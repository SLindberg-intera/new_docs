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0250D" w14:textId="644F53B9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  <w:i/>
        </w:rPr>
      </w:pPr>
      <w:r w:rsidRPr="006A3691">
        <w:rPr>
          <w:rFonts w:ascii="Arial" w:hAnsi="Arial" w:cs="Arial"/>
          <w:b/>
        </w:rPr>
        <w:t>CACIE Tool #</w:t>
      </w:r>
      <w:r w:rsidR="00D311D1">
        <w:rPr>
          <w:rFonts w:ascii="Arial" w:hAnsi="Arial" w:cs="Arial"/>
          <w:b/>
        </w:rPr>
        <w:t>11</w:t>
      </w:r>
      <w:r w:rsidRPr="004046BB">
        <w:rPr>
          <w:rFonts w:ascii="Arial" w:hAnsi="Arial" w:cs="Arial"/>
        </w:rPr>
        <w:t xml:space="preserve"> – </w:t>
      </w:r>
      <w:r w:rsidR="004153CD">
        <w:rPr>
          <w:rFonts w:ascii="Arial" w:hAnsi="Arial" w:cs="Arial"/>
          <w:b/>
          <w:i/>
        </w:rPr>
        <w:t>Kingdom to ArcGIS Grid Tool</w:t>
      </w:r>
    </w:p>
    <w:p w14:paraId="43A0F54B" w14:textId="79E42A4D" w:rsidR="004153CD" w:rsidRPr="004046BB" w:rsidRDefault="004153CD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4153CD">
        <w:rPr>
          <w:rFonts w:ascii="Arial" w:hAnsi="Arial" w:cs="Arial"/>
        </w:rPr>
        <w:t>kingdom2arcgrid.py</w:t>
      </w:r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067B88F1" w:rsidR="00E62A15" w:rsidRDefault="00E62A15" w:rsidP="53356935">
      <w:pPr>
        <w:pStyle w:val="H1bodytext"/>
        <w:spacing w:after="0"/>
        <w:ind w:left="0"/>
        <w:jc w:val="center"/>
        <w:rPr>
          <w:rFonts w:ascii="Arial" w:hAnsi="Arial" w:cs="Arial"/>
          <w:b/>
          <w:bCs/>
        </w:rPr>
      </w:pPr>
      <w:r w:rsidRPr="53356935">
        <w:rPr>
          <w:rFonts w:ascii="Arial" w:hAnsi="Arial" w:cs="Arial"/>
          <w:b/>
          <w:bCs/>
        </w:rPr>
        <w:t>QA</w:t>
      </w:r>
      <w:r w:rsidRPr="53356935">
        <w:rPr>
          <w:rFonts w:ascii="Arial" w:hAnsi="Arial" w:cs="Arial"/>
        </w:rPr>
        <w:t xml:space="preserve">: </w:t>
      </w:r>
      <w:r w:rsidRPr="53356935">
        <w:rPr>
          <w:rFonts w:ascii="Arial" w:hAnsi="Arial" w:cs="Arial"/>
          <w:b/>
          <w:bCs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2FAE8181" w14:textId="524BCA88" w:rsidR="00250E96" w:rsidRDefault="004153CD" w:rsidP="00D14BA5">
      <w:pPr>
        <w:pStyle w:val="H1bodytext"/>
        <w:spacing w:after="120"/>
        <w:rPr>
          <w:rFonts w:ascii="Arial" w:hAnsi="Arial"/>
        </w:rPr>
      </w:pPr>
      <w:bookmarkStart w:id="0" w:name="_Hlk8896263"/>
      <w:r>
        <w:rPr>
          <w:rFonts w:ascii="Arial" w:hAnsi="Arial"/>
        </w:rPr>
        <w:t xml:space="preserve">The </w:t>
      </w:r>
      <w:r w:rsidR="00D311D1" w:rsidRPr="00D311D1">
        <w:rPr>
          <w:rFonts w:ascii="Arial" w:hAnsi="Arial"/>
        </w:rPr>
        <w:t>Kingdom to ArcGIS Grid Tool</w:t>
      </w:r>
      <w:r w:rsidR="00D311D1" w:rsidRPr="00D311D1" w:rsidDel="00D311D1">
        <w:rPr>
          <w:rFonts w:ascii="Arial" w:hAnsi="Arial"/>
        </w:rPr>
        <w:t xml:space="preserve"> </w:t>
      </w:r>
      <w:r w:rsidRPr="004153CD">
        <w:rPr>
          <w:rFonts w:ascii="Arial" w:hAnsi="Arial"/>
        </w:rPr>
        <w:t>is a python program that converts Kingdom point files (x, y</w:t>
      </w:r>
      <w:r>
        <w:rPr>
          <w:rFonts w:ascii="Arial" w:hAnsi="Arial"/>
        </w:rPr>
        <w:t>,</w:t>
      </w:r>
      <w:r w:rsidRPr="004153CD">
        <w:rPr>
          <w:rFonts w:ascii="Arial" w:hAnsi="Arial"/>
        </w:rPr>
        <w:t xml:space="preserve"> </w:t>
      </w:r>
      <w:proofErr w:type="gramStart"/>
      <w:r w:rsidRPr="004153CD">
        <w:rPr>
          <w:rFonts w:ascii="Arial" w:hAnsi="Arial"/>
        </w:rPr>
        <w:t>z</w:t>
      </w:r>
      <w:proofErr w:type="gramEnd"/>
      <w:r w:rsidRPr="004153CD">
        <w:rPr>
          <w:rFonts w:ascii="Arial" w:hAnsi="Arial"/>
        </w:rPr>
        <w:t>) of surfaces (</w:t>
      </w:r>
      <w:r>
        <w:rPr>
          <w:rFonts w:ascii="Arial" w:hAnsi="Arial"/>
        </w:rPr>
        <w:t xml:space="preserve">topographic surface </w:t>
      </w:r>
      <w:r w:rsidR="00335306">
        <w:rPr>
          <w:rFonts w:ascii="Arial" w:hAnsi="Arial"/>
        </w:rPr>
        <w:t>or</w:t>
      </w:r>
      <w:r>
        <w:rPr>
          <w:rFonts w:ascii="Arial" w:hAnsi="Arial"/>
        </w:rPr>
        <w:t xml:space="preserve"> </w:t>
      </w:r>
      <w:r w:rsidRPr="004153CD">
        <w:rPr>
          <w:rFonts w:ascii="Arial" w:hAnsi="Arial"/>
        </w:rPr>
        <w:t>geologic</w:t>
      </w:r>
      <w:r>
        <w:rPr>
          <w:rFonts w:ascii="Arial" w:hAnsi="Arial"/>
        </w:rPr>
        <w:t xml:space="preserve"> </w:t>
      </w:r>
      <w:r w:rsidRPr="004153CD">
        <w:rPr>
          <w:rFonts w:ascii="Arial" w:hAnsi="Arial"/>
        </w:rPr>
        <w:t>structure tops) to ASCII raster f</w:t>
      </w:r>
      <w:r w:rsidR="00335306">
        <w:rPr>
          <w:rFonts w:ascii="Arial" w:hAnsi="Arial"/>
        </w:rPr>
        <w:t>iles</w:t>
      </w:r>
      <w:r>
        <w:rPr>
          <w:rFonts w:ascii="Arial" w:hAnsi="Arial"/>
        </w:rPr>
        <w:t xml:space="preserve"> (</w:t>
      </w:r>
      <w:proofErr w:type="spellStart"/>
      <w:r>
        <w:rPr>
          <w:rFonts w:ascii="Arial" w:hAnsi="Arial"/>
        </w:rPr>
        <w:t>asc</w:t>
      </w:r>
      <w:proofErr w:type="spellEnd"/>
      <w:r w:rsidR="00335306">
        <w:rPr>
          <w:rFonts w:ascii="Arial" w:hAnsi="Arial"/>
        </w:rPr>
        <w:t xml:space="preserve">) </w:t>
      </w:r>
      <w:r w:rsidRPr="004153CD">
        <w:rPr>
          <w:rFonts w:ascii="Arial" w:hAnsi="Arial"/>
        </w:rPr>
        <w:t xml:space="preserve">that Leapfrog </w:t>
      </w:r>
      <w:r>
        <w:rPr>
          <w:rFonts w:ascii="Arial" w:hAnsi="Arial"/>
        </w:rPr>
        <w:t xml:space="preserve">and ArcGIS </w:t>
      </w:r>
      <w:r w:rsidRPr="004153CD">
        <w:rPr>
          <w:rFonts w:ascii="Arial" w:hAnsi="Arial"/>
        </w:rPr>
        <w:t>can load.</w:t>
      </w:r>
      <w:r w:rsidR="00335306">
        <w:rPr>
          <w:rFonts w:ascii="Arial" w:hAnsi="Arial"/>
        </w:rPr>
        <w:t xml:space="preserve">  </w:t>
      </w:r>
      <w:r w:rsidR="00D14BA5" w:rsidRPr="00D14BA5">
        <w:rPr>
          <w:rFonts w:ascii="Arial" w:hAnsi="Arial"/>
        </w:rPr>
        <w:t xml:space="preserve">Points from Kingdom </w:t>
      </w:r>
      <w:r w:rsidR="00D14BA5">
        <w:rPr>
          <w:rFonts w:ascii="Arial" w:hAnsi="Arial"/>
        </w:rPr>
        <w:t>are not constrained to a rectangular extent, whereas the ASCII raster files are defined for a rectangular domain.</w:t>
      </w:r>
      <w:r w:rsidR="00D14BA5" w:rsidRPr="00D14BA5">
        <w:rPr>
          <w:rFonts w:ascii="Arial" w:hAnsi="Arial"/>
        </w:rPr>
        <w:t xml:space="preserve">  </w:t>
      </w:r>
    </w:p>
    <w:p w14:paraId="43B9781B" w14:textId="5548D6D6" w:rsidR="00D14BA5" w:rsidRDefault="00250E96" w:rsidP="00D14BA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script s</w:t>
      </w:r>
      <w:r w:rsidR="00D14BA5" w:rsidRPr="00D14BA5">
        <w:rPr>
          <w:rFonts w:ascii="Arial" w:hAnsi="Arial"/>
        </w:rPr>
        <w:t>can</w:t>
      </w:r>
      <w:r>
        <w:rPr>
          <w:rFonts w:ascii="Arial" w:hAnsi="Arial"/>
        </w:rPr>
        <w:t>s</w:t>
      </w:r>
      <w:r w:rsidR="00D14BA5" w:rsidRPr="00D14BA5">
        <w:rPr>
          <w:rFonts w:ascii="Arial" w:hAnsi="Arial"/>
        </w:rPr>
        <w:t xml:space="preserve"> </w:t>
      </w:r>
      <w:r>
        <w:rPr>
          <w:rFonts w:ascii="Arial" w:hAnsi="Arial"/>
        </w:rPr>
        <w:t>the Kingdom</w:t>
      </w:r>
      <w:r w:rsidRPr="00D14BA5">
        <w:rPr>
          <w:rFonts w:ascii="Arial" w:hAnsi="Arial"/>
        </w:rPr>
        <w:t xml:space="preserve"> </w:t>
      </w:r>
      <w:r w:rsidR="00D14BA5" w:rsidRPr="00D14BA5">
        <w:rPr>
          <w:rFonts w:ascii="Arial" w:hAnsi="Arial"/>
        </w:rPr>
        <w:t xml:space="preserve">file first to </w:t>
      </w:r>
      <w:r>
        <w:rPr>
          <w:rFonts w:ascii="Arial" w:hAnsi="Arial"/>
        </w:rPr>
        <w:t>determine</w:t>
      </w:r>
      <w:r w:rsidR="00D14BA5" w:rsidRPr="00D14BA5">
        <w:rPr>
          <w:rFonts w:ascii="Arial" w:hAnsi="Arial"/>
        </w:rPr>
        <w:t xml:space="preserve"> </w:t>
      </w:r>
      <w:r>
        <w:rPr>
          <w:rFonts w:ascii="Arial" w:hAnsi="Arial"/>
        </w:rPr>
        <w:t xml:space="preserve">a </w:t>
      </w:r>
      <w:r w:rsidR="00D14BA5" w:rsidRPr="00D14BA5">
        <w:rPr>
          <w:rFonts w:ascii="Arial" w:hAnsi="Arial"/>
        </w:rPr>
        <w:t>max</w:t>
      </w:r>
      <w:r>
        <w:rPr>
          <w:rFonts w:ascii="Arial" w:hAnsi="Arial"/>
        </w:rPr>
        <w:t>imum</w:t>
      </w:r>
      <w:r w:rsidR="00D14BA5" w:rsidRPr="00D14BA5">
        <w:rPr>
          <w:rFonts w:ascii="Arial" w:hAnsi="Arial"/>
        </w:rPr>
        <w:t xml:space="preserve"> rectangular domain</w:t>
      </w:r>
      <w:r>
        <w:rPr>
          <w:rFonts w:ascii="Arial" w:hAnsi="Arial"/>
        </w:rPr>
        <w:t>.</w:t>
      </w:r>
    </w:p>
    <w:p w14:paraId="195D7345" w14:textId="26065D1A" w:rsidR="00EA4412" w:rsidRDefault="00D14BA5" w:rsidP="004153C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script </w:t>
      </w:r>
      <w:r w:rsidR="00250E96">
        <w:rPr>
          <w:rFonts w:ascii="Arial" w:hAnsi="Arial"/>
        </w:rPr>
        <w:t>then</w:t>
      </w:r>
      <w:r>
        <w:rPr>
          <w:rFonts w:ascii="Arial" w:hAnsi="Arial"/>
        </w:rPr>
        <w:t xml:space="preserve"> determine</w:t>
      </w:r>
      <w:r w:rsidR="00250E96">
        <w:rPr>
          <w:rFonts w:ascii="Arial" w:hAnsi="Arial"/>
        </w:rPr>
        <w:t>s</w:t>
      </w:r>
      <w:r>
        <w:rPr>
          <w:rFonts w:ascii="Arial" w:hAnsi="Arial"/>
        </w:rPr>
        <w:t xml:space="preserve"> the number of rows and columns needed to cover the entire set of Kingdom points (assuming a constant cell size).</w:t>
      </w:r>
      <w:r w:rsidR="00EA4412">
        <w:rPr>
          <w:rFonts w:ascii="Arial" w:hAnsi="Arial"/>
        </w:rPr>
        <w:t xml:space="preserve">  It then builds the ASCII raster file header which includes:</w:t>
      </w:r>
    </w:p>
    <w:p w14:paraId="19101D37" w14:textId="77777777" w:rsidR="00EA4412" w:rsidRDefault="00EA4412" w:rsidP="00DD19A8">
      <w:pPr>
        <w:pStyle w:val="H1bodytext"/>
        <w:numPr>
          <w:ilvl w:val="0"/>
          <w:numId w:val="7"/>
        </w:numPr>
        <w:spacing w:after="40"/>
        <w:rPr>
          <w:rFonts w:ascii="Arial" w:hAnsi="Arial"/>
        </w:rPr>
      </w:pPr>
      <w:r>
        <w:rPr>
          <w:rFonts w:ascii="Arial" w:hAnsi="Arial"/>
        </w:rPr>
        <w:t>Number of columns</w:t>
      </w:r>
    </w:p>
    <w:p w14:paraId="3E67B0C7" w14:textId="77777777" w:rsidR="00EA4412" w:rsidRDefault="00EA4412" w:rsidP="00DD19A8">
      <w:pPr>
        <w:pStyle w:val="H1bodytext"/>
        <w:numPr>
          <w:ilvl w:val="0"/>
          <w:numId w:val="7"/>
        </w:numPr>
        <w:spacing w:after="40"/>
        <w:rPr>
          <w:rFonts w:ascii="Arial" w:hAnsi="Arial"/>
        </w:rPr>
      </w:pPr>
      <w:r>
        <w:rPr>
          <w:rFonts w:ascii="Arial" w:hAnsi="Arial"/>
        </w:rPr>
        <w:t>Number of rows</w:t>
      </w:r>
    </w:p>
    <w:p w14:paraId="74500C69" w14:textId="7D50FB7E" w:rsidR="004153CD" w:rsidRDefault="00EA4412" w:rsidP="00DD19A8">
      <w:pPr>
        <w:pStyle w:val="H1bodytext"/>
        <w:numPr>
          <w:ilvl w:val="0"/>
          <w:numId w:val="7"/>
        </w:numPr>
        <w:spacing w:after="40"/>
        <w:rPr>
          <w:rFonts w:ascii="Arial" w:hAnsi="Arial"/>
        </w:rPr>
      </w:pPr>
      <w:r>
        <w:rPr>
          <w:rFonts w:ascii="Arial" w:hAnsi="Arial"/>
        </w:rPr>
        <w:t>X-coordinate of the center of the cell at the lower left corner of the rectangular domain</w:t>
      </w:r>
    </w:p>
    <w:p w14:paraId="5B5B84AD" w14:textId="68A8DD1B" w:rsidR="00EA4412" w:rsidRDefault="00EA4412" w:rsidP="00DD19A8">
      <w:pPr>
        <w:pStyle w:val="H1bodytext"/>
        <w:numPr>
          <w:ilvl w:val="0"/>
          <w:numId w:val="7"/>
        </w:numPr>
        <w:spacing w:after="40"/>
        <w:rPr>
          <w:rFonts w:ascii="Arial" w:hAnsi="Arial"/>
        </w:rPr>
      </w:pPr>
      <w:r>
        <w:rPr>
          <w:rFonts w:ascii="Arial" w:hAnsi="Arial"/>
        </w:rPr>
        <w:t>Y-coordinate of the center of the cell at the lower left corner of the rectangular domain</w:t>
      </w:r>
    </w:p>
    <w:p w14:paraId="65A2E972" w14:textId="7698FE83" w:rsidR="00EA4412" w:rsidRDefault="00DD19A8" w:rsidP="00DD19A8">
      <w:pPr>
        <w:pStyle w:val="H1bodytext"/>
        <w:numPr>
          <w:ilvl w:val="0"/>
          <w:numId w:val="7"/>
        </w:numPr>
        <w:spacing w:after="40"/>
        <w:rPr>
          <w:rFonts w:ascii="Arial" w:hAnsi="Arial"/>
        </w:rPr>
      </w:pPr>
      <w:r>
        <w:rPr>
          <w:rFonts w:ascii="Arial" w:hAnsi="Arial"/>
        </w:rPr>
        <w:t>Cell size (dx=</w:t>
      </w:r>
      <w:proofErr w:type="spellStart"/>
      <w:r>
        <w:rPr>
          <w:rFonts w:ascii="Arial" w:hAnsi="Arial"/>
        </w:rPr>
        <w:t>dy</w:t>
      </w:r>
      <w:proofErr w:type="spellEnd"/>
      <w:r>
        <w:rPr>
          <w:rFonts w:ascii="Arial" w:hAnsi="Arial"/>
        </w:rPr>
        <w:t>)</w:t>
      </w:r>
    </w:p>
    <w:p w14:paraId="6668DB94" w14:textId="0DEB3181" w:rsidR="00DD19A8" w:rsidRDefault="00DD19A8" w:rsidP="00DD19A8">
      <w:pPr>
        <w:pStyle w:val="H1bodytext"/>
        <w:numPr>
          <w:ilvl w:val="0"/>
          <w:numId w:val="7"/>
        </w:numPr>
        <w:spacing w:after="40"/>
        <w:rPr>
          <w:rFonts w:ascii="Arial" w:hAnsi="Arial"/>
        </w:rPr>
      </w:pPr>
      <w:r>
        <w:rPr>
          <w:rFonts w:ascii="Arial" w:hAnsi="Arial"/>
        </w:rPr>
        <w:t>No data value (-99999) for XY locations that do not correspond to a point in the original Kingdom file</w:t>
      </w:r>
    </w:p>
    <w:p w14:paraId="53221C7A" w14:textId="6244B809" w:rsidR="00DD19A8" w:rsidRDefault="00DD19A8" w:rsidP="00DD19A8">
      <w:pPr>
        <w:pStyle w:val="H1bodytext"/>
        <w:spacing w:before="80" w:after="120"/>
        <w:rPr>
          <w:rFonts w:ascii="Arial" w:hAnsi="Arial"/>
        </w:rPr>
      </w:pPr>
      <w:r>
        <w:rPr>
          <w:rFonts w:ascii="Arial" w:hAnsi="Arial"/>
        </w:rPr>
        <w:t xml:space="preserve">Following the header lines, </w:t>
      </w:r>
      <w:r w:rsidRPr="004153CD">
        <w:rPr>
          <w:rFonts w:ascii="Arial" w:hAnsi="Arial"/>
        </w:rPr>
        <w:t>kingdom2arcgrid.py</w:t>
      </w:r>
      <w:r>
        <w:rPr>
          <w:rFonts w:ascii="Arial" w:hAnsi="Arial"/>
        </w:rPr>
        <w:t xml:space="preserve"> writes out the cell values</w:t>
      </w:r>
      <w:r w:rsidR="001673B4">
        <w:rPr>
          <w:rFonts w:ascii="Arial" w:hAnsi="Arial"/>
        </w:rPr>
        <w:t xml:space="preserve"> (surface elevations)</w:t>
      </w:r>
      <w:r>
        <w:rPr>
          <w:rFonts w:ascii="Arial" w:hAnsi="Arial"/>
        </w:rPr>
        <w:t>.</w:t>
      </w:r>
    </w:p>
    <w:p w14:paraId="151966AA" w14:textId="7E15A40D" w:rsidR="004153CD" w:rsidRPr="00F279D9" w:rsidRDefault="00424546" w:rsidP="004153CD">
      <w:pPr>
        <w:pStyle w:val="H1bodytext"/>
        <w:spacing w:after="120"/>
        <w:rPr>
          <w:rFonts w:ascii="Arial" w:hAnsi="Arial"/>
          <w:highlight w:val="yellow"/>
        </w:rPr>
      </w:pPr>
      <w:r>
        <w:rPr>
          <w:rFonts w:ascii="Arial" w:hAnsi="Arial"/>
        </w:rPr>
        <w:t xml:space="preserve">It is noted that the conversion of a Kingdom point file to an ASCII raster file using </w:t>
      </w:r>
      <w:r w:rsidR="00DE3482">
        <w:rPr>
          <w:rFonts w:ascii="Arial" w:hAnsi="Arial"/>
        </w:rPr>
        <w:t xml:space="preserve">the </w:t>
      </w:r>
      <w:r w:rsidR="00DE3482" w:rsidRPr="004153CD">
        <w:rPr>
          <w:rFonts w:ascii="Arial" w:hAnsi="Arial"/>
        </w:rPr>
        <w:t xml:space="preserve">kingdom2arcgrid.py script </w:t>
      </w:r>
      <w:r>
        <w:rPr>
          <w:rFonts w:ascii="Arial" w:hAnsi="Arial"/>
        </w:rPr>
        <w:t>results in</w:t>
      </w:r>
      <w:r w:rsidR="00DE3482" w:rsidRPr="004153CD">
        <w:rPr>
          <w:rFonts w:ascii="Arial" w:hAnsi="Arial"/>
        </w:rPr>
        <w:t xml:space="preserve"> </w:t>
      </w:r>
      <w:r w:rsidR="00DE3482">
        <w:rPr>
          <w:rFonts w:ascii="Arial" w:hAnsi="Arial"/>
        </w:rPr>
        <w:t xml:space="preserve">a small mismatch between the Kingdom file </w:t>
      </w:r>
      <w:proofErr w:type="spellStart"/>
      <w:r w:rsidR="00DE3482">
        <w:rPr>
          <w:rFonts w:ascii="Arial" w:hAnsi="Arial"/>
        </w:rPr>
        <w:t>dy</w:t>
      </w:r>
      <w:proofErr w:type="spellEnd"/>
      <w:r w:rsidR="00DE3482">
        <w:rPr>
          <w:rFonts w:ascii="Arial" w:hAnsi="Arial"/>
        </w:rPr>
        <w:t xml:space="preserve"> and the ASCII raster file cell size.  </w:t>
      </w:r>
      <w:r w:rsidR="00335306">
        <w:rPr>
          <w:rFonts w:ascii="Arial" w:hAnsi="Arial"/>
        </w:rPr>
        <w:t>For t</w:t>
      </w:r>
      <w:r w:rsidR="004153CD" w:rsidRPr="004153CD">
        <w:rPr>
          <w:rFonts w:ascii="Arial" w:hAnsi="Arial"/>
        </w:rPr>
        <w:t>he Kingdom point files</w:t>
      </w:r>
      <w:r w:rsidR="00335306">
        <w:rPr>
          <w:rFonts w:ascii="Arial" w:hAnsi="Arial"/>
        </w:rPr>
        <w:t xml:space="preserve">, </w:t>
      </w:r>
      <w:r w:rsidR="004153CD" w:rsidRPr="004153CD">
        <w:rPr>
          <w:rFonts w:ascii="Arial" w:hAnsi="Arial"/>
        </w:rPr>
        <w:t xml:space="preserve">dx </w:t>
      </w:r>
      <w:r w:rsidR="00335306">
        <w:rPr>
          <w:rFonts w:ascii="Arial" w:hAnsi="Arial"/>
        </w:rPr>
        <w:t xml:space="preserve">is constant </w:t>
      </w:r>
      <w:r w:rsidR="004153CD" w:rsidRPr="004153CD">
        <w:rPr>
          <w:rFonts w:ascii="Arial" w:hAnsi="Arial"/>
        </w:rPr>
        <w:t xml:space="preserve">and </w:t>
      </w:r>
      <w:proofErr w:type="spellStart"/>
      <w:proofErr w:type="gramStart"/>
      <w:r w:rsidR="004153CD" w:rsidRPr="004153CD">
        <w:rPr>
          <w:rFonts w:ascii="Arial" w:hAnsi="Arial"/>
        </w:rPr>
        <w:t>dy</w:t>
      </w:r>
      <w:proofErr w:type="spellEnd"/>
      <w:proofErr w:type="gramEnd"/>
      <w:r w:rsidR="00335306">
        <w:rPr>
          <w:rFonts w:ascii="Arial" w:hAnsi="Arial"/>
        </w:rPr>
        <w:t xml:space="preserve"> is constant, although dx and </w:t>
      </w:r>
      <w:proofErr w:type="spellStart"/>
      <w:r w:rsidR="00335306">
        <w:rPr>
          <w:rFonts w:ascii="Arial" w:hAnsi="Arial"/>
        </w:rPr>
        <w:t>dy</w:t>
      </w:r>
      <w:proofErr w:type="spellEnd"/>
      <w:r w:rsidR="00335306">
        <w:rPr>
          <w:rFonts w:ascii="Arial" w:hAnsi="Arial"/>
        </w:rPr>
        <w:t xml:space="preserve"> are not typically identical.</w:t>
      </w:r>
      <w:r w:rsidR="00DE3482">
        <w:rPr>
          <w:rFonts w:ascii="Arial" w:hAnsi="Arial"/>
        </w:rPr>
        <w:t xml:space="preserve">  For the ASCII raster files, dx and </w:t>
      </w:r>
      <w:proofErr w:type="spellStart"/>
      <w:proofErr w:type="gramStart"/>
      <w:r w:rsidR="00DE3482">
        <w:rPr>
          <w:rFonts w:ascii="Arial" w:hAnsi="Arial"/>
        </w:rPr>
        <w:t>dy</w:t>
      </w:r>
      <w:proofErr w:type="spellEnd"/>
      <w:proofErr w:type="gramEnd"/>
      <w:r w:rsidR="00DE3482">
        <w:rPr>
          <w:rFonts w:ascii="Arial" w:hAnsi="Arial"/>
        </w:rPr>
        <w:t xml:space="preserve"> are identical (i.e., cell size describes a square cell).  Since </w:t>
      </w:r>
      <w:r w:rsidR="00DE3482" w:rsidRPr="004153CD">
        <w:rPr>
          <w:rFonts w:ascii="Arial" w:hAnsi="Arial"/>
        </w:rPr>
        <w:t>kingdom2arcgrid.py</w:t>
      </w:r>
      <w:r w:rsidR="00DE3482">
        <w:rPr>
          <w:rFonts w:ascii="Arial" w:hAnsi="Arial"/>
        </w:rPr>
        <w:t xml:space="preserve"> uses the distance between the first two X-locations in the Kingdom file to determine dx,</w:t>
      </w:r>
      <w:r w:rsidR="009A060B">
        <w:rPr>
          <w:rFonts w:ascii="Arial" w:hAnsi="Arial"/>
        </w:rPr>
        <w:t xml:space="preserve"> the dx for the ASCII raster file is the same as the Kingdom file dx, but the </w:t>
      </w:r>
      <w:proofErr w:type="spellStart"/>
      <w:proofErr w:type="gramStart"/>
      <w:r w:rsidR="009A060B">
        <w:rPr>
          <w:rFonts w:ascii="Arial" w:hAnsi="Arial"/>
        </w:rPr>
        <w:t>dy</w:t>
      </w:r>
      <w:proofErr w:type="spellEnd"/>
      <w:proofErr w:type="gramEnd"/>
      <w:r w:rsidR="009A060B">
        <w:rPr>
          <w:rFonts w:ascii="Arial" w:hAnsi="Arial"/>
        </w:rPr>
        <w:t xml:space="preserve"> values are different.  This results in a small location error in the Y-direction that increases with increasing Y values.</w:t>
      </w:r>
    </w:p>
    <w:bookmarkEnd w:id="0"/>
    <w:p w14:paraId="444106EB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3EE87092" w14:textId="5C2D22FE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The following are the functional requirements of the </w:t>
      </w:r>
      <w:r w:rsidR="009A060B" w:rsidRPr="009A060B">
        <w:rPr>
          <w:rFonts w:ascii="Arial" w:hAnsi="Arial" w:cs="Arial"/>
        </w:rPr>
        <w:t>Kingdom to ArcGIS Grid Tool</w:t>
      </w:r>
      <w:r w:rsidR="009A060B">
        <w:rPr>
          <w:rFonts w:ascii="Arial" w:hAnsi="Arial" w:cs="Arial"/>
        </w:rPr>
        <w:t>:</w:t>
      </w:r>
    </w:p>
    <w:p w14:paraId="76335525" w14:textId="1FB57C09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FR-1: </w:t>
      </w:r>
      <w:r w:rsidR="009A060B">
        <w:rPr>
          <w:rFonts w:ascii="Arial" w:hAnsi="Arial" w:cs="Arial"/>
        </w:rPr>
        <w:t>Read the Kingdom file data points (X, Y, Z)</w:t>
      </w:r>
    </w:p>
    <w:p w14:paraId="2A5670EB" w14:textId="62B024BB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</w:t>
      </w:r>
      <w:r w:rsidR="009A060B">
        <w:rPr>
          <w:rFonts w:ascii="Arial" w:hAnsi="Arial" w:cs="Arial"/>
        </w:rPr>
        <w:t>Determine the X and Y extents required to cover all the Kingdom points; convert to a rectangular domain defined by lower left location (cell center) and the number of columns and number of rows</w:t>
      </w:r>
    </w:p>
    <w:p w14:paraId="5136A03E" w14:textId="77575F66" w:rsidR="006504D7" w:rsidRDefault="006504D7" w:rsidP="006504D7">
      <w:pPr>
        <w:pStyle w:val="H1bodytext"/>
        <w:rPr>
          <w:rFonts w:ascii="Arial" w:hAnsi="Arial"/>
        </w:rPr>
      </w:pPr>
      <w:r>
        <w:rPr>
          <w:rFonts w:ascii="Arial" w:hAnsi="Arial" w:cs="Arial"/>
        </w:rPr>
        <w:t xml:space="preserve">FR-3: </w:t>
      </w:r>
      <w:r w:rsidR="009A060B">
        <w:rPr>
          <w:rFonts w:ascii="Arial" w:hAnsi="Arial" w:cs="Arial"/>
        </w:rPr>
        <w:t xml:space="preserve">Write the </w:t>
      </w:r>
      <w:r w:rsidR="009A060B">
        <w:rPr>
          <w:rFonts w:ascii="Arial" w:hAnsi="Arial"/>
        </w:rPr>
        <w:t>ASCII raster file header lines</w:t>
      </w:r>
    </w:p>
    <w:p w14:paraId="6DF3CE47" w14:textId="47A249A9" w:rsidR="009A060B" w:rsidRDefault="009A060B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FR-4: </w:t>
      </w:r>
      <w:r w:rsidR="008C0D44">
        <w:rPr>
          <w:rFonts w:ascii="Arial" w:hAnsi="Arial" w:cs="Arial"/>
        </w:rPr>
        <w:t xml:space="preserve">Write out </w:t>
      </w:r>
      <w:r w:rsidR="008C0D44">
        <w:rPr>
          <w:rFonts w:ascii="Arial" w:hAnsi="Arial"/>
        </w:rPr>
        <w:t>ASCII raster file cell values one row per line with number of columns per line; r</w:t>
      </w:r>
      <w:r w:rsidR="008C0D44" w:rsidRPr="008C0D44">
        <w:rPr>
          <w:rFonts w:ascii="Arial" w:hAnsi="Arial"/>
        </w:rPr>
        <w:t>ow 1 of the data is at the top of the raster, row 2 is just under row 1, and so on</w:t>
      </w:r>
      <w:r w:rsidR="008C0D44">
        <w:rPr>
          <w:rFonts w:ascii="Arial" w:hAnsi="Arial"/>
        </w:rPr>
        <w:t>; c</w:t>
      </w:r>
      <w:r w:rsidR="008C0D44" w:rsidRPr="008C0D44">
        <w:rPr>
          <w:rFonts w:ascii="Arial" w:hAnsi="Arial"/>
        </w:rPr>
        <w:t xml:space="preserve">ell values </w:t>
      </w:r>
      <w:r w:rsidR="008C0D44">
        <w:rPr>
          <w:rFonts w:ascii="Arial" w:hAnsi="Arial"/>
        </w:rPr>
        <w:t>are</w:t>
      </w:r>
      <w:r w:rsidR="008C0D44" w:rsidRPr="008C0D44">
        <w:rPr>
          <w:rFonts w:ascii="Arial" w:hAnsi="Arial"/>
        </w:rPr>
        <w:t xml:space="preserve"> delimited by spaces</w:t>
      </w:r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4E94F030" w14:textId="587A2A71" w:rsidR="006504D7" w:rsidRDefault="008C0D44" w:rsidP="00E62A15">
      <w:pPr>
        <w:pStyle w:val="H1bodytext"/>
        <w:spacing w:after="120"/>
        <w:rPr>
          <w:rFonts w:ascii="Arial" w:hAnsi="Arial"/>
        </w:rPr>
      </w:pPr>
      <w:proofErr w:type="gramStart"/>
      <w:r>
        <w:rPr>
          <w:rFonts w:ascii="Arial" w:hAnsi="Arial"/>
        </w:rPr>
        <w:t>python</w:t>
      </w:r>
      <w:proofErr w:type="gramEnd"/>
      <w:r>
        <w:rPr>
          <w:rFonts w:ascii="Arial" w:hAnsi="Arial"/>
        </w:rPr>
        <w:t xml:space="preserve"> </w:t>
      </w:r>
      <w:r w:rsidR="00FA3A6D">
        <w:rPr>
          <w:rFonts w:ascii="Arial" w:hAnsi="Arial"/>
        </w:rPr>
        <w:t xml:space="preserve">– version 3.5 </w:t>
      </w:r>
    </w:p>
    <w:p w14:paraId="1C81B27B" w14:textId="511F40CE" w:rsidR="009316B1" w:rsidRDefault="009316B1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Python Libraries</w:t>
      </w:r>
      <w:proofErr w:type="gramStart"/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br/>
        <w:t>sys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numpy</w:t>
      </w:r>
      <w:proofErr w:type="spellEnd"/>
    </w:p>
    <w:p w14:paraId="654C59DD" w14:textId="49083C3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231CCD4E" w14:textId="2D19031C" w:rsidR="00FC5F77" w:rsidRPr="00FC5F77" w:rsidRDefault="00FC5F77" w:rsidP="00FC5F77">
      <w:pPr>
        <w:pStyle w:val="H1bodytext"/>
        <w:spacing w:after="120"/>
        <w:rPr>
          <w:rFonts w:ascii="Arial" w:hAnsi="Arial"/>
        </w:rPr>
      </w:pPr>
      <w:r w:rsidRPr="00FC5F77">
        <w:rPr>
          <w:rFonts w:ascii="Arial" w:hAnsi="Arial"/>
        </w:rPr>
        <w:t>Arguments:</w:t>
      </w:r>
    </w:p>
    <w:p w14:paraId="5ACF5C4D" w14:textId="194BBC57" w:rsidR="00FC5F77" w:rsidRDefault="00102B9C" w:rsidP="00FC5F77">
      <w:pPr>
        <w:pStyle w:val="H1bodytext"/>
        <w:spacing w:after="120"/>
        <w:rPr>
          <w:rFonts w:ascii="Arial" w:hAnsi="Arial"/>
        </w:rPr>
      </w:pPr>
      <w:proofErr w:type="spellStart"/>
      <w:r w:rsidRPr="00102B9C">
        <w:rPr>
          <w:rFonts w:ascii="Arial" w:hAnsi="Arial"/>
        </w:rPr>
        <w:t>Kingdom</w:t>
      </w:r>
      <w:r>
        <w:rPr>
          <w:rFonts w:ascii="Arial" w:hAnsi="Arial"/>
        </w:rPr>
        <w:t>F</w:t>
      </w:r>
      <w:r w:rsidRPr="00102B9C">
        <w:rPr>
          <w:rFonts w:ascii="Arial" w:hAnsi="Arial"/>
        </w:rPr>
        <w:t>ile</w:t>
      </w:r>
      <w:proofErr w:type="spellEnd"/>
      <w:r w:rsidR="00FC5F77" w:rsidRPr="00FC5F77">
        <w:rPr>
          <w:rFonts w:ascii="Arial" w:hAnsi="Arial"/>
        </w:rPr>
        <w:t xml:space="preserve"> – Name of the </w:t>
      </w:r>
      <w:r>
        <w:rPr>
          <w:rFonts w:ascii="Arial" w:hAnsi="Arial"/>
        </w:rPr>
        <w:t>Kingdom point file</w:t>
      </w:r>
      <w:r w:rsidR="00FC5F77" w:rsidRPr="00FC5F77">
        <w:rPr>
          <w:rFonts w:ascii="Arial" w:hAnsi="Arial"/>
        </w:rPr>
        <w:t xml:space="preserve"> </w:t>
      </w:r>
      <w:r>
        <w:rPr>
          <w:rFonts w:ascii="Arial" w:hAnsi="Arial"/>
        </w:rPr>
        <w:t>converted to ASCII raster file format</w:t>
      </w:r>
      <w:r w:rsidR="00FC5F77" w:rsidRPr="00FC5F77">
        <w:rPr>
          <w:rFonts w:ascii="Arial" w:hAnsi="Arial"/>
        </w:rPr>
        <w:t>.</w:t>
      </w:r>
    </w:p>
    <w:p w14:paraId="3133AC85" w14:textId="38554173" w:rsidR="00102B9C" w:rsidRPr="00102B9C" w:rsidRDefault="00102B9C" w:rsidP="00FC5F77">
      <w:pPr>
        <w:pStyle w:val="H1bodytext"/>
        <w:spacing w:after="120"/>
        <w:rPr>
          <w:rFonts w:ascii="Arial" w:hAnsi="Arial"/>
        </w:rPr>
      </w:pPr>
      <w:proofErr w:type="spellStart"/>
      <w:r w:rsidRPr="00102B9C">
        <w:rPr>
          <w:rFonts w:ascii="Arial" w:hAnsi="Arial"/>
        </w:rPr>
        <w:t>ASCI</w:t>
      </w:r>
      <w:r>
        <w:rPr>
          <w:rFonts w:ascii="Arial" w:hAnsi="Arial"/>
        </w:rPr>
        <w:t>IR</w:t>
      </w:r>
      <w:r w:rsidRPr="00102B9C">
        <w:rPr>
          <w:rFonts w:ascii="Arial" w:hAnsi="Arial"/>
        </w:rPr>
        <w:t>aste</w:t>
      </w:r>
      <w:r>
        <w:rPr>
          <w:rFonts w:ascii="Arial" w:hAnsi="Arial"/>
        </w:rPr>
        <w:t>rF</w:t>
      </w:r>
      <w:r w:rsidRPr="00102B9C">
        <w:rPr>
          <w:rFonts w:ascii="Arial" w:hAnsi="Arial"/>
        </w:rPr>
        <w:t>ile</w:t>
      </w:r>
      <w:proofErr w:type="spellEnd"/>
      <w:r>
        <w:rPr>
          <w:rFonts w:ascii="Arial" w:hAnsi="Arial"/>
        </w:rPr>
        <w:t xml:space="preserve"> </w:t>
      </w:r>
      <w:r w:rsidRPr="00FC5F77">
        <w:rPr>
          <w:rFonts w:ascii="Arial" w:hAnsi="Arial"/>
        </w:rPr>
        <w:t xml:space="preserve">– Name of the </w:t>
      </w:r>
      <w:r>
        <w:rPr>
          <w:rFonts w:ascii="Arial" w:hAnsi="Arial"/>
        </w:rPr>
        <w:t xml:space="preserve">ASCII raster file output from </w:t>
      </w:r>
      <w:r w:rsidRPr="00FC5F77">
        <w:rPr>
          <w:rFonts w:ascii="Arial" w:hAnsi="Arial"/>
        </w:rPr>
        <w:t>kingdom2arcgrid.py</w:t>
      </w:r>
      <w:r>
        <w:rPr>
          <w:rFonts w:ascii="Arial" w:hAnsi="Arial"/>
        </w:rPr>
        <w:t>.</w:t>
      </w:r>
    </w:p>
    <w:p w14:paraId="6014D940" w14:textId="77777777" w:rsidR="00FC5F77" w:rsidRPr="00FC5F77" w:rsidRDefault="00FC5F77" w:rsidP="00FC5F77">
      <w:pPr>
        <w:pStyle w:val="H1bodytext"/>
        <w:spacing w:after="120"/>
        <w:rPr>
          <w:rFonts w:ascii="Arial" w:hAnsi="Arial"/>
        </w:rPr>
      </w:pPr>
    </w:p>
    <w:p w14:paraId="1ADF5FF1" w14:textId="77777777" w:rsidR="00FC5F77" w:rsidRPr="00FC5F77" w:rsidRDefault="00FC5F77" w:rsidP="00FC5F77">
      <w:pPr>
        <w:pStyle w:val="H1bodytext"/>
        <w:spacing w:after="120"/>
        <w:rPr>
          <w:rFonts w:ascii="Arial" w:hAnsi="Arial"/>
        </w:rPr>
      </w:pPr>
      <w:r w:rsidRPr="00FC5F77">
        <w:rPr>
          <w:rFonts w:ascii="Arial" w:hAnsi="Arial"/>
        </w:rPr>
        <w:t>Input Files:</w:t>
      </w:r>
    </w:p>
    <w:p w14:paraId="4AF206C7" w14:textId="189FAFDC" w:rsidR="00FC5F77" w:rsidRPr="00FC5F77" w:rsidRDefault="00FC5F77" w:rsidP="00FC5F77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Kingdom point file </w:t>
      </w:r>
      <w:r w:rsidR="00102B9C">
        <w:rPr>
          <w:rFonts w:ascii="Arial" w:hAnsi="Arial"/>
        </w:rPr>
        <w:t>(comma delimited X, Y, Z point format)</w:t>
      </w:r>
    </w:p>
    <w:p w14:paraId="578210C3" w14:textId="77777777" w:rsidR="00FC5F77" w:rsidRPr="00FC5F77" w:rsidRDefault="00FC5F77" w:rsidP="00FC5F77">
      <w:pPr>
        <w:pStyle w:val="H1bodytext"/>
        <w:spacing w:after="120"/>
        <w:rPr>
          <w:rFonts w:ascii="Arial" w:hAnsi="Arial"/>
        </w:rPr>
      </w:pPr>
    </w:p>
    <w:p w14:paraId="33C9F124" w14:textId="5393F325" w:rsidR="00FC5F77" w:rsidRPr="00FC5F77" w:rsidRDefault="00FC5F77" w:rsidP="00FC5F77">
      <w:pPr>
        <w:pStyle w:val="H1bodytext"/>
        <w:spacing w:after="120"/>
        <w:rPr>
          <w:rFonts w:ascii="Arial" w:hAnsi="Arial"/>
        </w:rPr>
      </w:pPr>
      <w:r w:rsidRPr="00FC5F77">
        <w:rPr>
          <w:rFonts w:ascii="Arial" w:hAnsi="Arial"/>
        </w:rPr>
        <w:t>Output file:</w:t>
      </w:r>
    </w:p>
    <w:p w14:paraId="3499D264" w14:textId="5C44B9AC" w:rsidR="00FC5F77" w:rsidRDefault="00FC5F77" w:rsidP="00FC5F77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ASCII raster file (</w:t>
      </w:r>
      <w:proofErr w:type="spellStart"/>
      <w:r w:rsidRPr="00FC5F77">
        <w:rPr>
          <w:rFonts w:ascii="Arial" w:hAnsi="Arial"/>
        </w:rPr>
        <w:t>asc</w:t>
      </w:r>
      <w:proofErr w:type="spellEnd"/>
      <w:r>
        <w:rPr>
          <w:rFonts w:ascii="Arial" w:hAnsi="Arial"/>
        </w:rPr>
        <w:t xml:space="preserve"> format)</w:t>
      </w:r>
    </w:p>
    <w:p w14:paraId="275A67F0" w14:textId="7B83993C" w:rsidR="00FC5F77" w:rsidRDefault="79919DEF" w:rsidP="00FC5F77">
      <w:pPr>
        <w:pStyle w:val="H1bodytext"/>
        <w:spacing w:after="120"/>
        <w:rPr>
          <w:rFonts w:ascii="Arial" w:hAnsi="Arial"/>
        </w:rPr>
      </w:pPr>
      <w:r w:rsidRPr="707D60E1">
        <w:rPr>
          <w:rFonts w:ascii="Arial" w:hAnsi="Arial"/>
        </w:rPr>
        <w:t>Execution:</w:t>
      </w:r>
    </w:p>
    <w:p w14:paraId="0EA53E7F" w14:textId="3A9A4F5A" w:rsidR="00657272" w:rsidRPr="00D039BB" w:rsidRDefault="00657272" w:rsidP="00657272">
      <w:pPr>
        <w:pStyle w:val="H1bodytext"/>
        <w:spacing w:after="120"/>
        <w:rPr>
          <w:rFonts w:ascii="Arial" w:hAnsi="Arial"/>
        </w:rPr>
      </w:pPr>
      <w:r w:rsidRPr="77C2E875">
        <w:rPr>
          <w:rFonts w:ascii="Arial" w:hAnsi="Arial"/>
        </w:rPr>
        <w:t xml:space="preserve">The following is </w:t>
      </w:r>
      <w:r w:rsidRPr="0F1B5E31">
        <w:rPr>
          <w:rFonts w:ascii="Arial" w:hAnsi="Arial"/>
        </w:rPr>
        <w:t xml:space="preserve">the </w:t>
      </w:r>
      <w:r w:rsidR="00B523E5">
        <w:rPr>
          <w:rFonts w:ascii="Arial" w:hAnsi="Arial"/>
        </w:rPr>
        <w:t>batch</w:t>
      </w:r>
      <w:r w:rsidRPr="0F1B5E31">
        <w:rPr>
          <w:rFonts w:ascii="Arial" w:hAnsi="Arial"/>
        </w:rPr>
        <w:t xml:space="preserve"> </w:t>
      </w:r>
      <w:r w:rsidRPr="19E2D01D">
        <w:rPr>
          <w:rFonts w:ascii="Arial" w:hAnsi="Arial"/>
        </w:rPr>
        <w:t xml:space="preserve">script configuration </w:t>
      </w:r>
      <w:r w:rsidRPr="33315ABF">
        <w:rPr>
          <w:rFonts w:ascii="Arial" w:hAnsi="Arial"/>
        </w:rPr>
        <w:t xml:space="preserve">that will be </w:t>
      </w:r>
      <w:r w:rsidRPr="49504458">
        <w:rPr>
          <w:rFonts w:ascii="Arial" w:hAnsi="Arial"/>
        </w:rPr>
        <w:t xml:space="preserve">passed as an </w:t>
      </w:r>
      <w:r w:rsidRPr="0F73042E">
        <w:rPr>
          <w:rFonts w:ascii="Arial" w:hAnsi="Arial"/>
        </w:rPr>
        <w:t xml:space="preserve">argument to the </w:t>
      </w:r>
      <w:r w:rsidRPr="7BD422F2">
        <w:rPr>
          <w:rFonts w:ascii="Arial" w:hAnsi="Arial"/>
        </w:rPr>
        <w:t xml:space="preserve">Tool Runner for </w:t>
      </w:r>
      <w:r w:rsidRPr="7869E812">
        <w:rPr>
          <w:rFonts w:ascii="Arial" w:hAnsi="Arial"/>
        </w:rPr>
        <w:t xml:space="preserve">qualified </w:t>
      </w:r>
      <w:r w:rsidRPr="2B709167">
        <w:rPr>
          <w:rFonts w:ascii="Arial" w:hAnsi="Arial"/>
        </w:rPr>
        <w:t>runs:</w:t>
      </w:r>
    </w:p>
    <w:p w14:paraId="4C48256F" w14:textId="6577BD55" w:rsidR="006504D7" w:rsidRDefault="00FC5F77" w:rsidP="00102B9C">
      <w:pPr>
        <w:pStyle w:val="H1bodytext"/>
        <w:spacing w:after="120"/>
        <w:ind w:firstLine="720"/>
        <w:rPr>
          <w:rFonts w:ascii="Arial" w:hAnsi="Arial"/>
        </w:rPr>
      </w:pPr>
      <w:proofErr w:type="gramStart"/>
      <w:r w:rsidRPr="00FC5F77">
        <w:rPr>
          <w:rFonts w:ascii="Arial" w:hAnsi="Arial"/>
        </w:rPr>
        <w:t>python</w:t>
      </w:r>
      <w:proofErr w:type="gramEnd"/>
      <w:r w:rsidRPr="00FC5F77">
        <w:rPr>
          <w:rFonts w:ascii="Arial" w:hAnsi="Arial"/>
        </w:rPr>
        <w:t xml:space="preserve"> kingdom2arcgrid.py </w:t>
      </w:r>
      <w:r w:rsidR="14BD38C7" w:rsidRPr="707D60E1">
        <w:rPr>
          <w:rFonts w:ascii="Arial" w:hAnsi="Arial"/>
        </w:rPr>
        <w:t>{</w:t>
      </w:r>
      <w:proofErr w:type="spellStart"/>
      <w:r w:rsidR="00102B9C" w:rsidRPr="00102B9C">
        <w:rPr>
          <w:rFonts w:ascii="Arial" w:hAnsi="Arial"/>
        </w:rPr>
        <w:t>Kingdom</w:t>
      </w:r>
      <w:r w:rsidR="00102B9C">
        <w:rPr>
          <w:rFonts w:ascii="Arial" w:hAnsi="Arial"/>
        </w:rPr>
        <w:t>F</w:t>
      </w:r>
      <w:r w:rsidR="00102B9C" w:rsidRPr="00102B9C">
        <w:rPr>
          <w:rFonts w:ascii="Arial" w:hAnsi="Arial"/>
        </w:rPr>
        <w:t>ile</w:t>
      </w:r>
      <w:proofErr w:type="spellEnd"/>
      <w:r w:rsidR="71D057BC" w:rsidRPr="707D60E1">
        <w:rPr>
          <w:rFonts w:ascii="Arial" w:hAnsi="Arial"/>
        </w:rPr>
        <w:t>}</w:t>
      </w:r>
      <w:r w:rsidR="00102B9C" w:rsidRPr="707D60E1">
        <w:rPr>
          <w:rFonts w:ascii="Arial" w:hAnsi="Arial"/>
        </w:rPr>
        <w:t xml:space="preserve"> </w:t>
      </w:r>
      <w:r w:rsidR="139986FE" w:rsidRPr="707D60E1">
        <w:rPr>
          <w:rFonts w:ascii="Arial" w:hAnsi="Arial"/>
        </w:rPr>
        <w:t>{</w:t>
      </w:r>
      <w:proofErr w:type="spellStart"/>
      <w:r w:rsidR="00102B9C" w:rsidRPr="00102B9C">
        <w:rPr>
          <w:rFonts w:ascii="Arial" w:hAnsi="Arial"/>
        </w:rPr>
        <w:t>ASCI</w:t>
      </w:r>
      <w:r w:rsidR="00102B9C">
        <w:rPr>
          <w:rFonts w:ascii="Arial" w:hAnsi="Arial"/>
        </w:rPr>
        <w:t>IR</w:t>
      </w:r>
      <w:r w:rsidR="00102B9C" w:rsidRPr="00102B9C">
        <w:rPr>
          <w:rFonts w:ascii="Arial" w:hAnsi="Arial"/>
        </w:rPr>
        <w:t>aste</w:t>
      </w:r>
      <w:r w:rsidR="00102B9C">
        <w:rPr>
          <w:rFonts w:ascii="Arial" w:hAnsi="Arial"/>
        </w:rPr>
        <w:t>rF</w:t>
      </w:r>
      <w:r w:rsidR="00102B9C" w:rsidRPr="00102B9C">
        <w:rPr>
          <w:rFonts w:ascii="Arial" w:hAnsi="Arial"/>
        </w:rPr>
        <w:t>ile</w:t>
      </w:r>
      <w:proofErr w:type="spellEnd"/>
      <w:r w:rsidR="43D56CE4" w:rsidRPr="707D60E1">
        <w:rPr>
          <w:rFonts w:ascii="Arial" w:hAnsi="Arial"/>
        </w:rPr>
        <w:t>}</w:t>
      </w:r>
    </w:p>
    <w:p w14:paraId="4F8ADD51" w14:textId="43451D2B" w:rsidR="04132D70" w:rsidRDefault="04132D70" w:rsidP="707D60E1">
      <w:pPr>
        <w:pStyle w:val="H1bodytext"/>
        <w:spacing w:after="120"/>
        <w:rPr>
          <w:rFonts w:ascii="Arial" w:hAnsi="Arial"/>
        </w:rPr>
      </w:pPr>
      <w:r w:rsidRPr="707D60E1">
        <w:rPr>
          <w:rFonts w:ascii="Arial" w:hAnsi="Arial"/>
        </w:rPr>
        <w:t>Code Review:</w:t>
      </w:r>
    </w:p>
    <w:p w14:paraId="79C2690B" w14:textId="3A731566" w:rsidR="00FC5F77" w:rsidRPr="006504D7" w:rsidRDefault="00F574B7" w:rsidP="00FC5F77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Dennis Fry</w:t>
      </w:r>
      <w:r w:rsidR="00440BFB">
        <w:rPr>
          <w:rFonts w:ascii="Arial" w:hAnsi="Arial"/>
        </w:rPr>
        <w:t>a</w:t>
      </w:r>
      <w:r>
        <w:rPr>
          <w:rFonts w:ascii="Arial" w:hAnsi="Arial"/>
        </w:rPr>
        <w:t xml:space="preserve">r </w:t>
      </w:r>
      <w:r w:rsidR="00622EDC">
        <w:rPr>
          <w:rFonts w:ascii="Arial" w:hAnsi="Arial"/>
        </w:rPr>
        <w:t xml:space="preserve">reviewed the code </w:t>
      </w:r>
      <w:r w:rsidR="004B47C2">
        <w:rPr>
          <w:rFonts w:ascii="Arial" w:hAnsi="Arial"/>
        </w:rPr>
        <w:t xml:space="preserve">on </w:t>
      </w:r>
      <w:r w:rsidR="00FE5B2B">
        <w:rPr>
          <w:rFonts w:ascii="Arial" w:hAnsi="Arial"/>
        </w:rPr>
        <w:t xml:space="preserve">2/4/2020. No impacts to other repository tools or library dependencies </w:t>
      </w:r>
      <w:r w:rsidR="0032554C">
        <w:rPr>
          <w:rFonts w:ascii="Arial" w:hAnsi="Arial"/>
        </w:rPr>
        <w:t>are</w:t>
      </w:r>
      <w:r w:rsidR="00FE5B2B">
        <w:rPr>
          <w:rFonts w:ascii="Arial" w:hAnsi="Arial"/>
        </w:rPr>
        <w:t xml:space="preserve"> identified for the Kingdom to ArcGIS Grid Tool</w:t>
      </w:r>
      <w:r w:rsidR="00AF24BC">
        <w:rPr>
          <w:rFonts w:ascii="Arial" w:hAnsi="Arial"/>
        </w:rPr>
        <w:t>.</w:t>
      </w:r>
    </w:p>
    <w:p w14:paraId="20435C5C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6B97DD40" w14:textId="4ED0A3CB" w:rsidR="00C01D87" w:rsidRDefault="006504D7" w:rsidP="623345F5">
      <w:pPr>
        <w:pStyle w:val="H1bodytext"/>
      </w:pPr>
      <w:bookmarkStart w:id="1" w:name="_Hlk24021851"/>
      <w:r>
        <w:rPr>
          <w:rFonts w:ascii="Arial" w:hAnsi="Arial" w:cs="Arial"/>
        </w:rPr>
        <w:t xml:space="preserve">The requirements traceability matrix for the </w:t>
      </w:r>
      <w:r w:rsidR="00102B9C" w:rsidRPr="009A060B">
        <w:rPr>
          <w:rFonts w:ascii="Arial" w:hAnsi="Arial" w:cs="Arial"/>
        </w:rPr>
        <w:t>Kingdom to ArcGIS Grid Tool</w:t>
      </w:r>
      <w:r>
        <w:rPr>
          <w:rFonts w:ascii="Arial" w:hAnsi="Arial" w:cs="Arial"/>
        </w:rPr>
        <w:t xml:space="preserve"> is presented in Table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0"/>
        <w:gridCol w:w="2520"/>
        <w:gridCol w:w="5400"/>
      </w:tblGrid>
      <w:tr w:rsidR="006504D7" w:rsidRPr="007D0AAC" w14:paraId="59921F69" w14:textId="77777777" w:rsidTr="00917D20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bookmarkEnd w:id="1"/>
          <w:p w14:paraId="63128C02" w14:textId="3DCDC9E3" w:rsidR="006504D7" w:rsidRPr="007D0AAC" w:rsidRDefault="00C01D87" w:rsidP="00917D20">
            <w:pPr>
              <w:pStyle w:val="Caption"/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t xml:space="preserve">Table </w:t>
            </w:r>
            <w:r>
              <w:fldChar w:fldCharType="begin"/>
            </w:r>
            <w:r>
              <w:instrText>SEQ Table \* ARABIC</w:instrText>
            </w:r>
            <w:r>
              <w:fldChar w:fldCharType="separate"/>
            </w:r>
            <w:r w:rsidR="005911E2">
              <w:rPr>
                <w:noProof/>
              </w:rPr>
              <w:t>1</w:t>
            </w:r>
            <w:r>
              <w:fldChar w:fldCharType="end"/>
            </w:r>
            <w:r>
              <w:t>. Kingdom to ArcGIS Grid Tool Requirements Traceability Matrix</w:t>
            </w:r>
          </w:p>
        </w:tc>
      </w:tr>
      <w:tr w:rsidR="006504D7" w:rsidRPr="007D0AAC" w14:paraId="2A14A324" w14:textId="77777777" w:rsidTr="0097256D">
        <w:trPr>
          <w:cantSplit/>
          <w:trHeight w:val="314"/>
          <w:tblHeader/>
        </w:trPr>
        <w:tc>
          <w:tcPr>
            <w:tcW w:w="144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42333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42333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bottom"/>
          </w:tcPr>
          <w:p w14:paraId="07502E80" w14:textId="77777777" w:rsidR="006504D7" w:rsidRPr="007D0AAC" w:rsidRDefault="006504D7" w:rsidP="0042333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</w:p>
        </w:tc>
      </w:tr>
      <w:tr w:rsidR="006504D7" w:rsidRPr="007D0AAC" w14:paraId="0C2D1186" w14:textId="77777777" w:rsidTr="0097256D">
        <w:trPr>
          <w:cantSplit/>
          <w:trHeight w:val="665"/>
        </w:trPr>
        <w:tc>
          <w:tcPr>
            <w:tcW w:w="1440" w:type="dxa"/>
            <w:shd w:val="clear" w:color="auto" w:fill="auto"/>
            <w:vAlign w:val="center"/>
          </w:tcPr>
          <w:p w14:paraId="74C37038" w14:textId="77777777" w:rsidR="006504D7" w:rsidRPr="007D0AAC" w:rsidRDefault="006504D7" w:rsidP="0042333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  <w:sz w:val="20"/>
              </w:rPr>
            </w:pPr>
            <w:r w:rsidRPr="007D0AAC">
              <w:rPr>
                <w:rFonts w:ascii="Arial" w:hAnsi="Arial"/>
                <w:bCs/>
                <w:sz w:val="20"/>
              </w:rPr>
              <w:t>QA Level</w:t>
            </w:r>
            <w:r w:rsidRPr="007D0AAC">
              <w:rPr>
                <w:rFonts w:ascii="Arial" w:hAnsi="Arial"/>
                <w:sz w:val="20"/>
              </w:rPr>
              <w:t xml:space="preserve"> </w:t>
            </w:r>
            <w:r w:rsidRPr="007D0AAC">
              <w:rPr>
                <w:rFonts w:ascii="Arial" w:hAnsi="Arial"/>
                <w:sz w:val="20"/>
              </w:rPr>
              <w:br/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8B513E0" w14:textId="6D8254F0" w:rsidR="006504D7" w:rsidRPr="007D0AAC" w:rsidRDefault="006504D7" w:rsidP="0042333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 w:rsidR="00102B9C" w:rsidRPr="00102B9C">
              <w:rPr>
                <w:rFonts w:ascii="Arial" w:hAnsi="Arial"/>
                <w:sz w:val="20"/>
              </w:rPr>
              <w:t>kingdom2arcgrid.p</w:t>
            </w:r>
            <w:r w:rsidR="00102B9C">
              <w:rPr>
                <w:rFonts w:ascii="Arial" w:hAnsi="Arial"/>
                <w:sz w:val="20"/>
              </w:rPr>
              <w:t xml:space="preserve">y </w:t>
            </w:r>
            <w:r w:rsidRPr="007D0AAC">
              <w:rPr>
                <w:rFonts w:ascii="Arial" w:hAnsi="Arial"/>
                <w:bCs/>
                <w:sz w:val="20"/>
              </w:rPr>
              <w:t>-IT-1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25C831D9" w14:textId="77777777" w:rsidR="006504D7" w:rsidRPr="007D0AAC" w:rsidRDefault="006504D7" w:rsidP="0042333C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0"/>
                <w:szCs w:val="20"/>
              </w:rPr>
            </w:pPr>
            <w:r w:rsidRPr="007D0AAC">
              <w:rPr>
                <w:rFonts w:ascii="Arial" w:hAnsi="Arial"/>
                <w:sz w:val="20"/>
              </w:rPr>
              <w:t>Installation Test</w:t>
            </w:r>
          </w:p>
        </w:tc>
      </w:tr>
      <w:tr w:rsidR="006504D7" w:rsidRPr="007D0AAC" w14:paraId="20018E58" w14:textId="77777777" w:rsidTr="0097256D">
        <w:trPr>
          <w:trHeight w:val="1430"/>
        </w:trPr>
        <w:tc>
          <w:tcPr>
            <w:tcW w:w="1440" w:type="dxa"/>
            <w:vAlign w:val="center"/>
          </w:tcPr>
          <w:p w14:paraId="3E7C64FD" w14:textId="77777777" w:rsidR="006504D7" w:rsidRDefault="006504D7" w:rsidP="0042333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 w:rsidR="00102B9C">
              <w:rPr>
                <w:rFonts w:ascii="Arial" w:hAnsi="Arial"/>
                <w:sz w:val="20"/>
              </w:rPr>
              <w:t>1</w:t>
            </w:r>
          </w:p>
          <w:p w14:paraId="6D761ED7" w14:textId="32869751" w:rsidR="005904CA" w:rsidRDefault="005904CA" w:rsidP="0042333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>
              <w:rPr>
                <w:rFonts w:ascii="Arial" w:hAnsi="Arial"/>
                <w:sz w:val="20"/>
              </w:rPr>
              <w:t>2</w:t>
            </w:r>
          </w:p>
          <w:p w14:paraId="2E3B2BAF" w14:textId="5B2E16E2" w:rsidR="005904CA" w:rsidRDefault="005904CA" w:rsidP="0042333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>
              <w:rPr>
                <w:rFonts w:ascii="Arial" w:hAnsi="Arial"/>
                <w:sz w:val="20"/>
              </w:rPr>
              <w:t>3</w:t>
            </w:r>
          </w:p>
          <w:p w14:paraId="3806044B" w14:textId="7244EA45" w:rsidR="005904CA" w:rsidRPr="007D0AAC" w:rsidRDefault="005904CA" w:rsidP="0042333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20" w:type="dxa"/>
            <w:vAlign w:val="center"/>
          </w:tcPr>
          <w:p w14:paraId="59DF7714" w14:textId="64D7F068" w:rsidR="006504D7" w:rsidRPr="007D0AAC" w:rsidRDefault="006504D7" w:rsidP="0042333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r w:rsidR="00102B9C" w:rsidRPr="00102B9C">
              <w:rPr>
                <w:rFonts w:ascii="Arial" w:hAnsi="Arial"/>
                <w:sz w:val="20"/>
              </w:rPr>
              <w:t>kingdom2arcgrid.p</w:t>
            </w:r>
            <w:r w:rsidR="00102B9C">
              <w:rPr>
                <w:rFonts w:ascii="Arial" w:hAnsi="Arial"/>
                <w:sz w:val="20"/>
              </w:rPr>
              <w:t>y</w:t>
            </w:r>
            <w:r w:rsidRPr="007D0AAC">
              <w:rPr>
                <w:rFonts w:ascii="Arial" w:hAnsi="Arial"/>
                <w:sz w:val="20"/>
              </w:rPr>
              <w:t xml:space="preserve"> -TC-1</w:t>
            </w:r>
          </w:p>
        </w:tc>
        <w:tc>
          <w:tcPr>
            <w:tcW w:w="5400" w:type="dxa"/>
            <w:vAlign w:val="center"/>
          </w:tcPr>
          <w:p w14:paraId="13DA71F8" w14:textId="610FAFA1" w:rsidR="00A01FD7" w:rsidRPr="006C4681" w:rsidRDefault="00A01FD7">
            <w:pPr>
              <w:pStyle w:val="H1bodytext"/>
              <w:spacing w:after="120"/>
              <w:ind w:left="288" w:hanging="288"/>
              <w:rPr>
                <w:rFonts w:ascii="Arial" w:hAnsi="Arial"/>
                <w:sz w:val="20"/>
              </w:rPr>
            </w:pPr>
            <w:r w:rsidRPr="00A01FD7">
              <w:rPr>
                <w:rFonts w:ascii="Arial" w:hAnsi="Arial"/>
                <w:sz w:val="20"/>
              </w:rPr>
              <w:t>1)</w:t>
            </w:r>
            <w:r>
              <w:rPr>
                <w:rFonts w:ascii="Arial" w:hAnsi="Arial"/>
                <w:sz w:val="20"/>
              </w:rPr>
              <w:t xml:space="preserve"> </w:t>
            </w:r>
            <w:r w:rsidR="00B22C68">
              <w:rPr>
                <w:rFonts w:ascii="Arial" w:hAnsi="Arial"/>
                <w:sz w:val="20"/>
              </w:rPr>
              <w:t xml:space="preserve">Inside of bash terminal, execute </w:t>
            </w:r>
            <w:r w:rsidR="001B67F0" w:rsidRPr="00286E2B">
              <w:rPr>
                <w:rFonts w:ascii="Arial" w:hAnsi="Arial"/>
                <w:i/>
                <w:sz w:val="20"/>
              </w:rPr>
              <w:t>kingdom2arcgrid.py_TC-1.sh</w:t>
            </w:r>
            <w:r w:rsidR="009E2515">
              <w:rPr>
                <w:rFonts w:ascii="Arial" w:hAnsi="Arial"/>
                <w:sz w:val="20"/>
              </w:rPr>
              <w:t xml:space="preserve"> </w:t>
            </w:r>
            <w:r w:rsidR="00D52A32">
              <w:rPr>
                <w:rFonts w:ascii="Arial" w:hAnsi="Arial"/>
                <w:sz w:val="20"/>
              </w:rPr>
              <w:t>and verify that a new raster file is created</w:t>
            </w:r>
            <w:r w:rsidR="00C60607">
              <w:rPr>
                <w:rFonts w:ascii="Arial" w:hAnsi="Arial"/>
                <w:sz w:val="20"/>
              </w:rPr>
              <w:t xml:space="preserve"> in the 200E folder (denoted by </w:t>
            </w:r>
            <w:r w:rsidR="00F26ED2">
              <w:rPr>
                <w:rFonts w:ascii="Arial" w:hAnsi="Arial"/>
                <w:sz w:val="20"/>
              </w:rPr>
              <w:t>a file with the “*.</w:t>
            </w:r>
            <w:proofErr w:type="spellStart"/>
            <w:r w:rsidR="00F26ED2">
              <w:rPr>
                <w:rFonts w:ascii="Arial" w:hAnsi="Arial"/>
                <w:sz w:val="20"/>
              </w:rPr>
              <w:t>asc</w:t>
            </w:r>
            <w:proofErr w:type="spellEnd"/>
            <w:r w:rsidR="00F26ED2">
              <w:rPr>
                <w:rFonts w:ascii="Arial" w:hAnsi="Arial"/>
                <w:sz w:val="20"/>
              </w:rPr>
              <w:t>” extension).</w:t>
            </w:r>
          </w:p>
          <w:p w14:paraId="471B4535" w14:textId="4B9084D5" w:rsidR="008578F5" w:rsidRDefault="76BB9F48" w:rsidP="00A01FD7">
            <w:pPr>
              <w:pStyle w:val="H1bodytext"/>
              <w:spacing w:after="120"/>
              <w:ind w:left="288" w:hanging="288"/>
              <w:rPr>
                <w:rFonts w:ascii="Arial" w:hAnsi="Arial"/>
                <w:sz w:val="20"/>
              </w:rPr>
            </w:pPr>
            <w:r w:rsidRPr="707D60E1">
              <w:rPr>
                <w:rFonts w:ascii="Arial" w:hAnsi="Arial"/>
                <w:sz w:val="20"/>
              </w:rPr>
              <w:t>2</w:t>
            </w:r>
            <w:r w:rsidR="00D13704">
              <w:rPr>
                <w:rFonts w:ascii="Arial" w:hAnsi="Arial"/>
                <w:sz w:val="20"/>
              </w:rPr>
              <w:t xml:space="preserve">) Verify the </w:t>
            </w:r>
            <w:proofErr w:type="spellStart"/>
            <w:r w:rsidR="00D13704">
              <w:rPr>
                <w:rFonts w:ascii="Arial" w:hAnsi="Arial"/>
                <w:sz w:val="20"/>
              </w:rPr>
              <w:t>asc</w:t>
            </w:r>
            <w:proofErr w:type="spellEnd"/>
            <w:r w:rsidR="00D13704">
              <w:rPr>
                <w:rFonts w:ascii="Arial" w:hAnsi="Arial"/>
                <w:sz w:val="20"/>
              </w:rPr>
              <w:t xml:space="preserve"> file header values (suggest using Excel</w:t>
            </w:r>
            <w:r w:rsidR="008578F5">
              <w:rPr>
                <w:rFonts w:ascii="Arial" w:hAnsi="Arial"/>
                <w:sz w:val="20"/>
              </w:rPr>
              <w:t>):</w:t>
            </w:r>
          </w:p>
          <w:p w14:paraId="7A25AA5C" w14:textId="7CC72125" w:rsidR="008578F5" w:rsidRDefault="008578F5" w:rsidP="005904CA">
            <w:pPr>
              <w:pStyle w:val="H1bodytext"/>
              <w:spacing w:after="80"/>
              <w:ind w:left="576" w:hanging="57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</w:t>
            </w:r>
            <w:r w:rsidR="005904CA">
              <w:rPr>
                <w:rFonts w:ascii="Arial" w:hAnsi="Arial"/>
                <w:sz w:val="20"/>
              </w:rPr>
              <w:t xml:space="preserve">  </w:t>
            </w:r>
            <w:r>
              <w:rPr>
                <w:rFonts w:ascii="Arial" w:hAnsi="Arial"/>
                <w:sz w:val="20"/>
              </w:rPr>
              <w:t>a. Number of columns agrees with min/max X range of the Kingdom points.</w:t>
            </w:r>
          </w:p>
          <w:p w14:paraId="7D8D0E46" w14:textId="7770A8FB" w:rsidR="008578F5" w:rsidRDefault="008578F5" w:rsidP="005904CA">
            <w:pPr>
              <w:pStyle w:val="H1bodytext"/>
              <w:spacing w:after="80"/>
              <w:ind w:left="576" w:hanging="57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</w:t>
            </w:r>
            <w:r w:rsidR="005904CA">
              <w:rPr>
                <w:rFonts w:ascii="Arial" w:hAnsi="Arial"/>
                <w:sz w:val="20"/>
              </w:rPr>
              <w:t xml:space="preserve">  </w:t>
            </w:r>
            <w:r>
              <w:rPr>
                <w:rFonts w:ascii="Arial" w:hAnsi="Arial"/>
                <w:sz w:val="20"/>
              </w:rPr>
              <w:t xml:space="preserve">b. Number of </w:t>
            </w:r>
            <w:r w:rsidR="005904CA">
              <w:rPr>
                <w:rFonts w:ascii="Arial" w:hAnsi="Arial"/>
                <w:sz w:val="20"/>
              </w:rPr>
              <w:t>row</w:t>
            </w:r>
            <w:r>
              <w:rPr>
                <w:rFonts w:ascii="Arial" w:hAnsi="Arial"/>
                <w:sz w:val="20"/>
              </w:rPr>
              <w:t xml:space="preserve">s agrees with min/max </w:t>
            </w:r>
            <w:r w:rsidR="005904CA">
              <w:rPr>
                <w:rFonts w:ascii="Arial" w:hAnsi="Arial"/>
                <w:sz w:val="20"/>
              </w:rPr>
              <w:t>Y</w:t>
            </w:r>
            <w:r>
              <w:rPr>
                <w:rFonts w:ascii="Arial" w:hAnsi="Arial"/>
                <w:sz w:val="20"/>
              </w:rPr>
              <w:t xml:space="preserve"> range of the Kingdom points.</w:t>
            </w:r>
          </w:p>
          <w:p w14:paraId="60F48A0A" w14:textId="4D1469DC" w:rsidR="008578F5" w:rsidRDefault="008578F5" w:rsidP="005904CA">
            <w:pPr>
              <w:pStyle w:val="H1bodytext"/>
              <w:spacing w:after="80"/>
              <w:ind w:left="576" w:hanging="57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</w:t>
            </w:r>
            <w:r w:rsidR="005904CA">
              <w:rPr>
                <w:rFonts w:ascii="Arial" w:hAnsi="Arial"/>
                <w:sz w:val="20"/>
              </w:rPr>
              <w:t xml:space="preserve">  </w:t>
            </w:r>
            <w:r>
              <w:rPr>
                <w:rFonts w:ascii="Arial" w:hAnsi="Arial"/>
                <w:sz w:val="20"/>
              </w:rPr>
              <w:t xml:space="preserve">c. </w:t>
            </w:r>
            <w:r w:rsidR="005904CA">
              <w:rPr>
                <w:rFonts w:ascii="Arial" w:hAnsi="Arial"/>
                <w:sz w:val="20"/>
              </w:rPr>
              <w:t>Lower left coordinates are center values and match the minimum X and Y values for the points in the Kingdom file.</w:t>
            </w:r>
          </w:p>
          <w:p w14:paraId="77058516" w14:textId="232DF710" w:rsidR="00D13704" w:rsidRPr="00A01FD7" w:rsidRDefault="005904CA" w:rsidP="005904CA">
            <w:pPr>
              <w:pStyle w:val="H1bodytext"/>
              <w:spacing w:after="80"/>
              <w:ind w:left="576" w:hanging="576"/>
              <w:rPr>
                <w:rFonts w:ascii="Arial" w:hAnsi="Arial"/>
                <w:sz w:val="20"/>
              </w:rPr>
            </w:pPr>
            <w:bookmarkStart w:id="2" w:name="_GoBack"/>
            <w:bookmarkEnd w:id="2"/>
            <w:r>
              <w:rPr>
                <w:rFonts w:ascii="Arial" w:hAnsi="Arial"/>
                <w:sz w:val="20"/>
              </w:rPr>
              <w:lastRenderedPageBreak/>
              <w:t xml:space="preserve">    d. Cell size is equal to the X point spacing in the Kingdom file.</w:t>
            </w:r>
          </w:p>
          <w:p w14:paraId="1202C66A" w14:textId="14AB4E97" w:rsidR="00A01FD7" w:rsidRPr="00A01FD7" w:rsidRDefault="3DB80A76" w:rsidP="00A01FD7">
            <w:pPr>
              <w:pStyle w:val="H1bodytext"/>
              <w:spacing w:after="120"/>
              <w:ind w:left="288" w:hanging="288"/>
              <w:rPr>
                <w:rFonts w:ascii="Arial" w:hAnsi="Arial"/>
                <w:sz w:val="20"/>
              </w:rPr>
            </w:pPr>
            <w:r w:rsidRPr="707D60E1">
              <w:rPr>
                <w:rFonts w:ascii="Arial" w:hAnsi="Arial"/>
                <w:sz w:val="20"/>
              </w:rPr>
              <w:t>3</w:t>
            </w:r>
            <w:r w:rsidR="00A01FD7" w:rsidRPr="00A01FD7">
              <w:rPr>
                <w:rFonts w:ascii="Arial" w:hAnsi="Arial"/>
                <w:sz w:val="20"/>
              </w:rPr>
              <w:t>)</w:t>
            </w:r>
            <w:r w:rsidR="00A01FD7">
              <w:rPr>
                <w:rFonts w:ascii="Arial" w:hAnsi="Arial"/>
                <w:sz w:val="20"/>
              </w:rPr>
              <w:t xml:space="preserve"> </w:t>
            </w:r>
            <w:r w:rsidR="00A01FD7" w:rsidRPr="00A01FD7">
              <w:rPr>
                <w:rFonts w:ascii="Arial" w:hAnsi="Arial"/>
                <w:sz w:val="20"/>
              </w:rPr>
              <w:t xml:space="preserve">Use ArcGIS Raster to XYZ </w:t>
            </w:r>
            <w:r w:rsidR="00A01FD7">
              <w:rPr>
                <w:rFonts w:ascii="Arial" w:hAnsi="Arial"/>
                <w:sz w:val="20"/>
              </w:rPr>
              <w:t xml:space="preserve">(or similar tool) </w:t>
            </w:r>
            <w:r w:rsidR="00A01FD7" w:rsidRPr="00A01FD7">
              <w:rPr>
                <w:rFonts w:ascii="Arial" w:hAnsi="Arial"/>
                <w:sz w:val="20"/>
              </w:rPr>
              <w:t>to convert the raster files to XYZ format</w:t>
            </w:r>
            <w:r w:rsidR="00A01FD7">
              <w:rPr>
                <w:rFonts w:ascii="Arial" w:hAnsi="Arial"/>
                <w:sz w:val="20"/>
              </w:rPr>
              <w:t>.</w:t>
            </w:r>
          </w:p>
          <w:p w14:paraId="1B01F2FD" w14:textId="6DBE2587" w:rsidR="00A01FD7" w:rsidRDefault="3DB80A76" w:rsidP="00A01FD7">
            <w:pPr>
              <w:pStyle w:val="H1bodytext"/>
              <w:spacing w:after="120"/>
              <w:ind w:left="288" w:hanging="288"/>
              <w:rPr>
                <w:rFonts w:ascii="Arial" w:hAnsi="Arial"/>
                <w:sz w:val="20"/>
              </w:rPr>
            </w:pPr>
            <w:r w:rsidRPr="707D60E1">
              <w:rPr>
                <w:rFonts w:ascii="Arial" w:hAnsi="Arial"/>
                <w:sz w:val="20"/>
              </w:rPr>
              <w:t>4</w:t>
            </w:r>
            <w:r w:rsidR="00A01FD7" w:rsidRPr="00A01FD7">
              <w:rPr>
                <w:rFonts w:ascii="Arial" w:hAnsi="Arial"/>
                <w:sz w:val="20"/>
              </w:rPr>
              <w:t>)</w:t>
            </w:r>
            <w:r w:rsidR="00A01FD7">
              <w:rPr>
                <w:rFonts w:ascii="Arial" w:hAnsi="Arial"/>
                <w:sz w:val="20"/>
              </w:rPr>
              <w:t xml:space="preserve"> </w:t>
            </w:r>
            <w:r w:rsidR="00A01FD7" w:rsidRPr="00A01FD7">
              <w:rPr>
                <w:rFonts w:ascii="Arial" w:hAnsi="Arial"/>
                <w:sz w:val="20"/>
              </w:rPr>
              <w:t xml:space="preserve">Use Excel to compare </w:t>
            </w:r>
            <w:r w:rsidR="00A01FD7">
              <w:rPr>
                <w:rFonts w:ascii="Arial" w:hAnsi="Arial"/>
                <w:sz w:val="20"/>
              </w:rPr>
              <w:t xml:space="preserve">the converted XYZ files </w:t>
            </w:r>
            <w:r w:rsidR="00A01FD7" w:rsidRPr="00A01FD7">
              <w:rPr>
                <w:rFonts w:ascii="Arial" w:hAnsi="Arial"/>
                <w:sz w:val="20"/>
              </w:rPr>
              <w:t xml:space="preserve">back to the original Kingdom </w:t>
            </w:r>
            <w:r w:rsidR="00DE286C">
              <w:rPr>
                <w:rFonts w:ascii="Arial" w:hAnsi="Arial"/>
                <w:sz w:val="20"/>
              </w:rPr>
              <w:t>.</w:t>
            </w:r>
            <w:proofErr w:type="spellStart"/>
            <w:r w:rsidR="00A01FD7" w:rsidRPr="00A01FD7">
              <w:rPr>
                <w:rFonts w:ascii="Arial" w:hAnsi="Arial"/>
                <w:sz w:val="20"/>
              </w:rPr>
              <w:t>dat</w:t>
            </w:r>
            <w:proofErr w:type="spellEnd"/>
            <w:r w:rsidR="00A01FD7" w:rsidRPr="00A01FD7">
              <w:rPr>
                <w:rFonts w:ascii="Arial" w:hAnsi="Arial"/>
                <w:sz w:val="20"/>
              </w:rPr>
              <w:t xml:space="preserve"> files</w:t>
            </w:r>
            <w:r w:rsidR="00A01FD7">
              <w:rPr>
                <w:rFonts w:ascii="Arial" w:hAnsi="Arial"/>
                <w:sz w:val="20"/>
              </w:rPr>
              <w:t>.</w:t>
            </w:r>
          </w:p>
          <w:p w14:paraId="6CE81F31" w14:textId="08B211BF" w:rsidR="00A01FD7" w:rsidRPr="007D0AAC" w:rsidRDefault="3DB80A76" w:rsidP="00A01FD7">
            <w:pPr>
              <w:pStyle w:val="H1bodytext"/>
              <w:spacing w:after="120"/>
              <w:ind w:left="288" w:hanging="288"/>
              <w:rPr>
                <w:rFonts w:ascii="Arial" w:hAnsi="Arial"/>
                <w:sz w:val="20"/>
              </w:rPr>
            </w:pPr>
            <w:r w:rsidRPr="707D60E1">
              <w:rPr>
                <w:rFonts w:ascii="Arial" w:hAnsi="Arial"/>
                <w:sz w:val="20"/>
              </w:rPr>
              <w:t>5</w:t>
            </w:r>
            <w:r w:rsidR="00A01FD7">
              <w:rPr>
                <w:rFonts w:ascii="Arial" w:hAnsi="Arial"/>
                <w:sz w:val="20"/>
              </w:rPr>
              <w:t xml:space="preserve">) </w:t>
            </w:r>
            <w:r w:rsidR="00D13704">
              <w:rPr>
                <w:rFonts w:ascii="Arial" w:hAnsi="Arial"/>
                <w:sz w:val="20"/>
              </w:rPr>
              <w:t>Evaluate any differences noted in the comparison</w:t>
            </w:r>
            <w:r w:rsidR="005904CA">
              <w:rPr>
                <w:rFonts w:ascii="Arial" w:hAnsi="Arial"/>
                <w:sz w:val="20"/>
              </w:rPr>
              <w:t>.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bookmarkStart w:id="3" w:name="_Hlk43734823"/>
      <w:r w:rsidRPr="00E9368E">
        <w:rPr>
          <w:rFonts w:ascii="Arial" w:hAnsi="Arial"/>
          <w:b/>
        </w:rPr>
        <w:t>Test Plan and Cases</w:t>
      </w:r>
    </w:p>
    <w:bookmarkEnd w:id="3"/>
    <w:p w14:paraId="3BA513FA" w14:textId="44C002F4" w:rsidR="00C01D87" w:rsidRDefault="006504D7" w:rsidP="006A3E20">
      <w:pPr>
        <w:pStyle w:val="H1bodytext"/>
      </w:pPr>
      <w:r>
        <w:rPr>
          <w:rFonts w:ascii="Arial" w:hAnsi="Arial"/>
        </w:rPr>
        <w:t xml:space="preserve">The </w:t>
      </w:r>
      <w:r w:rsidR="0032554C">
        <w:rPr>
          <w:rFonts w:ascii="Arial" w:hAnsi="Arial"/>
        </w:rPr>
        <w:t xml:space="preserve">installation </w:t>
      </w:r>
      <w:r>
        <w:rPr>
          <w:rFonts w:ascii="Arial" w:hAnsi="Arial"/>
        </w:rPr>
        <w:t xml:space="preserve">test plan for the </w:t>
      </w:r>
      <w:r w:rsidR="00D64585" w:rsidRPr="009A060B">
        <w:rPr>
          <w:rFonts w:ascii="Arial" w:hAnsi="Arial" w:cs="Arial"/>
        </w:rPr>
        <w:t>Kingdom to ArcGIS Grid Tool</w:t>
      </w:r>
      <w:r w:rsidR="00D64585">
        <w:rPr>
          <w:rFonts w:ascii="Arial" w:hAnsi="Arial" w:cs="Arial"/>
        </w:rPr>
        <w:t xml:space="preserve"> </w:t>
      </w:r>
      <w:r>
        <w:rPr>
          <w:rFonts w:ascii="Arial" w:hAnsi="Arial"/>
        </w:rPr>
        <w:t>is presented in Table 2</w:t>
      </w:r>
      <w:r w:rsidR="0032554C" w:rsidRPr="0032554C">
        <w:rPr>
          <w:rFonts w:ascii="Arial" w:hAnsi="Arial"/>
        </w:rPr>
        <w:t xml:space="preserve"> </w:t>
      </w:r>
      <w:r w:rsidR="0032554C">
        <w:rPr>
          <w:rFonts w:ascii="Arial" w:hAnsi="Arial"/>
        </w:rPr>
        <w:t>and the acceptance test plan case is presented in Table 3</w:t>
      </w:r>
      <w:r>
        <w:rPr>
          <w:rFonts w:ascii="Arial" w:hAnsi="Arial"/>
        </w:rPr>
        <w:t xml:space="preserve">. 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10"/>
        <w:gridCol w:w="3690"/>
        <w:gridCol w:w="3420"/>
        <w:gridCol w:w="1440"/>
      </w:tblGrid>
      <w:tr w:rsidR="006504D7" w:rsidRPr="007D0AAC" w14:paraId="411380D4" w14:textId="77777777" w:rsidTr="00B10019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281C" w14:textId="6C08BF78" w:rsidR="006504D7" w:rsidRPr="007D0AAC" w:rsidRDefault="00C01D87" w:rsidP="002B5E67">
            <w:pPr>
              <w:pStyle w:val="Caption"/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t xml:space="preserve">Table </w:t>
            </w:r>
            <w:r>
              <w:fldChar w:fldCharType="begin"/>
            </w:r>
            <w:r>
              <w:instrText>SEQ Table \* ARABIC</w:instrText>
            </w:r>
            <w:r>
              <w:fldChar w:fldCharType="separate"/>
            </w:r>
            <w:r w:rsidR="005911E2">
              <w:rPr>
                <w:noProof/>
              </w:rPr>
              <w:t>2</w:t>
            </w:r>
            <w:r>
              <w:fldChar w:fldCharType="end"/>
            </w:r>
            <w:r>
              <w:t>. Kingdom to ArcGIS Grid Tool Installation Test Plan</w:t>
            </w:r>
          </w:p>
        </w:tc>
      </w:tr>
      <w:tr w:rsidR="0059587B" w:rsidRPr="007D0AAC" w14:paraId="482D9F7B" w14:textId="77777777" w:rsidTr="00B10019">
        <w:trPr>
          <w:cantSplit/>
          <w:trHeight w:val="530"/>
          <w:tblHeader/>
        </w:trPr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B2BDB" w14:textId="28A226C7" w:rsidR="00AA419E" w:rsidRPr="007D0AAC" w:rsidRDefault="00D64585" w:rsidP="00A803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4585">
              <w:rPr>
                <w:rFonts w:ascii="Arial" w:hAnsi="Arial"/>
                <w:b/>
                <w:sz w:val="20"/>
              </w:rPr>
              <w:t>Kingdom to ArcGIS Grid Tool</w:t>
            </w:r>
            <w:r w:rsidR="00467804" w:rsidRPr="007D0AAC">
              <w:rPr>
                <w:rFonts w:ascii="Arial" w:hAnsi="Arial"/>
                <w:b/>
                <w:sz w:val="20"/>
              </w:rPr>
              <w:t xml:space="preserve"> Installation Testing</w:t>
            </w:r>
          </w:p>
          <w:p w14:paraId="3AB83026" w14:textId="066552B7" w:rsidR="00467804" w:rsidRPr="007D0AAC" w:rsidRDefault="00467804" w:rsidP="00A803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 w:rsidR="00D64585" w:rsidRPr="00D64585">
              <w:rPr>
                <w:rFonts w:ascii="Arial" w:hAnsi="Arial"/>
                <w:b/>
                <w:sz w:val="20"/>
              </w:rPr>
              <w:t>kingdom2arcgrid.py</w:t>
            </w:r>
            <w:r w:rsidR="00DA0373" w:rsidRPr="007D0AAC">
              <w:rPr>
                <w:rFonts w:ascii="Arial" w:hAnsi="Arial"/>
                <w:b/>
                <w:sz w:val="20"/>
              </w:rPr>
              <w:t>–IT</w:t>
            </w:r>
            <w:r w:rsidR="007D0AAC" w:rsidRPr="007D0AAC">
              <w:rPr>
                <w:rFonts w:ascii="Arial" w:hAnsi="Arial"/>
                <w:b/>
                <w:sz w:val="20"/>
              </w:rPr>
              <w:t>-</w:t>
            </w:r>
            <w:r w:rsidR="0032554C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70D87B" w14:textId="746D18E5" w:rsidR="00AA419E" w:rsidRPr="007D0AAC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59587B" w:rsidRPr="007D0AAC" w14:paraId="75EEA53B" w14:textId="77777777" w:rsidTr="00016327">
        <w:trPr>
          <w:cantSplit/>
          <w:trHeight w:val="611"/>
          <w:tblHeader/>
        </w:trPr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4C450A" w14:textId="77777777" w:rsidR="00AA419E" w:rsidRPr="007D0AAC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413942D2" w14:textId="77777777" w:rsidR="007D0AAC" w:rsidRPr="007D0AAC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</w:p>
          <w:p w14:paraId="49807FB5" w14:textId="7822D965" w:rsidR="007D0AAC" w:rsidRPr="007D0AAC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</w:p>
        </w:tc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A7D6F7" w14:textId="50302512" w:rsidR="00AA419E" w:rsidRPr="007D0AAC" w:rsidRDefault="00B849FF" w:rsidP="00B849FF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A80399" w:rsidRPr="007D0AAC" w14:paraId="26415B5A" w14:textId="77777777" w:rsidTr="00B10019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3B5539" w14:textId="6BFAEA41" w:rsidR="00A80399" w:rsidRPr="007D0AAC" w:rsidRDefault="00AA419E" w:rsidP="00AA419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</w:p>
        </w:tc>
      </w:tr>
      <w:tr w:rsidR="0059587B" w:rsidRPr="007D0AAC" w14:paraId="4AE5FBAF" w14:textId="77777777" w:rsidTr="00B10019">
        <w:trPr>
          <w:cantSplit/>
          <w:trHeight w:val="530"/>
          <w:tblHeader/>
        </w:trPr>
        <w:tc>
          <w:tcPr>
            <w:tcW w:w="8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4229DF" w14:textId="448E1AFA" w:rsidR="007E0E67" w:rsidRPr="007D0AAC" w:rsidRDefault="007E0E67" w:rsidP="007E0E6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 w:rsidR="00B849FF"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06FFDE" w14:textId="227FE1B4" w:rsidR="007E0E67" w:rsidRPr="007D0AAC" w:rsidRDefault="007E0E67" w:rsidP="007E0E6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4D1639" w14:textId="5C7D09A7" w:rsidR="007E0E67" w:rsidRPr="007D0AAC" w:rsidRDefault="00CA03CE" w:rsidP="007E0E6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5A43C0" w14:textId="77777777" w:rsidR="007E0E67" w:rsidRPr="007D0AAC" w:rsidRDefault="007E0E67" w:rsidP="007E0E6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1E104F" w:rsidRPr="007D0AAC" w14:paraId="3604B012" w14:textId="77777777" w:rsidTr="00B10019">
        <w:trPr>
          <w:cantSplit/>
          <w:trHeight w:val="620"/>
        </w:trPr>
        <w:tc>
          <w:tcPr>
            <w:tcW w:w="9360" w:type="dxa"/>
            <w:gridSpan w:val="4"/>
            <w:vAlign w:val="center"/>
          </w:tcPr>
          <w:p w14:paraId="63685EAB" w14:textId="6F90B8E5" w:rsidR="001E104F" w:rsidRDefault="00380962" w:rsidP="0042333C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Tools Code Repository</w:t>
            </w:r>
            <w:r w:rsidR="0013596E">
              <w:rPr>
                <w:rFonts w:ascii="Arial" w:hAnsi="Arial"/>
                <w:sz w:val="20"/>
              </w:rPr>
              <w:t xml:space="preserve"> Directory</w:t>
            </w:r>
            <w:r>
              <w:rPr>
                <w:rFonts w:ascii="Arial" w:hAnsi="Arial"/>
                <w:sz w:val="20"/>
              </w:rPr>
              <w:t xml:space="preserve">: </w:t>
            </w:r>
          </w:p>
        </w:tc>
      </w:tr>
      <w:tr w:rsidR="00AE3E9A" w:rsidRPr="007D0AAC" w14:paraId="6D9CCE8E" w14:textId="77777777" w:rsidTr="00B10019">
        <w:trPr>
          <w:cantSplit/>
          <w:trHeight w:val="440"/>
        </w:trPr>
        <w:tc>
          <w:tcPr>
            <w:tcW w:w="9360" w:type="dxa"/>
            <w:gridSpan w:val="4"/>
            <w:shd w:val="clear" w:color="auto" w:fill="D9D9D9" w:themeFill="background1" w:themeFillShade="D9"/>
            <w:vAlign w:val="center"/>
          </w:tcPr>
          <w:p w14:paraId="257DFE98" w14:textId="752BBBC3" w:rsidR="00AE3E9A" w:rsidRPr="00702160" w:rsidRDefault="00AE3E9A" w:rsidP="0057419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bCs/>
                <w:sz w:val="20"/>
              </w:rPr>
            </w:pPr>
            <w:r w:rsidRPr="00702160">
              <w:rPr>
                <w:rFonts w:ascii="Arial" w:hAnsi="Arial"/>
                <w:b/>
                <w:bCs/>
                <w:sz w:val="20"/>
              </w:rPr>
              <w:t>CACIE-</w:t>
            </w:r>
            <w:r w:rsidRPr="000F56DE">
              <w:rPr>
                <w:rFonts w:ascii="Arial" w:hAnsi="Arial"/>
                <w:b/>
                <w:bCs/>
                <w:sz w:val="20"/>
              </w:rPr>
              <w:t>kingdom2arcgrid.py</w:t>
            </w:r>
            <w:r>
              <w:rPr>
                <w:rFonts w:ascii="Arial" w:hAnsi="Arial"/>
                <w:b/>
                <w:bCs/>
                <w:sz w:val="20"/>
              </w:rPr>
              <w:t>-IT</w:t>
            </w:r>
            <w:r w:rsidRPr="00702160">
              <w:rPr>
                <w:rFonts w:ascii="Arial" w:hAnsi="Arial"/>
                <w:b/>
                <w:bCs/>
                <w:sz w:val="20"/>
              </w:rPr>
              <w:t>-1</w:t>
            </w:r>
          </w:p>
        </w:tc>
      </w:tr>
      <w:tr w:rsidR="006504D7" w:rsidRPr="007D0AAC" w14:paraId="6053FA2F" w14:textId="77777777" w:rsidTr="00B10019">
        <w:trPr>
          <w:cantSplit/>
          <w:trHeight w:val="845"/>
        </w:trPr>
        <w:tc>
          <w:tcPr>
            <w:tcW w:w="9360" w:type="dxa"/>
            <w:gridSpan w:val="4"/>
            <w:vAlign w:val="center"/>
          </w:tcPr>
          <w:p w14:paraId="05B73409" w14:textId="1D52DFF9" w:rsidR="006504D7" w:rsidRPr="003A7882" w:rsidRDefault="003A7882" w:rsidP="0042333C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6504D7" w:rsidRPr="007D0AAC" w14:paraId="4CE2A0E1" w14:textId="77777777" w:rsidTr="00B10019">
        <w:trPr>
          <w:cantSplit/>
          <w:trHeight w:val="719"/>
        </w:trPr>
        <w:tc>
          <w:tcPr>
            <w:tcW w:w="810" w:type="dxa"/>
            <w:vAlign w:val="center"/>
          </w:tcPr>
          <w:p w14:paraId="10B1D0C4" w14:textId="4309FE8D" w:rsidR="006504D7" w:rsidRPr="007D0AAC" w:rsidRDefault="00DA42F1" w:rsidP="0042333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550" w:type="dxa"/>
            <w:gridSpan w:val="3"/>
            <w:vAlign w:val="center"/>
          </w:tcPr>
          <w:p w14:paraId="74C20B70" w14:textId="2106D706" w:rsidR="006504D7" w:rsidRDefault="00386E0C" w:rsidP="0042333C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Invoke Tool runner and test the tool using </w:t>
            </w:r>
            <w:r w:rsidR="005D0B1F">
              <w:rPr>
                <w:rFonts w:ascii="Arial" w:hAnsi="Arial"/>
                <w:i/>
                <w:iCs/>
                <w:sz w:val="20"/>
              </w:rPr>
              <w:t>runner_run_IT-1_</w:t>
            </w:r>
            <w:r w:rsidR="005D0B1F" w:rsidRPr="003F55BF">
              <w:rPr>
                <w:rFonts w:ascii="Arial" w:hAnsi="Arial"/>
                <w:i/>
                <w:iCs/>
                <w:sz w:val="20"/>
              </w:rPr>
              <w:t>kingdom2arcgrid.py</w:t>
            </w:r>
            <w:r w:rsidR="005D0B1F">
              <w:rPr>
                <w:rFonts w:ascii="Arial" w:hAnsi="Arial"/>
                <w:i/>
                <w:iCs/>
                <w:sz w:val="20"/>
              </w:rPr>
              <w:t>.</w:t>
            </w:r>
            <w:r w:rsidR="005D0B1F" w:rsidRPr="707D60E1">
              <w:rPr>
                <w:rFonts w:ascii="Arial" w:hAnsi="Arial"/>
                <w:i/>
                <w:iCs/>
                <w:sz w:val="20"/>
              </w:rPr>
              <w:t>sh</w:t>
            </w:r>
            <w:r>
              <w:rPr>
                <w:rFonts w:ascii="Arial" w:hAnsi="Arial"/>
                <w:sz w:val="20"/>
              </w:rPr>
              <w:t xml:space="preserve"> as follows:</w:t>
            </w:r>
          </w:p>
          <w:p w14:paraId="10A2B411" w14:textId="2735ACD6" w:rsidR="00386E0C" w:rsidRPr="005D0B1F" w:rsidRDefault="00386E0C" w:rsidP="0042333C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>./</w:t>
            </w:r>
            <w:r w:rsidR="001705F3">
              <w:rPr>
                <w:rFonts w:ascii="Arial" w:hAnsi="Arial"/>
                <w:i/>
                <w:iCs/>
                <w:sz w:val="20"/>
              </w:rPr>
              <w:t>runner_run_IT-1_</w:t>
            </w:r>
            <w:r w:rsidR="003F55BF" w:rsidRPr="003F55BF">
              <w:rPr>
                <w:rFonts w:ascii="Arial" w:hAnsi="Arial"/>
                <w:i/>
                <w:iCs/>
                <w:sz w:val="20"/>
              </w:rPr>
              <w:t>kingdom2arcgrid.py</w:t>
            </w:r>
            <w:r w:rsidR="00DA42F1">
              <w:rPr>
                <w:rFonts w:ascii="Arial" w:hAnsi="Arial"/>
                <w:i/>
                <w:iCs/>
                <w:sz w:val="20"/>
              </w:rPr>
              <w:t>.</w:t>
            </w:r>
            <w:r w:rsidR="005D0B1F" w:rsidRPr="707D60E1">
              <w:rPr>
                <w:rFonts w:ascii="Arial" w:hAnsi="Arial"/>
                <w:i/>
                <w:iCs/>
                <w:sz w:val="20"/>
              </w:rPr>
              <w:t>sh</w:t>
            </w:r>
            <w:r w:rsidR="005D0B1F">
              <w:rPr>
                <w:rFonts w:ascii="Arial" w:hAnsi="Arial"/>
                <w:sz w:val="20"/>
              </w:rPr>
              <w:t xml:space="preserve"> (within a bash terminal)</w:t>
            </w:r>
          </w:p>
        </w:tc>
      </w:tr>
      <w:tr w:rsidR="0059587B" w:rsidRPr="007D0AAC" w14:paraId="27194EF2" w14:textId="77777777" w:rsidTr="00B10019">
        <w:trPr>
          <w:cantSplit/>
          <w:trHeight w:val="1250"/>
        </w:trPr>
        <w:tc>
          <w:tcPr>
            <w:tcW w:w="810" w:type="dxa"/>
            <w:vAlign w:val="center"/>
          </w:tcPr>
          <w:p w14:paraId="2D42B420" w14:textId="077B7F46" w:rsidR="00B7461D" w:rsidRPr="007D0AAC" w:rsidRDefault="00E6378A" w:rsidP="0042333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690" w:type="dxa"/>
            <w:vAlign w:val="center"/>
          </w:tcPr>
          <w:p w14:paraId="40B47DA1" w14:textId="10094B52" w:rsidR="00B7461D" w:rsidRPr="007D0AAC" w:rsidRDefault="00B7461D" w:rsidP="0042333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  <w:r>
              <w:rPr>
                <w:rFonts w:ascii="Arial" w:hAnsi="Arial"/>
                <w:sz w:val="20"/>
              </w:rPr>
              <w:t>Verify Tool Runner is invoked and executed</w:t>
            </w:r>
            <w:r w:rsidR="00DF348E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5D13C6A2" w14:textId="77777777" w:rsidR="00B7461D" w:rsidRDefault="005D0B1F" w:rsidP="0042333C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Should see two new files:</w:t>
            </w:r>
          </w:p>
          <w:p w14:paraId="2DE21BD9" w14:textId="77777777" w:rsidR="00CC2214" w:rsidRPr="003A088E" w:rsidRDefault="00A67945" w:rsidP="008A127E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sz w:val="20"/>
              </w:rPr>
            </w:pPr>
            <w:r w:rsidRPr="707D60E1">
              <w:rPr>
                <w:rFonts w:ascii="Arial" w:hAnsi="Arial"/>
                <w:i/>
                <w:sz w:val="20"/>
              </w:rPr>
              <w:t>runner_run_IT-1_kingdom2arcgrid.py_logfile.txt</w:t>
            </w:r>
          </w:p>
          <w:p w14:paraId="67446785" w14:textId="61EADB06" w:rsidR="00A67945" w:rsidRPr="003A088E" w:rsidRDefault="003A088E" w:rsidP="707D60E1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  <w:sz w:val="20"/>
              </w:rPr>
            </w:pPr>
            <w:r w:rsidRPr="707D60E1">
              <w:rPr>
                <w:rFonts w:ascii="Arial" w:hAnsi="Arial"/>
                <w:i/>
                <w:sz w:val="20"/>
              </w:rPr>
              <w:t>runner_run_IT-1_kingdom2arcgrid.py_screen.log</w:t>
            </w:r>
          </w:p>
        </w:tc>
        <w:tc>
          <w:tcPr>
            <w:tcW w:w="1440" w:type="dxa"/>
            <w:vAlign w:val="center"/>
          </w:tcPr>
          <w:p w14:paraId="1054FA77" w14:textId="5E676C59" w:rsidR="00B7461D" w:rsidRPr="007D0AAC" w:rsidRDefault="00B7461D" w:rsidP="0042333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</w:p>
        </w:tc>
      </w:tr>
    </w:tbl>
    <w:p w14:paraId="012E0C23" w14:textId="10E8C12A" w:rsidR="00FD6A8D" w:rsidRDefault="00FD6A8D"/>
    <w:p w14:paraId="4C47203B" w14:textId="77777777" w:rsidR="00FD6A8D" w:rsidRDefault="00FD6A8D">
      <w:pPr>
        <w:spacing w:after="160" w:line="259" w:lineRule="auto"/>
      </w:pPr>
      <w:r>
        <w:br w:type="page"/>
      </w:r>
    </w:p>
    <w:p w14:paraId="7794575F" w14:textId="77777777" w:rsidR="0032554C" w:rsidRDefault="0032554C"/>
    <w:tbl>
      <w:tblPr>
        <w:tblStyle w:val="TableGrid"/>
        <w:tblW w:w="936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10"/>
        <w:gridCol w:w="3690"/>
        <w:gridCol w:w="3420"/>
        <w:gridCol w:w="1440"/>
      </w:tblGrid>
      <w:tr w:rsidR="0032554C" w:rsidRPr="007D0AAC" w14:paraId="6EAAA146" w14:textId="77777777" w:rsidTr="00016327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675167" w14:textId="4106A2BE" w:rsidR="0032554C" w:rsidRPr="007D0AAC" w:rsidRDefault="0032554C" w:rsidP="001A0CF1">
            <w:pPr>
              <w:pStyle w:val="Caption"/>
              <w:spacing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t xml:space="preserve">Table 3. </w:t>
            </w:r>
            <w:bookmarkStart w:id="4" w:name="_Hlk43735235"/>
            <w:r>
              <w:t xml:space="preserve">Kingdom to ArcGIS Grid Tool </w:t>
            </w:r>
            <w:bookmarkEnd w:id="4"/>
            <w:r>
              <w:t>Acceptance Test Plan</w:t>
            </w:r>
          </w:p>
        </w:tc>
      </w:tr>
      <w:tr w:rsidR="0032554C" w:rsidRPr="007D0AAC" w14:paraId="5EE8ED0B" w14:textId="77777777" w:rsidTr="00016327">
        <w:trPr>
          <w:cantSplit/>
          <w:trHeight w:val="530"/>
          <w:tblHeader/>
        </w:trPr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F9F7DD" w14:textId="2A08EB4F" w:rsidR="0032554C" w:rsidRPr="007D0AAC" w:rsidRDefault="0032554C" w:rsidP="001A0CF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4585">
              <w:rPr>
                <w:rFonts w:ascii="Arial" w:hAnsi="Arial"/>
                <w:b/>
                <w:sz w:val="20"/>
              </w:rPr>
              <w:t>Kingdom to ArcGIS Grid Tool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 w:rsidRPr="007D0AAC">
              <w:rPr>
                <w:rFonts w:ascii="Arial" w:hAnsi="Arial"/>
                <w:b/>
                <w:sz w:val="20"/>
              </w:rPr>
              <w:t>Acceptance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 w:rsidRPr="007D0AAC">
              <w:rPr>
                <w:rFonts w:ascii="Arial" w:hAnsi="Arial"/>
                <w:b/>
                <w:sz w:val="20"/>
              </w:rPr>
              <w:t>Testing</w:t>
            </w:r>
          </w:p>
          <w:p w14:paraId="6AA68F75" w14:textId="3F632B78" w:rsidR="0032554C" w:rsidRPr="007D0AAC" w:rsidRDefault="0032554C" w:rsidP="001A0CF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 w:rsidRPr="00D64585">
              <w:rPr>
                <w:rFonts w:ascii="Arial" w:hAnsi="Arial"/>
                <w:b/>
                <w:sz w:val="20"/>
              </w:rPr>
              <w:t>kingdom2arcgrid.py</w:t>
            </w:r>
            <w:r w:rsidR="00B55FCD"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z w:val="20"/>
              </w:rPr>
              <w:t>TC-1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DA61DC" w14:textId="77777777" w:rsidR="0032554C" w:rsidRPr="007D0AAC" w:rsidRDefault="0032554C" w:rsidP="001A0CF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32554C" w:rsidRPr="007D0AAC" w14:paraId="29BE37A3" w14:textId="77777777" w:rsidTr="00016327">
        <w:trPr>
          <w:cantSplit/>
          <w:trHeight w:val="530"/>
          <w:tblHeader/>
        </w:trPr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DA9AB6" w14:textId="77777777" w:rsidR="0032554C" w:rsidRPr="007D0AAC" w:rsidRDefault="0032554C" w:rsidP="001A0CF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656DF82E" w14:textId="77777777" w:rsidR="0032554C" w:rsidRPr="007D0AAC" w:rsidRDefault="0032554C" w:rsidP="001A0CF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</w:p>
          <w:p w14:paraId="46D6E22A" w14:textId="77777777" w:rsidR="0032554C" w:rsidRPr="007D0AAC" w:rsidRDefault="0032554C" w:rsidP="001A0CF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</w:p>
        </w:tc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AF3CD9" w14:textId="77777777" w:rsidR="0032554C" w:rsidRPr="007D0AAC" w:rsidRDefault="0032554C" w:rsidP="001A0CF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32554C" w:rsidRPr="007D0AAC" w14:paraId="398E9902" w14:textId="77777777" w:rsidTr="00016327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6923C9" w14:textId="77777777" w:rsidR="0032554C" w:rsidRPr="007D0AAC" w:rsidRDefault="0032554C" w:rsidP="001A0CF1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hyperlink r:id="rId12" w:history="1">
              <w:r w:rsidRPr="00F954DF">
                <w:rPr>
                  <w:rStyle w:val="Hyperlink"/>
                  <w:rFonts w:ascii="Arial" w:hAnsi="Arial"/>
                  <w:b/>
                  <w:sz w:val="20"/>
                </w:rPr>
                <w:t>\\olive\backups\CAVE\CA-CIE-Tools-TestEnv\kingdom2arcgrid.py</w:t>
              </w:r>
            </w:hyperlink>
          </w:p>
        </w:tc>
      </w:tr>
      <w:tr w:rsidR="0032554C" w:rsidRPr="007D0AAC" w14:paraId="09E88C3D" w14:textId="77777777" w:rsidTr="00016327">
        <w:trPr>
          <w:cantSplit/>
          <w:trHeight w:val="530"/>
          <w:tblHeader/>
        </w:trPr>
        <w:tc>
          <w:tcPr>
            <w:tcW w:w="8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90A40A" w14:textId="77777777" w:rsidR="0032554C" w:rsidRPr="007D0AAC" w:rsidRDefault="0032554C" w:rsidP="001A0CF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F1EF6B" w14:textId="77777777" w:rsidR="0032554C" w:rsidRPr="007D0AAC" w:rsidRDefault="0032554C" w:rsidP="001A0CF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4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7AC944" w14:textId="77777777" w:rsidR="0032554C" w:rsidRPr="007D0AAC" w:rsidRDefault="0032554C" w:rsidP="001A0CF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88170A" w14:textId="77777777" w:rsidR="0032554C" w:rsidRPr="007D0AAC" w:rsidRDefault="0032554C" w:rsidP="001A0CF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E6378A" w:rsidRPr="007D0AAC" w14:paraId="443D9D46" w14:textId="77777777" w:rsidTr="00016327">
        <w:trPr>
          <w:cantSplit/>
          <w:trHeight w:val="440"/>
        </w:trPr>
        <w:tc>
          <w:tcPr>
            <w:tcW w:w="9360" w:type="dxa"/>
            <w:gridSpan w:val="4"/>
            <w:shd w:val="clear" w:color="auto" w:fill="D9D9D9" w:themeFill="background1" w:themeFillShade="D9"/>
            <w:vAlign w:val="center"/>
          </w:tcPr>
          <w:p w14:paraId="7027DC5C" w14:textId="45807AE7" w:rsidR="00E6378A" w:rsidRPr="00702160" w:rsidRDefault="00BA1565" w:rsidP="0042333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bCs/>
                <w:sz w:val="20"/>
              </w:rPr>
            </w:pPr>
            <w:r w:rsidRPr="00702160">
              <w:rPr>
                <w:rFonts w:ascii="Arial" w:hAnsi="Arial"/>
                <w:b/>
                <w:bCs/>
                <w:sz w:val="20"/>
              </w:rPr>
              <w:t>CACIE-</w:t>
            </w:r>
            <w:r w:rsidR="000F56DE" w:rsidRPr="000F56DE">
              <w:rPr>
                <w:rFonts w:ascii="Arial" w:hAnsi="Arial"/>
                <w:b/>
                <w:bCs/>
                <w:sz w:val="20"/>
              </w:rPr>
              <w:t>kingdom2arcgrid.py</w:t>
            </w:r>
            <w:r w:rsidRPr="00702160">
              <w:rPr>
                <w:rFonts w:ascii="Arial" w:hAnsi="Arial"/>
                <w:b/>
                <w:bCs/>
                <w:sz w:val="20"/>
              </w:rPr>
              <w:t>–TC-1</w:t>
            </w:r>
          </w:p>
        </w:tc>
      </w:tr>
      <w:tr w:rsidR="006B7E8B" w:rsidRPr="007D0AAC" w14:paraId="7725ED61" w14:textId="77777777" w:rsidTr="00016327">
        <w:trPr>
          <w:cantSplit/>
          <w:trHeight w:val="440"/>
        </w:trPr>
        <w:tc>
          <w:tcPr>
            <w:tcW w:w="9360" w:type="dxa"/>
            <w:gridSpan w:val="4"/>
            <w:vAlign w:val="center"/>
          </w:tcPr>
          <w:p w14:paraId="705B3C51" w14:textId="1791AEEB" w:rsidR="006B7E8B" w:rsidRPr="007D0AAC" w:rsidRDefault="00B61D50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Navigate to </w:t>
            </w:r>
            <w:r w:rsidR="004C36A2">
              <w:rPr>
                <w:rFonts w:ascii="Arial" w:hAnsi="Arial"/>
                <w:sz w:val="20"/>
              </w:rPr>
              <w:t>the Testing Directory</w:t>
            </w:r>
          </w:p>
        </w:tc>
      </w:tr>
      <w:tr w:rsidR="0059587B" w:rsidRPr="007D0AAC" w14:paraId="57C57466" w14:textId="77777777" w:rsidTr="00016327">
        <w:trPr>
          <w:cantSplit/>
          <w:trHeight w:val="476"/>
        </w:trPr>
        <w:tc>
          <w:tcPr>
            <w:tcW w:w="810" w:type="dxa"/>
            <w:vAlign w:val="center"/>
          </w:tcPr>
          <w:p w14:paraId="059A3CB8" w14:textId="7F149482" w:rsidR="003F55BF" w:rsidRDefault="00CF41C4" w:rsidP="003F5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707D60E1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690" w:type="dxa"/>
            <w:vAlign w:val="center"/>
          </w:tcPr>
          <w:p w14:paraId="0918177F" w14:textId="5AF6DC2E" w:rsidR="003F55BF" w:rsidRDefault="006045D0" w:rsidP="003F55BF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 w:rsidRPr="00533566">
              <w:rPr>
                <w:rFonts w:ascii="Arial" w:hAnsi="Arial"/>
                <w:sz w:val="20"/>
              </w:rPr>
              <w:t>Open a bash terminal and run the test case shell script using the following command: ./kingom2arcgrid.py_TC-1.sh</w:t>
            </w:r>
          </w:p>
        </w:tc>
        <w:tc>
          <w:tcPr>
            <w:tcW w:w="3420" w:type="dxa"/>
            <w:vAlign w:val="center"/>
          </w:tcPr>
          <w:p w14:paraId="7C4A1387" w14:textId="661A0A2C" w:rsidR="003F55BF" w:rsidRPr="007379B8" w:rsidRDefault="003A088E" w:rsidP="003F55B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 new </w:t>
            </w:r>
            <w:r w:rsidR="003F55BF" w:rsidRPr="003F55BF">
              <w:rPr>
                <w:rFonts w:ascii="Arial" w:hAnsi="Arial"/>
                <w:sz w:val="20"/>
              </w:rPr>
              <w:t xml:space="preserve">ASCII raster </w:t>
            </w:r>
            <w:r w:rsidR="003F55BF" w:rsidRPr="707D60E1">
              <w:rPr>
                <w:rFonts w:ascii="Arial" w:hAnsi="Arial"/>
                <w:sz w:val="20"/>
              </w:rPr>
              <w:t>file</w:t>
            </w:r>
            <w:r w:rsidR="003F55BF" w:rsidRPr="003F55BF" w:rsidDel="006045D0">
              <w:rPr>
                <w:rFonts w:ascii="Arial" w:hAnsi="Arial"/>
                <w:sz w:val="20"/>
              </w:rPr>
              <w:t xml:space="preserve"> </w:t>
            </w:r>
            <w:r w:rsidR="003F55BF" w:rsidRPr="003F55BF">
              <w:rPr>
                <w:rFonts w:ascii="Arial" w:hAnsi="Arial"/>
                <w:sz w:val="20"/>
              </w:rPr>
              <w:t>should be created</w:t>
            </w:r>
            <w:r w:rsidR="006045D0">
              <w:rPr>
                <w:rFonts w:ascii="Arial" w:hAnsi="Arial"/>
                <w:sz w:val="20"/>
              </w:rPr>
              <w:t xml:space="preserve"> in </w:t>
            </w:r>
            <w:proofErr w:type="gramStart"/>
            <w:r w:rsidR="006045D0">
              <w:rPr>
                <w:rFonts w:ascii="Arial" w:hAnsi="Arial"/>
                <w:sz w:val="20"/>
              </w:rPr>
              <w:t xml:space="preserve">the </w:t>
            </w:r>
            <w:r w:rsidR="006045D0" w:rsidRPr="707D60E1">
              <w:rPr>
                <w:rFonts w:ascii="Arial" w:hAnsi="Arial"/>
                <w:i/>
                <w:sz w:val="20"/>
              </w:rPr>
              <w:t>./</w:t>
            </w:r>
            <w:proofErr w:type="gramEnd"/>
            <w:r w:rsidR="006045D0" w:rsidRPr="707D60E1">
              <w:rPr>
                <w:rFonts w:ascii="Arial" w:hAnsi="Arial"/>
                <w:i/>
                <w:sz w:val="20"/>
              </w:rPr>
              <w:t>200</w:t>
            </w:r>
            <w:r w:rsidR="00C13A61">
              <w:rPr>
                <w:rFonts w:ascii="Arial" w:hAnsi="Arial"/>
                <w:i/>
                <w:iCs/>
                <w:sz w:val="20"/>
              </w:rPr>
              <w:t>W</w:t>
            </w:r>
            <w:r w:rsidR="006045D0">
              <w:rPr>
                <w:rFonts w:ascii="Arial" w:hAnsi="Arial"/>
                <w:sz w:val="20"/>
              </w:rPr>
              <w:t xml:space="preserve"> directory</w:t>
            </w:r>
            <w:r w:rsidR="003F55BF" w:rsidRPr="003F55BF"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  <w:r w:rsidR="00050036">
              <w:rPr>
                <w:rFonts w:ascii="Arial" w:hAnsi="Arial"/>
                <w:sz w:val="20"/>
              </w:rPr>
              <w:t xml:space="preserve">The </w:t>
            </w:r>
            <w:r w:rsidR="008B23E7">
              <w:rPr>
                <w:rFonts w:ascii="Arial" w:hAnsi="Arial"/>
                <w:sz w:val="20"/>
              </w:rPr>
              <w:t xml:space="preserve">Tool Runner invocation should resolve to “QUALIFIED” in the </w:t>
            </w:r>
            <w:r w:rsidR="00831C52" w:rsidRPr="707D60E1">
              <w:rPr>
                <w:rFonts w:ascii="Arial" w:hAnsi="Arial"/>
                <w:i/>
                <w:sz w:val="20"/>
              </w:rPr>
              <w:t>kingdom2arcgrid.py_TC-1_logfile.txt</w:t>
            </w:r>
            <w:r w:rsidR="00680FBB">
              <w:rPr>
                <w:rFonts w:ascii="Arial" w:hAnsi="Arial"/>
                <w:sz w:val="20"/>
              </w:rPr>
              <w:t xml:space="preserve"> and </w:t>
            </w:r>
            <w:r w:rsidR="00BA6B87">
              <w:rPr>
                <w:rFonts w:ascii="Arial" w:hAnsi="Arial"/>
                <w:i/>
                <w:iCs/>
                <w:sz w:val="20"/>
              </w:rPr>
              <w:t>kingdom2arcgrid</w:t>
            </w:r>
            <w:r w:rsidR="007379B8">
              <w:rPr>
                <w:rFonts w:ascii="Arial" w:hAnsi="Arial"/>
                <w:i/>
                <w:iCs/>
                <w:sz w:val="20"/>
              </w:rPr>
              <w:t>.py</w:t>
            </w:r>
            <w:r w:rsidR="007379B8">
              <w:rPr>
                <w:rFonts w:ascii="Arial" w:hAnsi="Arial"/>
                <w:sz w:val="20"/>
              </w:rPr>
              <w:t xml:space="preserve"> should resolve to “TEST”</w:t>
            </w:r>
          </w:p>
        </w:tc>
        <w:tc>
          <w:tcPr>
            <w:tcW w:w="1440" w:type="dxa"/>
            <w:vAlign w:val="center"/>
          </w:tcPr>
          <w:p w14:paraId="40DC2007" w14:textId="77777777" w:rsidR="003F55BF" w:rsidRPr="00702160" w:rsidRDefault="003F55BF" w:rsidP="003F55B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59587B" w:rsidRPr="007D0AAC" w14:paraId="42AE7776" w14:textId="77777777" w:rsidTr="00016327">
        <w:trPr>
          <w:cantSplit/>
          <w:trHeight w:val="539"/>
        </w:trPr>
        <w:tc>
          <w:tcPr>
            <w:tcW w:w="810" w:type="dxa"/>
            <w:vAlign w:val="center"/>
          </w:tcPr>
          <w:p w14:paraId="2152F7A6" w14:textId="40E59754" w:rsidR="003F55BF" w:rsidRPr="007D0AAC" w:rsidRDefault="009C6A19" w:rsidP="003F5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707D60E1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690" w:type="dxa"/>
            <w:vAlign w:val="center"/>
          </w:tcPr>
          <w:p w14:paraId="7333089C" w14:textId="7BC7978D" w:rsidR="003F55BF" w:rsidRDefault="003F55BF" w:rsidP="003F55BF">
            <w:pPr>
              <w:pStyle w:val="H1bodytext"/>
              <w:spacing w:after="120"/>
              <w:ind w:left="288" w:hanging="28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the </w:t>
            </w:r>
            <w:proofErr w:type="spellStart"/>
            <w:r>
              <w:rPr>
                <w:rFonts w:ascii="Arial" w:hAnsi="Arial"/>
                <w:sz w:val="20"/>
              </w:rPr>
              <w:t>asc</w:t>
            </w:r>
            <w:proofErr w:type="spellEnd"/>
            <w:r>
              <w:rPr>
                <w:rFonts w:ascii="Arial" w:hAnsi="Arial"/>
                <w:sz w:val="20"/>
              </w:rPr>
              <w:t xml:space="preserve"> file header values (suggest using Excel):</w:t>
            </w:r>
          </w:p>
          <w:p w14:paraId="07DE376B" w14:textId="0D6F94C9" w:rsidR="003F55BF" w:rsidRDefault="003F55BF" w:rsidP="003F55BF">
            <w:pPr>
              <w:pStyle w:val="H1bodytext"/>
              <w:spacing w:after="80"/>
              <w:ind w:left="576" w:hanging="57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  a. Number of columns agrees with min/max X range of the Kingdom points.</w:t>
            </w:r>
          </w:p>
          <w:p w14:paraId="7300C954" w14:textId="77777777" w:rsidR="003F55BF" w:rsidRDefault="003F55BF" w:rsidP="003F55BF">
            <w:pPr>
              <w:pStyle w:val="H1bodytext"/>
              <w:spacing w:after="80"/>
              <w:ind w:left="576" w:hanging="57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  b. Number of rows agrees with min/max Y range of the Kingdom points.</w:t>
            </w:r>
          </w:p>
          <w:p w14:paraId="003883F8" w14:textId="77777777" w:rsidR="003F55BF" w:rsidRDefault="003F55BF" w:rsidP="003F55BF">
            <w:pPr>
              <w:pStyle w:val="H1bodytext"/>
              <w:spacing w:after="80"/>
              <w:ind w:left="576" w:hanging="57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  c. Lower left coordinates are center values and match the minimum X and Y values for the points in the Kingdom file.</w:t>
            </w:r>
          </w:p>
          <w:p w14:paraId="132B7CAA" w14:textId="77777777" w:rsidR="003F55BF" w:rsidRPr="00A01FD7" w:rsidRDefault="003F55BF" w:rsidP="003F55BF">
            <w:pPr>
              <w:pStyle w:val="H1bodytext"/>
              <w:spacing w:after="80"/>
              <w:ind w:left="576" w:hanging="57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  d. Cell size is equal to the X point spacing in the Kingdom file.</w:t>
            </w:r>
          </w:p>
          <w:p w14:paraId="07E36327" w14:textId="18A0FDBD" w:rsidR="003F55BF" w:rsidRPr="00702160" w:rsidRDefault="003F55BF" w:rsidP="003F55B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420" w:type="dxa"/>
            <w:vAlign w:val="center"/>
          </w:tcPr>
          <w:p w14:paraId="395F8950" w14:textId="1D48A007" w:rsidR="003F55BF" w:rsidRPr="009C6A19" w:rsidRDefault="003F55BF" w:rsidP="003F55B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Agreement between Kingdom point file dimensions and ASCII raster file headers.</w:t>
            </w:r>
            <w:r w:rsidR="00CF41C4">
              <w:rPr>
                <w:rFonts w:ascii="Arial" w:hAnsi="Arial"/>
                <w:sz w:val="20"/>
              </w:rPr>
              <w:t xml:space="preserve"> The Kingdom point file to compare with is in </w:t>
            </w:r>
            <w:r w:rsidR="009C6A19">
              <w:rPr>
                <w:rFonts w:ascii="Arial" w:hAnsi="Arial"/>
                <w:i/>
                <w:iCs/>
                <w:sz w:val="20"/>
              </w:rPr>
              <w:t>./200</w:t>
            </w:r>
            <w:r w:rsidR="00673AF3">
              <w:rPr>
                <w:rFonts w:ascii="Arial" w:hAnsi="Arial"/>
                <w:i/>
                <w:iCs/>
                <w:sz w:val="20"/>
              </w:rPr>
              <w:t>W</w:t>
            </w:r>
            <w:r w:rsidR="009C6A19">
              <w:rPr>
                <w:rFonts w:ascii="Arial" w:hAnsi="Arial"/>
                <w:i/>
                <w:iCs/>
                <w:sz w:val="20"/>
              </w:rPr>
              <w:t>/CPVZ_200</w:t>
            </w:r>
            <w:r w:rsidR="00673AF3">
              <w:rPr>
                <w:rFonts w:ascii="Arial" w:hAnsi="Arial"/>
                <w:i/>
                <w:iCs/>
                <w:sz w:val="20"/>
              </w:rPr>
              <w:t>West</w:t>
            </w:r>
            <w:r w:rsidR="009C6A19">
              <w:rPr>
                <w:rFonts w:ascii="Arial" w:hAnsi="Arial"/>
                <w:i/>
                <w:iCs/>
                <w:sz w:val="20"/>
              </w:rPr>
              <w:t>_Rev1_Topo.asc</w:t>
            </w:r>
          </w:p>
        </w:tc>
        <w:tc>
          <w:tcPr>
            <w:tcW w:w="1440" w:type="dxa"/>
            <w:vAlign w:val="center"/>
          </w:tcPr>
          <w:p w14:paraId="06F36676" w14:textId="5BB9F470" w:rsidR="003F55BF" w:rsidRPr="00702160" w:rsidRDefault="003F55BF" w:rsidP="003F55B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78718E" w:rsidRPr="007D0AAC" w14:paraId="4202764B" w14:textId="77777777" w:rsidTr="00016327">
        <w:trPr>
          <w:cantSplit/>
          <w:trHeight w:val="539"/>
        </w:trPr>
        <w:tc>
          <w:tcPr>
            <w:tcW w:w="810" w:type="dxa"/>
            <w:vAlign w:val="center"/>
          </w:tcPr>
          <w:p w14:paraId="5B30523D" w14:textId="0E201CF5" w:rsidR="0078718E" w:rsidRDefault="0078718E" w:rsidP="003F5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707D60E1"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8550" w:type="dxa"/>
            <w:gridSpan w:val="3"/>
            <w:vAlign w:val="center"/>
          </w:tcPr>
          <w:p w14:paraId="63D0C050" w14:textId="19C02EA4" w:rsidR="0078718E" w:rsidRDefault="0078718E" w:rsidP="003F55B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00A01FD7">
              <w:rPr>
                <w:rFonts w:ascii="Arial" w:hAnsi="Arial"/>
                <w:sz w:val="20"/>
              </w:rPr>
              <w:t xml:space="preserve">Use ArcGIS Raster to XYZ </w:t>
            </w:r>
            <w:r>
              <w:rPr>
                <w:rFonts w:ascii="Arial" w:hAnsi="Arial"/>
                <w:sz w:val="20"/>
              </w:rPr>
              <w:t xml:space="preserve">(or similar tool) </w:t>
            </w:r>
            <w:r w:rsidRPr="00A01FD7">
              <w:rPr>
                <w:rFonts w:ascii="Arial" w:hAnsi="Arial"/>
                <w:sz w:val="20"/>
              </w:rPr>
              <w:t>to convert the raster file to XYZ format</w:t>
            </w:r>
            <w:r>
              <w:rPr>
                <w:rFonts w:ascii="Arial" w:hAnsi="Arial"/>
                <w:sz w:val="20"/>
              </w:rPr>
              <w:t>. Use the following (for ArcMap)</w:t>
            </w:r>
          </w:p>
          <w:p w14:paraId="5A6E9ADF" w14:textId="08296B75" w:rsidR="0078718E" w:rsidRDefault="0078718E" w:rsidP="007B4039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Enable “Spatial Analyst” extension (if already enabled, continue to </w:t>
            </w:r>
            <w:r w:rsidR="2C2D9C9E" w:rsidRPr="707D60E1">
              <w:rPr>
                <w:rFonts w:ascii="Arial" w:hAnsi="Arial"/>
                <w:sz w:val="20"/>
              </w:rPr>
              <w:t xml:space="preserve">the </w:t>
            </w:r>
            <w:r>
              <w:rPr>
                <w:rFonts w:ascii="Arial" w:hAnsi="Arial"/>
                <w:sz w:val="20"/>
              </w:rPr>
              <w:t>next step)</w:t>
            </w:r>
          </w:p>
          <w:p w14:paraId="603846BC" w14:textId="5C03AB16" w:rsidR="0078718E" w:rsidRDefault="0078718E" w:rsidP="007B4039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 the Catalog, open “Toolboxes/System Too</w:t>
            </w:r>
            <w:r w:rsidR="00C4181A">
              <w:rPr>
                <w:rFonts w:ascii="Arial" w:hAnsi="Arial"/>
                <w:sz w:val="20"/>
              </w:rPr>
              <w:t>l</w:t>
            </w:r>
            <w:r>
              <w:rPr>
                <w:rFonts w:ascii="Arial" w:hAnsi="Arial"/>
                <w:sz w:val="20"/>
              </w:rPr>
              <w:t xml:space="preserve">boxes/Spatial Analyst </w:t>
            </w:r>
            <w:proofErr w:type="spellStart"/>
            <w:r>
              <w:rPr>
                <w:rFonts w:ascii="Arial" w:hAnsi="Arial"/>
                <w:sz w:val="20"/>
              </w:rPr>
              <w:t>Tools.tbx</w:t>
            </w:r>
            <w:proofErr w:type="spellEnd"/>
            <w:r>
              <w:rPr>
                <w:rFonts w:ascii="Arial" w:hAnsi="Arial"/>
                <w:sz w:val="20"/>
              </w:rPr>
              <w:t>/Extraction/Sample”</w:t>
            </w:r>
          </w:p>
          <w:p w14:paraId="69FE7F73" w14:textId="77777777" w:rsidR="0078718E" w:rsidRDefault="0078718E" w:rsidP="007B4039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Assign the </w:t>
            </w:r>
            <w:r w:rsidRPr="00C12E22">
              <w:rPr>
                <w:rFonts w:ascii="Arial" w:hAnsi="Arial"/>
                <w:i/>
                <w:sz w:val="20"/>
              </w:rPr>
              <w:t>CPVZ_200</w:t>
            </w:r>
            <w:r>
              <w:rPr>
                <w:rFonts w:ascii="Arial" w:hAnsi="Arial"/>
                <w:i/>
                <w:iCs/>
                <w:sz w:val="20"/>
              </w:rPr>
              <w:t>West</w:t>
            </w:r>
            <w:r w:rsidRPr="00C12E22">
              <w:rPr>
                <w:rFonts w:ascii="Arial" w:hAnsi="Arial"/>
                <w:i/>
                <w:sz w:val="20"/>
              </w:rPr>
              <w:t>_Rev1_Topo.asc</w:t>
            </w:r>
            <w:r>
              <w:rPr>
                <w:rFonts w:ascii="Arial" w:hAnsi="Arial"/>
                <w:sz w:val="20"/>
              </w:rPr>
              <w:t xml:space="preserve"> to the “Input </w:t>
            </w:r>
            <w:proofErr w:type="spellStart"/>
            <w:r>
              <w:rPr>
                <w:rFonts w:ascii="Arial" w:hAnsi="Arial"/>
                <w:sz w:val="20"/>
              </w:rPr>
              <w:t>rasters</w:t>
            </w:r>
            <w:proofErr w:type="spellEnd"/>
            <w:r>
              <w:rPr>
                <w:rFonts w:ascii="Arial" w:hAnsi="Arial"/>
                <w:sz w:val="20"/>
              </w:rPr>
              <w:t>” and “Input location raster or point features” fields of the tool</w:t>
            </w:r>
          </w:p>
          <w:p w14:paraId="636C40DB" w14:textId="2F9A6246" w:rsidR="0078718E" w:rsidRPr="00C12E22" w:rsidRDefault="0078718E" w:rsidP="007B4039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Save the file </w:t>
            </w:r>
            <w:r w:rsidRPr="707D60E1">
              <w:rPr>
                <w:rFonts w:ascii="Arial" w:hAnsi="Arial"/>
                <w:i/>
                <w:sz w:val="20"/>
              </w:rPr>
              <w:t>under</w:t>
            </w:r>
            <w:r w:rsidR="478F37CD" w:rsidRPr="707D60E1">
              <w:rPr>
                <w:rFonts w:ascii="Arial" w:hAnsi="Arial"/>
                <w:i/>
                <w:iCs/>
                <w:sz w:val="20"/>
              </w:rPr>
              <w:t>. /</w:t>
            </w:r>
            <w:r>
              <w:rPr>
                <w:rFonts w:ascii="Arial" w:hAnsi="Arial"/>
                <w:i/>
                <w:iCs/>
                <w:sz w:val="20"/>
              </w:rPr>
              <w:t>200W/CPVZ_200West_Rev1_Topo_pnts</w:t>
            </w:r>
          </w:p>
          <w:p w14:paraId="4B0108D8" w14:textId="77777777" w:rsidR="0078718E" w:rsidRDefault="0078718E" w:rsidP="007B4039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 ArcMap, under the “Table of Contents”, right-click on the newly created layer/table and click “Open”</w:t>
            </w:r>
          </w:p>
          <w:p w14:paraId="01BD26E8" w14:textId="77777777" w:rsidR="0078718E" w:rsidRDefault="0078718E" w:rsidP="007B4039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 the “Table Options” dropdown (</w:t>
            </w:r>
            <w:r>
              <w:rPr>
                <w:noProof/>
              </w:rPr>
              <w:drawing>
                <wp:inline distT="0" distB="0" distL="0" distR="0" wp14:anchorId="6EB8194B" wp14:editId="33A5846A">
                  <wp:extent cx="362001" cy="238158"/>
                  <wp:effectExtent l="0" t="0" r="0" b="0"/>
                  <wp:docPr id="1807426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</w:rPr>
              <w:t xml:space="preserve"> ) select “Export”</w:t>
            </w:r>
          </w:p>
          <w:p w14:paraId="508A3CFD" w14:textId="77777777" w:rsidR="0078718E" w:rsidRDefault="0078718E" w:rsidP="007B4039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Select Export to “All records”</w:t>
            </w:r>
          </w:p>
          <w:p w14:paraId="0376DE59" w14:textId="77777777" w:rsidR="0078718E" w:rsidRDefault="0078718E" w:rsidP="007B4039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Click the </w:t>
            </w:r>
            <w:r>
              <w:rPr>
                <w:noProof/>
              </w:rPr>
              <w:drawing>
                <wp:inline distT="0" distB="0" distL="0" distR="0" wp14:anchorId="7ACF7E1A" wp14:editId="7ADB4D2E">
                  <wp:extent cx="228632" cy="219106"/>
                  <wp:effectExtent l="0" t="0" r="0" b="9525"/>
                  <wp:docPr id="4962347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</w:rPr>
              <w:t xml:space="preserve"> and set “Save As Type” to “Text File” and save it as a new file under </w:t>
            </w:r>
            <w:r>
              <w:rPr>
                <w:rFonts w:ascii="Arial" w:hAnsi="Arial"/>
                <w:i/>
                <w:iCs/>
                <w:sz w:val="20"/>
              </w:rPr>
              <w:t>./200W/CPVZ_200East_Rev1_Topo_pnts</w:t>
            </w:r>
          </w:p>
          <w:p w14:paraId="2763FD8B" w14:textId="3F55BAFC" w:rsidR="0078718E" w:rsidRPr="00702160" w:rsidRDefault="0078718E" w:rsidP="003F55B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DA0524" w:rsidRPr="007D0AAC" w14:paraId="54CC0C03" w14:textId="77777777" w:rsidTr="00016327">
        <w:trPr>
          <w:cantSplit/>
          <w:trHeight w:val="539"/>
        </w:trPr>
        <w:tc>
          <w:tcPr>
            <w:tcW w:w="810" w:type="dxa"/>
            <w:vAlign w:val="center"/>
          </w:tcPr>
          <w:p w14:paraId="5B2FF5E1" w14:textId="0AB99D2F" w:rsidR="00DA0524" w:rsidRDefault="00CE1263" w:rsidP="003F5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707D60E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8550" w:type="dxa"/>
            <w:gridSpan w:val="3"/>
            <w:vAlign w:val="center"/>
          </w:tcPr>
          <w:p w14:paraId="303AA4AB" w14:textId="2D284341" w:rsidR="00DA0524" w:rsidRPr="00702160" w:rsidRDefault="00DA0524" w:rsidP="0089727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00A01FD7">
              <w:rPr>
                <w:rFonts w:ascii="Arial" w:hAnsi="Arial"/>
                <w:sz w:val="20"/>
              </w:rPr>
              <w:t xml:space="preserve">Use Excel to compare </w:t>
            </w:r>
            <w:r>
              <w:rPr>
                <w:rFonts w:ascii="Arial" w:hAnsi="Arial"/>
                <w:sz w:val="20"/>
              </w:rPr>
              <w:t xml:space="preserve">the converted XYZ files </w:t>
            </w:r>
            <w:r w:rsidRPr="00A01FD7">
              <w:rPr>
                <w:rFonts w:ascii="Arial" w:hAnsi="Arial"/>
                <w:sz w:val="20"/>
              </w:rPr>
              <w:t xml:space="preserve">back to the original Kingdom </w:t>
            </w:r>
            <w:r w:rsidR="0049025C">
              <w:rPr>
                <w:rFonts w:ascii="Arial" w:hAnsi="Arial"/>
                <w:sz w:val="20"/>
              </w:rPr>
              <w:t>.</w:t>
            </w:r>
            <w:proofErr w:type="spellStart"/>
            <w:r w:rsidRPr="00A01FD7">
              <w:rPr>
                <w:rFonts w:ascii="Arial" w:hAnsi="Arial"/>
                <w:sz w:val="20"/>
              </w:rPr>
              <w:t>dat</w:t>
            </w:r>
            <w:proofErr w:type="spellEnd"/>
            <w:r w:rsidRPr="00A01FD7">
              <w:rPr>
                <w:rFonts w:ascii="Arial" w:hAnsi="Arial"/>
                <w:sz w:val="20"/>
              </w:rPr>
              <w:t xml:space="preserve"> files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9587B" w:rsidRPr="007D0AAC" w14:paraId="73516130" w14:textId="77777777" w:rsidTr="00016327">
        <w:trPr>
          <w:cantSplit/>
          <w:trHeight w:val="539"/>
        </w:trPr>
        <w:tc>
          <w:tcPr>
            <w:tcW w:w="810" w:type="dxa"/>
            <w:vAlign w:val="center"/>
          </w:tcPr>
          <w:p w14:paraId="71CA716E" w14:textId="5C527691" w:rsidR="003F55BF" w:rsidRPr="00F454B7" w:rsidRDefault="00CE1263" w:rsidP="003F55BF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0F7179">
              <w:rPr>
                <w:rFonts w:ascii="Arial" w:hAnsi="Arial"/>
                <w:sz w:val="20"/>
              </w:rPr>
              <w:t>5</w:t>
            </w:r>
          </w:p>
        </w:tc>
        <w:tc>
          <w:tcPr>
            <w:tcW w:w="3690" w:type="dxa"/>
            <w:vAlign w:val="center"/>
          </w:tcPr>
          <w:p w14:paraId="7E6E7C92" w14:textId="46BBFAA5" w:rsidR="003F55BF" w:rsidRDefault="006E0A14" w:rsidP="003F55B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Evaluate any differences noted in the comparison.</w:t>
            </w:r>
          </w:p>
        </w:tc>
        <w:tc>
          <w:tcPr>
            <w:tcW w:w="3420" w:type="dxa"/>
            <w:vAlign w:val="center"/>
          </w:tcPr>
          <w:p w14:paraId="3512744F" w14:textId="77777777" w:rsidR="003F55BF" w:rsidRPr="000F7179" w:rsidRDefault="006E0A14" w:rsidP="003F55B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significant differences in X, Y or Z except for the known </w:t>
            </w:r>
            <w:r w:rsidR="00B523E5">
              <w:rPr>
                <w:rFonts w:ascii="Arial" w:hAnsi="Arial"/>
                <w:sz w:val="20"/>
              </w:rPr>
              <w:t xml:space="preserve">limitation of the tool with respect to the values in the Y-direction as </w:t>
            </w:r>
            <w:r>
              <w:rPr>
                <w:rFonts w:ascii="Arial" w:hAnsi="Arial"/>
                <w:sz w:val="20"/>
              </w:rPr>
              <w:t xml:space="preserve">described in Section 1 of this </w:t>
            </w:r>
            <w:r w:rsidR="00B523E5">
              <w:rPr>
                <w:rFonts w:ascii="Arial" w:hAnsi="Arial"/>
                <w:sz w:val="20"/>
              </w:rPr>
              <w:t>attachment</w:t>
            </w:r>
            <w:r>
              <w:rPr>
                <w:rFonts w:ascii="Arial" w:hAnsi="Arial"/>
                <w:sz w:val="20"/>
              </w:rPr>
              <w:t>.</w:t>
            </w:r>
            <w:r w:rsidR="00D819DB" w:rsidRPr="000F7179">
              <w:rPr>
                <w:rFonts w:ascii="Arial" w:hAnsi="Arial"/>
                <w:sz w:val="20"/>
              </w:rPr>
              <w:t xml:space="preserve"> </w:t>
            </w:r>
            <w:r w:rsidR="006A39A9" w:rsidRPr="000F7179">
              <w:rPr>
                <w:rFonts w:ascii="Arial" w:hAnsi="Arial"/>
                <w:sz w:val="20"/>
              </w:rPr>
              <w:t>Collect the absolute value of the maximum difference for the X, Y, and Z coordinate</w:t>
            </w:r>
            <w:r w:rsidR="00B344AF" w:rsidRPr="000F7179">
              <w:rPr>
                <w:rFonts w:ascii="Arial" w:hAnsi="Arial"/>
                <w:sz w:val="20"/>
              </w:rPr>
              <w:t xml:space="preserve">s. Differences should </w:t>
            </w:r>
            <w:r w:rsidR="00253BB3" w:rsidRPr="000F7179">
              <w:rPr>
                <w:rFonts w:ascii="Arial" w:hAnsi="Arial"/>
                <w:sz w:val="20"/>
              </w:rPr>
              <w:t>be no greater than the following:</w:t>
            </w:r>
          </w:p>
          <w:tbl>
            <w:tblPr>
              <w:tblStyle w:val="TableGrid"/>
              <w:tblW w:w="3314" w:type="dxa"/>
              <w:tblLayout w:type="fixed"/>
              <w:tblLook w:val="04A0" w:firstRow="1" w:lastRow="0" w:firstColumn="1" w:lastColumn="0" w:noHBand="0" w:noVBand="1"/>
            </w:tblPr>
            <w:tblGrid>
              <w:gridCol w:w="1290"/>
              <w:gridCol w:w="919"/>
              <w:gridCol w:w="1105"/>
            </w:tblGrid>
            <w:tr w:rsidR="002E37A0" w:rsidRPr="00585A52" w14:paraId="021463C4" w14:textId="77777777" w:rsidTr="008F6B75">
              <w:tc>
                <w:tcPr>
                  <w:tcW w:w="1290" w:type="dxa"/>
                </w:tcPr>
                <w:p w14:paraId="27EE7B00" w14:textId="03ADA476" w:rsidR="002E37A0" w:rsidRPr="008F6B75" w:rsidRDefault="002E37A0" w:rsidP="008F6B75">
                  <w:pPr>
                    <w:pStyle w:val="H1bodytext"/>
                    <w:spacing w:after="0"/>
                    <w:ind w:left="0"/>
                    <w:jc w:val="center"/>
                    <w:rPr>
                      <w:rFonts w:ascii="Arial" w:hAnsi="Arial"/>
                      <w:b/>
                      <w:sz w:val="20"/>
                    </w:rPr>
                  </w:pPr>
                  <w:r w:rsidRPr="008F6B75">
                    <w:rPr>
                      <w:rFonts w:ascii="Arial" w:hAnsi="Arial"/>
                      <w:b/>
                      <w:sz w:val="20"/>
                    </w:rPr>
                    <w:t>X</w:t>
                  </w:r>
                </w:p>
              </w:tc>
              <w:tc>
                <w:tcPr>
                  <w:tcW w:w="919" w:type="dxa"/>
                </w:tcPr>
                <w:p w14:paraId="02F182A0" w14:textId="378AE69C" w:rsidR="002E37A0" w:rsidRPr="008F6B75" w:rsidRDefault="002E37A0" w:rsidP="008F6B75">
                  <w:pPr>
                    <w:pStyle w:val="H1bodytext"/>
                    <w:spacing w:after="0"/>
                    <w:ind w:left="0"/>
                    <w:jc w:val="center"/>
                    <w:rPr>
                      <w:rFonts w:ascii="Arial" w:hAnsi="Arial"/>
                      <w:b/>
                      <w:sz w:val="20"/>
                    </w:rPr>
                  </w:pPr>
                  <w:r w:rsidRPr="008F6B75">
                    <w:rPr>
                      <w:rFonts w:ascii="Arial" w:hAnsi="Arial"/>
                      <w:b/>
                      <w:sz w:val="20"/>
                    </w:rPr>
                    <w:t>Y</w:t>
                  </w:r>
                </w:p>
              </w:tc>
              <w:tc>
                <w:tcPr>
                  <w:tcW w:w="1105" w:type="dxa"/>
                </w:tcPr>
                <w:p w14:paraId="062CDC84" w14:textId="66BDBACC" w:rsidR="002E37A0" w:rsidRPr="008F6B75" w:rsidRDefault="002E37A0" w:rsidP="008F6B75">
                  <w:pPr>
                    <w:pStyle w:val="H1bodytext"/>
                    <w:spacing w:after="0"/>
                    <w:ind w:left="0"/>
                    <w:jc w:val="center"/>
                    <w:rPr>
                      <w:rFonts w:ascii="Arial" w:hAnsi="Arial"/>
                      <w:b/>
                      <w:sz w:val="20"/>
                    </w:rPr>
                  </w:pPr>
                  <w:r w:rsidRPr="008F6B75">
                    <w:rPr>
                      <w:rFonts w:ascii="Arial" w:hAnsi="Arial"/>
                      <w:b/>
                      <w:sz w:val="20"/>
                    </w:rPr>
                    <w:t>Z</w:t>
                  </w:r>
                </w:p>
              </w:tc>
            </w:tr>
            <w:tr w:rsidR="002E37A0" w14:paraId="601E40ED" w14:textId="77777777" w:rsidTr="008F6B75">
              <w:tc>
                <w:tcPr>
                  <w:tcW w:w="1290" w:type="dxa"/>
                </w:tcPr>
                <w:p w14:paraId="6343F5F6" w14:textId="7F9AEEE2" w:rsidR="002E37A0" w:rsidRPr="000F7179" w:rsidRDefault="0011686B" w:rsidP="0028756A">
                  <w:pPr>
                    <w:pStyle w:val="H1bodytext"/>
                    <w:spacing w:after="0"/>
                    <w:ind w:left="0"/>
                    <w:jc w:val="center"/>
                    <w:rPr>
                      <w:rFonts w:ascii="Arial" w:hAnsi="Arial"/>
                      <w:sz w:val="20"/>
                    </w:rPr>
                  </w:pPr>
                  <w:r w:rsidRPr="000F7179">
                    <w:rPr>
                      <w:rFonts w:ascii="Arial" w:hAnsi="Arial"/>
                      <w:sz w:val="20"/>
                    </w:rPr>
                    <w:t>6</w:t>
                  </w:r>
                  <w:r w:rsidR="00D74F77" w:rsidRPr="000F7179">
                    <w:rPr>
                      <w:rFonts w:ascii="Arial" w:hAnsi="Arial"/>
                      <w:sz w:val="20"/>
                    </w:rPr>
                    <w:t>E04</w:t>
                  </w:r>
                  <w:r w:rsidR="007E34C8" w:rsidRPr="000F7179">
                    <w:rPr>
                      <w:rFonts w:ascii="Arial" w:hAnsi="Arial"/>
                      <w:sz w:val="20"/>
                    </w:rPr>
                    <w:t xml:space="preserve">              </w:t>
                  </w:r>
                </w:p>
              </w:tc>
              <w:tc>
                <w:tcPr>
                  <w:tcW w:w="919" w:type="dxa"/>
                </w:tcPr>
                <w:p w14:paraId="413FCFEA" w14:textId="7A56F8A4" w:rsidR="002E37A0" w:rsidRPr="000F7179" w:rsidRDefault="0011686B" w:rsidP="0028756A">
                  <w:pPr>
                    <w:pStyle w:val="H1bodytext"/>
                    <w:spacing w:after="0"/>
                    <w:ind w:left="0"/>
                    <w:jc w:val="center"/>
                    <w:rPr>
                      <w:rFonts w:ascii="Arial" w:hAnsi="Arial"/>
                      <w:sz w:val="20"/>
                    </w:rPr>
                  </w:pPr>
                  <w:r w:rsidRPr="000F7179">
                    <w:rPr>
                      <w:rFonts w:ascii="Arial" w:hAnsi="Arial"/>
                      <w:sz w:val="20"/>
                    </w:rPr>
                    <w:t>4.0</w:t>
                  </w:r>
                </w:p>
              </w:tc>
              <w:tc>
                <w:tcPr>
                  <w:tcW w:w="1105" w:type="dxa"/>
                </w:tcPr>
                <w:p w14:paraId="48181D06" w14:textId="79407C2A" w:rsidR="002E37A0" w:rsidRDefault="00D74F77" w:rsidP="0028756A">
                  <w:pPr>
                    <w:pStyle w:val="H1bodytext"/>
                    <w:spacing w:after="0"/>
                    <w:ind w:left="0"/>
                    <w:jc w:val="center"/>
                    <w:rPr>
                      <w:rFonts w:ascii="Arial" w:hAnsi="Arial"/>
                      <w:sz w:val="20"/>
                    </w:rPr>
                  </w:pPr>
                  <w:r w:rsidRPr="000F7179">
                    <w:rPr>
                      <w:rFonts w:ascii="Arial" w:hAnsi="Arial"/>
                      <w:sz w:val="20"/>
                    </w:rPr>
                    <w:t>8E-06</w:t>
                  </w:r>
                </w:p>
              </w:tc>
            </w:tr>
          </w:tbl>
          <w:p w14:paraId="6FADF7BB" w14:textId="4BE54199" w:rsidR="00253BB3" w:rsidRDefault="00253BB3" w:rsidP="003F55B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  <w:vAlign w:val="center"/>
          </w:tcPr>
          <w:p w14:paraId="0005A32B" w14:textId="77777777" w:rsidR="003F55BF" w:rsidRPr="00702160" w:rsidRDefault="003F55BF" w:rsidP="003F55BF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</w:tbl>
    <w:p w14:paraId="64CA724E" w14:textId="77777777" w:rsidR="006504D7" w:rsidRPr="00F279D9" w:rsidRDefault="006504D7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5894D591" w14:textId="77777777" w:rsidR="00E62A15" w:rsidRPr="00E9368E" w:rsidRDefault="00E62A15" w:rsidP="00016327">
      <w:pPr>
        <w:pStyle w:val="H1bodytext"/>
        <w:numPr>
          <w:ilvl w:val="0"/>
          <w:numId w:val="2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66BF86A1" w14:textId="6BF033A5" w:rsidR="00E22D36" w:rsidRDefault="000B0BDB" w:rsidP="00504668">
      <w:pPr>
        <w:pStyle w:val="paragraph"/>
        <w:spacing w:after="120"/>
        <w:textAlignment w:val="baseline"/>
        <w:rPr>
          <w:rFonts w:ascii="Arial" w:hAnsi="Arial" w:cs="Arial"/>
          <w:highlight w:val="yellow"/>
        </w:rPr>
      </w:pPr>
      <w:r>
        <w:rPr>
          <w:rStyle w:val="normaltextrun"/>
          <w:rFonts w:ascii="Arial" w:hAnsi="Arial" w:cs="Arial"/>
          <w:sz w:val="22"/>
          <w:szCs w:val="22"/>
        </w:rPr>
        <w:t>The results of the acceptance test case</w:t>
      </w:r>
      <w:r w:rsidR="005A48BA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E22D36" w:rsidDel="005A48BA">
        <w:rPr>
          <w:rStyle w:val="normaltextrun"/>
          <w:rFonts w:ascii="Arial" w:hAnsi="Arial" w:cs="Arial"/>
          <w:sz w:val="22"/>
          <w:szCs w:val="22"/>
        </w:rPr>
        <w:t xml:space="preserve">are </w:t>
      </w:r>
      <w:r w:rsidR="00E22D36">
        <w:rPr>
          <w:rStyle w:val="normaltextrun"/>
          <w:rFonts w:ascii="Arial" w:hAnsi="Arial" w:cs="Arial"/>
          <w:sz w:val="22"/>
          <w:szCs w:val="22"/>
        </w:rPr>
        <w:t>as follows:</w:t>
      </w:r>
      <w:r w:rsidR="00E22D36">
        <w:rPr>
          <w:rStyle w:val="eop"/>
          <w:rFonts w:ascii="Arial" w:hAnsi="Arial" w:cs="Arial"/>
          <w:sz w:val="22"/>
          <w:szCs w:val="22"/>
        </w:rPr>
        <w:t> </w:t>
      </w:r>
    </w:p>
    <w:p w14:paraId="275C77A8" w14:textId="405BEB45" w:rsidR="001B7065" w:rsidRDefault="001B7065" w:rsidP="707D60E1">
      <w:pPr>
        <w:pStyle w:val="H1bodytext"/>
        <w:numPr>
          <w:ilvl w:val="1"/>
          <w:numId w:val="19"/>
        </w:numPr>
        <w:spacing w:after="120"/>
        <w:rPr>
          <w:rFonts w:asciiTheme="minorHAnsi" w:eastAsiaTheme="minorEastAsia" w:hAnsiTheme="minorHAnsi" w:cstheme="minorBidi"/>
          <w:szCs w:val="22"/>
        </w:rPr>
      </w:pPr>
      <w:r>
        <w:rPr>
          <w:rFonts w:ascii="Arial" w:hAnsi="Arial" w:cs="Arial"/>
        </w:rPr>
        <w:t>Acceptance Test 1 is in Table A-</w:t>
      </w:r>
      <w:r w:rsidR="00170A91" w:rsidRPr="707D60E1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 </w:t>
      </w:r>
      <w:r w:rsidR="00170A91">
        <w:rPr>
          <w:rFonts w:ascii="Arial" w:hAnsi="Arial" w:cs="Arial"/>
        </w:rPr>
        <w:t>The test passed</w:t>
      </w:r>
      <w:r w:rsidR="00F52A30">
        <w:rPr>
          <w:rFonts w:ascii="Arial" w:hAnsi="Arial" w:cs="Arial"/>
        </w:rPr>
        <w:t xml:space="preserve"> without </w:t>
      </w:r>
      <w:r w:rsidR="000755B2">
        <w:rPr>
          <w:rFonts w:ascii="Arial" w:hAnsi="Arial" w:cs="Arial"/>
        </w:rPr>
        <w:t>errors.</w:t>
      </w:r>
    </w:p>
    <w:p w14:paraId="68E6D991" w14:textId="10C59122" w:rsidR="001B7065" w:rsidRPr="00B42570" w:rsidRDefault="000411FB" w:rsidP="707D60E1">
      <w:pPr>
        <w:pStyle w:val="H1bodytext"/>
        <w:numPr>
          <w:ilvl w:val="0"/>
          <w:numId w:val="6"/>
        </w:numPr>
        <w:spacing w:after="120"/>
        <w:rPr>
          <w:rFonts w:ascii="Arial" w:hAnsi="Arial" w:cs="Arial"/>
        </w:rPr>
      </w:pPr>
      <w:r w:rsidRPr="707D60E1">
        <w:rPr>
          <w:rFonts w:ascii="Arial" w:hAnsi="Arial" w:cs="Arial"/>
        </w:rPr>
        <w:t xml:space="preserve">The test case </w:t>
      </w:r>
      <w:r w:rsidR="00AC1982" w:rsidRPr="707D60E1">
        <w:rPr>
          <w:rFonts w:ascii="Arial" w:hAnsi="Arial" w:cs="Arial"/>
        </w:rPr>
        <w:t xml:space="preserve">was performed by Jacob Fullerton on February </w:t>
      </w:r>
      <w:r w:rsidR="000614FF">
        <w:rPr>
          <w:rFonts w:ascii="Arial" w:hAnsi="Arial" w:cs="Arial"/>
        </w:rPr>
        <w:t>4</w:t>
      </w:r>
      <w:r w:rsidR="00AC1982" w:rsidRPr="00B42570">
        <w:rPr>
          <w:rFonts w:ascii="Arial" w:hAnsi="Arial" w:cs="Arial"/>
          <w:vertAlign w:val="superscript"/>
        </w:rPr>
        <w:t>th</w:t>
      </w:r>
      <w:r w:rsidR="00AC1982" w:rsidRPr="707D60E1">
        <w:rPr>
          <w:rFonts w:ascii="Arial" w:hAnsi="Arial" w:cs="Arial"/>
        </w:rPr>
        <w:t xml:space="preserve">, </w:t>
      </w:r>
      <w:r w:rsidR="00AC1982" w:rsidRPr="623345F5">
        <w:rPr>
          <w:rFonts w:ascii="Arial" w:hAnsi="Arial" w:cs="Arial"/>
        </w:rPr>
        <w:t>2020</w:t>
      </w:r>
      <w:r w:rsidR="00BB598D" w:rsidRPr="623345F5">
        <w:rPr>
          <w:rFonts w:ascii="Arial" w:hAnsi="Arial"/>
        </w:rPr>
        <w:t>.</w:t>
      </w:r>
      <w:r w:rsidR="00AC1982" w:rsidRPr="707D60E1">
        <w:rPr>
          <w:rFonts w:ascii="Arial" w:hAnsi="Arial"/>
        </w:rPr>
        <w:t xml:space="preserve"> </w:t>
      </w:r>
      <w:r w:rsidR="00AC1982">
        <w:rPr>
          <w:rFonts w:ascii="Arial" w:hAnsi="Arial"/>
        </w:rPr>
        <w:t>For details</w:t>
      </w:r>
      <w:r w:rsidR="00A27B5A">
        <w:rPr>
          <w:rFonts w:ascii="Arial" w:hAnsi="Arial"/>
        </w:rPr>
        <w:t>, please refer to Appendix A</w:t>
      </w:r>
      <w:r w:rsidR="00170A91">
        <w:rPr>
          <w:rFonts w:ascii="Arial" w:hAnsi="Arial"/>
        </w:rPr>
        <w:t>.</w:t>
      </w:r>
    </w:p>
    <w:p w14:paraId="73234AD8" w14:textId="36D5593D" w:rsidR="009766F0" w:rsidRPr="009766F0" w:rsidRDefault="00E62A15" w:rsidP="00016327">
      <w:pPr>
        <w:pStyle w:val="H1bodytext"/>
        <w:numPr>
          <w:ilvl w:val="0"/>
          <w:numId w:val="21"/>
        </w:numPr>
        <w:spacing w:after="120"/>
        <w:rPr>
          <w:rFonts w:ascii="Arial" w:hAnsi="Arial"/>
          <w:b/>
        </w:rPr>
      </w:pPr>
      <w:bookmarkStart w:id="5" w:name="_Hlk43735192"/>
      <w:r w:rsidRPr="00E9368E">
        <w:rPr>
          <w:rFonts w:ascii="Arial" w:hAnsi="Arial"/>
          <w:b/>
        </w:rPr>
        <w:t>User Guide</w:t>
      </w:r>
    </w:p>
    <w:bookmarkEnd w:id="5"/>
    <w:p w14:paraId="5901EF24" w14:textId="1B6C6FCD" w:rsidR="7B606E3D" w:rsidRDefault="4D08FEAE" w:rsidP="00CE0322">
      <w:pPr>
        <w:pStyle w:val="H1bodytext"/>
        <w:spacing w:beforeAutospacing="1" w:after="120" w:afterAutospacing="1"/>
        <w:rPr>
          <w:rFonts w:ascii="Arial" w:eastAsia="Arial" w:hAnsi="Arial" w:cs="Arial"/>
        </w:rPr>
      </w:pPr>
      <w:r w:rsidRPr="0C42BB7C">
        <w:rPr>
          <w:rFonts w:ascii="Arial" w:eastAsia="Arial" w:hAnsi="Arial" w:cs="Arial"/>
        </w:rPr>
        <w:lastRenderedPageBreak/>
        <w:t>To run this tool, Python</w:t>
      </w:r>
      <w:r w:rsidRPr="6273D432">
        <w:rPr>
          <w:rFonts w:ascii="Arial" w:eastAsia="Arial" w:hAnsi="Arial" w:cs="Arial"/>
        </w:rPr>
        <w:t xml:space="preserve"> </w:t>
      </w:r>
      <w:r w:rsidRPr="40ECEEED">
        <w:rPr>
          <w:rFonts w:ascii="Arial" w:eastAsia="Arial" w:hAnsi="Arial" w:cs="Arial"/>
        </w:rPr>
        <w:t xml:space="preserve">need </w:t>
      </w:r>
      <w:r w:rsidRPr="79A12F60">
        <w:rPr>
          <w:rFonts w:ascii="Arial" w:eastAsia="Arial" w:hAnsi="Arial" w:cs="Arial"/>
        </w:rPr>
        <w:t xml:space="preserve">to be </w:t>
      </w:r>
      <w:r w:rsidRPr="31D2DA8C">
        <w:rPr>
          <w:rFonts w:ascii="Arial" w:eastAsia="Arial" w:hAnsi="Arial" w:cs="Arial"/>
        </w:rPr>
        <w:t>installed</w:t>
      </w:r>
      <w:r w:rsidR="6CFBACBF" w:rsidRPr="019FA3E9">
        <w:rPr>
          <w:rFonts w:ascii="Arial" w:eastAsia="Arial" w:hAnsi="Arial" w:cs="Arial"/>
        </w:rPr>
        <w:t xml:space="preserve">. Once </w:t>
      </w:r>
      <w:proofErr w:type="gramStart"/>
      <w:r w:rsidR="6CFBACBF" w:rsidRPr="019FA3E9">
        <w:rPr>
          <w:rFonts w:ascii="Arial" w:eastAsia="Arial" w:hAnsi="Arial" w:cs="Arial"/>
        </w:rPr>
        <w:t>its</w:t>
      </w:r>
      <w:proofErr w:type="gramEnd"/>
      <w:r w:rsidR="6CFBACBF" w:rsidRPr="019FA3E9">
        <w:rPr>
          <w:rFonts w:ascii="Arial" w:eastAsia="Arial" w:hAnsi="Arial" w:cs="Arial"/>
        </w:rPr>
        <w:t xml:space="preserve"> </w:t>
      </w:r>
      <w:r w:rsidR="6CFBACBF" w:rsidRPr="5ABB2F91">
        <w:rPr>
          <w:rFonts w:ascii="Arial" w:eastAsia="Arial" w:hAnsi="Arial" w:cs="Arial"/>
        </w:rPr>
        <w:t>installed, the</w:t>
      </w:r>
      <w:r w:rsidR="6CFBACBF" w:rsidRPr="3618F602">
        <w:rPr>
          <w:rFonts w:ascii="Arial" w:eastAsia="Arial" w:hAnsi="Arial" w:cs="Arial"/>
        </w:rPr>
        <w:t xml:space="preserve"> </w:t>
      </w:r>
      <w:r w:rsidR="60CF9180" w:rsidRPr="759BD89E">
        <w:rPr>
          <w:rFonts w:ascii="Arial" w:eastAsia="Arial" w:hAnsi="Arial" w:cs="Arial"/>
        </w:rPr>
        <w:t>tool</w:t>
      </w:r>
      <w:r w:rsidR="6CFBACBF" w:rsidRPr="10F1144D">
        <w:rPr>
          <w:rFonts w:ascii="Arial" w:eastAsia="Arial" w:hAnsi="Arial" w:cs="Arial"/>
        </w:rPr>
        <w:t xml:space="preserve"> can</w:t>
      </w:r>
      <w:r w:rsidR="6CFBACBF" w:rsidRPr="76B21E9B">
        <w:rPr>
          <w:rFonts w:ascii="Arial" w:eastAsia="Arial" w:hAnsi="Arial" w:cs="Arial"/>
        </w:rPr>
        <w:t xml:space="preserve"> </w:t>
      </w:r>
      <w:r w:rsidR="40842D42" w:rsidRPr="2B432F0B">
        <w:rPr>
          <w:rFonts w:ascii="Arial" w:eastAsia="Arial" w:hAnsi="Arial" w:cs="Arial"/>
        </w:rPr>
        <w:t xml:space="preserve">be </w:t>
      </w:r>
      <w:r w:rsidR="6CFBACBF" w:rsidRPr="76B21E9B">
        <w:rPr>
          <w:rFonts w:ascii="Arial" w:eastAsia="Arial" w:hAnsi="Arial" w:cs="Arial"/>
        </w:rPr>
        <w:t xml:space="preserve">executed </w:t>
      </w:r>
      <w:r w:rsidR="012C888D" w:rsidRPr="0452C8B3">
        <w:rPr>
          <w:rFonts w:ascii="Arial" w:eastAsia="Arial" w:hAnsi="Arial" w:cs="Arial"/>
        </w:rPr>
        <w:t xml:space="preserve">with </w:t>
      </w:r>
      <w:r w:rsidR="012C888D" w:rsidRPr="14725416">
        <w:rPr>
          <w:rFonts w:ascii="Arial" w:eastAsia="Arial" w:hAnsi="Arial" w:cs="Arial"/>
        </w:rPr>
        <w:t>following path in</w:t>
      </w:r>
      <w:r w:rsidR="012C888D" w:rsidRPr="4CC7C6E9">
        <w:rPr>
          <w:rFonts w:ascii="Arial" w:eastAsia="Arial" w:hAnsi="Arial" w:cs="Arial"/>
        </w:rPr>
        <w:t xml:space="preserve"> a command window </w:t>
      </w:r>
    </w:p>
    <w:p w14:paraId="2A2147F6" w14:textId="4AD443E6" w:rsidR="21938C4A" w:rsidRDefault="21938C4A" w:rsidP="389B75A3">
      <w:pPr>
        <w:pStyle w:val="H1bodytext"/>
        <w:spacing w:after="120"/>
        <w:ind w:firstLine="720"/>
        <w:rPr>
          <w:rFonts w:ascii="Arial" w:hAnsi="Arial"/>
        </w:rPr>
      </w:pPr>
      <w:proofErr w:type="gramStart"/>
      <w:r w:rsidRPr="1F2A9457">
        <w:rPr>
          <w:rFonts w:ascii="Arial" w:hAnsi="Arial"/>
        </w:rPr>
        <w:t>python</w:t>
      </w:r>
      <w:proofErr w:type="gramEnd"/>
      <w:r w:rsidRPr="1F2A9457">
        <w:rPr>
          <w:rFonts w:ascii="Arial" w:hAnsi="Arial"/>
        </w:rPr>
        <w:t xml:space="preserve"> kingdom2arcgrid.py </w:t>
      </w:r>
      <w:r w:rsidR="12B1AFB1" w:rsidRPr="1F2A9457">
        <w:rPr>
          <w:rFonts w:ascii="Arial" w:hAnsi="Arial"/>
        </w:rPr>
        <w:t>rid.py</w:t>
      </w:r>
      <w:r w:rsidR="12B1AFB1" w:rsidRPr="2549D829">
        <w:rPr>
          <w:rFonts w:ascii="Arial" w:hAnsi="Arial"/>
        </w:rPr>
        <w:t xml:space="preserve"> </w:t>
      </w:r>
      <w:r w:rsidR="59B84610" w:rsidRPr="707D60E1">
        <w:rPr>
          <w:rFonts w:ascii="Arial" w:hAnsi="Arial"/>
        </w:rPr>
        <w:t>{</w:t>
      </w:r>
      <w:r w:rsidR="744AAF5C" w:rsidRPr="3D060755">
        <w:rPr>
          <w:rFonts w:ascii="Arial" w:hAnsi="Arial"/>
        </w:rPr>
        <w:t xml:space="preserve">Kingdom </w:t>
      </w:r>
      <w:r w:rsidR="3F7254D4" w:rsidRPr="54ECFBAB">
        <w:rPr>
          <w:rFonts w:ascii="Arial" w:hAnsi="Arial"/>
        </w:rPr>
        <w:t xml:space="preserve">point </w:t>
      </w:r>
      <w:r w:rsidR="744AAF5C" w:rsidRPr="3D060755">
        <w:rPr>
          <w:rFonts w:ascii="Arial" w:hAnsi="Arial"/>
        </w:rPr>
        <w:t>(input)</w:t>
      </w:r>
      <w:r w:rsidR="744AAF5C" w:rsidRPr="31B3BCC2">
        <w:rPr>
          <w:rFonts w:ascii="Arial" w:hAnsi="Arial"/>
        </w:rPr>
        <w:t xml:space="preserve"> </w:t>
      </w:r>
      <w:r w:rsidR="744AAF5C" w:rsidRPr="534E64F9">
        <w:rPr>
          <w:rFonts w:ascii="Arial" w:hAnsi="Arial"/>
        </w:rPr>
        <w:t>file</w:t>
      </w:r>
      <w:r w:rsidR="6C618DA4" w:rsidRPr="707D60E1">
        <w:rPr>
          <w:rFonts w:ascii="Arial" w:hAnsi="Arial"/>
        </w:rPr>
        <w:t>}</w:t>
      </w:r>
      <w:r w:rsidR="744AAF5C" w:rsidRPr="707D60E1">
        <w:rPr>
          <w:rFonts w:ascii="Arial" w:hAnsi="Arial"/>
        </w:rPr>
        <w:t xml:space="preserve"> </w:t>
      </w:r>
      <w:r w:rsidR="159F49AB" w:rsidRPr="707D60E1">
        <w:rPr>
          <w:rFonts w:ascii="Arial" w:hAnsi="Arial"/>
        </w:rPr>
        <w:t>{</w:t>
      </w:r>
      <w:r w:rsidR="744AAF5C" w:rsidRPr="263BA1A0">
        <w:rPr>
          <w:rFonts w:ascii="Arial" w:hAnsi="Arial"/>
        </w:rPr>
        <w:t>ASCII</w:t>
      </w:r>
      <w:r w:rsidR="744AAF5C" w:rsidRPr="54C8DBD9">
        <w:rPr>
          <w:rFonts w:ascii="Arial" w:hAnsi="Arial"/>
        </w:rPr>
        <w:t xml:space="preserve"> </w:t>
      </w:r>
      <w:r w:rsidR="4F02D6C9" w:rsidRPr="54C8DBD9">
        <w:rPr>
          <w:rFonts w:ascii="Arial" w:hAnsi="Arial"/>
        </w:rPr>
        <w:t>Grid (</w:t>
      </w:r>
      <w:r w:rsidR="4F02D6C9" w:rsidRPr="0E5ACD9A">
        <w:rPr>
          <w:rFonts w:ascii="Arial" w:hAnsi="Arial"/>
        </w:rPr>
        <w:t>output) file</w:t>
      </w:r>
      <w:r w:rsidR="108383F3" w:rsidRPr="707D60E1">
        <w:rPr>
          <w:rFonts w:ascii="Arial" w:hAnsi="Arial"/>
        </w:rPr>
        <w:t>}</w:t>
      </w:r>
    </w:p>
    <w:p w14:paraId="41408C8A" w14:textId="4932F3CE" w:rsidR="6DA6B640" w:rsidRDefault="3744211C">
      <w:pPr>
        <w:pStyle w:val="H1bodytext"/>
        <w:spacing w:after="120"/>
        <w:rPr>
          <w:rFonts w:ascii="Arial" w:eastAsia="Arial" w:hAnsi="Arial" w:cs="Arial"/>
        </w:rPr>
      </w:pPr>
      <w:r w:rsidRPr="707D60E1">
        <w:rPr>
          <w:rFonts w:ascii="Arial" w:eastAsia="Arial" w:hAnsi="Arial" w:cs="Arial"/>
        </w:rPr>
        <w:t>Need access to the input files described in Section 4: Software Design description under input files.</w:t>
      </w:r>
    </w:p>
    <w:p w14:paraId="452A2890" w14:textId="1F5AF239" w:rsidR="3602BE78" w:rsidRDefault="3602BE78" w:rsidP="249A5C83">
      <w:pPr>
        <w:pStyle w:val="H1bodytext"/>
        <w:spacing w:after="120"/>
        <w:rPr>
          <w:rFonts w:ascii="Arial" w:hAnsi="Arial"/>
        </w:rPr>
      </w:pPr>
      <w:r w:rsidRPr="05132984">
        <w:rPr>
          <w:rFonts w:ascii="Arial" w:hAnsi="Arial"/>
        </w:rPr>
        <w:t xml:space="preserve">For additional information </w:t>
      </w:r>
      <w:r w:rsidR="6CD0366A" w:rsidRPr="507A552C">
        <w:rPr>
          <w:rFonts w:ascii="Arial" w:hAnsi="Arial"/>
        </w:rPr>
        <w:t xml:space="preserve">how to run </w:t>
      </w:r>
      <w:r w:rsidR="6CD0366A" w:rsidRPr="1621A36C">
        <w:rPr>
          <w:rFonts w:ascii="Arial" w:hAnsi="Arial"/>
        </w:rPr>
        <w:t xml:space="preserve">this tool </w:t>
      </w:r>
      <w:r w:rsidRPr="7639821B">
        <w:rPr>
          <w:rFonts w:ascii="Arial" w:hAnsi="Arial"/>
        </w:rPr>
        <w:t xml:space="preserve">check </w:t>
      </w:r>
      <w:r w:rsidRPr="211C9859">
        <w:rPr>
          <w:rFonts w:ascii="Arial" w:hAnsi="Arial"/>
        </w:rPr>
        <w:t xml:space="preserve">Section 4 </w:t>
      </w:r>
      <w:r w:rsidR="79907B38" w:rsidRPr="09E1BCC4">
        <w:rPr>
          <w:rFonts w:ascii="Arial" w:hAnsi="Arial"/>
        </w:rPr>
        <w:t>(</w:t>
      </w:r>
      <w:r w:rsidR="79907B38" w:rsidRPr="2F757015">
        <w:rPr>
          <w:rFonts w:ascii="Arial" w:hAnsi="Arial"/>
        </w:rPr>
        <w:t>S</w:t>
      </w:r>
      <w:r w:rsidRPr="2F757015">
        <w:rPr>
          <w:rFonts w:ascii="Arial" w:hAnsi="Arial"/>
        </w:rPr>
        <w:t>oftware</w:t>
      </w:r>
      <w:r w:rsidR="1DF5F457" w:rsidRPr="2F757015">
        <w:rPr>
          <w:rFonts w:ascii="Arial" w:hAnsi="Arial"/>
        </w:rPr>
        <w:t xml:space="preserve"> </w:t>
      </w:r>
      <w:r w:rsidR="1DF5F457" w:rsidRPr="17A6E901">
        <w:rPr>
          <w:rFonts w:ascii="Arial" w:hAnsi="Arial"/>
        </w:rPr>
        <w:t xml:space="preserve">Design </w:t>
      </w:r>
      <w:r w:rsidR="1DF5F457" w:rsidRPr="5898B56C">
        <w:rPr>
          <w:rFonts w:ascii="Arial" w:hAnsi="Arial"/>
        </w:rPr>
        <w:t>Description)</w:t>
      </w:r>
    </w:p>
    <w:p w14:paraId="524B2A60" w14:textId="76B2A37E" w:rsidR="000A6F9C" w:rsidRPr="008D0122" w:rsidRDefault="000A6F9C" w:rsidP="00016327">
      <w:pPr>
        <w:pStyle w:val="H1bodytext"/>
        <w:keepNext/>
        <w:keepLines/>
        <w:numPr>
          <w:ilvl w:val="0"/>
          <w:numId w:val="21"/>
        </w:numPr>
        <w:spacing w:before="240" w:after="120"/>
        <w:outlineLvl w:val="0"/>
        <w:rPr>
          <w:rFonts w:ascii="Arial" w:eastAsiaTheme="majorEastAsia" w:hAnsi="Arial" w:cstheme="majorBidi"/>
          <w:b/>
          <w:szCs w:val="32"/>
        </w:rPr>
      </w:pPr>
      <w:r w:rsidRPr="008D0122">
        <w:rPr>
          <w:rFonts w:ascii="Arial" w:hAnsi="Arial"/>
          <w:b/>
        </w:rPr>
        <w:t>Tool Ver</w:t>
      </w:r>
      <w:r>
        <w:rPr>
          <w:rFonts w:ascii="Arial" w:hAnsi="Arial"/>
          <w:b/>
        </w:rPr>
        <w:t>s</w:t>
      </w:r>
      <w:r w:rsidRPr="008D0122">
        <w:rPr>
          <w:rFonts w:ascii="Arial" w:hAnsi="Arial"/>
          <w:b/>
        </w:rPr>
        <w:t>ions</w:t>
      </w:r>
    </w:p>
    <w:p w14:paraId="28A587B5" w14:textId="0A1996C3" w:rsidR="000A6F9C" w:rsidRPr="000A6F9C" w:rsidRDefault="000A6F9C" w:rsidP="000A6F9C">
      <w:pPr>
        <w:ind w:left="720"/>
        <w:rPr>
          <w:rFonts w:ascii="Arial" w:eastAsiaTheme="minorHAnsi" w:hAnsi="Arial" w:cs="Arial"/>
          <w:sz w:val="22"/>
          <w:szCs w:val="22"/>
        </w:rPr>
      </w:pPr>
      <w:r w:rsidRPr="000A6F9C">
        <w:rPr>
          <w:rFonts w:ascii="Arial" w:eastAsiaTheme="minorHAnsi" w:hAnsi="Arial" w:cs="Arial"/>
          <w:sz w:val="22"/>
          <w:szCs w:val="22"/>
        </w:rPr>
        <w:t xml:space="preserve">This section details changes incorporated into each version of the </w:t>
      </w:r>
      <w:r w:rsidRPr="000A6F9C">
        <w:rPr>
          <w:rFonts w:ascii="Arial" w:eastAsiaTheme="minorHAnsi" w:hAnsi="Arial" w:cs="Arial"/>
          <w:sz w:val="20"/>
          <w:szCs w:val="22"/>
        </w:rPr>
        <w:t>Kingdom to ArcGIS Grid Tool</w:t>
      </w:r>
      <w:r w:rsidRPr="000A6F9C">
        <w:rPr>
          <w:rFonts w:ascii="Arial" w:eastAsiaTheme="minorHAnsi" w:hAnsi="Arial" w:cs="Arial"/>
          <w:sz w:val="22"/>
          <w:szCs w:val="22"/>
        </w:rPr>
        <w:t>.</w:t>
      </w:r>
    </w:p>
    <w:p w14:paraId="7153F4A1" w14:textId="77777777" w:rsidR="000A6F9C" w:rsidRPr="000A6F9C" w:rsidRDefault="000A6F9C" w:rsidP="000A6F9C">
      <w:pPr>
        <w:numPr>
          <w:ilvl w:val="0"/>
          <w:numId w:val="22"/>
        </w:numPr>
        <w:contextualSpacing/>
        <w:rPr>
          <w:rFonts w:ascii="Arial" w:eastAsiaTheme="minorHAnsi" w:hAnsi="Arial" w:cs="Arial"/>
          <w:sz w:val="22"/>
          <w:szCs w:val="22"/>
        </w:rPr>
      </w:pPr>
      <w:r w:rsidRPr="000A6F9C">
        <w:rPr>
          <w:rFonts w:ascii="Arial" w:eastAsiaTheme="minorHAnsi" w:hAnsi="Arial" w:cs="Arial"/>
          <w:sz w:val="22"/>
          <w:szCs w:val="22"/>
        </w:rPr>
        <w:t>1.0 – Tool was developed.</w:t>
      </w:r>
    </w:p>
    <w:p w14:paraId="48B3BD89" w14:textId="62A0E5EC" w:rsidR="00D80A58" w:rsidRDefault="00D80A58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br w:type="page"/>
      </w:r>
    </w:p>
    <w:p w14:paraId="6E4D474D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1255FB9" w14:textId="25B55627" w:rsidR="00093579" w:rsidRDefault="00A33C25" w:rsidP="00016327">
      <w:pPr>
        <w:pStyle w:val="H1bodytext"/>
        <w:spacing w:before="3000" w:after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Appendix A</w:t>
      </w:r>
    </w:p>
    <w:p w14:paraId="38B6CF57" w14:textId="583D06C9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383A201E" w14:textId="70E6BE49" w:rsidR="00D57686" w:rsidRPr="00A33C25" w:rsidRDefault="00021040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Acceptance Testing Logs</w:t>
      </w:r>
    </w:p>
    <w:p w14:paraId="25BAE097" w14:textId="022FABAD" w:rsidR="000D6080" w:rsidRDefault="000D6080">
      <w:pPr>
        <w:spacing w:after="160" w:line="259" w:lineRule="auto"/>
      </w:pPr>
      <w:r>
        <w:br w:type="page"/>
      </w:r>
    </w:p>
    <w:p w14:paraId="4371BA8B" w14:textId="77777777" w:rsidR="00F674CD" w:rsidRDefault="00F674CD" w:rsidP="00F674CD">
      <w:pPr>
        <w:spacing w:after="160" w:line="259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2663"/>
        <w:gridCol w:w="4830"/>
        <w:gridCol w:w="1217"/>
      </w:tblGrid>
      <w:tr w:rsidR="00D84DDA" w:rsidRPr="007D0AAC" w14:paraId="27968471" w14:textId="77777777" w:rsidTr="006075CD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E88CDF" w14:textId="0805F10E" w:rsidR="00D84DDA" w:rsidRPr="007D0AAC" w:rsidRDefault="00D84DDA" w:rsidP="0042333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Table </w:t>
            </w:r>
            <w:r w:rsidR="006B70D2">
              <w:rPr>
                <w:rFonts w:ascii="Arial" w:hAnsi="Arial"/>
                <w:b/>
                <w:sz w:val="20"/>
              </w:rPr>
              <w:t>A-</w:t>
            </w:r>
            <w:r w:rsidR="00FB6406">
              <w:rPr>
                <w:rFonts w:ascii="Arial" w:hAnsi="Arial"/>
                <w:b/>
                <w:sz w:val="20"/>
              </w:rPr>
              <w:t>1</w:t>
            </w:r>
            <w:r w:rsidRPr="007D0AAC">
              <w:rPr>
                <w:rFonts w:ascii="Arial" w:hAnsi="Arial"/>
                <w:b/>
                <w:sz w:val="20"/>
              </w:rPr>
              <w:t xml:space="preserve">. </w:t>
            </w:r>
          </w:p>
          <w:p w14:paraId="4C7109EC" w14:textId="0FBE2A0C" w:rsidR="00D84DDA" w:rsidRPr="007D0AAC" w:rsidRDefault="009B5C35" w:rsidP="0042333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9E0893">
              <w:rPr>
                <w:rFonts w:ascii="Arial" w:hAnsi="Arial"/>
                <w:b/>
                <w:sz w:val="20"/>
              </w:rPr>
              <w:t>kingdom2arcgrid</w:t>
            </w:r>
            <w:r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D84DDA" w:rsidRPr="007D0AAC">
              <w:rPr>
                <w:rFonts w:ascii="Arial" w:hAnsi="Arial" w:cs="Arial"/>
                <w:b/>
                <w:sz w:val="20"/>
              </w:rPr>
              <w:t xml:space="preserve">Acceptance </w:t>
            </w:r>
            <w:r w:rsidR="00D84DDA" w:rsidRPr="007D0AAC">
              <w:rPr>
                <w:rFonts w:ascii="Arial" w:hAnsi="Arial"/>
                <w:b/>
                <w:sz w:val="20"/>
              </w:rPr>
              <w:t xml:space="preserve">Test </w:t>
            </w:r>
            <w:r w:rsidR="003D4C50">
              <w:rPr>
                <w:rFonts w:ascii="Arial" w:hAnsi="Arial"/>
                <w:b/>
                <w:sz w:val="20"/>
              </w:rPr>
              <w:t>Case 1</w:t>
            </w:r>
          </w:p>
        </w:tc>
      </w:tr>
      <w:tr w:rsidR="00D84DDA" w:rsidRPr="007D0AAC" w14:paraId="5A277D74" w14:textId="77777777" w:rsidTr="006075CD">
        <w:trPr>
          <w:cantSplit/>
          <w:trHeight w:val="530"/>
          <w:tblHeader/>
        </w:trPr>
        <w:tc>
          <w:tcPr>
            <w:tcW w:w="331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63B77E" w14:textId="04E062EF" w:rsidR="00D84DDA" w:rsidRPr="007D0AAC" w:rsidRDefault="002C227A" w:rsidP="0042333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4585">
              <w:rPr>
                <w:rFonts w:ascii="Arial" w:hAnsi="Arial"/>
                <w:b/>
                <w:sz w:val="20"/>
              </w:rPr>
              <w:t>Kingdom to ArcGIS Grid Tool</w:t>
            </w:r>
            <w:r w:rsidR="00D84DDA" w:rsidRPr="007D0AAC">
              <w:rPr>
                <w:rFonts w:ascii="Arial" w:hAnsi="Arial"/>
                <w:b/>
                <w:sz w:val="20"/>
              </w:rPr>
              <w:t xml:space="preserve"> Acceptance</w:t>
            </w:r>
            <w:r w:rsidR="00F76A50">
              <w:rPr>
                <w:rFonts w:ascii="Arial" w:hAnsi="Arial"/>
                <w:b/>
                <w:sz w:val="20"/>
              </w:rPr>
              <w:t xml:space="preserve"> </w:t>
            </w:r>
            <w:r w:rsidR="00D84DDA" w:rsidRPr="007D0AAC">
              <w:rPr>
                <w:rFonts w:ascii="Arial" w:hAnsi="Arial"/>
                <w:b/>
                <w:sz w:val="20"/>
              </w:rPr>
              <w:t>Testing</w:t>
            </w:r>
          </w:p>
          <w:p w14:paraId="108351D1" w14:textId="1B51BD04" w:rsidR="00D84DDA" w:rsidRPr="007D0AAC" w:rsidRDefault="00D84DDA" w:rsidP="0042333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r w:rsidR="009E0893" w:rsidRPr="009E0893">
              <w:rPr>
                <w:rFonts w:ascii="Arial" w:hAnsi="Arial"/>
                <w:b/>
                <w:sz w:val="20"/>
              </w:rPr>
              <w:t>kingdom2arcgrid</w:t>
            </w:r>
            <w:r w:rsidR="009E0893">
              <w:rPr>
                <w:rFonts w:ascii="Arial" w:hAnsi="Arial"/>
                <w:b/>
                <w:sz w:val="20"/>
              </w:rPr>
              <w:t>-</w:t>
            </w:r>
            <w:r w:rsidRPr="007D0AAC">
              <w:rPr>
                <w:rFonts w:ascii="Arial" w:hAnsi="Arial"/>
                <w:b/>
                <w:sz w:val="20"/>
              </w:rPr>
              <w:t>AT-</w:t>
            </w:r>
            <w:r w:rsidR="002A79E5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604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E667C4" w14:textId="27893176" w:rsidR="00D84DDA" w:rsidRPr="007D0AAC" w:rsidRDefault="00D84DDA" w:rsidP="0042333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 w:rsidR="00B1538F">
              <w:rPr>
                <w:rFonts w:ascii="Arial" w:hAnsi="Arial"/>
                <w:b/>
                <w:sz w:val="20"/>
              </w:rPr>
              <w:t xml:space="preserve"> February 4</w:t>
            </w:r>
            <w:r w:rsidR="00B1538F" w:rsidRPr="707D60E1">
              <w:rPr>
                <w:rFonts w:ascii="Arial" w:hAnsi="Arial"/>
                <w:b/>
                <w:sz w:val="20"/>
                <w:vertAlign w:val="superscript"/>
              </w:rPr>
              <w:t>th</w:t>
            </w:r>
            <w:r w:rsidR="00B1538F">
              <w:rPr>
                <w:rFonts w:ascii="Arial" w:hAnsi="Arial"/>
                <w:b/>
                <w:sz w:val="20"/>
              </w:rPr>
              <w:t>, 2020</w:t>
            </w:r>
          </w:p>
        </w:tc>
      </w:tr>
      <w:tr w:rsidR="00D84DDA" w:rsidRPr="007D0AAC" w14:paraId="15484E60" w14:textId="77777777" w:rsidTr="006075CD">
        <w:trPr>
          <w:cantSplit/>
          <w:trHeight w:val="530"/>
          <w:tblHeader/>
        </w:trPr>
        <w:tc>
          <w:tcPr>
            <w:tcW w:w="331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9E72D2" w14:textId="5BC3594E" w:rsidR="00D84DDA" w:rsidRPr="007D0AAC" w:rsidRDefault="00D84DDA" w:rsidP="0042333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Tool Runner File Location for this test:</w:t>
            </w:r>
          </w:p>
          <w:p w14:paraId="5D5BABFF" w14:textId="40665312" w:rsidR="008F2E47" w:rsidRPr="007D0AAC" w:rsidRDefault="00FD6A8D" w:rsidP="008F2E47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hyperlink r:id="rId15" w:history="1">
              <w:r w:rsidR="008F2E47" w:rsidRPr="005B0B8F">
                <w:rPr>
                  <w:rStyle w:val="Hyperlink"/>
                  <w:rFonts w:ascii="Arial" w:hAnsi="Arial"/>
                  <w:bCs/>
                  <w:i/>
                  <w:iCs/>
                  <w:sz w:val="20"/>
                </w:rPr>
                <w:t>\\olive\backups\CAVE\CA-CIE-Tools-TestEnv\kingdom2arcgrid.py</w:t>
              </w:r>
            </w:hyperlink>
            <w:r w:rsidR="008F2E47">
              <w:rPr>
                <w:rFonts w:ascii="Arial" w:hAnsi="Arial"/>
                <w:bCs/>
                <w:i/>
                <w:iCs/>
                <w:sz w:val="20"/>
              </w:rPr>
              <w:br/>
            </w:r>
            <w:r w:rsidR="008F2E47">
              <w:rPr>
                <w:rFonts w:ascii="Arial" w:hAnsi="Arial"/>
                <w:b/>
                <w:sz w:val="20"/>
              </w:rPr>
              <w:t>Filename</w:t>
            </w:r>
            <w:r w:rsidR="008F2E47" w:rsidRPr="007D0AAC">
              <w:rPr>
                <w:rFonts w:ascii="Arial" w:hAnsi="Arial"/>
                <w:b/>
                <w:sz w:val="20"/>
              </w:rPr>
              <w:t>:</w:t>
            </w:r>
          </w:p>
          <w:p w14:paraId="27A7AF64" w14:textId="0B0B6DFA" w:rsidR="00D84DDA" w:rsidRPr="00845AE3" w:rsidRDefault="00845AE3" w:rsidP="0042333C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845AE3">
              <w:rPr>
                <w:rFonts w:ascii="Arial" w:hAnsi="Arial"/>
                <w:bCs/>
                <w:sz w:val="20"/>
              </w:rPr>
              <w:t>kingdom2arcgrid.py_TC-1_logfile.txt</w:t>
            </w:r>
          </w:p>
        </w:tc>
        <w:tc>
          <w:tcPr>
            <w:tcW w:w="604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0065A5" w14:textId="0F887805" w:rsidR="00D84DDA" w:rsidRPr="007D0AAC" w:rsidRDefault="00D84DDA" w:rsidP="0042333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  <w:r w:rsidR="00B1538F">
              <w:rPr>
                <w:rFonts w:ascii="Arial" w:hAnsi="Arial"/>
                <w:b/>
                <w:sz w:val="20"/>
              </w:rPr>
              <w:t xml:space="preserve"> Jacob Fullerton</w:t>
            </w:r>
          </w:p>
        </w:tc>
      </w:tr>
      <w:tr w:rsidR="00D84DDA" w:rsidRPr="007D0AAC" w14:paraId="42C727E9" w14:textId="77777777" w:rsidTr="006075CD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F36DC7" w14:textId="14D5FE49" w:rsidR="00D84DDA" w:rsidRPr="007D0AAC" w:rsidRDefault="00D84DDA" w:rsidP="0042333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hyperlink r:id="rId16" w:history="1">
              <w:r w:rsidR="00F76A50" w:rsidRPr="00B538F1">
                <w:rPr>
                  <w:rStyle w:val="Hyperlink"/>
                  <w:rFonts w:ascii="Arial" w:hAnsi="Arial"/>
                  <w:b/>
                  <w:sz w:val="20"/>
                </w:rPr>
                <w:t>\\olive\backups\CAVE\CA-CIE-Tools-TestEnv\kingdom2arcgrid.py</w:t>
              </w:r>
            </w:hyperlink>
          </w:p>
        </w:tc>
      </w:tr>
      <w:tr w:rsidR="00D84DDA" w:rsidRPr="007D0AAC" w14:paraId="483469DC" w14:textId="77777777" w:rsidTr="006075CD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52ED75" w14:textId="77777777" w:rsidR="00D84DDA" w:rsidRPr="007D0AAC" w:rsidRDefault="00D84DDA" w:rsidP="0042333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266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6C9D36" w14:textId="77777777" w:rsidR="00D84DDA" w:rsidRPr="007D0AAC" w:rsidRDefault="00D84DDA" w:rsidP="0042333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483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D7F642" w14:textId="77777777" w:rsidR="00D84DDA" w:rsidRPr="007D0AAC" w:rsidRDefault="00D84DDA" w:rsidP="0042333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0F336C" w14:textId="77777777" w:rsidR="00D84DDA" w:rsidRPr="007D0AAC" w:rsidRDefault="00D84DDA" w:rsidP="0042333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D84DDA" w:rsidRPr="007D0AAC" w14:paraId="01AD7C50" w14:textId="77777777" w:rsidTr="006075CD">
        <w:trPr>
          <w:trHeight w:val="440"/>
        </w:trPr>
        <w:tc>
          <w:tcPr>
            <w:tcW w:w="9360" w:type="dxa"/>
            <w:gridSpan w:val="4"/>
            <w:vAlign w:val="center"/>
          </w:tcPr>
          <w:p w14:paraId="04EC8B6D" w14:textId="470F9425" w:rsidR="00D84DDA" w:rsidRPr="007D0AAC" w:rsidRDefault="00D84DDA" w:rsidP="0042333C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CE1263" w:rsidRPr="007D0AAC" w14:paraId="74FBC32F" w14:textId="77777777" w:rsidTr="006075CD">
        <w:trPr>
          <w:trHeight w:val="476"/>
        </w:trPr>
        <w:tc>
          <w:tcPr>
            <w:tcW w:w="650" w:type="dxa"/>
            <w:vAlign w:val="center"/>
          </w:tcPr>
          <w:p w14:paraId="313814D9" w14:textId="1292E001" w:rsidR="00CE1263" w:rsidRDefault="00CE1263" w:rsidP="00CE126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707D60E1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663" w:type="dxa"/>
            <w:vAlign w:val="center"/>
          </w:tcPr>
          <w:p w14:paraId="4F848992" w14:textId="2DC0AD29" w:rsidR="00CE1263" w:rsidRDefault="00CE1263" w:rsidP="00CE126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t xml:space="preserve">Open a bash terminal and run the test case shell script using the following command: </w:t>
            </w:r>
            <w:r w:rsidRPr="00D40A25">
              <w:rPr>
                <w:i/>
                <w:iCs/>
              </w:rPr>
              <w:t>./kingom2arcgrid.py_TC-1.</w:t>
            </w:r>
            <w:r w:rsidRPr="707D60E1">
              <w:rPr>
                <w:i/>
                <w:iCs/>
              </w:rPr>
              <w:t>sh</w:t>
            </w:r>
          </w:p>
        </w:tc>
        <w:tc>
          <w:tcPr>
            <w:tcW w:w="4830" w:type="dxa"/>
            <w:vAlign w:val="center"/>
          </w:tcPr>
          <w:p w14:paraId="2A9E88FC" w14:textId="79091043" w:rsidR="00CE1263" w:rsidRDefault="00CE1263" w:rsidP="00CE126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 new </w:t>
            </w:r>
            <w:r w:rsidRPr="003F55BF">
              <w:rPr>
                <w:rFonts w:ascii="Arial" w:hAnsi="Arial"/>
                <w:sz w:val="20"/>
              </w:rPr>
              <w:t>ASCII raster file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F55BF">
              <w:rPr>
                <w:rFonts w:ascii="Arial" w:hAnsi="Arial"/>
                <w:sz w:val="20"/>
              </w:rPr>
              <w:t>should be created</w:t>
            </w:r>
            <w:r>
              <w:rPr>
                <w:rFonts w:ascii="Arial" w:hAnsi="Arial"/>
                <w:sz w:val="20"/>
              </w:rPr>
              <w:t xml:space="preserve"> in </w:t>
            </w:r>
            <w:proofErr w:type="gramStart"/>
            <w:r>
              <w:rPr>
                <w:rFonts w:ascii="Arial" w:hAnsi="Arial"/>
                <w:sz w:val="20"/>
              </w:rPr>
              <w:t xml:space="preserve">the </w:t>
            </w:r>
            <w:r w:rsidRPr="00D40A25">
              <w:rPr>
                <w:rFonts w:ascii="Arial" w:hAnsi="Arial"/>
                <w:i/>
                <w:iCs/>
                <w:sz w:val="20"/>
              </w:rPr>
              <w:t>./</w:t>
            </w:r>
            <w:proofErr w:type="gramEnd"/>
            <w:r w:rsidRPr="00D40A25">
              <w:rPr>
                <w:rFonts w:ascii="Arial" w:hAnsi="Arial"/>
                <w:i/>
                <w:iCs/>
                <w:sz w:val="20"/>
              </w:rPr>
              <w:t>200</w:t>
            </w:r>
            <w:r>
              <w:rPr>
                <w:rFonts w:ascii="Arial" w:hAnsi="Arial"/>
                <w:i/>
                <w:iCs/>
                <w:sz w:val="20"/>
              </w:rPr>
              <w:t>W</w:t>
            </w:r>
            <w:r>
              <w:rPr>
                <w:rFonts w:ascii="Arial" w:hAnsi="Arial"/>
                <w:sz w:val="20"/>
              </w:rPr>
              <w:t xml:space="preserve"> directory</w:t>
            </w:r>
            <w:r w:rsidRPr="003F55BF"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 xml:space="preserve"> The Tool Runner invocation should resolve to “QUALIFIED” in the </w:t>
            </w:r>
            <w:r w:rsidRPr="00D40A25">
              <w:rPr>
                <w:rFonts w:ascii="Arial" w:hAnsi="Arial"/>
                <w:i/>
                <w:iCs/>
                <w:sz w:val="20"/>
              </w:rPr>
              <w:t>kingdom2arcgrid.py_TC-1_logfile.txt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i/>
                <w:iCs/>
                <w:sz w:val="20"/>
              </w:rPr>
              <w:t>kingdom2arcgrid.py</w:t>
            </w:r>
            <w:r>
              <w:rPr>
                <w:rFonts w:ascii="Arial" w:hAnsi="Arial"/>
                <w:sz w:val="20"/>
              </w:rPr>
              <w:t xml:space="preserve"> should resolve to “TEST”</w:t>
            </w:r>
          </w:p>
        </w:tc>
        <w:tc>
          <w:tcPr>
            <w:tcW w:w="1217" w:type="dxa"/>
            <w:vAlign w:val="center"/>
          </w:tcPr>
          <w:p w14:paraId="1EF9ECBD" w14:textId="77DFFC07" w:rsidR="00CE1263" w:rsidRPr="00702160" w:rsidRDefault="00B1538F" w:rsidP="707D60E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  <w:r w:rsidR="00FC2EFA">
              <w:rPr>
                <w:rFonts w:ascii="Arial" w:hAnsi="Arial"/>
                <w:sz w:val="20"/>
              </w:rPr>
              <w:t>;</w:t>
            </w:r>
            <w:r w:rsidR="00FC2EFA">
              <w:br/>
            </w:r>
            <w:r w:rsidR="00FC2EFA">
              <w:rPr>
                <w:rFonts w:ascii="Arial" w:hAnsi="Arial"/>
                <w:sz w:val="20"/>
              </w:rPr>
              <w:t xml:space="preserve">See </w:t>
            </w:r>
            <w:r w:rsidR="00084D09">
              <w:rPr>
                <w:rFonts w:ascii="Arial" w:hAnsi="Arial"/>
                <w:sz w:val="20"/>
              </w:rPr>
              <w:fldChar w:fldCharType="begin"/>
            </w:r>
            <w:r w:rsidR="00084D09">
              <w:rPr>
                <w:rFonts w:ascii="Arial" w:hAnsi="Arial"/>
                <w:sz w:val="20"/>
              </w:rPr>
              <w:instrText xml:space="preserve"> REF _Ref31786187 \h </w:instrText>
            </w:r>
            <w:r w:rsidR="00084D09">
              <w:rPr>
                <w:rFonts w:ascii="Arial" w:hAnsi="Arial"/>
                <w:sz w:val="20"/>
              </w:rPr>
            </w:r>
            <w:r w:rsidR="00084D09">
              <w:rPr>
                <w:rFonts w:ascii="Arial" w:hAnsi="Arial"/>
                <w:sz w:val="20"/>
              </w:rPr>
              <w:fldChar w:fldCharType="separate"/>
            </w:r>
            <w:r w:rsidR="00C01D87">
              <w:t xml:space="preserve">Figure </w:t>
            </w:r>
            <w:r w:rsidR="00C01D87">
              <w:rPr>
                <w:noProof/>
              </w:rPr>
              <w:t>1</w:t>
            </w:r>
            <w:r w:rsidR="00084D09">
              <w:rPr>
                <w:rFonts w:ascii="Arial" w:hAnsi="Arial"/>
                <w:sz w:val="20"/>
              </w:rPr>
              <w:fldChar w:fldCharType="end"/>
            </w:r>
          </w:p>
        </w:tc>
      </w:tr>
      <w:tr w:rsidR="00CE1263" w:rsidRPr="007D0AAC" w14:paraId="47A875FD" w14:textId="77777777" w:rsidTr="006075CD">
        <w:trPr>
          <w:trHeight w:val="539"/>
        </w:trPr>
        <w:tc>
          <w:tcPr>
            <w:tcW w:w="650" w:type="dxa"/>
            <w:vAlign w:val="center"/>
          </w:tcPr>
          <w:p w14:paraId="797BC893" w14:textId="54D9D2E6" w:rsidR="00CE1263" w:rsidRPr="007D0AAC" w:rsidRDefault="00CE1263" w:rsidP="00CE126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707D60E1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663" w:type="dxa"/>
            <w:vAlign w:val="center"/>
          </w:tcPr>
          <w:p w14:paraId="3281FCBB" w14:textId="77777777" w:rsidR="00CE1263" w:rsidRDefault="00CE1263" w:rsidP="00CE1263">
            <w:pPr>
              <w:pStyle w:val="H1bodytext"/>
              <w:spacing w:after="120"/>
              <w:ind w:left="288" w:hanging="28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the </w:t>
            </w:r>
            <w:proofErr w:type="spellStart"/>
            <w:r>
              <w:rPr>
                <w:rFonts w:ascii="Arial" w:hAnsi="Arial"/>
                <w:sz w:val="20"/>
              </w:rPr>
              <w:t>asc</w:t>
            </w:r>
            <w:proofErr w:type="spellEnd"/>
            <w:r>
              <w:rPr>
                <w:rFonts w:ascii="Arial" w:hAnsi="Arial"/>
                <w:sz w:val="20"/>
              </w:rPr>
              <w:t xml:space="preserve"> file header values (suggest using Excel):</w:t>
            </w:r>
          </w:p>
          <w:p w14:paraId="3FC95119" w14:textId="77777777" w:rsidR="00CE1263" w:rsidRDefault="00CE1263" w:rsidP="00CE1263">
            <w:pPr>
              <w:pStyle w:val="H1bodytext"/>
              <w:spacing w:after="80"/>
              <w:ind w:left="576" w:hanging="57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  a. Number of columns agrees with min/max X range of the Kingdom points.</w:t>
            </w:r>
          </w:p>
          <w:p w14:paraId="29390AA5" w14:textId="77777777" w:rsidR="00CE1263" w:rsidRDefault="00CE1263" w:rsidP="00CE1263">
            <w:pPr>
              <w:pStyle w:val="H1bodytext"/>
              <w:spacing w:after="80"/>
              <w:ind w:left="576" w:hanging="57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  b. Number of rows agrees with min/max Y range of the Kingdom points.</w:t>
            </w:r>
          </w:p>
          <w:p w14:paraId="0C5A1843" w14:textId="77777777" w:rsidR="00CE1263" w:rsidRDefault="00CE1263" w:rsidP="00CE1263">
            <w:pPr>
              <w:pStyle w:val="H1bodytext"/>
              <w:spacing w:after="80"/>
              <w:ind w:left="576" w:hanging="57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  c. Lower left coordinates are center values and match the minimum X and Y values for the points in the Kingdom file.</w:t>
            </w:r>
          </w:p>
          <w:p w14:paraId="77617E48" w14:textId="77777777" w:rsidR="00CE1263" w:rsidRPr="00A01FD7" w:rsidRDefault="00CE1263" w:rsidP="00CE1263">
            <w:pPr>
              <w:pStyle w:val="H1bodytext"/>
              <w:spacing w:after="80"/>
              <w:ind w:left="576" w:hanging="576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  d. Cell size is equal to the X point spacing in the Kingdom file.</w:t>
            </w:r>
          </w:p>
          <w:p w14:paraId="1CCA9BD3" w14:textId="5297B852" w:rsidR="00CE1263" w:rsidRPr="00702160" w:rsidRDefault="00CE1263" w:rsidP="707D60E1">
            <w:pPr>
              <w:pStyle w:val="H1bodytext"/>
              <w:spacing w:after="120"/>
              <w:ind w:left="288" w:hanging="288"/>
              <w:rPr>
                <w:rFonts w:ascii="Arial" w:hAnsi="Arial"/>
                <w:sz w:val="20"/>
              </w:rPr>
            </w:pPr>
          </w:p>
        </w:tc>
        <w:tc>
          <w:tcPr>
            <w:tcW w:w="4830" w:type="dxa"/>
            <w:vAlign w:val="center"/>
          </w:tcPr>
          <w:p w14:paraId="23C8C133" w14:textId="4AA59732" w:rsidR="00CE1263" w:rsidRPr="00702160" w:rsidRDefault="00CE1263" w:rsidP="00CE126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Agreement between Kingdom point file dimensions and ASCII raster file headers. The Kingdom point file to compare with is in </w:t>
            </w:r>
            <w:r>
              <w:rPr>
                <w:rFonts w:ascii="Arial" w:hAnsi="Arial"/>
                <w:i/>
                <w:iCs/>
                <w:sz w:val="20"/>
              </w:rPr>
              <w:t>./200W/CPVZ_200West_Rev1_Topo.</w:t>
            </w:r>
            <w:r w:rsidRPr="707D60E1">
              <w:rPr>
                <w:rFonts w:ascii="Arial" w:hAnsi="Arial"/>
                <w:i/>
                <w:iCs/>
                <w:sz w:val="20"/>
              </w:rPr>
              <w:t>asc</w:t>
            </w:r>
          </w:p>
        </w:tc>
        <w:tc>
          <w:tcPr>
            <w:tcW w:w="1217" w:type="dxa"/>
            <w:vAlign w:val="center"/>
          </w:tcPr>
          <w:p w14:paraId="67A8894E" w14:textId="21DA90BE" w:rsidR="00CE1263" w:rsidRPr="00702160" w:rsidRDefault="001C40D0" w:rsidP="00CE126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  <w:r w:rsidR="003A33B4">
              <w:rPr>
                <w:rFonts w:ascii="Arial" w:hAnsi="Arial"/>
                <w:sz w:val="20"/>
              </w:rPr>
              <w:t>; See</w:t>
            </w:r>
            <w:r w:rsidR="00084D09">
              <w:rPr>
                <w:rFonts w:ascii="Arial" w:hAnsi="Arial"/>
                <w:sz w:val="20"/>
              </w:rPr>
              <w:t xml:space="preserve"> </w:t>
            </w:r>
            <w:r w:rsidR="00084D09">
              <w:rPr>
                <w:rFonts w:ascii="Arial" w:hAnsi="Arial"/>
                <w:sz w:val="20"/>
              </w:rPr>
              <w:fldChar w:fldCharType="begin"/>
            </w:r>
            <w:r w:rsidR="00084D09">
              <w:rPr>
                <w:rFonts w:ascii="Arial" w:hAnsi="Arial"/>
                <w:sz w:val="20"/>
              </w:rPr>
              <w:instrText xml:space="preserve"> REF _Ref31786196 \h </w:instrText>
            </w:r>
            <w:r w:rsidR="00084D09">
              <w:rPr>
                <w:rFonts w:ascii="Arial" w:hAnsi="Arial"/>
                <w:sz w:val="20"/>
              </w:rPr>
            </w:r>
            <w:r w:rsidR="00084D09">
              <w:rPr>
                <w:rFonts w:ascii="Arial" w:hAnsi="Arial"/>
                <w:sz w:val="20"/>
              </w:rPr>
              <w:fldChar w:fldCharType="separate"/>
            </w:r>
            <w:r w:rsidR="00C01D87">
              <w:t xml:space="preserve">Table </w:t>
            </w:r>
            <w:r w:rsidR="00C01D87">
              <w:rPr>
                <w:noProof/>
              </w:rPr>
              <w:t>3</w:t>
            </w:r>
            <w:r w:rsidR="00084D09">
              <w:rPr>
                <w:rFonts w:ascii="Arial" w:hAnsi="Arial"/>
                <w:sz w:val="20"/>
              </w:rPr>
              <w:fldChar w:fldCharType="end"/>
            </w:r>
          </w:p>
        </w:tc>
      </w:tr>
      <w:tr w:rsidR="0078718E" w:rsidRPr="007D0AAC" w14:paraId="6857CD97" w14:textId="77777777" w:rsidTr="006075CD">
        <w:trPr>
          <w:trHeight w:val="539"/>
        </w:trPr>
        <w:tc>
          <w:tcPr>
            <w:tcW w:w="650" w:type="dxa"/>
            <w:vAlign w:val="center"/>
          </w:tcPr>
          <w:p w14:paraId="54D15C34" w14:textId="082C94C3" w:rsidR="0078718E" w:rsidRDefault="0078718E" w:rsidP="00CE126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707D60E1">
              <w:rPr>
                <w:rFonts w:ascii="Arial" w:hAnsi="Arial"/>
                <w:sz w:val="20"/>
              </w:rPr>
              <w:t>3</w:t>
            </w:r>
          </w:p>
        </w:tc>
        <w:tc>
          <w:tcPr>
            <w:tcW w:w="8710" w:type="dxa"/>
            <w:gridSpan w:val="3"/>
            <w:vAlign w:val="center"/>
          </w:tcPr>
          <w:p w14:paraId="2FD0BB65" w14:textId="77777777" w:rsidR="0078718E" w:rsidRDefault="0078718E" w:rsidP="00CE126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00A01FD7">
              <w:rPr>
                <w:rFonts w:ascii="Arial" w:hAnsi="Arial"/>
                <w:sz w:val="20"/>
              </w:rPr>
              <w:t xml:space="preserve">Use ArcGIS Raster to XYZ </w:t>
            </w:r>
            <w:r>
              <w:rPr>
                <w:rFonts w:ascii="Arial" w:hAnsi="Arial"/>
                <w:sz w:val="20"/>
              </w:rPr>
              <w:t xml:space="preserve">(or similar tool) </w:t>
            </w:r>
            <w:r w:rsidRPr="00A01FD7">
              <w:rPr>
                <w:rFonts w:ascii="Arial" w:hAnsi="Arial"/>
                <w:sz w:val="20"/>
              </w:rPr>
              <w:t>to convert the raster file to XYZ format</w:t>
            </w:r>
            <w:r>
              <w:rPr>
                <w:rFonts w:ascii="Arial" w:hAnsi="Arial"/>
                <w:sz w:val="20"/>
              </w:rPr>
              <w:t>. Use the following (for ArcMap)</w:t>
            </w:r>
          </w:p>
          <w:p w14:paraId="75B1F079" w14:textId="77777777" w:rsidR="0078718E" w:rsidRDefault="0078718E" w:rsidP="00CE1263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Enable “Spatial Analyst” extension (if already enabled, continue to next step)</w:t>
            </w:r>
          </w:p>
          <w:p w14:paraId="4663498B" w14:textId="77777777" w:rsidR="0078718E" w:rsidRDefault="0078718E" w:rsidP="00CE1263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 the Catalog, open “Toolboxes/System </w:t>
            </w:r>
            <w:proofErr w:type="spellStart"/>
            <w:r>
              <w:rPr>
                <w:rFonts w:ascii="Arial" w:hAnsi="Arial"/>
                <w:sz w:val="20"/>
              </w:rPr>
              <w:t>Tooboxes</w:t>
            </w:r>
            <w:proofErr w:type="spellEnd"/>
            <w:r>
              <w:rPr>
                <w:rFonts w:ascii="Arial" w:hAnsi="Arial"/>
                <w:sz w:val="20"/>
              </w:rPr>
              <w:t xml:space="preserve">/Spatial Analyst </w:t>
            </w:r>
            <w:proofErr w:type="spellStart"/>
            <w:r>
              <w:rPr>
                <w:rFonts w:ascii="Arial" w:hAnsi="Arial"/>
                <w:sz w:val="20"/>
              </w:rPr>
              <w:t>Tools.tbx</w:t>
            </w:r>
            <w:proofErr w:type="spellEnd"/>
            <w:r>
              <w:rPr>
                <w:rFonts w:ascii="Arial" w:hAnsi="Arial"/>
                <w:sz w:val="20"/>
              </w:rPr>
              <w:t>/Extraction/Sample”</w:t>
            </w:r>
          </w:p>
          <w:p w14:paraId="6A092F70" w14:textId="77777777" w:rsidR="0078718E" w:rsidRDefault="0078718E" w:rsidP="00CE1263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Assign the </w:t>
            </w:r>
            <w:r w:rsidRPr="00D40A25">
              <w:rPr>
                <w:rFonts w:ascii="Arial" w:hAnsi="Arial"/>
                <w:i/>
                <w:iCs/>
                <w:sz w:val="20"/>
              </w:rPr>
              <w:t>CPVZ_200</w:t>
            </w:r>
            <w:r>
              <w:rPr>
                <w:rFonts w:ascii="Arial" w:hAnsi="Arial"/>
                <w:i/>
                <w:iCs/>
                <w:sz w:val="20"/>
              </w:rPr>
              <w:t>West</w:t>
            </w:r>
            <w:r w:rsidRPr="00D40A25">
              <w:rPr>
                <w:rFonts w:ascii="Arial" w:hAnsi="Arial"/>
                <w:i/>
                <w:iCs/>
                <w:sz w:val="20"/>
              </w:rPr>
              <w:t>_Rev1_Topo.asc</w:t>
            </w:r>
            <w:r>
              <w:rPr>
                <w:rFonts w:ascii="Arial" w:hAnsi="Arial"/>
                <w:sz w:val="20"/>
              </w:rPr>
              <w:t xml:space="preserve"> to the “Input </w:t>
            </w:r>
            <w:proofErr w:type="spellStart"/>
            <w:r>
              <w:rPr>
                <w:rFonts w:ascii="Arial" w:hAnsi="Arial"/>
                <w:sz w:val="20"/>
              </w:rPr>
              <w:t>rasters</w:t>
            </w:r>
            <w:proofErr w:type="spellEnd"/>
            <w:r>
              <w:rPr>
                <w:rFonts w:ascii="Arial" w:hAnsi="Arial"/>
                <w:sz w:val="20"/>
              </w:rPr>
              <w:t>” and “Input location raster or point features” fields of the tool</w:t>
            </w:r>
          </w:p>
          <w:p w14:paraId="7D6DC2A3" w14:textId="77777777" w:rsidR="0078718E" w:rsidRPr="00D40A25" w:rsidRDefault="0078718E" w:rsidP="00CE1263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Save the file under </w:t>
            </w:r>
            <w:r>
              <w:rPr>
                <w:rFonts w:ascii="Arial" w:hAnsi="Arial"/>
                <w:i/>
                <w:iCs/>
                <w:sz w:val="20"/>
              </w:rPr>
              <w:t>./200W/CPVZ_200West_Rev1_Topo_pnts</w:t>
            </w:r>
          </w:p>
          <w:p w14:paraId="76D0D714" w14:textId="77777777" w:rsidR="0078718E" w:rsidRDefault="0078718E" w:rsidP="00CE1263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 ArcMap, under the “Table of Contents”, right-click on the newly created layer/table and click “Open”</w:t>
            </w:r>
          </w:p>
          <w:p w14:paraId="44D821D0" w14:textId="77777777" w:rsidR="0078718E" w:rsidRDefault="0078718E" w:rsidP="00CE1263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 the “Table Options” dropdown (</w:t>
            </w:r>
            <w:r>
              <w:rPr>
                <w:noProof/>
              </w:rPr>
              <w:drawing>
                <wp:inline distT="0" distB="0" distL="0" distR="0" wp14:anchorId="3CC84B9B" wp14:editId="072DDD04">
                  <wp:extent cx="362001" cy="238158"/>
                  <wp:effectExtent l="0" t="0" r="0" b="0"/>
                  <wp:docPr id="174245582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</w:rPr>
              <w:t xml:space="preserve"> ) select “Export”</w:t>
            </w:r>
          </w:p>
          <w:p w14:paraId="3295F2AB" w14:textId="77777777" w:rsidR="0078718E" w:rsidRDefault="0078718E" w:rsidP="00CE1263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Select Export to “All records”</w:t>
            </w:r>
          </w:p>
          <w:p w14:paraId="00330A4E" w14:textId="315C3030" w:rsidR="0078718E" w:rsidRDefault="0078718E" w:rsidP="00CE126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Click the </w:t>
            </w:r>
            <w:r>
              <w:rPr>
                <w:noProof/>
              </w:rPr>
              <w:drawing>
                <wp:inline distT="0" distB="0" distL="0" distR="0" wp14:anchorId="0DF6B03E" wp14:editId="59ECA9C5">
                  <wp:extent cx="228632" cy="219106"/>
                  <wp:effectExtent l="0" t="0" r="0" b="9525"/>
                  <wp:docPr id="12372876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2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20"/>
              </w:rPr>
              <w:t xml:space="preserve"> and set “Save As Type” to “Text File” and save it as a new file under </w:t>
            </w:r>
            <w:r>
              <w:rPr>
                <w:rFonts w:ascii="Arial" w:hAnsi="Arial"/>
                <w:i/>
                <w:iCs/>
                <w:sz w:val="20"/>
              </w:rPr>
              <w:t>./200W</w:t>
            </w:r>
            <w:r w:rsidR="00A07798" w:rsidRPr="00A01FD7" w:rsidDel="00BB5D91">
              <w:rPr>
                <w:rFonts w:ascii="Arial" w:hAnsi="Arial"/>
                <w:sz w:val="20"/>
              </w:rPr>
              <w:t xml:space="preserve"> </w:t>
            </w:r>
          </w:p>
          <w:p w14:paraId="32364DEA" w14:textId="4EAEB56A" w:rsidR="0078718E" w:rsidRPr="00702160" w:rsidRDefault="0078718E" w:rsidP="00CE126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CE1263" w:rsidRPr="007D0AAC" w14:paraId="79EA818E" w14:textId="77777777" w:rsidTr="006075CD">
        <w:trPr>
          <w:trHeight w:val="539"/>
        </w:trPr>
        <w:tc>
          <w:tcPr>
            <w:tcW w:w="650" w:type="dxa"/>
            <w:vAlign w:val="center"/>
          </w:tcPr>
          <w:p w14:paraId="0B7713EB" w14:textId="591A4E5C" w:rsidR="00CE1263" w:rsidRDefault="00CE1263" w:rsidP="00CE126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707D60E1"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8710" w:type="dxa"/>
            <w:gridSpan w:val="3"/>
            <w:vAlign w:val="center"/>
          </w:tcPr>
          <w:p w14:paraId="48B48135" w14:textId="77777777" w:rsidR="00CE1263" w:rsidRDefault="00CE1263" w:rsidP="00CE126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00A01FD7">
              <w:rPr>
                <w:rFonts w:ascii="Arial" w:hAnsi="Arial"/>
                <w:sz w:val="20"/>
              </w:rPr>
              <w:t xml:space="preserve">Use Excel to compare </w:t>
            </w:r>
            <w:r>
              <w:rPr>
                <w:rFonts w:ascii="Arial" w:hAnsi="Arial"/>
                <w:sz w:val="20"/>
              </w:rPr>
              <w:t xml:space="preserve">the converted XYZ files </w:t>
            </w:r>
            <w:r w:rsidRPr="00A01FD7">
              <w:rPr>
                <w:rFonts w:ascii="Arial" w:hAnsi="Arial"/>
                <w:sz w:val="20"/>
              </w:rPr>
              <w:t xml:space="preserve">back to the original Kingdom </w:t>
            </w:r>
            <w:proofErr w:type="spellStart"/>
            <w:r w:rsidRPr="00A01FD7">
              <w:rPr>
                <w:rFonts w:ascii="Arial" w:hAnsi="Arial"/>
                <w:sz w:val="20"/>
              </w:rPr>
              <w:t>dat</w:t>
            </w:r>
            <w:proofErr w:type="spellEnd"/>
            <w:r w:rsidRPr="00A01FD7">
              <w:rPr>
                <w:rFonts w:ascii="Arial" w:hAnsi="Arial"/>
                <w:sz w:val="20"/>
              </w:rPr>
              <w:t xml:space="preserve"> files</w:t>
            </w:r>
            <w:r>
              <w:rPr>
                <w:rFonts w:ascii="Arial" w:hAnsi="Arial"/>
                <w:sz w:val="20"/>
              </w:rPr>
              <w:t>.</w:t>
            </w:r>
          </w:p>
          <w:p w14:paraId="0AFEC9B2" w14:textId="6C786031" w:rsidR="00CE1263" w:rsidRDefault="00CE1263" w:rsidP="00CE126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BC7C557" w14:textId="74DA0B2D" w:rsidR="00CE1263" w:rsidRPr="00702160" w:rsidRDefault="00CE1263" w:rsidP="00CE126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CE1263" w:rsidRPr="007D0AAC" w14:paraId="019D8774" w14:textId="77777777" w:rsidTr="006075CD">
        <w:trPr>
          <w:trHeight w:val="539"/>
        </w:trPr>
        <w:tc>
          <w:tcPr>
            <w:tcW w:w="650" w:type="dxa"/>
            <w:vAlign w:val="center"/>
          </w:tcPr>
          <w:p w14:paraId="34791474" w14:textId="36C39417" w:rsidR="00CE1263" w:rsidRDefault="00CE1263" w:rsidP="00CE126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707D60E1">
              <w:rPr>
                <w:rFonts w:ascii="Arial" w:hAnsi="Arial"/>
                <w:sz w:val="20"/>
              </w:rPr>
              <w:t>5</w:t>
            </w:r>
          </w:p>
        </w:tc>
        <w:tc>
          <w:tcPr>
            <w:tcW w:w="2663" w:type="dxa"/>
            <w:vAlign w:val="center"/>
          </w:tcPr>
          <w:p w14:paraId="24128753" w14:textId="1643F9B8" w:rsidR="00CE1263" w:rsidRDefault="00CE1263" w:rsidP="00CE126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Del="00C42A19">
              <w:rPr>
                <w:rFonts w:ascii="Arial" w:hAnsi="Arial"/>
                <w:sz w:val="20"/>
              </w:rPr>
              <w:t>Evaluate any differences noted in the comparison.</w:t>
            </w:r>
          </w:p>
        </w:tc>
        <w:tc>
          <w:tcPr>
            <w:tcW w:w="4830" w:type="dxa"/>
            <w:vAlign w:val="center"/>
          </w:tcPr>
          <w:p w14:paraId="589FD42A" w14:textId="77777777" w:rsidR="00CE1263" w:rsidRDefault="00CE1263" w:rsidP="00CE126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significant differences in X, Y or Z except for the known limitation of the tool with respect to the values in the Y-direction as described in Section 1 of this attachment. Collect the absolute value of the maximum difference for the X, Y, and Z coordinates. Differences should be no greater than the following: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4"/>
              <w:gridCol w:w="1105"/>
              <w:gridCol w:w="1105"/>
            </w:tblGrid>
            <w:tr w:rsidR="00CE1263" w14:paraId="18AFFF3F" w14:textId="77777777" w:rsidTr="003607CA">
              <w:tc>
                <w:tcPr>
                  <w:tcW w:w="1104" w:type="dxa"/>
                </w:tcPr>
                <w:p w14:paraId="069B2282" w14:textId="77777777" w:rsidR="00CE1263" w:rsidRPr="00D40A25" w:rsidRDefault="00CE1263" w:rsidP="00CE1263">
                  <w:pPr>
                    <w:pStyle w:val="H1bodytext"/>
                    <w:spacing w:after="0"/>
                    <w:ind w:left="0"/>
                    <w:jc w:val="center"/>
                    <w:rPr>
                      <w:rFonts w:ascii="Arial" w:hAnsi="Arial"/>
                      <w:b/>
                      <w:bCs/>
                      <w:sz w:val="20"/>
                    </w:rPr>
                  </w:pPr>
                  <w:r w:rsidRPr="00D40A25">
                    <w:rPr>
                      <w:rFonts w:ascii="Arial" w:hAnsi="Arial"/>
                      <w:b/>
                      <w:bCs/>
                      <w:sz w:val="20"/>
                    </w:rPr>
                    <w:t>X</w:t>
                  </w:r>
                </w:p>
              </w:tc>
              <w:tc>
                <w:tcPr>
                  <w:tcW w:w="1105" w:type="dxa"/>
                </w:tcPr>
                <w:p w14:paraId="08878123" w14:textId="77777777" w:rsidR="00CE1263" w:rsidRPr="00D40A25" w:rsidRDefault="00CE1263" w:rsidP="00CE1263">
                  <w:pPr>
                    <w:pStyle w:val="H1bodytext"/>
                    <w:spacing w:after="0"/>
                    <w:ind w:left="0"/>
                    <w:jc w:val="center"/>
                    <w:rPr>
                      <w:rFonts w:ascii="Arial" w:hAnsi="Arial"/>
                      <w:b/>
                      <w:bCs/>
                      <w:sz w:val="20"/>
                    </w:rPr>
                  </w:pPr>
                  <w:r w:rsidRPr="00D40A25">
                    <w:rPr>
                      <w:rFonts w:ascii="Arial" w:hAnsi="Arial"/>
                      <w:b/>
                      <w:bCs/>
                      <w:sz w:val="20"/>
                    </w:rPr>
                    <w:t>Y</w:t>
                  </w:r>
                </w:p>
              </w:tc>
              <w:tc>
                <w:tcPr>
                  <w:tcW w:w="1105" w:type="dxa"/>
                </w:tcPr>
                <w:p w14:paraId="5171E020" w14:textId="77777777" w:rsidR="00CE1263" w:rsidRPr="00D40A25" w:rsidRDefault="00CE1263" w:rsidP="00CE1263">
                  <w:pPr>
                    <w:pStyle w:val="H1bodytext"/>
                    <w:spacing w:after="0"/>
                    <w:ind w:left="0"/>
                    <w:jc w:val="center"/>
                    <w:rPr>
                      <w:rFonts w:ascii="Arial" w:hAnsi="Arial"/>
                      <w:b/>
                      <w:bCs/>
                      <w:sz w:val="20"/>
                    </w:rPr>
                  </w:pPr>
                  <w:r w:rsidRPr="00D40A25">
                    <w:rPr>
                      <w:rFonts w:ascii="Arial" w:hAnsi="Arial"/>
                      <w:b/>
                      <w:bCs/>
                      <w:sz w:val="20"/>
                    </w:rPr>
                    <w:t>Z</w:t>
                  </w:r>
                </w:p>
              </w:tc>
            </w:tr>
            <w:tr w:rsidR="00CE1263" w14:paraId="0675D23A" w14:textId="77777777" w:rsidTr="003607CA">
              <w:tc>
                <w:tcPr>
                  <w:tcW w:w="1104" w:type="dxa"/>
                </w:tcPr>
                <w:p w14:paraId="32DFE2A3" w14:textId="77777777" w:rsidR="00CE1263" w:rsidRDefault="00CE1263" w:rsidP="00CE1263">
                  <w:pPr>
                    <w:pStyle w:val="H1bodytext"/>
                    <w:spacing w:after="0"/>
                    <w:ind w:left="0"/>
                    <w:jc w:val="center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6E-04</w:t>
                  </w:r>
                  <w:r w:rsidRPr="007E34C8">
                    <w:rPr>
                      <w:rFonts w:ascii="Arial" w:hAnsi="Arial"/>
                      <w:sz w:val="20"/>
                    </w:rPr>
                    <w:t xml:space="preserve">              </w:t>
                  </w:r>
                </w:p>
              </w:tc>
              <w:tc>
                <w:tcPr>
                  <w:tcW w:w="1105" w:type="dxa"/>
                </w:tcPr>
                <w:p w14:paraId="52065D62" w14:textId="77777777" w:rsidR="00CE1263" w:rsidRDefault="00CE1263" w:rsidP="00CE1263">
                  <w:pPr>
                    <w:pStyle w:val="H1bodytext"/>
                    <w:spacing w:after="0"/>
                    <w:ind w:left="0"/>
                    <w:jc w:val="center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4.0</w:t>
                  </w:r>
                </w:p>
              </w:tc>
              <w:tc>
                <w:tcPr>
                  <w:tcW w:w="1105" w:type="dxa"/>
                </w:tcPr>
                <w:p w14:paraId="59394E18" w14:textId="77777777" w:rsidR="00CE1263" w:rsidRDefault="00CE1263" w:rsidP="00CE1263">
                  <w:pPr>
                    <w:pStyle w:val="H1bodytext"/>
                    <w:spacing w:after="0"/>
                    <w:ind w:left="0"/>
                    <w:jc w:val="center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8E-06</w:t>
                  </w:r>
                </w:p>
              </w:tc>
            </w:tr>
          </w:tbl>
          <w:p w14:paraId="75DE452E" w14:textId="7152CADE" w:rsidR="00CE1263" w:rsidRDefault="00CE1263" w:rsidP="00CE126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217" w:type="dxa"/>
            <w:vAlign w:val="center"/>
          </w:tcPr>
          <w:p w14:paraId="6B10E13B" w14:textId="5F8FD260" w:rsidR="00CE1263" w:rsidRPr="00702160" w:rsidRDefault="001168C1" w:rsidP="00CE1263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PASS; see </w:t>
            </w:r>
            <w:r w:rsidR="0066272C">
              <w:rPr>
                <w:rFonts w:ascii="Arial" w:hAnsi="Arial"/>
                <w:sz w:val="20"/>
              </w:rPr>
              <w:fldChar w:fldCharType="begin"/>
            </w:r>
            <w:r w:rsidR="0066272C">
              <w:rPr>
                <w:rFonts w:ascii="Arial" w:hAnsi="Arial"/>
                <w:sz w:val="20"/>
              </w:rPr>
              <w:instrText xml:space="preserve"> REF _Ref31788309 \h </w:instrText>
            </w:r>
            <w:r w:rsidR="0066272C">
              <w:rPr>
                <w:rFonts w:ascii="Arial" w:hAnsi="Arial"/>
                <w:sz w:val="20"/>
              </w:rPr>
            </w:r>
            <w:r w:rsidR="0066272C">
              <w:rPr>
                <w:rFonts w:ascii="Arial" w:hAnsi="Arial"/>
                <w:sz w:val="20"/>
              </w:rPr>
              <w:fldChar w:fldCharType="separate"/>
            </w:r>
            <w:r w:rsidR="0066272C">
              <w:t xml:space="preserve">Table </w:t>
            </w:r>
            <w:r w:rsidR="0066272C">
              <w:rPr>
                <w:noProof/>
              </w:rPr>
              <w:t>4</w:t>
            </w:r>
            <w:r w:rsidR="0066272C">
              <w:rPr>
                <w:rFonts w:ascii="Arial" w:hAnsi="Arial"/>
                <w:sz w:val="20"/>
              </w:rPr>
              <w:fldChar w:fldCharType="end"/>
            </w:r>
          </w:p>
        </w:tc>
      </w:tr>
    </w:tbl>
    <w:p w14:paraId="1F91D6C2" w14:textId="77777777" w:rsidR="00D84DDA" w:rsidRDefault="00D84DDA"/>
    <w:p w14:paraId="01C81459" w14:textId="77777777" w:rsidR="00084D09" w:rsidRDefault="00B1538F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3204E969" wp14:editId="39DDAE8D">
            <wp:extent cx="6400800" cy="647700"/>
            <wp:effectExtent l="0" t="0" r="0" b="0"/>
            <wp:docPr id="12226086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6642" w14:textId="2797833E" w:rsidR="00B1538F" w:rsidRDefault="00084D09" w:rsidP="00084D09">
      <w:pPr>
        <w:pStyle w:val="Caption"/>
        <w:jc w:val="center"/>
      </w:pPr>
      <w:bookmarkStart w:id="6" w:name="_Ref31786187"/>
      <w:proofErr w:type="gramStart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"/>
      <w:r>
        <w:t>.</w:t>
      </w:r>
      <w:proofErr w:type="gramEnd"/>
      <w:r>
        <w:t xml:space="preserve"> Tool Runner Log</w:t>
      </w:r>
    </w:p>
    <w:p w14:paraId="7A92A987" w14:textId="677E8F3C" w:rsidR="008A4556" w:rsidRDefault="008A4556">
      <w:pPr>
        <w:spacing w:after="160" w:line="259" w:lineRule="auto"/>
      </w:pPr>
      <w:r>
        <w:br w:type="page"/>
      </w:r>
    </w:p>
    <w:p w14:paraId="7D49DFEA" w14:textId="77777777" w:rsidR="008A4556" w:rsidRPr="008A4556" w:rsidRDefault="008A4556" w:rsidP="00352905"/>
    <w:p w14:paraId="436E0679" w14:textId="2D8E12C0" w:rsidR="00084D09" w:rsidRDefault="00084D09" w:rsidP="00DA0A71">
      <w:pPr>
        <w:pStyle w:val="Caption"/>
        <w:keepNext/>
        <w:jc w:val="center"/>
      </w:pPr>
      <w:bookmarkStart w:id="7" w:name="_Ref31786196"/>
      <w:proofErr w:type="gramStart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5911E2">
        <w:rPr>
          <w:noProof/>
        </w:rPr>
        <w:t>3</w:t>
      </w:r>
      <w:r>
        <w:fldChar w:fldCharType="end"/>
      </w:r>
      <w:bookmarkEnd w:id="7"/>
      <w:r>
        <w:t>.</w:t>
      </w:r>
      <w:proofErr w:type="gramEnd"/>
      <w:r>
        <w:t xml:space="preserve"> </w:t>
      </w:r>
      <w:r w:rsidR="0067070E">
        <w:t xml:space="preserve">TC-1 </w:t>
      </w:r>
      <w:r>
        <w:t>Step 2 Acceptance Test Results</w:t>
      </w:r>
    </w:p>
    <w:tbl>
      <w:tblPr>
        <w:tblW w:w="8215" w:type="dxa"/>
        <w:jc w:val="center"/>
        <w:tblLook w:val="04A0" w:firstRow="1" w:lastRow="0" w:firstColumn="1" w:lastColumn="0" w:noHBand="0" w:noVBand="1"/>
      </w:tblPr>
      <w:tblGrid>
        <w:gridCol w:w="2596"/>
        <w:gridCol w:w="1610"/>
        <w:gridCol w:w="976"/>
        <w:gridCol w:w="1867"/>
        <w:gridCol w:w="1389"/>
      </w:tblGrid>
      <w:tr w:rsidR="003A33B4" w:rsidRPr="003A33B4" w14:paraId="2BC054F5" w14:textId="77777777" w:rsidTr="00DA0A71">
        <w:trPr>
          <w:trHeight w:val="300"/>
          <w:jc w:val="center"/>
        </w:trPr>
        <w:tc>
          <w:tcPr>
            <w:tcW w:w="3983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3419A" w14:textId="77777777" w:rsidR="003A33B4" w:rsidRPr="003A33B4" w:rsidRDefault="003A33B4" w:rsidP="003A33B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A33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Raster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7833" w14:textId="77777777" w:rsidR="003A33B4" w:rsidRPr="003A33B4" w:rsidRDefault="003A33B4" w:rsidP="003A33B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56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832C3" w14:textId="77777777" w:rsidR="003A33B4" w:rsidRPr="003A33B4" w:rsidRDefault="003A33B4" w:rsidP="003A33B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A33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Kingdom Points File</w:t>
            </w:r>
          </w:p>
        </w:tc>
      </w:tr>
      <w:tr w:rsidR="003A33B4" w:rsidRPr="003A33B4" w14:paraId="5FF5CA30" w14:textId="77777777" w:rsidTr="00DA0A71">
        <w:trPr>
          <w:trHeight w:val="30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070F" w14:textId="77777777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ncols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8BEF" w14:textId="77777777" w:rsidR="003A33B4" w:rsidRPr="003A33B4" w:rsidRDefault="003A33B4" w:rsidP="003A33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854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4696" w14:textId="77777777" w:rsidR="003A33B4" w:rsidRPr="003A33B4" w:rsidRDefault="003A33B4" w:rsidP="003A33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BE82" w14:textId="77777777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Number of Points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6F26" w14:textId="77777777" w:rsidR="003A33B4" w:rsidRPr="003A33B4" w:rsidRDefault="003A33B4" w:rsidP="003A33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766711</w:t>
            </w:r>
          </w:p>
        </w:tc>
      </w:tr>
      <w:tr w:rsidR="003A33B4" w:rsidRPr="003A33B4" w14:paraId="249A563C" w14:textId="77777777" w:rsidTr="00DA0A71">
        <w:trPr>
          <w:trHeight w:val="30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74EB" w14:textId="77777777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nrows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4145" w14:textId="77777777" w:rsidR="003A33B4" w:rsidRPr="003A33B4" w:rsidRDefault="003A33B4" w:rsidP="003A33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F579" w14:textId="77777777" w:rsidR="003A33B4" w:rsidRPr="003A33B4" w:rsidRDefault="003A33B4" w:rsidP="003A33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CABE" w14:textId="77777777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Delta-X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C62C" w14:textId="77777777" w:rsidR="003A33B4" w:rsidRPr="003A33B4" w:rsidRDefault="003A33B4" w:rsidP="003A33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10.010428</w:t>
            </w:r>
          </w:p>
        </w:tc>
      </w:tr>
      <w:tr w:rsidR="003A33B4" w:rsidRPr="003A33B4" w14:paraId="0F00C03C" w14:textId="77777777" w:rsidTr="00DA0A71">
        <w:trPr>
          <w:trHeight w:val="30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03E1" w14:textId="77777777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X_Min</w:t>
            </w:r>
            <w:proofErr w:type="spellEnd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(on-cell-center)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9E8A" w14:textId="77777777" w:rsidR="003A33B4" w:rsidRPr="003A33B4" w:rsidRDefault="003A33B4" w:rsidP="003A33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563579.4337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D8C4" w14:textId="77777777" w:rsidR="003A33B4" w:rsidRPr="003A33B4" w:rsidRDefault="003A33B4" w:rsidP="003A33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BFBA" w14:textId="77777777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X_Min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2B53" w14:textId="77777777" w:rsidR="003A33B4" w:rsidRPr="003A33B4" w:rsidRDefault="003A33B4" w:rsidP="003A33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563579.4337</w:t>
            </w:r>
          </w:p>
        </w:tc>
      </w:tr>
      <w:tr w:rsidR="003A33B4" w:rsidRPr="003A33B4" w14:paraId="4815D507" w14:textId="77777777" w:rsidTr="00DA0A71">
        <w:trPr>
          <w:trHeight w:val="30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704D" w14:textId="77777777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Y_Min</w:t>
            </w:r>
            <w:proofErr w:type="spellEnd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(on-cell-center)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FDC8" w14:textId="77777777" w:rsidR="003A33B4" w:rsidRPr="003A33B4" w:rsidRDefault="003A33B4" w:rsidP="003A33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132685.8724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CA42" w14:textId="77777777" w:rsidR="003A33B4" w:rsidRPr="003A33B4" w:rsidRDefault="003A33B4" w:rsidP="003A33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0F56" w14:textId="77777777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Y_Min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030C" w14:textId="77777777" w:rsidR="003A33B4" w:rsidRPr="003A33B4" w:rsidRDefault="003A33B4" w:rsidP="003A33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132685.8724</w:t>
            </w:r>
          </w:p>
        </w:tc>
      </w:tr>
      <w:tr w:rsidR="003A33B4" w:rsidRPr="003A33B4" w14:paraId="7B57E63F" w14:textId="77777777" w:rsidTr="00DA0A71">
        <w:trPr>
          <w:trHeight w:val="30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3627" w14:textId="77777777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X_Max</w:t>
            </w:r>
            <w:proofErr w:type="spellEnd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(on-cell-center)*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2A05" w14:textId="4FC5DF2B" w:rsidR="003A33B4" w:rsidRPr="003A33B4" w:rsidRDefault="00FB6B58" w:rsidP="003A33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B6B58">
              <w:rPr>
                <w:rFonts w:ascii="Calibri" w:hAnsi="Calibri" w:cs="Calibri"/>
                <w:color w:val="000000"/>
                <w:sz w:val="22"/>
                <w:szCs w:val="22"/>
              </w:rPr>
              <w:t>572118.328778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CFF8" w14:textId="77777777" w:rsidR="003A33B4" w:rsidRPr="003A33B4" w:rsidRDefault="003A33B4" w:rsidP="003A33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21E2" w14:textId="77777777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X_Max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84D7" w14:textId="77777777" w:rsidR="003A33B4" w:rsidRPr="003A33B4" w:rsidRDefault="003A33B4" w:rsidP="003A33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572118.3293</w:t>
            </w:r>
          </w:p>
        </w:tc>
      </w:tr>
      <w:tr w:rsidR="003A33B4" w:rsidRPr="003A33B4" w14:paraId="0B3DDEE7" w14:textId="77777777" w:rsidTr="00DA0A71">
        <w:trPr>
          <w:trHeight w:val="315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0BA8" w14:textId="77777777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Y_Max</w:t>
            </w:r>
            <w:proofErr w:type="spellEnd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(on-cell-center)*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195B" w14:textId="750F4C6F" w:rsidR="003A33B4" w:rsidRPr="003A33B4" w:rsidRDefault="00F037EB" w:rsidP="003A33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7EB">
              <w:rPr>
                <w:rFonts w:ascii="Calibri" w:hAnsi="Calibri" w:cs="Calibri"/>
                <w:color w:val="000000"/>
                <w:sz w:val="22"/>
                <w:szCs w:val="22"/>
              </w:rPr>
              <w:t>141695.257625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6C22" w14:textId="77777777" w:rsidR="003A33B4" w:rsidRPr="003A33B4" w:rsidRDefault="003A33B4" w:rsidP="003A33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F3769" w14:textId="77777777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Y_Max</w:t>
            </w:r>
            <w:proofErr w:type="spellEnd"/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D6F91" w14:textId="77777777" w:rsidR="003A33B4" w:rsidRPr="003A33B4" w:rsidRDefault="003A33B4" w:rsidP="003A33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141691.6237</w:t>
            </w:r>
          </w:p>
        </w:tc>
      </w:tr>
      <w:tr w:rsidR="003A33B4" w:rsidRPr="003A33B4" w14:paraId="3E3B9260" w14:textId="77777777" w:rsidTr="00DA0A71">
        <w:trPr>
          <w:trHeight w:val="30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CF37F" w14:textId="77777777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cellsize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3617" w14:textId="77777777" w:rsidR="003A33B4" w:rsidRPr="003A33B4" w:rsidRDefault="003A33B4" w:rsidP="003A33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10.010428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D9DB" w14:textId="77777777" w:rsidR="003A33B4" w:rsidRPr="003A33B4" w:rsidRDefault="003A33B4" w:rsidP="003A33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AE07" w14:textId="77777777" w:rsidR="003A33B4" w:rsidRPr="003A33B4" w:rsidRDefault="003A33B4" w:rsidP="003A33B4">
            <w:pPr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2BF8" w14:textId="77777777" w:rsidR="003A33B4" w:rsidRPr="003A33B4" w:rsidRDefault="003A33B4" w:rsidP="003A33B4">
            <w:pPr>
              <w:rPr>
                <w:sz w:val="20"/>
                <w:szCs w:val="20"/>
              </w:rPr>
            </w:pPr>
          </w:p>
        </w:tc>
      </w:tr>
      <w:tr w:rsidR="003A33B4" w:rsidRPr="003A33B4" w14:paraId="0D493F87" w14:textId="77777777" w:rsidTr="00DA0A71">
        <w:trPr>
          <w:trHeight w:val="300"/>
          <w:jc w:val="center"/>
        </w:trPr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B3915" w14:textId="77777777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Number_of_Cells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7983B1" w14:textId="77777777" w:rsidR="003A33B4" w:rsidRPr="003A33B4" w:rsidRDefault="003A33B4" w:rsidP="003A33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769454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E575" w14:textId="77777777" w:rsidR="003A33B4" w:rsidRPr="003A33B4" w:rsidRDefault="003A33B4" w:rsidP="003A33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9045" w14:textId="77777777" w:rsidR="003A33B4" w:rsidRPr="003A33B4" w:rsidRDefault="003A33B4" w:rsidP="003A33B4">
            <w:pPr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8DF2" w14:textId="77777777" w:rsidR="003A33B4" w:rsidRPr="003A33B4" w:rsidRDefault="003A33B4" w:rsidP="003A33B4">
            <w:pPr>
              <w:rPr>
                <w:sz w:val="20"/>
                <w:szCs w:val="20"/>
              </w:rPr>
            </w:pPr>
          </w:p>
        </w:tc>
      </w:tr>
      <w:tr w:rsidR="003A33B4" w:rsidRPr="003A33B4" w14:paraId="14F284E9" w14:textId="77777777" w:rsidTr="00DA0A71">
        <w:trPr>
          <w:trHeight w:val="30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E3E0" w14:textId="3BFC9F22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33B4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3716509" wp14:editId="1E6C2102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95250</wp:posOffset>
                      </wp:positionV>
                      <wp:extent cx="1924050" cy="171450"/>
                      <wp:effectExtent l="0" t="0" r="0" b="0"/>
                      <wp:wrapNone/>
                      <wp:docPr id="9" name="Text Box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5EFA086-B2B3-4BAB-B047-74660CDFA8E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8153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85B2739" w14:textId="474812A8" w:rsidR="003A33B4" w:rsidRDefault="00FD6A8D" w:rsidP="003A33B4"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Min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+(ncols-1)*cellsize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437165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7.5pt;margin-top:7.5pt;width:151.5pt;height:13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" filled="f" stroked="f">
                      <v:textbox style="mso-fit-shape-to-text:t" inset="0,0,0,0">
                        <w:txbxContent>
                          <w:p w14:paraId="585B2739" w14:textId="474812A8" w:rsidR="003A33B4" w:rsidRDefault="000932F5" w:rsidP="003A33B4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Min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+(ncols-1)*cellsize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A33B4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703DF0FE" wp14:editId="7ADE974F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314325</wp:posOffset>
                      </wp:positionV>
                      <wp:extent cx="1933575" cy="171450"/>
                      <wp:effectExtent l="0" t="0" r="0" b="0"/>
                      <wp:wrapNone/>
                      <wp:docPr id="8" name="Text Box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BC75179-9327-43BE-AEEC-93F3177CEB8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4184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46D2E7B" w14:textId="56FF8F60" w:rsidR="003A33B4" w:rsidRDefault="00FD6A8D" w:rsidP="003A33B4"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Max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Min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+(nrows-1)*cellsize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03DF0FE" id="Text Box 8" o:spid="_x0000_s1027" type="#_x0000_t202" style="position:absolute;margin-left:7.5pt;margin-top:24.75pt;width:152.25pt;height:13.5pt;z-index:251658241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" filled="f" stroked="f">
                      <v:textbox style="mso-fit-shape-to-text:t" inset="0,0,0,0">
                        <w:txbxContent>
                          <w:p w14:paraId="446D2E7B" w14:textId="56FF8F60" w:rsidR="003A33B4" w:rsidRDefault="000932F5" w:rsidP="003A33B4"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Min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+(nrows-1)*cellsize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0"/>
            </w:tblGrid>
            <w:tr w:rsidR="003A33B4" w:rsidRPr="003A33B4" w14:paraId="730C9682" w14:textId="77777777">
              <w:trPr>
                <w:trHeight w:val="300"/>
                <w:tblCellSpacing w:w="0" w:type="dxa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0ED4D" w14:textId="77777777" w:rsidR="003A33B4" w:rsidRPr="003A33B4" w:rsidRDefault="003A33B4" w:rsidP="003A33B4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44F6FCE0" w14:textId="77777777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FCC2" w14:textId="77777777" w:rsidR="003A33B4" w:rsidRPr="003A33B4" w:rsidRDefault="003A33B4" w:rsidP="003A33B4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8115" w14:textId="77777777" w:rsidR="003A33B4" w:rsidRPr="003A33B4" w:rsidRDefault="003A33B4" w:rsidP="003A33B4">
            <w:pPr>
              <w:rPr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DDF7" w14:textId="77777777" w:rsidR="003A33B4" w:rsidRPr="003A33B4" w:rsidRDefault="003A33B4" w:rsidP="003A33B4">
            <w:pPr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36AE" w14:textId="77777777" w:rsidR="003A33B4" w:rsidRPr="003A33B4" w:rsidRDefault="003A33B4" w:rsidP="003A33B4">
            <w:pPr>
              <w:rPr>
                <w:sz w:val="20"/>
                <w:szCs w:val="20"/>
              </w:rPr>
            </w:pPr>
          </w:p>
        </w:tc>
      </w:tr>
      <w:tr w:rsidR="003A33B4" w:rsidRPr="003A33B4" w14:paraId="75989FD9" w14:textId="77777777" w:rsidTr="00DA0A71">
        <w:trPr>
          <w:trHeight w:val="300"/>
          <w:jc w:val="center"/>
        </w:trPr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8E00" w14:textId="77777777" w:rsidR="003A33B4" w:rsidRPr="003A33B4" w:rsidRDefault="003A33B4" w:rsidP="003A33B4">
            <w:pPr>
              <w:rPr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680D" w14:textId="77777777" w:rsidR="003A33B4" w:rsidRPr="003A33B4" w:rsidRDefault="003A33B4" w:rsidP="003A33B4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6A3A" w14:textId="77777777" w:rsidR="003A33B4" w:rsidRPr="003A33B4" w:rsidRDefault="003A33B4" w:rsidP="003A33B4">
            <w:pPr>
              <w:rPr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130E" w14:textId="77777777" w:rsidR="003A33B4" w:rsidRPr="003A33B4" w:rsidRDefault="003A33B4" w:rsidP="003A33B4">
            <w:pPr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CDB5" w14:textId="77777777" w:rsidR="003A33B4" w:rsidRPr="003A33B4" w:rsidRDefault="003A33B4" w:rsidP="003A33B4">
            <w:pPr>
              <w:rPr>
                <w:sz w:val="20"/>
                <w:szCs w:val="20"/>
              </w:rPr>
            </w:pPr>
          </w:p>
        </w:tc>
      </w:tr>
      <w:tr w:rsidR="003A33B4" w:rsidRPr="003A33B4" w14:paraId="651280EF" w14:textId="77777777" w:rsidTr="00DA0A71">
        <w:trPr>
          <w:trHeight w:val="315"/>
          <w:jc w:val="center"/>
        </w:trPr>
        <w:tc>
          <w:tcPr>
            <w:tcW w:w="259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934D9" w14:textId="77777777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D741F" w14:textId="77777777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CBCE1" w14:textId="77777777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C1A0" w14:textId="77777777" w:rsidR="003A33B4" w:rsidRPr="003A33B4" w:rsidRDefault="003A33B4" w:rsidP="003A33B4">
            <w:pPr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18AC" w14:textId="77777777" w:rsidR="003A33B4" w:rsidRPr="003A33B4" w:rsidRDefault="003A33B4" w:rsidP="003A33B4">
            <w:pPr>
              <w:rPr>
                <w:sz w:val="20"/>
                <w:szCs w:val="20"/>
              </w:rPr>
            </w:pPr>
          </w:p>
        </w:tc>
      </w:tr>
      <w:tr w:rsidR="003A33B4" w:rsidRPr="003A33B4" w14:paraId="57D52EF9" w14:textId="77777777" w:rsidTr="00DA0A71">
        <w:trPr>
          <w:trHeight w:val="315"/>
          <w:jc w:val="center"/>
        </w:trPr>
        <w:tc>
          <w:tcPr>
            <w:tcW w:w="25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933CF" w14:textId="77777777" w:rsidR="003A33B4" w:rsidRPr="003A33B4" w:rsidRDefault="003A33B4" w:rsidP="003A33B4">
            <w:pPr>
              <w:rPr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53DA7" w14:textId="77777777" w:rsidR="003A33B4" w:rsidRPr="003A33B4" w:rsidRDefault="003A33B4" w:rsidP="003A33B4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B0503" w14:textId="77777777" w:rsidR="003A33B4" w:rsidRPr="003A33B4" w:rsidRDefault="003A33B4" w:rsidP="003A33B4">
            <w:pPr>
              <w:rPr>
                <w:sz w:val="20"/>
                <w:szCs w:val="20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C19A9" w14:textId="77777777" w:rsidR="003A33B4" w:rsidRPr="003A33B4" w:rsidRDefault="003A33B4" w:rsidP="003A33B4">
            <w:pPr>
              <w:rPr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2C81" w14:textId="77777777" w:rsidR="003A33B4" w:rsidRPr="003A33B4" w:rsidRDefault="003A33B4" w:rsidP="003A33B4">
            <w:pPr>
              <w:rPr>
                <w:sz w:val="20"/>
                <w:szCs w:val="20"/>
              </w:rPr>
            </w:pPr>
          </w:p>
        </w:tc>
      </w:tr>
      <w:tr w:rsidR="003A33B4" w:rsidRPr="003A33B4" w14:paraId="1AB38BF9" w14:textId="77777777" w:rsidTr="00DA0A71">
        <w:trPr>
          <w:trHeight w:val="300"/>
          <w:jc w:val="center"/>
        </w:trPr>
        <w:tc>
          <w:tcPr>
            <w:tcW w:w="8215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7E5B1" w14:textId="77777777" w:rsidR="003A33B4" w:rsidRPr="003A33B4" w:rsidRDefault="003A33B4" w:rsidP="003A33B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A33B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Acceptance Test (Step 2)</w:t>
            </w:r>
          </w:p>
        </w:tc>
      </w:tr>
      <w:tr w:rsidR="003A33B4" w:rsidRPr="003A33B4" w14:paraId="122D9351" w14:textId="77777777" w:rsidTr="00DA0A71">
        <w:trPr>
          <w:trHeight w:val="458"/>
          <w:jc w:val="center"/>
        </w:trPr>
        <w:tc>
          <w:tcPr>
            <w:tcW w:w="259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0D8CAC" w14:textId="77777777" w:rsidR="003A33B4" w:rsidRPr="003A33B4" w:rsidRDefault="003A33B4" w:rsidP="003A33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Parts (a), (b) and (c)</w:t>
            </w:r>
          </w:p>
        </w:tc>
        <w:tc>
          <w:tcPr>
            <w:tcW w:w="5619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3DA8BB0" w14:textId="77777777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"Raster" (</w:t>
            </w:r>
            <w:proofErr w:type="spellStart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X_Min</w:t>
            </w:r>
            <w:proofErr w:type="spellEnd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Y_Min</w:t>
            </w:r>
            <w:proofErr w:type="spellEnd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) are equal to the "Kingdom Points" (</w:t>
            </w:r>
            <w:proofErr w:type="spellStart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X_Min</w:t>
            </w:r>
            <w:proofErr w:type="spellEnd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Y_Min</w:t>
            </w:r>
            <w:proofErr w:type="spellEnd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). "Raster" (</w:t>
            </w:r>
            <w:proofErr w:type="spellStart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X_Max</w:t>
            </w:r>
            <w:proofErr w:type="spellEnd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Y_Max</w:t>
            </w:r>
            <w:proofErr w:type="spellEnd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) is greater than "Kingdom Points" (</w:t>
            </w:r>
            <w:proofErr w:type="spellStart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X_Max</w:t>
            </w:r>
            <w:proofErr w:type="spellEnd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Y_Max</w:t>
            </w:r>
            <w:proofErr w:type="spellEnd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).</w:t>
            </w:r>
          </w:p>
        </w:tc>
      </w:tr>
      <w:tr w:rsidR="003A33B4" w:rsidRPr="003A33B4" w14:paraId="1865AA2E" w14:textId="77777777" w:rsidTr="00DA0A71">
        <w:trPr>
          <w:trHeight w:val="458"/>
          <w:jc w:val="center"/>
        </w:trPr>
        <w:tc>
          <w:tcPr>
            <w:tcW w:w="259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793CA0" w14:textId="77777777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19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17BACA" w14:textId="77777777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A33B4" w:rsidRPr="003A33B4" w14:paraId="4A93C6A7" w14:textId="77777777" w:rsidTr="00DA0A71">
        <w:trPr>
          <w:trHeight w:val="458"/>
          <w:jc w:val="center"/>
        </w:trPr>
        <w:tc>
          <w:tcPr>
            <w:tcW w:w="259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3E758A" w14:textId="77777777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619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2FE5E7" w14:textId="77777777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A33B4" w:rsidRPr="003A33B4" w14:paraId="7ABE184A" w14:textId="77777777" w:rsidTr="00DA0A71">
        <w:trPr>
          <w:trHeight w:val="510"/>
          <w:jc w:val="center"/>
        </w:trPr>
        <w:tc>
          <w:tcPr>
            <w:tcW w:w="259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38D88D" w14:textId="77777777" w:rsidR="003A33B4" w:rsidRPr="003A33B4" w:rsidRDefault="003A33B4" w:rsidP="003A33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Part (b)</w:t>
            </w:r>
          </w:p>
        </w:tc>
        <w:tc>
          <w:tcPr>
            <w:tcW w:w="5619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85191" w14:textId="77777777" w:rsidR="003A33B4" w:rsidRPr="003A33B4" w:rsidRDefault="003A33B4" w:rsidP="003A33B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Delta-X of "Kingdom Points" is equal to </w:t>
            </w:r>
            <w:proofErr w:type="spellStart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>cellsize</w:t>
            </w:r>
            <w:proofErr w:type="spellEnd"/>
            <w:r w:rsidRPr="003A33B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of "Raster"</w:t>
            </w:r>
          </w:p>
        </w:tc>
      </w:tr>
    </w:tbl>
    <w:p w14:paraId="27FA45D9" w14:textId="4C95F40D" w:rsidR="003A33B4" w:rsidRDefault="003A33B4" w:rsidP="003A33B4"/>
    <w:p w14:paraId="711DC9EA" w14:textId="022EB76F" w:rsidR="005911E2" w:rsidRDefault="005911E2" w:rsidP="00DA0A71">
      <w:pPr>
        <w:pStyle w:val="Caption"/>
        <w:keepNext/>
        <w:jc w:val="center"/>
      </w:pPr>
      <w:bookmarkStart w:id="8" w:name="_Ref31788309"/>
      <w:proofErr w:type="gramStart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8"/>
      <w:r>
        <w:t>.</w:t>
      </w:r>
      <w:proofErr w:type="gramEnd"/>
      <w:r>
        <w:t xml:space="preserve"> TC-1 Step 5 Acceptance Test Results</w:t>
      </w:r>
    </w:p>
    <w:tbl>
      <w:tblPr>
        <w:tblW w:w="4634" w:type="dxa"/>
        <w:jc w:val="center"/>
        <w:tblLook w:val="04A0" w:firstRow="1" w:lastRow="0" w:firstColumn="1" w:lastColumn="0" w:noHBand="0" w:noVBand="1"/>
      </w:tblPr>
      <w:tblGrid>
        <w:gridCol w:w="1746"/>
        <w:gridCol w:w="1362"/>
        <w:gridCol w:w="1526"/>
      </w:tblGrid>
      <w:tr w:rsidR="005911E2" w:rsidRPr="005911E2" w14:paraId="5698C35C" w14:textId="77777777" w:rsidTr="0010091C">
        <w:trPr>
          <w:trHeight w:val="475"/>
          <w:jc w:val="center"/>
        </w:trPr>
        <w:tc>
          <w:tcPr>
            <w:tcW w:w="174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57EF3A" w14:textId="77777777" w:rsidR="005911E2" w:rsidRPr="00DA0A71" w:rsidRDefault="005911E2" w:rsidP="0010091C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DA0A7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Max Delta X</w:t>
            </w:r>
          </w:p>
        </w:tc>
        <w:tc>
          <w:tcPr>
            <w:tcW w:w="136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158BE" w14:textId="77777777" w:rsidR="005911E2" w:rsidRPr="00DA0A71" w:rsidRDefault="005911E2" w:rsidP="0010091C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DA0A7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Max Delta Y</w:t>
            </w:r>
          </w:p>
        </w:tc>
        <w:tc>
          <w:tcPr>
            <w:tcW w:w="152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62E3D" w14:textId="77777777" w:rsidR="005911E2" w:rsidRPr="00DA0A71" w:rsidRDefault="005911E2" w:rsidP="0010091C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DA0A7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Max Delta Z</w:t>
            </w:r>
          </w:p>
        </w:tc>
      </w:tr>
      <w:tr w:rsidR="005911E2" w:rsidRPr="005911E2" w14:paraId="1237B958" w14:textId="77777777" w:rsidTr="0010091C">
        <w:trPr>
          <w:trHeight w:val="499"/>
          <w:jc w:val="center"/>
        </w:trPr>
        <w:tc>
          <w:tcPr>
            <w:tcW w:w="174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B7B29" w14:textId="77777777" w:rsidR="005911E2" w:rsidRPr="005911E2" w:rsidRDefault="005911E2" w:rsidP="0010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11E2">
              <w:rPr>
                <w:rFonts w:ascii="Calibri" w:hAnsi="Calibri" w:cs="Calibri"/>
                <w:color w:val="000000"/>
                <w:sz w:val="22"/>
                <w:szCs w:val="22"/>
              </w:rPr>
              <w:t>5.13E-04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00AC76" w14:textId="77777777" w:rsidR="005911E2" w:rsidRPr="005911E2" w:rsidRDefault="005911E2" w:rsidP="0010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11E2">
              <w:rPr>
                <w:rFonts w:ascii="Calibri" w:hAnsi="Calibri" w:cs="Calibri"/>
                <w:color w:val="000000"/>
                <w:sz w:val="22"/>
                <w:szCs w:val="22"/>
              </w:rPr>
              <w:t>3.633972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4F92B" w14:textId="77777777" w:rsidR="005911E2" w:rsidRPr="005911E2" w:rsidRDefault="005911E2" w:rsidP="001009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11E2">
              <w:rPr>
                <w:rFonts w:ascii="Calibri" w:hAnsi="Calibri" w:cs="Calibri"/>
                <w:color w:val="000000"/>
                <w:sz w:val="22"/>
                <w:szCs w:val="22"/>
              </w:rPr>
              <w:t>7.6172E-06</w:t>
            </w:r>
          </w:p>
        </w:tc>
      </w:tr>
    </w:tbl>
    <w:p w14:paraId="2FC07030" w14:textId="77777777" w:rsidR="001168C1" w:rsidRPr="003A33B4" w:rsidRDefault="001168C1" w:rsidP="006C3C4A"/>
    <w:p w14:paraId="70C9DDC8" w14:textId="72EECA28" w:rsidR="77EC22D5" w:rsidRDefault="77EC22D5" w:rsidP="77EC22D5"/>
    <w:p w14:paraId="734A0D41" w14:textId="726A140C" w:rsidR="77EC22D5" w:rsidRDefault="77EC22D5" w:rsidP="77EC22D5"/>
    <w:p w14:paraId="26BD1208" w14:textId="781E3081" w:rsidR="008D00EB" w:rsidRDefault="008D00EB">
      <w:pPr>
        <w:spacing w:after="160" w:line="259" w:lineRule="auto"/>
      </w:pPr>
      <w:r>
        <w:br w:type="page"/>
      </w:r>
    </w:p>
    <w:p w14:paraId="2785BA91" w14:textId="77777777" w:rsidR="00D10DE3" w:rsidRDefault="00D10DE3" w:rsidP="77EC22D5"/>
    <w:p w14:paraId="3D152DB2" w14:textId="7D598312" w:rsidR="77EC22D5" w:rsidRDefault="3A9E0649" w:rsidP="00016327">
      <w:pPr>
        <w:spacing w:before="3000"/>
        <w:jc w:val="center"/>
        <w:rPr>
          <w:rFonts w:ascii="Arial" w:eastAsia="Arial" w:hAnsi="Arial" w:cs="Arial"/>
          <w:b/>
          <w:bCs/>
          <w:sz w:val="22"/>
          <w:szCs w:val="22"/>
        </w:rPr>
      </w:pPr>
      <w:r w:rsidRPr="3F37C860">
        <w:rPr>
          <w:rFonts w:ascii="Arial" w:eastAsia="Arial" w:hAnsi="Arial" w:cs="Arial"/>
          <w:b/>
          <w:bCs/>
          <w:sz w:val="22"/>
          <w:szCs w:val="22"/>
        </w:rPr>
        <w:t>Appendix B</w:t>
      </w:r>
    </w:p>
    <w:p w14:paraId="777432C5" w14:textId="634F1A66" w:rsidR="77EC22D5" w:rsidRDefault="3A9E0649" w:rsidP="006C3C4A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  <w:r w:rsidRPr="3F37C860">
        <w:rPr>
          <w:rFonts w:ascii="Arial" w:eastAsia="Arial" w:hAnsi="Arial" w:cs="Arial"/>
          <w:b/>
          <w:bCs/>
          <w:sz w:val="22"/>
          <w:szCs w:val="22"/>
        </w:rPr>
        <w:t xml:space="preserve"> </w:t>
      </w:r>
    </w:p>
    <w:p w14:paraId="3790BDC4" w14:textId="4996C9A4" w:rsidR="001C1AF6" w:rsidRPr="00016327" w:rsidRDefault="060CD6FB" w:rsidP="00961A94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  <w:r w:rsidRPr="00016327">
        <w:rPr>
          <w:rFonts w:ascii="Arial" w:eastAsia="Arial" w:hAnsi="Arial" w:cs="Arial"/>
          <w:b/>
          <w:bCs/>
          <w:sz w:val="22"/>
          <w:szCs w:val="22"/>
        </w:rPr>
        <w:t>Installation Test Log</w:t>
      </w:r>
      <w:r w:rsidR="001C1AF6" w:rsidRPr="00016327">
        <w:rPr>
          <w:rFonts w:ascii="Arial" w:eastAsia="Arial" w:hAnsi="Arial" w:cs="Arial"/>
          <w:b/>
          <w:bCs/>
          <w:sz w:val="22"/>
          <w:szCs w:val="22"/>
        </w:rPr>
        <w:br/>
      </w:r>
    </w:p>
    <w:p w14:paraId="2CA1B464" w14:textId="77777777" w:rsidR="00AB1BD4" w:rsidRDefault="001C1AF6" w:rsidP="00961A94">
      <w:pPr>
        <w:pStyle w:val="H1bodytext"/>
        <w:spacing w:after="0"/>
        <w:ind w:left="0"/>
        <w:jc w:val="center"/>
      </w:pPr>
      <w:r>
        <w:br w:type="page"/>
      </w:r>
    </w:p>
    <w:p w14:paraId="2C5D60A6" w14:textId="77777777" w:rsidR="00AB1BD4" w:rsidRPr="00CE1AF3" w:rsidRDefault="00AB1BD4" w:rsidP="00AB1BD4">
      <w:pPr>
        <w:spacing w:after="160" w:line="259" w:lineRule="auto"/>
      </w:pPr>
      <w:proofErr w:type="gramStart"/>
      <w:r>
        <w:lastRenderedPageBreak/>
        <w:t>Installation test done as part of acceptance test case.</w:t>
      </w:r>
      <w:proofErr w:type="gramEnd"/>
    </w:p>
    <w:p w14:paraId="4C6A10D7" w14:textId="77777777" w:rsidR="00AB1BD4" w:rsidRDefault="00AB1BD4" w:rsidP="00016327">
      <w:pPr>
        <w:pStyle w:val="H1bodytext"/>
        <w:spacing w:after="0"/>
        <w:ind w:left="0"/>
        <w:rPr>
          <w:rFonts w:ascii="Arial" w:hAnsi="Arial"/>
          <w:b/>
          <w:bCs/>
          <w:sz w:val="20"/>
        </w:rPr>
      </w:pPr>
    </w:p>
    <w:p w14:paraId="676C3B40" w14:textId="77777777" w:rsidR="00AB1BD4" w:rsidRDefault="00AB1BD4" w:rsidP="00961A94">
      <w:pPr>
        <w:pStyle w:val="H1bodytext"/>
        <w:spacing w:after="0"/>
        <w:ind w:left="0"/>
        <w:jc w:val="center"/>
        <w:rPr>
          <w:rFonts w:ascii="Arial" w:hAnsi="Arial"/>
          <w:b/>
          <w:bCs/>
          <w:sz w:val="20"/>
        </w:rPr>
      </w:pPr>
    </w:p>
    <w:p w14:paraId="74E6DBA5" w14:textId="2946D997" w:rsidR="001C1AF6" w:rsidRPr="001C1AF6" w:rsidRDefault="001C1AF6" w:rsidP="43828384">
      <w:pPr>
        <w:spacing w:line="257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7AFFE94B" w14:textId="4639381C" w:rsidR="008D0122" w:rsidRDefault="008D0122">
      <w:pPr>
        <w:spacing w:after="160" w:line="259" w:lineRule="auto"/>
      </w:pPr>
      <w:r>
        <w:br w:type="page"/>
      </w:r>
    </w:p>
    <w:p w14:paraId="12550B0C" w14:textId="77777777" w:rsidR="008D0122" w:rsidRDefault="008D0122" w:rsidP="008D012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20ECBD08" w14:textId="17B4E8D6" w:rsidR="008D0122" w:rsidRPr="000916B2" w:rsidRDefault="008D0122" w:rsidP="00016327">
      <w:pPr>
        <w:pStyle w:val="H1bodytext"/>
        <w:spacing w:before="3000" w:after="120"/>
        <w:ind w:left="0"/>
        <w:jc w:val="center"/>
        <w:rPr>
          <w:rFonts w:ascii="Arial" w:hAnsi="Arial" w:cs="Arial"/>
          <w:b/>
          <w:bCs/>
        </w:rPr>
      </w:pPr>
      <w:r w:rsidRPr="000916B2">
        <w:rPr>
          <w:rFonts w:ascii="Arial" w:hAnsi="Arial" w:cs="Arial"/>
          <w:b/>
          <w:bCs/>
        </w:rPr>
        <w:t xml:space="preserve">Appendix </w:t>
      </w:r>
      <w:r>
        <w:rPr>
          <w:rFonts w:ascii="Arial" w:hAnsi="Arial" w:cs="Arial"/>
          <w:b/>
          <w:bCs/>
        </w:rPr>
        <w:t>C</w:t>
      </w:r>
    </w:p>
    <w:p w14:paraId="351CA3D7" w14:textId="77777777" w:rsidR="008D0122" w:rsidRPr="000916B2" w:rsidRDefault="008D0122" w:rsidP="008D0122">
      <w:pPr>
        <w:pStyle w:val="H1bodytext"/>
        <w:spacing w:after="120"/>
        <w:ind w:left="0"/>
        <w:jc w:val="center"/>
      </w:pPr>
      <w:r w:rsidRPr="000916B2">
        <w:rPr>
          <w:rFonts w:ascii="Arial" w:hAnsi="Arial" w:cs="Arial"/>
          <w:b/>
          <w:bCs/>
        </w:rPr>
        <w:br/>
      </w:r>
      <w:r w:rsidRPr="000916B2"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t>QA Checklist</w:t>
      </w:r>
      <w:r w:rsidRPr="000916B2">
        <w:rPr>
          <w:rFonts w:ascii="Arial" w:hAnsi="Arial" w:cs="Arial"/>
          <w:b/>
          <w:bCs/>
        </w:rPr>
        <w:br/>
      </w:r>
    </w:p>
    <w:p w14:paraId="26C630F8" w14:textId="77777777" w:rsidR="008D0122" w:rsidRDefault="008D0122" w:rsidP="008D0122">
      <w:pPr>
        <w:spacing w:after="160" w:line="259" w:lineRule="auto"/>
      </w:pPr>
      <w:r>
        <w:br w:type="page"/>
      </w:r>
    </w:p>
    <w:p w14:paraId="1C2A618A" w14:textId="0E12A987" w:rsidR="001C1AF6" w:rsidRPr="001C1AF6" w:rsidRDefault="00AB1BD4" w:rsidP="001C1AF6">
      <w:r w:rsidRPr="00AB1BD4">
        <w:rPr>
          <w:noProof/>
        </w:rPr>
        <w:lastRenderedPageBreak/>
        <w:drawing>
          <wp:inline distT="0" distB="0" distL="0" distR="0" wp14:anchorId="7CFE4DD2" wp14:editId="77512668">
            <wp:extent cx="6430784" cy="75317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2439" cy="75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AF6" w:rsidRPr="001C1AF6" w:rsidSect="0042333C">
      <w:headerReference w:type="default" r:id="rId19"/>
      <w:footerReference w:type="default" r:id="rId20"/>
      <w:headerReference w:type="first" r:id="rId21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60E475" w14:textId="77777777" w:rsidR="003318B8" w:rsidRDefault="003318B8">
      <w:r>
        <w:separator/>
      </w:r>
    </w:p>
  </w:endnote>
  <w:endnote w:type="continuationSeparator" w:id="0">
    <w:p w14:paraId="3CE97B43" w14:textId="77777777" w:rsidR="003318B8" w:rsidRDefault="003318B8">
      <w:r>
        <w:continuationSeparator/>
      </w:r>
    </w:p>
  </w:endnote>
  <w:endnote w:type="continuationNotice" w:id="1">
    <w:p w14:paraId="4D8B9DD8" w14:textId="77777777" w:rsidR="003318B8" w:rsidRDefault="00331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D69AF" w14:textId="77777777" w:rsidR="0042333C" w:rsidRPr="00F91BB5" w:rsidRDefault="00E62A15" w:rsidP="0042333C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 w:rsidR="00FD6A8D">
      <w:rPr>
        <w:rFonts w:ascii="Arial" w:hAnsi="Arial" w:cs="Arial"/>
        <w:noProof/>
        <w:sz w:val="20"/>
      </w:rPr>
      <w:t>14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 w:rsidR="00FD6A8D">
      <w:rPr>
        <w:rFonts w:ascii="Arial" w:hAnsi="Arial" w:cs="Arial"/>
        <w:noProof/>
        <w:sz w:val="20"/>
      </w:rPr>
      <w:t>14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1435E2" w14:textId="77777777" w:rsidR="003318B8" w:rsidRDefault="003318B8">
      <w:r>
        <w:separator/>
      </w:r>
    </w:p>
  </w:footnote>
  <w:footnote w:type="continuationSeparator" w:id="0">
    <w:p w14:paraId="5085425D" w14:textId="77777777" w:rsidR="003318B8" w:rsidRDefault="003318B8">
      <w:r>
        <w:continuationSeparator/>
      </w:r>
    </w:p>
  </w:footnote>
  <w:footnote w:type="continuationNotice" w:id="1">
    <w:p w14:paraId="4835AA18" w14:textId="77777777" w:rsidR="003318B8" w:rsidRDefault="003318B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05FFD" w14:textId="538D5890" w:rsidR="0042333C" w:rsidRDefault="00E62A15" w:rsidP="0042333C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4446C0">
      <w:rPr>
        <w:rFonts w:ascii="Arial" w:hAnsi="Arial" w:cs="Arial"/>
        <w:b/>
        <w:bCs/>
        <w:sz w:val="20"/>
        <w:szCs w:val="20"/>
      </w:rPr>
      <w:t>CHPRC-</w:t>
    </w:r>
    <w:r w:rsidR="004446C0">
      <w:rPr>
        <w:rFonts w:ascii="Arial" w:hAnsi="Arial" w:cs="Arial"/>
        <w:b/>
        <w:bCs/>
        <w:sz w:val="20"/>
        <w:szCs w:val="20"/>
      </w:rPr>
      <w:t>04032</w:t>
    </w:r>
  </w:p>
  <w:p w14:paraId="20AF5E5B" w14:textId="708B7369" w:rsidR="0042333C" w:rsidRPr="00695DB6" w:rsidRDefault="00E62A15" w:rsidP="0042333C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="00145BC9">
      <w:rPr>
        <w:rFonts w:ascii="Arial" w:hAnsi="Arial" w:cs="Arial"/>
        <w:b/>
        <w:sz w:val="20"/>
        <w:szCs w:val="20"/>
      </w:rPr>
      <w:t>1</w:t>
    </w:r>
  </w:p>
  <w:p w14:paraId="02C37CB0" w14:textId="77777777" w:rsidR="0042333C" w:rsidRPr="00F00772" w:rsidRDefault="0042333C" w:rsidP="0042333C">
    <w:pPr>
      <w:pStyle w:val="Spacer"/>
      <w:rPr>
        <w:rFonts w:ascii="Arial" w:hAnsi="Arial"/>
        <w:sz w:val="2"/>
      </w:rPr>
    </w:pPr>
  </w:p>
  <w:p w14:paraId="2093252F" w14:textId="77777777" w:rsidR="0042333C" w:rsidRPr="00F00772" w:rsidRDefault="0042333C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65E15" w14:textId="30D780F3" w:rsidR="0042333C" w:rsidRDefault="00E62A15" w:rsidP="0042333C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</w:t>
    </w:r>
    <w:r w:rsidR="004446C0">
      <w:rPr>
        <w:rFonts w:ascii="Arial" w:hAnsi="Arial" w:cs="Arial"/>
        <w:b/>
        <w:sz w:val="20"/>
        <w:szCs w:val="20"/>
      </w:rPr>
      <w:t>04032</w:t>
    </w:r>
  </w:p>
  <w:p w14:paraId="0FF43030" w14:textId="567AC337" w:rsidR="0042333C" w:rsidRPr="00105BF0" w:rsidRDefault="00E62A15" w:rsidP="0042333C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</w:t>
    </w:r>
    <w:r w:rsidR="004446C0">
      <w:rPr>
        <w:rFonts w:ascii="Arial" w:hAnsi="Arial" w:cs="Arial"/>
        <w:b/>
        <w:sz w:val="20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5A6A"/>
    <w:multiLevelType w:val="hybridMultilevel"/>
    <w:tmpl w:val="74E032C4"/>
    <w:lvl w:ilvl="0" w:tplc="BABA14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BA29CA"/>
    <w:multiLevelType w:val="hybridMultilevel"/>
    <w:tmpl w:val="FFFFFFFF"/>
    <w:lvl w:ilvl="0" w:tplc="D5DE237A">
      <w:start w:val="1"/>
      <w:numFmt w:val="decimal"/>
      <w:lvlText w:val="%1)"/>
      <w:lvlJc w:val="left"/>
      <w:pPr>
        <w:ind w:left="720" w:hanging="360"/>
      </w:pPr>
    </w:lvl>
    <w:lvl w:ilvl="1" w:tplc="8772AF1C">
      <w:start w:val="1"/>
      <w:numFmt w:val="lowerLetter"/>
      <w:lvlText w:val="%2."/>
      <w:lvlJc w:val="left"/>
      <w:pPr>
        <w:ind w:left="1440" w:hanging="360"/>
      </w:pPr>
    </w:lvl>
    <w:lvl w:ilvl="2" w:tplc="797868D4">
      <w:start w:val="1"/>
      <w:numFmt w:val="lowerRoman"/>
      <w:lvlText w:val="%3."/>
      <w:lvlJc w:val="right"/>
      <w:pPr>
        <w:ind w:left="2160" w:hanging="180"/>
      </w:pPr>
    </w:lvl>
    <w:lvl w:ilvl="3" w:tplc="19401BE0">
      <w:start w:val="1"/>
      <w:numFmt w:val="decimal"/>
      <w:lvlText w:val="%4."/>
      <w:lvlJc w:val="left"/>
      <w:pPr>
        <w:ind w:left="2880" w:hanging="360"/>
      </w:pPr>
    </w:lvl>
    <w:lvl w:ilvl="4" w:tplc="E0EA31F2">
      <w:start w:val="1"/>
      <w:numFmt w:val="lowerLetter"/>
      <w:lvlText w:val="%5."/>
      <w:lvlJc w:val="left"/>
      <w:pPr>
        <w:ind w:left="3600" w:hanging="360"/>
      </w:pPr>
    </w:lvl>
    <w:lvl w:ilvl="5" w:tplc="7D325EFE">
      <w:start w:val="1"/>
      <w:numFmt w:val="lowerRoman"/>
      <w:lvlText w:val="%6."/>
      <w:lvlJc w:val="right"/>
      <w:pPr>
        <w:ind w:left="4320" w:hanging="180"/>
      </w:pPr>
    </w:lvl>
    <w:lvl w:ilvl="6" w:tplc="D474F076">
      <w:start w:val="1"/>
      <w:numFmt w:val="decimal"/>
      <w:lvlText w:val="%7."/>
      <w:lvlJc w:val="left"/>
      <w:pPr>
        <w:ind w:left="5040" w:hanging="360"/>
      </w:pPr>
    </w:lvl>
    <w:lvl w:ilvl="7" w:tplc="9BE29AB2">
      <w:start w:val="1"/>
      <w:numFmt w:val="lowerLetter"/>
      <w:lvlText w:val="%8."/>
      <w:lvlJc w:val="left"/>
      <w:pPr>
        <w:ind w:left="5760" w:hanging="360"/>
      </w:pPr>
    </w:lvl>
    <w:lvl w:ilvl="8" w:tplc="06C2AF9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6518D"/>
    <w:multiLevelType w:val="hybridMultilevel"/>
    <w:tmpl w:val="FFFFFFFF"/>
    <w:lvl w:ilvl="0" w:tplc="9B8CBA96">
      <w:start w:val="1"/>
      <w:numFmt w:val="decimal"/>
      <w:lvlText w:val="%1)"/>
      <w:lvlJc w:val="left"/>
      <w:pPr>
        <w:ind w:left="720" w:hanging="360"/>
      </w:pPr>
    </w:lvl>
    <w:lvl w:ilvl="1" w:tplc="A9AEEBAE">
      <w:start w:val="1"/>
      <w:numFmt w:val="lowerLetter"/>
      <w:lvlText w:val="%2."/>
      <w:lvlJc w:val="left"/>
      <w:pPr>
        <w:ind w:left="1440" w:hanging="360"/>
      </w:pPr>
    </w:lvl>
    <w:lvl w:ilvl="2" w:tplc="06380FF4">
      <w:start w:val="1"/>
      <w:numFmt w:val="lowerRoman"/>
      <w:lvlText w:val="%3."/>
      <w:lvlJc w:val="right"/>
      <w:pPr>
        <w:ind w:left="2160" w:hanging="180"/>
      </w:pPr>
    </w:lvl>
    <w:lvl w:ilvl="3" w:tplc="7668F3C2">
      <w:start w:val="1"/>
      <w:numFmt w:val="decimal"/>
      <w:lvlText w:val="%4."/>
      <w:lvlJc w:val="left"/>
      <w:pPr>
        <w:ind w:left="2880" w:hanging="360"/>
      </w:pPr>
    </w:lvl>
    <w:lvl w:ilvl="4" w:tplc="E10E81D8">
      <w:start w:val="1"/>
      <w:numFmt w:val="lowerLetter"/>
      <w:lvlText w:val="%5."/>
      <w:lvlJc w:val="left"/>
      <w:pPr>
        <w:ind w:left="3600" w:hanging="360"/>
      </w:pPr>
    </w:lvl>
    <w:lvl w:ilvl="5" w:tplc="D62847DA">
      <w:start w:val="1"/>
      <w:numFmt w:val="lowerRoman"/>
      <w:lvlText w:val="%6."/>
      <w:lvlJc w:val="right"/>
      <w:pPr>
        <w:ind w:left="4320" w:hanging="180"/>
      </w:pPr>
    </w:lvl>
    <w:lvl w:ilvl="6" w:tplc="0CA8F202">
      <w:start w:val="1"/>
      <w:numFmt w:val="decimal"/>
      <w:lvlText w:val="%7."/>
      <w:lvlJc w:val="left"/>
      <w:pPr>
        <w:ind w:left="5040" w:hanging="360"/>
      </w:pPr>
    </w:lvl>
    <w:lvl w:ilvl="7" w:tplc="E320E3C0">
      <w:start w:val="1"/>
      <w:numFmt w:val="lowerLetter"/>
      <w:lvlText w:val="%8."/>
      <w:lvlJc w:val="left"/>
      <w:pPr>
        <w:ind w:left="5760" w:hanging="360"/>
      </w:pPr>
    </w:lvl>
    <w:lvl w:ilvl="8" w:tplc="E0E4324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265B6"/>
    <w:multiLevelType w:val="multilevel"/>
    <w:tmpl w:val="6B7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DE7260"/>
    <w:multiLevelType w:val="hybridMultilevel"/>
    <w:tmpl w:val="FFFFFFFF"/>
    <w:lvl w:ilvl="0" w:tplc="1CC03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DC15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F6E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AC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60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764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484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67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4C6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E3390F"/>
    <w:multiLevelType w:val="hybridMultilevel"/>
    <w:tmpl w:val="6436FADE"/>
    <w:lvl w:ilvl="0" w:tplc="9C8C576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257F8D"/>
    <w:multiLevelType w:val="hybridMultilevel"/>
    <w:tmpl w:val="FFFFFFFF"/>
    <w:lvl w:ilvl="0" w:tplc="2362A78A">
      <w:start w:val="1"/>
      <w:numFmt w:val="decimal"/>
      <w:lvlText w:val="%1)"/>
      <w:lvlJc w:val="left"/>
      <w:pPr>
        <w:ind w:left="720" w:hanging="360"/>
      </w:pPr>
    </w:lvl>
    <w:lvl w:ilvl="1" w:tplc="F4AE7D2A">
      <w:start w:val="1"/>
      <w:numFmt w:val="lowerLetter"/>
      <w:lvlText w:val="%2."/>
      <w:lvlJc w:val="left"/>
      <w:pPr>
        <w:ind w:left="1440" w:hanging="360"/>
      </w:pPr>
    </w:lvl>
    <w:lvl w:ilvl="2" w:tplc="59CC4B96">
      <w:start w:val="1"/>
      <w:numFmt w:val="lowerRoman"/>
      <w:lvlText w:val="%3."/>
      <w:lvlJc w:val="right"/>
      <w:pPr>
        <w:ind w:left="2160" w:hanging="180"/>
      </w:pPr>
    </w:lvl>
    <w:lvl w:ilvl="3" w:tplc="27040C6C">
      <w:start w:val="1"/>
      <w:numFmt w:val="decimal"/>
      <w:lvlText w:val="%4."/>
      <w:lvlJc w:val="left"/>
      <w:pPr>
        <w:ind w:left="2880" w:hanging="360"/>
      </w:pPr>
    </w:lvl>
    <w:lvl w:ilvl="4" w:tplc="E7B242A6">
      <w:start w:val="1"/>
      <w:numFmt w:val="lowerLetter"/>
      <w:lvlText w:val="%5."/>
      <w:lvlJc w:val="left"/>
      <w:pPr>
        <w:ind w:left="3600" w:hanging="360"/>
      </w:pPr>
    </w:lvl>
    <w:lvl w:ilvl="5" w:tplc="3E2A47FE">
      <w:start w:val="1"/>
      <w:numFmt w:val="lowerRoman"/>
      <w:lvlText w:val="%6."/>
      <w:lvlJc w:val="right"/>
      <w:pPr>
        <w:ind w:left="4320" w:hanging="180"/>
      </w:pPr>
    </w:lvl>
    <w:lvl w:ilvl="6" w:tplc="5E6AA5D4">
      <w:start w:val="1"/>
      <w:numFmt w:val="decimal"/>
      <w:lvlText w:val="%7."/>
      <w:lvlJc w:val="left"/>
      <w:pPr>
        <w:ind w:left="5040" w:hanging="360"/>
      </w:pPr>
    </w:lvl>
    <w:lvl w:ilvl="7" w:tplc="38EABE92">
      <w:start w:val="1"/>
      <w:numFmt w:val="lowerLetter"/>
      <w:lvlText w:val="%8."/>
      <w:lvlJc w:val="left"/>
      <w:pPr>
        <w:ind w:left="5760" w:hanging="360"/>
      </w:pPr>
    </w:lvl>
    <w:lvl w:ilvl="8" w:tplc="5FF8152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4178A3"/>
    <w:multiLevelType w:val="hybridMultilevel"/>
    <w:tmpl w:val="BD829B34"/>
    <w:lvl w:ilvl="0" w:tplc="637C2A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F507A3"/>
    <w:multiLevelType w:val="hybridMultilevel"/>
    <w:tmpl w:val="43240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2422D19"/>
    <w:multiLevelType w:val="hybridMultilevel"/>
    <w:tmpl w:val="B56EC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2E56D1"/>
    <w:multiLevelType w:val="multilevel"/>
    <w:tmpl w:val="963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8412A2"/>
    <w:multiLevelType w:val="hybridMultilevel"/>
    <w:tmpl w:val="E026B74A"/>
    <w:lvl w:ilvl="0" w:tplc="A34E6AC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8BF5C79"/>
    <w:multiLevelType w:val="hybridMultilevel"/>
    <w:tmpl w:val="9EFA51E6"/>
    <w:lvl w:ilvl="0" w:tplc="9F98377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9456F6"/>
    <w:multiLevelType w:val="hybridMultilevel"/>
    <w:tmpl w:val="C526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FF7747"/>
    <w:multiLevelType w:val="hybridMultilevel"/>
    <w:tmpl w:val="FFFFFFFF"/>
    <w:lvl w:ilvl="0" w:tplc="7D7ED092">
      <w:start w:val="1"/>
      <w:numFmt w:val="decimal"/>
      <w:lvlText w:val="%1)"/>
      <w:lvlJc w:val="left"/>
      <w:pPr>
        <w:ind w:left="720" w:hanging="360"/>
      </w:pPr>
    </w:lvl>
    <w:lvl w:ilvl="1" w:tplc="F300F252">
      <w:start w:val="1"/>
      <w:numFmt w:val="lowerLetter"/>
      <w:lvlText w:val="%2."/>
      <w:lvlJc w:val="left"/>
      <w:pPr>
        <w:ind w:left="1440" w:hanging="360"/>
      </w:pPr>
    </w:lvl>
    <w:lvl w:ilvl="2" w:tplc="EB42CEEE">
      <w:start w:val="1"/>
      <w:numFmt w:val="lowerRoman"/>
      <w:lvlText w:val="%3."/>
      <w:lvlJc w:val="right"/>
      <w:pPr>
        <w:ind w:left="2160" w:hanging="180"/>
      </w:pPr>
    </w:lvl>
    <w:lvl w:ilvl="3" w:tplc="3716CA86">
      <w:start w:val="1"/>
      <w:numFmt w:val="decimal"/>
      <w:lvlText w:val="%4."/>
      <w:lvlJc w:val="left"/>
      <w:pPr>
        <w:ind w:left="2880" w:hanging="360"/>
      </w:pPr>
    </w:lvl>
    <w:lvl w:ilvl="4" w:tplc="0E5E8500">
      <w:start w:val="1"/>
      <w:numFmt w:val="lowerLetter"/>
      <w:lvlText w:val="%5."/>
      <w:lvlJc w:val="left"/>
      <w:pPr>
        <w:ind w:left="3600" w:hanging="360"/>
      </w:pPr>
    </w:lvl>
    <w:lvl w:ilvl="5" w:tplc="CDF48612">
      <w:start w:val="1"/>
      <w:numFmt w:val="lowerRoman"/>
      <w:lvlText w:val="%6."/>
      <w:lvlJc w:val="right"/>
      <w:pPr>
        <w:ind w:left="4320" w:hanging="180"/>
      </w:pPr>
    </w:lvl>
    <w:lvl w:ilvl="6" w:tplc="F4EE1AB0">
      <w:start w:val="1"/>
      <w:numFmt w:val="decimal"/>
      <w:lvlText w:val="%7."/>
      <w:lvlJc w:val="left"/>
      <w:pPr>
        <w:ind w:left="5040" w:hanging="360"/>
      </w:pPr>
    </w:lvl>
    <w:lvl w:ilvl="7" w:tplc="1740356A">
      <w:start w:val="1"/>
      <w:numFmt w:val="lowerLetter"/>
      <w:lvlText w:val="%8."/>
      <w:lvlJc w:val="left"/>
      <w:pPr>
        <w:ind w:left="5760" w:hanging="360"/>
      </w:pPr>
    </w:lvl>
    <w:lvl w:ilvl="8" w:tplc="7116F64E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0F3E73"/>
    <w:multiLevelType w:val="hybridMultilevel"/>
    <w:tmpl w:val="FFFFFFFF"/>
    <w:lvl w:ilvl="0" w:tplc="1F661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AEEB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3224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A2A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2B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CE7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C48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49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69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525BAB"/>
    <w:multiLevelType w:val="hybridMultilevel"/>
    <w:tmpl w:val="07E0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0134F8"/>
    <w:multiLevelType w:val="hybridMultilevel"/>
    <w:tmpl w:val="AD1450F8"/>
    <w:lvl w:ilvl="0" w:tplc="AF54BC40">
      <w:start w:val="1"/>
      <w:numFmt w:val="decimal"/>
      <w:lvlText w:val="%1)"/>
      <w:lvlJc w:val="left"/>
      <w:pPr>
        <w:ind w:left="720" w:hanging="360"/>
      </w:pPr>
    </w:lvl>
    <w:lvl w:ilvl="1" w:tplc="66E6EAFA">
      <w:start w:val="1"/>
      <w:numFmt w:val="lowerLetter"/>
      <w:lvlText w:val="%2."/>
      <w:lvlJc w:val="left"/>
      <w:pPr>
        <w:ind w:left="1440" w:hanging="360"/>
      </w:pPr>
    </w:lvl>
    <w:lvl w:ilvl="2" w:tplc="1418417C">
      <w:start w:val="1"/>
      <w:numFmt w:val="lowerRoman"/>
      <w:lvlText w:val="%3."/>
      <w:lvlJc w:val="right"/>
      <w:pPr>
        <w:ind w:left="2160" w:hanging="180"/>
      </w:pPr>
    </w:lvl>
    <w:lvl w:ilvl="3" w:tplc="9BDA964C">
      <w:start w:val="1"/>
      <w:numFmt w:val="decimal"/>
      <w:lvlText w:val="%4."/>
      <w:lvlJc w:val="left"/>
      <w:pPr>
        <w:ind w:left="2880" w:hanging="360"/>
      </w:pPr>
    </w:lvl>
    <w:lvl w:ilvl="4" w:tplc="8F182808">
      <w:start w:val="1"/>
      <w:numFmt w:val="lowerLetter"/>
      <w:lvlText w:val="%5."/>
      <w:lvlJc w:val="left"/>
      <w:pPr>
        <w:ind w:left="3600" w:hanging="360"/>
      </w:pPr>
    </w:lvl>
    <w:lvl w:ilvl="5" w:tplc="3E0A5CF8">
      <w:start w:val="1"/>
      <w:numFmt w:val="lowerRoman"/>
      <w:lvlText w:val="%6."/>
      <w:lvlJc w:val="right"/>
      <w:pPr>
        <w:ind w:left="4320" w:hanging="180"/>
      </w:pPr>
    </w:lvl>
    <w:lvl w:ilvl="6" w:tplc="134457C6">
      <w:start w:val="1"/>
      <w:numFmt w:val="decimal"/>
      <w:lvlText w:val="%7."/>
      <w:lvlJc w:val="left"/>
      <w:pPr>
        <w:ind w:left="5040" w:hanging="360"/>
      </w:pPr>
    </w:lvl>
    <w:lvl w:ilvl="7" w:tplc="D408E2D0">
      <w:start w:val="1"/>
      <w:numFmt w:val="lowerLetter"/>
      <w:lvlText w:val="%8."/>
      <w:lvlJc w:val="left"/>
      <w:pPr>
        <w:ind w:left="5760" w:hanging="360"/>
      </w:pPr>
    </w:lvl>
    <w:lvl w:ilvl="8" w:tplc="D42E857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2172CB"/>
    <w:multiLevelType w:val="hybridMultilevel"/>
    <w:tmpl w:val="46268294"/>
    <w:lvl w:ilvl="0" w:tplc="F0220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EEC5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945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87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04B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4A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00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067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08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3"/>
  </w:num>
  <w:num w:numId="4">
    <w:abstractNumId w:val="12"/>
  </w:num>
  <w:num w:numId="5">
    <w:abstractNumId w:val="4"/>
  </w:num>
  <w:num w:numId="6">
    <w:abstractNumId w:val="9"/>
  </w:num>
  <w:num w:numId="7">
    <w:abstractNumId w:val="13"/>
  </w:num>
  <w:num w:numId="8">
    <w:abstractNumId w:val="0"/>
  </w:num>
  <w:num w:numId="9">
    <w:abstractNumId w:val="8"/>
  </w:num>
  <w:num w:numId="10">
    <w:abstractNumId w:val="19"/>
  </w:num>
  <w:num w:numId="11">
    <w:abstractNumId w:val="15"/>
  </w:num>
  <w:num w:numId="12">
    <w:abstractNumId w:val="1"/>
  </w:num>
  <w:num w:numId="13">
    <w:abstractNumId w:val="7"/>
  </w:num>
  <w:num w:numId="14">
    <w:abstractNumId w:val="20"/>
  </w:num>
  <w:num w:numId="15">
    <w:abstractNumId w:val="21"/>
  </w:num>
  <w:num w:numId="16">
    <w:abstractNumId w:val="16"/>
  </w:num>
  <w:num w:numId="17">
    <w:abstractNumId w:val="18"/>
  </w:num>
  <w:num w:numId="18">
    <w:abstractNumId w:val="2"/>
  </w:num>
  <w:num w:numId="19">
    <w:abstractNumId w:val="5"/>
  </w:num>
  <w:num w:numId="20">
    <w:abstractNumId w:val="14"/>
  </w:num>
  <w:num w:numId="21">
    <w:abstractNumId w:val="6"/>
  </w:num>
  <w:num w:numId="2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15"/>
    <w:rsid w:val="0000074C"/>
    <w:rsid w:val="00010E81"/>
    <w:rsid w:val="00015030"/>
    <w:rsid w:val="00015868"/>
    <w:rsid w:val="00016327"/>
    <w:rsid w:val="00017C0B"/>
    <w:rsid w:val="00021040"/>
    <w:rsid w:val="0002260A"/>
    <w:rsid w:val="00025915"/>
    <w:rsid w:val="00032F7A"/>
    <w:rsid w:val="0003512B"/>
    <w:rsid w:val="00035E77"/>
    <w:rsid w:val="000411FB"/>
    <w:rsid w:val="000430C5"/>
    <w:rsid w:val="00047F6F"/>
    <w:rsid w:val="00050036"/>
    <w:rsid w:val="000614FF"/>
    <w:rsid w:val="00066674"/>
    <w:rsid w:val="000732EA"/>
    <w:rsid w:val="00074FBE"/>
    <w:rsid w:val="000755B2"/>
    <w:rsid w:val="00084D09"/>
    <w:rsid w:val="00087729"/>
    <w:rsid w:val="00091E69"/>
    <w:rsid w:val="000932F5"/>
    <w:rsid w:val="00093579"/>
    <w:rsid w:val="000A6F9C"/>
    <w:rsid w:val="000B0BDB"/>
    <w:rsid w:val="000B62B5"/>
    <w:rsid w:val="000C4E16"/>
    <w:rsid w:val="000D6080"/>
    <w:rsid w:val="000F29C6"/>
    <w:rsid w:val="000F56DE"/>
    <w:rsid w:val="000F7179"/>
    <w:rsid w:val="0010091C"/>
    <w:rsid w:val="00102B9C"/>
    <w:rsid w:val="00107313"/>
    <w:rsid w:val="00110271"/>
    <w:rsid w:val="00114D1E"/>
    <w:rsid w:val="0011611E"/>
    <w:rsid w:val="0011686B"/>
    <w:rsid w:val="001168C1"/>
    <w:rsid w:val="001173AB"/>
    <w:rsid w:val="001216D1"/>
    <w:rsid w:val="00125528"/>
    <w:rsid w:val="00134B0E"/>
    <w:rsid w:val="0013596E"/>
    <w:rsid w:val="00135E58"/>
    <w:rsid w:val="00143DDA"/>
    <w:rsid w:val="00145BC9"/>
    <w:rsid w:val="00151255"/>
    <w:rsid w:val="001522D9"/>
    <w:rsid w:val="00163307"/>
    <w:rsid w:val="00164E96"/>
    <w:rsid w:val="0016511A"/>
    <w:rsid w:val="001673B4"/>
    <w:rsid w:val="00167ED0"/>
    <w:rsid w:val="001705F3"/>
    <w:rsid w:val="00170A91"/>
    <w:rsid w:val="001747A6"/>
    <w:rsid w:val="001752C9"/>
    <w:rsid w:val="00176999"/>
    <w:rsid w:val="00177AA9"/>
    <w:rsid w:val="001842DE"/>
    <w:rsid w:val="0018518C"/>
    <w:rsid w:val="001915A8"/>
    <w:rsid w:val="00191897"/>
    <w:rsid w:val="00194E56"/>
    <w:rsid w:val="0019610B"/>
    <w:rsid w:val="001A3DB6"/>
    <w:rsid w:val="001A63BE"/>
    <w:rsid w:val="001A6775"/>
    <w:rsid w:val="001B046E"/>
    <w:rsid w:val="001B2288"/>
    <w:rsid w:val="001B67F0"/>
    <w:rsid w:val="001B7065"/>
    <w:rsid w:val="001C1AF6"/>
    <w:rsid w:val="001C205A"/>
    <w:rsid w:val="001C37E5"/>
    <w:rsid w:val="001C3E2D"/>
    <w:rsid w:val="001C40D0"/>
    <w:rsid w:val="001E104F"/>
    <w:rsid w:val="001E1D9C"/>
    <w:rsid w:val="001E2C26"/>
    <w:rsid w:val="001E7069"/>
    <w:rsid w:val="001F5060"/>
    <w:rsid w:val="00211979"/>
    <w:rsid w:val="00213D31"/>
    <w:rsid w:val="002218B7"/>
    <w:rsid w:val="0023062A"/>
    <w:rsid w:val="0023245D"/>
    <w:rsid w:val="002417B6"/>
    <w:rsid w:val="002432E6"/>
    <w:rsid w:val="00245120"/>
    <w:rsid w:val="0025052B"/>
    <w:rsid w:val="00250E96"/>
    <w:rsid w:val="00253BB3"/>
    <w:rsid w:val="00253E8B"/>
    <w:rsid w:val="00265755"/>
    <w:rsid w:val="002711B3"/>
    <w:rsid w:val="002816F5"/>
    <w:rsid w:val="00286E2B"/>
    <w:rsid w:val="0028756A"/>
    <w:rsid w:val="00296D72"/>
    <w:rsid w:val="002A282E"/>
    <w:rsid w:val="002A79E5"/>
    <w:rsid w:val="002A7A7E"/>
    <w:rsid w:val="002A7ED9"/>
    <w:rsid w:val="002B19DF"/>
    <w:rsid w:val="002B5E67"/>
    <w:rsid w:val="002C227A"/>
    <w:rsid w:val="002C4F7C"/>
    <w:rsid w:val="002C722F"/>
    <w:rsid w:val="002D1C80"/>
    <w:rsid w:val="002E14DD"/>
    <w:rsid w:val="002E37A0"/>
    <w:rsid w:val="002E6714"/>
    <w:rsid w:val="00312EA1"/>
    <w:rsid w:val="003234CB"/>
    <w:rsid w:val="0032554C"/>
    <w:rsid w:val="00327D68"/>
    <w:rsid w:val="003318B8"/>
    <w:rsid w:val="00335306"/>
    <w:rsid w:val="003353EE"/>
    <w:rsid w:val="00351429"/>
    <w:rsid w:val="00351B79"/>
    <w:rsid w:val="00351EDB"/>
    <w:rsid w:val="00352905"/>
    <w:rsid w:val="003563F4"/>
    <w:rsid w:val="003607CA"/>
    <w:rsid w:val="00363A79"/>
    <w:rsid w:val="00376D92"/>
    <w:rsid w:val="00380962"/>
    <w:rsid w:val="00381B91"/>
    <w:rsid w:val="0038646E"/>
    <w:rsid w:val="00386E0C"/>
    <w:rsid w:val="0039253D"/>
    <w:rsid w:val="003A088E"/>
    <w:rsid w:val="003A33B4"/>
    <w:rsid w:val="003A7882"/>
    <w:rsid w:val="003D4C50"/>
    <w:rsid w:val="003E0901"/>
    <w:rsid w:val="003E3848"/>
    <w:rsid w:val="003E411C"/>
    <w:rsid w:val="003F0CF4"/>
    <w:rsid w:val="003F4FEC"/>
    <w:rsid w:val="003F53AB"/>
    <w:rsid w:val="003F55BF"/>
    <w:rsid w:val="00406AA4"/>
    <w:rsid w:val="004128E4"/>
    <w:rsid w:val="004153CD"/>
    <w:rsid w:val="0042333C"/>
    <w:rsid w:val="00424546"/>
    <w:rsid w:val="004259E8"/>
    <w:rsid w:val="00436739"/>
    <w:rsid w:val="00440BFB"/>
    <w:rsid w:val="0044364E"/>
    <w:rsid w:val="004446C0"/>
    <w:rsid w:val="00446E75"/>
    <w:rsid w:val="004523DB"/>
    <w:rsid w:val="004536D2"/>
    <w:rsid w:val="0045479F"/>
    <w:rsid w:val="00466D09"/>
    <w:rsid w:val="00467804"/>
    <w:rsid w:val="00470820"/>
    <w:rsid w:val="0047264C"/>
    <w:rsid w:val="00474F2A"/>
    <w:rsid w:val="00477887"/>
    <w:rsid w:val="0048762B"/>
    <w:rsid w:val="0049025C"/>
    <w:rsid w:val="00492AEC"/>
    <w:rsid w:val="004A0F0A"/>
    <w:rsid w:val="004A46D1"/>
    <w:rsid w:val="004A596C"/>
    <w:rsid w:val="004A726E"/>
    <w:rsid w:val="004B47C2"/>
    <w:rsid w:val="004B654B"/>
    <w:rsid w:val="004C36A2"/>
    <w:rsid w:val="004D05F4"/>
    <w:rsid w:val="004D0946"/>
    <w:rsid w:val="004F1046"/>
    <w:rsid w:val="004F2AA3"/>
    <w:rsid w:val="004F2EA1"/>
    <w:rsid w:val="004F3972"/>
    <w:rsid w:val="00504668"/>
    <w:rsid w:val="00505CDC"/>
    <w:rsid w:val="00505FD3"/>
    <w:rsid w:val="00511573"/>
    <w:rsid w:val="00511E95"/>
    <w:rsid w:val="00513724"/>
    <w:rsid w:val="00524929"/>
    <w:rsid w:val="00527982"/>
    <w:rsid w:val="00533566"/>
    <w:rsid w:val="00536E1B"/>
    <w:rsid w:val="005415E6"/>
    <w:rsid w:val="0054194F"/>
    <w:rsid w:val="00542CC1"/>
    <w:rsid w:val="00560F5D"/>
    <w:rsid w:val="0057419B"/>
    <w:rsid w:val="005776FD"/>
    <w:rsid w:val="00585A52"/>
    <w:rsid w:val="005904CA"/>
    <w:rsid w:val="005911E2"/>
    <w:rsid w:val="00591BC5"/>
    <w:rsid w:val="0059587B"/>
    <w:rsid w:val="005A48BA"/>
    <w:rsid w:val="005B32BE"/>
    <w:rsid w:val="005C1C7F"/>
    <w:rsid w:val="005C755F"/>
    <w:rsid w:val="005D0B1F"/>
    <w:rsid w:val="005E6FEA"/>
    <w:rsid w:val="005F065B"/>
    <w:rsid w:val="00602809"/>
    <w:rsid w:val="006045D0"/>
    <w:rsid w:val="006072C5"/>
    <w:rsid w:val="006075CD"/>
    <w:rsid w:val="0061556B"/>
    <w:rsid w:val="00622ABC"/>
    <w:rsid w:val="00622EDC"/>
    <w:rsid w:val="00627DDD"/>
    <w:rsid w:val="0063657E"/>
    <w:rsid w:val="00637034"/>
    <w:rsid w:val="00640172"/>
    <w:rsid w:val="00640566"/>
    <w:rsid w:val="006504D7"/>
    <w:rsid w:val="00654582"/>
    <w:rsid w:val="00657272"/>
    <w:rsid w:val="00661A6C"/>
    <w:rsid w:val="0066272C"/>
    <w:rsid w:val="0067070E"/>
    <w:rsid w:val="00673AF3"/>
    <w:rsid w:val="00680FBB"/>
    <w:rsid w:val="00685261"/>
    <w:rsid w:val="006922C7"/>
    <w:rsid w:val="006A39A9"/>
    <w:rsid w:val="006A3E20"/>
    <w:rsid w:val="006B5C0E"/>
    <w:rsid w:val="006B70D2"/>
    <w:rsid w:val="006B7E8B"/>
    <w:rsid w:val="006C3C4A"/>
    <w:rsid w:val="006C4681"/>
    <w:rsid w:val="006D4E81"/>
    <w:rsid w:val="006E0A14"/>
    <w:rsid w:val="006E1A45"/>
    <w:rsid w:val="006E1A84"/>
    <w:rsid w:val="006E2D2C"/>
    <w:rsid w:val="006F2B00"/>
    <w:rsid w:val="00702160"/>
    <w:rsid w:val="00706005"/>
    <w:rsid w:val="00706CF8"/>
    <w:rsid w:val="00723E24"/>
    <w:rsid w:val="007270D7"/>
    <w:rsid w:val="00735A51"/>
    <w:rsid w:val="007379B8"/>
    <w:rsid w:val="00737E4D"/>
    <w:rsid w:val="00743D15"/>
    <w:rsid w:val="0074512E"/>
    <w:rsid w:val="00750038"/>
    <w:rsid w:val="00756B0A"/>
    <w:rsid w:val="00766B0E"/>
    <w:rsid w:val="0076717B"/>
    <w:rsid w:val="00767745"/>
    <w:rsid w:val="007742C6"/>
    <w:rsid w:val="00777496"/>
    <w:rsid w:val="00782A1A"/>
    <w:rsid w:val="0078306A"/>
    <w:rsid w:val="00784107"/>
    <w:rsid w:val="0078718E"/>
    <w:rsid w:val="00787241"/>
    <w:rsid w:val="007930D5"/>
    <w:rsid w:val="00793BEF"/>
    <w:rsid w:val="00796812"/>
    <w:rsid w:val="007A2A03"/>
    <w:rsid w:val="007A69D1"/>
    <w:rsid w:val="007A9D4F"/>
    <w:rsid w:val="007B04E0"/>
    <w:rsid w:val="007B4039"/>
    <w:rsid w:val="007B67C1"/>
    <w:rsid w:val="007C0903"/>
    <w:rsid w:val="007C6082"/>
    <w:rsid w:val="007C6293"/>
    <w:rsid w:val="007C733D"/>
    <w:rsid w:val="007D0AAC"/>
    <w:rsid w:val="007D427F"/>
    <w:rsid w:val="007E0E67"/>
    <w:rsid w:val="007E34C8"/>
    <w:rsid w:val="007E3FC2"/>
    <w:rsid w:val="008023A6"/>
    <w:rsid w:val="00804EEA"/>
    <w:rsid w:val="0080526E"/>
    <w:rsid w:val="00815F78"/>
    <w:rsid w:val="0082092F"/>
    <w:rsid w:val="00820A69"/>
    <w:rsid w:val="00820ECA"/>
    <w:rsid w:val="00823CA0"/>
    <w:rsid w:val="008246A9"/>
    <w:rsid w:val="00831C52"/>
    <w:rsid w:val="00833A5E"/>
    <w:rsid w:val="00845AE3"/>
    <w:rsid w:val="00855B28"/>
    <w:rsid w:val="008578F5"/>
    <w:rsid w:val="00857975"/>
    <w:rsid w:val="00860C7C"/>
    <w:rsid w:val="00873CE6"/>
    <w:rsid w:val="00897278"/>
    <w:rsid w:val="008A127E"/>
    <w:rsid w:val="008A2C5F"/>
    <w:rsid w:val="008A4556"/>
    <w:rsid w:val="008B23E7"/>
    <w:rsid w:val="008B3BC6"/>
    <w:rsid w:val="008B6977"/>
    <w:rsid w:val="008C0D44"/>
    <w:rsid w:val="008C33F9"/>
    <w:rsid w:val="008D00EB"/>
    <w:rsid w:val="008D0122"/>
    <w:rsid w:val="008D0615"/>
    <w:rsid w:val="008D1671"/>
    <w:rsid w:val="008D19BE"/>
    <w:rsid w:val="008D336F"/>
    <w:rsid w:val="008D4292"/>
    <w:rsid w:val="008F2E47"/>
    <w:rsid w:val="008F6B75"/>
    <w:rsid w:val="00905663"/>
    <w:rsid w:val="00910E71"/>
    <w:rsid w:val="009164D3"/>
    <w:rsid w:val="00917D20"/>
    <w:rsid w:val="00923DAD"/>
    <w:rsid w:val="00930400"/>
    <w:rsid w:val="009316B1"/>
    <w:rsid w:val="00936449"/>
    <w:rsid w:val="00943FE2"/>
    <w:rsid w:val="00945BE9"/>
    <w:rsid w:val="00945FE1"/>
    <w:rsid w:val="00961A94"/>
    <w:rsid w:val="0097256D"/>
    <w:rsid w:val="00972892"/>
    <w:rsid w:val="00973E2A"/>
    <w:rsid w:val="00974D51"/>
    <w:rsid w:val="009766F0"/>
    <w:rsid w:val="00982E5D"/>
    <w:rsid w:val="00986A56"/>
    <w:rsid w:val="009924F7"/>
    <w:rsid w:val="00994088"/>
    <w:rsid w:val="009943DF"/>
    <w:rsid w:val="009954A4"/>
    <w:rsid w:val="009A060B"/>
    <w:rsid w:val="009B5C35"/>
    <w:rsid w:val="009C323E"/>
    <w:rsid w:val="009C6A19"/>
    <w:rsid w:val="009E0893"/>
    <w:rsid w:val="009E2515"/>
    <w:rsid w:val="009E2A02"/>
    <w:rsid w:val="009E2EAF"/>
    <w:rsid w:val="00A01FD7"/>
    <w:rsid w:val="00A0697D"/>
    <w:rsid w:val="00A07645"/>
    <w:rsid w:val="00A07798"/>
    <w:rsid w:val="00A11C7C"/>
    <w:rsid w:val="00A125F0"/>
    <w:rsid w:val="00A13034"/>
    <w:rsid w:val="00A1468E"/>
    <w:rsid w:val="00A147D4"/>
    <w:rsid w:val="00A27B5A"/>
    <w:rsid w:val="00A31720"/>
    <w:rsid w:val="00A33C25"/>
    <w:rsid w:val="00A418C1"/>
    <w:rsid w:val="00A46302"/>
    <w:rsid w:val="00A4786F"/>
    <w:rsid w:val="00A53A65"/>
    <w:rsid w:val="00A609C9"/>
    <w:rsid w:val="00A62A55"/>
    <w:rsid w:val="00A64420"/>
    <w:rsid w:val="00A67945"/>
    <w:rsid w:val="00A80399"/>
    <w:rsid w:val="00A80667"/>
    <w:rsid w:val="00A83510"/>
    <w:rsid w:val="00A8447B"/>
    <w:rsid w:val="00A85F02"/>
    <w:rsid w:val="00A92A36"/>
    <w:rsid w:val="00A93430"/>
    <w:rsid w:val="00A94375"/>
    <w:rsid w:val="00A94CEC"/>
    <w:rsid w:val="00AA0EF8"/>
    <w:rsid w:val="00AA1202"/>
    <w:rsid w:val="00AA419E"/>
    <w:rsid w:val="00AB09CE"/>
    <w:rsid w:val="00AB1BD4"/>
    <w:rsid w:val="00AB46DB"/>
    <w:rsid w:val="00AC1982"/>
    <w:rsid w:val="00AC51CC"/>
    <w:rsid w:val="00AE3E9A"/>
    <w:rsid w:val="00AF24BC"/>
    <w:rsid w:val="00AF4C6B"/>
    <w:rsid w:val="00B018B3"/>
    <w:rsid w:val="00B10019"/>
    <w:rsid w:val="00B1538F"/>
    <w:rsid w:val="00B17A0A"/>
    <w:rsid w:val="00B22C68"/>
    <w:rsid w:val="00B25F5F"/>
    <w:rsid w:val="00B264F6"/>
    <w:rsid w:val="00B278D0"/>
    <w:rsid w:val="00B344AF"/>
    <w:rsid w:val="00B42570"/>
    <w:rsid w:val="00B43ADC"/>
    <w:rsid w:val="00B4620A"/>
    <w:rsid w:val="00B47D50"/>
    <w:rsid w:val="00B523E5"/>
    <w:rsid w:val="00B55FCD"/>
    <w:rsid w:val="00B56C53"/>
    <w:rsid w:val="00B600FC"/>
    <w:rsid w:val="00B61D50"/>
    <w:rsid w:val="00B70926"/>
    <w:rsid w:val="00B74118"/>
    <w:rsid w:val="00B7461D"/>
    <w:rsid w:val="00B74A1F"/>
    <w:rsid w:val="00B849FF"/>
    <w:rsid w:val="00B86307"/>
    <w:rsid w:val="00B86370"/>
    <w:rsid w:val="00B95759"/>
    <w:rsid w:val="00B96B88"/>
    <w:rsid w:val="00BA1565"/>
    <w:rsid w:val="00BA65B2"/>
    <w:rsid w:val="00BA6B87"/>
    <w:rsid w:val="00BB598D"/>
    <w:rsid w:val="00BB6B1F"/>
    <w:rsid w:val="00BB7E17"/>
    <w:rsid w:val="00BC014B"/>
    <w:rsid w:val="00BC3868"/>
    <w:rsid w:val="00BC5D73"/>
    <w:rsid w:val="00BE16DE"/>
    <w:rsid w:val="00BE1F97"/>
    <w:rsid w:val="00BE4A18"/>
    <w:rsid w:val="00BF14F5"/>
    <w:rsid w:val="00BF48B6"/>
    <w:rsid w:val="00BF5BD7"/>
    <w:rsid w:val="00C01D87"/>
    <w:rsid w:val="00C076C4"/>
    <w:rsid w:val="00C110E3"/>
    <w:rsid w:val="00C12E22"/>
    <w:rsid w:val="00C13353"/>
    <w:rsid w:val="00C13A61"/>
    <w:rsid w:val="00C166C0"/>
    <w:rsid w:val="00C22CD2"/>
    <w:rsid w:val="00C25744"/>
    <w:rsid w:val="00C367CC"/>
    <w:rsid w:val="00C3748B"/>
    <w:rsid w:val="00C4181A"/>
    <w:rsid w:val="00C41E23"/>
    <w:rsid w:val="00C42FD0"/>
    <w:rsid w:val="00C60607"/>
    <w:rsid w:val="00C609EE"/>
    <w:rsid w:val="00C62474"/>
    <w:rsid w:val="00CA03CE"/>
    <w:rsid w:val="00CA3671"/>
    <w:rsid w:val="00CB6487"/>
    <w:rsid w:val="00CC2214"/>
    <w:rsid w:val="00CC24AC"/>
    <w:rsid w:val="00CD338A"/>
    <w:rsid w:val="00CD532B"/>
    <w:rsid w:val="00CD7913"/>
    <w:rsid w:val="00CE0322"/>
    <w:rsid w:val="00CE1263"/>
    <w:rsid w:val="00CE1704"/>
    <w:rsid w:val="00CE1C27"/>
    <w:rsid w:val="00CE1EAB"/>
    <w:rsid w:val="00CE484F"/>
    <w:rsid w:val="00CF41C4"/>
    <w:rsid w:val="00CF671B"/>
    <w:rsid w:val="00D02518"/>
    <w:rsid w:val="00D02767"/>
    <w:rsid w:val="00D04283"/>
    <w:rsid w:val="00D0561B"/>
    <w:rsid w:val="00D10DE3"/>
    <w:rsid w:val="00D10FA9"/>
    <w:rsid w:val="00D13704"/>
    <w:rsid w:val="00D14BA5"/>
    <w:rsid w:val="00D1580F"/>
    <w:rsid w:val="00D21A6D"/>
    <w:rsid w:val="00D311D1"/>
    <w:rsid w:val="00D52A32"/>
    <w:rsid w:val="00D57686"/>
    <w:rsid w:val="00D62B60"/>
    <w:rsid w:val="00D64585"/>
    <w:rsid w:val="00D73DFE"/>
    <w:rsid w:val="00D74F77"/>
    <w:rsid w:val="00D75B3E"/>
    <w:rsid w:val="00D75C65"/>
    <w:rsid w:val="00D80A58"/>
    <w:rsid w:val="00D819DB"/>
    <w:rsid w:val="00D84DDA"/>
    <w:rsid w:val="00D938F1"/>
    <w:rsid w:val="00DA0373"/>
    <w:rsid w:val="00DA044D"/>
    <w:rsid w:val="00DA0524"/>
    <w:rsid w:val="00DA0A71"/>
    <w:rsid w:val="00DA0DC6"/>
    <w:rsid w:val="00DA42F1"/>
    <w:rsid w:val="00DB5AEC"/>
    <w:rsid w:val="00DC071D"/>
    <w:rsid w:val="00DC64C3"/>
    <w:rsid w:val="00DD0438"/>
    <w:rsid w:val="00DD19A8"/>
    <w:rsid w:val="00DD4998"/>
    <w:rsid w:val="00DE286C"/>
    <w:rsid w:val="00DE3482"/>
    <w:rsid w:val="00DE5C36"/>
    <w:rsid w:val="00DF348E"/>
    <w:rsid w:val="00E01B61"/>
    <w:rsid w:val="00E029F6"/>
    <w:rsid w:val="00E02FD3"/>
    <w:rsid w:val="00E22D36"/>
    <w:rsid w:val="00E25F47"/>
    <w:rsid w:val="00E31515"/>
    <w:rsid w:val="00E40011"/>
    <w:rsid w:val="00E40DD2"/>
    <w:rsid w:val="00E415C4"/>
    <w:rsid w:val="00E453A3"/>
    <w:rsid w:val="00E50D88"/>
    <w:rsid w:val="00E53BD5"/>
    <w:rsid w:val="00E53DC2"/>
    <w:rsid w:val="00E62A15"/>
    <w:rsid w:val="00E6378A"/>
    <w:rsid w:val="00E66A93"/>
    <w:rsid w:val="00E74D86"/>
    <w:rsid w:val="00EA0CCD"/>
    <w:rsid w:val="00EA1F0B"/>
    <w:rsid w:val="00EA4412"/>
    <w:rsid w:val="00EA46A5"/>
    <w:rsid w:val="00EB2F18"/>
    <w:rsid w:val="00EB78C2"/>
    <w:rsid w:val="00EC2141"/>
    <w:rsid w:val="00EC5007"/>
    <w:rsid w:val="00EC5775"/>
    <w:rsid w:val="00EC77EE"/>
    <w:rsid w:val="00ED5302"/>
    <w:rsid w:val="00ED54DC"/>
    <w:rsid w:val="00EE22CF"/>
    <w:rsid w:val="00EE3983"/>
    <w:rsid w:val="00EE4A0D"/>
    <w:rsid w:val="00EE5407"/>
    <w:rsid w:val="00EF365D"/>
    <w:rsid w:val="00F037EB"/>
    <w:rsid w:val="00F26ED2"/>
    <w:rsid w:val="00F279D9"/>
    <w:rsid w:val="00F35551"/>
    <w:rsid w:val="00F379EC"/>
    <w:rsid w:val="00F41226"/>
    <w:rsid w:val="00F454B7"/>
    <w:rsid w:val="00F47AEE"/>
    <w:rsid w:val="00F52A30"/>
    <w:rsid w:val="00F574B7"/>
    <w:rsid w:val="00F604BF"/>
    <w:rsid w:val="00F6050C"/>
    <w:rsid w:val="00F612FE"/>
    <w:rsid w:val="00F63ED9"/>
    <w:rsid w:val="00F66E96"/>
    <w:rsid w:val="00F674CD"/>
    <w:rsid w:val="00F74FBB"/>
    <w:rsid w:val="00F76A50"/>
    <w:rsid w:val="00F770A7"/>
    <w:rsid w:val="00F83760"/>
    <w:rsid w:val="00F842A0"/>
    <w:rsid w:val="00FA2674"/>
    <w:rsid w:val="00FA3A6D"/>
    <w:rsid w:val="00FA5D01"/>
    <w:rsid w:val="00FB25AB"/>
    <w:rsid w:val="00FB6406"/>
    <w:rsid w:val="00FB6B58"/>
    <w:rsid w:val="00FC2EFA"/>
    <w:rsid w:val="00FC5F77"/>
    <w:rsid w:val="00FD6A8D"/>
    <w:rsid w:val="00FE44D8"/>
    <w:rsid w:val="00FE5B2B"/>
    <w:rsid w:val="00FF26FF"/>
    <w:rsid w:val="00FF6DE6"/>
    <w:rsid w:val="012C888D"/>
    <w:rsid w:val="015F80ED"/>
    <w:rsid w:val="019FA3E9"/>
    <w:rsid w:val="0296E48B"/>
    <w:rsid w:val="035B0835"/>
    <w:rsid w:val="04132D70"/>
    <w:rsid w:val="041BA3CE"/>
    <w:rsid w:val="0452C8B3"/>
    <w:rsid w:val="04F4F2F5"/>
    <w:rsid w:val="05132984"/>
    <w:rsid w:val="060CD6FB"/>
    <w:rsid w:val="0614F82E"/>
    <w:rsid w:val="075716AA"/>
    <w:rsid w:val="0812CEDA"/>
    <w:rsid w:val="09E1BCC4"/>
    <w:rsid w:val="0A880645"/>
    <w:rsid w:val="0BD40742"/>
    <w:rsid w:val="0C42BB7C"/>
    <w:rsid w:val="0CB2BFD0"/>
    <w:rsid w:val="0E1E0244"/>
    <w:rsid w:val="0E5ACD9A"/>
    <w:rsid w:val="10621B11"/>
    <w:rsid w:val="108383F3"/>
    <w:rsid w:val="10972183"/>
    <w:rsid w:val="10F1144D"/>
    <w:rsid w:val="12B1AFB1"/>
    <w:rsid w:val="13819CE9"/>
    <w:rsid w:val="139986FE"/>
    <w:rsid w:val="14725416"/>
    <w:rsid w:val="14BD38C7"/>
    <w:rsid w:val="14D59E48"/>
    <w:rsid w:val="153D6D2E"/>
    <w:rsid w:val="159F49AB"/>
    <w:rsid w:val="1621A36C"/>
    <w:rsid w:val="1685E8DB"/>
    <w:rsid w:val="1697E0C2"/>
    <w:rsid w:val="17A6E901"/>
    <w:rsid w:val="1DF5F457"/>
    <w:rsid w:val="1E9E47BF"/>
    <w:rsid w:val="1F2A9457"/>
    <w:rsid w:val="1F481C98"/>
    <w:rsid w:val="211C9859"/>
    <w:rsid w:val="21938C4A"/>
    <w:rsid w:val="24084DCA"/>
    <w:rsid w:val="249A5C83"/>
    <w:rsid w:val="2549D829"/>
    <w:rsid w:val="26138204"/>
    <w:rsid w:val="263BA1A0"/>
    <w:rsid w:val="2658B6B8"/>
    <w:rsid w:val="2811133F"/>
    <w:rsid w:val="28C9F60A"/>
    <w:rsid w:val="2A940A20"/>
    <w:rsid w:val="2B432F0B"/>
    <w:rsid w:val="2C2D9C9E"/>
    <w:rsid w:val="2D0C4018"/>
    <w:rsid w:val="2F757015"/>
    <w:rsid w:val="30B12B7C"/>
    <w:rsid w:val="3120CAFA"/>
    <w:rsid w:val="31B3BCC2"/>
    <w:rsid w:val="31D2DA8C"/>
    <w:rsid w:val="32F76280"/>
    <w:rsid w:val="337FA021"/>
    <w:rsid w:val="349C03FD"/>
    <w:rsid w:val="3602BE78"/>
    <w:rsid w:val="3618F602"/>
    <w:rsid w:val="3650AD01"/>
    <w:rsid w:val="368E6C8A"/>
    <w:rsid w:val="36DA4B73"/>
    <w:rsid w:val="36FD7FCC"/>
    <w:rsid w:val="3744211C"/>
    <w:rsid w:val="381E0377"/>
    <w:rsid w:val="38859593"/>
    <w:rsid w:val="389B75A3"/>
    <w:rsid w:val="3A9E0649"/>
    <w:rsid w:val="3BA971E7"/>
    <w:rsid w:val="3CAEDF25"/>
    <w:rsid w:val="3D060755"/>
    <w:rsid w:val="3D30AC8B"/>
    <w:rsid w:val="3D695AFD"/>
    <w:rsid w:val="3D8EA016"/>
    <w:rsid w:val="3DB80A76"/>
    <w:rsid w:val="3F37C860"/>
    <w:rsid w:val="3F7254D4"/>
    <w:rsid w:val="40842D42"/>
    <w:rsid w:val="409A9186"/>
    <w:rsid w:val="40ECEEED"/>
    <w:rsid w:val="43828384"/>
    <w:rsid w:val="43D56CE4"/>
    <w:rsid w:val="4541818B"/>
    <w:rsid w:val="478F37CD"/>
    <w:rsid w:val="482F753C"/>
    <w:rsid w:val="4A048245"/>
    <w:rsid w:val="4A05BAF0"/>
    <w:rsid w:val="4A336C52"/>
    <w:rsid w:val="4A8178DB"/>
    <w:rsid w:val="4CC7C6E9"/>
    <w:rsid w:val="4CF3CBAA"/>
    <w:rsid w:val="4D08FEAE"/>
    <w:rsid w:val="4DC194C7"/>
    <w:rsid w:val="4EE76C6E"/>
    <w:rsid w:val="4F02D6C9"/>
    <w:rsid w:val="4F54C8F8"/>
    <w:rsid w:val="507A552C"/>
    <w:rsid w:val="53356935"/>
    <w:rsid w:val="534E64F9"/>
    <w:rsid w:val="5468AF78"/>
    <w:rsid w:val="54C8DBD9"/>
    <w:rsid w:val="54ECFBAB"/>
    <w:rsid w:val="575EFDA9"/>
    <w:rsid w:val="57F84C4E"/>
    <w:rsid w:val="57FA124E"/>
    <w:rsid w:val="5898B56C"/>
    <w:rsid w:val="58CE067B"/>
    <w:rsid w:val="596A8760"/>
    <w:rsid w:val="59B84610"/>
    <w:rsid w:val="5ABB2F91"/>
    <w:rsid w:val="5CA36560"/>
    <w:rsid w:val="5D718308"/>
    <w:rsid w:val="5E25E4D1"/>
    <w:rsid w:val="60BDCABA"/>
    <w:rsid w:val="60CF9180"/>
    <w:rsid w:val="6187A762"/>
    <w:rsid w:val="61AE7323"/>
    <w:rsid w:val="623345F5"/>
    <w:rsid w:val="6273D432"/>
    <w:rsid w:val="6327AB57"/>
    <w:rsid w:val="657C172F"/>
    <w:rsid w:val="659B0F28"/>
    <w:rsid w:val="66660DD1"/>
    <w:rsid w:val="68D19D60"/>
    <w:rsid w:val="69B50BF0"/>
    <w:rsid w:val="6AD403AD"/>
    <w:rsid w:val="6C46C0F7"/>
    <w:rsid w:val="6C618DA4"/>
    <w:rsid w:val="6CD0366A"/>
    <w:rsid w:val="6CFBACBF"/>
    <w:rsid w:val="6D4F13AD"/>
    <w:rsid w:val="6DA6B640"/>
    <w:rsid w:val="6DE78B8B"/>
    <w:rsid w:val="6FE9CB04"/>
    <w:rsid w:val="707D60E1"/>
    <w:rsid w:val="70AEE013"/>
    <w:rsid w:val="71351926"/>
    <w:rsid w:val="71D057BC"/>
    <w:rsid w:val="7332B7F6"/>
    <w:rsid w:val="74114754"/>
    <w:rsid w:val="744AAF5C"/>
    <w:rsid w:val="747DDFD2"/>
    <w:rsid w:val="75772639"/>
    <w:rsid w:val="759BD89E"/>
    <w:rsid w:val="75AA0276"/>
    <w:rsid w:val="75B45808"/>
    <w:rsid w:val="7639821B"/>
    <w:rsid w:val="76446600"/>
    <w:rsid w:val="76B21E9B"/>
    <w:rsid w:val="76B3A6FB"/>
    <w:rsid w:val="76BB9F48"/>
    <w:rsid w:val="77EC22D5"/>
    <w:rsid w:val="79907B38"/>
    <w:rsid w:val="79919DEF"/>
    <w:rsid w:val="79A12F60"/>
    <w:rsid w:val="7B606E3D"/>
    <w:rsid w:val="7BE42563"/>
    <w:rsid w:val="7C54A086"/>
    <w:rsid w:val="7EAD12CE"/>
    <w:rsid w:val="7F15E708"/>
    <w:rsid w:val="7FB8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5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22D36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22D36"/>
  </w:style>
  <w:style w:type="character" w:customStyle="1" w:styleId="eop">
    <w:name w:val="eop"/>
    <w:basedOn w:val="DefaultParagraphFont"/>
    <w:rsid w:val="00E22D36"/>
  </w:style>
  <w:style w:type="character" w:customStyle="1" w:styleId="Mention">
    <w:name w:val="Mention"/>
    <w:basedOn w:val="DefaultParagraphFont"/>
    <w:uiPriority w:val="99"/>
    <w:unhideWhenUsed/>
    <w:rsid w:val="001B7065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47D5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unhideWhenUsed/>
    <w:rsid w:val="00B47D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A65"/>
    <w:rPr>
      <w:color w:val="954F72" w:themeColor="followedHyperlink"/>
      <w:u w:val="single"/>
    </w:rPr>
  </w:style>
  <w:style w:type="paragraph" w:styleId="Caption">
    <w:name w:val="caption"/>
    <w:next w:val="Normal"/>
    <w:uiPriority w:val="35"/>
    <w:unhideWhenUsed/>
    <w:qFormat/>
    <w:rsid w:val="00C42FD0"/>
    <w:pPr>
      <w:spacing w:before="80" w:after="240" w:line="252" w:lineRule="auto"/>
    </w:pPr>
    <w:rPr>
      <w:rFonts w:ascii="Arial Narrow" w:eastAsia="Times New Roman" w:hAnsi="Arial Narrow" w:cs="Times New Roman"/>
      <w:b/>
      <w:iCs/>
      <w:szCs w:val="18"/>
    </w:rPr>
  </w:style>
  <w:style w:type="paragraph" w:styleId="ListParagraph">
    <w:name w:val="List Paragraph"/>
    <w:basedOn w:val="Normal"/>
    <w:uiPriority w:val="34"/>
    <w:qFormat/>
    <w:rsid w:val="009766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5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22D36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22D36"/>
  </w:style>
  <w:style w:type="character" w:customStyle="1" w:styleId="eop">
    <w:name w:val="eop"/>
    <w:basedOn w:val="DefaultParagraphFont"/>
    <w:rsid w:val="00E22D36"/>
  </w:style>
  <w:style w:type="character" w:customStyle="1" w:styleId="Mention">
    <w:name w:val="Mention"/>
    <w:basedOn w:val="DefaultParagraphFont"/>
    <w:uiPriority w:val="99"/>
    <w:unhideWhenUsed/>
    <w:rsid w:val="001B7065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47D5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unhideWhenUsed/>
    <w:rsid w:val="00B47D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A65"/>
    <w:rPr>
      <w:color w:val="954F72" w:themeColor="followedHyperlink"/>
      <w:u w:val="single"/>
    </w:rPr>
  </w:style>
  <w:style w:type="paragraph" w:styleId="Caption">
    <w:name w:val="caption"/>
    <w:next w:val="Normal"/>
    <w:uiPriority w:val="35"/>
    <w:unhideWhenUsed/>
    <w:qFormat/>
    <w:rsid w:val="00C42FD0"/>
    <w:pPr>
      <w:spacing w:before="80" w:after="240" w:line="252" w:lineRule="auto"/>
    </w:pPr>
    <w:rPr>
      <w:rFonts w:ascii="Arial Narrow" w:eastAsia="Times New Roman" w:hAnsi="Arial Narrow" w:cs="Times New Roman"/>
      <w:b/>
      <w:iCs/>
      <w:szCs w:val="18"/>
    </w:rPr>
  </w:style>
  <w:style w:type="paragraph" w:styleId="ListParagraph">
    <w:name w:val="List Paragraph"/>
    <w:basedOn w:val="Normal"/>
    <w:uiPriority w:val="34"/>
    <w:qFormat/>
    <w:rsid w:val="00976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microsoft.com/office/2007/relationships/stylesWithEffects" Target="stylesWithEffects.xml"/><Relationship Id="rId12" Type="http://schemas.openxmlformats.org/officeDocument/2006/relationships/hyperlink" Target="file:///\\olive\backups\CAVE\CA-CIE-Tools-TestEnv\kingdom2arcgrid.py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file:///\\olive\backups\CAVE\CA-CIE-Tools-TestEnv\kingdom2arcgrid.py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yperlink" Target="file:///\\olive\backups\CAVE\CA-CIE-Tools-TestEnv\kingdom2arcgrid.py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4" ma:contentTypeDescription="Create a new document." ma:contentTypeScope="" ma:versionID="bbc8892aa8cc0aec1b4f95e8e2f91220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b1456f4ada2896f6e27d0df8fe1e091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6CAFCD-6133-4BF3-A671-56544DC9D586}">
  <ds:schemaRefs>
    <ds:schemaRef ds:uri="http://schemas.microsoft.com/office/2006/metadata/properties"/>
    <ds:schemaRef ds:uri="http://purl.org/dc/elements/1.1/"/>
    <ds:schemaRef ds:uri="http://purl.org/dc/terms/"/>
    <ds:schemaRef ds:uri="786b8faf-106f-4958-a2b4-f779ae144ea5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67BA52C-C25A-45DC-B419-CD430541C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548A70-BA8D-4147-A8DC-4315199CD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12991</CharactersWithSpaces>
  <SharedDoc>false</SharedDoc>
  <HLinks>
    <vt:vector size="18" baseType="variant">
      <vt:variant>
        <vt:i4>4653058</vt:i4>
      </vt:variant>
      <vt:variant>
        <vt:i4>12</vt:i4>
      </vt:variant>
      <vt:variant>
        <vt:i4>0</vt:i4>
      </vt:variant>
      <vt:variant>
        <vt:i4>5</vt:i4>
      </vt:variant>
      <vt:variant>
        <vt:lpwstr>\\olive\backups\CAVE\CA-CIE-Tools-TestEnv\kingdom2arcgrid.py</vt:lpwstr>
      </vt:variant>
      <vt:variant>
        <vt:lpwstr/>
      </vt:variant>
      <vt:variant>
        <vt:i4>4653058</vt:i4>
      </vt:variant>
      <vt:variant>
        <vt:i4>9</vt:i4>
      </vt:variant>
      <vt:variant>
        <vt:i4>0</vt:i4>
      </vt:variant>
      <vt:variant>
        <vt:i4>5</vt:i4>
      </vt:variant>
      <vt:variant>
        <vt:lpwstr>\\olive\backups\CAVE\CA-CIE-Tools-TestEnv\kingdom2arcgrid.py</vt:lpwstr>
      </vt:variant>
      <vt:variant>
        <vt:lpwstr/>
      </vt:variant>
      <vt:variant>
        <vt:i4>4653058</vt:i4>
      </vt:variant>
      <vt:variant>
        <vt:i4>6</vt:i4>
      </vt:variant>
      <vt:variant>
        <vt:i4>0</vt:i4>
      </vt:variant>
      <vt:variant>
        <vt:i4>5</vt:i4>
      </vt:variant>
      <vt:variant>
        <vt:lpwstr>\\olive\backups\CAVE\CA-CIE-Tools-TestEnv\kingdom2arcgrid.py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Lindberg</dc:creator>
  <cp:lastModifiedBy>Sara Lindberg</cp:lastModifiedBy>
  <cp:revision>3</cp:revision>
  <dcterms:created xsi:type="dcterms:W3CDTF">2020-02-13T00:46:00Z</dcterms:created>
  <dcterms:modified xsi:type="dcterms:W3CDTF">2020-02-13T00:48:00Z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