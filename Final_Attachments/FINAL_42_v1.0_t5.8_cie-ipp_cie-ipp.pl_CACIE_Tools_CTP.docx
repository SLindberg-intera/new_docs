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FC9FA6C"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w:t>
      </w:r>
      <w:r w:rsidR="00A217EE">
        <w:rPr>
          <w:rFonts w:ascii="Arial" w:hAnsi="Arial" w:cs="Arial"/>
          <w:b/>
          <w:lang w:val="es-GT"/>
        </w:rPr>
        <w:t>42</w:t>
      </w:r>
      <w:r w:rsidRPr="00262621">
        <w:rPr>
          <w:rFonts w:ascii="Arial" w:hAnsi="Arial" w:cs="Arial"/>
          <w:lang w:val="es-GT"/>
        </w:rPr>
        <w:t>–</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r w:rsidR="00574941">
        <w:rPr>
          <w:rFonts w:ascii="Arial" w:hAnsi="Arial" w:cs="Arial"/>
          <w:b/>
          <w:iCs/>
          <w:lang w:val="es-GT"/>
        </w:rPr>
        <w:t xml:space="preserve"> (cie-ipp.pl)</w:t>
      </w:r>
    </w:p>
    <w:p w14:paraId="344A4E46" w14:textId="77777777" w:rsidR="00E62A15" w:rsidRPr="004404DE" w:rsidRDefault="00E62A15" w:rsidP="00E62A15">
      <w:pPr>
        <w:pStyle w:val="H1bodytext"/>
        <w:spacing w:after="0"/>
        <w:ind w:left="0"/>
        <w:jc w:val="center"/>
        <w:rPr>
          <w:rFonts w:ascii="Arial" w:hAnsi="Arial" w:cs="Arial"/>
          <w:lang w:val="es-GT"/>
        </w:rPr>
      </w:pPr>
      <w:r w:rsidRPr="00D55386">
        <w:rPr>
          <w:rFonts w:ascii="Arial" w:hAnsi="Arial" w:cs="Arial"/>
          <w:b/>
          <w:lang w:val="es-GT"/>
        </w:rPr>
        <w:t>Version</w:t>
      </w:r>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 in the site name. The exception to this exclusion rule are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All waste release information will be grouped on a site-by-site, copc-by-copc,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fter compiling all of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were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perl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r w:rsidR="00EF1976">
        <w:rPr>
          <w:rFonts w:ascii="Arial" w:hAnsi="Arial"/>
        </w:rPr>
        <w:t>cie-ipp</w:t>
      </w:r>
      <w:r w:rsidRPr="006C6173">
        <w:rPr>
          <w:rFonts w:ascii="Arial" w:hAnsi="Arial"/>
        </w:rPr>
        <w:t xml:space="preserve"> \</w:t>
      </w:r>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810D6E6" w:rsidR="00F81C6D" w:rsidRDefault="00F52CC7" w:rsidP="00F81C6D">
      <w:pPr>
        <w:pStyle w:val="H1bodytext"/>
        <w:spacing w:after="120"/>
        <w:rPr>
          <w:rFonts w:ascii="Arial" w:hAnsi="Arial"/>
        </w:rPr>
      </w:pPr>
      <w:r>
        <w:rPr>
          <w:rFonts w:ascii="Arial" w:hAnsi="Arial"/>
        </w:rPr>
        <w:t xml:space="preserve">Code walkthrough was performed by Jacob Fullerton on 09/17/2020. The code relies on a single bash/shell script file to execute the Perl script. No impacts to other repository tools or shared library dependencies were identified for the </w:t>
      </w:r>
      <w:sdt>
        <w:sdtPr>
          <w:rPr>
            <w:rFonts w:ascii="Arial" w:hAnsi="Arial"/>
          </w:rPr>
          <w:alias w:val="Keywords"/>
          <w:tag w:val=""/>
          <w:id w:val="-1923010101"/>
          <w:placeholder>
            <w:docPart w:val="5D259C1618E2474FB1D6B85A79ED91A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CIE-IPP</w:t>
          </w:r>
        </w:sdtContent>
      </w:sdt>
      <w:r>
        <w:rPr>
          <w:rFonts w:ascii="Arial" w:hAnsi="Arial"/>
        </w:rPr>
        <w:t xml:space="preserve"> tool.</w:t>
      </w: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 in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all waste release information has been grouped by site, copc,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4D1B52A2" w:rsidR="008912C9" w:rsidRPr="00DA11B3" w:rsidRDefault="00D41A2E"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D41A2E"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49739448" w:rsidR="008912C9" w:rsidRDefault="008912C9" w:rsidP="00B84619">
            <w:pPr>
              <w:pStyle w:val="H1bodytext"/>
              <w:spacing w:after="0"/>
              <w:ind w:left="0"/>
              <w:rPr>
                <w:rFonts w:ascii="Arial" w:hAnsi="Arial"/>
                <w:sz w:val="20"/>
              </w:rPr>
            </w:pPr>
            <w:r>
              <w:rPr>
                <w:rFonts w:ascii="Arial" w:hAnsi="Arial"/>
                <w:sz w:val="20"/>
              </w:rPr>
              <w:t>Verify Tool Runner</w:t>
            </w:r>
            <w:r w:rsidR="0077622C">
              <w:rPr>
                <w:rFonts w:ascii="Arial" w:hAnsi="Arial"/>
                <w:sz w:val="20"/>
              </w:rPr>
              <w:t xml:space="preserve"> and tool</w:t>
            </w:r>
            <w:r>
              <w:rPr>
                <w:rFonts w:ascii="Arial" w:hAnsi="Arial"/>
                <w:sz w:val="20"/>
              </w:rPr>
              <w:t xml:space="preserve"> is invoked and executed.</w:t>
            </w:r>
          </w:p>
        </w:tc>
        <w:tc>
          <w:tcPr>
            <w:tcW w:w="3096" w:type="dxa"/>
            <w:vAlign w:val="center"/>
          </w:tcPr>
          <w:p w14:paraId="41244524" w14:textId="789E5CCB"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QA Status: QUALIFIED : /opt/tools/pylib/runner/runner.py</w:t>
            </w:r>
            <w:r>
              <w:rPr>
                <w:rFonts w:ascii="Arial" w:hAnsi="Arial"/>
                <w:sz w:val="20"/>
              </w:rPr>
              <w:t>”</w:t>
            </w:r>
            <w:r w:rsidR="0077622C">
              <w:rPr>
                <w:rFonts w:ascii="Arial" w:hAnsi="Arial"/>
                <w:sz w:val="20"/>
              </w:rPr>
              <w:br/>
              <w:t>and</w:t>
            </w:r>
            <w:r w:rsidR="0077622C">
              <w:rPr>
                <w:rFonts w:ascii="Arial" w:hAnsi="Arial"/>
                <w:sz w:val="20"/>
              </w:rPr>
              <w:br/>
              <w:t>“</w:t>
            </w:r>
            <w:r w:rsidR="0077622C" w:rsidRPr="00C029AE">
              <w:rPr>
                <w:rFonts w:ascii="Arial" w:hAnsi="Arial"/>
                <w:sz w:val="20"/>
              </w:rPr>
              <w:t>QA Status: QUALIFIED : /opt/tools/pylib/runner/runner.py</w:t>
            </w:r>
            <w:r w:rsidR="0077622C">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516"/>
        <w:gridCol w:w="4009"/>
        <w:gridCol w:w="1401"/>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600955F7" w:rsidR="006504D7" w:rsidRPr="00DA11B3" w:rsidRDefault="00D41A2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D41A2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all of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r w:rsidR="00850706">
        <w:rPr>
          <w:rFonts w:ascii="Arial" w:hAnsi="Arial"/>
        </w:rPr>
        <w:t>preprocessed_inventory</w:t>
      </w:r>
    </w:p>
    <w:p w14:paraId="690109D9" w14:textId="0402C993" w:rsidR="000B07AC" w:rsidRPr="000B07AC" w:rsidRDefault="00356EB9" w:rsidP="00356EB9">
      <w:pPr>
        <w:pStyle w:val="H1bodytext"/>
        <w:spacing w:after="120"/>
        <w:ind w:left="1440"/>
        <w:rPr>
          <w:rFonts w:ascii="Arial" w:hAnsi="Arial"/>
        </w:rPr>
      </w:pPr>
      <w:r w:rsidRPr="00356EB9">
        <w:rPr>
          <w:rFonts w:ascii="Arial" w:hAnsi="Arial"/>
        </w:rPr>
        <w:t>perl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2"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08A8D3BE" w:rsidR="001E5D47" w:rsidRDefault="001E5D47">
      <w:pPr>
        <w:spacing w:after="160" w:line="259" w:lineRule="auto"/>
        <w:rPr>
          <w:rFonts w:eastAsia="Times New Roman"/>
          <w:b/>
          <w:bCs/>
          <w:szCs w:val="20"/>
        </w:rPr>
      </w:pPr>
      <w:r>
        <w:rPr>
          <w:b/>
          <w:bCs/>
        </w:rPr>
        <w:br w:type="page"/>
      </w:r>
    </w:p>
    <w:p w14:paraId="352F774A" w14:textId="79001564" w:rsidR="00E70C1D" w:rsidRDefault="00E70C1D" w:rsidP="00D57686">
      <w:pPr>
        <w:pStyle w:val="H1bodytext"/>
        <w:spacing w:after="120"/>
        <w:jc w:val="center"/>
        <w:rPr>
          <w:rFonts w:ascii="Arial" w:hAnsi="Arial" w:cs="Arial"/>
          <w:b/>
          <w:bCs/>
        </w:rPr>
      </w:pPr>
    </w:p>
    <w:p w14:paraId="11255FB9" w14:textId="5CB21AF5" w:rsidR="00093579" w:rsidRDefault="007E22A1" w:rsidP="00D41A2E">
      <w:pPr>
        <w:pStyle w:val="Heading1"/>
        <w:numPr>
          <w:ilvl w:val="0"/>
          <w:numId w:val="0"/>
        </w:numPr>
        <w:spacing w:before="3000"/>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all of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71CDC6C4" w:rsidR="00192EF0" w:rsidRDefault="00856955">
      <w:r w:rsidRPr="00856955">
        <w:rPr>
          <w:noProof/>
        </w:rPr>
        <w:drawing>
          <wp:inline distT="0" distB="0" distL="0" distR="0" wp14:anchorId="7E4F4CBA" wp14:editId="016ED0BC">
            <wp:extent cx="64008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41500"/>
                    </a:xfrm>
                    <a:prstGeom prst="rect">
                      <a:avLst/>
                    </a:prstGeom>
                  </pic:spPr>
                </pic:pic>
              </a:graphicData>
            </a:graphic>
          </wp:inline>
        </w:drawing>
      </w:r>
    </w:p>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516"/>
        <w:gridCol w:w="4009"/>
        <w:gridCol w:w="1401"/>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77777777" w:rsidR="00436E42" w:rsidRPr="00DA11B3" w:rsidRDefault="00D41A2E"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D41A2E"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3BE2BAA2" w:rsidR="00436E42" w:rsidRPr="007D0AAC" w:rsidRDefault="00436E42" w:rsidP="00750F36">
            <w:pPr>
              <w:pStyle w:val="H1bodytext"/>
              <w:spacing w:after="0"/>
              <w:ind w:left="0"/>
              <w:rPr>
                <w:rFonts w:ascii="Arial" w:hAnsi="Arial"/>
                <w:b/>
                <w:sz w:val="20"/>
              </w:rPr>
            </w:pPr>
            <w:r w:rsidRPr="007D0AAC">
              <w:rPr>
                <w:rFonts w:ascii="Arial" w:hAnsi="Arial"/>
                <w:b/>
                <w:sz w:val="20"/>
              </w:rPr>
              <w:t>Date:</w:t>
            </w:r>
            <w:r w:rsidR="00417739">
              <w:rPr>
                <w:rFonts w:ascii="Arial" w:hAnsi="Arial"/>
                <w:b/>
                <w:sz w:val="20"/>
              </w:rPr>
              <w:t xml:space="preserve"> 9/18/2020</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1F8598A7" w:rsidR="00436E42" w:rsidRPr="007D0AAC" w:rsidRDefault="00436E42" w:rsidP="00750F36">
            <w:pPr>
              <w:pStyle w:val="H1bodytext"/>
              <w:spacing w:after="0"/>
              <w:ind w:left="0"/>
              <w:rPr>
                <w:rFonts w:ascii="Arial" w:hAnsi="Arial"/>
                <w:b/>
                <w:sz w:val="20"/>
              </w:rPr>
            </w:pPr>
            <w:r>
              <w:rPr>
                <w:rFonts w:ascii="Arial" w:hAnsi="Arial"/>
                <w:b/>
                <w:sz w:val="20"/>
              </w:rPr>
              <w:t>Test Performed By:</w:t>
            </w:r>
            <w:r w:rsidR="00417739">
              <w:rPr>
                <w:rFonts w:ascii="Arial" w:hAnsi="Arial"/>
                <w:b/>
                <w:sz w:val="20"/>
              </w:rPr>
              <w:t xml:space="preserve"> Dennis Fryar</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153724E2" w:rsidR="00436E42" w:rsidRPr="007D0AAC" w:rsidRDefault="00CD1094" w:rsidP="00750F36">
            <w:pPr>
              <w:pStyle w:val="H1bodytext"/>
              <w:spacing w:after="0"/>
              <w:ind w:left="0"/>
              <w:jc w:val="center"/>
              <w:rPr>
                <w:rFonts w:ascii="Arial" w:hAnsi="Arial"/>
                <w:sz w:val="20"/>
              </w:rPr>
            </w:pPr>
            <w:r>
              <w:rPr>
                <w:rFonts w:ascii="Arial" w:hAnsi="Arial"/>
                <w:sz w:val="20"/>
              </w:rPr>
              <w:t>Pass</w:t>
            </w: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39A8D806" w:rsidR="00436E42" w:rsidRPr="007D0AAC" w:rsidRDefault="00417739" w:rsidP="00750F36">
            <w:pPr>
              <w:pStyle w:val="H1bodytext"/>
              <w:spacing w:after="0"/>
              <w:ind w:left="0"/>
              <w:jc w:val="center"/>
              <w:rPr>
                <w:rFonts w:ascii="Arial" w:hAnsi="Arial"/>
                <w:sz w:val="20"/>
              </w:rPr>
            </w:pPr>
            <w:r>
              <w:rPr>
                <w:rFonts w:ascii="Arial" w:hAnsi="Arial"/>
                <w:sz w:val="20"/>
              </w:rPr>
              <w:t>Pass</w:t>
            </w: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 xml:space="preserve">##QA-PASS (Waste Site Parse Check): </w:t>
            </w:r>
            <w:r w:rsidRPr="0041315E">
              <w:rPr>
                <w:rFonts w:ascii="Arial" w:hAnsi="Arial"/>
                <w:sz w:val="20"/>
              </w:rPr>
              <w:lastRenderedPageBreak/>
              <w:t>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073F6FDD" w:rsidR="00436E42" w:rsidRPr="00702160" w:rsidRDefault="00417739" w:rsidP="00417739">
            <w:pPr>
              <w:pStyle w:val="H1bodytext"/>
              <w:spacing w:after="0"/>
              <w:ind w:left="0"/>
              <w:jc w:val="center"/>
              <w:rPr>
                <w:rFonts w:ascii="Arial" w:hAnsi="Arial"/>
                <w:sz w:val="20"/>
              </w:rPr>
            </w:pPr>
            <w:r>
              <w:rPr>
                <w:rFonts w:ascii="Arial" w:hAnsi="Arial"/>
                <w:sz w:val="20"/>
              </w:rPr>
              <w:lastRenderedPageBreak/>
              <w:t>Pass</w:t>
            </w: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lastRenderedPageBreak/>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3218B7FC" w:rsidR="00417739"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32522CCF"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2A78350E"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1DB51925"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3E6B9AD1"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16B88D5A"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bl>
    <w:p w14:paraId="5D206C39" w14:textId="1E36A01D" w:rsidR="003C60A0" w:rsidRDefault="003C60A0" w:rsidP="003C60A0"/>
    <w:p w14:paraId="1F0EE950" w14:textId="77777777" w:rsidR="00E70C1D" w:rsidRDefault="00E70C1D" w:rsidP="00E70C1D">
      <w:pPr>
        <w:pStyle w:val="Caption"/>
      </w:pPr>
    </w:p>
    <w:p w14:paraId="7ACD4A5D" w14:textId="06AC4FA0" w:rsidR="00074FBE" w:rsidRDefault="00E70C1D" w:rsidP="00D41A2E">
      <w:pPr>
        <w:pStyle w:val="Heading1"/>
        <w:numPr>
          <w:ilvl w:val="0"/>
          <w:numId w:val="0"/>
        </w:numPr>
        <w:spacing w:before="3000"/>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64F6242E" w:rsidR="00C20FF0" w:rsidRPr="00D41A2E" w:rsidRDefault="007665DB">
      <w:pPr>
        <w:rPr>
          <w:b/>
          <w:bCs/>
        </w:rPr>
      </w:pPr>
      <w:r>
        <w:rPr>
          <w:b/>
          <w:bCs/>
        </w:rPr>
        <w:lastRenderedPageBreak/>
        <w:t>Tool Runner Log</w:t>
      </w:r>
    </w:p>
    <w:p w14:paraId="4DC150A0" w14:textId="0C3EE35E" w:rsidR="00D84DDA" w:rsidRDefault="00D84DDA"/>
    <w:p w14:paraId="57D5E89F" w14:textId="77777777" w:rsidR="007665DB" w:rsidRDefault="007665DB" w:rsidP="007665DB">
      <w:r>
        <w:t>INFO--09/18/2020 04:13:45 PM--Starting CA-CIE Tool Runner.</w:t>
      </w:r>
      <w:r>
        <w:tab/>
        <w:t>Logging to "runner_run_IT-1_log.txt"</w:t>
      </w:r>
    </w:p>
    <w:p w14:paraId="4449F0BB" w14:textId="77777777" w:rsidR="007665DB" w:rsidRDefault="007665DB" w:rsidP="007665DB">
      <w:r>
        <w:t>INFO--09/18/2020 04:13:45 PM--Code Version: d70bcf3b0cdf0a2ad65cd974e7b47965f7708c19 v5.8: /opt/tools/pylib/runner/runner.py&lt;--1bcfd6779e9cbdb82673405873a8e5e81514ae27</w:t>
      </w:r>
    </w:p>
    <w:p w14:paraId="63A50F05" w14:textId="77777777" w:rsidR="007665DB" w:rsidRDefault="007665DB" w:rsidP="007665DB"/>
    <w:p w14:paraId="4E3E31E5" w14:textId="77777777" w:rsidR="007665DB" w:rsidRDefault="007665DB" w:rsidP="007665DB">
      <w:r>
        <w:t>INFO--09/18/2020 04:13:45 PM--Code Version: d70bcf3b0cdf0a2ad65cd974e7b47965f7708c19 v5.8: /opt/tools/tools/cie-ipp/cie-ipp.pl&lt;--81f552380644948f09c3e5a935614b98999ccfdf</w:t>
      </w:r>
    </w:p>
    <w:p w14:paraId="430CFA6E" w14:textId="77777777" w:rsidR="007665DB" w:rsidRDefault="007665DB" w:rsidP="007665DB"/>
    <w:p w14:paraId="63F01870" w14:textId="77777777" w:rsidR="007665DB" w:rsidRDefault="007665DB" w:rsidP="007665DB">
      <w:r>
        <w:t>INFO--09/18/2020 04:13:45 PM--QA Status: QUALIFIED : /opt/tools/pylib/runner/runner.py</w:t>
      </w:r>
    </w:p>
    <w:p w14:paraId="0CE66FA9" w14:textId="77777777" w:rsidR="007665DB" w:rsidRDefault="007665DB" w:rsidP="007665DB">
      <w:r>
        <w:t>INFO--09/18/2020 04:13:46 PM--QA Status: QUALIFIED : /opt/tools/tools/cie-ipp/cie-ipp.pl</w:t>
      </w:r>
    </w:p>
    <w:p w14:paraId="7F565A3E" w14:textId="77777777" w:rsidR="007665DB" w:rsidRDefault="007665DB" w:rsidP="007665DB">
      <w:r>
        <w:t>INFO--09/18/2020 04:13:46 PM--Invoking Command:"perl"</w:t>
      </w:r>
      <w:r>
        <w:tab/>
        <w:t>with Arguments:"/opt/tools/tools/cie-ipp/cie-ipp.pl"</w:t>
      </w:r>
    </w:p>
    <w:p w14:paraId="2ED0F10A" w14:textId="77777777" w:rsidR="007665DB" w:rsidRDefault="007665DB" w:rsidP="007665DB">
      <w:r>
        <w:t>INFO--09/18/2020 04:13:46 PM--Username:slindberg</w:t>
      </w:r>
      <w:r>
        <w:tab/>
        <w:t>Computer:olive</w:t>
      </w:r>
      <w:r>
        <w:tab/>
        <w:t>Platform:Linux 4.4.0-38-generic #57~14.04.1-Ubuntu SMP Tue Sep 6 17:20:43 UTC 2016</w:t>
      </w:r>
    </w:p>
    <w:p w14:paraId="20BBD17F" w14:textId="77777777" w:rsidR="007665DB" w:rsidRDefault="007665DB" w:rsidP="007665DB">
      <w:r>
        <w:t>Use of uninitialized value $outpref in substitution (s///) at /opt/tools/tools/cie-ipp/cie-ipp.pl line 76.</w:t>
      </w:r>
    </w:p>
    <w:p w14:paraId="6060A5D7" w14:textId="77777777" w:rsidR="007665DB" w:rsidRDefault="007665DB" w:rsidP="007665DB">
      <w:r>
        <w:t>Use of uninitialized value $outpref in scalar chomp at /opt/tools/tools/cie-ipp/cie-ipp.pl line 77.</w:t>
      </w:r>
    </w:p>
    <w:p w14:paraId="76C7057D" w14:textId="77777777" w:rsidR="007665DB" w:rsidRDefault="007665DB" w:rsidP="007665DB">
      <w:r>
        <w:t>Use of uninitialized value $outpref in concatenation (.) or string at /opt/tools/tools/cie-ipp/cie-ipp.pl line 79.</w:t>
      </w:r>
    </w:p>
    <w:p w14:paraId="4C2A8B30" w14:textId="77777777" w:rsidR="007665DB" w:rsidRDefault="007665DB" w:rsidP="007665DB">
      <w:r>
        <w:t>Use of uninitialized value $outpref in concatenation (.) or string at /opt/tools/tools/cie-ipp/cie-ipp.pl line 80.</w:t>
      </w:r>
    </w:p>
    <w:p w14:paraId="172A972B" w14:textId="77777777" w:rsidR="007665DB" w:rsidRDefault="007665DB" w:rsidP="007665DB">
      <w:r>
        <w:t>Use of uninitialized value $outpref in concatenation (.) or string at /opt/tools/tools/cie-ipp/cie-ipp.pl line 81.</w:t>
      </w:r>
    </w:p>
    <w:p w14:paraId="57F60138" w14:textId="77777777" w:rsidR="007665DB" w:rsidRDefault="007665DB" w:rsidP="007665DB">
      <w:r>
        <w:t>Use of uninitialized value $outpref in concatenation (.) or string at /opt/tools/tools/cie-ipp/cie-ipp.pl line 82.</w:t>
      </w:r>
    </w:p>
    <w:p w14:paraId="1399AED1" w14:textId="77777777" w:rsidR="007665DB" w:rsidRDefault="007665DB" w:rsidP="007665DB">
      <w:r>
        <w:t>Use of uninitialized value $ehsit in concatenation (.) or string at /opt/tools/tools/cie-ipp/cie-ipp.pl line 84.</w:t>
      </w:r>
    </w:p>
    <w:p w14:paraId="09D449DE" w14:textId="77777777" w:rsidR="007665DB" w:rsidRDefault="007665DB" w:rsidP="007665DB">
      <w:r>
        <w:t>Use of uninitialized value $ehsit in concatenation (.) or string at /opt/tools/tools/cie-ipp/cie-ipp.pl line 84.</w:t>
      </w:r>
    </w:p>
    <w:p w14:paraId="30227722" w14:textId="77777777" w:rsidR="007665DB" w:rsidRDefault="007665DB" w:rsidP="007665DB">
      <w:r>
        <w:t>Can't open  file No such file or directory</w:t>
      </w:r>
    </w:p>
    <w:p w14:paraId="63A54D6F" w14:textId="354110A5" w:rsidR="00D84DDA" w:rsidRDefault="007665DB" w:rsidP="007665DB">
      <w:r>
        <w:t>Starting CA-CIE Tool Runner.</w:t>
      </w:r>
      <w:r>
        <w:tab/>
        <w:t>Logging to "runner_run_IT-1_log.txt"</w:t>
      </w:r>
    </w:p>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D41A2E"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D41A2E"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626B226D"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7665DB">
              <w:rPr>
                <w:rFonts w:ascii="Arial" w:hAnsi="Arial"/>
                <w:b/>
                <w:sz w:val="20"/>
              </w:rPr>
              <w:t xml:space="preserve"> 9/18/2020Sara Lindberg</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4E97DF1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7665DB">
              <w:t xml:space="preserve"> </w:t>
            </w:r>
            <w:r w:rsidR="007665DB" w:rsidRPr="007665DB">
              <w:rPr>
                <w:rFonts w:ascii="Arial" w:hAnsi="Arial"/>
                <w:b/>
                <w:sz w:val="20"/>
              </w:rPr>
              <w:t>CA-CIE-Tools_cie_v5.X_install_tests\</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C97E6BA"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7665DB">
              <w:t xml:space="preserve"> </w:t>
            </w:r>
            <w:r w:rsidR="007665DB" w:rsidRPr="007665DB">
              <w:rPr>
                <w:rFonts w:ascii="Arial" w:hAnsi="Arial"/>
                <w:b/>
                <w:sz w:val="20"/>
              </w:rPr>
              <w:t>CA-CIE-Tools_cie_v5.X_install_tests\</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BD8231D"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7665DB">
              <w:t>/opt/tools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2C50AF24" w:rsidR="00254584" w:rsidRDefault="00254584" w:rsidP="00254584">
            <w:pPr>
              <w:pStyle w:val="H1bodytext"/>
              <w:spacing w:after="0"/>
              <w:ind w:left="0"/>
              <w:rPr>
                <w:rFonts w:ascii="Arial" w:hAnsi="Arial"/>
                <w:sz w:val="20"/>
              </w:rPr>
            </w:pPr>
            <w:r>
              <w:rPr>
                <w:rFonts w:ascii="Arial" w:hAnsi="Arial"/>
                <w:sz w:val="20"/>
              </w:rPr>
              <w:t>Verify Tool Runner</w:t>
            </w:r>
            <w:r w:rsidR="007665DB">
              <w:rPr>
                <w:rFonts w:ascii="Arial" w:hAnsi="Arial"/>
                <w:sz w:val="20"/>
              </w:rPr>
              <w:t xml:space="preserve"> and tool</w:t>
            </w:r>
            <w:r>
              <w:rPr>
                <w:rFonts w:ascii="Arial" w:hAnsi="Arial"/>
                <w:sz w:val="20"/>
              </w:rPr>
              <w:t xml:space="preserve"> is invoked and executed.</w:t>
            </w:r>
          </w:p>
        </w:tc>
        <w:tc>
          <w:tcPr>
            <w:tcW w:w="3096" w:type="dxa"/>
            <w:vAlign w:val="center"/>
          </w:tcPr>
          <w:p w14:paraId="5C16BCDE" w14:textId="3920FC9E" w:rsidR="00254584" w:rsidRPr="00D41A2E" w:rsidRDefault="00254584" w:rsidP="00254584">
            <w:pPr>
              <w:pStyle w:val="H1bodytext"/>
              <w:spacing w:after="0"/>
              <w:ind w:left="0"/>
              <w:rPr>
                <w:rFonts w:ascii="Arial" w:hAnsi="Arial"/>
                <w:sz w:val="20"/>
              </w:rPr>
            </w:pPr>
            <w:r>
              <w:rPr>
                <w:rFonts w:ascii="Arial" w:hAnsi="Arial"/>
                <w:sz w:val="20"/>
              </w:rPr>
              <w:t>Should see exact string: “</w:t>
            </w:r>
            <w:r w:rsidRPr="00C029AE">
              <w:rPr>
                <w:rFonts w:ascii="Arial" w:hAnsi="Arial"/>
                <w:sz w:val="20"/>
              </w:rPr>
              <w:t>QA Status: QUALIFIED : /opt/tools/pylib/runner/runner.py</w:t>
            </w:r>
            <w:r>
              <w:rPr>
                <w:rFonts w:ascii="Arial" w:hAnsi="Arial"/>
                <w:sz w:val="20"/>
              </w:rPr>
              <w:t>”</w:t>
            </w:r>
            <w:r w:rsidR="007665DB">
              <w:rPr>
                <w:rFonts w:ascii="Arial" w:hAnsi="Arial"/>
                <w:sz w:val="20"/>
              </w:rPr>
              <w:br/>
            </w:r>
            <w:r w:rsidR="007665DB">
              <w:rPr>
                <w:rFonts w:ascii="Arial" w:hAnsi="Arial"/>
                <w:i/>
                <w:iCs/>
                <w:sz w:val="20"/>
              </w:rPr>
              <w:t xml:space="preserve">and </w:t>
            </w:r>
            <w:r w:rsidR="007665DB">
              <w:rPr>
                <w:rFonts w:ascii="Arial" w:hAnsi="Arial"/>
                <w:i/>
                <w:iCs/>
                <w:sz w:val="20"/>
              </w:rPr>
              <w:br/>
            </w:r>
            <w:r w:rsidR="007665DB" w:rsidRPr="007665DB">
              <w:rPr>
                <w:rFonts w:ascii="Arial" w:hAnsi="Arial"/>
                <w:sz w:val="20"/>
              </w:rPr>
              <w:t xml:space="preserve">QA Status: QUALIFIED : </w:t>
            </w:r>
            <w:r w:rsidR="007665DB" w:rsidRPr="007665DB">
              <w:rPr>
                <w:rFonts w:ascii="Arial" w:hAnsi="Arial"/>
                <w:sz w:val="20"/>
              </w:rPr>
              <w:lastRenderedPageBreak/>
              <w:t>/opt/tools/tools/cie-ipp/cie-ipp.pl</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lastRenderedPageBreak/>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5586C76A" w:rsidR="00F52CC7" w:rsidRDefault="00F52CC7"/>
    <w:p w14:paraId="44FCCA3D" w14:textId="3F5E7270" w:rsidR="001E5D47" w:rsidRDefault="001E5D47">
      <w:pPr>
        <w:spacing w:after="160" w:line="259" w:lineRule="auto"/>
        <w:rPr>
          <w:b/>
          <w:bCs/>
          <w:szCs w:val="20"/>
        </w:rPr>
      </w:pPr>
      <w:r>
        <w:rPr>
          <w:b/>
          <w:bCs/>
          <w:szCs w:val="20"/>
        </w:rPr>
        <w:br w:type="page"/>
      </w:r>
    </w:p>
    <w:p w14:paraId="2558F6CD" w14:textId="77777777" w:rsidR="001E5D47" w:rsidRDefault="001E5D47" w:rsidP="001E5D47">
      <w:pPr>
        <w:spacing w:before="3000" w:after="120"/>
        <w:ind w:left="720"/>
        <w:jc w:val="center"/>
        <w:rPr>
          <w:b/>
          <w:bCs/>
          <w:szCs w:val="20"/>
        </w:rPr>
      </w:pPr>
    </w:p>
    <w:p w14:paraId="30E752BD" w14:textId="77777777" w:rsidR="001E5D47" w:rsidRDefault="001E5D47" w:rsidP="001E5D47">
      <w:pPr>
        <w:spacing w:before="3000" w:after="120"/>
        <w:ind w:left="720"/>
        <w:jc w:val="center"/>
        <w:rPr>
          <w:b/>
          <w:bCs/>
          <w:szCs w:val="20"/>
        </w:rPr>
      </w:pPr>
      <w:r>
        <w:rPr>
          <w:b/>
          <w:bCs/>
          <w:szCs w:val="20"/>
        </w:rPr>
        <w:t>Appendix C</w:t>
      </w:r>
    </w:p>
    <w:p w14:paraId="355DE890" w14:textId="77777777" w:rsidR="001E5D47" w:rsidRDefault="001E5D47" w:rsidP="001E5D47">
      <w:pPr>
        <w:spacing w:after="120"/>
        <w:ind w:left="720"/>
        <w:jc w:val="center"/>
        <w:rPr>
          <w:szCs w:val="20"/>
        </w:rPr>
      </w:pPr>
      <w:r>
        <w:rPr>
          <w:b/>
          <w:bCs/>
          <w:szCs w:val="20"/>
        </w:rPr>
        <w:br/>
      </w:r>
      <w:r>
        <w:rPr>
          <w:b/>
          <w:bCs/>
          <w:szCs w:val="20"/>
        </w:rPr>
        <w:br/>
        <w:t>QA Checklist</w:t>
      </w:r>
      <w:r>
        <w:rPr>
          <w:b/>
          <w:bCs/>
          <w:szCs w:val="20"/>
        </w:rPr>
        <w:br/>
      </w:r>
    </w:p>
    <w:p w14:paraId="6EAFB639" w14:textId="77777777" w:rsidR="001E5D47" w:rsidRDefault="001E5D47" w:rsidP="001E5D47">
      <w:pPr>
        <w:spacing w:after="160" w:line="256" w:lineRule="auto"/>
      </w:pPr>
      <w:r>
        <w:br w:type="page"/>
      </w:r>
    </w:p>
    <w:p w14:paraId="6978ACB7" w14:textId="25BC3F4F" w:rsidR="009954A4" w:rsidRDefault="00A217EE" w:rsidP="001E5D47">
      <w:pPr>
        <w:spacing w:after="160" w:line="259" w:lineRule="auto"/>
      </w:pPr>
      <w:r w:rsidRPr="00A217EE">
        <w:rPr>
          <w:noProof/>
        </w:rPr>
        <w:lastRenderedPageBreak/>
        <w:drawing>
          <wp:inline distT="0" distB="0" distL="0" distR="0" wp14:anchorId="41D5871A" wp14:editId="37ACBC46">
            <wp:extent cx="6057900" cy="703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7038975"/>
                    </a:xfrm>
                    <a:prstGeom prst="rect">
                      <a:avLst/>
                    </a:prstGeom>
                  </pic:spPr>
                </pic:pic>
              </a:graphicData>
            </a:graphic>
          </wp:inline>
        </w:drawing>
      </w:r>
      <w:bookmarkStart w:id="9" w:name="_GoBack"/>
      <w:bookmarkEnd w:id="9"/>
    </w:p>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D3418" w14:textId="77777777" w:rsidR="00D72BB4" w:rsidRDefault="00D72BB4">
      <w:r>
        <w:separator/>
      </w:r>
    </w:p>
  </w:endnote>
  <w:endnote w:type="continuationSeparator" w:id="0">
    <w:p w14:paraId="19B97DA0" w14:textId="77777777" w:rsidR="00D72BB4" w:rsidRDefault="00D72BB4">
      <w:r>
        <w:continuationSeparator/>
      </w:r>
    </w:p>
  </w:endnote>
  <w:endnote w:type="continuationNotice" w:id="1">
    <w:p w14:paraId="4FFFA464" w14:textId="77777777" w:rsidR="00D72BB4" w:rsidRDefault="00D72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7665DB" w:rsidRPr="00F91BB5" w:rsidRDefault="007665D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41A2E">
      <w:rPr>
        <w:rFonts w:ascii="Arial" w:hAnsi="Arial" w:cs="Arial"/>
        <w:noProof/>
        <w:sz w:val="20"/>
      </w:rPr>
      <w:t>17</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41A2E">
      <w:rPr>
        <w:rFonts w:ascii="Arial" w:hAnsi="Arial" w:cs="Arial"/>
        <w:noProof/>
        <w:sz w:val="20"/>
      </w:rPr>
      <w:t>17</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695BA" w14:textId="77777777" w:rsidR="00D72BB4" w:rsidRDefault="00D72BB4">
      <w:r>
        <w:separator/>
      </w:r>
    </w:p>
  </w:footnote>
  <w:footnote w:type="continuationSeparator" w:id="0">
    <w:p w14:paraId="2975902B" w14:textId="77777777" w:rsidR="00D72BB4" w:rsidRDefault="00D72BB4">
      <w:r>
        <w:continuationSeparator/>
      </w:r>
    </w:p>
  </w:footnote>
  <w:footnote w:type="continuationNotice" w:id="1">
    <w:p w14:paraId="16D5500F" w14:textId="77777777" w:rsidR="00D72BB4" w:rsidRDefault="00D72B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298C03F" w:rsidR="007665DB" w:rsidRDefault="007665D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691427DF" w:rsidR="007665DB" w:rsidRPr="00695DB6" w:rsidRDefault="007665D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7665DB" w:rsidRPr="00F00772" w:rsidRDefault="007665DB" w:rsidP="00B84619">
    <w:pPr>
      <w:pStyle w:val="Spacer"/>
      <w:rPr>
        <w:rFonts w:ascii="Arial" w:hAnsi="Arial"/>
        <w:sz w:val="2"/>
      </w:rPr>
    </w:pPr>
  </w:p>
  <w:p w14:paraId="2093252F" w14:textId="77777777" w:rsidR="007665DB" w:rsidRPr="00F00772" w:rsidRDefault="007665DB">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454A80EF" w:rsidR="007665DB" w:rsidRDefault="007665DB" w:rsidP="00B84619">
    <w:pPr>
      <w:pStyle w:val="BodyText3"/>
      <w:spacing w:after="0" w:line="240" w:lineRule="auto"/>
      <w:jc w:val="right"/>
      <w:rPr>
        <w:b/>
        <w:sz w:val="20"/>
        <w:szCs w:val="20"/>
      </w:rPr>
    </w:pPr>
    <w:r>
      <w:rPr>
        <w:szCs w:val="22"/>
      </w:rPr>
      <w:tab/>
    </w:r>
    <w:r>
      <w:rPr>
        <w:b/>
        <w:sz w:val="20"/>
        <w:szCs w:val="20"/>
      </w:rPr>
      <w:t>CHPRC-04032</w:t>
    </w:r>
  </w:p>
  <w:p w14:paraId="0FF43030" w14:textId="56413261" w:rsidR="007665DB" w:rsidRPr="00105BF0" w:rsidRDefault="007665D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E5D47"/>
    <w:rsid w:val="001F24CA"/>
    <w:rsid w:val="00210F62"/>
    <w:rsid w:val="0021429E"/>
    <w:rsid w:val="00215CB2"/>
    <w:rsid w:val="00232114"/>
    <w:rsid w:val="0023314E"/>
    <w:rsid w:val="00233A8F"/>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7C53"/>
    <w:rsid w:val="0041085F"/>
    <w:rsid w:val="0041315E"/>
    <w:rsid w:val="00415056"/>
    <w:rsid w:val="00417739"/>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4941"/>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5C8D"/>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65DB"/>
    <w:rsid w:val="00766660"/>
    <w:rsid w:val="0076717B"/>
    <w:rsid w:val="00773510"/>
    <w:rsid w:val="0077622C"/>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6955"/>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17EE"/>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1094"/>
    <w:rsid w:val="00CD3B09"/>
    <w:rsid w:val="00CD4519"/>
    <w:rsid w:val="00CD4DF3"/>
    <w:rsid w:val="00CE0709"/>
    <w:rsid w:val="00CE566E"/>
    <w:rsid w:val="00CE63EA"/>
    <w:rsid w:val="00CF43A7"/>
    <w:rsid w:val="00D06A8A"/>
    <w:rsid w:val="00D11E1E"/>
    <w:rsid w:val="00D134FA"/>
    <w:rsid w:val="00D16275"/>
    <w:rsid w:val="00D40027"/>
    <w:rsid w:val="00D41A2E"/>
    <w:rsid w:val="00D5095D"/>
    <w:rsid w:val="00D54A3F"/>
    <w:rsid w:val="00D55386"/>
    <w:rsid w:val="00D55562"/>
    <w:rsid w:val="00D55B31"/>
    <w:rsid w:val="00D56F98"/>
    <w:rsid w:val="00D57686"/>
    <w:rsid w:val="00D60993"/>
    <w:rsid w:val="00D72BB4"/>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52CC7"/>
    <w:rsid w:val="00F7001F"/>
    <w:rsid w:val="00F773DE"/>
    <w:rsid w:val="00F81C6D"/>
    <w:rsid w:val="00F85238"/>
    <w:rsid w:val="00F85795"/>
    <w:rsid w:val="00F90568"/>
    <w:rsid w:val="00FA5E39"/>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74787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hyperlink" Target="https://www.ibm.com/support/knowledgecenter/en/SSEPGG_11.5.0/com.ibm.db2.luw.xml.doc/doc/xqrfnrhe.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5D259C1618E2474FB1D6B85A79ED91A9"/>
        <w:category>
          <w:name w:val="General"/>
          <w:gallery w:val="placeholder"/>
        </w:category>
        <w:types>
          <w:type w:val="bbPlcHdr"/>
        </w:types>
        <w:behaviors>
          <w:behavior w:val="content"/>
        </w:behaviors>
        <w:guid w:val="{54E43EC1-0D2A-4D13-B9D7-BF67A22DFB1E}"/>
      </w:docPartPr>
      <w:docPartBody>
        <w:p w:rsidR="006B7B0C" w:rsidRDefault="006B7B0C" w:rsidP="006B7B0C">
          <w:pPr>
            <w:pStyle w:val="5D259C1618E2474FB1D6B85A79ED91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C09B6"/>
    <w:rsid w:val="000C2874"/>
    <w:rsid w:val="00226593"/>
    <w:rsid w:val="002819AB"/>
    <w:rsid w:val="0039400B"/>
    <w:rsid w:val="00437290"/>
    <w:rsid w:val="00455630"/>
    <w:rsid w:val="0047338A"/>
    <w:rsid w:val="00520163"/>
    <w:rsid w:val="00565015"/>
    <w:rsid w:val="005C11DF"/>
    <w:rsid w:val="006B7B0C"/>
    <w:rsid w:val="006C19CD"/>
    <w:rsid w:val="0070296C"/>
    <w:rsid w:val="0072006C"/>
    <w:rsid w:val="007879F4"/>
    <w:rsid w:val="007A3320"/>
    <w:rsid w:val="00860665"/>
    <w:rsid w:val="00862A65"/>
    <w:rsid w:val="008911A7"/>
    <w:rsid w:val="0094491B"/>
    <w:rsid w:val="00995779"/>
    <w:rsid w:val="009B1DE7"/>
    <w:rsid w:val="00A66B70"/>
    <w:rsid w:val="00B30EBB"/>
    <w:rsid w:val="00B64C65"/>
    <w:rsid w:val="00BA4E5C"/>
    <w:rsid w:val="00C734EB"/>
    <w:rsid w:val="00CA29F6"/>
    <w:rsid w:val="00CC4A7D"/>
    <w:rsid w:val="00D5637F"/>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5D259C1618E2474FB1D6B85A79ED91A9">
    <w:name w:val="5D259C1618E2474FB1D6B85A79ED91A9"/>
    <w:rsid w:val="006B7B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5D259C1618E2474FB1D6B85A79ED91A9">
    <w:name w:val="5D259C1618E2474FB1D6B85A79ED91A9"/>
    <w:rsid w:val="006B7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D02CF0C6-D363-42D4-ADFE-8C31954D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CIE-IPP</cp:keywords>
  <cp:lastModifiedBy>Sara Lindberg</cp:lastModifiedBy>
  <cp:revision>2</cp:revision>
  <dcterms:created xsi:type="dcterms:W3CDTF">2020-09-21T18:32:00Z</dcterms:created>
  <dcterms:modified xsi:type="dcterms:W3CDTF">2020-09-21T18:32:00Z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