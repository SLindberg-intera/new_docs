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41B05E4B" w:rsidR="00E62A15" w:rsidRPr="004046BB" w:rsidRDefault="00E62A15" w:rsidP="00177C3B">
      <w:pPr>
        <w:pStyle w:val="H1bodytext"/>
        <w:spacing w:after="0"/>
        <w:ind w:hanging="720"/>
        <w:jc w:val="center"/>
        <w:rPr>
          <w:rFonts w:ascii="Arial" w:hAnsi="Arial" w:cs="Arial"/>
        </w:rPr>
      </w:pPr>
      <w:r w:rsidRPr="006A3691">
        <w:rPr>
          <w:rFonts w:ascii="Arial" w:hAnsi="Arial" w:cs="Arial"/>
          <w:b/>
        </w:rPr>
        <w:t>CACIE Tool #</w:t>
      </w:r>
      <w:r w:rsidR="001047EC">
        <w:rPr>
          <w:rFonts w:ascii="Arial" w:hAnsi="Arial" w:cs="Arial"/>
          <w:b/>
        </w:rPr>
        <w:t>25</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rPr>
            <w:t>RTD IC</w:t>
          </w:r>
        </w:sdtContent>
      </w:sdt>
      <w:r w:rsidR="00FB76D4">
        <w:rPr>
          <w:rFonts w:ascii="Arial" w:hAnsi="Arial" w:cs="Arial"/>
          <w:b/>
          <w:iCs/>
        </w:rPr>
        <w:t xml:space="preserve"> Tool</w:t>
      </w:r>
    </w:p>
    <w:p w14:paraId="3F006637" w14:textId="6BB2472C" w:rsidR="0004318E" w:rsidRDefault="0004318E" w:rsidP="00E62A15">
      <w:pPr>
        <w:pStyle w:val="H1bodytext"/>
        <w:spacing w:after="0"/>
        <w:ind w:left="0"/>
        <w:jc w:val="center"/>
        <w:rPr>
          <w:rFonts w:ascii="Arial" w:hAnsi="Arial" w:cs="Arial"/>
          <w:b/>
        </w:rPr>
      </w:pPr>
      <w:proofErr w:type="gramStart"/>
      <w:r w:rsidRPr="0004318E">
        <w:rPr>
          <w:rFonts w:ascii="Arial" w:hAnsi="Arial" w:cs="Arial"/>
          <w:b/>
        </w:rPr>
        <w:t>ca-rtd</w:t>
      </w:r>
      <w:r w:rsidR="00410133">
        <w:rPr>
          <w:rFonts w:ascii="Arial" w:hAnsi="Arial" w:cs="Arial"/>
          <w:b/>
        </w:rPr>
        <w:t>ic</w:t>
      </w:r>
      <w:r w:rsidRPr="0004318E">
        <w:rPr>
          <w:rFonts w:ascii="Arial" w:hAnsi="Arial" w:cs="Arial"/>
          <w:b/>
        </w:rPr>
        <w:t>.pl</w:t>
      </w:r>
      <w:proofErr w:type="gramEnd"/>
    </w:p>
    <w:p w14:paraId="344A4E46" w14:textId="1EF88483"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2511E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3F0C85A4" w14:textId="15961D63" w:rsidR="003C5C1C" w:rsidRDefault="003C5C1C" w:rsidP="00E62A15">
      <w:pPr>
        <w:pStyle w:val="H1bodytext"/>
        <w:spacing w:after="120"/>
        <w:rPr>
          <w:rFonts w:ascii="Arial" w:hAnsi="Arial" w:cs="Arial"/>
          <w:iCs/>
        </w:rPr>
      </w:pPr>
      <w:bookmarkStart w:id="0" w:name="_Hlk8896263"/>
      <w:r w:rsidRPr="003C5C1C">
        <w:rPr>
          <w:rFonts w:ascii="Arial" w:hAnsi="Arial"/>
        </w:rPr>
        <w:t xml:space="preserve">The </w:t>
      </w:r>
      <w:sdt>
        <w:sdtPr>
          <w:rPr>
            <w:rFonts w:ascii="Arial" w:hAnsi="Arial"/>
          </w:rPr>
          <w:alias w:val="Keywords"/>
          <w:tag w:val=""/>
          <w:id w:val="-1655135112"/>
          <w:placeholder>
            <w:docPart w:val="6E56F2B0EB49432F977A4ED6F5207C07"/>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Pr="003C5C1C">
        <w:rPr>
          <w:rFonts w:ascii="Arial" w:hAnsi="Arial" w:cs="Arial"/>
          <w:iCs/>
        </w:rPr>
        <w:t xml:space="preserve"> </w:t>
      </w:r>
      <w:r>
        <w:rPr>
          <w:rFonts w:ascii="Arial" w:hAnsi="Arial" w:cs="Arial"/>
          <w:iCs/>
        </w:rPr>
        <w:t xml:space="preserve">tool </w:t>
      </w:r>
      <w:r w:rsidR="0004318E">
        <w:rPr>
          <w:rFonts w:ascii="Arial" w:hAnsi="Arial" w:cs="Arial"/>
          <w:iCs/>
        </w:rPr>
        <w:t>s</w:t>
      </w:r>
      <w:r w:rsidR="0004318E" w:rsidRPr="0004318E">
        <w:rPr>
          <w:rFonts w:ascii="Arial" w:hAnsi="Arial" w:cs="Arial"/>
          <w:iCs/>
        </w:rPr>
        <w:t xml:space="preserve">cans </w:t>
      </w:r>
      <w:r w:rsidR="0004318E">
        <w:rPr>
          <w:rFonts w:ascii="Arial" w:hAnsi="Arial" w:cs="Arial"/>
          <w:iCs/>
        </w:rPr>
        <w:t>an</w:t>
      </w:r>
      <w:r w:rsidR="0004318E" w:rsidRPr="0004318E">
        <w:rPr>
          <w:rFonts w:ascii="Arial" w:hAnsi="Arial" w:cs="Arial"/>
          <w:iCs/>
        </w:rPr>
        <w:t xml:space="preserve"> input source card file and </w:t>
      </w:r>
      <w:r w:rsidR="00436F93">
        <w:rPr>
          <w:rFonts w:ascii="Arial" w:hAnsi="Arial" w:cs="Arial"/>
          <w:iCs/>
        </w:rPr>
        <w:t>a</w:t>
      </w:r>
      <w:r w:rsidR="006636A0">
        <w:rPr>
          <w:rFonts w:ascii="Arial" w:hAnsi="Arial" w:cs="Arial"/>
          <w:iCs/>
        </w:rPr>
        <w:t xml:space="preserve"> steady-state STOMP input file</w:t>
      </w:r>
      <w:r w:rsidR="0004318E" w:rsidRPr="0004318E">
        <w:rPr>
          <w:rFonts w:ascii="Arial" w:hAnsi="Arial" w:cs="Arial"/>
          <w:iCs/>
        </w:rPr>
        <w:t xml:space="preserve"> and generates</w:t>
      </w:r>
      <w:r w:rsidR="0004318E">
        <w:rPr>
          <w:rFonts w:ascii="Arial" w:hAnsi="Arial" w:cs="Arial"/>
          <w:iCs/>
        </w:rPr>
        <w:t xml:space="preserve"> </w:t>
      </w:r>
      <w:r w:rsidR="0004318E" w:rsidRPr="0004318E">
        <w:rPr>
          <w:rFonts w:ascii="Arial" w:hAnsi="Arial" w:cs="Arial"/>
          <w:iCs/>
        </w:rPr>
        <w:t>Initial Conditions</w:t>
      </w:r>
      <w:r w:rsidR="0004318E">
        <w:rPr>
          <w:rFonts w:ascii="Arial" w:hAnsi="Arial" w:cs="Arial"/>
          <w:iCs/>
        </w:rPr>
        <w:t xml:space="preserve"> </w:t>
      </w:r>
      <w:r w:rsidR="0004318E" w:rsidRPr="0004318E">
        <w:rPr>
          <w:rFonts w:ascii="Arial" w:hAnsi="Arial" w:cs="Arial"/>
          <w:iCs/>
        </w:rPr>
        <w:t>Cards for RTD restarts</w:t>
      </w:r>
      <w:r w:rsidR="0075508F">
        <w:rPr>
          <w:rFonts w:ascii="Arial" w:hAnsi="Arial" w:cs="Arial"/>
          <w:iCs/>
        </w:rPr>
        <w:t>.</w:t>
      </w:r>
      <w:r w:rsidR="0004318E">
        <w:rPr>
          <w:rFonts w:ascii="Arial" w:hAnsi="Arial" w:cs="Arial"/>
          <w:iCs/>
        </w:rPr>
        <w:t xml:space="preserve">  The tool reads a list of sites that will undergo </w:t>
      </w:r>
      <w:r w:rsidR="00410133">
        <w:rPr>
          <w:rFonts w:ascii="Arial" w:hAnsi="Arial" w:cs="Arial"/>
          <w:iCs/>
        </w:rPr>
        <w:t>removal, treatment, and disposal (RTD)</w:t>
      </w:r>
      <w:r w:rsidR="0004318E">
        <w:rPr>
          <w:rFonts w:ascii="Arial" w:hAnsi="Arial" w:cs="Arial"/>
          <w:iCs/>
        </w:rPr>
        <w:t xml:space="preserve"> and generates the STOMP </w:t>
      </w:r>
      <w:r w:rsidR="0004318E" w:rsidRPr="0004318E">
        <w:rPr>
          <w:rFonts w:ascii="Arial" w:hAnsi="Arial" w:cs="Arial"/>
          <w:iCs/>
        </w:rPr>
        <w:t>Initial Conditions</w:t>
      </w:r>
      <w:r w:rsidR="0004318E">
        <w:rPr>
          <w:rFonts w:ascii="Arial" w:hAnsi="Arial" w:cs="Arial"/>
          <w:iCs/>
        </w:rPr>
        <w:t xml:space="preserve"> </w:t>
      </w:r>
      <w:r w:rsidR="0004318E" w:rsidRPr="0004318E">
        <w:rPr>
          <w:rFonts w:ascii="Arial" w:hAnsi="Arial" w:cs="Arial"/>
          <w:iCs/>
        </w:rPr>
        <w:t>Card</w:t>
      </w:r>
      <w:r w:rsidR="0004318E">
        <w:rPr>
          <w:rFonts w:ascii="Arial" w:hAnsi="Arial" w:cs="Arial"/>
          <w:iCs/>
        </w:rPr>
        <w:t xml:space="preserve"> that zero</w:t>
      </w:r>
      <w:r w:rsidR="009A3741">
        <w:rPr>
          <w:rFonts w:ascii="Arial" w:hAnsi="Arial" w:cs="Arial"/>
          <w:iCs/>
        </w:rPr>
        <w:t>s</w:t>
      </w:r>
      <w:r w:rsidR="0004318E">
        <w:rPr>
          <w:rFonts w:ascii="Arial" w:hAnsi="Arial" w:cs="Arial"/>
          <w:iCs/>
        </w:rPr>
        <w:t xml:space="preserve"> out solute concentrations down to the RTD depth over the source area.</w:t>
      </w:r>
    </w:p>
    <w:bookmarkEnd w:id="0"/>
    <w:p w14:paraId="444106EB" w14:textId="77777777" w:rsidR="00E62A15" w:rsidRPr="00914C4E" w:rsidRDefault="00E62A15" w:rsidP="006973AE">
      <w:pPr>
        <w:pStyle w:val="Heading1"/>
      </w:pPr>
      <w:r w:rsidRPr="00914C4E">
        <w:t>Functional Requirements</w:t>
      </w:r>
    </w:p>
    <w:p w14:paraId="3EE87092" w14:textId="596EFE4F"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3C5C1C">
        <w:rPr>
          <w:rFonts w:ascii="Arial" w:hAnsi="Arial" w:cs="Arial"/>
        </w:rPr>
        <w:t xml:space="preserve"> </w:t>
      </w:r>
      <w:sdt>
        <w:sdtPr>
          <w:rPr>
            <w:rFonts w:ascii="Arial" w:hAnsi="Arial"/>
          </w:rPr>
          <w:alias w:val="Keywords"/>
          <w:tag w:val=""/>
          <w:id w:val="2031376405"/>
          <w:placeholder>
            <w:docPart w:val="45B1DBAB4B464A6FA9F8240285E06882"/>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003C5C1C" w:rsidRPr="003C5C1C">
        <w:rPr>
          <w:rFonts w:ascii="Arial" w:hAnsi="Arial" w:cs="Arial"/>
          <w:iCs/>
        </w:rPr>
        <w:t xml:space="preserve"> </w:t>
      </w:r>
      <w:r w:rsidR="003C5C1C">
        <w:rPr>
          <w:rFonts w:ascii="Arial" w:hAnsi="Arial" w:cs="Arial"/>
          <w:iCs/>
        </w:rPr>
        <w:t>t</w:t>
      </w:r>
      <w:r w:rsidR="003C5C1C" w:rsidRPr="003C5C1C">
        <w:rPr>
          <w:rFonts w:ascii="Arial" w:hAnsi="Arial" w:cs="Arial"/>
          <w:iCs/>
        </w:rPr>
        <w:t>ool</w:t>
      </w:r>
      <w:r w:rsidR="003C5C1C">
        <w:rPr>
          <w:rFonts w:ascii="Arial" w:hAnsi="Arial" w:cs="Arial"/>
          <w:iCs/>
        </w:rPr>
        <w:t>:</w:t>
      </w:r>
    </w:p>
    <w:p w14:paraId="2A5670EB" w14:textId="192BE7F3" w:rsidR="006504D7" w:rsidRDefault="006504D7" w:rsidP="0085477F">
      <w:pPr>
        <w:pStyle w:val="H1bodytext"/>
        <w:ind w:left="1440" w:hanging="720"/>
        <w:rPr>
          <w:rFonts w:ascii="Arial" w:hAnsi="Arial" w:cs="Arial"/>
        </w:rPr>
      </w:pPr>
      <w:r>
        <w:rPr>
          <w:rFonts w:ascii="Arial" w:hAnsi="Arial" w:cs="Arial"/>
        </w:rPr>
        <w:t>FR-</w:t>
      </w:r>
      <w:r w:rsidR="00152706">
        <w:rPr>
          <w:rFonts w:ascii="Arial" w:hAnsi="Arial" w:cs="Arial"/>
        </w:rPr>
        <w:t>1</w:t>
      </w:r>
      <w:r>
        <w:rPr>
          <w:rFonts w:ascii="Arial" w:hAnsi="Arial" w:cs="Arial"/>
        </w:rPr>
        <w:t>:</w:t>
      </w:r>
      <w:r w:rsidR="003C5C1C">
        <w:rPr>
          <w:rFonts w:ascii="Arial" w:hAnsi="Arial" w:cs="Arial"/>
        </w:rPr>
        <w:tab/>
      </w:r>
      <w:r w:rsidR="00C80AF2">
        <w:rPr>
          <w:rFonts w:ascii="Arial" w:hAnsi="Arial" w:cs="Arial"/>
        </w:rPr>
        <w:t>Accept user input at the command line as arguments, including the STOMP source card, RTD Site list, steady-state STOMP input file,</w:t>
      </w:r>
      <w:r w:rsidR="00410133">
        <w:rPr>
          <w:rFonts w:ascii="Arial" w:hAnsi="Arial" w:cs="Arial"/>
        </w:rPr>
        <w:t xml:space="preserve"> the output</w:t>
      </w:r>
      <w:r w:rsidR="006769D1">
        <w:rPr>
          <w:rFonts w:ascii="Arial" w:hAnsi="Arial" w:cs="Arial"/>
        </w:rPr>
        <w:t xml:space="preserve"> </w:t>
      </w:r>
      <w:r w:rsidR="00410133">
        <w:rPr>
          <w:rFonts w:ascii="Arial" w:hAnsi="Arial" w:cs="Arial"/>
        </w:rPr>
        <w:t xml:space="preserve">file </w:t>
      </w:r>
      <w:r w:rsidR="006769D1">
        <w:rPr>
          <w:rFonts w:ascii="Arial" w:hAnsi="Arial" w:cs="Arial"/>
        </w:rPr>
        <w:t>name and</w:t>
      </w:r>
      <w:r w:rsidR="00410133">
        <w:rPr>
          <w:rFonts w:ascii="Arial" w:hAnsi="Arial" w:cs="Arial"/>
        </w:rPr>
        <w:t xml:space="preserve"> path,</w:t>
      </w:r>
      <w:r w:rsidR="00C80AF2">
        <w:rPr>
          <w:rFonts w:ascii="Arial" w:hAnsi="Arial" w:cs="Arial"/>
        </w:rPr>
        <w:t xml:space="preserve"> and </w:t>
      </w:r>
      <w:r w:rsidR="00C52902">
        <w:rPr>
          <w:rFonts w:ascii="Arial" w:hAnsi="Arial" w:cs="Arial"/>
        </w:rPr>
        <w:t xml:space="preserve">selected </w:t>
      </w:r>
      <w:proofErr w:type="gramStart"/>
      <w:r w:rsidR="00C52902">
        <w:rPr>
          <w:rFonts w:ascii="Arial" w:hAnsi="Arial" w:cs="Arial"/>
        </w:rPr>
        <w:t>s</w:t>
      </w:r>
      <w:r w:rsidR="00B95A43">
        <w:rPr>
          <w:rFonts w:ascii="Arial" w:hAnsi="Arial" w:cs="Arial"/>
        </w:rPr>
        <w:t>olute</w:t>
      </w:r>
      <w:proofErr w:type="gramEnd"/>
      <w:r w:rsidR="00B95A43">
        <w:rPr>
          <w:rFonts w:ascii="Arial" w:hAnsi="Arial" w:cs="Arial"/>
        </w:rPr>
        <w:t xml:space="preserve"> names</w:t>
      </w:r>
      <w:r w:rsidR="007424FA">
        <w:rPr>
          <w:rFonts w:ascii="Arial" w:hAnsi="Arial" w:cs="Arial"/>
        </w:rPr>
        <w:t xml:space="preserve"> to include in the initial condition </w:t>
      </w:r>
      <w:r w:rsidR="00EA0F90">
        <w:rPr>
          <w:rFonts w:ascii="Arial" w:hAnsi="Arial" w:cs="Arial"/>
        </w:rPr>
        <w:t>card</w:t>
      </w:r>
      <w:r w:rsidR="00C80AF2">
        <w:rPr>
          <w:rFonts w:ascii="Arial" w:hAnsi="Arial" w:cs="Arial"/>
        </w:rPr>
        <w:t>.</w:t>
      </w:r>
    </w:p>
    <w:p w14:paraId="7E2A8590" w14:textId="765A58EF" w:rsidR="00D95B86" w:rsidRDefault="00D95B86" w:rsidP="0085477F">
      <w:pPr>
        <w:pStyle w:val="H1bodytext"/>
        <w:ind w:left="1440" w:hanging="720"/>
        <w:rPr>
          <w:rFonts w:ascii="Arial" w:hAnsi="Arial" w:cs="Arial"/>
        </w:rPr>
      </w:pPr>
      <w:r>
        <w:rPr>
          <w:rFonts w:ascii="Arial" w:hAnsi="Arial" w:cs="Arial"/>
        </w:rPr>
        <w:t>FR-</w:t>
      </w:r>
      <w:r w:rsidR="00152706">
        <w:rPr>
          <w:rFonts w:ascii="Arial" w:hAnsi="Arial" w:cs="Arial"/>
        </w:rPr>
        <w:t>2</w:t>
      </w:r>
      <w:r>
        <w:rPr>
          <w:rFonts w:ascii="Arial" w:hAnsi="Arial" w:cs="Arial"/>
        </w:rPr>
        <w:t>:</w:t>
      </w:r>
      <w:r w:rsidR="001047EC" w:rsidRPr="001047EC">
        <w:rPr>
          <w:rFonts w:ascii="Arial" w:hAnsi="Arial" w:cs="Arial"/>
        </w:rPr>
        <w:t xml:space="preserve"> </w:t>
      </w:r>
      <w:r w:rsidR="001047EC">
        <w:rPr>
          <w:rFonts w:ascii="Arial" w:hAnsi="Arial" w:cs="Arial"/>
        </w:rPr>
        <w:tab/>
      </w:r>
      <w:r w:rsidR="00C52902">
        <w:rPr>
          <w:rFonts w:ascii="Arial" w:hAnsi="Arial" w:cs="Arial"/>
        </w:rPr>
        <w:t xml:space="preserve">Read the </w:t>
      </w:r>
      <w:r w:rsidR="00B95A43" w:rsidRPr="00B95A43">
        <w:rPr>
          <w:rFonts w:ascii="Arial" w:hAnsi="Arial" w:cs="Arial"/>
        </w:rPr>
        <w:t>RTD sites and RTD depth</w:t>
      </w:r>
      <w:r w:rsidR="00C52902">
        <w:rPr>
          <w:rFonts w:ascii="Arial" w:hAnsi="Arial" w:cs="Arial"/>
        </w:rPr>
        <w:t>s</w:t>
      </w:r>
      <w:r w:rsidR="00B95A43" w:rsidRPr="00B95A43">
        <w:rPr>
          <w:rFonts w:ascii="Arial" w:hAnsi="Arial" w:cs="Arial"/>
        </w:rPr>
        <w:t xml:space="preserve"> (expressed as number of grid layers) from the RTD </w:t>
      </w:r>
      <w:r w:rsidR="007424FA">
        <w:rPr>
          <w:rFonts w:ascii="Arial" w:hAnsi="Arial" w:cs="Arial"/>
        </w:rPr>
        <w:t xml:space="preserve">site </w:t>
      </w:r>
      <w:r w:rsidR="00B95A43" w:rsidRPr="00B95A43">
        <w:rPr>
          <w:rFonts w:ascii="Arial" w:hAnsi="Arial" w:cs="Arial"/>
        </w:rPr>
        <w:t>list</w:t>
      </w:r>
      <w:r w:rsidR="00CE1717">
        <w:rPr>
          <w:rFonts w:ascii="Arial" w:hAnsi="Arial" w:cs="Arial"/>
        </w:rPr>
        <w:t>.</w:t>
      </w:r>
    </w:p>
    <w:p w14:paraId="5136A03E" w14:textId="26469B9E" w:rsidR="006504D7" w:rsidRDefault="006504D7" w:rsidP="003C5C1C">
      <w:pPr>
        <w:pStyle w:val="H1bodytext"/>
        <w:ind w:left="1440" w:hanging="720"/>
        <w:rPr>
          <w:rFonts w:ascii="Arial" w:hAnsi="Arial" w:cs="Arial"/>
        </w:rPr>
      </w:pPr>
      <w:r>
        <w:rPr>
          <w:rFonts w:ascii="Arial" w:hAnsi="Arial" w:cs="Arial"/>
        </w:rPr>
        <w:t>FR-</w:t>
      </w:r>
      <w:r w:rsidR="00152706">
        <w:rPr>
          <w:rFonts w:ascii="Arial" w:hAnsi="Arial" w:cs="Arial"/>
        </w:rPr>
        <w:t>3</w:t>
      </w:r>
      <w:r>
        <w:rPr>
          <w:rFonts w:ascii="Arial" w:hAnsi="Arial" w:cs="Arial"/>
        </w:rPr>
        <w:t>:</w:t>
      </w:r>
      <w:r w:rsidR="003C5C1C">
        <w:rPr>
          <w:rFonts w:ascii="Arial" w:hAnsi="Arial" w:cs="Arial"/>
        </w:rPr>
        <w:tab/>
      </w:r>
      <w:r w:rsidR="00C52902">
        <w:rPr>
          <w:rFonts w:ascii="Arial" w:hAnsi="Arial" w:cs="Arial"/>
        </w:rPr>
        <w:t>Identify s</w:t>
      </w:r>
      <w:r w:rsidR="00B24F9C">
        <w:rPr>
          <w:rFonts w:ascii="Arial" w:hAnsi="Arial" w:cs="Arial"/>
        </w:rPr>
        <w:t>ource sites in the source card file that are also in the RTD site list</w:t>
      </w:r>
      <w:r w:rsidR="00F93A92">
        <w:rPr>
          <w:rFonts w:ascii="Arial" w:hAnsi="Arial" w:cs="Arial"/>
        </w:rPr>
        <w:t>.</w:t>
      </w:r>
    </w:p>
    <w:p w14:paraId="15458DA0" w14:textId="2A29B205" w:rsidR="00606A19" w:rsidRPr="00BD3EF9" w:rsidRDefault="00606A19" w:rsidP="003C5C1C">
      <w:pPr>
        <w:pStyle w:val="H1bodytext"/>
        <w:ind w:left="1440" w:hanging="720"/>
        <w:rPr>
          <w:rFonts w:ascii="Arial" w:hAnsi="Arial" w:cs="Arial"/>
        </w:rPr>
      </w:pPr>
      <w:r>
        <w:rPr>
          <w:rFonts w:ascii="Arial" w:hAnsi="Arial" w:cs="Arial"/>
        </w:rPr>
        <w:t>FR-</w:t>
      </w:r>
      <w:r w:rsidR="00152706">
        <w:rPr>
          <w:rFonts w:ascii="Arial" w:hAnsi="Arial" w:cs="Arial"/>
        </w:rPr>
        <w:t>4</w:t>
      </w:r>
      <w:r>
        <w:rPr>
          <w:rFonts w:ascii="Arial" w:hAnsi="Arial" w:cs="Arial"/>
        </w:rPr>
        <w:t>:</w:t>
      </w:r>
      <w:r w:rsidR="003C5C1C">
        <w:rPr>
          <w:rFonts w:ascii="Arial" w:hAnsi="Arial" w:cs="Arial"/>
        </w:rPr>
        <w:tab/>
      </w:r>
      <w:r w:rsidR="00B24F9C">
        <w:rPr>
          <w:rFonts w:ascii="Arial" w:hAnsi="Arial" w:cs="Arial"/>
        </w:rPr>
        <w:t>For the identified RTD source sites (FR-</w:t>
      </w:r>
      <w:r w:rsidR="00B97AAD">
        <w:rPr>
          <w:rFonts w:ascii="Arial" w:hAnsi="Arial" w:cs="Arial"/>
        </w:rPr>
        <w:t>3</w:t>
      </w:r>
      <w:r w:rsidR="00B24F9C">
        <w:rPr>
          <w:rFonts w:ascii="Arial" w:hAnsi="Arial" w:cs="Arial"/>
        </w:rPr>
        <w:t xml:space="preserve">), </w:t>
      </w:r>
      <w:r w:rsidR="00C52902">
        <w:rPr>
          <w:rFonts w:ascii="Arial" w:hAnsi="Arial" w:cs="Arial"/>
        </w:rPr>
        <w:t xml:space="preserve">read </w:t>
      </w:r>
      <w:r w:rsidR="00B24F9C">
        <w:rPr>
          <w:rFonts w:ascii="Arial" w:hAnsi="Arial" w:cs="Arial"/>
        </w:rPr>
        <w:t xml:space="preserve">the </w:t>
      </w:r>
      <w:proofErr w:type="spellStart"/>
      <w:r w:rsidR="00B24F9C">
        <w:rPr>
          <w:rFonts w:ascii="Arial" w:hAnsi="Arial" w:cs="Arial"/>
        </w:rPr>
        <w:t>K</w:t>
      </w:r>
      <w:r w:rsidR="00B24F9C" w:rsidRPr="001D3B57">
        <w:rPr>
          <w:rFonts w:ascii="Arial" w:hAnsi="Arial" w:cs="Arial"/>
          <w:vertAlign w:val="subscript"/>
        </w:rPr>
        <w:t>top</w:t>
      </w:r>
      <w:proofErr w:type="spellEnd"/>
      <w:r w:rsidR="00B24F9C">
        <w:rPr>
          <w:rFonts w:ascii="Arial" w:hAnsi="Arial" w:cs="Arial"/>
        </w:rPr>
        <w:t xml:space="preserve"> max value (i.e., the maximum uppermost active node k value for any </w:t>
      </w:r>
      <w:proofErr w:type="spellStart"/>
      <w:r w:rsidR="00B24F9C">
        <w:rPr>
          <w:rFonts w:ascii="Arial" w:hAnsi="Arial" w:cs="Arial"/>
        </w:rPr>
        <w:t>i</w:t>
      </w:r>
      <w:proofErr w:type="spellEnd"/>
      <w:r w:rsidR="00B24F9C">
        <w:rPr>
          <w:rFonts w:ascii="Arial" w:hAnsi="Arial" w:cs="Arial"/>
        </w:rPr>
        <w:t xml:space="preserve">/j column) from the </w:t>
      </w:r>
      <w:r w:rsidR="001F0C66">
        <w:rPr>
          <w:rFonts w:ascii="Arial" w:hAnsi="Arial" w:cs="Arial"/>
        </w:rPr>
        <w:t xml:space="preserve">grid card in the </w:t>
      </w:r>
      <w:r w:rsidR="00B97AAD">
        <w:rPr>
          <w:rFonts w:ascii="Arial" w:hAnsi="Arial" w:cs="Arial"/>
        </w:rPr>
        <w:t>steady-state STOMP input</w:t>
      </w:r>
      <w:r w:rsidR="00B24F9C">
        <w:rPr>
          <w:rFonts w:ascii="Arial" w:hAnsi="Arial" w:cs="Arial"/>
        </w:rPr>
        <w:t xml:space="preserve"> file</w:t>
      </w:r>
      <w:r w:rsidR="003C5C1C">
        <w:rPr>
          <w:rFonts w:ascii="Arial" w:hAnsi="Arial" w:cs="Arial"/>
        </w:rPr>
        <w:t>.</w:t>
      </w:r>
      <w:r w:rsidR="00BD3EF9">
        <w:rPr>
          <w:rFonts w:ascii="Arial" w:hAnsi="Arial" w:cs="Arial"/>
        </w:rPr>
        <w:t xml:space="preserve"> The initial condition overwrite file will apply this </w:t>
      </w:r>
      <w:proofErr w:type="spellStart"/>
      <w:r w:rsidR="00BD3EF9">
        <w:rPr>
          <w:rFonts w:ascii="Arial" w:hAnsi="Arial" w:cs="Arial"/>
        </w:rPr>
        <w:t>K</w:t>
      </w:r>
      <w:r w:rsidR="00BD3EF9">
        <w:rPr>
          <w:rFonts w:ascii="Arial" w:hAnsi="Arial" w:cs="Arial"/>
          <w:vertAlign w:val="subscript"/>
        </w:rPr>
        <w:t>top</w:t>
      </w:r>
      <w:proofErr w:type="spellEnd"/>
      <w:r w:rsidR="00BD3EF9">
        <w:rPr>
          <w:rFonts w:ascii="Arial" w:hAnsi="Arial" w:cs="Arial"/>
        </w:rPr>
        <w:t xml:space="preserve"> max value as the maximum for all source zones and waste sites.</w:t>
      </w:r>
    </w:p>
    <w:p w14:paraId="7757F224" w14:textId="3F698F27" w:rsidR="003C5C1C" w:rsidRDefault="003C5C1C" w:rsidP="003C5C1C">
      <w:pPr>
        <w:pStyle w:val="H1bodytext"/>
        <w:ind w:left="1440" w:hanging="720"/>
        <w:rPr>
          <w:rFonts w:ascii="Arial" w:hAnsi="Arial" w:cs="Arial"/>
        </w:rPr>
      </w:pPr>
      <w:r>
        <w:rPr>
          <w:rFonts w:ascii="Arial" w:hAnsi="Arial" w:cs="Arial"/>
        </w:rPr>
        <w:t>FR-</w:t>
      </w:r>
      <w:r w:rsidR="00E121CE">
        <w:rPr>
          <w:rFonts w:ascii="Arial" w:hAnsi="Arial" w:cs="Arial"/>
        </w:rPr>
        <w:t>5</w:t>
      </w:r>
      <w:r>
        <w:rPr>
          <w:rFonts w:ascii="Arial" w:hAnsi="Arial" w:cs="Arial"/>
        </w:rPr>
        <w:t>:</w:t>
      </w:r>
      <w:r>
        <w:rPr>
          <w:rFonts w:ascii="Arial" w:hAnsi="Arial" w:cs="Arial"/>
        </w:rPr>
        <w:tab/>
      </w:r>
      <w:r w:rsidR="00C52902">
        <w:rPr>
          <w:rFonts w:ascii="Arial" w:hAnsi="Arial" w:cs="Arial"/>
        </w:rPr>
        <w:t>For each RTD source site, determine</w:t>
      </w:r>
      <w:r w:rsidR="001D3B57">
        <w:rPr>
          <w:rFonts w:ascii="Arial" w:hAnsi="Arial" w:cs="Arial"/>
        </w:rPr>
        <w:t xml:space="preserve"> new</w:t>
      </w:r>
      <w:r w:rsidR="00C52902">
        <w:rPr>
          <w:rFonts w:ascii="Arial" w:hAnsi="Arial" w:cs="Arial"/>
        </w:rPr>
        <w:t xml:space="preserve"> </w:t>
      </w:r>
      <w:proofErr w:type="spellStart"/>
      <w:r w:rsidR="00C42960">
        <w:rPr>
          <w:rFonts w:ascii="Arial" w:hAnsi="Arial" w:cs="Arial"/>
        </w:rPr>
        <w:t>i</w:t>
      </w:r>
      <w:proofErr w:type="spellEnd"/>
      <w:r w:rsidR="00C42960">
        <w:rPr>
          <w:rFonts w:ascii="Arial" w:hAnsi="Arial" w:cs="Arial"/>
        </w:rPr>
        <w:t>/j/k indices for the initial condition overwrite. T</w:t>
      </w:r>
      <w:r w:rsidR="00C52902">
        <w:rPr>
          <w:rFonts w:ascii="Arial" w:hAnsi="Arial" w:cs="Arial"/>
        </w:rPr>
        <w:t>he</w:t>
      </w:r>
      <w:r w:rsidR="00C42960">
        <w:rPr>
          <w:rFonts w:ascii="Arial" w:hAnsi="Arial" w:cs="Arial"/>
        </w:rPr>
        <w:t xml:space="preserve"> </w:t>
      </w:r>
      <w:proofErr w:type="spellStart"/>
      <w:r w:rsidR="00C42960">
        <w:rPr>
          <w:rFonts w:ascii="Arial" w:hAnsi="Arial" w:cs="Arial"/>
        </w:rPr>
        <w:t>i</w:t>
      </w:r>
      <w:r w:rsidR="00C42960" w:rsidRPr="00BF1F57">
        <w:rPr>
          <w:rFonts w:ascii="Arial" w:hAnsi="Arial" w:cs="Arial"/>
          <w:vertAlign w:val="subscript"/>
        </w:rPr>
        <w:t>min</w:t>
      </w:r>
      <w:proofErr w:type="spellEnd"/>
      <w:r w:rsidR="00C42960">
        <w:rPr>
          <w:rFonts w:ascii="Arial" w:hAnsi="Arial" w:cs="Arial"/>
        </w:rPr>
        <w:t xml:space="preserve">, </w:t>
      </w:r>
      <w:proofErr w:type="spellStart"/>
      <w:proofErr w:type="gramStart"/>
      <w:r w:rsidR="00C42960">
        <w:rPr>
          <w:rFonts w:ascii="Arial" w:hAnsi="Arial" w:cs="Arial"/>
        </w:rPr>
        <w:t>i</w:t>
      </w:r>
      <w:r w:rsidR="00C42960" w:rsidRPr="00BF1F57">
        <w:rPr>
          <w:rFonts w:ascii="Arial" w:hAnsi="Arial" w:cs="Arial"/>
          <w:vertAlign w:val="subscript"/>
        </w:rPr>
        <w:t>max</w:t>
      </w:r>
      <w:proofErr w:type="spellEnd"/>
      <w:proofErr w:type="gramEnd"/>
      <w:r w:rsidR="00C42960">
        <w:rPr>
          <w:rFonts w:ascii="Arial" w:hAnsi="Arial" w:cs="Arial"/>
        </w:rPr>
        <w:t xml:space="preserve">, </w:t>
      </w:r>
      <w:proofErr w:type="spellStart"/>
      <w:r w:rsidR="00C42960">
        <w:rPr>
          <w:rFonts w:ascii="Arial" w:hAnsi="Arial" w:cs="Arial"/>
        </w:rPr>
        <w:t>j</w:t>
      </w:r>
      <w:r w:rsidR="00C42960" w:rsidRPr="00BF1F57">
        <w:rPr>
          <w:rFonts w:ascii="Arial" w:hAnsi="Arial" w:cs="Arial"/>
          <w:vertAlign w:val="subscript"/>
        </w:rPr>
        <w:t>min</w:t>
      </w:r>
      <w:proofErr w:type="spellEnd"/>
      <w:r w:rsidR="00C42960">
        <w:rPr>
          <w:rFonts w:ascii="Arial" w:hAnsi="Arial" w:cs="Arial"/>
        </w:rPr>
        <w:t xml:space="preserve">, </w:t>
      </w:r>
      <w:proofErr w:type="spellStart"/>
      <w:r w:rsidR="00C42960">
        <w:rPr>
          <w:rFonts w:ascii="Arial" w:hAnsi="Arial" w:cs="Arial"/>
        </w:rPr>
        <w:t>j</w:t>
      </w:r>
      <w:r w:rsidR="00C42960" w:rsidRPr="00BF1F57">
        <w:rPr>
          <w:rFonts w:ascii="Arial" w:hAnsi="Arial" w:cs="Arial"/>
          <w:vertAlign w:val="subscript"/>
        </w:rPr>
        <w:t>max</w:t>
      </w:r>
      <w:proofErr w:type="spellEnd"/>
      <w:r w:rsidR="00C52902">
        <w:rPr>
          <w:rFonts w:ascii="Arial" w:hAnsi="Arial" w:cs="Arial"/>
        </w:rPr>
        <w:t xml:space="preserve"> values </w:t>
      </w:r>
      <w:r w:rsidR="00C42960">
        <w:rPr>
          <w:rFonts w:ascii="Arial" w:hAnsi="Arial" w:cs="Arial"/>
        </w:rPr>
        <w:t>will be unchanged</w:t>
      </w:r>
      <w:r w:rsidR="001D3B57">
        <w:rPr>
          <w:rFonts w:ascii="Arial" w:hAnsi="Arial" w:cs="Arial"/>
        </w:rPr>
        <w:t xml:space="preserve"> from the STOMP source card</w:t>
      </w:r>
      <w:r w:rsidR="0031371E">
        <w:rPr>
          <w:rFonts w:ascii="Arial" w:hAnsi="Arial" w:cs="Arial"/>
        </w:rPr>
        <w:t xml:space="preserve">. The </w:t>
      </w:r>
      <w:proofErr w:type="spellStart"/>
      <w:r w:rsidR="0031371E">
        <w:rPr>
          <w:rFonts w:ascii="Arial" w:hAnsi="Arial" w:cs="Arial"/>
        </w:rPr>
        <w:t>K</w:t>
      </w:r>
      <w:r w:rsidR="0031371E" w:rsidRPr="00E121CE">
        <w:rPr>
          <w:rFonts w:ascii="Arial" w:hAnsi="Arial" w:cs="Arial"/>
          <w:vertAlign w:val="subscript"/>
        </w:rPr>
        <w:t>min</w:t>
      </w:r>
      <w:proofErr w:type="spellEnd"/>
      <w:r w:rsidR="0031371E">
        <w:rPr>
          <w:rFonts w:ascii="Arial" w:hAnsi="Arial" w:cs="Arial"/>
        </w:rPr>
        <w:t xml:space="preserve"> value will be determined</w:t>
      </w:r>
      <w:r w:rsidR="007424FA">
        <w:rPr>
          <w:rFonts w:ascii="Arial" w:hAnsi="Arial" w:cs="Arial"/>
        </w:rPr>
        <w:t xml:space="preserve"> on a site-by-site basis</w:t>
      </w:r>
      <w:r w:rsidR="0031371E">
        <w:rPr>
          <w:rFonts w:ascii="Arial" w:hAnsi="Arial" w:cs="Arial"/>
        </w:rPr>
        <w:t xml:space="preserve"> using the following </w:t>
      </w:r>
      <w:r w:rsidR="007424FA">
        <w:rPr>
          <w:rFonts w:ascii="Arial" w:hAnsi="Arial" w:cs="Arial"/>
        </w:rPr>
        <w:t>two steps</w:t>
      </w:r>
      <w:r w:rsidR="0031371E">
        <w:rPr>
          <w:rFonts w:ascii="Arial" w:hAnsi="Arial" w:cs="Arial"/>
        </w:rPr>
        <w:t xml:space="preserve">: find the smallest </w:t>
      </w:r>
      <w:proofErr w:type="spellStart"/>
      <w:r w:rsidR="0031371E">
        <w:rPr>
          <w:rFonts w:ascii="Arial" w:hAnsi="Arial" w:cs="Arial"/>
        </w:rPr>
        <w:t>K</w:t>
      </w:r>
      <w:r w:rsidR="0031371E" w:rsidRPr="00E121CE">
        <w:rPr>
          <w:rFonts w:ascii="Arial" w:hAnsi="Arial" w:cs="Arial"/>
          <w:vertAlign w:val="subscript"/>
        </w:rPr>
        <w:t>min</w:t>
      </w:r>
      <w:proofErr w:type="spellEnd"/>
      <w:r w:rsidR="0031371E">
        <w:rPr>
          <w:rFonts w:ascii="Arial" w:hAnsi="Arial" w:cs="Arial"/>
        </w:rPr>
        <w:t xml:space="preserve"> for each RTD source site from the source card then</w:t>
      </w:r>
      <w:r w:rsidR="00C42960">
        <w:rPr>
          <w:rFonts w:ascii="Arial" w:hAnsi="Arial" w:cs="Arial"/>
        </w:rPr>
        <w:t xml:space="preserve"> </w:t>
      </w:r>
      <w:r w:rsidR="007424FA">
        <w:rPr>
          <w:rFonts w:ascii="Arial" w:hAnsi="Arial" w:cs="Arial"/>
        </w:rPr>
        <w:t>subtract</w:t>
      </w:r>
      <w:r w:rsidR="00C42960">
        <w:rPr>
          <w:rFonts w:ascii="Arial" w:hAnsi="Arial" w:cs="Arial"/>
        </w:rPr>
        <w:t xml:space="preserve"> the </w:t>
      </w:r>
      <w:r w:rsidR="00C42960" w:rsidRPr="00B95A43">
        <w:rPr>
          <w:rFonts w:ascii="Arial" w:hAnsi="Arial" w:cs="Arial"/>
        </w:rPr>
        <w:t>RTD depth (expressed as number of grid layers)</w:t>
      </w:r>
      <w:r w:rsidR="00C42960">
        <w:rPr>
          <w:rFonts w:ascii="Arial" w:hAnsi="Arial" w:cs="Arial"/>
        </w:rPr>
        <w:t xml:space="preserve"> read in FR-3.</w:t>
      </w:r>
    </w:p>
    <w:p w14:paraId="6F5FDE49" w14:textId="0AEF2879" w:rsidR="003C5C1C" w:rsidRDefault="003C5C1C" w:rsidP="003C5C1C">
      <w:pPr>
        <w:pStyle w:val="H1bodytext"/>
        <w:ind w:left="1440" w:hanging="720"/>
        <w:rPr>
          <w:rFonts w:ascii="Arial" w:hAnsi="Arial" w:cs="Arial"/>
        </w:rPr>
      </w:pPr>
      <w:r>
        <w:rPr>
          <w:rFonts w:ascii="Arial" w:hAnsi="Arial" w:cs="Arial"/>
        </w:rPr>
        <w:t>FR-</w:t>
      </w:r>
      <w:r w:rsidR="00E121CE">
        <w:rPr>
          <w:rFonts w:ascii="Arial" w:hAnsi="Arial" w:cs="Arial"/>
        </w:rPr>
        <w:t>6</w:t>
      </w:r>
      <w:r>
        <w:rPr>
          <w:rFonts w:ascii="Arial" w:hAnsi="Arial" w:cs="Arial"/>
        </w:rPr>
        <w:t>:</w:t>
      </w:r>
      <w:r>
        <w:rPr>
          <w:rFonts w:ascii="Arial" w:hAnsi="Arial" w:cs="Arial"/>
        </w:rPr>
        <w:tab/>
      </w:r>
      <w:r w:rsidR="00C42960">
        <w:rPr>
          <w:rFonts w:ascii="Arial" w:hAnsi="Arial" w:cs="Arial"/>
        </w:rPr>
        <w:t>For each unique source domain of each identified RTD source site, w</w:t>
      </w:r>
      <w:r w:rsidR="00C52902">
        <w:rPr>
          <w:rFonts w:ascii="Arial" w:hAnsi="Arial" w:cs="Arial"/>
        </w:rPr>
        <w:t>rite an initial condition line for each solute</w:t>
      </w:r>
      <w:r w:rsidR="009A3741">
        <w:rPr>
          <w:rFonts w:ascii="Arial" w:hAnsi="Arial" w:cs="Arial"/>
        </w:rPr>
        <w:t xml:space="preserve"> (FR-</w:t>
      </w:r>
      <w:r w:rsidR="007424FA">
        <w:rPr>
          <w:rFonts w:ascii="Arial" w:hAnsi="Arial" w:cs="Arial"/>
        </w:rPr>
        <w:t>1</w:t>
      </w:r>
      <w:r w:rsidR="009A3741">
        <w:rPr>
          <w:rFonts w:ascii="Arial" w:hAnsi="Arial" w:cs="Arial"/>
        </w:rPr>
        <w:t>)</w:t>
      </w:r>
      <w:r w:rsidR="00C52902">
        <w:rPr>
          <w:rFonts w:ascii="Arial" w:hAnsi="Arial" w:cs="Arial"/>
        </w:rPr>
        <w:t xml:space="preserve"> that </w:t>
      </w:r>
      <w:r w:rsidR="00C42960">
        <w:rPr>
          <w:rFonts w:ascii="Arial" w:hAnsi="Arial" w:cs="Arial"/>
        </w:rPr>
        <w:t>overwrites the</w:t>
      </w:r>
      <w:r w:rsidR="00C52902">
        <w:rPr>
          <w:rFonts w:ascii="Arial" w:hAnsi="Arial" w:cs="Arial"/>
        </w:rPr>
        <w:t xml:space="preserve"> initial solute concentrations </w:t>
      </w:r>
      <w:r w:rsidR="00C42960">
        <w:rPr>
          <w:rFonts w:ascii="Arial" w:hAnsi="Arial" w:cs="Arial"/>
        </w:rPr>
        <w:t>with</w:t>
      </w:r>
      <w:r w:rsidR="00C52902">
        <w:rPr>
          <w:rFonts w:ascii="Arial" w:hAnsi="Arial" w:cs="Arial"/>
        </w:rPr>
        <w:t xml:space="preserve"> zero</w:t>
      </w:r>
      <w:r w:rsidR="00553F04">
        <w:rPr>
          <w:rFonts w:ascii="Arial" w:hAnsi="Arial" w:cs="Arial"/>
        </w:rPr>
        <w:t>.</w:t>
      </w:r>
    </w:p>
    <w:p w14:paraId="13F052F2" w14:textId="0F1241AC" w:rsidR="00410133" w:rsidRDefault="00410133" w:rsidP="003C5C1C">
      <w:pPr>
        <w:pStyle w:val="H1bodytext"/>
        <w:ind w:left="1440" w:hanging="720"/>
        <w:rPr>
          <w:rFonts w:ascii="Arial" w:hAnsi="Arial" w:cs="Arial"/>
        </w:rPr>
      </w:pPr>
      <w:r>
        <w:rPr>
          <w:rFonts w:ascii="Arial" w:hAnsi="Arial" w:cs="Arial"/>
        </w:rPr>
        <w:t>FR-7:</w:t>
      </w:r>
      <w:r>
        <w:rPr>
          <w:rFonts w:ascii="Arial" w:hAnsi="Arial" w:cs="Arial"/>
        </w:rPr>
        <w:tab/>
        <w:t>Save output file (i.e. initial conditions card) to filename/path specified in argument read in FR-1.</w:t>
      </w:r>
    </w:p>
    <w:p w14:paraId="2FC95516" w14:textId="77777777" w:rsidR="00E62A15" w:rsidRPr="00914C4E" w:rsidRDefault="00E62A15" w:rsidP="006973AE">
      <w:pPr>
        <w:pStyle w:val="Heading1"/>
      </w:pPr>
      <w:r w:rsidRPr="00914C4E">
        <w:t>Software Requirements Specifications</w:t>
      </w:r>
    </w:p>
    <w:p w14:paraId="4E94F030" w14:textId="15DCCA50" w:rsidR="006504D7" w:rsidRDefault="001D580B" w:rsidP="00E62A15">
      <w:pPr>
        <w:pStyle w:val="H1bodytext"/>
        <w:spacing w:after="120"/>
        <w:rPr>
          <w:rFonts w:ascii="Arial" w:hAnsi="Arial"/>
        </w:rPr>
      </w:pPr>
      <w:r>
        <w:rPr>
          <w:rFonts w:ascii="Arial" w:hAnsi="Arial"/>
        </w:rPr>
        <w:t>The Perl programming language was used to develop this script. The Perl v5.18.2 interpreter was used</w:t>
      </w:r>
      <w:r w:rsidR="003D73B1">
        <w:rPr>
          <w:rFonts w:ascii="Arial" w:hAnsi="Arial"/>
        </w:rPr>
        <w:t>.</w:t>
      </w:r>
      <w:r w:rsidR="003235E2">
        <w:rPr>
          <w:rFonts w:ascii="Arial" w:hAnsi="Arial"/>
        </w:rPr>
        <w:t xml:space="preserve"> No other libraries or dependencies (except for script inputs) are included with, or in relation to, this script.</w:t>
      </w: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A7D381F" w14:textId="2E2246F9" w:rsidR="00A82E6B" w:rsidRDefault="00A82E6B" w:rsidP="00E62A15">
      <w:pPr>
        <w:pStyle w:val="H1bodytext"/>
        <w:spacing w:after="120"/>
        <w:rPr>
          <w:rFonts w:ascii="Arial" w:hAnsi="Arial"/>
        </w:rPr>
      </w:pPr>
      <w:r>
        <w:rPr>
          <w:rFonts w:ascii="Arial" w:hAnsi="Arial"/>
        </w:rPr>
        <w:t>The tool is executed from the command line in a Linux terminal in the following manner:</w:t>
      </w:r>
    </w:p>
    <w:p w14:paraId="74097EE4" w14:textId="749D6081" w:rsidR="00A82E6B" w:rsidRDefault="00A82E6B" w:rsidP="00E62A15">
      <w:pPr>
        <w:pStyle w:val="H1bodytext"/>
        <w:spacing w:after="120"/>
        <w:rPr>
          <w:rFonts w:ascii="Arial" w:hAnsi="Arial"/>
        </w:rPr>
      </w:pPr>
      <w:r>
        <w:rPr>
          <w:rFonts w:ascii="Arial" w:hAnsi="Arial"/>
        </w:rPr>
        <w:tab/>
        <w:t xml:space="preserve">$ </w:t>
      </w:r>
      <w:proofErr w:type="spellStart"/>
      <w:proofErr w:type="gramStart"/>
      <w:r>
        <w:rPr>
          <w:rFonts w:ascii="Arial" w:hAnsi="Arial"/>
        </w:rPr>
        <w:t>perl</w:t>
      </w:r>
      <w:proofErr w:type="spellEnd"/>
      <w:proofErr w:type="gramEnd"/>
      <w:r>
        <w:rPr>
          <w:rFonts w:ascii="Arial" w:hAnsi="Arial"/>
        </w:rPr>
        <w:t xml:space="preserve"> </w:t>
      </w:r>
      <w:r w:rsidR="00410133">
        <w:rPr>
          <w:rFonts w:ascii="Arial" w:hAnsi="Arial"/>
        </w:rPr>
        <w:t>ca-rtdic.pl</w:t>
      </w:r>
      <w:r w:rsidR="00357AC0" w:rsidRPr="00357AC0">
        <w:rPr>
          <w:rFonts w:ascii="Arial" w:hAnsi="Arial"/>
        </w:rPr>
        <w:t xml:space="preserve"> </w:t>
      </w:r>
      <w:r w:rsidR="00357AC0">
        <w:rPr>
          <w:rFonts w:ascii="Arial" w:hAnsi="Arial"/>
        </w:rPr>
        <w:t xml:space="preserve"> </w:t>
      </w:r>
      <w:proofErr w:type="spellStart"/>
      <w:r w:rsidR="00357AC0">
        <w:rPr>
          <w:rFonts w:ascii="Arial" w:hAnsi="Arial"/>
        </w:rPr>
        <w:t>source_card_file</w:t>
      </w:r>
      <w:proofErr w:type="spellEnd"/>
      <w:r w:rsidR="00357AC0" w:rsidRPr="00357AC0">
        <w:rPr>
          <w:rFonts w:ascii="Arial" w:hAnsi="Arial"/>
        </w:rPr>
        <w:t xml:space="preserve"> </w:t>
      </w:r>
      <w:r w:rsidR="00357AC0">
        <w:rPr>
          <w:rFonts w:ascii="Arial" w:hAnsi="Arial"/>
        </w:rPr>
        <w:t xml:space="preserve"> </w:t>
      </w:r>
      <w:proofErr w:type="spellStart"/>
      <w:r w:rsidR="00357AC0">
        <w:rPr>
          <w:rFonts w:ascii="Arial" w:hAnsi="Arial"/>
        </w:rPr>
        <w:t>RTD_site_file</w:t>
      </w:r>
      <w:proofErr w:type="spellEnd"/>
      <w:r w:rsidR="00357AC0">
        <w:rPr>
          <w:rFonts w:ascii="Arial" w:hAnsi="Arial"/>
        </w:rPr>
        <w:t xml:space="preserve"> </w:t>
      </w:r>
      <w:r w:rsidR="00357AC0" w:rsidRPr="00357AC0">
        <w:rPr>
          <w:rFonts w:ascii="Arial" w:hAnsi="Arial"/>
        </w:rPr>
        <w:t xml:space="preserve"> </w:t>
      </w:r>
      <w:proofErr w:type="spellStart"/>
      <w:r w:rsidR="00C44B9E">
        <w:rPr>
          <w:rFonts w:ascii="Arial" w:hAnsi="Arial"/>
        </w:rPr>
        <w:t>input_SS</w:t>
      </w:r>
      <w:proofErr w:type="spellEnd"/>
      <w:r w:rsidR="00C44B9E">
        <w:rPr>
          <w:rFonts w:ascii="Arial" w:hAnsi="Arial"/>
        </w:rPr>
        <w:t xml:space="preserve"> </w:t>
      </w:r>
      <w:proofErr w:type="spellStart"/>
      <w:r w:rsidR="00357AC0">
        <w:rPr>
          <w:rFonts w:ascii="Arial" w:hAnsi="Arial"/>
        </w:rPr>
        <w:t>output_file</w:t>
      </w:r>
      <w:proofErr w:type="spellEnd"/>
      <w:r w:rsidR="00357AC0">
        <w:rPr>
          <w:rFonts w:ascii="Arial" w:hAnsi="Arial"/>
        </w:rPr>
        <w:t xml:space="preserve"> </w:t>
      </w:r>
      <w:r w:rsidR="00357AC0" w:rsidRPr="00357AC0">
        <w:rPr>
          <w:rFonts w:ascii="Arial" w:hAnsi="Arial"/>
        </w:rPr>
        <w:t xml:space="preserve"> </w:t>
      </w:r>
      <w:proofErr w:type="spellStart"/>
      <w:r w:rsidR="00357AC0">
        <w:rPr>
          <w:rFonts w:ascii="Arial" w:hAnsi="Arial"/>
        </w:rPr>
        <w:t>solute_list</w:t>
      </w:r>
      <w:proofErr w:type="spellEnd"/>
    </w:p>
    <w:p w14:paraId="68786054" w14:textId="1C15D36C" w:rsidR="00A82E6B" w:rsidRDefault="00A82E6B" w:rsidP="00E62A15">
      <w:pPr>
        <w:pStyle w:val="H1bodytext"/>
        <w:spacing w:after="120"/>
        <w:rPr>
          <w:rFonts w:ascii="Arial" w:hAnsi="Arial"/>
        </w:rPr>
      </w:pPr>
      <w:r>
        <w:rPr>
          <w:rFonts w:ascii="Arial" w:hAnsi="Arial"/>
        </w:rPr>
        <w:lastRenderedPageBreak/>
        <w:t>Where:</w:t>
      </w:r>
    </w:p>
    <w:p w14:paraId="776C7715" w14:textId="57F0D74F" w:rsidR="00357AC0" w:rsidRDefault="00A82E6B" w:rsidP="00A82E6B">
      <w:pPr>
        <w:pStyle w:val="H1bodytext"/>
        <w:numPr>
          <w:ilvl w:val="0"/>
          <w:numId w:val="18"/>
        </w:numPr>
        <w:spacing w:after="120"/>
        <w:rPr>
          <w:rFonts w:ascii="Arial" w:hAnsi="Arial"/>
        </w:rPr>
      </w:pPr>
      <w:r>
        <w:rPr>
          <w:rFonts w:ascii="Arial" w:hAnsi="Arial"/>
        </w:rPr>
        <w:t>“</w:t>
      </w:r>
      <w:r w:rsidR="00410133">
        <w:rPr>
          <w:rFonts w:ascii="Arial" w:hAnsi="Arial"/>
        </w:rPr>
        <w:t>ca-rtdic.pl</w:t>
      </w:r>
      <w:r>
        <w:rPr>
          <w:rFonts w:ascii="Arial" w:hAnsi="Arial"/>
        </w:rPr>
        <w:t>” is the file name of the tool</w:t>
      </w:r>
    </w:p>
    <w:p w14:paraId="70A1D889" w14:textId="406F48EA" w:rsidR="00357AC0"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source_card_file</w:t>
      </w:r>
      <w:proofErr w:type="spellEnd"/>
      <w:r>
        <w:rPr>
          <w:rFonts w:ascii="Arial" w:hAnsi="Arial"/>
        </w:rPr>
        <w:t>” is the path/file name of the .card file (</w:t>
      </w:r>
      <w:r>
        <w:rPr>
          <w:rFonts w:ascii="Arial" w:hAnsi="Arial" w:cs="Arial"/>
        </w:rPr>
        <w:t xml:space="preserve">output from the </w:t>
      </w:r>
      <w:r w:rsidRPr="00B95A43">
        <w:rPr>
          <w:rFonts w:ascii="Arial" w:hAnsi="Arial" w:cs="Arial"/>
        </w:rPr>
        <w:t>SRC2STOMP Tool</w:t>
      </w:r>
      <w:r>
        <w:rPr>
          <w:rFonts w:ascii="Arial" w:hAnsi="Arial"/>
        </w:rPr>
        <w:t>) containing the source card information for the model</w:t>
      </w:r>
    </w:p>
    <w:p w14:paraId="0C5C9747" w14:textId="343657A0" w:rsidR="00A82E6B"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RTD_site_file</w:t>
      </w:r>
      <w:proofErr w:type="spellEnd"/>
      <w:r>
        <w:rPr>
          <w:rFonts w:ascii="Arial" w:hAnsi="Arial"/>
        </w:rPr>
        <w:t xml:space="preserve">” is the path/file name of the file listing all CA RTD sites including </w:t>
      </w:r>
      <w:r w:rsidRPr="00B95A43">
        <w:rPr>
          <w:rFonts w:ascii="Arial" w:hAnsi="Arial" w:cs="Arial"/>
        </w:rPr>
        <w:t>RTD depth</w:t>
      </w:r>
      <w:r>
        <w:rPr>
          <w:rFonts w:ascii="Arial" w:hAnsi="Arial" w:cs="Arial"/>
        </w:rPr>
        <w:t>s</w:t>
      </w:r>
      <w:r w:rsidRPr="00B95A43">
        <w:rPr>
          <w:rFonts w:ascii="Arial" w:hAnsi="Arial" w:cs="Arial"/>
        </w:rPr>
        <w:t xml:space="preserve"> (expressed</w:t>
      </w:r>
      <w:r w:rsidR="00922DA8">
        <w:rPr>
          <w:rFonts w:ascii="Arial" w:hAnsi="Arial" w:cs="Arial"/>
        </w:rPr>
        <w:t xml:space="preserve"> both in feet and</w:t>
      </w:r>
      <w:r w:rsidRPr="00B95A43">
        <w:rPr>
          <w:rFonts w:ascii="Arial" w:hAnsi="Arial" w:cs="Arial"/>
        </w:rPr>
        <w:t xml:space="preserve"> as</w:t>
      </w:r>
      <w:r w:rsidR="00922DA8">
        <w:rPr>
          <w:rFonts w:ascii="Arial" w:hAnsi="Arial" w:cs="Arial"/>
        </w:rPr>
        <w:t xml:space="preserve"> the equivalent</w:t>
      </w:r>
      <w:r w:rsidRPr="00B95A43">
        <w:rPr>
          <w:rFonts w:ascii="Arial" w:hAnsi="Arial" w:cs="Arial"/>
        </w:rPr>
        <w:t xml:space="preserve"> number of grid layers) </w:t>
      </w:r>
      <w:r>
        <w:rPr>
          <w:rFonts w:ascii="Arial" w:hAnsi="Arial"/>
        </w:rPr>
        <w:t xml:space="preserve"> </w:t>
      </w:r>
    </w:p>
    <w:p w14:paraId="548C21F5" w14:textId="77777777" w:rsidR="00AA608B" w:rsidRDefault="00AA608B" w:rsidP="00A82E6B">
      <w:pPr>
        <w:pStyle w:val="H1bodytext"/>
        <w:numPr>
          <w:ilvl w:val="0"/>
          <w:numId w:val="18"/>
        </w:numPr>
        <w:spacing w:after="120"/>
        <w:rPr>
          <w:rFonts w:ascii="Arial" w:hAnsi="Arial"/>
        </w:rPr>
      </w:pPr>
      <w:r>
        <w:rPr>
          <w:rFonts w:ascii="Arial" w:hAnsi="Arial"/>
        </w:rPr>
        <w:t>“</w:t>
      </w:r>
      <w:proofErr w:type="spellStart"/>
      <w:r>
        <w:rPr>
          <w:rFonts w:ascii="Arial" w:hAnsi="Arial"/>
        </w:rPr>
        <w:t>input_SS</w:t>
      </w:r>
      <w:proofErr w:type="spellEnd"/>
      <w:r>
        <w:rPr>
          <w:rFonts w:ascii="Arial" w:hAnsi="Arial"/>
        </w:rPr>
        <w:t>” is the path/file name of the STOMP steady-state file which at a minimum must contain the Grid Card</w:t>
      </w:r>
    </w:p>
    <w:p w14:paraId="0B523663" w14:textId="28DAB702" w:rsidR="00357AC0"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output_file</w:t>
      </w:r>
      <w:proofErr w:type="spellEnd"/>
      <w:r>
        <w:rPr>
          <w:rFonts w:ascii="Arial" w:hAnsi="Arial"/>
        </w:rPr>
        <w:t xml:space="preserve">” is the path/file name of the </w:t>
      </w:r>
      <w:r>
        <w:rPr>
          <w:rFonts w:ascii="Arial" w:hAnsi="Arial" w:cs="Arial"/>
        </w:rPr>
        <w:t>output file generated by this tool</w:t>
      </w:r>
    </w:p>
    <w:p w14:paraId="2F8A606E" w14:textId="333D42A4" w:rsidR="00A82E6B" w:rsidRPr="00A82E6B" w:rsidRDefault="00A82E6B" w:rsidP="00A82E6B">
      <w:pPr>
        <w:pStyle w:val="H1bodytext"/>
        <w:numPr>
          <w:ilvl w:val="0"/>
          <w:numId w:val="18"/>
        </w:numPr>
        <w:spacing w:after="120"/>
        <w:rPr>
          <w:rFonts w:ascii="Arial" w:hAnsi="Arial"/>
        </w:rPr>
      </w:pPr>
      <w:r>
        <w:rPr>
          <w:rFonts w:ascii="Arial" w:hAnsi="Arial"/>
        </w:rPr>
        <w:t>“</w:t>
      </w:r>
      <w:proofErr w:type="spellStart"/>
      <w:r w:rsidR="00357AC0">
        <w:rPr>
          <w:rFonts w:ascii="Arial" w:hAnsi="Arial"/>
        </w:rPr>
        <w:t>solute_list</w:t>
      </w:r>
      <w:proofErr w:type="spellEnd"/>
      <w:r>
        <w:rPr>
          <w:rFonts w:ascii="Arial" w:hAnsi="Arial"/>
        </w:rPr>
        <w:t xml:space="preserve">” is </w:t>
      </w:r>
      <w:r w:rsidR="00357AC0">
        <w:rPr>
          <w:rFonts w:ascii="Arial" w:hAnsi="Arial"/>
        </w:rPr>
        <w:t>list of solutes assumed to be removed during RTD</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ABB904C" w14:textId="446E229A" w:rsidR="00A82E6B" w:rsidRDefault="00711AA4" w:rsidP="00E62A15">
      <w:pPr>
        <w:pStyle w:val="H1bodytext"/>
        <w:spacing w:after="120"/>
        <w:rPr>
          <w:rFonts w:ascii="Arial" w:hAnsi="Arial"/>
        </w:rPr>
      </w:pPr>
      <w:r>
        <w:rPr>
          <w:rFonts w:ascii="Arial" w:hAnsi="Arial"/>
        </w:rPr>
        <w:t>Three</w:t>
      </w:r>
      <w:r w:rsidR="00841F5E">
        <w:rPr>
          <w:rFonts w:ascii="Arial" w:hAnsi="Arial"/>
        </w:rPr>
        <w:t xml:space="preserve"> input files are required</w:t>
      </w:r>
      <w:r w:rsidR="00A82E6B">
        <w:rPr>
          <w:rFonts w:ascii="Arial" w:hAnsi="Arial"/>
        </w:rPr>
        <w:t>:</w:t>
      </w:r>
    </w:p>
    <w:p w14:paraId="5F6DA660" w14:textId="68A5B4F2" w:rsidR="007803C1" w:rsidRDefault="00841F5E" w:rsidP="00841F5E">
      <w:pPr>
        <w:pStyle w:val="H1bodytext"/>
        <w:numPr>
          <w:ilvl w:val="0"/>
          <w:numId w:val="19"/>
        </w:numPr>
        <w:spacing w:after="120"/>
        <w:rPr>
          <w:rFonts w:ascii="Arial" w:hAnsi="Arial"/>
        </w:rPr>
      </w:pPr>
      <w:proofErr w:type="spellStart"/>
      <w:r>
        <w:rPr>
          <w:rFonts w:ascii="Arial" w:hAnsi="Arial"/>
        </w:rPr>
        <w:t>source_card_file</w:t>
      </w:r>
      <w:proofErr w:type="spellEnd"/>
      <w:r>
        <w:rPr>
          <w:rFonts w:ascii="Arial" w:hAnsi="Arial"/>
        </w:rPr>
        <w:t xml:space="preserve"> – This file (</w:t>
      </w:r>
      <w:r>
        <w:rPr>
          <w:rFonts w:ascii="Arial" w:hAnsi="Arial" w:cs="Arial"/>
        </w:rPr>
        <w:t xml:space="preserve">output from the </w:t>
      </w:r>
      <w:r w:rsidRPr="00B95A43">
        <w:rPr>
          <w:rFonts w:ascii="Arial" w:hAnsi="Arial" w:cs="Arial"/>
        </w:rPr>
        <w:t>SRC2STOMP Tool</w:t>
      </w:r>
      <w:r>
        <w:rPr>
          <w:rFonts w:ascii="Arial" w:hAnsi="Arial"/>
        </w:rPr>
        <w:t>) contains the STOMP Source Card information for the model</w:t>
      </w:r>
      <w:r w:rsidR="00175D2F">
        <w:rPr>
          <w:rFonts w:ascii="Arial" w:hAnsi="Arial"/>
        </w:rPr>
        <w:t xml:space="preserve">. Refer to the documentation for the SRC2STOMP Tool for </w:t>
      </w:r>
      <w:r w:rsidR="00922DA8">
        <w:rPr>
          <w:rFonts w:ascii="Arial" w:hAnsi="Arial"/>
        </w:rPr>
        <w:t>details.</w:t>
      </w:r>
    </w:p>
    <w:p w14:paraId="3D419E99" w14:textId="7747125D" w:rsidR="007803C1" w:rsidRPr="00171E19" w:rsidRDefault="00841F5E" w:rsidP="00841F5E">
      <w:pPr>
        <w:pStyle w:val="H1bodytext"/>
        <w:numPr>
          <w:ilvl w:val="0"/>
          <w:numId w:val="19"/>
        </w:numPr>
        <w:spacing w:after="120"/>
        <w:rPr>
          <w:rFonts w:ascii="Arial" w:hAnsi="Arial"/>
        </w:rPr>
      </w:pPr>
      <w:proofErr w:type="spellStart"/>
      <w:r>
        <w:rPr>
          <w:rFonts w:ascii="Arial" w:hAnsi="Arial"/>
        </w:rPr>
        <w:t>RTD_site_file</w:t>
      </w:r>
      <w:proofErr w:type="spellEnd"/>
      <w:r>
        <w:rPr>
          <w:rFonts w:ascii="Arial" w:hAnsi="Arial"/>
        </w:rPr>
        <w:t xml:space="preserve"> – This file lists all CA RTD sites. It also includes the RTD depths (</w:t>
      </w:r>
      <w:proofErr w:type="spellStart"/>
      <w:r>
        <w:rPr>
          <w:rFonts w:ascii="Arial" w:hAnsi="Arial"/>
        </w:rPr>
        <w:t>ft</w:t>
      </w:r>
      <w:proofErr w:type="spellEnd"/>
      <w:r>
        <w:rPr>
          <w:rFonts w:ascii="Arial" w:hAnsi="Arial"/>
        </w:rPr>
        <w:t xml:space="preserve">) and the </w:t>
      </w:r>
      <w:r w:rsidRPr="00B95A43">
        <w:rPr>
          <w:rFonts w:ascii="Arial" w:hAnsi="Arial" w:cs="Arial"/>
        </w:rPr>
        <w:t>RTD depth</w:t>
      </w:r>
      <w:r>
        <w:rPr>
          <w:rFonts w:ascii="Arial" w:hAnsi="Arial" w:cs="Arial"/>
        </w:rPr>
        <w:t>s</w:t>
      </w:r>
      <w:r w:rsidRPr="00B95A43">
        <w:rPr>
          <w:rFonts w:ascii="Arial" w:hAnsi="Arial" w:cs="Arial"/>
        </w:rPr>
        <w:t xml:space="preserve"> expressed as number of grid layers</w:t>
      </w:r>
      <w:r w:rsidR="00171E19">
        <w:rPr>
          <w:rFonts w:ascii="Arial" w:hAnsi="Arial" w:cs="Arial"/>
        </w:rPr>
        <w:t>. Its structure is as follows:</w:t>
      </w:r>
    </w:p>
    <w:p w14:paraId="5EF28E56" w14:textId="3096C729" w:rsidR="00171E19" w:rsidRDefault="00175D2F" w:rsidP="00171E19">
      <w:pPr>
        <w:pStyle w:val="H1bodytext"/>
        <w:numPr>
          <w:ilvl w:val="1"/>
          <w:numId w:val="19"/>
        </w:numPr>
        <w:spacing w:after="120"/>
        <w:rPr>
          <w:rFonts w:ascii="Arial" w:hAnsi="Arial"/>
        </w:rPr>
      </w:pPr>
      <w:r>
        <w:rPr>
          <w:rFonts w:ascii="Arial" w:hAnsi="Arial"/>
        </w:rPr>
        <w:t>The first 4 lines are comments (marked with the “#” sign)</w:t>
      </w:r>
    </w:p>
    <w:p w14:paraId="23632B17" w14:textId="0711618A" w:rsidR="00175D2F" w:rsidRDefault="00175D2F" w:rsidP="00171E19">
      <w:pPr>
        <w:pStyle w:val="H1bodytext"/>
        <w:numPr>
          <w:ilvl w:val="1"/>
          <w:numId w:val="19"/>
        </w:numPr>
        <w:spacing w:after="120"/>
        <w:rPr>
          <w:rFonts w:ascii="Arial" w:hAnsi="Arial"/>
        </w:rPr>
      </w:pPr>
      <w:r>
        <w:rPr>
          <w:rFonts w:ascii="Arial" w:hAnsi="Arial"/>
        </w:rPr>
        <w:t>Subsequent lines following represent waste site treatment depths on a site-by-site basis. The format is: “[</w:t>
      </w:r>
      <w:proofErr w:type="spellStart"/>
      <w:r>
        <w:rPr>
          <w:rFonts w:ascii="Arial" w:hAnsi="Arial"/>
        </w:rPr>
        <w:t>Site_Name</w:t>
      </w:r>
      <w:proofErr w:type="spellEnd"/>
      <w:r>
        <w:rPr>
          <w:rFonts w:ascii="Arial" w:hAnsi="Arial"/>
        </w:rPr>
        <w:t>], [</w:t>
      </w:r>
      <w:proofErr w:type="spellStart"/>
      <w:r>
        <w:rPr>
          <w:rFonts w:ascii="Arial" w:hAnsi="Arial"/>
        </w:rPr>
        <w:t>depth_in_feet</w:t>
      </w:r>
      <w:proofErr w:type="spellEnd"/>
      <w:r>
        <w:rPr>
          <w:rFonts w:ascii="Arial" w:hAnsi="Arial"/>
        </w:rPr>
        <w:t>], [No. STOMP cells],”</w:t>
      </w:r>
    </w:p>
    <w:p w14:paraId="4FA34A1A" w14:textId="77777777" w:rsidR="00674935" w:rsidRDefault="00674935" w:rsidP="00674935">
      <w:pPr>
        <w:pStyle w:val="H1bodytext"/>
        <w:numPr>
          <w:ilvl w:val="0"/>
          <w:numId w:val="19"/>
        </w:numPr>
        <w:spacing w:after="120"/>
        <w:rPr>
          <w:rFonts w:ascii="Arial" w:hAnsi="Arial"/>
        </w:rPr>
      </w:pPr>
      <w:r>
        <w:rPr>
          <w:rFonts w:ascii="Arial" w:hAnsi="Arial"/>
        </w:rPr>
        <w:t xml:space="preserve">Steady-State STOMP Input File </w:t>
      </w:r>
      <w:r w:rsidR="0040720C">
        <w:rPr>
          <w:rFonts w:ascii="Arial" w:hAnsi="Arial"/>
        </w:rPr>
        <w:t>–</w:t>
      </w:r>
      <w:r>
        <w:rPr>
          <w:rFonts w:ascii="Arial" w:hAnsi="Arial"/>
        </w:rPr>
        <w:t xml:space="preserve"> </w:t>
      </w:r>
      <w:r w:rsidR="0040720C">
        <w:rPr>
          <w:rFonts w:ascii="Arial" w:hAnsi="Arial"/>
        </w:rPr>
        <w:t>This file is a full STOMP input file, of which the “Grid Card” is parsed out for use by the tool.</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15AFB7A6" w14:textId="5AD33AE6" w:rsidR="00BC6A9E" w:rsidRDefault="000D018F" w:rsidP="005805C1">
      <w:pPr>
        <w:pStyle w:val="H1bodytext"/>
        <w:spacing w:after="120"/>
        <w:rPr>
          <w:rFonts w:ascii="Arial" w:hAnsi="Arial"/>
        </w:rPr>
      </w:pPr>
      <w:r>
        <w:rPr>
          <w:rFonts w:ascii="Arial" w:hAnsi="Arial"/>
        </w:rPr>
        <w:t>The output file</w:t>
      </w:r>
      <w:r w:rsidR="005805C1">
        <w:rPr>
          <w:rFonts w:ascii="Arial" w:hAnsi="Arial"/>
        </w:rPr>
        <w:t xml:space="preserve"> is composed of some general comments at the beginning of the file, followed by a comment </w:t>
      </w:r>
      <w:r w:rsidR="009A3741">
        <w:rPr>
          <w:rFonts w:ascii="Arial" w:hAnsi="Arial"/>
        </w:rPr>
        <w:t xml:space="preserve">line </w:t>
      </w:r>
      <w:r w:rsidR="005805C1">
        <w:rPr>
          <w:rFonts w:ascii="Arial" w:hAnsi="Arial"/>
        </w:rPr>
        <w:t>identifying RTD site and STOMP Initial Condition Overwrite lines for each solute in the input “</w:t>
      </w:r>
      <w:proofErr w:type="spellStart"/>
      <w:r w:rsidR="005805C1">
        <w:rPr>
          <w:rFonts w:ascii="Arial" w:hAnsi="Arial"/>
        </w:rPr>
        <w:t>solute_list</w:t>
      </w:r>
      <w:proofErr w:type="spellEnd"/>
      <w:r w:rsidR="005805C1">
        <w:rPr>
          <w:rFonts w:ascii="Arial" w:hAnsi="Arial"/>
        </w:rPr>
        <w:t xml:space="preserve">” for the RTD site.  The RTD site name comment </w:t>
      </w:r>
      <w:r w:rsidR="009A3741">
        <w:rPr>
          <w:rFonts w:ascii="Arial" w:hAnsi="Arial"/>
        </w:rPr>
        <w:t xml:space="preserve">line </w:t>
      </w:r>
      <w:r w:rsidR="005805C1">
        <w:rPr>
          <w:rFonts w:ascii="Arial" w:hAnsi="Arial"/>
        </w:rPr>
        <w:t>and STOMP Initial Condition Overwrite lines are include</w:t>
      </w:r>
      <w:r w:rsidR="009A3741">
        <w:rPr>
          <w:rFonts w:ascii="Arial" w:hAnsi="Arial"/>
        </w:rPr>
        <w:t>d</w:t>
      </w:r>
      <w:r w:rsidR="005805C1">
        <w:rPr>
          <w:rFonts w:ascii="Arial" w:hAnsi="Arial"/>
        </w:rPr>
        <w:t xml:space="preserve"> for each </w:t>
      </w:r>
      <w:r w:rsidR="009A3741">
        <w:rPr>
          <w:rFonts w:ascii="Arial" w:hAnsi="Arial" w:cs="Arial"/>
        </w:rPr>
        <w:t xml:space="preserve">unique source domain of each </w:t>
      </w:r>
      <w:r w:rsidR="005805C1">
        <w:rPr>
          <w:rFonts w:ascii="Arial" w:hAnsi="Arial"/>
        </w:rPr>
        <w:t>RTD site in the model domain</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65EA93A" w:rsidR="008B7F47" w:rsidRDefault="008B7F47" w:rsidP="00E62A15">
      <w:pPr>
        <w:pStyle w:val="H1bodytext"/>
        <w:spacing w:after="120"/>
        <w:rPr>
          <w:rFonts w:ascii="Arial" w:hAnsi="Arial"/>
        </w:rPr>
      </w:pPr>
      <w:r>
        <w:rPr>
          <w:rFonts w:ascii="Arial" w:hAnsi="Arial"/>
        </w:rPr>
        <w:t>{</w:t>
      </w:r>
      <w:proofErr w:type="gramStart"/>
      <w:r w:rsidR="002A5736">
        <w:rPr>
          <w:rFonts w:ascii="Arial" w:hAnsi="Arial"/>
        </w:rPr>
        <w:t>directory</w:t>
      </w:r>
      <w:proofErr w:type="gramEnd"/>
      <w:r w:rsidR="002A5736">
        <w:rPr>
          <w:rFonts w:ascii="Arial" w:hAnsi="Arial"/>
        </w:rPr>
        <w:t xml:space="preserve"> path to repository}</w:t>
      </w:r>
      <w:r w:rsidR="008C124D">
        <w:rPr>
          <w:rFonts w:ascii="Arial" w:hAnsi="Arial"/>
        </w:rPr>
        <w:t>\</w:t>
      </w:r>
      <w:r w:rsidR="000D018F">
        <w:rPr>
          <w:rFonts w:ascii="Arial" w:hAnsi="Arial"/>
        </w:rPr>
        <w:t>tools\</w:t>
      </w:r>
      <w:r w:rsidR="00EB4068">
        <w:rPr>
          <w:rFonts w:ascii="Arial" w:hAnsi="Arial"/>
        </w:rPr>
        <w:t>ca-rtdic\ca-rtdic.pl</w:t>
      </w:r>
      <w:r w:rsidR="008C124D">
        <w:rPr>
          <w:rFonts w:ascii="Arial" w:hAnsi="Arial"/>
        </w:rPr>
        <w:t xml:space="preserve"> </w:t>
      </w:r>
      <w:r w:rsidR="000D018F">
        <w:rPr>
          <w:rFonts w:ascii="Arial" w:hAnsi="Arial"/>
        </w:rPr>
        <w:t>“$</w:t>
      </w:r>
      <w:r w:rsidR="00605CD4">
        <w:rPr>
          <w:rFonts w:ascii="Arial" w:hAnsi="Arial"/>
        </w:rPr>
        <w:t>INPUT1 $INPUT2 $</w:t>
      </w:r>
      <w:r w:rsidR="00711AA4">
        <w:rPr>
          <w:rFonts w:ascii="Arial" w:hAnsi="Arial"/>
        </w:rPr>
        <w:t>INPUT3</w:t>
      </w:r>
      <w:r w:rsidR="00605CD4">
        <w:rPr>
          <w:rFonts w:ascii="Arial" w:hAnsi="Arial"/>
        </w:rPr>
        <w:t xml:space="preserve"> $OUTPUT1 $RADS</w:t>
      </w:r>
      <w:r w:rsidR="000D018F">
        <w:rPr>
          <w:rFonts w:ascii="Arial" w:hAnsi="Arial"/>
        </w:rPr>
        <w:t>”</w:t>
      </w:r>
    </w:p>
    <w:p w14:paraId="11349C00" w14:textId="34DFE8DA" w:rsidR="000D018F" w:rsidRDefault="000D018F" w:rsidP="00E62A15">
      <w:pPr>
        <w:pStyle w:val="H1bodytext"/>
        <w:spacing w:after="120"/>
        <w:rPr>
          <w:rFonts w:ascii="Arial" w:hAnsi="Arial"/>
        </w:rPr>
      </w:pPr>
      <w:r>
        <w:rPr>
          <w:rFonts w:ascii="Arial" w:hAnsi="Arial"/>
        </w:rPr>
        <w:t>The shell script variable (indicated by the “$”) will be set in the shell</w:t>
      </w:r>
      <w:r w:rsidR="00171E19">
        <w:rPr>
          <w:rFonts w:ascii="Arial" w:hAnsi="Arial"/>
        </w:rPr>
        <w:t xml:space="preserve"> script, also briefly described as follows:</w:t>
      </w:r>
    </w:p>
    <w:p w14:paraId="0CF4AFE4" w14:textId="6E24C4CF" w:rsidR="00171E19" w:rsidRDefault="00171E19" w:rsidP="00171E19">
      <w:pPr>
        <w:pStyle w:val="H1bodytext"/>
        <w:numPr>
          <w:ilvl w:val="0"/>
          <w:numId w:val="26"/>
        </w:numPr>
        <w:spacing w:after="120"/>
        <w:rPr>
          <w:rFonts w:ascii="Arial" w:hAnsi="Arial"/>
        </w:rPr>
      </w:pPr>
      <w:r>
        <w:rPr>
          <w:rFonts w:ascii="Arial" w:hAnsi="Arial"/>
        </w:rPr>
        <w:t>$INPUT1</w:t>
      </w:r>
    </w:p>
    <w:p w14:paraId="2866F8F7" w14:textId="65A598E8" w:rsidR="00171E19" w:rsidRDefault="00171E19" w:rsidP="00171E19">
      <w:pPr>
        <w:pStyle w:val="H1bodytext"/>
        <w:numPr>
          <w:ilvl w:val="1"/>
          <w:numId w:val="26"/>
        </w:numPr>
        <w:spacing w:after="120"/>
        <w:rPr>
          <w:rFonts w:ascii="Arial" w:hAnsi="Arial"/>
        </w:rPr>
      </w:pPr>
      <w:r>
        <w:rPr>
          <w:rFonts w:ascii="Arial" w:hAnsi="Arial"/>
        </w:rPr>
        <w:t>Path and file name of STOMP source card file</w:t>
      </w:r>
      <w:r w:rsidR="00152706">
        <w:rPr>
          <w:rFonts w:ascii="Arial" w:hAnsi="Arial"/>
        </w:rPr>
        <w:t xml:space="preserve"> (generated by the SRC2STOMP tool)</w:t>
      </w:r>
    </w:p>
    <w:p w14:paraId="048E1FC8" w14:textId="36946306" w:rsidR="00171E19" w:rsidRDefault="00171E19" w:rsidP="00171E19">
      <w:pPr>
        <w:pStyle w:val="H1bodytext"/>
        <w:numPr>
          <w:ilvl w:val="0"/>
          <w:numId w:val="26"/>
        </w:numPr>
        <w:spacing w:after="120"/>
        <w:rPr>
          <w:rFonts w:ascii="Arial" w:hAnsi="Arial"/>
        </w:rPr>
      </w:pPr>
      <w:r>
        <w:rPr>
          <w:rFonts w:ascii="Arial" w:hAnsi="Arial"/>
        </w:rPr>
        <w:t>$INPUT2</w:t>
      </w:r>
    </w:p>
    <w:p w14:paraId="75A7B4B1" w14:textId="19533976" w:rsidR="00171E19" w:rsidRDefault="00171E19" w:rsidP="00171E19">
      <w:pPr>
        <w:pStyle w:val="H1bodytext"/>
        <w:numPr>
          <w:ilvl w:val="1"/>
          <w:numId w:val="26"/>
        </w:numPr>
        <w:spacing w:after="120"/>
        <w:rPr>
          <w:rFonts w:ascii="Arial" w:hAnsi="Arial"/>
        </w:rPr>
      </w:pPr>
      <w:r>
        <w:rPr>
          <w:rFonts w:ascii="Arial" w:hAnsi="Arial"/>
        </w:rPr>
        <w:lastRenderedPageBreak/>
        <w:t xml:space="preserve">Path and file name of the </w:t>
      </w:r>
      <w:r w:rsidR="00152706">
        <w:rPr>
          <w:rFonts w:ascii="Arial" w:hAnsi="Arial"/>
        </w:rPr>
        <w:t>RTD sites. Refer to the “Input Files” subsection of the “Software Design Description” section in this document</w:t>
      </w:r>
      <w:r w:rsidR="00D8756D">
        <w:rPr>
          <w:rFonts w:ascii="Arial" w:hAnsi="Arial"/>
        </w:rPr>
        <w:t xml:space="preserve"> for its format description</w:t>
      </w:r>
    </w:p>
    <w:p w14:paraId="72A13A22" w14:textId="05A1311A" w:rsidR="00071E89" w:rsidRDefault="00071E89" w:rsidP="00071E89">
      <w:pPr>
        <w:pStyle w:val="H1bodytext"/>
        <w:numPr>
          <w:ilvl w:val="0"/>
          <w:numId w:val="26"/>
        </w:numPr>
        <w:spacing w:after="120"/>
        <w:rPr>
          <w:rFonts w:ascii="Arial" w:hAnsi="Arial"/>
        </w:rPr>
      </w:pPr>
      <w:r>
        <w:rPr>
          <w:rFonts w:ascii="Arial" w:hAnsi="Arial"/>
        </w:rPr>
        <w:t>$INPUT3</w:t>
      </w:r>
    </w:p>
    <w:p w14:paraId="13E56686" w14:textId="16B6F22C" w:rsidR="00071E89" w:rsidRDefault="00071E89" w:rsidP="00071E89">
      <w:pPr>
        <w:pStyle w:val="H1bodytext"/>
        <w:numPr>
          <w:ilvl w:val="1"/>
          <w:numId w:val="26"/>
        </w:numPr>
        <w:spacing w:after="120"/>
        <w:rPr>
          <w:rFonts w:ascii="Arial" w:hAnsi="Arial"/>
        </w:rPr>
      </w:pPr>
      <w:r>
        <w:rPr>
          <w:rFonts w:ascii="Arial" w:hAnsi="Arial"/>
        </w:rPr>
        <w:t>Path and file name of the STOMP steady-state input file</w:t>
      </w:r>
    </w:p>
    <w:p w14:paraId="11FCD740" w14:textId="23F1F8BF" w:rsidR="00152706" w:rsidRDefault="00152706" w:rsidP="00152706">
      <w:pPr>
        <w:pStyle w:val="H1bodytext"/>
        <w:numPr>
          <w:ilvl w:val="0"/>
          <w:numId w:val="26"/>
        </w:numPr>
        <w:spacing w:after="120"/>
        <w:rPr>
          <w:rFonts w:ascii="Arial" w:hAnsi="Arial"/>
        </w:rPr>
      </w:pPr>
      <w:r>
        <w:rPr>
          <w:rFonts w:ascii="Arial" w:hAnsi="Arial"/>
        </w:rPr>
        <w:t>$OUTPUT1</w:t>
      </w:r>
    </w:p>
    <w:p w14:paraId="14E08850" w14:textId="587C8D40" w:rsidR="00152706" w:rsidRDefault="00152706" w:rsidP="00152706">
      <w:pPr>
        <w:pStyle w:val="H1bodytext"/>
        <w:numPr>
          <w:ilvl w:val="1"/>
          <w:numId w:val="26"/>
        </w:numPr>
        <w:spacing w:after="120"/>
        <w:rPr>
          <w:rFonts w:ascii="Arial" w:hAnsi="Arial"/>
        </w:rPr>
      </w:pPr>
      <w:r>
        <w:rPr>
          <w:rFonts w:ascii="Arial" w:hAnsi="Arial"/>
        </w:rPr>
        <w:t>Path and file name of the desired output file</w:t>
      </w:r>
    </w:p>
    <w:p w14:paraId="3D43A824" w14:textId="5378D07A" w:rsidR="00152706" w:rsidRDefault="00152706" w:rsidP="00152706">
      <w:pPr>
        <w:pStyle w:val="H1bodytext"/>
        <w:numPr>
          <w:ilvl w:val="0"/>
          <w:numId w:val="26"/>
        </w:numPr>
        <w:spacing w:after="120"/>
        <w:rPr>
          <w:rFonts w:ascii="Arial" w:hAnsi="Arial"/>
        </w:rPr>
      </w:pPr>
      <w:r>
        <w:rPr>
          <w:rFonts w:ascii="Arial" w:hAnsi="Arial"/>
        </w:rPr>
        <w:t>$RADS</w:t>
      </w:r>
    </w:p>
    <w:p w14:paraId="5CE2AA4A" w14:textId="604671AA" w:rsidR="00152706" w:rsidRDefault="00152706" w:rsidP="00152706">
      <w:pPr>
        <w:pStyle w:val="H1bodytext"/>
        <w:numPr>
          <w:ilvl w:val="1"/>
          <w:numId w:val="26"/>
        </w:numPr>
        <w:spacing w:after="120"/>
        <w:rPr>
          <w:rFonts w:ascii="Arial" w:hAnsi="Arial"/>
        </w:rPr>
      </w:pPr>
      <w:r>
        <w:rPr>
          <w:rFonts w:ascii="Arial" w:hAnsi="Arial"/>
        </w:rPr>
        <w:t xml:space="preserve">A list of </w:t>
      </w:r>
      <w:proofErr w:type="spellStart"/>
      <w:r>
        <w:rPr>
          <w:rFonts w:ascii="Arial" w:hAnsi="Arial"/>
        </w:rPr>
        <w:t>analytes</w:t>
      </w:r>
      <w:proofErr w:type="spellEnd"/>
      <w:r>
        <w:rPr>
          <w:rFonts w:ascii="Arial" w:hAnsi="Arial"/>
        </w:rPr>
        <w:t xml:space="preserve"> that will be written to the output file. In practice, the </w:t>
      </w:r>
      <w:proofErr w:type="spellStart"/>
      <w:r>
        <w:rPr>
          <w:rFonts w:ascii="Arial" w:hAnsi="Arial"/>
        </w:rPr>
        <w:t>analytes</w:t>
      </w:r>
      <w:proofErr w:type="spellEnd"/>
      <w:r>
        <w:rPr>
          <w:rFonts w:ascii="Arial" w:hAnsi="Arial"/>
        </w:rPr>
        <w:t xml:space="preserve"> included in this list will be the </w:t>
      </w:r>
      <w:proofErr w:type="spellStart"/>
      <w:r>
        <w:rPr>
          <w:rFonts w:ascii="Arial" w:hAnsi="Arial"/>
        </w:rPr>
        <w:t>analytes</w:t>
      </w:r>
      <w:proofErr w:type="spellEnd"/>
      <w:r>
        <w:rPr>
          <w:rFonts w:ascii="Arial" w:hAnsi="Arial"/>
        </w:rPr>
        <w:t xml:space="preserve"> removed from the cells described by $INPUT1 and $INPUT2.</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36939DB0" w:rsidR="000D5185" w:rsidRPr="006B5A03" w:rsidRDefault="00922DA8" w:rsidP="00E62A15">
      <w:pPr>
        <w:pStyle w:val="H1bodytext"/>
        <w:spacing w:after="120"/>
        <w:rPr>
          <w:rFonts w:ascii="Arial" w:hAnsi="Arial"/>
        </w:rPr>
      </w:pPr>
      <w:r>
        <w:rPr>
          <w:rFonts w:ascii="Arial" w:hAnsi="Arial"/>
        </w:rPr>
        <w:t xml:space="preserve">Jacob Fullerton </w:t>
      </w:r>
      <w:r w:rsidR="001D580B">
        <w:rPr>
          <w:rFonts w:ascii="Arial" w:hAnsi="Arial"/>
        </w:rPr>
        <w:t>performed a code review</w:t>
      </w:r>
      <w:r>
        <w:rPr>
          <w:rFonts w:ascii="Arial" w:hAnsi="Arial"/>
        </w:rPr>
        <w:t xml:space="preserve"> on May </w:t>
      </w:r>
      <w:r w:rsidR="00436F93">
        <w:rPr>
          <w:rFonts w:ascii="Arial" w:hAnsi="Arial"/>
        </w:rPr>
        <w:t>4</w:t>
      </w:r>
      <w:r w:rsidR="00436F93" w:rsidRPr="00436F93">
        <w:rPr>
          <w:rFonts w:ascii="Arial" w:hAnsi="Arial"/>
          <w:vertAlign w:val="superscript"/>
        </w:rPr>
        <w:t>th</w:t>
      </w:r>
      <w:r>
        <w:rPr>
          <w:rFonts w:ascii="Arial" w:hAnsi="Arial"/>
        </w:rPr>
        <w:t>, 2020</w:t>
      </w:r>
      <w:r w:rsidR="001D580B">
        <w:rPr>
          <w:rFonts w:ascii="Arial" w:hAnsi="Arial"/>
        </w:rPr>
        <w:t xml:space="preserve">. No impacts to other repository tools or library dependencies were identified for the </w:t>
      </w:r>
      <w:sdt>
        <w:sdtPr>
          <w:rPr>
            <w:rFonts w:ascii="Arial" w:hAnsi="Arial"/>
          </w:rPr>
          <w:alias w:val="Keywords"/>
          <w:tag w:val=""/>
          <w:id w:val="-1996333818"/>
          <w:placeholder>
            <w:docPart w:val="5139820585924DAD90B6A72B2AE8474A"/>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001D580B">
        <w:rPr>
          <w:rFonts w:ascii="Arial" w:hAnsi="Arial"/>
        </w:rPr>
        <w:t xml:space="preserve"> tool.</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38F4C16C"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2160"/>
        <w:gridCol w:w="531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16924690" w:rsidR="00DA11B3" w:rsidRDefault="00DA11B3" w:rsidP="00DA11B3">
            <w:pPr>
              <w:pStyle w:val="Table"/>
            </w:pPr>
            <w:bookmarkStart w:id="2" w:name="_Ref33083555"/>
            <w:bookmarkEnd w:id="1"/>
            <w:r>
              <w:t xml:space="preserve">Table </w:t>
            </w:r>
            <w:fldSimple w:instr=" SEQ Table \* ARABIC ">
              <w:r w:rsidR="00871C7B">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411B7F">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216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1B7F">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2160" w:type="dxa"/>
            <w:shd w:val="clear" w:color="auto" w:fill="auto"/>
            <w:vAlign w:val="center"/>
          </w:tcPr>
          <w:p w14:paraId="08B513E0" w14:textId="093384E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EB1529">
              <w:rPr>
                <w:rFonts w:ascii="Arial" w:hAnsi="Arial"/>
              </w:rPr>
              <w:t xml:space="preserve"> </w:t>
            </w:r>
            <w:sdt>
              <w:sdtPr>
                <w:rPr>
                  <w:rFonts w:ascii="Arial" w:hAnsi="Arial"/>
                </w:rPr>
                <w:alias w:val="Keywords"/>
                <w:tag w:val=""/>
                <w:id w:val="915360824"/>
                <w:placeholder>
                  <w:docPart w:val="7607182BEDC343F88A435F75B832EFAB"/>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Pr="007D0AAC">
              <w:rPr>
                <w:rFonts w:ascii="Arial" w:hAnsi="Arial"/>
                <w:sz w:val="20"/>
              </w:rPr>
              <w:t>-IT-1</w:t>
            </w:r>
          </w:p>
        </w:tc>
        <w:tc>
          <w:tcPr>
            <w:tcW w:w="5310" w:type="dxa"/>
            <w:shd w:val="clear" w:color="auto" w:fill="auto"/>
            <w:vAlign w:val="center"/>
          </w:tcPr>
          <w:p w14:paraId="25C831D9" w14:textId="77777777" w:rsidR="006504D7" w:rsidRPr="00E52021" w:rsidRDefault="006504D7" w:rsidP="003314D1">
            <w:pPr>
              <w:pStyle w:val="H1bodytext"/>
              <w:spacing w:after="0"/>
              <w:ind w:left="0"/>
              <w:jc w:val="center"/>
              <w:rPr>
                <w:rStyle w:val="CommentReference"/>
                <w:sz w:val="22"/>
                <w:szCs w:val="22"/>
              </w:rPr>
            </w:pPr>
            <w:r w:rsidRPr="00E52021">
              <w:rPr>
                <w:rFonts w:ascii="Arial" w:hAnsi="Arial"/>
                <w:szCs w:val="22"/>
              </w:rPr>
              <w:t>Installation Test</w:t>
            </w:r>
          </w:p>
        </w:tc>
      </w:tr>
      <w:tr w:rsidR="006504D7" w14:paraId="20018E58" w14:textId="77777777" w:rsidTr="00111FB5">
        <w:trPr>
          <w:trHeight w:val="1088"/>
        </w:trPr>
        <w:tc>
          <w:tcPr>
            <w:tcW w:w="1890" w:type="dxa"/>
            <w:vAlign w:val="center"/>
          </w:tcPr>
          <w:p w14:paraId="3806044B" w14:textId="6066577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B1529">
              <w:rPr>
                <w:rFonts w:ascii="Arial" w:hAnsi="Arial"/>
                <w:sz w:val="20"/>
              </w:rPr>
              <w:t>1</w:t>
            </w:r>
          </w:p>
        </w:tc>
        <w:tc>
          <w:tcPr>
            <w:tcW w:w="2160" w:type="dxa"/>
            <w:vAlign w:val="center"/>
          </w:tcPr>
          <w:p w14:paraId="59DF7714" w14:textId="059344E1"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415235573"/>
                <w:placeholder>
                  <w:docPart w:val="2C1C869D38FC4FF3B82B966260FD1515"/>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Pr="007D0AAC">
              <w:rPr>
                <w:rFonts w:ascii="Arial" w:hAnsi="Arial"/>
                <w:sz w:val="20"/>
              </w:rPr>
              <w:t>-</w:t>
            </w:r>
            <w:r w:rsidR="00D61326">
              <w:rPr>
                <w:rFonts w:ascii="Arial" w:hAnsi="Arial"/>
                <w:sz w:val="20"/>
              </w:rPr>
              <w:t>AT</w:t>
            </w:r>
            <w:r w:rsidRPr="007D0AAC">
              <w:rPr>
                <w:rFonts w:ascii="Arial" w:hAnsi="Arial"/>
                <w:sz w:val="20"/>
              </w:rPr>
              <w:t>-1</w:t>
            </w:r>
          </w:p>
        </w:tc>
        <w:tc>
          <w:tcPr>
            <w:tcW w:w="5310" w:type="dxa"/>
            <w:vAlign w:val="center"/>
          </w:tcPr>
          <w:p w14:paraId="6CE81F31" w14:textId="07D12E2B" w:rsidR="00E52021" w:rsidRPr="00E52021" w:rsidRDefault="00354779" w:rsidP="00BA5A51">
            <w:pPr>
              <w:pStyle w:val="H1bodytext"/>
              <w:spacing w:after="0"/>
              <w:ind w:left="0"/>
              <w:rPr>
                <w:rFonts w:ascii="Arial" w:hAnsi="Arial"/>
                <w:szCs w:val="22"/>
              </w:rPr>
            </w:pPr>
            <w:r>
              <w:rPr>
                <w:rFonts w:ascii="Arial" w:hAnsi="Arial"/>
                <w:szCs w:val="22"/>
              </w:rPr>
              <w:t>Execute the tool with user-specified inputs. Verify that the tool executes without errors and the proper outputs are generated</w:t>
            </w:r>
            <w:r w:rsidR="004A6F5F">
              <w:rPr>
                <w:rFonts w:ascii="Arial" w:hAnsi="Arial"/>
                <w:szCs w:val="22"/>
              </w:rPr>
              <w:t xml:space="preserve"> with the specified solutes in the output file</w:t>
            </w:r>
            <w:r>
              <w:rPr>
                <w:rFonts w:ascii="Arial" w:hAnsi="Arial"/>
                <w:szCs w:val="22"/>
              </w:rPr>
              <w:t>.</w:t>
            </w:r>
          </w:p>
        </w:tc>
      </w:tr>
      <w:tr w:rsidR="00F65C2D" w14:paraId="7C1E62DA" w14:textId="77777777" w:rsidTr="00411B7F">
        <w:trPr>
          <w:trHeight w:val="1430"/>
        </w:trPr>
        <w:tc>
          <w:tcPr>
            <w:tcW w:w="1890" w:type="dxa"/>
            <w:vAlign w:val="center"/>
          </w:tcPr>
          <w:p w14:paraId="5D38BE0F" w14:textId="6C8592D0" w:rsidR="00F65C2D" w:rsidRDefault="00F65C2D" w:rsidP="00F65C2D">
            <w:pPr>
              <w:pStyle w:val="H1bodytext"/>
              <w:spacing w:after="0"/>
              <w:ind w:left="0"/>
              <w:jc w:val="center"/>
              <w:rPr>
                <w:rFonts w:ascii="Arial" w:hAnsi="Arial"/>
                <w:sz w:val="20"/>
              </w:rPr>
            </w:pPr>
            <w:r>
              <w:rPr>
                <w:rFonts w:ascii="Arial" w:hAnsi="Arial"/>
                <w:sz w:val="20"/>
              </w:rPr>
              <w:t>FR-</w:t>
            </w:r>
            <w:r w:rsidR="00DD14B7">
              <w:rPr>
                <w:rFonts w:ascii="Arial" w:hAnsi="Arial"/>
                <w:sz w:val="20"/>
              </w:rPr>
              <w:t>2</w:t>
            </w:r>
            <w:r w:rsidR="002563E0">
              <w:rPr>
                <w:rFonts w:ascii="Arial" w:hAnsi="Arial"/>
                <w:sz w:val="20"/>
              </w:rPr>
              <w:t>, FR-</w:t>
            </w:r>
            <w:r w:rsidR="00DD14B7">
              <w:rPr>
                <w:rFonts w:ascii="Arial" w:hAnsi="Arial"/>
                <w:sz w:val="20"/>
              </w:rPr>
              <w:t>3</w:t>
            </w:r>
          </w:p>
        </w:tc>
        <w:tc>
          <w:tcPr>
            <w:tcW w:w="2160" w:type="dxa"/>
            <w:vAlign w:val="center"/>
          </w:tcPr>
          <w:p w14:paraId="64E02847" w14:textId="740150AA" w:rsidR="00F65C2D"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62380274"/>
                <w:placeholder>
                  <w:docPart w:val="E785BBAF9E394977BBD524F519887E06"/>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Pr="007D0AAC">
              <w:rPr>
                <w:rFonts w:ascii="Arial" w:hAnsi="Arial"/>
                <w:sz w:val="20"/>
              </w:rPr>
              <w:t>-</w:t>
            </w:r>
            <w:r>
              <w:rPr>
                <w:rFonts w:ascii="Arial" w:hAnsi="Arial"/>
                <w:sz w:val="20"/>
              </w:rPr>
              <w:t>AT-</w:t>
            </w:r>
            <w:r w:rsidR="00B001E8">
              <w:rPr>
                <w:rFonts w:ascii="Arial" w:hAnsi="Arial"/>
                <w:sz w:val="20"/>
              </w:rPr>
              <w:t>1</w:t>
            </w:r>
          </w:p>
        </w:tc>
        <w:tc>
          <w:tcPr>
            <w:tcW w:w="5310" w:type="dxa"/>
            <w:vAlign w:val="center"/>
          </w:tcPr>
          <w:p w14:paraId="06761C0A" w14:textId="7B035A5E" w:rsidR="00F65C2D" w:rsidRPr="002563E0" w:rsidRDefault="002563E0" w:rsidP="00104B16">
            <w:pPr>
              <w:pStyle w:val="H1bodytext"/>
              <w:spacing w:after="0"/>
              <w:ind w:left="0"/>
              <w:rPr>
                <w:rFonts w:ascii="Arial" w:hAnsi="Arial"/>
                <w:szCs w:val="22"/>
              </w:rPr>
            </w:pPr>
            <w:r w:rsidRPr="002563E0">
              <w:rPr>
                <w:rFonts w:ascii="Arial" w:hAnsi="Arial"/>
                <w:szCs w:val="22"/>
              </w:rPr>
              <w:t>Compare the sites listed in the</w:t>
            </w:r>
            <w:r>
              <w:rPr>
                <w:rFonts w:ascii="Arial" w:hAnsi="Arial"/>
                <w:szCs w:val="22"/>
              </w:rPr>
              <w:t xml:space="preserve"> </w:t>
            </w:r>
            <w:r>
              <w:rPr>
                <w:rFonts w:ascii="Arial" w:hAnsi="Arial"/>
              </w:rPr>
              <w:t>source</w:t>
            </w:r>
            <w:r w:rsidR="00DD14B7">
              <w:rPr>
                <w:rFonts w:ascii="Arial" w:hAnsi="Arial"/>
              </w:rPr>
              <w:t xml:space="preserve"> </w:t>
            </w:r>
            <w:r>
              <w:rPr>
                <w:rFonts w:ascii="Arial" w:hAnsi="Arial"/>
              </w:rPr>
              <w:t>card</w:t>
            </w:r>
            <w:r w:rsidR="00DD14B7">
              <w:rPr>
                <w:rFonts w:ascii="Arial" w:hAnsi="Arial"/>
              </w:rPr>
              <w:t xml:space="preserve"> </w:t>
            </w:r>
            <w:r>
              <w:rPr>
                <w:rFonts w:ascii="Arial" w:hAnsi="Arial"/>
              </w:rPr>
              <w:t>file to those listed in the RTD</w:t>
            </w:r>
            <w:r w:rsidR="00DD14B7">
              <w:rPr>
                <w:rFonts w:ascii="Arial" w:hAnsi="Arial"/>
              </w:rPr>
              <w:t xml:space="preserve"> </w:t>
            </w:r>
            <w:r>
              <w:rPr>
                <w:rFonts w:ascii="Arial" w:hAnsi="Arial"/>
              </w:rPr>
              <w:t>site</w:t>
            </w:r>
            <w:r w:rsidR="00DD14B7">
              <w:rPr>
                <w:rFonts w:ascii="Arial" w:hAnsi="Arial"/>
              </w:rPr>
              <w:t xml:space="preserve"> </w:t>
            </w:r>
            <w:r>
              <w:rPr>
                <w:rFonts w:ascii="Arial" w:hAnsi="Arial"/>
              </w:rPr>
              <w:t>file.  Check that all sites that are found in both the source</w:t>
            </w:r>
            <w:r w:rsidR="00DD14B7">
              <w:rPr>
                <w:rFonts w:ascii="Arial" w:hAnsi="Arial"/>
              </w:rPr>
              <w:t xml:space="preserve"> </w:t>
            </w:r>
            <w:r>
              <w:rPr>
                <w:rFonts w:ascii="Arial" w:hAnsi="Arial"/>
              </w:rPr>
              <w:t>card</w:t>
            </w:r>
            <w:r w:rsidR="00DD14B7">
              <w:rPr>
                <w:rFonts w:ascii="Arial" w:hAnsi="Arial"/>
              </w:rPr>
              <w:t xml:space="preserve"> </w:t>
            </w:r>
            <w:r>
              <w:rPr>
                <w:rFonts w:ascii="Arial" w:hAnsi="Arial"/>
              </w:rPr>
              <w:t>file and the RTD</w:t>
            </w:r>
            <w:r w:rsidR="00DD14B7">
              <w:rPr>
                <w:rFonts w:ascii="Arial" w:hAnsi="Arial"/>
              </w:rPr>
              <w:t xml:space="preserve"> </w:t>
            </w:r>
            <w:r>
              <w:rPr>
                <w:rFonts w:ascii="Arial" w:hAnsi="Arial"/>
              </w:rPr>
              <w:t>site</w:t>
            </w:r>
            <w:r w:rsidR="00DD14B7">
              <w:rPr>
                <w:rFonts w:ascii="Arial" w:hAnsi="Arial"/>
              </w:rPr>
              <w:t xml:space="preserve"> </w:t>
            </w:r>
            <w:r>
              <w:rPr>
                <w:rFonts w:ascii="Arial" w:hAnsi="Arial"/>
              </w:rPr>
              <w:t>file are included in the output file Overwrite statements.</w:t>
            </w:r>
          </w:p>
        </w:tc>
      </w:tr>
      <w:tr w:rsidR="00F65C2D" w14:paraId="6FC410CE" w14:textId="77777777" w:rsidTr="00111FB5">
        <w:trPr>
          <w:trHeight w:val="818"/>
        </w:trPr>
        <w:tc>
          <w:tcPr>
            <w:tcW w:w="1890" w:type="dxa"/>
            <w:vAlign w:val="center"/>
          </w:tcPr>
          <w:p w14:paraId="76462C9F" w14:textId="59B71A16" w:rsidR="00F65C2D" w:rsidRPr="007D0AAC" w:rsidRDefault="00F65C2D" w:rsidP="00F65C2D">
            <w:pPr>
              <w:pStyle w:val="H1bodytext"/>
              <w:spacing w:after="0"/>
              <w:ind w:left="0"/>
              <w:jc w:val="center"/>
              <w:rPr>
                <w:rFonts w:ascii="Arial" w:hAnsi="Arial"/>
                <w:sz w:val="20"/>
              </w:rPr>
            </w:pPr>
            <w:r>
              <w:rPr>
                <w:rFonts w:ascii="Arial" w:hAnsi="Arial"/>
                <w:sz w:val="20"/>
              </w:rPr>
              <w:t>FR-</w:t>
            </w:r>
            <w:r w:rsidR="00E121CE">
              <w:rPr>
                <w:rFonts w:ascii="Arial" w:hAnsi="Arial"/>
                <w:sz w:val="20"/>
              </w:rPr>
              <w:t>4</w:t>
            </w:r>
          </w:p>
        </w:tc>
        <w:tc>
          <w:tcPr>
            <w:tcW w:w="2160" w:type="dxa"/>
            <w:vAlign w:val="center"/>
          </w:tcPr>
          <w:p w14:paraId="7D2ABF7A" w14:textId="5BD02AD7"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52189397"/>
                <w:placeholder>
                  <w:docPart w:val="D95B31FA5D584E0D93C6D6BCD4238497"/>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6C00A4ED" w14:textId="6B1EFBC8" w:rsidR="00F65C2D" w:rsidRPr="002563E0" w:rsidRDefault="00E121CE" w:rsidP="00104B16">
            <w:pPr>
              <w:pStyle w:val="H1bodytext"/>
              <w:spacing w:after="0"/>
              <w:ind w:left="0"/>
              <w:rPr>
                <w:rFonts w:ascii="Arial" w:hAnsi="Arial"/>
                <w:szCs w:val="22"/>
              </w:rPr>
            </w:pPr>
            <w:r>
              <w:rPr>
                <w:rFonts w:ascii="Arial" w:hAnsi="Arial"/>
                <w:szCs w:val="22"/>
              </w:rPr>
              <w:t xml:space="preserve">The </w:t>
            </w:r>
            <w:proofErr w:type="spellStart"/>
            <w:r>
              <w:rPr>
                <w:rFonts w:ascii="Arial" w:hAnsi="Arial"/>
                <w:szCs w:val="22"/>
              </w:rPr>
              <w:t>K</w:t>
            </w:r>
            <w:r w:rsidRPr="00E121CE">
              <w:rPr>
                <w:rFonts w:ascii="Arial" w:hAnsi="Arial"/>
                <w:szCs w:val="22"/>
                <w:vertAlign w:val="subscript"/>
              </w:rPr>
              <w:t>top</w:t>
            </w:r>
            <w:proofErr w:type="spellEnd"/>
            <w:r>
              <w:rPr>
                <w:rFonts w:ascii="Arial" w:hAnsi="Arial"/>
                <w:szCs w:val="22"/>
              </w:rPr>
              <w:t xml:space="preserve"> max values in the Overwrite statements should match the steady-state STOMP input card </w:t>
            </w:r>
            <w:proofErr w:type="spellStart"/>
            <w:r>
              <w:rPr>
                <w:rFonts w:ascii="Arial" w:hAnsi="Arial"/>
                <w:szCs w:val="22"/>
              </w:rPr>
              <w:t>K</w:t>
            </w:r>
            <w:r w:rsidRPr="00E121CE">
              <w:rPr>
                <w:rFonts w:ascii="Arial" w:hAnsi="Arial"/>
                <w:szCs w:val="22"/>
                <w:vertAlign w:val="subscript"/>
              </w:rPr>
              <w:t>top</w:t>
            </w:r>
            <w:proofErr w:type="spellEnd"/>
            <w:r>
              <w:rPr>
                <w:rFonts w:ascii="Arial" w:hAnsi="Arial"/>
                <w:szCs w:val="22"/>
              </w:rPr>
              <w:t xml:space="preserve"> max value</w:t>
            </w:r>
            <w:r w:rsidR="00D17D80">
              <w:rPr>
                <w:rFonts w:ascii="Arial" w:hAnsi="Arial"/>
              </w:rPr>
              <w:t>.</w:t>
            </w:r>
          </w:p>
        </w:tc>
      </w:tr>
      <w:tr w:rsidR="00E121CE" w14:paraId="62B65BA1" w14:textId="77777777" w:rsidTr="00411B7F">
        <w:trPr>
          <w:trHeight w:val="1430"/>
        </w:trPr>
        <w:tc>
          <w:tcPr>
            <w:tcW w:w="1890" w:type="dxa"/>
            <w:vAlign w:val="center"/>
          </w:tcPr>
          <w:p w14:paraId="0F5954DA" w14:textId="08D26C54" w:rsidR="00E121CE" w:rsidRDefault="00E121CE" w:rsidP="00F65C2D">
            <w:pPr>
              <w:pStyle w:val="H1bodytext"/>
              <w:spacing w:after="0"/>
              <w:ind w:left="0"/>
              <w:jc w:val="center"/>
              <w:rPr>
                <w:rFonts w:ascii="Arial" w:hAnsi="Arial"/>
                <w:sz w:val="20"/>
              </w:rPr>
            </w:pPr>
            <w:r>
              <w:rPr>
                <w:rFonts w:ascii="Arial" w:hAnsi="Arial"/>
                <w:sz w:val="20"/>
              </w:rPr>
              <w:t>FR-5</w:t>
            </w:r>
          </w:p>
        </w:tc>
        <w:tc>
          <w:tcPr>
            <w:tcW w:w="2160" w:type="dxa"/>
            <w:vAlign w:val="center"/>
          </w:tcPr>
          <w:p w14:paraId="7118D7F4" w14:textId="2A28A556" w:rsidR="00E121CE" w:rsidRDefault="00E121CE" w:rsidP="00F65C2D">
            <w:pPr>
              <w:pStyle w:val="H1bodytext"/>
              <w:spacing w:after="0"/>
              <w:ind w:left="0"/>
              <w:jc w:val="center"/>
              <w:rPr>
                <w:rFonts w:ascii="Arial" w:hAnsi="Arial"/>
                <w:sz w:val="20"/>
              </w:rPr>
            </w:pPr>
            <w:r>
              <w:rPr>
                <w:rFonts w:ascii="Arial" w:hAnsi="Arial"/>
                <w:sz w:val="20"/>
              </w:rPr>
              <w:t>CACIE-</w:t>
            </w:r>
            <w:sdt>
              <w:sdtPr>
                <w:rPr>
                  <w:rFonts w:ascii="Arial" w:hAnsi="Arial"/>
                </w:rPr>
                <w:alias w:val="Keywords"/>
                <w:tag w:val=""/>
                <w:id w:val="-1359120221"/>
                <w:placeholder>
                  <w:docPart w:val="4C28CA47E9224E73B25D522E6D692FD7"/>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Pr>
                <w:rFonts w:ascii="Arial" w:hAnsi="Arial"/>
              </w:rPr>
              <w:t>-AT-1</w:t>
            </w:r>
          </w:p>
        </w:tc>
        <w:tc>
          <w:tcPr>
            <w:tcW w:w="5310" w:type="dxa"/>
            <w:vAlign w:val="center"/>
          </w:tcPr>
          <w:p w14:paraId="6121A4A6" w14:textId="57990E07" w:rsidR="00E121CE" w:rsidRPr="00E16E91" w:rsidRDefault="00E121CE" w:rsidP="00104B16">
            <w:pPr>
              <w:pStyle w:val="H1bodytext"/>
              <w:spacing w:after="0"/>
              <w:ind w:left="0"/>
              <w:rPr>
                <w:rFonts w:ascii="Arial" w:hAnsi="Arial"/>
                <w:szCs w:val="22"/>
              </w:rPr>
            </w:pPr>
            <w:r>
              <w:rPr>
                <w:rFonts w:ascii="Arial" w:hAnsi="Arial"/>
                <w:szCs w:val="22"/>
              </w:rPr>
              <w:t xml:space="preserve">The </w:t>
            </w:r>
            <w:proofErr w:type="spellStart"/>
            <w:r>
              <w:rPr>
                <w:rFonts w:ascii="Arial" w:hAnsi="Arial"/>
                <w:szCs w:val="22"/>
              </w:rPr>
              <w:t>K</w:t>
            </w:r>
            <w:r>
              <w:rPr>
                <w:rFonts w:ascii="Arial" w:hAnsi="Arial"/>
                <w:szCs w:val="22"/>
                <w:vertAlign w:val="subscript"/>
              </w:rPr>
              <w:t>min</w:t>
            </w:r>
            <w:proofErr w:type="spellEnd"/>
            <w:r>
              <w:rPr>
                <w:rFonts w:ascii="Arial" w:hAnsi="Arial"/>
                <w:szCs w:val="22"/>
              </w:rPr>
              <w:t xml:space="preserve"> values should be constant per each site (regardless of variations in source card)</w:t>
            </w:r>
            <w:r w:rsidR="00E16E91">
              <w:rPr>
                <w:rFonts w:ascii="Arial" w:hAnsi="Arial"/>
                <w:szCs w:val="22"/>
              </w:rPr>
              <w:t xml:space="preserve"> for each </w:t>
            </w:r>
            <w:proofErr w:type="gramStart"/>
            <w:r w:rsidR="00E16E91">
              <w:rPr>
                <w:rFonts w:ascii="Arial" w:hAnsi="Arial"/>
                <w:szCs w:val="22"/>
              </w:rPr>
              <w:t>overwrite</w:t>
            </w:r>
            <w:proofErr w:type="gramEnd"/>
            <w:r w:rsidR="00E16E91">
              <w:rPr>
                <w:rFonts w:ascii="Arial" w:hAnsi="Arial"/>
                <w:szCs w:val="22"/>
              </w:rPr>
              <w:t xml:space="preserve"> statement</w:t>
            </w:r>
            <w:r w:rsidR="007A1D41">
              <w:rPr>
                <w:rFonts w:ascii="Arial" w:hAnsi="Arial"/>
                <w:szCs w:val="22"/>
              </w:rPr>
              <w:t xml:space="preserve">, and should match up on a site-by-site basis with the corresponding </w:t>
            </w:r>
            <w:proofErr w:type="spellStart"/>
            <w:r w:rsidR="007A1D41">
              <w:rPr>
                <w:rFonts w:ascii="Arial" w:hAnsi="Arial"/>
                <w:szCs w:val="22"/>
              </w:rPr>
              <w:t>K</w:t>
            </w:r>
            <w:r w:rsidR="007A1D41">
              <w:rPr>
                <w:rFonts w:ascii="Arial" w:hAnsi="Arial"/>
                <w:szCs w:val="22"/>
                <w:vertAlign w:val="subscript"/>
              </w:rPr>
              <w:t>min</w:t>
            </w:r>
            <w:proofErr w:type="spellEnd"/>
            <w:r w:rsidR="007A1D41">
              <w:rPr>
                <w:rFonts w:ascii="Arial" w:hAnsi="Arial"/>
                <w:szCs w:val="22"/>
              </w:rPr>
              <w:t xml:space="preserve"> value of each site</w:t>
            </w:r>
            <w:r w:rsidR="00E16E91">
              <w:rPr>
                <w:rFonts w:ascii="Arial" w:hAnsi="Arial"/>
                <w:szCs w:val="22"/>
              </w:rPr>
              <w:t xml:space="preserve">. The </w:t>
            </w:r>
            <w:proofErr w:type="spellStart"/>
            <w:r w:rsidR="00E16E91">
              <w:rPr>
                <w:rFonts w:ascii="Arial" w:hAnsi="Arial"/>
                <w:szCs w:val="22"/>
              </w:rPr>
              <w:t>i</w:t>
            </w:r>
            <w:r w:rsidR="00E16E91">
              <w:rPr>
                <w:rFonts w:ascii="Arial" w:hAnsi="Arial"/>
                <w:szCs w:val="22"/>
                <w:vertAlign w:val="subscript"/>
              </w:rPr>
              <w:t>min</w:t>
            </w:r>
            <w:proofErr w:type="spellEnd"/>
            <w:r w:rsidR="00E16E91">
              <w:rPr>
                <w:rFonts w:ascii="Arial" w:hAnsi="Arial"/>
                <w:szCs w:val="22"/>
              </w:rPr>
              <w:t xml:space="preserve">, </w:t>
            </w:r>
            <w:proofErr w:type="spellStart"/>
            <w:r w:rsidR="00E16E91">
              <w:rPr>
                <w:rFonts w:ascii="Arial" w:hAnsi="Arial"/>
                <w:szCs w:val="22"/>
              </w:rPr>
              <w:t>i</w:t>
            </w:r>
            <w:r w:rsidR="00E16E91">
              <w:rPr>
                <w:rFonts w:ascii="Arial" w:hAnsi="Arial"/>
                <w:szCs w:val="22"/>
                <w:vertAlign w:val="subscript"/>
              </w:rPr>
              <w:t>max</w:t>
            </w:r>
            <w:proofErr w:type="spellEnd"/>
            <w:r w:rsidR="00E16E91">
              <w:rPr>
                <w:rFonts w:ascii="Arial" w:hAnsi="Arial"/>
                <w:szCs w:val="22"/>
              </w:rPr>
              <w:t xml:space="preserve">, </w:t>
            </w:r>
            <w:proofErr w:type="spellStart"/>
            <w:r w:rsidR="00E16E91">
              <w:rPr>
                <w:rFonts w:ascii="Arial" w:hAnsi="Arial"/>
                <w:szCs w:val="22"/>
              </w:rPr>
              <w:t>j</w:t>
            </w:r>
            <w:r w:rsidR="00E16E91">
              <w:rPr>
                <w:rFonts w:ascii="Arial" w:hAnsi="Arial"/>
                <w:szCs w:val="22"/>
                <w:vertAlign w:val="subscript"/>
              </w:rPr>
              <w:t>min</w:t>
            </w:r>
            <w:proofErr w:type="spellEnd"/>
            <w:r w:rsidR="00E16E91">
              <w:rPr>
                <w:rFonts w:ascii="Arial" w:hAnsi="Arial"/>
                <w:szCs w:val="22"/>
              </w:rPr>
              <w:t xml:space="preserve">, and </w:t>
            </w:r>
            <w:proofErr w:type="spellStart"/>
            <w:r w:rsidR="00E16E91">
              <w:rPr>
                <w:rFonts w:ascii="Arial" w:hAnsi="Arial"/>
                <w:szCs w:val="22"/>
              </w:rPr>
              <w:t>j</w:t>
            </w:r>
            <w:r w:rsidR="00E16E91">
              <w:rPr>
                <w:rFonts w:ascii="Arial" w:hAnsi="Arial"/>
                <w:szCs w:val="22"/>
                <w:vertAlign w:val="subscript"/>
              </w:rPr>
              <w:t>max</w:t>
            </w:r>
            <w:proofErr w:type="spellEnd"/>
            <w:r w:rsidR="00E16E91">
              <w:rPr>
                <w:rFonts w:ascii="Arial" w:hAnsi="Arial"/>
                <w:szCs w:val="22"/>
              </w:rPr>
              <w:t xml:space="preserve"> values should match between the source card and Overwrite statements.</w:t>
            </w:r>
          </w:p>
        </w:tc>
      </w:tr>
      <w:tr w:rsidR="00F65C2D" w14:paraId="469FA378" w14:textId="77777777" w:rsidTr="00111FB5">
        <w:trPr>
          <w:trHeight w:val="1250"/>
        </w:trPr>
        <w:tc>
          <w:tcPr>
            <w:tcW w:w="1890" w:type="dxa"/>
            <w:vAlign w:val="center"/>
          </w:tcPr>
          <w:p w14:paraId="3EA27A1C" w14:textId="78A15652" w:rsidR="00F65C2D" w:rsidRDefault="00F65C2D" w:rsidP="00F65C2D">
            <w:pPr>
              <w:pStyle w:val="H1bodytext"/>
              <w:spacing w:after="0"/>
              <w:ind w:left="0"/>
              <w:jc w:val="center"/>
              <w:rPr>
                <w:rFonts w:ascii="Arial" w:hAnsi="Arial"/>
                <w:sz w:val="20"/>
              </w:rPr>
            </w:pPr>
            <w:r>
              <w:rPr>
                <w:rFonts w:ascii="Arial" w:hAnsi="Arial"/>
                <w:sz w:val="20"/>
              </w:rPr>
              <w:lastRenderedPageBreak/>
              <w:t>FR-</w:t>
            </w:r>
            <w:r w:rsidR="00DD14B7">
              <w:rPr>
                <w:rFonts w:ascii="Arial" w:hAnsi="Arial"/>
                <w:sz w:val="20"/>
              </w:rPr>
              <w:t>6</w:t>
            </w:r>
          </w:p>
        </w:tc>
        <w:tc>
          <w:tcPr>
            <w:tcW w:w="2160" w:type="dxa"/>
            <w:vAlign w:val="center"/>
          </w:tcPr>
          <w:p w14:paraId="7A33523E" w14:textId="24C24F83"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045209716"/>
                <w:placeholder>
                  <w:docPart w:val="6DE0A4D543C04A149C60A315C99A427A"/>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1DE71F11" w14:textId="169AAAF9" w:rsidR="00D17D80" w:rsidRPr="002563E0" w:rsidRDefault="00D17D80" w:rsidP="00104B16">
            <w:pPr>
              <w:pStyle w:val="H1bodytext"/>
              <w:spacing w:after="0"/>
              <w:ind w:left="0"/>
              <w:rPr>
                <w:rFonts w:ascii="Arial" w:hAnsi="Arial"/>
                <w:szCs w:val="22"/>
              </w:rPr>
            </w:pPr>
            <w:r>
              <w:rPr>
                <w:rFonts w:ascii="Arial" w:hAnsi="Arial"/>
                <w:szCs w:val="22"/>
              </w:rPr>
              <w:t xml:space="preserve">Check that there is an Overwrite for each solute listed in the </w:t>
            </w:r>
            <w:proofErr w:type="spellStart"/>
            <w:r>
              <w:rPr>
                <w:rFonts w:ascii="Arial" w:hAnsi="Arial"/>
                <w:szCs w:val="22"/>
              </w:rPr>
              <w:t>solute_list</w:t>
            </w:r>
            <w:proofErr w:type="spellEnd"/>
            <w:r>
              <w:rPr>
                <w:rFonts w:ascii="Arial" w:hAnsi="Arial"/>
                <w:szCs w:val="22"/>
              </w:rPr>
              <w:t xml:space="preserve"> (read from the command line arguments) for each </w:t>
            </w:r>
            <w:r w:rsidRPr="002563E0">
              <w:rPr>
                <w:rFonts w:ascii="Arial" w:hAnsi="Arial"/>
              </w:rPr>
              <w:t xml:space="preserve">unique source domain (i.e., same </w:t>
            </w:r>
            <w:proofErr w:type="spellStart"/>
            <w:r w:rsidRPr="002563E0">
              <w:rPr>
                <w:rFonts w:ascii="Arial" w:hAnsi="Arial"/>
              </w:rPr>
              <w:t>i</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i</w:t>
            </w:r>
            <w:r w:rsidRPr="00E121CE">
              <w:rPr>
                <w:rFonts w:ascii="Arial" w:hAnsi="Arial"/>
                <w:vertAlign w:val="subscript"/>
              </w:rPr>
              <w:t>max</w:t>
            </w:r>
            <w:proofErr w:type="spellEnd"/>
            <w:r w:rsidRPr="002563E0">
              <w:rPr>
                <w:rFonts w:ascii="Arial" w:hAnsi="Arial"/>
              </w:rPr>
              <w:t xml:space="preserve">, </w:t>
            </w:r>
            <w:proofErr w:type="spellStart"/>
            <w:r w:rsidRPr="002563E0">
              <w:rPr>
                <w:rFonts w:ascii="Arial" w:hAnsi="Arial"/>
              </w:rPr>
              <w:t>j</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j</w:t>
            </w:r>
            <w:r w:rsidRPr="00E121CE">
              <w:rPr>
                <w:rFonts w:ascii="Arial" w:hAnsi="Arial"/>
                <w:vertAlign w:val="subscript"/>
              </w:rPr>
              <w:t>max</w:t>
            </w:r>
            <w:proofErr w:type="spellEnd"/>
            <w:r w:rsidRPr="002563E0">
              <w:rPr>
                <w:rFonts w:ascii="Arial" w:hAnsi="Arial"/>
              </w:rPr>
              <w:t xml:space="preserve">, </w:t>
            </w:r>
            <w:proofErr w:type="spellStart"/>
            <w:r w:rsidRPr="002563E0">
              <w:rPr>
                <w:rFonts w:ascii="Arial" w:hAnsi="Arial"/>
              </w:rPr>
              <w:t>k</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k</w:t>
            </w:r>
            <w:r w:rsidRPr="00E121CE">
              <w:rPr>
                <w:rFonts w:ascii="Arial" w:hAnsi="Arial"/>
                <w:vertAlign w:val="subscript"/>
              </w:rPr>
              <w:t>max</w:t>
            </w:r>
            <w:proofErr w:type="spellEnd"/>
            <w:r w:rsidRPr="002563E0">
              <w:rPr>
                <w:rFonts w:ascii="Arial" w:hAnsi="Arial"/>
              </w:rPr>
              <w:t xml:space="preserve">) </w:t>
            </w:r>
            <w:r>
              <w:rPr>
                <w:rFonts w:ascii="Arial" w:hAnsi="Arial"/>
              </w:rPr>
              <w:t xml:space="preserve">for each </w:t>
            </w:r>
            <w:r>
              <w:rPr>
                <w:rFonts w:ascii="Arial" w:hAnsi="Arial"/>
                <w:szCs w:val="22"/>
              </w:rPr>
              <w:t>RTD site.</w:t>
            </w:r>
          </w:p>
        </w:tc>
      </w:tr>
      <w:tr w:rsidR="00922DA8" w14:paraId="4A29F855" w14:textId="77777777" w:rsidTr="00111FB5">
        <w:trPr>
          <w:trHeight w:val="1250"/>
        </w:trPr>
        <w:tc>
          <w:tcPr>
            <w:tcW w:w="1890" w:type="dxa"/>
            <w:vAlign w:val="center"/>
          </w:tcPr>
          <w:p w14:paraId="6736B3AE" w14:textId="1196F3DF" w:rsidR="00922DA8" w:rsidRDefault="00922DA8" w:rsidP="00F65C2D">
            <w:pPr>
              <w:pStyle w:val="H1bodytext"/>
              <w:spacing w:after="0"/>
              <w:ind w:left="0"/>
              <w:jc w:val="center"/>
              <w:rPr>
                <w:rFonts w:ascii="Arial" w:hAnsi="Arial"/>
                <w:sz w:val="20"/>
              </w:rPr>
            </w:pPr>
            <w:r>
              <w:rPr>
                <w:rFonts w:ascii="Arial" w:hAnsi="Arial"/>
                <w:sz w:val="20"/>
              </w:rPr>
              <w:t>FR-7</w:t>
            </w:r>
          </w:p>
        </w:tc>
        <w:tc>
          <w:tcPr>
            <w:tcW w:w="2160" w:type="dxa"/>
            <w:vAlign w:val="center"/>
          </w:tcPr>
          <w:p w14:paraId="38981625" w14:textId="4E749360" w:rsidR="00922DA8" w:rsidRDefault="00922DA8"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23582887"/>
                <w:placeholder>
                  <w:docPart w:val="202081EF1CAD43819F681B1EC43C7D1B"/>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3D964D8D" w14:textId="0F8ECF74" w:rsidR="00922DA8" w:rsidRDefault="00922DA8" w:rsidP="00104B16">
            <w:pPr>
              <w:pStyle w:val="H1bodytext"/>
              <w:spacing w:after="0"/>
              <w:ind w:left="0"/>
              <w:rPr>
                <w:rFonts w:ascii="Arial" w:hAnsi="Arial"/>
                <w:szCs w:val="22"/>
              </w:rPr>
            </w:pPr>
            <w:r>
              <w:rPr>
                <w:rFonts w:ascii="Arial" w:hAnsi="Arial"/>
                <w:szCs w:val="22"/>
              </w:rPr>
              <w:t>Output file generated with the output file name/path specified in FR-1.</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912091E"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rPr>
            <w:t>RTD IC</w:t>
          </w:r>
        </w:sdtContent>
      </w:sdt>
      <w:r w:rsidR="00A91669">
        <w:rPr>
          <w:rFonts w:ascii="Arial" w:hAnsi="Arial"/>
        </w:rPr>
        <w:t xml:space="preserve"> </w:t>
      </w:r>
      <w:r w:rsidR="00787164">
        <w:rPr>
          <w:rFonts w:ascii="Arial" w:hAnsi="Arial"/>
        </w:rPr>
        <w:t>is</w:t>
      </w:r>
      <w:r>
        <w:rPr>
          <w:rFonts w:ascii="Arial" w:hAnsi="Arial"/>
        </w:rPr>
        <w:t xml:space="preserve"> presented in </w:t>
      </w:r>
      <w:r w:rsidR="002208BF">
        <w:rPr>
          <w:rFonts w:ascii="Arial" w:hAnsi="Arial"/>
        </w:rPr>
        <w:fldChar w:fldCharType="begin"/>
      </w:r>
      <w:r w:rsidR="002208BF">
        <w:rPr>
          <w:rFonts w:ascii="Arial" w:hAnsi="Arial"/>
        </w:rPr>
        <w:instrText xml:space="preserve"> REF _Ref37854450 \h  \* MERGEFORMAT </w:instrText>
      </w:r>
      <w:r w:rsidR="002208BF">
        <w:rPr>
          <w:rFonts w:ascii="Arial" w:hAnsi="Arial"/>
        </w:rPr>
      </w:r>
      <w:r w:rsidR="002208BF">
        <w:rPr>
          <w:rFonts w:ascii="Arial" w:hAnsi="Arial"/>
        </w:rPr>
        <w:fldChar w:fldCharType="separate"/>
      </w:r>
      <w:r w:rsidR="002208BF" w:rsidRPr="002208BF">
        <w:rPr>
          <w:rFonts w:ascii="Arial" w:hAnsi="Arial"/>
        </w:rPr>
        <w:t>Table 3</w:t>
      </w:r>
      <w:r w:rsidR="002208BF">
        <w:rPr>
          <w:rFonts w:ascii="Arial" w:hAnsi="Arial"/>
        </w:rPr>
        <w:fldChar w:fldCharType="end"/>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B93CBC7" w:rsidR="00DA11B3" w:rsidRDefault="00DA11B3" w:rsidP="00DA11B3">
            <w:pPr>
              <w:pStyle w:val="Table"/>
              <w:rPr>
                <w:bCs/>
                <w:sz w:val="20"/>
              </w:rPr>
            </w:pPr>
            <w:r>
              <w:t xml:space="preserve">Table </w:t>
            </w:r>
            <w:fldSimple w:instr=" SEQ Table \* ARABIC ">
              <w:r w:rsidR="00871C7B">
                <w:rPr>
                  <w:noProof/>
                </w:rPr>
                <w:t>2</w:t>
              </w:r>
            </w:fldSimple>
          </w:p>
          <w:p w14:paraId="497FE0D4" w14:textId="623C65FD" w:rsidR="008912C9" w:rsidRPr="00DA11B3" w:rsidRDefault="0053090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Cs w:val="22"/>
                  </w:rPr>
                  <w:t>RTD IC</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9A65C93" w:rsidR="008912C9" w:rsidRPr="007D0AAC" w:rsidRDefault="0053090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693E171D"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Pr="007D0AAC">
              <w:rPr>
                <w:rFonts w:ascii="Arial" w:hAnsi="Arial"/>
                <w:b/>
                <w:sz w:val="20"/>
              </w:rPr>
              <w:t xml:space="preserve"> – IT</w:t>
            </w:r>
            <w:r w:rsidR="00915A26">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915A26" w:rsidRDefault="008912C9" w:rsidP="00B84619">
            <w:pPr>
              <w:pStyle w:val="H1bodytext"/>
              <w:spacing w:after="0"/>
              <w:ind w:left="0"/>
              <w:rPr>
                <w:rFonts w:ascii="Arial" w:hAnsi="Arial"/>
                <w:b/>
                <w:sz w:val="20"/>
              </w:rPr>
            </w:pPr>
            <w:r w:rsidRPr="00915A26">
              <w:rPr>
                <w:rFonts w:ascii="Arial" w:hAnsi="Arial"/>
                <w:b/>
                <w:sz w:val="20"/>
              </w:rPr>
              <w:t>Tool Runner</w:t>
            </w:r>
            <w:r w:rsidR="009935DE" w:rsidRPr="00915A26">
              <w:rPr>
                <w:rFonts w:ascii="Arial" w:hAnsi="Arial"/>
                <w:b/>
                <w:sz w:val="20"/>
              </w:rPr>
              <w:t xml:space="preserve"> Log</w:t>
            </w:r>
            <w:r w:rsidRPr="00915A26">
              <w:rPr>
                <w:rFonts w:ascii="Arial" w:hAnsi="Arial"/>
                <w:b/>
                <w:sz w:val="20"/>
              </w:rPr>
              <w:t xml:space="preserve"> File Location for this test:</w:t>
            </w:r>
          </w:p>
          <w:p w14:paraId="1EFB9EE2" w14:textId="0841ADA3" w:rsidR="008912C9" w:rsidRPr="00915A26" w:rsidRDefault="008912C9" w:rsidP="00B84619">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915A26">
              <w:rPr>
                <w:rFonts w:ascii="Arial" w:hAnsi="Arial"/>
                <w:b/>
                <w:sz w:val="20"/>
              </w:rPr>
              <w:t>Test Performed By:</w:t>
            </w:r>
            <w:r w:rsidR="00050A67" w:rsidRPr="00915A26">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61E46E7"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292D5B8"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5C0ACA22"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w:t>
            </w:r>
            <w:r w:rsidR="00BA4BDA" w:rsidRPr="00BA4BDA">
              <w:rPr>
                <w:rFonts w:ascii="Arial" w:hAnsi="Arial"/>
                <w:b/>
                <w:bCs/>
                <w:i/>
                <w:iCs/>
                <w:sz w:val="20"/>
              </w:rPr>
              <w:t>_</w:t>
            </w:r>
            <w:r w:rsidR="004C62D1">
              <w:rPr>
                <w:rFonts w:ascii="Arial" w:hAnsi="Arial"/>
                <w:b/>
                <w:bCs/>
                <w:i/>
                <w:iCs/>
                <w:sz w:val="20"/>
              </w:rPr>
              <w:t>RTD-IC</w:t>
            </w:r>
            <w:r w:rsidRPr="00BA4BDA">
              <w:rPr>
                <w:rFonts w:ascii="Arial" w:hAnsi="Arial"/>
                <w:b/>
                <w:bCs/>
                <w:i/>
                <w:iCs/>
                <w:sz w:val="20"/>
              </w:rPr>
              <w:t>.</w:t>
            </w:r>
            <w:r w:rsidR="005A1749" w:rsidRPr="00BA4BDA">
              <w:rPr>
                <w:rFonts w:ascii="Arial" w:hAnsi="Arial"/>
                <w:b/>
                <w:bCs/>
                <w:i/>
                <w:iCs/>
                <w:sz w:val="20"/>
              </w:rPr>
              <w:t>sh</w:t>
            </w:r>
            <w:r>
              <w:rPr>
                <w:rFonts w:ascii="Arial" w:hAnsi="Arial"/>
                <w:sz w:val="20"/>
              </w:rPr>
              <w:t xml:space="preserve"> as follows</w:t>
            </w:r>
            <w:r w:rsidR="00D74FDF">
              <w:rPr>
                <w:rFonts w:ascii="Arial" w:hAnsi="Arial"/>
                <w:sz w:val="20"/>
              </w:rPr>
              <w:t>: Open a Linux terminal and after navigating to the appropriate directory indicated</w:t>
            </w:r>
            <w:r w:rsidR="000D0CF4">
              <w:rPr>
                <w:rFonts w:ascii="Arial" w:hAnsi="Arial"/>
                <w:sz w:val="20"/>
              </w:rPr>
              <w:t xml:space="preserve"> type</w:t>
            </w:r>
          </w:p>
          <w:p w14:paraId="3A882F43" w14:textId="16C92E4E" w:rsidR="008912C9" w:rsidRPr="00DA42F1" w:rsidRDefault="008912C9" w:rsidP="00B84619">
            <w:pPr>
              <w:pStyle w:val="H1bodytext"/>
              <w:spacing w:after="0"/>
              <w:ind w:left="0"/>
              <w:rPr>
                <w:rFonts w:ascii="Arial" w:hAnsi="Arial"/>
                <w:i/>
                <w:sz w:val="20"/>
              </w:rPr>
            </w:pPr>
            <w:r>
              <w:rPr>
                <w:rFonts w:ascii="Arial" w:hAnsi="Arial"/>
                <w:i/>
                <w:iCs/>
                <w:sz w:val="20"/>
              </w:rPr>
              <w:t>./runner_run_IT-1</w:t>
            </w:r>
            <w:r w:rsidR="004C62D1">
              <w:rPr>
                <w:rFonts w:ascii="Arial" w:hAnsi="Arial"/>
                <w:i/>
                <w:iCs/>
                <w:sz w:val="20"/>
              </w:rPr>
              <w:t>_RTD-IC</w:t>
            </w:r>
            <w:r>
              <w:rPr>
                <w:rFonts w:ascii="Arial" w:hAnsi="Arial"/>
                <w:i/>
                <w:iCs/>
                <w:sz w:val="20"/>
              </w:rPr>
              <w:t>.</w:t>
            </w:r>
            <w:r w:rsidR="005A1749">
              <w:rPr>
                <w:rFonts w:ascii="Arial" w:hAnsi="Arial"/>
                <w:i/>
                <w:iCs/>
                <w:sz w:val="20"/>
              </w:rPr>
              <w:t>sh</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576C1468" w14:textId="0D81A91F" w:rsidR="008912C9" w:rsidRDefault="004C62D1" w:rsidP="00B84619">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sidRPr="00C7087B">
              <w:rPr>
                <w:rFonts w:ascii="Arial" w:hAnsi="Arial"/>
                <w:b/>
                <w:bCs/>
                <w:i/>
                <w:iCs/>
                <w:sz w:val="20"/>
              </w:rPr>
              <w:t>runlog_IT-1_RTD-IC.log</w:t>
            </w:r>
            <w:r w:rsidRPr="004C62D1">
              <w:rPr>
                <w:rFonts w:ascii="Arial" w:hAnsi="Arial"/>
                <w:sz w:val="20"/>
              </w:rPr>
              <w:t>.</w:t>
            </w:r>
            <w:r w:rsidR="002F77EF">
              <w:rPr>
                <w:rFonts w:ascii="Arial" w:hAnsi="Arial"/>
                <w:sz w:val="20"/>
              </w:rPr>
              <w:t xml:space="preserve"> In this file there should be </w:t>
            </w:r>
            <w:r w:rsidR="00347EFB">
              <w:rPr>
                <w:rFonts w:ascii="Arial" w:hAnsi="Arial"/>
                <w:sz w:val="20"/>
              </w:rPr>
              <w:t>the following line</w:t>
            </w:r>
            <w:r w:rsidR="0094768B">
              <w:rPr>
                <w:rFonts w:ascii="Arial" w:hAnsi="Arial"/>
                <w:sz w:val="20"/>
              </w:rPr>
              <w:t xml:space="preserve"> (first line of the file)</w:t>
            </w:r>
            <w:r w:rsidR="00347EFB">
              <w:rPr>
                <w:rFonts w:ascii="Arial" w:hAnsi="Arial"/>
                <w:sz w:val="20"/>
              </w:rPr>
              <w:t>:</w:t>
            </w:r>
          </w:p>
          <w:p w14:paraId="0939396D" w14:textId="77777777" w:rsidR="00347EFB" w:rsidRDefault="00347EFB" w:rsidP="00B84619">
            <w:pPr>
              <w:pStyle w:val="H1bodytext"/>
              <w:spacing w:after="0"/>
              <w:ind w:left="0"/>
              <w:rPr>
                <w:rFonts w:ascii="Arial" w:hAnsi="Arial"/>
                <w:sz w:val="20"/>
              </w:rPr>
            </w:pPr>
          </w:p>
          <w:p w14:paraId="6C34D034" w14:textId="3D8A1E41" w:rsidR="00347EFB" w:rsidRPr="004C62D1" w:rsidRDefault="00347EFB" w:rsidP="00B84619">
            <w:pPr>
              <w:pStyle w:val="H1bodytext"/>
              <w:spacing w:after="0"/>
              <w:ind w:left="0"/>
              <w:rPr>
                <w:rFonts w:ascii="Arial" w:hAnsi="Arial"/>
                <w:sz w:val="20"/>
              </w:rPr>
            </w:pPr>
            <w:r>
              <w:rPr>
                <w:rFonts w:ascii="Arial" w:hAnsi="Arial"/>
                <w:sz w:val="20"/>
              </w:rPr>
              <w:t>Can’t open ./IT-1/</w:t>
            </w:r>
            <w:proofErr w:type="spellStart"/>
            <w:r>
              <w:rPr>
                <w:rFonts w:ascii="Arial" w:hAnsi="Arial"/>
                <w:sz w:val="20"/>
              </w:rPr>
              <w:t>not_a_file</w:t>
            </w:r>
            <w:proofErr w:type="spellEnd"/>
            <w:r>
              <w:rPr>
                <w:rFonts w:ascii="Arial" w:hAnsi="Arial"/>
                <w:sz w:val="20"/>
              </w:rPr>
              <w:t xml:space="preserve"> file No such file or directory</w:t>
            </w:r>
          </w:p>
        </w:tc>
        <w:tc>
          <w:tcPr>
            <w:tcW w:w="3016" w:type="dxa"/>
            <w:vAlign w:val="center"/>
          </w:tcPr>
          <w:p w14:paraId="41244524" w14:textId="6A8D17EE" w:rsidR="008912C9" w:rsidRPr="005A1749" w:rsidRDefault="00347EFB" w:rsidP="00B84619">
            <w:pPr>
              <w:pStyle w:val="H1bodytext"/>
              <w:spacing w:after="0"/>
              <w:ind w:left="0"/>
              <w:rPr>
                <w:rFonts w:ascii="Arial" w:hAnsi="Arial"/>
                <w:sz w:val="20"/>
              </w:rPr>
            </w:pPr>
            <w:r>
              <w:rPr>
                <w:rFonts w:ascii="Arial" w:hAnsi="Arial"/>
                <w:sz w:val="20"/>
              </w:rPr>
              <w:t>If this error message is reported in the file indicated this satisfies the installation test</w:t>
            </w:r>
            <w:r w:rsidR="001B0BAC">
              <w:rPr>
                <w:rFonts w:ascii="Arial" w:hAnsi="Arial"/>
                <w:sz w:val="20"/>
              </w:rPr>
              <w:t>.</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6F12DAB2" w:rsidR="0053090C" w:rsidRDefault="0053090C" w:rsidP="004762FE">
      <w:pPr>
        <w:pStyle w:val="H1bodytext"/>
        <w:ind w:left="0"/>
        <w:rPr>
          <w:rFonts w:ascii="Arial" w:hAnsi="Arial"/>
        </w:rPr>
      </w:pPr>
    </w:p>
    <w:p w14:paraId="415CC6AA" w14:textId="77777777" w:rsidR="0053090C" w:rsidRDefault="0053090C">
      <w:pPr>
        <w:spacing w:after="160" w:line="259" w:lineRule="auto"/>
        <w:rPr>
          <w:rFonts w:eastAsia="Times New Roman" w:cs="Times New Roman"/>
          <w:szCs w:val="20"/>
        </w:rPr>
      </w:pPr>
      <w:r>
        <w:br w:type="page"/>
      </w:r>
    </w:p>
    <w:tbl>
      <w:tblPr>
        <w:tblStyle w:val="TableGrid"/>
        <w:tblW w:w="0" w:type="auto"/>
        <w:tblInd w:w="720" w:type="dxa"/>
        <w:tblLook w:val="04A0" w:firstRow="1" w:lastRow="0" w:firstColumn="1" w:lastColumn="0" w:noHBand="0" w:noVBand="1"/>
      </w:tblPr>
      <w:tblGrid>
        <w:gridCol w:w="650"/>
        <w:gridCol w:w="4392"/>
        <w:gridCol w:w="2878"/>
        <w:gridCol w:w="1440"/>
      </w:tblGrid>
      <w:tr w:rsidR="006504D7" w:rsidRPr="00932809" w14:paraId="411380D4" w14:textId="77777777" w:rsidTr="00177C3B">
        <w:trPr>
          <w:trHeight w:val="360"/>
          <w:tblHeader/>
        </w:trPr>
        <w:tc>
          <w:tcPr>
            <w:tcW w:w="9360" w:type="dxa"/>
            <w:gridSpan w:val="4"/>
            <w:tcBorders>
              <w:top w:val="nil"/>
              <w:left w:val="nil"/>
              <w:bottom w:val="single" w:sz="4" w:space="0" w:color="auto"/>
              <w:right w:val="nil"/>
            </w:tcBorders>
            <w:vAlign w:val="bottom"/>
          </w:tcPr>
          <w:p w14:paraId="4C226045" w14:textId="20CEF76A" w:rsidR="00DA11B3" w:rsidRDefault="00DA11B3" w:rsidP="00DA11B3">
            <w:pPr>
              <w:pStyle w:val="Table"/>
            </w:pPr>
            <w:bookmarkStart w:id="3" w:name="_Ref37854450"/>
            <w:r>
              <w:lastRenderedPageBreak/>
              <w:t xml:space="preserve">Table </w:t>
            </w:r>
            <w:fldSimple w:instr=" SEQ Table \* ARABIC ">
              <w:r w:rsidR="00871C7B">
                <w:rPr>
                  <w:noProof/>
                </w:rPr>
                <w:t>3</w:t>
              </w:r>
            </w:fldSimple>
            <w:bookmarkEnd w:id="3"/>
          </w:p>
          <w:p w14:paraId="17D4281C" w14:textId="1028F79D" w:rsidR="006504D7" w:rsidRPr="00DA11B3" w:rsidRDefault="0053090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Cs w:val="22"/>
                  </w:rPr>
                  <w:t>RTD IC</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177C3B">
        <w:trPr>
          <w:trHeight w:val="530"/>
          <w:tblHeader/>
        </w:trPr>
        <w:tc>
          <w:tcPr>
            <w:tcW w:w="5042" w:type="dxa"/>
            <w:gridSpan w:val="2"/>
            <w:tcBorders>
              <w:top w:val="single" w:sz="4" w:space="0" w:color="auto"/>
            </w:tcBorders>
            <w:shd w:val="clear" w:color="auto" w:fill="auto"/>
            <w:vAlign w:val="center"/>
          </w:tcPr>
          <w:p w14:paraId="660B2BDB" w14:textId="760A38DE" w:rsidR="00AA419E" w:rsidRPr="007D0AAC" w:rsidRDefault="0053090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6A83719"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18"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177C3B">
        <w:trPr>
          <w:trHeight w:val="530"/>
          <w:tblHeader/>
        </w:trPr>
        <w:tc>
          <w:tcPr>
            <w:tcW w:w="5042" w:type="dxa"/>
            <w:gridSpan w:val="2"/>
            <w:tcBorders>
              <w:top w:val="single" w:sz="4" w:space="0" w:color="auto"/>
            </w:tcBorders>
            <w:shd w:val="clear" w:color="auto" w:fill="auto"/>
            <w:vAlign w:val="center"/>
          </w:tcPr>
          <w:p w14:paraId="49807FB5" w14:textId="2C603504" w:rsidR="007D0AAC" w:rsidRPr="00915A26" w:rsidRDefault="007D0AAC" w:rsidP="007D0AAC">
            <w:pPr>
              <w:pStyle w:val="H1bodytext"/>
              <w:spacing w:after="0"/>
              <w:ind w:left="0"/>
              <w:rPr>
                <w:rFonts w:ascii="Arial" w:hAnsi="Arial"/>
                <w:b/>
                <w:sz w:val="20"/>
              </w:rPr>
            </w:pPr>
            <w:r w:rsidRPr="00915A26">
              <w:rPr>
                <w:rFonts w:ascii="Arial" w:hAnsi="Arial"/>
                <w:b/>
                <w:sz w:val="20"/>
              </w:rPr>
              <w:t xml:space="preserve">Tool Runner </w:t>
            </w:r>
            <w:r w:rsidR="00A34AAC" w:rsidRPr="00915A26">
              <w:rPr>
                <w:rFonts w:ascii="Arial" w:hAnsi="Arial"/>
                <w:b/>
                <w:sz w:val="20"/>
              </w:rPr>
              <w:t xml:space="preserve">Log </w:t>
            </w:r>
            <w:r w:rsidRPr="00915A26">
              <w:rPr>
                <w:rFonts w:ascii="Arial" w:hAnsi="Arial"/>
                <w:b/>
                <w:sz w:val="20"/>
              </w:rPr>
              <w:t>File Location for this test:</w:t>
            </w:r>
          </w:p>
        </w:tc>
        <w:tc>
          <w:tcPr>
            <w:tcW w:w="4318" w:type="dxa"/>
            <w:gridSpan w:val="2"/>
            <w:tcBorders>
              <w:top w:val="single" w:sz="4" w:space="0" w:color="auto"/>
            </w:tcBorders>
            <w:shd w:val="clear" w:color="auto" w:fill="auto"/>
            <w:vAlign w:val="center"/>
          </w:tcPr>
          <w:p w14:paraId="44A7D6F7" w14:textId="5FEB17E0" w:rsidR="00AA419E" w:rsidRPr="007D0AAC" w:rsidRDefault="00B849FF" w:rsidP="00B849FF">
            <w:pPr>
              <w:pStyle w:val="H1bodytext"/>
              <w:spacing w:after="0"/>
              <w:ind w:left="0"/>
              <w:rPr>
                <w:rFonts w:ascii="Arial" w:hAnsi="Arial"/>
                <w:b/>
                <w:sz w:val="20"/>
              </w:rPr>
            </w:pPr>
            <w:r w:rsidRPr="00915A26">
              <w:rPr>
                <w:rFonts w:ascii="Arial" w:hAnsi="Arial"/>
                <w:b/>
                <w:sz w:val="20"/>
              </w:rPr>
              <w:t>Test Performed By:</w:t>
            </w:r>
            <w:r w:rsidR="00C70EDC" w:rsidRPr="00915A26">
              <w:rPr>
                <w:rFonts w:ascii="Arial" w:hAnsi="Arial"/>
                <w:b/>
                <w:sz w:val="20"/>
              </w:rPr>
              <w:t xml:space="preserve"> [FIRST &amp; LAST NAME]</w:t>
            </w:r>
          </w:p>
        </w:tc>
      </w:tr>
      <w:tr w:rsidR="00A80399" w:rsidRPr="007D0AAC" w14:paraId="26415B5A" w14:textId="77777777" w:rsidTr="00177C3B">
        <w:trPr>
          <w:trHeight w:val="530"/>
          <w:tblHeader/>
        </w:trPr>
        <w:tc>
          <w:tcPr>
            <w:tcW w:w="9360" w:type="dxa"/>
            <w:gridSpan w:val="4"/>
            <w:tcBorders>
              <w:top w:val="single" w:sz="4" w:space="0" w:color="auto"/>
            </w:tcBorders>
            <w:shd w:val="clear" w:color="auto" w:fill="auto"/>
            <w:vAlign w:val="center"/>
          </w:tcPr>
          <w:p w14:paraId="533B5539" w14:textId="5BD28CB0"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hyperlink r:id="rId12" w:history="1">
              <w:r w:rsidR="00B4313B" w:rsidRPr="00D02035">
                <w:rPr>
                  <w:rStyle w:val="Hyperlink"/>
                  <w:rFonts w:ascii="Arial" w:hAnsi="Arial"/>
                  <w:b/>
                  <w:sz w:val="20"/>
                </w:rPr>
                <w:t>\\olive\backups\CAVE\CA-CIE-Tools-TestEnv\rtd_ic</w:t>
              </w:r>
            </w:hyperlink>
          </w:p>
        </w:tc>
      </w:tr>
      <w:tr w:rsidR="006504D7" w:rsidRPr="00572F5F" w14:paraId="4AE5FBAF" w14:textId="77777777" w:rsidTr="00177C3B">
        <w:trPr>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92"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878"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1177AB">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A4BDA" w14:paraId="58021A89" w14:textId="77777777" w:rsidTr="001177AB">
        <w:trPr>
          <w:trHeight w:val="782"/>
        </w:trPr>
        <w:tc>
          <w:tcPr>
            <w:tcW w:w="650" w:type="dxa"/>
            <w:vAlign w:val="center"/>
          </w:tcPr>
          <w:p w14:paraId="10F657BC" w14:textId="3A999E0F" w:rsidR="00BA4BDA" w:rsidRPr="007D0AAC" w:rsidRDefault="00BA4BDA"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1EB394E" w14:textId="7126E5E3" w:rsidR="00BA4BDA" w:rsidRPr="00B63597" w:rsidRDefault="00BA4BDA" w:rsidP="00BA4BDA">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runner_run_AT-1_</w:t>
            </w:r>
            <w:r w:rsidR="00636AFC">
              <w:rPr>
                <w:rFonts w:ascii="Arial" w:hAnsi="Arial"/>
                <w:b/>
                <w:bCs/>
                <w:i/>
                <w:iCs/>
                <w:sz w:val="20"/>
              </w:rPr>
              <w:t>RTD-IC</w:t>
            </w:r>
            <w:r w:rsidRPr="00BA4BDA">
              <w:rPr>
                <w:rFonts w:ascii="Arial" w:hAnsi="Arial"/>
                <w:b/>
                <w:bCs/>
                <w:i/>
                <w:iCs/>
                <w:sz w:val="20"/>
              </w:rPr>
              <w:t>.</w:t>
            </w:r>
            <w:r w:rsidRPr="00B63597">
              <w:rPr>
                <w:rFonts w:ascii="Arial" w:hAnsi="Arial"/>
                <w:b/>
                <w:bCs/>
                <w:i/>
                <w:iCs/>
                <w:sz w:val="20"/>
              </w:rPr>
              <w:t>sh</w:t>
            </w:r>
            <w:r w:rsidR="00B63597">
              <w:rPr>
                <w:rFonts w:ascii="Arial" w:hAnsi="Arial"/>
                <w:sz w:val="20"/>
              </w:rPr>
              <w:t xml:space="preserve">. </w:t>
            </w:r>
            <w:r w:rsidR="00B63597" w:rsidRPr="00B63597">
              <w:rPr>
                <w:rFonts w:ascii="Arial" w:hAnsi="Arial"/>
                <w:sz w:val="20"/>
              </w:rPr>
              <w:t>Open</w:t>
            </w:r>
            <w:r w:rsidR="00B63597">
              <w:rPr>
                <w:rFonts w:ascii="Arial" w:hAnsi="Arial"/>
                <w:sz w:val="20"/>
              </w:rPr>
              <w:t xml:space="preserve"> a Linux terminal and after navigating to the appropriate directory indicated and execute the following command: </w:t>
            </w:r>
            <w:r w:rsidR="00B63597">
              <w:rPr>
                <w:rFonts w:ascii="Arial" w:hAnsi="Arial"/>
                <w:i/>
                <w:iCs/>
                <w:sz w:val="20"/>
              </w:rPr>
              <w:t>./runner_run_AT-1_</w:t>
            </w:r>
            <w:r w:rsidR="00636AFC">
              <w:rPr>
                <w:rFonts w:ascii="Arial" w:hAnsi="Arial"/>
                <w:i/>
                <w:iCs/>
                <w:sz w:val="20"/>
              </w:rPr>
              <w:t>RTD-IC</w:t>
            </w:r>
            <w:r w:rsidR="00B63597">
              <w:rPr>
                <w:rFonts w:ascii="Arial" w:hAnsi="Arial"/>
                <w:i/>
                <w:iCs/>
                <w:sz w:val="20"/>
              </w:rPr>
              <w:t>.sh</w:t>
            </w:r>
          </w:p>
        </w:tc>
      </w:tr>
      <w:tr w:rsidR="00A3134A" w14:paraId="1A9580C5" w14:textId="77777777" w:rsidTr="001177AB">
        <w:trPr>
          <w:trHeight w:val="350"/>
        </w:trPr>
        <w:tc>
          <w:tcPr>
            <w:tcW w:w="650" w:type="dxa"/>
            <w:vAlign w:val="center"/>
          </w:tcPr>
          <w:p w14:paraId="4030209A" w14:textId="776AA865" w:rsidR="00A3134A" w:rsidRDefault="00A3134A"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15F92F5" w14:textId="1FFAF2F0" w:rsidR="00A3134A" w:rsidRPr="00A3134A" w:rsidRDefault="00A3134A" w:rsidP="00BA4BDA">
            <w:pPr>
              <w:pStyle w:val="H1bodytext"/>
              <w:spacing w:after="0"/>
              <w:ind w:left="0"/>
              <w:rPr>
                <w:rFonts w:ascii="Arial" w:hAnsi="Arial"/>
                <w:sz w:val="20"/>
              </w:rPr>
            </w:pPr>
            <w:r>
              <w:rPr>
                <w:rFonts w:ascii="Arial" w:hAnsi="Arial"/>
                <w:sz w:val="20"/>
              </w:rPr>
              <w:t xml:space="preserve">A new directory should have been created: </w:t>
            </w:r>
            <w:r>
              <w:rPr>
                <w:rFonts w:ascii="Arial" w:hAnsi="Arial"/>
                <w:b/>
                <w:bCs/>
                <w:i/>
                <w:iCs/>
                <w:sz w:val="20"/>
              </w:rPr>
              <w:t>./AT-1</w:t>
            </w:r>
          </w:p>
        </w:tc>
      </w:tr>
      <w:tr w:rsidR="00636AFC" w14:paraId="244A8903" w14:textId="77777777" w:rsidTr="001177AB">
        <w:trPr>
          <w:trHeight w:val="782"/>
        </w:trPr>
        <w:tc>
          <w:tcPr>
            <w:tcW w:w="650" w:type="dxa"/>
            <w:vAlign w:val="center"/>
          </w:tcPr>
          <w:p w14:paraId="1940BEAF" w14:textId="0E8F8672" w:rsidR="00A3134A" w:rsidRDefault="00A3134A" w:rsidP="00A3134A">
            <w:pPr>
              <w:pStyle w:val="H1bodytext"/>
              <w:spacing w:after="0"/>
              <w:ind w:left="0"/>
              <w:jc w:val="center"/>
              <w:rPr>
                <w:rFonts w:ascii="Arial" w:hAnsi="Arial"/>
                <w:sz w:val="20"/>
              </w:rPr>
            </w:pPr>
            <w:r>
              <w:rPr>
                <w:rFonts w:ascii="Arial" w:hAnsi="Arial"/>
                <w:sz w:val="20"/>
              </w:rPr>
              <w:t>3</w:t>
            </w:r>
          </w:p>
        </w:tc>
        <w:tc>
          <w:tcPr>
            <w:tcW w:w="4392" w:type="dxa"/>
            <w:vAlign w:val="center"/>
          </w:tcPr>
          <w:p w14:paraId="05EB400E" w14:textId="2574B52E" w:rsidR="00636AFC" w:rsidRDefault="00A3134A" w:rsidP="00BA4BDA">
            <w:pPr>
              <w:pStyle w:val="H1bodytext"/>
              <w:spacing w:after="0"/>
              <w:ind w:left="0"/>
              <w:rPr>
                <w:rFonts w:ascii="Arial" w:hAnsi="Arial"/>
                <w:iCs/>
                <w:sz w:val="20"/>
              </w:rPr>
            </w:pPr>
            <w:r>
              <w:rPr>
                <w:rFonts w:ascii="Arial" w:hAnsi="Arial"/>
                <w:sz w:val="20"/>
              </w:rPr>
              <w:t xml:space="preserve">Open </w:t>
            </w:r>
            <w:proofErr w:type="gramStart"/>
            <w:r>
              <w:rPr>
                <w:rFonts w:ascii="Arial" w:hAnsi="Arial"/>
                <w:sz w:val="20"/>
              </w:rPr>
              <w:t xml:space="preserve">the </w:t>
            </w:r>
            <w:r>
              <w:rPr>
                <w:rFonts w:ascii="Arial" w:hAnsi="Arial"/>
                <w:b/>
                <w:bCs/>
                <w:i/>
                <w:sz w:val="20"/>
              </w:rPr>
              <w:t>./</w:t>
            </w:r>
            <w:proofErr w:type="gramEnd"/>
            <w:r>
              <w:rPr>
                <w:rFonts w:ascii="Arial" w:hAnsi="Arial"/>
                <w:b/>
                <w:bCs/>
                <w:i/>
                <w:sz w:val="20"/>
              </w:rPr>
              <w:t>AT-1</w:t>
            </w:r>
            <w:r>
              <w:rPr>
                <w:rFonts w:ascii="Arial" w:hAnsi="Arial"/>
                <w:iCs/>
                <w:sz w:val="20"/>
              </w:rPr>
              <w:t xml:space="preserve"> directory and verify that </w:t>
            </w:r>
            <w:r w:rsidR="008D4F44">
              <w:rPr>
                <w:rFonts w:ascii="Arial" w:hAnsi="Arial"/>
                <w:iCs/>
                <w:sz w:val="20"/>
              </w:rPr>
              <w:t>two</w:t>
            </w:r>
            <w:r>
              <w:rPr>
                <w:rFonts w:ascii="Arial" w:hAnsi="Arial"/>
                <w:iCs/>
                <w:sz w:val="20"/>
              </w:rPr>
              <w:t xml:space="preserve"> new file</w:t>
            </w:r>
            <w:r w:rsidR="008D4F44">
              <w:rPr>
                <w:rFonts w:ascii="Arial" w:hAnsi="Arial"/>
                <w:iCs/>
                <w:sz w:val="20"/>
              </w:rPr>
              <w:t>s</w:t>
            </w:r>
            <w:r>
              <w:rPr>
                <w:rFonts w:ascii="Arial" w:hAnsi="Arial"/>
                <w:iCs/>
                <w:sz w:val="20"/>
              </w:rPr>
              <w:t xml:space="preserve"> called </w:t>
            </w:r>
            <w:r w:rsidRPr="00A3134A">
              <w:rPr>
                <w:rFonts w:ascii="Arial" w:hAnsi="Arial"/>
                <w:b/>
                <w:bCs/>
                <w:i/>
                <w:sz w:val="20"/>
              </w:rPr>
              <w:t>rads1-rtd-ic.txt</w:t>
            </w:r>
            <w:r>
              <w:rPr>
                <w:rFonts w:ascii="Arial" w:hAnsi="Arial"/>
                <w:iCs/>
                <w:sz w:val="20"/>
              </w:rPr>
              <w:t xml:space="preserve"> </w:t>
            </w:r>
            <w:r w:rsidR="008D4F44">
              <w:rPr>
                <w:rFonts w:ascii="Arial" w:hAnsi="Arial"/>
                <w:iCs/>
                <w:sz w:val="20"/>
              </w:rPr>
              <w:t xml:space="preserve">and </w:t>
            </w:r>
            <w:r w:rsidR="008D4F44">
              <w:rPr>
                <w:rFonts w:ascii="Arial" w:hAnsi="Arial"/>
                <w:b/>
                <w:bCs/>
                <w:i/>
                <w:sz w:val="20"/>
              </w:rPr>
              <w:t xml:space="preserve">rtdic_screen.log </w:t>
            </w:r>
            <w:r w:rsidR="008D4F44">
              <w:rPr>
                <w:rFonts w:ascii="Arial" w:hAnsi="Arial"/>
                <w:iCs/>
                <w:sz w:val="20"/>
              </w:rPr>
              <w:t>are</w:t>
            </w:r>
            <w:r>
              <w:rPr>
                <w:rFonts w:ascii="Arial" w:hAnsi="Arial"/>
                <w:iCs/>
                <w:sz w:val="20"/>
              </w:rPr>
              <w:t xml:space="preserve"> in the folder</w:t>
            </w:r>
            <w:r w:rsidR="00155EE0">
              <w:rPr>
                <w:rFonts w:ascii="Arial" w:hAnsi="Arial"/>
                <w:iCs/>
                <w:sz w:val="20"/>
              </w:rPr>
              <w:t xml:space="preserve"> (a third file is also produced, which is the Tool Runner log file).</w:t>
            </w:r>
          </w:p>
          <w:p w14:paraId="38A8407D" w14:textId="1713C7AF" w:rsidR="00A3134A" w:rsidRDefault="00A3134A" w:rsidP="00BA4BDA">
            <w:pPr>
              <w:pStyle w:val="H1bodytext"/>
              <w:spacing w:after="0"/>
              <w:ind w:left="0"/>
              <w:rPr>
                <w:rFonts w:ascii="Arial" w:hAnsi="Arial"/>
                <w:iCs/>
                <w:sz w:val="20"/>
              </w:rPr>
            </w:pPr>
          </w:p>
          <w:p w14:paraId="2723ACB3" w14:textId="77777777" w:rsidR="00286337" w:rsidRDefault="008F350A" w:rsidP="00286337">
            <w:pPr>
              <w:pStyle w:val="H1bodytext"/>
              <w:spacing w:after="0"/>
              <w:ind w:left="0"/>
              <w:rPr>
                <w:rFonts w:ascii="Arial" w:hAnsi="Arial"/>
                <w:sz w:val="20"/>
              </w:rPr>
            </w:pPr>
            <w:r>
              <w:rPr>
                <w:rFonts w:ascii="Arial" w:hAnsi="Arial"/>
                <w:iCs/>
                <w:sz w:val="20"/>
              </w:rPr>
              <w:t xml:space="preserve">In a text editor, open </w:t>
            </w:r>
            <w:r w:rsidR="008D4F44">
              <w:rPr>
                <w:rFonts w:ascii="Arial" w:hAnsi="Arial"/>
                <w:b/>
                <w:bCs/>
                <w:i/>
                <w:sz w:val="20"/>
              </w:rPr>
              <w:t>rtdic_screen.log</w:t>
            </w:r>
            <w:r>
              <w:rPr>
                <w:rFonts w:ascii="Arial" w:hAnsi="Arial"/>
                <w:iCs/>
                <w:sz w:val="20"/>
              </w:rPr>
              <w:t xml:space="preserve"> and verify</w:t>
            </w:r>
            <w:r w:rsidR="008D4F44">
              <w:rPr>
                <w:rFonts w:ascii="Arial" w:hAnsi="Arial"/>
                <w:iCs/>
                <w:sz w:val="20"/>
              </w:rPr>
              <w:t xml:space="preserve"> that the file does not contain the phrase “Can’t open” or “No such file or directory”. Also verify that the word “error” (case-insensitive search) does not appear in the file.</w:t>
            </w:r>
            <w:r w:rsidR="00286337">
              <w:rPr>
                <w:rFonts w:ascii="Arial" w:hAnsi="Arial"/>
                <w:iCs/>
                <w:sz w:val="20"/>
              </w:rPr>
              <w:t xml:space="preserve"> Finally, </w:t>
            </w:r>
            <w:r w:rsidR="00286337">
              <w:rPr>
                <w:rFonts w:ascii="Arial" w:hAnsi="Arial"/>
                <w:sz w:val="20"/>
              </w:rPr>
              <w:t>verify that lines 2 through 9 are written as follows:</w:t>
            </w:r>
          </w:p>
          <w:p w14:paraId="1EA50B92" w14:textId="77777777" w:rsidR="00286337" w:rsidRDefault="00286337" w:rsidP="00286337">
            <w:pPr>
              <w:pStyle w:val="H1bodytext"/>
              <w:numPr>
                <w:ilvl w:val="0"/>
                <w:numId w:val="25"/>
              </w:numPr>
              <w:spacing w:after="0"/>
              <w:rPr>
                <w:rFonts w:ascii="Arial" w:hAnsi="Arial"/>
                <w:sz w:val="20"/>
              </w:rPr>
            </w:pPr>
            <w:r>
              <w:rPr>
                <w:rFonts w:ascii="Arial" w:hAnsi="Arial"/>
                <w:sz w:val="20"/>
              </w:rPr>
              <w:t>C-14</w:t>
            </w:r>
          </w:p>
          <w:p w14:paraId="3CB9B0E3" w14:textId="77777777" w:rsidR="00286337" w:rsidRDefault="00286337" w:rsidP="00286337">
            <w:pPr>
              <w:pStyle w:val="H1bodytext"/>
              <w:numPr>
                <w:ilvl w:val="0"/>
                <w:numId w:val="25"/>
              </w:numPr>
              <w:spacing w:after="0"/>
              <w:rPr>
                <w:rFonts w:ascii="Arial" w:hAnsi="Arial"/>
                <w:sz w:val="20"/>
              </w:rPr>
            </w:pPr>
            <w:r>
              <w:rPr>
                <w:rFonts w:ascii="Arial" w:hAnsi="Arial"/>
                <w:sz w:val="20"/>
              </w:rPr>
              <w:t>Cl-36</w:t>
            </w:r>
          </w:p>
          <w:p w14:paraId="3AC3CDEE" w14:textId="77777777" w:rsidR="00286337" w:rsidRDefault="00286337" w:rsidP="00286337">
            <w:pPr>
              <w:pStyle w:val="H1bodytext"/>
              <w:numPr>
                <w:ilvl w:val="0"/>
                <w:numId w:val="25"/>
              </w:numPr>
              <w:spacing w:after="0"/>
              <w:rPr>
                <w:rFonts w:ascii="Arial" w:hAnsi="Arial"/>
                <w:sz w:val="20"/>
              </w:rPr>
            </w:pPr>
            <w:r>
              <w:rPr>
                <w:rFonts w:ascii="Arial" w:hAnsi="Arial"/>
                <w:sz w:val="20"/>
              </w:rPr>
              <w:t>H-3</w:t>
            </w:r>
          </w:p>
          <w:p w14:paraId="04BFF8A9" w14:textId="77777777" w:rsidR="00286337" w:rsidRDefault="00286337" w:rsidP="00286337">
            <w:pPr>
              <w:pStyle w:val="H1bodytext"/>
              <w:numPr>
                <w:ilvl w:val="0"/>
                <w:numId w:val="25"/>
              </w:numPr>
              <w:spacing w:after="0"/>
              <w:rPr>
                <w:rFonts w:ascii="Arial" w:hAnsi="Arial"/>
                <w:sz w:val="20"/>
              </w:rPr>
            </w:pPr>
            <w:r>
              <w:rPr>
                <w:rFonts w:ascii="Arial" w:hAnsi="Arial"/>
                <w:sz w:val="20"/>
              </w:rPr>
              <w:t>I-129</w:t>
            </w:r>
          </w:p>
          <w:p w14:paraId="53B30CA9" w14:textId="77777777" w:rsidR="00286337" w:rsidRDefault="00286337" w:rsidP="00286337">
            <w:pPr>
              <w:pStyle w:val="H1bodytext"/>
              <w:numPr>
                <w:ilvl w:val="0"/>
                <w:numId w:val="25"/>
              </w:numPr>
              <w:spacing w:after="0"/>
              <w:rPr>
                <w:rFonts w:ascii="Arial" w:hAnsi="Arial"/>
                <w:sz w:val="20"/>
              </w:rPr>
            </w:pPr>
            <w:r>
              <w:rPr>
                <w:rFonts w:ascii="Arial" w:hAnsi="Arial"/>
                <w:sz w:val="20"/>
              </w:rPr>
              <w:t>Np-237</w:t>
            </w:r>
          </w:p>
          <w:p w14:paraId="16F9A21D" w14:textId="77777777" w:rsidR="00286337" w:rsidRDefault="00286337" w:rsidP="00286337">
            <w:pPr>
              <w:pStyle w:val="H1bodytext"/>
              <w:numPr>
                <w:ilvl w:val="0"/>
                <w:numId w:val="25"/>
              </w:numPr>
              <w:spacing w:after="0"/>
              <w:rPr>
                <w:rFonts w:ascii="Arial" w:hAnsi="Arial"/>
                <w:sz w:val="20"/>
              </w:rPr>
            </w:pPr>
            <w:r>
              <w:rPr>
                <w:rFonts w:ascii="Arial" w:hAnsi="Arial"/>
                <w:sz w:val="20"/>
              </w:rPr>
              <w:t>Re-187</w:t>
            </w:r>
          </w:p>
          <w:p w14:paraId="0726EBCB" w14:textId="77777777" w:rsidR="00286337" w:rsidRDefault="00286337" w:rsidP="00286337">
            <w:pPr>
              <w:pStyle w:val="H1bodytext"/>
              <w:numPr>
                <w:ilvl w:val="0"/>
                <w:numId w:val="25"/>
              </w:numPr>
              <w:spacing w:after="0"/>
              <w:rPr>
                <w:rFonts w:ascii="Arial" w:hAnsi="Arial"/>
                <w:sz w:val="20"/>
              </w:rPr>
            </w:pPr>
            <w:r>
              <w:rPr>
                <w:rFonts w:ascii="Arial" w:hAnsi="Arial"/>
                <w:sz w:val="20"/>
              </w:rPr>
              <w:t>Sr-90</w:t>
            </w:r>
          </w:p>
          <w:p w14:paraId="63E00CF9" w14:textId="1EF70FD4" w:rsidR="00A3134A" w:rsidRPr="00286337" w:rsidRDefault="00286337" w:rsidP="00286337">
            <w:pPr>
              <w:pStyle w:val="H1bodytext"/>
              <w:numPr>
                <w:ilvl w:val="0"/>
                <w:numId w:val="25"/>
              </w:numPr>
              <w:spacing w:after="0"/>
              <w:rPr>
                <w:rFonts w:ascii="Arial" w:hAnsi="Arial"/>
                <w:sz w:val="20"/>
              </w:rPr>
            </w:pPr>
            <w:r w:rsidRPr="00286337">
              <w:rPr>
                <w:rFonts w:ascii="Arial" w:hAnsi="Arial"/>
                <w:sz w:val="20"/>
              </w:rPr>
              <w:t>Tc-99</w:t>
            </w:r>
          </w:p>
        </w:tc>
        <w:tc>
          <w:tcPr>
            <w:tcW w:w="2878" w:type="dxa"/>
            <w:vAlign w:val="center"/>
          </w:tcPr>
          <w:p w14:paraId="6E3471B1" w14:textId="685EA0C9" w:rsidR="00286337" w:rsidRDefault="008D4F44" w:rsidP="00BA4BDA">
            <w:pPr>
              <w:pStyle w:val="H1bodytext"/>
              <w:spacing w:after="0"/>
              <w:ind w:left="0"/>
              <w:rPr>
                <w:rFonts w:ascii="Arial" w:hAnsi="Arial"/>
                <w:sz w:val="20"/>
              </w:rPr>
            </w:pPr>
            <w:r>
              <w:rPr>
                <w:rFonts w:ascii="Arial" w:hAnsi="Arial"/>
                <w:sz w:val="20"/>
              </w:rPr>
              <w:t>If the</w:t>
            </w:r>
            <w:r w:rsidR="00922DA8">
              <w:rPr>
                <w:rFonts w:ascii="Arial" w:hAnsi="Arial"/>
                <w:sz w:val="20"/>
              </w:rPr>
              <w:t xml:space="preserve"> </w:t>
            </w:r>
            <w:r w:rsidR="00922DA8">
              <w:rPr>
                <w:rFonts w:ascii="Arial" w:hAnsi="Arial"/>
                <w:b/>
                <w:bCs/>
                <w:i/>
                <w:iCs/>
                <w:sz w:val="20"/>
              </w:rPr>
              <w:t>rads1-rtd-ic.txt</w:t>
            </w:r>
            <w:r w:rsidR="00922DA8">
              <w:rPr>
                <w:rFonts w:ascii="Arial" w:hAnsi="Arial"/>
                <w:sz w:val="20"/>
              </w:rPr>
              <w:t xml:space="preserve"> is generated and the associated</w:t>
            </w:r>
            <w:r>
              <w:rPr>
                <w:rFonts w:ascii="Arial" w:hAnsi="Arial"/>
                <w:sz w:val="20"/>
              </w:rPr>
              <w:t xml:space="preserve"> log file </w:t>
            </w:r>
            <w:r w:rsidR="00286337">
              <w:rPr>
                <w:rFonts w:ascii="Arial" w:hAnsi="Arial"/>
                <w:sz w:val="20"/>
              </w:rPr>
              <w:t>contains the text indicated without including the error messages specified, this satisfies the following FR:</w:t>
            </w:r>
          </w:p>
          <w:p w14:paraId="601E29FF" w14:textId="77777777" w:rsidR="00286337" w:rsidRDefault="00286337" w:rsidP="00BA4BDA">
            <w:pPr>
              <w:pStyle w:val="H1bodytext"/>
              <w:spacing w:after="0"/>
              <w:ind w:left="0"/>
              <w:rPr>
                <w:rFonts w:ascii="Arial" w:hAnsi="Arial"/>
                <w:sz w:val="20"/>
              </w:rPr>
            </w:pPr>
          </w:p>
          <w:p w14:paraId="255E9EA6" w14:textId="159638AF" w:rsidR="00636AFC" w:rsidRDefault="00286337" w:rsidP="00BA4BDA">
            <w:pPr>
              <w:pStyle w:val="H1bodytext"/>
              <w:spacing w:after="0"/>
              <w:ind w:left="0"/>
              <w:rPr>
                <w:rFonts w:ascii="Arial" w:hAnsi="Arial"/>
                <w:sz w:val="20"/>
              </w:rPr>
            </w:pPr>
            <w:r>
              <w:rPr>
                <w:rFonts w:ascii="Arial" w:hAnsi="Arial"/>
                <w:sz w:val="20"/>
              </w:rPr>
              <w:t>FR-1</w:t>
            </w:r>
            <w:r w:rsidR="008D4F44">
              <w:rPr>
                <w:rFonts w:ascii="Arial" w:hAnsi="Arial"/>
                <w:sz w:val="20"/>
              </w:rPr>
              <w:t xml:space="preserve"> </w:t>
            </w:r>
            <w:r w:rsidR="00922DA8">
              <w:rPr>
                <w:rFonts w:ascii="Arial" w:hAnsi="Arial"/>
                <w:sz w:val="20"/>
              </w:rPr>
              <w:t>&amp; FR-7</w:t>
            </w:r>
          </w:p>
        </w:tc>
        <w:tc>
          <w:tcPr>
            <w:tcW w:w="1440" w:type="dxa"/>
            <w:vAlign w:val="center"/>
          </w:tcPr>
          <w:p w14:paraId="39F91940" w14:textId="77777777" w:rsidR="00636AFC" w:rsidRDefault="00636AFC" w:rsidP="00BA4BDA">
            <w:pPr>
              <w:pStyle w:val="H1bodytext"/>
              <w:spacing w:after="0"/>
              <w:ind w:left="0"/>
              <w:rPr>
                <w:rFonts w:ascii="Arial" w:hAnsi="Arial"/>
                <w:sz w:val="20"/>
              </w:rPr>
            </w:pPr>
          </w:p>
        </w:tc>
      </w:tr>
      <w:tr w:rsidR="00636AFC" w14:paraId="0FD8B387" w14:textId="77777777" w:rsidTr="001177AB">
        <w:trPr>
          <w:trHeight w:val="782"/>
        </w:trPr>
        <w:tc>
          <w:tcPr>
            <w:tcW w:w="650" w:type="dxa"/>
            <w:vAlign w:val="center"/>
          </w:tcPr>
          <w:p w14:paraId="33092DA6" w14:textId="33256CA0" w:rsidR="00636AFC" w:rsidRDefault="00A3134A" w:rsidP="00B84619">
            <w:pPr>
              <w:pStyle w:val="H1bodytext"/>
              <w:spacing w:after="0"/>
              <w:ind w:left="0"/>
              <w:jc w:val="center"/>
              <w:rPr>
                <w:rFonts w:ascii="Arial" w:hAnsi="Arial"/>
                <w:sz w:val="20"/>
              </w:rPr>
            </w:pPr>
            <w:r>
              <w:rPr>
                <w:rFonts w:ascii="Arial" w:hAnsi="Arial"/>
                <w:sz w:val="20"/>
              </w:rPr>
              <w:t>4</w:t>
            </w:r>
          </w:p>
        </w:tc>
        <w:tc>
          <w:tcPr>
            <w:tcW w:w="4392" w:type="dxa"/>
            <w:vAlign w:val="center"/>
          </w:tcPr>
          <w:p w14:paraId="778B7BFC" w14:textId="77777777" w:rsidR="00117331" w:rsidRDefault="00117331" w:rsidP="00716595">
            <w:pPr>
              <w:pStyle w:val="H1bodytext"/>
              <w:spacing w:after="0"/>
              <w:ind w:left="0"/>
              <w:rPr>
                <w:rFonts w:ascii="Arial" w:hAnsi="Arial"/>
                <w:bCs/>
                <w:sz w:val="20"/>
              </w:rPr>
            </w:pPr>
            <w:r>
              <w:rPr>
                <w:rFonts w:ascii="Arial" w:hAnsi="Arial"/>
                <w:sz w:val="20"/>
              </w:rPr>
              <w:t xml:space="preserve">Open </w:t>
            </w:r>
            <w:r w:rsidR="00716595" w:rsidRPr="00716595">
              <w:rPr>
                <w:rFonts w:ascii="Arial" w:hAnsi="Arial"/>
                <w:b/>
                <w:i/>
                <w:sz w:val="20"/>
              </w:rPr>
              <w:t>./</w:t>
            </w:r>
            <w:proofErr w:type="spellStart"/>
            <w:r w:rsidR="00716595">
              <w:rPr>
                <w:rFonts w:ascii="Arial" w:hAnsi="Arial"/>
                <w:b/>
                <w:i/>
                <w:sz w:val="20"/>
              </w:rPr>
              <w:t>data_files</w:t>
            </w:r>
            <w:proofErr w:type="spellEnd"/>
            <w:r w:rsidR="00716595">
              <w:rPr>
                <w:rFonts w:ascii="Arial" w:hAnsi="Arial"/>
                <w:b/>
                <w:i/>
                <w:sz w:val="20"/>
              </w:rPr>
              <w:t>/ca-rtd-sites.txt</w:t>
            </w:r>
            <w:r w:rsidR="00716595">
              <w:rPr>
                <w:rFonts w:ascii="Arial" w:hAnsi="Arial"/>
                <w:bCs/>
                <w:iCs/>
                <w:sz w:val="20"/>
              </w:rPr>
              <w:t xml:space="preserve"> and </w:t>
            </w:r>
            <w:r w:rsidR="00716595">
              <w:rPr>
                <w:rFonts w:ascii="Arial" w:hAnsi="Arial"/>
                <w:b/>
                <w:i/>
                <w:sz w:val="20"/>
              </w:rPr>
              <w:t>./</w:t>
            </w:r>
            <w:proofErr w:type="spellStart"/>
            <w:r w:rsidR="00716595">
              <w:rPr>
                <w:rFonts w:ascii="Arial" w:hAnsi="Arial"/>
                <w:b/>
                <w:i/>
                <w:sz w:val="20"/>
              </w:rPr>
              <w:t>data_files</w:t>
            </w:r>
            <w:proofErr w:type="spellEnd"/>
            <w:r w:rsidR="00716595">
              <w:rPr>
                <w:rFonts w:ascii="Arial" w:hAnsi="Arial"/>
                <w:b/>
                <w:i/>
                <w:sz w:val="20"/>
              </w:rPr>
              <w:t>/rads1-src.card</w:t>
            </w:r>
            <w:r w:rsidR="00716595">
              <w:rPr>
                <w:rFonts w:ascii="Arial" w:hAnsi="Arial"/>
                <w:bCs/>
                <w:sz w:val="20"/>
              </w:rPr>
              <w:t>. Verify that the common sites between the two files consist of the following:</w:t>
            </w:r>
          </w:p>
          <w:p w14:paraId="22BE8097"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SrcSite1</w:t>
            </w:r>
          </w:p>
          <w:p w14:paraId="25DE8357"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SrcSite2</w:t>
            </w:r>
          </w:p>
          <w:p w14:paraId="41666C40"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SrcSite3</w:t>
            </w:r>
          </w:p>
          <w:p w14:paraId="1A2F4ADB" w14:textId="3B8E3704" w:rsidR="002570D8" w:rsidRDefault="002570D8" w:rsidP="00716595">
            <w:pPr>
              <w:pStyle w:val="H1bodytext"/>
              <w:spacing w:after="0"/>
              <w:ind w:left="0"/>
              <w:rPr>
                <w:rFonts w:ascii="Arial" w:hAnsi="Arial"/>
                <w:bCs/>
                <w:sz w:val="20"/>
              </w:rPr>
            </w:pPr>
            <w:r>
              <w:rPr>
                <w:rFonts w:ascii="Arial" w:hAnsi="Arial"/>
                <w:bCs/>
                <w:sz w:val="20"/>
              </w:rPr>
              <w:t xml:space="preserve">The way to verify this is to compare each site name listed after the key phrase “# Site = </w:t>
            </w:r>
            <w:proofErr w:type="gramStart"/>
            <w:r>
              <w:rPr>
                <w:rFonts w:ascii="Arial" w:hAnsi="Arial"/>
                <w:bCs/>
                <w:sz w:val="20"/>
              </w:rPr>
              <w:t>“ in</w:t>
            </w:r>
            <w:proofErr w:type="gramEnd"/>
            <w:r>
              <w:rPr>
                <w:rFonts w:ascii="Arial" w:hAnsi="Arial"/>
                <w:bCs/>
                <w:sz w:val="20"/>
              </w:rPr>
              <w:t xml:space="preserve"> </w:t>
            </w:r>
            <w:r>
              <w:rPr>
                <w:rFonts w:ascii="Arial" w:hAnsi="Arial"/>
                <w:b/>
                <w:i/>
                <w:iCs/>
                <w:sz w:val="20"/>
              </w:rPr>
              <w:t>rads1-src.card</w:t>
            </w:r>
            <w:r>
              <w:rPr>
                <w:rFonts w:ascii="Arial" w:hAnsi="Arial"/>
                <w:bCs/>
                <w:sz w:val="20"/>
              </w:rPr>
              <w:t xml:space="preserve"> and compare this to the list in </w:t>
            </w:r>
            <w:r w:rsidRPr="002570D8">
              <w:rPr>
                <w:rFonts w:ascii="Arial" w:hAnsi="Arial"/>
                <w:b/>
                <w:i/>
                <w:iCs/>
                <w:sz w:val="20"/>
              </w:rPr>
              <w:t>ca-rtd-sites.txt</w:t>
            </w:r>
            <w:r>
              <w:rPr>
                <w:rFonts w:ascii="Arial" w:hAnsi="Arial"/>
                <w:bCs/>
                <w:sz w:val="20"/>
              </w:rPr>
              <w:t>.</w:t>
            </w:r>
          </w:p>
          <w:p w14:paraId="7C720584" w14:textId="77777777" w:rsidR="002570D8" w:rsidRPr="002570D8" w:rsidRDefault="002570D8" w:rsidP="00716595">
            <w:pPr>
              <w:pStyle w:val="H1bodytext"/>
              <w:spacing w:after="0"/>
              <w:ind w:left="0"/>
              <w:rPr>
                <w:rFonts w:ascii="Arial" w:hAnsi="Arial"/>
                <w:bCs/>
                <w:sz w:val="20"/>
              </w:rPr>
            </w:pPr>
          </w:p>
          <w:p w14:paraId="02291685" w14:textId="3B96D9BD" w:rsidR="00716595" w:rsidRPr="002570D8" w:rsidRDefault="00716595" w:rsidP="00716595">
            <w:pPr>
              <w:pStyle w:val="H1bodytext"/>
              <w:spacing w:after="0"/>
              <w:ind w:left="0"/>
              <w:rPr>
                <w:rFonts w:ascii="Arial" w:hAnsi="Arial"/>
                <w:bCs/>
                <w:sz w:val="20"/>
              </w:rPr>
            </w:pPr>
            <w:r>
              <w:rPr>
                <w:rFonts w:ascii="Arial" w:hAnsi="Arial"/>
                <w:bCs/>
                <w:sz w:val="20"/>
              </w:rPr>
              <w:t xml:space="preserve">Open </w:t>
            </w:r>
            <w:r>
              <w:rPr>
                <w:rFonts w:ascii="Arial" w:hAnsi="Arial"/>
                <w:b/>
                <w:i/>
                <w:iCs/>
                <w:sz w:val="20"/>
              </w:rPr>
              <w:t>./AT-1/rads1-rtd-ic.txt</w:t>
            </w:r>
            <w:r>
              <w:rPr>
                <w:rFonts w:ascii="Arial" w:hAnsi="Arial"/>
                <w:bCs/>
                <w:sz w:val="20"/>
              </w:rPr>
              <w:t xml:space="preserve"> and verify that the only sites </w:t>
            </w:r>
            <w:r w:rsidR="00B001E8">
              <w:rPr>
                <w:rFonts w:ascii="Arial" w:hAnsi="Arial"/>
                <w:bCs/>
                <w:sz w:val="20"/>
              </w:rPr>
              <w:t>in the file</w:t>
            </w:r>
            <w:r>
              <w:rPr>
                <w:rFonts w:ascii="Arial" w:hAnsi="Arial"/>
                <w:bCs/>
                <w:sz w:val="20"/>
              </w:rPr>
              <w:t xml:space="preserve"> are the three sites listed above.</w:t>
            </w:r>
            <w:r w:rsidR="002570D8">
              <w:rPr>
                <w:rFonts w:ascii="Arial" w:hAnsi="Arial"/>
                <w:bCs/>
                <w:sz w:val="20"/>
              </w:rPr>
              <w:t xml:space="preserve"> The sites in </w:t>
            </w:r>
            <w:r w:rsidR="002570D8">
              <w:rPr>
                <w:rFonts w:ascii="Arial" w:hAnsi="Arial"/>
                <w:b/>
                <w:i/>
                <w:iCs/>
                <w:sz w:val="20"/>
              </w:rPr>
              <w:t>rads1-rtd-ic.txt</w:t>
            </w:r>
            <w:r w:rsidR="002570D8">
              <w:rPr>
                <w:rFonts w:ascii="Arial" w:hAnsi="Arial"/>
                <w:bCs/>
                <w:sz w:val="20"/>
              </w:rPr>
              <w:t xml:space="preserve"> will be listed after the same key phrase used in </w:t>
            </w:r>
            <w:r w:rsidR="002570D8">
              <w:rPr>
                <w:rFonts w:ascii="Arial" w:hAnsi="Arial"/>
                <w:b/>
                <w:i/>
                <w:iCs/>
                <w:sz w:val="20"/>
              </w:rPr>
              <w:t>rads1-src.card</w:t>
            </w:r>
            <w:r w:rsidR="002570D8">
              <w:rPr>
                <w:rFonts w:ascii="Arial" w:hAnsi="Arial"/>
                <w:bCs/>
                <w:sz w:val="20"/>
              </w:rPr>
              <w:t xml:space="preserve"> (“# Site = “, within quotes)</w:t>
            </w:r>
          </w:p>
        </w:tc>
        <w:tc>
          <w:tcPr>
            <w:tcW w:w="2878" w:type="dxa"/>
            <w:vAlign w:val="center"/>
          </w:tcPr>
          <w:p w14:paraId="6A2C78AF" w14:textId="77777777" w:rsidR="00636AFC" w:rsidRDefault="00E4131D" w:rsidP="00BA4BDA">
            <w:pPr>
              <w:pStyle w:val="H1bodytext"/>
              <w:spacing w:after="0"/>
              <w:ind w:left="0"/>
              <w:rPr>
                <w:rFonts w:ascii="Arial" w:hAnsi="Arial"/>
                <w:sz w:val="20"/>
              </w:rPr>
            </w:pPr>
            <w:r>
              <w:rPr>
                <w:rFonts w:ascii="Arial" w:hAnsi="Arial"/>
                <w:sz w:val="20"/>
              </w:rPr>
              <w:t>I</w:t>
            </w:r>
            <w:r w:rsidR="00716595">
              <w:rPr>
                <w:rFonts w:ascii="Arial" w:hAnsi="Arial"/>
                <w:sz w:val="20"/>
              </w:rPr>
              <w:t>f only the three sites are present in the Overwrite file, this satisfies the following FR’s:</w:t>
            </w:r>
          </w:p>
          <w:p w14:paraId="0026E1BA" w14:textId="77777777" w:rsidR="00716595" w:rsidRDefault="00716595" w:rsidP="00BA4BDA">
            <w:pPr>
              <w:pStyle w:val="H1bodytext"/>
              <w:spacing w:after="0"/>
              <w:ind w:left="0"/>
              <w:rPr>
                <w:rFonts w:ascii="Arial" w:hAnsi="Arial"/>
                <w:sz w:val="20"/>
              </w:rPr>
            </w:pPr>
          </w:p>
          <w:p w14:paraId="7D519E4A" w14:textId="6B86521F" w:rsidR="00716595" w:rsidRDefault="00716595" w:rsidP="00BA4BDA">
            <w:pPr>
              <w:pStyle w:val="H1bodytext"/>
              <w:spacing w:after="0"/>
              <w:ind w:left="0"/>
              <w:rPr>
                <w:rFonts w:ascii="Arial" w:hAnsi="Arial"/>
                <w:sz w:val="20"/>
              </w:rPr>
            </w:pPr>
            <w:r>
              <w:rPr>
                <w:rFonts w:ascii="Arial" w:hAnsi="Arial"/>
                <w:sz w:val="20"/>
              </w:rPr>
              <w:t>FR-2 &amp; FR-3</w:t>
            </w:r>
          </w:p>
        </w:tc>
        <w:tc>
          <w:tcPr>
            <w:tcW w:w="1440" w:type="dxa"/>
            <w:vAlign w:val="center"/>
          </w:tcPr>
          <w:p w14:paraId="3F328302" w14:textId="77777777" w:rsidR="00636AFC" w:rsidRDefault="00636AFC" w:rsidP="00BA4BDA">
            <w:pPr>
              <w:pStyle w:val="H1bodytext"/>
              <w:spacing w:after="0"/>
              <w:ind w:left="0"/>
              <w:rPr>
                <w:rFonts w:ascii="Arial" w:hAnsi="Arial"/>
                <w:sz w:val="20"/>
              </w:rPr>
            </w:pPr>
          </w:p>
        </w:tc>
      </w:tr>
      <w:tr w:rsidR="00636AFC" w14:paraId="00BD40C6" w14:textId="77777777" w:rsidTr="001177AB">
        <w:trPr>
          <w:trHeight w:val="782"/>
        </w:trPr>
        <w:tc>
          <w:tcPr>
            <w:tcW w:w="650" w:type="dxa"/>
            <w:vAlign w:val="center"/>
          </w:tcPr>
          <w:p w14:paraId="55FE814F" w14:textId="1B096666" w:rsidR="00636AFC" w:rsidRDefault="00716595" w:rsidP="00B84619">
            <w:pPr>
              <w:pStyle w:val="H1bodytext"/>
              <w:spacing w:after="0"/>
              <w:ind w:left="0"/>
              <w:jc w:val="center"/>
              <w:rPr>
                <w:rFonts w:ascii="Arial" w:hAnsi="Arial"/>
                <w:sz w:val="20"/>
              </w:rPr>
            </w:pPr>
            <w:r>
              <w:rPr>
                <w:rFonts w:ascii="Arial" w:hAnsi="Arial"/>
                <w:sz w:val="20"/>
              </w:rPr>
              <w:lastRenderedPageBreak/>
              <w:t>5</w:t>
            </w:r>
          </w:p>
        </w:tc>
        <w:tc>
          <w:tcPr>
            <w:tcW w:w="4392" w:type="dxa"/>
            <w:vAlign w:val="center"/>
          </w:tcPr>
          <w:p w14:paraId="4E090621" w14:textId="38556752" w:rsidR="00636AFC" w:rsidRDefault="00B001E8" w:rsidP="00BA4BDA">
            <w:pPr>
              <w:pStyle w:val="H1bodytext"/>
              <w:spacing w:after="0"/>
              <w:ind w:left="0"/>
              <w:rPr>
                <w:rFonts w:ascii="Arial" w:hAnsi="Arial"/>
                <w:sz w:val="20"/>
              </w:rPr>
            </w:pPr>
            <w:r>
              <w:rPr>
                <w:rFonts w:ascii="Arial" w:hAnsi="Arial"/>
                <w:sz w:val="20"/>
              </w:rPr>
              <w:t xml:space="preserve">Open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w:t>
            </w:r>
            <w:proofErr w:type="spellStart"/>
            <w:r>
              <w:rPr>
                <w:rFonts w:ascii="Arial" w:hAnsi="Arial"/>
                <w:b/>
                <w:bCs/>
                <w:i/>
                <w:iCs/>
                <w:sz w:val="20"/>
              </w:rPr>
              <w:t>input_SS</w:t>
            </w:r>
            <w:proofErr w:type="spellEnd"/>
            <w:r>
              <w:rPr>
                <w:rFonts w:ascii="Arial" w:hAnsi="Arial"/>
                <w:sz w:val="20"/>
              </w:rPr>
              <w:t xml:space="preserve"> and </w:t>
            </w:r>
            <w:r>
              <w:rPr>
                <w:rFonts w:ascii="Arial" w:hAnsi="Arial"/>
                <w:b/>
                <w:bCs/>
                <w:i/>
                <w:iCs/>
                <w:sz w:val="20"/>
              </w:rPr>
              <w:t>./AT-1/rads1-src.card</w:t>
            </w:r>
            <w:r>
              <w:rPr>
                <w:rFonts w:ascii="Arial" w:hAnsi="Arial"/>
                <w:sz w:val="20"/>
              </w:rPr>
              <w:t xml:space="preserve">. </w:t>
            </w:r>
            <w:r w:rsidR="006845C2">
              <w:rPr>
                <w:rFonts w:ascii="Arial" w:hAnsi="Arial"/>
                <w:sz w:val="20"/>
              </w:rPr>
              <w:t xml:space="preserve">In the </w:t>
            </w:r>
            <w:proofErr w:type="spellStart"/>
            <w:r w:rsidR="006845C2">
              <w:rPr>
                <w:rFonts w:ascii="Arial" w:hAnsi="Arial"/>
                <w:b/>
                <w:bCs/>
                <w:i/>
                <w:iCs/>
                <w:sz w:val="20"/>
              </w:rPr>
              <w:t>input_SS</w:t>
            </w:r>
            <w:proofErr w:type="spellEnd"/>
            <w:r w:rsidR="006845C2">
              <w:rPr>
                <w:rFonts w:ascii="Arial" w:hAnsi="Arial"/>
                <w:sz w:val="20"/>
              </w:rPr>
              <w:t xml:space="preserve"> file, navigate to the “Grid Card” and find the </w:t>
            </w:r>
            <w:proofErr w:type="spellStart"/>
            <w:r w:rsidR="006845C2">
              <w:rPr>
                <w:rFonts w:ascii="Arial" w:hAnsi="Arial"/>
                <w:sz w:val="20"/>
              </w:rPr>
              <w:t>K</w:t>
            </w:r>
            <w:r w:rsidR="006845C2">
              <w:rPr>
                <w:rFonts w:ascii="Arial" w:hAnsi="Arial"/>
                <w:sz w:val="20"/>
                <w:vertAlign w:val="subscript"/>
              </w:rPr>
              <w:t>top</w:t>
            </w:r>
            <w:proofErr w:type="spellEnd"/>
            <w:r w:rsidR="006845C2">
              <w:rPr>
                <w:rFonts w:ascii="Arial" w:hAnsi="Arial"/>
                <w:sz w:val="20"/>
              </w:rPr>
              <w:t xml:space="preserve"> value (the maximum number of nodes in the z-direction). The value should be 323.</w:t>
            </w:r>
            <w:r w:rsidR="00614AC6">
              <w:rPr>
                <w:rFonts w:ascii="Arial" w:hAnsi="Arial"/>
                <w:sz w:val="20"/>
              </w:rPr>
              <w:t xml:space="preserve"> The way to read this is as follows</w:t>
            </w:r>
            <w:r w:rsidR="00BD3EF9">
              <w:rPr>
                <w:rFonts w:ascii="Arial" w:hAnsi="Arial"/>
                <w:sz w:val="20"/>
              </w:rPr>
              <w:t>, looking for the k-max value (highlighted)</w:t>
            </w:r>
            <w:r w:rsidR="00614AC6">
              <w:rPr>
                <w:rFonts w:ascii="Arial" w:hAnsi="Arial"/>
                <w:sz w:val="20"/>
              </w:rPr>
              <w:t>:</w:t>
            </w:r>
          </w:p>
          <w:p w14:paraId="0BBFAB57" w14:textId="07C1D18F" w:rsidR="00614AC6" w:rsidRDefault="00614AC6" w:rsidP="00614AC6">
            <w:pPr>
              <w:pStyle w:val="H1bodytext"/>
              <w:numPr>
                <w:ilvl w:val="0"/>
                <w:numId w:val="30"/>
              </w:numPr>
              <w:spacing w:after="0"/>
              <w:rPr>
                <w:rFonts w:ascii="Arial" w:hAnsi="Arial"/>
                <w:sz w:val="20"/>
              </w:rPr>
            </w:pPr>
            <w:r>
              <w:rPr>
                <w:rFonts w:ascii="Arial" w:hAnsi="Arial"/>
                <w:sz w:val="20"/>
              </w:rPr>
              <w:t>~Grid Card</w:t>
            </w:r>
          </w:p>
          <w:p w14:paraId="31910822" w14:textId="3CCE161A" w:rsidR="00BD3EF9" w:rsidRDefault="00BD3EF9" w:rsidP="00614AC6">
            <w:pPr>
              <w:pStyle w:val="H1bodytext"/>
              <w:numPr>
                <w:ilvl w:val="0"/>
                <w:numId w:val="30"/>
              </w:numPr>
              <w:spacing w:after="0"/>
              <w:rPr>
                <w:rFonts w:ascii="Arial" w:hAnsi="Arial"/>
                <w:sz w:val="20"/>
              </w:rPr>
            </w:pPr>
            <w:r>
              <w:rPr>
                <w:rFonts w:ascii="Arial" w:hAnsi="Arial"/>
                <w:sz w:val="20"/>
              </w:rPr>
              <w:t>#----(optional comment line, commonly used)</w:t>
            </w:r>
          </w:p>
          <w:p w14:paraId="4932CA2C" w14:textId="0131444F" w:rsidR="00BD3EF9" w:rsidRDefault="00BD3EF9" w:rsidP="00614AC6">
            <w:pPr>
              <w:pStyle w:val="H1bodytext"/>
              <w:numPr>
                <w:ilvl w:val="0"/>
                <w:numId w:val="30"/>
              </w:numPr>
              <w:spacing w:after="0"/>
              <w:rPr>
                <w:rFonts w:ascii="Arial" w:hAnsi="Arial"/>
                <w:sz w:val="20"/>
              </w:rPr>
            </w:pPr>
            <w:r>
              <w:rPr>
                <w:rFonts w:ascii="Arial" w:hAnsi="Arial"/>
                <w:sz w:val="20"/>
              </w:rPr>
              <w:t>Cartesian,</w:t>
            </w:r>
          </w:p>
          <w:p w14:paraId="5A162CDE" w14:textId="0A10B65C" w:rsidR="00BD3EF9" w:rsidRDefault="00BD3EF9" w:rsidP="00614AC6">
            <w:pPr>
              <w:pStyle w:val="H1bodytext"/>
              <w:numPr>
                <w:ilvl w:val="0"/>
                <w:numId w:val="30"/>
              </w:numPr>
              <w:spacing w:after="0"/>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 xml:space="preserve">-max], [j-max], </w:t>
            </w:r>
            <w:r w:rsidRPr="00BD3EF9">
              <w:rPr>
                <w:rFonts w:ascii="Arial" w:hAnsi="Arial"/>
                <w:sz w:val="20"/>
                <w:highlight w:val="yellow"/>
              </w:rPr>
              <w:t>[k-max]</w:t>
            </w:r>
          </w:p>
          <w:p w14:paraId="7DF863CC" w14:textId="77777777" w:rsidR="006845C2" w:rsidRDefault="006845C2" w:rsidP="00BA4BDA">
            <w:pPr>
              <w:pStyle w:val="H1bodytext"/>
              <w:spacing w:after="0"/>
              <w:ind w:left="0"/>
              <w:rPr>
                <w:rFonts w:ascii="Arial" w:hAnsi="Arial"/>
                <w:sz w:val="20"/>
              </w:rPr>
            </w:pPr>
          </w:p>
          <w:p w14:paraId="1FB39FD3" w14:textId="5575E74C" w:rsidR="006845C2" w:rsidRPr="006845C2" w:rsidRDefault="00F854B7" w:rsidP="00BA4BDA">
            <w:pPr>
              <w:pStyle w:val="H1bodytext"/>
              <w:spacing w:after="0"/>
              <w:ind w:left="0"/>
              <w:rPr>
                <w:rFonts w:ascii="Arial" w:hAnsi="Arial"/>
                <w:sz w:val="20"/>
              </w:rPr>
            </w:pPr>
            <w:r>
              <w:rPr>
                <w:rFonts w:ascii="Arial" w:hAnsi="Arial"/>
                <w:sz w:val="20"/>
              </w:rPr>
              <w:t xml:space="preserve">Open </w:t>
            </w:r>
            <w:r w:rsidR="006845C2">
              <w:rPr>
                <w:rFonts w:ascii="Arial" w:hAnsi="Arial"/>
                <w:sz w:val="20"/>
              </w:rPr>
              <w:t xml:space="preserve">the </w:t>
            </w:r>
            <w:r w:rsidR="006845C2">
              <w:rPr>
                <w:rFonts w:ascii="Arial" w:hAnsi="Arial"/>
                <w:b/>
                <w:bCs/>
                <w:i/>
                <w:iCs/>
                <w:sz w:val="20"/>
              </w:rPr>
              <w:t>rads1-</w:t>
            </w:r>
            <w:r>
              <w:rPr>
                <w:rFonts w:ascii="Arial" w:hAnsi="Arial"/>
                <w:b/>
                <w:bCs/>
                <w:i/>
                <w:iCs/>
                <w:sz w:val="20"/>
              </w:rPr>
              <w:t>rtd-ic</w:t>
            </w:r>
            <w:r w:rsidR="006845C2">
              <w:rPr>
                <w:rFonts w:ascii="Arial" w:hAnsi="Arial"/>
                <w:b/>
                <w:bCs/>
                <w:i/>
                <w:iCs/>
                <w:sz w:val="20"/>
              </w:rPr>
              <w:t>.card</w:t>
            </w:r>
            <w:r>
              <w:rPr>
                <w:rFonts w:ascii="Arial" w:hAnsi="Arial"/>
                <w:sz w:val="20"/>
              </w:rPr>
              <w:t xml:space="preserve"> file and</w:t>
            </w:r>
            <w:r w:rsidR="006845C2">
              <w:rPr>
                <w:rFonts w:ascii="Arial" w:hAnsi="Arial"/>
                <w:sz w:val="20"/>
              </w:rPr>
              <w:t xml:space="preserve"> verify that all of the </w:t>
            </w:r>
            <w:proofErr w:type="spellStart"/>
            <w:r w:rsidR="006845C2">
              <w:rPr>
                <w:rFonts w:ascii="Arial" w:hAnsi="Arial"/>
                <w:sz w:val="20"/>
              </w:rPr>
              <w:t>K</w:t>
            </w:r>
            <w:r w:rsidR="006845C2">
              <w:rPr>
                <w:rFonts w:ascii="Arial" w:hAnsi="Arial"/>
                <w:sz w:val="20"/>
                <w:vertAlign w:val="subscript"/>
              </w:rPr>
              <w:t>max</w:t>
            </w:r>
            <w:proofErr w:type="spellEnd"/>
            <w:r w:rsidR="006845C2">
              <w:rPr>
                <w:rFonts w:ascii="Arial" w:hAnsi="Arial"/>
                <w:sz w:val="20"/>
              </w:rPr>
              <w:t xml:space="preserve"> values (the final number for each “Overwrite” line) are equal to 323.</w:t>
            </w:r>
          </w:p>
        </w:tc>
        <w:tc>
          <w:tcPr>
            <w:tcW w:w="2878" w:type="dxa"/>
            <w:vAlign w:val="center"/>
          </w:tcPr>
          <w:p w14:paraId="6D7CC751" w14:textId="77777777" w:rsidR="00636AFC" w:rsidRDefault="006845C2" w:rsidP="00BA4BDA">
            <w:pPr>
              <w:pStyle w:val="H1bodytext"/>
              <w:spacing w:after="0"/>
              <w:ind w:left="0"/>
              <w:rPr>
                <w:rFonts w:ascii="Arial" w:hAnsi="Arial"/>
                <w:sz w:val="20"/>
              </w:rPr>
            </w:pPr>
            <w:r>
              <w:rPr>
                <w:rFonts w:ascii="Arial" w:hAnsi="Arial"/>
                <w:sz w:val="20"/>
              </w:rPr>
              <w:t xml:space="preserve">If each </w:t>
            </w:r>
            <w:proofErr w:type="spellStart"/>
            <w:r>
              <w:rPr>
                <w:rFonts w:ascii="Arial" w:hAnsi="Arial"/>
                <w:sz w:val="20"/>
              </w:rPr>
              <w:t>K</w:t>
            </w:r>
            <w:r>
              <w:rPr>
                <w:rFonts w:ascii="Arial" w:hAnsi="Arial"/>
                <w:sz w:val="20"/>
                <w:vertAlign w:val="subscript"/>
              </w:rPr>
              <w:t>max</w:t>
            </w:r>
            <w:proofErr w:type="spellEnd"/>
            <w:r>
              <w:rPr>
                <w:rFonts w:ascii="Arial" w:hAnsi="Arial"/>
                <w:sz w:val="20"/>
              </w:rPr>
              <w:t xml:space="preserve"> value of the </w:t>
            </w:r>
            <w:r>
              <w:rPr>
                <w:rFonts w:ascii="Arial" w:hAnsi="Arial"/>
                <w:b/>
                <w:bCs/>
                <w:i/>
                <w:iCs/>
                <w:sz w:val="20"/>
              </w:rPr>
              <w:t>rads1-src.card</w:t>
            </w:r>
            <w:r>
              <w:rPr>
                <w:rFonts w:ascii="Arial" w:hAnsi="Arial"/>
                <w:sz w:val="20"/>
              </w:rPr>
              <w:t xml:space="preserve"> matches the </w:t>
            </w:r>
            <w:proofErr w:type="spellStart"/>
            <w:r>
              <w:rPr>
                <w:rFonts w:ascii="Arial" w:hAnsi="Arial"/>
                <w:b/>
                <w:bCs/>
                <w:i/>
                <w:iCs/>
                <w:sz w:val="20"/>
              </w:rPr>
              <w:t>input</w:t>
            </w:r>
            <w:r>
              <w:rPr>
                <w:rFonts w:ascii="Arial" w:hAnsi="Arial"/>
                <w:b/>
                <w:bCs/>
                <w:i/>
                <w:iCs/>
                <w:sz w:val="20"/>
              </w:rPr>
              <w:softHyphen/>
              <w:t>_SS</w:t>
            </w:r>
            <w:proofErr w:type="spellEnd"/>
            <w:r>
              <w:rPr>
                <w:rFonts w:ascii="Arial" w:hAnsi="Arial"/>
                <w:sz w:val="20"/>
              </w:rPr>
              <w:t xml:space="preserve"> global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(323), this satisfies the following FR:</w:t>
            </w:r>
          </w:p>
          <w:p w14:paraId="3D420979" w14:textId="77777777" w:rsidR="006845C2" w:rsidRDefault="006845C2" w:rsidP="00BA4BDA">
            <w:pPr>
              <w:pStyle w:val="H1bodytext"/>
              <w:spacing w:after="0"/>
              <w:ind w:left="0"/>
              <w:rPr>
                <w:rFonts w:ascii="Arial" w:hAnsi="Arial"/>
                <w:sz w:val="20"/>
              </w:rPr>
            </w:pPr>
          </w:p>
          <w:p w14:paraId="49071940" w14:textId="79C2F0A2" w:rsidR="006845C2" w:rsidRPr="006845C2" w:rsidRDefault="006845C2" w:rsidP="00BA4BDA">
            <w:pPr>
              <w:pStyle w:val="H1bodytext"/>
              <w:spacing w:after="0"/>
              <w:ind w:left="0"/>
              <w:rPr>
                <w:rFonts w:ascii="Arial" w:hAnsi="Arial"/>
                <w:sz w:val="20"/>
              </w:rPr>
            </w:pPr>
            <w:r>
              <w:rPr>
                <w:rFonts w:ascii="Arial" w:hAnsi="Arial"/>
                <w:sz w:val="20"/>
              </w:rPr>
              <w:t>FR-4</w:t>
            </w:r>
          </w:p>
        </w:tc>
        <w:tc>
          <w:tcPr>
            <w:tcW w:w="1440" w:type="dxa"/>
            <w:vAlign w:val="center"/>
          </w:tcPr>
          <w:p w14:paraId="30607D8C" w14:textId="77777777" w:rsidR="00636AFC" w:rsidRDefault="00636AFC" w:rsidP="00BA4BDA">
            <w:pPr>
              <w:pStyle w:val="H1bodytext"/>
              <w:spacing w:after="0"/>
              <w:ind w:left="0"/>
              <w:rPr>
                <w:rFonts w:ascii="Arial" w:hAnsi="Arial"/>
                <w:sz w:val="20"/>
              </w:rPr>
            </w:pPr>
          </w:p>
        </w:tc>
      </w:tr>
      <w:tr w:rsidR="00F854B7" w14:paraId="1251A71A" w14:textId="77777777" w:rsidTr="001177AB">
        <w:trPr>
          <w:trHeight w:val="782"/>
        </w:trPr>
        <w:tc>
          <w:tcPr>
            <w:tcW w:w="650" w:type="dxa"/>
            <w:vAlign w:val="center"/>
          </w:tcPr>
          <w:p w14:paraId="3AE1EE9A" w14:textId="61843E99" w:rsidR="00F854B7" w:rsidRDefault="00F854B7" w:rsidP="00B84619">
            <w:pPr>
              <w:pStyle w:val="H1bodytext"/>
              <w:spacing w:after="0"/>
              <w:ind w:left="0"/>
              <w:jc w:val="center"/>
              <w:rPr>
                <w:rFonts w:ascii="Arial" w:hAnsi="Arial"/>
                <w:sz w:val="20"/>
              </w:rPr>
            </w:pPr>
            <w:r>
              <w:rPr>
                <w:rFonts w:ascii="Arial" w:hAnsi="Arial"/>
                <w:sz w:val="20"/>
              </w:rPr>
              <w:t>6</w:t>
            </w:r>
          </w:p>
        </w:tc>
        <w:tc>
          <w:tcPr>
            <w:tcW w:w="4392" w:type="dxa"/>
            <w:vAlign w:val="center"/>
          </w:tcPr>
          <w:p w14:paraId="6AC0E04E" w14:textId="77777777" w:rsidR="009374EB" w:rsidRDefault="00F854B7" w:rsidP="00BA4BDA">
            <w:pPr>
              <w:pStyle w:val="H1bodytext"/>
              <w:spacing w:after="0"/>
              <w:ind w:left="0"/>
              <w:rPr>
                <w:rFonts w:ascii="Arial" w:hAnsi="Arial"/>
                <w:sz w:val="20"/>
              </w:rPr>
            </w:pPr>
            <w:r>
              <w:rPr>
                <w:rFonts w:ascii="Arial" w:hAnsi="Arial"/>
                <w:sz w:val="20"/>
              </w:rPr>
              <w:t xml:space="preserve">Open </w:t>
            </w:r>
            <w:r>
              <w:rPr>
                <w:rFonts w:ascii="Arial" w:hAnsi="Arial"/>
                <w:b/>
                <w:bCs/>
                <w:i/>
                <w:iCs/>
                <w:sz w:val="20"/>
              </w:rPr>
              <w:t>./AT-1/rads1-rtd-ic.txt</w:t>
            </w:r>
            <w:r>
              <w:rPr>
                <w:rFonts w:ascii="Arial" w:hAnsi="Arial"/>
                <w:sz w:val="20"/>
              </w:rPr>
              <w:t xml:space="preserve"> and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/rads1-src.</w:t>
            </w:r>
            <w:r w:rsidRPr="00F854B7">
              <w:rPr>
                <w:rFonts w:ascii="Arial" w:hAnsi="Arial"/>
                <w:b/>
                <w:bCs/>
                <w:i/>
                <w:iCs/>
                <w:sz w:val="20"/>
              </w:rPr>
              <w:t>card</w:t>
            </w:r>
            <w:r>
              <w:rPr>
                <w:rFonts w:ascii="Arial" w:hAnsi="Arial"/>
                <w:b/>
                <w:bCs/>
                <w:i/>
                <w:iCs/>
                <w:sz w:val="20"/>
              </w:rPr>
              <w:t xml:space="preserve"> </w:t>
            </w:r>
            <w:r w:rsidRPr="00F854B7">
              <w:rPr>
                <w:rFonts w:ascii="Arial" w:hAnsi="Arial"/>
                <w:sz w:val="20"/>
              </w:rPr>
              <w:t>in</w:t>
            </w:r>
            <w:r>
              <w:rPr>
                <w:rFonts w:ascii="Arial" w:hAnsi="Arial"/>
                <w:sz w:val="20"/>
              </w:rPr>
              <w:t xml:space="preserve"> a text editor. </w:t>
            </w:r>
          </w:p>
          <w:p w14:paraId="706E9951" w14:textId="5DFCA452" w:rsidR="009374EB" w:rsidRDefault="009374EB" w:rsidP="00BA4BDA">
            <w:pPr>
              <w:pStyle w:val="H1bodytext"/>
              <w:spacing w:after="0"/>
              <w:ind w:left="0"/>
              <w:rPr>
                <w:rFonts w:ascii="Arial" w:hAnsi="Arial"/>
                <w:sz w:val="20"/>
              </w:rPr>
            </w:pPr>
          </w:p>
          <w:p w14:paraId="4038CD35" w14:textId="6D31AAB9" w:rsidR="009374EB" w:rsidRDefault="009374EB" w:rsidP="00BA4BDA">
            <w:pPr>
              <w:pStyle w:val="H1bodytext"/>
              <w:spacing w:after="0"/>
              <w:ind w:left="0"/>
              <w:rPr>
                <w:rFonts w:ascii="Arial" w:hAnsi="Arial"/>
                <w:sz w:val="20"/>
              </w:rPr>
            </w:pPr>
            <w:r>
              <w:rPr>
                <w:rFonts w:ascii="Arial" w:hAnsi="Arial"/>
                <w:sz w:val="20"/>
              </w:rPr>
              <w:t>###Part 1###</w:t>
            </w:r>
          </w:p>
          <w:p w14:paraId="49CB6BDA" w14:textId="0469F87D" w:rsidR="00F854B7" w:rsidRDefault="00F854B7" w:rsidP="00BA4BDA">
            <w:pPr>
              <w:pStyle w:val="H1bodytext"/>
              <w:spacing w:after="0"/>
              <w:ind w:left="0"/>
              <w:rPr>
                <w:rFonts w:ascii="Arial" w:hAnsi="Arial"/>
                <w:sz w:val="20"/>
              </w:rPr>
            </w:pPr>
            <w:r>
              <w:rPr>
                <w:rFonts w:ascii="Arial" w:hAnsi="Arial"/>
                <w:sz w:val="20"/>
              </w:rPr>
              <w:t xml:space="preserve">Verify that </w:t>
            </w:r>
            <w:r w:rsidR="0025309C">
              <w:rPr>
                <w:rFonts w:ascii="Arial" w:hAnsi="Arial"/>
                <w:sz w:val="20"/>
              </w:rPr>
              <w:t xml:space="preserve">for each site the </w:t>
            </w:r>
            <w:proofErr w:type="spellStart"/>
            <w:r w:rsidR="0025309C">
              <w:rPr>
                <w:rFonts w:ascii="Arial" w:hAnsi="Arial"/>
                <w:sz w:val="20"/>
              </w:rPr>
              <w:t>i</w:t>
            </w:r>
            <w:r w:rsidR="0025309C">
              <w:rPr>
                <w:rFonts w:ascii="Arial" w:hAnsi="Arial"/>
                <w:sz w:val="20"/>
                <w:vertAlign w:val="subscript"/>
              </w:rPr>
              <w:t>min</w:t>
            </w:r>
            <w:proofErr w:type="spellEnd"/>
            <w:r w:rsidR="0025309C">
              <w:rPr>
                <w:rFonts w:ascii="Arial" w:hAnsi="Arial"/>
                <w:sz w:val="20"/>
              </w:rPr>
              <w:t xml:space="preserve">, </w:t>
            </w:r>
            <w:proofErr w:type="spellStart"/>
            <w:r w:rsidR="0025309C">
              <w:rPr>
                <w:rFonts w:ascii="Arial" w:hAnsi="Arial"/>
                <w:sz w:val="20"/>
              </w:rPr>
              <w:t>i</w:t>
            </w:r>
            <w:r w:rsidR="0025309C">
              <w:rPr>
                <w:rFonts w:ascii="Arial" w:hAnsi="Arial"/>
                <w:sz w:val="20"/>
                <w:vertAlign w:val="subscript"/>
              </w:rPr>
              <w:t>max</w:t>
            </w:r>
            <w:proofErr w:type="spellEnd"/>
            <w:r w:rsidR="0025309C">
              <w:rPr>
                <w:rFonts w:ascii="Arial" w:hAnsi="Arial"/>
                <w:sz w:val="20"/>
              </w:rPr>
              <w:t xml:space="preserve">, </w:t>
            </w:r>
            <w:proofErr w:type="spellStart"/>
            <w:r w:rsidR="0025309C">
              <w:rPr>
                <w:rFonts w:ascii="Arial" w:hAnsi="Arial"/>
                <w:sz w:val="20"/>
              </w:rPr>
              <w:t>j</w:t>
            </w:r>
            <w:r w:rsidR="0025309C">
              <w:rPr>
                <w:rFonts w:ascii="Arial" w:hAnsi="Arial"/>
                <w:sz w:val="20"/>
                <w:vertAlign w:val="subscript"/>
              </w:rPr>
              <w:t>min</w:t>
            </w:r>
            <w:proofErr w:type="spellEnd"/>
            <w:r w:rsidR="0025309C">
              <w:rPr>
                <w:rFonts w:ascii="Arial" w:hAnsi="Arial"/>
                <w:sz w:val="20"/>
              </w:rPr>
              <w:t xml:space="preserve">, </w:t>
            </w:r>
            <w:proofErr w:type="spellStart"/>
            <w:r w:rsidR="0025309C">
              <w:rPr>
                <w:rFonts w:ascii="Arial" w:hAnsi="Arial"/>
                <w:sz w:val="20"/>
              </w:rPr>
              <w:t>j</w:t>
            </w:r>
            <w:r w:rsidR="0025309C">
              <w:rPr>
                <w:rFonts w:ascii="Arial" w:hAnsi="Arial"/>
                <w:sz w:val="20"/>
                <w:vertAlign w:val="subscript"/>
              </w:rPr>
              <w:t>max</w:t>
            </w:r>
            <w:proofErr w:type="spellEnd"/>
            <w:r w:rsidR="0025309C">
              <w:rPr>
                <w:rFonts w:ascii="Arial" w:hAnsi="Arial"/>
                <w:sz w:val="20"/>
              </w:rPr>
              <w:t xml:space="preserve"> values all match between the </w:t>
            </w:r>
            <w:r w:rsidR="0025309C">
              <w:rPr>
                <w:rFonts w:ascii="Arial" w:hAnsi="Arial"/>
                <w:b/>
                <w:bCs/>
                <w:i/>
                <w:iCs/>
                <w:sz w:val="20"/>
              </w:rPr>
              <w:t>rads1-rtd-ic.txt</w:t>
            </w:r>
            <w:r w:rsidR="0025309C">
              <w:rPr>
                <w:rFonts w:ascii="Arial" w:hAnsi="Arial"/>
                <w:sz w:val="20"/>
              </w:rPr>
              <w:t xml:space="preserve"> and </w:t>
            </w:r>
            <w:r w:rsidR="0025309C">
              <w:rPr>
                <w:rFonts w:ascii="Arial" w:hAnsi="Arial"/>
                <w:b/>
                <w:bCs/>
                <w:i/>
                <w:iCs/>
                <w:sz w:val="20"/>
              </w:rPr>
              <w:t>rads1-src.card</w:t>
            </w:r>
            <w:r w:rsidR="0025309C">
              <w:rPr>
                <w:rFonts w:ascii="Arial" w:hAnsi="Arial"/>
                <w:sz w:val="20"/>
              </w:rPr>
              <w:t xml:space="preserve"> files. The way these should “match” will be outlined for “SrcSite1”.</w:t>
            </w:r>
          </w:p>
          <w:p w14:paraId="3147B0B7" w14:textId="77777777" w:rsidR="0025309C" w:rsidRDefault="0025309C" w:rsidP="00BA4BDA">
            <w:pPr>
              <w:pStyle w:val="H1bodytext"/>
              <w:spacing w:after="0"/>
              <w:ind w:left="0"/>
              <w:rPr>
                <w:rFonts w:ascii="Arial" w:hAnsi="Arial"/>
                <w:sz w:val="20"/>
              </w:rPr>
            </w:pPr>
          </w:p>
          <w:p w14:paraId="4C7AE04C" w14:textId="27CCA31C" w:rsidR="0025309C" w:rsidRDefault="0025309C" w:rsidP="00BA4BDA">
            <w:pPr>
              <w:pStyle w:val="H1bodytext"/>
              <w:spacing w:after="0"/>
              <w:ind w:left="0"/>
              <w:rPr>
                <w:rFonts w:ascii="Arial" w:hAnsi="Arial"/>
                <w:sz w:val="20"/>
              </w:rPr>
            </w:pPr>
            <w:r>
              <w:rPr>
                <w:rFonts w:ascii="Arial" w:hAnsi="Arial"/>
                <w:sz w:val="20"/>
              </w:rPr>
              <w:t xml:space="preserve">In </w:t>
            </w:r>
            <w:r>
              <w:rPr>
                <w:rFonts w:ascii="Arial" w:hAnsi="Arial"/>
                <w:b/>
                <w:bCs/>
                <w:i/>
                <w:iCs/>
                <w:sz w:val="20"/>
              </w:rPr>
              <w:t>rads1-src.card</w:t>
            </w:r>
            <w:r>
              <w:rPr>
                <w:rFonts w:ascii="Arial" w:hAnsi="Arial"/>
                <w:sz w:val="20"/>
              </w:rPr>
              <w:t>, there are two different blocks of STOMP cells assigned sources</w:t>
            </w:r>
            <w:r w:rsidR="00BD3EF9">
              <w:rPr>
                <w:rFonts w:ascii="Arial" w:hAnsi="Arial"/>
                <w:sz w:val="20"/>
              </w:rPr>
              <w:t>,</w:t>
            </w:r>
            <w:r>
              <w:rPr>
                <w:rFonts w:ascii="Arial" w:hAnsi="Arial"/>
                <w:sz w:val="20"/>
              </w:rPr>
              <w:t xml:space="preserve"> these different </w:t>
            </w:r>
            <w:r w:rsidR="00BD3EF9">
              <w:rPr>
                <w:rFonts w:ascii="Arial" w:hAnsi="Arial"/>
                <w:sz w:val="20"/>
              </w:rPr>
              <w:t>“blocks”</w:t>
            </w:r>
            <w:r>
              <w:rPr>
                <w:rFonts w:ascii="Arial" w:hAnsi="Arial"/>
                <w:sz w:val="20"/>
              </w:rPr>
              <w:t xml:space="preserve"> within a waste site</w:t>
            </w:r>
            <w:r w:rsidR="00BD3EF9">
              <w:rPr>
                <w:rFonts w:ascii="Arial" w:hAnsi="Arial"/>
                <w:sz w:val="20"/>
              </w:rPr>
              <w:t xml:space="preserve"> will be referred to</w:t>
            </w:r>
            <w:r>
              <w:rPr>
                <w:rFonts w:ascii="Arial" w:hAnsi="Arial"/>
                <w:sz w:val="20"/>
              </w:rPr>
              <w:t xml:space="preserve"> as “zones” going forward. Each zone is </w:t>
            </w:r>
            <w:r w:rsidR="009374EB">
              <w:rPr>
                <w:rFonts w:ascii="Arial" w:hAnsi="Arial"/>
                <w:sz w:val="20"/>
              </w:rPr>
              <w:t>written</w:t>
            </w:r>
            <w:r>
              <w:rPr>
                <w:rFonts w:ascii="Arial" w:hAnsi="Arial"/>
                <w:sz w:val="20"/>
              </w:rPr>
              <w:t xml:space="preserve"> in STOMP notation using the following pattern: [</w:t>
            </w:r>
            <w:proofErr w:type="spellStart"/>
            <w:r>
              <w:rPr>
                <w:rFonts w:ascii="Arial" w:hAnsi="Arial"/>
                <w:sz w:val="20"/>
              </w:rPr>
              <w:t>i</w:t>
            </w:r>
            <w:proofErr w:type="spellEnd"/>
            <w:r>
              <w:rPr>
                <w:rFonts w:ascii="Arial" w:hAnsi="Arial"/>
                <w:sz w:val="20"/>
              </w:rPr>
              <w:t>-min], [</w:t>
            </w:r>
            <w:proofErr w:type="spellStart"/>
            <w:r>
              <w:rPr>
                <w:rFonts w:ascii="Arial" w:hAnsi="Arial"/>
                <w:sz w:val="20"/>
              </w:rPr>
              <w:t>i</w:t>
            </w:r>
            <w:proofErr w:type="spellEnd"/>
            <w:r>
              <w:rPr>
                <w:rFonts w:ascii="Arial" w:hAnsi="Arial"/>
                <w:sz w:val="20"/>
              </w:rPr>
              <w:t xml:space="preserve">-max], [j-min], [j-max], [k-min], [k-max]. </w:t>
            </w:r>
            <w:r w:rsidR="009374EB">
              <w:rPr>
                <w:rFonts w:ascii="Arial" w:hAnsi="Arial"/>
                <w:sz w:val="20"/>
              </w:rPr>
              <w:t xml:space="preserve">In the </w:t>
            </w:r>
            <w:r w:rsidR="009374EB">
              <w:rPr>
                <w:rFonts w:ascii="Arial" w:hAnsi="Arial"/>
                <w:b/>
                <w:bCs/>
                <w:i/>
                <w:iCs/>
                <w:sz w:val="20"/>
              </w:rPr>
              <w:t>rads1-src.card</w:t>
            </w:r>
            <w:r w:rsidR="009374EB">
              <w:rPr>
                <w:rFonts w:ascii="Arial" w:hAnsi="Arial"/>
                <w:sz w:val="20"/>
              </w:rPr>
              <w:t xml:space="preserve"> file, the</w:t>
            </w:r>
            <w:r>
              <w:rPr>
                <w:rFonts w:ascii="Arial" w:hAnsi="Arial"/>
                <w:sz w:val="20"/>
              </w:rPr>
              <w:t xml:space="preserve"> two zones </w:t>
            </w:r>
            <w:r w:rsidR="009374EB">
              <w:rPr>
                <w:rFonts w:ascii="Arial" w:hAnsi="Arial"/>
                <w:sz w:val="20"/>
              </w:rPr>
              <w:t>defined for</w:t>
            </w:r>
            <w:r>
              <w:rPr>
                <w:rFonts w:ascii="Arial" w:hAnsi="Arial"/>
                <w:sz w:val="20"/>
              </w:rPr>
              <w:t xml:space="preserve"> “SrcSite1” are:</w:t>
            </w:r>
          </w:p>
          <w:p w14:paraId="1BE443F0" w14:textId="77777777" w:rsidR="0025309C" w:rsidRDefault="0025309C" w:rsidP="0025309C">
            <w:pPr>
              <w:pStyle w:val="H1bodytext"/>
              <w:numPr>
                <w:ilvl w:val="0"/>
                <w:numId w:val="28"/>
              </w:numPr>
              <w:spacing w:after="0"/>
              <w:rPr>
                <w:rFonts w:ascii="Arial" w:hAnsi="Arial"/>
                <w:sz w:val="20"/>
              </w:rPr>
            </w:pPr>
            <w:r>
              <w:rPr>
                <w:rFonts w:ascii="Arial" w:hAnsi="Arial"/>
                <w:sz w:val="20"/>
              </w:rPr>
              <w:t>27, 30, 26, 28, 312, 312</w:t>
            </w:r>
          </w:p>
          <w:p w14:paraId="09A93098" w14:textId="77777777" w:rsidR="0025309C" w:rsidRDefault="0025309C" w:rsidP="0025309C">
            <w:pPr>
              <w:pStyle w:val="H1bodytext"/>
              <w:numPr>
                <w:ilvl w:val="0"/>
                <w:numId w:val="28"/>
              </w:numPr>
              <w:spacing w:after="0"/>
              <w:rPr>
                <w:rFonts w:ascii="Arial" w:hAnsi="Arial"/>
                <w:sz w:val="20"/>
              </w:rPr>
            </w:pPr>
            <w:r>
              <w:rPr>
                <w:rFonts w:ascii="Arial" w:hAnsi="Arial"/>
                <w:sz w:val="20"/>
              </w:rPr>
              <w:t>31, 32, 26, 28, 310, 310</w:t>
            </w:r>
          </w:p>
          <w:p w14:paraId="3DAEBE6C" w14:textId="653BFA92" w:rsidR="009374EB" w:rsidRDefault="009374EB" w:rsidP="009374EB">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should be carried over verbatim from </w:t>
            </w:r>
            <w:r>
              <w:rPr>
                <w:rFonts w:ascii="Arial" w:hAnsi="Arial"/>
                <w:b/>
                <w:bCs/>
                <w:i/>
                <w:iCs/>
                <w:sz w:val="20"/>
              </w:rPr>
              <w:t>rads1-src.card</w:t>
            </w:r>
            <w:r>
              <w:rPr>
                <w:rFonts w:ascii="Arial" w:hAnsi="Arial"/>
                <w:sz w:val="20"/>
              </w:rPr>
              <w:t xml:space="preserve"> to </w:t>
            </w:r>
            <w:r>
              <w:rPr>
                <w:rFonts w:ascii="Arial" w:hAnsi="Arial"/>
                <w:b/>
                <w:bCs/>
                <w:i/>
                <w:iCs/>
                <w:sz w:val="20"/>
              </w:rPr>
              <w:t>rads1-rtd-ic.txt</w:t>
            </w:r>
            <w:r>
              <w:rPr>
                <w:rFonts w:ascii="Arial" w:hAnsi="Arial"/>
                <w:sz w:val="20"/>
              </w:rPr>
              <w:t xml:space="preserve"> for each </w:t>
            </w:r>
            <w:proofErr w:type="spellStart"/>
            <w:r>
              <w:rPr>
                <w:rFonts w:ascii="Arial" w:hAnsi="Arial"/>
                <w:sz w:val="20"/>
              </w:rPr>
              <w:t>analyte</w:t>
            </w:r>
            <w:proofErr w:type="spellEnd"/>
            <w:r>
              <w:rPr>
                <w:rFonts w:ascii="Arial" w:hAnsi="Arial"/>
                <w:sz w:val="20"/>
              </w:rPr>
              <w:t xml:space="preserve"> being overwritten</w:t>
            </w:r>
            <w:r w:rsidR="00F867ED">
              <w:rPr>
                <w:rFonts w:ascii="Arial" w:hAnsi="Arial"/>
                <w:sz w:val="20"/>
              </w:rPr>
              <w:t xml:space="preserve">. The </w:t>
            </w:r>
            <w:proofErr w:type="spellStart"/>
            <w:r w:rsidR="00F867ED">
              <w:rPr>
                <w:rFonts w:ascii="Arial" w:hAnsi="Arial"/>
                <w:sz w:val="20"/>
              </w:rPr>
              <w:t>analytes</w:t>
            </w:r>
            <w:proofErr w:type="spellEnd"/>
            <w:r w:rsidR="00F867ED">
              <w:rPr>
                <w:rFonts w:ascii="Arial" w:hAnsi="Arial"/>
                <w:sz w:val="20"/>
              </w:rPr>
              <w:t xml:space="preserve"> overwritten will be discussed/verified in a subsequent step.</w:t>
            </w:r>
          </w:p>
          <w:p w14:paraId="75DE43E8" w14:textId="77777777" w:rsidR="009374EB" w:rsidRDefault="009374EB" w:rsidP="009374EB">
            <w:pPr>
              <w:pStyle w:val="H1bodytext"/>
              <w:spacing w:after="0"/>
              <w:ind w:left="0"/>
              <w:rPr>
                <w:rFonts w:ascii="Arial" w:hAnsi="Arial"/>
                <w:sz w:val="20"/>
              </w:rPr>
            </w:pPr>
          </w:p>
          <w:p w14:paraId="0432E051" w14:textId="49E273BA" w:rsidR="009374EB" w:rsidRDefault="009374EB" w:rsidP="009374EB">
            <w:pPr>
              <w:pStyle w:val="H1bodytext"/>
              <w:spacing w:after="0"/>
              <w:ind w:left="0"/>
              <w:rPr>
                <w:rFonts w:ascii="Arial" w:hAnsi="Arial"/>
                <w:sz w:val="20"/>
              </w:rPr>
            </w:pPr>
            <w:r>
              <w:rPr>
                <w:rFonts w:ascii="Arial" w:hAnsi="Arial"/>
                <w:sz w:val="20"/>
              </w:rPr>
              <w:t xml:space="preserve">Verify that the zones specified in </w:t>
            </w:r>
            <w:r>
              <w:rPr>
                <w:rFonts w:ascii="Arial" w:hAnsi="Arial"/>
                <w:b/>
                <w:bCs/>
                <w:i/>
                <w:iCs/>
                <w:sz w:val="20"/>
              </w:rPr>
              <w:t>rads1-src.card</w:t>
            </w:r>
            <w:r>
              <w:rPr>
                <w:rFonts w:ascii="Arial" w:hAnsi="Arial"/>
                <w:bCs/>
                <w:sz w:val="20"/>
              </w:rPr>
              <w:t xml:space="preserve"> and </w:t>
            </w:r>
            <w:r>
              <w:rPr>
                <w:rFonts w:ascii="Arial" w:hAnsi="Arial"/>
                <w:b/>
                <w:i/>
                <w:iCs/>
                <w:sz w:val="20"/>
              </w:rPr>
              <w:t>rads1-rtd-ic.txt</w:t>
            </w:r>
            <w:r>
              <w:rPr>
                <w:rFonts w:ascii="Arial" w:hAnsi="Arial"/>
                <w:bCs/>
                <w:sz w:val="20"/>
              </w:rPr>
              <w:t xml:space="preserve"> match for </w:t>
            </w:r>
            <w:proofErr w:type="spellStart"/>
            <w:r>
              <w:rPr>
                <w:rFonts w:ascii="Arial" w:hAnsi="Arial"/>
                <w:bCs/>
                <w:sz w:val="20"/>
              </w:rPr>
              <w:t>i</w:t>
            </w:r>
            <w:r>
              <w:rPr>
                <w:rFonts w:ascii="Arial" w:hAnsi="Arial"/>
                <w:bCs/>
                <w:sz w:val="20"/>
                <w:vertAlign w:val="subscript"/>
              </w:rPr>
              <w:t>min</w:t>
            </w:r>
            <w:proofErr w:type="spellEnd"/>
            <w:r>
              <w:rPr>
                <w:rFonts w:ascii="Arial" w:hAnsi="Arial"/>
                <w:bCs/>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for each source site.</w:t>
            </w:r>
          </w:p>
          <w:p w14:paraId="64AA2768" w14:textId="77777777" w:rsidR="00F35628" w:rsidRDefault="00F35628" w:rsidP="009374EB">
            <w:pPr>
              <w:pStyle w:val="H1bodytext"/>
              <w:spacing w:after="0"/>
              <w:ind w:left="0"/>
              <w:rPr>
                <w:rFonts w:ascii="Arial" w:hAnsi="Arial"/>
                <w:bCs/>
                <w:sz w:val="20"/>
              </w:rPr>
            </w:pPr>
          </w:p>
          <w:p w14:paraId="436064A8" w14:textId="210E4B85" w:rsidR="00F35628" w:rsidRDefault="00F35628" w:rsidP="009374EB">
            <w:pPr>
              <w:pStyle w:val="H1bodytext"/>
              <w:spacing w:after="0"/>
              <w:ind w:left="0"/>
              <w:rPr>
                <w:rFonts w:ascii="Arial" w:hAnsi="Arial"/>
                <w:bCs/>
                <w:sz w:val="20"/>
              </w:rPr>
            </w:pPr>
            <w:r>
              <w:rPr>
                <w:rFonts w:ascii="Arial" w:hAnsi="Arial"/>
                <w:bCs/>
                <w:sz w:val="20"/>
              </w:rPr>
              <w:lastRenderedPageBreak/>
              <w:t xml:space="preserve">###Part </w:t>
            </w:r>
            <w:r w:rsidR="00BD3EF9">
              <w:rPr>
                <w:rFonts w:ascii="Arial" w:hAnsi="Arial"/>
                <w:bCs/>
                <w:sz w:val="20"/>
              </w:rPr>
              <w:t>2</w:t>
            </w:r>
            <w:r>
              <w:rPr>
                <w:rFonts w:ascii="Arial" w:hAnsi="Arial"/>
                <w:bCs/>
                <w:sz w:val="20"/>
              </w:rPr>
              <w:t>###</w:t>
            </w:r>
          </w:p>
          <w:p w14:paraId="68317CF8" w14:textId="26CA41DF" w:rsidR="00F35628" w:rsidRDefault="00F35628" w:rsidP="009374EB">
            <w:pPr>
              <w:pStyle w:val="H1bodytext"/>
              <w:spacing w:after="0"/>
              <w:ind w:left="0"/>
              <w:rPr>
                <w:rFonts w:ascii="Arial" w:hAnsi="Arial"/>
                <w:bCs/>
                <w:sz w:val="20"/>
              </w:rPr>
            </w:pP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w:t>
            </w:r>
            <w:r w:rsidR="00F867ED">
              <w:rPr>
                <w:rFonts w:ascii="Arial" w:hAnsi="Arial"/>
                <w:bCs/>
                <w:sz w:val="20"/>
              </w:rPr>
              <w:t>should be</w:t>
            </w:r>
            <w:r>
              <w:rPr>
                <w:rFonts w:ascii="Arial" w:hAnsi="Arial"/>
                <w:bCs/>
                <w:sz w:val="20"/>
              </w:rPr>
              <w:t xml:space="preserve"> uniform </w:t>
            </w:r>
            <w:r w:rsidR="00DF46CF">
              <w:rPr>
                <w:rFonts w:ascii="Arial" w:hAnsi="Arial"/>
                <w:bCs/>
                <w:sz w:val="20"/>
              </w:rPr>
              <w:t>across all zones within</w:t>
            </w:r>
            <w:r>
              <w:rPr>
                <w:rFonts w:ascii="Arial" w:hAnsi="Arial"/>
                <w:bCs/>
                <w:sz w:val="20"/>
              </w:rPr>
              <w:t xml:space="preserve"> each site in the </w:t>
            </w:r>
            <w:r>
              <w:rPr>
                <w:rFonts w:ascii="Arial" w:hAnsi="Arial"/>
                <w:b/>
                <w:i/>
                <w:iCs/>
                <w:sz w:val="20"/>
              </w:rPr>
              <w:t>rads1-rtd-ic.txt</w:t>
            </w:r>
            <w:r w:rsidR="00DF46CF">
              <w:rPr>
                <w:rFonts w:ascii="Arial" w:hAnsi="Arial"/>
                <w:bCs/>
                <w:sz w:val="20"/>
              </w:rPr>
              <w:t xml:space="preserve">. </w:t>
            </w:r>
            <w:proofErr w:type="spellStart"/>
            <w:r w:rsidR="00DF46CF">
              <w:rPr>
                <w:rFonts w:ascii="Arial" w:hAnsi="Arial"/>
                <w:bCs/>
                <w:sz w:val="20"/>
              </w:rPr>
              <w:t>K</w:t>
            </w:r>
            <w:r w:rsidR="00DF46CF">
              <w:rPr>
                <w:rFonts w:ascii="Arial" w:hAnsi="Arial"/>
                <w:bCs/>
                <w:sz w:val="20"/>
                <w:vertAlign w:val="subscript"/>
              </w:rPr>
              <w:t>min</w:t>
            </w:r>
            <w:proofErr w:type="spellEnd"/>
            <w:r w:rsidR="00DF46CF">
              <w:rPr>
                <w:rFonts w:ascii="Arial" w:hAnsi="Arial"/>
                <w:bCs/>
                <w:sz w:val="20"/>
              </w:rPr>
              <w:t xml:space="preserve"> is obtained for each site by first finding the lowest </w:t>
            </w:r>
            <w:proofErr w:type="spellStart"/>
            <w:r w:rsidR="00DF46CF">
              <w:rPr>
                <w:rFonts w:ascii="Arial" w:hAnsi="Arial"/>
                <w:bCs/>
                <w:sz w:val="20"/>
              </w:rPr>
              <w:t>K</w:t>
            </w:r>
            <w:r w:rsidR="00DF46CF">
              <w:rPr>
                <w:rFonts w:ascii="Arial" w:hAnsi="Arial"/>
                <w:bCs/>
                <w:sz w:val="20"/>
                <w:vertAlign w:val="subscript"/>
              </w:rPr>
              <w:t>min</w:t>
            </w:r>
            <w:proofErr w:type="spellEnd"/>
            <w:r w:rsidR="00DF46CF">
              <w:rPr>
                <w:rFonts w:ascii="Arial" w:hAnsi="Arial"/>
                <w:bCs/>
                <w:sz w:val="20"/>
              </w:rPr>
              <w:t xml:space="preserve"> for a site and then subtracting the appropriate depth as specified in the </w:t>
            </w:r>
            <w:r w:rsidR="00E32514">
              <w:rPr>
                <w:rFonts w:ascii="Arial" w:hAnsi="Arial"/>
                <w:bCs/>
                <w:sz w:val="20"/>
              </w:rPr>
              <w:t>RTD site list. The following table will enumerate the expected findings.</w:t>
            </w:r>
          </w:p>
          <w:tbl>
            <w:tblPr>
              <w:tblStyle w:val="TableGrid"/>
              <w:tblW w:w="0" w:type="auto"/>
              <w:tblLook w:val="04A0" w:firstRow="1" w:lastRow="0" w:firstColumn="1" w:lastColumn="0" w:noHBand="0" w:noVBand="1"/>
            </w:tblPr>
            <w:tblGrid>
              <w:gridCol w:w="1030"/>
              <w:gridCol w:w="1052"/>
              <w:gridCol w:w="1198"/>
              <w:gridCol w:w="886"/>
            </w:tblGrid>
            <w:tr w:rsidR="00E32514" w14:paraId="788B2EB6" w14:textId="77777777" w:rsidTr="00392263">
              <w:tc>
                <w:tcPr>
                  <w:tcW w:w="1030" w:type="dxa"/>
                  <w:vAlign w:val="center"/>
                </w:tcPr>
                <w:p w14:paraId="54575BCC" w14:textId="0D047895" w:rsidR="00E32514" w:rsidRPr="00392263" w:rsidRDefault="00E32514" w:rsidP="00392263">
                  <w:pPr>
                    <w:pStyle w:val="H1bodytext"/>
                    <w:spacing w:after="0"/>
                    <w:ind w:left="0"/>
                    <w:jc w:val="center"/>
                    <w:rPr>
                      <w:rFonts w:ascii="Arial" w:hAnsi="Arial"/>
                      <w:b/>
                      <w:sz w:val="20"/>
                    </w:rPr>
                  </w:pPr>
                  <w:r w:rsidRPr="00392263">
                    <w:rPr>
                      <w:rFonts w:ascii="Arial" w:hAnsi="Arial"/>
                      <w:b/>
                      <w:sz w:val="20"/>
                    </w:rPr>
                    <w:t>Site</w:t>
                  </w:r>
                </w:p>
              </w:tc>
              <w:tc>
                <w:tcPr>
                  <w:tcW w:w="1052" w:type="dxa"/>
                  <w:vAlign w:val="center"/>
                </w:tcPr>
                <w:p w14:paraId="4A2291D6" w14:textId="53D2DE6F" w:rsidR="00E32514" w:rsidRPr="00392263" w:rsidRDefault="00E32514" w:rsidP="00392263">
                  <w:pPr>
                    <w:pStyle w:val="H1bodytext"/>
                    <w:spacing w:after="0"/>
                    <w:ind w:left="0"/>
                    <w:jc w:val="center"/>
                    <w:rPr>
                      <w:rFonts w:ascii="Arial" w:hAnsi="Arial"/>
                      <w:b/>
                      <w:sz w:val="20"/>
                      <w:vertAlign w:val="subscript"/>
                    </w:rPr>
                  </w:pPr>
                  <w:r w:rsidRPr="00392263">
                    <w:rPr>
                      <w:rFonts w:ascii="Arial" w:hAnsi="Arial"/>
                      <w:b/>
                      <w:sz w:val="20"/>
                    </w:rPr>
                    <w:t xml:space="preserve">Local </w:t>
                  </w:r>
                  <w:proofErr w:type="spellStart"/>
                  <w:r w:rsidRPr="00392263">
                    <w:rPr>
                      <w:rFonts w:ascii="Arial" w:hAnsi="Arial"/>
                      <w:b/>
                      <w:sz w:val="20"/>
                    </w:rPr>
                    <w:t>K</w:t>
                  </w:r>
                  <w:r w:rsidRPr="00392263">
                    <w:rPr>
                      <w:rFonts w:ascii="Arial" w:hAnsi="Arial"/>
                      <w:b/>
                      <w:sz w:val="20"/>
                      <w:vertAlign w:val="subscript"/>
                    </w:rPr>
                    <w:t>min</w:t>
                  </w:r>
                  <w:proofErr w:type="spellEnd"/>
                </w:p>
              </w:tc>
              <w:tc>
                <w:tcPr>
                  <w:tcW w:w="1198" w:type="dxa"/>
                  <w:vAlign w:val="center"/>
                </w:tcPr>
                <w:p w14:paraId="3669782D" w14:textId="75CC023F" w:rsidR="00E32514" w:rsidRPr="00392263" w:rsidRDefault="00E32514" w:rsidP="00392263">
                  <w:pPr>
                    <w:pStyle w:val="H1bodytext"/>
                    <w:spacing w:after="0"/>
                    <w:ind w:left="0"/>
                    <w:jc w:val="center"/>
                    <w:rPr>
                      <w:rFonts w:ascii="Arial" w:hAnsi="Arial"/>
                      <w:b/>
                      <w:sz w:val="20"/>
                    </w:rPr>
                  </w:pPr>
                  <w:r w:rsidRPr="00392263">
                    <w:rPr>
                      <w:rFonts w:ascii="Arial" w:hAnsi="Arial"/>
                      <w:b/>
                      <w:sz w:val="20"/>
                    </w:rPr>
                    <w:t>RTD Depth (cells)</w:t>
                  </w:r>
                </w:p>
              </w:tc>
              <w:tc>
                <w:tcPr>
                  <w:tcW w:w="886" w:type="dxa"/>
                  <w:vAlign w:val="center"/>
                </w:tcPr>
                <w:p w14:paraId="073432BD" w14:textId="4462F9E6" w:rsidR="00E32514" w:rsidRPr="00392263" w:rsidRDefault="00E32514" w:rsidP="00392263">
                  <w:pPr>
                    <w:pStyle w:val="H1bodytext"/>
                    <w:spacing w:after="0"/>
                    <w:ind w:left="0"/>
                    <w:jc w:val="center"/>
                    <w:rPr>
                      <w:rFonts w:ascii="Arial" w:hAnsi="Arial"/>
                      <w:b/>
                      <w:sz w:val="20"/>
                      <w:vertAlign w:val="subscript"/>
                    </w:rPr>
                  </w:pPr>
                  <w:r w:rsidRPr="00392263">
                    <w:rPr>
                      <w:rFonts w:ascii="Arial" w:hAnsi="Arial"/>
                      <w:b/>
                      <w:sz w:val="20"/>
                    </w:rPr>
                    <w:t xml:space="preserve">Final </w:t>
                  </w:r>
                  <w:proofErr w:type="spellStart"/>
                  <w:r w:rsidRPr="00392263">
                    <w:rPr>
                      <w:rFonts w:ascii="Arial" w:hAnsi="Arial"/>
                      <w:b/>
                      <w:sz w:val="20"/>
                    </w:rPr>
                    <w:t>K</w:t>
                  </w:r>
                  <w:r w:rsidRPr="00392263">
                    <w:rPr>
                      <w:rFonts w:ascii="Arial" w:hAnsi="Arial"/>
                      <w:b/>
                      <w:sz w:val="20"/>
                      <w:vertAlign w:val="subscript"/>
                    </w:rPr>
                    <w:t>min</w:t>
                  </w:r>
                  <w:proofErr w:type="spellEnd"/>
                </w:p>
              </w:tc>
            </w:tr>
            <w:tr w:rsidR="00E32514" w14:paraId="588B1E27" w14:textId="77777777" w:rsidTr="00E32514">
              <w:tc>
                <w:tcPr>
                  <w:tcW w:w="1030" w:type="dxa"/>
                </w:tcPr>
                <w:p w14:paraId="0E8BE2D9" w14:textId="68A47553" w:rsidR="00E32514" w:rsidRDefault="00E32514" w:rsidP="00392263">
                  <w:pPr>
                    <w:pStyle w:val="H1bodytext"/>
                    <w:spacing w:after="0"/>
                    <w:ind w:left="0"/>
                    <w:jc w:val="center"/>
                    <w:rPr>
                      <w:rFonts w:ascii="Arial" w:hAnsi="Arial"/>
                      <w:bCs/>
                      <w:sz w:val="20"/>
                    </w:rPr>
                  </w:pPr>
                  <w:r>
                    <w:rPr>
                      <w:rFonts w:ascii="Arial" w:hAnsi="Arial"/>
                      <w:bCs/>
                      <w:sz w:val="20"/>
                    </w:rPr>
                    <w:t>SrcSite1</w:t>
                  </w:r>
                </w:p>
              </w:tc>
              <w:tc>
                <w:tcPr>
                  <w:tcW w:w="1052" w:type="dxa"/>
                </w:tcPr>
                <w:p w14:paraId="10956623" w14:textId="48798331" w:rsidR="00E32514" w:rsidRDefault="00E32514" w:rsidP="00392263">
                  <w:pPr>
                    <w:pStyle w:val="H1bodytext"/>
                    <w:spacing w:after="0"/>
                    <w:ind w:left="0"/>
                    <w:jc w:val="center"/>
                    <w:rPr>
                      <w:rFonts w:ascii="Arial" w:hAnsi="Arial"/>
                      <w:bCs/>
                      <w:sz w:val="20"/>
                    </w:rPr>
                  </w:pPr>
                  <w:r>
                    <w:rPr>
                      <w:rFonts w:ascii="Arial" w:hAnsi="Arial"/>
                      <w:bCs/>
                      <w:sz w:val="20"/>
                    </w:rPr>
                    <w:t>310</w:t>
                  </w:r>
                </w:p>
              </w:tc>
              <w:tc>
                <w:tcPr>
                  <w:tcW w:w="1198" w:type="dxa"/>
                </w:tcPr>
                <w:p w14:paraId="278A5382" w14:textId="732D7C1D" w:rsidR="00E32514" w:rsidRDefault="00392263" w:rsidP="00392263">
                  <w:pPr>
                    <w:pStyle w:val="H1bodytext"/>
                    <w:spacing w:after="0"/>
                    <w:ind w:left="0"/>
                    <w:jc w:val="center"/>
                    <w:rPr>
                      <w:rFonts w:ascii="Arial" w:hAnsi="Arial"/>
                      <w:bCs/>
                      <w:sz w:val="20"/>
                    </w:rPr>
                  </w:pPr>
                  <w:r>
                    <w:rPr>
                      <w:rFonts w:ascii="Arial" w:hAnsi="Arial"/>
                      <w:bCs/>
                      <w:sz w:val="20"/>
                    </w:rPr>
                    <w:t>8</w:t>
                  </w:r>
                </w:p>
              </w:tc>
              <w:tc>
                <w:tcPr>
                  <w:tcW w:w="886" w:type="dxa"/>
                </w:tcPr>
                <w:p w14:paraId="00B2704E" w14:textId="64972C62" w:rsidR="00E32514" w:rsidRDefault="00392263" w:rsidP="00392263">
                  <w:pPr>
                    <w:pStyle w:val="H1bodytext"/>
                    <w:spacing w:after="0"/>
                    <w:ind w:left="0"/>
                    <w:jc w:val="center"/>
                    <w:rPr>
                      <w:rFonts w:ascii="Arial" w:hAnsi="Arial"/>
                      <w:bCs/>
                      <w:sz w:val="20"/>
                    </w:rPr>
                  </w:pPr>
                  <w:r>
                    <w:rPr>
                      <w:rFonts w:ascii="Arial" w:hAnsi="Arial"/>
                      <w:bCs/>
                      <w:sz w:val="20"/>
                    </w:rPr>
                    <w:t>302</w:t>
                  </w:r>
                </w:p>
              </w:tc>
            </w:tr>
            <w:tr w:rsidR="00E32514" w14:paraId="6DCA7EB6" w14:textId="77777777" w:rsidTr="00E32514">
              <w:tc>
                <w:tcPr>
                  <w:tcW w:w="1030" w:type="dxa"/>
                </w:tcPr>
                <w:p w14:paraId="3B0471F8" w14:textId="7F86328C" w:rsidR="00E32514" w:rsidRDefault="00E32514" w:rsidP="00392263">
                  <w:pPr>
                    <w:pStyle w:val="H1bodytext"/>
                    <w:spacing w:after="0"/>
                    <w:ind w:left="0"/>
                    <w:jc w:val="center"/>
                    <w:rPr>
                      <w:rFonts w:ascii="Arial" w:hAnsi="Arial"/>
                      <w:bCs/>
                      <w:sz w:val="20"/>
                    </w:rPr>
                  </w:pPr>
                  <w:r>
                    <w:rPr>
                      <w:rFonts w:ascii="Arial" w:hAnsi="Arial"/>
                      <w:bCs/>
                      <w:sz w:val="20"/>
                    </w:rPr>
                    <w:t>SrcSite2</w:t>
                  </w:r>
                </w:p>
              </w:tc>
              <w:tc>
                <w:tcPr>
                  <w:tcW w:w="1052" w:type="dxa"/>
                </w:tcPr>
                <w:p w14:paraId="0805F39F" w14:textId="1387A671" w:rsidR="00E32514" w:rsidRDefault="00392263" w:rsidP="00392263">
                  <w:pPr>
                    <w:pStyle w:val="H1bodytext"/>
                    <w:spacing w:after="0"/>
                    <w:ind w:left="0"/>
                    <w:jc w:val="center"/>
                    <w:rPr>
                      <w:rFonts w:ascii="Arial" w:hAnsi="Arial"/>
                      <w:bCs/>
                      <w:sz w:val="20"/>
                    </w:rPr>
                  </w:pPr>
                  <w:r>
                    <w:rPr>
                      <w:rFonts w:ascii="Arial" w:hAnsi="Arial"/>
                      <w:bCs/>
                      <w:sz w:val="20"/>
                    </w:rPr>
                    <w:t>311</w:t>
                  </w:r>
                </w:p>
              </w:tc>
              <w:tc>
                <w:tcPr>
                  <w:tcW w:w="1198" w:type="dxa"/>
                </w:tcPr>
                <w:p w14:paraId="3495143B" w14:textId="0A9D5A47" w:rsidR="00E32514" w:rsidRDefault="00392263" w:rsidP="00392263">
                  <w:pPr>
                    <w:pStyle w:val="H1bodytext"/>
                    <w:spacing w:after="0"/>
                    <w:ind w:left="0"/>
                    <w:jc w:val="center"/>
                    <w:rPr>
                      <w:rFonts w:ascii="Arial" w:hAnsi="Arial"/>
                      <w:bCs/>
                      <w:sz w:val="20"/>
                    </w:rPr>
                  </w:pPr>
                  <w:r>
                    <w:rPr>
                      <w:rFonts w:ascii="Arial" w:hAnsi="Arial"/>
                      <w:bCs/>
                      <w:sz w:val="20"/>
                    </w:rPr>
                    <w:t>13</w:t>
                  </w:r>
                </w:p>
              </w:tc>
              <w:tc>
                <w:tcPr>
                  <w:tcW w:w="886" w:type="dxa"/>
                </w:tcPr>
                <w:p w14:paraId="5635ECCE" w14:textId="15A0C1D5" w:rsidR="00E32514" w:rsidRDefault="00392263" w:rsidP="00392263">
                  <w:pPr>
                    <w:pStyle w:val="H1bodytext"/>
                    <w:spacing w:after="0"/>
                    <w:ind w:left="0"/>
                    <w:jc w:val="center"/>
                    <w:rPr>
                      <w:rFonts w:ascii="Arial" w:hAnsi="Arial"/>
                      <w:bCs/>
                      <w:sz w:val="20"/>
                    </w:rPr>
                  </w:pPr>
                  <w:r>
                    <w:rPr>
                      <w:rFonts w:ascii="Arial" w:hAnsi="Arial"/>
                      <w:bCs/>
                      <w:sz w:val="20"/>
                    </w:rPr>
                    <w:t>298</w:t>
                  </w:r>
                </w:p>
              </w:tc>
            </w:tr>
            <w:tr w:rsidR="00E32514" w14:paraId="3BA18DB4" w14:textId="77777777" w:rsidTr="00E32514">
              <w:tc>
                <w:tcPr>
                  <w:tcW w:w="1030" w:type="dxa"/>
                </w:tcPr>
                <w:p w14:paraId="6C109263" w14:textId="5A701F59" w:rsidR="00E32514" w:rsidRDefault="00E32514" w:rsidP="00392263">
                  <w:pPr>
                    <w:pStyle w:val="H1bodytext"/>
                    <w:spacing w:after="0"/>
                    <w:ind w:left="0"/>
                    <w:jc w:val="center"/>
                    <w:rPr>
                      <w:rFonts w:ascii="Arial" w:hAnsi="Arial"/>
                      <w:bCs/>
                      <w:sz w:val="20"/>
                    </w:rPr>
                  </w:pPr>
                  <w:r>
                    <w:rPr>
                      <w:rFonts w:ascii="Arial" w:hAnsi="Arial"/>
                      <w:bCs/>
                      <w:sz w:val="20"/>
                    </w:rPr>
                    <w:t>SrcSite3</w:t>
                  </w:r>
                </w:p>
              </w:tc>
              <w:tc>
                <w:tcPr>
                  <w:tcW w:w="1052" w:type="dxa"/>
                </w:tcPr>
                <w:p w14:paraId="608376D3" w14:textId="122010B4" w:rsidR="00E32514" w:rsidRDefault="00392263" w:rsidP="00392263">
                  <w:pPr>
                    <w:pStyle w:val="H1bodytext"/>
                    <w:spacing w:after="0"/>
                    <w:ind w:left="0"/>
                    <w:jc w:val="center"/>
                    <w:rPr>
                      <w:rFonts w:ascii="Arial" w:hAnsi="Arial"/>
                      <w:bCs/>
                      <w:sz w:val="20"/>
                    </w:rPr>
                  </w:pPr>
                  <w:r>
                    <w:rPr>
                      <w:rFonts w:ascii="Arial" w:hAnsi="Arial"/>
                      <w:bCs/>
                      <w:sz w:val="20"/>
                    </w:rPr>
                    <w:t>312</w:t>
                  </w:r>
                </w:p>
              </w:tc>
              <w:tc>
                <w:tcPr>
                  <w:tcW w:w="1198" w:type="dxa"/>
                </w:tcPr>
                <w:p w14:paraId="52CCCB90" w14:textId="0E2C2841" w:rsidR="00E32514" w:rsidRDefault="00392263" w:rsidP="00392263">
                  <w:pPr>
                    <w:pStyle w:val="H1bodytext"/>
                    <w:spacing w:after="0"/>
                    <w:ind w:left="0"/>
                    <w:jc w:val="center"/>
                    <w:rPr>
                      <w:rFonts w:ascii="Arial" w:hAnsi="Arial"/>
                      <w:bCs/>
                      <w:sz w:val="20"/>
                    </w:rPr>
                  </w:pPr>
                  <w:r>
                    <w:rPr>
                      <w:rFonts w:ascii="Arial" w:hAnsi="Arial"/>
                      <w:bCs/>
                      <w:sz w:val="20"/>
                    </w:rPr>
                    <w:t>19</w:t>
                  </w:r>
                </w:p>
              </w:tc>
              <w:tc>
                <w:tcPr>
                  <w:tcW w:w="886" w:type="dxa"/>
                </w:tcPr>
                <w:p w14:paraId="15AA26DC" w14:textId="43F8BAC5" w:rsidR="00E32514" w:rsidRDefault="00392263" w:rsidP="00392263">
                  <w:pPr>
                    <w:pStyle w:val="H1bodytext"/>
                    <w:spacing w:after="0"/>
                    <w:ind w:left="0"/>
                    <w:jc w:val="center"/>
                    <w:rPr>
                      <w:rFonts w:ascii="Arial" w:hAnsi="Arial"/>
                      <w:bCs/>
                      <w:sz w:val="20"/>
                    </w:rPr>
                  </w:pPr>
                  <w:r>
                    <w:rPr>
                      <w:rFonts w:ascii="Arial" w:hAnsi="Arial"/>
                      <w:bCs/>
                      <w:sz w:val="20"/>
                    </w:rPr>
                    <w:t>293</w:t>
                  </w:r>
                </w:p>
              </w:tc>
            </w:tr>
          </w:tbl>
          <w:p w14:paraId="0AB6653B" w14:textId="77777777" w:rsidR="00E32514" w:rsidRDefault="00E32514" w:rsidP="009374EB">
            <w:pPr>
              <w:pStyle w:val="H1bodytext"/>
              <w:spacing w:after="0"/>
              <w:ind w:left="0"/>
              <w:rPr>
                <w:rFonts w:ascii="Arial" w:hAnsi="Arial"/>
                <w:bCs/>
                <w:sz w:val="20"/>
              </w:rPr>
            </w:pPr>
          </w:p>
          <w:p w14:paraId="088B582D" w14:textId="0C3D35C6" w:rsidR="00392263" w:rsidRPr="00392263" w:rsidRDefault="00392263" w:rsidP="009374EB">
            <w:pPr>
              <w:pStyle w:val="H1bodytext"/>
              <w:spacing w:after="0"/>
              <w:ind w:left="0"/>
              <w:rPr>
                <w:rFonts w:ascii="Arial" w:hAnsi="Arial"/>
                <w:bCs/>
                <w:sz w:val="20"/>
              </w:rPr>
            </w:pPr>
            <w:r>
              <w:rPr>
                <w:rFonts w:ascii="Arial" w:hAnsi="Arial"/>
                <w:bCs/>
                <w:sz w:val="20"/>
              </w:rPr>
              <w:t xml:space="preserve">Verify that in </w:t>
            </w:r>
            <w:r>
              <w:rPr>
                <w:rFonts w:ascii="Arial" w:hAnsi="Arial"/>
                <w:b/>
                <w:i/>
                <w:iCs/>
                <w:sz w:val="20"/>
              </w:rPr>
              <w:t>rads1-rtd-ic.txt</w:t>
            </w:r>
            <w:r>
              <w:rPr>
                <w:rFonts w:ascii="Arial" w:hAnsi="Arial"/>
                <w:bCs/>
                <w:sz w:val="20"/>
              </w:rPr>
              <w:t xml:space="preserve"> the corresponding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each site is used for each “Overwrite…” statement.</w:t>
            </w:r>
          </w:p>
        </w:tc>
        <w:tc>
          <w:tcPr>
            <w:tcW w:w="2878" w:type="dxa"/>
            <w:vAlign w:val="center"/>
          </w:tcPr>
          <w:p w14:paraId="2AA82DAE" w14:textId="77777777" w:rsidR="00F854B7" w:rsidRDefault="00392263" w:rsidP="00BA4BDA">
            <w:pPr>
              <w:pStyle w:val="H1bodytext"/>
              <w:spacing w:after="0"/>
              <w:ind w:left="0"/>
              <w:rPr>
                <w:rFonts w:ascii="Arial" w:hAnsi="Arial"/>
                <w:sz w:val="20"/>
              </w:rPr>
            </w:pPr>
            <w:r>
              <w:rPr>
                <w:rFonts w:ascii="Arial" w:hAnsi="Arial"/>
                <w:sz w:val="20"/>
              </w:rPr>
              <w:lastRenderedPageBreak/>
              <w:t xml:space="preserve">If the indices are written correctly to the </w:t>
            </w:r>
            <w:r>
              <w:rPr>
                <w:rFonts w:ascii="Arial" w:hAnsi="Arial"/>
                <w:b/>
                <w:bCs/>
                <w:i/>
                <w:iCs/>
                <w:sz w:val="20"/>
              </w:rPr>
              <w:t>rads1-rtd-ic.txt</w:t>
            </w:r>
            <w:r>
              <w:rPr>
                <w:rFonts w:ascii="Arial" w:hAnsi="Arial"/>
                <w:sz w:val="20"/>
              </w:rPr>
              <w:t xml:space="preserve"> file as discussed in the instructions, this satisfies the following FR:</w:t>
            </w:r>
          </w:p>
          <w:p w14:paraId="7963155E" w14:textId="77777777" w:rsidR="00392263" w:rsidRDefault="00392263" w:rsidP="00BA4BDA">
            <w:pPr>
              <w:pStyle w:val="H1bodytext"/>
              <w:spacing w:after="0"/>
              <w:ind w:left="0"/>
              <w:rPr>
                <w:rFonts w:ascii="Arial" w:hAnsi="Arial"/>
                <w:sz w:val="20"/>
              </w:rPr>
            </w:pPr>
          </w:p>
          <w:p w14:paraId="64C25BBC" w14:textId="0DAA2BFA" w:rsidR="00392263" w:rsidRPr="00392263" w:rsidRDefault="00392263" w:rsidP="00BA4BDA">
            <w:pPr>
              <w:pStyle w:val="H1bodytext"/>
              <w:spacing w:after="0"/>
              <w:ind w:left="0"/>
              <w:rPr>
                <w:rFonts w:ascii="Arial" w:hAnsi="Arial"/>
                <w:sz w:val="20"/>
              </w:rPr>
            </w:pPr>
            <w:r>
              <w:rPr>
                <w:rFonts w:ascii="Arial" w:hAnsi="Arial"/>
                <w:sz w:val="20"/>
              </w:rPr>
              <w:t>FR-5</w:t>
            </w:r>
          </w:p>
        </w:tc>
        <w:tc>
          <w:tcPr>
            <w:tcW w:w="1440" w:type="dxa"/>
            <w:vAlign w:val="center"/>
          </w:tcPr>
          <w:p w14:paraId="0F462DA4" w14:textId="77777777" w:rsidR="00F854B7" w:rsidRDefault="00F854B7" w:rsidP="00BA4BDA">
            <w:pPr>
              <w:pStyle w:val="H1bodytext"/>
              <w:spacing w:after="0"/>
              <w:ind w:left="0"/>
              <w:rPr>
                <w:rFonts w:ascii="Arial" w:hAnsi="Arial"/>
                <w:sz w:val="20"/>
              </w:rPr>
            </w:pPr>
          </w:p>
        </w:tc>
      </w:tr>
      <w:tr w:rsidR="00636AFC" w14:paraId="5FB83E88" w14:textId="77777777" w:rsidTr="001177AB">
        <w:trPr>
          <w:trHeight w:val="782"/>
        </w:trPr>
        <w:tc>
          <w:tcPr>
            <w:tcW w:w="650" w:type="dxa"/>
            <w:vAlign w:val="center"/>
          </w:tcPr>
          <w:p w14:paraId="7840EAC7" w14:textId="1457AB11" w:rsidR="00636AFC" w:rsidRDefault="00392263" w:rsidP="00B84619">
            <w:pPr>
              <w:pStyle w:val="H1bodytext"/>
              <w:spacing w:after="0"/>
              <w:ind w:left="0"/>
              <w:jc w:val="center"/>
              <w:rPr>
                <w:rFonts w:ascii="Arial" w:hAnsi="Arial"/>
                <w:sz w:val="20"/>
              </w:rPr>
            </w:pPr>
            <w:r>
              <w:rPr>
                <w:rFonts w:ascii="Arial" w:hAnsi="Arial"/>
                <w:sz w:val="20"/>
              </w:rPr>
              <w:lastRenderedPageBreak/>
              <w:t>7</w:t>
            </w:r>
          </w:p>
        </w:tc>
        <w:tc>
          <w:tcPr>
            <w:tcW w:w="4392" w:type="dxa"/>
            <w:vAlign w:val="center"/>
          </w:tcPr>
          <w:p w14:paraId="005F90A7" w14:textId="5779D207" w:rsidR="00636AFC" w:rsidRDefault="00392263" w:rsidP="00BA4BDA">
            <w:pPr>
              <w:pStyle w:val="H1bodytext"/>
              <w:spacing w:after="0"/>
              <w:ind w:left="0"/>
              <w:rPr>
                <w:rFonts w:ascii="Arial" w:hAnsi="Arial"/>
                <w:sz w:val="20"/>
              </w:rPr>
            </w:pPr>
            <w:r>
              <w:rPr>
                <w:rFonts w:ascii="Arial" w:hAnsi="Arial"/>
                <w:sz w:val="20"/>
              </w:rPr>
              <w:t xml:space="preserve">For each zone within each site of the </w:t>
            </w:r>
            <w:r>
              <w:rPr>
                <w:rFonts w:ascii="Arial" w:hAnsi="Arial"/>
                <w:b/>
                <w:bCs/>
                <w:i/>
                <w:iCs/>
                <w:sz w:val="20"/>
              </w:rPr>
              <w:t>./AT-1/rads1-rtd-ic.txt</w:t>
            </w:r>
            <w:r>
              <w:rPr>
                <w:rFonts w:ascii="Arial" w:hAnsi="Arial"/>
                <w:sz w:val="20"/>
              </w:rPr>
              <w:t>, verify that there are “Overwrite” statements for each constituent specified</w:t>
            </w:r>
            <w:r w:rsidR="00056AB9">
              <w:rPr>
                <w:rFonts w:ascii="Arial" w:hAnsi="Arial"/>
                <w:sz w:val="20"/>
              </w:rPr>
              <w:t>. This means that SrcSite1, SrcSite2, and SrcSite3 all should have statements that start with “Overwrite Solute Volumetric Concentration,” immediately followed by the following constituents (one</w:t>
            </w:r>
            <w:r w:rsidR="00CC0A67">
              <w:rPr>
                <w:rFonts w:ascii="Arial" w:hAnsi="Arial"/>
                <w:sz w:val="20"/>
              </w:rPr>
              <w:t xml:space="preserve"> constituent</w:t>
            </w:r>
            <w:r w:rsidR="00056AB9">
              <w:rPr>
                <w:rFonts w:ascii="Arial" w:hAnsi="Arial"/>
                <w:sz w:val="20"/>
              </w:rPr>
              <w:t xml:space="preserve"> per line):</w:t>
            </w:r>
          </w:p>
          <w:p w14:paraId="68EDB9E9" w14:textId="77777777" w:rsidR="00056AB9" w:rsidRDefault="00056AB9" w:rsidP="00056AB9">
            <w:pPr>
              <w:pStyle w:val="H1bodytext"/>
              <w:numPr>
                <w:ilvl w:val="0"/>
                <w:numId w:val="29"/>
              </w:numPr>
              <w:spacing w:after="0"/>
              <w:rPr>
                <w:rFonts w:ascii="Arial" w:hAnsi="Arial"/>
                <w:sz w:val="20"/>
              </w:rPr>
            </w:pPr>
            <w:r>
              <w:rPr>
                <w:rFonts w:ascii="Arial" w:hAnsi="Arial"/>
                <w:sz w:val="20"/>
              </w:rPr>
              <w:t>C-14</w:t>
            </w:r>
          </w:p>
          <w:p w14:paraId="46A7EAAC" w14:textId="77777777" w:rsidR="00056AB9" w:rsidRDefault="00056AB9" w:rsidP="00056AB9">
            <w:pPr>
              <w:pStyle w:val="H1bodytext"/>
              <w:numPr>
                <w:ilvl w:val="0"/>
                <w:numId w:val="29"/>
              </w:numPr>
              <w:spacing w:after="0"/>
              <w:rPr>
                <w:rFonts w:ascii="Arial" w:hAnsi="Arial"/>
                <w:sz w:val="20"/>
              </w:rPr>
            </w:pPr>
            <w:r>
              <w:rPr>
                <w:rFonts w:ascii="Arial" w:hAnsi="Arial"/>
                <w:sz w:val="20"/>
              </w:rPr>
              <w:t>Cl-36</w:t>
            </w:r>
          </w:p>
          <w:p w14:paraId="2E3FF12A" w14:textId="77777777" w:rsidR="00056AB9" w:rsidRDefault="00056AB9" w:rsidP="00056AB9">
            <w:pPr>
              <w:pStyle w:val="H1bodytext"/>
              <w:numPr>
                <w:ilvl w:val="0"/>
                <w:numId w:val="29"/>
              </w:numPr>
              <w:spacing w:after="0"/>
              <w:rPr>
                <w:rFonts w:ascii="Arial" w:hAnsi="Arial"/>
                <w:sz w:val="20"/>
              </w:rPr>
            </w:pPr>
            <w:r>
              <w:rPr>
                <w:rFonts w:ascii="Arial" w:hAnsi="Arial"/>
                <w:sz w:val="20"/>
              </w:rPr>
              <w:t>H-3</w:t>
            </w:r>
          </w:p>
          <w:p w14:paraId="4CCBDEE0" w14:textId="77777777" w:rsidR="00056AB9" w:rsidRDefault="00056AB9" w:rsidP="00056AB9">
            <w:pPr>
              <w:pStyle w:val="H1bodytext"/>
              <w:numPr>
                <w:ilvl w:val="0"/>
                <w:numId w:val="29"/>
              </w:numPr>
              <w:spacing w:after="0"/>
              <w:rPr>
                <w:rFonts w:ascii="Arial" w:hAnsi="Arial"/>
                <w:sz w:val="20"/>
              </w:rPr>
            </w:pPr>
            <w:r>
              <w:rPr>
                <w:rFonts w:ascii="Arial" w:hAnsi="Arial"/>
                <w:sz w:val="20"/>
              </w:rPr>
              <w:t>I-129</w:t>
            </w:r>
          </w:p>
          <w:p w14:paraId="1817FC47" w14:textId="77777777" w:rsidR="00056AB9" w:rsidRDefault="00056AB9" w:rsidP="00056AB9">
            <w:pPr>
              <w:pStyle w:val="H1bodytext"/>
              <w:numPr>
                <w:ilvl w:val="0"/>
                <w:numId w:val="29"/>
              </w:numPr>
              <w:spacing w:after="0"/>
              <w:rPr>
                <w:rFonts w:ascii="Arial" w:hAnsi="Arial"/>
                <w:sz w:val="20"/>
              </w:rPr>
            </w:pPr>
            <w:r>
              <w:rPr>
                <w:rFonts w:ascii="Arial" w:hAnsi="Arial"/>
                <w:sz w:val="20"/>
              </w:rPr>
              <w:t>Np-237</w:t>
            </w:r>
          </w:p>
          <w:p w14:paraId="2C116598" w14:textId="77777777" w:rsidR="00056AB9" w:rsidRDefault="00056AB9" w:rsidP="00056AB9">
            <w:pPr>
              <w:pStyle w:val="H1bodytext"/>
              <w:numPr>
                <w:ilvl w:val="0"/>
                <w:numId w:val="29"/>
              </w:numPr>
              <w:spacing w:after="0"/>
              <w:rPr>
                <w:rFonts w:ascii="Arial" w:hAnsi="Arial"/>
                <w:sz w:val="20"/>
              </w:rPr>
            </w:pPr>
            <w:r>
              <w:rPr>
                <w:rFonts w:ascii="Arial" w:hAnsi="Arial"/>
                <w:sz w:val="20"/>
              </w:rPr>
              <w:t>Re-187</w:t>
            </w:r>
          </w:p>
          <w:p w14:paraId="17CA3DC5" w14:textId="77777777" w:rsidR="00056AB9" w:rsidRDefault="00056AB9" w:rsidP="00056AB9">
            <w:pPr>
              <w:pStyle w:val="H1bodytext"/>
              <w:numPr>
                <w:ilvl w:val="0"/>
                <w:numId w:val="29"/>
              </w:numPr>
              <w:spacing w:after="0"/>
              <w:rPr>
                <w:rFonts w:ascii="Arial" w:hAnsi="Arial"/>
                <w:sz w:val="20"/>
              </w:rPr>
            </w:pPr>
            <w:r>
              <w:rPr>
                <w:rFonts w:ascii="Arial" w:hAnsi="Arial"/>
                <w:sz w:val="20"/>
              </w:rPr>
              <w:t>Sr-90</w:t>
            </w:r>
          </w:p>
          <w:p w14:paraId="6D7BC6B5" w14:textId="6609478E" w:rsidR="00056AB9" w:rsidRPr="00392263" w:rsidRDefault="00056AB9" w:rsidP="00056AB9">
            <w:pPr>
              <w:pStyle w:val="H1bodytext"/>
              <w:numPr>
                <w:ilvl w:val="0"/>
                <w:numId w:val="29"/>
              </w:numPr>
              <w:spacing w:after="0"/>
              <w:rPr>
                <w:rFonts w:ascii="Arial" w:hAnsi="Arial"/>
                <w:sz w:val="20"/>
              </w:rPr>
            </w:pPr>
            <w:r>
              <w:rPr>
                <w:rFonts w:ascii="Arial" w:hAnsi="Arial"/>
                <w:sz w:val="20"/>
              </w:rPr>
              <w:t>Tc-99</w:t>
            </w:r>
          </w:p>
        </w:tc>
        <w:tc>
          <w:tcPr>
            <w:tcW w:w="2878" w:type="dxa"/>
            <w:vAlign w:val="center"/>
          </w:tcPr>
          <w:p w14:paraId="69F11A38" w14:textId="77777777" w:rsidR="00636AFC" w:rsidRDefault="00056AB9" w:rsidP="00BA4BDA">
            <w:pPr>
              <w:pStyle w:val="H1bodytext"/>
              <w:spacing w:after="0"/>
              <w:ind w:left="0"/>
              <w:rPr>
                <w:rFonts w:ascii="Arial" w:hAnsi="Arial"/>
                <w:sz w:val="20"/>
              </w:rPr>
            </w:pPr>
            <w:r>
              <w:rPr>
                <w:rFonts w:ascii="Arial" w:hAnsi="Arial"/>
                <w:sz w:val="20"/>
              </w:rPr>
              <w:t>If all constituents are represented by each zone within each waste site, this satisfies the following FR:</w:t>
            </w:r>
          </w:p>
          <w:p w14:paraId="2E5F02A9" w14:textId="77777777" w:rsidR="00056AB9" w:rsidRDefault="00056AB9" w:rsidP="00BA4BDA">
            <w:pPr>
              <w:pStyle w:val="H1bodytext"/>
              <w:spacing w:after="0"/>
              <w:ind w:left="0"/>
              <w:rPr>
                <w:rFonts w:ascii="Arial" w:hAnsi="Arial"/>
                <w:sz w:val="20"/>
              </w:rPr>
            </w:pPr>
          </w:p>
          <w:p w14:paraId="4082F5AE" w14:textId="0B76F739" w:rsidR="00056AB9" w:rsidRDefault="00056AB9" w:rsidP="00BA4BDA">
            <w:pPr>
              <w:pStyle w:val="H1bodytext"/>
              <w:spacing w:after="0"/>
              <w:ind w:left="0"/>
              <w:rPr>
                <w:rFonts w:ascii="Arial" w:hAnsi="Arial"/>
                <w:sz w:val="20"/>
              </w:rPr>
            </w:pPr>
            <w:r>
              <w:rPr>
                <w:rFonts w:ascii="Arial" w:hAnsi="Arial"/>
                <w:sz w:val="20"/>
              </w:rPr>
              <w:t>FR-6</w:t>
            </w:r>
          </w:p>
        </w:tc>
        <w:tc>
          <w:tcPr>
            <w:tcW w:w="1440" w:type="dxa"/>
            <w:vAlign w:val="center"/>
          </w:tcPr>
          <w:p w14:paraId="7B17EBA6" w14:textId="77777777" w:rsidR="00636AFC" w:rsidRDefault="00636AFC" w:rsidP="00BA4BDA">
            <w:pPr>
              <w:pStyle w:val="H1bodytext"/>
              <w:spacing w:after="0"/>
              <w:ind w:left="0"/>
              <w:rPr>
                <w:rFonts w:ascii="Arial" w:hAnsi="Arial"/>
                <w:sz w:val="20"/>
              </w:rPr>
            </w:pPr>
          </w:p>
        </w:tc>
      </w:tr>
    </w:tbl>
    <w:p w14:paraId="64CA724E" w14:textId="02370CE7" w:rsidR="006504D7" w:rsidRDefault="006504D7" w:rsidP="00E62A15">
      <w:pPr>
        <w:pStyle w:val="H1bodytext"/>
        <w:spacing w:after="120"/>
        <w:rPr>
          <w:rFonts w:ascii="Arial" w:hAnsi="Arial"/>
          <w:highlight w:val="yellow"/>
        </w:rPr>
      </w:pPr>
    </w:p>
    <w:p w14:paraId="4EF99E3A" w14:textId="15F31B1D" w:rsidR="00C70EDC" w:rsidRDefault="00C70EDC" w:rsidP="00C70EDC">
      <w:pPr>
        <w:pStyle w:val="Caption"/>
        <w:rPr>
          <w:highlight w:val="yellow"/>
        </w:rPr>
      </w:pPr>
    </w:p>
    <w:p w14:paraId="5894D591" w14:textId="77777777" w:rsidR="00E62A15" w:rsidRPr="00E9368E" w:rsidRDefault="00E62A15" w:rsidP="006973AE">
      <w:pPr>
        <w:pStyle w:val="Heading1"/>
      </w:pPr>
      <w:r w:rsidRPr="00E9368E">
        <w:t>Acceptance Test Report</w:t>
      </w:r>
    </w:p>
    <w:p w14:paraId="47313166" w14:textId="3F553A4B" w:rsidR="00FD5C90" w:rsidRDefault="00E22D36" w:rsidP="00F867ED">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F867ED">
        <w:rPr>
          <w:rStyle w:val="normaltextrun"/>
        </w:rPr>
        <w:t>is</w:t>
      </w:r>
      <w:r>
        <w:rPr>
          <w:rStyle w:val="normaltextrun"/>
        </w:rPr>
        <w:t xml:space="preserve"> described as follows:</w:t>
      </w:r>
      <w:r w:rsidR="00F867ED">
        <w:rPr>
          <w:rStyle w:val="eop"/>
        </w:rPr>
        <w:t xml:space="preserve"> </w:t>
      </w:r>
      <w:r w:rsidR="001B7065">
        <w:t>Acceptance Test 1 is in Table A-</w:t>
      </w:r>
      <w:r w:rsidR="0073587B">
        <w:t>1</w:t>
      </w:r>
      <w:r w:rsidR="001B7065">
        <w:t xml:space="preserve">. </w:t>
      </w:r>
      <w:r w:rsidR="00F867ED">
        <w:t>This test executes the tool and validates the output against the input files.</w:t>
      </w: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t>User Guide</w:t>
      </w:r>
    </w:p>
    <w:p w14:paraId="50456A8C" w14:textId="6FE48FFB" w:rsidR="004F341B" w:rsidRDefault="006041F0" w:rsidP="00E62A15">
      <w:pPr>
        <w:pStyle w:val="H1bodytext"/>
        <w:spacing w:after="120"/>
        <w:rPr>
          <w:rFonts w:ascii="Arial" w:hAnsi="Arial"/>
        </w:rPr>
      </w:pPr>
      <w:r>
        <w:rPr>
          <w:rFonts w:ascii="Arial" w:hAnsi="Arial"/>
        </w:rPr>
        <w:t>E</w:t>
      </w:r>
      <w:r w:rsidR="004F341B">
        <w:rPr>
          <w:rFonts w:ascii="Arial" w:hAnsi="Arial"/>
        </w:rPr>
        <w:t>xecute the tool as follows:</w:t>
      </w:r>
    </w:p>
    <w:p w14:paraId="2B00BC56" w14:textId="5BA0A8BF" w:rsidR="006041F0" w:rsidRPr="004F341B" w:rsidRDefault="00F867ED" w:rsidP="004F341B">
      <w:pPr>
        <w:pStyle w:val="H1bodytext"/>
        <w:spacing w:after="120"/>
        <w:ind w:firstLine="720"/>
        <w:rPr>
          <w:rFonts w:ascii="Arial" w:hAnsi="Arial"/>
        </w:rPr>
      </w:pPr>
      <w:r>
        <w:rPr>
          <w:rFonts w:ascii="Arial" w:hAnsi="Arial"/>
        </w:rPr>
        <w:t xml:space="preserve">$ </w:t>
      </w:r>
      <w:proofErr w:type="spellStart"/>
      <w:proofErr w:type="gramStart"/>
      <w:r w:rsidR="006041F0">
        <w:rPr>
          <w:rFonts w:ascii="Arial" w:hAnsi="Arial"/>
        </w:rPr>
        <w:t>perl</w:t>
      </w:r>
      <w:proofErr w:type="spellEnd"/>
      <w:proofErr w:type="gramEnd"/>
      <w:r w:rsidR="006041F0">
        <w:rPr>
          <w:rFonts w:ascii="Arial" w:hAnsi="Arial"/>
        </w:rPr>
        <w:t xml:space="preserve"> &lt;path/to/tool&gt;</w:t>
      </w:r>
      <w:r w:rsidR="00410133">
        <w:rPr>
          <w:rFonts w:ascii="Arial" w:hAnsi="Arial"/>
        </w:rPr>
        <w:t>ca-rtdic.pl</w:t>
      </w:r>
      <w:r w:rsidR="006041F0" w:rsidRPr="00357AC0">
        <w:rPr>
          <w:rFonts w:ascii="Arial" w:hAnsi="Arial"/>
        </w:rPr>
        <w:t xml:space="preserve"> </w:t>
      </w:r>
      <w:r w:rsidR="006041F0">
        <w:rPr>
          <w:rFonts w:ascii="Arial" w:hAnsi="Arial"/>
        </w:rPr>
        <w:t xml:space="preserve"> &lt;</w:t>
      </w:r>
      <w:proofErr w:type="spellStart"/>
      <w:r w:rsidR="006041F0">
        <w:rPr>
          <w:rFonts w:ascii="Arial" w:hAnsi="Arial"/>
        </w:rPr>
        <w:t>source_card_file</w:t>
      </w:r>
      <w:proofErr w:type="spellEnd"/>
      <w:r w:rsidR="006041F0">
        <w:rPr>
          <w:rFonts w:ascii="Arial" w:hAnsi="Arial"/>
        </w:rPr>
        <w:t>/path&gt;</w:t>
      </w:r>
      <w:r w:rsidR="006041F0" w:rsidRPr="00357AC0">
        <w:rPr>
          <w:rFonts w:ascii="Arial" w:hAnsi="Arial"/>
        </w:rPr>
        <w:t xml:space="preserve"> </w:t>
      </w:r>
      <w:r w:rsidR="006041F0">
        <w:rPr>
          <w:rFonts w:ascii="Arial" w:hAnsi="Arial"/>
        </w:rPr>
        <w:t xml:space="preserve"> &lt;</w:t>
      </w:r>
      <w:proofErr w:type="spellStart"/>
      <w:r w:rsidR="006041F0">
        <w:rPr>
          <w:rFonts w:ascii="Arial" w:hAnsi="Arial"/>
        </w:rPr>
        <w:t>RTD_site_file</w:t>
      </w:r>
      <w:proofErr w:type="spellEnd"/>
      <w:r w:rsidR="006041F0">
        <w:rPr>
          <w:rFonts w:ascii="Arial" w:hAnsi="Arial"/>
        </w:rPr>
        <w:t xml:space="preserve">/path&gt; </w:t>
      </w:r>
      <w:r w:rsidR="006041F0" w:rsidRPr="00357AC0">
        <w:rPr>
          <w:rFonts w:ascii="Arial" w:hAnsi="Arial"/>
        </w:rPr>
        <w:t xml:space="preserve"> </w:t>
      </w:r>
      <w:r w:rsidR="006041F0">
        <w:rPr>
          <w:rFonts w:ascii="Arial" w:hAnsi="Arial"/>
        </w:rPr>
        <w:t>&lt;</w:t>
      </w:r>
      <w:proofErr w:type="spellStart"/>
      <w:r w:rsidR="00711AA4">
        <w:rPr>
          <w:rFonts w:ascii="Arial" w:hAnsi="Arial"/>
        </w:rPr>
        <w:t>SS_input_file_file</w:t>
      </w:r>
      <w:proofErr w:type="spellEnd"/>
      <w:r w:rsidR="00711AA4">
        <w:rPr>
          <w:rFonts w:ascii="Arial" w:hAnsi="Arial"/>
        </w:rPr>
        <w:t xml:space="preserve">/path&gt; </w:t>
      </w:r>
      <w:r w:rsidR="006041F0">
        <w:rPr>
          <w:rFonts w:ascii="Arial" w:hAnsi="Arial"/>
        </w:rPr>
        <w:t>&lt;</w:t>
      </w:r>
      <w:proofErr w:type="spellStart"/>
      <w:r w:rsidR="006041F0">
        <w:rPr>
          <w:rFonts w:ascii="Arial" w:hAnsi="Arial"/>
        </w:rPr>
        <w:t>output_file</w:t>
      </w:r>
      <w:proofErr w:type="spellEnd"/>
      <w:r w:rsidR="006041F0">
        <w:rPr>
          <w:rFonts w:ascii="Arial" w:hAnsi="Arial"/>
        </w:rPr>
        <w:t xml:space="preserve">/path&gt; </w:t>
      </w:r>
      <w:r w:rsidR="006041F0" w:rsidRPr="00357AC0">
        <w:rPr>
          <w:rFonts w:ascii="Arial" w:hAnsi="Arial"/>
        </w:rPr>
        <w:t xml:space="preserve"> </w:t>
      </w:r>
      <w:r w:rsidR="006041F0">
        <w:rPr>
          <w:rFonts w:ascii="Arial" w:hAnsi="Arial"/>
        </w:rPr>
        <w:t>&lt;</w:t>
      </w:r>
      <w:proofErr w:type="spellStart"/>
      <w:r w:rsidR="006041F0">
        <w:rPr>
          <w:rFonts w:ascii="Arial" w:hAnsi="Arial"/>
        </w:rPr>
        <w:t>solute_list</w:t>
      </w:r>
      <w:proofErr w:type="spellEnd"/>
      <w:r w:rsidR="00104B16">
        <w:rPr>
          <w:rFonts w:ascii="Arial" w:hAnsi="Arial"/>
        </w:rPr>
        <w:t>&gt;</w:t>
      </w:r>
      <w:r w:rsidR="006C4F13">
        <w:rPr>
          <w:rFonts w:ascii="Arial" w:hAnsi="Arial"/>
        </w:rPr>
        <w:t xml:space="preserve"> &lt;steady-state/STOMP/input/file</w:t>
      </w:r>
      <w:r w:rsidR="00104B16">
        <w:rPr>
          <w:rFonts w:ascii="Arial" w:hAnsi="Arial"/>
        </w:rPr>
        <w:t>&gt;</w:t>
      </w:r>
    </w:p>
    <w:p w14:paraId="662C1B2B" w14:textId="75AE86FB" w:rsidR="00B554BF" w:rsidRDefault="008B5A1F" w:rsidP="00B554BF">
      <w:pPr>
        <w:pStyle w:val="Heading1"/>
      </w:pPr>
      <w:r>
        <w:t xml:space="preserve">Tool </w:t>
      </w:r>
      <w:r w:rsidR="00CE63EA">
        <w:t>Version</w:t>
      </w:r>
      <w:r w:rsidR="004556EC">
        <w:t>s</w:t>
      </w:r>
    </w:p>
    <w:p w14:paraId="107EAB92" w14:textId="2EB384A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b/>
              <w:bCs/>
              <w:sz w:val="20"/>
            </w:rPr>
            <w:t>RTD IC</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21EFE72F" w14:textId="77777777" w:rsidR="001177AB" w:rsidRDefault="001177AB" w:rsidP="001177AB">
      <w:pPr>
        <w:spacing w:after="160" w:line="259" w:lineRule="auto"/>
        <w:rPr>
          <w:rFonts w:eastAsia="Times New Roman"/>
          <w:b/>
          <w:bCs/>
          <w:szCs w:val="20"/>
        </w:rPr>
      </w:pPr>
      <w:r>
        <w:rPr>
          <w:b/>
          <w:bCs/>
        </w:rPr>
        <w:br w:type="page"/>
      </w:r>
    </w:p>
    <w:p w14:paraId="76B5E7F3" w14:textId="77777777" w:rsidR="00D57686" w:rsidRDefault="00D57686" w:rsidP="00D57686">
      <w:pPr>
        <w:pStyle w:val="H1bodytext"/>
        <w:spacing w:after="120"/>
        <w:jc w:val="center"/>
        <w:rPr>
          <w:rFonts w:ascii="Arial" w:hAnsi="Arial" w:cs="Arial"/>
          <w:b/>
          <w:bCs/>
        </w:rPr>
      </w:pPr>
    </w:p>
    <w:p w14:paraId="11255FB9" w14:textId="6FA23333" w:rsidR="00093579" w:rsidRDefault="007E22A1" w:rsidP="0053090C">
      <w:pPr>
        <w:pStyle w:val="Heading1"/>
        <w:numPr>
          <w:ilvl w:val="0"/>
          <w:numId w:val="0"/>
        </w:numPr>
        <w:spacing w:before="3000"/>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3119AD81" w:rsidR="00F867ED" w:rsidRDefault="000D6080">
      <w:pPr>
        <w:spacing w:after="160" w:line="259" w:lineRule="auto"/>
      </w:pPr>
      <w:r>
        <w:br w:type="page"/>
      </w:r>
    </w:p>
    <w:p w14:paraId="0C29F3CD" w14:textId="166AEC67" w:rsidR="000D6080" w:rsidRPr="00177C3B" w:rsidRDefault="00787164">
      <w:pPr>
        <w:spacing w:after="160" w:line="259" w:lineRule="auto"/>
        <w:rPr>
          <w:b/>
        </w:rPr>
      </w:pPr>
      <w:r>
        <w:rPr>
          <w:b/>
          <w:bCs/>
        </w:rPr>
        <w:lastRenderedPageBreak/>
        <w:t>Tool Runner Log</w:t>
      </w:r>
    </w:p>
    <w:p w14:paraId="4521C821" w14:textId="77777777" w:rsidR="003819FA" w:rsidRPr="003819FA" w:rsidRDefault="003819FA" w:rsidP="003819FA">
      <w:pPr>
        <w:spacing w:after="160" w:line="259" w:lineRule="auto"/>
        <w:rPr>
          <w:sz w:val="16"/>
          <w:szCs w:val="16"/>
        </w:rPr>
      </w:pPr>
      <w:r w:rsidRPr="003819FA">
        <w:rPr>
          <w:sz w:val="16"/>
          <w:szCs w:val="16"/>
        </w:rPr>
        <w:t>Test directory verified</w:t>
      </w:r>
    </w:p>
    <w:p w14:paraId="3C0781C4" w14:textId="77777777" w:rsidR="003819FA" w:rsidRPr="003819FA" w:rsidRDefault="003819FA" w:rsidP="003819FA">
      <w:pPr>
        <w:spacing w:after="160" w:line="259" w:lineRule="auto"/>
        <w:rPr>
          <w:sz w:val="16"/>
          <w:szCs w:val="16"/>
        </w:rPr>
      </w:pPr>
      <w:r w:rsidRPr="003819FA">
        <w:rPr>
          <w:sz w:val="16"/>
          <w:szCs w:val="16"/>
        </w:rPr>
        <w:t>###Executing RTD IC ###</w:t>
      </w:r>
    </w:p>
    <w:p w14:paraId="070A05A3" w14:textId="77777777" w:rsidR="003819FA" w:rsidRPr="003819FA" w:rsidRDefault="003819FA" w:rsidP="003819FA">
      <w:pPr>
        <w:spacing w:after="160" w:line="259" w:lineRule="auto"/>
        <w:rPr>
          <w:sz w:val="16"/>
          <w:szCs w:val="16"/>
        </w:rPr>
      </w:pPr>
    </w:p>
    <w:p w14:paraId="2686F1FE" w14:textId="77777777" w:rsidR="003819FA" w:rsidRPr="003819FA" w:rsidRDefault="003819FA" w:rsidP="003819FA">
      <w:pPr>
        <w:spacing w:after="160" w:line="259" w:lineRule="auto"/>
        <w:rPr>
          <w:sz w:val="16"/>
          <w:szCs w:val="16"/>
        </w:rPr>
      </w:pPr>
      <w:r w:rsidRPr="003819FA">
        <w:rPr>
          <w:sz w:val="16"/>
          <w:szCs w:val="16"/>
        </w:rPr>
        <w:t>###Executing RTD IC RADS1##</w:t>
      </w:r>
    </w:p>
    <w:p w14:paraId="21FE6475" w14:textId="77777777" w:rsidR="003819FA" w:rsidRPr="003819FA" w:rsidRDefault="003819FA" w:rsidP="003819FA">
      <w:pPr>
        <w:spacing w:after="160" w:line="259" w:lineRule="auto"/>
        <w:rPr>
          <w:sz w:val="16"/>
          <w:szCs w:val="16"/>
        </w:rPr>
      </w:pPr>
      <w:r w:rsidRPr="003819FA">
        <w:rPr>
          <w:sz w:val="16"/>
          <w:szCs w:val="16"/>
        </w:rPr>
        <w:t>INFO--05/04/2020 09:13:09 AM--Starting CA-CIE Tool Runner.</w:t>
      </w:r>
      <w:r w:rsidRPr="003819FA">
        <w:rPr>
          <w:sz w:val="16"/>
          <w:szCs w:val="16"/>
        </w:rPr>
        <w:tab/>
        <w:t>Logging to "./AT-1/runlog_AT-1_RTD-IC.log"</w:t>
      </w:r>
    </w:p>
    <w:p w14:paraId="3760A569" w14:textId="77777777" w:rsidR="003819FA" w:rsidRPr="003819FA" w:rsidRDefault="003819FA" w:rsidP="003819FA">
      <w:pPr>
        <w:spacing w:after="160" w:line="259" w:lineRule="auto"/>
        <w:rPr>
          <w:sz w:val="16"/>
          <w:szCs w:val="16"/>
        </w:rPr>
      </w:pPr>
      <w:r w:rsidRPr="003819FA">
        <w:rPr>
          <w:sz w:val="16"/>
          <w:szCs w:val="16"/>
        </w:rPr>
        <w:t>INFO--05/04/2020 09:13:09 AM--Code Version: 9fc677a264d164fa9287e1d8e34a8b9df48e2642 v2.12: /opt/tools/</w:t>
      </w:r>
      <w:proofErr w:type="spellStart"/>
      <w:r w:rsidRPr="003819FA">
        <w:rPr>
          <w:sz w:val="16"/>
          <w:szCs w:val="16"/>
        </w:rPr>
        <w:t>pylib</w:t>
      </w:r>
      <w:proofErr w:type="spellEnd"/>
      <w:r w:rsidRPr="003819FA">
        <w:rPr>
          <w:sz w:val="16"/>
          <w:szCs w:val="16"/>
        </w:rPr>
        <w:t>/runner/runner.py&lt;--1bcfd6779e9cbdb82673405873a8e5e81514ae27</w:t>
      </w:r>
    </w:p>
    <w:p w14:paraId="11B67CDF" w14:textId="77777777" w:rsidR="003819FA" w:rsidRPr="003819FA" w:rsidRDefault="003819FA" w:rsidP="003819FA">
      <w:pPr>
        <w:spacing w:after="160" w:line="259" w:lineRule="auto"/>
        <w:rPr>
          <w:sz w:val="16"/>
          <w:szCs w:val="16"/>
        </w:rPr>
      </w:pPr>
    </w:p>
    <w:p w14:paraId="20E134AE" w14:textId="77777777" w:rsidR="003819FA" w:rsidRPr="003819FA" w:rsidRDefault="003819FA" w:rsidP="003819FA">
      <w:pPr>
        <w:spacing w:after="160" w:line="259" w:lineRule="auto"/>
        <w:rPr>
          <w:sz w:val="16"/>
          <w:szCs w:val="16"/>
        </w:rPr>
      </w:pPr>
      <w:r w:rsidRPr="003819FA">
        <w:rPr>
          <w:sz w:val="16"/>
          <w:szCs w:val="16"/>
        </w:rPr>
        <w:t>INFO--05/04/2020 09:13:09 AM--Code Version: 6e1dd4000b8183906332f03b2ba0508ce5533e31 Local repo SHA-1 has does not correspond to a remote repo release version: /home/cfarrow/CAVE/CA-CIE-Tools-TestRepos/rtd_ic/tools/ca-rtdic/ca-rtdic.pl&lt;--0d97bf34ac0ae6e0c49011074bfa83e22b6346d7</w:t>
      </w:r>
    </w:p>
    <w:p w14:paraId="7AAEBD7E" w14:textId="77777777" w:rsidR="003819FA" w:rsidRPr="003819FA" w:rsidRDefault="003819FA" w:rsidP="003819FA">
      <w:pPr>
        <w:spacing w:after="160" w:line="259" w:lineRule="auto"/>
        <w:rPr>
          <w:sz w:val="16"/>
          <w:szCs w:val="16"/>
        </w:rPr>
      </w:pPr>
    </w:p>
    <w:p w14:paraId="1CA87327" w14:textId="77777777" w:rsidR="003819FA" w:rsidRPr="003819FA" w:rsidRDefault="003819FA" w:rsidP="003819FA">
      <w:pPr>
        <w:spacing w:after="160" w:line="259" w:lineRule="auto"/>
        <w:rPr>
          <w:sz w:val="16"/>
          <w:szCs w:val="16"/>
        </w:rPr>
      </w:pPr>
      <w:r w:rsidRPr="003819FA">
        <w:rPr>
          <w:sz w:val="16"/>
          <w:szCs w:val="16"/>
        </w:rPr>
        <w:t xml:space="preserve">INFO--05/04/2020 09:13:09 AM--QA Status: </w:t>
      </w:r>
      <w:proofErr w:type="gramStart"/>
      <w:r w:rsidRPr="003819FA">
        <w:rPr>
          <w:sz w:val="16"/>
          <w:szCs w:val="16"/>
        </w:rPr>
        <w:t>QUALIFIED :</w:t>
      </w:r>
      <w:proofErr w:type="gramEnd"/>
      <w:r w:rsidRPr="003819FA">
        <w:rPr>
          <w:sz w:val="16"/>
          <w:szCs w:val="16"/>
        </w:rPr>
        <w:t xml:space="preserve"> /opt/tools/pylib/runner/runner.py</w:t>
      </w:r>
    </w:p>
    <w:p w14:paraId="055653B2" w14:textId="77777777" w:rsidR="003819FA" w:rsidRPr="003819FA" w:rsidRDefault="003819FA" w:rsidP="003819FA">
      <w:pPr>
        <w:spacing w:after="160" w:line="259" w:lineRule="auto"/>
        <w:rPr>
          <w:sz w:val="16"/>
          <w:szCs w:val="16"/>
        </w:rPr>
      </w:pPr>
      <w:r w:rsidRPr="003819FA">
        <w:rPr>
          <w:sz w:val="16"/>
          <w:szCs w:val="16"/>
        </w:rPr>
        <w:t xml:space="preserve">INFO--05/04/2020 09:13:09 AM--QA Status: </w:t>
      </w:r>
      <w:proofErr w:type="gramStart"/>
      <w:r w:rsidRPr="003819FA">
        <w:rPr>
          <w:sz w:val="16"/>
          <w:szCs w:val="16"/>
        </w:rPr>
        <w:t>TEST :</w:t>
      </w:r>
      <w:proofErr w:type="gramEnd"/>
      <w:r w:rsidRPr="003819FA">
        <w:rPr>
          <w:sz w:val="16"/>
          <w:szCs w:val="16"/>
        </w:rPr>
        <w:t xml:space="preserve"> /home/cfarrow/CAVE/CA-CIE-Tools-TestRepos/rtd_ic/tools/ca-rtdic/ca-rtdic.pl</w:t>
      </w:r>
    </w:p>
    <w:p w14:paraId="5BD593CD" w14:textId="77777777" w:rsidR="003819FA" w:rsidRPr="003819FA" w:rsidRDefault="003819FA" w:rsidP="003819FA">
      <w:pPr>
        <w:spacing w:after="160" w:line="259" w:lineRule="auto"/>
        <w:rPr>
          <w:sz w:val="16"/>
          <w:szCs w:val="16"/>
        </w:rPr>
      </w:pPr>
      <w:r w:rsidRPr="003819FA">
        <w:rPr>
          <w:sz w:val="16"/>
          <w:szCs w:val="16"/>
        </w:rPr>
        <w:t>INFO--05/04/2020 09:13:09 AM--Invoking Command:"</w:t>
      </w:r>
      <w:proofErr w:type="spellStart"/>
      <w:r w:rsidRPr="003819FA">
        <w:rPr>
          <w:sz w:val="16"/>
          <w:szCs w:val="16"/>
        </w:rPr>
        <w:t>perl</w:t>
      </w:r>
      <w:proofErr w:type="spellEnd"/>
      <w:r w:rsidRPr="003819FA">
        <w:rPr>
          <w:sz w:val="16"/>
          <w:szCs w:val="16"/>
        </w:rPr>
        <w:t>"</w:t>
      </w:r>
      <w:r w:rsidRPr="003819FA">
        <w:rPr>
          <w:sz w:val="16"/>
          <w:szCs w:val="16"/>
        </w:rPr>
        <w:tab/>
        <w:t>with Arguments:"/home/cfarrow/CAVE/CA-CIE-Tools-TestRepos/rtd_ic/tools/ca-rtdic/ca-rtdic.pl ./</w:t>
      </w:r>
      <w:proofErr w:type="spellStart"/>
      <w:r w:rsidRPr="003819FA">
        <w:rPr>
          <w:sz w:val="16"/>
          <w:szCs w:val="16"/>
        </w:rPr>
        <w:t>data_files</w:t>
      </w:r>
      <w:proofErr w:type="spellEnd"/>
      <w:r w:rsidRPr="003819FA">
        <w:rPr>
          <w:sz w:val="16"/>
          <w:szCs w:val="16"/>
        </w:rPr>
        <w:t>/rads1-src.card ././</w:t>
      </w:r>
      <w:proofErr w:type="spellStart"/>
      <w:r w:rsidRPr="003819FA">
        <w:rPr>
          <w:sz w:val="16"/>
          <w:szCs w:val="16"/>
        </w:rPr>
        <w:t>data_files</w:t>
      </w:r>
      <w:proofErr w:type="spellEnd"/>
      <w:r w:rsidRPr="003819FA">
        <w:rPr>
          <w:sz w:val="16"/>
          <w:szCs w:val="16"/>
        </w:rPr>
        <w:t>/ca-rtd-sites.txt ././</w:t>
      </w:r>
      <w:proofErr w:type="spellStart"/>
      <w:r w:rsidRPr="003819FA">
        <w:rPr>
          <w:sz w:val="16"/>
          <w:szCs w:val="16"/>
        </w:rPr>
        <w:t>data_files</w:t>
      </w:r>
      <w:proofErr w:type="spellEnd"/>
      <w:r w:rsidRPr="003819FA">
        <w:rPr>
          <w:sz w:val="16"/>
          <w:szCs w:val="16"/>
        </w:rPr>
        <w:t>/</w:t>
      </w:r>
      <w:proofErr w:type="spellStart"/>
      <w:r w:rsidRPr="003819FA">
        <w:rPr>
          <w:sz w:val="16"/>
          <w:szCs w:val="16"/>
        </w:rPr>
        <w:t>input_SS</w:t>
      </w:r>
      <w:proofErr w:type="spellEnd"/>
      <w:r w:rsidRPr="003819FA">
        <w:rPr>
          <w:sz w:val="16"/>
          <w:szCs w:val="16"/>
        </w:rPr>
        <w:t xml:space="preserve"> ./AT-1/rads1-rtd-ic.txt C-14 Cl-36 H-3 I-129 Np-237 Re-187 Sr-90 Tc-99"</w:t>
      </w:r>
    </w:p>
    <w:p w14:paraId="2B940BE5" w14:textId="77777777" w:rsidR="003819FA" w:rsidRPr="003819FA" w:rsidRDefault="003819FA" w:rsidP="003819FA">
      <w:pPr>
        <w:spacing w:after="160" w:line="259" w:lineRule="auto"/>
        <w:rPr>
          <w:sz w:val="16"/>
          <w:szCs w:val="16"/>
        </w:rPr>
      </w:pPr>
      <w:r w:rsidRPr="003819FA">
        <w:rPr>
          <w:sz w:val="16"/>
          <w:szCs w:val="16"/>
        </w:rPr>
        <w:t>INFO--05/04/2020 09:13:09 AM--</w:t>
      </w:r>
      <w:proofErr w:type="spellStart"/>
      <w:r w:rsidRPr="003819FA">
        <w:rPr>
          <w:sz w:val="16"/>
          <w:szCs w:val="16"/>
        </w:rPr>
        <w:t>Username</w:t>
      </w:r>
      <w:proofErr w:type="gramStart"/>
      <w:r w:rsidRPr="003819FA">
        <w:rPr>
          <w:sz w:val="16"/>
          <w:szCs w:val="16"/>
        </w:rPr>
        <w:t>:cfarrow</w:t>
      </w:r>
      <w:proofErr w:type="spellEnd"/>
      <w:proofErr w:type="gramEnd"/>
      <w:r w:rsidRPr="003819FA">
        <w:rPr>
          <w:sz w:val="16"/>
          <w:szCs w:val="16"/>
        </w:rPr>
        <w:tab/>
      </w:r>
      <w:proofErr w:type="spellStart"/>
      <w:r w:rsidRPr="003819FA">
        <w:rPr>
          <w:sz w:val="16"/>
          <w:szCs w:val="16"/>
        </w:rPr>
        <w:t>Computer:olive</w:t>
      </w:r>
      <w:proofErr w:type="spellEnd"/>
      <w:r w:rsidRPr="003819FA">
        <w:rPr>
          <w:sz w:val="16"/>
          <w:szCs w:val="16"/>
        </w:rPr>
        <w:tab/>
      </w:r>
      <w:proofErr w:type="spellStart"/>
      <w:r w:rsidRPr="003819FA">
        <w:rPr>
          <w:sz w:val="16"/>
          <w:szCs w:val="16"/>
        </w:rPr>
        <w:t>Platform:Linux</w:t>
      </w:r>
      <w:proofErr w:type="spellEnd"/>
      <w:r w:rsidRPr="003819FA">
        <w:rPr>
          <w:sz w:val="16"/>
          <w:szCs w:val="16"/>
        </w:rPr>
        <w:t xml:space="preserve"> 4.4.0-38-generic #57~14.04.1-Ubuntu SMP Tue Sep 6 17:20:43 UTC 2016</w:t>
      </w:r>
    </w:p>
    <w:p w14:paraId="1EFBF886" w14:textId="699923A9" w:rsidR="003819FA" w:rsidRPr="003819FA" w:rsidRDefault="003819FA" w:rsidP="003819FA">
      <w:pPr>
        <w:spacing w:after="160" w:line="259" w:lineRule="auto"/>
        <w:rPr>
          <w:sz w:val="16"/>
          <w:szCs w:val="16"/>
        </w:rPr>
      </w:pPr>
      <w:r w:rsidRPr="003819FA">
        <w:rPr>
          <w:sz w:val="16"/>
          <w:szCs w:val="16"/>
        </w:rPr>
        <w:t>###Finished Process###</w:t>
      </w:r>
    </w:p>
    <w:p w14:paraId="17EF85AA" w14:textId="44D10138" w:rsidR="00787164" w:rsidRDefault="00787164">
      <w:pPr>
        <w:spacing w:after="160" w:line="259" w:lineRule="auto"/>
      </w:pPr>
    </w:p>
    <w:tbl>
      <w:tblPr>
        <w:tblStyle w:val="TableGrid"/>
        <w:tblW w:w="0" w:type="auto"/>
        <w:tblLook w:val="04A0" w:firstRow="1" w:lastRow="0" w:firstColumn="1" w:lastColumn="0" w:noHBand="0" w:noVBand="1"/>
      </w:tblPr>
      <w:tblGrid>
        <w:gridCol w:w="650"/>
        <w:gridCol w:w="4392"/>
        <w:gridCol w:w="2878"/>
        <w:gridCol w:w="1440"/>
      </w:tblGrid>
      <w:tr w:rsidR="00787164" w:rsidRPr="00932809" w14:paraId="1A93B794" w14:textId="77777777" w:rsidTr="00177C3B">
        <w:trPr>
          <w:trHeight w:val="360"/>
          <w:tblHeader/>
        </w:trPr>
        <w:tc>
          <w:tcPr>
            <w:tcW w:w="9360" w:type="dxa"/>
            <w:gridSpan w:val="4"/>
            <w:tcBorders>
              <w:top w:val="nil"/>
              <w:left w:val="nil"/>
              <w:bottom w:val="single" w:sz="4" w:space="0" w:color="auto"/>
              <w:right w:val="nil"/>
            </w:tcBorders>
            <w:vAlign w:val="bottom"/>
          </w:tcPr>
          <w:p w14:paraId="43D6F1DF" w14:textId="6F2BC282" w:rsidR="00787164" w:rsidRDefault="00787164" w:rsidP="00177C3B">
            <w:pPr>
              <w:pStyle w:val="Table"/>
              <w:keepNext w:val="0"/>
            </w:pPr>
            <w:r>
              <w:t>Table A-1</w:t>
            </w:r>
          </w:p>
          <w:p w14:paraId="2809C9E9" w14:textId="77777777" w:rsidR="00787164" w:rsidRPr="00DA11B3" w:rsidRDefault="0053090C" w:rsidP="00126A7D">
            <w:pPr>
              <w:pStyle w:val="H1bodytext"/>
              <w:spacing w:after="0"/>
              <w:ind w:left="0"/>
              <w:jc w:val="center"/>
              <w:rPr>
                <w:rFonts w:ascii="Arial" w:hAnsi="Arial"/>
                <w:b/>
                <w:szCs w:val="22"/>
              </w:rPr>
            </w:pPr>
            <w:sdt>
              <w:sdtPr>
                <w:rPr>
                  <w:rFonts w:ascii="Arial" w:hAnsi="Arial"/>
                  <w:b/>
                  <w:bCs/>
                  <w:szCs w:val="22"/>
                </w:rPr>
                <w:alias w:val="Keywords"/>
                <w:tag w:val=""/>
                <w:id w:val="1446812561"/>
                <w:placeholder>
                  <w:docPart w:val="DD8C6D0E36D140FBB8806EE528CD29FE"/>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Cs w:val="22"/>
                  </w:rPr>
                  <w:t>RTD IC</w:t>
                </w:r>
              </w:sdtContent>
            </w:sdt>
            <w:r w:rsidR="00787164" w:rsidRPr="00DA11B3">
              <w:rPr>
                <w:rFonts w:ascii="Arial" w:hAnsi="Arial" w:cs="Arial"/>
                <w:b/>
                <w:szCs w:val="22"/>
              </w:rPr>
              <w:t xml:space="preserve"> Acceptance </w:t>
            </w:r>
            <w:r w:rsidR="00787164" w:rsidRPr="00DA11B3">
              <w:rPr>
                <w:rFonts w:ascii="Arial" w:hAnsi="Arial"/>
                <w:b/>
                <w:szCs w:val="22"/>
              </w:rPr>
              <w:t>Test Plan Case 1</w:t>
            </w:r>
          </w:p>
        </w:tc>
      </w:tr>
      <w:tr w:rsidR="00787164" w:rsidRPr="007D0AAC" w14:paraId="26639FBE" w14:textId="77777777" w:rsidTr="00177C3B">
        <w:trPr>
          <w:trHeight w:val="530"/>
          <w:tblHeader/>
        </w:trPr>
        <w:tc>
          <w:tcPr>
            <w:tcW w:w="5042" w:type="dxa"/>
            <w:gridSpan w:val="2"/>
            <w:tcBorders>
              <w:top w:val="single" w:sz="4" w:space="0" w:color="auto"/>
            </w:tcBorders>
            <w:shd w:val="clear" w:color="auto" w:fill="auto"/>
            <w:vAlign w:val="center"/>
          </w:tcPr>
          <w:p w14:paraId="2FF66AA1" w14:textId="77777777" w:rsidR="00787164" w:rsidRPr="007D0AAC" w:rsidRDefault="0053090C" w:rsidP="00126A7D">
            <w:pPr>
              <w:pStyle w:val="H1bodytext"/>
              <w:spacing w:after="0"/>
              <w:ind w:left="0"/>
              <w:jc w:val="center"/>
              <w:rPr>
                <w:rFonts w:ascii="Arial" w:hAnsi="Arial"/>
                <w:b/>
                <w:sz w:val="20"/>
              </w:rPr>
            </w:pPr>
            <w:sdt>
              <w:sdtPr>
                <w:rPr>
                  <w:rFonts w:ascii="Arial" w:hAnsi="Arial"/>
                  <w:b/>
                  <w:bCs/>
                  <w:sz w:val="20"/>
                </w:rPr>
                <w:alias w:val="Keywords"/>
                <w:tag w:val=""/>
                <w:id w:val="1704678526"/>
                <w:placeholder>
                  <w:docPart w:val="2171027128E64E9F9ADBDDDA05FD8600"/>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00787164" w:rsidRPr="007D0AAC">
              <w:rPr>
                <w:rFonts w:ascii="Arial" w:hAnsi="Arial" w:cs="Arial"/>
                <w:b/>
                <w:sz w:val="20"/>
              </w:rPr>
              <w:t xml:space="preserve"> </w:t>
            </w:r>
            <w:r w:rsidR="00787164" w:rsidRPr="007D0AAC">
              <w:rPr>
                <w:rFonts w:ascii="Arial" w:hAnsi="Arial"/>
                <w:b/>
                <w:sz w:val="20"/>
              </w:rPr>
              <w:t>Acceptance Testing</w:t>
            </w:r>
          </w:p>
          <w:p w14:paraId="1B656F5E" w14:textId="77777777" w:rsidR="00787164" w:rsidRPr="007D0AAC" w:rsidRDefault="00787164" w:rsidP="00126A7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68694693"/>
                <w:placeholder>
                  <w:docPart w:val="E450A4513270419586E6D1C99B072A4F"/>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Pr="007D0AAC">
              <w:rPr>
                <w:rFonts w:ascii="Arial" w:hAnsi="Arial"/>
                <w:b/>
                <w:sz w:val="20"/>
              </w:rPr>
              <w:t xml:space="preserve"> – AT-</w:t>
            </w:r>
            <w:r>
              <w:rPr>
                <w:rFonts w:ascii="Arial" w:hAnsi="Arial"/>
                <w:b/>
                <w:sz w:val="20"/>
              </w:rPr>
              <w:t>1</w:t>
            </w:r>
          </w:p>
        </w:tc>
        <w:tc>
          <w:tcPr>
            <w:tcW w:w="4318" w:type="dxa"/>
            <w:gridSpan w:val="2"/>
            <w:tcBorders>
              <w:top w:val="single" w:sz="4" w:space="0" w:color="auto"/>
            </w:tcBorders>
            <w:shd w:val="clear" w:color="auto" w:fill="auto"/>
            <w:vAlign w:val="center"/>
          </w:tcPr>
          <w:p w14:paraId="1D6E2A90" w14:textId="22D3B09B" w:rsidR="00787164" w:rsidRPr="007D0AAC" w:rsidRDefault="00787164" w:rsidP="00126A7D">
            <w:pPr>
              <w:pStyle w:val="H1bodytext"/>
              <w:spacing w:after="0"/>
              <w:ind w:left="0"/>
              <w:rPr>
                <w:rFonts w:ascii="Arial" w:hAnsi="Arial"/>
                <w:b/>
                <w:sz w:val="20"/>
              </w:rPr>
            </w:pPr>
            <w:r w:rsidRPr="007D0AAC">
              <w:rPr>
                <w:rFonts w:ascii="Arial" w:hAnsi="Arial"/>
                <w:b/>
                <w:sz w:val="20"/>
              </w:rPr>
              <w:t>Date:</w:t>
            </w:r>
            <w:r w:rsidR="0033604C">
              <w:rPr>
                <w:rFonts w:ascii="Arial" w:hAnsi="Arial"/>
                <w:b/>
                <w:sz w:val="20"/>
              </w:rPr>
              <w:t xml:space="preserve"> 04-May-2020</w:t>
            </w:r>
          </w:p>
        </w:tc>
      </w:tr>
      <w:tr w:rsidR="00787164" w:rsidRPr="007D0AAC" w14:paraId="299A87F5" w14:textId="77777777" w:rsidTr="00177C3B">
        <w:trPr>
          <w:trHeight w:val="530"/>
          <w:tblHeader/>
        </w:trPr>
        <w:tc>
          <w:tcPr>
            <w:tcW w:w="5042" w:type="dxa"/>
            <w:gridSpan w:val="2"/>
            <w:tcBorders>
              <w:top w:val="single" w:sz="4" w:space="0" w:color="auto"/>
            </w:tcBorders>
            <w:shd w:val="clear" w:color="auto" w:fill="auto"/>
            <w:vAlign w:val="center"/>
          </w:tcPr>
          <w:p w14:paraId="56F41629" w14:textId="014E99CD" w:rsidR="00787164" w:rsidRPr="00915A26" w:rsidRDefault="00787164" w:rsidP="00126A7D">
            <w:pPr>
              <w:pStyle w:val="H1bodytext"/>
              <w:spacing w:after="0"/>
              <w:ind w:left="0"/>
              <w:rPr>
                <w:rFonts w:ascii="Arial" w:hAnsi="Arial"/>
                <w:b/>
                <w:sz w:val="20"/>
              </w:rPr>
            </w:pPr>
            <w:r w:rsidRPr="00915A26">
              <w:rPr>
                <w:rFonts w:ascii="Arial" w:hAnsi="Arial"/>
                <w:b/>
                <w:sz w:val="20"/>
              </w:rPr>
              <w:t>Tool Runner Log File Location for this test:</w:t>
            </w:r>
            <w:r w:rsidR="002C4ED7">
              <w:rPr>
                <w:rFonts w:ascii="Arial" w:hAnsi="Arial"/>
                <w:b/>
                <w:sz w:val="20"/>
              </w:rPr>
              <w:t xml:space="preserve"> </w:t>
            </w:r>
            <w:r w:rsidR="002C4ED7" w:rsidRPr="002C4ED7">
              <w:rPr>
                <w:rFonts w:ascii="Arial" w:hAnsi="Arial"/>
                <w:b/>
                <w:sz w:val="20"/>
              </w:rPr>
              <w:t>\\olive\backups\CAVE\CA-CIE-Tools-TestEnv\rtd_ic</w:t>
            </w:r>
            <w:r w:rsidR="002C4ED7">
              <w:rPr>
                <w:rFonts w:ascii="Arial" w:hAnsi="Arial"/>
                <w:b/>
                <w:sz w:val="20"/>
              </w:rPr>
              <w:t>\AT-1\</w:t>
            </w:r>
          </w:p>
        </w:tc>
        <w:tc>
          <w:tcPr>
            <w:tcW w:w="4318" w:type="dxa"/>
            <w:gridSpan w:val="2"/>
            <w:tcBorders>
              <w:top w:val="single" w:sz="4" w:space="0" w:color="auto"/>
            </w:tcBorders>
            <w:shd w:val="clear" w:color="auto" w:fill="auto"/>
            <w:vAlign w:val="center"/>
          </w:tcPr>
          <w:p w14:paraId="6D031070" w14:textId="101EA893" w:rsidR="00787164" w:rsidRPr="007D0AAC" w:rsidRDefault="00787164" w:rsidP="00126A7D">
            <w:pPr>
              <w:pStyle w:val="H1bodytext"/>
              <w:spacing w:after="0"/>
              <w:ind w:left="0"/>
              <w:rPr>
                <w:rFonts w:ascii="Arial" w:hAnsi="Arial"/>
                <w:b/>
                <w:sz w:val="20"/>
              </w:rPr>
            </w:pPr>
            <w:r w:rsidRPr="00915A26">
              <w:rPr>
                <w:rFonts w:ascii="Arial" w:hAnsi="Arial"/>
                <w:b/>
                <w:sz w:val="20"/>
              </w:rPr>
              <w:t xml:space="preserve">Test Performed By: </w:t>
            </w:r>
            <w:r w:rsidR="0033604C">
              <w:rPr>
                <w:rFonts w:ascii="Arial" w:hAnsi="Arial"/>
                <w:b/>
                <w:sz w:val="20"/>
              </w:rPr>
              <w:t>Christopher Farrow</w:t>
            </w:r>
          </w:p>
        </w:tc>
      </w:tr>
      <w:tr w:rsidR="00787164" w:rsidRPr="007D0AAC" w14:paraId="4F0C5078" w14:textId="77777777" w:rsidTr="00177C3B">
        <w:trPr>
          <w:trHeight w:val="530"/>
          <w:tblHeader/>
        </w:trPr>
        <w:tc>
          <w:tcPr>
            <w:tcW w:w="9360" w:type="dxa"/>
            <w:gridSpan w:val="4"/>
            <w:tcBorders>
              <w:top w:val="single" w:sz="4" w:space="0" w:color="auto"/>
            </w:tcBorders>
            <w:shd w:val="clear" w:color="auto" w:fill="auto"/>
            <w:vAlign w:val="center"/>
          </w:tcPr>
          <w:p w14:paraId="285E91CE" w14:textId="77777777" w:rsidR="00787164" w:rsidRPr="007D0AAC" w:rsidRDefault="00787164" w:rsidP="00126A7D">
            <w:pPr>
              <w:pStyle w:val="H1bodytext"/>
              <w:spacing w:after="0"/>
              <w:ind w:left="0"/>
              <w:rPr>
                <w:rFonts w:ascii="Arial" w:hAnsi="Arial"/>
                <w:b/>
                <w:sz w:val="20"/>
              </w:rPr>
            </w:pPr>
            <w:r w:rsidRPr="007D0AAC">
              <w:rPr>
                <w:rFonts w:ascii="Arial" w:hAnsi="Arial"/>
                <w:b/>
                <w:sz w:val="20"/>
              </w:rPr>
              <w:t xml:space="preserve">Testing Directory: </w:t>
            </w:r>
            <w:hyperlink r:id="rId13" w:history="1">
              <w:r w:rsidRPr="00D02035">
                <w:rPr>
                  <w:rStyle w:val="Hyperlink"/>
                  <w:rFonts w:ascii="Arial" w:hAnsi="Arial"/>
                  <w:b/>
                  <w:sz w:val="20"/>
                </w:rPr>
                <w:t>\\olive\backups\CAVE\CA-CIE-Tools-TestEnv\rtd_ic</w:t>
              </w:r>
            </w:hyperlink>
          </w:p>
        </w:tc>
      </w:tr>
      <w:tr w:rsidR="00787164" w:rsidRPr="00572F5F" w14:paraId="260B2BA5" w14:textId="77777777" w:rsidTr="00177C3B">
        <w:trPr>
          <w:trHeight w:val="530"/>
          <w:tblHeader/>
        </w:trPr>
        <w:tc>
          <w:tcPr>
            <w:tcW w:w="650" w:type="dxa"/>
            <w:tcBorders>
              <w:top w:val="single" w:sz="4" w:space="0" w:color="auto"/>
            </w:tcBorders>
            <w:shd w:val="clear" w:color="auto" w:fill="D9D9D9" w:themeFill="background1" w:themeFillShade="D9"/>
            <w:vAlign w:val="center"/>
          </w:tcPr>
          <w:p w14:paraId="2677F41F" w14:textId="77777777" w:rsidR="00787164" w:rsidRPr="007D0AAC" w:rsidRDefault="00787164" w:rsidP="00177C3B">
            <w:pPr>
              <w:pStyle w:val="H1bodytext"/>
              <w:keepN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2" w:type="dxa"/>
            <w:tcBorders>
              <w:top w:val="single" w:sz="4" w:space="0" w:color="auto"/>
            </w:tcBorders>
            <w:shd w:val="clear" w:color="auto" w:fill="D9D9D9" w:themeFill="background1" w:themeFillShade="D9"/>
            <w:vAlign w:val="center"/>
          </w:tcPr>
          <w:p w14:paraId="62DD0BA5" w14:textId="77777777" w:rsidR="00787164" w:rsidRPr="007D0AAC" w:rsidRDefault="00787164" w:rsidP="00177C3B">
            <w:pPr>
              <w:pStyle w:val="H1bodytext"/>
              <w:keepNext/>
              <w:spacing w:after="0"/>
              <w:ind w:left="0"/>
              <w:jc w:val="center"/>
              <w:rPr>
                <w:rFonts w:ascii="Arial" w:hAnsi="Arial"/>
                <w:b/>
                <w:sz w:val="20"/>
              </w:rPr>
            </w:pPr>
            <w:r w:rsidRPr="007D0AAC">
              <w:rPr>
                <w:rFonts w:ascii="Arial" w:hAnsi="Arial"/>
                <w:b/>
                <w:sz w:val="20"/>
              </w:rPr>
              <w:t>Test Instruction</w:t>
            </w:r>
          </w:p>
        </w:tc>
        <w:tc>
          <w:tcPr>
            <w:tcW w:w="2878" w:type="dxa"/>
            <w:tcBorders>
              <w:top w:val="single" w:sz="4" w:space="0" w:color="auto"/>
            </w:tcBorders>
            <w:shd w:val="clear" w:color="auto" w:fill="D9D9D9" w:themeFill="background1" w:themeFillShade="D9"/>
            <w:vAlign w:val="center"/>
          </w:tcPr>
          <w:p w14:paraId="5514B698" w14:textId="77777777" w:rsidR="00787164" w:rsidRPr="007D0AAC" w:rsidRDefault="00787164" w:rsidP="00177C3B">
            <w:pPr>
              <w:pStyle w:val="H1bodytext"/>
              <w:keepN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16ADD683" w14:textId="77777777" w:rsidR="00787164" w:rsidRPr="007D0AAC" w:rsidRDefault="00787164" w:rsidP="00177C3B">
            <w:pPr>
              <w:pStyle w:val="H1bodytext"/>
              <w:keepN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87164" w:rsidRPr="007D0AAC" w14:paraId="3A80BE5C" w14:textId="77777777" w:rsidTr="00177C3B">
        <w:trPr>
          <w:trHeight w:val="440"/>
        </w:trPr>
        <w:tc>
          <w:tcPr>
            <w:tcW w:w="9360" w:type="dxa"/>
            <w:gridSpan w:val="4"/>
            <w:vAlign w:val="center"/>
          </w:tcPr>
          <w:p w14:paraId="15961A6F" w14:textId="77777777" w:rsidR="00787164" w:rsidRPr="007D0AAC" w:rsidRDefault="00787164" w:rsidP="00126A7D">
            <w:pPr>
              <w:pStyle w:val="H1bodytext"/>
              <w:spacing w:after="0"/>
              <w:ind w:left="0"/>
              <w:rPr>
                <w:rFonts w:ascii="Arial" w:hAnsi="Arial"/>
                <w:sz w:val="20"/>
              </w:rPr>
            </w:pPr>
            <w:r>
              <w:rPr>
                <w:rFonts w:ascii="Arial" w:hAnsi="Arial"/>
                <w:sz w:val="20"/>
              </w:rPr>
              <w:t>Navigate to the Testing Directory</w:t>
            </w:r>
          </w:p>
        </w:tc>
      </w:tr>
      <w:tr w:rsidR="00787164" w14:paraId="4130D121" w14:textId="77777777" w:rsidTr="00177C3B">
        <w:trPr>
          <w:trHeight w:val="782"/>
        </w:trPr>
        <w:tc>
          <w:tcPr>
            <w:tcW w:w="650" w:type="dxa"/>
            <w:vAlign w:val="center"/>
          </w:tcPr>
          <w:p w14:paraId="7813A570" w14:textId="77777777" w:rsidR="00787164" w:rsidRPr="007D0AAC" w:rsidRDefault="00787164" w:rsidP="00126A7D">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4BEA79C" w14:textId="77777777" w:rsidR="00787164" w:rsidRPr="00B63597" w:rsidRDefault="00787164" w:rsidP="00126A7D">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runner_run_AT-1_</w:t>
            </w:r>
            <w:r>
              <w:rPr>
                <w:rFonts w:ascii="Arial" w:hAnsi="Arial"/>
                <w:b/>
                <w:bCs/>
                <w:i/>
                <w:iCs/>
                <w:sz w:val="20"/>
              </w:rPr>
              <w:t>RTD-IC</w:t>
            </w:r>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./runner_run_AT-1_RTD-IC.sh</w:t>
            </w:r>
          </w:p>
        </w:tc>
      </w:tr>
      <w:tr w:rsidR="00787164" w14:paraId="1D53D802" w14:textId="77777777" w:rsidTr="00177C3B">
        <w:trPr>
          <w:trHeight w:val="350"/>
        </w:trPr>
        <w:tc>
          <w:tcPr>
            <w:tcW w:w="650" w:type="dxa"/>
            <w:vAlign w:val="center"/>
          </w:tcPr>
          <w:p w14:paraId="08D3C771" w14:textId="77777777" w:rsidR="00787164" w:rsidRDefault="00787164" w:rsidP="00126A7D">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F96F578" w14:textId="77777777" w:rsidR="00787164" w:rsidRPr="00A3134A" w:rsidRDefault="00787164" w:rsidP="00126A7D">
            <w:pPr>
              <w:pStyle w:val="H1bodytext"/>
              <w:spacing w:after="0"/>
              <w:ind w:left="0"/>
              <w:rPr>
                <w:rFonts w:ascii="Arial" w:hAnsi="Arial"/>
                <w:sz w:val="20"/>
              </w:rPr>
            </w:pPr>
            <w:r>
              <w:rPr>
                <w:rFonts w:ascii="Arial" w:hAnsi="Arial"/>
                <w:sz w:val="20"/>
              </w:rPr>
              <w:t xml:space="preserve">A new directory should have been created: </w:t>
            </w:r>
            <w:r>
              <w:rPr>
                <w:rFonts w:ascii="Arial" w:hAnsi="Arial"/>
                <w:b/>
                <w:bCs/>
                <w:i/>
                <w:iCs/>
                <w:sz w:val="20"/>
              </w:rPr>
              <w:t>./AT-1</w:t>
            </w:r>
          </w:p>
        </w:tc>
      </w:tr>
      <w:tr w:rsidR="00787164" w14:paraId="75543E96" w14:textId="77777777" w:rsidTr="00177C3B">
        <w:trPr>
          <w:trHeight w:val="782"/>
        </w:trPr>
        <w:tc>
          <w:tcPr>
            <w:tcW w:w="650" w:type="dxa"/>
            <w:vAlign w:val="center"/>
          </w:tcPr>
          <w:p w14:paraId="34928F48" w14:textId="77777777" w:rsidR="00787164" w:rsidRDefault="00787164" w:rsidP="00126A7D">
            <w:pPr>
              <w:pStyle w:val="H1bodytext"/>
              <w:spacing w:after="0"/>
              <w:ind w:left="0"/>
              <w:jc w:val="center"/>
              <w:rPr>
                <w:rFonts w:ascii="Arial" w:hAnsi="Arial"/>
                <w:sz w:val="20"/>
              </w:rPr>
            </w:pPr>
            <w:r>
              <w:rPr>
                <w:rFonts w:ascii="Arial" w:hAnsi="Arial"/>
                <w:sz w:val="20"/>
              </w:rPr>
              <w:t>3</w:t>
            </w:r>
          </w:p>
        </w:tc>
        <w:tc>
          <w:tcPr>
            <w:tcW w:w="4392" w:type="dxa"/>
            <w:vAlign w:val="center"/>
          </w:tcPr>
          <w:p w14:paraId="758F8CBA" w14:textId="4DC8A554" w:rsidR="00787164" w:rsidRDefault="00787164" w:rsidP="00126A7D">
            <w:pPr>
              <w:pStyle w:val="H1bodytext"/>
              <w:spacing w:after="0"/>
              <w:ind w:left="0"/>
              <w:rPr>
                <w:rFonts w:ascii="Arial" w:hAnsi="Arial"/>
                <w:iCs/>
                <w:sz w:val="20"/>
              </w:rPr>
            </w:pPr>
            <w:r>
              <w:rPr>
                <w:rFonts w:ascii="Arial" w:hAnsi="Arial"/>
                <w:sz w:val="20"/>
              </w:rPr>
              <w:t xml:space="preserve">Open </w:t>
            </w:r>
            <w:proofErr w:type="gramStart"/>
            <w:r>
              <w:rPr>
                <w:rFonts w:ascii="Arial" w:hAnsi="Arial"/>
                <w:sz w:val="20"/>
              </w:rPr>
              <w:t xml:space="preserve">the </w:t>
            </w:r>
            <w:r>
              <w:rPr>
                <w:rFonts w:ascii="Arial" w:hAnsi="Arial"/>
                <w:b/>
                <w:bCs/>
                <w:i/>
                <w:sz w:val="20"/>
              </w:rPr>
              <w:t>./</w:t>
            </w:r>
            <w:proofErr w:type="gramEnd"/>
            <w:r>
              <w:rPr>
                <w:rFonts w:ascii="Arial" w:hAnsi="Arial"/>
                <w:b/>
                <w:bCs/>
                <w:i/>
                <w:sz w:val="20"/>
              </w:rPr>
              <w:t>AT-1</w:t>
            </w:r>
            <w:r>
              <w:rPr>
                <w:rFonts w:ascii="Arial" w:hAnsi="Arial"/>
                <w:iCs/>
                <w:sz w:val="20"/>
              </w:rPr>
              <w:t xml:space="preserve"> directory and verify that two new files called </w:t>
            </w:r>
            <w:r w:rsidRPr="00A3134A">
              <w:rPr>
                <w:rFonts w:ascii="Arial" w:hAnsi="Arial"/>
                <w:b/>
                <w:bCs/>
                <w:i/>
                <w:sz w:val="20"/>
              </w:rPr>
              <w:t>rads1-rtd-ic.txt</w:t>
            </w:r>
            <w:r>
              <w:rPr>
                <w:rFonts w:ascii="Arial" w:hAnsi="Arial"/>
                <w:iCs/>
                <w:sz w:val="20"/>
              </w:rPr>
              <w:t xml:space="preserve"> and </w:t>
            </w:r>
            <w:r>
              <w:rPr>
                <w:rFonts w:ascii="Arial" w:hAnsi="Arial"/>
                <w:b/>
                <w:bCs/>
                <w:i/>
                <w:sz w:val="20"/>
              </w:rPr>
              <w:t xml:space="preserve">rtdic_screen.log </w:t>
            </w:r>
            <w:r>
              <w:rPr>
                <w:rFonts w:ascii="Arial" w:hAnsi="Arial"/>
                <w:iCs/>
                <w:sz w:val="20"/>
              </w:rPr>
              <w:t>are in the folder</w:t>
            </w:r>
            <w:r w:rsidR="00917D1A">
              <w:rPr>
                <w:rFonts w:ascii="Arial" w:hAnsi="Arial"/>
                <w:iCs/>
                <w:sz w:val="20"/>
              </w:rPr>
              <w:t xml:space="preserve"> (a third file is also produced, which is the Tool Runner log file)</w:t>
            </w:r>
            <w:r>
              <w:rPr>
                <w:rFonts w:ascii="Arial" w:hAnsi="Arial"/>
                <w:iCs/>
                <w:sz w:val="20"/>
              </w:rPr>
              <w:t>.</w:t>
            </w:r>
          </w:p>
          <w:p w14:paraId="1F16B807" w14:textId="77777777" w:rsidR="00787164" w:rsidRDefault="00787164" w:rsidP="00126A7D">
            <w:pPr>
              <w:pStyle w:val="H1bodytext"/>
              <w:spacing w:after="0"/>
              <w:ind w:left="0"/>
              <w:rPr>
                <w:rFonts w:ascii="Arial" w:hAnsi="Arial"/>
                <w:iCs/>
                <w:sz w:val="20"/>
              </w:rPr>
            </w:pPr>
          </w:p>
          <w:p w14:paraId="459EB325" w14:textId="77777777" w:rsidR="00787164" w:rsidRDefault="00787164" w:rsidP="00126A7D">
            <w:pPr>
              <w:pStyle w:val="H1bodytext"/>
              <w:spacing w:after="0"/>
              <w:ind w:left="0"/>
              <w:rPr>
                <w:rFonts w:ascii="Arial" w:hAnsi="Arial"/>
                <w:sz w:val="20"/>
              </w:rPr>
            </w:pPr>
            <w:r>
              <w:rPr>
                <w:rFonts w:ascii="Arial" w:hAnsi="Arial"/>
                <w:iCs/>
                <w:sz w:val="20"/>
              </w:rPr>
              <w:t xml:space="preserve">In a text editor, open </w:t>
            </w:r>
            <w:r>
              <w:rPr>
                <w:rFonts w:ascii="Arial" w:hAnsi="Arial"/>
                <w:b/>
                <w:bCs/>
                <w:i/>
                <w:sz w:val="20"/>
              </w:rPr>
              <w:t>rtdic_screen.log</w:t>
            </w:r>
            <w:r>
              <w:rPr>
                <w:rFonts w:ascii="Arial" w:hAnsi="Arial"/>
                <w:iCs/>
                <w:sz w:val="20"/>
              </w:rPr>
              <w:t xml:space="preserve"> and </w:t>
            </w:r>
            <w:r>
              <w:rPr>
                <w:rFonts w:ascii="Arial" w:hAnsi="Arial"/>
                <w:iCs/>
                <w:sz w:val="20"/>
              </w:rPr>
              <w:lastRenderedPageBreak/>
              <w:t xml:space="preserve">verify that the file does not contain the phrase “Can’t open” or “No such file or directory”. Also verify that the word “error” (case-insensitive search) does not appear in the file. Finally, </w:t>
            </w:r>
            <w:r>
              <w:rPr>
                <w:rFonts w:ascii="Arial" w:hAnsi="Arial"/>
                <w:sz w:val="20"/>
              </w:rPr>
              <w:t>verify that lines 2 through 9 are written as follows:</w:t>
            </w:r>
          </w:p>
          <w:p w14:paraId="744B5AAB" w14:textId="77777777" w:rsidR="00787164" w:rsidRDefault="00787164" w:rsidP="00126A7D">
            <w:pPr>
              <w:pStyle w:val="H1bodytext"/>
              <w:numPr>
                <w:ilvl w:val="0"/>
                <w:numId w:val="25"/>
              </w:numPr>
              <w:spacing w:after="0"/>
              <w:rPr>
                <w:rFonts w:ascii="Arial" w:hAnsi="Arial"/>
                <w:sz w:val="20"/>
              </w:rPr>
            </w:pPr>
            <w:r>
              <w:rPr>
                <w:rFonts w:ascii="Arial" w:hAnsi="Arial"/>
                <w:sz w:val="20"/>
              </w:rPr>
              <w:t>C-14</w:t>
            </w:r>
          </w:p>
          <w:p w14:paraId="09E25639" w14:textId="77777777" w:rsidR="00787164" w:rsidRDefault="00787164" w:rsidP="00126A7D">
            <w:pPr>
              <w:pStyle w:val="H1bodytext"/>
              <w:numPr>
                <w:ilvl w:val="0"/>
                <w:numId w:val="25"/>
              </w:numPr>
              <w:spacing w:after="0"/>
              <w:rPr>
                <w:rFonts w:ascii="Arial" w:hAnsi="Arial"/>
                <w:sz w:val="20"/>
              </w:rPr>
            </w:pPr>
            <w:r>
              <w:rPr>
                <w:rFonts w:ascii="Arial" w:hAnsi="Arial"/>
                <w:sz w:val="20"/>
              </w:rPr>
              <w:t>Cl-36</w:t>
            </w:r>
          </w:p>
          <w:p w14:paraId="4B12852C" w14:textId="77777777" w:rsidR="00787164" w:rsidRDefault="00787164" w:rsidP="00126A7D">
            <w:pPr>
              <w:pStyle w:val="H1bodytext"/>
              <w:numPr>
                <w:ilvl w:val="0"/>
                <w:numId w:val="25"/>
              </w:numPr>
              <w:spacing w:after="0"/>
              <w:rPr>
                <w:rFonts w:ascii="Arial" w:hAnsi="Arial"/>
                <w:sz w:val="20"/>
              </w:rPr>
            </w:pPr>
            <w:r>
              <w:rPr>
                <w:rFonts w:ascii="Arial" w:hAnsi="Arial"/>
                <w:sz w:val="20"/>
              </w:rPr>
              <w:t>H-3</w:t>
            </w:r>
          </w:p>
          <w:p w14:paraId="208BD93B" w14:textId="77777777" w:rsidR="00787164" w:rsidRDefault="00787164" w:rsidP="00126A7D">
            <w:pPr>
              <w:pStyle w:val="H1bodytext"/>
              <w:numPr>
                <w:ilvl w:val="0"/>
                <w:numId w:val="25"/>
              </w:numPr>
              <w:spacing w:after="0"/>
              <w:rPr>
                <w:rFonts w:ascii="Arial" w:hAnsi="Arial"/>
                <w:sz w:val="20"/>
              </w:rPr>
            </w:pPr>
            <w:r>
              <w:rPr>
                <w:rFonts w:ascii="Arial" w:hAnsi="Arial"/>
                <w:sz w:val="20"/>
              </w:rPr>
              <w:t>I-129</w:t>
            </w:r>
          </w:p>
          <w:p w14:paraId="301963A8" w14:textId="77777777" w:rsidR="00787164" w:rsidRDefault="00787164" w:rsidP="00126A7D">
            <w:pPr>
              <w:pStyle w:val="H1bodytext"/>
              <w:numPr>
                <w:ilvl w:val="0"/>
                <w:numId w:val="25"/>
              </w:numPr>
              <w:spacing w:after="0"/>
              <w:rPr>
                <w:rFonts w:ascii="Arial" w:hAnsi="Arial"/>
                <w:sz w:val="20"/>
              </w:rPr>
            </w:pPr>
            <w:r>
              <w:rPr>
                <w:rFonts w:ascii="Arial" w:hAnsi="Arial"/>
                <w:sz w:val="20"/>
              </w:rPr>
              <w:t>Np-237</w:t>
            </w:r>
          </w:p>
          <w:p w14:paraId="5910F8D9" w14:textId="77777777" w:rsidR="00787164" w:rsidRDefault="00787164" w:rsidP="00126A7D">
            <w:pPr>
              <w:pStyle w:val="H1bodytext"/>
              <w:numPr>
                <w:ilvl w:val="0"/>
                <w:numId w:val="25"/>
              </w:numPr>
              <w:spacing w:after="0"/>
              <w:rPr>
                <w:rFonts w:ascii="Arial" w:hAnsi="Arial"/>
                <w:sz w:val="20"/>
              </w:rPr>
            </w:pPr>
            <w:r>
              <w:rPr>
                <w:rFonts w:ascii="Arial" w:hAnsi="Arial"/>
                <w:sz w:val="20"/>
              </w:rPr>
              <w:t>Re-187</w:t>
            </w:r>
          </w:p>
          <w:p w14:paraId="7B278E58" w14:textId="77777777" w:rsidR="00787164" w:rsidRDefault="00787164" w:rsidP="00126A7D">
            <w:pPr>
              <w:pStyle w:val="H1bodytext"/>
              <w:numPr>
                <w:ilvl w:val="0"/>
                <w:numId w:val="25"/>
              </w:numPr>
              <w:spacing w:after="0"/>
              <w:rPr>
                <w:rFonts w:ascii="Arial" w:hAnsi="Arial"/>
                <w:sz w:val="20"/>
              </w:rPr>
            </w:pPr>
            <w:r>
              <w:rPr>
                <w:rFonts w:ascii="Arial" w:hAnsi="Arial"/>
                <w:sz w:val="20"/>
              </w:rPr>
              <w:t>Sr-90</w:t>
            </w:r>
          </w:p>
          <w:p w14:paraId="378CCD4A" w14:textId="77777777" w:rsidR="00787164" w:rsidRPr="00286337" w:rsidRDefault="00787164" w:rsidP="00126A7D">
            <w:pPr>
              <w:pStyle w:val="H1bodytext"/>
              <w:numPr>
                <w:ilvl w:val="0"/>
                <w:numId w:val="25"/>
              </w:numPr>
              <w:spacing w:after="0"/>
              <w:rPr>
                <w:rFonts w:ascii="Arial" w:hAnsi="Arial"/>
                <w:sz w:val="20"/>
              </w:rPr>
            </w:pPr>
            <w:r w:rsidRPr="00286337">
              <w:rPr>
                <w:rFonts w:ascii="Arial" w:hAnsi="Arial"/>
                <w:sz w:val="20"/>
              </w:rPr>
              <w:t>Tc-99</w:t>
            </w:r>
          </w:p>
        </w:tc>
        <w:tc>
          <w:tcPr>
            <w:tcW w:w="2878" w:type="dxa"/>
            <w:vAlign w:val="center"/>
          </w:tcPr>
          <w:p w14:paraId="2FAC6B85" w14:textId="77777777" w:rsidR="00787164" w:rsidRDefault="00787164" w:rsidP="00126A7D">
            <w:pPr>
              <w:pStyle w:val="H1bodytext"/>
              <w:spacing w:after="0"/>
              <w:ind w:left="0"/>
              <w:rPr>
                <w:rFonts w:ascii="Arial" w:hAnsi="Arial"/>
                <w:sz w:val="20"/>
              </w:rPr>
            </w:pPr>
            <w:r>
              <w:rPr>
                <w:rFonts w:ascii="Arial" w:hAnsi="Arial"/>
                <w:sz w:val="20"/>
              </w:rPr>
              <w:lastRenderedPageBreak/>
              <w:t>If the log file contains the text indicated without including the error messages specified, this satisfies the following FR:</w:t>
            </w:r>
          </w:p>
          <w:p w14:paraId="04A5ACC7" w14:textId="77777777" w:rsidR="00787164" w:rsidRDefault="00787164" w:rsidP="00126A7D">
            <w:pPr>
              <w:pStyle w:val="H1bodytext"/>
              <w:spacing w:after="0"/>
              <w:ind w:left="0"/>
              <w:rPr>
                <w:rFonts w:ascii="Arial" w:hAnsi="Arial"/>
                <w:sz w:val="20"/>
              </w:rPr>
            </w:pPr>
          </w:p>
          <w:p w14:paraId="62E21180" w14:textId="77777777" w:rsidR="00787164" w:rsidRDefault="00787164" w:rsidP="00126A7D">
            <w:pPr>
              <w:pStyle w:val="H1bodytext"/>
              <w:spacing w:after="0"/>
              <w:ind w:left="0"/>
              <w:rPr>
                <w:rFonts w:ascii="Arial" w:hAnsi="Arial"/>
                <w:sz w:val="20"/>
              </w:rPr>
            </w:pPr>
            <w:r>
              <w:rPr>
                <w:rFonts w:ascii="Arial" w:hAnsi="Arial"/>
                <w:sz w:val="20"/>
              </w:rPr>
              <w:t xml:space="preserve">FR-1 </w:t>
            </w:r>
          </w:p>
        </w:tc>
        <w:tc>
          <w:tcPr>
            <w:tcW w:w="1440" w:type="dxa"/>
            <w:vAlign w:val="center"/>
          </w:tcPr>
          <w:p w14:paraId="15C65915" w14:textId="6437EA9E" w:rsidR="00787164" w:rsidRDefault="007E27AD" w:rsidP="00126A7D">
            <w:pPr>
              <w:pStyle w:val="H1bodytext"/>
              <w:spacing w:after="0"/>
              <w:ind w:left="0"/>
              <w:jc w:val="center"/>
              <w:rPr>
                <w:rFonts w:ascii="Arial" w:hAnsi="Arial"/>
                <w:sz w:val="20"/>
              </w:rPr>
            </w:pPr>
            <w:r>
              <w:rPr>
                <w:rFonts w:ascii="Arial" w:hAnsi="Arial"/>
                <w:sz w:val="20"/>
              </w:rPr>
              <w:t>PASS</w:t>
            </w:r>
          </w:p>
        </w:tc>
      </w:tr>
      <w:tr w:rsidR="00787164" w14:paraId="79A05EC8" w14:textId="77777777" w:rsidTr="00177C3B">
        <w:trPr>
          <w:trHeight w:val="782"/>
        </w:trPr>
        <w:tc>
          <w:tcPr>
            <w:tcW w:w="650" w:type="dxa"/>
            <w:vAlign w:val="center"/>
          </w:tcPr>
          <w:p w14:paraId="3BF1F708" w14:textId="77777777" w:rsidR="00787164" w:rsidRDefault="00787164" w:rsidP="00126A7D">
            <w:pPr>
              <w:pStyle w:val="H1bodytext"/>
              <w:spacing w:after="0"/>
              <w:ind w:left="0"/>
              <w:jc w:val="center"/>
              <w:rPr>
                <w:rFonts w:ascii="Arial" w:hAnsi="Arial"/>
                <w:sz w:val="20"/>
              </w:rPr>
            </w:pPr>
            <w:r>
              <w:rPr>
                <w:rFonts w:ascii="Arial" w:hAnsi="Arial"/>
                <w:sz w:val="20"/>
              </w:rPr>
              <w:lastRenderedPageBreak/>
              <w:t>4</w:t>
            </w:r>
          </w:p>
        </w:tc>
        <w:tc>
          <w:tcPr>
            <w:tcW w:w="4392" w:type="dxa"/>
            <w:vAlign w:val="center"/>
          </w:tcPr>
          <w:p w14:paraId="4C9EAF2B" w14:textId="77777777" w:rsidR="00787164" w:rsidRDefault="00787164" w:rsidP="00126A7D">
            <w:pPr>
              <w:pStyle w:val="H1bodytext"/>
              <w:spacing w:after="0"/>
              <w:ind w:left="0"/>
              <w:rPr>
                <w:rFonts w:ascii="Arial" w:hAnsi="Arial"/>
                <w:bCs/>
                <w:sz w:val="20"/>
              </w:rPr>
            </w:pPr>
            <w:r>
              <w:rPr>
                <w:rFonts w:ascii="Arial" w:hAnsi="Arial"/>
                <w:sz w:val="20"/>
              </w:rPr>
              <w:t xml:space="preserve">Open </w:t>
            </w:r>
            <w:r w:rsidRPr="00716595">
              <w:rPr>
                <w:rFonts w:ascii="Arial" w:hAnsi="Arial"/>
                <w:b/>
                <w:i/>
                <w:sz w:val="20"/>
              </w:rPr>
              <w:t>./</w:t>
            </w:r>
            <w:proofErr w:type="spellStart"/>
            <w:r>
              <w:rPr>
                <w:rFonts w:ascii="Arial" w:hAnsi="Arial"/>
                <w:b/>
                <w:i/>
                <w:sz w:val="20"/>
              </w:rPr>
              <w:t>data_files</w:t>
            </w:r>
            <w:proofErr w:type="spellEnd"/>
            <w:r>
              <w:rPr>
                <w:rFonts w:ascii="Arial" w:hAnsi="Arial"/>
                <w:b/>
                <w:i/>
                <w:sz w:val="20"/>
              </w:rPr>
              <w:t>/ca-rtd-sites.txt</w:t>
            </w:r>
            <w:r>
              <w:rPr>
                <w:rFonts w:ascii="Arial" w:hAnsi="Arial"/>
                <w:bCs/>
                <w:iCs/>
                <w:sz w:val="20"/>
              </w:rPr>
              <w:t xml:space="preserve"> and </w:t>
            </w:r>
            <w:r>
              <w:rPr>
                <w:rFonts w:ascii="Arial" w:hAnsi="Arial"/>
                <w:b/>
                <w:i/>
                <w:sz w:val="20"/>
              </w:rPr>
              <w:t>./</w:t>
            </w:r>
            <w:proofErr w:type="spellStart"/>
            <w:r>
              <w:rPr>
                <w:rFonts w:ascii="Arial" w:hAnsi="Arial"/>
                <w:b/>
                <w:i/>
                <w:sz w:val="20"/>
              </w:rPr>
              <w:t>data_files</w:t>
            </w:r>
            <w:proofErr w:type="spellEnd"/>
            <w:r>
              <w:rPr>
                <w:rFonts w:ascii="Arial" w:hAnsi="Arial"/>
                <w:b/>
                <w:i/>
                <w:sz w:val="20"/>
              </w:rPr>
              <w:t>/rads1-src.card</w:t>
            </w:r>
            <w:r>
              <w:rPr>
                <w:rFonts w:ascii="Arial" w:hAnsi="Arial"/>
                <w:bCs/>
                <w:sz w:val="20"/>
              </w:rPr>
              <w:t>. Verify that the common sites between the two files consist of the following:</w:t>
            </w:r>
          </w:p>
          <w:p w14:paraId="7EB2E679" w14:textId="77777777" w:rsidR="00787164" w:rsidRDefault="00787164" w:rsidP="00126A7D">
            <w:pPr>
              <w:pStyle w:val="H1bodytext"/>
              <w:numPr>
                <w:ilvl w:val="0"/>
                <w:numId w:val="27"/>
              </w:numPr>
              <w:spacing w:after="0"/>
              <w:rPr>
                <w:rFonts w:ascii="Arial" w:hAnsi="Arial"/>
                <w:bCs/>
                <w:sz w:val="20"/>
              </w:rPr>
            </w:pPr>
            <w:r>
              <w:rPr>
                <w:rFonts w:ascii="Arial" w:hAnsi="Arial"/>
                <w:bCs/>
                <w:sz w:val="20"/>
              </w:rPr>
              <w:t>SrcSite1</w:t>
            </w:r>
          </w:p>
          <w:p w14:paraId="3040B8B4" w14:textId="77777777" w:rsidR="00787164" w:rsidRDefault="00787164" w:rsidP="00126A7D">
            <w:pPr>
              <w:pStyle w:val="H1bodytext"/>
              <w:numPr>
                <w:ilvl w:val="0"/>
                <w:numId w:val="27"/>
              </w:numPr>
              <w:spacing w:after="0"/>
              <w:rPr>
                <w:rFonts w:ascii="Arial" w:hAnsi="Arial"/>
                <w:bCs/>
                <w:sz w:val="20"/>
              </w:rPr>
            </w:pPr>
            <w:r>
              <w:rPr>
                <w:rFonts w:ascii="Arial" w:hAnsi="Arial"/>
                <w:bCs/>
                <w:sz w:val="20"/>
              </w:rPr>
              <w:t>SrcSite2</w:t>
            </w:r>
          </w:p>
          <w:p w14:paraId="3DFA97E6" w14:textId="77777777" w:rsidR="00787164" w:rsidRDefault="00787164" w:rsidP="00126A7D">
            <w:pPr>
              <w:pStyle w:val="H1bodytext"/>
              <w:numPr>
                <w:ilvl w:val="0"/>
                <w:numId w:val="27"/>
              </w:numPr>
              <w:spacing w:after="0"/>
              <w:rPr>
                <w:rFonts w:ascii="Arial" w:hAnsi="Arial"/>
                <w:bCs/>
                <w:sz w:val="20"/>
              </w:rPr>
            </w:pPr>
            <w:r>
              <w:rPr>
                <w:rFonts w:ascii="Arial" w:hAnsi="Arial"/>
                <w:bCs/>
                <w:sz w:val="20"/>
              </w:rPr>
              <w:t>SrcSite3</w:t>
            </w:r>
          </w:p>
          <w:p w14:paraId="51A22979" w14:textId="77777777" w:rsidR="00787164" w:rsidRDefault="00787164" w:rsidP="00126A7D">
            <w:pPr>
              <w:pStyle w:val="H1bodytext"/>
              <w:spacing w:after="0"/>
              <w:ind w:left="0"/>
              <w:rPr>
                <w:rFonts w:ascii="Arial" w:hAnsi="Arial"/>
                <w:bCs/>
                <w:sz w:val="20"/>
              </w:rPr>
            </w:pPr>
            <w:r>
              <w:rPr>
                <w:rFonts w:ascii="Arial" w:hAnsi="Arial"/>
                <w:bCs/>
                <w:sz w:val="20"/>
              </w:rPr>
              <w:t xml:space="preserve">The way to verify this is to compare each site name listed after the key phrase “# Site = </w:t>
            </w:r>
            <w:proofErr w:type="gramStart"/>
            <w:r>
              <w:rPr>
                <w:rFonts w:ascii="Arial" w:hAnsi="Arial"/>
                <w:bCs/>
                <w:sz w:val="20"/>
              </w:rPr>
              <w:t>“ in</w:t>
            </w:r>
            <w:proofErr w:type="gramEnd"/>
            <w:r>
              <w:rPr>
                <w:rFonts w:ascii="Arial" w:hAnsi="Arial"/>
                <w:bCs/>
                <w:sz w:val="20"/>
              </w:rPr>
              <w:t xml:space="preserve"> </w:t>
            </w:r>
            <w:r>
              <w:rPr>
                <w:rFonts w:ascii="Arial" w:hAnsi="Arial"/>
                <w:b/>
                <w:i/>
                <w:iCs/>
                <w:sz w:val="20"/>
              </w:rPr>
              <w:t>rads1-src.card</w:t>
            </w:r>
            <w:r>
              <w:rPr>
                <w:rFonts w:ascii="Arial" w:hAnsi="Arial"/>
                <w:bCs/>
                <w:sz w:val="20"/>
              </w:rPr>
              <w:t xml:space="preserve"> and compare this to the list in </w:t>
            </w:r>
            <w:r w:rsidRPr="002570D8">
              <w:rPr>
                <w:rFonts w:ascii="Arial" w:hAnsi="Arial"/>
                <w:b/>
                <w:i/>
                <w:iCs/>
                <w:sz w:val="20"/>
              </w:rPr>
              <w:t>ca-rtd-sites.txt</w:t>
            </w:r>
            <w:r>
              <w:rPr>
                <w:rFonts w:ascii="Arial" w:hAnsi="Arial"/>
                <w:bCs/>
                <w:sz w:val="20"/>
              </w:rPr>
              <w:t>.</w:t>
            </w:r>
          </w:p>
          <w:p w14:paraId="551DD568" w14:textId="77777777" w:rsidR="00787164" w:rsidRPr="002570D8" w:rsidRDefault="00787164" w:rsidP="00126A7D">
            <w:pPr>
              <w:pStyle w:val="H1bodytext"/>
              <w:spacing w:after="0"/>
              <w:ind w:left="0"/>
              <w:rPr>
                <w:rFonts w:ascii="Arial" w:hAnsi="Arial"/>
                <w:bCs/>
                <w:sz w:val="20"/>
              </w:rPr>
            </w:pPr>
          </w:p>
          <w:p w14:paraId="7490D770" w14:textId="77777777" w:rsidR="00787164" w:rsidRPr="002570D8" w:rsidRDefault="00787164" w:rsidP="00126A7D">
            <w:pPr>
              <w:pStyle w:val="H1bodytext"/>
              <w:spacing w:after="0"/>
              <w:ind w:left="0"/>
              <w:rPr>
                <w:rFonts w:ascii="Arial" w:hAnsi="Arial"/>
                <w:bCs/>
                <w:sz w:val="20"/>
              </w:rPr>
            </w:pPr>
            <w:r>
              <w:rPr>
                <w:rFonts w:ascii="Arial" w:hAnsi="Arial"/>
                <w:bCs/>
                <w:sz w:val="20"/>
              </w:rPr>
              <w:t xml:space="preserve">Open </w:t>
            </w:r>
            <w:r>
              <w:rPr>
                <w:rFonts w:ascii="Arial" w:hAnsi="Arial"/>
                <w:b/>
                <w:i/>
                <w:iCs/>
                <w:sz w:val="20"/>
              </w:rPr>
              <w:t>./AT-1/rads1-rtd-ic.txt</w:t>
            </w:r>
            <w:r>
              <w:rPr>
                <w:rFonts w:ascii="Arial" w:hAnsi="Arial"/>
                <w:bCs/>
                <w:sz w:val="20"/>
              </w:rPr>
              <w:t xml:space="preserve"> and verify that the only sites in the file are the three sites listed above. The sites in </w:t>
            </w:r>
            <w:r>
              <w:rPr>
                <w:rFonts w:ascii="Arial" w:hAnsi="Arial"/>
                <w:b/>
                <w:i/>
                <w:iCs/>
                <w:sz w:val="20"/>
              </w:rPr>
              <w:t>rads1-rtd-ic.txt</w:t>
            </w:r>
            <w:r>
              <w:rPr>
                <w:rFonts w:ascii="Arial" w:hAnsi="Arial"/>
                <w:bCs/>
                <w:sz w:val="20"/>
              </w:rPr>
              <w:t xml:space="preserve"> will be listed after the same key phrase used in </w:t>
            </w:r>
            <w:r>
              <w:rPr>
                <w:rFonts w:ascii="Arial" w:hAnsi="Arial"/>
                <w:b/>
                <w:i/>
                <w:iCs/>
                <w:sz w:val="20"/>
              </w:rPr>
              <w:t>rads1-src.card</w:t>
            </w:r>
            <w:r>
              <w:rPr>
                <w:rFonts w:ascii="Arial" w:hAnsi="Arial"/>
                <w:bCs/>
                <w:sz w:val="20"/>
              </w:rPr>
              <w:t xml:space="preserve"> (“# Site = “, within quotes)</w:t>
            </w:r>
          </w:p>
        </w:tc>
        <w:tc>
          <w:tcPr>
            <w:tcW w:w="2878" w:type="dxa"/>
            <w:vAlign w:val="center"/>
          </w:tcPr>
          <w:p w14:paraId="73A5C9A9" w14:textId="77777777" w:rsidR="00787164" w:rsidRDefault="00787164" w:rsidP="00126A7D">
            <w:pPr>
              <w:pStyle w:val="H1bodytext"/>
              <w:spacing w:after="0"/>
              <w:ind w:left="0"/>
              <w:rPr>
                <w:rFonts w:ascii="Arial" w:hAnsi="Arial"/>
                <w:sz w:val="20"/>
              </w:rPr>
            </w:pPr>
            <w:r>
              <w:rPr>
                <w:rFonts w:ascii="Arial" w:hAnsi="Arial"/>
                <w:sz w:val="20"/>
              </w:rPr>
              <w:t>If only the three sites are present in the Overwrite file, this satisfies the following FR’s:</w:t>
            </w:r>
          </w:p>
          <w:p w14:paraId="3A3660D7" w14:textId="77777777" w:rsidR="00787164" w:rsidRDefault="00787164" w:rsidP="00126A7D">
            <w:pPr>
              <w:pStyle w:val="H1bodytext"/>
              <w:spacing w:after="0"/>
              <w:ind w:left="0"/>
              <w:rPr>
                <w:rFonts w:ascii="Arial" w:hAnsi="Arial"/>
                <w:sz w:val="20"/>
              </w:rPr>
            </w:pPr>
          </w:p>
          <w:p w14:paraId="532DE91A" w14:textId="77777777" w:rsidR="00787164" w:rsidRDefault="00787164" w:rsidP="00126A7D">
            <w:pPr>
              <w:pStyle w:val="H1bodytext"/>
              <w:spacing w:after="0"/>
              <w:ind w:left="0"/>
              <w:rPr>
                <w:rFonts w:ascii="Arial" w:hAnsi="Arial"/>
                <w:sz w:val="20"/>
              </w:rPr>
            </w:pPr>
            <w:r>
              <w:rPr>
                <w:rFonts w:ascii="Arial" w:hAnsi="Arial"/>
                <w:sz w:val="20"/>
              </w:rPr>
              <w:t>FR-2 &amp; FR-3</w:t>
            </w:r>
          </w:p>
        </w:tc>
        <w:tc>
          <w:tcPr>
            <w:tcW w:w="1440" w:type="dxa"/>
            <w:vAlign w:val="center"/>
          </w:tcPr>
          <w:p w14:paraId="235471D9" w14:textId="1E573011" w:rsidR="00787164" w:rsidRDefault="007E27AD" w:rsidP="00126A7D">
            <w:pPr>
              <w:pStyle w:val="H1bodytext"/>
              <w:spacing w:after="0"/>
              <w:ind w:left="0"/>
              <w:jc w:val="center"/>
              <w:rPr>
                <w:rFonts w:ascii="Arial" w:hAnsi="Arial"/>
                <w:sz w:val="20"/>
              </w:rPr>
            </w:pPr>
            <w:r>
              <w:rPr>
                <w:rFonts w:ascii="Arial" w:hAnsi="Arial"/>
                <w:sz w:val="20"/>
              </w:rPr>
              <w:t>PASS</w:t>
            </w:r>
          </w:p>
        </w:tc>
      </w:tr>
      <w:tr w:rsidR="00787164" w14:paraId="0B52E805" w14:textId="77777777" w:rsidTr="00177C3B">
        <w:trPr>
          <w:trHeight w:val="782"/>
        </w:trPr>
        <w:tc>
          <w:tcPr>
            <w:tcW w:w="650" w:type="dxa"/>
            <w:vAlign w:val="center"/>
          </w:tcPr>
          <w:p w14:paraId="18610D67" w14:textId="77777777" w:rsidR="00787164" w:rsidRDefault="00787164" w:rsidP="00126A7D">
            <w:pPr>
              <w:pStyle w:val="H1bodytext"/>
              <w:spacing w:after="0"/>
              <w:ind w:left="0"/>
              <w:jc w:val="center"/>
              <w:rPr>
                <w:rFonts w:ascii="Arial" w:hAnsi="Arial"/>
                <w:sz w:val="20"/>
              </w:rPr>
            </w:pPr>
            <w:r>
              <w:rPr>
                <w:rFonts w:ascii="Arial" w:hAnsi="Arial"/>
                <w:sz w:val="20"/>
              </w:rPr>
              <w:t>5</w:t>
            </w:r>
          </w:p>
        </w:tc>
        <w:tc>
          <w:tcPr>
            <w:tcW w:w="4392" w:type="dxa"/>
            <w:vAlign w:val="center"/>
          </w:tcPr>
          <w:p w14:paraId="5E4BEDE0" w14:textId="346C5D4F" w:rsidR="00787164" w:rsidRDefault="00787164" w:rsidP="00126A7D">
            <w:pPr>
              <w:pStyle w:val="H1bodytext"/>
              <w:spacing w:after="0"/>
              <w:ind w:left="0"/>
              <w:rPr>
                <w:rFonts w:ascii="Arial" w:hAnsi="Arial"/>
                <w:sz w:val="20"/>
              </w:rPr>
            </w:pPr>
            <w:r>
              <w:rPr>
                <w:rFonts w:ascii="Arial" w:hAnsi="Arial"/>
                <w:sz w:val="20"/>
              </w:rPr>
              <w:t xml:space="preserve">Open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w:t>
            </w:r>
            <w:proofErr w:type="spellStart"/>
            <w:r>
              <w:rPr>
                <w:rFonts w:ascii="Arial" w:hAnsi="Arial"/>
                <w:b/>
                <w:bCs/>
                <w:i/>
                <w:iCs/>
                <w:sz w:val="20"/>
              </w:rPr>
              <w:t>input_SS</w:t>
            </w:r>
            <w:proofErr w:type="spellEnd"/>
            <w:r>
              <w:rPr>
                <w:rFonts w:ascii="Arial" w:hAnsi="Arial"/>
                <w:sz w:val="20"/>
              </w:rPr>
              <w:t xml:space="preserve"> and </w:t>
            </w:r>
            <w:r>
              <w:rPr>
                <w:rFonts w:ascii="Arial" w:hAnsi="Arial"/>
                <w:b/>
                <w:bCs/>
                <w:i/>
                <w:iCs/>
                <w:sz w:val="20"/>
              </w:rPr>
              <w:t>./AT-1/rads1-</w:t>
            </w:r>
            <w:r w:rsidR="00917D1A">
              <w:rPr>
                <w:rFonts w:ascii="Arial" w:hAnsi="Arial"/>
                <w:b/>
                <w:bCs/>
                <w:i/>
                <w:iCs/>
                <w:sz w:val="20"/>
              </w:rPr>
              <w:t>rtd-ic</w:t>
            </w:r>
            <w:r>
              <w:rPr>
                <w:rFonts w:ascii="Arial" w:hAnsi="Arial"/>
                <w:b/>
                <w:bCs/>
                <w:i/>
                <w:iCs/>
                <w:sz w:val="20"/>
              </w:rPr>
              <w:t>.</w:t>
            </w:r>
            <w:r w:rsidR="00917D1A">
              <w:rPr>
                <w:rFonts w:ascii="Arial" w:hAnsi="Arial"/>
                <w:b/>
                <w:bCs/>
                <w:i/>
                <w:iCs/>
                <w:sz w:val="20"/>
              </w:rPr>
              <w:t>txt</w:t>
            </w:r>
            <w:r>
              <w:rPr>
                <w:rFonts w:ascii="Arial" w:hAnsi="Arial"/>
                <w:sz w:val="20"/>
              </w:rPr>
              <w:t xml:space="preserve">. In the </w:t>
            </w:r>
            <w:proofErr w:type="spellStart"/>
            <w:r>
              <w:rPr>
                <w:rFonts w:ascii="Arial" w:hAnsi="Arial"/>
                <w:b/>
                <w:bCs/>
                <w:i/>
                <w:iCs/>
                <w:sz w:val="20"/>
              </w:rPr>
              <w:t>input_SS</w:t>
            </w:r>
            <w:proofErr w:type="spellEnd"/>
            <w:r>
              <w:rPr>
                <w:rFonts w:ascii="Arial" w:hAnsi="Arial"/>
                <w:sz w:val="20"/>
              </w:rPr>
              <w:t xml:space="preserve"> file, navigate to the “Grid Card” and find the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(the maximum number of nodes in the z-direction). The value should be 323. The way to read this is as follows, looking for the k-max value (highlighted):</w:t>
            </w:r>
          </w:p>
          <w:p w14:paraId="21F192D4" w14:textId="77777777" w:rsidR="00787164" w:rsidRDefault="00787164" w:rsidP="00126A7D">
            <w:pPr>
              <w:pStyle w:val="H1bodytext"/>
              <w:numPr>
                <w:ilvl w:val="0"/>
                <w:numId w:val="30"/>
              </w:numPr>
              <w:spacing w:after="0"/>
              <w:rPr>
                <w:rFonts w:ascii="Arial" w:hAnsi="Arial"/>
                <w:sz w:val="20"/>
              </w:rPr>
            </w:pPr>
            <w:r>
              <w:rPr>
                <w:rFonts w:ascii="Arial" w:hAnsi="Arial"/>
                <w:sz w:val="20"/>
              </w:rPr>
              <w:t>~Grid Card</w:t>
            </w:r>
          </w:p>
          <w:p w14:paraId="4B9A8A6F" w14:textId="77777777" w:rsidR="00787164" w:rsidRDefault="00787164" w:rsidP="00126A7D">
            <w:pPr>
              <w:pStyle w:val="H1bodytext"/>
              <w:numPr>
                <w:ilvl w:val="0"/>
                <w:numId w:val="30"/>
              </w:numPr>
              <w:spacing w:after="0"/>
              <w:rPr>
                <w:rFonts w:ascii="Arial" w:hAnsi="Arial"/>
                <w:sz w:val="20"/>
              </w:rPr>
            </w:pPr>
            <w:r>
              <w:rPr>
                <w:rFonts w:ascii="Arial" w:hAnsi="Arial"/>
                <w:sz w:val="20"/>
              </w:rPr>
              <w:t>#----(optional comment line, commonly used)</w:t>
            </w:r>
          </w:p>
          <w:p w14:paraId="02BD9FBE" w14:textId="77777777" w:rsidR="00787164" w:rsidRDefault="00787164" w:rsidP="00126A7D">
            <w:pPr>
              <w:pStyle w:val="H1bodytext"/>
              <w:numPr>
                <w:ilvl w:val="0"/>
                <w:numId w:val="30"/>
              </w:numPr>
              <w:spacing w:after="0"/>
              <w:rPr>
                <w:rFonts w:ascii="Arial" w:hAnsi="Arial"/>
                <w:sz w:val="20"/>
              </w:rPr>
            </w:pPr>
            <w:r>
              <w:rPr>
                <w:rFonts w:ascii="Arial" w:hAnsi="Arial"/>
                <w:sz w:val="20"/>
              </w:rPr>
              <w:t>Cartesian,</w:t>
            </w:r>
          </w:p>
          <w:p w14:paraId="3FA5E037" w14:textId="77777777" w:rsidR="00787164" w:rsidRDefault="00787164" w:rsidP="00126A7D">
            <w:pPr>
              <w:pStyle w:val="H1bodytext"/>
              <w:numPr>
                <w:ilvl w:val="0"/>
                <w:numId w:val="30"/>
              </w:numPr>
              <w:spacing w:after="0"/>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 xml:space="preserve">-max], [j-max], </w:t>
            </w:r>
            <w:r w:rsidRPr="00BD3EF9">
              <w:rPr>
                <w:rFonts w:ascii="Arial" w:hAnsi="Arial"/>
                <w:sz w:val="20"/>
                <w:highlight w:val="yellow"/>
              </w:rPr>
              <w:t>[k-max]</w:t>
            </w:r>
          </w:p>
          <w:p w14:paraId="59976D8E" w14:textId="77777777" w:rsidR="00787164" w:rsidRDefault="00787164" w:rsidP="00126A7D">
            <w:pPr>
              <w:pStyle w:val="H1bodytext"/>
              <w:spacing w:after="0"/>
              <w:ind w:left="0"/>
              <w:rPr>
                <w:rFonts w:ascii="Arial" w:hAnsi="Arial"/>
                <w:sz w:val="20"/>
              </w:rPr>
            </w:pPr>
          </w:p>
          <w:p w14:paraId="2152CDAF" w14:textId="66646AA1" w:rsidR="00787164" w:rsidRPr="006845C2" w:rsidRDefault="00917D1A" w:rsidP="00126A7D">
            <w:pPr>
              <w:pStyle w:val="H1bodytext"/>
              <w:spacing w:after="0"/>
              <w:ind w:left="0"/>
              <w:rPr>
                <w:rFonts w:ascii="Arial" w:hAnsi="Arial"/>
                <w:sz w:val="20"/>
              </w:rPr>
            </w:pPr>
            <w:r>
              <w:rPr>
                <w:rFonts w:ascii="Arial" w:hAnsi="Arial"/>
                <w:sz w:val="20"/>
              </w:rPr>
              <w:lastRenderedPageBreak/>
              <w:t xml:space="preserve">With </w:t>
            </w:r>
            <w:r w:rsidR="00787164">
              <w:rPr>
                <w:rFonts w:ascii="Arial" w:hAnsi="Arial"/>
                <w:sz w:val="20"/>
              </w:rPr>
              <w:t xml:space="preserve">the </w:t>
            </w:r>
            <w:r w:rsidR="00787164">
              <w:rPr>
                <w:rFonts w:ascii="Arial" w:hAnsi="Arial"/>
                <w:b/>
                <w:bCs/>
                <w:i/>
                <w:iCs/>
                <w:sz w:val="20"/>
              </w:rPr>
              <w:t>rads1-rtd-ic.</w:t>
            </w:r>
            <w:r>
              <w:rPr>
                <w:rFonts w:ascii="Arial" w:hAnsi="Arial"/>
                <w:b/>
                <w:bCs/>
                <w:i/>
                <w:iCs/>
                <w:sz w:val="20"/>
              </w:rPr>
              <w:t>txt</w:t>
            </w:r>
            <w:r w:rsidR="00787164">
              <w:rPr>
                <w:rFonts w:ascii="Arial" w:hAnsi="Arial"/>
                <w:sz w:val="20"/>
              </w:rPr>
              <w:t xml:space="preserve"> file </w:t>
            </w:r>
            <w:r>
              <w:rPr>
                <w:rFonts w:ascii="Arial" w:hAnsi="Arial"/>
                <w:sz w:val="20"/>
              </w:rPr>
              <w:t xml:space="preserve">open in a text editor </w:t>
            </w:r>
            <w:r w:rsidR="00787164">
              <w:rPr>
                <w:rFonts w:ascii="Arial" w:hAnsi="Arial"/>
                <w:sz w:val="20"/>
              </w:rPr>
              <w:t xml:space="preserve">verify that all of the </w:t>
            </w:r>
            <w:proofErr w:type="spellStart"/>
            <w:r w:rsidR="00787164">
              <w:rPr>
                <w:rFonts w:ascii="Arial" w:hAnsi="Arial"/>
                <w:sz w:val="20"/>
              </w:rPr>
              <w:t>K</w:t>
            </w:r>
            <w:r w:rsidR="00787164">
              <w:rPr>
                <w:rFonts w:ascii="Arial" w:hAnsi="Arial"/>
                <w:sz w:val="20"/>
                <w:vertAlign w:val="subscript"/>
              </w:rPr>
              <w:t>max</w:t>
            </w:r>
            <w:proofErr w:type="spellEnd"/>
            <w:r w:rsidR="00787164">
              <w:rPr>
                <w:rFonts w:ascii="Arial" w:hAnsi="Arial"/>
                <w:sz w:val="20"/>
              </w:rPr>
              <w:t xml:space="preserve"> values (the final number for each “Overwrite” line) are equal to 323.</w:t>
            </w:r>
          </w:p>
        </w:tc>
        <w:tc>
          <w:tcPr>
            <w:tcW w:w="2878" w:type="dxa"/>
            <w:vAlign w:val="center"/>
          </w:tcPr>
          <w:p w14:paraId="00A97809" w14:textId="26E1D7F7" w:rsidR="00787164" w:rsidRDefault="00787164" w:rsidP="00126A7D">
            <w:pPr>
              <w:pStyle w:val="H1bodytext"/>
              <w:spacing w:after="0"/>
              <w:ind w:left="0"/>
              <w:rPr>
                <w:rFonts w:ascii="Arial" w:hAnsi="Arial"/>
                <w:sz w:val="20"/>
              </w:rPr>
            </w:pPr>
            <w:r>
              <w:rPr>
                <w:rFonts w:ascii="Arial" w:hAnsi="Arial"/>
                <w:sz w:val="20"/>
              </w:rPr>
              <w:lastRenderedPageBreak/>
              <w:t xml:space="preserve">If each </w:t>
            </w:r>
            <w:proofErr w:type="spellStart"/>
            <w:r>
              <w:rPr>
                <w:rFonts w:ascii="Arial" w:hAnsi="Arial"/>
                <w:sz w:val="20"/>
              </w:rPr>
              <w:t>K</w:t>
            </w:r>
            <w:r>
              <w:rPr>
                <w:rFonts w:ascii="Arial" w:hAnsi="Arial"/>
                <w:sz w:val="20"/>
                <w:vertAlign w:val="subscript"/>
              </w:rPr>
              <w:t>max</w:t>
            </w:r>
            <w:proofErr w:type="spellEnd"/>
            <w:r>
              <w:rPr>
                <w:rFonts w:ascii="Arial" w:hAnsi="Arial"/>
                <w:sz w:val="20"/>
              </w:rPr>
              <w:t xml:space="preserve"> value of the </w:t>
            </w:r>
            <w:r>
              <w:rPr>
                <w:rFonts w:ascii="Arial" w:hAnsi="Arial"/>
                <w:b/>
                <w:bCs/>
                <w:i/>
                <w:iCs/>
                <w:sz w:val="20"/>
              </w:rPr>
              <w:t>rads1-</w:t>
            </w:r>
            <w:r w:rsidR="00917D1A">
              <w:rPr>
                <w:rFonts w:ascii="Arial" w:hAnsi="Arial"/>
                <w:b/>
                <w:bCs/>
                <w:i/>
                <w:iCs/>
                <w:sz w:val="20"/>
              </w:rPr>
              <w:t>rtd-ic</w:t>
            </w:r>
            <w:r>
              <w:rPr>
                <w:rFonts w:ascii="Arial" w:hAnsi="Arial"/>
                <w:b/>
                <w:bCs/>
                <w:i/>
                <w:iCs/>
                <w:sz w:val="20"/>
              </w:rPr>
              <w:t>.</w:t>
            </w:r>
            <w:r w:rsidR="00917D1A">
              <w:rPr>
                <w:rFonts w:ascii="Arial" w:hAnsi="Arial"/>
                <w:b/>
                <w:bCs/>
                <w:i/>
                <w:iCs/>
                <w:sz w:val="20"/>
              </w:rPr>
              <w:t>txt</w:t>
            </w:r>
            <w:r>
              <w:rPr>
                <w:rFonts w:ascii="Arial" w:hAnsi="Arial"/>
                <w:sz w:val="20"/>
              </w:rPr>
              <w:t xml:space="preserve"> matches the </w:t>
            </w:r>
            <w:proofErr w:type="spellStart"/>
            <w:r>
              <w:rPr>
                <w:rFonts w:ascii="Arial" w:hAnsi="Arial"/>
                <w:b/>
                <w:bCs/>
                <w:i/>
                <w:iCs/>
                <w:sz w:val="20"/>
              </w:rPr>
              <w:t>input</w:t>
            </w:r>
            <w:r>
              <w:rPr>
                <w:rFonts w:ascii="Arial" w:hAnsi="Arial"/>
                <w:b/>
                <w:bCs/>
                <w:i/>
                <w:iCs/>
                <w:sz w:val="20"/>
              </w:rPr>
              <w:softHyphen/>
              <w:t>_SS</w:t>
            </w:r>
            <w:proofErr w:type="spellEnd"/>
            <w:r>
              <w:rPr>
                <w:rFonts w:ascii="Arial" w:hAnsi="Arial"/>
                <w:sz w:val="20"/>
              </w:rPr>
              <w:t xml:space="preserve"> global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(323), this satisfies the following FR:</w:t>
            </w:r>
          </w:p>
          <w:p w14:paraId="006EB35C" w14:textId="77777777" w:rsidR="00787164" w:rsidRDefault="00787164" w:rsidP="00126A7D">
            <w:pPr>
              <w:pStyle w:val="H1bodytext"/>
              <w:spacing w:after="0"/>
              <w:ind w:left="0"/>
              <w:rPr>
                <w:rFonts w:ascii="Arial" w:hAnsi="Arial"/>
                <w:sz w:val="20"/>
              </w:rPr>
            </w:pPr>
          </w:p>
          <w:p w14:paraId="31E38BD8" w14:textId="77777777" w:rsidR="00787164" w:rsidRPr="006845C2" w:rsidRDefault="00787164" w:rsidP="00126A7D">
            <w:pPr>
              <w:pStyle w:val="H1bodytext"/>
              <w:spacing w:after="0"/>
              <w:ind w:left="0"/>
              <w:rPr>
                <w:rFonts w:ascii="Arial" w:hAnsi="Arial"/>
                <w:sz w:val="20"/>
              </w:rPr>
            </w:pPr>
            <w:r>
              <w:rPr>
                <w:rFonts w:ascii="Arial" w:hAnsi="Arial"/>
                <w:sz w:val="20"/>
              </w:rPr>
              <w:t>FR-4</w:t>
            </w:r>
          </w:p>
        </w:tc>
        <w:tc>
          <w:tcPr>
            <w:tcW w:w="1440" w:type="dxa"/>
            <w:vAlign w:val="center"/>
          </w:tcPr>
          <w:p w14:paraId="01789E05" w14:textId="2C194F63" w:rsidR="00787164" w:rsidRPr="00FA381A" w:rsidRDefault="00FA381A" w:rsidP="00126A7D">
            <w:pPr>
              <w:pStyle w:val="H1bodytext"/>
              <w:spacing w:after="0"/>
              <w:ind w:left="0"/>
              <w:jc w:val="center"/>
              <w:rPr>
                <w:rFonts w:ascii="Arial" w:hAnsi="Arial"/>
                <w:sz w:val="20"/>
              </w:rPr>
            </w:pPr>
            <w:r>
              <w:rPr>
                <w:rFonts w:ascii="Arial" w:hAnsi="Arial"/>
                <w:sz w:val="20"/>
              </w:rPr>
              <w:t>PASS</w:t>
            </w:r>
          </w:p>
        </w:tc>
      </w:tr>
      <w:tr w:rsidR="00787164" w14:paraId="75C03F8D" w14:textId="77777777" w:rsidTr="00177C3B">
        <w:trPr>
          <w:trHeight w:val="782"/>
        </w:trPr>
        <w:tc>
          <w:tcPr>
            <w:tcW w:w="650" w:type="dxa"/>
            <w:vAlign w:val="center"/>
          </w:tcPr>
          <w:p w14:paraId="069BBA83" w14:textId="77777777" w:rsidR="00787164" w:rsidRDefault="00787164" w:rsidP="00126A7D">
            <w:pPr>
              <w:pStyle w:val="H1bodytext"/>
              <w:spacing w:after="0"/>
              <w:ind w:left="0"/>
              <w:jc w:val="center"/>
              <w:rPr>
                <w:rFonts w:ascii="Arial" w:hAnsi="Arial"/>
                <w:sz w:val="20"/>
              </w:rPr>
            </w:pPr>
            <w:r>
              <w:rPr>
                <w:rFonts w:ascii="Arial" w:hAnsi="Arial"/>
                <w:sz w:val="20"/>
              </w:rPr>
              <w:lastRenderedPageBreak/>
              <w:t>6</w:t>
            </w:r>
          </w:p>
        </w:tc>
        <w:tc>
          <w:tcPr>
            <w:tcW w:w="4392" w:type="dxa"/>
            <w:vAlign w:val="center"/>
          </w:tcPr>
          <w:p w14:paraId="1F4EDAC8" w14:textId="77777777" w:rsidR="00787164" w:rsidRDefault="00787164" w:rsidP="00126A7D">
            <w:pPr>
              <w:pStyle w:val="H1bodytext"/>
              <w:spacing w:after="0"/>
              <w:ind w:left="0"/>
              <w:rPr>
                <w:rFonts w:ascii="Arial" w:hAnsi="Arial"/>
                <w:sz w:val="20"/>
              </w:rPr>
            </w:pPr>
            <w:r>
              <w:rPr>
                <w:rFonts w:ascii="Arial" w:hAnsi="Arial"/>
                <w:sz w:val="20"/>
              </w:rPr>
              <w:t xml:space="preserve">Open </w:t>
            </w:r>
            <w:r>
              <w:rPr>
                <w:rFonts w:ascii="Arial" w:hAnsi="Arial"/>
                <w:b/>
                <w:bCs/>
                <w:i/>
                <w:iCs/>
                <w:sz w:val="20"/>
              </w:rPr>
              <w:t>./AT-1/rads1-rtd-ic.txt</w:t>
            </w:r>
            <w:r>
              <w:rPr>
                <w:rFonts w:ascii="Arial" w:hAnsi="Arial"/>
                <w:sz w:val="20"/>
              </w:rPr>
              <w:t xml:space="preserve"> and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/rads1-src.</w:t>
            </w:r>
            <w:r w:rsidRPr="00F854B7">
              <w:rPr>
                <w:rFonts w:ascii="Arial" w:hAnsi="Arial"/>
                <w:b/>
                <w:bCs/>
                <w:i/>
                <w:iCs/>
                <w:sz w:val="20"/>
              </w:rPr>
              <w:t>card</w:t>
            </w:r>
            <w:r>
              <w:rPr>
                <w:rFonts w:ascii="Arial" w:hAnsi="Arial"/>
                <w:b/>
                <w:bCs/>
                <w:i/>
                <w:iCs/>
                <w:sz w:val="20"/>
              </w:rPr>
              <w:t xml:space="preserve"> </w:t>
            </w:r>
            <w:r w:rsidRPr="00F854B7">
              <w:rPr>
                <w:rFonts w:ascii="Arial" w:hAnsi="Arial"/>
                <w:sz w:val="20"/>
              </w:rPr>
              <w:t>in</w:t>
            </w:r>
            <w:r>
              <w:rPr>
                <w:rFonts w:ascii="Arial" w:hAnsi="Arial"/>
                <w:sz w:val="20"/>
              </w:rPr>
              <w:t xml:space="preserve"> a text editor. </w:t>
            </w:r>
          </w:p>
          <w:p w14:paraId="2F2BDE0F" w14:textId="77777777" w:rsidR="00787164" w:rsidRDefault="00787164" w:rsidP="00126A7D">
            <w:pPr>
              <w:pStyle w:val="H1bodytext"/>
              <w:spacing w:after="0"/>
              <w:ind w:left="0"/>
              <w:rPr>
                <w:rFonts w:ascii="Arial" w:hAnsi="Arial"/>
                <w:sz w:val="20"/>
              </w:rPr>
            </w:pPr>
          </w:p>
          <w:p w14:paraId="40F2B027" w14:textId="77777777" w:rsidR="00787164" w:rsidRDefault="00787164" w:rsidP="00126A7D">
            <w:pPr>
              <w:pStyle w:val="H1bodytext"/>
              <w:spacing w:after="0"/>
              <w:ind w:left="0"/>
              <w:rPr>
                <w:rFonts w:ascii="Arial" w:hAnsi="Arial"/>
                <w:sz w:val="20"/>
              </w:rPr>
            </w:pPr>
            <w:r>
              <w:rPr>
                <w:rFonts w:ascii="Arial" w:hAnsi="Arial"/>
                <w:sz w:val="20"/>
              </w:rPr>
              <w:t>###Part 1###</w:t>
            </w:r>
          </w:p>
          <w:p w14:paraId="395CA5AE" w14:textId="77777777" w:rsidR="00787164" w:rsidRDefault="00787164" w:rsidP="00126A7D">
            <w:pPr>
              <w:pStyle w:val="H1bodytext"/>
              <w:spacing w:after="0"/>
              <w:ind w:left="0"/>
              <w:rPr>
                <w:rFonts w:ascii="Arial" w:hAnsi="Arial"/>
                <w:sz w:val="20"/>
              </w:rPr>
            </w:pPr>
            <w:r>
              <w:rPr>
                <w:rFonts w:ascii="Arial" w:hAnsi="Arial"/>
                <w:sz w:val="20"/>
              </w:rPr>
              <w:t xml:space="preserve">Verify that for each site 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all match between the </w:t>
            </w:r>
            <w:r>
              <w:rPr>
                <w:rFonts w:ascii="Arial" w:hAnsi="Arial"/>
                <w:b/>
                <w:bCs/>
                <w:i/>
                <w:iCs/>
                <w:sz w:val="20"/>
              </w:rPr>
              <w:t>rads1-rtd-ic.txt</w:t>
            </w:r>
            <w:r>
              <w:rPr>
                <w:rFonts w:ascii="Arial" w:hAnsi="Arial"/>
                <w:sz w:val="20"/>
              </w:rPr>
              <w:t xml:space="preserve"> and </w:t>
            </w:r>
            <w:r>
              <w:rPr>
                <w:rFonts w:ascii="Arial" w:hAnsi="Arial"/>
                <w:b/>
                <w:bCs/>
                <w:i/>
                <w:iCs/>
                <w:sz w:val="20"/>
              </w:rPr>
              <w:t>rads1-src.card</w:t>
            </w:r>
            <w:r>
              <w:rPr>
                <w:rFonts w:ascii="Arial" w:hAnsi="Arial"/>
                <w:sz w:val="20"/>
              </w:rPr>
              <w:t xml:space="preserve"> files. The way these should “match” will be outlined for “SrcSite1”.</w:t>
            </w:r>
          </w:p>
          <w:p w14:paraId="324CD210" w14:textId="77777777" w:rsidR="00787164" w:rsidRDefault="00787164" w:rsidP="00126A7D">
            <w:pPr>
              <w:pStyle w:val="H1bodytext"/>
              <w:spacing w:after="0"/>
              <w:ind w:left="0"/>
              <w:rPr>
                <w:rFonts w:ascii="Arial" w:hAnsi="Arial"/>
                <w:sz w:val="20"/>
              </w:rPr>
            </w:pPr>
          </w:p>
          <w:p w14:paraId="48237F16" w14:textId="77777777" w:rsidR="00787164" w:rsidRDefault="00787164" w:rsidP="00126A7D">
            <w:pPr>
              <w:pStyle w:val="H1bodytext"/>
              <w:spacing w:after="0"/>
              <w:ind w:left="0"/>
              <w:rPr>
                <w:rFonts w:ascii="Arial" w:hAnsi="Arial"/>
                <w:sz w:val="20"/>
              </w:rPr>
            </w:pPr>
            <w:r>
              <w:rPr>
                <w:rFonts w:ascii="Arial" w:hAnsi="Arial"/>
                <w:sz w:val="20"/>
              </w:rPr>
              <w:t xml:space="preserve">In </w:t>
            </w:r>
            <w:r>
              <w:rPr>
                <w:rFonts w:ascii="Arial" w:hAnsi="Arial"/>
                <w:b/>
                <w:bCs/>
                <w:i/>
                <w:iCs/>
                <w:sz w:val="20"/>
              </w:rPr>
              <w:t>rads1-src.card</w:t>
            </w:r>
            <w:r>
              <w:rPr>
                <w:rFonts w:ascii="Arial" w:hAnsi="Arial"/>
                <w:sz w:val="20"/>
              </w:rPr>
              <w:t>, there are two different blocks of STOMP cells assigned sources, these different “blocks” within a waste site will be referred to as “zones” going forward. Each zone is written in STOMP notation using the following pattern: [</w:t>
            </w:r>
            <w:proofErr w:type="spellStart"/>
            <w:r>
              <w:rPr>
                <w:rFonts w:ascii="Arial" w:hAnsi="Arial"/>
                <w:sz w:val="20"/>
              </w:rPr>
              <w:t>i</w:t>
            </w:r>
            <w:proofErr w:type="spellEnd"/>
            <w:r>
              <w:rPr>
                <w:rFonts w:ascii="Arial" w:hAnsi="Arial"/>
                <w:sz w:val="20"/>
              </w:rPr>
              <w:t>-min], [</w:t>
            </w:r>
            <w:proofErr w:type="spellStart"/>
            <w:r>
              <w:rPr>
                <w:rFonts w:ascii="Arial" w:hAnsi="Arial"/>
                <w:sz w:val="20"/>
              </w:rPr>
              <w:t>i</w:t>
            </w:r>
            <w:proofErr w:type="spellEnd"/>
            <w:r>
              <w:rPr>
                <w:rFonts w:ascii="Arial" w:hAnsi="Arial"/>
                <w:sz w:val="20"/>
              </w:rPr>
              <w:t xml:space="preserve">-max], [j-min], [j-max], [k-min], [k-max]. In the </w:t>
            </w:r>
            <w:r>
              <w:rPr>
                <w:rFonts w:ascii="Arial" w:hAnsi="Arial"/>
                <w:b/>
                <w:bCs/>
                <w:i/>
                <w:iCs/>
                <w:sz w:val="20"/>
              </w:rPr>
              <w:t>rads1-src.card</w:t>
            </w:r>
            <w:r>
              <w:rPr>
                <w:rFonts w:ascii="Arial" w:hAnsi="Arial"/>
                <w:sz w:val="20"/>
              </w:rPr>
              <w:t xml:space="preserve"> file, the two zones defined for “SrcSite1” are:</w:t>
            </w:r>
          </w:p>
          <w:p w14:paraId="14CF4F94" w14:textId="77777777" w:rsidR="00787164" w:rsidRDefault="00787164" w:rsidP="00126A7D">
            <w:pPr>
              <w:pStyle w:val="H1bodytext"/>
              <w:numPr>
                <w:ilvl w:val="0"/>
                <w:numId w:val="28"/>
              </w:numPr>
              <w:spacing w:after="0"/>
              <w:rPr>
                <w:rFonts w:ascii="Arial" w:hAnsi="Arial"/>
                <w:sz w:val="20"/>
              </w:rPr>
            </w:pPr>
            <w:r>
              <w:rPr>
                <w:rFonts w:ascii="Arial" w:hAnsi="Arial"/>
                <w:sz w:val="20"/>
              </w:rPr>
              <w:t>27, 30, 26, 28, 312, 312</w:t>
            </w:r>
          </w:p>
          <w:p w14:paraId="702C9969" w14:textId="77777777" w:rsidR="00787164" w:rsidRDefault="00787164" w:rsidP="00126A7D">
            <w:pPr>
              <w:pStyle w:val="H1bodytext"/>
              <w:numPr>
                <w:ilvl w:val="0"/>
                <w:numId w:val="28"/>
              </w:numPr>
              <w:spacing w:after="0"/>
              <w:rPr>
                <w:rFonts w:ascii="Arial" w:hAnsi="Arial"/>
                <w:sz w:val="20"/>
              </w:rPr>
            </w:pPr>
            <w:r>
              <w:rPr>
                <w:rFonts w:ascii="Arial" w:hAnsi="Arial"/>
                <w:sz w:val="20"/>
              </w:rPr>
              <w:t>31, 32, 26, 28, 310, 310</w:t>
            </w:r>
          </w:p>
          <w:p w14:paraId="7A063745" w14:textId="77777777" w:rsidR="00787164" w:rsidRDefault="00787164" w:rsidP="00126A7D">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should be carried over verbatim from </w:t>
            </w:r>
            <w:r>
              <w:rPr>
                <w:rFonts w:ascii="Arial" w:hAnsi="Arial"/>
                <w:b/>
                <w:bCs/>
                <w:i/>
                <w:iCs/>
                <w:sz w:val="20"/>
              </w:rPr>
              <w:t>rads1-src.card</w:t>
            </w:r>
            <w:r>
              <w:rPr>
                <w:rFonts w:ascii="Arial" w:hAnsi="Arial"/>
                <w:sz w:val="20"/>
              </w:rPr>
              <w:t xml:space="preserve"> to </w:t>
            </w:r>
            <w:r>
              <w:rPr>
                <w:rFonts w:ascii="Arial" w:hAnsi="Arial"/>
                <w:b/>
                <w:bCs/>
                <w:i/>
                <w:iCs/>
                <w:sz w:val="20"/>
              </w:rPr>
              <w:t>rads1-rtd-ic.txt</w:t>
            </w:r>
            <w:r>
              <w:rPr>
                <w:rFonts w:ascii="Arial" w:hAnsi="Arial"/>
                <w:sz w:val="20"/>
              </w:rPr>
              <w:t xml:space="preserve"> for each </w:t>
            </w:r>
            <w:proofErr w:type="spellStart"/>
            <w:r>
              <w:rPr>
                <w:rFonts w:ascii="Arial" w:hAnsi="Arial"/>
                <w:sz w:val="20"/>
              </w:rPr>
              <w:t>analyte</w:t>
            </w:r>
            <w:proofErr w:type="spellEnd"/>
            <w:r>
              <w:rPr>
                <w:rFonts w:ascii="Arial" w:hAnsi="Arial"/>
                <w:sz w:val="20"/>
              </w:rPr>
              <w:t xml:space="preserve"> being overwritten. The </w:t>
            </w:r>
            <w:proofErr w:type="spellStart"/>
            <w:r>
              <w:rPr>
                <w:rFonts w:ascii="Arial" w:hAnsi="Arial"/>
                <w:sz w:val="20"/>
              </w:rPr>
              <w:t>analytes</w:t>
            </w:r>
            <w:proofErr w:type="spellEnd"/>
            <w:r>
              <w:rPr>
                <w:rFonts w:ascii="Arial" w:hAnsi="Arial"/>
                <w:sz w:val="20"/>
              </w:rPr>
              <w:t xml:space="preserve"> overwritten will be discussed/verified in a subsequent step.</w:t>
            </w:r>
          </w:p>
          <w:p w14:paraId="5B834215" w14:textId="77777777" w:rsidR="00787164" w:rsidRDefault="00787164" w:rsidP="00126A7D">
            <w:pPr>
              <w:pStyle w:val="H1bodytext"/>
              <w:spacing w:after="0"/>
              <w:ind w:left="0"/>
              <w:rPr>
                <w:rFonts w:ascii="Arial" w:hAnsi="Arial"/>
                <w:sz w:val="20"/>
              </w:rPr>
            </w:pPr>
          </w:p>
          <w:p w14:paraId="558B0EBF" w14:textId="77777777" w:rsidR="00787164" w:rsidRDefault="00787164" w:rsidP="00126A7D">
            <w:pPr>
              <w:pStyle w:val="H1bodytext"/>
              <w:spacing w:after="0"/>
              <w:ind w:left="0"/>
              <w:rPr>
                <w:rFonts w:ascii="Arial" w:hAnsi="Arial"/>
                <w:sz w:val="20"/>
              </w:rPr>
            </w:pPr>
            <w:r>
              <w:rPr>
                <w:rFonts w:ascii="Arial" w:hAnsi="Arial"/>
                <w:sz w:val="20"/>
              </w:rPr>
              <w:t xml:space="preserve">Verify that the zones specified in </w:t>
            </w:r>
            <w:r>
              <w:rPr>
                <w:rFonts w:ascii="Arial" w:hAnsi="Arial"/>
                <w:b/>
                <w:bCs/>
                <w:i/>
                <w:iCs/>
                <w:sz w:val="20"/>
              </w:rPr>
              <w:t>rads1-src.card</w:t>
            </w:r>
            <w:r>
              <w:rPr>
                <w:rFonts w:ascii="Arial" w:hAnsi="Arial"/>
                <w:bCs/>
                <w:sz w:val="20"/>
              </w:rPr>
              <w:t xml:space="preserve"> and </w:t>
            </w:r>
            <w:r>
              <w:rPr>
                <w:rFonts w:ascii="Arial" w:hAnsi="Arial"/>
                <w:b/>
                <w:i/>
                <w:iCs/>
                <w:sz w:val="20"/>
              </w:rPr>
              <w:t>rads1-rtd-ic.txt</w:t>
            </w:r>
            <w:r>
              <w:rPr>
                <w:rFonts w:ascii="Arial" w:hAnsi="Arial"/>
                <w:bCs/>
                <w:sz w:val="20"/>
              </w:rPr>
              <w:t xml:space="preserve"> match for </w:t>
            </w:r>
            <w:proofErr w:type="spellStart"/>
            <w:r>
              <w:rPr>
                <w:rFonts w:ascii="Arial" w:hAnsi="Arial"/>
                <w:bCs/>
                <w:sz w:val="20"/>
              </w:rPr>
              <w:t>i</w:t>
            </w:r>
            <w:r>
              <w:rPr>
                <w:rFonts w:ascii="Arial" w:hAnsi="Arial"/>
                <w:bCs/>
                <w:sz w:val="20"/>
                <w:vertAlign w:val="subscript"/>
              </w:rPr>
              <w:t>min</w:t>
            </w:r>
            <w:proofErr w:type="spellEnd"/>
            <w:r>
              <w:rPr>
                <w:rFonts w:ascii="Arial" w:hAnsi="Arial"/>
                <w:bCs/>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for each source site.</w:t>
            </w:r>
          </w:p>
          <w:p w14:paraId="52C19D89" w14:textId="77777777" w:rsidR="00787164" w:rsidRDefault="00787164" w:rsidP="00126A7D">
            <w:pPr>
              <w:pStyle w:val="H1bodytext"/>
              <w:spacing w:after="0"/>
              <w:ind w:left="0"/>
              <w:rPr>
                <w:rFonts w:ascii="Arial" w:hAnsi="Arial"/>
                <w:bCs/>
                <w:sz w:val="20"/>
              </w:rPr>
            </w:pPr>
          </w:p>
          <w:p w14:paraId="68C57D0A" w14:textId="77777777" w:rsidR="00787164" w:rsidRDefault="00787164" w:rsidP="00126A7D">
            <w:pPr>
              <w:pStyle w:val="H1bodytext"/>
              <w:spacing w:after="0"/>
              <w:ind w:left="0"/>
              <w:rPr>
                <w:rFonts w:ascii="Arial" w:hAnsi="Arial"/>
                <w:bCs/>
                <w:sz w:val="20"/>
              </w:rPr>
            </w:pPr>
            <w:r>
              <w:rPr>
                <w:rFonts w:ascii="Arial" w:hAnsi="Arial"/>
                <w:bCs/>
                <w:sz w:val="20"/>
              </w:rPr>
              <w:t>###Part 2###</w:t>
            </w:r>
          </w:p>
          <w:p w14:paraId="7B5AD487" w14:textId="77777777" w:rsidR="00787164" w:rsidRDefault="00787164" w:rsidP="00126A7D">
            <w:pPr>
              <w:pStyle w:val="H1bodytext"/>
              <w:spacing w:after="0"/>
              <w:ind w:left="0"/>
              <w:rPr>
                <w:rFonts w:ascii="Arial" w:hAnsi="Arial"/>
                <w:bCs/>
                <w:sz w:val="20"/>
              </w:rPr>
            </w:pP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should be uniform across all zones within each site in the </w:t>
            </w:r>
            <w:r>
              <w:rPr>
                <w:rFonts w:ascii="Arial" w:hAnsi="Arial"/>
                <w:b/>
                <w:i/>
                <w:iCs/>
                <w:sz w:val="20"/>
              </w:rPr>
              <w:t>rads1-rtd-ic.txt</w:t>
            </w:r>
            <w:r>
              <w:rPr>
                <w:rFonts w:ascii="Arial" w:hAnsi="Arial"/>
                <w:bCs/>
                <w:sz w:val="20"/>
              </w:rPr>
              <w:t xml:space="preserve">.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is obtained for each site by first finding the lowest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a site and then subtracting the appropriate depth as specified in the RTD site list. The following table will enumerate the expected findings.</w:t>
            </w:r>
          </w:p>
          <w:tbl>
            <w:tblPr>
              <w:tblStyle w:val="TableGrid"/>
              <w:tblW w:w="0" w:type="auto"/>
              <w:tblLook w:val="04A0" w:firstRow="1" w:lastRow="0" w:firstColumn="1" w:lastColumn="0" w:noHBand="0" w:noVBand="1"/>
            </w:tblPr>
            <w:tblGrid>
              <w:gridCol w:w="1030"/>
              <w:gridCol w:w="1052"/>
              <w:gridCol w:w="1198"/>
              <w:gridCol w:w="886"/>
            </w:tblGrid>
            <w:tr w:rsidR="00787164" w14:paraId="4A07E76C" w14:textId="77777777" w:rsidTr="006A594F">
              <w:tc>
                <w:tcPr>
                  <w:tcW w:w="1030" w:type="dxa"/>
                  <w:vAlign w:val="center"/>
                </w:tcPr>
                <w:p w14:paraId="66982E76" w14:textId="77777777" w:rsidR="00787164" w:rsidRPr="00392263" w:rsidRDefault="00787164" w:rsidP="00126A7D">
                  <w:pPr>
                    <w:pStyle w:val="H1bodytext"/>
                    <w:spacing w:after="0"/>
                    <w:ind w:left="0"/>
                    <w:jc w:val="center"/>
                    <w:rPr>
                      <w:rFonts w:ascii="Arial" w:hAnsi="Arial"/>
                      <w:b/>
                      <w:sz w:val="20"/>
                    </w:rPr>
                  </w:pPr>
                  <w:r w:rsidRPr="00392263">
                    <w:rPr>
                      <w:rFonts w:ascii="Arial" w:hAnsi="Arial"/>
                      <w:b/>
                      <w:sz w:val="20"/>
                    </w:rPr>
                    <w:t>Site</w:t>
                  </w:r>
                </w:p>
              </w:tc>
              <w:tc>
                <w:tcPr>
                  <w:tcW w:w="1052" w:type="dxa"/>
                  <w:vAlign w:val="center"/>
                </w:tcPr>
                <w:p w14:paraId="773B4299" w14:textId="77777777" w:rsidR="00787164" w:rsidRPr="00392263" w:rsidRDefault="00787164" w:rsidP="00126A7D">
                  <w:pPr>
                    <w:pStyle w:val="H1bodytext"/>
                    <w:spacing w:after="0"/>
                    <w:ind w:left="0"/>
                    <w:jc w:val="center"/>
                    <w:rPr>
                      <w:rFonts w:ascii="Arial" w:hAnsi="Arial"/>
                      <w:b/>
                      <w:sz w:val="20"/>
                      <w:vertAlign w:val="subscript"/>
                    </w:rPr>
                  </w:pPr>
                  <w:r w:rsidRPr="00392263">
                    <w:rPr>
                      <w:rFonts w:ascii="Arial" w:hAnsi="Arial"/>
                      <w:b/>
                      <w:sz w:val="20"/>
                    </w:rPr>
                    <w:t xml:space="preserve">Local </w:t>
                  </w:r>
                  <w:proofErr w:type="spellStart"/>
                  <w:r w:rsidRPr="00392263">
                    <w:rPr>
                      <w:rFonts w:ascii="Arial" w:hAnsi="Arial"/>
                      <w:b/>
                      <w:sz w:val="20"/>
                    </w:rPr>
                    <w:t>K</w:t>
                  </w:r>
                  <w:r w:rsidRPr="00392263">
                    <w:rPr>
                      <w:rFonts w:ascii="Arial" w:hAnsi="Arial"/>
                      <w:b/>
                      <w:sz w:val="20"/>
                      <w:vertAlign w:val="subscript"/>
                    </w:rPr>
                    <w:t>min</w:t>
                  </w:r>
                  <w:proofErr w:type="spellEnd"/>
                </w:p>
              </w:tc>
              <w:tc>
                <w:tcPr>
                  <w:tcW w:w="1198" w:type="dxa"/>
                  <w:vAlign w:val="center"/>
                </w:tcPr>
                <w:p w14:paraId="3776F0B4" w14:textId="77777777" w:rsidR="00787164" w:rsidRPr="00392263" w:rsidRDefault="00787164" w:rsidP="00126A7D">
                  <w:pPr>
                    <w:pStyle w:val="H1bodytext"/>
                    <w:spacing w:after="0"/>
                    <w:ind w:left="0"/>
                    <w:jc w:val="center"/>
                    <w:rPr>
                      <w:rFonts w:ascii="Arial" w:hAnsi="Arial"/>
                      <w:b/>
                      <w:sz w:val="20"/>
                    </w:rPr>
                  </w:pPr>
                  <w:r w:rsidRPr="00392263">
                    <w:rPr>
                      <w:rFonts w:ascii="Arial" w:hAnsi="Arial"/>
                      <w:b/>
                      <w:sz w:val="20"/>
                    </w:rPr>
                    <w:t>RTD Depth (cells)</w:t>
                  </w:r>
                </w:p>
              </w:tc>
              <w:tc>
                <w:tcPr>
                  <w:tcW w:w="886" w:type="dxa"/>
                  <w:vAlign w:val="center"/>
                </w:tcPr>
                <w:p w14:paraId="68FCEC73" w14:textId="77777777" w:rsidR="00787164" w:rsidRPr="00392263" w:rsidRDefault="00787164" w:rsidP="00126A7D">
                  <w:pPr>
                    <w:pStyle w:val="H1bodytext"/>
                    <w:spacing w:after="0"/>
                    <w:ind w:left="0"/>
                    <w:jc w:val="center"/>
                    <w:rPr>
                      <w:rFonts w:ascii="Arial" w:hAnsi="Arial"/>
                      <w:b/>
                      <w:sz w:val="20"/>
                      <w:vertAlign w:val="subscript"/>
                    </w:rPr>
                  </w:pPr>
                  <w:r w:rsidRPr="00392263">
                    <w:rPr>
                      <w:rFonts w:ascii="Arial" w:hAnsi="Arial"/>
                      <w:b/>
                      <w:sz w:val="20"/>
                    </w:rPr>
                    <w:t xml:space="preserve">Final </w:t>
                  </w:r>
                  <w:proofErr w:type="spellStart"/>
                  <w:r w:rsidRPr="00392263">
                    <w:rPr>
                      <w:rFonts w:ascii="Arial" w:hAnsi="Arial"/>
                      <w:b/>
                      <w:sz w:val="20"/>
                    </w:rPr>
                    <w:t>K</w:t>
                  </w:r>
                  <w:r w:rsidRPr="00392263">
                    <w:rPr>
                      <w:rFonts w:ascii="Arial" w:hAnsi="Arial"/>
                      <w:b/>
                      <w:sz w:val="20"/>
                      <w:vertAlign w:val="subscript"/>
                    </w:rPr>
                    <w:t>min</w:t>
                  </w:r>
                  <w:proofErr w:type="spellEnd"/>
                </w:p>
              </w:tc>
            </w:tr>
            <w:tr w:rsidR="00787164" w14:paraId="082B1A0E" w14:textId="77777777" w:rsidTr="006A594F">
              <w:tc>
                <w:tcPr>
                  <w:tcW w:w="1030" w:type="dxa"/>
                </w:tcPr>
                <w:p w14:paraId="2C45E670" w14:textId="77777777" w:rsidR="00787164" w:rsidRDefault="00787164" w:rsidP="00126A7D">
                  <w:pPr>
                    <w:pStyle w:val="H1bodytext"/>
                    <w:spacing w:after="0"/>
                    <w:ind w:left="0"/>
                    <w:jc w:val="center"/>
                    <w:rPr>
                      <w:rFonts w:ascii="Arial" w:hAnsi="Arial"/>
                      <w:bCs/>
                      <w:sz w:val="20"/>
                    </w:rPr>
                  </w:pPr>
                  <w:r>
                    <w:rPr>
                      <w:rFonts w:ascii="Arial" w:hAnsi="Arial"/>
                      <w:bCs/>
                      <w:sz w:val="20"/>
                    </w:rPr>
                    <w:t>SrcSite1</w:t>
                  </w:r>
                </w:p>
              </w:tc>
              <w:tc>
                <w:tcPr>
                  <w:tcW w:w="1052" w:type="dxa"/>
                </w:tcPr>
                <w:p w14:paraId="10A6261D" w14:textId="77777777" w:rsidR="00787164" w:rsidRDefault="00787164" w:rsidP="00126A7D">
                  <w:pPr>
                    <w:pStyle w:val="H1bodytext"/>
                    <w:spacing w:after="0"/>
                    <w:ind w:left="0"/>
                    <w:jc w:val="center"/>
                    <w:rPr>
                      <w:rFonts w:ascii="Arial" w:hAnsi="Arial"/>
                      <w:bCs/>
                      <w:sz w:val="20"/>
                    </w:rPr>
                  </w:pPr>
                  <w:r>
                    <w:rPr>
                      <w:rFonts w:ascii="Arial" w:hAnsi="Arial"/>
                      <w:bCs/>
                      <w:sz w:val="20"/>
                    </w:rPr>
                    <w:t>310</w:t>
                  </w:r>
                </w:p>
              </w:tc>
              <w:tc>
                <w:tcPr>
                  <w:tcW w:w="1198" w:type="dxa"/>
                </w:tcPr>
                <w:p w14:paraId="5110EEB1" w14:textId="77777777" w:rsidR="00787164" w:rsidRDefault="00787164" w:rsidP="00126A7D">
                  <w:pPr>
                    <w:pStyle w:val="H1bodytext"/>
                    <w:spacing w:after="0"/>
                    <w:ind w:left="0"/>
                    <w:jc w:val="center"/>
                    <w:rPr>
                      <w:rFonts w:ascii="Arial" w:hAnsi="Arial"/>
                      <w:bCs/>
                      <w:sz w:val="20"/>
                    </w:rPr>
                  </w:pPr>
                  <w:r>
                    <w:rPr>
                      <w:rFonts w:ascii="Arial" w:hAnsi="Arial"/>
                      <w:bCs/>
                      <w:sz w:val="20"/>
                    </w:rPr>
                    <w:t>8</w:t>
                  </w:r>
                </w:p>
              </w:tc>
              <w:tc>
                <w:tcPr>
                  <w:tcW w:w="886" w:type="dxa"/>
                </w:tcPr>
                <w:p w14:paraId="11A1D312" w14:textId="77777777" w:rsidR="00787164" w:rsidRDefault="00787164" w:rsidP="00126A7D">
                  <w:pPr>
                    <w:pStyle w:val="H1bodytext"/>
                    <w:spacing w:after="0"/>
                    <w:ind w:left="0"/>
                    <w:jc w:val="center"/>
                    <w:rPr>
                      <w:rFonts w:ascii="Arial" w:hAnsi="Arial"/>
                      <w:bCs/>
                      <w:sz w:val="20"/>
                    </w:rPr>
                  </w:pPr>
                  <w:r>
                    <w:rPr>
                      <w:rFonts w:ascii="Arial" w:hAnsi="Arial"/>
                      <w:bCs/>
                      <w:sz w:val="20"/>
                    </w:rPr>
                    <w:t>302</w:t>
                  </w:r>
                </w:p>
              </w:tc>
            </w:tr>
            <w:tr w:rsidR="00787164" w14:paraId="0B45D553" w14:textId="77777777" w:rsidTr="006A594F">
              <w:tc>
                <w:tcPr>
                  <w:tcW w:w="1030" w:type="dxa"/>
                </w:tcPr>
                <w:p w14:paraId="78934D9E" w14:textId="77777777" w:rsidR="00787164" w:rsidRDefault="00787164" w:rsidP="00126A7D">
                  <w:pPr>
                    <w:pStyle w:val="H1bodytext"/>
                    <w:spacing w:after="0"/>
                    <w:ind w:left="0"/>
                    <w:jc w:val="center"/>
                    <w:rPr>
                      <w:rFonts w:ascii="Arial" w:hAnsi="Arial"/>
                      <w:bCs/>
                      <w:sz w:val="20"/>
                    </w:rPr>
                  </w:pPr>
                  <w:r>
                    <w:rPr>
                      <w:rFonts w:ascii="Arial" w:hAnsi="Arial"/>
                      <w:bCs/>
                      <w:sz w:val="20"/>
                    </w:rPr>
                    <w:lastRenderedPageBreak/>
                    <w:t>SrcSite2</w:t>
                  </w:r>
                </w:p>
              </w:tc>
              <w:tc>
                <w:tcPr>
                  <w:tcW w:w="1052" w:type="dxa"/>
                </w:tcPr>
                <w:p w14:paraId="4615B1FD" w14:textId="77777777" w:rsidR="00787164" w:rsidRDefault="00787164" w:rsidP="00126A7D">
                  <w:pPr>
                    <w:pStyle w:val="H1bodytext"/>
                    <w:spacing w:after="0"/>
                    <w:ind w:left="0"/>
                    <w:jc w:val="center"/>
                    <w:rPr>
                      <w:rFonts w:ascii="Arial" w:hAnsi="Arial"/>
                      <w:bCs/>
                      <w:sz w:val="20"/>
                    </w:rPr>
                  </w:pPr>
                  <w:r>
                    <w:rPr>
                      <w:rFonts w:ascii="Arial" w:hAnsi="Arial"/>
                      <w:bCs/>
                      <w:sz w:val="20"/>
                    </w:rPr>
                    <w:t>311</w:t>
                  </w:r>
                </w:p>
              </w:tc>
              <w:tc>
                <w:tcPr>
                  <w:tcW w:w="1198" w:type="dxa"/>
                </w:tcPr>
                <w:p w14:paraId="495A2009" w14:textId="77777777" w:rsidR="00787164" w:rsidRDefault="00787164" w:rsidP="00126A7D">
                  <w:pPr>
                    <w:pStyle w:val="H1bodytext"/>
                    <w:spacing w:after="0"/>
                    <w:ind w:left="0"/>
                    <w:jc w:val="center"/>
                    <w:rPr>
                      <w:rFonts w:ascii="Arial" w:hAnsi="Arial"/>
                      <w:bCs/>
                      <w:sz w:val="20"/>
                    </w:rPr>
                  </w:pPr>
                  <w:r>
                    <w:rPr>
                      <w:rFonts w:ascii="Arial" w:hAnsi="Arial"/>
                      <w:bCs/>
                      <w:sz w:val="20"/>
                    </w:rPr>
                    <w:t>13</w:t>
                  </w:r>
                </w:p>
              </w:tc>
              <w:tc>
                <w:tcPr>
                  <w:tcW w:w="886" w:type="dxa"/>
                </w:tcPr>
                <w:p w14:paraId="218BCD0B" w14:textId="77777777" w:rsidR="00787164" w:rsidRDefault="00787164" w:rsidP="00126A7D">
                  <w:pPr>
                    <w:pStyle w:val="H1bodytext"/>
                    <w:spacing w:after="0"/>
                    <w:ind w:left="0"/>
                    <w:jc w:val="center"/>
                    <w:rPr>
                      <w:rFonts w:ascii="Arial" w:hAnsi="Arial"/>
                      <w:bCs/>
                      <w:sz w:val="20"/>
                    </w:rPr>
                  </w:pPr>
                  <w:r>
                    <w:rPr>
                      <w:rFonts w:ascii="Arial" w:hAnsi="Arial"/>
                      <w:bCs/>
                      <w:sz w:val="20"/>
                    </w:rPr>
                    <w:t>298</w:t>
                  </w:r>
                </w:p>
              </w:tc>
            </w:tr>
            <w:tr w:rsidR="00787164" w14:paraId="1A025937" w14:textId="77777777" w:rsidTr="006A594F">
              <w:tc>
                <w:tcPr>
                  <w:tcW w:w="1030" w:type="dxa"/>
                </w:tcPr>
                <w:p w14:paraId="111578B8" w14:textId="77777777" w:rsidR="00787164" w:rsidRDefault="00787164" w:rsidP="00126A7D">
                  <w:pPr>
                    <w:pStyle w:val="H1bodytext"/>
                    <w:spacing w:after="0"/>
                    <w:ind w:left="0"/>
                    <w:jc w:val="center"/>
                    <w:rPr>
                      <w:rFonts w:ascii="Arial" w:hAnsi="Arial"/>
                      <w:bCs/>
                      <w:sz w:val="20"/>
                    </w:rPr>
                  </w:pPr>
                  <w:r>
                    <w:rPr>
                      <w:rFonts w:ascii="Arial" w:hAnsi="Arial"/>
                      <w:bCs/>
                      <w:sz w:val="20"/>
                    </w:rPr>
                    <w:t>SrcSite3</w:t>
                  </w:r>
                </w:p>
              </w:tc>
              <w:tc>
                <w:tcPr>
                  <w:tcW w:w="1052" w:type="dxa"/>
                </w:tcPr>
                <w:p w14:paraId="7FC4DAB8" w14:textId="77777777" w:rsidR="00787164" w:rsidRDefault="00787164" w:rsidP="00126A7D">
                  <w:pPr>
                    <w:pStyle w:val="H1bodytext"/>
                    <w:spacing w:after="0"/>
                    <w:ind w:left="0"/>
                    <w:jc w:val="center"/>
                    <w:rPr>
                      <w:rFonts w:ascii="Arial" w:hAnsi="Arial"/>
                      <w:bCs/>
                      <w:sz w:val="20"/>
                    </w:rPr>
                  </w:pPr>
                  <w:r>
                    <w:rPr>
                      <w:rFonts w:ascii="Arial" w:hAnsi="Arial"/>
                      <w:bCs/>
                      <w:sz w:val="20"/>
                    </w:rPr>
                    <w:t>312</w:t>
                  </w:r>
                </w:p>
              </w:tc>
              <w:tc>
                <w:tcPr>
                  <w:tcW w:w="1198" w:type="dxa"/>
                </w:tcPr>
                <w:p w14:paraId="3E07C7AB" w14:textId="77777777" w:rsidR="00787164" w:rsidRDefault="00787164" w:rsidP="00126A7D">
                  <w:pPr>
                    <w:pStyle w:val="H1bodytext"/>
                    <w:spacing w:after="0"/>
                    <w:ind w:left="0"/>
                    <w:jc w:val="center"/>
                    <w:rPr>
                      <w:rFonts w:ascii="Arial" w:hAnsi="Arial"/>
                      <w:bCs/>
                      <w:sz w:val="20"/>
                    </w:rPr>
                  </w:pPr>
                  <w:r>
                    <w:rPr>
                      <w:rFonts w:ascii="Arial" w:hAnsi="Arial"/>
                      <w:bCs/>
                      <w:sz w:val="20"/>
                    </w:rPr>
                    <w:t>19</w:t>
                  </w:r>
                </w:p>
              </w:tc>
              <w:tc>
                <w:tcPr>
                  <w:tcW w:w="886" w:type="dxa"/>
                </w:tcPr>
                <w:p w14:paraId="4B83CAA7" w14:textId="77777777" w:rsidR="00787164" w:rsidRDefault="00787164" w:rsidP="00126A7D">
                  <w:pPr>
                    <w:pStyle w:val="H1bodytext"/>
                    <w:spacing w:after="0"/>
                    <w:ind w:left="0"/>
                    <w:jc w:val="center"/>
                    <w:rPr>
                      <w:rFonts w:ascii="Arial" w:hAnsi="Arial"/>
                      <w:bCs/>
                      <w:sz w:val="20"/>
                    </w:rPr>
                  </w:pPr>
                  <w:r>
                    <w:rPr>
                      <w:rFonts w:ascii="Arial" w:hAnsi="Arial"/>
                      <w:bCs/>
                      <w:sz w:val="20"/>
                    </w:rPr>
                    <w:t>293</w:t>
                  </w:r>
                </w:p>
              </w:tc>
            </w:tr>
          </w:tbl>
          <w:p w14:paraId="67253FB6" w14:textId="77777777" w:rsidR="00787164" w:rsidRDefault="00787164" w:rsidP="00126A7D">
            <w:pPr>
              <w:pStyle w:val="H1bodytext"/>
              <w:spacing w:after="0"/>
              <w:ind w:left="0"/>
              <w:rPr>
                <w:rFonts w:ascii="Arial" w:hAnsi="Arial"/>
                <w:bCs/>
                <w:sz w:val="20"/>
              </w:rPr>
            </w:pPr>
          </w:p>
          <w:p w14:paraId="1B0A13D1" w14:textId="77777777" w:rsidR="00787164" w:rsidRPr="00392263" w:rsidRDefault="00787164" w:rsidP="00126A7D">
            <w:pPr>
              <w:pStyle w:val="H1bodytext"/>
              <w:spacing w:after="0"/>
              <w:ind w:left="0"/>
              <w:rPr>
                <w:rFonts w:ascii="Arial" w:hAnsi="Arial"/>
                <w:bCs/>
                <w:sz w:val="20"/>
              </w:rPr>
            </w:pPr>
            <w:r>
              <w:rPr>
                <w:rFonts w:ascii="Arial" w:hAnsi="Arial"/>
                <w:bCs/>
                <w:sz w:val="20"/>
              </w:rPr>
              <w:t xml:space="preserve">Verify that in </w:t>
            </w:r>
            <w:r>
              <w:rPr>
                <w:rFonts w:ascii="Arial" w:hAnsi="Arial"/>
                <w:b/>
                <w:i/>
                <w:iCs/>
                <w:sz w:val="20"/>
              </w:rPr>
              <w:t>rads1-rtd-ic.txt</w:t>
            </w:r>
            <w:r>
              <w:rPr>
                <w:rFonts w:ascii="Arial" w:hAnsi="Arial"/>
                <w:bCs/>
                <w:sz w:val="20"/>
              </w:rPr>
              <w:t xml:space="preserve"> the corresponding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each site is used for each “Overwrite…” statement.</w:t>
            </w:r>
          </w:p>
        </w:tc>
        <w:tc>
          <w:tcPr>
            <w:tcW w:w="2878" w:type="dxa"/>
            <w:vAlign w:val="center"/>
          </w:tcPr>
          <w:p w14:paraId="6CA70593" w14:textId="77777777" w:rsidR="00787164" w:rsidRDefault="00787164" w:rsidP="00126A7D">
            <w:pPr>
              <w:pStyle w:val="H1bodytext"/>
              <w:spacing w:after="0"/>
              <w:ind w:left="0"/>
              <w:rPr>
                <w:rFonts w:ascii="Arial" w:hAnsi="Arial"/>
                <w:sz w:val="20"/>
              </w:rPr>
            </w:pPr>
            <w:r>
              <w:rPr>
                <w:rFonts w:ascii="Arial" w:hAnsi="Arial"/>
                <w:sz w:val="20"/>
              </w:rPr>
              <w:lastRenderedPageBreak/>
              <w:t xml:space="preserve">If the indices are written correctly to the </w:t>
            </w:r>
            <w:r>
              <w:rPr>
                <w:rFonts w:ascii="Arial" w:hAnsi="Arial"/>
                <w:b/>
                <w:bCs/>
                <w:i/>
                <w:iCs/>
                <w:sz w:val="20"/>
              </w:rPr>
              <w:t>rads1-rtd-ic.txt</w:t>
            </w:r>
            <w:r>
              <w:rPr>
                <w:rFonts w:ascii="Arial" w:hAnsi="Arial"/>
                <w:sz w:val="20"/>
              </w:rPr>
              <w:t xml:space="preserve"> file as discussed in the instructions, this satisfies the following FR:</w:t>
            </w:r>
          </w:p>
          <w:p w14:paraId="5E8DD1A3" w14:textId="77777777" w:rsidR="00787164" w:rsidRDefault="00787164" w:rsidP="00126A7D">
            <w:pPr>
              <w:pStyle w:val="H1bodytext"/>
              <w:spacing w:after="0"/>
              <w:ind w:left="0"/>
              <w:rPr>
                <w:rFonts w:ascii="Arial" w:hAnsi="Arial"/>
                <w:sz w:val="20"/>
              </w:rPr>
            </w:pPr>
          </w:p>
          <w:p w14:paraId="01B03029" w14:textId="77777777" w:rsidR="00787164" w:rsidRPr="00392263" w:rsidRDefault="00787164" w:rsidP="00126A7D">
            <w:pPr>
              <w:pStyle w:val="H1bodytext"/>
              <w:spacing w:after="0"/>
              <w:ind w:left="0"/>
              <w:rPr>
                <w:rFonts w:ascii="Arial" w:hAnsi="Arial"/>
                <w:sz w:val="20"/>
              </w:rPr>
            </w:pPr>
            <w:r>
              <w:rPr>
                <w:rFonts w:ascii="Arial" w:hAnsi="Arial"/>
                <w:sz w:val="20"/>
              </w:rPr>
              <w:t>FR-5</w:t>
            </w:r>
          </w:p>
        </w:tc>
        <w:tc>
          <w:tcPr>
            <w:tcW w:w="1440" w:type="dxa"/>
            <w:vAlign w:val="center"/>
          </w:tcPr>
          <w:p w14:paraId="5F34557B" w14:textId="1D018584" w:rsidR="00787164" w:rsidRDefault="00FF0217" w:rsidP="00126A7D">
            <w:pPr>
              <w:pStyle w:val="H1bodytext"/>
              <w:spacing w:after="0"/>
              <w:ind w:left="0"/>
              <w:jc w:val="center"/>
              <w:rPr>
                <w:rFonts w:ascii="Arial" w:hAnsi="Arial"/>
                <w:sz w:val="20"/>
              </w:rPr>
            </w:pPr>
            <w:r>
              <w:rPr>
                <w:rFonts w:ascii="Arial" w:hAnsi="Arial"/>
                <w:sz w:val="20"/>
              </w:rPr>
              <w:t>PASS</w:t>
            </w:r>
          </w:p>
        </w:tc>
      </w:tr>
      <w:tr w:rsidR="00787164" w14:paraId="66BAA009" w14:textId="77777777" w:rsidTr="00177C3B">
        <w:trPr>
          <w:trHeight w:val="782"/>
        </w:trPr>
        <w:tc>
          <w:tcPr>
            <w:tcW w:w="650" w:type="dxa"/>
            <w:vAlign w:val="center"/>
          </w:tcPr>
          <w:p w14:paraId="6B52FC55" w14:textId="77777777" w:rsidR="00787164" w:rsidRDefault="00787164" w:rsidP="00126A7D">
            <w:pPr>
              <w:pStyle w:val="H1bodytext"/>
              <w:spacing w:after="0"/>
              <w:ind w:left="0"/>
              <w:jc w:val="center"/>
              <w:rPr>
                <w:rFonts w:ascii="Arial" w:hAnsi="Arial"/>
                <w:sz w:val="20"/>
              </w:rPr>
            </w:pPr>
            <w:r>
              <w:rPr>
                <w:rFonts w:ascii="Arial" w:hAnsi="Arial"/>
                <w:sz w:val="20"/>
              </w:rPr>
              <w:lastRenderedPageBreak/>
              <w:t>7</w:t>
            </w:r>
          </w:p>
        </w:tc>
        <w:tc>
          <w:tcPr>
            <w:tcW w:w="4392" w:type="dxa"/>
            <w:vAlign w:val="center"/>
          </w:tcPr>
          <w:p w14:paraId="69A7294F" w14:textId="31AC48DD" w:rsidR="00787164" w:rsidRDefault="00787164" w:rsidP="00126A7D">
            <w:pPr>
              <w:pStyle w:val="H1bodytext"/>
              <w:spacing w:after="0"/>
              <w:ind w:left="0"/>
              <w:rPr>
                <w:rFonts w:ascii="Arial" w:hAnsi="Arial"/>
                <w:sz w:val="20"/>
              </w:rPr>
            </w:pPr>
            <w:r>
              <w:rPr>
                <w:rFonts w:ascii="Arial" w:hAnsi="Arial"/>
                <w:sz w:val="20"/>
              </w:rPr>
              <w:t xml:space="preserve">For each zone within each site of the </w:t>
            </w:r>
            <w:r>
              <w:rPr>
                <w:rFonts w:ascii="Arial" w:hAnsi="Arial"/>
                <w:b/>
                <w:bCs/>
                <w:i/>
                <w:iCs/>
                <w:sz w:val="20"/>
              </w:rPr>
              <w:t>./AT-1/rads1-rtd-ic.txt</w:t>
            </w:r>
            <w:r>
              <w:rPr>
                <w:rFonts w:ascii="Arial" w:hAnsi="Arial"/>
                <w:sz w:val="20"/>
              </w:rPr>
              <w:t>, verify that there are “Overwrite” statements for each constituent specified. This means that SrcSite1, SrcSite2, and SrcSite3 all should have statements that start with “Overwrite Solute Volumetric Concentration,” immediately followed by the following constituents (one</w:t>
            </w:r>
            <w:r w:rsidR="00F7482C">
              <w:rPr>
                <w:rFonts w:ascii="Arial" w:hAnsi="Arial"/>
                <w:sz w:val="20"/>
              </w:rPr>
              <w:t xml:space="preserve"> constituent</w:t>
            </w:r>
            <w:r>
              <w:rPr>
                <w:rFonts w:ascii="Arial" w:hAnsi="Arial"/>
                <w:sz w:val="20"/>
              </w:rPr>
              <w:t xml:space="preserve"> per line):</w:t>
            </w:r>
          </w:p>
          <w:p w14:paraId="4CE8B336" w14:textId="77777777" w:rsidR="00787164" w:rsidRDefault="00787164" w:rsidP="00126A7D">
            <w:pPr>
              <w:pStyle w:val="H1bodytext"/>
              <w:numPr>
                <w:ilvl w:val="0"/>
                <w:numId w:val="29"/>
              </w:numPr>
              <w:spacing w:after="0"/>
              <w:rPr>
                <w:rFonts w:ascii="Arial" w:hAnsi="Arial"/>
                <w:sz w:val="20"/>
              </w:rPr>
            </w:pPr>
            <w:r>
              <w:rPr>
                <w:rFonts w:ascii="Arial" w:hAnsi="Arial"/>
                <w:sz w:val="20"/>
              </w:rPr>
              <w:t>C-14</w:t>
            </w:r>
          </w:p>
          <w:p w14:paraId="162FED98" w14:textId="77777777" w:rsidR="00787164" w:rsidRDefault="00787164" w:rsidP="00126A7D">
            <w:pPr>
              <w:pStyle w:val="H1bodytext"/>
              <w:numPr>
                <w:ilvl w:val="0"/>
                <w:numId w:val="29"/>
              </w:numPr>
              <w:spacing w:after="0"/>
              <w:rPr>
                <w:rFonts w:ascii="Arial" w:hAnsi="Arial"/>
                <w:sz w:val="20"/>
              </w:rPr>
            </w:pPr>
            <w:r>
              <w:rPr>
                <w:rFonts w:ascii="Arial" w:hAnsi="Arial"/>
                <w:sz w:val="20"/>
              </w:rPr>
              <w:t>Cl-36</w:t>
            </w:r>
          </w:p>
          <w:p w14:paraId="47BAA4EE" w14:textId="77777777" w:rsidR="00787164" w:rsidRDefault="00787164" w:rsidP="00126A7D">
            <w:pPr>
              <w:pStyle w:val="H1bodytext"/>
              <w:numPr>
                <w:ilvl w:val="0"/>
                <w:numId w:val="29"/>
              </w:numPr>
              <w:spacing w:after="0"/>
              <w:rPr>
                <w:rFonts w:ascii="Arial" w:hAnsi="Arial"/>
                <w:sz w:val="20"/>
              </w:rPr>
            </w:pPr>
            <w:r>
              <w:rPr>
                <w:rFonts w:ascii="Arial" w:hAnsi="Arial"/>
                <w:sz w:val="20"/>
              </w:rPr>
              <w:t>H-3</w:t>
            </w:r>
          </w:p>
          <w:p w14:paraId="5E560797" w14:textId="77777777" w:rsidR="00787164" w:rsidRDefault="00787164" w:rsidP="00126A7D">
            <w:pPr>
              <w:pStyle w:val="H1bodytext"/>
              <w:numPr>
                <w:ilvl w:val="0"/>
                <w:numId w:val="29"/>
              </w:numPr>
              <w:spacing w:after="0"/>
              <w:rPr>
                <w:rFonts w:ascii="Arial" w:hAnsi="Arial"/>
                <w:sz w:val="20"/>
              </w:rPr>
            </w:pPr>
            <w:r>
              <w:rPr>
                <w:rFonts w:ascii="Arial" w:hAnsi="Arial"/>
                <w:sz w:val="20"/>
              </w:rPr>
              <w:t>I-129</w:t>
            </w:r>
          </w:p>
          <w:p w14:paraId="256E107C" w14:textId="77777777" w:rsidR="00787164" w:rsidRDefault="00787164" w:rsidP="00126A7D">
            <w:pPr>
              <w:pStyle w:val="H1bodytext"/>
              <w:numPr>
                <w:ilvl w:val="0"/>
                <w:numId w:val="29"/>
              </w:numPr>
              <w:spacing w:after="0"/>
              <w:rPr>
                <w:rFonts w:ascii="Arial" w:hAnsi="Arial"/>
                <w:sz w:val="20"/>
              </w:rPr>
            </w:pPr>
            <w:r>
              <w:rPr>
                <w:rFonts w:ascii="Arial" w:hAnsi="Arial"/>
                <w:sz w:val="20"/>
              </w:rPr>
              <w:t>Np-237</w:t>
            </w:r>
          </w:p>
          <w:p w14:paraId="0A7B3CB7" w14:textId="77777777" w:rsidR="00787164" w:rsidRDefault="00787164" w:rsidP="00126A7D">
            <w:pPr>
              <w:pStyle w:val="H1bodytext"/>
              <w:numPr>
                <w:ilvl w:val="0"/>
                <w:numId w:val="29"/>
              </w:numPr>
              <w:spacing w:after="0"/>
              <w:rPr>
                <w:rFonts w:ascii="Arial" w:hAnsi="Arial"/>
                <w:sz w:val="20"/>
              </w:rPr>
            </w:pPr>
            <w:r>
              <w:rPr>
                <w:rFonts w:ascii="Arial" w:hAnsi="Arial"/>
                <w:sz w:val="20"/>
              </w:rPr>
              <w:t>Re-187</w:t>
            </w:r>
          </w:p>
          <w:p w14:paraId="34D4FFE3" w14:textId="77777777" w:rsidR="00787164" w:rsidRDefault="00787164" w:rsidP="00126A7D">
            <w:pPr>
              <w:pStyle w:val="H1bodytext"/>
              <w:numPr>
                <w:ilvl w:val="0"/>
                <w:numId w:val="29"/>
              </w:numPr>
              <w:spacing w:after="0"/>
              <w:rPr>
                <w:rFonts w:ascii="Arial" w:hAnsi="Arial"/>
                <w:sz w:val="20"/>
              </w:rPr>
            </w:pPr>
            <w:r>
              <w:rPr>
                <w:rFonts w:ascii="Arial" w:hAnsi="Arial"/>
                <w:sz w:val="20"/>
              </w:rPr>
              <w:t>Sr-90</w:t>
            </w:r>
          </w:p>
          <w:p w14:paraId="6A698546" w14:textId="77777777" w:rsidR="00787164" w:rsidRPr="00392263" w:rsidRDefault="00787164" w:rsidP="00126A7D">
            <w:pPr>
              <w:pStyle w:val="H1bodytext"/>
              <w:numPr>
                <w:ilvl w:val="0"/>
                <w:numId w:val="29"/>
              </w:numPr>
              <w:spacing w:after="0"/>
              <w:rPr>
                <w:rFonts w:ascii="Arial" w:hAnsi="Arial"/>
                <w:sz w:val="20"/>
              </w:rPr>
            </w:pPr>
            <w:r>
              <w:rPr>
                <w:rFonts w:ascii="Arial" w:hAnsi="Arial"/>
                <w:sz w:val="20"/>
              </w:rPr>
              <w:t>Tc-99</w:t>
            </w:r>
          </w:p>
        </w:tc>
        <w:tc>
          <w:tcPr>
            <w:tcW w:w="2878" w:type="dxa"/>
            <w:vAlign w:val="center"/>
          </w:tcPr>
          <w:p w14:paraId="6D2AB827" w14:textId="77777777" w:rsidR="00787164" w:rsidRDefault="00787164" w:rsidP="00126A7D">
            <w:pPr>
              <w:pStyle w:val="H1bodytext"/>
              <w:spacing w:after="0"/>
              <w:ind w:left="0"/>
              <w:rPr>
                <w:rFonts w:ascii="Arial" w:hAnsi="Arial"/>
                <w:sz w:val="20"/>
              </w:rPr>
            </w:pPr>
            <w:r>
              <w:rPr>
                <w:rFonts w:ascii="Arial" w:hAnsi="Arial"/>
                <w:sz w:val="20"/>
              </w:rPr>
              <w:t>If all constituents are represented by each zone within each waste site, this satisfies the following FR:</w:t>
            </w:r>
          </w:p>
          <w:p w14:paraId="1AE79553" w14:textId="77777777" w:rsidR="00787164" w:rsidRDefault="00787164" w:rsidP="00126A7D">
            <w:pPr>
              <w:pStyle w:val="H1bodytext"/>
              <w:spacing w:after="0"/>
              <w:ind w:left="0"/>
              <w:rPr>
                <w:rFonts w:ascii="Arial" w:hAnsi="Arial"/>
                <w:sz w:val="20"/>
              </w:rPr>
            </w:pPr>
          </w:p>
          <w:p w14:paraId="41584D05" w14:textId="77777777" w:rsidR="00787164" w:rsidRDefault="00787164" w:rsidP="00126A7D">
            <w:pPr>
              <w:pStyle w:val="H1bodytext"/>
              <w:spacing w:after="0"/>
              <w:ind w:left="0"/>
              <w:rPr>
                <w:rFonts w:ascii="Arial" w:hAnsi="Arial"/>
                <w:sz w:val="20"/>
              </w:rPr>
            </w:pPr>
            <w:r>
              <w:rPr>
                <w:rFonts w:ascii="Arial" w:hAnsi="Arial"/>
                <w:sz w:val="20"/>
              </w:rPr>
              <w:t>FR-6</w:t>
            </w:r>
          </w:p>
        </w:tc>
        <w:tc>
          <w:tcPr>
            <w:tcW w:w="1440" w:type="dxa"/>
            <w:vAlign w:val="center"/>
          </w:tcPr>
          <w:p w14:paraId="738F97AC" w14:textId="0B282D33" w:rsidR="00787164" w:rsidRDefault="00E14605" w:rsidP="00126A7D">
            <w:pPr>
              <w:pStyle w:val="H1bodytext"/>
              <w:spacing w:after="0"/>
              <w:ind w:left="0"/>
              <w:jc w:val="center"/>
              <w:rPr>
                <w:rFonts w:ascii="Arial" w:hAnsi="Arial"/>
                <w:sz w:val="20"/>
              </w:rPr>
            </w:pPr>
            <w:r>
              <w:rPr>
                <w:rFonts w:ascii="Arial" w:hAnsi="Arial"/>
                <w:sz w:val="20"/>
              </w:rPr>
              <w:t>PASS</w:t>
            </w:r>
          </w:p>
        </w:tc>
      </w:tr>
    </w:tbl>
    <w:p w14:paraId="2128890D" w14:textId="77777777" w:rsidR="00787164" w:rsidRDefault="00787164">
      <w:pPr>
        <w:spacing w:after="160" w:line="259" w:lineRule="auto"/>
      </w:pPr>
    </w:p>
    <w:p w14:paraId="513B1241" w14:textId="77777777" w:rsidR="00E70C1D" w:rsidRDefault="00E70C1D" w:rsidP="00E70C1D">
      <w:pPr>
        <w:pStyle w:val="Caption"/>
      </w:pPr>
    </w:p>
    <w:p w14:paraId="519F9549" w14:textId="722EF88B" w:rsidR="00E70C1D" w:rsidRPr="00787164" w:rsidRDefault="00787164" w:rsidP="00787164">
      <w:pPr>
        <w:spacing w:after="160" w:line="259" w:lineRule="auto"/>
        <w:rPr>
          <w:b/>
          <w:iCs/>
          <w:szCs w:val="18"/>
        </w:rPr>
      </w:pPr>
      <w:r>
        <w:br w:type="page"/>
      </w:r>
    </w:p>
    <w:p w14:paraId="3555B0A7" w14:textId="77777777" w:rsidR="00126A7D" w:rsidRDefault="00126A7D" w:rsidP="00007DB9">
      <w:pPr>
        <w:pStyle w:val="Heading1"/>
        <w:numPr>
          <w:ilvl w:val="0"/>
          <w:numId w:val="0"/>
        </w:numPr>
        <w:jc w:val="center"/>
      </w:pPr>
    </w:p>
    <w:p w14:paraId="7ACD4A5D" w14:textId="2DEB4227" w:rsidR="00074FBE" w:rsidRDefault="00E70C1D" w:rsidP="0053090C">
      <w:pPr>
        <w:pStyle w:val="Heading1"/>
        <w:numPr>
          <w:ilvl w:val="0"/>
          <w:numId w:val="0"/>
        </w:numPr>
        <w:spacing w:before="3000"/>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1E38C022" w14:textId="7CD1F6D9" w:rsidR="00787164" w:rsidRDefault="00787164">
      <w:pPr>
        <w:spacing w:after="160" w:line="259" w:lineRule="auto"/>
      </w:pPr>
      <w:r>
        <w:br w:type="page"/>
      </w:r>
    </w:p>
    <w:p w14:paraId="1DF7EC54" w14:textId="6BE161CB" w:rsidR="009954A4" w:rsidRDefault="00787164" w:rsidP="00104B16">
      <w:pPr>
        <w:spacing w:after="160" w:line="259" w:lineRule="auto"/>
        <w:rPr>
          <w:b/>
          <w:bCs/>
        </w:rPr>
      </w:pPr>
      <w:r>
        <w:rPr>
          <w:b/>
          <w:bCs/>
        </w:rPr>
        <w:lastRenderedPageBreak/>
        <w:t>Tool Runner Log</w:t>
      </w:r>
    </w:p>
    <w:p w14:paraId="6185A433" w14:textId="77777777" w:rsidR="00797A20" w:rsidRPr="0053090C" w:rsidRDefault="00797A20" w:rsidP="00797A20">
      <w:pPr>
        <w:spacing w:after="160" w:line="259" w:lineRule="auto"/>
        <w:rPr>
          <w:sz w:val="20"/>
          <w:szCs w:val="20"/>
        </w:rPr>
      </w:pPr>
      <w:r w:rsidRPr="0053090C">
        <w:rPr>
          <w:sz w:val="20"/>
          <w:szCs w:val="20"/>
        </w:rPr>
        <w:t>Test directory verified</w:t>
      </w:r>
    </w:p>
    <w:p w14:paraId="5EF912BD" w14:textId="77777777" w:rsidR="00797A20" w:rsidRPr="0053090C" w:rsidRDefault="00797A20" w:rsidP="00797A20">
      <w:pPr>
        <w:spacing w:after="160" w:line="259" w:lineRule="auto"/>
        <w:rPr>
          <w:sz w:val="20"/>
          <w:szCs w:val="20"/>
        </w:rPr>
      </w:pPr>
      <w:r w:rsidRPr="0053090C">
        <w:rPr>
          <w:sz w:val="20"/>
          <w:szCs w:val="20"/>
        </w:rPr>
        <w:t>###Executing RTD IC ###</w:t>
      </w:r>
    </w:p>
    <w:p w14:paraId="1450D12D" w14:textId="77777777" w:rsidR="00797A20" w:rsidRPr="0053090C" w:rsidRDefault="00797A20" w:rsidP="00797A20">
      <w:pPr>
        <w:spacing w:after="160" w:line="259" w:lineRule="auto"/>
        <w:rPr>
          <w:sz w:val="20"/>
          <w:szCs w:val="20"/>
        </w:rPr>
      </w:pPr>
    </w:p>
    <w:p w14:paraId="7B757021" w14:textId="77777777" w:rsidR="00797A20" w:rsidRPr="0053090C" w:rsidRDefault="00797A20" w:rsidP="00797A20">
      <w:pPr>
        <w:spacing w:after="160" w:line="259" w:lineRule="auto"/>
        <w:rPr>
          <w:sz w:val="20"/>
          <w:szCs w:val="20"/>
        </w:rPr>
      </w:pPr>
      <w:r w:rsidRPr="0053090C">
        <w:rPr>
          <w:sz w:val="20"/>
          <w:szCs w:val="20"/>
        </w:rPr>
        <w:t>###Executing RTD IC RADS1##</w:t>
      </w:r>
    </w:p>
    <w:p w14:paraId="635B9873" w14:textId="77777777" w:rsidR="00797A20" w:rsidRPr="0053090C" w:rsidRDefault="00797A20" w:rsidP="00797A20">
      <w:pPr>
        <w:spacing w:after="160" w:line="259" w:lineRule="auto"/>
        <w:rPr>
          <w:sz w:val="20"/>
          <w:szCs w:val="20"/>
        </w:rPr>
      </w:pPr>
      <w:proofErr w:type="gramStart"/>
      <w:r w:rsidRPr="0053090C">
        <w:rPr>
          <w:sz w:val="20"/>
          <w:szCs w:val="20"/>
        </w:rPr>
        <w:t>INFO--05/05/2020 02:54:07 PM--Starting CA-CIE Tool Runner.</w:t>
      </w:r>
      <w:proofErr w:type="gramEnd"/>
      <w:r w:rsidRPr="0053090C">
        <w:rPr>
          <w:sz w:val="20"/>
          <w:szCs w:val="20"/>
        </w:rPr>
        <w:tab/>
        <w:t>Logging to "./IT-1/runlog_IT-1_RTD-IC.log"</w:t>
      </w:r>
    </w:p>
    <w:p w14:paraId="4BF4545C" w14:textId="77777777" w:rsidR="00797A20" w:rsidRPr="0053090C" w:rsidRDefault="00797A20" w:rsidP="00797A20">
      <w:pPr>
        <w:spacing w:after="160" w:line="259" w:lineRule="auto"/>
        <w:rPr>
          <w:sz w:val="20"/>
          <w:szCs w:val="20"/>
        </w:rPr>
      </w:pPr>
      <w:r w:rsidRPr="0053090C">
        <w:rPr>
          <w:sz w:val="20"/>
          <w:szCs w:val="20"/>
        </w:rPr>
        <w:t>INFO--05/05/2020 02:54:07 PM--Code Version: b12d5e8ccca9e84952cba844ef6c0e12b2789d30 v2.13: /opt/tools/</w:t>
      </w:r>
      <w:proofErr w:type="spellStart"/>
      <w:r w:rsidRPr="0053090C">
        <w:rPr>
          <w:sz w:val="20"/>
          <w:szCs w:val="20"/>
        </w:rPr>
        <w:t>pylib</w:t>
      </w:r>
      <w:proofErr w:type="spellEnd"/>
      <w:r w:rsidRPr="0053090C">
        <w:rPr>
          <w:sz w:val="20"/>
          <w:szCs w:val="20"/>
        </w:rPr>
        <w:t>/runner/runner.py&lt;--1bcfd6779e9cbdb82673405873a8e5e81514ae27</w:t>
      </w:r>
    </w:p>
    <w:p w14:paraId="77552C6E" w14:textId="77777777" w:rsidR="00797A20" w:rsidRPr="0053090C" w:rsidRDefault="00797A20" w:rsidP="00797A20">
      <w:pPr>
        <w:spacing w:after="160" w:line="259" w:lineRule="auto"/>
        <w:rPr>
          <w:sz w:val="20"/>
          <w:szCs w:val="20"/>
        </w:rPr>
      </w:pPr>
    </w:p>
    <w:p w14:paraId="19965E17" w14:textId="77777777" w:rsidR="00797A20" w:rsidRPr="0053090C" w:rsidRDefault="00797A20" w:rsidP="00797A20">
      <w:pPr>
        <w:spacing w:after="160" w:line="259" w:lineRule="auto"/>
        <w:rPr>
          <w:sz w:val="20"/>
          <w:szCs w:val="20"/>
        </w:rPr>
      </w:pPr>
      <w:r w:rsidRPr="0053090C">
        <w:rPr>
          <w:sz w:val="20"/>
          <w:szCs w:val="20"/>
        </w:rPr>
        <w:t>INFO--05/05/2020 02:54:07 PM--Code Version: b12d5e8ccca9e84952cba844ef6c0e12b2789d30 v2.13: /opt/tools/tools/ca-</w:t>
      </w:r>
      <w:proofErr w:type="spellStart"/>
      <w:r w:rsidRPr="0053090C">
        <w:rPr>
          <w:sz w:val="20"/>
          <w:szCs w:val="20"/>
        </w:rPr>
        <w:t>rtdic</w:t>
      </w:r>
      <w:proofErr w:type="spellEnd"/>
      <w:r w:rsidRPr="0053090C">
        <w:rPr>
          <w:sz w:val="20"/>
          <w:szCs w:val="20"/>
        </w:rPr>
        <w:t>/ca-rtdic.pl&lt;--0d97bf34ac0ae6e0c49011074bfa83e22b6346d7</w:t>
      </w:r>
    </w:p>
    <w:p w14:paraId="38A46203" w14:textId="77777777" w:rsidR="00797A20" w:rsidRPr="0053090C" w:rsidRDefault="00797A20" w:rsidP="00797A20">
      <w:pPr>
        <w:spacing w:after="160" w:line="259" w:lineRule="auto"/>
        <w:rPr>
          <w:sz w:val="20"/>
          <w:szCs w:val="20"/>
        </w:rPr>
      </w:pPr>
    </w:p>
    <w:p w14:paraId="1550D5C6" w14:textId="77777777" w:rsidR="00797A20" w:rsidRPr="0053090C" w:rsidRDefault="00797A20" w:rsidP="00797A20">
      <w:pPr>
        <w:spacing w:after="160" w:line="259" w:lineRule="auto"/>
        <w:rPr>
          <w:sz w:val="20"/>
          <w:szCs w:val="20"/>
        </w:rPr>
      </w:pPr>
      <w:r w:rsidRPr="0053090C">
        <w:rPr>
          <w:sz w:val="20"/>
          <w:szCs w:val="20"/>
        </w:rPr>
        <w:t xml:space="preserve">INFO--05/05/2020 02:54:07 PM--QA Status: </w:t>
      </w:r>
      <w:proofErr w:type="gramStart"/>
      <w:r w:rsidRPr="0053090C">
        <w:rPr>
          <w:sz w:val="20"/>
          <w:szCs w:val="20"/>
        </w:rPr>
        <w:t>QUALIFIED :</w:t>
      </w:r>
      <w:proofErr w:type="gramEnd"/>
      <w:r w:rsidRPr="0053090C">
        <w:rPr>
          <w:sz w:val="20"/>
          <w:szCs w:val="20"/>
        </w:rPr>
        <w:t xml:space="preserve"> /opt/tools/pylib/runner/runner.py</w:t>
      </w:r>
    </w:p>
    <w:p w14:paraId="5925C7BF" w14:textId="77777777" w:rsidR="00797A20" w:rsidRPr="0053090C" w:rsidRDefault="00797A20" w:rsidP="00797A20">
      <w:pPr>
        <w:spacing w:after="160" w:line="259" w:lineRule="auto"/>
        <w:rPr>
          <w:sz w:val="20"/>
          <w:szCs w:val="20"/>
        </w:rPr>
      </w:pPr>
      <w:r w:rsidRPr="0053090C">
        <w:rPr>
          <w:sz w:val="20"/>
          <w:szCs w:val="20"/>
        </w:rPr>
        <w:t xml:space="preserve">INFO--05/05/2020 02:54:07 PM--QA Status: </w:t>
      </w:r>
      <w:proofErr w:type="gramStart"/>
      <w:r w:rsidRPr="0053090C">
        <w:rPr>
          <w:sz w:val="20"/>
          <w:szCs w:val="20"/>
        </w:rPr>
        <w:t>QUALIFIED :</w:t>
      </w:r>
      <w:proofErr w:type="gramEnd"/>
      <w:r w:rsidRPr="0053090C">
        <w:rPr>
          <w:sz w:val="20"/>
          <w:szCs w:val="20"/>
        </w:rPr>
        <w:t xml:space="preserve"> /opt/tools/tools/ca-rtdic/ca-rtdic.pl</w:t>
      </w:r>
    </w:p>
    <w:p w14:paraId="196CDAC8" w14:textId="77777777" w:rsidR="00797A20" w:rsidRPr="0053090C" w:rsidRDefault="00797A20" w:rsidP="00797A20">
      <w:pPr>
        <w:spacing w:after="160" w:line="259" w:lineRule="auto"/>
        <w:rPr>
          <w:sz w:val="20"/>
          <w:szCs w:val="20"/>
        </w:rPr>
      </w:pPr>
      <w:r w:rsidRPr="0053090C">
        <w:rPr>
          <w:sz w:val="20"/>
          <w:szCs w:val="20"/>
        </w:rPr>
        <w:t>INFO--05/05/2020 02:54:07 PM--Invoking Command:"</w:t>
      </w:r>
      <w:proofErr w:type="spellStart"/>
      <w:r w:rsidRPr="0053090C">
        <w:rPr>
          <w:sz w:val="20"/>
          <w:szCs w:val="20"/>
        </w:rPr>
        <w:t>perl</w:t>
      </w:r>
      <w:proofErr w:type="spellEnd"/>
      <w:r w:rsidRPr="0053090C">
        <w:rPr>
          <w:sz w:val="20"/>
          <w:szCs w:val="20"/>
        </w:rPr>
        <w:t>"</w:t>
      </w:r>
      <w:r w:rsidRPr="0053090C">
        <w:rPr>
          <w:sz w:val="20"/>
          <w:szCs w:val="20"/>
        </w:rPr>
        <w:tab/>
        <w:t>with Arguments:"/opt/tools/tools/ca-rtdic/ca-rtdic.pl IT-1/</w:t>
      </w:r>
      <w:proofErr w:type="spellStart"/>
      <w:r w:rsidRPr="0053090C">
        <w:rPr>
          <w:sz w:val="20"/>
          <w:szCs w:val="20"/>
        </w:rPr>
        <w:t>not_a_file</w:t>
      </w:r>
      <w:proofErr w:type="spellEnd"/>
      <w:r w:rsidRPr="0053090C">
        <w:rPr>
          <w:sz w:val="20"/>
          <w:szCs w:val="20"/>
        </w:rPr>
        <w:t xml:space="preserve"> ././</w:t>
      </w:r>
      <w:proofErr w:type="spellStart"/>
      <w:r w:rsidRPr="0053090C">
        <w:rPr>
          <w:sz w:val="20"/>
          <w:szCs w:val="20"/>
        </w:rPr>
        <w:t>data_files</w:t>
      </w:r>
      <w:proofErr w:type="spellEnd"/>
      <w:r w:rsidRPr="0053090C">
        <w:rPr>
          <w:sz w:val="20"/>
          <w:szCs w:val="20"/>
        </w:rPr>
        <w:t>/ca-rtd-sites.txt ././</w:t>
      </w:r>
      <w:proofErr w:type="spellStart"/>
      <w:r w:rsidRPr="0053090C">
        <w:rPr>
          <w:sz w:val="20"/>
          <w:szCs w:val="20"/>
        </w:rPr>
        <w:t>data_files</w:t>
      </w:r>
      <w:proofErr w:type="spellEnd"/>
      <w:r w:rsidRPr="0053090C">
        <w:rPr>
          <w:sz w:val="20"/>
          <w:szCs w:val="20"/>
        </w:rPr>
        <w:t>/</w:t>
      </w:r>
      <w:proofErr w:type="spellStart"/>
      <w:r w:rsidRPr="0053090C">
        <w:rPr>
          <w:sz w:val="20"/>
          <w:szCs w:val="20"/>
        </w:rPr>
        <w:t>input_SS</w:t>
      </w:r>
      <w:proofErr w:type="spellEnd"/>
      <w:r w:rsidRPr="0053090C">
        <w:rPr>
          <w:sz w:val="20"/>
          <w:szCs w:val="20"/>
        </w:rPr>
        <w:t xml:space="preserve"> ./IT-1/</w:t>
      </w:r>
      <w:proofErr w:type="spellStart"/>
      <w:r w:rsidRPr="0053090C">
        <w:rPr>
          <w:sz w:val="20"/>
          <w:szCs w:val="20"/>
        </w:rPr>
        <w:t>test_output</w:t>
      </w:r>
      <w:proofErr w:type="spellEnd"/>
      <w:r w:rsidRPr="0053090C">
        <w:rPr>
          <w:sz w:val="20"/>
          <w:szCs w:val="20"/>
        </w:rPr>
        <w:t xml:space="preserve"> not-a-RAD"</w:t>
      </w:r>
    </w:p>
    <w:p w14:paraId="0011EFD2" w14:textId="77777777" w:rsidR="00797A20" w:rsidRPr="0053090C" w:rsidRDefault="00797A20" w:rsidP="00797A20">
      <w:pPr>
        <w:spacing w:after="160" w:line="259" w:lineRule="auto"/>
        <w:rPr>
          <w:sz w:val="20"/>
          <w:szCs w:val="20"/>
        </w:rPr>
      </w:pPr>
      <w:r w:rsidRPr="0053090C">
        <w:rPr>
          <w:sz w:val="20"/>
          <w:szCs w:val="20"/>
        </w:rPr>
        <w:t>INFO--05/05/2020 02:54:07 PM--</w:t>
      </w:r>
      <w:proofErr w:type="spellStart"/>
      <w:r w:rsidRPr="0053090C">
        <w:rPr>
          <w:sz w:val="20"/>
          <w:szCs w:val="20"/>
        </w:rPr>
        <w:t>Username</w:t>
      </w:r>
      <w:proofErr w:type="gramStart"/>
      <w:r w:rsidRPr="0053090C">
        <w:rPr>
          <w:sz w:val="20"/>
          <w:szCs w:val="20"/>
        </w:rPr>
        <w:t>:slindberg</w:t>
      </w:r>
      <w:proofErr w:type="spellEnd"/>
      <w:proofErr w:type="gramEnd"/>
      <w:r w:rsidRPr="0053090C">
        <w:rPr>
          <w:sz w:val="20"/>
          <w:szCs w:val="20"/>
        </w:rPr>
        <w:tab/>
      </w:r>
      <w:proofErr w:type="spellStart"/>
      <w:r w:rsidRPr="0053090C">
        <w:rPr>
          <w:sz w:val="20"/>
          <w:szCs w:val="20"/>
        </w:rPr>
        <w:t>Computer:olive</w:t>
      </w:r>
      <w:proofErr w:type="spellEnd"/>
      <w:r w:rsidRPr="0053090C">
        <w:rPr>
          <w:sz w:val="20"/>
          <w:szCs w:val="20"/>
        </w:rPr>
        <w:tab/>
      </w:r>
      <w:proofErr w:type="spellStart"/>
      <w:r w:rsidRPr="0053090C">
        <w:rPr>
          <w:sz w:val="20"/>
          <w:szCs w:val="20"/>
        </w:rPr>
        <w:t>Platform:Linux</w:t>
      </w:r>
      <w:proofErr w:type="spellEnd"/>
      <w:r w:rsidRPr="0053090C">
        <w:rPr>
          <w:sz w:val="20"/>
          <w:szCs w:val="20"/>
        </w:rPr>
        <w:t xml:space="preserve"> 4.4.0-38-generic #57~14.04.1-Ubuntu SMP Tue Sep 6 17:20:43 UTC 2016</w:t>
      </w:r>
    </w:p>
    <w:p w14:paraId="40719D1C" w14:textId="4B29F181" w:rsidR="00787164" w:rsidRPr="0053090C" w:rsidRDefault="00797A20" w:rsidP="00797A20">
      <w:pPr>
        <w:spacing w:after="160" w:line="259" w:lineRule="auto"/>
        <w:rPr>
          <w:sz w:val="20"/>
          <w:szCs w:val="20"/>
        </w:rPr>
      </w:pPr>
      <w:r w:rsidRPr="0053090C">
        <w:rPr>
          <w:sz w:val="20"/>
          <w:szCs w:val="20"/>
        </w:rPr>
        <w:t>###Finished Process###</w:t>
      </w:r>
    </w:p>
    <w:tbl>
      <w:tblPr>
        <w:tblStyle w:val="TableGrid"/>
        <w:tblW w:w="0" w:type="auto"/>
        <w:tblInd w:w="720" w:type="dxa"/>
        <w:tblLook w:val="04A0" w:firstRow="1" w:lastRow="0" w:firstColumn="1" w:lastColumn="0" w:noHBand="0" w:noVBand="1"/>
      </w:tblPr>
      <w:tblGrid>
        <w:gridCol w:w="650"/>
        <w:gridCol w:w="4210"/>
        <w:gridCol w:w="3016"/>
        <w:gridCol w:w="1484"/>
      </w:tblGrid>
      <w:tr w:rsidR="00787164" w:rsidRPr="00932809" w14:paraId="3CD2114A" w14:textId="77777777" w:rsidTr="006A594F">
        <w:trPr>
          <w:cantSplit/>
          <w:trHeight w:val="360"/>
          <w:tblHeader/>
        </w:trPr>
        <w:tc>
          <w:tcPr>
            <w:tcW w:w="9360" w:type="dxa"/>
            <w:gridSpan w:val="4"/>
            <w:tcBorders>
              <w:top w:val="nil"/>
              <w:left w:val="nil"/>
              <w:bottom w:val="single" w:sz="4" w:space="0" w:color="auto"/>
              <w:right w:val="nil"/>
            </w:tcBorders>
            <w:vAlign w:val="bottom"/>
          </w:tcPr>
          <w:p w14:paraId="13EFB042" w14:textId="7C179E1D" w:rsidR="00787164" w:rsidRDefault="00787164" w:rsidP="006A594F">
            <w:pPr>
              <w:pStyle w:val="Table"/>
              <w:rPr>
                <w:bCs/>
                <w:sz w:val="20"/>
              </w:rPr>
            </w:pPr>
            <w:r>
              <w:t>Table B-1</w:t>
            </w:r>
          </w:p>
          <w:p w14:paraId="6D49A1D3" w14:textId="77777777" w:rsidR="00787164" w:rsidRPr="00DA11B3" w:rsidRDefault="0053090C" w:rsidP="006A594F">
            <w:pPr>
              <w:pStyle w:val="H1bodytext"/>
              <w:spacing w:after="0"/>
              <w:ind w:left="0"/>
              <w:jc w:val="center"/>
              <w:rPr>
                <w:rFonts w:ascii="Arial" w:hAnsi="Arial"/>
                <w:b/>
                <w:szCs w:val="22"/>
              </w:rPr>
            </w:pPr>
            <w:sdt>
              <w:sdtPr>
                <w:rPr>
                  <w:rFonts w:ascii="Arial" w:hAnsi="Arial"/>
                  <w:b/>
                  <w:bCs/>
                  <w:szCs w:val="22"/>
                </w:rPr>
                <w:alias w:val="Keywords"/>
                <w:tag w:val=""/>
                <w:id w:val="1393616546"/>
                <w:placeholder>
                  <w:docPart w:val="62A43F18EDB14C86BF58CAA3C0D18D34"/>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Cs w:val="22"/>
                  </w:rPr>
                  <w:t>RTD IC</w:t>
                </w:r>
              </w:sdtContent>
            </w:sdt>
            <w:r w:rsidR="00787164" w:rsidRPr="00DA11B3">
              <w:rPr>
                <w:rFonts w:ascii="Arial" w:hAnsi="Arial" w:cs="Arial"/>
                <w:b/>
                <w:szCs w:val="22"/>
              </w:rPr>
              <w:t xml:space="preserve"> Installation </w:t>
            </w:r>
            <w:r w:rsidR="00787164" w:rsidRPr="00DA11B3">
              <w:rPr>
                <w:rFonts w:ascii="Arial" w:hAnsi="Arial"/>
                <w:b/>
                <w:szCs w:val="22"/>
              </w:rPr>
              <w:t>Test Plan</w:t>
            </w:r>
          </w:p>
        </w:tc>
      </w:tr>
      <w:tr w:rsidR="00787164" w:rsidRPr="007D0AAC" w14:paraId="21F42ADF" w14:textId="77777777" w:rsidTr="006A594F">
        <w:trPr>
          <w:cantSplit/>
          <w:trHeight w:val="530"/>
          <w:tblHeader/>
        </w:trPr>
        <w:tc>
          <w:tcPr>
            <w:tcW w:w="4860" w:type="dxa"/>
            <w:gridSpan w:val="2"/>
            <w:tcBorders>
              <w:top w:val="single" w:sz="4" w:space="0" w:color="auto"/>
            </w:tcBorders>
            <w:shd w:val="clear" w:color="auto" w:fill="auto"/>
            <w:vAlign w:val="center"/>
          </w:tcPr>
          <w:p w14:paraId="61EE249D" w14:textId="77777777" w:rsidR="00787164" w:rsidRPr="007D0AAC" w:rsidRDefault="0053090C" w:rsidP="006A594F">
            <w:pPr>
              <w:pStyle w:val="H1bodytext"/>
              <w:spacing w:after="0"/>
              <w:ind w:left="0"/>
              <w:jc w:val="center"/>
              <w:rPr>
                <w:rFonts w:ascii="Arial" w:hAnsi="Arial"/>
                <w:b/>
                <w:sz w:val="20"/>
              </w:rPr>
            </w:pPr>
            <w:sdt>
              <w:sdtPr>
                <w:rPr>
                  <w:rFonts w:ascii="Arial" w:hAnsi="Arial"/>
                  <w:b/>
                  <w:bCs/>
                  <w:sz w:val="20"/>
                </w:rPr>
                <w:alias w:val="Keywords"/>
                <w:tag w:val=""/>
                <w:id w:val="766129527"/>
                <w:placeholder>
                  <w:docPart w:val="799F4A4B1CE64163A27F6867FCA33188"/>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00787164" w:rsidRPr="007D0AAC">
              <w:rPr>
                <w:rFonts w:ascii="Arial" w:hAnsi="Arial"/>
                <w:b/>
                <w:sz w:val="20"/>
              </w:rPr>
              <w:t xml:space="preserve"> Installatio</w:t>
            </w:r>
            <w:r w:rsidR="00787164">
              <w:rPr>
                <w:rFonts w:ascii="Arial" w:hAnsi="Arial"/>
                <w:b/>
                <w:sz w:val="20"/>
              </w:rPr>
              <w:t>n</w:t>
            </w:r>
            <w:r w:rsidR="00787164" w:rsidRPr="007D0AAC">
              <w:rPr>
                <w:rFonts w:ascii="Arial" w:hAnsi="Arial"/>
                <w:b/>
                <w:sz w:val="20"/>
              </w:rPr>
              <w:t xml:space="preserve"> Testing</w:t>
            </w:r>
          </w:p>
          <w:p w14:paraId="07FF87FC"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58065346"/>
                <w:placeholder>
                  <w:docPart w:val="A87BC34D7D3E48558A4D8C527C11EBEE"/>
                </w:placeholder>
                <w:dataBinding w:prefixMappings="xmlns:ns0='http://purl.org/dc/elements/1.1/' xmlns:ns1='http://schemas.openxmlformats.org/package/2006/metadata/core-properties' " w:xpath="/ns1:coreProperties[1]/ns1:keywords[1]" w:storeItemID="{6C3C8BC8-F283-45AE-878A-BAB7291924A1}"/>
                <w:text/>
              </w:sdtPr>
              <w:sdtEndPr/>
              <w:sdtContent>
                <w:r w:rsidR="00177C3B">
                  <w:rPr>
                    <w:rFonts w:ascii="Arial" w:hAnsi="Arial"/>
                    <w:b/>
                    <w:bCs/>
                    <w:sz w:val="20"/>
                  </w:rPr>
                  <w:t>RTD IC</w:t>
                </w:r>
              </w:sdtContent>
            </w:sdt>
            <w:r w:rsidRPr="007D0AAC">
              <w:rPr>
                <w:rFonts w:ascii="Arial" w:hAnsi="Arial"/>
                <w:b/>
                <w:sz w:val="20"/>
              </w:rPr>
              <w:t xml:space="preserve"> – IT</w:t>
            </w:r>
            <w:r>
              <w:rPr>
                <w:rFonts w:ascii="Arial" w:hAnsi="Arial"/>
                <w:b/>
                <w:sz w:val="20"/>
              </w:rPr>
              <w:t>-1</w:t>
            </w:r>
          </w:p>
        </w:tc>
        <w:tc>
          <w:tcPr>
            <w:tcW w:w="4500" w:type="dxa"/>
            <w:gridSpan w:val="2"/>
            <w:tcBorders>
              <w:top w:val="single" w:sz="4" w:space="0" w:color="auto"/>
            </w:tcBorders>
            <w:shd w:val="clear" w:color="auto" w:fill="auto"/>
            <w:vAlign w:val="center"/>
          </w:tcPr>
          <w:p w14:paraId="71108611" w14:textId="02C80C27" w:rsidR="00787164" w:rsidRPr="007D0AAC" w:rsidRDefault="00787164" w:rsidP="006A594F">
            <w:pPr>
              <w:pStyle w:val="H1bodytext"/>
              <w:spacing w:after="0"/>
              <w:ind w:left="0"/>
              <w:rPr>
                <w:rFonts w:ascii="Arial" w:hAnsi="Arial"/>
                <w:b/>
                <w:sz w:val="20"/>
              </w:rPr>
            </w:pPr>
            <w:r w:rsidRPr="007D0AAC">
              <w:rPr>
                <w:rFonts w:ascii="Arial" w:hAnsi="Arial"/>
                <w:b/>
                <w:sz w:val="20"/>
              </w:rPr>
              <w:t>Date:</w:t>
            </w:r>
            <w:r w:rsidR="00797A20">
              <w:rPr>
                <w:rFonts w:ascii="Arial" w:hAnsi="Arial"/>
                <w:b/>
                <w:sz w:val="20"/>
              </w:rPr>
              <w:t xml:space="preserve"> 05/05/2020</w:t>
            </w:r>
          </w:p>
        </w:tc>
      </w:tr>
      <w:tr w:rsidR="00787164" w:rsidRPr="007D0AAC" w14:paraId="54C6D982" w14:textId="77777777" w:rsidTr="006A594F">
        <w:trPr>
          <w:cantSplit/>
          <w:trHeight w:val="530"/>
          <w:tblHeader/>
        </w:trPr>
        <w:tc>
          <w:tcPr>
            <w:tcW w:w="4860" w:type="dxa"/>
            <w:gridSpan w:val="2"/>
            <w:tcBorders>
              <w:top w:val="single" w:sz="4" w:space="0" w:color="auto"/>
            </w:tcBorders>
            <w:shd w:val="clear" w:color="auto" w:fill="auto"/>
            <w:vAlign w:val="center"/>
          </w:tcPr>
          <w:p w14:paraId="2F1D67AF" w14:textId="77777777" w:rsidR="00787164" w:rsidRPr="00915A26" w:rsidRDefault="00787164" w:rsidP="006A594F">
            <w:pPr>
              <w:pStyle w:val="H1bodytext"/>
              <w:spacing w:after="0"/>
              <w:ind w:left="0"/>
              <w:rPr>
                <w:rFonts w:ascii="Arial" w:hAnsi="Arial"/>
                <w:b/>
                <w:sz w:val="20"/>
              </w:rPr>
            </w:pPr>
            <w:r w:rsidRPr="00915A26">
              <w:rPr>
                <w:rFonts w:ascii="Arial" w:hAnsi="Arial"/>
                <w:b/>
                <w:sz w:val="20"/>
              </w:rPr>
              <w:t>Tool Runner Log File Location for this test:</w:t>
            </w:r>
          </w:p>
          <w:p w14:paraId="161F60AB" w14:textId="699162A5" w:rsidR="00787164" w:rsidRPr="00915A26" w:rsidRDefault="00797A20" w:rsidP="006A594F">
            <w:pPr>
              <w:pStyle w:val="H1bodytext"/>
              <w:spacing w:after="0"/>
              <w:ind w:left="0"/>
              <w:rPr>
                <w:rFonts w:ascii="Arial" w:hAnsi="Arial"/>
                <w:b/>
                <w:sz w:val="20"/>
              </w:rPr>
            </w:pPr>
            <w:r w:rsidRPr="00797A20">
              <w:rPr>
                <w:rFonts w:ascii="Arial" w:hAnsi="Arial"/>
                <w:b/>
                <w:sz w:val="20"/>
              </w:rPr>
              <w:t>\\olive\backups\CAVE\CA-CIE-Tools-TestEnv\CA-CIE-Tools_v2.X_install_tests\rtd_ic\IT-1</w:t>
            </w:r>
          </w:p>
        </w:tc>
        <w:tc>
          <w:tcPr>
            <w:tcW w:w="4500" w:type="dxa"/>
            <w:gridSpan w:val="2"/>
            <w:tcBorders>
              <w:top w:val="single" w:sz="4" w:space="0" w:color="auto"/>
            </w:tcBorders>
            <w:shd w:val="clear" w:color="auto" w:fill="auto"/>
            <w:vAlign w:val="center"/>
          </w:tcPr>
          <w:p w14:paraId="4CCC4D86" w14:textId="061DF0D4" w:rsidR="00787164" w:rsidRPr="007D0AAC" w:rsidRDefault="00787164" w:rsidP="006A594F">
            <w:pPr>
              <w:pStyle w:val="H1bodytext"/>
              <w:spacing w:after="0"/>
              <w:ind w:left="0"/>
              <w:rPr>
                <w:rFonts w:ascii="Arial" w:hAnsi="Arial"/>
                <w:b/>
                <w:sz w:val="20"/>
              </w:rPr>
            </w:pPr>
            <w:r w:rsidRPr="00915A26">
              <w:rPr>
                <w:rFonts w:ascii="Arial" w:hAnsi="Arial"/>
                <w:b/>
                <w:sz w:val="20"/>
              </w:rPr>
              <w:t>Test Performed By:</w:t>
            </w:r>
            <w:r w:rsidR="00797A20">
              <w:rPr>
                <w:rFonts w:ascii="Arial" w:hAnsi="Arial"/>
                <w:b/>
                <w:sz w:val="20"/>
              </w:rPr>
              <w:t xml:space="preserve"> Sara Lindberg</w:t>
            </w:r>
          </w:p>
        </w:tc>
      </w:tr>
      <w:tr w:rsidR="00787164" w:rsidRPr="007D0AAC" w14:paraId="06B92BC0" w14:textId="77777777" w:rsidTr="006A594F">
        <w:trPr>
          <w:cantSplit/>
          <w:trHeight w:val="530"/>
          <w:tblHeader/>
        </w:trPr>
        <w:tc>
          <w:tcPr>
            <w:tcW w:w="9360" w:type="dxa"/>
            <w:gridSpan w:val="4"/>
            <w:tcBorders>
              <w:top w:val="single" w:sz="4" w:space="0" w:color="auto"/>
            </w:tcBorders>
            <w:shd w:val="clear" w:color="auto" w:fill="auto"/>
            <w:vAlign w:val="center"/>
          </w:tcPr>
          <w:p w14:paraId="6B93232B" w14:textId="0493CE8E" w:rsidR="00787164" w:rsidRPr="007D0AAC" w:rsidRDefault="00787164" w:rsidP="006A594F">
            <w:pPr>
              <w:pStyle w:val="H1bodytext"/>
              <w:spacing w:after="0"/>
              <w:ind w:left="0"/>
              <w:rPr>
                <w:rFonts w:ascii="Arial" w:hAnsi="Arial"/>
                <w:b/>
                <w:sz w:val="20"/>
              </w:rPr>
            </w:pPr>
            <w:r w:rsidRPr="007D0AAC">
              <w:rPr>
                <w:rFonts w:ascii="Arial" w:hAnsi="Arial"/>
                <w:b/>
                <w:sz w:val="20"/>
              </w:rPr>
              <w:t>Testing Directory:</w:t>
            </w:r>
            <w:r w:rsidR="00797A20">
              <w:rPr>
                <w:rFonts w:ascii="Arial" w:hAnsi="Arial"/>
                <w:b/>
                <w:sz w:val="20"/>
              </w:rPr>
              <w:t xml:space="preserve"> </w:t>
            </w:r>
            <w:r w:rsidR="00797A20" w:rsidRPr="00797A20">
              <w:rPr>
                <w:rFonts w:ascii="Arial" w:hAnsi="Arial"/>
                <w:b/>
                <w:sz w:val="20"/>
              </w:rPr>
              <w:t>\\olive\backups\CAVE\CA-CIE-Tools-TestEnv\CA-CIE-Tools_v2.X_install_tests\rtd_ic</w:t>
            </w:r>
          </w:p>
        </w:tc>
      </w:tr>
      <w:tr w:rsidR="00787164" w:rsidRPr="00572F5F" w14:paraId="7801946E" w14:textId="77777777" w:rsidTr="006A594F">
        <w:trPr>
          <w:cantSplit/>
          <w:trHeight w:val="530"/>
          <w:tblHeader/>
        </w:trPr>
        <w:tc>
          <w:tcPr>
            <w:tcW w:w="650" w:type="dxa"/>
            <w:tcBorders>
              <w:top w:val="single" w:sz="4" w:space="0" w:color="auto"/>
            </w:tcBorders>
            <w:shd w:val="clear" w:color="auto" w:fill="D9D9D9" w:themeFill="background1" w:themeFillShade="D9"/>
            <w:vAlign w:val="center"/>
          </w:tcPr>
          <w:p w14:paraId="08D0136F"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1864305"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6C5EB6A"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1E4F7C1"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87164" w:rsidRPr="007D0AAC" w14:paraId="24C95BF9" w14:textId="77777777" w:rsidTr="006A594F">
        <w:trPr>
          <w:trHeight w:val="377"/>
        </w:trPr>
        <w:tc>
          <w:tcPr>
            <w:tcW w:w="9360" w:type="dxa"/>
            <w:gridSpan w:val="4"/>
            <w:vAlign w:val="center"/>
          </w:tcPr>
          <w:p w14:paraId="6FA840C3" w14:textId="250E86E3" w:rsidR="00787164" w:rsidRDefault="00787164" w:rsidP="006A594F">
            <w:pPr>
              <w:pStyle w:val="H1bodytext"/>
              <w:spacing w:after="0"/>
              <w:ind w:left="0"/>
              <w:rPr>
                <w:rFonts w:ascii="Arial" w:hAnsi="Arial"/>
                <w:sz w:val="20"/>
              </w:rPr>
            </w:pPr>
            <w:r>
              <w:rPr>
                <w:rFonts w:ascii="Arial" w:hAnsi="Arial"/>
                <w:sz w:val="20"/>
              </w:rPr>
              <w:t xml:space="preserve">Tools Code Repository Directory: </w:t>
            </w:r>
            <w:r w:rsidR="00797A20" w:rsidRPr="00797A20">
              <w:rPr>
                <w:rFonts w:ascii="Arial" w:hAnsi="Arial"/>
                <w:sz w:val="20"/>
              </w:rPr>
              <w:t>/opt/tools</w:t>
            </w:r>
          </w:p>
        </w:tc>
      </w:tr>
      <w:tr w:rsidR="00787164" w14:paraId="59E117CD" w14:textId="77777777" w:rsidTr="006A594F">
        <w:trPr>
          <w:trHeight w:val="440"/>
        </w:trPr>
        <w:tc>
          <w:tcPr>
            <w:tcW w:w="9360" w:type="dxa"/>
            <w:gridSpan w:val="4"/>
            <w:vAlign w:val="center"/>
          </w:tcPr>
          <w:p w14:paraId="5BDA1EEC" w14:textId="77777777" w:rsidR="00787164" w:rsidRPr="003A7882" w:rsidRDefault="00787164" w:rsidP="006A594F">
            <w:pPr>
              <w:pStyle w:val="H1bodytext"/>
              <w:spacing w:after="0"/>
              <w:ind w:left="0"/>
              <w:rPr>
                <w:rFonts w:ascii="Arial" w:hAnsi="Arial"/>
                <w:sz w:val="20"/>
              </w:rPr>
            </w:pPr>
            <w:r>
              <w:rPr>
                <w:rFonts w:ascii="Arial" w:hAnsi="Arial"/>
                <w:sz w:val="20"/>
              </w:rPr>
              <w:t>Navigate to the testing directory</w:t>
            </w:r>
          </w:p>
        </w:tc>
      </w:tr>
      <w:tr w:rsidR="00787164" w14:paraId="5982D14C" w14:textId="77777777" w:rsidTr="006A594F">
        <w:trPr>
          <w:trHeight w:val="620"/>
        </w:trPr>
        <w:tc>
          <w:tcPr>
            <w:tcW w:w="650" w:type="dxa"/>
            <w:vAlign w:val="center"/>
          </w:tcPr>
          <w:p w14:paraId="2B5B0C09" w14:textId="77777777" w:rsidR="00787164" w:rsidRPr="007D0AAC" w:rsidRDefault="00787164" w:rsidP="006A59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E972B6" w14:textId="77777777" w:rsidR="00787164" w:rsidRDefault="00787164" w:rsidP="006A594F">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runner_run_IT-1_</w:t>
            </w:r>
            <w:r>
              <w:rPr>
                <w:rFonts w:ascii="Arial" w:hAnsi="Arial"/>
                <w:b/>
                <w:bCs/>
                <w:i/>
                <w:iCs/>
                <w:sz w:val="20"/>
              </w:rPr>
              <w:t>RTD-IC</w:t>
            </w:r>
            <w:r w:rsidRPr="00BA4BDA">
              <w:rPr>
                <w:rFonts w:ascii="Arial" w:hAnsi="Arial"/>
                <w:b/>
                <w:bCs/>
                <w:i/>
                <w:iCs/>
                <w:sz w:val="20"/>
              </w:rPr>
              <w:t>.sh</w:t>
            </w:r>
            <w:r>
              <w:rPr>
                <w:rFonts w:ascii="Arial" w:hAnsi="Arial"/>
                <w:sz w:val="20"/>
              </w:rPr>
              <w:t xml:space="preserve"> as follows: Open a Linux terminal and after navigating to the appropriate directory indicated</w:t>
            </w:r>
          </w:p>
          <w:p w14:paraId="3CE287DC" w14:textId="77777777" w:rsidR="00787164" w:rsidRPr="00DA42F1" w:rsidRDefault="00787164" w:rsidP="006A594F">
            <w:pPr>
              <w:pStyle w:val="H1bodytext"/>
              <w:spacing w:after="0"/>
              <w:ind w:left="0"/>
              <w:rPr>
                <w:rFonts w:ascii="Arial" w:hAnsi="Arial"/>
                <w:i/>
                <w:sz w:val="20"/>
              </w:rPr>
            </w:pPr>
            <w:r>
              <w:rPr>
                <w:rFonts w:ascii="Arial" w:hAnsi="Arial"/>
                <w:i/>
                <w:iCs/>
                <w:sz w:val="20"/>
              </w:rPr>
              <w:t>./runner_run_IT-1_RTD-IC.sh</w:t>
            </w:r>
          </w:p>
        </w:tc>
      </w:tr>
      <w:tr w:rsidR="00787164" w14:paraId="307AF0F3" w14:textId="77777777" w:rsidTr="006A594F">
        <w:trPr>
          <w:trHeight w:val="440"/>
        </w:trPr>
        <w:tc>
          <w:tcPr>
            <w:tcW w:w="650" w:type="dxa"/>
            <w:vAlign w:val="center"/>
          </w:tcPr>
          <w:p w14:paraId="0AA42A4D" w14:textId="77777777" w:rsidR="00787164" w:rsidRPr="007D0AAC" w:rsidRDefault="00787164" w:rsidP="006A594F">
            <w:pPr>
              <w:pStyle w:val="H1bodytext"/>
              <w:spacing w:after="0"/>
              <w:ind w:left="0"/>
              <w:jc w:val="center"/>
              <w:rPr>
                <w:rFonts w:ascii="Arial" w:hAnsi="Arial"/>
                <w:sz w:val="20"/>
              </w:rPr>
            </w:pPr>
            <w:r>
              <w:rPr>
                <w:rFonts w:ascii="Arial" w:hAnsi="Arial"/>
                <w:sz w:val="20"/>
              </w:rPr>
              <w:t>2</w:t>
            </w:r>
          </w:p>
        </w:tc>
        <w:tc>
          <w:tcPr>
            <w:tcW w:w="4210" w:type="dxa"/>
            <w:vAlign w:val="center"/>
          </w:tcPr>
          <w:p w14:paraId="56F78FB5" w14:textId="77777777" w:rsidR="00787164" w:rsidRDefault="00787164" w:rsidP="006A594F">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sidRPr="00C7087B">
              <w:rPr>
                <w:rFonts w:ascii="Arial" w:hAnsi="Arial"/>
                <w:b/>
                <w:bCs/>
                <w:i/>
                <w:iCs/>
                <w:sz w:val="20"/>
              </w:rPr>
              <w:t>runlog_IT-1_RTD-IC.log</w:t>
            </w:r>
            <w:r w:rsidRPr="004C62D1">
              <w:rPr>
                <w:rFonts w:ascii="Arial" w:hAnsi="Arial"/>
                <w:sz w:val="20"/>
              </w:rPr>
              <w:t>.</w:t>
            </w:r>
            <w:r>
              <w:rPr>
                <w:rFonts w:ascii="Arial" w:hAnsi="Arial"/>
                <w:sz w:val="20"/>
              </w:rPr>
              <w:t xml:space="preserve"> In this file there should be the following line (first line of the file):</w:t>
            </w:r>
          </w:p>
          <w:p w14:paraId="7250F462" w14:textId="77777777" w:rsidR="00787164" w:rsidRDefault="00787164" w:rsidP="006A594F">
            <w:pPr>
              <w:pStyle w:val="H1bodytext"/>
              <w:spacing w:after="0"/>
              <w:ind w:left="0"/>
              <w:rPr>
                <w:rFonts w:ascii="Arial" w:hAnsi="Arial"/>
                <w:sz w:val="20"/>
              </w:rPr>
            </w:pPr>
          </w:p>
          <w:p w14:paraId="26BC4771" w14:textId="77777777" w:rsidR="00787164" w:rsidRPr="004C62D1" w:rsidRDefault="00787164" w:rsidP="006A594F">
            <w:pPr>
              <w:pStyle w:val="H1bodytext"/>
              <w:spacing w:after="0"/>
              <w:ind w:left="0"/>
              <w:rPr>
                <w:rFonts w:ascii="Arial" w:hAnsi="Arial"/>
                <w:sz w:val="20"/>
              </w:rPr>
            </w:pPr>
            <w:r>
              <w:rPr>
                <w:rFonts w:ascii="Arial" w:hAnsi="Arial"/>
                <w:sz w:val="20"/>
              </w:rPr>
              <w:lastRenderedPageBreak/>
              <w:t>Can’t open ./IT-1/</w:t>
            </w:r>
            <w:proofErr w:type="spellStart"/>
            <w:r>
              <w:rPr>
                <w:rFonts w:ascii="Arial" w:hAnsi="Arial"/>
                <w:sz w:val="20"/>
              </w:rPr>
              <w:t>not_a_file</w:t>
            </w:r>
            <w:proofErr w:type="spellEnd"/>
            <w:r>
              <w:rPr>
                <w:rFonts w:ascii="Arial" w:hAnsi="Arial"/>
                <w:sz w:val="20"/>
              </w:rPr>
              <w:t xml:space="preserve"> file No such file or directory</w:t>
            </w:r>
          </w:p>
        </w:tc>
        <w:tc>
          <w:tcPr>
            <w:tcW w:w="3016" w:type="dxa"/>
            <w:vAlign w:val="center"/>
          </w:tcPr>
          <w:p w14:paraId="200D8D00" w14:textId="77777777" w:rsidR="00787164" w:rsidRPr="005A1749" w:rsidRDefault="00787164" w:rsidP="006A594F">
            <w:pPr>
              <w:pStyle w:val="H1bodytext"/>
              <w:spacing w:after="0"/>
              <w:ind w:left="0"/>
              <w:rPr>
                <w:rFonts w:ascii="Arial" w:hAnsi="Arial"/>
                <w:sz w:val="20"/>
              </w:rPr>
            </w:pPr>
            <w:r>
              <w:rPr>
                <w:rFonts w:ascii="Arial" w:hAnsi="Arial"/>
                <w:sz w:val="20"/>
              </w:rPr>
              <w:lastRenderedPageBreak/>
              <w:t>If this error message is reported in the file indicated this satisfies the installation test.</w:t>
            </w:r>
          </w:p>
        </w:tc>
        <w:tc>
          <w:tcPr>
            <w:tcW w:w="1484" w:type="dxa"/>
            <w:vAlign w:val="center"/>
          </w:tcPr>
          <w:p w14:paraId="42E6EF66" w14:textId="30668162" w:rsidR="00787164" w:rsidRPr="0053090C" w:rsidRDefault="00797A20" w:rsidP="006A594F">
            <w:pPr>
              <w:pStyle w:val="H1bodytext"/>
              <w:spacing w:after="0"/>
              <w:ind w:left="0"/>
              <w:rPr>
                <w:rFonts w:ascii="Arial" w:hAnsi="Arial"/>
                <w:iCs/>
                <w:sz w:val="20"/>
              </w:rPr>
            </w:pPr>
            <w:r>
              <w:rPr>
                <w:rFonts w:ascii="Arial" w:hAnsi="Arial"/>
                <w:iCs/>
                <w:sz w:val="20"/>
              </w:rPr>
              <w:t>Pass</w:t>
            </w:r>
          </w:p>
        </w:tc>
      </w:tr>
    </w:tbl>
    <w:p w14:paraId="537CD070" w14:textId="77777777" w:rsidR="00E24D75" w:rsidRPr="00E24D75" w:rsidRDefault="00E24D75" w:rsidP="00E24D75">
      <w:pPr>
        <w:spacing w:after="160" w:line="254" w:lineRule="auto"/>
        <w:ind w:left="720"/>
        <w:rPr>
          <w:rFonts w:ascii="Times New Roman" w:eastAsia="Times New Roman" w:hAnsi="Times New Roman" w:cs="Times New Roman"/>
          <w:szCs w:val="20"/>
        </w:rPr>
      </w:pPr>
      <w:r w:rsidRPr="00E24D75">
        <w:rPr>
          <w:rFonts w:ascii="Times New Roman" w:eastAsia="Times New Roman" w:hAnsi="Times New Roman" w:cs="Times New Roman"/>
          <w:szCs w:val="20"/>
        </w:rPr>
        <w:lastRenderedPageBreak/>
        <w:br w:type="page"/>
      </w:r>
    </w:p>
    <w:p w14:paraId="76553DC3" w14:textId="77777777" w:rsidR="00E24D75" w:rsidRPr="00E24D75" w:rsidRDefault="00E24D75" w:rsidP="00E24D75">
      <w:pPr>
        <w:spacing w:before="3000" w:after="120"/>
        <w:ind w:left="720"/>
        <w:jc w:val="center"/>
        <w:rPr>
          <w:rFonts w:eastAsia="Times New Roman"/>
          <w:b/>
          <w:bCs/>
          <w:szCs w:val="20"/>
        </w:rPr>
      </w:pPr>
      <w:bookmarkStart w:id="5" w:name="_Hlk44968867"/>
    </w:p>
    <w:p w14:paraId="3F2F6351" w14:textId="77777777" w:rsidR="00E24D75" w:rsidRPr="00E24D75" w:rsidRDefault="00E24D75" w:rsidP="00E24D75">
      <w:pPr>
        <w:spacing w:before="3000" w:after="120"/>
        <w:ind w:left="720"/>
        <w:jc w:val="center"/>
        <w:rPr>
          <w:rFonts w:eastAsia="Times New Roman"/>
          <w:b/>
          <w:bCs/>
          <w:szCs w:val="20"/>
        </w:rPr>
      </w:pPr>
      <w:r w:rsidRPr="00E24D75">
        <w:rPr>
          <w:rFonts w:eastAsia="Times New Roman"/>
          <w:b/>
          <w:bCs/>
          <w:szCs w:val="20"/>
        </w:rPr>
        <w:t>Appendix C</w:t>
      </w:r>
    </w:p>
    <w:p w14:paraId="1801EF79" w14:textId="77777777" w:rsidR="00E24D75" w:rsidRPr="00E24D75" w:rsidRDefault="00E24D75" w:rsidP="00E24D75">
      <w:pPr>
        <w:spacing w:after="120"/>
        <w:ind w:left="720"/>
        <w:jc w:val="center"/>
        <w:rPr>
          <w:rFonts w:ascii="Times New Roman" w:eastAsia="Times New Roman" w:hAnsi="Times New Roman" w:cs="Times New Roman"/>
          <w:szCs w:val="20"/>
        </w:rPr>
      </w:pPr>
      <w:r w:rsidRPr="00E24D75">
        <w:rPr>
          <w:rFonts w:eastAsia="Times New Roman"/>
          <w:b/>
          <w:bCs/>
          <w:szCs w:val="20"/>
        </w:rPr>
        <w:br/>
      </w:r>
      <w:r w:rsidRPr="00E24D75">
        <w:rPr>
          <w:rFonts w:eastAsia="Times New Roman"/>
          <w:b/>
          <w:bCs/>
          <w:szCs w:val="20"/>
        </w:rPr>
        <w:br/>
        <w:t>QA Checklist</w:t>
      </w:r>
      <w:r w:rsidRPr="00E24D75">
        <w:rPr>
          <w:rFonts w:eastAsia="Times New Roman"/>
          <w:b/>
          <w:bCs/>
          <w:szCs w:val="20"/>
        </w:rPr>
        <w:br/>
      </w:r>
    </w:p>
    <w:p w14:paraId="1D4CAEA7" w14:textId="77777777" w:rsidR="00E24D75" w:rsidRPr="00E24D75" w:rsidRDefault="00E24D75" w:rsidP="00E24D75">
      <w:pPr>
        <w:spacing w:after="160" w:line="254" w:lineRule="auto"/>
        <w:ind w:left="720"/>
        <w:rPr>
          <w:rFonts w:ascii="Times New Roman" w:eastAsia="Times New Roman" w:hAnsi="Times New Roman" w:cs="Times New Roman"/>
          <w:sz w:val="24"/>
          <w:szCs w:val="24"/>
        </w:rPr>
      </w:pPr>
      <w:r w:rsidRPr="00E24D75">
        <w:rPr>
          <w:rFonts w:ascii="Times New Roman" w:eastAsia="Times New Roman" w:hAnsi="Times New Roman" w:cs="Times New Roman"/>
          <w:sz w:val="24"/>
          <w:szCs w:val="24"/>
        </w:rPr>
        <w:br w:type="page"/>
      </w:r>
      <w:bookmarkEnd w:id="5"/>
    </w:p>
    <w:p w14:paraId="15A81FD1" w14:textId="657EEBFF" w:rsidR="00787164" w:rsidRPr="00787164" w:rsidRDefault="00242F0F" w:rsidP="00104B16">
      <w:pPr>
        <w:spacing w:after="160" w:line="259" w:lineRule="auto"/>
      </w:pPr>
      <w:r w:rsidRPr="00242F0F">
        <w:rPr>
          <w:noProof/>
        </w:rPr>
        <w:lastRenderedPageBreak/>
        <w:drawing>
          <wp:inline distT="0" distB="0" distL="0" distR="0" wp14:anchorId="51309564" wp14:editId="014CBD45">
            <wp:extent cx="6343650" cy="740603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9993" cy="7413438"/>
                    </a:xfrm>
                    <a:prstGeom prst="rect">
                      <a:avLst/>
                    </a:prstGeom>
                  </pic:spPr>
                </pic:pic>
              </a:graphicData>
            </a:graphic>
          </wp:inline>
        </w:drawing>
      </w:r>
      <w:bookmarkStart w:id="6" w:name="_GoBack"/>
      <w:bookmarkEnd w:id="6"/>
    </w:p>
    <w:sectPr w:rsidR="00787164" w:rsidRPr="0078716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AD2D6" w14:textId="77777777" w:rsidR="0096132C" w:rsidRDefault="0096132C">
      <w:r>
        <w:separator/>
      </w:r>
    </w:p>
  </w:endnote>
  <w:endnote w:type="continuationSeparator" w:id="0">
    <w:p w14:paraId="46227C95" w14:textId="77777777" w:rsidR="0096132C" w:rsidRDefault="0096132C">
      <w:r>
        <w:continuationSeparator/>
      </w:r>
    </w:p>
  </w:endnote>
  <w:endnote w:type="continuationNotice" w:id="1">
    <w:p w14:paraId="3D296F88" w14:textId="77777777" w:rsidR="0096132C" w:rsidRDefault="009613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1047EC" w:rsidRPr="00F91BB5" w:rsidRDefault="001047E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53090C">
      <w:rPr>
        <w:rFonts w:ascii="Arial" w:hAnsi="Arial" w:cs="Arial"/>
        <w:noProof/>
        <w:sz w:val="20"/>
      </w:rPr>
      <w:t>18</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53090C">
      <w:rPr>
        <w:rFonts w:ascii="Arial" w:hAnsi="Arial" w:cs="Arial"/>
        <w:noProof/>
        <w:sz w:val="20"/>
      </w:rPr>
      <w:t>18</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4263E" w14:textId="77777777" w:rsidR="0096132C" w:rsidRDefault="0096132C">
      <w:r>
        <w:separator/>
      </w:r>
    </w:p>
  </w:footnote>
  <w:footnote w:type="continuationSeparator" w:id="0">
    <w:p w14:paraId="0530D1CC" w14:textId="77777777" w:rsidR="0096132C" w:rsidRDefault="0096132C">
      <w:r>
        <w:continuationSeparator/>
      </w:r>
    </w:p>
  </w:footnote>
  <w:footnote w:type="continuationNotice" w:id="1">
    <w:p w14:paraId="742D457A" w14:textId="77777777" w:rsidR="0096132C" w:rsidRDefault="009613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45ACA798" w:rsidR="001047EC" w:rsidRDefault="001047E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3090C">
      <w:rPr>
        <w:b/>
        <w:bCs/>
        <w:sz w:val="20"/>
        <w:szCs w:val="20"/>
      </w:rPr>
      <w:t>CHPRC-</w:t>
    </w:r>
    <w:r w:rsidR="00797A20">
      <w:rPr>
        <w:b/>
        <w:bCs/>
        <w:sz w:val="20"/>
        <w:szCs w:val="20"/>
      </w:rPr>
      <w:t>04032</w:t>
    </w:r>
  </w:p>
  <w:p w14:paraId="20AF5E5B" w14:textId="0BA63D00" w:rsidR="001047EC" w:rsidRPr="00695DB6" w:rsidRDefault="001047E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797A20">
      <w:rPr>
        <w:b/>
        <w:sz w:val="20"/>
        <w:szCs w:val="20"/>
      </w:rPr>
      <w:t>1</w:t>
    </w:r>
  </w:p>
  <w:p w14:paraId="02C37CB0" w14:textId="77777777" w:rsidR="001047EC" w:rsidRPr="00F00772" w:rsidRDefault="001047EC" w:rsidP="00B84619">
    <w:pPr>
      <w:pStyle w:val="Spacer"/>
      <w:rPr>
        <w:rFonts w:ascii="Arial" w:hAnsi="Arial"/>
        <w:sz w:val="2"/>
      </w:rPr>
    </w:pPr>
  </w:p>
  <w:p w14:paraId="2093252F" w14:textId="77777777" w:rsidR="001047EC" w:rsidRPr="00F00772" w:rsidRDefault="001047EC">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037EE71F" w:rsidR="001047EC" w:rsidRDefault="001047EC" w:rsidP="00B84619">
    <w:pPr>
      <w:pStyle w:val="BodyText3"/>
      <w:spacing w:after="0" w:line="240" w:lineRule="auto"/>
      <w:jc w:val="right"/>
      <w:rPr>
        <w:b/>
        <w:sz w:val="20"/>
        <w:szCs w:val="20"/>
      </w:rPr>
    </w:pPr>
    <w:r>
      <w:rPr>
        <w:szCs w:val="22"/>
      </w:rPr>
      <w:tab/>
    </w:r>
    <w:r>
      <w:rPr>
        <w:b/>
        <w:sz w:val="20"/>
        <w:szCs w:val="20"/>
      </w:rPr>
      <w:t>CHPRC-04032</w:t>
    </w:r>
  </w:p>
  <w:p w14:paraId="0FF43030" w14:textId="367533A1" w:rsidR="001047EC" w:rsidRPr="00105BF0" w:rsidRDefault="001047E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35D"/>
    <w:multiLevelType w:val="hybridMultilevel"/>
    <w:tmpl w:val="6B24A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866BB"/>
    <w:multiLevelType w:val="hybridMultilevel"/>
    <w:tmpl w:val="D996CF7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B72F8"/>
    <w:multiLevelType w:val="hybridMultilevel"/>
    <w:tmpl w:val="A6E2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C5320"/>
    <w:multiLevelType w:val="hybridMultilevel"/>
    <w:tmpl w:val="7D303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A36F34"/>
    <w:multiLevelType w:val="hybridMultilevel"/>
    <w:tmpl w:val="E0D021A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nsid w:val="3A6270DE"/>
    <w:multiLevelType w:val="hybridMultilevel"/>
    <w:tmpl w:val="9FF4DB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1F2129"/>
    <w:multiLevelType w:val="hybridMultilevel"/>
    <w:tmpl w:val="B2DE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27206"/>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D97B0A"/>
    <w:multiLevelType w:val="hybridMultilevel"/>
    <w:tmpl w:val="FBCC74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47885EDD"/>
    <w:multiLevelType w:val="hybridMultilevel"/>
    <w:tmpl w:val="000081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531C184A"/>
    <w:multiLevelType w:val="hybridMultilevel"/>
    <w:tmpl w:val="F08C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C74F9F"/>
    <w:multiLevelType w:val="hybridMultilevel"/>
    <w:tmpl w:val="74F6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2320BA"/>
    <w:multiLevelType w:val="hybridMultilevel"/>
    <w:tmpl w:val="7B10898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3C5994"/>
    <w:multiLevelType w:val="hybridMultilevel"/>
    <w:tmpl w:val="B88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EEC7FD0"/>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3"/>
  </w:num>
  <w:num w:numId="4">
    <w:abstractNumId w:val="17"/>
  </w:num>
  <w:num w:numId="5">
    <w:abstractNumId w:val="4"/>
  </w:num>
  <w:num w:numId="6">
    <w:abstractNumId w:val="10"/>
  </w:num>
  <w:num w:numId="7">
    <w:abstractNumId w:val="18"/>
  </w:num>
  <w:num w:numId="8">
    <w:abstractNumId w:val="27"/>
  </w:num>
  <w:num w:numId="9">
    <w:abstractNumId w:val="26"/>
  </w:num>
  <w:num w:numId="10">
    <w:abstractNumId w:val="7"/>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
  </w:num>
  <w:num w:numId="15">
    <w:abstractNumId w:val="13"/>
  </w:num>
  <w:num w:numId="16">
    <w:abstractNumId w:val="8"/>
  </w:num>
  <w:num w:numId="17">
    <w:abstractNumId w:val="16"/>
  </w:num>
  <w:num w:numId="18">
    <w:abstractNumId w:val="21"/>
  </w:num>
  <w:num w:numId="19">
    <w:abstractNumId w:val="2"/>
  </w:num>
  <w:num w:numId="20">
    <w:abstractNumId w:val="15"/>
  </w:num>
  <w:num w:numId="21">
    <w:abstractNumId w:val="28"/>
  </w:num>
  <w:num w:numId="22">
    <w:abstractNumId w:val="0"/>
  </w:num>
  <w:num w:numId="23">
    <w:abstractNumId w:val="12"/>
  </w:num>
  <w:num w:numId="24">
    <w:abstractNumId w:val="9"/>
  </w:num>
  <w:num w:numId="25">
    <w:abstractNumId w:val="20"/>
  </w:num>
  <w:num w:numId="26">
    <w:abstractNumId w:val="6"/>
  </w:num>
  <w:num w:numId="27">
    <w:abstractNumId w:val="11"/>
  </w:num>
  <w:num w:numId="28">
    <w:abstractNumId w:val="5"/>
  </w:num>
  <w:num w:numId="29">
    <w:abstractNumId w:val="25"/>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1sjQ3tTC3MDIyNjdQ0lEKTi0uzszPAykwrAUA/rd3iCwAAAA="/>
  </w:docVars>
  <w:rsids>
    <w:rsidRoot w:val="00E62A15"/>
    <w:rsid w:val="000060E6"/>
    <w:rsid w:val="00007DB9"/>
    <w:rsid w:val="000135CC"/>
    <w:rsid w:val="00015030"/>
    <w:rsid w:val="00015868"/>
    <w:rsid w:val="00015E92"/>
    <w:rsid w:val="00021040"/>
    <w:rsid w:val="00026810"/>
    <w:rsid w:val="0002739A"/>
    <w:rsid w:val="00027A89"/>
    <w:rsid w:val="00030F31"/>
    <w:rsid w:val="00035E77"/>
    <w:rsid w:val="0003614F"/>
    <w:rsid w:val="00036DA9"/>
    <w:rsid w:val="0003751B"/>
    <w:rsid w:val="0004308D"/>
    <w:rsid w:val="0004318E"/>
    <w:rsid w:val="000451CD"/>
    <w:rsid w:val="00050A67"/>
    <w:rsid w:val="00052E13"/>
    <w:rsid w:val="00056AB9"/>
    <w:rsid w:val="00064374"/>
    <w:rsid w:val="00066DC8"/>
    <w:rsid w:val="00071E89"/>
    <w:rsid w:val="0007269A"/>
    <w:rsid w:val="00074FBE"/>
    <w:rsid w:val="000866BC"/>
    <w:rsid w:val="00093579"/>
    <w:rsid w:val="000B1A78"/>
    <w:rsid w:val="000B2932"/>
    <w:rsid w:val="000B46A7"/>
    <w:rsid w:val="000C0BE4"/>
    <w:rsid w:val="000C279F"/>
    <w:rsid w:val="000C3325"/>
    <w:rsid w:val="000D018F"/>
    <w:rsid w:val="000D0CF4"/>
    <w:rsid w:val="000D5185"/>
    <w:rsid w:val="000D6080"/>
    <w:rsid w:val="000D620F"/>
    <w:rsid w:val="000E1924"/>
    <w:rsid w:val="000E34AE"/>
    <w:rsid w:val="000E5A2C"/>
    <w:rsid w:val="00102521"/>
    <w:rsid w:val="001047EC"/>
    <w:rsid w:val="00104B16"/>
    <w:rsid w:val="00111FB5"/>
    <w:rsid w:val="001170D7"/>
    <w:rsid w:val="00117331"/>
    <w:rsid w:val="001177AB"/>
    <w:rsid w:val="00117D2C"/>
    <w:rsid w:val="00123CE9"/>
    <w:rsid w:val="00125603"/>
    <w:rsid w:val="00125975"/>
    <w:rsid w:val="00126A7D"/>
    <w:rsid w:val="0013596E"/>
    <w:rsid w:val="00136325"/>
    <w:rsid w:val="00141D38"/>
    <w:rsid w:val="00150657"/>
    <w:rsid w:val="001522E8"/>
    <w:rsid w:val="00152706"/>
    <w:rsid w:val="00155EE0"/>
    <w:rsid w:val="00163C8E"/>
    <w:rsid w:val="001705F3"/>
    <w:rsid w:val="00171E19"/>
    <w:rsid w:val="00172812"/>
    <w:rsid w:val="00174A63"/>
    <w:rsid w:val="00175D2F"/>
    <w:rsid w:val="00177C3B"/>
    <w:rsid w:val="00192EF0"/>
    <w:rsid w:val="00197584"/>
    <w:rsid w:val="001A185F"/>
    <w:rsid w:val="001B0BAC"/>
    <w:rsid w:val="001B7065"/>
    <w:rsid w:val="001C058D"/>
    <w:rsid w:val="001D2ECC"/>
    <w:rsid w:val="001D3B57"/>
    <w:rsid w:val="001D470B"/>
    <w:rsid w:val="001D580B"/>
    <w:rsid w:val="001D6F5B"/>
    <w:rsid w:val="001E104F"/>
    <w:rsid w:val="001E1D9C"/>
    <w:rsid w:val="001F0C66"/>
    <w:rsid w:val="001F47EF"/>
    <w:rsid w:val="0020421F"/>
    <w:rsid w:val="00210F62"/>
    <w:rsid w:val="002113D5"/>
    <w:rsid w:val="0021429E"/>
    <w:rsid w:val="00215CB2"/>
    <w:rsid w:val="002208BF"/>
    <w:rsid w:val="002319FF"/>
    <w:rsid w:val="00231D4E"/>
    <w:rsid w:val="00234E5C"/>
    <w:rsid w:val="00240BD6"/>
    <w:rsid w:val="00242F0F"/>
    <w:rsid w:val="0025309C"/>
    <w:rsid w:val="002563E0"/>
    <w:rsid w:val="002570D8"/>
    <w:rsid w:val="002778EE"/>
    <w:rsid w:val="002816F5"/>
    <w:rsid w:val="00286337"/>
    <w:rsid w:val="00286E5C"/>
    <w:rsid w:val="00294DEA"/>
    <w:rsid w:val="002A5736"/>
    <w:rsid w:val="002A79E5"/>
    <w:rsid w:val="002B3269"/>
    <w:rsid w:val="002B74A4"/>
    <w:rsid w:val="002C2DAE"/>
    <w:rsid w:val="002C3BDD"/>
    <w:rsid w:val="002C4ED7"/>
    <w:rsid w:val="002C7600"/>
    <w:rsid w:val="002D1505"/>
    <w:rsid w:val="002D3D43"/>
    <w:rsid w:val="002E2FC4"/>
    <w:rsid w:val="002E5D84"/>
    <w:rsid w:val="002E5F71"/>
    <w:rsid w:val="002E7A5D"/>
    <w:rsid w:val="002F16D7"/>
    <w:rsid w:val="002F77EF"/>
    <w:rsid w:val="0031371E"/>
    <w:rsid w:val="00321BF6"/>
    <w:rsid w:val="00322DE9"/>
    <w:rsid w:val="003235E2"/>
    <w:rsid w:val="0032413A"/>
    <w:rsid w:val="003314D1"/>
    <w:rsid w:val="0033604C"/>
    <w:rsid w:val="00342F5A"/>
    <w:rsid w:val="003431F5"/>
    <w:rsid w:val="00344332"/>
    <w:rsid w:val="00346285"/>
    <w:rsid w:val="00347EFB"/>
    <w:rsid w:val="0035156A"/>
    <w:rsid w:val="0035425F"/>
    <w:rsid w:val="00354779"/>
    <w:rsid w:val="00354AE5"/>
    <w:rsid w:val="0035624C"/>
    <w:rsid w:val="00357AC0"/>
    <w:rsid w:val="003611AA"/>
    <w:rsid w:val="00361939"/>
    <w:rsid w:val="00364C75"/>
    <w:rsid w:val="0036516B"/>
    <w:rsid w:val="00370811"/>
    <w:rsid w:val="00376001"/>
    <w:rsid w:val="00380962"/>
    <w:rsid w:val="003819FA"/>
    <w:rsid w:val="00385893"/>
    <w:rsid w:val="00386E0C"/>
    <w:rsid w:val="00392263"/>
    <w:rsid w:val="003A1A64"/>
    <w:rsid w:val="003A23E7"/>
    <w:rsid w:val="003A26D6"/>
    <w:rsid w:val="003A7882"/>
    <w:rsid w:val="003B0A0A"/>
    <w:rsid w:val="003C0AA4"/>
    <w:rsid w:val="003C569D"/>
    <w:rsid w:val="003C5C1C"/>
    <w:rsid w:val="003D1C68"/>
    <w:rsid w:val="003D4C50"/>
    <w:rsid w:val="003D6C0B"/>
    <w:rsid w:val="003D718B"/>
    <w:rsid w:val="003D73B1"/>
    <w:rsid w:val="003E3848"/>
    <w:rsid w:val="003F0CF4"/>
    <w:rsid w:val="003F53AB"/>
    <w:rsid w:val="0040720C"/>
    <w:rsid w:val="00407279"/>
    <w:rsid w:val="00410133"/>
    <w:rsid w:val="00411B7F"/>
    <w:rsid w:val="00427B21"/>
    <w:rsid w:val="00436F93"/>
    <w:rsid w:val="004440A4"/>
    <w:rsid w:val="004474AB"/>
    <w:rsid w:val="00451655"/>
    <w:rsid w:val="004556EC"/>
    <w:rsid w:val="0046354D"/>
    <w:rsid w:val="00464A03"/>
    <w:rsid w:val="0046530E"/>
    <w:rsid w:val="00467804"/>
    <w:rsid w:val="00474146"/>
    <w:rsid w:val="00474F2A"/>
    <w:rsid w:val="00475CE7"/>
    <w:rsid w:val="004762FE"/>
    <w:rsid w:val="00490763"/>
    <w:rsid w:val="00490995"/>
    <w:rsid w:val="004915F2"/>
    <w:rsid w:val="0049618D"/>
    <w:rsid w:val="004A0F0A"/>
    <w:rsid w:val="004A6F5F"/>
    <w:rsid w:val="004B46C7"/>
    <w:rsid w:val="004B705B"/>
    <w:rsid w:val="004C36A2"/>
    <w:rsid w:val="004C62D1"/>
    <w:rsid w:val="004C7959"/>
    <w:rsid w:val="004D035B"/>
    <w:rsid w:val="004E7152"/>
    <w:rsid w:val="004F341B"/>
    <w:rsid w:val="00505BCC"/>
    <w:rsid w:val="00510153"/>
    <w:rsid w:val="0051114A"/>
    <w:rsid w:val="00514A85"/>
    <w:rsid w:val="00515D6F"/>
    <w:rsid w:val="00520858"/>
    <w:rsid w:val="0052336E"/>
    <w:rsid w:val="0053090C"/>
    <w:rsid w:val="005323A4"/>
    <w:rsid w:val="00536318"/>
    <w:rsid w:val="00542CC1"/>
    <w:rsid w:val="00544F81"/>
    <w:rsid w:val="00551E5B"/>
    <w:rsid w:val="005534DE"/>
    <w:rsid w:val="00553F04"/>
    <w:rsid w:val="0056064C"/>
    <w:rsid w:val="00563412"/>
    <w:rsid w:val="00564043"/>
    <w:rsid w:val="005703E5"/>
    <w:rsid w:val="005805C1"/>
    <w:rsid w:val="00583F63"/>
    <w:rsid w:val="0058484C"/>
    <w:rsid w:val="00585275"/>
    <w:rsid w:val="005A1749"/>
    <w:rsid w:val="005A7654"/>
    <w:rsid w:val="005B32BE"/>
    <w:rsid w:val="005B5624"/>
    <w:rsid w:val="005B6800"/>
    <w:rsid w:val="005B76F8"/>
    <w:rsid w:val="005B7D3D"/>
    <w:rsid w:val="005C1656"/>
    <w:rsid w:val="005C755F"/>
    <w:rsid w:val="005D19AE"/>
    <w:rsid w:val="005E33F3"/>
    <w:rsid w:val="005F6614"/>
    <w:rsid w:val="00600B86"/>
    <w:rsid w:val="00602ADA"/>
    <w:rsid w:val="00603888"/>
    <w:rsid w:val="006041F0"/>
    <w:rsid w:val="00605CD4"/>
    <w:rsid w:val="00606A19"/>
    <w:rsid w:val="00614AC6"/>
    <w:rsid w:val="00620BB6"/>
    <w:rsid w:val="00622317"/>
    <w:rsid w:val="006245F0"/>
    <w:rsid w:val="006247DB"/>
    <w:rsid w:val="006265E6"/>
    <w:rsid w:val="00632B54"/>
    <w:rsid w:val="00636AFC"/>
    <w:rsid w:val="006373B9"/>
    <w:rsid w:val="00640172"/>
    <w:rsid w:val="00640822"/>
    <w:rsid w:val="006414D2"/>
    <w:rsid w:val="00645AC0"/>
    <w:rsid w:val="006504D7"/>
    <w:rsid w:val="006535B2"/>
    <w:rsid w:val="00654DD8"/>
    <w:rsid w:val="00654F97"/>
    <w:rsid w:val="006636A0"/>
    <w:rsid w:val="00666777"/>
    <w:rsid w:val="00670953"/>
    <w:rsid w:val="00674935"/>
    <w:rsid w:val="006769D1"/>
    <w:rsid w:val="006845C2"/>
    <w:rsid w:val="00685261"/>
    <w:rsid w:val="00685F6B"/>
    <w:rsid w:val="00687789"/>
    <w:rsid w:val="006936C0"/>
    <w:rsid w:val="006973AE"/>
    <w:rsid w:val="00697F7B"/>
    <w:rsid w:val="006A2B71"/>
    <w:rsid w:val="006A594F"/>
    <w:rsid w:val="006B32E9"/>
    <w:rsid w:val="006B5A03"/>
    <w:rsid w:val="006B70D2"/>
    <w:rsid w:val="006B7603"/>
    <w:rsid w:val="006B7E8B"/>
    <w:rsid w:val="006C4F13"/>
    <w:rsid w:val="006C5316"/>
    <w:rsid w:val="006C6FAC"/>
    <w:rsid w:val="006D4D74"/>
    <w:rsid w:val="006D6A9D"/>
    <w:rsid w:val="006D7969"/>
    <w:rsid w:val="006E3758"/>
    <w:rsid w:val="006E552D"/>
    <w:rsid w:val="006E7761"/>
    <w:rsid w:val="006F15E4"/>
    <w:rsid w:val="006F2B00"/>
    <w:rsid w:val="006F4A7F"/>
    <w:rsid w:val="00700EF7"/>
    <w:rsid w:val="00702160"/>
    <w:rsid w:val="00702228"/>
    <w:rsid w:val="00706005"/>
    <w:rsid w:val="00710795"/>
    <w:rsid w:val="007119C5"/>
    <w:rsid w:val="00711AA4"/>
    <w:rsid w:val="007145BA"/>
    <w:rsid w:val="00716595"/>
    <w:rsid w:val="007223B3"/>
    <w:rsid w:val="0073402F"/>
    <w:rsid w:val="0073587B"/>
    <w:rsid w:val="00735A51"/>
    <w:rsid w:val="00736C9D"/>
    <w:rsid w:val="007424FA"/>
    <w:rsid w:val="0074512E"/>
    <w:rsid w:val="0074666A"/>
    <w:rsid w:val="00751E0C"/>
    <w:rsid w:val="0075508F"/>
    <w:rsid w:val="00756E6A"/>
    <w:rsid w:val="00765723"/>
    <w:rsid w:val="0076604B"/>
    <w:rsid w:val="0076717B"/>
    <w:rsid w:val="00773510"/>
    <w:rsid w:val="007803C1"/>
    <w:rsid w:val="00782A1A"/>
    <w:rsid w:val="00784107"/>
    <w:rsid w:val="00787164"/>
    <w:rsid w:val="00787241"/>
    <w:rsid w:val="00793BEF"/>
    <w:rsid w:val="00797A20"/>
    <w:rsid w:val="007A1D41"/>
    <w:rsid w:val="007A4E7C"/>
    <w:rsid w:val="007B318F"/>
    <w:rsid w:val="007B537E"/>
    <w:rsid w:val="007B718E"/>
    <w:rsid w:val="007C1034"/>
    <w:rsid w:val="007D0AAC"/>
    <w:rsid w:val="007D0ADE"/>
    <w:rsid w:val="007D427F"/>
    <w:rsid w:val="007D518A"/>
    <w:rsid w:val="007DE4C0"/>
    <w:rsid w:val="007E0E67"/>
    <w:rsid w:val="007E22A1"/>
    <w:rsid w:val="007E27AD"/>
    <w:rsid w:val="007E39CA"/>
    <w:rsid w:val="007E73EB"/>
    <w:rsid w:val="007F0A1D"/>
    <w:rsid w:val="007F364A"/>
    <w:rsid w:val="00801A62"/>
    <w:rsid w:val="00814638"/>
    <w:rsid w:val="00832CF9"/>
    <w:rsid w:val="00837221"/>
    <w:rsid w:val="00837328"/>
    <w:rsid w:val="00841F5E"/>
    <w:rsid w:val="008463EB"/>
    <w:rsid w:val="00850E5B"/>
    <w:rsid w:val="0085477F"/>
    <w:rsid w:val="00855C4C"/>
    <w:rsid w:val="0085634C"/>
    <w:rsid w:val="00857975"/>
    <w:rsid w:val="0087077C"/>
    <w:rsid w:val="00871C7B"/>
    <w:rsid w:val="00876F2F"/>
    <w:rsid w:val="00883D04"/>
    <w:rsid w:val="008850E9"/>
    <w:rsid w:val="008912C9"/>
    <w:rsid w:val="008A03E0"/>
    <w:rsid w:val="008A25B6"/>
    <w:rsid w:val="008A3502"/>
    <w:rsid w:val="008B5746"/>
    <w:rsid w:val="008B5A1F"/>
    <w:rsid w:val="008B7F47"/>
    <w:rsid w:val="008C124D"/>
    <w:rsid w:val="008C759D"/>
    <w:rsid w:val="008D4F44"/>
    <w:rsid w:val="008E2C72"/>
    <w:rsid w:val="008E7E8E"/>
    <w:rsid w:val="008F1127"/>
    <w:rsid w:val="008F350A"/>
    <w:rsid w:val="008F4440"/>
    <w:rsid w:val="008F4B1C"/>
    <w:rsid w:val="008F62AB"/>
    <w:rsid w:val="009000AF"/>
    <w:rsid w:val="00905663"/>
    <w:rsid w:val="00906450"/>
    <w:rsid w:val="00912A0E"/>
    <w:rsid w:val="00915A26"/>
    <w:rsid w:val="009170AE"/>
    <w:rsid w:val="00917D1A"/>
    <w:rsid w:val="00922DA8"/>
    <w:rsid w:val="00925EB8"/>
    <w:rsid w:val="00932D82"/>
    <w:rsid w:val="009374EB"/>
    <w:rsid w:val="00943FB7"/>
    <w:rsid w:val="0094768B"/>
    <w:rsid w:val="00952193"/>
    <w:rsid w:val="009536A8"/>
    <w:rsid w:val="00957CE8"/>
    <w:rsid w:val="0096085A"/>
    <w:rsid w:val="00960CDA"/>
    <w:rsid w:val="0096132C"/>
    <w:rsid w:val="009624EB"/>
    <w:rsid w:val="0097028A"/>
    <w:rsid w:val="00971370"/>
    <w:rsid w:val="00991E56"/>
    <w:rsid w:val="00992FA1"/>
    <w:rsid w:val="009935DE"/>
    <w:rsid w:val="009939F6"/>
    <w:rsid w:val="009954A4"/>
    <w:rsid w:val="009A3741"/>
    <w:rsid w:val="009A6F03"/>
    <w:rsid w:val="009B35A1"/>
    <w:rsid w:val="009C5E97"/>
    <w:rsid w:val="009D183E"/>
    <w:rsid w:val="009E0989"/>
    <w:rsid w:val="009E42D6"/>
    <w:rsid w:val="009E6B65"/>
    <w:rsid w:val="009F0A7B"/>
    <w:rsid w:val="009F6764"/>
    <w:rsid w:val="009F7FE6"/>
    <w:rsid w:val="00A050DA"/>
    <w:rsid w:val="00A3134A"/>
    <w:rsid w:val="00A33C25"/>
    <w:rsid w:val="00A34AAC"/>
    <w:rsid w:val="00A37EEB"/>
    <w:rsid w:val="00A46D4C"/>
    <w:rsid w:val="00A4786F"/>
    <w:rsid w:val="00A52FC7"/>
    <w:rsid w:val="00A534E7"/>
    <w:rsid w:val="00A53821"/>
    <w:rsid w:val="00A57EB3"/>
    <w:rsid w:val="00A64420"/>
    <w:rsid w:val="00A7010A"/>
    <w:rsid w:val="00A70C0C"/>
    <w:rsid w:val="00A73DFF"/>
    <w:rsid w:val="00A80399"/>
    <w:rsid w:val="00A82E6B"/>
    <w:rsid w:val="00A83723"/>
    <w:rsid w:val="00A907D9"/>
    <w:rsid w:val="00A91669"/>
    <w:rsid w:val="00A92CA5"/>
    <w:rsid w:val="00A94E70"/>
    <w:rsid w:val="00AA419E"/>
    <w:rsid w:val="00AA608B"/>
    <w:rsid w:val="00AB0D20"/>
    <w:rsid w:val="00AC18D6"/>
    <w:rsid w:val="00AC2A17"/>
    <w:rsid w:val="00AC37BC"/>
    <w:rsid w:val="00AC3C80"/>
    <w:rsid w:val="00AD7479"/>
    <w:rsid w:val="00AE466F"/>
    <w:rsid w:val="00AE7B2F"/>
    <w:rsid w:val="00B001E8"/>
    <w:rsid w:val="00B04094"/>
    <w:rsid w:val="00B06FF7"/>
    <w:rsid w:val="00B123C9"/>
    <w:rsid w:val="00B12919"/>
    <w:rsid w:val="00B16A60"/>
    <w:rsid w:val="00B24F9C"/>
    <w:rsid w:val="00B25D0D"/>
    <w:rsid w:val="00B31C89"/>
    <w:rsid w:val="00B37E5F"/>
    <w:rsid w:val="00B42959"/>
    <w:rsid w:val="00B4313B"/>
    <w:rsid w:val="00B53A73"/>
    <w:rsid w:val="00B54741"/>
    <w:rsid w:val="00B554BF"/>
    <w:rsid w:val="00B56DD1"/>
    <w:rsid w:val="00B61D50"/>
    <w:rsid w:val="00B63597"/>
    <w:rsid w:val="00B646C4"/>
    <w:rsid w:val="00B7377D"/>
    <w:rsid w:val="00B7461D"/>
    <w:rsid w:val="00B84619"/>
    <w:rsid w:val="00B849FF"/>
    <w:rsid w:val="00B870E4"/>
    <w:rsid w:val="00B94232"/>
    <w:rsid w:val="00B95A43"/>
    <w:rsid w:val="00B96B88"/>
    <w:rsid w:val="00B97AAD"/>
    <w:rsid w:val="00BA1565"/>
    <w:rsid w:val="00BA4BDA"/>
    <w:rsid w:val="00BA5A51"/>
    <w:rsid w:val="00BB598D"/>
    <w:rsid w:val="00BB5EA6"/>
    <w:rsid w:val="00BB6B51"/>
    <w:rsid w:val="00BC1A76"/>
    <w:rsid w:val="00BC6A9E"/>
    <w:rsid w:val="00BD1AEA"/>
    <w:rsid w:val="00BD3EF9"/>
    <w:rsid w:val="00BD583F"/>
    <w:rsid w:val="00BF1F57"/>
    <w:rsid w:val="00BF5BD7"/>
    <w:rsid w:val="00BF7107"/>
    <w:rsid w:val="00C12080"/>
    <w:rsid w:val="00C20BA5"/>
    <w:rsid w:val="00C20FF0"/>
    <w:rsid w:val="00C30EDC"/>
    <w:rsid w:val="00C31FFC"/>
    <w:rsid w:val="00C358F5"/>
    <w:rsid w:val="00C42960"/>
    <w:rsid w:val="00C42C4C"/>
    <w:rsid w:val="00C44B9E"/>
    <w:rsid w:val="00C517CC"/>
    <w:rsid w:val="00C520D4"/>
    <w:rsid w:val="00C52902"/>
    <w:rsid w:val="00C536CD"/>
    <w:rsid w:val="00C7087B"/>
    <w:rsid w:val="00C70EDC"/>
    <w:rsid w:val="00C80AF2"/>
    <w:rsid w:val="00C8312B"/>
    <w:rsid w:val="00C86F12"/>
    <w:rsid w:val="00C90448"/>
    <w:rsid w:val="00C91515"/>
    <w:rsid w:val="00CA03CE"/>
    <w:rsid w:val="00CA45FC"/>
    <w:rsid w:val="00CB3D1E"/>
    <w:rsid w:val="00CB3ED8"/>
    <w:rsid w:val="00CB6979"/>
    <w:rsid w:val="00CC0A67"/>
    <w:rsid w:val="00CC0C01"/>
    <w:rsid w:val="00CC35D3"/>
    <w:rsid w:val="00CE0709"/>
    <w:rsid w:val="00CE1717"/>
    <w:rsid w:val="00CE63EA"/>
    <w:rsid w:val="00CF43A7"/>
    <w:rsid w:val="00D06A8A"/>
    <w:rsid w:val="00D1136A"/>
    <w:rsid w:val="00D134FA"/>
    <w:rsid w:val="00D17D80"/>
    <w:rsid w:val="00D34F28"/>
    <w:rsid w:val="00D40027"/>
    <w:rsid w:val="00D5095D"/>
    <w:rsid w:val="00D53608"/>
    <w:rsid w:val="00D53969"/>
    <w:rsid w:val="00D54495"/>
    <w:rsid w:val="00D55562"/>
    <w:rsid w:val="00D55B31"/>
    <w:rsid w:val="00D55E28"/>
    <w:rsid w:val="00D55FFF"/>
    <w:rsid w:val="00D57686"/>
    <w:rsid w:val="00D60993"/>
    <w:rsid w:val="00D61326"/>
    <w:rsid w:val="00D74FDF"/>
    <w:rsid w:val="00D84DDA"/>
    <w:rsid w:val="00D8756D"/>
    <w:rsid w:val="00D938F1"/>
    <w:rsid w:val="00D93A56"/>
    <w:rsid w:val="00D95B86"/>
    <w:rsid w:val="00DA0373"/>
    <w:rsid w:val="00DA065F"/>
    <w:rsid w:val="00DA11B3"/>
    <w:rsid w:val="00DA42F1"/>
    <w:rsid w:val="00DB23F6"/>
    <w:rsid w:val="00DB30D0"/>
    <w:rsid w:val="00DC2C2D"/>
    <w:rsid w:val="00DC64C3"/>
    <w:rsid w:val="00DD0438"/>
    <w:rsid w:val="00DD14B7"/>
    <w:rsid w:val="00DF02E1"/>
    <w:rsid w:val="00DF2CD2"/>
    <w:rsid w:val="00DF348E"/>
    <w:rsid w:val="00DF46CF"/>
    <w:rsid w:val="00DF730F"/>
    <w:rsid w:val="00E03B4D"/>
    <w:rsid w:val="00E121CE"/>
    <w:rsid w:val="00E14605"/>
    <w:rsid w:val="00E16E91"/>
    <w:rsid w:val="00E174BE"/>
    <w:rsid w:val="00E20031"/>
    <w:rsid w:val="00E22D36"/>
    <w:rsid w:val="00E24D75"/>
    <w:rsid w:val="00E274CD"/>
    <w:rsid w:val="00E27D13"/>
    <w:rsid w:val="00E319B7"/>
    <w:rsid w:val="00E31E2C"/>
    <w:rsid w:val="00E32514"/>
    <w:rsid w:val="00E4131D"/>
    <w:rsid w:val="00E4396C"/>
    <w:rsid w:val="00E52021"/>
    <w:rsid w:val="00E52261"/>
    <w:rsid w:val="00E54EEB"/>
    <w:rsid w:val="00E5500C"/>
    <w:rsid w:val="00E61DC9"/>
    <w:rsid w:val="00E62A15"/>
    <w:rsid w:val="00E6378A"/>
    <w:rsid w:val="00E66939"/>
    <w:rsid w:val="00E66A93"/>
    <w:rsid w:val="00E70C1D"/>
    <w:rsid w:val="00E732CF"/>
    <w:rsid w:val="00E77779"/>
    <w:rsid w:val="00E94CF2"/>
    <w:rsid w:val="00E95E9C"/>
    <w:rsid w:val="00EA0F90"/>
    <w:rsid w:val="00EA22A7"/>
    <w:rsid w:val="00EB1529"/>
    <w:rsid w:val="00EB4068"/>
    <w:rsid w:val="00EB6A36"/>
    <w:rsid w:val="00EB6ECB"/>
    <w:rsid w:val="00EC1159"/>
    <w:rsid w:val="00EC2476"/>
    <w:rsid w:val="00EC5775"/>
    <w:rsid w:val="00EC696A"/>
    <w:rsid w:val="00EC77EE"/>
    <w:rsid w:val="00ED2892"/>
    <w:rsid w:val="00EE5E56"/>
    <w:rsid w:val="00F0640B"/>
    <w:rsid w:val="00F0786C"/>
    <w:rsid w:val="00F105D9"/>
    <w:rsid w:val="00F11689"/>
    <w:rsid w:val="00F1396E"/>
    <w:rsid w:val="00F14002"/>
    <w:rsid w:val="00F279D9"/>
    <w:rsid w:val="00F30A8B"/>
    <w:rsid w:val="00F35628"/>
    <w:rsid w:val="00F36E2D"/>
    <w:rsid w:val="00F379F7"/>
    <w:rsid w:val="00F40948"/>
    <w:rsid w:val="00F419F4"/>
    <w:rsid w:val="00F43519"/>
    <w:rsid w:val="00F65C2D"/>
    <w:rsid w:val="00F7001F"/>
    <w:rsid w:val="00F7482C"/>
    <w:rsid w:val="00F854B7"/>
    <w:rsid w:val="00F867ED"/>
    <w:rsid w:val="00F937C6"/>
    <w:rsid w:val="00F93A92"/>
    <w:rsid w:val="00F97624"/>
    <w:rsid w:val="00FA381A"/>
    <w:rsid w:val="00FB76D4"/>
    <w:rsid w:val="00FC3AFA"/>
    <w:rsid w:val="00FC4746"/>
    <w:rsid w:val="00FD07C7"/>
    <w:rsid w:val="00FD4851"/>
    <w:rsid w:val="00FD4B1E"/>
    <w:rsid w:val="00FD5C90"/>
    <w:rsid w:val="00FE5691"/>
    <w:rsid w:val="00FE688C"/>
    <w:rsid w:val="00FF0217"/>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231">
      <w:bodyDiv w:val="1"/>
      <w:marLeft w:val="0"/>
      <w:marRight w:val="0"/>
      <w:marTop w:val="0"/>
      <w:marBottom w:val="0"/>
      <w:divBdr>
        <w:top w:val="none" w:sz="0" w:space="0" w:color="auto"/>
        <w:left w:val="none" w:sz="0" w:space="0" w:color="auto"/>
        <w:bottom w:val="none" w:sz="0" w:space="0" w:color="auto"/>
        <w:right w:val="none" w:sz="0" w:space="0" w:color="auto"/>
      </w:divBdr>
    </w:div>
    <w:div w:id="1249924542">
      <w:bodyDiv w:val="1"/>
      <w:marLeft w:val="0"/>
      <w:marRight w:val="0"/>
      <w:marTop w:val="0"/>
      <w:marBottom w:val="0"/>
      <w:divBdr>
        <w:top w:val="none" w:sz="0" w:space="0" w:color="auto"/>
        <w:left w:val="none" w:sz="0" w:space="0" w:color="auto"/>
        <w:bottom w:val="none" w:sz="0" w:space="0" w:color="auto"/>
        <w:right w:val="none" w:sz="0" w:space="0" w:color="auto"/>
      </w:divBdr>
    </w:div>
    <w:div w:id="1642424116">
      <w:bodyDiv w:val="1"/>
      <w:marLeft w:val="0"/>
      <w:marRight w:val="0"/>
      <w:marTop w:val="0"/>
      <w:marBottom w:val="0"/>
      <w:divBdr>
        <w:top w:val="none" w:sz="0" w:space="0" w:color="auto"/>
        <w:left w:val="none" w:sz="0" w:space="0" w:color="auto"/>
        <w:bottom w:val="none" w:sz="0" w:space="0" w:color="auto"/>
        <w:right w:val="none" w:sz="0" w:space="0" w:color="auto"/>
      </w:divBdr>
    </w:div>
    <w:div w:id="20887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olive\backups\CAVE\CA-CIE-Tools-TestEnv\rtd_ic"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hyperlink" Target="file:///\\olive\backups\CAVE\CA-CIE-Tools-TestEnv\rtd_i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5B1DBAB4B464A6FA9F8240285E06882"/>
        <w:category>
          <w:name w:val="General"/>
          <w:gallery w:val="placeholder"/>
        </w:category>
        <w:types>
          <w:type w:val="bbPlcHdr"/>
        </w:types>
        <w:behaviors>
          <w:behavior w:val="content"/>
        </w:behaviors>
        <w:guid w:val="{BD06F493-9E7B-4CCB-B9CC-B91CB4F6FBCD}"/>
      </w:docPartPr>
      <w:docPartBody>
        <w:p w:rsidR="00527E8F" w:rsidRDefault="003E6EC4" w:rsidP="003E6EC4">
          <w:pPr>
            <w:pStyle w:val="45B1DBAB4B464A6FA9F8240285E06882"/>
          </w:pPr>
          <w:r w:rsidRPr="00F879AF">
            <w:rPr>
              <w:rStyle w:val="PlaceholderText"/>
            </w:rPr>
            <w:t>[Keywords]</w:t>
          </w:r>
        </w:p>
      </w:docPartBody>
    </w:docPart>
    <w:docPart>
      <w:docPartPr>
        <w:name w:val="6E56F2B0EB49432F977A4ED6F5207C07"/>
        <w:category>
          <w:name w:val="General"/>
          <w:gallery w:val="placeholder"/>
        </w:category>
        <w:types>
          <w:type w:val="bbPlcHdr"/>
        </w:types>
        <w:behaviors>
          <w:behavior w:val="content"/>
        </w:behaviors>
        <w:guid w:val="{5242E404-9B31-41E6-9A09-FE0F73B474DC}"/>
      </w:docPartPr>
      <w:docPartBody>
        <w:p w:rsidR="00527E8F" w:rsidRDefault="003E6EC4" w:rsidP="003E6EC4">
          <w:pPr>
            <w:pStyle w:val="6E56F2B0EB49432F977A4ED6F5207C07"/>
          </w:pPr>
          <w:r w:rsidRPr="00F879AF">
            <w:rPr>
              <w:rStyle w:val="PlaceholderText"/>
            </w:rPr>
            <w:t>[Keywords]</w:t>
          </w:r>
        </w:p>
      </w:docPartBody>
    </w:docPart>
    <w:docPart>
      <w:docPartPr>
        <w:name w:val="5139820585924DAD90B6A72B2AE8474A"/>
        <w:category>
          <w:name w:val="General"/>
          <w:gallery w:val="placeholder"/>
        </w:category>
        <w:types>
          <w:type w:val="bbPlcHdr"/>
        </w:types>
        <w:behaviors>
          <w:behavior w:val="content"/>
        </w:behaviors>
        <w:guid w:val="{50B93321-691A-4F07-A07D-384FA3D434DD}"/>
      </w:docPartPr>
      <w:docPartBody>
        <w:p w:rsidR="00A56C63" w:rsidRDefault="008A44EA" w:rsidP="008A44EA">
          <w:pPr>
            <w:pStyle w:val="5139820585924DAD90B6A72B2AE8474A"/>
          </w:pPr>
          <w:r w:rsidRPr="00F879AF">
            <w:rPr>
              <w:rStyle w:val="PlaceholderText"/>
            </w:rPr>
            <w:t>[Keywords]</w:t>
          </w:r>
        </w:p>
      </w:docPartBody>
    </w:docPart>
    <w:docPart>
      <w:docPartPr>
        <w:name w:val="7607182BEDC343F88A435F75B832EFAB"/>
        <w:category>
          <w:name w:val="General"/>
          <w:gallery w:val="placeholder"/>
        </w:category>
        <w:types>
          <w:type w:val="bbPlcHdr"/>
        </w:types>
        <w:behaviors>
          <w:behavior w:val="content"/>
        </w:behaviors>
        <w:guid w:val="{3CB45D66-9370-4B1A-8B9F-CB7CAE3362FC}"/>
      </w:docPartPr>
      <w:docPartBody>
        <w:p w:rsidR="003A3018" w:rsidRDefault="001B3699" w:rsidP="001B3699">
          <w:pPr>
            <w:pStyle w:val="7607182BEDC343F88A435F75B832EFAB"/>
          </w:pPr>
          <w:r w:rsidRPr="00F879AF">
            <w:rPr>
              <w:rStyle w:val="PlaceholderText"/>
            </w:rPr>
            <w:t>[Keywords]</w:t>
          </w:r>
        </w:p>
      </w:docPartBody>
    </w:docPart>
    <w:docPart>
      <w:docPartPr>
        <w:name w:val="2C1C869D38FC4FF3B82B966260FD1515"/>
        <w:category>
          <w:name w:val="General"/>
          <w:gallery w:val="placeholder"/>
        </w:category>
        <w:types>
          <w:type w:val="bbPlcHdr"/>
        </w:types>
        <w:behaviors>
          <w:behavior w:val="content"/>
        </w:behaviors>
        <w:guid w:val="{928D8835-590D-4446-80F8-067A386F4F74}"/>
      </w:docPartPr>
      <w:docPartBody>
        <w:p w:rsidR="003A3018" w:rsidRDefault="001B3699" w:rsidP="001B3699">
          <w:pPr>
            <w:pStyle w:val="2C1C869D38FC4FF3B82B966260FD1515"/>
          </w:pPr>
          <w:r w:rsidRPr="00F879AF">
            <w:rPr>
              <w:rStyle w:val="PlaceholderText"/>
            </w:rPr>
            <w:t>[Keywords]</w:t>
          </w:r>
        </w:p>
      </w:docPartBody>
    </w:docPart>
    <w:docPart>
      <w:docPartPr>
        <w:name w:val="E785BBAF9E394977BBD524F519887E06"/>
        <w:category>
          <w:name w:val="General"/>
          <w:gallery w:val="placeholder"/>
        </w:category>
        <w:types>
          <w:type w:val="bbPlcHdr"/>
        </w:types>
        <w:behaviors>
          <w:behavior w:val="content"/>
        </w:behaviors>
        <w:guid w:val="{1424C50C-0004-4763-AE4E-222FB1E6A358}"/>
      </w:docPartPr>
      <w:docPartBody>
        <w:p w:rsidR="00716F63" w:rsidRDefault="00716F63" w:rsidP="00716F63">
          <w:pPr>
            <w:pStyle w:val="E785BBAF9E394977BBD524F519887E06"/>
          </w:pPr>
          <w:r w:rsidRPr="00F879AF">
            <w:rPr>
              <w:rStyle w:val="PlaceholderText"/>
            </w:rPr>
            <w:t>[Keywords]</w:t>
          </w:r>
        </w:p>
      </w:docPartBody>
    </w:docPart>
    <w:docPart>
      <w:docPartPr>
        <w:name w:val="D95B31FA5D584E0D93C6D6BCD4238497"/>
        <w:category>
          <w:name w:val="General"/>
          <w:gallery w:val="placeholder"/>
        </w:category>
        <w:types>
          <w:type w:val="bbPlcHdr"/>
        </w:types>
        <w:behaviors>
          <w:behavior w:val="content"/>
        </w:behaviors>
        <w:guid w:val="{2F680DDC-6A18-4862-861C-483738219731}"/>
      </w:docPartPr>
      <w:docPartBody>
        <w:p w:rsidR="00716F63" w:rsidRDefault="00716F63" w:rsidP="00716F63">
          <w:pPr>
            <w:pStyle w:val="D95B31FA5D584E0D93C6D6BCD4238497"/>
          </w:pPr>
          <w:r w:rsidRPr="00F879AF">
            <w:rPr>
              <w:rStyle w:val="PlaceholderText"/>
            </w:rPr>
            <w:t>[Keywords]</w:t>
          </w:r>
        </w:p>
      </w:docPartBody>
    </w:docPart>
    <w:docPart>
      <w:docPartPr>
        <w:name w:val="6DE0A4D543C04A149C60A315C99A427A"/>
        <w:category>
          <w:name w:val="General"/>
          <w:gallery w:val="placeholder"/>
        </w:category>
        <w:types>
          <w:type w:val="bbPlcHdr"/>
        </w:types>
        <w:behaviors>
          <w:behavior w:val="content"/>
        </w:behaviors>
        <w:guid w:val="{F01B0926-0A27-40C5-92A1-55561618E052}"/>
      </w:docPartPr>
      <w:docPartBody>
        <w:p w:rsidR="00716F63" w:rsidRDefault="00716F63" w:rsidP="00716F63">
          <w:pPr>
            <w:pStyle w:val="6DE0A4D543C04A149C60A315C99A427A"/>
          </w:pPr>
          <w:r w:rsidRPr="00F879AF">
            <w:rPr>
              <w:rStyle w:val="PlaceholderText"/>
            </w:rPr>
            <w:t>[Keywords]</w:t>
          </w:r>
        </w:p>
      </w:docPartBody>
    </w:docPart>
    <w:docPart>
      <w:docPartPr>
        <w:name w:val="4C28CA47E9224E73B25D522E6D692FD7"/>
        <w:category>
          <w:name w:val="General"/>
          <w:gallery w:val="placeholder"/>
        </w:category>
        <w:types>
          <w:type w:val="bbPlcHdr"/>
        </w:types>
        <w:behaviors>
          <w:behavior w:val="content"/>
        </w:behaviors>
        <w:guid w:val="{6B87A32B-5195-46F4-8A00-E4606F1BE0BC}"/>
      </w:docPartPr>
      <w:docPartBody>
        <w:p w:rsidR="005E2CA2" w:rsidRDefault="005E2CA2" w:rsidP="005E2CA2">
          <w:pPr>
            <w:pStyle w:val="4C28CA47E9224E73B25D522E6D692FD7"/>
          </w:pPr>
          <w:r w:rsidRPr="00F879AF">
            <w:rPr>
              <w:rStyle w:val="PlaceholderText"/>
            </w:rPr>
            <w:t>[Keywords]</w:t>
          </w:r>
        </w:p>
      </w:docPartBody>
    </w:docPart>
    <w:docPart>
      <w:docPartPr>
        <w:name w:val="DD8C6D0E36D140FBB8806EE528CD29FE"/>
        <w:category>
          <w:name w:val="General"/>
          <w:gallery w:val="placeholder"/>
        </w:category>
        <w:types>
          <w:type w:val="bbPlcHdr"/>
        </w:types>
        <w:behaviors>
          <w:behavior w:val="content"/>
        </w:behaviors>
        <w:guid w:val="{BCF09CE6-789D-499E-8F78-68CD453589F7}"/>
      </w:docPartPr>
      <w:docPartBody>
        <w:p w:rsidR="00135C59" w:rsidRDefault="005E2CA2" w:rsidP="005E2CA2">
          <w:pPr>
            <w:pStyle w:val="DD8C6D0E36D140FBB8806EE528CD29FE"/>
          </w:pPr>
          <w:r w:rsidRPr="00F879AF">
            <w:rPr>
              <w:rStyle w:val="PlaceholderText"/>
            </w:rPr>
            <w:t>[Keywords]</w:t>
          </w:r>
        </w:p>
      </w:docPartBody>
    </w:docPart>
    <w:docPart>
      <w:docPartPr>
        <w:name w:val="2171027128E64E9F9ADBDDDA05FD8600"/>
        <w:category>
          <w:name w:val="General"/>
          <w:gallery w:val="placeholder"/>
        </w:category>
        <w:types>
          <w:type w:val="bbPlcHdr"/>
        </w:types>
        <w:behaviors>
          <w:behavior w:val="content"/>
        </w:behaviors>
        <w:guid w:val="{7E7B1853-B2C1-4400-A80B-15C42C24A420}"/>
      </w:docPartPr>
      <w:docPartBody>
        <w:p w:rsidR="00135C59" w:rsidRDefault="005E2CA2" w:rsidP="005E2CA2">
          <w:pPr>
            <w:pStyle w:val="2171027128E64E9F9ADBDDDA05FD8600"/>
          </w:pPr>
          <w:r w:rsidRPr="00F879AF">
            <w:rPr>
              <w:rStyle w:val="PlaceholderText"/>
            </w:rPr>
            <w:t>[Keywords]</w:t>
          </w:r>
        </w:p>
      </w:docPartBody>
    </w:docPart>
    <w:docPart>
      <w:docPartPr>
        <w:name w:val="E450A4513270419586E6D1C99B072A4F"/>
        <w:category>
          <w:name w:val="General"/>
          <w:gallery w:val="placeholder"/>
        </w:category>
        <w:types>
          <w:type w:val="bbPlcHdr"/>
        </w:types>
        <w:behaviors>
          <w:behavior w:val="content"/>
        </w:behaviors>
        <w:guid w:val="{B8341EB4-D68A-4044-A1FE-C83AB9109107}"/>
      </w:docPartPr>
      <w:docPartBody>
        <w:p w:rsidR="00135C59" w:rsidRDefault="005E2CA2" w:rsidP="005E2CA2">
          <w:pPr>
            <w:pStyle w:val="E450A4513270419586E6D1C99B072A4F"/>
          </w:pPr>
          <w:r w:rsidRPr="00F879AF">
            <w:rPr>
              <w:rStyle w:val="PlaceholderText"/>
            </w:rPr>
            <w:t>[Keywords]</w:t>
          </w:r>
        </w:p>
      </w:docPartBody>
    </w:docPart>
    <w:docPart>
      <w:docPartPr>
        <w:name w:val="62A43F18EDB14C86BF58CAA3C0D18D34"/>
        <w:category>
          <w:name w:val="General"/>
          <w:gallery w:val="placeholder"/>
        </w:category>
        <w:types>
          <w:type w:val="bbPlcHdr"/>
        </w:types>
        <w:behaviors>
          <w:behavior w:val="content"/>
        </w:behaviors>
        <w:guid w:val="{98A0D614-E29A-427C-906D-5E7FFD7B0B0C}"/>
      </w:docPartPr>
      <w:docPartBody>
        <w:p w:rsidR="00135C59" w:rsidRDefault="005E2CA2" w:rsidP="005E2CA2">
          <w:pPr>
            <w:pStyle w:val="62A43F18EDB14C86BF58CAA3C0D18D34"/>
          </w:pPr>
          <w:r w:rsidRPr="00F879AF">
            <w:rPr>
              <w:rStyle w:val="PlaceholderText"/>
            </w:rPr>
            <w:t>[Keywords]</w:t>
          </w:r>
        </w:p>
      </w:docPartBody>
    </w:docPart>
    <w:docPart>
      <w:docPartPr>
        <w:name w:val="799F4A4B1CE64163A27F6867FCA33188"/>
        <w:category>
          <w:name w:val="General"/>
          <w:gallery w:val="placeholder"/>
        </w:category>
        <w:types>
          <w:type w:val="bbPlcHdr"/>
        </w:types>
        <w:behaviors>
          <w:behavior w:val="content"/>
        </w:behaviors>
        <w:guid w:val="{AC0CD836-CD34-4DEC-B101-64C30D749665}"/>
      </w:docPartPr>
      <w:docPartBody>
        <w:p w:rsidR="00135C59" w:rsidRDefault="005E2CA2" w:rsidP="005E2CA2">
          <w:pPr>
            <w:pStyle w:val="799F4A4B1CE64163A27F6867FCA33188"/>
          </w:pPr>
          <w:r w:rsidRPr="00F879AF">
            <w:rPr>
              <w:rStyle w:val="PlaceholderText"/>
            </w:rPr>
            <w:t>[Keywords]</w:t>
          </w:r>
        </w:p>
      </w:docPartBody>
    </w:docPart>
    <w:docPart>
      <w:docPartPr>
        <w:name w:val="A87BC34D7D3E48558A4D8C527C11EBEE"/>
        <w:category>
          <w:name w:val="General"/>
          <w:gallery w:val="placeholder"/>
        </w:category>
        <w:types>
          <w:type w:val="bbPlcHdr"/>
        </w:types>
        <w:behaviors>
          <w:behavior w:val="content"/>
        </w:behaviors>
        <w:guid w:val="{280A9B5F-F1B7-46E2-B942-342A4BA62326}"/>
      </w:docPartPr>
      <w:docPartBody>
        <w:p w:rsidR="00135C59" w:rsidRDefault="005E2CA2" w:rsidP="005E2CA2">
          <w:pPr>
            <w:pStyle w:val="A87BC34D7D3E48558A4D8C527C11EBEE"/>
          </w:pPr>
          <w:r w:rsidRPr="00F879AF">
            <w:rPr>
              <w:rStyle w:val="PlaceholderText"/>
            </w:rPr>
            <w:t>[Keywords]</w:t>
          </w:r>
        </w:p>
      </w:docPartBody>
    </w:docPart>
    <w:docPart>
      <w:docPartPr>
        <w:name w:val="202081EF1CAD43819F681B1EC43C7D1B"/>
        <w:category>
          <w:name w:val="General"/>
          <w:gallery w:val="placeholder"/>
        </w:category>
        <w:types>
          <w:type w:val="bbPlcHdr"/>
        </w:types>
        <w:behaviors>
          <w:behavior w:val="content"/>
        </w:behaviors>
        <w:guid w:val="{FF3FFB4F-1B88-4536-B321-7E6E5FE8F3CE}"/>
      </w:docPartPr>
      <w:docPartBody>
        <w:p w:rsidR="00135C59" w:rsidRDefault="005E2CA2" w:rsidP="005E2CA2">
          <w:pPr>
            <w:pStyle w:val="202081EF1CAD43819F681B1EC43C7D1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0D199D"/>
    <w:rsid w:val="000D7C6C"/>
    <w:rsid w:val="00135C59"/>
    <w:rsid w:val="001B3699"/>
    <w:rsid w:val="001B57ED"/>
    <w:rsid w:val="002F0BB2"/>
    <w:rsid w:val="0039400B"/>
    <w:rsid w:val="003A3018"/>
    <w:rsid w:val="003E6EC4"/>
    <w:rsid w:val="00434D70"/>
    <w:rsid w:val="00482456"/>
    <w:rsid w:val="004E605E"/>
    <w:rsid w:val="005114C9"/>
    <w:rsid w:val="00527E8F"/>
    <w:rsid w:val="005A6243"/>
    <w:rsid w:val="005B6AD6"/>
    <w:rsid w:val="005E2CA2"/>
    <w:rsid w:val="006153E8"/>
    <w:rsid w:val="00644242"/>
    <w:rsid w:val="00684D48"/>
    <w:rsid w:val="006B5E11"/>
    <w:rsid w:val="00716F63"/>
    <w:rsid w:val="0072006C"/>
    <w:rsid w:val="007E2769"/>
    <w:rsid w:val="008911A7"/>
    <w:rsid w:val="008A44EA"/>
    <w:rsid w:val="008C298B"/>
    <w:rsid w:val="008C72F9"/>
    <w:rsid w:val="00917462"/>
    <w:rsid w:val="00957798"/>
    <w:rsid w:val="009B5CB8"/>
    <w:rsid w:val="00A409FE"/>
    <w:rsid w:val="00A41EB4"/>
    <w:rsid w:val="00A56C63"/>
    <w:rsid w:val="00A74ED6"/>
    <w:rsid w:val="00AC137D"/>
    <w:rsid w:val="00B01AE6"/>
    <w:rsid w:val="00B119BD"/>
    <w:rsid w:val="00B80E5A"/>
    <w:rsid w:val="00BE4B4E"/>
    <w:rsid w:val="00C6315A"/>
    <w:rsid w:val="00C86F4C"/>
    <w:rsid w:val="00C95F11"/>
    <w:rsid w:val="00DE50C7"/>
    <w:rsid w:val="00E03B4D"/>
    <w:rsid w:val="00E2503E"/>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CA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 w:type="paragraph" w:customStyle="1" w:styleId="5B63664554CF42CF93EB8622DDDDDE0E">
    <w:name w:val="5B63664554CF42CF93EB8622DDDDDE0E"/>
    <w:rsid w:val="00C86F4C"/>
  </w:style>
  <w:style w:type="paragraph" w:customStyle="1" w:styleId="102A7C2FA309426EBE6DC1C8F264DD54">
    <w:name w:val="102A7C2FA309426EBE6DC1C8F264DD54"/>
    <w:rsid w:val="00C86F4C"/>
  </w:style>
  <w:style w:type="paragraph" w:customStyle="1" w:styleId="EF270301CE7D447F871511ECF36FBA96">
    <w:name w:val="EF270301CE7D447F871511ECF36FBA96"/>
    <w:rsid w:val="00C86F4C"/>
  </w:style>
  <w:style w:type="paragraph" w:customStyle="1" w:styleId="42D54C6A10FD4253BA2CB90500AAEDF2">
    <w:name w:val="42D54C6A10FD4253BA2CB90500AAEDF2"/>
    <w:rsid w:val="00C86F4C"/>
  </w:style>
  <w:style w:type="paragraph" w:customStyle="1" w:styleId="825415726AC14C169052B56AA571F6C3">
    <w:name w:val="825415726AC14C169052B56AA571F6C3"/>
    <w:rsid w:val="00C86F4C"/>
  </w:style>
  <w:style w:type="paragraph" w:customStyle="1" w:styleId="A8EB0B9CFC3C46CAA7085FCAFBEB58D1">
    <w:name w:val="A8EB0B9CFC3C46CAA7085FCAFBEB58D1"/>
    <w:rsid w:val="001B57ED"/>
  </w:style>
  <w:style w:type="paragraph" w:customStyle="1" w:styleId="AF7A44839D7D4EB78CE5EA442520A3CE">
    <w:name w:val="AF7A44839D7D4EB78CE5EA442520A3CE"/>
    <w:rsid w:val="001B57ED"/>
  </w:style>
  <w:style w:type="paragraph" w:customStyle="1" w:styleId="D4976FB37100486CA5610CCB013EDA6F">
    <w:name w:val="D4976FB37100486CA5610CCB013EDA6F"/>
    <w:rsid w:val="001B57ED"/>
  </w:style>
  <w:style w:type="paragraph" w:customStyle="1" w:styleId="53CB22037277481F8D86113B6CC7AAA5">
    <w:name w:val="53CB22037277481F8D86113B6CC7AAA5"/>
    <w:rsid w:val="00E2503E"/>
  </w:style>
  <w:style w:type="paragraph" w:customStyle="1" w:styleId="20086D56EBE2430BBC314649439A42EA">
    <w:name w:val="20086D56EBE2430BBC314649439A42EA"/>
    <w:rsid w:val="00E2503E"/>
  </w:style>
  <w:style w:type="paragraph" w:customStyle="1" w:styleId="4C28CA47E9224E73B25D522E6D692FD7">
    <w:name w:val="4C28CA47E9224E73B25D522E6D692FD7"/>
    <w:rsid w:val="005E2CA2"/>
  </w:style>
  <w:style w:type="paragraph" w:customStyle="1" w:styleId="DD8C6D0E36D140FBB8806EE528CD29FE">
    <w:name w:val="DD8C6D0E36D140FBB8806EE528CD29FE"/>
    <w:rsid w:val="005E2CA2"/>
  </w:style>
  <w:style w:type="paragraph" w:customStyle="1" w:styleId="2171027128E64E9F9ADBDDDA05FD8600">
    <w:name w:val="2171027128E64E9F9ADBDDDA05FD8600"/>
    <w:rsid w:val="005E2CA2"/>
  </w:style>
  <w:style w:type="paragraph" w:customStyle="1" w:styleId="E450A4513270419586E6D1C99B072A4F">
    <w:name w:val="E450A4513270419586E6D1C99B072A4F"/>
    <w:rsid w:val="005E2CA2"/>
  </w:style>
  <w:style w:type="paragraph" w:customStyle="1" w:styleId="62A43F18EDB14C86BF58CAA3C0D18D34">
    <w:name w:val="62A43F18EDB14C86BF58CAA3C0D18D34"/>
    <w:rsid w:val="005E2CA2"/>
  </w:style>
  <w:style w:type="paragraph" w:customStyle="1" w:styleId="799F4A4B1CE64163A27F6867FCA33188">
    <w:name w:val="799F4A4B1CE64163A27F6867FCA33188"/>
    <w:rsid w:val="005E2CA2"/>
  </w:style>
  <w:style w:type="paragraph" w:customStyle="1" w:styleId="A87BC34D7D3E48558A4D8C527C11EBEE">
    <w:name w:val="A87BC34D7D3E48558A4D8C527C11EBEE"/>
    <w:rsid w:val="005E2CA2"/>
  </w:style>
  <w:style w:type="paragraph" w:customStyle="1" w:styleId="202081EF1CAD43819F681B1EC43C7D1B">
    <w:name w:val="202081EF1CAD43819F681B1EC43C7D1B"/>
    <w:rsid w:val="005E2C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CA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 w:type="paragraph" w:customStyle="1" w:styleId="5B63664554CF42CF93EB8622DDDDDE0E">
    <w:name w:val="5B63664554CF42CF93EB8622DDDDDE0E"/>
    <w:rsid w:val="00C86F4C"/>
  </w:style>
  <w:style w:type="paragraph" w:customStyle="1" w:styleId="102A7C2FA309426EBE6DC1C8F264DD54">
    <w:name w:val="102A7C2FA309426EBE6DC1C8F264DD54"/>
    <w:rsid w:val="00C86F4C"/>
  </w:style>
  <w:style w:type="paragraph" w:customStyle="1" w:styleId="EF270301CE7D447F871511ECF36FBA96">
    <w:name w:val="EF270301CE7D447F871511ECF36FBA96"/>
    <w:rsid w:val="00C86F4C"/>
  </w:style>
  <w:style w:type="paragraph" w:customStyle="1" w:styleId="42D54C6A10FD4253BA2CB90500AAEDF2">
    <w:name w:val="42D54C6A10FD4253BA2CB90500AAEDF2"/>
    <w:rsid w:val="00C86F4C"/>
  </w:style>
  <w:style w:type="paragraph" w:customStyle="1" w:styleId="825415726AC14C169052B56AA571F6C3">
    <w:name w:val="825415726AC14C169052B56AA571F6C3"/>
    <w:rsid w:val="00C86F4C"/>
  </w:style>
  <w:style w:type="paragraph" w:customStyle="1" w:styleId="A8EB0B9CFC3C46CAA7085FCAFBEB58D1">
    <w:name w:val="A8EB0B9CFC3C46CAA7085FCAFBEB58D1"/>
    <w:rsid w:val="001B57ED"/>
  </w:style>
  <w:style w:type="paragraph" w:customStyle="1" w:styleId="AF7A44839D7D4EB78CE5EA442520A3CE">
    <w:name w:val="AF7A44839D7D4EB78CE5EA442520A3CE"/>
    <w:rsid w:val="001B57ED"/>
  </w:style>
  <w:style w:type="paragraph" w:customStyle="1" w:styleId="D4976FB37100486CA5610CCB013EDA6F">
    <w:name w:val="D4976FB37100486CA5610CCB013EDA6F"/>
    <w:rsid w:val="001B57ED"/>
  </w:style>
  <w:style w:type="paragraph" w:customStyle="1" w:styleId="53CB22037277481F8D86113B6CC7AAA5">
    <w:name w:val="53CB22037277481F8D86113B6CC7AAA5"/>
    <w:rsid w:val="00E2503E"/>
  </w:style>
  <w:style w:type="paragraph" w:customStyle="1" w:styleId="20086D56EBE2430BBC314649439A42EA">
    <w:name w:val="20086D56EBE2430BBC314649439A42EA"/>
    <w:rsid w:val="00E2503E"/>
  </w:style>
  <w:style w:type="paragraph" w:customStyle="1" w:styleId="4C28CA47E9224E73B25D522E6D692FD7">
    <w:name w:val="4C28CA47E9224E73B25D522E6D692FD7"/>
    <w:rsid w:val="005E2CA2"/>
  </w:style>
  <w:style w:type="paragraph" w:customStyle="1" w:styleId="DD8C6D0E36D140FBB8806EE528CD29FE">
    <w:name w:val="DD8C6D0E36D140FBB8806EE528CD29FE"/>
    <w:rsid w:val="005E2CA2"/>
  </w:style>
  <w:style w:type="paragraph" w:customStyle="1" w:styleId="2171027128E64E9F9ADBDDDA05FD8600">
    <w:name w:val="2171027128E64E9F9ADBDDDA05FD8600"/>
    <w:rsid w:val="005E2CA2"/>
  </w:style>
  <w:style w:type="paragraph" w:customStyle="1" w:styleId="E450A4513270419586E6D1C99B072A4F">
    <w:name w:val="E450A4513270419586E6D1C99B072A4F"/>
    <w:rsid w:val="005E2CA2"/>
  </w:style>
  <w:style w:type="paragraph" w:customStyle="1" w:styleId="62A43F18EDB14C86BF58CAA3C0D18D34">
    <w:name w:val="62A43F18EDB14C86BF58CAA3C0D18D34"/>
    <w:rsid w:val="005E2CA2"/>
  </w:style>
  <w:style w:type="paragraph" w:customStyle="1" w:styleId="799F4A4B1CE64163A27F6867FCA33188">
    <w:name w:val="799F4A4B1CE64163A27F6867FCA33188"/>
    <w:rsid w:val="005E2CA2"/>
  </w:style>
  <w:style w:type="paragraph" w:customStyle="1" w:styleId="A87BC34D7D3E48558A4D8C527C11EBEE">
    <w:name w:val="A87BC34D7D3E48558A4D8C527C11EBEE"/>
    <w:rsid w:val="005E2CA2"/>
  </w:style>
  <w:style w:type="paragraph" w:customStyle="1" w:styleId="202081EF1CAD43819F681B1EC43C7D1B">
    <w:name w:val="202081EF1CAD43819F681B1EC43C7D1B"/>
    <w:rsid w:val="005E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786b8faf-106f-4958-a2b4-f779ae144ea5"/>
    <ds:schemaRef ds:uri="http://www.w3.org/XML/1998/namespace"/>
    <ds:schemaRef ds:uri="http://purl.org/dc/dcmitype/"/>
  </ds:schemaRefs>
</ds:datastoreItem>
</file>

<file path=customXml/itemProps4.xml><?xml version="1.0" encoding="utf-8"?>
<ds:datastoreItem xmlns:ds="http://schemas.openxmlformats.org/officeDocument/2006/customXml" ds:itemID="{3E820AE6-DB33-4BB2-8BF4-8F6F6A79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RTD IC</cp:keywords>
  <cp:lastModifiedBy>Sara Lindberg</cp:lastModifiedBy>
  <cp:revision>3</cp:revision>
  <dcterms:created xsi:type="dcterms:W3CDTF">2020-05-06T21:13:00Z</dcterms:created>
  <dcterms:modified xsi:type="dcterms:W3CDTF">2020-05-06T21:16:00Z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