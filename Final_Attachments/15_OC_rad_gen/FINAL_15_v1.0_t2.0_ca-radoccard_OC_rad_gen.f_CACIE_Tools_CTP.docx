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018A2629"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5219A1">
        <w:rPr>
          <w:rFonts w:ascii="Arial" w:hAnsi="Arial" w:cs="Arial"/>
          <w:b/>
        </w:rPr>
        <w:t>15</w:t>
      </w:r>
      <w:r w:rsidRPr="004046BB">
        <w:rPr>
          <w:rFonts w:ascii="Arial" w:hAnsi="Arial" w:cs="Arial"/>
        </w:rPr>
        <w:t xml:space="preserve"> – </w:t>
      </w:r>
      <w:sdt>
        <w:sdtPr>
          <w:rPr>
            <w:rFonts w:ascii="Arial" w:hAnsi="Arial"/>
            <w:b/>
          </w:rPr>
          <w:alias w:val="Keywords"/>
          <w:tag w:val=""/>
          <w:id w:val="1885604937"/>
          <w:placeholder>
            <w:docPart w:val="2B09DC3608C24F7D986E0BCBF99CD6F5"/>
          </w:placeholder>
          <w:dataBinding w:prefixMappings="xmlns:ns0='http://purl.org/dc/elements/1.1/' xmlns:ns1='http://schemas.openxmlformats.org/package/2006/metadata/core-properties' " w:xpath="/ns1:coreProperties[1]/ns1:keywords[1]" w:storeItemID="{6C3C8BC8-F283-45AE-878A-BAB7291924A1}"/>
          <w:text/>
        </w:sdtPr>
        <w:sdtEndPr>
          <w:rPr>
            <w:bCs/>
          </w:rPr>
        </w:sdtEndPr>
        <w:sdtContent>
          <w:r w:rsidR="00D3414F">
            <w:rPr>
              <w:rFonts w:ascii="Arial" w:hAnsi="Arial"/>
              <w:b/>
            </w:rPr>
            <w:t>Transient Output Card Generator</w:t>
          </w:r>
        </w:sdtContent>
      </w:sdt>
      <w:r w:rsidR="00FB76D4">
        <w:rPr>
          <w:rFonts w:ascii="Arial" w:hAnsi="Arial" w:cs="Arial"/>
          <w:b/>
          <w:iCs/>
        </w:rPr>
        <w:t xml:space="preserve"> Tool</w:t>
      </w:r>
    </w:p>
    <w:p w14:paraId="396061E9" w14:textId="77777777" w:rsidR="008E2E2A" w:rsidRDefault="008E2E2A" w:rsidP="00E62A15">
      <w:pPr>
        <w:pStyle w:val="H1bodytext"/>
        <w:spacing w:after="0"/>
        <w:ind w:left="0"/>
        <w:jc w:val="center"/>
        <w:rPr>
          <w:rFonts w:ascii="Arial" w:hAnsi="Arial" w:cs="Arial"/>
          <w:b/>
        </w:rPr>
      </w:pPr>
      <w:proofErr w:type="spellStart"/>
      <w:r>
        <w:rPr>
          <w:rFonts w:ascii="Arial" w:hAnsi="Arial" w:cs="Arial"/>
          <w:b/>
        </w:rPr>
        <w:t>OC_rad_gen.f</w:t>
      </w:r>
      <w:proofErr w:type="spellEnd"/>
    </w:p>
    <w:p w14:paraId="344A4E46" w14:textId="2294968D"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4198F472"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09B53A45" w14:textId="66F3B727" w:rsidR="00D21D23" w:rsidRPr="00503630" w:rsidRDefault="00503630" w:rsidP="008E2E2A">
      <w:pPr>
        <w:pStyle w:val="H1bodytext"/>
        <w:spacing w:after="120"/>
        <w:rPr>
          <w:rFonts w:ascii="Arial" w:hAnsi="Arial" w:cs="Arial"/>
        </w:rPr>
      </w:pPr>
      <w:bookmarkStart w:id="0" w:name="_Hlk8896263"/>
      <w:r w:rsidRPr="00503630">
        <w:rPr>
          <w:rFonts w:ascii="Arial" w:hAnsi="Arial" w:cs="Arial"/>
        </w:rPr>
        <w:t xml:space="preserve">The Transient Output Card Generator </w:t>
      </w:r>
      <w:r w:rsidR="000437FB">
        <w:rPr>
          <w:rFonts w:ascii="Arial" w:hAnsi="Arial" w:cs="Arial"/>
        </w:rPr>
        <w:t xml:space="preserve">tool </w:t>
      </w:r>
      <w:r w:rsidRPr="00503630">
        <w:rPr>
          <w:rFonts w:ascii="Arial" w:hAnsi="Arial" w:cs="Arial"/>
        </w:rPr>
        <w:t xml:space="preserve">creates the Output Control Card </w:t>
      </w:r>
      <w:r w:rsidR="00CB40C6">
        <w:rPr>
          <w:rFonts w:ascii="Arial" w:hAnsi="Arial" w:cs="Arial"/>
        </w:rPr>
        <w:t xml:space="preserve">portion </w:t>
      </w:r>
      <w:r w:rsidRPr="00503630">
        <w:rPr>
          <w:rFonts w:ascii="Arial" w:hAnsi="Arial" w:cs="Arial"/>
        </w:rPr>
        <w:t xml:space="preserve">of a STOMP input file used for mass balance and transport production simulations. The </w:t>
      </w:r>
      <w:r w:rsidR="005673BD">
        <w:rPr>
          <w:rFonts w:ascii="Arial" w:hAnsi="Arial" w:cs="Arial"/>
        </w:rPr>
        <w:t xml:space="preserve">Output Control </w:t>
      </w:r>
      <w:r w:rsidRPr="00503630">
        <w:rPr>
          <w:rFonts w:ascii="Arial" w:hAnsi="Arial" w:cs="Arial"/>
        </w:rPr>
        <w:t xml:space="preserve">Card details user selections for the contents of the STOMP-generated </w:t>
      </w:r>
      <w:r w:rsidRPr="00503630">
        <w:rPr>
          <w:rFonts w:ascii="Arial" w:hAnsi="Arial" w:cs="Arial"/>
          <w:b/>
          <w:bCs/>
          <w:i/>
          <w:iCs/>
          <w:sz w:val="20"/>
        </w:rPr>
        <w:t>output</w:t>
      </w:r>
      <w:r w:rsidRPr="00503630">
        <w:rPr>
          <w:rFonts w:ascii="Arial" w:hAnsi="Arial" w:cs="Arial"/>
        </w:rPr>
        <w:t xml:space="preserve"> file and one or more </w:t>
      </w:r>
      <w:proofErr w:type="spellStart"/>
      <w:r w:rsidRPr="00503630">
        <w:rPr>
          <w:rFonts w:ascii="Arial" w:hAnsi="Arial" w:cs="Arial"/>
          <w:b/>
          <w:bCs/>
          <w:i/>
          <w:iCs/>
          <w:sz w:val="20"/>
        </w:rPr>
        <w:t>plot.xxx</w:t>
      </w:r>
      <w:proofErr w:type="spellEnd"/>
      <w:r w:rsidRPr="00503630">
        <w:rPr>
          <w:rFonts w:ascii="Arial" w:hAnsi="Arial" w:cs="Arial"/>
        </w:rPr>
        <w:t xml:space="preserve"> file(s), where </w:t>
      </w:r>
      <w:r w:rsidRPr="00503630">
        <w:rPr>
          <w:rFonts w:ascii="Arial" w:hAnsi="Arial" w:cs="Arial"/>
          <w:b/>
          <w:bCs/>
          <w:i/>
          <w:iCs/>
          <w:sz w:val="20"/>
        </w:rPr>
        <w:t>xxx</w:t>
      </w:r>
      <w:r w:rsidRPr="00503630">
        <w:rPr>
          <w:rFonts w:ascii="Arial" w:hAnsi="Arial" w:cs="Arial"/>
        </w:rPr>
        <w:t xml:space="preserve"> is the time step number for a simulation. The </w:t>
      </w:r>
      <w:r w:rsidRPr="00A92BDD">
        <w:rPr>
          <w:rFonts w:ascii="Arial" w:hAnsi="Arial" w:cs="Arial"/>
          <w:b/>
          <w:bCs/>
          <w:i/>
          <w:iCs/>
          <w:sz w:val="20"/>
        </w:rPr>
        <w:t>output</w:t>
      </w:r>
      <w:r w:rsidRPr="00503630">
        <w:rPr>
          <w:rFonts w:ascii="Arial" w:hAnsi="Arial" w:cs="Arial"/>
        </w:rPr>
        <w:t xml:space="preserve"> file contains time-series of specified variable values at selected reference nodes. A </w:t>
      </w:r>
      <w:proofErr w:type="spellStart"/>
      <w:r w:rsidRPr="00503630">
        <w:rPr>
          <w:rFonts w:ascii="Arial" w:hAnsi="Arial" w:cs="Arial"/>
          <w:b/>
          <w:bCs/>
          <w:i/>
          <w:iCs/>
          <w:sz w:val="20"/>
        </w:rPr>
        <w:t>plot.xxx</w:t>
      </w:r>
      <w:proofErr w:type="spellEnd"/>
      <w:r w:rsidRPr="00503630">
        <w:rPr>
          <w:rFonts w:ascii="Arial" w:hAnsi="Arial" w:cs="Arial"/>
        </w:rPr>
        <w:t xml:space="preserve"> file contains </w:t>
      </w:r>
      <w:r w:rsidR="001C5FE6">
        <w:rPr>
          <w:rFonts w:ascii="Arial" w:hAnsi="Arial" w:cs="Arial"/>
        </w:rPr>
        <w:t xml:space="preserve">the </w:t>
      </w:r>
      <w:r w:rsidRPr="00503630">
        <w:rPr>
          <w:rFonts w:ascii="Arial" w:hAnsi="Arial" w:cs="Arial"/>
        </w:rPr>
        <w:t xml:space="preserve">variable values </w:t>
      </w:r>
      <w:r w:rsidR="001C5FE6">
        <w:rPr>
          <w:rFonts w:ascii="Arial" w:hAnsi="Arial" w:cs="Arial"/>
        </w:rPr>
        <w:t>for</w:t>
      </w:r>
      <w:r w:rsidR="001C5FE6" w:rsidRPr="00503630">
        <w:rPr>
          <w:rFonts w:ascii="Arial" w:hAnsi="Arial" w:cs="Arial"/>
        </w:rPr>
        <w:t xml:space="preserve"> </w:t>
      </w:r>
      <w:r w:rsidRPr="00503630">
        <w:rPr>
          <w:rFonts w:ascii="Arial" w:hAnsi="Arial" w:cs="Arial"/>
        </w:rPr>
        <w:t>all model</w:t>
      </w:r>
      <w:r w:rsidR="0045341F">
        <w:rPr>
          <w:rFonts w:ascii="Arial" w:hAnsi="Arial" w:cs="Arial"/>
        </w:rPr>
        <w:t xml:space="preserve"> </w:t>
      </w:r>
      <w:r w:rsidR="00751DD3">
        <w:rPr>
          <w:rFonts w:ascii="Arial" w:hAnsi="Arial" w:cs="Arial"/>
        </w:rPr>
        <w:t>nodes</w:t>
      </w:r>
      <w:r w:rsidRPr="00503630">
        <w:rPr>
          <w:rFonts w:ascii="Arial" w:hAnsi="Arial" w:cs="Arial"/>
        </w:rPr>
        <w:t xml:space="preserve"> at a selected time. The tool is executed on Olive (</w:t>
      </w:r>
      <w:proofErr w:type="gramStart"/>
      <w:r w:rsidRPr="00503630">
        <w:rPr>
          <w:rFonts w:ascii="Arial" w:hAnsi="Arial" w:cs="Arial"/>
        </w:rPr>
        <w:t>Ubuntu  16.04.6</w:t>
      </w:r>
      <w:proofErr w:type="gramEnd"/>
      <w:r w:rsidRPr="00503630">
        <w:rPr>
          <w:rFonts w:ascii="Arial" w:hAnsi="Arial" w:cs="Arial"/>
        </w:rPr>
        <w:t xml:space="preserve"> LT). Tool execution to create Output Control Cards should be limited to INTERA Vadose Zone modelers.</w:t>
      </w:r>
    </w:p>
    <w:p w14:paraId="3BC5AD9C" w14:textId="378C63A1" w:rsidR="008E2E2A" w:rsidRPr="008E2E2A" w:rsidRDefault="00D21D23" w:rsidP="008E2E2A">
      <w:pPr>
        <w:pStyle w:val="H1bodytext"/>
        <w:spacing w:after="120"/>
        <w:rPr>
          <w:rFonts w:ascii="Arial" w:hAnsi="Arial"/>
        </w:rPr>
      </w:pPr>
      <w:r>
        <w:rPr>
          <w:rFonts w:ascii="Arial" w:hAnsi="Arial"/>
        </w:rPr>
        <w:t>For both simulations,</w:t>
      </w:r>
      <w:r w:rsidR="001D6A4A">
        <w:rPr>
          <w:rFonts w:ascii="Arial" w:hAnsi="Arial"/>
        </w:rPr>
        <w:t xml:space="preserve"> t</w:t>
      </w:r>
      <w:r w:rsidR="008E2E2A" w:rsidRPr="008E2E2A">
        <w:rPr>
          <w:rFonts w:ascii="Arial" w:hAnsi="Arial"/>
        </w:rPr>
        <w:t xml:space="preserve">he </w:t>
      </w:r>
      <w:r w:rsidR="00A13E8B">
        <w:rPr>
          <w:rFonts w:ascii="Arial" w:hAnsi="Arial"/>
        </w:rPr>
        <w:t>Tool</w:t>
      </w:r>
      <w:r w:rsidR="008E2E2A" w:rsidRPr="008E2E2A">
        <w:rPr>
          <w:rFonts w:ascii="Arial" w:hAnsi="Arial"/>
        </w:rPr>
        <w:t xml:space="preserve"> determines the reference nodes for a defined model domain. The reference nodes correspond to the center of the model domain and the center of each domain quadrant.  If the model and/or quadrant centers are not located exactly at node centers, then the </w:t>
      </w:r>
      <w:proofErr w:type="gramStart"/>
      <w:r w:rsidR="008E2E2A" w:rsidRPr="008E2E2A">
        <w:rPr>
          <w:rFonts w:ascii="Arial" w:hAnsi="Arial"/>
        </w:rPr>
        <w:t>closest</w:t>
      </w:r>
      <w:proofErr w:type="gramEnd"/>
      <w:r w:rsidR="008E2E2A" w:rsidRPr="008E2E2A">
        <w:rPr>
          <w:rFonts w:ascii="Arial" w:hAnsi="Arial"/>
        </w:rPr>
        <w:t xml:space="preserve"> node center is chosen.  The closest node center is determined by first evaluating </w:t>
      </w:r>
      <w:proofErr w:type="spellStart"/>
      <w:r w:rsidR="008E2E2A" w:rsidRPr="008E2E2A">
        <w:rPr>
          <w:rFonts w:ascii="Arial" w:hAnsi="Arial"/>
        </w:rPr>
        <w:t>i</w:t>
      </w:r>
      <w:proofErr w:type="spellEnd"/>
      <w:r w:rsidR="00FD2743">
        <w:rPr>
          <w:rFonts w:ascii="Arial" w:hAnsi="Arial"/>
        </w:rPr>
        <w:t>-index</w:t>
      </w:r>
      <w:r w:rsidR="008E2E2A" w:rsidRPr="008E2E2A">
        <w:rPr>
          <w:rFonts w:ascii="Arial" w:hAnsi="Arial"/>
        </w:rPr>
        <w:t xml:space="preserve"> values, then j</w:t>
      </w:r>
      <w:r w:rsidR="00FD2743">
        <w:rPr>
          <w:rFonts w:ascii="Arial" w:hAnsi="Arial"/>
        </w:rPr>
        <w:t>-index</w:t>
      </w:r>
      <w:r w:rsidR="008E2E2A" w:rsidRPr="008E2E2A">
        <w:rPr>
          <w:rFonts w:ascii="Arial" w:hAnsi="Arial"/>
        </w:rPr>
        <w:t xml:space="preserve"> values. If a center location is equidistant (in </w:t>
      </w:r>
      <w:proofErr w:type="spellStart"/>
      <w:r w:rsidR="008E2E2A" w:rsidRPr="008E2E2A">
        <w:rPr>
          <w:rFonts w:ascii="Arial" w:hAnsi="Arial"/>
        </w:rPr>
        <w:t>i</w:t>
      </w:r>
      <w:proofErr w:type="spellEnd"/>
      <w:r w:rsidR="008E2E2A" w:rsidRPr="008E2E2A">
        <w:rPr>
          <w:rFonts w:ascii="Arial" w:hAnsi="Arial"/>
        </w:rPr>
        <w:t xml:space="preserve"> or j) from two node centers, then:</w:t>
      </w:r>
    </w:p>
    <w:p w14:paraId="29A21C21" w14:textId="4215A715" w:rsidR="008E2E2A" w:rsidRPr="008E2E2A" w:rsidRDefault="008E2E2A" w:rsidP="008E2E2A">
      <w:pPr>
        <w:pStyle w:val="H1bodytext"/>
        <w:spacing w:after="120"/>
        <w:rPr>
          <w:rFonts w:ascii="Arial" w:hAnsi="Arial"/>
        </w:rPr>
      </w:pPr>
      <w:r w:rsidRPr="008E2E2A">
        <w:rPr>
          <w:rFonts w:ascii="Arial" w:hAnsi="Arial"/>
        </w:rPr>
        <w:t>1)</w:t>
      </w:r>
      <w:r w:rsidRPr="008E2E2A">
        <w:rPr>
          <w:rFonts w:ascii="Arial" w:hAnsi="Arial"/>
        </w:rPr>
        <w:tab/>
      </w:r>
      <w:proofErr w:type="gramStart"/>
      <w:r w:rsidRPr="008E2E2A">
        <w:rPr>
          <w:rFonts w:ascii="Arial" w:hAnsi="Arial"/>
        </w:rPr>
        <w:t>the</w:t>
      </w:r>
      <w:proofErr w:type="gramEnd"/>
      <w:r w:rsidRPr="008E2E2A">
        <w:rPr>
          <w:rFonts w:ascii="Arial" w:hAnsi="Arial"/>
        </w:rPr>
        <w:t xml:space="preserve"> lower </w:t>
      </w:r>
      <w:proofErr w:type="spellStart"/>
      <w:r w:rsidR="00F8680D">
        <w:rPr>
          <w:rFonts w:ascii="Arial" w:hAnsi="Arial"/>
        </w:rPr>
        <w:t>i</w:t>
      </w:r>
      <w:proofErr w:type="spellEnd"/>
      <w:r w:rsidR="00F8680D">
        <w:rPr>
          <w:rFonts w:ascii="Arial" w:hAnsi="Arial"/>
        </w:rPr>
        <w:t>-</w:t>
      </w:r>
      <w:r w:rsidRPr="008E2E2A">
        <w:rPr>
          <w:rFonts w:ascii="Arial" w:hAnsi="Arial"/>
        </w:rPr>
        <w:t>index</w:t>
      </w:r>
      <w:r w:rsidR="00F8680D">
        <w:rPr>
          <w:rFonts w:ascii="Arial" w:hAnsi="Arial"/>
        </w:rPr>
        <w:t xml:space="preserve"> and j-</w:t>
      </w:r>
      <w:r w:rsidR="0062475B">
        <w:rPr>
          <w:rFonts w:ascii="Arial" w:hAnsi="Arial"/>
        </w:rPr>
        <w:t>index</w:t>
      </w:r>
      <w:r w:rsidRPr="008E2E2A">
        <w:rPr>
          <w:rFonts w:ascii="Arial" w:hAnsi="Arial"/>
        </w:rPr>
        <w:t xml:space="preserve"> value</w:t>
      </w:r>
      <w:r w:rsidR="00EA3CED">
        <w:rPr>
          <w:rFonts w:ascii="Arial" w:hAnsi="Arial"/>
        </w:rPr>
        <w:t>s</w:t>
      </w:r>
      <w:r w:rsidRPr="008E2E2A">
        <w:rPr>
          <w:rFonts w:ascii="Arial" w:hAnsi="Arial"/>
        </w:rPr>
        <w:t xml:space="preserve"> </w:t>
      </w:r>
      <w:r w:rsidR="00EA3CED">
        <w:rPr>
          <w:rFonts w:ascii="Arial" w:hAnsi="Arial"/>
        </w:rPr>
        <w:t>are</w:t>
      </w:r>
      <w:r w:rsidR="00EA3CED" w:rsidRPr="008E2E2A">
        <w:rPr>
          <w:rFonts w:ascii="Arial" w:hAnsi="Arial"/>
        </w:rPr>
        <w:t xml:space="preserve"> </w:t>
      </w:r>
      <w:r w:rsidRPr="008E2E2A">
        <w:rPr>
          <w:rFonts w:ascii="Arial" w:hAnsi="Arial"/>
        </w:rPr>
        <w:t>selected for the model center</w:t>
      </w:r>
    </w:p>
    <w:p w14:paraId="4B1DEB64" w14:textId="77777777" w:rsidR="008E2E2A" w:rsidRPr="008E2E2A" w:rsidRDefault="008E2E2A" w:rsidP="008E2E2A">
      <w:pPr>
        <w:pStyle w:val="H1bodytext"/>
        <w:spacing w:after="120"/>
        <w:rPr>
          <w:rFonts w:ascii="Arial" w:hAnsi="Arial"/>
        </w:rPr>
      </w:pPr>
      <w:r w:rsidRPr="008E2E2A">
        <w:rPr>
          <w:rFonts w:ascii="Arial" w:hAnsi="Arial"/>
        </w:rPr>
        <w:t>2)</w:t>
      </w:r>
      <w:r w:rsidRPr="008E2E2A">
        <w:rPr>
          <w:rFonts w:ascii="Arial" w:hAnsi="Arial"/>
        </w:rPr>
        <w:tab/>
      </w:r>
      <w:proofErr w:type="gramStart"/>
      <w:r w:rsidRPr="008E2E2A">
        <w:rPr>
          <w:rFonts w:ascii="Arial" w:hAnsi="Arial"/>
        </w:rPr>
        <w:t>the</w:t>
      </w:r>
      <w:proofErr w:type="gramEnd"/>
      <w:r w:rsidRPr="008E2E2A">
        <w:rPr>
          <w:rFonts w:ascii="Arial" w:hAnsi="Arial"/>
        </w:rPr>
        <w:t xml:space="preserve"> lower </w:t>
      </w:r>
      <w:proofErr w:type="spellStart"/>
      <w:r w:rsidRPr="008E2E2A">
        <w:rPr>
          <w:rFonts w:ascii="Arial" w:hAnsi="Arial"/>
        </w:rPr>
        <w:t>i</w:t>
      </w:r>
      <w:proofErr w:type="spellEnd"/>
      <w:r w:rsidRPr="008E2E2A">
        <w:rPr>
          <w:rFonts w:ascii="Arial" w:hAnsi="Arial"/>
        </w:rPr>
        <w:t>-index value is selected for the western quadrants</w:t>
      </w:r>
    </w:p>
    <w:p w14:paraId="55DC2728" w14:textId="77777777" w:rsidR="008E2E2A" w:rsidRPr="008E2E2A" w:rsidRDefault="008E2E2A" w:rsidP="008E2E2A">
      <w:pPr>
        <w:pStyle w:val="H1bodytext"/>
        <w:spacing w:after="120"/>
        <w:rPr>
          <w:rFonts w:ascii="Arial" w:hAnsi="Arial"/>
        </w:rPr>
      </w:pPr>
      <w:r w:rsidRPr="008E2E2A">
        <w:rPr>
          <w:rFonts w:ascii="Arial" w:hAnsi="Arial"/>
        </w:rPr>
        <w:t>3)</w:t>
      </w:r>
      <w:r w:rsidRPr="008E2E2A">
        <w:rPr>
          <w:rFonts w:ascii="Arial" w:hAnsi="Arial"/>
        </w:rPr>
        <w:tab/>
      </w:r>
      <w:proofErr w:type="gramStart"/>
      <w:r w:rsidRPr="008E2E2A">
        <w:rPr>
          <w:rFonts w:ascii="Arial" w:hAnsi="Arial"/>
        </w:rPr>
        <w:t>the</w:t>
      </w:r>
      <w:proofErr w:type="gramEnd"/>
      <w:r w:rsidRPr="008E2E2A">
        <w:rPr>
          <w:rFonts w:ascii="Arial" w:hAnsi="Arial"/>
        </w:rPr>
        <w:t xml:space="preserve"> higher </w:t>
      </w:r>
      <w:proofErr w:type="spellStart"/>
      <w:r w:rsidRPr="008E2E2A">
        <w:rPr>
          <w:rFonts w:ascii="Arial" w:hAnsi="Arial"/>
        </w:rPr>
        <w:t>i</w:t>
      </w:r>
      <w:proofErr w:type="spellEnd"/>
      <w:r w:rsidRPr="008E2E2A">
        <w:rPr>
          <w:rFonts w:ascii="Arial" w:hAnsi="Arial"/>
        </w:rPr>
        <w:t>-index value is selected for the eastern quadrants</w:t>
      </w:r>
    </w:p>
    <w:p w14:paraId="79D6FC79" w14:textId="77777777" w:rsidR="008E2E2A" w:rsidRPr="008E2E2A" w:rsidRDefault="008E2E2A" w:rsidP="008E2E2A">
      <w:pPr>
        <w:pStyle w:val="H1bodytext"/>
        <w:spacing w:after="120"/>
        <w:rPr>
          <w:rFonts w:ascii="Arial" w:hAnsi="Arial"/>
        </w:rPr>
      </w:pPr>
      <w:r w:rsidRPr="008E2E2A">
        <w:rPr>
          <w:rFonts w:ascii="Arial" w:hAnsi="Arial"/>
        </w:rPr>
        <w:t>4)</w:t>
      </w:r>
      <w:r w:rsidRPr="008E2E2A">
        <w:rPr>
          <w:rFonts w:ascii="Arial" w:hAnsi="Arial"/>
        </w:rPr>
        <w:tab/>
      </w:r>
      <w:proofErr w:type="gramStart"/>
      <w:r w:rsidRPr="008E2E2A">
        <w:rPr>
          <w:rFonts w:ascii="Arial" w:hAnsi="Arial"/>
        </w:rPr>
        <w:t>the</w:t>
      </w:r>
      <w:proofErr w:type="gramEnd"/>
      <w:r w:rsidRPr="008E2E2A">
        <w:rPr>
          <w:rFonts w:ascii="Arial" w:hAnsi="Arial"/>
        </w:rPr>
        <w:t xml:space="preserve"> lower j-index value is selected for the southern quadrants</w:t>
      </w:r>
    </w:p>
    <w:p w14:paraId="47A0B115" w14:textId="53B7B422" w:rsidR="008E2E2A" w:rsidRPr="008E2E2A" w:rsidRDefault="008E2E2A" w:rsidP="008E2E2A">
      <w:pPr>
        <w:pStyle w:val="H1bodytext"/>
        <w:spacing w:after="120"/>
        <w:rPr>
          <w:rFonts w:ascii="Arial" w:hAnsi="Arial"/>
        </w:rPr>
      </w:pPr>
      <w:r w:rsidRPr="008E2E2A">
        <w:rPr>
          <w:rFonts w:ascii="Arial" w:hAnsi="Arial"/>
        </w:rPr>
        <w:t>5)</w:t>
      </w:r>
      <w:r w:rsidRPr="008E2E2A">
        <w:rPr>
          <w:rFonts w:ascii="Arial" w:hAnsi="Arial"/>
        </w:rPr>
        <w:tab/>
      </w:r>
      <w:proofErr w:type="gramStart"/>
      <w:r w:rsidRPr="008E2E2A">
        <w:rPr>
          <w:rFonts w:ascii="Arial" w:hAnsi="Arial"/>
        </w:rPr>
        <w:t>the</w:t>
      </w:r>
      <w:proofErr w:type="gramEnd"/>
      <w:r w:rsidRPr="008E2E2A">
        <w:rPr>
          <w:rFonts w:ascii="Arial" w:hAnsi="Arial"/>
        </w:rPr>
        <w:t xml:space="preserve"> higher j-index value is selected for the northern quadrants</w:t>
      </w:r>
    </w:p>
    <w:p w14:paraId="7AB647AB" w14:textId="77777777" w:rsidR="008E2E2A" w:rsidRPr="008E2E2A" w:rsidRDefault="008E2E2A" w:rsidP="008E2E2A">
      <w:pPr>
        <w:pStyle w:val="H1bodytext"/>
        <w:spacing w:after="120"/>
        <w:rPr>
          <w:rFonts w:ascii="Arial" w:hAnsi="Arial"/>
        </w:rPr>
      </w:pPr>
      <w:r w:rsidRPr="008E2E2A">
        <w:rPr>
          <w:rFonts w:ascii="Arial" w:hAnsi="Arial"/>
        </w:rPr>
        <w:t>The reference nodes are assigned vertically to the bottom of the domain, layer 20 and at successive layers at intervals of 20. The final layer interval corresponds to the elevation of the uppermost active layer at a reference node location (e.g., 1, 20, 40</w:t>
      </w:r>
      <w:proofErr w:type="gramStart"/>
      <w:r w:rsidRPr="008E2E2A">
        <w:rPr>
          <w:rFonts w:ascii="Arial" w:hAnsi="Arial"/>
        </w:rPr>
        <w:t>, …,</w:t>
      </w:r>
      <w:proofErr w:type="gramEnd"/>
      <w:r w:rsidRPr="008E2E2A">
        <w:rPr>
          <w:rFonts w:ascii="Arial" w:hAnsi="Arial"/>
        </w:rPr>
        <w:t xml:space="preserve"> 200, 208).  </w:t>
      </w:r>
    </w:p>
    <w:p w14:paraId="38CF4D7A" w14:textId="42E758FD" w:rsidR="002F2ED7" w:rsidRDefault="008E2E2A" w:rsidP="008E2E2A">
      <w:pPr>
        <w:pStyle w:val="H1bodytext"/>
        <w:spacing w:after="120"/>
        <w:rPr>
          <w:rFonts w:ascii="Arial" w:hAnsi="Arial"/>
        </w:rPr>
      </w:pPr>
      <w:r w:rsidRPr="008E2E2A">
        <w:rPr>
          <w:rFonts w:ascii="Arial" w:hAnsi="Arial"/>
        </w:rPr>
        <w:t xml:space="preserve">Reference node </w:t>
      </w:r>
      <w:r w:rsidR="006F65A0">
        <w:rPr>
          <w:rFonts w:ascii="Arial" w:hAnsi="Arial"/>
        </w:rPr>
        <w:t>variables</w:t>
      </w:r>
      <w:r w:rsidR="006F65A0" w:rsidRPr="008E2E2A">
        <w:rPr>
          <w:rFonts w:ascii="Arial" w:hAnsi="Arial"/>
        </w:rPr>
        <w:t xml:space="preserve"> </w:t>
      </w:r>
      <w:r w:rsidRPr="008E2E2A">
        <w:rPr>
          <w:rFonts w:ascii="Arial" w:hAnsi="Arial"/>
        </w:rPr>
        <w:t xml:space="preserve">include: </w:t>
      </w:r>
    </w:p>
    <w:p w14:paraId="2D304F66" w14:textId="77777777" w:rsidR="002F2ED7" w:rsidRDefault="00DB7CD5" w:rsidP="002F2ED7">
      <w:pPr>
        <w:pStyle w:val="H1bodytext"/>
        <w:numPr>
          <w:ilvl w:val="0"/>
          <w:numId w:val="28"/>
        </w:numPr>
        <w:spacing w:after="120"/>
        <w:rPr>
          <w:rFonts w:ascii="Arial" w:hAnsi="Arial"/>
        </w:rPr>
      </w:pPr>
      <w:r>
        <w:rPr>
          <w:rFonts w:ascii="Arial" w:hAnsi="Arial"/>
        </w:rPr>
        <w:t>r</w:t>
      </w:r>
      <w:r w:rsidR="008E2E2A" w:rsidRPr="008E2E2A">
        <w:rPr>
          <w:rFonts w:ascii="Arial" w:hAnsi="Arial"/>
        </w:rPr>
        <w:t>ock/</w:t>
      </w:r>
      <w:r>
        <w:rPr>
          <w:rFonts w:ascii="Arial" w:hAnsi="Arial"/>
        </w:rPr>
        <w:t>s</w:t>
      </w:r>
      <w:r w:rsidR="008E2E2A" w:rsidRPr="008E2E2A">
        <w:rPr>
          <w:rFonts w:ascii="Arial" w:hAnsi="Arial"/>
        </w:rPr>
        <w:t xml:space="preserve">oil </w:t>
      </w:r>
      <w:r>
        <w:rPr>
          <w:rFonts w:ascii="Arial" w:hAnsi="Arial"/>
        </w:rPr>
        <w:t>t</w:t>
      </w:r>
      <w:r w:rsidR="008E2E2A" w:rsidRPr="008E2E2A">
        <w:rPr>
          <w:rFonts w:ascii="Arial" w:hAnsi="Arial"/>
        </w:rPr>
        <w:t>ype</w:t>
      </w:r>
    </w:p>
    <w:p w14:paraId="32D4FBFE" w14:textId="19F547B1" w:rsidR="002F2ED7" w:rsidRDefault="00DB7CD5" w:rsidP="002F2ED7">
      <w:pPr>
        <w:pStyle w:val="H1bodytext"/>
        <w:numPr>
          <w:ilvl w:val="0"/>
          <w:numId w:val="28"/>
        </w:numPr>
        <w:spacing w:after="120"/>
        <w:rPr>
          <w:rFonts w:ascii="Arial" w:hAnsi="Arial"/>
        </w:rPr>
      </w:pPr>
      <w:r>
        <w:rPr>
          <w:rFonts w:ascii="Arial" w:hAnsi="Arial"/>
        </w:rPr>
        <w:t>i</w:t>
      </w:r>
      <w:r w:rsidR="008E2E2A" w:rsidRPr="008E2E2A">
        <w:rPr>
          <w:rFonts w:ascii="Arial" w:hAnsi="Arial"/>
        </w:rPr>
        <w:t xml:space="preserve">ntegrated </w:t>
      </w:r>
      <w:r>
        <w:rPr>
          <w:rFonts w:ascii="Arial" w:hAnsi="Arial"/>
        </w:rPr>
        <w:t>w</w:t>
      </w:r>
      <w:r w:rsidR="008E2E2A" w:rsidRPr="008E2E2A">
        <w:rPr>
          <w:rFonts w:ascii="Arial" w:hAnsi="Arial"/>
        </w:rPr>
        <w:t xml:space="preserve">ater </w:t>
      </w:r>
      <w:r>
        <w:rPr>
          <w:rFonts w:ascii="Arial" w:hAnsi="Arial"/>
        </w:rPr>
        <w:t>m</w:t>
      </w:r>
      <w:r w:rsidR="008E2E2A" w:rsidRPr="008E2E2A">
        <w:rPr>
          <w:rFonts w:ascii="Arial" w:hAnsi="Arial"/>
        </w:rPr>
        <w:t>ass</w:t>
      </w:r>
    </w:p>
    <w:p w14:paraId="74955912" w14:textId="03615531" w:rsidR="002F2ED7" w:rsidRDefault="00DB7CD5" w:rsidP="002F2ED7">
      <w:pPr>
        <w:pStyle w:val="H1bodytext"/>
        <w:numPr>
          <w:ilvl w:val="0"/>
          <w:numId w:val="28"/>
        </w:numPr>
        <w:spacing w:after="120"/>
        <w:rPr>
          <w:rFonts w:ascii="Arial" w:hAnsi="Arial"/>
        </w:rPr>
      </w:pPr>
      <w:r>
        <w:rPr>
          <w:rFonts w:ascii="Arial" w:hAnsi="Arial"/>
        </w:rPr>
        <w:t>s</w:t>
      </w:r>
      <w:r w:rsidR="00FE2D09">
        <w:rPr>
          <w:rFonts w:ascii="Arial" w:hAnsi="Arial"/>
        </w:rPr>
        <w:t xml:space="preserve">olute </w:t>
      </w:r>
      <w:r>
        <w:rPr>
          <w:rFonts w:ascii="Arial" w:hAnsi="Arial"/>
        </w:rPr>
        <w:t>a</w:t>
      </w:r>
      <w:r w:rsidR="00FE2D09">
        <w:rPr>
          <w:rFonts w:ascii="Arial" w:hAnsi="Arial"/>
        </w:rPr>
        <w:t xml:space="preserve">queous </w:t>
      </w:r>
      <w:r>
        <w:rPr>
          <w:rFonts w:ascii="Arial" w:hAnsi="Arial"/>
        </w:rPr>
        <w:t>c</w:t>
      </w:r>
      <w:r w:rsidR="00FE2D09">
        <w:rPr>
          <w:rFonts w:ascii="Arial" w:hAnsi="Arial"/>
        </w:rPr>
        <w:t>oncentration</w:t>
      </w:r>
      <w:r w:rsidR="00F1164B">
        <w:rPr>
          <w:rFonts w:ascii="Arial" w:hAnsi="Arial"/>
        </w:rPr>
        <w:t xml:space="preserve"> (for each constituent modele</w:t>
      </w:r>
      <w:r w:rsidR="00803143">
        <w:rPr>
          <w:rFonts w:ascii="Arial" w:hAnsi="Arial"/>
        </w:rPr>
        <w:t>d)</w:t>
      </w:r>
    </w:p>
    <w:p w14:paraId="7438B8AF" w14:textId="27356123" w:rsidR="002F2ED7" w:rsidRDefault="00DB7CD5" w:rsidP="002F2ED7">
      <w:pPr>
        <w:pStyle w:val="H1bodytext"/>
        <w:numPr>
          <w:ilvl w:val="0"/>
          <w:numId w:val="28"/>
        </w:numPr>
        <w:spacing w:after="120"/>
        <w:rPr>
          <w:rFonts w:ascii="Arial" w:hAnsi="Arial"/>
        </w:rPr>
      </w:pPr>
      <w:r>
        <w:rPr>
          <w:rFonts w:ascii="Arial" w:hAnsi="Arial"/>
        </w:rPr>
        <w:t>s</w:t>
      </w:r>
      <w:r w:rsidR="00FE2D09">
        <w:rPr>
          <w:rFonts w:ascii="Arial" w:hAnsi="Arial"/>
        </w:rPr>
        <w:t xml:space="preserve">olute </w:t>
      </w:r>
      <w:r>
        <w:rPr>
          <w:rFonts w:ascii="Arial" w:hAnsi="Arial"/>
        </w:rPr>
        <w:t>i</w:t>
      </w:r>
      <w:r w:rsidR="00FE2D09" w:rsidRPr="008E2E2A">
        <w:rPr>
          <w:rFonts w:ascii="Arial" w:hAnsi="Arial"/>
        </w:rPr>
        <w:t xml:space="preserve">ntegrated </w:t>
      </w:r>
      <w:r>
        <w:rPr>
          <w:rFonts w:ascii="Arial" w:hAnsi="Arial"/>
        </w:rPr>
        <w:t>m</w:t>
      </w:r>
      <w:r w:rsidR="00FE2D09" w:rsidRPr="008E2E2A">
        <w:rPr>
          <w:rFonts w:ascii="Arial" w:hAnsi="Arial"/>
        </w:rPr>
        <w:t>ass</w:t>
      </w:r>
      <w:r w:rsidR="00803143">
        <w:rPr>
          <w:rFonts w:ascii="Arial" w:hAnsi="Arial"/>
        </w:rPr>
        <w:t xml:space="preserve"> (for each constituent modeled)</w:t>
      </w:r>
    </w:p>
    <w:p w14:paraId="3440A575" w14:textId="01D416A9" w:rsidR="002F2ED7" w:rsidRDefault="00DB7CD5" w:rsidP="002F2ED7">
      <w:pPr>
        <w:pStyle w:val="H1bodytext"/>
        <w:numPr>
          <w:ilvl w:val="0"/>
          <w:numId w:val="28"/>
        </w:numPr>
        <w:spacing w:after="120"/>
        <w:rPr>
          <w:rFonts w:ascii="Arial" w:hAnsi="Arial"/>
        </w:rPr>
      </w:pPr>
      <w:r>
        <w:rPr>
          <w:rFonts w:ascii="Arial" w:hAnsi="Arial"/>
        </w:rPr>
        <w:t>a</w:t>
      </w:r>
      <w:r w:rsidR="008E2E2A" w:rsidRPr="008E2E2A">
        <w:rPr>
          <w:rFonts w:ascii="Arial" w:hAnsi="Arial"/>
        </w:rPr>
        <w:t xml:space="preserve">queous </w:t>
      </w:r>
      <w:r>
        <w:rPr>
          <w:rFonts w:ascii="Arial" w:hAnsi="Arial"/>
        </w:rPr>
        <w:t>s</w:t>
      </w:r>
      <w:r w:rsidR="008E2E2A" w:rsidRPr="008E2E2A">
        <w:rPr>
          <w:rFonts w:ascii="Arial" w:hAnsi="Arial"/>
        </w:rPr>
        <w:t>aturation</w:t>
      </w:r>
    </w:p>
    <w:p w14:paraId="4FF7EE88" w14:textId="40760F36" w:rsidR="002F2ED7" w:rsidRDefault="00DB7CD5" w:rsidP="002F2ED7">
      <w:pPr>
        <w:pStyle w:val="H1bodytext"/>
        <w:numPr>
          <w:ilvl w:val="0"/>
          <w:numId w:val="28"/>
        </w:numPr>
        <w:spacing w:after="120"/>
        <w:rPr>
          <w:rFonts w:ascii="Arial" w:hAnsi="Arial"/>
        </w:rPr>
      </w:pPr>
      <w:r>
        <w:rPr>
          <w:rFonts w:ascii="Arial" w:hAnsi="Arial"/>
        </w:rPr>
        <w:t>a</w:t>
      </w:r>
      <w:r w:rsidR="008E2E2A" w:rsidRPr="008E2E2A">
        <w:rPr>
          <w:rFonts w:ascii="Arial" w:hAnsi="Arial"/>
        </w:rPr>
        <w:t xml:space="preserve">queous </w:t>
      </w:r>
      <w:r>
        <w:rPr>
          <w:rFonts w:ascii="Arial" w:hAnsi="Arial"/>
        </w:rPr>
        <w:t>m</w:t>
      </w:r>
      <w:r w:rsidR="008E2E2A" w:rsidRPr="008E2E2A">
        <w:rPr>
          <w:rFonts w:ascii="Arial" w:hAnsi="Arial"/>
        </w:rPr>
        <w:t xml:space="preserve">oisture </w:t>
      </w:r>
      <w:r>
        <w:rPr>
          <w:rFonts w:ascii="Arial" w:hAnsi="Arial"/>
        </w:rPr>
        <w:t>c</w:t>
      </w:r>
      <w:r w:rsidR="008E2E2A" w:rsidRPr="008E2E2A">
        <w:rPr>
          <w:rFonts w:ascii="Arial" w:hAnsi="Arial"/>
        </w:rPr>
        <w:t>ontent</w:t>
      </w:r>
    </w:p>
    <w:p w14:paraId="4DF3D0E8" w14:textId="0C326D37" w:rsidR="002F2ED7" w:rsidRDefault="00DB7CD5" w:rsidP="002F2ED7">
      <w:pPr>
        <w:pStyle w:val="H1bodytext"/>
        <w:numPr>
          <w:ilvl w:val="0"/>
          <w:numId w:val="28"/>
        </w:numPr>
        <w:spacing w:after="120"/>
        <w:rPr>
          <w:rFonts w:ascii="Arial" w:hAnsi="Arial"/>
        </w:rPr>
      </w:pPr>
      <w:r>
        <w:rPr>
          <w:rFonts w:ascii="Arial" w:hAnsi="Arial"/>
        </w:rPr>
        <w:t>a</w:t>
      </w:r>
      <w:r w:rsidR="008E2E2A" w:rsidRPr="008E2E2A">
        <w:rPr>
          <w:rFonts w:ascii="Arial" w:hAnsi="Arial"/>
        </w:rPr>
        <w:t xml:space="preserve">queous </w:t>
      </w:r>
      <w:r>
        <w:rPr>
          <w:rFonts w:ascii="Arial" w:hAnsi="Arial"/>
        </w:rPr>
        <w:t>p</w:t>
      </w:r>
      <w:r w:rsidR="008E2E2A" w:rsidRPr="008E2E2A">
        <w:rPr>
          <w:rFonts w:ascii="Arial" w:hAnsi="Arial"/>
        </w:rPr>
        <w:t>ressure</w:t>
      </w:r>
    </w:p>
    <w:p w14:paraId="74DE09C1" w14:textId="05948C09" w:rsidR="002F2ED7" w:rsidRDefault="00DB7CD5" w:rsidP="002F2ED7">
      <w:pPr>
        <w:pStyle w:val="H1bodytext"/>
        <w:numPr>
          <w:ilvl w:val="0"/>
          <w:numId w:val="28"/>
        </w:numPr>
        <w:spacing w:after="120"/>
        <w:rPr>
          <w:rFonts w:ascii="Arial" w:hAnsi="Arial"/>
        </w:rPr>
      </w:pPr>
      <w:r>
        <w:rPr>
          <w:rFonts w:ascii="Arial" w:hAnsi="Arial"/>
        </w:rPr>
        <w:t>a</w:t>
      </w:r>
      <w:r w:rsidR="008E2E2A" w:rsidRPr="008E2E2A">
        <w:rPr>
          <w:rFonts w:ascii="Arial" w:hAnsi="Arial"/>
        </w:rPr>
        <w:t xml:space="preserve">queous </w:t>
      </w:r>
      <w:r>
        <w:rPr>
          <w:rFonts w:ascii="Arial" w:hAnsi="Arial"/>
        </w:rPr>
        <w:t>h</w:t>
      </w:r>
      <w:r w:rsidR="008E2E2A" w:rsidRPr="008E2E2A">
        <w:rPr>
          <w:rFonts w:ascii="Arial" w:hAnsi="Arial"/>
        </w:rPr>
        <w:t xml:space="preserve">ydraulic </w:t>
      </w:r>
      <w:r>
        <w:rPr>
          <w:rFonts w:ascii="Arial" w:hAnsi="Arial"/>
        </w:rPr>
        <w:t>h</w:t>
      </w:r>
      <w:r w:rsidR="008E2E2A" w:rsidRPr="008E2E2A">
        <w:rPr>
          <w:rFonts w:ascii="Arial" w:hAnsi="Arial"/>
        </w:rPr>
        <w:t>ead</w:t>
      </w:r>
    </w:p>
    <w:p w14:paraId="17029170" w14:textId="673FDDE6" w:rsidR="002F2ED7" w:rsidRDefault="00EF4A88" w:rsidP="002F2ED7">
      <w:pPr>
        <w:pStyle w:val="H1bodytext"/>
        <w:numPr>
          <w:ilvl w:val="0"/>
          <w:numId w:val="28"/>
        </w:numPr>
        <w:spacing w:after="120"/>
        <w:rPr>
          <w:rFonts w:ascii="Arial" w:hAnsi="Arial"/>
        </w:rPr>
      </w:pPr>
      <w:r>
        <w:rPr>
          <w:rFonts w:ascii="Arial" w:hAnsi="Arial"/>
        </w:rPr>
        <w:t>XNC</w:t>
      </w:r>
      <w:r w:rsidR="008E2E2A" w:rsidRPr="008E2E2A">
        <w:rPr>
          <w:rFonts w:ascii="Arial" w:hAnsi="Arial"/>
        </w:rPr>
        <w:t xml:space="preserve"> </w:t>
      </w:r>
      <w:r w:rsidR="00DB7CD5">
        <w:rPr>
          <w:rFonts w:ascii="Arial" w:hAnsi="Arial"/>
        </w:rPr>
        <w:t>a</w:t>
      </w:r>
      <w:r w:rsidR="008E2E2A" w:rsidRPr="008E2E2A">
        <w:rPr>
          <w:rFonts w:ascii="Arial" w:hAnsi="Arial"/>
        </w:rPr>
        <w:t xml:space="preserve">queous </w:t>
      </w:r>
      <w:r w:rsidR="00DB7CD5">
        <w:rPr>
          <w:rFonts w:ascii="Arial" w:hAnsi="Arial"/>
        </w:rPr>
        <w:t>v</w:t>
      </w:r>
      <w:r w:rsidR="008E2E2A" w:rsidRPr="008E2E2A">
        <w:rPr>
          <w:rFonts w:ascii="Arial" w:hAnsi="Arial"/>
        </w:rPr>
        <w:t xml:space="preserve">olumetric </w:t>
      </w:r>
      <w:r w:rsidR="00DB7CD5">
        <w:rPr>
          <w:rFonts w:ascii="Arial" w:hAnsi="Arial"/>
        </w:rPr>
        <w:t>f</w:t>
      </w:r>
      <w:r w:rsidR="008E2E2A" w:rsidRPr="008E2E2A">
        <w:rPr>
          <w:rFonts w:ascii="Arial" w:hAnsi="Arial"/>
        </w:rPr>
        <w:t>lux (</w:t>
      </w:r>
      <w:r w:rsidR="00DB7CD5">
        <w:rPr>
          <w:rFonts w:ascii="Arial" w:hAnsi="Arial"/>
        </w:rPr>
        <w:t>n</w:t>
      </w:r>
      <w:r w:rsidR="008E2E2A" w:rsidRPr="008E2E2A">
        <w:rPr>
          <w:rFonts w:ascii="Arial" w:hAnsi="Arial"/>
        </w:rPr>
        <w:t xml:space="preserve">ode </w:t>
      </w:r>
      <w:r w:rsidR="00DB7CD5">
        <w:rPr>
          <w:rFonts w:ascii="Arial" w:hAnsi="Arial"/>
        </w:rPr>
        <w:t>c</w:t>
      </w:r>
      <w:r w:rsidR="008E2E2A" w:rsidRPr="008E2E2A">
        <w:rPr>
          <w:rFonts w:ascii="Arial" w:hAnsi="Arial"/>
        </w:rPr>
        <w:t>entered)</w:t>
      </w:r>
    </w:p>
    <w:p w14:paraId="795EEC25" w14:textId="4B0E8C00" w:rsidR="002F2ED7" w:rsidRDefault="00EF4A88" w:rsidP="002F2ED7">
      <w:pPr>
        <w:pStyle w:val="H1bodytext"/>
        <w:numPr>
          <w:ilvl w:val="0"/>
          <w:numId w:val="28"/>
        </w:numPr>
        <w:spacing w:after="120"/>
        <w:rPr>
          <w:rFonts w:ascii="Arial" w:hAnsi="Arial"/>
        </w:rPr>
      </w:pPr>
      <w:r>
        <w:rPr>
          <w:rFonts w:ascii="Arial" w:hAnsi="Arial"/>
        </w:rPr>
        <w:t>YNC</w:t>
      </w:r>
      <w:r w:rsidR="008E2E2A" w:rsidRPr="008E2E2A">
        <w:rPr>
          <w:rFonts w:ascii="Arial" w:hAnsi="Arial"/>
        </w:rPr>
        <w:t xml:space="preserve"> </w:t>
      </w:r>
      <w:r w:rsidR="00DB7CD5">
        <w:rPr>
          <w:rFonts w:ascii="Arial" w:hAnsi="Arial"/>
        </w:rPr>
        <w:t>a</w:t>
      </w:r>
      <w:r w:rsidR="008E2E2A" w:rsidRPr="008E2E2A">
        <w:rPr>
          <w:rFonts w:ascii="Arial" w:hAnsi="Arial"/>
        </w:rPr>
        <w:t xml:space="preserve">queous </w:t>
      </w:r>
      <w:r w:rsidR="00DB7CD5">
        <w:rPr>
          <w:rFonts w:ascii="Arial" w:hAnsi="Arial"/>
        </w:rPr>
        <w:t>v</w:t>
      </w:r>
      <w:r w:rsidR="008E2E2A" w:rsidRPr="008E2E2A">
        <w:rPr>
          <w:rFonts w:ascii="Arial" w:hAnsi="Arial"/>
        </w:rPr>
        <w:t xml:space="preserve">olumetric </w:t>
      </w:r>
      <w:r w:rsidR="00DB7CD5">
        <w:rPr>
          <w:rFonts w:ascii="Arial" w:hAnsi="Arial"/>
        </w:rPr>
        <w:t>f</w:t>
      </w:r>
      <w:r w:rsidR="008E2E2A" w:rsidRPr="008E2E2A">
        <w:rPr>
          <w:rFonts w:ascii="Arial" w:hAnsi="Arial"/>
        </w:rPr>
        <w:t>lux (</w:t>
      </w:r>
      <w:r w:rsidR="00DB7CD5">
        <w:rPr>
          <w:rFonts w:ascii="Arial" w:hAnsi="Arial"/>
        </w:rPr>
        <w:t>n</w:t>
      </w:r>
      <w:r w:rsidR="008E2E2A" w:rsidRPr="008E2E2A">
        <w:rPr>
          <w:rFonts w:ascii="Arial" w:hAnsi="Arial"/>
        </w:rPr>
        <w:t xml:space="preserve">ode </w:t>
      </w:r>
      <w:r w:rsidR="00DB7CD5">
        <w:rPr>
          <w:rFonts w:ascii="Arial" w:hAnsi="Arial"/>
        </w:rPr>
        <w:t>c</w:t>
      </w:r>
      <w:r w:rsidR="008E2E2A" w:rsidRPr="008E2E2A">
        <w:rPr>
          <w:rFonts w:ascii="Arial" w:hAnsi="Arial"/>
        </w:rPr>
        <w:t>entered)</w:t>
      </w:r>
    </w:p>
    <w:p w14:paraId="2242198E" w14:textId="45838DE4" w:rsidR="002F2ED7" w:rsidRDefault="00EF4A88" w:rsidP="002F2ED7">
      <w:pPr>
        <w:pStyle w:val="H1bodytext"/>
        <w:numPr>
          <w:ilvl w:val="0"/>
          <w:numId w:val="28"/>
        </w:numPr>
        <w:spacing w:after="120"/>
        <w:rPr>
          <w:rFonts w:ascii="Arial" w:hAnsi="Arial"/>
        </w:rPr>
      </w:pPr>
      <w:r>
        <w:rPr>
          <w:rFonts w:ascii="Arial" w:hAnsi="Arial"/>
        </w:rPr>
        <w:t>ZNC</w:t>
      </w:r>
      <w:r w:rsidR="008E2E2A" w:rsidRPr="008E2E2A">
        <w:rPr>
          <w:rFonts w:ascii="Arial" w:hAnsi="Arial"/>
        </w:rPr>
        <w:t xml:space="preserve"> </w:t>
      </w:r>
      <w:r w:rsidR="00DB7CD5">
        <w:rPr>
          <w:rFonts w:ascii="Arial" w:hAnsi="Arial"/>
        </w:rPr>
        <w:t>a</w:t>
      </w:r>
      <w:r w:rsidR="008E2E2A" w:rsidRPr="008E2E2A">
        <w:rPr>
          <w:rFonts w:ascii="Arial" w:hAnsi="Arial"/>
        </w:rPr>
        <w:t xml:space="preserve">queous </w:t>
      </w:r>
      <w:r w:rsidR="00DB7CD5">
        <w:rPr>
          <w:rFonts w:ascii="Arial" w:hAnsi="Arial"/>
        </w:rPr>
        <w:t>v</w:t>
      </w:r>
      <w:r w:rsidR="008E2E2A" w:rsidRPr="008E2E2A">
        <w:rPr>
          <w:rFonts w:ascii="Arial" w:hAnsi="Arial"/>
        </w:rPr>
        <w:t xml:space="preserve">olumetric </w:t>
      </w:r>
      <w:r w:rsidR="00DB7CD5">
        <w:rPr>
          <w:rFonts w:ascii="Arial" w:hAnsi="Arial"/>
        </w:rPr>
        <w:t>f</w:t>
      </w:r>
      <w:r w:rsidR="008E2E2A" w:rsidRPr="008E2E2A">
        <w:rPr>
          <w:rFonts w:ascii="Arial" w:hAnsi="Arial"/>
        </w:rPr>
        <w:t>lux (</w:t>
      </w:r>
      <w:r w:rsidR="00DB7CD5">
        <w:rPr>
          <w:rFonts w:ascii="Arial" w:hAnsi="Arial"/>
        </w:rPr>
        <w:t>n</w:t>
      </w:r>
      <w:r w:rsidR="008E2E2A" w:rsidRPr="008E2E2A">
        <w:rPr>
          <w:rFonts w:ascii="Arial" w:hAnsi="Arial"/>
        </w:rPr>
        <w:t xml:space="preserve">ode </w:t>
      </w:r>
      <w:r w:rsidR="00DB7CD5">
        <w:rPr>
          <w:rFonts w:ascii="Arial" w:hAnsi="Arial"/>
        </w:rPr>
        <w:t>c</w:t>
      </w:r>
      <w:r w:rsidR="008E2E2A" w:rsidRPr="008E2E2A">
        <w:rPr>
          <w:rFonts w:ascii="Arial" w:hAnsi="Arial"/>
        </w:rPr>
        <w:t>entered)</w:t>
      </w:r>
      <w:r w:rsidR="005266F4">
        <w:rPr>
          <w:rFonts w:ascii="Arial" w:hAnsi="Arial"/>
        </w:rPr>
        <w:t xml:space="preserve"> </w:t>
      </w:r>
    </w:p>
    <w:p w14:paraId="3DE8718B" w14:textId="59F6B4A8" w:rsidR="008E2E2A" w:rsidRPr="008E2E2A" w:rsidRDefault="004B5199" w:rsidP="008E2E2A">
      <w:pPr>
        <w:pStyle w:val="H1bodytext"/>
        <w:spacing w:after="120"/>
        <w:rPr>
          <w:rFonts w:ascii="Arial" w:hAnsi="Arial"/>
        </w:rPr>
      </w:pPr>
      <w:r>
        <w:rPr>
          <w:rFonts w:ascii="Arial" w:hAnsi="Arial"/>
        </w:rPr>
        <w:t>T</w:t>
      </w:r>
      <w:r w:rsidR="005266F4">
        <w:rPr>
          <w:rFonts w:ascii="Arial" w:hAnsi="Arial"/>
        </w:rPr>
        <w:t xml:space="preserve">he reference nodes and reference node </w:t>
      </w:r>
      <w:r w:rsidR="002A2578">
        <w:rPr>
          <w:rFonts w:ascii="Arial" w:hAnsi="Arial"/>
        </w:rPr>
        <w:t xml:space="preserve">variables </w:t>
      </w:r>
      <w:r>
        <w:rPr>
          <w:rFonts w:ascii="Arial" w:hAnsi="Arial"/>
        </w:rPr>
        <w:t xml:space="preserve">are identical </w:t>
      </w:r>
      <w:r w:rsidR="00DA2912">
        <w:rPr>
          <w:rFonts w:ascii="Arial" w:hAnsi="Arial"/>
        </w:rPr>
        <w:t xml:space="preserve">in the </w:t>
      </w:r>
      <w:r w:rsidR="00A10B31">
        <w:rPr>
          <w:rFonts w:ascii="Arial" w:hAnsi="Arial"/>
        </w:rPr>
        <w:t xml:space="preserve">Output Control Card </w:t>
      </w:r>
      <w:r w:rsidR="00DA2912">
        <w:rPr>
          <w:rFonts w:ascii="Arial" w:hAnsi="Arial"/>
        </w:rPr>
        <w:t xml:space="preserve">files </w:t>
      </w:r>
      <w:r>
        <w:rPr>
          <w:rFonts w:ascii="Arial" w:hAnsi="Arial"/>
        </w:rPr>
        <w:t xml:space="preserve">for both the mass balance simulation and the </w:t>
      </w:r>
      <w:r w:rsidR="00A03AEC">
        <w:rPr>
          <w:rFonts w:ascii="Arial" w:hAnsi="Arial"/>
        </w:rPr>
        <w:t xml:space="preserve">transport </w:t>
      </w:r>
      <w:r>
        <w:rPr>
          <w:rFonts w:ascii="Arial" w:hAnsi="Arial"/>
        </w:rPr>
        <w:t>production simulation</w:t>
      </w:r>
      <w:r w:rsidR="005266F4">
        <w:rPr>
          <w:rFonts w:ascii="Arial" w:hAnsi="Arial"/>
        </w:rPr>
        <w:t>.</w:t>
      </w:r>
    </w:p>
    <w:p w14:paraId="49165CD9" w14:textId="478B8EE1" w:rsidR="00FE600F" w:rsidRDefault="00DA2912" w:rsidP="008E2E2A">
      <w:pPr>
        <w:pStyle w:val="H1bodytext"/>
        <w:spacing w:after="120"/>
        <w:rPr>
          <w:rFonts w:ascii="Arial" w:hAnsi="Arial"/>
        </w:rPr>
      </w:pPr>
      <w:r>
        <w:rPr>
          <w:rFonts w:ascii="Arial" w:hAnsi="Arial"/>
        </w:rPr>
        <w:lastRenderedPageBreak/>
        <w:t xml:space="preserve">In </w:t>
      </w:r>
      <w:r w:rsidR="005266F4">
        <w:rPr>
          <w:rFonts w:ascii="Arial" w:hAnsi="Arial"/>
        </w:rPr>
        <w:t>the mass balance</w:t>
      </w:r>
      <w:r w:rsidR="004220AF">
        <w:rPr>
          <w:rFonts w:ascii="Arial" w:hAnsi="Arial"/>
        </w:rPr>
        <w:t xml:space="preserve"> simulation</w:t>
      </w:r>
      <w:r w:rsidR="005266F4">
        <w:rPr>
          <w:rFonts w:ascii="Arial" w:hAnsi="Arial"/>
        </w:rPr>
        <w:t xml:space="preserve"> </w:t>
      </w:r>
      <w:r w:rsidR="00EF4A88">
        <w:rPr>
          <w:rFonts w:ascii="Arial" w:hAnsi="Arial"/>
        </w:rPr>
        <w:t>O</w:t>
      </w:r>
      <w:r w:rsidR="005266F4">
        <w:rPr>
          <w:rFonts w:ascii="Arial" w:hAnsi="Arial"/>
        </w:rPr>
        <w:t xml:space="preserve">utput </w:t>
      </w:r>
      <w:r w:rsidR="00EF4A88">
        <w:rPr>
          <w:rFonts w:ascii="Arial" w:hAnsi="Arial"/>
        </w:rPr>
        <w:t>C</w:t>
      </w:r>
      <w:r w:rsidR="00DF3CCC">
        <w:rPr>
          <w:rFonts w:ascii="Arial" w:hAnsi="Arial"/>
        </w:rPr>
        <w:t xml:space="preserve">ontrol </w:t>
      </w:r>
      <w:r w:rsidR="00EF4A88">
        <w:rPr>
          <w:rFonts w:ascii="Arial" w:hAnsi="Arial"/>
        </w:rPr>
        <w:t>C</w:t>
      </w:r>
      <w:r w:rsidR="00DF3CCC">
        <w:rPr>
          <w:rFonts w:ascii="Arial" w:hAnsi="Arial"/>
        </w:rPr>
        <w:t>ard</w:t>
      </w:r>
      <w:r w:rsidR="005266F4">
        <w:rPr>
          <w:rFonts w:ascii="Arial" w:hAnsi="Arial"/>
        </w:rPr>
        <w:t xml:space="preserve"> file, a</w:t>
      </w:r>
      <w:r w:rsidR="008E2E2A" w:rsidRPr="008E2E2A">
        <w:rPr>
          <w:rFonts w:ascii="Arial" w:hAnsi="Arial"/>
        </w:rPr>
        <w:t xml:space="preserve"> single plot time of </w:t>
      </w:r>
      <w:r w:rsidR="00944733">
        <w:rPr>
          <w:rFonts w:ascii="Arial" w:hAnsi="Arial"/>
        </w:rPr>
        <w:t>12,070 years is specified</w:t>
      </w:r>
      <w:r w:rsidR="008E2E2A" w:rsidRPr="008E2E2A">
        <w:rPr>
          <w:rFonts w:ascii="Arial" w:hAnsi="Arial"/>
        </w:rPr>
        <w:t>.</w:t>
      </w:r>
      <w:r w:rsidR="00B837FB">
        <w:rPr>
          <w:rFonts w:ascii="Arial" w:hAnsi="Arial"/>
        </w:rPr>
        <w:t xml:space="preserve"> </w:t>
      </w:r>
      <w:r>
        <w:rPr>
          <w:rFonts w:ascii="Arial" w:hAnsi="Arial"/>
        </w:rPr>
        <w:t xml:space="preserve">In </w:t>
      </w:r>
      <w:r w:rsidR="005266F4">
        <w:rPr>
          <w:rFonts w:ascii="Arial" w:hAnsi="Arial"/>
        </w:rPr>
        <w:t>the</w:t>
      </w:r>
      <w:r w:rsidR="008F138D">
        <w:rPr>
          <w:rFonts w:ascii="Arial" w:hAnsi="Arial"/>
        </w:rPr>
        <w:t xml:space="preserve"> transport</w:t>
      </w:r>
      <w:r w:rsidR="005266F4">
        <w:rPr>
          <w:rFonts w:ascii="Arial" w:hAnsi="Arial"/>
        </w:rPr>
        <w:t xml:space="preserve"> production simulation</w:t>
      </w:r>
      <w:r w:rsidR="00DD7579">
        <w:rPr>
          <w:rFonts w:ascii="Arial" w:hAnsi="Arial"/>
        </w:rPr>
        <w:t xml:space="preserve"> </w:t>
      </w:r>
      <w:r w:rsidR="00EF4A88">
        <w:rPr>
          <w:rFonts w:ascii="Arial" w:hAnsi="Arial"/>
        </w:rPr>
        <w:t>Output Control Card</w:t>
      </w:r>
      <w:r w:rsidR="00DD7579">
        <w:rPr>
          <w:rFonts w:ascii="Arial" w:hAnsi="Arial"/>
        </w:rPr>
        <w:t xml:space="preserve"> file</w:t>
      </w:r>
      <w:r w:rsidR="005266F4">
        <w:rPr>
          <w:rFonts w:ascii="Arial" w:hAnsi="Arial"/>
        </w:rPr>
        <w:t xml:space="preserve">, plot times are </w:t>
      </w:r>
      <w:r w:rsidR="00D41C6F">
        <w:rPr>
          <w:rFonts w:ascii="Arial" w:hAnsi="Arial"/>
        </w:rPr>
        <w:t xml:space="preserve">defined in a </w:t>
      </w:r>
      <w:r w:rsidR="00DF4AA6">
        <w:rPr>
          <w:rFonts w:ascii="Arial" w:hAnsi="Arial"/>
        </w:rPr>
        <w:t>file</w:t>
      </w:r>
      <w:r w:rsidR="007752D8">
        <w:rPr>
          <w:rFonts w:ascii="Arial" w:hAnsi="Arial"/>
        </w:rPr>
        <w:t xml:space="preserve"> </w:t>
      </w:r>
      <w:r w:rsidR="001B6451">
        <w:rPr>
          <w:rFonts w:ascii="Arial" w:hAnsi="Arial"/>
        </w:rPr>
        <w:t xml:space="preserve">external to the </w:t>
      </w:r>
      <w:r w:rsidR="000437FB" w:rsidRPr="00503630">
        <w:rPr>
          <w:rFonts w:ascii="Arial" w:hAnsi="Arial" w:cs="Arial"/>
        </w:rPr>
        <w:t xml:space="preserve">Transient Output Card Generator </w:t>
      </w:r>
      <w:r w:rsidR="000437FB">
        <w:rPr>
          <w:rFonts w:ascii="Arial" w:hAnsi="Arial" w:cs="Arial"/>
        </w:rPr>
        <w:t>tool</w:t>
      </w:r>
      <w:r w:rsidR="001B6451">
        <w:rPr>
          <w:rFonts w:ascii="Arial" w:hAnsi="Arial"/>
        </w:rPr>
        <w:t xml:space="preserve"> </w:t>
      </w:r>
      <w:r w:rsidR="005266F4">
        <w:rPr>
          <w:rFonts w:ascii="Arial" w:hAnsi="Arial"/>
        </w:rPr>
        <w:t>(</w:t>
      </w:r>
      <w:r w:rsidR="00A10B31" w:rsidRPr="07867CBD">
        <w:rPr>
          <w:rFonts w:ascii="Arial" w:hAnsi="Arial" w:cs="Arial"/>
        </w:rPr>
        <w:t xml:space="preserve">file </w:t>
      </w:r>
      <w:r w:rsidR="00A10B31">
        <w:rPr>
          <w:rFonts w:ascii="Arial" w:hAnsi="Arial" w:cs="Arial"/>
        </w:rPr>
        <w:t>name and location</w:t>
      </w:r>
      <w:r w:rsidR="00A10B31" w:rsidRPr="07867CBD">
        <w:rPr>
          <w:rFonts w:ascii="Arial" w:hAnsi="Arial" w:cs="Arial"/>
        </w:rPr>
        <w:t xml:space="preserve"> </w:t>
      </w:r>
      <w:r w:rsidR="003104A1">
        <w:rPr>
          <w:rFonts w:ascii="Arial" w:hAnsi="Arial" w:cs="Arial"/>
        </w:rPr>
        <w:t xml:space="preserve">are </w:t>
      </w:r>
      <w:r w:rsidR="003F42AD">
        <w:rPr>
          <w:rFonts w:ascii="Arial" w:hAnsi="Arial" w:cs="Arial"/>
        </w:rPr>
        <w:t xml:space="preserve">provided as a </w:t>
      </w:r>
      <w:r w:rsidR="00A10B31" w:rsidRPr="07867CBD">
        <w:rPr>
          <w:rFonts w:ascii="Arial" w:hAnsi="Arial" w:cs="Arial"/>
        </w:rPr>
        <w:t xml:space="preserve">command line </w:t>
      </w:r>
      <w:r w:rsidR="003F42AD">
        <w:rPr>
          <w:rFonts w:ascii="Arial" w:hAnsi="Arial" w:cs="Arial"/>
        </w:rPr>
        <w:t>argument</w:t>
      </w:r>
      <w:r w:rsidR="005266F4">
        <w:rPr>
          <w:rFonts w:ascii="Arial" w:hAnsi="Arial"/>
        </w:rPr>
        <w:t xml:space="preserve">). </w:t>
      </w:r>
    </w:p>
    <w:p w14:paraId="666DB3B2" w14:textId="03F0C207" w:rsidR="002F2ED7" w:rsidRDefault="008E2E2A" w:rsidP="008E2E2A">
      <w:pPr>
        <w:pStyle w:val="H1bodytext"/>
        <w:spacing w:after="120"/>
        <w:rPr>
          <w:rFonts w:ascii="Arial" w:hAnsi="Arial"/>
        </w:rPr>
      </w:pPr>
      <w:r w:rsidRPr="008E2E2A">
        <w:rPr>
          <w:rFonts w:ascii="Arial" w:hAnsi="Arial"/>
        </w:rPr>
        <w:t>Plot file output</w:t>
      </w:r>
      <w:r w:rsidR="00564117">
        <w:rPr>
          <w:rFonts w:ascii="Arial" w:hAnsi="Arial"/>
        </w:rPr>
        <w:t xml:space="preserve"> </w:t>
      </w:r>
      <w:r w:rsidRPr="008E2E2A">
        <w:rPr>
          <w:rFonts w:ascii="Arial" w:hAnsi="Arial"/>
        </w:rPr>
        <w:t xml:space="preserve">includes: </w:t>
      </w:r>
    </w:p>
    <w:p w14:paraId="5029372F" w14:textId="77777777" w:rsidR="002F2ED7" w:rsidRDefault="008E2E2A" w:rsidP="002F2ED7">
      <w:pPr>
        <w:pStyle w:val="H1bodytext"/>
        <w:numPr>
          <w:ilvl w:val="0"/>
          <w:numId w:val="29"/>
        </w:numPr>
        <w:spacing w:after="120"/>
        <w:rPr>
          <w:rFonts w:ascii="Arial" w:hAnsi="Arial"/>
        </w:rPr>
      </w:pPr>
      <w:r w:rsidRPr="008E2E2A">
        <w:rPr>
          <w:rFonts w:ascii="Arial" w:hAnsi="Arial"/>
        </w:rPr>
        <w:t>rock/soil type</w:t>
      </w:r>
    </w:p>
    <w:p w14:paraId="4EF08662" w14:textId="45DC3A94" w:rsidR="002F2ED7" w:rsidRDefault="00DB7CD5" w:rsidP="002F2ED7">
      <w:pPr>
        <w:pStyle w:val="H1bodytext"/>
        <w:numPr>
          <w:ilvl w:val="0"/>
          <w:numId w:val="29"/>
        </w:numPr>
        <w:spacing w:after="120"/>
        <w:rPr>
          <w:rFonts w:ascii="Arial" w:hAnsi="Arial"/>
        </w:rPr>
      </w:pPr>
      <w:r>
        <w:rPr>
          <w:rFonts w:ascii="Arial" w:hAnsi="Arial"/>
        </w:rPr>
        <w:t>solute aqueous concentration</w:t>
      </w:r>
      <w:r w:rsidR="00803143">
        <w:rPr>
          <w:rFonts w:ascii="Arial" w:hAnsi="Arial"/>
        </w:rPr>
        <w:t xml:space="preserve"> (for each constituent modeled)</w:t>
      </w:r>
    </w:p>
    <w:p w14:paraId="12303C3E" w14:textId="03290B3D" w:rsidR="002F2ED7" w:rsidRDefault="008E2E2A" w:rsidP="002F2ED7">
      <w:pPr>
        <w:pStyle w:val="H1bodytext"/>
        <w:numPr>
          <w:ilvl w:val="0"/>
          <w:numId w:val="29"/>
        </w:numPr>
        <w:spacing w:after="120"/>
        <w:rPr>
          <w:rFonts w:ascii="Arial" w:hAnsi="Arial"/>
        </w:rPr>
      </w:pPr>
      <w:r w:rsidRPr="008E2E2A">
        <w:rPr>
          <w:rFonts w:ascii="Arial" w:hAnsi="Arial"/>
        </w:rPr>
        <w:t>aqueous saturation</w:t>
      </w:r>
    </w:p>
    <w:p w14:paraId="605617BC" w14:textId="58A0DCA1" w:rsidR="002F2ED7" w:rsidRDefault="008E2E2A" w:rsidP="002F2ED7">
      <w:pPr>
        <w:pStyle w:val="H1bodytext"/>
        <w:numPr>
          <w:ilvl w:val="0"/>
          <w:numId w:val="29"/>
        </w:numPr>
        <w:spacing w:after="120"/>
        <w:rPr>
          <w:rFonts w:ascii="Arial" w:hAnsi="Arial"/>
        </w:rPr>
      </w:pPr>
      <w:r w:rsidRPr="008E2E2A">
        <w:rPr>
          <w:rFonts w:ascii="Arial" w:hAnsi="Arial"/>
        </w:rPr>
        <w:t>aqueous moisture content</w:t>
      </w:r>
    </w:p>
    <w:p w14:paraId="6FF3D965" w14:textId="2E3CF28B" w:rsidR="002F2ED7" w:rsidRDefault="008E2E2A" w:rsidP="002F2ED7">
      <w:pPr>
        <w:pStyle w:val="H1bodytext"/>
        <w:numPr>
          <w:ilvl w:val="0"/>
          <w:numId w:val="29"/>
        </w:numPr>
        <w:spacing w:after="120"/>
        <w:rPr>
          <w:rFonts w:ascii="Arial" w:hAnsi="Arial"/>
        </w:rPr>
      </w:pPr>
      <w:r w:rsidRPr="008E2E2A">
        <w:rPr>
          <w:rFonts w:ascii="Arial" w:hAnsi="Arial"/>
        </w:rPr>
        <w:t>aqueous pressure</w:t>
      </w:r>
    </w:p>
    <w:p w14:paraId="74FE6ADE" w14:textId="7331981C" w:rsidR="002F2ED7" w:rsidRDefault="008E2E2A" w:rsidP="002F2ED7">
      <w:pPr>
        <w:pStyle w:val="H1bodytext"/>
        <w:numPr>
          <w:ilvl w:val="0"/>
          <w:numId w:val="29"/>
        </w:numPr>
        <w:spacing w:after="120"/>
        <w:rPr>
          <w:rFonts w:ascii="Arial" w:hAnsi="Arial"/>
        </w:rPr>
      </w:pPr>
      <w:r w:rsidRPr="008E2E2A">
        <w:rPr>
          <w:rFonts w:ascii="Arial" w:hAnsi="Arial"/>
        </w:rPr>
        <w:t>aqueous hydraulic head</w:t>
      </w:r>
    </w:p>
    <w:p w14:paraId="3C6C5391" w14:textId="77777777" w:rsidR="00EF4A88" w:rsidRDefault="00EF4A88" w:rsidP="00EF4A88">
      <w:pPr>
        <w:pStyle w:val="H1bodytext"/>
        <w:numPr>
          <w:ilvl w:val="0"/>
          <w:numId w:val="29"/>
        </w:numPr>
        <w:spacing w:after="120"/>
        <w:rPr>
          <w:rFonts w:ascii="Arial" w:hAnsi="Arial"/>
        </w:rPr>
      </w:pPr>
      <w:r>
        <w:rPr>
          <w:rFonts w:ascii="Arial" w:hAnsi="Arial"/>
        </w:rPr>
        <w:t>XNC</w:t>
      </w:r>
      <w:r w:rsidRPr="008E2E2A">
        <w:rPr>
          <w:rFonts w:ascii="Arial" w:hAnsi="Arial"/>
        </w:rPr>
        <w:t xml:space="preserve"> </w:t>
      </w:r>
      <w:r>
        <w:rPr>
          <w:rFonts w:ascii="Arial" w:hAnsi="Arial"/>
        </w:rPr>
        <w:t>a</w:t>
      </w:r>
      <w:r w:rsidRPr="008E2E2A">
        <w:rPr>
          <w:rFonts w:ascii="Arial" w:hAnsi="Arial"/>
        </w:rPr>
        <w:t xml:space="preserve">queous </w:t>
      </w:r>
      <w:r>
        <w:rPr>
          <w:rFonts w:ascii="Arial" w:hAnsi="Arial"/>
        </w:rPr>
        <w:t>v</w:t>
      </w:r>
      <w:r w:rsidRPr="008E2E2A">
        <w:rPr>
          <w:rFonts w:ascii="Arial" w:hAnsi="Arial"/>
        </w:rPr>
        <w:t xml:space="preserve">olumetric </w:t>
      </w:r>
      <w:r>
        <w:rPr>
          <w:rFonts w:ascii="Arial" w:hAnsi="Arial"/>
        </w:rPr>
        <w:t>f</w:t>
      </w:r>
      <w:r w:rsidRPr="008E2E2A">
        <w:rPr>
          <w:rFonts w:ascii="Arial" w:hAnsi="Arial"/>
        </w:rPr>
        <w:t>lux (</w:t>
      </w:r>
      <w:r>
        <w:rPr>
          <w:rFonts w:ascii="Arial" w:hAnsi="Arial"/>
        </w:rPr>
        <w:t>n</w:t>
      </w:r>
      <w:r w:rsidRPr="008E2E2A">
        <w:rPr>
          <w:rFonts w:ascii="Arial" w:hAnsi="Arial"/>
        </w:rPr>
        <w:t xml:space="preserve">ode </w:t>
      </w:r>
      <w:r>
        <w:rPr>
          <w:rFonts w:ascii="Arial" w:hAnsi="Arial"/>
        </w:rPr>
        <w:t>c</w:t>
      </w:r>
      <w:r w:rsidRPr="008E2E2A">
        <w:rPr>
          <w:rFonts w:ascii="Arial" w:hAnsi="Arial"/>
        </w:rPr>
        <w:t>entered)</w:t>
      </w:r>
    </w:p>
    <w:p w14:paraId="22CEB047" w14:textId="77777777" w:rsidR="00EF4A88" w:rsidRDefault="00EF4A88" w:rsidP="00EF4A88">
      <w:pPr>
        <w:pStyle w:val="H1bodytext"/>
        <w:numPr>
          <w:ilvl w:val="0"/>
          <w:numId w:val="29"/>
        </w:numPr>
        <w:spacing w:after="120"/>
        <w:rPr>
          <w:rFonts w:ascii="Arial" w:hAnsi="Arial"/>
        </w:rPr>
      </w:pPr>
      <w:r>
        <w:rPr>
          <w:rFonts w:ascii="Arial" w:hAnsi="Arial"/>
        </w:rPr>
        <w:t>YNC</w:t>
      </w:r>
      <w:r w:rsidRPr="008E2E2A">
        <w:rPr>
          <w:rFonts w:ascii="Arial" w:hAnsi="Arial"/>
        </w:rPr>
        <w:t xml:space="preserve"> </w:t>
      </w:r>
      <w:r>
        <w:rPr>
          <w:rFonts w:ascii="Arial" w:hAnsi="Arial"/>
        </w:rPr>
        <w:t>a</w:t>
      </w:r>
      <w:r w:rsidRPr="008E2E2A">
        <w:rPr>
          <w:rFonts w:ascii="Arial" w:hAnsi="Arial"/>
        </w:rPr>
        <w:t xml:space="preserve">queous </w:t>
      </w:r>
      <w:r>
        <w:rPr>
          <w:rFonts w:ascii="Arial" w:hAnsi="Arial"/>
        </w:rPr>
        <w:t>v</w:t>
      </w:r>
      <w:r w:rsidRPr="008E2E2A">
        <w:rPr>
          <w:rFonts w:ascii="Arial" w:hAnsi="Arial"/>
        </w:rPr>
        <w:t xml:space="preserve">olumetric </w:t>
      </w:r>
      <w:r>
        <w:rPr>
          <w:rFonts w:ascii="Arial" w:hAnsi="Arial"/>
        </w:rPr>
        <w:t>f</w:t>
      </w:r>
      <w:r w:rsidRPr="008E2E2A">
        <w:rPr>
          <w:rFonts w:ascii="Arial" w:hAnsi="Arial"/>
        </w:rPr>
        <w:t>lux (</w:t>
      </w:r>
      <w:r>
        <w:rPr>
          <w:rFonts w:ascii="Arial" w:hAnsi="Arial"/>
        </w:rPr>
        <w:t>n</w:t>
      </w:r>
      <w:r w:rsidRPr="008E2E2A">
        <w:rPr>
          <w:rFonts w:ascii="Arial" w:hAnsi="Arial"/>
        </w:rPr>
        <w:t xml:space="preserve">ode </w:t>
      </w:r>
      <w:r>
        <w:rPr>
          <w:rFonts w:ascii="Arial" w:hAnsi="Arial"/>
        </w:rPr>
        <w:t>c</w:t>
      </w:r>
      <w:r w:rsidRPr="008E2E2A">
        <w:rPr>
          <w:rFonts w:ascii="Arial" w:hAnsi="Arial"/>
        </w:rPr>
        <w:t>entered)</w:t>
      </w:r>
    </w:p>
    <w:p w14:paraId="6E4D5C05" w14:textId="5BC36EDA" w:rsidR="00EF4A88" w:rsidRDefault="00EF4A88" w:rsidP="00EF4A88">
      <w:pPr>
        <w:pStyle w:val="H1bodytext"/>
        <w:numPr>
          <w:ilvl w:val="0"/>
          <w:numId w:val="29"/>
        </w:numPr>
        <w:spacing w:after="120"/>
        <w:rPr>
          <w:rFonts w:ascii="Arial" w:hAnsi="Arial"/>
        </w:rPr>
      </w:pPr>
      <w:r>
        <w:rPr>
          <w:rFonts w:ascii="Arial" w:hAnsi="Arial"/>
        </w:rPr>
        <w:t>ZNC</w:t>
      </w:r>
      <w:r w:rsidRPr="008E2E2A">
        <w:rPr>
          <w:rFonts w:ascii="Arial" w:hAnsi="Arial"/>
        </w:rPr>
        <w:t xml:space="preserve"> </w:t>
      </w:r>
      <w:r>
        <w:rPr>
          <w:rFonts w:ascii="Arial" w:hAnsi="Arial"/>
        </w:rPr>
        <w:t>a</w:t>
      </w:r>
      <w:r w:rsidRPr="008E2E2A">
        <w:rPr>
          <w:rFonts w:ascii="Arial" w:hAnsi="Arial"/>
        </w:rPr>
        <w:t xml:space="preserve">queous </w:t>
      </w:r>
      <w:r>
        <w:rPr>
          <w:rFonts w:ascii="Arial" w:hAnsi="Arial"/>
        </w:rPr>
        <w:t>v</w:t>
      </w:r>
      <w:r w:rsidRPr="008E2E2A">
        <w:rPr>
          <w:rFonts w:ascii="Arial" w:hAnsi="Arial"/>
        </w:rPr>
        <w:t xml:space="preserve">olumetric </w:t>
      </w:r>
      <w:r>
        <w:rPr>
          <w:rFonts w:ascii="Arial" w:hAnsi="Arial"/>
        </w:rPr>
        <w:t>f</w:t>
      </w:r>
      <w:r w:rsidRPr="008E2E2A">
        <w:rPr>
          <w:rFonts w:ascii="Arial" w:hAnsi="Arial"/>
        </w:rPr>
        <w:t>lux (</w:t>
      </w:r>
      <w:r>
        <w:rPr>
          <w:rFonts w:ascii="Arial" w:hAnsi="Arial"/>
        </w:rPr>
        <w:t>n</w:t>
      </w:r>
      <w:r w:rsidRPr="008E2E2A">
        <w:rPr>
          <w:rFonts w:ascii="Arial" w:hAnsi="Arial"/>
        </w:rPr>
        <w:t xml:space="preserve">ode </w:t>
      </w:r>
      <w:r>
        <w:rPr>
          <w:rFonts w:ascii="Arial" w:hAnsi="Arial"/>
        </w:rPr>
        <w:t>c</w:t>
      </w:r>
      <w:r w:rsidRPr="008E2E2A">
        <w:rPr>
          <w:rFonts w:ascii="Arial" w:hAnsi="Arial"/>
        </w:rPr>
        <w:t>entered)</w:t>
      </w:r>
      <w:r>
        <w:rPr>
          <w:rFonts w:ascii="Arial" w:hAnsi="Arial"/>
        </w:rPr>
        <w:t xml:space="preserve"> </w:t>
      </w:r>
    </w:p>
    <w:p w14:paraId="47F34DE1" w14:textId="58C748FA" w:rsidR="00EF4A88" w:rsidRDefault="00EF4A88" w:rsidP="00EF4A88">
      <w:pPr>
        <w:pStyle w:val="H1bodytext"/>
        <w:numPr>
          <w:ilvl w:val="0"/>
          <w:numId w:val="29"/>
        </w:numPr>
        <w:spacing w:after="120"/>
        <w:rPr>
          <w:rFonts w:ascii="Arial" w:hAnsi="Arial"/>
        </w:rPr>
      </w:pPr>
      <w:r>
        <w:rPr>
          <w:rFonts w:ascii="Arial" w:hAnsi="Arial"/>
        </w:rPr>
        <w:t>no restart option</w:t>
      </w:r>
    </w:p>
    <w:p w14:paraId="5D3EB57A" w14:textId="35DC0C3D" w:rsidR="00F119F6" w:rsidRDefault="004343A3" w:rsidP="008E2E2A">
      <w:pPr>
        <w:pStyle w:val="H1bodytext"/>
        <w:spacing w:after="120"/>
        <w:rPr>
          <w:rFonts w:ascii="Arial" w:hAnsi="Arial"/>
        </w:rPr>
      </w:pPr>
      <w:r>
        <w:rPr>
          <w:rFonts w:ascii="Arial" w:hAnsi="Arial"/>
        </w:rPr>
        <w:t xml:space="preserve">The plot </w:t>
      </w:r>
      <w:r w:rsidR="008B7784">
        <w:rPr>
          <w:rFonts w:ascii="Arial" w:hAnsi="Arial"/>
        </w:rPr>
        <w:t xml:space="preserve">time </w:t>
      </w:r>
      <w:r w:rsidR="00A10B31">
        <w:rPr>
          <w:rFonts w:ascii="Arial" w:hAnsi="Arial"/>
        </w:rPr>
        <w:t>variables are</w:t>
      </w:r>
      <w:r w:rsidR="00D21272">
        <w:rPr>
          <w:rFonts w:ascii="Arial" w:hAnsi="Arial"/>
        </w:rPr>
        <w:t xml:space="preserve"> identical in the </w:t>
      </w:r>
      <w:r w:rsidR="00A10B31">
        <w:rPr>
          <w:rFonts w:ascii="Arial" w:hAnsi="Arial"/>
        </w:rPr>
        <w:t xml:space="preserve">Output Control Card </w:t>
      </w:r>
      <w:r w:rsidR="00D21272">
        <w:rPr>
          <w:rFonts w:ascii="Arial" w:hAnsi="Arial"/>
        </w:rPr>
        <w:t xml:space="preserve">files for both the mass balance simulation and the </w:t>
      </w:r>
      <w:r w:rsidR="007C68B2">
        <w:rPr>
          <w:rFonts w:ascii="Arial" w:hAnsi="Arial"/>
        </w:rPr>
        <w:t xml:space="preserve">transport </w:t>
      </w:r>
      <w:r w:rsidR="00D21272">
        <w:rPr>
          <w:rFonts w:ascii="Arial" w:hAnsi="Arial"/>
        </w:rPr>
        <w:t>production simulation</w:t>
      </w:r>
    </w:p>
    <w:bookmarkEnd w:id="0"/>
    <w:p w14:paraId="444106EB" w14:textId="77777777" w:rsidR="00E62A15" w:rsidRPr="00914C4E" w:rsidRDefault="00E62A15" w:rsidP="006973AE">
      <w:pPr>
        <w:pStyle w:val="Heading1"/>
        <w:rPr>
          <w:b w:val="0"/>
        </w:rPr>
      </w:pPr>
      <w:r w:rsidRPr="00914C4E">
        <w:t>Functional Requirements</w:t>
      </w:r>
    </w:p>
    <w:p w14:paraId="35C1DFC0" w14:textId="0B01035B" w:rsidR="00892E27" w:rsidRPr="00892E27" w:rsidRDefault="00892E27" w:rsidP="00892E27">
      <w:pPr>
        <w:pStyle w:val="H1bodytext"/>
        <w:rPr>
          <w:rFonts w:ascii="Arial" w:hAnsi="Arial" w:cs="Arial"/>
        </w:rPr>
      </w:pPr>
      <w:r w:rsidRPr="00892E27">
        <w:rPr>
          <w:rFonts w:ascii="Arial" w:hAnsi="Arial" w:cs="Arial"/>
        </w:rPr>
        <w:t xml:space="preserve">The following are the functional requirements of the </w:t>
      </w:r>
      <w:r w:rsidR="00A13E8B">
        <w:rPr>
          <w:rFonts w:ascii="Arial" w:hAnsi="Arial"/>
        </w:rPr>
        <w:t>Tool</w:t>
      </w:r>
      <w:r w:rsidRPr="00892E27">
        <w:rPr>
          <w:rFonts w:ascii="Arial" w:hAnsi="Arial" w:cs="Arial"/>
        </w:rPr>
        <w:t>:</w:t>
      </w:r>
    </w:p>
    <w:p w14:paraId="69B19314" w14:textId="6BED8E0D" w:rsidR="00892E27" w:rsidRPr="00892E27" w:rsidRDefault="00892E27" w:rsidP="00892E27">
      <w:pPr>
        <w:pStyle w:val="H1bodytext"/>
        <w:rPr>
          <w:rFonts w:ascii="Arial" w:hAnsi="Arial" w:cs="Arial"/>
        </w:rPr>
      </w:pPr>
      <w:r w:rsidRPr="07867CBD">
        <w:rPr>
          <w:rFonts w:ascii="Arial" w:hAnsi="Arial" w:cs="Arial"/>
        </w:rPr>
        <w:t xml:space="preserve">FR-1: Read </w:t>
      </w:r>
      <w:r w:rsidR="00464541" w:rsidRPr="07867CBD">
        <w:rPr>
          <w:rFonts w:ascii="Arial" w:hAnsi="Arial"/>
        </w:rPr>
        <w:t>radionuclide group</w:t>
      </w:r>
      <w:r w:rsidRPr="07867CBD">
        <w:rPr>
          <w:rFonts w:ascii="Arial" w:hAnsi="Arial" w:cs="Arial"/>
        </w:rPr>
        <w:t xml:space="preserve"> </w:t>
      </w:r>
      <w:r w:rsidR="00464541" w:rsidRPr="07867CBD">
        <w:rPr>
          <w:rFonts w:ascii="Arial" w:hAnsi="Arial" w:cs="Arial"/>
        </w:rPr>
        <w:t>(</w:t>
      </w:r>
      <w:r w:rsidR="00AF2794" w:rsidRPr="07867CBD">
        <w:rPr>
          <w:rFonts w:ascii="Arial" w:hAnsi="Arial" w:cs="Arial"/>
        </w:rPr>
        <w:t>rad</w:t>
      </w:r>
      <w:r w:rsidRPr="07867CBD">
        <w:rPr>
          <w:rFonts w:ascii="Arial" w:hAnsi="Arial" w:cs="Arial"/>
        </w:rPr>
        <w:t>1</w:t>
      </w:r>
      <w:r w:rsidR="00464541" w:rsidRPr="07867CBD">
        <w:rPr>
          <w:rFonts w:ascii="Arial" w:hAnsi="Arial" w:cs="Arial"/>
        </w:rPr>
        <w:t xml:space="preserve"> or</w:t>
      </w:r>
      <w:r w:rsidR="006D484C" w:rsidRPr="07867CBD">
        <w:rPr>
          <w:rFonts w:ascii="Arial" w:hAnsi="Arial" w:cs="Arial"/>
        </w:rPr>
        <w:t xml:space="preserve"> </w:t>
      </w:r>
      <w:r w:rsidR="00AF2794" w:rsidRPr="07867CBD">
        <w:rPr>
          <w:rFonts w:ascii="Arial" w:hAnsi="Arial" w:cs="Arial"/>
        </w:rPr>
        <w:t>rad</w:t>
      </w:r>
      <w:r w:rsidRPr="07867CBD">
        <w:rPr>
          <w:rFonts w:ascii="Arial" w:hAnsi="Arial" w:cs="Arial"/>
        </w:rPr>
        <w:t>2</w:t>
      </w:r>
      <w:r w:rsidR="00464541" w:rsidRPr="07867CBD">
        <w:rPr>
          <w:rFonts w:ascii="Arial" w:hAnsi="Arial" w:cs="Arial"/>
        </w:rPr>
        <w:t>)</w:t>
      </w:r>
      <w:r w:rsidRPr="07867CBD">
        <w:rPr>
          <w:rFonts w:ascii="Arial" w:hAnsi="Arial" w:cs="Arial"/>
        </w:rPr>
        <w:t xml:space="preserve"> </w:t>
      </w:r>
      <w:r w:rsidR="00AC0921">
        <w:rPr>
          <w:rFonts w:ascii="Arial" w:hAnsi="Arial" w:cs="Arial"/>
        </w:rPr>
        <w:t xml:space="preserve">and </w:t>
      </w:r>
      <w:r w:rsidR="00AC0921" w:rsidRPr="07867CBD">
        <w:rPr>
          <w:rFonts w:ascii="Arial" w:hAnsi="Arial" w:cs="Arial"/>
        </w:rPr>
        <w:t xml:space="preserve">plot times file </w:t>
      </w:r>
      <w:r w:rsidR="00AC0921">
        <w:rPr>
          <w:rFonts w:ascii="Arial" w:hAnsi="Arial" w:cs="Arial"/>
        </w:rPr>
        <w:t xml:space="preserve">name and location </w:t>
      </w:r>
      <w:r w:rsidRPr="07867CBD">
        <w:rPr>
          <w:rFonts w:ascii="Arial" w:hAnsi="Arial" w:cs="Arial"/>
        </w:rPr>
        <w:t>as command line input</w:t>
      </w:r>
      <w:r w:rsidR="00AC0921">
        <w:rPr>
          <w:rFonts w:ascii="Arial" w:hAnsi="Arial" w:cs="Arial"/>
        </w:rPr>
        <w:t>s</w:t>
      </w:r>
      <w:r w:rsidRPr="07867CBD">
        <w:rPr>
          <w:rFonts w:ascii="Arial" w:hAnsi="Arial" w:cs="Arial"/>
        </w:rPr>
        <w:t>.</w:t>
      </w:r>
    </w:p>
    <w:p w14:paraId="4A84E9CD" w14:textId="483F695D" w:rsidR="49C94132" w:rsidRDefault="49C94132" w:rsidP="00280EA6">
      <w:pPr>
        <w:pStyle w:val="H1bodytext"/>
        <w:numPr>
          <w:ilvl w:val="1"/>
          <w:numId w:val="18"/>
        </w:numPr>
        <w:rPr>
          <w:rFonts w:ascii="Arial" w:eastAsia="Arial" w:hAnsi="Arial" w:cs="Arial"/>
          <w:szCs w:val="22"/>
        </w:rPr>
      </w:pPr>
      <w:r w:rsidRPr="07867CBD">
        <w:rPr>
          <w:rFonts w:ascii="Arial" w:eastAsia="Arial" w:hAnsi="Arial" w:cs="Arial"/>
          <w:szCs w:val="22"/>
        </w:rPr>
        <w:t>rad1: C-14, Cl-36, H-3, I-129, Np-237, Re-187, Sr-90 and Tc-99</w:t>
      </w:r>
    </w:p>
    <w:p w14:paraId="4C024A46" w14:textId="205A7A7F" w:rsidR="49C94132" w:rsidRDefault="49C94132" w:rsidP="00280EA6">
      <w:pPr>
        <w:pStyle w:val="H1bodytext"/>
        <w:numPr>
          <w:ilvl w:val="1"/>
          <w:numId w:val="18"/>
        </w:numPr>
        <w:rPr>
          <w:rFonts w:eastAsia="Arial"/>
        </w:rPr>
      </w:pPr>
      <w:r w:rsidRPr="07867CBD">
        <w:rPr>
          <w:rFonts w:ascii="Arial" w:eastAsia="Arial" w:hAnsi="Arial" w:cs="Arial"/>
          <w:szCs w:val="22"/>
        </w:rPr>
        <w:t>rad2: U‑232, U‑233, U‑234, U‑235, U‑236, U‑238, Th-230 and Ra-226</w:t>
      </w:r>
    </w:p>
    <w:p w14:paraId="0E101112" w14:textId="2177DA78" w:rsidR="00892E27" w:rsidRPr="00892E27" w:rsidRDefault="00892E27" w:rsidP="00FD48E1">
      <w:pPr>
        <w:pStyle w:val="FileName0"/>
      </w:pPr>
      <w:r w:rsidRPr="00FD48E1">
        <w:rPr>
          <w:b w:val="0"/>
          <w:bCs/>
          <w:i w:val="0"/>
          <w:iCs/>
          <w:sz w:val="22"/>
          <w:szCs w:val="22"/>
        </w:rPr>
        <w:t>FR-</w:t>
      </w:r>
      <w:r w:rsidR="009723F1" w:rsidRPr="00FD48E1">
        <w:rPr>
          <w:b w:val="0"/>
          <w:bCs/>
          <w:i w:val="0"/>
          <w:iCs/>
          <w:sz w:val="22"/>
          <w:szCs w:val="22"/>
        </w:rPr>
        <w:t>2</w:t>
      </w:r>
      <w:r w:rsidRPr="00FD48E1">
        <w:rPr>
          <w:b w:val="0"/>
          <w:bCs/>
          <w:i w:val="0"/>
          <w:iCs/>
          <w:sz w:val="22"/>
          <w:szCs w:val="22"/>
        </w:rPr>
        <w:t xml:space="preserve">: </w:t>
      </w:r>
      <w:r w:rsidR="00643BB9" w:rsidRPr="00FD48E1">
        <w:rPr>
          <w:b w:val="0"/>
          <w:bCs/>
          <w:i w:val="0"/>
          <w:iCs/>
          <w:sz w:val="22"/>
          <w:szCs w:val="22"/>
        </w:rPr>
        <w:t>R</w:t>
      </w:r>
      <w:r w:rsidR="00AF2794" w:rsidRPr="00FD48E1">
        <w:rPr>
          <w:b w:val="0"/>
          <w:bCs/>
          <w:i w:val="0"/>
          <w:iCs/>
          <w:sz w:val="22"/>
          <w:szCs w:val="22"/>
        </w:rPr>
        <w:t>ead</w:t>
      </w:r>
      <w:r w:rsidR="00AF2794" w:rsidRPr="07867CBD">
        <w:t xml:space="preserve"> </w:t>
      </w:r>
      <w:proofErr w:type="spellStart"/>
      <w:r w:rsidRPr="00FD48E1">
        <w:rPr>
          <w:bCs/>
          <w:iCs/>
        </w:rPr>
        <w:t>input.sij</w:t>
      </w:r>
      <w:proofErr w:type="spellEnd"/>
      <w:r w:rsidRPr="07867CBD">
        <w:t xml:space="preserve"> </w:t>
      </w:r>
      <w:proofErr w:type="gramStart"/>
      <w:r w:rsidR="00786EBA" w:rsidRPr="00FD48E1">
        <w:rPr>
          <w:b w:val="0"/>
          <w:bCs/>
          <w:i w:val="0"/>
          <w:iCs/>
          <w:sz w:val="22"/>
          <w:szCs w:val="22"/>
        </w:rPr>
        <w:t xml:space="preserve">from </w:t>
      </w:r>
      <w:r w:rsidR="00786EBA" w:rsidRPr="00FD48E1">
        <w:rPr>
          <w:rStyle w:val="DirectoryChar"/>
          <w:b w:val="0"/>
          <w:bCs/>
          <w:i w:val="0"/>
          <w:iCs/>
        </w:rPr>
        <w:t>..</w:t>
      </w:r>
      <w:proofErr w:type="gramEnd"/>
      <w:r w:rsidR="00786EBA" w:rsidRPr="00FD48E1">
        <w:rPr>
          <w:rStyle w:val="DirectoryChar"/>
          <w:b w:val="0"/>
          <w:bCs/>
          <w:i w:val="0"/>
          <w:iCs/>
        </w:rPr>
        <w:t>/build</w:t>
      </w:r>
      <w:r w:rsidR="00AF2794" w:rsidRPr="00E25EA9">
        <w:rPr>
          <w:b w:val="0"/>
          <w:bCs/>
          <w:i w:val="0"/>
          <w:iCs/>
          <w:sz w:val="22"/>
          <w:szCs w:val="22"/>
        </w:rPr>
        <w:t>.</w:t>
      </w:r>
      <w:r w:rsidR="48F5CECC" w:rsidRPr="00E25EA9">
        <w:rPr>
          <w:b w:val="0"/>
          <w:bCs/>
          <w:i w:val="0"/>
          <w:iCs/>
          <w:sz w:val="22"/>
          <w:szCs w:val="22"/>
        </w:rPr>
        <w:t xml:space="preserve">  This file is generated using the CAST tool.</w:t>
      </w:r>
    </w:p>
    <w:p w14:paraId="196B8694" w14:textId="0A023124" w:rsidR="00892E27" w:rsidRPr="00892E27" w:rsidRDefault="00892E27" w:rsidP="00892E27">
      <w:pPr>
        <w:pStyle w:val="H1bodytext"/>
        <w:rPr>
          <w:rFonts w:ascii="Arial" w:hAnsi="Arial" w:cs="Arial"/>
        </w:rPr>
      </w:pPr>
      <w:r w:rsidRPr="00892E27">
        <w:rPr>
          <w:rFonts w:ascii="Arial" w:hAnsi="Arial" w:cs="Arial"/>
        </w:rPr>
        <w:t>FR-</w:t>
      </w:r>
      <w:r w:rsidR="009723F1">
        <w:rPr>
          <w:rFonts w:ascii="Arial" w:hAnsi="Arial" w:cs="Arial"/>
        </w:rPr>
        <w:t>3</w:t>
      </w:r>
      <w:r w:rsidRPr="00892E27">
        <w:rPr>
          <w:rFonts w:ascii="Arial" w:hAnsi="Arial" w:cs="Arial"/>
        </w:rPr>
        <w:t xml:space="preserve">: </w:t>
      </w:r>
      <w:r w:rsidR="0010605B">
        <w:rPr>
          <w:rFonts w:ascii="Arial" w:hAnsi="Arial" w:cs="Arial"/>
        </w:rPr>
        <w:t>Calculate</w:t>
      </w:r>
      <w:r w:rsidR="0010605B" w:rsidRPr="00892E27">
        <w:rPr>
          <w:rFonts w:ascii="Arial" w:hAnsi="Arial" w:cs="Arial"/>
        </w:rPr>
        <w:t xml:space="preserve"> </w:t>
      </w:r>
      <w:r w:rsidR="00321597">
        <w:rPr>
          <w:rFonts w:ascii="Arial" w:hAnsi="Arial" w:cs="Arial"/>
        </w:rPr>
        <w:t xml:space="preserve">model </w:t>
      </w:r>
      <w:r w:rsidRPr="00892E27">
        <w:rPr>
          <w:rFonts w:ascii="Arial" w:hAnsi="Arial" w:cs="Arial"/>
        </w:rPr>
        <w:t xml:space="preserve">grid and quadrant center </w:t>
      </w:r>
      <w:r w:rsidR="00913963">
        <w:rPr>
          <w:rFonts w:ascii="Arial" w:hAnsi="Arial" w:cs="Arial"/>
        </w:rPr>
        <w:t>coordinates base</w:t>
      </w:r>
      <w:r w:rsidR="00356256">
        <w:rPr>
          <w:rFonts w:ascii="Arial" w:hAnsi="Arial" w:cs="Arial"/>
        </w:rPr>
        <w:t>d</w:t>
      </w:r>
      <w:r w:rsidR="00913963">
        <w:rPr>
          <w:rFonts w:ascii="Arial" w:hAnsi="Arial" w:cs="Arial"/>
        </w:rPr>
        <w:t xml:space="preserve"> on model </w:t>
      </w:r>
      <w:r w:rsidR="00AC3CF3">
        <w:rPr>
          <w:rFonts w:ascii="Arial" w:hAnsi="Arial" w:cs="Arial"/>
        </w:rPr>
        <w:t xml:space="preserve">area </w:t>
      </w:r>
      <w:r w:rsidR="00FD2464">
        <w:rPr>
          <w:rFonts w:ascii="Arial" w:hAnsi="Arial" w:cs="Arial"/>
        </w:rPr>
        <w:t>domain</w:t>
      </w:r>
      <w:r w:rsidR="009F6283">
        <w:rPr>
          <w:rFonts w:ascii="Arial" w:hAnsi="Arial" w:cs="Arial"/>
        </w:rPr>
        <w:t xml:space="preserve"> </w:t>
      </w:r>
      <w:r w:rsidR="00AC3CF3">
        <w:rPr>
          <w:rFonts w:ascii="Arial" w:hAnsi="Arial" w:cs="Arial"/>
        </w:rPr>
        <w:t>extent</w:t>
      </w:r>
      <w:r w:rsidR="007F6717">
        <w:rPr>
          <w:rFonts w:ascii="Arial" w:hAnsi="Arial" w:cs="Arial"/>
        </w:rPr>
        <w:t xml:space="preserve"> </w:t>
      </w:r>
      <w:r w:rsidR="00356256">
        <w:rPr>
          <w:rFonts w:ascii="Arial" w:hAnsi="Arial" w:cs="Arial"/>
        </w:rPr>
        <w:t>coordinates</w:t>
      </w:r>
      <w:r w:rsidRPr="00892E27">
        <w:rPr>
          <w:rFonts w:ascii="Arial" w:hAnsi="Arial" w:cs="Arial"/>
        </w:rPr>
        <w:t>.</w:t>
      </w:r>
    </w:p>
    <w:p w14:paraId="4D16A798" w14:textId="25A6837A" w:rsidR="00892E27" w:rsidRPr="00892E27" w:rsidRDefault="00892E27" w:rsidP="00892E27">
      <w:pPr>
        <w:pStyle w:val="H1bodytext"/>
        <w:rPr>
          <w:rFonts w:ascii="Arial" w:hAnsi="Arial" w:cs="Arial"/>
        </w:rPr>
      </w:pPr>
      <w:r w:rsidRPr="07867CBD">
        <w:rPr>
          <w:rFonts w:ascii="Arial" w:hAnsi="Arial" w:cs="Arial"/>
        </w:rPr>
        <w:t>FR-</w:t>
      </w:r>
      <w:r w:rsidR="009723F1" w:rsidRPr="07867CBD">
        <w:rPr>
          <w:rFonts w:ascii="Arial" w:hAnsi="Arial" w:cs="Arial"/>
        </w:rPr>
        <w:t>4</w:t>
      </w:r>
      <w:r w:rsidRPr="07867CBD">
        <w:rPr>
          <w:rFonts w:ascii="Arial" w:hAnsi="Arial" w:cs="Arial"/>
        </w:rPr>
        <w:t xml:space="preserve">: </w:t>
      </w:r>
      <w:r w:rsidR="00643BB9">
        <w:rPr>
          <w:rFonts w:ascii="Arial" w:hAnsi="Arial" w:cs="Arial"/>
        </w:rPr>
        <w:t>R</w:t>
      </w:r>
      <w:r w:rsidR="00AF2794" w:rsidRPr="07867CBD">
        <w:rPr>
          <w:rFonts w:ascii="Arial" w:hAnsi="Arial" w:cs="Arial"/>
        </w:rPr>
        <w:t xml:space="preserve">ead </w:t>
      </w:r>
      <w:proofErr w:type="spellStart"/>
      <w:r w:rsidRPr="00FD48E1">
        <w:rPr>
          <w:rFonts w:ascii="Arial" w:hAnsi="Arial" w:cs="Arial"/>
          <w:b/>
          <w:bCs/>
          <w:i/>
          <w:iCs/>
          <w:sz w:val="20"/>
        </w:rPr>
        <w:t>input.nij</w:t>
      </w:r>
      <w:proofErr w:type="spellEnd"/>
      <w:r w:rsidR="00FD3243" w:rsidRPr="07867CBD">
        <w:rPr>
          <w:rFonts w:ascii="Arial" w:hAnsi="Arial" w:cs="Arial"/>
        </w:rPr>
        <w:t xml:space="preserve"> </w:t>
      </w:r>
      <w:proofErr w:type="gramStart"/>
      <w:r w:rsidR="00FD3243" w:rsidRPr="07867CBD">
        <w:rPr>
          <w:rFonts w:ascii="Arial" w:hAnsi="Arial" w:cs="Arial"/>
        </w:rPr>
        <w:t>from</w:t>
      </w:r>
      <w:r w:rsidR="00FD3243" w:rsidRPr="07867CBD">
        <w:rPr>
          <w:rFonts w:ascii="Arial" w:hAnsi="Arial" w:cs="Arial"/>
          <w:i/>
          <w:iCs/>
        </w:rPr>
        <w:t xml:space="preserve"> </w:t>
      </w:r>
      <w:r w:rsidR="00CF0785" w:rsidRPr="00CF0785">
        <w:rPr>
          <w:rStyle w:val="DirectoryChar"/>
        </w:rPr>
        <w:t>..</w:t>
      </w:r>
      <w:proofErr w:type="gramEnd"/>
      <w:r w:rsidR="00CF0785" w:rsidRPr="00CF0785">
        <w:rPr>
          <w:rStyle w:val="DirectoryChar"/>
        </w:rPr>
        <w:t>/build</w:t>
      </w:r>
      <w:r w:rsidR="00AF2794" w:rsidRPr="07867CBD">
        <w:rPr>
          <w:rFonts w:ascii="Arial" w:hAnsi="Arial" w:cs="Arial"/>
        </w:rPr>
        <w:t>.</w:t>
      </w:r>
      <w:r w:rsidR="2729A3F3" w:rsidRPr="07867CBD">
        <w:rPr>
          <w:rFonts w:ascii="Arial" w:hAnsi="Arial" w:cs="Arial"/>
        </w:rPr>
        <w:t xml:space="preserve">  This file is generated using the CAST tool.</w:t>
      </w:r>
    </w:p>
    <w:p w14:paraId="79284529" w14:textId="56951ECB" w:rsidR="00892E27" w:rsidRPr="00892E27" w:rsidRDefault="00892E27" w:rsidP="00892E27">
      <w:pPr>
        <w:pStyle w:val="H1bodytext"/>
        <w:rPr>
          <w:rFonts w:ascii="Arial" w:hAnsi="Arial" w:cs="Arial"/>
        </w:rPr>
      </w:pPr>
      <w:r w:rsidRPr="00892E27">
        <w:rPr>
          <w:rFonts w:ascii="Arial" w:hAnsi="Arial" w:cs="Arial"/>
        </w:rPr>
        <w:t>FR-</w:t>
      </w:r>
      <w:r w:rsidR="009723F1">
        <w:rPr>
          <w:rFonts w:ascii="Arial" w:hAnsi="Arial" w:cs="Arial"/>
        </w:rPr>
        <w:t>5</w:t>
      </w:r>
      <w:r w:rsidRPr="00892E27">
        <w:rPr>
          <w:rFonts w:ascii="Arial" w:hAnsi="Arial" w:cs="Arial"/>
        </w:rPr>
        <w:t xml:space="preserve">: </w:t>
      </w:r>
      <w:r w:rsidR="007515D1">
        <w:rPr>
          <w:rFonts w:ascii="Arial" w:hAnsi="Arial" w:cs="Arial"/>
        </w:rPr>
        <w:t>Determine</w:t>
      </w:r>
      <w:r w:rsidR="007515D1" w:rsidRPr="00892E27">
        <w:rPr>
          <w:rFonts w:ascii="Arial" w:hAnsi="Arial" w:cs="Arial"/>
        </w:rPr>
        <w:t xml:space="preserve"> </w:t>
      </w:r>
      <w:r w:rsidR="00BA50C9">
        <w:rPr>
          <w:rFonts w:ascii="Arial" w:hAnsi="Arial" w:cs="Arial"/>
        </w:rPr>
        <w:t xml:space="preserve">model </w:t>
      </w:r>
      <w:r w:rsidRPr="00892E27">
        <w:rPr>
          <w:rFonts w:ascii="Arial" w:hAnsi="Arial" w:cs="Arial"/>
        </w:rPr>
        <w:t xml:space="preserve">grid and quadrant center </w:t>
      </w:r>
      <w:proofErr w:type="spellStart"/>
      <w:r w:rsidRPr="00892E27">
        <w:rPr>
          <w:rFonts w:ascii="Arial" w:hAnsi="Arial" w:cs="Arial"/>
        </w:rPr>
        <w:t>i</w:t>
      </w:r>
      <w:proofErr w:type="spellEnd"/>
      <w:r w:rsidRPr="00892E27">
        <w:rPr>
          <w:rFonts w:ascii="Arial" w:hAnsi="Arial" w:cs="Arial"/>
        </w:rPr>
        <w:t>/j</w:t>
      </w:r>
      <w:r w:rsidR="00CB0AAD">
        <w:rPr>
          <w:rFonts w:ascii="Arial" w:hAnsi="Arial" w:cs="Arial"/>
        </w:rPr>
        <w:t>-</w:t>
      </w:r>
      <w:r w:rsidRPr="00892E27">
        <w:rPr>
          <w:rFonts w:ascii="Arial" w:hAnsi="Arial" w:cs="Arial"/>
        </w:rPr>
        <w:t xml:space="preserve"> index values</w:t>
      </w:r>
      <w:r w:rsidR="00E64D1C">
        <w:rPr>
          <w:rFonts w:ascii="Arial" w:hAnsi="Arial" w:cs="Arial"/>
        </w:rPr>
        <w:t xml:space="preserve"> corresponding to the </w:t>
      </w:r>
      <w:r w:rsidR="00466A8B">
        <w:rPr>
          <w:rFonts w:ascii="Arial" w:hAnsi="Arial" w:cs="Arial"/>
        </w:rPr>
        <w:t>model</w:t>
      </w:r>
      <w:r w:rsidR="00321597">
        <w:rPr>
          <w:rFonts w:ascii="Arial" w:hAnsi="Arial" w:cs="Arial"/>
        </w:rPr>
        <w:t xml:space="preserve"> grid</w:t>
      </w:r>
      <w:r w:rsidR="00466A8B">
        <w:rPr>
          <w:rFonts w:ascii="Arial" w:hAnsi="Arial" w:cs="Arial"/>
        </w:rPr>
        <w:t xml:space="preserve"> </w:t>
      </w:r>
      <w:r w:rsidR="00257759">
        <w:rPr>
          <w:rFonts w:ascii="Arial" w:hAnsi="Arial" w:cs="Arial"/>
        </w:rPr>
        <w:t>and quadrant center coordinates</w:t>
      </w:r>
      <w:r w:rsidR="0093445C">
        <w:rPr>
          <w:rFonts w:ascii="Arial" w:hAnsi="Arial" w:cs="Arial"/>
        </w:rPr>
        <w:t xml:space="preserve"> (FR-3</w:t>
      </w:r>
      <w:r w:rsidR="009723F1">
        <w:rPr>
          <w:rFonts w:ascii="Arial" w:hAnsi="Arial" w:cs="Arial"/>
        </w:rPr>
        <w:t>)</w:t>
      </w:r>
      <w:r w:rsidR="00053F19">
        <w:rPr>
          <w:rFonts w:ascii="Arial" w:hAnsi="Arial" w:cs="Arial"/>
        </w:rPr>
        <w:t>:</w:t>
      </w:r>
      <w:r w:rsidRPr="00892E27">
        <w:rPr>
          <w:rFonts w:ascii="Arial" w:hAnsi="Arial" w:cs="Arial"/>
        </w:rPr>
        <w:t xml:space="preserve"> </w:t>
      </w:r>
      <w:proofErr w:type="spellStart"/>
      <w:r w:rsidRPr="00892E27">
        <w:rPr>
          <w:rFonts w:ascii="Arial" w:hAnsi="Arial" w:cs="Arial"/>
        </w:rPr>
        <w:t>i</w:t>
      </w:r>
      <w:proofErr w:type="spellEnd"/>
      <w:r w:rsidR="00CB0AAD">
        <w:rPr>
          <w:rFonts w:ascii="Arial" w:hAnsi="Arial" w:cs="Arial"/>
        </w:rPr>
        <w:t>-index</w:t>
      </w:r>
      <w:r w:rsidRPr="00892E27">
        <w:rPr>
          <w:rFonts w:ascii="Arial" w:hAnsi="Arial" w:cs="Arial"/>
        </w:rPr>
        <w:t xml:space="preserve"> left/center/right and j</w:t>
      </w:r>
      <w:r w:rsidR="00C9297A">
        <w:rPr>
          <w:rFonts w:ascii="Arial" w:hAnsi="Arial" w:cs="Arial"/>
        </w:rPr>
        <w:t>-index</w:t>
      </w:r>
      <w:r w:rsidRPr="00892E27">
        <w:rPr>
          <w:rFonts w:ascii="Arial" w:hAnsi="Arial" w:cs="Arial"/>
        </w:rPr>
        <w:t xml:space="preserve"> bottom/center/top.</w:t>
      </w:r>
    </w:p>
    <w:p w14:paraId="18F23906" w14:textId="345A576D" w:rsidR="00892E27" w:rsidRPr="00892E27" w:rsidRDefault="00892E27" w:rsidP="00892E27">
      <w:pPr>
        <w:pStyle w:val="H1bodytext"/>
        <w:rPr>
          <w:rFonts w:ascii="Arial" w:hAnsi="Arial" w:cs="Arial"/>
        </w:rPr>
      </w:pPr>
      <w:r w:rsidRPr="07867CBD">
        <w:rPr>
          <w:rFonts w:ascii="Arial" w:hAnsi="Arial" w:cs="Arial"/>
        </w:rPr>
        <w:t>FR-</w:t>
      </w:r>
      <w:r w:rsidR="009723F1" w:rsidRPr="07867CBD">
        <w:rPr>
          <w:rFonts w:ascii="Arial" w:hAnsi="Arial" w:cs="Arial"/>
        </w:rPr>
        <w:t>6</w:t>
      </w:r>
      <w:r w:rsidRPr="07867CBD">
        <w:rPr>
          <w:rFonts w:ascii="Arial" w:hAnsi="Arial" w:cs="Arial"/>
        </w:rPr>
        <w:t xml:space="preserve">: </w:t>
      </w:r>
      <w:r w:rsidR="006C61C5">
        <w:rPr>
          <w:rFonts w:ascii="Arial" w:hAnsi="Arial" w:cs="Arial"/>
        </w:rPr>
        <w:t>R</w:t>
      </w:r>
      <w:r w:rsidR="00AF2794" w:rsidRPr="07867CBD">
        <w:rPr>
          <w:rFonts w:ascii="Arial" w:hAnsi="Arial" w:cs="Arial"/>
        </w:rPr>
        <w:t xml:space="preserve">ead </w:t>
      </w:r>
      <w:proofErr w:type="spellStart"/>
      <w:r w:rsidRPr="00FD48E1">
        <w:rPr>
          <w:rFonts w:ascii="Arial" w:hAnsi="Arial" w:cs="Arial"/>
          <w:b/>
          <w:bCs/>
          <w:i/>
          <w:iCs/>
          <w:sz w:val="20"/>
        </w:rPr>
        <w:t>input.top</w:t>
      </w:r>
      <w:proofErr w:type="spellEnd"/>
      <w:r w:rsidR="00FD3243" w:rsidRPr="07867CBD">
        <w:rPr>
          <w:rFonts w:ascii="Arial" w:hAnsi="Arial" w:cs="Arial"/>
        </w:rPr>
        <w:t xml:space="preserve"> </w:t>
      </w:r>
      <w:proofErr w:type="gramStart"/>
      <w:r w:rsidR="00FD3243" w:rsidRPr="07867CBD">
        <w:rPr>
          <w:rFonts w:ascii="Arial" w:hAnsi="Arial" w:cs="Arial"/>
        </w:rPr>
        <w:t xml:space="preserve">from </w:t>
      </w:r>
      <w:r w:rsidR="00FD3243" w:rsidRPr="07867CBD">
        <w:rPr>
          <w:rFonts w:ascii="Arial" w:hAnsi="Arial" w:cs="Arial"/>
          <w:i/>
          <w:iCs/>
        </w:rPr>
        <w:t xml:space="preserve"> </w:t>
      </w:r>
      <w:r w:rsidR="00CF0785" w:rsidRPr="00CF0785">
        <w:rPr>
          <w:rStyle w:val="DirectoryChar"/>
        </w:rPr>
        <w:t>..</w:t>
      </w:r>
      <w:proofErr w:type="gramEnd"/>
      <w:r w:rsidR="00CF0785" w:rsidRPr="00CF0785">
        <w:rPr>
          <w:rStyle w:val="DirectoryChar"/>
        </w:rPr>
        <w:t>/build</w:t>
      </w:r>
      <w:r w:rsidR="00AF2794" w:rsidRPr="07867CBD">
        <w:rPr>
          <w:rFonts w:ascii="Arial" w:hAnsi="Arial" w:cs="Arial"/>
        </w:rPr>
        <w:t>.</w:t>
      </w:r>
      <w:r w:rsidR="1D2D8E73" w:rsidRPr="07867CBD">
        <w:rPr>
          <w:rFonts w:ascii="Arial" w:hAnsi="Arial" w:cs="Arial"/>
        </w:rPr>
        <w:t xml:space="preserve">  This file is generated using the CAST tool.</w:t>
      </w:r>
    </w:p>
    <w:p w14:paraId="1F8249DD" w14:textId="5DAC84A0" w:rsidR="00892E27" w:rsidRDefault="00892E27" w:rsidP="00892E27">
      <w:pPr>
        <w:pStyle w:val="H1bodytext"/>
        <w:rPr>
          <w:rFonts w:ascii="Arial" w:hAnsi="Arial" w:cs="Arial"/>
        </w:rPr>
      </w:pPr>
      <w:r w:rsidRPr="00892E27">
        <w:rPr>
          <w:rFonts w:ascii="Arial" w:hAnsi="Arial" w:cs="Arial"/>
        </w:rPr>
        <w:t>FR-</w:t>
      </w:r>
      <w:r w:rsidR="009723F1">
        <w:rPr>
          <w:rFonts w:ascii="Arial" w:hAnsi="Arial" w:cs="Arial"/>
        </w:rPr>
        <w:t>7</w:t>
      </w:r>
      <w:r w:rsidRPr="00892E27">
        <w:rPr>
          <w:rFonts w:ascii="Arial" w:hAnsi="Arial" w:cs="Arial"/>
        </w:rPr>
        <w:t xml:space="preserve">: </w:t>
      </w:r>
      <w:r w:rsidR="00C05D64">
        <w:rPr>
          <w:rFonts w:ascii="Arial" w:hAnsi="Arial" w:cs="Arial"/>
        </w:rPr>
        <w:t>Determine</w:t>
      </w:r>
      <w:r w:rsidR="00C05D64" w:rsidRPr="00892E27">
        <w:rPr>
          <w:rFonts w:ascii="Arial" w:hAnsi="Arial" w:cs="Arial"/>
        </w:rPr>
        <w:t xml:space="preserve"> </w:t>
      </w:r>
      <w:r w:rsidRPr="00892E27">
        <w:rPr>
          <w:rFonts w:ascii="Arial" w:hAnsi="Arial" w:cs="Arial"/>
        </w:rPr>
        <w:t>top active layer for grid and quadrant centers.</w:t>
      </w:r>
    </w:p>
    <w:p w14:paraId="5BC85EC3" w14:textId="08C3D05D" w:rsidR="001F4D6F" w:rsidRPr="00892E27" w:rsidRDefault="001F4D6F" w:rsidP="001F4D6F">
      <w:pPr>
        <w:pStyle w:val="H1bodytext"/>
        <w:rPr>
          <w:rFonts w:ascii="Arial" w:hAnsi="Arial" w:cs="Arial"/>
        </w:rPr>
      </w:pPr>
      <w:r w:rsidRPr="07867CBD">
        <w:rPr>
          <w:rFonts w:ascii="Arial" w:hAnsi="Arial" w:cs="Arial"/>
        </w:rPr>
        <w:t>FR-</w:t>
      </w:r>
      <w:r w:rsidR="009723F1" w:rsidRPr="07867CBD">
        <w:rPr>
          <w:rFonts w:ascii="Arial" w:hAnsi="Arial" w:cs="Arial"/>
        </w:rPr>
        <w:t>8</w:t>
      </w:r>
      <w:r w:rsidRPr="07867CBD">
        <w:rPr>
          <w:rFonts w:ascii="Arial" w:hAnsi="Arial" w:cs="Arial"/>
        </w:rPr>
        <w:t xml:space="preserve">: </w:t>
      </w:r>
      <w:r w:rsidR="007D0678">
        <w:rPr>
          <w:rFonts w:ascii="Arial" w:hAnsi="Arial" w:cs="Arial"/>
        </w:rPr>
        <w:t>R</w:t>
      </w:r>
      <w:r w:rsidR="4C6FD417" w:rsidRPr="07867CBD">
        <w:rPr>
          <w:rFonts w:ascii="Arial" w:hAnsi="Arial" w:cs="Arial"/>
        </w:rPr>
        <w:t>ead</w:t>
      </w:r>
      <w:r w:rsidR="00764F0D" w:rsidRPr="07867CBD">
        <w:rPr>
          <w:rFonts w:ascii="Arial" w:hAnsi="Arial" w:cs="Arial"/>
        </w:rPr>
        <w:t xml:space="preserve"> Output Card plot times</w:t>
      </w:r>
      <w:r w:rsidR="2012B761" w:rsidRPr="07867CBD">
        <w:rPr>
          <w:rFonts w:ascii="Arial" w:hAnsi="Arial" w:cs="Arial"/>
        </w:rPr>
        <w:t xml:space="preserve"> </w:t>
      </w:r>
      <w:r w:rsidR="00AC0921">
        <w:rPr>
          <w:rFonts w:ascii="Arial" w:hAnsi="Arial" w:cs="Arial"/>
        </w:rPr>
        <w:t>(</w:t>
      </w:r>
      <w:r w:rsidR="2012B761" w:rsidRPr="07867CBD">
        <w:rPr>
          <w:rFonts w:ascii="Arial" w:hAnsi="Arial" w:cs="Arial"/>
        </w:rPr>
        <w:t>file</w:t>
      </w:r>
      <w:r w:rsidR="3C726ABB" w:rsidRPr="07867CBD">
        <w:rPr>
          <w:rFonts w:ascii="Arial" w:hAnsi="Arial" w:cs="Arial"/>
        </w:rPr>
        <w:t xml:space="preserve"> </w:t>
      </w:r>
      <w:r w:rsidR="00AC0921">
        <w:rPr>
          <w:rFonts w:ascii="Arial" w:hAnsi="Arial" w:cs="Arial"/>
        </w:rPr>
        <w:t>name and location</w:t>
      </w:r>
      <w:r w:rsidR="00AC0921" w:rsidRPr="07867CBD">
        <w:rPr>
          <w:rFonts w:ascii="Arial" w:hAnsi="Arial" w:cs="Arial"/>
        </w:rPr>
        <w:t xml:space="preserve"> </w:t>
      </w:r>
      <w:r w:rsidR="00AC0921">
        <w:rPr>
          <w:rFonts w:ascii="Arial" w:hAnsi="Arial" w:cs="Arial"/>
        </w:rPr>
        <w:t xml:space="preserve">from </w:t>
      </w:r>
      <w:r w:rsidR="3C726ABB" w:rsidRPr="07867CBD">
        <w:rPr>
          <w:rFonts w:ascii="Arial" w:hAnsi="Arial" w:cs="Arial"/>
        </w:rPr>
        <w:t>command line input</w:t>
      </w:r>
      <w:r w:rsidR="00BE3396">
        <w:rPr>
          <w:rFonts w:ascii="Arial" w:hAnsi="Arial" w:cs="Arial"/>
        </w:rPr>
        <w:t>)</w:t>
      </w:r>
      <w:r w:rsidR="00764F0D" w:rsidRPr="07867CBD">
        <w:rPr>
          <w:rFonts w:ascii="Arial" w:hAnsi="Arial" w:cs="Arial"/>
        </w:rPr>
        <w:t>.</w:t>
      </w:r>
      <w:r w:rsidR="0046713F" w:rsidRPr="07867CBD">
        <w:rPr>
          <w:rFonts w:ascii="Arial" w:hAnsi="Arial" w:cs="Arial"/>
        </w:rPr>
        <w:t xml:space="preserve"> </w:t>
      </w:r>
    </w:p>
    <w:p w14:paraId="15458DA0" w14:textId="20E98E34" w:rsidR="00606A19" w:rsidRDefault="00892E27" w:rsidP="00892E27">
      <w:pPr>
        <w:pStyle w:val="H1bodytext"/>
        <w:rPr>
          <w:rFonts w:ascii="Arial" w:hAnsi="Arial" w:cs="Arial"/>
        </w:rPr>
      </w:pPr>
      <w:r w:rsidRPr="00892E27">
        <w:rPr>
          <w:rFonts w:ascii="Arial" w:hAnsi="Arial" w:cs="Arial"/>
        </w:rPr>
        <w:lastRenderedPageBreak/>
        <w:t>FR-</w:t>
      </w:r>
      <w:r w:rsidR="009723F1">
        <w:rPr>
          <w:rFonts w:ascii="Arial" w:hAnsi="Arial" w:cs="Arial"/>
        </w:rPr>
        <w:t>9</w:t>
      </w:r>
      <w:r w:rsidRPr="00892E27">
        <w:rPr>
          <w:rFonts w:ascii="Arial" w:hAnsi="Arial" w:cs="Arial"/>
        </w:rPr>
        <w:t>: Write Output Control Card</w:t>
      </w:r>
      <w:r w:rsidR="001F4D6F">
        <w:rPr>
          <w:rFonts w:ascii="Arial" w:hAnsi="Arial" w:cs="Arial"/>
        </w:rPr>
        <w:t xml:space="preserve"> for the </w:t>
      </w:r>
      <w:r w:rsidR="00C05D64">
        <w:rPr>
          <w:rFonts w:ascii="Arial" w:hAnsi="Arial" w:cs="Arial"/>
        </w:rPr>
        <w:t xml:space="preserve">transport </w:t>
      </w:r>
      <w:r w:rsidR="001F4D6F">
        <w:rPr>
          <w:rFonts w:ascii="Arial" w:hAnsi="Arial" w:cs="Arial"/>
        </w:rPr>
        <w:t>production</w:t>
      </w:r>
      <w:r w:rsidR="00FD3243">
        <w:rPr>
          <w:rFonts w:ascii="Arial" w:hAnsi="Arial" w:cs="Arial"/>
        </w:rPr>
        <w:t xml:space="preserve"> transport</w:t>
      </w:r>
      <w:r w:rsidR="001F4D6F">
        <w:rPr>
          <w:rFonts w:ascii="Arial" w:hAnsi="Arial" w:cs="Arial"/>
        </w:rPr>
        <w:t xml:space="preserve"> simulations (See Section 1 </w:t>
      </w:r>
      <w:r w:rsidR="00314FC9" w:rsidRPr="00314FC9">
        <w:rPr>
          <w:rFonts w:ascii="Arial" w:hAnsi="Arial" w:cs="Arial"/>
        </w:rPr>
        <w:t xml:space="preserve">Description and Purpose </w:t>
      </w:r>
      <w:r w:rsidR="001F4D6F">
        <w:rPr>
          <w:rFonts w:ascii="Arial" w:hAnsi="Arial" w:cs="Arial"/>
        </w:rPr>
        <w:t>for specifics)</w:t>
      </w:r>
      <w:r w:rsidR="00764F0D">
        <w:rPr>
          <w:rFonts w:ascii="Arial" w:hAnsi="Arial" w:cs="Arial"/>
        </w:rPr>
        <w:t>.</w:t>
      </w:r>
    </w:p>
    <w:p w14:paraId="2731E60A" w14:textId="5071150B" w:rsidR="001F4D6F" w:rsidRDefault="00DE3EB0" w:rsidP="00DE3EB0">
      <w:pPr>
        <w:pStyle w:val="H1bodytext"/>
        <w:rPr>
          <w:rFonts w:ascii="Arial" w:hAnsi="Arial" w:cs="Arial"/>
        </w:rPr>
      </w:pPr>
      <w:r w:rsidRPr="00892E27">
        <w:rPr>
          <w:rFonts w:ascii="Arial" w:hAnsi="Arial" w:cs="Arial"/>
        </w:rPr>
        <w:t>FR-</w:t>
      </w:r>
      <w:r w:rsidR="009723F1">
        <w:rPr>
          <w:rFonts w:ascii="Arial" w:hAnsi="Arial" w:cs="Arial"/>
        </w:rPr>
        <w:t>10</w:t>
      </w:r>
      <w:r w:rsidRPr="00892E27">
        <w:rPr>
          <w:rFonts w:ascii="Arial" w:hAnsi="Arial" w:cs="Arial"/>
        </w:rPr>
        <w:t>: Write Output Control Card</w:t>
      </w:r>
      <w:r>
        <w:rPr>
          <w:rFonts w:ascii="Arial" w:hAnsi="Arial" w:cs="Arial"/>
        </w:rPr>
        <w:t xml:space="preserve"> for the mass balance</w:t>
      </w:r>
      <w:r w:rsidR="00FD3243">
        <w:rPr>
          <w:rFonts w:ascii="Arial" w:hAnsi="Arial" w:cs="Arial"/>
        </w:rPr>
        <w:t xml:space="preserve"> transport</w:t>
      </w:r>
      <w:r>
        <w:rPr>
          <w:rFonts w:ascii="Arial" w:hAnsi="Arial" w:cs="Arial"/>
        </w:rPr>
        <w:t xml:space="preserve"> simulations (See Section 1 </w:t>
      </w:r>
      <w:r w:rsidR="00314FC9" w:rsidRPr="00314FC9">
        <w:rPr>
          <w:rFonts w:ascii="Arial" w:hAnsi="Arial" w:cs="Arial"/>
        </w:rPr>
        <w:t xml:space="preserve">Description and Purpose </w:t>
      </w:r>
      <w:r>
        <w:rPr>
          <w:rFonts w:ascii="Arial" w:hAnsi="Arial" w:cs="Arial"/>
        </w:rPr>
        <w:t>for specifics)</w:t>
      </w:r>
      <w:r w:rsidR="00764F0D">
        <w:rPr>
          <w:rFonts w:ascii="Arial" w:hAnsi="Arial" w:cs="Arial"/>
        </w:rPr>
        <w:t>.</w:t>
      </w:r>
    </w:p>
    <w:p w14:paraId="2FC95516" w14:textId="77777777" w:rsidR="00E62A15" w:rsidRPr="00914C4E" w:rsidRDefault="00E62A15" w:rsidP="006973AE">
      <w:pPr>
        <w:pStyle w:val="Heading1"/>
        <w:rPr>
          <w:b w:val="0"/>
        </w:rPr>
      </w:pPr>
      <w:r w:rsidRPr="00914C4E">
        <w:t>Software Requirements Specifications</w:t>
      </w:r>
    </w:p>
    <w:p w14:paraId="36DA48A4" w14:textId="29F15B35" w:rsidR="00BE3396" w:rsidRDefault="00BE3396" w:rsidP="00BE3396">
      <w:pPr>
        <w:pStyle w:val="H1bodytext"/>
        <w:spacing w:after="120"/>
        <w:rPr>
          <w:rFonts w:ascii="Arial" w:hAnsi="Arial"/>
        </w:rPr>
      </w:pPr>
      <w:r>
        <w:rPr>
          <w:rFonts w:ascii="Arial" w:hAnsi="Arial"/>
        </w:rPr>
        <w:t xml:space="preserve">FORTRAN, </w:t>
      </w:r>
      <w:proofErr w:type="spellStart"/>
      <w:r>
        <w:rPr>
          <w:rFonts w:ascii="Arial" w:hAnsi="Arial"/>
        </w:rPr>
        <w:t>linux</w:t>
      </w:r>
      <w:proofErr w:type="spellEnd"/>
      <w:r>
        <w:rPr>
          <w:rFonts w:ascii="Arial" w:hAnsi="Arial"/>
        </w:rPr>
        <w:t xml:space="preserve"> </w:t>
      </w:r>
      <w:r w:rsidRPr="00BC5455">
        <w:rPr>
          <w:rFonts w:ascii="Arial" w:hAnsi="Arial"/>
        </w:rPr>
        <w:t>Intel(R) Fortran Intel(R) 64 Compiler</w:t>
      </w:r>
    </w:p>
    <w:p w14:paraId="6F2187DA" w14:textId="77777777" w:rsidR="00BE3396" w:rsidRDefault="00BE3396" w:rsidP="00BE3396">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4E94F030" w14:textId="6A5DC813" w:rsidR="006504D7" w:rsidRPr="006504D7" w:rsidRDefault="00BE3396" w:rsidP="00BE3396">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r w:rsidR="006504D7">
        <w:rPr>
          <w:rFonts w:ascii="Arial" w:hAnsi="Arial"/>
        </w:rPr>
        <w:t xml:space="preserve"> </w:t>
      </w:r>
    </w:p>
    <w:p w14:paraId="654C59DD" w14:textId="77777777" w:rsidR="00E62A15" w:rsidRPr="00914C4E" w:rsidRDefault="00E62A15" w:rsidP="006973AE">
      <w:pPr>
        <w:pStyle w:val="Heading1"/>
        <w:rPr>
          <w:b w:val="0"/>
        </w:rPr>
      </w:pPr>
      <w:r w:rsidRPr="00914C4E">
        <w:t>Software Design Description</w:t>
      </w:r>
    </w:p>
    <w:p w14:paraId="3125A0FB" w14:textId="77777777" w:rsidR="00BE3396" w:rsidRDefault="00BE3396" w:rsidP="00BE3396">
      <w:pPr>
        <w:pStyle w:val="H1bodytext"/>
        <w:spacing w:after="120"/>
        <w:rPr>
          <w:rFonts w:ascii="Arial" w:hAnsi="Arial"/>
          <w:u w:val="single"/>
        </w:rPr>
      </w:pPr>
      <w:r>
        <w:rPr>
          <w:rFonts w:ascii="Arial" w:hAnsi="Arial"/>
          <w:u w:val="single"/>
        </w:rPr>
        <w:t>Flow:</w:t>
      </w:r>
    </w:p>
    <w:p w14:paraId="0B9D98F9" w14:textId="7F58D155" w:rsidR="00BE3396" w:rsidRDefault="00BE3396" w:rsidP="00BE3396">
      <w:pPr>
        <w:pStyle w:val="H1bodytext"/>
        <w:spacing w:after="120"/>
        <w:rPr>
          <w:rFonts w:ascii="Arial" w:hAnsi="Arial"/>
        </w:rPr>
      </w:pPr>
      <w:r w:rsidRPr="00D567EA">
        <w:rPr>
          <w:rFonts w:ascii="Arial" w:hAnsi="Arial"/>
        </w:rPr>
        <w:t xml:space="preserve">The </w:t>
      </w:r>
      <w:r w:rsidR="00A13E8B">
        <w:rPr>
          <w:rFonts w:ascii="Arial" w:hAnsi="Arial"/>
        </w:rPr>
        <w:t>Tool</w:t>
      </w:r>
      <w:r>
        <w:rPr>
          <w:rFonts w:ascii="Arial" w:hAnsi="Arial"/>
        </w:rPr>
        <w:t xml:space="preserve"> performs the following steps:</w:t>
      </w:r>
    </w:p>
    <w:p w14:paraId="38024F7D" w14:textId="77777777" w:rsidR="00BE3396" w:rsidRDefault="00BE3396" w:rsidP="00BE3396">
      <w:pPr>
        <w:pStyle w:val="H1bodytext"/>
        <w:numPr>
          <w:ilvl w:val="0"/>
          <w:numId w:val="26"/>
        </w:numPr>
        <w:spacing w:after="120"/>
        <w:ind w:left="1512"/>
        <w:rPr>
          <w:rFonts w:ascii="Arial" w:hAnsi="Arial"/>
        </w:rPr>
      </w:pPr>
      <w:r>
        <w:rPr>
          <w:rFonts w:ascii="Arial" w:hAnsi="Arial"/>
        </w:rPr>
        <w:t>D</w:t>
      </w:r>
      <w:r w:rsidRPr="00D567EA">
        <w:rPr>
          <w:rFonts w:ascii="Arial" w:hAnsi="Arial"/>
        </w:rPr>
        <w:t>eclar</w:t>
      </w:r>
      <w:r>
        <w:rPr>
          <w:rFonts w:ascii="Arial" w:hAnsi="Arial"/>
        </w:rPr>
        <w:t>e v</w:t>
      </w:r>
      <w:r w:rsidRPr="00D567EA">
        <w:rPr>
          <w:rFonts w:ascii="Arial" w:hAnsi="Arial"/>
        </w:rPr>
        <w:t>ariable</w:t>
      </w:r>
      <w:r>
        <w:rPr>
          <w:rFonts w:ascii="Arial" w:hAnsi="Arial"/>
        </w:rPr>
        <w:t>s – Character and array variables are declared.</w:t>
      </w:r>
    </w:p>
    <w:p w14:paraId="4762B77A" w14:textId="587F9ED4" w:rsidR="00BE3396" w:rsidRDefault="00BE3396" w:rsidP="00BE3396">
      <w:pPr>
        <w:pStyle w:val="H1bodytext"/>
        <w:numPr>
          <w:ilvl w:val="0"/>
          <w:numId w:val="26"/>
        </w:numPr>
        <w:spacing w:after="120"/>
        <w:ind w:left="1512"/>
        <w:rPr>
          <w:rFonts w:ascii="Arial" w:hAnsi="Arial"/>
        </w:rPr>
      </w:pPr>
      <w:r>
        <w:rPr>
          <w:rFonts w:ascii="Arial" w:hAnsi="Arial"/>
        </w:rPr>
        <w:t>Read command line arguments – See the list defined below.</w:t>
      </w:r>
    </w:p>
    <w:p w14:paraId="32FD1A23" w14:textId="515E484B" w:rsidR="00BE3396" w:rsidRDefault="00BE3396" w:rsidP="00BE3396">
      <w:pPr>
        <w:pStyle w:val="H1bodytext"/>
        <w:numPr>
          <w:ilvl w:val="0"/>
          <w:numId w:val="26"/>
        </w:numPr>
        <w:spacing w:after="120"/>
        <w:ind w:left="1512"/>
        <w:rPr>
          <w:rFonts w:ascii="Arial" w:hAnsi="Arial"/>
        </w:rPr>
      </w:pPr>
      <w:r>
        <w:rPr>
          <w:rFonts w:ascii="Arial" w:hAnsi="Arial"/>
        </w:rPr>
        <w:t>Assign input files.</w:t>
      </w:r>
    </w:p>
    <w:p w14:paraId="290842D5" w14:textId="0D6C9A7D" w:rsidR="00BE3396" w:rsidRDefault="00BE3396" w:rsidP="00BE3396">
      <w:pPr>
        <w:pStyle w:val="H1bodytext"/>
        <w:numPr>
          <w:ilvl w:val="0"/>
          <w:numId w:val="26"/>
        </w:numPr>
        <w:spacing w:after="120"/>
        <w:ind w:left="1512"/>
        <w:rPr>
          <w:rFonts w:ascii="Arial" w:hAnsi="Arial"/>
        </w:rPr>
      </w:pPr>
      <w:r>
        <w:rPr>
          <w:rFonts w:ascii="Arial" w:hAnsi="Arial"/>
        </w:rPr>
        <w:t>Open the output files.</w:t>
      </w:r>
    </w:p>
    <w:p w14:paraId="0C3FFA28" w14:textId="2BEA5E9F" w:rsidR="00BE3396" w:rsidRDefault="00BE3396" w:rsidP="00BE3396">
      <w:pPr>
        <w:pStyle w:val="H1bodytext"/>
        <w:numPr>
          <w:ilvl w:val="0"/>
          <w:numId w:val="26"/>
        </w:numPr>
        <w:spacing w:after="120"/>
        <w:ind w:left="1512"/>
        <w:rPr>
          <w:rFonts w:ascii="Arial" w:hAnsi="Arial"/>
        </w:rPr>
      </w:pPr>
      <w:r>
        <w:rPr>
          <w:rFonts w:ascii="Arial" w:hAnsi="Arial"/>
        </w:rPr>
        <w:t xml:space="preserve">Read model node boundary coordinates – Read model node edge x and y values from </w:t>
      </w:r>
      <w:proofErr w:type="spellStart"/>
      <w:r w:rsidRPr="00DC4430">
        <w:rPr>
          <w:rFonts w:ascii="Arial" w:hAnsi="Arial"/>
          <w:b/>
          <w:bCs/>
          <w:i/>
          <w:iCs/>
          <w:sz w:val="20"/>
        </w:rPr>
        <w:t>input.sij</w:t>
      </w:r>
      <w:proofErr w:type="spellEnd"/>
      <w:r>
        <w:rPr>
          <w:rFonts w:ascii="Arial" w:hAnsi="Arial"/>
        </w:rPr>
        <w:t>.</w:t>
      </w:r>
    </w:p>
    <w:p w14:paraId="593CCE5B" w14:textId="574A6028" w:rsidR="00BE3396" w:rsidRPr="00E839F9" w:rsidRDefault="00E839F9" w:rsidP="00BE3396">
      <w:pPr>
        <w:pStyle w:val="H1bodytext"/>
        <w:numPr>
          <w:ilvl w:val="0"/>
          <w:numId w:val="26"/>
        </w:numPr>
        <w:spacing w:after="120"/>
        <w:ind w:left="1512"/>
        <w:rPr>
          <w:rFonts w:ascii="Arial" w:hAnsi="Arial"/>
        </w:rPr>
      </w:pPr>
      <w:r>
        <w:rPr>
          <w:rFonts w:ascii="Arial" w:hAnsi="Arial" w:cs="Arial"/>
        </w:rPr>
        <w:t>Calculate</w:t>
      </w:r>
      <w:r w:rsidRPr="00892E27">
        <w:rPr>
          <w:rFonts w:ascii="Arial" w:hAnsi="Arial" w:cs="Arial"/>
        </w:rPr>
        <w:t xml:space="preserve"> grid and quadrant center</w:t>
      </w:r>
      <w:r>
        <w:rPr>
          <w:rFonts w:ascii="Arial" w:hAnsi="Arial" w:cs="Arial"/>
        </w:rPr>
        <w:t xml:space="preserve"> locations based on coordinates read in Step 5.</w:t>
      </w:r>
    </w:p>
    <w:p w14:paraId="76AD532B" w14:textId="257A5A66" w:rsidR="00E839F9" w:rsidRDefault="00E839F9" w:rsidP="00E839F9">
      <w:pPr>
        <w:pStyle w:val="H1bodytext"/>
        <w:numPr>
          <w:ilvl w:val="0"/>
          <w:numId w:val="26"/>
        </w:numPr>
        <w:spacing w:after="120"/>
        <w:ind w:left="1512"/>
        <w:rPr>
          <w:rFonts w:ascii="Arial" w:hAnsi="Arial"/>
        </w:rPr>
      </w:pPr>
      <w:r>
        <w:rPr>
          <w:rFonts w:ascii="Arial" w:hAnsi="Arial"/>
        </w:rPr>
        <w:t xml:space="preserve">Read model node center coordinates – Read model node center x and y values from </w:t>
      </w:r>
      <w:proofErr w:type="spellStart"/>
      <w:r w:rsidRPr="00DC4430">
        <w:rPr>
          <w:rFonts w:ascii="Arial" w:hAnsi="Arial"/>
          <w:b/>
          <w:bCs/>
          <w:i/>
          <w:iCs/>
          <w:sz w:val="20"/>
        </w:rPr>
        <w:t>input.nij</w:t>
      </w:r>
      <w:proofErr w:type="spellEnd"/>
      <w:r>
        <w:rPr>
          <w:rFonts w:ascii="Arial" w:hAnsi="Arial"/>
        </w:rPr>
        <w:t>.</w:t>
      </w:r>
    </w:p>
    <w:p w14:paraId="5B57C64E" w14:textId="6A5970C9" w:rsidR="00E839F9" w:rsidRPr="00E839F9" w:rsidRDefault="00E839F9" w:rsidP="00BE3396">
      <w:pPr>
        <w:pStyle w:val="H1bodytext"/>
        <w:numPr>
          <w:ilvl w:val="0"/>
          <w:numId w:val="26"/>
        </w:numPr>
        <w:spacing w:after="120"/>
        <w:ind w:left="1512"/>
        <w:rPr>
          <w:rFonts w:ascii="Arial" w:hAnsi="Arial"/>
        </w:rPr>
      </w:pPr>
      <w:r>
        <w:rPr>
          <w:rFonts w:ascii="Arial" w:hAnsi="Arial" w:cs="Arial"/>
        </w:rPr>
        <w:t>Calculate</w:t>
      </w:r>
      <w:r w:rsidRPr="00892E27">
        <w:rPr>
          <w:rFonts w:ascii="Arial" w:hAnsi="Arial" w:cs="Arial"/>
        </w:rPr>
        <w:t xml:space="preserve"> grid and quadrant center </w:t>
      </w:r>
      <w:proofErr w:type="spellStart"/>
      <w:r w:rsidRPr="00892E27">
        <w:rPr>
          <w:rFonts w:ascii="Arial" w:hAnsi="Arial" w:cs="Arial"/>
        </w:rPr>
        <w:t>i</w:t>
      </w:r>
      <w:proofErr w:type="spellEnd"/>
      <w:r w:rsidRPr="00892E27">
        <w:rPr>
          <w:rFonts w:ascii="Arial" w:hAnsi="Arial" w:cs="Arial"/>
        </w:rPr>
        <w:t>/j index values</w:t>
      </w:r>
      <w:r>
        <w:rPr>
          <w:rFonts w:ascii="Arial" w:hAnsi="Arial" w:cs="Arial"/>
        </w:rPr>
        <w:t xml:space="preserve"> corresponding to the grid and quadrant center coordinates from Step 6 using rules defined in Section 1 </w:t>
      </w:r>
      <w:r w:rsidRPr="00E839F9">
        <w:rPr>
          <w:rFonts w:ascii="Arial" w:hAnsi="Arial" w:cs="Arial"/>
        </w:rPr>
        <w:t>Description and Purpose</w:t>
      </w:r>
      <w:r>
        <w:rPr>
          <w:rFonts w:ascii="Arial" w:hAnsi="Arial" w:cs="Arial"/>
        </w:rPr>
        <w:t>.</w:t>
      </w:r>
    </w:p>
    <w:p w14:paraId="3CFF87BC" w14:textId="13261010" w:rsidR="00E839F9" w:rsidRDefault="00E839F9" w:rsidP="00E839F9">
      <w:pPr>
        <w:pStyle w:val="H1bodytext"/>
        <w:numPr>
          <w:ilvl w:val="0"/>
          <w:numId w:val="26"/>
        </w:numPr>
        <w:spacing w:after="120"/>
        <w:ind w:left="1512"/>
        <w:rPr>
          <w:rFonts w:ascii="Arial" w:hAnsi="Arial"/>
        </w:rPr>
      </w:pPr>
      <w:r w:rsidRPr="00E839F9">
        <w:rPr>
          <w:rFonts w:ascii="Arial" w:hAnsi="Arial"/>
        </w:rPr>
        <w:t xml:space="preserve">Read tops – Read the uppermost active model layer for each </w:t>
      </w:r>
      <w:proofErr w:type="spellStart"/>
      <w:r w:rsidRPr="00E839F9">
        <w:rPr>
          <w:rFonts w:ascii="Arial" w:hAnsi="Arial"/>
        </w:rPr>
        <w:t>i</w:t>
      </w:r>
      <w:proofErr w:type="gramStart"/>
      <w:r w:rsidRPr="00E839F9">
        <w:rPr>
          <w:rFonts w:ascii="Arial" w:hAnsi="Arial"/>
        </w:rPr>
        <w:t>,j</w:t>
      </w:r>
      <w:proofErr w:type="spellEnd"/>
      <w:proofErr w:type="gramEnd"/>
      <w:r w:rsidRPr="00E839F9">
        <w:rPr>
          <w:rFonts w:ascii="Arial" w:hAnsi="Arial"/>
        </w:rPr>
        <w:t xml:space="preserve"> column in the model from </w:t>
      </w:r>
      <w:proofErr w:type="spellStart"/>
      <w:r w:rsidRPr="00DC4430">
        <w:rPr>
          <w:rFonts w:ascii="Arial" w:hAnsi="Arial"/>
          <w:b/>
          <w:bCs/>
          <w:i/>
          <w:iCs/>
          <w:sz w:val="20"/>
        </w:rPr>
        <w:t>input.top</w:t>
      </w:r>
      <w:proofErr w:type="spellEnd"/>
      <w:r>
        <w:rPr>
          <w:rFonts w:ascii="Arial" w:hAnsi="Arial"/>
        </w:rPr>
        <w:t>.</w:t>
      </w:r>
    </w:p>
    <w:p w14:paraId="0448C64F" w14:textId="46DF7705" w:rsidR="00E839F9" w:rsidRDefault="00E839F9" w:rsidP="00BE3396">
      <w:pPr>
        <w:pStyle w:val="H1bodytext"/>
        <w:numPr>
          <w:ilvl w:val="0"/>
          <w:numId w:val="26"/>
        </w:numPr>
        <w:spacing w:after="120"/>
        <w:ind w:left="1512"/>
        <w:rPr>
          <w:rFonts w:ascii="Arial" w:hAnsi="Arial"/>
        </w:rPr>
      </w:pPr>
      <w:r w:rsidRPr="00E839F9">
        <w:rPr>
          <w:rFonts w:ascii="Arial" w:hAnsi="Arial"/>
        </w:rPr>
        <w:t>Find top active layer for grid and quadrant centers</w:t>
      </w:r>
      <w:r>
        <w:rPr>
          <w:rFonts w:ascii="Arial" w:hAnsi="Arial"/>
        </w:rPr>
        <w:t xml:space="preserve"> from Step 8.</w:t>
      </w:r>
    </w:p>
    <w:p w14:paraId="05E5CE97" w14:textId="4E76A4F7" w:rsidR="00E839F9" w:rsidRDefault="00E839F9" w:rsidP="00BE3396">
      <w:pPr>
        <w:pStyle w:val="H1bodytext"/>
        <w:numPr>
          <w:ilvl w:val="0"/>
          <w:numId w:val="26"/>
        </w:numPr>
        <w:spacing w:after="120"/>
        <w:ind w:left="1512"/>
        <w:rPr>
          <w:rFonts w:ascii="Arial" w:hAnsi="Arial"/>
        </w:rPr>
      </w:pPr>
      <w:r>
        <w:rPr>
          <w:rFonts w:ascii="Arial" w:hAnsi="Arial"/>
        </w:rPr>
        <w:t xml:space="preserve">Calculate number of output layers for </w:t>
      </w:r>
      <w:r w:rsidRPr="00892E27">
        <w:rPr>
          <w:rFonts w:ascii="Arial" w:hAnsi="Arial" w:cs="Arial"/>
        </w:rPr>
        <w:t>grid and quadrant center</w:t>
      </w:r>
      <w:r>
        <w:rPr>
          <w:rFonts w:ascii="Arial" w:hAnsi="Arial" w:cs="Arial"/>
        </w:rPr>
        <w:t>s.</w:t>
      </w:r>
    </w:p>
    <w:p w14:paraId="38A36475" w14:textId="75F46852" w:rsidR="00295E60" w:rsidRPr="00295E60" w:rsidRDefault="00295E60" w:rsidP="00BE3396">
      <w:pPr>
        <w:pStyle w:val="H1bodytext"/>
        <w:numPr>
          <w:ilvl w:val="0"/>
          <w:numId w:val="26"/>
        </w:numPr>
        <w:spacing w:after="120"/>
        <w:ind w:left="1512"/>
        <w:rPr>
          <w:rFonts w:ascii="Arial" w:hAnsi="Arial"/>
        </w:rPr>
      </w:pPr>
      <w:r>
        <w:rPr>
          <w:rFonts w:ascii="Arial" w:hAnsi="Arial" w:cs="Arial"/>
        </w:rPr>
        <w:t>R</w:t>
      </w:r>
      <w:r w:rsidRPr="07867CBD">
        <w:rPr>
          <w:rFonts w:ascii="Arial" w:hAnsi="Arial" w:cs="Arial"/>
        </w:rPr>
        <w:t>ead Output Card plot times</w:t>
      </w:r>
      <w:r>
        <w:rPr>
          <w:rFonts w:ascii="Arial" w:hAnsi="Arial" w:cs="Arial"/>
        </w:rPr>
        <w:t>.</w:t>
      </w:r>
    </w:p>
    <w:p w14:paraId="3C5304E1" w14:textId="2559CA64" w:rsidR="00295E60" w:rsidRPr="00295E60" w:rsidRDefault="00295E60" w:rsidP="00BE3396">
      <w:pPr>
        <w:pStyle w:val="H1bodytext"/>
        <w:numPr>
          <w:ilvl w:val="0"/>
          <w:numId w:val="26"/>
        </w:numPr>
        <w:spacing w:after="120"/>
        <w:ind w:left="1512"/>
        <w:rPr>
          <w:rFonts w:ascii="Arial" w:hAnsi="Arial"/>
        </w:rPr>
      </w:pPr>
      <w:r w:rsidRPr="00892E27">
        <w:rPr>
          <w:rFonts w:ascii="Arial" w:hAnsi="Arial" w:cs="Arial"/>
        </w:rPr>
        <w:t>Write Output Control Card</w:t>
      </w:r>
      <w:r>
        <w:rPr>
          <w:rFonts w:ascii="Arial" w:hAnsi="Arial" w:cs="Arial"/>
        </w:rPr>
        <w:t xml:space="preserve"> for the</w:t>
      </w:r>
      <w:r w:rsidR="00C05D64">
        <w:rPr>
          <w:rFonts w:ascii="Arial" w:hAnsi="Arial" w:cs="Arial"/>
        </w:rPr>
        <w:t xml:space="preserve"> transport</w:t>
      </w:r>
      <w:r>
        <w:rPr>
          <w:rFonts w:ascii="Arial" w:hAnsi="Arial" w:cs="Arial"/>
        </w:rPr>
        <w:t xml:space="preserve"> production transport simulations.</w:t>
      </w:r>
    </w:p>
    <w:p w14:paraId="2C54CF06" w14:textId="70188E58" w:rsidR="00295E60" w:rsidRPr="00BE3396" w:rsidRDefault="00295E60" w:rsidP="00BE3396">
      <w:pPr>
        <w:pStyle w:val="H1bodytext"/>
        <w:numPr>
          <w:ilvl w:val="0"/>
          <w:numId w:val="26"/>
        </w:numPr>
        <w:spacing w:after="120"/>
        <w:ind w:left="1512"/>
        <w:rPr>
          <w:rFonts w:ascii="Arial" w:hAnsi="Arial"/>
        </w:rPr>
      </w:pPr>
      <w:r w:rsidRPr="00892E27">
        <w:rPr>
          <w:rFonts w:ascii="Arial" w:hAnsi="Arial" w:cs="Arial"/>
        </w:rPr>
        <w:t>Write Output Control Card</w:t>
      </w:r>
      <w:r>
        <w:rPr>
          <w:rFonts w:ascii="Arial" w:hAnsi="Arial" w:cs="Arial"/>
        </w:rPr>
        <w:t xml:space="preserve"> for the mass balance transport simulations.</w:t>
      </w:r>
    </w:p>
    <w:p w14:paraId="4C48256F" w14:textId="2DFC695C"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E3C7EA7" w14:textId="77777777" w:rsidR="00EF4A88" w:rsidRDefault="00464541" w:rsidP="00E62A15">
      <w:pPr>
        <w:pStyle w:val="H1bodytext"/>
        <w:spacing w:after="120"/>
        <w:rPr>
          <w:rFonts w:ascii="Arial" w:hAnsi="Arial"/>
        </w:rPr>
      </w:pPr>
      <w:proofErr w:type="spellStart"/>
      <w:r w:rsidRPr="07867CBD">
        <w:rPr>
          <w:rFonts w:ascii="Arial" w:hAnsi="Arial"/>
        </w:rPr>
        <w:t>RadGroup</w:t>
      </w:r>
      <w:proofErr w:type="spellEnd"/>
      <w:r w:rsidRPr="07867CBD">
        <w:rPr>
          <w:rFonts w:ascii="Arial" w:hAnsi="Arial"/>
        </w:rPr>
        <w:t xml:space="preserve"> – </w:t>
      </w:r>
      <w:r w:rsidR="00446D50" w:rsidRPr="07867CBD">
        <w:rPr>
          <w:rFonts w:ascii="Arial" w:hAnsi="Arial"/>
        </w:rPr>
        <w:t>R</w:t>
      </w:r>
      <w:r w:rsidRPr="07867CBD">
        <w:rPr>
          <w:rFonts w:ascii="Arial" w:hAnsi="Arial"/>
        </w:rPr>
        <w:t>adionuclide group selected</w:t>
      </w:r>
      <w:r w:rsidR="00C0656D">
        <w:rPr>
          <w:rFonts w:ascii="Arial" w:hAnsi="Arial"/>
        </w:rPr>
        <w:t xml:space="preserve"> – </w:t>
      </w:r>
      <w:r w:rsidR="00446D50" w:rsidRPr="07867CBD">
        <w:rPr>
          <w:rFonts w:ascii="Arial" w:hAnsi="Arial"/>
        </w:rPr>
        <w:t>rad</w:t>
      </w:r>
      <w:r w:rsidRPr="07867CBD">
        <w:rPr>
          <w:rFonts w:ascii="Arial" w:hAnsi="Arial"/>
        </w:rPr>
        <w:t xml:space="preserve">1 or </w:t>
      </w:r>
      <w:r w:rsidR="00446D50" w:rsidRPr="07867CBD">
        <w:rPr>
          <w:rFonts w:ascii="Arial" w:hAnsi="Arial"/>
        </w:rPr>
        <w:t>rad</w:t>
      </w:r>
      <w:r w:rsidRPr="07867CBD">
        <w:rPr>
          <w:rFonts w:ascii="Arial" w:hAnsi="Arial"/>
        </w:rPr>
        <w:t xml:space="preserve">2. </w:t>
      </w:r>
    </w:p>
    <w:p w14:paraId="3C8388AF" w14:textId="0B8A7ECC" w:rsidR="00EF4A88" w:rsidRDefault="00AC0921" w:rsidP="00EF4A88">
      <w:pPr>
        <w:pStyle w:val="H1bodytext"/>
        <w:numPr>
          <w:ilvl w:val="0"/>
          <w:numId w:val="31"/>
        </w:numPr>
        <w:spacing w:after="120"/>
        <w:rPr>
          <w:rFonts w:ascii="Arial" w:hAnsi="Arial"/>
        </w:rPr>
      </w:pPr>
      <w:r w:rsidRPr="00AC0921">
        <w:rPr>
          <w:rFonts w:ascii="Arial" w:hAnsi="Arial"/>
        </w:rPr>
        <w:t>Radionuclide group 1 includes</w:t>
      </w:r>
      <w:r w:rsidR="00EF4A88">
        <w:rPr>
          <w:rFonts w:ascii="Arial" w:hAnsi="Arial"/>
        </w:rPr>
        <w:t>:</w:t>
      </w:r>
      <w:r w:rsidRPr="00AC0921">
        <w:rPr>
          <w:rFonts w:ascii="Arial" w:hAnsi="Arial"/>
        </w:rPr>
        <w:t xml:space="preserve"> C-14, Cl-36, H-3, </w:t>
      </w:r>
      <w:proofErr w:type="gramStart"/>
      <w:r w:rsidRPr="00AC0921">
        <w:rPr>
          <w:rFonts w:ascii="Arial" w:hAnsi="Arial"/>
        </w:rPr>
        <w:t>I</w:t>
      </w:r>
      <w:proofErr w:type="gramEnd"/>
      <w:r w:rsidRPr="00AC0921">
        <w:rPr>
          <w:rFonts w:ascii="Arial" w:hAnsi="Arial"/>
        </w:rPr>
        <w:t xml:space="preserve">-129, Np-237, Re-187, Sr-90 and Tc-99. </w:t>
      </w:r>
    </w:p>
    <w:p w14:paraId="6748D29F" w14:textId="7712CA7D" w:rsidR="00464541" w:rsidRDefault="00AC0921" w:rsidP="00EF4A88">
      <w:pPr>
        <w:pStyle w:val="H1bodytext"/>
        <w:numPr>
          <w:ilvl w:val="0"/>
          <w:numId w:val="31"/>
        </w:numPr>
        <w:spacing w:after="120"/>
        <w:rPr>
          <w:rFonts w:ascii="Arial" w:hAnsi="Arial"/>
        </w:rPr>
      </w:pPr>
      <w:r w:rsidRPr="00AC0921">
        <w:rPr>
          <w:rFonts w:ascii="Arial" w:hAnsi="Arial"/>
        </w:rPr>
        <w:t>Radionuclide group 2 includes</w:t>
      </w:r>
      <w:r w:rsidR="00EF4A88">
        <w:rPr>
          <w:rFonts w:ascii="Arial" w:hAnsi="Arial"/>
        </w:rPr>
        <w:t>:</w:t>
      </w:r>
      <w:r w:rsidRPr="00AC0921">
        <w:rPr>
          <w:rFonts w:ascii="Arial" w:hAnsi="Arial"/>
        </w:rPr>
        <w:t xml:space="preserve"> U 232, U 233, U 234, U 235, U 236, U 238, Th-230 and Ra-226</w:t>
      </w:r>
      <w:r>
        <w:rPr>
          <w:rFonts w:ascii="Arial" w:hAnsi="Arial"/>
        </w:rPr>
        <w:t>.</w:t>
      </w:r>
    </w:p>
    <w:p w14:paraId="4E52A3A1" w14:textId="35F88EA7" w:rsidR="781F5DE9" w:rsidRDefault="781F5DE9" w:rsidP="07867CBD">
      <w:pPr>
        <w:pStyle w:val="H1bodytext"/>
        <w:spacing w:after="120"/>
        <w:rPr>
          <w:rFonts w:ascii="Arial" w:hAnsi="Arial"/>
        </w:rPr>
      </w:pPr>
      <w:proofErr w:type="spellStart"/>
      <w:r w:rsidRPr="07867CBD">
        <w:rPr>
          <w:rFonts w:ascii="Arial" w:hAnsi="Arial"/>
        </w:rPr>
        <w:t>PlotTimes</w:t>
      </w:r>
      <w:proofErr w:type="spellEnd"/>
      <w:r w:rsidRPr="07867CBD">
        <w:rPr>
          <w:rFonts w:ascii="Arial" w:hAnsi="Arial"/>
        </w:rPr>
        <w:t xml:space="preserve"> – </w:t>
      </w:r>
      <w:r w:rsidR="00AC0921">
        <w:rPr>
          <w:rFonts w:ascii="Arial" w:hAnsi="Arial"/>
        </w:rPr>
        <w:t>N</w:t>
      </w:r>
      <w:r w:rsidR="13EC818C" w:rsidRPr="07867CBD">
        <w:rPr>
          <w:rFonts w:ascii="Arial" w:hAnsi="Arial"/>
        </w:rPr>
        <w:t xml:space="preserve">ame and location of </w:t>
      </w:r>
      <w:r w:rsidR="669807E2" w:rsidRPr="07867CBD">
        <w:rPr>
          <w:rFonts w:ascii="Arial" w:hAnsi="Arial"/>
        </w:rPr>
        <w:t xml:space="preserve">the </w:t>
      </w:r>
      <w:r w:rsidR="13EC818C" w:rsidRPr="07867CBD">
        <w:rPr>
          <w:rFonts w:ascii="Arial" w:hAnsi="Arial"/>
        </w:rPr>
        <w:t>file</w:t>
      </w:r>
      <w:r w:rsidRPr="07867CBD">
        <w:rPr>
          <w:rFonts w:ascii="Arial" w:hAnsi="Arial"/>
        </w:rPr>
        <w:t xml:space="preserve"> that contain</w:t>
      </w:r>
      <w:r w:rsidR="7879CD00" w:rsidRPr="07867CBD">
        <w:rPr>
          <w:rFonts w:ascii="Arial" w:hAnsi="Arial"/>
        </w:rPr>
        <w:t>s</w:t>
      </w:r>
      <w:r w:rsidRPr="07867CBD">
        <w:rPr>
          <w:rFonts w:ascii="Arial" w:hAnsi="Arial"/>
        </w:rPr>
        <w:t xml:space="preserve"> the plot times to be used.</w:t>
      </w:r>
    </w:p>
    <w:p w14:paraId="7CF899A8" w14:textId="46C3D114" w:rsidR="003611AA" w:rsidRDefault="00C358F5" w:rsidP="00E62A15">
      <w:pPr>
        <w:pStyle w:val="H1bodytext"/>
        <w:spacing w:after="120"/>
        <w:rPr>
          <w:rFonts w:ascii="Arial" w:hAnsi="Arial"/>
        </w:rPr>
      </w:pPr>
      <w:r>
        <w:rPr>
          <w:rFonts w:ascii="Arial" w:hAnsi="Arial"/>
          <w:u w:val="single"/>
        </w:rPr>
        <w:lastRenderedPageBreak/>
        <w:t>Input Files</w:t>
      </w:r>
      <w:r>
        <w:rPr>
          <w:rFonts w:ascii="Arial" w:hAnsi="Arial"/>
        </w:rPr>
        <w:t>:</w:t>
      </w:r>
    </w:p>
    <w:p w14:paraId="7D249068" w14:textId="29E028E8" w:rsidR="002C0D22" w:rsidRPr="00DB45F3" w:rsidRDefault="002C0D22" w:rsidP="002C0D22">
      <w:pPr>
        <w:pStyle w:val="H1bodytext"/>
        <w:spacing w:after="120"/>
        <w:contextualSpacing/>
        <w:rPr>
          <w:rFonts w:ascii="Arial" w:hAnsi="Arial" w:cs="Arial"/>
        </w:rPr>
      </w:pPr>
      <w:proofErr w:type="spellStart"/>
      <w:r w:rsidRPr="006B07D2">
        <w:rPr>
          <w:rFonts w:ascii="Arial" w:hAnsi="Arial" w:cs="Arial"/>
          <w:b/>
          <w:bCs/>
          <w:i/>
          <w:iCs/>
          <w:sz w:val="20"/>
        </w:rPr>
        <w:t>input.sij</w:t>
      </w:r>
      <w:proofErr w:type="spellEnd"/>
      <w:r w:rsidR="00FD3243">
        <w:rPr>
          <w:rFonts w:ascii="Arial" w:hAnsi="Arial" w:cs="Arial"/>
        </w:rPr>
        <w:t xml:space="preserve"> (</w:t>
      </w:r>
      <w:proofErr w:type="gramStart"/>
      <w:r w:rsidR="00FD3243">
        <w:rPr>
          <w:rFonts w:ascii="Arial" w:hAnsi="Arial" w:cs="Arial"/>
        </w:rPr>
        <w:t xml:space="preserve">from </w:t>
      </w:r>
      <w:r w:rsidR="00C94879" w:rsidRPr="00CF0785">
        <w:rPr>
          <w:rStyle w:val="DirectoryChar"/>
        </w:rPr>
        <w:t>..</w:t>
      </w:r>
      <w:proofErr w:type="gramEnd"/>
      <w:r w:rsidR="00C94879" w:rsidRPr="00CF0785">
        <w:rPr>
          <w:rStyle w:val="DirectoryChar"/>
        </w:rPr>
        <w:t>/build</w:t>
      </w:r>
      <w:r w:rsidR="00FD3243">
        <w:rPr>
          <w:rFonts w:ascii="Arial" w:hAnsi="Arial" w:cs="Arial"/>
        </w:rPr>
        <w:t>)</w:t>
      </w:r>
    </w:p>
    <w:p w14:paraId="7EC4E7EE" w14:textId="3EB33A7A" w:rsidR="002C0D22" w:rsidRPr="00DB45F3" w:rsidRDefault="002C0D22" w:rsidP="002C0D22">
      <w:pPr>
        <w:pStyle w:val="H1bodytext"/>
        <w:spacing w:after="120"/>
        <w:contextualSpacing/>
        <w:rPr>
          <w:rFonts w:ascii="Arial" w:hAnsi="Arial" w:cs="Arial"/>
        </w:rPr>
      </w:pPr>
      <w:proofErr w:type="spellStart"/>
      <w:r w:rsidRPr="006B07D2">
        <w:rPr>
          <w:rFonts w:ascii="Arial" w:hAnsi="Arial" w:cs="Arial"/>
          <w:b/>
          <w:bCs/>
          <w:i/>
          <w:iCs/>
          <w:sz w:val="20"/>
        </w:rPr>
        <w:t>input.nij</w:t>
      </w:r>
      <w:proofErr w:type="spellEnd"/>
      <w:r w:rsidR="00FD3243">
        <w:rPr>
          <w:rFonts w:ascii="Arial" w:hAnsi="Arial" w:cs="Arial"/>
        </w:rPr>
        <w:t xml:space="preserve"> (</w:t>
      </w:r>
      <w:proofErr w:type="gramStart"/>
      <w:r w:rsidR="00FD3243">
        <w:rPr>
          <w:rFonts w:ascii="Arial" w:hAnsi="Arial" w:cs="Arial"/>
        </w:rPr>
        <w:t xml:space="preserve">from </w:t>
      </w:r>
      <w:r w:rsidR="00C94879" w:rsidRPr="00CF0785">
        <w:rPr>
          <w:rStyle w:val="DirectoryChar"/>
        </w:rPr>
        <w:t>..</w:t>
      </w:r>
      <w:proofErr w:type="gramEnd"/>
      <w:r w:rsidR="00C94879" w:rsidRPr="00CF0785">
        <w:rPr>
          <w:rStyle w:val="DirectoryChar"/>
        </w:rPr>
        <w:t>/build</w:t>
      </w:r>
      <w:r w:rsidR="00FD3243">
        <w:rPr>
          <w:rFonts w:ascii="Arial" w:hAnsi="Arial" w:cs="Arial"/>
        </w:rPr>
        <w:t>)</w:t>
      </w:r>
    </w:p>
    <w:p w14:paraId="4421CCF6" w14:textId="63DF7E42" w:rsidR="00FD3243" w:rsidRDefault="002C0D22" w:rsidP="00446D50">
      <w:pPr>
        <w:pStyle w:val="H1bodytext"/>
        <w:spacing w:after="0"/>
        <w:rPr>
          <w:rFonts w:ascii="Arial" w:hAnsi="Arial" w:cs="Arial"/>
        </w:rPr>
      </w:pPr>
      <w:proofErr w:type="spellStart"/>
      <w:r w:rsidRPr="006B07D2">
        <w:rPr>
          <w:rFonts w:ascii="Arial" w:hAnsi="Arial" w:cs="Arial"/>
          <w:b/>
          <w:bCs/>
          <w:sz w:val="20"/>
        </w:rPr>
        <w:t>input.top</w:t>
      </w:r>
      <w:proofErr w:type="spellEnd"/>
      <w:r w:rsidR="00FD3243">
        <w:rPr>
          <w:rFonts w:ascii="Arial" w:hAnsi="Arial" w:cs="Arial"/>
        </w:rPr>
        <w:t xml:space="preserve"> (</w:t>
      </w:r>
      <w:proofErr w:type="gramStart"/>
      <w:r w:rsidR="00FD3243">
        <w:rPr>
          <w:rFonts w:ascii="Arial" w:hAnsi="Arial" w:cs="Arial"/>
        </w:rPr>
        <w:t xml:space="preserve">from </w:t>
      </w:r>
      <w:r w:rsidR="00C94879" w:rsidRPr="00CF0785">
        <w:rPr>
          <w:rStyle w:val="DirectoryChar"/>
        </w:rPr>
        <w:t>..</w:t>
      </w:r>
      <w:proofErr w:type="gramEnd"/>
      <w:r w:rsidR="00C94879" w:rsidRPr="00CF0785">
        <w:rPr>
          <w:rStyle w:val="DirectoryChar"/>
        </w:rPr>
        <w:t>/build</w:t>
      </w:r>
      <w:r w:rsidR="00FD3243">
        <w:rPr>
          <w:rFonts w:ascii="Arial" w:hAnsi="Arial" w:cs="Arial"/>
        </w:rPr>
        <w:t>)</w:t>
      </w:r>
    </w:p>
    <w:p w14:paraId="1D155AE9" w14:textId="19202137" w:rsidR="002C0D22" w:rsidRDefault="00A10B31" w:rsidP="00E62A15">
      <w:pPr>
        <w:pStyle w:val="H1bodytext"/>
        <w:spacing w:after="120"/>
        <w:rPr>
          <w:rFonts w:ascii="Arial" w:hAnsi="Arial"/>
        </w:rPr>
      </w:pPr>
      <w:proofErr w:type="spellStart"/>
      <w:r>
        <w:rPr>
          <w:rFonts w:ascii="Arial" w:hAnsi="Arial"/>
        </w:rPr>
        <w:t>PlotTimes</w:t>
      </w:r>
      <w:proofErr w:type="spellEnd"/>
      <w:r w:rsidR="00FD3243" w:rsidRPr="07867CBD">
        <w:rPr>
          <w:rFonts w:ascii="Arial" w:hAnsi="Arial"/>
        </w:rPr>
        <w:t xml:space="preserve"> (</w:t>
      </w:r>
      <w:r w:rsidR="00AC0921">
        <w:rPr>
          <w:rFonts w:ascii="Arial" w:hAnsi="Arial"/>
        </w:rPr>
        <w:t xml:space="preserve">name and location </w:t>
      </w:r>
      <w:r w:rsidR="00FD3243" w:rsidRPr="07867CBD">
        <w:rPr>
          <w:rFonts w:ascii="Arial" w:hAnsi="Arial"/>
        </w:rPr>
        <w:t xml:space="preserve">from </w:t>
      </w:r>
      <w:r w:rsidR="0EC55C0E" w:rsidRPr="07867CBD">
        <w:rPr>
          <w:rFonts w:ascii="Arial" w:hAnsi="Arial"/>
        </w:rPr>
        <w:t>command line argument</w:t>
      </w:r>
      <w:r w:rsidR="001F1C8E">
        <w:rPr>
          <w:rFonts w:ascii="Arial" w:hAnsi="Arial"/>
        </w:rPr>
        <w:t xml:space="preserve">; current location is in the ICF: </w:t>
      </w:r>
      <w:r w:rsidR="001F1C8E" w:rsidRPr="00C94879">
        <w:rPr>
          <w:rStyle w:val="DirectoryChar"/>
        </w:rPr>
        <w:t>/opt/ICF/Prod/TRPLYR/</w:t>
      </w:r>
      <w:r w:rsidR="00FD3243" w:rsidRPr="07867CBD">
        <w:rPr>
          <w:rFonts w:ascii="Arial" w:hAnsi="Arial"/>
        </w:rPr>
        <w:t>)</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1406444F" w14:textId="514E2489" w:rsidR="009B78D8" w:rsidRDefault="009B78D8" w:rsidP="00E62A15">
      <w:pPr>
        <w:pStyle w:val="H1bodytext"/>
        <w:spacing w:after="120"/>
        <w:rPr>
          <w:rFonts w:ascii="Arial" w:hAnsi="Arial" w:cs="Arial"/>
        </w:rPr>
      </w:pPr>
      <w:proofErr w:type="gramStart"/>
      <w:r w:rsidRPr="00674A15">
        <w:rPr>
          <w:rFonts w:ascii="Arial" w:hAnsi="Arial" w:cs="Arial"/>
          <w:b/>
          <w:bCs/>
          <w:i/>
          <w:iCs/>
          <w:sz w:val="20"/>
        </w:rPr>
        <w:t>rad</w:t>
      </w:r>
      <w:proofErr w:type="gramEnd"/>
      <w:r w:rsidRPr="00674A15">
        <w:rPr>
          <w:rFonts w:ascii="Arial" w:hAnsi="Arial" w:cs="Arial"/>
          <w:b/>
          <w:bCs/>
          <w:i/>
          <w:iCs/>
          <w:sz w:val="20"/>
        </w:rPr>
        <w:t>#_Output_Control.dat</w:t>
      </w:r>
      <w:r>
        <w:rPr>
          <w:rFonts w:ascii="Arial" w:hAnsi="Arial" w:cs="Arial"/>
        </w:rPr>
        <w:t xml:space="preserve">, where # is </w:t>
      </w:r>
      <w:proofErr w:type="spellStart"/>
      <w:r>
        <w:rPr>
          <w:rFonts w:ascii="Arial" w:hAnsi="Arial" w:cs="Arial"/>
        </w:rPr>
        <w:t>RadGroup</w:t>
      </w:r>
      <w:proofErr w:type="spellEnd"/>
      <w:r>
        <w:rPr>
          <w:rFonts w:ascii="Arial" w:hAnsi="Arial" w:cs="Arial"/>
        </w:rPr>
        <w:t xml:space="preserve"> (1 or 2) – Output Control</w:t>
      </w:r>
      <w:r w:rsidR="00D914F2">
        <w:rPr>
          <w:rFonts w:ascii="Arial" w:hAnsi="Arial" w:cs="Arial"/>
        </w:rPr>
        <w:t xml:space="preserve"> </w:t>
      </w:r>
      <w:r w:rsidR="00AC0921">
        <w:rPr>
          <w:rFonts w:ascii="Arial" w:hAnsi="Arial" w:cs="Arial"/>
        </w:rPr>
        <w:t xml:space="preserve">Card </w:t>
      </w:r>
      <w:r w:rsidR="00D914F2">
        <w:rPr>
          <w:rFonts w:ascii="Arial" w:hAnsi="Arial" w:cs="Arial"/>
        </w:rPr>
        <w:t>file</w:t>
      </w:r>
      <w:r>
        <w:rPr>
          <w:rFonts w:ascii="Arial" w:hAnsi="Arial" w:cs="Arial"/>
        </w:rPr>
        <w:t xml:space="preserve"> for production </w:t>
      </w:r>
      <w:r w:rsidR="00BD0BE6">
        <w:rPr>
          <w:rFonts w:ascii="Arial" w:hAnsi="Arial" w:cs="Arial"/>
        </w:rPr>
        <w:t>simulations</w:t>
      </w:r>
      <w:r w:rsidR="004F4C78">
        <w:rPr>
          <w:rFonts w:ascii="Arial" w:hAnsi="Arial" w:cs="Arial"/>
        </w:rPr>
        <w:t>.</w:t>
      </w:r>
    </w:p>
    <w:p w14:paraId="36D55D97" w14:textId="78026631" w:rsidR="009B78D8" w:rsidRDefault="009B78D8" w:rsidP="00E62A15">
      <w:pPr>
        <w:pStyle w:val="H1bodytext"/>
        <w:spacing w:after="120"/>
        <w:rPr>
          <w:rFonts w:ascii="Arial" w:hAnsi="Arial"/>
        </w:rPr>
      </w:pPr>
      <w:proofErr w:type="gramStart"/>
      <w:r w:rsidRPr="00674A15">
        <w:rPr>
          <w:rFonts w:ascii="Arial" w:hAnsi="Arial" w:cs="Arial"/>
          <w:b/>
          <w:bCs/>
          <w:i/>
          <w:iCs/>
          <w:sz w:val="20"/>
        </w:rPr>
        <w:t>rad</w:t>
      </w:r>
      <w:proofErr w:type="gramEnd"/>
      <w:r w:rsidRPr="00674A15">
        <w:rPr>
          <w:rFonts w:ascii="Arial" w:hAnsi="Arial" w:cs="Arial"/>
          <w:b/>
          <w:bCs/>
          <w:i/>
          <w:iCs/>
          <w:sz w:val="20"/>
        </w:rPr>
        <w:t>#_</w:t>
      </w:r>
      <w:r w:rsidRPr="00674A15">
        <w:rPr>
          <w:b/>
          <w:bCs/>
          <w:i/>
          <w:iCs/>
          <w:sz w:val="20"/>
        </w:rPr>
        <w:t xml:space="preserve"> </w:t>
      </w:r>
      <w:r w:rsidRPr="00674A15">
        <w:rPr>
          <w:rFonts w:ascii="Arial" w:hAnsi="Arial" w:cs="Arial"/>
          <w:b/>
          <w:bCs/>
          <w:i/>
          <w:iCs/>
          <w:sz w:val="20"/>
        </w:rPr>
        <w:t>Mass_Balance_Output_Control.dat</w:t>
      </w:r>
      <w:r>
        <w:rPr>
          <w:rFonts w:ascii="Arial" w:hAnsi="Arial" w:cs="Arial"/>
        </w:rPr>
        <w:t xml:space="preserve">, where # is </w:t>
      </w:r>
      <w:proofErr w:type="spellStart"/>
      <w:r>
        <w:rPr>
          <w:rFonts w:ascii="Arial" w:hAnsi="Arial" w:cs="Arial"/>
        </w:rPr>
        <w:t>RadGroup</w:t>
      </w:r>
      <w:proofErr w:type="spellEnd"/>
      <w:r>
        <w:rPr>
          <w:rFonts w:ascii="Arial" w:hAnsi="Arial" w:cs="Arial"/>
        </w:rPr>
        <w:t xml:space="preserve"> (1 or 2) – Output Control </w:t>
      </w:r>
      <w:r w:rsidR="00AC0921">
        <w:rPr>
          <w:rFonts w:ascii="Arial" w:hAnsi="Arial" w:cs="Arial"/>
        </w:rPr>
        <w:t xml:space="preserve">Card </w:t>
      </w:r>
      <w:r w:rsidR="004F4C78">
        <w:rPr>
          <w:rFonts w:ascii="Arial" w:hAnsi="Arial" w:cs="Arial"/>
        </w:rPr>
        <w:t xml:space="preserve">file </w:t>
      </w:r>
      <w:r>
        <w:rPr>
          <w:rFonts w:ascii="Arial" w:hAnsi="Arial" w:cs="Arial"/>
        </w:rPr>
        <w:t xml:space="preserve">for mass balance </w:t>
      </w:r>
      <w:r w:rsidR="00BD0BE6">
        <w:rPr>
          <w:rFonts w:ascii="Arial" w:hAnsi="Arial" w:cs="Arial"/>
        </w:rPr>
        <w:t>simulations</w:t>
      </w:r>
      <w:r w:rsidR="004F4C78">
        <w:rPr>
          <w:rFonts w:ascii="Arial" w:hAnsi="Arial" w:cs="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69B1DC9F"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69DD0CB1" w:rsidR="008B7F47" w:rsidRDefault="008B7F47" w:rsidP="00E62A15">
      <w:pPr>
        <w:pStyle w:val="H1bodytext"/>
        <w:spacing w:after="120"/>
        <w:rPr>
          <w:rFonts w:ascii="Arial" w:hAnsi="Arial"/>
        </w:rPr>
      </w:pPr>
      <w:r w:rsidRPr="07867CBD">
        <w:rPr>
          <w:rFonts w:ascii="Arial" w:hAnsi="Arial"/>
        </w:rPr>
        <w:t>{</w:t>
      </w:r>
      <w:proofErr w:type="gramStart"/>
      <w:r w:rsidR="002A5736" w:rsidRPr="07867CBD">
        <w:rPr>
          <w:rFonts w:ascii="Arial" w:hAnsi="Arial"/>
        </w:rPr>
        <w:t>directory</w:t>
      </w:r>
      <w:proofErr w:type="gramEnd"/>
      <w:r w:rsidR="002A5736" w:rsidRPr="07867CBD">
        <w:rPr>
          <w:rFonts w:ascii="Arial" w:hAnsi="Arial"/>
        </w:rPr>
        <w:t xml:space="preserve"> path to repository</w:t>
      </w:r>
      <w:r w:rsidR="004A3B4F" w:rsidRPr="07867CBD">
        <w:rPr>
          <w:rFonts w:ascii="Arial" w:hAnsi="Arial"/>
        </w:rPr>
        <w:t>}</w:t>
      </w:r>
      <w:r w:rsidR="004A3B4F">
        <w:rPr>
          <w:rFonts w:ascii="Arial" w:hAnsi="Arial"/>
        </w:rPr>
        <w:t>/</w:t>
      </w:r>
      <w:r w:rsidR="00A52CDE">
        <w:rPr>
          <w:rFonts w:ascii="Arial" w:hAnsi="Arial"/>
        </w:rPr>
        <w:t>tools/</w:t>
      </w:r>
      <w:r w:rsidR="00306748">
        <w:rPr>
          <w:rFonts w:ascii="Arial" w:hAnsi="Arial"/>
        </w:rPr>
        <w:t>ca-radocard/linux/OC_rad_gen_linux-intel-64.exe</w:t>
      </w:r>
      <w:r w:rsidR="712422F5" w:rsidRPr="07867CBD">
        <w:rPr>
          <w:rFonts w:ascii="Arial" w:hAnsi="Arial"/>
        </w:rPr>
        <w:t xml:space="preserve"> </w:t>
      </w:r>
      <w:r w:rsidR="008C124D" w:rsidRPr="07867CBD">
        <w:rPr>
          <w:rFonts w:ascii="Arial" w:hAnsi="Arial"/>
        </w:rPr>
        <w:t>{</w:t>
      </w:r>
      <w:proofErr w:type="spellStart"/>
      <w:r w:rsidR="00E30166">
        <w:rPr>
          <w:rFonts w:ascii="Arial" w:hAnsi="Arial"/>
        </w:rPr>
        <w:t>R</w:t>
      </w:r>
      <w:r w:rsidR="00033AD6">
        <w:rPr>
          <w:rFonts w:ascii="Arial" w:hAnsi="Arial"/>
        </w:rPr>
        <w:t>adGroup</w:t>
      </w:r>
      <w:proofErr w:type="spellEnd"/>
      <w:r w:rsidR="008C124D" w:rsidRPr="07867CBD">
        <w:rPr>
          <w:rFonts w:ascii="Arial" w:hAnsi="Arial"/>
        </w:rPr>
        <w:t>}</w:t>
      </w:r>
      <w:r w:rsidR="27C33F8E" w:rsidRPr="07867CBD">
        <w:rPr>
          <w:rFonts w:ascii="Arial" w:hAnsi="Arial"/>
        </w:rPr>
        <w:t xml:space="preserve"> {</w:t>
      </w:r>
      <w:proofErr w:type="spellStart"/>
      <w:r w:rsidR="009F1CDF">
        <w:rPr>
          <w:rFonts w:ascii="Arial" w:hAnsi="Arial"/>
        </w:rPr>
        <w:t>PlotTimes</w:t>
      </w:r>
      <w:proofErr w:type="spellEnd"/>
      <w:r w:rsidR="27C33F8E" w:rsidRPr="07867CBD">
        <w:rPr>
          <w:rFonts w:ascii="Arial" w:hAnsi="Arial"/>
        </w:rPr>
        <w: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0F3452B0" w:rsidR="000D5185" w:rsidRPr="006B5A03" w:rsidRDefault="00096F1A" w:rsidP="00E62A15">
      <w:pPr>
        <w:pStyle w:val="H1bodytext"/>
        <w:spacing w:after="120"/>
        <w:rPr>
          <w:rFonts w:ascii="Arial" w:hAnsi="Arial"/>
        </w:rPr>
      </w:pPr>
      <w:r>
        <w:rPr>
          <w:rFonts w:ascii="Arial" w:hAnsi="Arial"/>
        </w:rPr>
        <w:t xml:space="preserve">A code review was performed by Sara Lindberg on </w:t>
      </w:r>
      <w:r w:rsidR="0015533D">
        <w:rPr>
          <w:rFonts w:ascii="Arial" w:hAnsi="Arial"/>
        </w:rPr>
        <w:t xml:space="preserve">3/13/2020. </w:t>
      </w:r>
      <w:r w:rsidR="00515FC8" w:rsidRPr="00515FC8">
        <w:rPr>
          <w:rFonts w:ascii="Arial" w:hAnsi="Arial"/>
        </w:rPr>
        <w:t xml:space="preserve">No impacts to other repository tools or library dependencies were </w:t>
      </w:r>
      <w:r w:rsidR="00A61836">
        <w:rPr>
          <w:rFonts w:ascii="Arial" w:hAnsi="Arial"/>
        </w:rPr>
        <w:t>identified for the Transient Output Card Generator tool</w:t>
      </w:r>
      <w:r w:rsidR="00515FC8" w:rsidRPr="00515FC8">
        <w:rPr>
          <w:rFonts w:ascii="Arial" w:hAnsi="Arial"/>
        </w:rPr>
        <w:t>.</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rPr>
          <w:b w:val="0"/>
        </w:rPr>
      </w:pPr>
      <w:r w:rsidRPr="00E9368E">
        <w:t>Requirements Traceability Matrix</w:t>
      </w:r>
    </w:p>
    <w:p w14:paraId="1179DFB7" w14:textId="6D2B4BCB"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EAB36FE9F2954BF680971FC2168B66DB"/>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rPr>
            <w:t>Transient Output Card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90" w:type="dxa"/>
        <w:tblLook w:val="04A0" w:firstRow="1" w:lastRow="0" w:firstColumn="1" w:lastColumn="0" w:noHBand="0" w:noVBand="1"/>
      </w:tblPr>
      <w:tblGrid>
        <w:gridCol w:w="2700"/>
        <w:gridCol w:w="1980"/>
        <w:gridCol w:w="5490"/>
      </w:tblGrid>
      <w:tr w:rsidR="006504D7" w:rsidRPr="007D0AAC" w14:paraId="59921F69" w14:textId="77777777" w:rsidTr="00F847ED">
        <w:trPr>
          <w:cantSplit/>
          <w:trHeight w:val="314"/>
          <w:tblHeader/>
        </w:trPr>
        <w:tc>
          <w:tcPr>
            <w:tcW w:w="1017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9B35A1">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F847ED">
        <w:trPr>
          <w:cantSplit/>
          <w:trHeight w:val="314"/>
          <w:tblHeader/>
        </w:trPr>
        <w:tc>
          <w:tcPr>
            <w:tcW w:w="2700"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F847ED">
        <w:trPr>
          <w:cantSplit/>
          <w:trHeight w:val="665"/>
        </w:trPr>
        <w:tc>
          <w:tcPr>
            <w:tcW w:w="2700" w:type="dxa"/>
            <w:shd w:val="clear" w:color="auto" w:fill="auto"/>
            <w:vAlign w:val="center"/>
          </w:tcPr>
          <w:p w14:paraId="74C37038" w14:textId="017DD38C" w:rsidR="006504D7" w:rsidRPr="00314FC9" w:rsidRDefault="006504D7" w:rsidP="00091E69">
            <w:pPr>
              <w:pStyle w:val="H1bodytext"/>
              <w:spacing w:after="0"/>
              <w:ind w:left="0"/>
              <w:jc w:val="center"/>
              <w:rPr>
                <w:rFonts w:ascii="Arial" w:hAnsi="Arial"/>
                <w:bCs/>
                <w:sz w:val="20"/>
              </w:rPr>
            </w:pPr>
            <w:r w:rsidRPr="00314FC9">
              <w:rPr>
                <w:rFonts w:ascii="Arial" w:hAnsi="Arial"/>
                <w:bCs/>
                <w:sz w:val="20"/>
              </w:rPr>
              <w:t>QA Level</w:t>
            </w:r>
          </w:p>
        </w:tc>
        <w:tc>
          <w:tcPr>
            <w:tcW w:w="1980" w:type="dxa"/>
            <w:shd w:val="clear" w:color="auto" w:fill="auto"/>
            <w:vAlign w:val="center"/>
          </w:tcPr>
          <w:p w14:paraId="08B513E0" w14:textId="47864BEA" w:rsidR="006504D7" w:rsidRPr="00314FC9" w:rsidRDefault="006504D7" w:rsidP="00091E69">
            <w:pPr>
              <w:pStyle w:val="H1bodytext"/>
              <w:spacing w:after="0"/>
              <w:ind w:left="0"/>
              <w:jc w:val="center"/>
              <w:rPr>
                <w:rFonts w:ascii="Arial" w:hAnsi="Arial"/>
                <w:bCs/>
                <w:sz w:val="20"/>
              </w:rPr>
            </w:pPr>
            <w:r w:rsidRPr="00314FC9">
              <w:rPr>
                <w:rFonts w:ascii="Arial" w:hAnsi="Arial"/>
                <w:sz w:val="20"/>
              </w:rPr>
              <w:t>CACIE-</w:t>
            </w:r>
            <w:r w:rsidR="0089669D" w:rsidRPr="00314FC9">
              <w:rPr>
                <w:rFonts w:ascii="Arial" w:hAnsi="Arial"/>
                <w:sz w:val="20"/>
              </w:rPr>
              <w:t xml:space="preserve"> OC_rad_gen</w:t>
            </w:r>
            <w:r w:rsidRPr="00314FC9">
              <w:rPr>
                <w:rFonts w:ascii="Arial" w:hAnsi="Arial"/>
                <w:bCs/>
                <w:sz w:val="20"/>
              </w:rPr>
              <w:t>-IT-1</w:t>
            </w:r>
          </w:p>
        </w:tc>
        <w:tc>
          <w:tcPr>
            <w:tcW w:w="5490" w:type="dxa"/>
            <w:shd w:val="clear" w:color="auto" w:fill="auto"/>
            <w:vAlign w:val="center"/>
          </w:tcPr>
          <w:p w14:paraId="25C831D9" w14:textId="77777777" w:rsidR="006504D7" w:rsidRPr="00314FC9" w:rsidRDefault="006504D7" w:rsidP="00091E69">
            <w:pPr>
              <w:pStyle w:val="H1bodytext"/>
              <w:spacing w:after="0"/>
              <w:ind w:left="0"/>
              <w:jc w:val="center"/>
              <w:rPr>
                <w:rStyle w:val="CommentReference"/>
                <w:sz w:val="20"/>
                <w:szCs w:val="20"/>
              </w:rPr>
            </w:pPr>
            <w:r w:rsidRPr="00314FC9">
              <w:rPr>
                <w:rFonts w:ascii="Arial" w:hAnsi="Arial"/>
                <w:sz w:val="20"/>
              </w:rPr>
              <w:t>Installation Test</w:t>
            </w:r>
          </w:p>
        </w:tc>
      </w:tr>
      <w:tr w:rsidR="006504D7" w:rsidRPr="007D0AAC" w14:paraId="20018E58" w14:textId="77777777" w:rsidTr="00F847ED">
        <w:trPr>
          <w:trHeight w:val="1430"/>
        </w:trPr>
        <w:tc>
          <w:tcPr>
            <w:tcW w:w="2700" w:type="dxa"/>
            <w:vAlign w:val="center"/>
          </w:tcPr>
          <w:p w14:paraId="3806044B" w14:textId="61124F43" w:rsidR="003F14FD" w:rsidRPr="00314FC9" w:rsidRDefault="006504D7" w:rsidP="001F1C8E">
            <w:pPr>
              <w:pStyle w:val="H1bodytext"/>
              <w:spacing w:after="0"/>
              <w:ind w:left="0"/>
              <w:jc w:val="center"/>
              <w:rPr>
                <w:rFonts w:ascii="Arial" w:hAnsi="Arial"/>
                <w:sz w:val="20"/>
              </w:rPr>
            </w:pPr>
            <w:r w:rsidRPr="00314FC9">
              <w:rPr>
                <w:rFonts w:ascii="Arial" w:hAnsi="Arial"/>
                <w:sz w:val="20"/>
              </w:rPr>
              <w:t>FR-</w:t>
            </w:r>
            <w:r w:rsidR="003F14FD" w:rsidRPr="00314FC9">
              <w:rPr>
                <w:rFonts w:ascii="Arial" w:hAnsi="Arial"/>
                <w:sz w:val="20"/>
              </w:rPr>
              <w:t>1</w:t>
            </w:r>
          </w:p>
        </w:tc>
        <w:tc>
          <w:tcPr>
            <w:tcW w:w="1980" w:type="dxa"/>
            <w:vAlign w:val="center"/>
          </w:tcPr>
          <w:p w14:paraId="3ECF45CC" w14:textId="184150F6" w:rsidR="006504D7" w:rsidRPr="00314FC9" w:rsidRDefault="006504D7" w:rsidP="00091E69">
            <w:pPr>
              <w:pStyle w:val="H1bodytext"/>
              <w:spacing w:after="0"/>
              <w:ind w:left="0"/>
              <w:jc w:val="center"/>
              <w:rPr>
                <w:rFonts w:ascii="Arial" w:hAnsi="Arial"/>
                <w:sz w:val="20"/>
              </w:rPr>
            </w:pPr>
            <w:r w:rsidRPr="00314FC9">
              <w:rPr>
                <w:rFonts w:ascii="Arial" w:hAnsi="Arial"/>
                <w:sz w:val="20"/>
              </w:rPr>
              <w:t>CACIE-</w:t>
            </w:r>
            <w:r w:rsidR="0089669D" w:rsidRPr="00314FC9">
              <w:rPr>
                <w:rFonts w:ascii="Arial" w:hAnsi="Arial"/>
                <w:sz w:val="20"/>
              </w:rPr>
              <w:t>OC_rad_gen</w:t>
            </w:r>
            <w:r w:rsidRPr="00314FC9">
              <w:rPr>
                <w:rFonts w:ascii="Arial" w:hAnsi="Arial"/>
                <w:sz w:val="20"/>
              </w:rPr>
              <w:t>-TC-1</w:t>
            </w:r>
          </w:p>
          <w:p w14:paraId="59DF7714" w14:textId="7B79F054" w:rsidR="0089669D" w:rsidRPr="00314FC9" w:rsidRDefault="0089669D" w:rsidP="00091E69">
            <w:pPr>
              <w:pStyle w:val="H1bodytext"/>
              <w:spacing w:after="0"/>
              <w:ind w:left="0"/>
              <w:jc w:val="center"/>
              <w:rPr>
                <w:rFonts w:ascii="Arial" w:hAnsi="Arial"/>
                <w:sz w:val="20"/>
              </w:rPr>
            </w:pPr>
            <w:r w:rsidRPr="00314FC9">
              <w:rPr>
                <w:rFonts w:ascii="Arial" w:hAnsi="Arial"/>
                <w:sz w:val="20"/>
              </w:rPr>
              <w:t>CACIE- OC_rad_gen-TC-2</w:t>
            </w:r>
          </w:p>
        </w:tc>
        <w:tc>
          <w:tcPr>
            <w:tcW w:w="5490" w:type="dxa"/>
            <w:vAlign w:val="center"/>
          </w:tcPr>
          <w:p w14:paraId="6CE81F31" w14:textId="31A2613D" w:rsidR="006504D7" w:rsidRPr="00314FC9" w:rsidRDefault="003F14FD" w:rsidP="003F14FD">
            <w:pPr>
              <w:pStyle w:val="H1bodytext"/>
              <w:spacing w:after="0"/>
              <w:ind w:left="0"/>
              <w:rPr>
                <w:rFonts w:ascii="Arial" w:hAnsi="Arial"/>
                <w:sz w:val="20"/>
              </w:rPr>
            </w:pPr>
            <w:r w:rsidRPr="00314FC9">
              <w:rPr>
                <w:rFonts w:ascii="Arial" w:hAnsi="Arial"/>
                <w:sz w:val="20"/>
              </w:rPr>
              <w:t>Check that output files “</w:t>
            </w:r>
            <w:r w:rsidRPr="00314FC9">
              <w:rPr>
                <w:rFonts w:ascii="Arial" w:hAnsi="Arial"/>
                <w:i/>
                <w:iCs/>
                <w:sz w:val="20"/>
              </w:rPr>
              <w:t>rad#_Output_Control.dat</w:t>
            </w:r>
            <w:r w:rsidRPr="00314FC9">
              <w:rPr>
                <w:rFonts w:ascii="Arial" w:hAnsi="Arial"/>
                <w:sz w:val="20"/>
              </w:rPr>
              <w:t>” and “</w:t>
            </w:r>
            <w:r w:rsidRPr="00314FC9">
              <w:rPr>
                <w:rFonts w:ascii="Arial" w:hAnsi="Arial"/>
                <w:i/>
                <w:iCs/>
                <w:sz w:val="20"/>
              </w:rPr>
              <w:t>rad#_Mass_Balance_Output_Control.dat</w:t>
            </w:r>
            <w:r w:rsidRPr="00314FC9">
              <w:rPr>
                <w:rFonts w:ascii="Arial" w:hAnsi="Arial"/>
                <w:sz w:val="20"/>
              </w:rPr>
              <w:t>” (</w:t>
            </w:r>
            <w:r w:rsidRPr="00314FC9">
              <w:rPr>
                <w:rFonts w:ascii="Arial" w:hAnsi="Arial" w:cs="Arial"/>
                <w:sz w:val="20"/>
              </w:rPr>
              <w:t>where # is 1 or 2</w:t>
            </w:r>
            <w:r w:rsidR="00A10B31">
              <w:rPr>
                <w:rFonts w:ascii="Arial" w:hAnsi="Arial" w:cs="Arial"/>
                <w:sz w:val="20"/>
              </w:rPr>
              <w:t xml:space="preserve">, </w:t>
            </w:r>
            <w:r w:rsidR="00A10B31" w:rsidRPr="00A10B31">
              <w:rPr>
                <w:rFonts w:ascii="Arial" w:hAnsi="Arial" w:cs="Arial"/>
                <w:sz w:val="20"/>
              </w:rPr>
              <w:t>depending on radionuclide group read as command line input</w:t>
            </w:r>
            <w:r w:rsidRPr="00314FC9">
              <w:rPr>
                <w:rFonts w:ascii="Arial" w:hAnsi="Arial"/>
                <w:sz w:val="20"/>
              </w:rPr>
              <w:t>) were generated.</w:t>
            </w:r>
          </w:p>
        </w:tc>
      </w:tr>
      <w:tr w:rsidR="0089669D" w:rsidRPr="007D0AAC" w14:paraId="6A2FC433" w14:textId="77777777" w:rsidTr="00F847ED">
        <w:trPr>
          <w:trHeight w:val="1430"/>
        </w:trPr>
        <w:tc>
          <w:tcPr>
            <w:tcW w:w="2700" w:type="dxa"/>
            <w:vAlign w:val="center"/>
          </w:tcPr>
          <w:p w14:paraId="1D16AE1F" w14:textId="77777777" w:rsidR="0089669D" w:rsidRPr="00314FC9" w:rsidRDefault="0089669D" w:rsidP="0089669D">
            <w:pPr>
              <w:pStyle w:val="H1bodytext"/>
              <w:spacing w:after="0"/>
              <w:ind w:left="0"/>
              <w:jc w:val="center"/>
              <w:rPr>
                <w:rFonts w:ascii="Arial" w:hAnsi="Arial"/>
                <w:sz w:val="20"/>
              </w:rPr>
            </w:pPr>
            <w:r w:rsidRPr="00314FC9">
              <w:rPr>
                <w:rFonts w:ascii="Arial" w:hAnsi="Arial"/>
                <w:sz w:val="20"/>
              </w:rPr>
              <w:t>FR-1</w:t>
            </w:r>
          </w:p>
          <w:p w14:paraId="658A357E" w14:textId="73B9D4D9" w:rsidR="00446D50" w:rsidRDefault="00446D50" w:rsidP="0089669D">
            <w:pPr>
              <w:pStyle w:val="H1bodytext"/>
              <w:spacing w:after="0"/>
              <w:ind w:left="0"/>
              <w:jc w:val="center"/>
              <w:rPr>
                <w:rFonts w:ascii="Arial" w:hAnsi="Arial"/>
                <w:sz w:val="20"/>
              </w:rPr>
            </w:pPr>
            <w:r>
              <w:rPr>
                <w:rFonts w:ascii="Arial" w:hAnsi="Arial"/>
                <w:sz w:val="20"/>
              </w:rPr>
              <w:t>FR-</w:t>
            </w:r>
            <w:r w:rsidR="00C2674C">
              <w:rPr>
                <w:rFonts w:ascii="Arial" w:hAnsi="Arial"/>
                <w:sz w:val="20"/>
              </w:rPr>
              <w:t>9</w:t>
            </w:r>
          </w:p>
          <w:p w14:paraId="02A26959" w14:textId="56EBBE30" w:rsidR="00446D50" w:rsidRPr="00314FC9" w:rsidRDefault="00446D50" w:rsidP="0089669D">
            <w:pPr>
              <w:pStyle w:val="H1bodytext"/>
              <w:spacing w:after="0"/>
              <w:ind w:left="0"/>
              <w:jc w:val="center"/>
              <w:rPr>
                <w:rFonts w:ascii="Arial" w:hAnsi="Arial"/>
                <w:sz w:val="20"/>
              </w:rPr>
            </w:pPr>
            <w:r>
              <w:rPr>
                <w:rFonts w:ascii="Arial" w:hAnsi="Arial"/>
                <w:sz w:val="20"/>
              </w:rPr>
              <w:t>FR-1</w:t>
            </w:r>
            <w:r w:rsidR="00C2674C">
              <w:rPr>
                <w:rFonts w:ascii="Arial" w:hAnsi="Arial"/>
                <w:sz w:val="20"/>
              </w:rPr>
              <w:t>0</w:t>
            </w:r>
          </w:p>
        </w:tc>
        <w:tc>
          <w:tcPr>
            <w:tcW w:w="1980" w:type="dxa"/>
            <w:vAlign w:val="center"/>
          </w:tcPr>
          <w:p w14:paraId="3E53E07A" w14:textId="77777777" w:rsidR="0089669D" w:rsidRPr="00314FC9" w:rsidRDefault="0089669D" w:rsidP="0089669D">
            <w:pPr>
              <w:pStyle w:val="H1bodytext"/>
              <w:spacing w:after="0"/>
              <w:ind w:left="0"/>
              <w:jc w:val="center"/>
              <w:rPr>
                <w:rFonts w:ascii="Arial" w:hAnsi="Arial"/>
                <w:sz w:val="20"/>
              </w:rPr>
            </w:pPr>
            <w:r w:rsidRPr="00314FC9">
              <w:rPr>
                <w:rFonts w:ascii="Arial" w:hAnsi="Arial"/>
                <w:sz w:val="20"/>
              </w:rPr>
              <w:t>CACIE-OC_rad_gen-TC-1</w:t>
            </w:r>
          </w:p>
          <w:p w14:paraId="2BB02FA2" w14:textId="32D774D3" w:rsidR="0089669D" w:rsidRPr="00314FC9" w:rsidRDefault="0089669D" w:rsidP="0089669D">
            <w:pPr>
              <w:pStyle w:val="H1bodytext"/>
              <w:spacing w:after="0"/>
              <w:ind w:left="0"/>
              <w:jc w:val="center"/>
              <w:rPr>
                <w:rFonts w:ascii="Arial" w:hAnsi="Arial"/>
                <w:sz w:val="20"/>
              </w:rPr>
            </w:pPr>
            <w:r w:rsidRPr="00314FC9">
              <w:rPr>
                <w:rFonts w:ascii="Arial" w:hAnsi="Arial"/>
                <w:sz w:val="20"/>
              </w:rPr>
              <w:t>CACIE- OC_rad_gen-TC-2</w:t>
            </w:r>
          </w:p>
        </w:tc>
        <w:tc>
          <w:tcPr>
            <w:tcW w:w="5490" w:type="dxa"/>
            <w:vAlign w:val="center"/>
          </w:tcPr>
          <w:p w14:paraId="21202B74" w14:textId="69589FEE" w:rsidR="0089669D" w:rsidRPr="00314FC9" w:rsidRDefault="0089669D" w:rsidP="0089669D">
            <w:pPr>
              <w:pStyle w:val="H1bodytext"/>
              <w:spacing w:after="0"/>
              <w:ind w:left="0"/>
              <w:rPr>
                <w:rFonts w:ascii="Arial" w:hAnsi="Arial"/>
                <w:sz w:val="20"/>
              </w:rPr>
            </w:pPr>
            <w:r w:rsidRPr="00314FC9">
              <w:rPr>
                <w:rFonts w:ascii="Arial" w:hAnsi="Arial"/>
                <w:sz w:val="20"/>
              </w:rPr>
              <w:t xml:space="preserve">Check that the radionuclide group input as a command line argument matches </w:t>
            </w:r>
            <w:r w:rsidR="00764F0D">
              <w:rPr>
                <w:rFonts w:ascii="Arial" w:hAnsi="Arial"/>
                <w:sz w:val="20"/>
              </w:rPr>
              <w:t>the radionuclide group</w:t>
            </w:r>
            <w:r w:rsidRPr="00314FC9">
              <w:rPr>
                <w:rFonts w:ascii="Arial" w:hAnsi="Arial"/>
                <w:sz w:val="20"/>
              </w:rPr>
              <w:t xml:space="preserve"> in the output file</w:t>
            </w:r>
            <w:r w:rsidR="00725852">
              <w:rPr>
                <w:rFonts w:ascii="Arial" w:hAnsi="Arial"/>
                <w:sz w:val="20"/>
              </w:rPr>
              <w:t xml:space="preserve"> name</w:t>
            </w:r>
            <w:r w:rsidRPr="00314FC9">
              <w:rPr>
                <w:rFonts w:ascii="Arial" w:hAnsi="Arial"/>
                <w:sz w:val="20"/>
              </w:rPr>
              <w:t>s “</w:t>
            </w:r>
            <w:r w:rsidRPr="00314FC9">
              <w:rPr>
                <w:rFonts w:ascii="Arial" w:hAnsi="Arial"/>
                <w:i/>
                <w:iCs/>
                <w:sz w:val="20"/>
              </w:rPr>
              <w:t>rad#_Output_Control.dat</w:t>
            </w:r>
            <w:r w:rsidRPr="00314FC9">
              <w:rPr>
                <w:rFonts w:ascii="Arial" w:hAnsi="Arial"/>
                <w:sz w:val="20"/>
              </w:rPr>
              <w:t xml:space="preserve">” and </w:t>
            </w:r>
            <w:r w:rsidRPr="00314FC9">
              <w:rPr>
                <w:rFonts w:ascii="Arial" w:hAnsi="Arial"/>
                <w:i/>
                <w:iCs/>
                <w:sz w:val="20"/>
              </w:rPr>
              <w:t>rad#_ Mass_Balance_Output_Control.dat</w:t>
            </w:r>
            <w:r w:rsidRPr="00314FC9">
              <w:rPr>
                <w:rFonts w:ascii="Arial" w:hAnsi="Arial"/>
                <w:sz w:val="20"/>
              </w:rPr>
              <w:t>”, and that the radionuclides in the output files are correct for the selected the radionuclide group.</w:t>
            </w:r>
          </w:p>
        </w:tc>
      </w:tr>
      <w:tr w:rsidR="0089669D" w:rsidRPr="007D0AAC" w14:paraId="0611744E" w14:textId="77777777" w:rsidTr="00F847ED">
        <w:trPr>
          <w:trHeight w:val="890"/>
        </w:trPr>
        <w:tc>
          <w:tcPr>
            <w:tcW w:w="2700" w:type="dxa"/>
            <w:vAlign w:val="center"/>
          </w:tcPr>
          <w:p w14:paraId="73A7EFF3" w14:textId="1954FFEB" w:rsidR="0089669D" w:rsidRPr="00314FC9" w:rsidRDefault="0089669D" w:rsidP="0089669D">
            <w:pPr>
              <w:pStyle w:val="H1bodytext"/>
              <w:spacing w:after="0"/>
              <w:ind w:left="0"/>
              <w:jc w:val="center"/>
              <w:rPr>
                <w:rFonts w:ascii="Arial" w:hAnsi="Arial"/>
                <w:sz w:val="20"/>
              </w:rPr>
            </w:pPr>
            <w:r w:rsidRPr="00314FC9">
              <w:rPr>
                <w:rFonts w:ascii="Arial" w:hAnsi="Arial"/>
                <w:sz w:val="20"/>
              </w:rPr>
              <w:t>FR-</w:t>
            </w:r>
            <w:r w:rsidR="00C2674C">
              <w:rPr>
                <w:rFonts w:ascii="Arial" w:hAnsi="Arial"/>
                <w:sz w:val="20"/>
              </w:rPr>
              <w:t>2</w:t>
            </w:r>
          </w:p>
          <w:p w14:paraId="0CAD41FB" w14:textId="6CEAABBE" w:rsidR="0089669D" w:rsidRPr="00314FC9" w:rsidRDefault="0089669D" w:rsidP="0089669D">
            <w:pPr>
              <w:pStyle w:val="H1bodytext"/>
              <w:spacing w:after="0"/>
              <w:ind w:left="0"/>
              <w:jc w:val="center"/>
              <w:rPr>
                <w:rFonts w:ascii="Arial" w:hAnsi="Arial"/>
                <w:sz w:val="20"/>
              </w:rPr>
            </w:pPr>
            <w:r w:rsidRPr="00314FC9">
              <w:rPr>
                <w:rFonts w:ascii="Arial" w:hAnsi="Arial"/>
                <w:sz w:val="20"/>
              </w:rPr>
              <w:t>FR-</w:t>
            </w:r>
            <w:r w:rsidR="00C2674C">
              <w:rPr>
                <w:rFonts w:ascii="Arial" w:hAnsi="Arial"/>
                <w:sz w:val="20"/>
              </w:rPr>
              <w:t>3</w:t>
            </w:r>
          </w:p>
          <w:p w14:paraId="54C9B45D" w14:textId="01CB7BE8" w:rsidR="0089669D" w:rsidRPr="00314FC9" w:rsidRDefault="0089669D" w:rsidP="0089669D">
            <w:pPr>
              <w:pStyle w:val="H1bodytext"/>
              <w:spacing w:after="0"/>
              <w:ind w:left="0"/>
              <w:jc w:val="center"/>
              <w:rPr>
                <w:rFonts w:ascii="Arial" w:hAnsi="Arial"/>
                <w:sz w:val="20"/>
              </w:rPr>
            </w:pPr>
            <w:r w:rsidRPr="00314FC9">
              <w:rPr>
                <w:rFonts w:ascii="Arial" w:hAnsi="Arial"/>
                <w:sz w:val="20"/>
              </w:rPr>
              <w:t>FR-</w:t>
            </w:r>
            <w:r w:rsidR="00C2674C">
              <w:rPr>
                <w:rFonts w:ascii="Arial" w:hAnsi="Arial"/>
                <w:sz w:val="20"/>
              </w:rPr>
              <w:t>4</w:t>
            </w:r>
          </w:p>
          <w:p w14:paraId="76BE7D0A" w14:textId="50F56C4A" w:rsidR="0089669D" w:rsidRPr="00314FC9" w:rsidRDefault="0089669D" w:rsidP="0089669D">
            <w:pPr>
              <w:pStyle w:val="H1bodytext"/>
              <w:spacing w:after="0"/>
              <w:ind w:left="0"/>
              <w:jc w:val="center"/>
              <w:rPr>
                <w:rFonts w:ascii="Arial" w:hAnsi="Arial"/>
                <w:sz w:val="20"/>
              </w:rPr>
            </w:pPr>
            <w:r w:rsidRPr="00314FC9">
              <w:rPr>
                <w:rFonts w:ascii="Arial" w:hAnsi="Arial"/>
                <w:sz w:val="20"/>
              </w:rPr>
              <w:t>FR-</w:t>
            </w:r>
            <w:r w:rsidR="00C2674C">
              <w:rPr>
                <w:rFonts w:ascii="Arial" w:hAnsi="Arial"/>
                <w:sz w:val="20"/>
              </w:rPr>
              <w:t>5</w:t>
            </w:r>
          </w:p>
        </w:tc>
        <w:tc>
          <w:tcPr>
            <w:tcW w:w="1980" w:type="dxa"/>
            <w:vAlign w:val="center"/>
          </w:tcPr>
          <w:p w14:paraId="737F72C1" w14:textId="77777777" w:rsidR="0089669D" w:rsidRPr="00314FC9" w:rsidRDefault="0089669D" w:rsidP="0089669D">
            <w:pPr>
              <w:pStyle w:val="H1bodytext"/>
              <w:spacing w:after="0"/>
              <w:ind w:left="0"/>
              <w:jc w:val="center"/>
              <w:rPr>
                <w:rFonts w:ascii="Arial" w:hAnsi="Arial"/>
                <w:sz w:val="20"/>
              </w:rPr>
            </w:pPr>
            <w:r w:rsidRPr="00314FC9">
              <w:rPr>
                <w:rFonts w:ascii="Arial" w:hAnsi="Arial"/>
                <w:sz w:val="20"/>
              </w:rPr>
              <w:t>CACIE-OC_rad_gen-TC-1</w:t>
            </w:r>
          </w:p>
          <w:p w14:paraId="04CFD5E2" w14:textId="7B624574" w:rsidR="0089669D" w:rsidRPr="00314FC9" w:rsidRDefault="0089669D" w:rsidP="0089669D">
            <w:pPr>
              <w:pStyle w:val="H1bodytext"/>
              <w:spacing w:after="0"/>
              <w:ind w:left="0"/>
              <w:jc w:val="center"/>
              <w:rPr>
                <w:rFonts w:ascii="Arial" w:hAnsi="Arial"/>
                <w:sz w:val="20"/>
              </w:rPr>
            </w:pPr>
            <w:r w:rsidRPr="00314FC9">
              <w:rPr>
                <w:rFonts w:ascii="Arial" w:hAnsi="Arial"/>
                <w:sz w:val="20"/>
              </w:rPr>
              <w:t>CACIE- OC_rad_gen-TC-2</w:t>
            </w:r>
          </w:p>
        </w:tc>
        <w:tc>
          <w:tcPr>
            <w:tcW w:w="5490" w:type="dxa"/>
            <w:vAlign w:val="center"/>
          </w:tcPr>
          <w:p w14:paraId="344CEC49" w14:textId="2647C9D2" w:rsidR="0089669D" w:rsidRPr="00314FC9" w:rsidRDefault="0089669D" w:rsidP="0089669D">
            <w:pPr>
              <w:pStyle w:val="H1bodytext"/>
              <w:spacing w:after="0"/>
              <w:ind w:left="0"/>
              <w:rPr>
                <w:rFonts w:ascii="Arial" w:hAnsi="Arial"/>
                <w:sz w:val="20"/>
              </w:rPr>
            </w:pPr>
            <w:r w:rsidRPr="00314FC9">
              <w:rPr>
                <w:rFonts w:ascii="Arial" w:hAnsi="Arial"/>
                <w:sz w:val="20"/>
              </w:rPr>
              <w:t xml:space="preserve">Check that reference nodes for model </w:t>
            </w:r>
            <w:r w:rsidR="00725852">
              <w:rPr>
                <w:rFonts w:ascii="Arial" w:hAnsi="Arial"/>
                <w:sz w:val="20"/>
              </w:rPr>
              <w:t xml:space="preserve">center </w:t>
            </w:r>
            <w:r w:rsidRPr="00314FC9">
              <w:rPr>
                <w:rFonts w:ascii="Arial" w:hAnsi="Arial"/>
                <w:sz w:val="20"/>
              </w:rPr>
              <w:t>and quadrant centers are at the center coordinates, or as close as possible, considering that model and quadrant centers may not fall exactly on a node center.</w:t>
            </w:r>
          </w:p>
        </w:tc>
      </w:tr>
      <w:tr w:rsidR="0089669D" w:rsidRPr="007D0AAC" w14:paraId="7DC743E0" w14:textId="77777777" w:rsidTr="00F847ED">
        <w:trPr>
          <w:trHeight w:val="935"/>
        </w:trPr>
        <w:tc>
          <w:tcPr>
            <w:tcW w:w="2700" w:type="dxa"/>
            <w:vAlign w:val="center"/>
          </w:tcPr>
          <w:p w14:paraId="66147F69" w14:textId="3D055974" w:rsidR="0089669D" w:rsidRPr="00314FC9" w:rsidRDefault="0089669D" w:rsidP="0089669D">
            <w:pPr>
              <w:pStyle w:val="H1bodytext"/>
              <w:spacing w:after="0"/>
              <w:ind w:left="0"/>
              <w:jc w:val="center"/>
              <w:rPr>
                <w:rFonts w:ascii="Arial" w:hAnsi="Arial"/>
                <w:sz w:val="20"/>
              </w:rPr>
            </w:pPr>
            <w:r w:rsidRPr="00314FC9">
              <w:rPr>
                <w:rFonts w:ascii="Arial" w:hAnsi="Arial"/>
                <w:sz w:val="20"/>
              </w:rPr>
              <w:lastRenderedPageBreak/>
              <w:t>FR-</w:t>
            </w:r>
            <w:r w:rsidR="00C2674C">
              <w:rPr>
                <w:rFonts w:ascii="Arial" w:hAnsi="Arial"/>
                <w:sz w:val="20"/>
              </w:rPr>
              <w:t>6</w:t>
            </w:r>
          </w:p>
          <w:p w14:paraId="66A78842" w14:textId="42CA6510" w:rsidR="0089669D" w:rsidRPr="00314FC9" w:rsidRDefault="0089669D" w:rsidP="0089669D">
            <w:pPr>
              <w:pStyle w:val="H1bodytext"/>
              <w:spacing w:after="0"/>
              <w:ind w:left="0"/>
              <w:jc w:val="center"/>
              <w:rPr>
                <w:rFonts w:ascii="Arial" w:hAnsi="Arial"/>
                <w:sz w:val="20"/>
              </w:rPr>
            </w:pPr>
            <w:r w:rsidRPr="00314FC9">
              <w:rPr>
                <w:rFonts w:ascii="Arial" w:hAnsi="Arial"/>
                <w:sz w:val="20"/>
              </w:rPr>
              <w:t>FR-</w:t>
            </w:r>
            <w:r w:rsidR="00C2674C">
              <w:rPr>
                <w:rFonts w:ascii="Arial" w:hAnsi="Arial"/>
                <w:sz w:val="20"/>
              </w:rPr>
              <w:t>7</w:t>
            </w:r>
          </w:p>
        </w:tc>
        <w:tc>
          <w:tcPr>
            <w:tcW w:w="1980" w:type="dxa"/>
            <w:vAlign w:val="center"/>
          </w:tcPr>
          <w:p w14:paraId="6CD7A074" w14:textId="77777777" w:rsidR="0089669D" w:rsidRPr="00314FC9" w:rsidRDefault="0089669D" w:rsidP="0089669D">
            <w:pPr>
              <w:pStyle w:val="H1bodytext"/>
              <w:spacing w:after="0"/>
              <w:ind w:left="0"/>
              <w:jc w:val="center"/>
              <w:rPr>
                <w:rFonts w:ascii="Arial" w:hAnsi="Arial"/>
                <w:sz w:val="20"/>
              </w:rPr>
            </w:pPr>
            <w:r w:rsidRPr="00314FC9">
              <w:rPr>
                <w:rFonts w:ascii="Arial" w:hAnsi="Arial"/>
                <w:sz w:val="20"/>
              </w:rPr>
              <w:t>CACIE-OC_rad_gen-TC-1</w:t>
            </w:r>
          </w:p>
          <w:p w14:paraId="44234775" w14:textId="27337276" w:rsidR="0089669D" w:rsidRPr="00314FC9" w:rsidRDefault="0089669D" w:rsidP="0089669D">
            <w:pPr>
              <w:pStyle w:val="H1bodytext"/>
              <w:spacing w:after="0"/>
              <w:ind w:left="0"/>
              <w:jc w:val="center"/>
              <w:rPr>
                <w:rFonts w:ascii="Arial" w:hAnsi="Arial"/>
                <w:sz w:val="20"/>
              </w:rPr>
            </w:pPr>
            <w:r w:rsidRPr="00314FC9">
              <w:rPr>
                <w:rFonts w:ascii="Arial" w:hAnsi="Arial"/>
                <w:sz w:val="20"/>
              </w:rPr>
              <w:t>CACIE- OC_rad_gen-TC-2</w:t>
            </w:r>
          </w:p>
        </w:tc>
        <w:tc>
          <w:tcPr>
            <w:tcW w:w="5490" w:type="dxa"/>
            <w:vAlign w:val="center"/>
          </w:tcPr>
          <w:p w14:paraId="18793A88" w14:textId="079CF8E0" w:rsidR="0089669D" w:rsidRPr="00314FC9" w:rsidRDefault="0089669D" w:rsidP="0089669D">
            <w:pPr>
              <w:pStyle w:val="H1bodytext"/>
              <w:spacing w:after="0"/>
              <w:ind w:left="0"/>
              <w:rPr>
                <w:rFonts w:ascii="Arial" w:hAnsi="Arial"/>
                <w:sz w:val="20"/>
              </w:rPr>
            </w:pPr>
            <w:r w:rsidRPr="00314FC9">
              <w:rPr>
                <w:rFonts w:ascii="Arial" w:hAnsi="Arial"/>
                <w:sz w:val="20"/>
              </w:rPr>
              <w:t xml:space="preserve">Check that the uppermost reference node at each </w:t>
            </w:r>
            <w:proofErr w:type="spellStart"/>
            <w:r w:rsidRPr="00314FC9">
              <w:rPr>
                <w:rFonts w:ascii="Arial" w:hAnsi="Arial"/>
                <w:sz w:val="20"/>
              </w:rPr>
              <w:t>i</w:t>
            </w:r>
            <w:proofErr w:type="gramStart"/>
            <w:r w:rsidRPr="00314FC9">
              <w:rPr>
                <w:rFonts w:ascii="Arial" w:hAnsi="Arial"/>
                <w:sz w:val="20"/>
              </w:rPr>
              <w:t>,j</w:t>
            </w:r>
            <w:proofErr w:type="spellEnd"/>
            <w:proofErr w:type="gramEnd"/>
            <w:r w:rsidRPr="00314FC9">
              <w:rPr>
                <w:rFonts w:ascii="Arial" w:hAnsi="Arial"/>
                <w:sz w:val="20"/>
              </w:rPr>
              <w:t xml:space="preserve"> location is the top active node for that </w:t>
            </w:r>
            <w:proofErr w:type="spellStart"/>
            <w:r w:rsidRPr="00314FC9">
              <w:rPr>
                <w:rFonts w:ascii="Arial" w:hAnsi="Arial"/>
                <w:sz w:val="20"/>
              </w:rPr>
              <w:t>i,j</w:t>
            </w:r>
            <w:proofErr w:type="spellEnd"/>
            <w:r w:rsidRPr="00314FC9">
              <w:rPr>
                <w:rFonts w:ascii="Arial" w:hAnsi="Arial"/>
                <w:sz w:val="20"/>
              </w:rPr>
              <w:t xml:space="preserve"> location.</w:t>
            </w:r>
          </w:p>
        </w:tc>
      </w:tr>
      <w:tr w:rsidR="0089669D" w:rsidRPr="007D0AAC" w14:paraId="1016B7D4" w14:textId="77777777" w:rsidTr="00F847ED">
        <w:trPr>
          <w:trHeight w:val="935"/>
        </w:trPr>
        <w:tc>
          <w:tcPr>
            <w:tcW w:w="2700" w:type="dxa"/>
            <w:vAlign w:val="center"/>
          </w:tcPr>
          <w:p w14:paraId="28FEB369" w14:textId="01795601" w:rsidR="0089669D" w:rsidRPr="00314FC9" w:rsidRDefault="0089669D" w:rsidP="00725852">
            <w:pPr>
              <w:pStyle w:val="H1bodytext"/>
              <w:spacing w:after="0"/>
              <w:ind w:left="0"/>
              <w:jc w:val="center"/>
              <w:rPr>
                <w:rFonts w:ascii="Arial" w:hAnsi="Arial"/>
                <w:sz w:val="20"/>
              </w:rPr>
            </w:pPr>
            <w:r w:rsidRPr="00314FC9">
              <w:rPr>
                <w:rFonts w:ascii="Arial" w:hAnsi="Arial"/>
                <w:sz w:val="20"/>
              </w:rPr>
              <w:t>FR-</w:t>
            </w:r>
            <w:r w:rsidR="00A441CD">
              <w:rPr>
                <w:rFonts w:ascii="Arial" w:hAnsi="Arial"/>
                <w:sz w:val="20"/>
              </w:rPr>
              <w:t>8</w:t>
            </w:r>
          </w:p>
        </w:tc>
        <w:tc>
          <w:tcPr>
            <w:tcW w:w="1980" w:type="dxa"/>
            <w:vAlign w:val="center"/>
          </w:tcPr>
          <w:p w14:paraId="307FE4E2" w14:textId="77777777" w:rsidR="0089669D" w:rsidRPr="00314FC9" w:rsidRDefault="0089669D" w:rsidP="0089669D">
            <w:pPr>
              <w:pStyle w:val="H1bodytext"/>
              <w:spacing w:after="0"/>
              <w:ind w:left="0"/>
              <w:jc w:val="center"/>
              <w:rPr>
                <w:rFonts w:ascii="Arial" w:hAnsi="Arial"/>
                <w:sz w:val="20"/>
              </w:rPr>
            </w:pPr>
            <w:r w:rsidRPr="00314FC9">
              <w:rPr>
                <w:rFonts w:ascii="Arial" w:hAnsi="Arial"/>
                <w:sz w:val="20"/>
              </w:rPr>
              <w:t>CACIE-OC_rad_gen-TC-1</w:t>
            </w:r>
          </w:p>
          <w:p w14:paraId="4E359C3C" w14:textId="357C76D0" w:rsidR="0089669D" w:rsidRPr="00314FC9" w:rsidRDefault="0089669D" w:rsidP="0089669D">
            <w:pPr>
              <w:pStyle w:val="H1bodytext"/>
              <w:spacing w:after="0"/>
              <w:ind w:left="0"/>
              <w:jc w:val="center"/>
              <w:rPr>
                <w:rFonts w:ascii="Arial" w:hAnsi="Arial"/>
                <w:sz w:val="20"/>
              </w:rPr>
            </w:pPr>
            <w:r w:rsidRPr="00314FC9">
              <w:rPr>
                <w:rFonts w:ascii="Arial" w:hAnsi="Arial"/>
                <w:sz w:val="20"/>
              </w:rPr>
              <w:t>CACIE- OC_rad_gen-TC-2</w:t>
            </w:r>
          </w:p>
        </w:tc>
        <w:tc>
          <w:tcPr>
            <w:tcW w:w="5490" w:type="dxa"/>
            <w:vAlign w:val="center"/>
          </w:tcPr>
          <w:p w14:paraId="79B78282" w14:textId="6C528534" w:rsidR="0089669D" w:rsidRPr="00314FC9" w:rsidRDefault="0089669D" w:rsidP="0089669D">
            <w:pPr>
              <w:pStyle w:val="H1bodytext"/>
              <w:spacing w:after="0"/>
              <w:ind w:left="0"/>
              <w:rPr>
                <w:rFonts w:ascii="Arial" w:hAnsi="Arial"/>
                <w:sz w:val="20"/>
              </w:rPr>
            </w:pPr>
            <w:r w:rsidRPr="00314FC9">
              <w:rPr>
                <w:rFonts w:ascii="Arial" w:hAnsi="Arial"/>
                <w:sz w:val="20"/>
              </w:rPr>
              <w:t xml:space="preserve">Check that the plot times in </w:t>
            </w:r>
            <w:r w:rsidRPr="00314FC9">
              <w:rPr>
                <w:rFonts w:ascii="Arial" w:hAnsi="Arial"/>
                <w:i/>
                <w:iCs/>
                <w:sz w:val="20"/>
              </w:rPr>
              <w:t>rad#_Output_Control.dat</w:t>
            </w:r>
            <w:r w:rsidRPr="00314FC9">
              <w:rPr>
                <w:rFonts w:ascii="Arial" w:hAnsi="Arial"/>
                <w:sz w:val="20"/>
              </w:rPr>
              <w:t xml:space="preserve"> (</w:t>
            </w:r>
            <w:r w:rsidRPr="00314FC9">
              <w:rPr>
                <w:rFonts w:ascii="Arial" w:hAnsi="Arial" w:cs="Arial"/>
                <w:sz w:val="20"/>
              </w:rPr>
              <w:t>where # is 1 or 2</w:t>
            </w:r>
            <w:r w:rsidR="00A10B31">
              <w:rPr>
                <w:rFonts w:ascii="Arial" w:hAnsi="Arial" w:cs="Arial"/>
                <w:sz w:val="20"/>
              </w:rPr>
              <w:t xml:space="preserve">, </w:t>
            </w:r>
            <w:r w:rsidR="00A10B31" w:rsidRPr="00A10B31">
              <w:rPr>
                <w:rFonts w:ascii="Arial" w:hAnsi="Arial" w:cs="Arial"/>
                <w:sz w:val="20"/>
              </w:rPr>
              <w:t>depending on radionuclide group read as command line input</w:t>
            </w:r>
            <w:r w:rsidRPr="00314FC9">
              <w:rPr>
                <w:rFonts w:ascii="Arial" w:hAnsi="Arial"/>
                <w:sz w:val="20"/>
              </w:rPr>
              <w:t xml:space="preserve">) agree with the times listed in </w:t>
            </w:r>
            <w:r w:rsidR="00A10B31">
              <w:rPr>
                <w:rFonts w:ascii="Arial" w:hAnsi="Arial"/>
                <w:sz w:val="20"/>
              </w:rPr>
              <w:t xml:space="preserve">the </w:t>
            </w:r>
            <w:proofErr w:type="spellStart"/>
            <w:r w:rsidR="00A10B31">
              <w:rPr>
                <w:rFonts w:ascii="Arial" w:hAnsi="Arial"/>
                <w:sz w:val="20"/>
              </w:rPr>
              <w:t>PlotTimes</w:t>
            </w:r>
            <w:proofErr w:type="spellEnd"/>
            <w:r w:rsidR="00A10B31">
              <w:rPr>
                <w:rFonts w:ascii="Arial" w:hAnsi="Arial"/>
                <w:sz w:val="20"/>
              </w:rPr>
              <w:t xml:space="preserve"> file (</w:t>
            </w:r>
            <w:r w:rsidR="00A10B31" w:rsidRPr="00A10B31">
              <w:rPr>
                <w:rFonts w:ascii="Arial" w:hAnsi="Arial"/>
                <w:sz w:val="20"/>
              </w:rPr>
              <w:t>name and location from command line argument</w:t>
            </w:r>
            <w:r w:rsidR="00A10B31">
              <w:rPr>
                <w:rFonts w:ascii="Arial" w:hAnsi="Arial"/>
                <w:sz w:val="20"/>
              </w:rPr>
              <w:t>)</w:t>
            </w:r>
            <w:r w:rsidRPr="00314FC9">
              <w:rPr>
                <w:rFonts w:ascii="Arial" w:hAnsi="Arial"/>
                <w:sz w:val="20"/>
              </w:rPr>
              <w:t>.</w:t>
            </w:r>
          </w:p>
        </w:tc>
      </w:tr>
      <w:tr w:rsidR="00314FC9" w:rsidRPr="007D0AAC" w14:paraId="61DDA565" w14:textId="77777777" w:rsidTr="00F847ED">
        <w:trPr>
          <w:trHeight w:val="935"/>
        </w:trPr>
        <w:tc>
          <w:tcPr>
            <w:tcW w:w="2700" w:type="dxa"/>
            <w:vAlign w:val="center"/>
          </w:tcPr>
          <w:p w14:paraId="3A191699" w14:textId="355B2B17" w:rsidR="00314FC9" w:rsidRPr="007D0AAC" w:rsidRDefault="00314FC9" w:rsidP="00314FC9">
            <w:pPr>
              <w:pStyle w:val="H1bodytext"/>
              <w:spacing w:after="0"/>
              <w:ind w:left="0"/>
              <w:jc w:val="center"/>
              <w:rPr>
                <w:rFonts w:ascii="Arial" w:hAnsi="Arial"/>
                <w:sz w:val="20"/>
              </w:rPr>
            </w:pPr>
            <w:r>
              <w:rPr>
                <w:rFonts w:ascii="Arial" w:hAnsi="Arial"/>
                <w:sz w:val="20"/>
              </w:rPr>
              <w:t>FR-</w:t>
            </w:r>
            <w:r w:rsidR="00A441CD">
              <w:rPr>
                <w:rFonts w:ascii="Arial" w:hAnsi="Arial"/>
                <w:sz w:val="20"/>
              </w:rPr>
              <w:t>9</w:t>
            </w:r>
          </w:p>
        </w:tc>
        <w:tc>
          <w:tcPr>
            <w:tcW w:w="1980" w:type="dxa"/>
            <w:vAlign w:val="center"/>
          </w:tcPr>
          <w:p w14:paraId="7E99539C" w14:textId="77777777" w:rsidR="00314FC9" w:rsidRDefault="00314FC9" w:rsidP="00314FC9">
            <w:pPr>
              <w:pStyle w:val="H1bodytext"/>
              <w:spacing w:after="0"/>
              <w:ind w:left="0"/>
              <w:jc w:val="center"/>
              <w:rPr>
                <w:rFonts w:ascii="Arial" w:hAnsi="Arial"/>
                <w:sz w:val="20"/>
              </w:rPr>
            </w:pPr>
            <w:r w:rsidRPr="007D0AAC">
              <w:rPr>
                <w:rFonts w:ascii="Arial" w:hAnsi="Arial"/>
                <w:sz w:val="20"/>
              </w:rPr>
              <w:t>CACIE-</w:t>
            </w:r>
            <w:r>
              <w:rPr>
                <w:rFonts w:ascii="Arial" w:hAnsi="Arial"/>
                <w:sz w:val="20"/>
              </w:rPr>
              <w:t>OC_rad_gen</w:t>
            </w:r>
            <w:r w:rsidRPr="007D0AAC">
              <w:rPr>
                <w:rFonts w:ascii="Arial" w:hAnsi="Arial"/>
                <w:sz w:val="20"/>
              </w:rPr>
              <w:t>-TC-1</w:t>
            </w:r>
          </w:p>
          <w:p w14:paraId="6F84D142" w14:textId="5B298480" w:rsidR="00314FC9" w:rsidRPr="007D0AAC" w:rsidRDefault="00314FC9" w:rsidP="00314FC9">
            <w:pPr>
              <w:pStyle w:val="H1bodytext"/>
              <w:spacing w:after="0"/>
              <w:ind w:left="0"/>
              <w:jc w:val="center"/>
              <w:rPr>
                <w:rFonts w:ascii="Arial" w:hAnsi="Arial"/>
                <w:sz w:val="20"/>
              </w:rPr>
            </w:pPr>
            <w:r w:rsidRPr="007D0AAC">
              <w:rPr>
                <w:rFonts w:ascii="Arial" w:hAnsi="Arial"/>
                <w:sz w:val="20"/>
              </w:rPr>
              <w:t>CACIE-</w:t>
            </w:r>
            <w:r>
              <w:rPr>
                <w:rFonts w:ascii="Arial" w:hAnsi="Arial"/>
                <w:sz w:val="20"/>
              </w:rPr>
              <w:t xml:space="preserve"> OC_rad_gen</w:t>
            </w:r>
            <w:r w:rsidRPr="007D0AAC">
              <w:rPr>
                <w:rFonts w:ascii="Arial" w:hAnsi="Arial"/>
                <w:sz w:val="20"/>
              </w:rPr>
              <w:t>-TC-</w:t>
            </w:r>
            <w:r>
              <w:rPr>
                <w:rFonts w:ascii="Arial" w:hAnsi="Arial"/>
                <w:sz w:val="20"/>
              </w:rPr>
              <w:t>2</w:t>
            </w:r>
          </w:p>
        </w:tc>
        <w:tc>
          <w:tcPr>
            <w:tcW w:w="5490" w:type="dxa"/>
            <w:vAlign w:val="center"/>
          </w:tcPr>
          <w:p w14:paraId="4E76D382" w14:textId="12D6591F" w:rsidR="00C2674C" w:rsidRDefault="00C2674C" w:rsidP="00314FC9">
            <w:pPr>
              <w:pStyle w:val="H1bodytext"/>
              <w:ind w:left="0"/>
              <w:rPr>
                <w:rFonts w:ascii="Arial" w:hAnsi="Arial"/>
                <w:sz w:val="20"/>
              </w:rPr>
            </w:pPr>
            <w:r>
              <w:rPr>
                <w:rFonts w:ascii="Arial" w:hAnsi="Arial"/>
                <w:sz w:val="20"/>
              </w:rPr>
              <w:t>F</w:t>
            </w:r>
            <w:r w:rsidRPr="00C2674C">
              <w:rPr>
                <w:rFonts w:ascii="Arial" w:hAnsi="Arial"/>
                <w:sz w:val="20"/>
              </w:rPr>
              <w:t>or the production transport simulation</w:t>
            </w:r>
            <w:r>
              <w:rPr>
                <w:rFonts w:ascii="Arial" w:hAnsi="Arial"/>
                <w:sz w:val="20"/>
              </w:rPr>
              <w:t xml:space="preserve"> Output Control Card file:</w:t>
            </w:r>
          </w:p>
          <w:p w14:paraId="77A14CDE" w14:textId="698FD8A3" w:rsidR="00314FC9" w:rsidRPr="00314FC9" w:rsidRDefault="00314FC9" w:rsidP="00674A15">
            <w:pPr>
              <w:pStyle w:val="H1bodytext"/>
              <w:ind w:left="576"/>
              <w:rPr>
                <w:rFonts w:ascii="Arial" w:hAnsi="Arial"/>
                <w:sz w:val="20"/>
              </w:rPr>
            </w:pPr>
            <w:r w:rsidRPr="00314FC9">
              <w:rPr>
                <w:rFonts w:ascii="Arial" w:hAnsi="Arial"/>
                <w:sz w:val="20"/>
              </w:rPr>
              <w:t>Check that the “Number of Reference Nodes” matches the number defined.</w:t>
            </w:r>
          </w:p>
          <w:p w14:paraId="020EEAD2" w14:textId="77777777" w:rsidR="00314FC9" w:rsidRPr="00314FC9" w:rsidRDefault="00314FC9" w:rsidP="00674A15">
            <w:pPr>
              <w:pStyle w:val="H1bodytext"/>
              <w:ind w:left="576"/>
              <w:rPr>
                <w:rFonts w:ascii="Arial" w:hAnsi="Arial"/>
                <w:sz w:val="20"/>
              </w:rPr>
            </w:pPr>
            <w:r w:rsidRPr="00314FC9">
              <w:rPr>
                <w:rFonts w:ascii="Arial" w:hAnsi="Arial"/>
                <w:sz w:val="20"/>
              </w:rPr>
              <w:t>Check that the “Number of Reference Node Variables” matches the number defined.</w:t>
            </w:r>
          </w:p>
          <w:p w14:paraId="11532BAC" w14:textId="77777777" w:rsidR="00314FC9" w:rsidRPr="00314FC9" w:rsidRDefault="00314FC9" w:rsidP="00674A15">
            <w:pPr>
              <w:pStyle w:val="H1bodytext"/>
              <w:ind w:left="576"/>
              <w:rPr>
                <w:rFonts w:ascii="Arial" w:hAnsi="Arial"/>
                <w:sz w:val="20"/>
              </w:rPr>
            </w:pPr>
            <w:r w:rsidRPr="00314FC9">
              <w:rPr>
                <w:rFonts w:ascii="Arial" w:hAnsi="Arial"/>
                <w:sz w:val="20"/>
              </w:rPr>
              <w:t>Check that reference nodes are included for the model and quadrant centers for layer 1, the topmost active layer, and every layer number that is a multiple of 20 and less than the topmost active layer.</w:t>
            </w:r>
          </w:p>
          <w:p w14:paraId="3EBF0D80" w14:textId="77777777" w:rsidR="00314FC9" w:rsidRPr="00314FC9" w:rsidRDefault="00314FC9" w:rsidP="00674A15">
            <w:pPr>
              <w:pStyle w:val="H1bodytext"/>
              <w:ind w:left="576"/>
              <w:rPr>
                <w:rFonts w:ascii="Arial" w:hAnsi="Arial"/>
                <w:sz w:val="20"/>
              </w:rPr>
            </w:pPr>
            <w:r w:rsidRPr="00314FC9">
              <w:rPr>
                <w:rFonts w:ascii="Arial" w:hAnsi="Arial"/>
                <w:sz w:val="20"/>
              </w:rPr>
              <w:t>Check that the reference node variables are the expected parameters (See list in Section 1 Description and Purpose).</w:t>
            </w:r>
          </w:p>
          <w:p w14:paraId="4275B1D4" w14:textId="3444F836" w:rsidR="00314FC9" w:rsidRDefault="00314FC9" w:rsidP="00674A15">
            <w:pPr>
              <w:pStyle w:val="H1bodytext"/>
              <w:ind w:left="576"/>
              <w:rPr>
                <w:rFonts w:ascii="Arial" w:hAnsi="Arial"/>
                <w:sz w:val="20"/>
              </w:rPr>
            </w:pPr>
            <w:r w:rsidRPr="00314FC9">
              <w:rPr>
                <w:rFonts w:ascii="Arial" w:hAnsi="Arial"/>
                <w:sz w:val="20"/>
              </w:rPr>
              <w:t xml:space="preserve">Check that </w:t>
            </w:r>
            <w:r w:rsidR="0015225B">
              <w:rPr>
                <w:rFonts w:ascii="Arial" w:hAnsi="Arial"/>
                <w:sz w:val="20"/>
              </w:rPr>
              <w:t>number of plot times agrees with the number of times in</w:t>
            </w:r>
            <w:r w:rsidR="00A10B31">
              <w:rPr>
                <w:rFonts w:ascii="Arial" w:hAnsi="Arial"/>
                <w:sz w:val="20"/>
              </w:rPr>
              <w:t xml:space="preserve"> the </w:t>
            </w:r>
            <w:proofErr w:type="spellStart"/>
            <w:r w:rsidR="00A10B31">
              <w:rPr>
                <w:rFonts w:ascii="Arial" w:hAnsi="Arial"/>
                <w:sz w:val="20"/>
              </w:rPr>
              <w:t>PlotTimes</w:t>
            </w:r>
            <w:proofErr w:type="spellEnd"/>
            <w:r w:rsidR="00A10B31">
              <w:rPr>
                <w:rFonts w:ascii="Arial" w:hAnsi="Arial"/>
                <w:sz w:val="20"/>
              </w:rPr>
              <w:t xml:space="preserve"> file (</w:t>
            </w:r>
            <w:r w:rsidR="00A10B31" w:rsidRPr="00A10B31">
              <w:rPr>
                <w:rFonts w:ascii="Arial" w:hAnsi="Arial"/>
                <w:sz w:val="20"/>
              </w:rPr>
              <w:t>name and location from command line argument</w:t>
            </w:r>
            <w:r w:rsidR="00A10B31">
              <w:rPr>
                <w:rFonts w:ascii="Arial" w:hAnsi="Arial"/>
                <w:sz w:val="20"/>
              </w:rPr>
              <w:t>)</w:t>
            </w:r>
            <w:r w:rsidRPr="00314FC9">
              <w:rPr>
                <w:rFonts w:ascii="Arial" w:hAnsi="Arial"/>
                <w:sz w:val="20"/>
              </w:rPr>
              <w:t>.</w:t>
            </w:r>
          </w:p>
          <w:p w14:paraId="1D694C3F" w14:textId="040E1447" w:rsidR="0015225B" w:rsidRPr="00314FC9" w:rsidRDefault="0015225B" w:rsidP="00674A15">
            <w:pPr>
              <w:pStyle w:val="H1bodytext"/>
              <w:ind w:left="576"/>
              <w:rPr>
                <w:rFonts w:ascii="Arial" w:hAnsi="Arial"/>
                <w:sz w:val="20"/>
              </w:rPr>
            </w:pPr>
            <w:r>
              <w:rPr>
                <w:rFonts w:ascii="Arial" w:hAnsi="Arial"/>
                <w:sz w:val="20"/>
              </w:rPr>
              <w:t>Check that the plot times match those in</w:t>
            </w:r>
            <w:r w:rsidR="00A10B31">
              <w:rPr>
                <w:rFonts w:ascii="Arial" w:hAnsi="Arial"/>
                <w:sz w:val="20"/>
              </w:rPr>
              <w:t xml:space="preserve"> the </w:t>
            </w:r>
            <w:proofErr w:type="spellStart"/>
            <w:r w:rsidR="00A10B31">
              <w:rPr>
                <w:rFonts w:ascii="Arial" w:hAnsi="Arial"/>
                <w:sz w:val="20"/>
              </w:rPr>
              <w:t>PlotTimes</w:t>
            </w:r>
            <w:proofErr w:type="spellEnd"/>
            <w:r w:rsidR="00A10B31">
              <w:rPr>
                <w:rFonts w:ascii="Arial" w:hAnsi="Arial"/>
                <w:sz w:val="20"/>
              </w:rPr>
              <w:t xml:space="preserve"> file (</w:t>
            </w:r>
            <w:r w:rsidR="00A10B31" w:rsidRPr="00A10B31">
              <w:rPr>
                <w:rFonts w:ascii="Arial" w:hAnsi="Arial"/>
                <w:sz w:val="20"/>
              </w:rPr>
              <w:t>name and location from command line argument</w:t>
            </w:r>
            <w:r w:rsidR="00A10B31">
              <w:rPr>
                <w:rFonts w:ascii="Arial" w:hAnsi="Arial"/>
                <w:sz w:val="20"/>
              </w:rPr>
              <w:t>)</w:t>
            </w:r>
            <w:r w:rsidRPr="00314FC9">
              <w:rPr>
                <w:rFonts w:ascii="Arial" w:hAnsi="Arial"/>
                <w:sz w:val="20"/>
              </w:rPr>
              <w:t>.</w:t>
            </w:r>
          </w:p>
          <w:p w14:paraId="3833F30C" w14:textId="77777777" w:rsidR="00314FC9" w:rsidRPr="00314FC9" w:rsidRDefault="00314FC9" w:rsidP="00674A15">
            <w:pPr>
              <w:pStyle w:val="H1bodytext"/>
              <w:ind w:left="576"/>
              <w:rPr>
                <w:rFonts w:ascii="Arial" w:hAnsi="Arial"/>
                <w:sz w:val="20"/>
              </w:rPr>
            </w:pPr>
            <w:r w:rsidRPr="00314FC9">
              <w:rPr>
                <w:rFonts w:ascii="Arial" w:hAnsi="Arial"/>
                <w:sz w:val="20"/>
              </w:rPr>
              <w:t>Check that the “Number of Plot File Variables” matches the number defined.</w:t>
            </w:r>
          </w:p>
          <w:p w14:paraId="555CBD79" w14:textId="3BFFF5D1" w:rsidR="00314FC9" w:rsidRPr="007D0AAC" w:rsidRDefault="00314FC9" w:rsidP="00674A15">
            <w:pPr>
              <w:pStyle w:val="H1bodytext"/>
              <w:spacing w:after="0"/>
              <w:ind w:left="576"/>
              <w:rPr>
                <w:rFonts w:ascii="Arial" w:hAnsi="Arial"/>
                <w:sz w:val="20"/>
              </w:rPr>
            </w:pPr>
            <w:r w:rsidRPr="00314FC9">
              <w:rPr>
                <w:rFonts w:ascii="Arial" w:hAnsi="Arial"/>
                <w:sz w:val="20"/>
              </w:rPr>
              <w:t>Check that the plot file variables are the expected parameters (See list in Section 1 Description and Purpose).</w:t>
            </w:r>
          </w:p>
        </w:tc>
      </w:tr>
      <w:tr w:rsidR="00446D50" w:rsidRPr="007D0AAC" w14:paraId="256AA86D" w14:textId="77777777" w:rsidTr="00F847ED">
        <w:trPr>
          <w:trHeight w:val="935"/>
        </w:trPr>
        <w:tc>
          <w:tcPr>
            <w:tcW w:w="2700" w:type="dxa"/>
            <w:vAlign w:val="center"/>
          </w:tcPr>
          <w:p w14:paraId="4221B7A4" w14:textId="46A18175" w:rsidR="00446D50" w:rsidRDefault="00446D50" w:rsidP="00446D50">
            <w:pPr>
              <w:pStyle w:val="H1bodytext"/>
              <w:spacing w:after="0"/>
              <w:ind w:left="0"/>
              <w:jc w:val="center"/>
              <w:rPr>
                <w:rFonts w:ascii="Arial" w:hAnsi="Arial"/>
                <w:sz w:val="20"/>
              </w:rPr>
            </w:pPr>
            <w:r w:rsidRPr="00314FC9">
              <w:rPr>
                <w:rFonts w:ascii="Arial" w:hAnsi="Arial"/>
                <w:sz w:val="20"/>
              </w:rPr>
              <w:t>FR-</w:t>
            </w:r>
            <w:r w:rsidR="00A441CD" w:rsidRPr="00314FC9">
              <w:rPr>
                <w:rFonts w:ascii="Arial" w:hAnsi="Arial"/>
                <w:sz w:val="20"/>
              </w:rPr>
              <w:t>1</w:t>
            </w:r>
            <w:r w:rsidR="00A441CD">
              <w:rPr>
                <w:rFonts w:ascii="Arial" w:hAnsi="Arial"/>
                <w:sz w:val="20"/>
              </w:rPr>
              <w:t>0</w:t>
            </w:r>
          </w:p>
        </w:tc>
        <w:tc>
          <w:tcPr>
            <w:tcW w:w="1980" w:type="dxa"/>
            <w:vAlign w:val="center"/>
          </w:tcPr>
          <w:p w14:paraId="60B4AF74" w14:textId="77777777" w:rsidR="00446D50" w:rsidRPr="00314FC9" w:rsidRDefault="00446D50" w:rsidP="00446D50">
            <w:pPr>
              <w:pStyle w:val="H1bodytext"/>
              <w:spacing w:after="0"/>
              <w:ind w:left="0"/>
              <w:jc w:val="center"/>
              <w:rPr>
                <w:rFonts w:ascii="Arial" w:hAnsi="Arial"/>
                <w:sz w:val="20"/>
              </w:rPr>
            </w:pPr>
            <w:r w:rsidRPr="00314FC9">
              <w:rPr>
                <w:rFonts w:ascii="Arial" w:hAnsi="Arial"/>
                <w:sz w:val="20"/>
              </w:rPr>
              <w:t>CACIE-OC_rad_gen-TC-1</w:t>
            </w:r>
          </w:p>
          <w:p w14:paraId="228EF5C2" w14:textId="0EBBECF4" w:rsidR="00446D50" w:rsidRPr="007D0AAC" w:rsidRDefault="00446D50" w:rsidP="00446D50">
            <w:pPr>
              <w:pStyle w:val="H1bodytext"/>
              <w:spacing w:after="0"/>
              <w:ind w:left="0"/>
              <w:jc w:val="center"/>
              <w:rPr>
                <w:rFonts w:ascii="Arial" w:hAnsi="Arial"/>
                <w:sz w:val="20"/>
              </w:rPr>
            </w:pPr>
            <w:r w:rsidRPr="00314FC9">
              <w:rPr>
                <w:rFonts w:ascii="Arial" w:hAnsi="Arial"/>
                <w:sz w:val="20"/>
              </w:rPr>
              <w:t>CACIE- OC_rad_gen-TC-2</w:t>
            </w:r>
          </w:p>
        </w:tc>
        <w:tc>
          <w:tcPr>
            <w:tcW w:w="5490" w:type="dxa"/>
            <w:vAlign w:val="center"/>
          </w:tcPr>
          <w:p w14:paraId="3491940C" w14:textId="088CA735" w:rsidR="00C2674C" w:rsidRDefault="00C2674C" w:rsidP="00446D50">
            <w:pPr>
              <w:pStyle w:val="H1bodytext"/>
              <w:ind w:left="0"/>
              <w:rPr>
                <w:rFonts w:ascii="Arial" w:hAnsi="Arial"/>
                <w:sz w:val="20"/>
              </w:rPr>
            </w:pPr>
            <w:r>
              <w:rPr>
                <w:rFonts w:ascii="Arial" w:hAnsi="Arial"/>
                <w:sz w:val="20"/>
              </w:rPr>
              <w:t>F</w:t>
            </w:r>
            <w:r w:rsidRPr="00C2674C">
              <w:rPr>
                <w:rFonts w:ascii="Arial" w:hAnsi="Arial"/>
                <w:sz w:val="20"/>
              </w:rPr>
              <w:t xml:space="preserve">or the </w:t>
            </w:r>
            <w:r>
              <w:rPr>
                <w:rFonts w:ascii="Arial" w:hAnsi="Arial"/>
                <w:sz w:val="20"/>
              </w:rPr>
              <w:t>mass balance</w:t>
            </w:r>
            <w:r w:rsidRPr="00C2674C">
              <w:rPr>
                <w:rFonts w:ascii="Arial" w:hAnsi="Arial"/>
                <w:sz w:val="20"/>
              </w:rPr>
              <w:t xml:space="preserve"> transport simulation</w:t>
            </w:r>
            <w:r>
              <w:rPr>
                <w:rFonts w:ascii="Arial" w:hAnsi="Arial"/>
                <w:sz w:val="20"/>
              </w:rPr>
              <w:t xml:space="preserve"> Output Control Card file:</w:t>
            </w:r>
          </w:p>
          <w:p w14:paraId="5A7E1120" w14:textId="3234F46C" w:rsidR="00446D50" w:rsidRPr="00314FC9" w:rsidRDefault="00446D50" w:rsidP="00674A15">
            <w:pPr>
              <w:pStyle w:val="H1bodytext"/>
              <w:ind w:left="576"/>
              <w:rPr>
                <w:rFonts w:ascii="Arial" w:hAnsi="Arial"/>
                <w:sz w:val="20"/>
              </w:rPr>
            </w:pPr>
            <w:r w:rsidRPr="00314FC9">
              <w:rPr>
                <w:rFonts w:ascii="Arial" w:hAnsi="Arial"/>
                <w:sz w:val="20"/>
              </w:rPr>
              <w:t>Check that the “Number of Reference Nodes” matches the number defined.</w:t>
            </w:r>
          </w:p>
          <w:p w14:paraId="3163D337" w14:textId="77777777" w:rsidR="00446D50" w:rsidRPr="00314FC9" w:rsidRDefault="00446D50" w:rsidP="00674A15">
            <w:pPr>
              <w:pStyle w:val="H1bodytext"/>
              <w:ind w:left="576"/>
              <w:rPr>
                <w:rFonts w:ascii="Arial" w:hAnsi="Arial"/>
                <w:sz w:val="20"/>
              </w:rPr>
            </w:pPr>
            <w:r w:rsidRPr="00314FC9">
              <w:rPr>
                <w:rFonts w:ascii="Arial" w:hAnsi="Arial"/>
                <w:sz w:val="20"/>
              </w:rPr>
              <w:t>Check that the “Number of Reference Node Variables” matches the number defined.</w:t>
            </w:r>
          </w:p>
          <w:p w14:paraId="5DAAAF9C" w14:textId="77777777" w:rsidR="00446D50" w:rsidRPr="00314FC9" w:rsidRDefault="00446D50" w:rsidP="00674A15">
            <w:pPr>
              <w:pStyle w:val="H1bodytext"/>
              <w:ind w:left="576"/>
              <w:rPr>
                <w:rFonts w:ascii="Arial" w:hAnsi="Arial"/>
                <w:sz w:val="20"/>
              </w:rPr>
            </w:pPr>
            <w:r w:rsidRPr="00314FC9">
              <w:rPr>
                <w:rFonts w:ascii="Arial" w:hAnsi="Arial"/>
                <w:sz w:val="20"/>
              </w:rPr>
              <w:t xml:space="preserve">Check that reference nodes are included for the model and quadrant centers for layer 1, the topmost </w:t>
            </w:r>
            <w:r w:rsidRPr="00314FC9">
              <w:rPr>
                <w:rFonts w:ascii="Arial" w:hAnsi="Arial"/>
                <w:sz w:val="20"/>
              </w:rPr>
              <w:lastRenderedPageBreak/>
              <w:t>active layer, and every layer number that is a multiple of 20 and less than the topmost active layer.</w:t>
            </w:r>
          </w:p>
          <w:p w14:paraId="781FCA36" w14:textId="77777777" w:rsidR="00446D50" w:rsidRPr="00314FC9" w:rsidRDefault="00446D50" w:rsidP="00674A15">
            <w:pPr>
              <w:pStyle w:val="H1bodytext"/>
              <w:ind w:left="576"/>
              <w:rPr>
                <w:rFonts w:ascii="Arial" w:hAnsi="Arial"/>
                <w:sz w:val="20"/>
              </w:rPr>
            </w:pPr>
            <w:r w:rsidRPr="00314FC9">
              <w:rPr>
                <w:rFonts w:ascii="Arial" w:hAnsi="Arial"/>
                <w:sz w:val="20"/>
              </w:rPr>
              <w:t>Check that the reference node variables are the expected parameters (See list in Section 1 Description and Purpose).</w:t>
            </w:r>
          </w:p>
          <w:p w14:paraId="769D71F3" w14:textId="1A0EF6D0" w:rsidR="00446D50" w:rsidRPr="00314FC9" w:rsidRDefault="00446D50" w:rsidP="00674A15">
            <w:pPr>
              <w:pStyle w:val="H1bodytext"/>
              <w:ind w:left="576"/>
              <w:rPr>
                <w:rFonts w:ascii="Arial" w:hAnsi="Arial"/>
                <w:sz w:val="20"/>
              </w:rPr>
            </w:pPr>
            <w:r w:rsidRPr="00314FC9">
              <w:rPr>
                <w:rFonts w:ascii="Arial" w:hAnsi="Arial"/>
                <w:sz w:val="20"/>
              </w:rPr>
              <w:t xml:space="preserve">Check that there is a single plot file year at </w:t>
            </w:r>
            <w:r w:rsidR="00B6073C">
              <w:rPr>
                <w:rFonts w:ascii="Arial" w:hAnsi="Arial"/>
                <w:sz w:val="20"/>
              </w:rPr>
              <w:t>12,070</w:t>
            </w:r>
            <w:r w:rsidRPr="00314FC9">
              <w:rPr>
                <w:rFonts w:ascii="Arial" w:hAnsi="Arial"/>
                <w:sz w:val="20"/>
              </w:rPr>
              <w:t xml:space="preserve"> years.</w:t>
            </w:r>
          </w:p>
          <w:p w14:paraId="11296CB1" w14:textId="77777777" w:rsidR="00446D50" w:rsidRPr="00314FC9" w:rsidRDefault="00446D50" w:rsidP="00674A15">
            <w:pPr>
              <w:pStyle w:val="H1bodytext"/>
              <w:ind w:left="576"/>
              <w:rPr>
                <w:rFonts w:ascii="Arial" w:hAnsi="Arial"/>
                <w:sz w:val="20"/>
              </w:rPr>
            </w:pPr>
            <w:r w:rsidRPr="00314FC9">
              <w:rPr>
                <w:rFonts w:ascii="Arial" w:hAnsi="Arial"/>
                <w:sz w:val="20"/>
              </w:rPr>
              <w:t>Check that the “Number of Plot File Variables” matches the number defined.</w:t>
            </w:r>
          </w:p>
          <w:p w14:paraId="6176CB85" w14:textId="7D3B8E0D" w:rsidR="00446D50" w:rsidRPr="00314FC9" w:rsidRDefault="00446D50" w:rsidP="00674A15">
            <w:pPr>
              <w:pStyle w:val="H1bodytext"/>
              <w:ind w:left="576"/>
              <w:rPr>
                <w:rFonts w:ascii="Arial" w:hAnsi="Arial"/>
                <w:sz w:val="20"/>
              </w:rPr>
            </w:pPr>
            <w:r w:rsidRPr="00314FC9">
              <w:rPr>
                <w:rFonts w:ascii="Arial" w:hAnsi="Arial"/>
                <w:sz w:val="20"/>
              </w:rPr>
              <w:t>Check that the plot file variables are the expected parameters (See list in Section 1 Description and Purpose).</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0D47B7D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C09A009EFE8440958D19C4F1F53CF922"/>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rPr>
            <w:t>Transient Output Card Generator</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sidRPr="003E14E4">
        <w:rPr>
          <w:rFonts w:ascii="Arial" w:hAnsi="Arial"/>
        </w:rPr>
        <w:t xml:space="preserve">case </w:t>
      </w:r>
      <w:r w:rsidR="00A91669" w:rsidRPr="003E14E4">
        <w:rPr>
          <w:rFonts w:ascii="Arial" w:hAnsi="Arial"/>
        </w:rPr>
        <w:t>for</w:t>
      </w:r>
      <w:r w:rsidR="00A91669">
        <w:rPr>
          <w:rFonts w:ascii="Arial" w:hAnsi="Arial"/>
        </w:rPr>
        <w:t xml:space="preserve"> </w:t>
      </w:r>
      <w:sdt>
        <w:sdtPr>
          <w:rPr>
            <w:rFonts w:ascii="Arial" w:hAnsi="Arial"/>
          </w:rPr>
          <w:alias w:val="Keywords"/>
          <w:tag w:val=""/>
          <w:id w:val="1533689058"/>
          <w:placeholder>
            <w:docPart w:val="53C11CFF648D48AFA6B8F3E050E85893"/>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rPr>
            <w:t>Transient Output Card Generator</w:t>
          </w:r>
        </w:sdtContent>
      </w:sdt>
      <w:r w:rsidR="00A91669">
        <w:rPr>
          <w:rFonts w:ascii="Arial" w:hAnsi="Arial"/>
        </w:rPr>
        <w:t xml:space="preserve"> </w:t>
      </w:r>
      <w:r>
        <w:rPr>
          <w:rFonts w:ascii="Arial" w:hAnsi="Arial"/>
        </w:rPr>
        <w:t xml:space="preserve">is presented in Table </w:t>
      </w:r>
      <w:r w:rsidR="00123CE9">
        <w:rPr>
          <w:rFonts w:ascii="Arial" w:hAnsi="Arial"/>
        </w:rPr>
        <w:t>3</w:t>
      </w:r>
      <w:r>
        <w:rPr>
          <w:rFonts w:ascii="Arial" w:hAnsi="Arial"/>
        </w:rPr>
        <w:t xml:space="preserve">. </w:t>
      </w:r>
    </w:p>
    <w:tbl>
      <w:tblPr>
        <w:tblStyle w:val="TableGrid"/>
        <w:tblW w:w="0" w:type="auto"/>
        <w:tblInd w:w="-180" w:type="dxa"/>
        <w:tblLook w:val="04A0" w:firstRow="1" w:lastRow="0" w:firstColumn="1" w:lastColumn="0" w:noHBand="0" w:noVBand="1"/>
      </w:tblPr>
      <w:tblGrid>
        <w:gridCol w:w="1417"/>
        <w:gridCol w:w="3773"/>
        <w:gridCol w:w="3841"/>
        <w:gridCol w:w="1445"/>
      </w:tblGrid>
      <w:tr w:rsidR="008912C9" w:rsidRPr="00932809" w14:paraId="49E1017A" w14:textId="77777777" w:rsidTr="006B07D2">
        <w:trPr>
          <w:cantSplit/>
          <w:trHeight w:val="360"/>
          <w:tblHeader/>
        </w:trPr>
        <w:tc>
          <w:tcPr>
            <w:tcW w:w="102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14:paraId="497FE0D4" w14:textId="3721E23E" w:rsidR="008912C9" w:rsidRPr="00DA11B3" w:rsidRDefault="00E423A4"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472CBACA766C477A955EC383798E3DE1"/>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Cs w:val="22"/>
                  </w:rPr>
                  <w:t>Transient Output Card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6B07D2">
        <w:trPr>
          <w:cantSplit/>
          <w:trHeight w:val="530"/>
          <w:tblHeader/>
        </w:trPr>
        <w:tc>
          <w:tcPr>
            <w:tcW w:w="5760" w:type="dxa"/>
            <w:gridSpan w:val="2"/>
            <w:tcBorders>
              <w:top w:val="single" w:sz="4" w:space="0" w:color="auto"/>
            </w:tcBorders>
            <w:shd w:val="clear" w:color="auto" w:fill="auto"/>
            <w:vAlign w:val="center"/>
          </w:tcPr>
          <w:p w14:paraId="580284B4" w14:textId="179793DB" w:rsidR="008912C9" w:rsidRPr="007D0AAC" w:rsidRDefault="00E423A4"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BDCAF66B3FC44CB49F7009AFED11EB78"/>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05CAAC7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33A354A8122A42E6A05F88DE1FDA0121"/>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Pr="007D0AAC">
              <w:rPr>
                <w:rFonts w:ascii="Arial" w:hAnsi="Arial"/>
                <w:b/>
                <w:sz w:val="20"/>
              </w:rPr>
              <w:t xml:space="preserve"> – IT-</w:t>
            </w:r>
            <w:r w:rsidR="00D35DED">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234B1D" w14:paraId="62690527" w14:textId="77777777" w:rsidTr="006B07D2">
        <w:trPr>
          <w:cantSplit/>
          <w:trHeight w:val="530"/>
          <w:tblHeader/>
        </w:trPr>
        <w:tc>
          <w:tcPr>
            <w:tcW w:w="5760" w:type="dxa"/>
            <w:gridSpan w:val="2"/>
            <w:tcBorders>
              <w:top w:val="single" w:sz="4" w:space="0" w:color="auto"/>
            </w:tcBorders>
            <w:shd w:val="clear" w:color="auto" w:fill="auto"/>
            <w:vAlign w:val="center"/>
          </w:tcPr>
          <w:p w14:paraId="37A8BF59" w14:textId="77777777" w:rsidR="008912C9" w:rsidRPr="00C733B9" w:rsidRDefault="008912C9" w:rsidP="00B84619">
            <w:pPr>
              <w:pStyle w:val="H1bodytext"/>
              <w:spacing w:after="0"/>
              <w:ind w:left="0"/>
              <w:rPr>
                <w:rFonts w:ascii="Arial" w:hAnsi="Arial"/>
                <w:b/>
                <w:sz w:val="20"/>
              </w:rPr>
            </w:pPr>
            <w:r w:rsidRPr="00D11DB8">
              <w:rPr>
                <w:rFonts w:ascii="Arial" w:hAnsi="Arial"/>
                <w:b/>
                <w:sz w:val="20"/>
              </w:rPr>
              <w:t>Tool Runner File Location for this test:</w:t>
            </w:r>
          </w:p>
          <w:p w14:paraId="1EFB9EE2" w14:textId="24D4F402" w:rsidR="008912C9" w:rsidRPr="00D11DB8" w:rsidRDefault="001D2ECC" w:rsidP="00B84619">
            <w:pPr>
              <w:pStyle w:val="H1bodytext"/>
              <w:spacing w:after="0"/>
              <w:ind w:left="0"/>
              <w:rPr>
                <w:rFonts w:ascii="Arial" w:hAnsi="Arial"/>
                <w:b/>
                <w:sz w:val="20"/>
              </w:rPr>
            </w:pPr>
            <w:r w:rsidRPr="0004574B">
              <w:rPr>
                <w:rFonts w:ascii="Arial" w:hAnsi="Arial"/>
                <w:b/>
                <w:sz w:val="20"/>
              </w:rPr>
              <w:t>[</w:t>
            </w:r>
            <w:r w:rsidRPr="00D11DB8">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360B1673" w14:textId="5802ACCA" w:rsidR="008912C9" w:rsidRPr="00D11DB8" w:rsidRDefault="008912C9" w:rsidP="00B84619">
            <w:pPr>
              <w:pStyle w:val="H1bodytext"/>
              <w:spacing w:after="0"/>
              <w:ind w:left="0"/>
              <w:rPr>
                <w:rFonts w:ascii="Arial" w:hAnsi="Arial"/>
                <w:b/>
                <w:sz w:val="20"/>
              </w:rPr>
            </w:pPr>
            <w:r w:rsidRPr="00D11DB8">
              <w:rPr>
                <w:rFonts w:ascii="Arial" w:hAnsi="Arial"/>
                <w:b/>
                <w:sz w:val="20"/>
              </w:rPr>
              <w:t>Test Performed By:</w:t>
            </w:r>
            <w:r w:rsidR="00050A67" w:rsidRPr="00D11DB8">
              <w:rPr>
                <w:rFonts w:ascii="Arial" w:hAnsi="Arial"/>
                <w:b/>
                <w:sz w:val="20"/>
              </w:rPr>
              <w:t xml:space="preserve"> [FIRST &amp; LAST NAME]</w:t>
            </w:r>
          </w:p>
        </w:tc>
      </w:tr>
      <w:tr w:rsidR="008912C9" w:rsidRPr="007D0AAC" w14:paraId="439CC508" w14:textId="77777777" w:rsidTr="006B07D2">
        <w:trPr>
          <w:cantSplit/>
          <w:trHeight w:val="530"/>
          <w:tblHeader/>
        </w:trPr>
        <w:tc>
          <w:tcPr>
            <w:tcW w:w="102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234B1D">
              <w:rPr>
                <w:rFonts w:ascii="Arial" w:hAnsi="Arial"/>
                <w:b/>
                <w:sz w:val="20"/>
              </w:rPr>
              <w:t xml:space="preserve">Testing Directory: </w:t>
            </w:r>
            <w:r w:rsidRPr="00D11DB8">
              <w:rPr>
                <w:rFonts w:ascii="Arial" w:hAnsi="Arial"/>
                <w:b/>
                <w:sz w:val="20"/>
              </w:rPr>
              <w:t>[PROVIDE LINK TO TESTING DIRECTORY]</w:t>
            </w:r>
          </w:p>
        </w:tc>
      </w:tr>
      <w:tr w:rsidR="008912C9" w:rsidRPr="00572F5F" w14:paraId="3C5800FE" w14:textId="77777777" w:rsidTr="006B07D2">
        <w:trPr>
          <w:cantSplit/>
          <w:trHeight w:val="530"/>
          <w:tblHeader/>
        </w:trPr>
        <w:tc>
          <w:tcPr>
            <w:tcW w:w="15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6B07D2">
        <w:trPr>
          <w:trHeight w:val="377"/>
        </w:trPr>
        <w:tc>
          <w:tcPr>
            <w:tcW w:w="102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6B07D2">
        <w:trPr>
          <w:trHeight w:val="440"/>
        </w:trPr>
        <w:tc>
          <w:tcPr>
            <w:tcW w:w="102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6B07D2">
        <w:trPr>
          <w:trHeight w:val="620"/>
        </w:trPr>
        <w:tc>
          <w:tcPr>
            <w:tcW w:w="1550" w:type="dxa"/>
            <w:vAlign w:val="center"/>
          </w:tcPr>
          <w:p w14:paraId="0761D558" w14:textId="77777777" w:rsidR="008912C9" w:rsidRPr="007D0AAC" w:rsidRDefault="008912C9" w:rsidP="00B84619">
            <w:pPr>
              <w:pStyle w:val="H1bodytext"/>
              <w:spacing w:after="0"/>
              <w:ind w:left="0"/>
              <w:jc w:val="center"/>
              <w:rPr>
                <w:rFonts w:ascii="Arial" w:hAnsi="Arial"/>
                <w:sz w:val="20"/>
              </w:rPr>
            </w:pPr>
            <w:bookmarkStart w:id="3" w:name="_Hlk44962905"/>
            <w:r>
              <w:rPr>
                <w:rFonts w:ascii="Arial" w:hAnsi="Arial"/>
                <w:sz w:val="20"/>
              </w:rPr>
              <w:t>1</w:t>
            </w:r>
          </w:p>
        </w:tc>
        <w:tc>
          <w:tcPr>
            <w:tcW w:w="8710" w:type="dxa"/>
            <w:gridSpan w:val="3"/>
            <w:vAlign w:val="center"/>
          </w:tcPr>
          <w:p w14:paraId="4F4238C1" w14:textId="4515BA1C" w:rsidR="008912C9" w:rsidRDefault="008912C9" w:rsidP="00B84619">
            <w:pPr>
              <w:pStyle w:val="H1bodytext"/>
              <w:spacing w:after="0"/>
              <w:ind w:left="0"/>
              <w:rPr>
                <w:rFonts w:ascii="Arial" w:hAnsi="Arial"/>
                <w:sz w:val="20"/>
              </w:rPr>
            </w:pPr>
            <w:r>
              <w:rPr>
                <w:rFonts w:ascii="Arial" w:hAnsi="Arial"/>
                <w:sz w:val="20"/>
              </w:rPr>
              <w:t xml:space="preserve">Invoke Tool runner and test the </w:t>
            </w:r>
            <w:r w:rsidR="001126A2">
              <w:rPr>
                <w:rFonts w:ascii="Arial" w:hAnsi="Arial"/>
                <w:sz w:val="20"/>
              </w:rPr>
              <w:t>installation of the tool</w:t>
            </w:r>
            <w:r>
              <w:rPr>
                <w:rFonts w:ascii="Arial" w:hAnsi="Arial"/>
                <w:sz w:val="20"/>
              </w:rPr>
              <w:t xml:space="preserve"> as follows:</w:t>
            </w:r>
          </w:p>
          <w:p w14:paraId="3A882F43" w14:textId="0F9D0F0F" w:rsidR="008912C9" w:rsidRPr="00DA42F1" w:rsidRDefault="008912C9" w:rsidP="00B84619">
            <w:pPr>
              <w:pStyle w:val="H1bodytext"/>
              <w:spacing w:after="0"/>
              <w:ind w:left="0"/>
              <w:rPr>
                <w:rFonts w:ascii="Arial" w:hAnsi="Arial"/>
                <w:i/>
                <w:sz w:val="20"/>
              </w:rPr>
            </w:pPr>
            <w:r>
              <w:rPr>
                <w:rFonts w:ascii="Arial" w:hAnsi="Arial"/>
                <w:i/>
                <w:iCs/>
                <w:sz w:val="20"/>
              </w:rPr>
              <w:t>./</w:t>
            </w:r>
            <w:r w:rsidR="00D3414F">
              <w:t xml:space="preserve"> </w:t>
            </w:r>
            <w:r w:rsidR="00D3414F" w:rsidRPr="00D3414F">
              <w:rPr>
                <w:rFonts w:ascii="Arial" w:hAnsi="Arial"/>
                <w:i/>
                <w:iCs/>
                <w:sz w:val="20"/>
              </w:rPr>
              <w:t>CACIE_OC_rad_gen_IT-1.sh</w:t>
            </w:r>
          </w:p>
        </w:tc>
      </w:tr>
      <w:tr w:rsidR="008912C9" w14:paraId="0AF75880" w14:textId="77777777" w:rsidTr="006B07D2">
        <w:trPr>
          <w:trHeight w:val="440"/>
        </w:trPr>
        <w:tc>
          <w:tcPr>
            <w:tcW w:w="15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43B5DCC1" w:rsidR="008912C9" w:rsidRPr="00D11DB8" w:rsidRDefault="007D69DD" w:rsidP="00B84619">
            <w:pPr>
              <w:pStyle w:val="H1bodytext"/>
              <w:spacing w:after="0"/>
              <w:ind w:left="0"/>
              <w:rPr>
                <w:rFonts w:ascii="Arial" w:hAnsi="Arial"/>
                <w:sz w:val="20"/>
              </w:rPr>
            </w:pPr>
            <w:r>
              <w:rPr>
                <w:rFonts w:ascii="Arial" w:hAnsi="Arial"/>
                <w:sz w:val="20"/>
              </w:rPr>
              <w:t>Tool Runner log is generated and QA status documented</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6B07D2">
        <w:trPr>
          <w:trHeight w:val="530"/>
        </w:trPr>
        <w:tc>
          <w:tcPr>
            <w:tcW w:w="15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4A7B479D" w:rsidR="007A4E7C" w:rsidRDefault="00995ED2" w:rsidP="00B84619">
            <w:pPr>
              <w:pStyle w:val="H1bodytext"/>
              <w:spacing w:after="0"/>
              <w:ind w:left="0"/>
              <w:rPr>
                <w:rFonts w:ascii="Arial" w:hAnsi="Arial"/>
                <w:sz w:val="20"/>
              </w:rPr>
            </w:pPr>
            <w:r>
              <w:rPr>
                <w:rFonts w:ascii="Arial" w:hAnsi="Arial"/>
                <w:sz w:val="20"/>
              </w:rPr>
              <w:t>Verify tool is invoked and executed</w:t>
            </w:r>
          </w:p>
        </w:tc>
        <w:tc>
          <w:tcPr>
            <w:tcW w:w="3016" w:type="dxa"/>
            <w:vAlign w:val="center"/>
          </w:tcPr>
          <w:p w14:paraId="0039CCBF" w14:textId="747AA72C" w:rsidR="007A4E7C" w:rsidRPr="00D11DB8" w:rsidRDefault="00324D35" w:rsidP="00B84619">
            <w:pPr>
              <w:pStyle w:val="H1bodytext"/>
              <w:spacing w:after="0"/>
              <w:ind w:left="0"/>
              <w:rPr>
                <w:rFonts w:ascii="Arial" w:hAnsi="Arial"/>
                <w:sz w:val="20"/>
              </w:rPr>
            </w:pPr>
            <w:r w:rsidRPr="00324D35">
              <w:rPr>
                <w:rFonts w:ascii="Arial" w:hAnsi="Arial"/>
                <w:sz w:val="20"/>
              </w:rPr>
              <w:t>rad1_Mass_Balance_Output_Control.dat</w:t>
            </w:r>
            <w:r>
              <w:rPr>
                <w:rFonts w:ascii="Arial" w:hAnsi="Arial"/>
                <w:sz w:val="20"/>
              </w:rPr>
              <w:t xml:space="preserve"> and </w:t>
            </w:r>
            <w:r w:rsidR="00E609EF" w:rsidRPr="00E609EF">
              <w:rPr>
                <w:rFonts w:ascii="Arial" w:hAnsi="Arial"/>
                <w:sz w:val="20"/>
              </w:rPr>
              <w:t>rad1_Output_Control.dat</w:t>
            </w:r>
            <w:r w:rsidR="00E609EF">
              <w:rPr>
                <w:rFonts w:ascii="Arial" w:hAnsi="Arial"/>
                <w:sz w:val="20"/>
              </w:rPr>
              <w:t xml:space="preserve"> files are generated </w:t>
            </w:r>
            <w:r w:rsidR="001B1FB1">
              <w:rPr>
                <w:rFonts w:ascii="Arial" w:hAnsi="Arial"/>
                <w:sz w:val="20"/>
              </w:rPr>
              <w:br/>
              <w:t>Note: both files will be empty for installation test</w:t>
            </w:r>
          </w:p>
        </w:tc>
        <w:tc>
          <w:tcPr>
            <w:tcW w:w="1484" w:type="dxa"/>
            <w:vAlign w:val="center"/>
          </w:tcPr>
          <w:p w14:paraId="44706CEA" w14:textId="77777777" w:rsidR="007A4E7C" w:rsidRPr="007D0AAC" w:rsidRDefault="007A4E7C" w:rsidP="00B84619">
            <w:pPr>
              <w:pStyle w:val="H1bodytext"/>
              <w:spacing w:after="0"/>
              <w:ind w:left="0"/>
              <w:rPr>
                <w:rFonts w:ascii="Arial" w:hAnsi="Arial"/>
                <w:i/>
                <w:sz w:val="20"/>
              </w:rPr>
            </w:pPr>
          </w:p>
        </w:tc>
      </w:tr>
      <w:bookmarkEnd w:id="3"/>
    </w:tbl>
    <w:p w14:paraId="0BE05061" w14:textId="4B3C351D" w:rsidR="008912C9" w:rsidRDefault="008912C9" w:rsidP="004762FE">
      <w:pPr>
        <w:pStyle w:val="H1bodytext"/>
        <w:ind w:left="0"/>
        <w:rPr>
          <w:rFonts w:ascii="Arial" w:hAnsi="Arial"/>
        </w:rPr>
      </w:pPr>
    </w:p>
    <w:tbl>
      <w:tblPr>
        <w:tblStyle w:val="TableGrid"/>
        <w:tblW w:w="0" w:type="auto"/>
        <w:tblInd w:w="-180" w:type="dxa"/>
        <w:tblLook w:val="04A0" w:firstRow="1" w:lastRow="0" w:firstColumn="1" w:lastColumn="0" w:noHBand="0" w:noVBand="1"/>
      </w:tblPr>
      <w:tblGrid>
        <w:gridCol w:w="817"/>
        <w:gridCol w:w="5153"/>
        <w:gridCol w:w="2928"/>
        <w:gridCol w:w="1578"/>
      </w:tblGrid>
      <w:tr w:rsidR="00464C4D" w:rsidRPr="00DC2C2D" w14:paraId="39B9EC9A" w14:textId="77777777" w:rsidTr="076F8752">
        <w:trPr>
          <w:cantSplit/>
          <w:trHeight w:val="360"/>
          <w:tblHeader/>
        </w:trPr>
        <w:tc>
          <w:tcPr>
            <w:tcW w:w="10260" w:type="dxa"/>
            <w:gridSpan w:val="4"/>
            <w:tcBorders>
              <w:top w:val="nil"/>
              <w:left w:val="nil"/>
              <w:bottom w:val="single" w:sz="4" w:space="0" w:color="auto"/>
              <w:right w:val="nil"/>
            </w:tcBorders>
            <w:vAlign w:val="bottom"/>
          </w:tcPr>
          <w:p w14:paraId="4B460C48" w14:textId="417360AF" w:rsidR="00464C4D" w:rsidRPr="00DC2C2D" w:rsidRDefault="00464C4D" w:rsidP="00C44E40">
            <w:pPr>
              <w:pStyle w:val="Heading6"/>
              <w:outlineLvl w:val="5"/>
            </w:pPr>
            <w:r>
              <w:lastRenderedPageBreak/>
              <w:t xml:space="preserve">Table </w:t>
            </w:r>
            <w:r>
              <w:fldChar w:fldCharType="begin"/>
            </w:r>
            <w:r>
              <w:instrText>SEQ Table \* ARABIC</w:instrText>
            </w:r>
            <w:r>
              <w:fldChar w:fldCharType="separate"/>
            </w:r>
            <w:r>
              <w:rPr>
                <w:noProof/>
              </w:rPr>
              <w:t>3</w:t>
            </w:r>
            <w:r>
              <w:fldChar w:fldCharType="end"/>
            </w:r>
          </w:p>
          <w:p w14:paraId="5951FF3F" w14:textId="5E24BDF3" w:rsidR="00464C4D" w:rsidRPr="00DC2C2D" w:rsidRDefault="00E423A4" w:rsidP="00C44E40">
            <w:pPr>
              <w:pStyle w:val="H1bodytext"/>
              <w:spacing w:after="0"/>
              <w:ind w:left="0"/>
              <w:jc w:val="center"/>
              <w:rPr>
                <w:rFonts w:ascii="Arial" w:hAnsi="Arial"/>
                <w:b/>
                <w:szCs w:val="22"/>
              </w:rPr>
            </w:pPr>
            <w:sdt>
              <w:sdtPr>
                <w:rPr>
                  <w:rFonts w:ascii="Arial" w:hAnsi="Arial"/>
                  <w:b/>
                  <w:bCs/>
                  <w:szCs w:val="22"/>
                </w:rPr>
                <w:alias w:val="Keywords"/>
                <w:tag w:val=""/>
                <w:id w:val="480514204"/>
                <w:placeholder>
                  <w:docPart w:val="3357F3BC6DAC4CA39E6201D217577967"/>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Cs w:val="22"/>
                  </w:rPr>
                  <w:t>Transient Output Card Generator</w:t>
                </w:r>
              </w:sdtContent>
            </w:sdt>
            <w:r w:rsidR="00464C4D" w:rsidRPr="00DC2C2D">
              <w:rPr>
                <w:rFonts w:ascii="Arial" w:hAnsi="Arial" w:cs="Arial"/>
                <w:b/>
                <w:szCs w:val="22"/>
              </w:rPr>
              <w:t xml:space="preserve"> Acceptance </w:t>
            </w:r>
            <w:r w:rsidR="00464C4D" w:rsidRPr="00DC2C2D">
              <w:rPr>
                <w:rFonts w:ascii="Arial" w:hAnsi="Arial"/>
                <w:b/>
                <w:szCs w:val="22"/>
              </w:rPr>
              <w:t>Test Plan Case 1</w:t>
            </w:r>
          </w:p>
        </w:tc>
      </w:tr>
      <w:tr w:rsidR="00464C4D" w:rsidRPr="007D0AAC" w14:paraId="30989B17" w14:textId="77777777" w:rsidTr="076F8752">
        <w:trPr>
          <w:cantSplit/>
          <w:trHeight w:val="530"/>
          <w:tblHeader/>
        </w:trPr>
        <w:tc>
          <w:tcPr>
            <w:tcW w:w="5607" w:type="dxa"/>
            <w:gridSpan w:val="2"/>
            <w:tcBorders>
              <w:top w:val="single" w:sz="4" w:space="0" w:color="auto"/>
            </w:tcBorders>
            <w:shd w:val="clear" w:color="auto" w:fill="auto"/>
            <w:vAlign w:val="center"/>
          </w:tcPr>
          <w:p w14:paraId="2CB6AC2F" w14:textId="5D8A1E14" w:rsidR="00464C4D" w:rsidRPr="007D0AAC" w:rsidRDefault="00E423A4" w:rsidP="00C44E40">
            <w:pPr>
              <w:pStyle w:val="H1bodytext"/>
              <w:spacing w:after="0"/>
              <w:ind w:left="0"/>
              <w:jc w:val="center"/>
              <w:rPr>
                <w:rFonts w:ascii="Arial" w:hAnsi="Arial"/>
                <w:b/>
                <w:sz w:val="20"/>
              </w:rPr>
            </w:pPr>
            <w:sdt>
              <w:sdtPr>
                <w:rPr>
                  <w:rFonts w:ascii="Arial" w:hAnsi="Arial"/>
                  <w:b/>
                  <w:bCs/>
                  <w:sz w:val="20"/>
                </w:rPr>
                <w:alias w:val="Keywords"/>
                <w:tag w:val=""/>
                <w:id w:val="-2068794131"/>
                <w:placeholder>
                  <w:docPart w:val="F14722BA41594B75A785A41A76913830"/>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00464C4D" w:rsidRPr="007D0AAC">
              <w:rPr>
                <w:rFonts w:ascii="Arial" w:hAnsi="Arial" w:cs="Arial"/>
                <w:b/>
                <w:sz w:val="20"/>
              </w:rPr>
              <w:t xml:space="preserve"> </w:t>
            </w:r>
            <w:r w:rsidR="00464C4D" w:rsidRPr="007D0AAC">
              <w:rPr>
                <w:rFonts w:ascii="Arial" w:hAnsi="Arial"/>
                <w:b/>
                <w:sz w:val="20"/>
              </w:rPr>
              <w:t>Acceptance Testing</w:t>
            </w:r>
          </w:p>
          <w:p w14:paraId="76F8518D" w14:textId="2BA9493A" w:rsidR="00464C4D" w:rsidRPr="007D0AAC" w:rsidRDefault="00464C4D" w:rsidP="00C44E4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30105423"/>
                <w:placeholder>
                  <w:docPart w:val="8A9C83FD015345738375EA9FDBFD99E6"/>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Pr="007D0AAC">
              <w:rPr>
                <w:rFonts w:ascii="Arial" w:hAnsi="Arial"/>
                <w:b/>
                <w:sz w:val="20"/>
              </w:rPr>
              <w:t xml:space="preserve"> – AT-</w:t>
            </w:r>
            <w:r>
              <w:rPr>
                <w:rFonts w:ascii="Arial" w:hAnsi="Arial"/>
                <w:b/>
                <w:sz w:val="20"/>
              </w:rPr>
              <w:t>1</w:t>
            </w:r>
          </w:p>
        </w:tc>
        <w:tc>
          <w:tcPr>
            <w:tcW w:w="4653" w:type="dxa"/>
            <w:gridSpan w:val="2"/>
            <w:tcBorders>
              <w:top w:val="single" w:sz="4" w:space="0" w:color="auto"/>
            </w:tcBorders>
            <w:shd w:val="clear" w:color="auto" w:fill="auto"/>
            <w:vAlign w:val="center"/>
          </w:tcPr>
          <w:p w14:paraId="2F5D7D31" w14:textId="531E74EC" w:rsidR="00464C4D" w:rsidRPr="007D0AAC" w:rsidRDefault="00464C4D" w:rsidP="00C44E40">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w:t>
            </w:r>
          </w:p>
        </w:tc>
      </w:tr>
      <w:tr w:rsidR="00464C4D" w:rsidRPr="007D0AAC" w14:paraId="616796CD" w14:textId="77777777" w:rsidTr="076F8752">
        <w:trPr>
          <w:cantSplit/>
          <w:trHeight w:val="530"/>
          <w:tblHeader/>
        </w:trPr>
        <w:tc>
          <w:tcPr>
            <w:tcW w:w="5607" w:type="dxa"/>
            <w:gridSpan w:val="2"/>
            <w:tcBorders>
              <w:top w:val="single" w:sz="4" w:space="0" w:color="auto"/>
            </w:tcBorders>
            <w:shd w:val="clear" w:color="auto" w:fill="auto"/>
            <w:vAlign w:val="center"/>
          </w:tcPr>
          <w:p w14:paraId="69829679" w14:textId="77777777" w:rsidR="00464C4D" w:rsidRPr="007D0AAC" w:rsidRDefault="00464C4D" w:rsidP="00C44E40">
            <w:pPr>
              <w:pStyle w:val="H1bodytext"/>
              <w:spacing w:after="0"/>
              <w:ind w:left="0"/>
              <w:rPr>
                <w:rFonts w:ascii="Arial" w:hAnsi="Arial"/>
                <w:b/>
                <w:sz w:val="20"/>
              </w:rPr>
            </w:pPr>
            <w:r w:rsidRPr="007D0AAC">
              <w:rPr>
                <w:rFonts w:ascii="Arial" w:hAnsi="Arial"/>
                <w:b/>
                <w:sz w:val="20"/>
              </w:rPr>
              <w:t>Tool Runner File Location for this test:</w:t>
            </w:r>
          </w:p>
          <w:p w14:paraId="51D386FC" w14:textId="77777777" w:rsidR="00464C4D" w:rsidRPr="007D0AAC" w:rsidRDefault="00464C4D" w:rsidP="00C44E40">
            <w:pPr>
              <w:pStyle w:val="H1bodytext"/>
              <w:spacing w:after="0"/>
              <w:ind w:left="0"/>
              <w:rPr>
                <w:rFonts w:ascii="Arial" w:hAnsi="Arial"/>
                <w:b/>
                <w:sz w:val="20"/>
              </w:rPr>
            </w:pPr>
            <w:r w:rsidRPr="001C4067">
              <w:rPr>
                <w:rStyle w:val="DirectoryChar"/>
              </w:rPr>
              <w:t>\\olive\backups\CAVE\v4-2Test\mpondOC</w:t>
            </w:r>
            <w:r>
              <w:rPr>
                <w:rStyle w:val="DirectoryChar"/>
              </w:rPr>
              <w:t>\trOCcards\</w:t>
            </w:r>
          </w:p>
        </w:tc>
        <w:tc>
          <w:tcPr>
            <w:tcW w:w="4653" w:type="dxa"/>
            <w:gridSpan w:val="2"/>
            <w:tcBorders>
              <w:top w:val="single" w:sz="4" w:space="0" w:color="auto"/>
            </w:tcBorders>
            <w:shd w:val="clear" w:color="auto" w:fill="auto"/>
            <w:vAlign w:val="center"/>
          </w:tcPr>
          <w:p w14:paraId="3AEE4205" w14:textId="04628895" w:rsidR="00464C4D" w:rsidRPr="007D0AAC" w:rsidRDefault="00464C4D" w:rsidP="00C44E40">
            <w:pPr>
              <w:pStyle w:val="H1bodytext"/>
              <w:spacing w:after="0"/>
              <w:ind w:left="0"/>
              <w:rPr>
                <w:rFonts w:ascii="Arial" w:hAnsi="Arial"/>
                <w:b/>
                <w:sz w:val="20"/>
              </w:rPr>
            </w:pPr>
            <w:r>
              <w:rPr>
                <w:rFonts w:ascii="Arial" w:hAnsi="Arial"/>
                <w:b/>
                <w:sz w:val="20"/>
              </w:rPr>
              <w:t xml:space="preserve">Test Performed By: </w:t>
            </w:r>
          </w:p>
        </w:tc>
      </w:tr>
      <w:tr w:rsidR="00464C4D" w:rsidRPr="007D0AAC" w14:paraId="520FE330" w14:textId="77777777" w:rsidTr="076F8752">
        <w:trPr>
          <w:cantSplit/>
          <w:trHeight w:val="530"/>
          <w:tblHeader/>
        </w:trPr>
        <w:tc>
          <w:tcPr>
            <w:tcW w:w="10260" w:type="dxa"/>
            <w:gridSpan w:val="4"/>
            <w:tcBorders>
              <w:top w:val="single" w:sz="4" w:space="0" w:color="auto"/>
            </w:tcBorders>
            <w:shd w:val="clear" w:color="auto" w:fill="auto"/>
            <w:vAlign w:val="center"/>
          </w:tcPr>
          <w:p w14:paraId="5E112045" w14:textId="77777777" w:rsidR="00464C4D" w:rsidRPr="007D0AAC" w:rsidRDefault="00464C4D" w:rsidP="00C44E40">
            <w:pPr>
              <w:pStyle w:val="H1bodytext"/>
              <w:spacing w:after="0"/>
              <w:ind w:left="0"/>
              <w:rPr>
                <w:rFonts w:ascii="Arial" w:hAnsi="Arial"/>
                <w:b/>
                <w:sz w:val="20"/>
              </w:rPr>
            </w:pPr>
            <w:r w:rsidRPr="007D0AAC">
              <w:rPr>
                <w:rFonts w:ascii="Arial" w:hAnsi="Arial"/>
                <w:b/>
                <w:sz w:val="20"/>
              </w:rPr>
              <w:t xml:space="preserve">Testing Directory: </w:t>
            </w:r>
            <w:r w:rsidRPr="001C4067">
              <w:rPr>
                <w:rStyle w:val="DirectoryChar"/>
              </w:rPr>
              <w:t>\\olive\backups\CAVE\v4-2Test\mpondOC</w:t>
            </w:r>
            <w:r>
              <w:rPr>
                <w:rStyle w:val="DirectoryChar"/>
              </w:rPr>
              <w:t>\</w:t>
            </w:r>
          </w:p>
        </w:tc>
      </w:tr>
      <w:tr w:rsidR="006B07D2" w:rsidRPr="007D0AAC" w14:paraId="5A928108" w14:textId="77777777" w:rsidTr="076F8752">
        <w:trPr>
          <w:cantSplit/>
          <w:trHeight w:val="530"/>
          <w:tblHeader/>
        </w:trPr>
        <w:tc>
          <w:tcPr>
            <w:tcW w:w="911" w:type="dxa"/>
            <w:tcBorders>
              <w:top w:val="single" w:sz="4" w:space="0" w:color="auto"/>
            </w:tcBorders>
            <w:shd w:val="clear" w:color="auto" w:fill="D9D9D9" w:themeFill="background1" w:themeFillShade="D9"/>
            <w:vAlign w:val="center"/>
          </w:tcPr>
          <w:p w14:paraId="468B8666" w14:textId="77777777" w:rsidR="00464C4D" w:rsidRPr="007D0AAC" w:rsidRDefault="00464C4D" w:rsidP="00C44E4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696" w:type="dxa"/>
            <w:tcBorders>
              <w:top w:val="single" w:sz="4" w:space="0" w:color="auto"/>
            </w:tcBorders>
            <w:shd w:val="clear" w:color="auto" w:fill="D9D9D9" w:themeFill="background1" w:themeFillShade="D9"/>
            <w:vAlign w:val="center"/>
          </w:tcPr>
          <w:p w14:paraId="71AFC859" w14:textId="77777777" w:rsidR="00464C4D" w:rsidRPr="007D0AAC" w:rsidRDefault="00464C4D" w:rsidP="00C44E40">
            <w:pPr>
              <w:pStyle w:val="H1bodytext"/>
              <w:spacing w:after="0"/>
              <w:ind w:left="0"/>
              <w:jc w:val="center"/>
              <w:rPr>
                <w:rFonts w:ascii="Arial" w:hAnsi="Arial"/>
                <w:b/>
                <w:sz w:val="20"/>
              </w:rPr>
            </w:pPr>
            <w:r w:rsidRPr="007D0AAC">
              <w:rPr>
                <w:rFonts w:ascii="Arial" w:hAnsi="Arial"/>
                <w:b/>
                <w:sz w:val="20"/>
              </w:rPr>
              <w:t>Test Instruction</w:t>
            </w:r>
          </w:p>
        </w:tc>
        <w:tc>
          <w:tcPr>
            <w:tcW w:w="2870" w:type="dxa"/>
            <w:tcBorders>
              <w:top w:val="single" w:sz="4" w:space="0" w:color="auto"/>
            </w:tcBorders>
            <w:shd w:val="clear" w:color="auto" w:fill="D9D9D9" w:themeFill="background1" w:themeFillShade="D9"/>
            <w:vAlign w:val="center"/>
          </w:tcPr>
          <w:p w14:paraId="7FA6019A" w14:textId="77777777" w:rsidR="00464C4D" w:rsidRPr="007D0AAC" w:rsidRDefault="00464C4D" w:rsidP="00C44E40">
            <w:pPr>
              <w:pStyle w:val="H1bodytext"/>
              <w:spacing w:after="0"/>
              <w:ind w:left="0"/>
              <w:jc w:val="center"/>
              <w:rPr>
                <w:rFonts w:ascii="Arial" w:hAnsi="Arial"/>
                <w:b/>
                <w:sz w:val="20"/>
              </w:rPr>
            </w:pPr>
            <w:r w:rsidRPr="007D0AAC">
              <w:rPr>
                <w:rFonts w:ascii="Arial" w:hAnsi="Arial"/>
                <w:b/>
                <w:sz w:val="20"/>
              </w:rPr>
              <w:t>Expected Result</w:t>
            </w:r>
          </w:p>
        </w:tc>
        <w:tc>
          <w:tcPr>
            <w:tcW w:w="1783" w:type="dxa"/>
            <w:tcBorders>
              <w:top w:val="single" w:sz="4" w:space="0" w:color="auto"/>
            </w:tcBorders>
            <w:shd w:val="clear" w:color="auto" w:fill="D9D9D9" w:themeFill="background1" w:themeFillShade="D9"/>
            <w:vAlign w:val="center"/>
          </w:tcPr>
          <w:p w14:paraId="1E987A24" w14:textId="77777777" w:rsidR="00464C4D" w:rsidRPr="007D0AAC" w:rsidRDefault="00464C4D" w:rsidP="00C44E4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64C4D" w:rsidRPr="00654636" w14:paraId="0BEB2392" w14:textId="77777777" w:rsidTr="076F8752">
        <w:trPr>
          <w:trHeight w:val="773"/>
        </w:trPr>
        <w:tc>
          <w:tcPr>
            <w:tcW w:w="10260" w:type="dxa"/>
            <w:gridSpan w:val="4"/>
            <w:vAlign w:val="center"/>
          </w:tcPr>
          <w:p w14:paraId="416CF476" w14:textId="77777777" w:rsidR="00464C4D" w:rsidRPr="00654636" w:rsidRDefault="00464C4D" w:rsidP="00C44E40">
            <w:pPr>
              <w:pStyle w:val="H1bodytext"/>
              <w:spacing w:after="0"/>
              <w:ind w:left="0"/>
              <w:rPr>
                <w:rFonts w:ascii="Arial" w:hAnsi="Arial"/>
                <w:sz w:val="20"/>
              </w:rPr>
            </w:pPr>
            <w:r w:rsidRPr="00654636">
              <w:rPr>
                <w:rFonts w:ascii="Arial" w:hAnsi="Arial"/>
                <w:sz w:val="20"/>
              </w:rPr>
              <w:t xml:space="preserve">Qualified Input File Directory: </w:t>
            </w:r>
            <w:r w:rsidRPr="00BA573F">
              <w:rPr>
                <w:rStyle w:val="DirectoryChar"/>
              </w:rPr>
              <w:t>S:\PSC\!HANFORD</w:t>
            </w:r>
            <w:r w:rsidRPr="00BC1964">
              <w:rPr>
                <w:rStyle w:val="DirectoryChar"/>
              </w:rPr>
              <w:t>\ICF\Prod\TRPLYR\v1.0\data\plot_times.txt</w:t>
            </w:r>
          </w:p>
        </w:tc>
      </w:tr>
      <w:tr w:rsidR="006B07D2" w:rsidRPr="007D0AAC" w14:paraId="3454F6CB" w14:textId="77777777" w:rsidTr="076F8752">
        <w:trPr>
          <w:trHeight w:val="1853"/>
        </w:trPr>
        <w:tc>
          <w:tcPr>
            <w:tcW w:w="911" w:type="dxa"/>
            <w:vAlign w:val="center"/>
          </w:tcPr>
          <w:p w14:paraId="56C03D34" w14:textId="77777777" w:rsidR="00464C4D" w:rsidRPr="007D0AAC" w:rsidRDefault="00464C4D" w:rsidP="00C44E40">
            <w:pPr>
              <w:pStyle w:val="H1bodytext"/>
              <w:spacing w:after="0"/>
              <w:ind w:left="0"/>
              <w:jc w:val="center"/>
              <w:rPr>
                <w:rFonts w:ascii="Arial" w:hAnsi="Arial"/>
                <w:sz w:val="20"/>
              </w:rPr>
            </w:pPr>
            <w:r>
              <w:rPr>
                <w:rFonts w:ascii="Arial" w:hAnsi="Arial"/>
                <w:sz w:val="20"/>
              </w:rPr>
              <w:t>1</w:t>
            </w:r>
          </w:p>
        </w:tc>
        <w:tc>
          <w:tcPr>
            <w:tcW w:w="4696" w:type="dxa"/>
            <w:vAlign w:val="center"/>
          </w:tcPr>
          <w:p w14:paraId="27F8D154" w14:textId="77777777" w:rsidR="00464C4D" w:rsidRDefault="00464C4D" w:rsidP="00C44E40">
            <w:pPr>
              <w:pStyle w:val="H1bodytext"/>
              <w:spacing w:after="0"/>
              <w:ind w:left="0"/>
              <w:rPr>
                <w:rFonts w:ascii="Arial" w:hAnsi="Arial"/>
                <w:sz w:val="20"/>
              </w:rPr>
            </w:pPr>
            <w:r>
              <w:rPr>
                <w:rFonts w:ascii="Arial" w:hAnsi="Arial"/>
                <w:sz w:val="20"/>
              </w:rPr>
              <w:t xml:space="preserve">Ensure the following files are in </w:t>
            </w:r>
            <w:r w:rsidRPr="001C4067">
              <w:rPr>
                <w:rStyle w:val="DirectoryChar"/>
              </w:rPr>
              <w:t>\\olive\backups\CAVE\v4-2Test\mpondOC</w:t>
            </w:r>
            <w:r>
              <w:rPr>
                <w:rStyle w:val="DirectoryChar"/>
              </w:rPr>
              <w:t>\build</w:t>
            </w:r>
            <w:r>
              <w:rPr>
                <w:rFonts w:ascii="Arial" w:hAnsi="Arial"/>
                <w:sz w:val="20"/>
              </w:rPr>
              <w:t xml:space="preserve">, as they are needed for the execution of the </w:t>
            </w:r>
            <w:proofErr w:type="spellStart"/>
            <w:r w:rsidRPr="00A641F9">
              <w:rPr>
                <w:rFonts w:ascii="Arial" w:hAnsi="Arial"/>
                <w:b/>
                <w:bCs/>
                <w:i/>
                <w:iCs/>
                <w:sz w:val="20"/>
              </w:rPr>
              <w:t>OC_rad_gen.f</w:t>
            </w:r>
            <w:proofErr w:type="spellEnd"/>
            <w:r>
              <w:rPr>
                <w:rFonts w:ascii="Arial" w:hAnsi="Arial"/>
                <w:sz w:val="20"/>
              </w:rPr>
              <w:t xml:space="preserve"> tool:</w:t>
            </w:r>
          </w:p>
          <w:p w14:paraId="0F834A67" w14:textId="77777777" w:rsidR="00464C4D" w:rsidRPr="001B6D5B" w:rsidRDefault="00464C4D" w:rsidP="00C44E40">
            <w:pPr>
              <w:pStyle w:val="H1bodytext"/>
              <w:numPr>
                <w:ilvl w:val="0"/>
                <w:numId w:val="19"/>
              </w:numPr>
              <w:spacing w:after="0"/>
              <w:rPr>
                <w:rFonts w:ascii="Arial" w:hAnsi="Arial"/>
                <w:b/>
                <w:bCs/>
                <w:i/>
                <w:iCs/>
                <w:sz w:val="20"/>
              </w:rPr>
            </w:pPr>
            <w:proofErr w:type="spellStart"/>
            <w:r w:rsidRPr="001B6D5B">
              <w:rPr>
                <w:rFonts w:ascii="Arial" w:hAnsi="Arial"/>
                <w:b/>
                <w:bCs/>
                <w:i/>
                <w:iCs/>
                <w:sz w:val="20"/>
              </w:rPr>
              <w:t>input.sij</w:t>
            </w:r>
            <w:proofErr w:type="spellEnd"/>
          </w:p>
          <w:p w14:paraId="3AC9FE73" w14:textId="77777777" w:rsidR="00464C4D" w:rsidRPr="001B6D5B" w:rsidRDefault="00464C4D" w:rsidP="00C44E40">
            <w:pPr>
              <w:pStyle w:val="H1bodytext"/>
              <w:numPr>
                <w:ilvl w:val="0"/>
                <w:numId w:val="19"/>
              </w:numPr>
              <w:spacing w:after="0"/>
              <w:rPr>
                <w:rFonts w:ascii="Arial" w:hAnsi="Arial"/>
                <w:b/>
                <w:bCs/>
                <w:i/>
                <w:iCs/>
                <w:sz w:val="20"/>
              </w:rPr>
            </w:pPr>
            <w:proofErr w:type="spellStart"/>
            <w:r w:rsidRPr="001B6D5B">
              <w:rPr>
                <w:rFonts w:ascii="Arial" w:hAnsi="Arial"/>
                <w:b/>
                <w:bCs/>
                <w:i/>
                <w:iCs/>
                <w:sz w:val="20"/>
              </w:rPr>
              <w:t>input.nij</w:t>
            </w:r>
            <w:proofErr w:type="spellEnd"/>
          </w:p>
          <w:p w14:paraId="723361FC" w14:textId="77777777" w:rsidR="00464C4D" w:rsidRPr="001B6D5B" w:rsidRDefault="00464C4D" w:rsidP="00C44E40">
            <w:pPr>
              <w:pStyle w:val="H1bodytext"/>
              <w:numPr>
                <w:ilvl w:val="0"/>
                <w:numId w:val="19"/>
              </w:numPr>
              <w:spacing w:after="0"/>
              <w:rPr>
                <w:rFonts w:ascii="Arial" w:hAnsi="Arial"/>
                <w:b/>
                <w:bCs/>
                <w:i/>
                <w:iCs/>
                <w:sz w:val="20"/>
              </w:rPr>
            </w:pPr>
            <w:proofErr w:type="spellStart"/>
            <w:r w:rsidRPr="001B6D5B">
              <w:rPr>
                <w:rFonts w:ascii="Arial" w:hAnsi="Arial"/>
                <w:b/>
                <w:bCs/>
                <w:i/>
                <w:iCs/>
                <w:sz w:val="20"/>
              </w:rPr>
              <w:t>input.top</w:t>
            </w:r>
            <w:proofErr w:type="spellEnd"/>
          </w:p>
        </w:tc>
        <w:tc>
          <w:tcPr>
            <w:tcW w:w="2870" w:type="dxa"/>
            <w:vAlign w:val="center"/>
          </w:tcPr>
          <w:p w14:paraId="3842E314" w14:textId="77777777" w:rsidR="00464C4D" w:rsidRPr="0028557A" w:rsidRDefault="00464C4D" w:rsidP="00C44E40">
            <w:pPr>
              <w:rPr>
                <w:sz w:val="20"/>
                <w:szCs w:val="20"/>
              </w:rPr>
            </w:pPr>
            <w:r w:rsidRPr="0028557A">
              <w:rPr>
                <w:sz w:val="20"/>
                <w:szCs w:val="20"/>
              </w:rPr>
              <w:t xml:space="preserve">The expected files are present in the </w:t>
            </w:r>
            <w:r w:rsidRPr="001C4067">
              <w:rPr>
                <w:rStyle w:val="DirectoryChar"/>
                <w:rFonts w:eastAsiaTheme="minorHAnsi"/>
              </w:rPr>
              <w:t>\\\olive\backups\CAVE\v4-2Test\mpondOC build</w:t>
            </w:r>
            <w:r w:rsidRPr="0028557A">
              <w:rPr>
                <w:sz w:val="20"/>
                <w:szCs w:val="20"/>
              </w:rPr>
              <w:t xml:space="preserve"> directory.</w:t>
            </w:r>
          </w:p>
        </w:tc>
        <w:tc>
          <w:tcPr>
            <w:tcW w:w="1783" w:type="dxa"/>
            <w:vAlign w:val="center"/>
          </w:tcPr>
          <w:p w14:paraId="790E4AB5" w14:textId="0250E2C9" w:rsidR="00464C4D" w:rsidRPr="007D0AAC" w:rsidRDefault="00464C4D" w:rsidP="00C44E40">
            <w:pPr>
              <w:pStyle w:val="H1bodytext"/>
              <w:spacing w:after="0"/>
              <w:ind w:left="0"/>
              <w:jc w:val="center"/>
              <w:rPr>
                <w:rFonts w:ascii="Arial" w:hAnsi="Arial"/>
                <w:sz w:val="20"/>
              </w:rPr>
            </w:pPr>
          </w:p>
        </w:tc>
      </w:tr>
      <w:tr w:rsidR="006B07D2" w14:paraId="30C16E80" w14:textId="77777777" w:rsidTr="076F8752">
        <w:trPr>
          <w:trHeight w:val="440"/>
        </w:trPr>
        <w:tc>
          <w:tcPr>
            <w:tcW w:w="911" w:type="dxa"/>
          </w:tcPr>
          <w:p w14:paraId="3A8C9919" w14:textId="77777777" w:rsidR="00464C4D" w:rsidRDefault="00464C4D" w:rsidP="00C44E40">
            <w:pPr>
              <w:pStyle w:val="H1bodytext"/>
              <w:spacing w:after="0"/>
              <w:ind w:left="0"/>
              <w:jc w:val="center"/>
              <w:rPr>
                <w:rFonts w:ascii="Arial" w:hAnsi="Arial"/>
                <w:sz w:val="20"/>
              </w:rPr>
            </w:pPr>
            <w:r>
              <w:rPr>
                <w:rFonts w:ascii="Arial" w:hAnsi="Arial"/>
                <w:sz w:val="20"/>
              </w:rPr>
              <w:t>2</w:t>
            </w:r>
          </w:p>
        </w:tc>
        <w:tc>
          <w:tcPr>
            <w:tcW w:w="4696" w:type="dxa"/>
            <w:vAlign w:val="center"/>
          </w:tcPr>
          <w:p w14:paraId="3EDA1545" w14:textId="5E03076D" w:rsidR="00464C4D" w:rsidRPr="007D0AAC" w:rsidRDefault="00464C4D" w:rsidP="00C44E40">
            <w:pPr>
              <w:pStyle w:val="H1bodytext"/>
              <w:spacing w:after="0"/>
              <w:ind w:left="0"/>
              <w:rPr>
                <w:rFonts w:ascii="Arial" w:hAnsi="Arial"/>
                <w:sz w:val="20"/>
              </w:rPr>
            </w:pPr>
            <w:r>
              <w:rPr>
                <w:rFonts w:ascii="Arial" w:hAnsi="Arial"/>
                <w:sz w:val="20"/>
              </w:rPr>
              <w:t>Ensure that Navigate to the Qualified Input File Testing Directory contains the</w:t>
            </w:r>
            <w:r w:rsidR="006B07D2">
              <w:rPr>
                <w:rFonts w:ascii="Arial" w:hAnsi="Arial"/>
                <w:sz w:val="20"/>
              </w:rPr>
              <w:t xml:space="preserve"> Plot Times</w:t>
            </w:r>
            <w:r>
              <w:rPr>
                <w:rFonts w:ascii="Arial" w:hAnsi="Arial"/>
                <w:sz w:val="20"/>
              </w:rPr>
              <w:t xml:space="preserve"> file.</w:t>
            </w:r>
          </w:p>
        </w:tc>
        <w:tc>
          <w:tcPr>
            <w:tcW w:w="2870" w:type="dxa"/>
          </w:tcPr>
          <w:p w14:paraId="4F6ED2F4" w14:textId="18D71A56" w:rsidR="00464C4D" w:rsidRDefault="00464C4D" w:rsidP="00C44E40">
            <w:pPr>
              <w:pStyle w:val="H1bodytext"/>
              <w:spacing w:after="0"/>
              <w:ind w:left="0"/>
              <w:rPr>
                <w:rFonts w:ascii="Arial" w:hAnsi="Arial"/>
                <w:sz w:val="20"/>
              </w:rPr>
            </w:pPr>
            <w:r>
              <w:rPr>
                <w:rFonts w:ascii="Arial" w:hAnsi="Arial"/>
                <w:sz w:val="20"/>
              </w:rPr>
              <w:t xml:space="preserve">The </w:t>
            </w:r>
            <w:r w:rsidR="006B07D2">
              <w:rPr>
                <w:rFonts w:ascii="Arial" w:hAnsi="Arial"/>
                <w:sz w:val="20"/>
              </w:rPr>
              <w:t xml:space="preserve">Plot Times </w:t>
            </w:r>
            <w:r>
              <w:rPr>
                <w:rFonts w:ascii="Arial" w:hAnsi="Arial"/>
                <w:sz w:val="20"/>
              </w:rPr>
              <w:t>file is in the Qualified Input File Directory.</w:t>
            </w:r>
          </w:p>
        </w:tc>
        <w:tc>
          <w:tcPr>
            <w:tcW w:w="1783" w:type="dxa"/>
          </w:tcPr>
          <w:p w14:paraId="699FC124" w14:textId="7418D7E3" w:rsidR="00464C4D" w:rsidRDefault="00464C4D" w:rsidP="00C44E40">
            <w:pPr>
              <w:pStyle w:val="H1bodytext"/>
              <w:spacing w:after="0"/>
              <w:ind w:left="0"/>
              <w:jc w:val="center"/>
              <w:rPr>
                <w:rFonts w:ascii="Arial" w:hAnsi="Arial"/>
                <w:sz w:val="20"/>
              </w:rPr>
            </w:pPr>
          </w:p>
        </w:tc>
      </w:tr>
      <w:tr w:rsidR="006B07D2" w:rsidRPr="00702160" w14:paraId="47A9725C" w14:textId="77777777" w:rsidTr="076F8752">
        <w:trPr>
          <w:trHeight w:val="998"/>
        </w:trPr>
        <w:tc>
          <w:tcPr>
            <w:tcW w:w="911" w:type="dxa"/>
            <w:vAlign w:val="center"/>
          </w:tcPr>
          <w:p w14:paraId="07B8F7F9" w14:textId="77777777" w:rsidR="00464C4D" w:rsidRDefault="00464C4D" w:rsidP="00C44E40">
            <w:pPr>
              <w:pStyle w:val="H1bodytext"/>
              <w:spacing w:after="0"/>
              <w:ind w:left="0"/>
              <w:jc w:val="center"/>
              <w:rPr>
                <w:rFonts w:ascii="Arial" w:hAnsi="Arial"/>
                <w:sz w:val="20"/>
              </w:rPr>
            </w:pPr>
            <w:r>
              <w:rPr>
                <w:rFonts w:ascii="Arial" w:hAnsi="Arial"/>
                <w:sz w:val="20"/>
              </w:rPr>
              <w:t>3</w:t>
            </w:r>
          </w:p>
        </w:tc>
        <w:tc>
          <w:tcPr>
            <w:tcW w:w="4696" w:type="dxa"/>
            <w:vAlign w:val="center"/>
          </w:tcPr>
          <w:p w14:paraId="5E0DCC45" w14:textId="77777777" w:rsidR="00464C4D" w:rsidRPr="006D50C3" w:rsidRDefault="00464C4D" w:rsidP="00C44E40">
            <w:pPr>
              <w:rPr>
                <w:sz w:val="20"/>
                <w:szCs w:val="20"/>
              </w:rPr>
            </w:pPr>
            <w:r w:rsidRPr="006D50C3">
              <w:rPr>
                <w:sz w:val="20"/>
                <w:szCs w:val="20"/>
              </w:rPr>
              <w:t xml:space="preserve">Execute, using a Linux terminal, the shell script </w:t>
            </w:r>
            <w:r w:rsidRPr="006D50C3">
              <w:rPr>
                <w:b/>
                <w:bCs/>
                <w:i/>
                <w:iCs/>
                <w:sz w:val="20"/>
                <w:szCs w:val="20"/>
              </w:rPr>
              <w:t>runTR_OC.sh</w:t>
            </w:r>
            <w:r w:rsidRPr="006D50C3">
              <w:rPr>
                <w:sz w:val="20"/>
                <w:szCs w:val="20"/>
              </w:rPr>
              <w:t xml:space="preserve"> in</w:t>
            </w:r>
            <w:r>
              <w:rPr>
                <w:sz w:val="20"/>
                <w:szCs w:val="20"/>
              </w:rPr>
              <w:t xml:space="preserve"> </w:t>
            </w:r>
            <w:r w:rsidRPr="008F017F">
              <w:rPr>
                <w:rStyle w:val="DirectoryChar"/>
                <w:rFonts w:eastAsiaTheme="minorHAnsi"/>
              </w:rPr>
              <w:t>\</w:t>
            </w:r>
            <w:proofErr w:type="spellStart"/>
            <w:r w:rsidRPr="008F017F">
              <w:rPr>
                <w:rStyle w:val="DirectoryChar"/>
                <w:rFonts w:eastAsiaTheme="minorHAnsi"/>
              </w:rPr>
              <w:t>trOCcards</w:t>
            </w:r>
            <w:proofErr w:type="spellEnd"/>
            <w:r w:rsidRPr="008F017F">
              <w:rPr>
                <w:rStyle w:val="DirectoryChar"/>
                <w:rFonts w:eastAsiaTheme="minorHAnsi"/>
              </w:rPr>
              <w:t>\</w:t>
            </w:r>
            <w:r w:rsidRPr="006D50C3">
              <w:rPr>
                <w:sz w:val="20"/>
                <w:szCs w:val="20"/>
              </w:rPr>
              <w:t xml:space="preserve"> </w:t>
            </w:r>
            <w:r>
              <w:rPr>
                <w:sz w:val="20"/>
                <w:szCs w:val="20"/>
              </w:rPr>
              <w:t xml:space="preserve">subdirectory of </w:t>
            </w:r>
            <w:r w:rsidRPr="006D50C3">
              <w:rPr>
                <w:sz w:val="20"/>
                <w:szCs w:val="20"/>
              </w:rPr>
              <w:t>the testing directory.</w:t>
            </w:r>
          </w:p>
        </w:tc>
        <w:tc>
          <w:tcPr>
            <w:tcW w:w="2870" w:type="dxa"/>
            <w:vAlign w:val="center"/>
          </w:tcPr>
          <w:p w14:paraId="5262517A" w14:textId="77777777" w:rsidR="00464C4D" w:rsidRDefault="00464C4D" w:rsidP="00C44E40">
            <w:pPr>
              <w:pStyle w:val="H1bodytext"/>
              <w:spacing w:after="0"/>
              <w:ind w:left="0"/>
              <w:rPr>
                <w:rFonts w:ascii="Arial" w:hAnsi="Arial"/>
                <w:sz w:val="20"/>
              </w:rPr>
            </w:pPr>
            <w:r>
              <w:rPr>
                <w:rFonts w:ascii="Arial" w:hAnsi="Arial"/>
                <w:sz w:val="20"/>
              </w:rPr>
              <w:t>The shell runs.</w:t>
            </w:r>
          </w:p>
        </w:tc>
        <w:tc>
          <w:tcPr>
            <w:tcW w:w="1783" w:type="dxa"/>
            <w:vAlign w:val="center"/>
          </w:tcPr>
          <w:p w14:paraId="20DC8A11" w14:textId="781F195F" w:rsidR="00464C4D" w:rsidRPr="00702160" w:rsidRDefault="00464C4D" w:rsidP="00C44E40">
            <w:pPr>
              <w:pStyle w:val="H1bodytext"/>
              <w:spacing w:after="0"/>
              <w:ind w:left="0"/>
              <w:jc w:val="center"/>
              <w:rPr>
                <w:rFonts w:ascii="Arial" w:hAnsi="Arial"/>
                <w:sz w:val="20"/>
              </w:rPr>
            </w:pPr>
          </w:p>
        </w:tc>
      </w:tr>
      <w:tr w:rsidR="006B07D2" w:rsidRPr="00702160" w14:paraId="3047D63C" w14:textId="77777777" w:rsidTr="076F8752">
        <w:trPr>
          <w:trHeight w:val="2348"/>
        </w:trPr>
        <w:tc>
          <w:tcPr>
            <w:tcW w:w="911" w:type="dxa"/>
            <w:vAlign w:val="center"/>
          </w:tcPr>
          <w:p w14:paraId="4A951880" w14:textId="77777777" w:rsidR="00464C4D" w:rsidRPr="007D0AAC" w:rsidRDefault="00464C4D" w:rsidP="00C44E40">
            <w:pPr>
              <w:pStyle w:val="H1bodytext"/>
              <w:spacing w:after="0"/>
              <w:ind w:left="0"/>
              <w:jc w:val="center"/>
              <w:rPr>
                <w:rFonts w:ascii="Arial" w:hAnsi="Arial"/>
                <w:sz w:val="20"/>
              </w:rPr>
            </w:pPr>
            <w:r>
              <w:rPr>
                <w:rFonts w:ascii="Arial" w:hAnsi="Arial"/>
                <w:sz w:val="20"/>
              </w:rPr>
              <w:t>4</w:t>
            </w:r>
          </w:p>
        </w:tc>
        <w:tc>
          <w:tcPr>
            <w:tcW w:w="4696" w:type="dxa"/>
            <w:vAlign w:val="center"/>
          </w:tcPr>
          <w:p w14:paraId="54D9C19D" w14:textId="77777777" w:rsidR="00464C4D" w:rsidRDefault="00464C4D" w:rsidP="00C44E40">
            <w:pPr>
              <w:pStyle w:val="H1bodytext"/>
              <w:spacing w:after="0"/>
              <w:ind w:left="0"/>
              <w:rPr>
                <w:rFonts w:ascii="Arial" w:hAnsi="Arial"/>
                <w:sz w:val="20"/>
              </w:rPr>
            </w:pPr>
            <w:r>
              <w:rPr>
                <w:rFonts w:ascii="Arial" w:hAnsi="Arial"/>
                <w:sz w:val="20"/>
              </w:rPr>
              <w:t xml:space="preserve">Confirm the following files were generated by </w:t>
            </w:r>
            <w:proofErr w:type="spellStart"/>
            <w:r w:rsidRPr="00622392">
              <w:rPr>
                <w:rFonts w:ascii="Arial" w:hAnsi="Arial"/>
                <w:b/>
                <w:bCs/>
                <w:i/>
                <w:iCs/>
                <w:sz w:val="20"/>
              </w:rPr>
              <w:t>OC_rad_gen.f</w:t>
            </w:r>
            <w:proofErr w:type="spellEnd"/>
            <w:r>
              <w:rPr>
                <w:rFonts w:ascii="Arial" w:hAnsi="Arial"/>
                <w:sz w:val="20"/>
              </w:rPr>
              <w:t xml:space="preserve"> in </w:t>
            </w:r>
            <w:r w:rsidRPr="008F017F">
              <w:rPr>
                <w:rStyle w:val="DirectoryChar"/>
                <w:rFonts w:eastAsiaTheme="minorHAnsi"/>
              </w:rPr>
              <w:t>\</w:t>
            </w:r>
            <w:proofErr w:type="spellStart"/>
            <w:r w:rsidRPr="008F017F">
              <w:rPr>
                <w:rStyle w:val="DirectoryChar"/>
                <w:rFonts w:eastAsiaTheme="minorHAnsi"/>
              </w:rPr>
              <w:t>trOCcards</w:t>
            </w:r>
            <w:proofErr w:type="spellEnd"/>
            <w:r w:rsidRPr="008F017F">
              <w:rPr>
                <w:rStyle w:val="DirectoryChar"/>
                <w:rFonts w:eastAsiaTheme="minorHAnsi"/>
              </w:rPr>
              <w:t>\</w:t>
            </w:r>
            <w:r w:rsidRPr="004B48E9">
              <w:rPr>
                <w:rFonts w:ascii="Arial" w:hAnsi="Arial" w:cs="Arial"/>
                <w:sz w:val="20"/>
              </w:rPr>
              <w:t xml:space="preserve"> subdirectory of</w:t>
            </w:r>
            <w:r w:rsidRPr="006D50C3">
              <w:rPr>
                <w:sz w:val="20"/>
              </w:rPr>
              <w:t xml:space="preserve"> </w:t>
            </w:r>
            <w:r>
              <w:rPr>
                <w:rFonts w:ascii="Arial" w:hAnsi="Arial"/>
                <w:sz w:val="20"/>
              </w:rPr>
              <w:t>the testing directory:</w:t>
            </w:r>
          </w:p>
          <w:p w14:paraId="40E57914" w14:textId="77777777" w:rsidR="00464C4D" w:rsidRPr="00721EE5" w:rsidRDefault="00464C4D" w:rsidP="00C44E40">
            <w:pPr>
              <w:pStyle w:val="H1bodytext"/>
              <w:numPr>
                <w:ilvl w:val="0"/>
                <w:numId w:val="20"/>
              </w:numPr>
              <w:spacing w:after="0"/>
              <w:rPr>
                <w:rFonts w:ascii="Arial" w:hAnsi="Arial"/>
                <w:b/>
                <w:bCs/>
                <w:i/>
                <w:iCs/>
                <w:sz w:val="20"/>
              </w:rPr>
            </w:pPr>
            <w:r w:rsidRPr="00721EE5">
              <w:rPr>
                <w:rFonts w:ascii="Arial" w:hAnsi="Arial"/>
                <w:b/>
                <w:bCs/>
                <w:i/>
                <w:iCs/>
                <w:sz w:val="20"/>
              </w:rPr>
              <w:t>rad1_Mass_Balance_Output_Control.dat</w:t>
            </w:r>
          </w:p>
          <w:p w14:paraId="3E62D453" w14:textId="77777777" w:rsidR="00464C4D" w:rsidRPr="00721EE5" w:rsidRDefault="00464C4D" w:rsidP="00C44E40">
            <w:pPr>
              <w:pStyle w:val="H1bodytext"/>
              <w:numPr>
                <w:ilvl w:val="0"/>
                <w:numId w:val="20"/>
              </w:numPr>
              <w:spacing w:after="0"/>
              <w:rPr>
                <w:rFonts w:ascii="Arial" w:hAnsi="Arial"/>
                <w:b/>
                <w:bCs/>
                <w:i/>
                <w:iCs/>
                <w:sz w:val="20"/>
              </w:rPr>
            </w:pPr>
            <w:r w:rsidRPr="00721EE5">
              <w:rPr>
                <w:rFonts w:ascii="Arial" w:hAnsi="Arial"/>
                <w:b/>
                <w:bCs/>
                <w:i/>
                <w:iCs/>
                <w:sz w:val="20"/>
              </w:rPr>
              <w:t>rad1_Output_Control.dat</w:t>
            </w:r>
          </w:p>
          <w:p w14:paraId="707848BE" w14:textId="77777777" w:rsidR="00464C4D" w:rsidRPr="00721EE5" w:rsidRDefault="00464C4D" w:rsidP="00C44E40">
            <w:pPr>
              <w:pStyle w:val="H1bodytext"/>
              <w:numPr>
                <w:ilvl w:val="0"/>
                <w:numId w:val="20"/>
              </w:numPr>
              <w:spacing w:after="0"/>
              <w:rPr>
                <w:rFonts w:ascii="Arial" w:hAnsi="Arial"/>
                <w:b/>
                <w:bCs/>
                <w:i/>
                <w:iCs/>
                <w:sz w:val="20"/>
              </w:rPr>
            </w:pPr>
            <w:r w:rsidRPr="00721EE5">
              <w:rPr>
                <w:rFonts w:ascii="Arial" w:hAnsi="Arial"/>
                <w:b/>
                <w:bCs/>
                <w:i/>
                <w:iCs/>
                <w:sz w:val="20"/>
              </w:rPr>
              <w:t>rad2_Mass_Balance_Output_Control.dat</w:t>
            </w:r>
          </w:p>
          <w:p w14:paraId="518BA3FF" w14:textId="77777777" w:rsidR="00464C4D" w:rsidRDefault="00464C4D" w:rsidP="00C44E40">
            <w:pPr>
              <w:pStyle w:val="H1bodytext"/>
              <w:numPr>
                <w:ilvl w:val="0"/>
                <w:numId w:val="20"/>
              </w:numPr>
              <w:spacing w:after="0"/>
              <w:rPr>
                <w:rFonts w:ascii="Arial" w:hAnsi="Arial"/>
                <w:b/>
                <w:bCs/>
                <w:i/>
                <w:iCs/>
                <w:sz w:val="20"/>
              </w:rPr>
            </w:pPr>
            <w:r w:rsidRPr="00721EE5">
              <w:rPr>
                <w:rFonts w:ascii="Arial" w:hAnsi="Arial"/>
                <w:b/>
                <w:bCs/>
                <w:i/>
                <w:iCs/>
                <w:sz w:val="20"/>
              </w:rPr>
              <w:t>rad2_Output_Control.dat</w:t>
            </w:r>
          </w:p>
          <w:p w14:paraId="751F5AF4" w14:textId="77777777" w:rsidR="00464C4D" w:rsidRDefault="00464C4D" w:rsidP="00C44E40">
            <w:pPr>
              <w:pStyle w:val="H1bodytext"/>
              <w:spacing w:after="0"/>
              <w:ind w:left="0"/>
              <w:rPr>
                <w:rFonts w:ascii="Arial" w:hAnsi="Arial"/>
                <w:sz w:val="20"/>
              </w:rPr>
            </w:pPr>
          </w:p>
          <w:p w14:paraId="4EF1435E" w14:textId="77777777" w:rsidR="00464C4D" w:rsidRDefault="00464C4D" w:rsidP="00C44E40">
            <w:pPr>
              <w:pStyle w:val="H1bodytext"/>
              <w:spacing w:after="0"/>
              <w:ind w:left="0"/>
              <w:rPr>
                <w:rFonts w:ascii="Arial" w:hAnsi="Arial"/>
                <w:sz w:val="20"/>
              </w:rPr>
            </w:pPr>
            <w:r>
              <w:rPr>
                <w:rFonts w:ascii="Arial" w:hAnsi="Arial"/>
                <w:sz w:val="20"/>
              </w:rPr>
              <w:t>Other files generated in the same directory that are not a functional requirement are as follows:</w:t>
            </w:r>
          </w:p>
          <w:p w14:paraId="18B24963" w14:textId="77777777" w:rsidR="00464C4D" w:rsidRPr="004B48E9" w:rsidRDefault="00464C4D" w:rsidP="00C44E40">
            <w:pPr>
              <w:pStyle w:val="H1bodytext"/>
              <w:numPr>
                <w:ilvl w:val="0"/>
                <w:numId w:val="30"/>
              </w:numPr>
              <w:spacing w:after="0"/>
              <w:rPr>
                <w:rFonts w:ascii="Arial" w:hAnsi="Arial"/>
                <w:sz w:val="20"/>
              </w:rPr>
            </w:pPr>
            <w:r>
              <w:rPr>
                <w:rFonts w:ascii="Arial" w:hAnsi="Arial"/>
                <w:b/>
                <w:bCs/>
                <w:i/>
                <w:iCs/>
                <w:sz w:val="20"/>
              </w:rPr>
              <w:t>rad1_trOCcards_Screen.log</w:t>
            </w:r>
          </w:p>
          <w:p w14:paraId="0AB62572" w14:textId="77777777" w:rsidR="00464C4D" w:rsidRPr="004B48E9" w:rsidRDefault="00464C4D" w:rsidP="00C44E40">
            <w:pPr>
              <w:pStyle w:val="H1bodytext"/>
              <w:numPr>
                <w:ilvl w:val="0"/>
                <w:numId w:val="30"/>
              </w:numPr>
              <w:spacing w:after="0"/>
              <w:rPr>
                <w:rFonts w:ascii="Arial" w:hAnsi="Arial"/>
                <w:sz w:val="20"/>
              </w:rPr>
            </w:pPr>
            <w:r>
              <w:rPr>
                <w:rFonts w:ascii="Arial" w:hAnsi="Arial"/>
                <w:b/>
                <w:bCs/>
                <w:i/>
                <w:iCs/>
                <w:sz w:val="20"/>
              </w:rPr>
              <w:t>rad2_trOCcards_Screen.log</w:t>
            </w:r>
          </w:p>
          <w:p w14:paraId="08C74F06" w14:textId="77777777" w:rsidR="00464C4D" w:rsidRPr="004B48E9" w:rsidRDefault="00464C4D" w:rsidP="00C44E40">
            <w:pPr>
              <w:pStyle w:val="H1bodytext"/>
              <w:numPr>
                <w:ilvl w:val="0"/>
                <w:numId w:val="30"/>
              </w:numPr>
              <w:spacing w:after="0"/>
              <w:rPr>
                <w:rFonts w:ascii="Arial" w:hAnsi="Arial"/>
                <w:b/>
                <w:i/>
                <w:sz w:val="20"/>
              </w:rPr>
            </w:pPr>
            <w:r w:rsidRPr="004B48E9">
              <w:rPr>
                <w:rFonts w:ascii="Arial" w:hAnsi="Arial"/>
                <w:b/>
                <w:i/>
                <w:sz w:val="20"/>
              </w:rPr>
              <w:t>tsurfcards_.log</w:t>
            </w:r>
          </w:p>
        </w:tc>
        <w:tc>
          <w:tcPr>
            <w:tcW w:w="2870" w:type="dxa"/>
            <w:vAlign w:val="center"/>
          </w:tcPr>
          <w:p w14:paraId="612F4D07" w14:textId="77777777" w:rsidR="00464C4D" w:rsidRPr="00702160" w:rsidRDefault="00464C4D" w:rsidP="00C44E40">
            <w:pPr>
              <w:pStyle w:val="H1bodytext"/>
              <w:spacing w:after="0"/>
              <w:ind w:left="0"/>
              <w:rPr>
                <w:rFonts w:ascii="Arial" w:hAnsi="Arial"/>
                <w:sz w:val="20"/>
              </w:rPr>
            </w:pPr>
            <w:r>
              <w:rPr>
                <w:rFonts w:ascii="Arial" w:hAnsi="Arial"/>
                <w:sz w:val="20"/>
              </w:rPr>
              <w:t>The files were generated in the testing directory.</w:t>
            </w:r>
          </w:p>
        </w:tc>
        <w:tc>
          <w:tcPr>
            <w:tcW w:w="1783" w:type="dxa"/>
            <w:shd w:val="clear" w:color="auto" w:fill="auto"/>
            <w:vAlign w:val="center"/>
          </w:tcPr>
          <w:p w14:paraId="6EAAFA0E" w14:textId="3EE80495" w:rsidR="00464C4D" w:rsidRPr="00702160" w:rsidRDefault="00464C4D" w:rsidP="00C44E40">
            <w:pPr>
              <w:pStyle w:val="H1bodytext"/>
              <w:spacing w:after="0"/>
              <w:ind w:left="0"/>
              <w:jc w:val="center"/>
              <w:rPr>
                <w:rFonts w:ascii="Arial" w:hAnsi="Arial"/>
                <w:sz w:val="20"/>
              </w:rPr>
            </w:pPr>
          </w:p>
        </w:tc>
      </w:tr>
      <w:tr w:rsidR="00464C4D" w:rsidRPr="00702160" w14:paraId="1B2D6EDA" w14:textId="77777777" w:rsidTr="076F8752">
        <w:trPr>
          <w:trHeight w:val="890"/>
        </w:trPr>
        <w:tc>
          <w:tcPr>
            <w:tcW w:w="911" w:type="dxa"/>
            <w:vAlign w:val="center"/>
          </w:tcPr>
          <w:p w14:paraId="4EF28C0B" w14:textId="77777777" w:rsidR="00464C4D" w:rsidRDefault="00464C4D" w:rsidP="00C44E40">
            <w:pPr>
              <w:pStyle w:val="H1bodytext"/>
              <w:spacing w:after="0"/>
              <w:ind w:left="0"/>
              <w:jc w:val="center"/>
              <w:rPr>
                <w:rFonts w:ascii="Arial" w:hAnsi="Arial"/>
                <w:sz w:val="20"/>
              </w:rPr>
            </w:pPr>
            <w:r>
              <w:rPr>
                <w:rFonts w:ascii="Arial" w:hAnsi="Arial"/>
                <w:sz w:val="20"/>
              </w:rPr>
              <w:t>5</w:t>
            </w:r>
          </w:p>
        </w:tc>
        <w:tc>
          <w:tcPr>
            <w:tcW w:w="9349" w:type="dxa"/>
            <w:gridSpan w:val="3"/>
            <w:vAlign w:val="center"/>
          </w:tcPr>
          <w:p w14:paraId="49F37071" w14:textId="77777777" w:rsidR="00464C4D" w:rsidRPr="00702160" w:rsidRDefault="00464C4D" w:rsidP="00C44E40">
            <w:pPr>
              <w:pStyle w:val="H1bodytext"/>
              <w:spacing w:after="0"/>
              <w:ind w:left="0"/>
              <w:rPr>
                <w:rFonts w:ascii="Arial" w:hAnsi="Arial"/>
                <w:sz w:val="20"/>
              </w:rPr>
            </w:pPr>
            <w:r>
              <w:rPr>
                <w:rFonts w:ascii="Arial" w:hAnsi="Arial"/>
                <w:sz w:val="20"/>
              </w:rPr>
              <w:t xml:space="preserve">Using a comparison program, such as </w:t>
            </w:r>
            <w:proofErr w:type="spellStart"/>
            <w:r>
              <w:rPr>
                <w:rFonts w:ascii="Arial" w:hAnsi="Arial"/>
                <w:sz w:val="20"/>
              </w:rPr>
              <w:t>DiffMerge</w:t>
            </w:r>
            <w:proofErr w:type="spellEnd"/>
            <w:r>
              <w:rPr>
                <w:rFonts w:ascii="Arial" w:hAnsi="Arial"/>
                <w:sz w:val="20"/>
              </w:rPr>
              <w:t xml:space="preserve">, compare </w:t>
            </w:r>
            <w:r w:rsidRPr="00B84414">
              <w:rPr>
                <w:rStyle w:val="FileNameChar"/>
                <w:rFonts w:ascii="Arial" w:hAnsi="Arial" w:cs="Arial"/>
                <w:color w:val="auto"/>
              </w:rPr>
              <w:t>rad1_Output_Control.dat</w:t>
            </w:r>
            <w:r w:rsidRPr="00B84414">
              <w:rPr>
                <w:rFonts w:ascii="Arial" w:hAnsi="Arial"/>
                <w:sz w:val="20"/>
              </w:rPr>
              <w:t xml:space="preserve"> </w:t>
            </w:r>
            <w:r>
              <w:rPr>
                <w:rFonts w:ascii="Arial" w:hAnsi="Arial"/>
                <w:sz w:val="20"/>
              </w:rPr>
              <w:t xml:space="preserve">against </w:t>
            </w:r>
            <w:r w:rsidRPr="00B84414">
              <w:rPr>
                <w:rStyle w:val="FileNameChar"/>
                <w:rFonts w:ascii="Arial" w:hAnsi="Arial" w:cs="Arial"/>
                <w:color w:val="auto"/>
              </w:rPr>
              <w:t>rad2_Output_Control.dat</w:t>
            </w:r>
            <w:r>
              <w:rPr>
                <w:rFonts w:ascii="Arial" w:hAnsi="Arial"/>
                <w:sz w:val="20"/>
              </w:rPr>
              <w:t>. Confirm the only differences are:</w:t>
            </w:r>
          </w:p>
        </w:tc>
      </w:tr>
      <w:tr w:rsidR="006B07D2" w:rsidRPr="007D0AAC" w14:paraId="14AD4AB3" w14:textId="77777777" w:rsidTr="076F8752">
        <w:trPr>
          <w:trHeight w:val="476"/>
        </w:trPr>
        <w:tc>
          <w:tcPr>
            <w:tcW w:w="911" w:type="dxa"/>
            <w:vAlign w:val="center"/>
          </w:tcPr>
          <w:p w14:paraId="390265D5" w14:textId="77777777" w:rsidR="00464C4D" w:rsidRPr="007D0AAC" w:rsidRDefault="00464C4D" w:rsidP="00C44E40">
            <w:pPr>
              <w:pStyle w:val="H1bodytext"/>
              <w:spacing w:after="0"/>
              <w:ind w:left="0"/>
              <w:jc w:val="center"/>
              <w:rPr>
                <w:rFonts w:ascii="Arial" w:hAnsi="Arial"/>
                <w:sz w:val="20"/>
              </w:rPr>
            </w:pPr>
            <w:r>
              <w:rPr>
                <w:rFonts w:ascii="Arial" w:hAnsi="Arial"/>
                <w:sz w:val="20"/>
              </w:rPr>
              <w:t>5.1</w:t>
            </w:r>
          </w:p>
        </w:tc>
        <w:tc>
          <w:tcPr>
            <w:tcW w:w="4696" w:type="dxa"/>
            <w:vAlign w:val="center"/>
          </w:tcPr>
          <w:p w14:paraId="2C095E8B" w14:textId="3540BE09" w:rsidR="00464C4D" w:rsidRDefault="00464C4D" w:rsidP="00C44E40">
            <w:pPr>
              <w:pStyle w:val="H1bodytext"/>
              <w:numPr>
                <w:ilvl w:val="0"/>
                <w:numId w:val="22"/>
              </w:numPr>
              <w:spacing w:after="0"/>
              <w:rPr>
                <w:rFonts w:ascii="Arial" w:hAnsi="Arial"/>
                <w:sz w:val="20"/>
              </w:rPr>
            </w:pPr>
            <w:r>
              <w:rPr>
                <w:rFonts w:ascii="Arial" w:hAnsi="Arial"/>
                <w:sz w:val="20"/>
              </w:rPr>
              <w:t>Line 3 – Depending on the file, either rad1 or rad2 will be on the line.</w:t>
            </w:r>
          </w:p>
        </w:tc>
        <w:tc>
          <w:tcPr>
            <w:tcW w:w="2870" w:type="dxa"/>
            <w:vAlign w:val="center"/>
          </w:tcPr>
          <w:p w14:paraId="7E7CBCE1" w14:textId="77777777" w:rsidR="00464C4D" w:rsidRPr="007D0AAC" w:rsidRDefault="00464C4D" w:rsidP="00C44E40">
            <w:pPr>
              <w:pStyle w:val="H1bodytext"/>
              <w:spacing w:after="0"/>
              <w:ind w:left="0"/>
              <w:rPr>
                <w:rFonts w:ascii="Arial" w:hAnsi="Arial"/>
                <w:sz w:val="20"/>
              </w:rPr>
            </w:pPr>
            <w:r>
              <w:rPr>
                <w:rFonts w:ascii="Arial" w:hAnsi="Arial"/>
                <w:sz w:val="20"/>
              </w:rPr>
              <w:t>Either rad1 or rad2 is present on line 3 and is consistent with the respective filename prefix.</w:t>
            </w:r>
          </w:p>
        </w:tc>
        <w:tc>
          <w:tcPr>
            <w:tcW w:w="1783" w:type="dxa"/>
            <w:vAlign w:val="center"/>
          </w:tcPr>
          <w:p w14:paraId="12670165" w14:textId="618C237A" w:rsidR="00464C4D" w:rsidRPr="007D0AAC" w:rsidRDefault="00464C4D" w:rsidP="00C44E40">
            <w:pPr>
              <w:pStyle w:val="H1bodytext"/>
              <w:spacing w:after="0"/>
              <w:ind w:left="0"/>
              <w:jc w:val="center"/>
              <w:rPr>
                <w:rFonts w:ascii="Arial" w:hAnsi="Arial"/>
                <w:sz w:val="20"/>
              </w:rPr>
            </w:pPr>
          </w:p>
        </w:tc>
      </w:tr>
      <w:tr w:rsidR="006B07D2" w:rsidRPr="007D0AAC" w14:paraId="32EFF870" w14:textId="77777777" w:rsidTr="076F8752">
        <w:trPr>
          <w:trHeight w:val="476"/>
        </w:trPr>
        <w:tc>
          <w:tcPr>
            <w:tcW w:w="911" w:type="dxa"/>
            <w:vAlign w:val="center"/>
          </w:tcPr>
          <w:p w14:paraId="571761AF" w14:textId="77777777" w:rsidR="00464C4D" w:rsidRPr="007D0AAC" w:rsidRDefault="00464C4D" w:rsidP="00C44E40">
            <w:pPr>
              <w:pStyle w:val="H1bodytext"/>
              <w:spacing w:after="0"/>
              <w:ind w:left="0"/>
              <w:jc w:val="center"/>
              <w:rPr>
                <w:rFonts w:ascii="Arial" w:hAnsi="Arial"/>
                <w:sz w:val="20"/>
              </w:rPr>
            </w:pPr>
            <w:r>
              <w:rPr>
                <w:rFonts w:ascii="Arial" w:hAnsi="Arial"/>
                <w:sz w:val="20"/>
              </w:rPr>
              <w:t>5.2</w:t>
            </w:r>
          </w:p>
        </w:tc>
        <w:tc>
          <w:tcPr>
            <w:tcW w:w="4696" w:type="dxa"/>
            <w:vAlign w:val="center"/>
          </w:tcPr>
          <w:p w14:paraId="370B5A4E" w14:textId="77777777" w:rsidR="00464C4D" w:rsidRDefault="00464C4D" w:rsidP="00C44E40">
            <w:pPr>
              <w:pStyle w:val="H1bodytext"/>
              <w:numPr>
                <w:ilvl w:val="0"/>
                <w:numId w:val="22"/>
              </w:numPr>
              <w:spacing w:after="0"/>
              <w:rPr>
                <w:rFonts w:ascii="Arial" w:hAnsi="Arial"/>
                <w:sz w:val="20"/>
              </w:rPr>
            </w:pPr>
            <w:r>
              <w:rPr>
                <w:rFonts w:ascii="Arial" w:hAnsi="Arial"/>
                <w:sz w:val="20"/>
              </w:rPr>
              <w:t>Lines 108 to 123 – The rad1 file will have the rad1 grouping list and the rad2 file will have the rad2 grouping list (see Section 2 for the list).</w:t>
            </w:r>
          </w:p>
        </w:tc>
        <w:tc>
          <w:tcPr>
            <w:tcW w:w="2870" w:type="dxa"/>
            <w:vAlign w:val="center"/>
          </w:tcPr>
          <w:p w14:paraId="4994331C" w14:textId="77777777" w:rsidR="00464C4D" w:rsidRPr="007D0AAC" w:rsidRDefault="00464C4D" w:rsidP="00C44E40">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783" w:type="dxa"/>
            <w:vAlign w:val="center"/>
          </w:tcPr>
          <w:p w14:paraId="55798BAB" w14:textId="5839DD34" w:rsidR="00464C4D" w:rsidRPr="007D0AAC" w:rsidRDefault="00464C4D" w:rsidP="00C44E40">
            <w:pPr>
              <w:pStyle w:val="H1bodytext"/>
              <w:spacing w:after="0"/>
              <w:ind w:left="0"/>
              <w:jc w:val="center"/>
              <w:rPr>
                <w:rFonts w:ascii="Arial" w:hAnsi="Arial"/>
                <w:sz w:val="20"/>
              </w:rPr>
            </w:pPr>
          </w:p>
        </w:tc>
      </w:tr>
      <w:tr w:rsidR="006B07D2" w:rsidRPr="00702160" w14:paraId="72C24466" w14:textId="77777777" w:rsidTr="076F8752">
        <w:trPr>
          <w:trHeight w:val="1187"/>
        </w:trPr>
        <w:tc>
          <w:tcPr>
            <w:tcW w:w="911" w:type="dxa"/>
            <w:vAlign w:val="center"/>
          </w:tcPr>
          <w:p w14:paraId="3B1AA7F2" w14:textId="77777777" w:rsidR="00464C4D" w:rsidRDefault="00464C4D" w:rsidP="00C44E40">
            <w:pPr>
              <w:pStyle w:val="H1bodytext"/>
              <w:spacing w:after="0"/>
              <w:ind w:left="0"/>
              <w:jc w:val="center"/>
              <w:rPr>
                <w:rFonts w:ascii="Arial" w:hAnsi="Arial"/>
                <w:sz w:val="20"/>
              </w:rPr>
            </w:pPr>
            <w:r>
              <w:rPr>
                <w:rFonts w:ascii="Arial" w:hAnsi="Arial"/>
                <w:sz w:val="20"/>
              </w:rPr>
              <w:lastRenderedPageBreak/>
              <w:t>5.3</w:t>
            </w:r>
          </w:p>
        </w:tc>
        <w:tc>
          <w:tcPr>
            <w:tcW w:w="4696" w:type="dxa"/>
            <w:vAlign w:val="center"/>
          </w:tcPr>
          <w:p w14:paraId="08A9BECB" w14:textId="77777777" w:rsidR="00464C4D" w:rsidRDefault="00464C4D" w:rsidP="00C44E40">
            <w:pPr>
              <w:pStyle w:val="H1bodytext"/>
              <w:numPr>
                <w:ilvl w:val="0"/>
                <w:numId w:val="22"/>
              </w:numPr>
              <w:spacing w:after="0"/>
              <w:rPr>
                <w:rFonts w:ascii="Arial" w:hAnsi="Arial"/>
                <w:sz w:val="20"/>
              </w:rPr>
            </w:pPr>
            <w:r>
              <w:rPr>
                <w:rFonts w:ascii="Arial" w:hAnsi="Arial"/>
                <w:sz w:val="20"/>
              </w:rPr>
              <w:t>Lines 193 to 200 – The rad1 file will have the rad1 grouping list and the rad2 file will have the rad2 grouping list (see Section 2 for the list).</w:t>
            </w:r>
          </w:p>
        </w:tc>
        <w:tc>
          <w:tcPr>
            <w:tcW w:w="2870" w:type="dxa"/>
            <w:vAlign w:val="center"/>
          </w:tcPr>
          <w:p w14:paraId="730916FC" w14:textId="77777777" w:rsidR="00464C4D" w:rsidRDefault="00464C4D" w:rsidP="00C44E40">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783" w:type="dxa"/>
            <w:vAlign w:val="center"/>
          </w:tcPr>
          <w:p w14:paraId="3EC3A5F4" w14:textId="12A958E7" w:rsidR="00464C4D" w:rsidRPr="00702160" w:rsidRDefault="00464C4D" w:rsidP="00C44E40">
            <w:pPr>
              <w:pStyle w:val="H1bodytext"/>
              <w:spacing w:after="0"/>
              <w:ind w:left="0"/>
              <w:jc w:val="center"/>
              <w:rPr>
                <w:rFonts w:ascii="Arial" w:hAnsi="Arial"/>
                <w:sz w:val="20"/>
              </w:rPr>
            </w:pPr>
          </w:p>
        </w:tc>
      </w:tr>
      <w:tr w:rsidR="00464C4D" w:rsidRPr="00702160" w14:paraId="1E075E4B" w14:textId="77777777" w:rsidTr="076F8752">
        <w:trPr>
          <w:trHeight w:val="980"/>
        </w:trPr>
        <w:tc>
          <w:tcPr>
            <w:tcW w:w="911" w:type="dxa"/>
            <w:vAlign w:val="center"/>
          </w:tcPr>
          <w:p w14:paraId="21C6F731" w14:textId="77777777" w:rsidR="00464C4D" w:rsidRDefault="00464C4D" w:rsidP="00C44E40">
            <w:pPr>
              <w:pStyle w:val="H1bodytext"/>
              <w:spacing w:after="0"/>
              <w:ind w:left="0"/>
              <w:jc w:val="center"/>
              <w:rPr>
                <w:rFonts w:ascii="Arial" w:hAnsi="Arial"/>
                <w:sz w:val="20"/>
              </w:rPr>
            </w:pPr>
            <w:r>
              <w:rPr>
                <w:rFonts w:ascii="Arial" w:hAnsi="Arial"/>
                <w:sz w:val="20"/>
              </w:rPr>
              <w:t>6</w:t>
            </w:r>
          </w:p>
        </w:tc>
        <w:tc>
          <w:tcPr>
            <w:tcW w:w="9349" w:type="dxa"/>
            <w:gridSpan w:val="3"/>
            <w:vAlign w:val="center"/>
          </w:tcPr>
          <w:p w14:paraId="6905C945" w14:textId="77777777" w:rsidR="00464C4D" w:rsidRPr="00702160" w:rsidRDefault="00464C4D" w:rsidP="00C44E40">
            <w:pPr>
              <w:pStyle w:val="H1bodytext"/>
              <w:spacing w:after="0"/>
              <w:ind w:left="0"/>
              <w:rPr>
                <w:rFonts w:ascii="Arial" w:hAnsi="Arial"/>
                <w:sz w:val="20"/>
              </w:rPr>
            </w:pPr>
            <w:r>
              <w:rPr>
                <w:rFonts w:ascii="Arial" w:hAnsi="Arial"/>
                <w:sz w:val="20"/>
              </w:rPr>
              <w:t xml:space="preserve">Using a comparison program, such as </w:t>
            </w:r>
            <w:proofErr w:type="spellStart"/>
            <w:r>
              <w:rPr>
                <w:rFonts w:ascii="Arial" w:hAnsi="Arial"/>
                <w:sz w:val="20"/>
              </w:rPr>
              <w:t>DiffMerge</w:t>
            </w:r>
            <w:proofErr w:type="spellEnd"/>
            <w:r>
              <w:rPr>
                <w:rFonts w:ascii="Arial" w:hAnsi="Arial"/>
                <w:sz w:val="20"/>
              </w:rPr>
              <w:t xml:space="preserve">, compare </w:t>
            </w:r>
            <w:r w:rsidRPr="00B84414">
              <w:rPr>
                <w:rStyle w:val="FileNameChar"/>
                <w:rFonts w:ascii="Arial" w:hAnsi="Arial" w:cs="Arial"/>
                <w:color w:val="auto"/>
              </w:rPr>
              <w:t>rad1_</w:t>
            </w:r>
            <w:r w:rsidRPr="00CC7E22">
              <w:rPr>
                <w:rStyle w:val="FileNameChar"/>
                <w:rFonts w:ascii="Arial" w:hAnsi="Arial" w:cs="Arial"/>
                <w:color w:val="auto"/>
              </w:rPr>
              <w:t>Mass_Balance</w:t>
            </w:r>
            <w:r>
              <w:rPr>
                <w:rStyle w:val="FileNameChar"/>
                <w:rFonts w:ascii="Arial" w:hAnsi="Arial" w:cs="Arial"/>
                <w:color w:val="auto"/>
              </w:rPr>
              <w:t>_</w:t>
            </w:r>
            <w:r w:rsidRPr="00B84414">
              <w:rPr>
                <w:rStyle w:val="FileNameChar"/>
                <w:rFonts w:ascii="Arial" w:hAnsi="Arial" w:cs="Arial"/>
                <w:color w:val="auto"/>
              </w:rPr>
              <w:t>Output_Control.dat</w:t>
            </w:r>
            <w:r w:rsidRPr="00B84414">
              <w:rPr>
                <w:rFonts w:ascii="Arial" w:hAnsi="Arial"/>
                <w:sz w:val="20"/>
              </w:rPr>
              <w:t xml:space="preserve"> </w:t>
            </w:r>
            <w:r>
              <w:rPr>
                <w:rFonts w:ascii="Arial" w:hAnsi="Arial"/>
                <w:sz w:val="20"/>
              </w:rPr>
              <w:t xml:space="preserve">against </w:t>
            </w:r>
            <w:r w:rsidRPr="00B84414">
              <w:rPr>
                <w:rStyle w:val="FileNameChar"/>
                <w:rFonts w:ascii="Arial" w:hAnsi="Arial" w:cs="Arial"/>
                <w:color w:val="auto"/>
              </w:rPr>
              <w:t>rad2_</w:t>
            </w:r>
            <w:r w:rsidRPr="00CC7E22">
              <w:rPr>
                <w:rStyle w:val="FileNameChar"/>
                <w:rFonts w:ascii="Arial" w:hAnsi="Arial" w:cs="Arial"/>
                <w:color w:val="auto"/>
              </w:rPr>
              <w:t>Mass_Balance</w:t>
            </w:r>
            <w:r>
              <w:rPr>
                <w:rStyle w:val="FileNameChar"/>
                <w:rFonts w:ascii="Arial" w:hAnsi="Arial" w:cs="Arial"/>
                <w:color w:val="auto"/>
              </w:rPr>
              <w:t>_</w:t>
            </w:r>
            <w:r w:rsidRPr="00B84414">
              <w:rPr>
                <w:rStyle w:val="FileNameChar"/>
                <w:rFonts w:ascii="Arial" w:hAnsi="Arial" w:cs="Arial"/>
                <w:color w:val="auto"/>
              </w:rPr>
              <w:t>Output_Control.dat</w:t>
            </w:r>
            <w:r>
              <w:rPr>
                <w:rFonts w:ascii="Arial" w:hAnsi="Arial"/>
                <w:sz w:val="20"/>
              </w:rPr>
              <w:t>. Confirm the only differences are:</w:t>
            </w:r>
          </w:p>
        </w:tc>
      </w:tr>
      <w:tr w:rsidR="006B07D2" w:rsidRPr="00702160" w14:paraId="709E1B5B" w14:textId="77777777" w:rsidTr="076F8752">
        <w:trPr>
          <w:trHeight w:val="476"/>
        </w:trPr>
        <w:tc>
          <w:tcPr>
            <w:tcW w:w="911" w:type="dxa"/>
            <w:vAlign w:val="center"/>
          </w:tcPr>
          <w:p w14:paraId="1BB93140" w14:textId="77777777" w:rsidR="00464C4D" w:rsidRDefault="00464C4D" w:rsidP="00C44E40">
            <w:pPr>
              <w:pStyle w:val="H1bodytext"/>
              <w:spacing w:after="0"/>
              <w:ind w:left="0"/>
              <w:jc w:val="center"/>
              <w:rPr>
                <w:rFonts w:ascii="Arial" w:hAnsi="Arial"/>
                <w:sz w:val="20"/>
              </w:rPr>
            </w:pPr>
            <w:r>
              <w:rPr>
                <w:rFonts w:ascii="Arial" w:hAnsi="Arial"/>
                <w:sz w:val="20"/>
              </w:rPr>
              <w:t>6.1</w:t>
            </w:r>
          </w:p>
        </w:tc>
        <w:tc>
          <w:tcPr>
            <w:tcW w:w="4696" w:type="dxa"/>
            <w:vAlign w:val="center"/>
          </w:tcPr>
          <w:p w14:paraId="2AA31B19" w14:textId="77777777" w:rsidR="00464C4D" w:rsidRDefault="00464C4D" w:rsidP="00C44E40">
            <w:pPr>
              <w:pStyle w:val="H1bodytext"/>
              <w:numPr>
                <w:ilvl w:val="0"/>
                <w:numId w:val="22"/>
              </w:numPr>
              <w:spacing w:after="0"/>
              <w:rPr>
                <w:rFonts w:ascii="Arial" w:hAnsi="Arial"/>
                <w:sz w:val="20"/>
              </w:rPr>
            </w:pPr>
            <w:r>
              <w:rPr>
                <w:rFonts w:ascii="Arial" w:hAnsi="Arial"/>
                <w:sz w:val="20"/>
              </w:rPr>
              <w:t>Line 3 – Depending on the file, either rad1 or rad2 will be on the line.</w:t>
            </w:r>
          </w:p>
        </w:tc>
        <w:tc>
          <w:tcPr>
            <w:tcW w:w="2870" w:type="dxa"/>
            <w:vAlign w:val="center"/>
          </w:tcPr>
          <w:p w14:paraId="4E53666C" w14:textId="77777777" w:rsidR="00464C4D" w:rsidRDefault="00464C4D" w:rsidP="00C44E40">
            <w:pPr>
              <w:pStyle w:val="H1bodytext"/>
              <w:spacing w:after="0"/>
              <w:ind w:left="0"/>
              <w:rPr>
                <w:rFonts w:ascii="Arial" w:hAnsi="Arial"/>
                <w:sz w:val="20"/>
              </w:rPr>
            </w:pPr>
            <w:r>
              <w:rPr>
                <w:rFonts w:ascii="Arial" w:hAnsi="Arial"/>
                <w:sz w:val="20"/>
              </w:rPr>
              <w:t>Either rad1 or rad2 is present on line 3 and is consistent with the respective filename prefix.</w:t>
            </w:r>
          </w:p>
        </w:tc>
        <w:tc>
          <w:tcPr>
            <w:tcW w:w="1783" w:type="dxa"/>
            <w:vAlign w:val="center"/>
          </w:tcPr>
          <w:p w14:paraId="708D1CFD" w14:textId="1CB97AD1" w:rsidR="00464C4D" w:rsidRPr="00702160" w:rsidRDefault="00464C4D" w:rsidP="00C44E40">
            <w:pPr>
              <w:pStyle w:val="H1bodytext"/>
              <w:spacing w:after="0"/>
              <w:ind w:left="0"/>
              <w:jc w:val="center"/>
              <w:rPr>
                <w:rFonts w:ascii="Arial" w:hAnsi="Arial"/>
                <w:sz w:val="20"/>
              </w:rPr>
            </w:pPr>
          </w:p>
        </w:tc>
      </w:tr>
      <w:tr w:rsidR="006B07D2" w:rsidRPr="00702160" w14:paraId="60D396C4" w14:textId="77777777" w:rsidTr="076F8752">
        <w:trPr>
          <w:trHeight w:val="539"/>
        </w:trPr>
        <w:tc>
          <w:tcPr>
            <w:tcW w:w="911" w:type="dxa"/>
            <w:vAlign w:val="center"/>
          </w:tcPr>
          <w:p w14:paraId="7C8C5F3A" w14:textId="77777777" w:rsidR="00464C4D" w:rsidRPr="007D0AAC" w:rsidRDefault="00464C4D" w:rsidP="00C44E40">
            <w:pPr>
              <w:pStyle w:val="H1bodytext"/>
              <w:spacing w:after="0"/>
              <w:ind w:left="0"/>
              <w:jc w:val="center"/>
              <w:rPr>
                <w:rFonts w:ascii="Arial" w:hAnsi="Arial"/>
                <w:sz w:val="20"/>
              </w:rPr>
            </w:pPr>
            <w:r>
              <w:rPr>
                <w:rFonts w:ascii="Arial" w:hAnsi="Arial"/>
                <w:sz w:val="20"/>
              </w:rPr>
              <w:t>6.2</w:t>
            </w:r>
          </w:p>
        </w:tc>
        <w:tc>
          <w:tcPr>
            <w:tcW w:w="4696" w:type="dxa"/>
            <w:vAlign w:val="center"/>
          </w:tcPr>
          <w:p w14:paraId="302E26F0" w14:textId="77777777" w:rsidR="00464C4D" w:rsidRPr="00702160" w:rsidRDefault="00464C4D" w:rsidP="00C44E40">
            <w:pPr>
              <w:pStyle w:val="H1bodytext"/>
              <w:numPr>
                <w:ilvl w:val="0"/>
                <w:numId w:val="22"/>
              </w:numPr>
              <w:spacing w:after="0"/>
              <w:rPr>
                <w:rFonts w:ascii="Arial" w:hAnsi="Arial"/>
                <w:sz w:val="20"/>
              </w:rPr>
            </w:pPr>
            <w:r>
              <w:rPr>
                <w:rFonts w:ascii="Arial" w:hAnsi="Arial"/>
                <w:sz w:val="20"/>
              </w:rPr>
              <w:t>Lines 108 to 123 – The rad1 file will have the rad1 grouping list and the rad2 file will have the rad2 grouping list (see Section 2 for the list).</w:t>
            </w:r>
          </w:p>
        </w:tc>
        <w:tc>
          <w:tcPr>
            <w:tcW w:w="2870" w:type="dxa"/>
            <w:vAlign w:val="center"/>
          </w:tcPr>
          <w:p w14:paraId="75988A32" w14:textId="77777777" w:rsidR="00464C4D" w:rsidRPr="00702160" w:rsidRDefault="00464C4D" w:rsidP="00C44E40">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783" w:type="dxa"/>
            <w:vAlign w:val="center"/>
          </w:tcPr>
          <w:p w14:paraId="77FA852A" w14:textId="7AB76984" w:rsidR="00464C4D" w:rsidRPr="00702160" w:rsidRDefault="00464C4D" w:rsidP="00C44E40">
            <w:pPr>
              <w:pStyle w:val="H1bodytext"/>
              <w:spacing w:after="0"/>
              <w:ind w:left="0"/>
              <w:jc w:val="center"/>
              <w:rPr>
                <w:rFonts w:ascii="Arial" w:hAnsi="Arial"/>
                <w:sz w:val="20"/>
              </w:rPr>
            </w:pPr>
          </w:p>
        </w:tc>
      </w:tr>
      <w:tr w:rsidR="006B07D2" w:rsidRPr="00702160" w14:paraId="3EA370BA" w14:textId="77777777" w:rsidTr="076F8752">
        <w:trPr>
          <w:trHeight w:val="1205"/>
        </w:trPr>
        <w:tc>
          <w:tcPr>
            <w:tcW w:w="911" w:type="dxa"/>
            <w:vAlign w:val="center"/>
          </w:tcPr>
          <w:p w14:paraId="304BB672" w14:textId="77777777" w:rsidR="00464C4D" w:rsidRDefault="00464C4D" w:rsidP="00C44E40">
            <w:pPr>
              <w:pStyle w:val="H1bodytext"/>
              <w:spacing w:after="0"/>
              <w:ind w:left="0"/>
              <w:jc w:val="center"/>
              <w:rPr>
                <w:rFonts w:ascii="Arial" w:hAnsi="Arial"/>
                <w:sz w:val="20"/>
              </w:rPr>
            </w:pPr>
            <w:r>
              <w:rPr>
                <w:rFonts w:ascii="Arial" w:hAnsi="Arial"/>
                <w:sz w:val="20"/>
              </w:rPr>
              <w:t>6.3</w:t>
            </w:r>
          </w:p>
        </w:tc>
        <w:tc>
          <w:tcPr>
            <w:tcW w:w="4696" w:type="dxa"/>
            <w:vAlign w:val="center"/>
          </w:tcPr>
          <w:p w14:paraId="63A2F3B3" w14:textId="77777777" w:rsidR="00464C4D" w:rsidRDefault="00464C4D" w:rsidP="00C44E40">
            <w:pPr>
              <w:pStyle w:val="H1bodytext"/>
              <w:numPr>
                <w:ilvl w:val="0"/>
                <w:numId w:val="22"/>
              </w:numPr>
              <w:spacing w:after="0"/>
              <w:rPr>
                <w:rFonts w:ascii="Arial" w:hAnsi="Arial"/>
                <w:sz w:val="20"/>
              </w:rPr>
            </w:pPr>
            <w:r>
              <w:rPr>
                <w:rFonts w:ascii="Arial" w:hAnsi="Arial"/>
                <w:sz w:val="20"/>
              </w:rPr>
              <w:t>Lines 135 to 142 – The rad1 file will have the rad1 grouping list and the rad2 file will have the rad2 grouping list (see Section 2 for the list).</w:t>
            </w:r>
          </w:p>
        </w:tc>
        <w:tc>
          <w:tcPr>
            <w:tcW w:w="2870" w:type="dxa"/>
            <w:vAlign w:val="center"/>
          </w:tcPr>
          <w:p w14:paraId="7D6C1462" w14:textId="77777777" w:rsidR="00464C4D" w:rsidRDefault="00464C4D" w:rsidP="00C44E40">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783" w:type="dxa"/>
            <w:vAlign w:val="center"/>
          </w:tcPr>
          <w:p w14:paraId="3656E532" w14:textId="6957F5D8" w:rsidR="00464C4D" w:rsidRPr="00702160" w:rsidRDefault="00464C4D" w:rsidP="00C44E40">
            <w:pPr>
              <w:pStyle w:val="H1bodytext"/>
              <w:spacing w:after="0"/>
              <w:ind w:left="0"/>
              <w:jc w:val="center"/>
              <w:rPr>
                <w:rFonts w:ascii="Arial" w:hAnsi="Arial"/>
                <w:sz w:val="20"/>
              </w:rPr>
            </w:pPr>
          </w:p>
        </w:tc>
      </w:tr>
      <w:tr w:rsidR="00464C4D" w:rsidRPr="00702160" w14:paraId="1DA52EED" w14:textId="77777777" w:rsidTr="076F8752">
        <w:trPr>
          <w:trHeight w:val="953"/>
        </w:trPr>
        <w:tc>
          <w:tcPr>
            <w:tcW w:w="911" w:type="dxa"/>
            <w:vAlign w:val="center"/>
          </w:tcPr>
          <w:p w14:paraId="1F2866F0" w14:textId="77777777" w:rsidR="00464C4D" w:rsidRDefault="00464C4D" w:rsidP="00C44E40">
            <w:pPr>
              <w:pStyle w:val="H1bodytext"/>
              <w:spacing w:after="0"/>
              <w:ind w:left="0"/>
              <w:jc w:val="center"/>
              <w:rPr>
                <w:rFonts w:ascii="Arial" w:hAnsi="Arial"/>
                <w:sz w:val="20"/>
              </w:rPr>
            </w:pPr>
            <w:r>
              <w:rPr>
                <w:rFonts w:ascii="Arial" w:hAnsi="Arial"/>
                <w:sz w:val="20"/>
              </w:rPr>
              <w:t>7</w:t>
            </w:r>
          </w:p>
        </w:tc>
        <w:tc>
          <w:tcPr>
            <w:tcW w:w="9349" w:type="dxa"/>
            <w:gridSpan w:val="3"/>
            <w:vAlign w:val="center"/>
          </w:tcPr>
          <w:p w14:paraId="6C01D715" w14:textId="77777777" w:rsidR="00464C4D" w:rsidRPr="00702160" w:rsidRDefault="00464C4D" w:rsidP="00C44E40">
            <w:pPr>
              <w:pStyle w:val="H1bodytext"/>
              <w:spacing w:after="0"/>
              <w:ind w:left="0"/>
              <w:rPr>
                <w:rFonts w:ascii="Arial" w:hAnsi="Arial"/>
                <w:sz w:val="20"/>
              </w:rPr>
            </w:pPr>
            <w:r>
              <w:rPr>
                <w:rFonts w:ascii="Arial" w:hAnsi="Arial"/>
                <w:sz w:val="20"/>
              </w:rPr>
              <w:t>Using a comparison program, such as “</w:t>
            </w:r>
            <w:proofErr w:type="spellStart"/>
            <w:r w:rsidRPr="004B48E9">
              <w:rPr>
                <w:rFonts w:ascii="Arial" w:hAnsi="Arial"/>
                <w:sz w:val="20"/>
              </w:rPr>
              <w:t>DiffMerge</w:t>
            </w:r>
            <w:proofErr w:type="spellEnd"/>
            <w:r>
              <w:rPr>
                <w:rFonts w:ascii="Arial" w:hAnsi="Arial"/>
                <w:sz w:val="20"/>
              </w:rPr>
              <w:t xml:space="preserve">”, compare </w:t>
            </w:r>
            <w:r w:rsidRPr="00E6753E">
              <w:rPr>
                <w:rStyle w:val="FileNameChar"/>
                <w:rFonts w:ascii="Arial" w:hAnsi="Arial" w:cs="Arial"/>
                <w:color w:val="auto"/>
              </w:rPr>
              <w:t>rad1_Mass_Balance_Output_Control.dat</w:t>
            </w:r>
            <w:r w:rsidRPr="00E6753E">
              <w:rPr>
                <w:rFonts w:ascii="Arial" w:hAnsi="Arial"/>
                <w:sz w:val="20"/>
              </w:rPr>
              <w:t xml:space="preserve"> </w:t>
            </w:r>
            <w:r>
              <w:rPr>
                <w:rFonts w:ascii="Arial" w:hAnsi="Arial"/>
                <w:sz w:val="20"/>
              </w:rPr>
              <w:t xml:space="preserve">and </w:t>
            </w:r>
            <w:r w:rsidRPr="00E6753E">
              <w:rPr>
                <w:rStyle w:val="FileNameChar"/>
                <w:rFonts w:ascii="Arial" w:hAnsi="Arial" w:cs="Arial"/>
                <w:color w:val="auto"/>
              </w:rPr>
              <w:t>rad1_Output_Control.dat</w:t>
            </w:r>
            <w:r>
              <w:rPr>
                <w:rFonts w:ascii="Arial" w:hAnsi="Arial"/>
                <w:sz w:val="20"/>
              </w:rPr>
              <w:t>. Confirm the following:</w:t>
            </w:r>
          </w:p>
        </w:tc>
      </w:tr>
      <w:tr w:rsidR="006B07D2" w:rsidRPr="00702160" w14:paraId="0A7CF8BC" w14:textId="77777777" w:rsidTr="076F8752">
        <w:trPr>
          <w:trHeight w:val="1448"/>
        </w:trPr>
        <w:tc>
          <w:tcPr>
            <w:tcW w:w="911" w:type="dxa"/>
            <w:vAlign w:val="center"/>
          </w:tcPr>
          <w:p w14:paraId="6505FBF5" w14:textId="77777777" w:rsidR="00464C4D" w:rsidRDefault="00464C4D" w:rsidP="00C44E40">
            <w:pPr>
              <w:pStyle w:val="H1bodytext"/>
              <w:spacing w:after="0"/>
              <w:ind w:left="0"/>
              <w:jc w:val="center"/>
              <w:rPr>
                <w:rFonts w:ascii="Arial" w:hAnsi="Arial"/>
                <w:sz w:val="20"/>
              </w:rPr>
            </w:pPr>
            <w:r>
              <w:rPr>
                <w:rFonts w:ascii="Arial" w:hAnsi="Arial"/>
                <w:sz w:val="20"/>
              </w:rPr>
              <w:t>7.1</w:t>
            </w:r>
          </w:p>
        </w:tc>
        <w:tc>
          <w:tcPr>
            <w:tcW w:w="4696" w:type="dxa"/>
            <w:vAlign w:val="center"/>
          </w:tcPr>
          <w:p w14:paraId="319FD93F" w14:textId="77777777" w:rsidR="00464C4D" w:rsidRDefault="00464C4D" w:rsidP="00C44E40">
            <w:pPr>
              <w:pStyle w:val="H1bodytext"/>
              <w:spacing w:after="0"/>
              <w:ind w:left="0"/>
              <w:rPr>
                <w:rFonts w:ascii="Arial" w:hAnsi="Arial"/>
                <w:sz w:val="20"/>
              </w:rPr>
            </w:pPr>
            <w:r>
              <w:rPr>
                <w:rFonts w:ascii="Arial" w:hAnsi="Arial"/>
                <w:sz w:val="20"/>
              </w:rPr>
              <w:t xml:space="preserve">In the </w:t>
            </w:r>
            <w:r w:rsidRPr="00636D80">
              <w:rPr>
                <w:rStyle w:val="FileNameChar"/>
                <w:rFonts w:ascii="Arial" w:hAnsi="Arial" w:cs="Arial"/>
                <w:color w:val="auto"/>
              </w:rPr>
              <w:t>rad1_Output_Control.dat</w:t>
            </w:r>
            <w:r w:rsidRPr="00636D80">
              <w:rPr>
                <w:rFonts w:ascii="Arial" w:hAnsi="Arial"/>
                <w:sz w:val="20"/>
              </w:rPr>
              <w:t xml:space="preserve"> </w:t>
            </w:r>
            <w:r>
              <w:rPr>
                <w:rFonts w:ascii="Arial" w:hAnsi="Arial"/>
                <w:sz w:val="20"/>
              </w:rPr>
              <w:t>file:</w:t>
            </w:r>
          </w:p>
          <w:p w14:paraId="5C5E074C" w14:textId="77777777" w:rsidR="00464C4D" w:rsidRDefault="00464C4D" w:rsidP="00C44E40">
            <w:pPr>
              <w:pStyle w:val="H1bodytext"/>
              <w:numPr>
                <w:ilvl w:val="0"/>
                <w:numId w:val="22"/>
              </w:numPr>
              <w:spacing w:after="0"/>
              <w:rPr>
                <w:rFonts w:ascii="Arial" w:hAnsi="Arial"/>
                <w:sz w:val="20"/>
              </w:rPr>
            </w:pPr>
            <w:r>
              <w:rPr>
                <w:rFonts w:ascii="Arial" w:hAnsi="Arial"/>
                <w:sz w:val="20"/>
              </w:rPr>
              <w:t xml:space="preserve">Line 131 should be the number of plot years that follow, which should be </w:t>
            </w:r>
            <w:r w:rsidRPr="00AB68D8">
              <w:rPr>
                <w:rStyle w:val="TextChar"/>
                <w:rFonts w:ascii="Arial" w:hAnsi="Arial" w:cs="Arial"/>
              </w:rPr>
              <w:t>59</w:t>
            </w:r>
          </w:p>
          <w:p w14:paraId="1E4ADE68" w14:textId="15657A1C" w:rsidR="00464C4D" w:rsidRDefault="00464C4D" w:rsidP="00C44E40">
            <w:pPr>
              <w:pStyle w:val="H1bodytext"/>
              <w:numPr>
                <w:ilvl w:val="0"/>
                <w:numId w:val="22"/>
              </w:numPr>
              <w:spacing w:after="0"/>
              <w:rPr>
                <w:rFonts w:ascii="Arial" w:hAnsi="Arial"/>
                <w:sz w:val="20"/>
              </w:rPr>
            </w:pPr>
            <w:r>
              <w:rPr>
                <w:rFonts w:ascii="Arial" w:hAnsi="Arial"/>
                <w:sz w:val="20"/>
              </w:rPr>
              <w:t>Lines 132 to 189 should match the listing in</w:t>
            </w:r>
            <w:r w:rsidR="006B07D2">
              <w:rPr>
                <w:rFonts w:ascii="Arial" w:hAnsi="Arial"/>
                <w:sz w:val="20"/>
              </w:rPr>
              <w:t xml:space="preserve"> the Plot Times file.</w:t>
            </w:r>
          </w:p>
        </w:tc>
        <w:tc>
          <w:tcPr>
            <w:tcW w:w="2870" w:type="dxa"/>
            <w:vAlign w:val="center"/>
          </w:tcPr>
          <w:p w14:paraId="3942EF8F" w14:textId="096E29CB" w:rsidR="00464C4D" w:rsidRDefault="00464C4D" w:rsidP="00C44E40">
            <w:pPr>
              <w:pStyle w:val="H1bodytext"/>
              <w:spacing w:after="0"/>
              <w:ind w:left="0"/>
              <w:rPr>
                <w:rFonts w:ascii="Arial" w:hAnsi="Arial"/>
                <w:sz w:val="20"/>
              </w:rPr>
            </w:pPr>
            <w:r>
              <w:rPr>
                <w:rFonts w:ascii="Arial" w:hAnsi="Arial"/>
                <w:sz w:val="20"/>
              </w:rPr>
              <w:t xml:space="preserve">The lines indicate the correct number of years and the correct years from </w:t>
            </w:r>
            <w:r w:rsidR="006B07D2">
              <w:rPr>
                <w:rFonts w:ascii="Arial" w:hAnsi="Arial"/>
                <w:sz w:val="20"/>
              </w:rPr>
              <w:t>the Plot Times file</w:t>
            </w:r>
            <w:r>
              <w:rPr>
                <w:rFonts w:ascii="Arial" w:hAnsi="Arial"/>
                <w:sz w:val="20"/>
              </w:rPr>
              <w:t>.</w:t>
            </w:r>
          </w:p>
          <w:p w14:paraId="57ED0821" w14:textId="77777777" w:rsidR="00464C4D" w:rsidRDefault="00464C4D" w:rsidP="00C44E40">
            <w:pPr>
              <w:pStyle w:val="H1bodytext"/>
              <w:spacing w:after="0"/>
              <w:ind w:left="0"/>
              <w:rPr>
                <w:rFonts w:ascii="Arial" w:hAnsi="Arial"/>
                <w:sz w:val="20"/>
              </w:rPr>
            </w:pPr>
            <w:r>
              <w:rPr>
                <w:rFonts w:ascii="Arial" w:hAnsi="Arial"/>
                <w:sz w:val="20"/>
              </w:rPr>
              <w:t xml:space="preserve">Line 131 value is the number of years listed in lines 132 to 189. </w:t>
            </w:r>
          </w:p>
        </w:tc>
        <w:tc>
          <w:tcPr>
            <w:tcW w:w="1783" w:type="dxa"/>
            <w:shd w:val="clear" w:color="auto" w:fill="auto"/>
            <w:vAlign w:val="center"/>
          </w:tcPr>
          <w:p w14:paraId="22008F0F" w14:textId="77777777" w:rsidR="00464C4D" w:rsidRPr="00702160" w:rsidRDefault="00464C4D" w:rsidP="00C44E40">
            <w:pPr>
              <w:pStyle w:val="H1bodytext"/>
              <w:spacing w:after="0"/>
              <w:ind w:left="0"/>
              <w:jc w:val="center"/>
              <w:rPr>
                <w:rFonts w:ascii="Arial" w:hAnsi="Arial"/>
                <w:sz w:val="20"/>
              </w:rPr>
            </w:pPr>
          </w:p>
        </w:tc>
      </w:tr>
      <w:tr w:rsidR="006B07D2" w:rsidRPr="00702160" w14:paraId="43517B77" w14:textId="77777777" w:rsidTr="076F8752">
        <w:trPr>
          <w:trHeight w:val="890"/>
        </w:trPr>
        <w:tc>
          <w:tcPr>
            <w:tcW w:w="911" w:type="dxa"/>
            <w:vAlign w:val="center"/>
          </w:tcPr>
          <w:p w14:paraId="775F064E" w14:textId="77777777" w:rsidR="00464C4D" w:rsidRDefault="00464C4D" w:rsidP="00C44E40">
            <w:pPr>
              <w:pStyle w:val="H1bodytext"/>
              <w:spacing w:after="0"/>
              <w:ind w:left="0"/>
              <w:jc w:val="center"/>
              <w:rPr>
                <w:rFonts w:ascii="Arial" w:hAnsi="Arial"/>
                <w:sz w:val="20"/>
              </w:rPr>
            </w:pPr>
            <w:r>
              <w:rPr>
                <w:rFonts w:ascii="Arial" w:hAnsi="Arial"/>
                <w:sz w:val="20"/>
              </w:rPr>
              <w:t>7.2</w:t>
            </w:r>
          </w:p>
        </w:tc>
        <w:tc>
          <w:tcPr>
            <w:tcW w:w="4696" w:type="dxa"/>
            <w:vAlign w:val="center"/>
          </w:tcPr>
          <w:p w14:paraId="1381DF84" w14:textId="660F7990" w:rsidR="00464C4D" w:rsidRDefault="00464C4D" w:rsidP="00C44E40">
            <w:pPr>
              <w:pStyle w:val="H1bodytext"/>
              <w:spacing w:after="0"/>
              <w:ind w:left="0"/>
              <w:rPr>
                <w:rFonts w:ascii="Arial" w:hAnsi="Arial"/>
                <w:sz w:val="20"/>
              </w:rPr>
            </w:pPr>
            <w:r>
              <w:rPr>
                <w:rFonts w:ascii="Arial" w:hAnsi="Arial"/>
                <w:sz w:val="20"/>
              </w:rPr>
              <w:t xml:space="preserve">In the </w:t>
            </w:r>
            <w:r w:rsidR="006B07D2" w:rsidRPr="006B07D2">
              <w:rPr>
                <w:rFonts w:ascii="Arial" w:hAnsi="Arial"/>
                <w:b/>
                <w:bCs/>
                <w:i/>
                <w:iCs/>
                <w:sz w:val="20"/>
              </w:rPr>
              <w:t>r</w:t>
            </w:r>
            <w:r w:rsidRPr="006B07D2">
              <w:rPr>
                <w:rFonts w:ascii="Arial" w:hAnsi="Arial"/>
                <w:b/>
                <w:bCs/>
                <w:i/>
                <w:iCs/>
                <w:sz w:val="20"/>
              </w:rPr>
              <w:t>ad1_Mass_Balance_Output_Control.dat</w:t>
            </w:r>
            <w:r>
              <w:rPr>
                <w:rFonts w:ascii="Arial" w:hAnsi="Arial"/>
                <w:sz w:val="20"/>
              </w:rPr>
              <w:t>:</w:t>
            </w:r>
          </w:p>
          <w:p w14:paraId="7868841F" w14:textId="77777777" w:rsidR="00464C4D" w:rsidRDefault="00464C4D" w:rsidP="00C44E40">
            <w:pPr>
              <w:pStyle w:val="H1bodytext"/>
              <w:numPr>
                <w:ilvl w:val="0"/>
                <w:numId w:val="23"/>
              </w:numPr>
              <w:spacing w:after="0"/>
              <w:rPr>
                <w:rFonts w:ascii="Arial" w:hAnsi="Arial"/>
                <w:sz w:val="20"/>
              </w:rPr>
            </w:pPr>
            <w:r>
              <w:rPr>
                <w:rFonts w:ascii="Arial" w:hAnsi="Arial"/>
                <w:sz w:val="20"/>
              </w:rPr>
              <w:t xml:space="preserve">Line 131 </w:t>
            </w:r>
            <w:r w:rsidRPr="0013190A">
              <w:rPr>
                <w:rFonts w:ascii="Arial" w:hAnsi="Arial"/>
                <w:sz w:val="20"/>
              </w:rPr>
              <w:t xml:space="preserve">should be the number of plot years that follow, which should be </w:t>
            </w:r>
            <w:r w:rsidRPr="00544E07">
              <w:rPr>
                <w:rStyle w:val="TextChar"/>
                <w:rFonts w:ascii="Arial" w:hAnsi="Arial" w:cs="Arial"/>
              </w:rPr>
              <w:t>1,</w:t>
            </w:r>
          </w:p>
          <w:p w14:paraId="5CA189CD" w14:textId="77777777" w:rsidR="00464C4D" w:rsidRDefault="00464C4D" w:rsidP="00C44E40">
            <w:pPr>
              <w:pStyle w:val="H1bodytext"/>
              <w:numPr>
                <w:ilvl w:val="0"/>
                <w:numId w:val="23"/>
              </w:numPr>
              <w:spacing w:after="0"/>
              <w:rPr>
                <w:rFonts w:ascii="Arial" w:hAnsi="Arial"/>
                <w:sz w:val="20"/>
              </w:rPr>
            </w:pPr>
            <w:r>
              <w:rPr>
                <w:rFonts w:ascii="Arial" w:hAnsi="Arial"/>
                <w:sz w:val="20"/>
              </w:rPr>
              <w:t xml:space="preserve">Line 132 should be </w:t>
            </w:r>
            <w:r w:rsidRPr="00544E07">
              <w:rPr>
                <w:rStyle w:val="TextChar"/>
                <w:rFonts w:ascii="Arial" w:hAnsi="Arial" w:cs="Arial"/>
              </w:rPr>
              <w:t>12070, year,</w:t>
            </w:r>
          </w:p>
        </w:tc>
        <w:tc>
          <w:tcPr>
            <w:tcW w:w="2870" w:type="dxa"/>
            <w:vAlign w:val="center"/>
          </w:tcPr>
          <w:p w14:paraId="3C307715" w14:textId="77777777" w:rsidR="00464C4D" w:rsidRDefault="00464C4D" w:rsidP="00C44E40">
            <w:pPr>
              <w:pStyle w:val="H1bodytext"/>
              <w:spacing w:after="0"/>
              <w:ind w:left="0"/>
              <w:rPr>
                <w:rFonts w:ascii="Arial" w:hAnsi="Arial"/>
                <w:sz w:val="20"/>
              </w:rPr>
            </w:pPr>
            <w:r>
              <w:rPr>
                <w:rFonts w:ascii="Arial" w:hAnsi="Arial"/>
                <w:sz w:val="20"/>
              </w:rPr>
              <w:t>Line 131 value is 1,</w:t>
            </w:r>
          </w:p>
          <w:p w14:paraId="2A5532E7" w14:textId="77777777" w:rsidR="00464C4D" w:rsidRDefault="00464C4D" w:rsidP="00C44E40">
            <w:pPr>
              <w:pStyle w:val="H1bodytext"/>
              <w:spacing w:after="0"/>
              <w:ind w:left="0"/>
              <w:rPr>
                <w:rFonts w:ascii="Arial" w:hAnsi="Arial"/>
                <w:sz w:val="20"/>
              </w:rPr>
            </w:pPr>
            <w:r>
              <w:rPr>
                <w:rFonts w:ascii="Arial" w:hAnsi="Arial"/>
                <w:sz w:val="20"/>
              </w:rPr>
              <w:t>Line 132 value is 12070, year,</w:t>
            </w:r>
          </w:p>
        </w:tc>
        <w:tc>
          <w:tcPr>
            <w:tcW w:w="1783" w:type="dxa"/>
            <w:vAlign w:val="center"/>
          </w:tcPr>
          <w:p w14:paraId="74AA4622" w14:textId="27C9A388" w:rsidR="00464C4D" w:rsidRPr="00702160" w:rsidRDefault="00464C4D" w:rsidP="00C44E40">
            <w:pPr>
              <w:pStyle w:val="H1bodytext"/>
              <w:spacing w:after="0"/>
              <w:ind w:left="0"/>
              <w:jc w:val="center"/>
              <w:rPr>
                <w:rFonts w:ascii="Arial" w:hAnsi="Arial"/>
                <w:sz w:val="20"/>
              </w:rPr>
            </w:pPr>
          </w:p>
        </w:tc>
      </w:tr>
      <w:tr w:rsidR="00464C4D" w:rsidRPr="00702160" w14:paraId="7A161837" w14:textId="77777777" w:rsidTr="076F8752">
        <w:trPr>
          <w:trHeight w:val="692"/>
        </w:trPr>
        <w:tc>
          <w:tcPr>
            <w:tcW w:w="10260" w:type="dxa"/>
            <w:gridSpan w:val="4"/>
            <w:vAlign w:val="center"/>
          </w:tcPr>
          <w:p w14:paraId="27FA5A7A" w14:textId="77777777" w:rsidR="00464C4D" w:rsidRDefault="00464C4D" w:rsidP="00C44E40">
            <w:pPr>
              <w:pStyle w:val="H1bodytext"/>
              <w:spacing w:after="0"/>
              <w:ind w:left="0"/>
              <w:jc w:val="center"/>
              <w:rPr>
                <w:rFonts w:ascii="Arial" w:hAnsi="Arial"/>
                <w:sz w:val="20"/>
              </w:rPr>
            </w:pPr>
            <w:r>
              <w:rPr>
                <w:rFonts w:ascii="Arial" w:hAnsi="Arial"/>
                <w:sz w:val="20"/>
              </w:rPr>
              <w:t xml:space="preserve">If all the above passes then only one file from here to the end of the test will need to be checked, as all other items of the </w:t>
            </w:r>
            <w:r w:rsidRPr="006F7721">
              <w:rPr>
                <w:rStyle w:val="FileNameChar"/>
                <w:rFonts w:ascii="Arial" w:hAnsi="Arial" w:cs="Arial"/>
                <w:color w:val="auto"/>
              </w:rPr>
              <w:t>*.</w:t>
            </w:r>
            <w:proofErr w:type="spellStart"/>
            <w:r w:rsidRPr="006F7721">
              <w:rPr>
                <w:rStyle w:val="FileNameChar"/>
                <w:rFonts w:ascii="Arial" w:hAnsi="Arial" w:cs="Arial"/>
                <w:color w:val="auto"/>
              </w:rPr>
              <w:t>dat</w:t>
            </w:r>
            <w:proofErr w:type="spellEnd"/>
            <w:r>
              <w:rPr>
                <w:rFonts w:ascii="Arial" w:hAnsi="Arial"/>
                <w:sz w:val="20"/>
              </w:rPr>
              <w:t xml:space="preserve"> files are the same.</w:t>
            </w:r>
          </w:p>
          <w:p w14:paraId="4A6DB06B" w14:textId="77777777" w:rsidR="00464C4D" w:rsidRDefault="00464C4D" w:rsidP="00C44E40">
            <w:pPr>
              <w:pStyle w:val="H1bodytext"/>
              <w:spacing w:after="0"/>
              <w:ind w:left="0"/>
              <w:jc w:val="center"/>
              <w:rPr>
                <w:rFonts w:ascii="Arial" w:hAnsi="Arial"/>
                <w:sz w:val="20"/>
              </w:rPr>
            </w:pPr>
          </w:p>
          <w:p w14:paraId="6D15D841" w14:textId="77777777" w:rsidR="00464C4D" w:rsidRPr="00702160" w:rsidRDefault="00464C4D" w:rsidP="00C44E40">
            <w:pPr>
              <w:pStyle w:val="H1bodytext"/>
              <w:spacing w:after="0"/>
              <w:ind w:left="0"/>
              <w:jc w:val="center"/>
              <w:rPr>
                <w:rFonts w:ascii="Arial" w:hAnsi="Arial"/>
                <w:sz w:val="20"/>
              </w:rPr>
            </w:pPr>
            <w:r>
              <w:rPr>
                <w:rFonts w:ascii="Arial" w:hAnsi="Arial"/>
                <w:sz w:val="20"/>
              </w:rPr>
              <w:t xml:space="preserve">Open the </w:t>
            </w:r>
            <w:r w:rsidRPr="0039326E">
              <w:rPr>
                <w:rStyle w:val="FileNameChar"/>
                <w:rFonts w:ascii="Arial" w:hAnsi="Arial" w:cs="Arial"/>
                <w:color w:val="auto"/>
              </w:rPr>
              <w:t>rad1_Output_Control.dat</w:t>
            </w:r>
            <w:r w:rsidRPr="0039326E">
              <w:rPr>
                <w:rFonts w:ascii="Arial" w:hAnsi="Arial"/>
                <w:sz w:val="20"/>
              </w:rPr>
              <w:t xml:space="preserve"> </w:t>
            </w:r>
            <w:r>
              <w:rPr>
                <w:rFonts w:ascii="Arial" w:hAnsi="Arial"/>
                <w:sz w:val="20"/>
              </w:rPr>
              <w:t>file for all proceeding test instructions.</w:t>
            </w:r>
          </w:p>
        </w:tc>
      </w:tr>
      <w:tr w:rsidR="00464C4D" w:rsidRPr="00702160" w14:paraId="232DB076" w14:textId="77777777" w:rsidTr="076F8752">
        <w:trPr>
          <w:trHeight w:val="692"/>
        </w:trPr>
        <w:tc>
          <w:tcPr>
            <w:tcW w:w="911" w:type="dxa"/>
            <w:vAlign w:val="center"/>
          </w:tcPr>
          <w:p w14:paraId="3CABF7AF" w14:textId="77777777" w:rsidR="00464C4D" w:rsidRDefault="00464C4D" w:rsidP="00C44E40">
            <w:pPr>
              <w:pStyle w:val="H1bodytext"/>
              <w:spacing w:after="0"/>
              <w:ind w:left="0"/>
              <w:jc w:val="center"/>
              <w:rPr>
                <w:rFonts w:ascii="Arial" w:hAnsi="Arial"/>
                <w:sz w:val="20"/>
              </w:rPr>
            </w:pPr>
            <w:r>
              <w:rPr>
                <w:rFonts w:ascii="Arial" w:hAnsi="Arial"/>
                <w:sz w:val="20"/>
              </w:rPr>
              <w:lastRenderedPageBreak/>
              <w:t>8</w:t>
            </w:r>
          </w:p>
        </w:tc>
        <w:tc>
          <w:tcPr>
            <w:tcW w:w="9349" w:type="dxa"/>
            <w:gridSpan w:val="3"/>
            <w:vAlign w:val="center"/>
          </w:tcPr>
          <w:p w14:paraId="2C49B83C" w14:textId="77777777" w:rsidR="00464C4D" w:rsidRPr="00702160" w:rsidRDefault="00464C4D" w:rsidP="00C44E40">
            <w:pPr>
              <w:pStyle w:val="H1bodytext"/>
              <w:spacing w:after="0"/>
              <w:ind w:left="0"/>
              <w:rPr>
                <w:rFonts w:ascii="Arial" w:hAnsi="Arial"/>
                <w:sz w:val="20"/>
              </w:rPr>
            </w:pPr>
            <w:r>
              <w:rPr>
                <w:rFonts w:ascii="Arial" w:hAnsi="Arial"/>
                <w:sz w:val="20"/>
              </w:rPr>
              <w:t xml:space="preserve">This Test Step will check the reference node profiles of the model domain. </w:t>
            </w:r>
          </w:p>
        </w:tc>
      </w:tr>
      <w:tr w:rsidR="006B07D2" w:rsidRPr="00702160" w14:paraId="251AA094" w14:textId="77777777" w:rsidTr="076F8752">
        <w:trPr>
          <w:trHeight w:val="2033"/>
        </w:trPr>
        <w:tc>
          <w:tcPr>
            <w:tcW w:w="911" w:type="dxa"/>
            <w:vAlign w:val="center"/>
          </w:tcPr>
          <w:p w14:paraId="2AD77077" w14:textId="77777777" w:rsidR="00464C4D" w:rsidRDefault="00464C4D" w:rsidP="00C44E40">
            <w:pPr>
              <w:pStyle w:val="H1bodytext"/>
              <w:spacing w:after="0"/>
              <w:ind w:left="0"/>
              <w:jc w:val="center"/>
              <w:rPr>
                <w:rFonts w:ascii="Arial" w:hAnsi="Arial"/>
                <w:sz w:val="20"/>
              </w:rPr>
            </w:pPr>
            <w:r>
              <w:rPr>
                <w:rFonts w:ascii="Arial" w:hAnsi="Arial"/>
                <w:sz w:val="20"/>
              </w:rPr>
              <w:t>8.1</w:t>
            </w:r>
          </w:p>
        </w:tc>
        <w:tc>
          <w:tcPr>
            <w:tcW w:w="4696" w:type="dxa"/>
            <w:vAlign w:val="center"/>
          </w:tcPr>
          <w:p w14:paraId="260257A7" w14:textId="77777777" w:rsidR="00464C4D" w:rsidRDefault="00464C4D" w:rsidP="00C44E40">
            <w:pPr>
              <w:pStyle w:val="H1bodytext"/>
              <w:spacing w:after="0"/>
              <w:ind w:left="0"/>
              <w:rPr>
                <w:rFonts w:ascii="Arial" w:hAnsi="Arial"/>
                <w:sz w:val="20"/>
              </w:rPr>
            </w:pPr>
            <w:r>
              <w:rPr>
                <w:rFonts w:ascii="Arial" w:hAnsi="Arial"/>
                <w:sz w:val="20"/>
              </w:rPr>
              <w:t xml:space="preserve">Confirm the following sections are in the </w:t>
            </w:r>
            <w:r w:rsidRPr="0039326E">
              <w:rPr>
                <w:rStyle w:val="FileNameChar"/>
                <w:rFonts w:ascii="Arial" w:hAnsi="Arial" w:cs="Arial"/>
                <w:color w:val="auto"/>
              </w:rPr>
              <w:t>rad1_Output_Control.dat</w:t>
            </w:r>
            <w:r>
              <w:rPr>
                <w:rFonts w:ascii="Arial" w:hAnsi="Arial"/>
                <w:sz w:val="20"/>
              </w:rPr>
              <w:t xml:space="preserve"> file:</w:t>
            </w:r>
          </w:p>
          <w:p w14:paraId="42E97404" w14:textId="77777777" w:rsidR="00464C4D" w:rsidRDefault="00464C4D" w:rsidP="00C44E40">
            <w:pPr>
              <w:pStyle w:val="H1bodytext"/>
              <w:numPr>
                <w:ilvl w:val="0"/>
                <w:numId w:val="24"/>
              </w:numPr>
              <w:spacing w:after="0"/>
              <w:rPr>
                <w:rFonts w:ascii="Arial" w:hAnsi="Arial"/>
                <w:sz w:val="20"/>
              </w:rPr>
            </w:pPr>
            <w:r>
              <w:rPr>
                <w:rFonts w:ascii="Arial" w:hAnsi="Arial"/>
                <w:sz w:val="20"/>
              </w:rPr>
              <w:t>Center domain</w:t>
            </w:r>
          </w:p>
          <w:p w14:paraId="111488D6" w14:textId="77777777" w:rsidR="00464C4D" w:rsidRDefault="00464C4D" w:rsidP="00C44E40">
            <w:pPr>
              <w:pStyle w:val="H1bodytext"/>
              <w:numPr>
                <w:ilvl w:val="0"/>
                <w:numId w:val="24"/>
              </w:numPr>
              <w:spacing w:after="0"/>
              <w:rPr>
                <w:rFonts w:ascii="Arial" w:hAnsi="Arial"/>
                <w:sz w:val="20"/>
              </w:rPr>
            </w:pPr>
            <w:r>
              <w:rPr>
                <w:rFonts w:ascii="Arial" w:hAnsi="Arial"/>
                <w:sz w:val="20"/>
              </w:rPr>
              <w:t>Center first quadrant (upper right hand)</w:t>
            </w:r>
          </w:p>
          <w:p w14:paraId="5BD222E0" w14:textId="77777777" w:rsidR="00464C4D" w:rsidRDefault="00464C4D" w:rsidP="00C44E40">
            <w:pPr>
              <w:pStyle w:val="H1bodytext"/>
              <w:numPr>
                <w:ilvl w:val="0"/>
                <w:numId w:val="24"/>
              </w:numPr>
              <w:spacing w:after="0"/>
              <w:rPr>
                <w:rFonts w:ascii="Arial" w:hAnsi="Arial"/>
                <w:sz w:val="20"/>
              </w:rPr>
            </w:pPr>
            <w:r>
              <w:rPr>
                <w:rFonts w:ascii="Arial" w:hAnsi="Arial"/>
                <w:sz w:val="20"/>
              </w:rPr>
              <w:t>Center second quadrant (upper left hand)</w:t>
            </w:r>
          </w:p>
          <w:p w14:paraId="2790E0DD" w14:textId="77777777" w:rsidR="00464C4D" w:rsidRDefault="00464C4D" w:rsidP="00C44E40">
            <w:pPr>
              <w:pStyle w:val="H1bodytext"/>
              <w:numPr>
                <w:ilvl w:val="0"/>
                <w:numId w:val="24"/>
              </w:numPr>
              <w:spacing w:after="0"/>
              <w:rPr>
                <w:rFonts w:ascii="Arial" w:hAnsi="Arial"/>
                <w:sz w:val="20"/>
              </w:rPr>
            </w:pPr>
            <w:r>
              <w:rPr>
                <w:rFonts w:ascii="Arial" w:hAnsi="Arial"/>
                <w:sz w:val="20"/>
              </w:rPr>
              <w:t>Center third quadrant (lower left hand)</w:t>
            </w:r>
          </w:p>
          <w:p w14:paraId="7C0F50ED" w14:textId="77777777" w:rsidR="00464C4D" w:rsidRDefault="00464C4D" w:rsidP="00C44E40">
            <w:pPr>
              <w:pStyle w:val="H1bodytext"/>
              <w:numPr>
                <w:ilvl w:val="0"/>
                <w:numId w:val="24"/>
              </w:numPr>
              <w:spacing w:after="0"/>
              <w:rPr>
                <w:rFonts w:ascii="Arial" w:hAnsi="Arial"/>
                <w:sz w:val="20"/>
              </w:rPr>
            </w:pPr>
            <w:r>
              <w:rPr>
                <w:rFonts w:ascii="Arial" w:hAnsi="Arial"/>
                <w:sz w:val="20"/>
              </w:rPr>
              <w:t>Center fourth quadrant (lower right hand)</w:t>
            </w:r>
          </w:p>
        </w:tc>
        <w:tc>
          <w:tcPr>
            <w:tcW w:w="2870" w:type="dxa"/>
            <w:vAlign w:val="center"/>
          </w:tcPr>
          <w:p w14:paraId="72A0A1B6" w14:textId="77777777" w:rsidR="00464C4D" w:rsidRDefault="00464C4D" w:rsidP="00C44E40">
            <w:pPr>
              <w:pStyle w:val="H1bodytext"/>
              <w:spacing w:after="0"/>
              <w:ind w:left="0"/>
              <w:rPr>
                <w:rFonts w:ascii="Arial" w:hAnsi="Arial"/>
                <w:sz w:val="20"/>
              </w:rPr>
            </w:pPr>
            <w:r>
              <w:rPr>
                <w:rFonts w:ascii="Arial" w:hAnsi="Arial"/>
                <w:sz w:val="20"/>
              </w:rPr>
              <w:t>These five domain/quadrants are present.</w:t>
            </w:r>
          </w:p>
        </w:tc>
        <w:tc>
          <w:tcPr>
            <w:tcW w:w="1783" w:type="dxa"/>
            <w:vAlign w:val="center"/>
          </w:tcPr>
          <w:p w14:paraId="1768A8A6" w14:textId="7D937341" w:rsidR="00464C4D" w:rsidRPr="00702160" w:rsidRDefault="00464C4D" w:rsidP="00C44E40">
            <w:pPr>
              <w:pStyle w:val="H1bodytext"/>
              <w:spacing w:after="0"/>
              <w:ind w:left="0"/>
              <w:jc w:val="center"/>
              <w:rPr>
                <w:rFonts w:ascii="Arial" w:hAnsi="Arial"/>
                <w:sz w:val="20"/>
              </w:rPr>
            </w:pPr>
          </w:p>
        </w:tc>
      </w:tr>
      <w:tr w:rsidR="006B07D2" w:rsidRPr="00702160" w14:paraId="3245408C" w14:textId="77777777" w:rsidTr="076F8752">
        <w:trPr>
          <w:trHeight w:val="2465"/>
        </w:trPr>
        <w:tc>
          <w:tcPr>
            <w:tcW w:w="911" w:type="dxa"/>
            <w:vAlign w:val="center"/>
          </w:tcPr>
          <w:p w14:paraId="098F110E" w14:textId="77777777" w:rsidR="00464C4D" w:rsidRDefault="00464C4D" w:rsidP="00C44E40">
            <w:pPr>
              <w:pStyle w:val="H1bodytext"/>
              <w:spacing w:after="0"/>
              <w:ind w:left="0"/>
              <w:jc w:val="center"/>
              <w:rPr>
                <w:rFonts w:ascii="Arial" w:hAnsi="Arial"/>
                <w:sz w:val="20"/>
              </w:rPr>
            </w:pPr>
            <w:r>
              <w:rPr>
                <w:rFonts w:ascii="Arial" w:hAnsi="Arial"/>
                <w:sz w:val="20"/>
              </w:rPr>
              <w:t>8.2</w:t>
            </w:r>
          </w:p>
        </w:tc>
        <w:tc>
          <w:tcPr>
            <w:tcW w:w="4696" w:type="dxa"/>
            <w:vAlign w:val="center"/>
          </w:tcPr>
          <w:p w14:paraId="508DFDE8" w14:textId="77777777" w:rsidR="00464C4D" w:rsidRDefault="00464C4D" w:rsidP="00C44E40">
            <w:pPr>
              <w:pStyle w:val="H1bodytext"/>
              <w:spacing w:after="0"/>
              <w:ind w:left="0"/>
              <w:rPr>
                <w:rFonts w:ascii="Arial" w:hAnsi="Arial"/>
                <w:sz w:val="20"/>
              </w:rPr>
            </w:pPr>
            <w:r>
              <w:rPr>
                <w:rFonts w:ascii="Arial" w:hAnsi="Arial"/>
                <w:sz w:val="20"/>
              </w:rPr>
              <w:t xml:space="preserve">Confirm that the number of reference nodes on line 7 matches the number of reference node variable lines in the reference node profile section of the </w:t>
            </w:r>
            <w:r w:rsidRPr="0039326E">
              <w:rPr>
                <w:rStyle w:val="FileNameChar"/>
                <w:rFonts w:ascii="Arial" w:hAnsi="Arial" w:cs="Arial"/>
                <w:color w:val="auto"/>
              </w:rPr>
              <w:t>rad1_Output_Control.dat</w:t>
            </w:r>
            <w:r>
              <w:rPr>
                <w:rFonts w:ascii="Arial" w:hAnsi="Arial"/>
                <w:sz w:val="20"/>
              </w:rPr>
              <w:t xml:space="preserve"> file. </w:t>
            </w:r>
          </w:p>
          <w:p w14:paraId="7252937B" w14:textId="77777777" w:rsidR="00464C4D" w:rsidRDefault="00464C4D" w:rsidP="00C44E40">
            <w:pPr>
              <w:pStyle w:val="H1bodytext"/>
              <w:spacing w:after="0"/>
              <w:ind w:left="0"/>
              <w:rPr>
                <w:rFonts w:ascii="Arial" w:hAnsi="Arial"/>
                <w:sz w:val="20"/>
              </w:rPr>
            </w:pPr>
          </w:p>
          <w:p w14:paraId="64F0CC98" w14:textId="77777777" w:rsidR="00464C4D" w:rsidRDefault="00464C4D" w:rsidP="00C44E40">
            <w:pPr>
              <w:pStyle w:val="H1bodytext"/>
              <w:spacing w:after="0"/>
              <w:ind w:left="0"/>
              <w:rPr>
                <w:rFonts w:ascii="Arial" w:hAnsi="Arial"/>
                <w:sz w:val="20"/>
              </w:rPr>
            </w:pPr>
            <w:r>
              <w:rPr>
                <w:rFonts w:ascii="Arial" w:hAnsi="Arial"/>
                <w:sz w:val="20"/>
              </w:rPr>
              <w:t>The lines that follow have the following format: X, Y, Z, where X, Y, and Z are the I-</w:t>
            </w:r>
            <w:proofErr w:type="gramStart"/>
            <w:r>
              <w:rPr>
                <w:rFonts w:ascii="Arial" w:hAnsi="Arial"/>
                <w:sz w:val="20"/>
              </w:rPr>
              <w:t>,  J</w:t>
            </w:r>
            <w:proofErr w:type="gramEnd"/>
            <w:r>
              <w:rPr>
                <w:rFonts w:ascii="Arial" w:hAnsi="Arial"/>
                <w:sz w:val="20"/>
              </w:rPr>
              <w:t>-, and K- node index values, respectively, for the reference nodes.</w:t>
            </w:r>
          </w:p>
        </w:tc>
        <w:tc>
          <w:tcPr>
            <w:tcW w:w="2870" w:type="dxa"/>
            <w:vAlign w:val="center"/>
          </w:tcPr>
          <w:p w14:paraId="04E5C740" w14:textId="77777777" w:rsidR="00464C4D" w:rsidRDefault="00464C4D" w:rsidP="00C44E40">
            <w:pPr>
              <w:pStyle w:val="H1bodytext"/>
              <w:spacing w:after="0"/>
              <w:ind w:left="0"/>
              <w:rPr>
                <w:rFonts w:ascii="Arial" w:hAnsi="Arial"/>
                <w:sz w:val="20"/>
              </w:rPr>
            </w:pPr>
            <w:r>
              <w:rPr>
                <w:rFonts w:ascii="Arial" w:hAnsi="Arial"/>
                <w:sz w:val="20"/>
              </w:rPr>
              <w:t>The number of X, Y, and Z indices equals the value on line 7.</w:t>
            </w:r>
          </w:p>
        </w:tc>
        <w:tc>
          <w:tcPr>
            <w:tcW w:w="1783" w:type="dxa"/>
            <w:shd w:val="clear" w:color="auto" w:fill="auto"/>
            <w:vAlign w:val="center"/>
          </w:tcPr>
          <w:p w14:paraId="396351C8" w14:textId="77777777" w:rsidR="00464C4D" w:rsidRPr="00702160" w:rsidRDefault="00464C4D" w:rsidP="002E7392">
            <w:pPr>
              <w:pStyle w:val="H1bodytext"/>
              <w:spacing w:after="0"/>
              <w:ind w:left="0"/>
              <w:jc w:val="center"/>
              <w:rPr>
                <w:rFonts w:ascii="Arial" w:hAnsi="Arial"/>
                <w:sz w:val="20"/>
              </w:rPr>
            </w:pPr>
          </w:p>
        </w:tc>
      </w:tr>
      <w:tr w:rsidR="006B07D2" w:rsidRPr="00702160" w14:paraId="33688E48" w14:textId="77777777" w:rsidTr="076F8752">
        <w:trPr>
          <w:trHeight w:val="3680"/>
        </w:trPr>
        <w:tc>
          <w:tcPr>
            <w:tcW w:w="911" w:type="dxa"/>
            <w:vAlign w:val="center"/>
          </w:tcPr>
          <w:p w14:paraId="25C9FB00" w14:textId="77777777" w:rsidR="00464C4D" w:rsidRDefault="00464C4D" w:rsidP="00C44E40">
            <w:pPr>
              <w:pStyle w:val="H1bodytext"/>
              <w:spacing w:after="0"/>
              <w:ind w:left="0"/>
              <w:jc w:val="center"/>
              <w:rPr>
                <w:rFonts w:ascii="Arial" w:hAnsi="Arial"/>
                <w:sz w:val="20"/>
              </w:rPr>
            </w:pPr>
            <w:r>
              <w:rPr>
                <w:rFonts w:ascii="Arial" w:hAnsi="Arial"/>
                <w:sz w:val="20"/>
              </w:rPr>
              <w:t>8.3</w:t>
            </w:r>
          </w:p>
        </w:tc>
        <w:tc>
          <w:tcPr>
            <w:tcW w:w="4696" w:type="dxa"/>
            <w:vAlign w:val="center"/>
          </w:tcPr>
          <w:p w14:paraId="50AEF50F" w14:textId="77777777" w:rsidR="00464C4D" w:rsidRDefault="00464C4D" w:rsidP="00C44E40">
            <w:pPr>
              <w:pStyle w:val="H1bodytext"/>
              <w:spacing w:after="0"/>
              <w:ind w:left="0"/>
              <w:rPr>
                <w:rFonts w:ascii="Arial" w:hAnsi="Arial"/>
                <w:sz w:val="20"/>
              </w:rPr>
            </w:pPr>
            <w:r>
              <w:rPr>
                <w:rFonts w:ascii="Arial" w:hAnsi="Arial"/>
                <w:sz w:val="20"/>
              </w:rPr>
              <w:t xml:space="preserve">Navigate to the testing directory, the </w:t>
            </w:r>
            <w:r w:rsidRPr="00D4512E">
              <w:rPr>
                <w:rStyle w:val="DirectoryChar"/>
              </w:rPr>
              <w:t>/build/</w:t>
            </w:r>
            <w:r>
              <w:rPr>
                <w:rFonts w:ascii="Arial" w:hAnsi="Arial"/>
                <w:sz w:val="20"/>
              </w:rPr>
              <w:t xml:space="preserve"> directory, and open </w:t>
            </w:r>
            <w:proofErr w:type="spellStart"/>
            <w:r w:rsidRPr="00D4512E">
              <w:rPr>
                <w:rStyle w:val="FileNameChar"/>
                <w:rFonts w:ascii="Arial" w:hAnsi="Arial" w:cs="Arial"/>
                <w:color w:val="auto"/>
              </w:rPr>
              <w:t>input.sij</w:t>
            </w:r>
            <w:proofErr w:type="spellEnd"/>
            <w:r>
              <w:rPr>
                <w:rFonts w:ascii="Arial" w:hAnsi="Arial"/>
                <w:sz w:val="20"/>
              </w:rPr>
              <w:t xml:space="preserve">. </w:t>
            </w:r>
          </w:p>
          <w:p w14:paraId="62FC13EB" w14:textId="77777777" w:rsidR="00464C4D" w:rsidRDefault="00464C4D" w:rsidP="00C44E40">
            <w:pPr>
              <w:pStyle w:val="H1bodytext"/>
              <w:spacing w:after="0"/>
              <w:ind w:left="0"/>
              <w:rPr>
                <w:rFonts w:ascii="Arial" w:hAnsi="Arial"/>
                <w:sz w:val="20"/>
              </w:rPr>
            </w:pPr>
          </w:p>
          <w:p w14:paraId="7B95058B" w14:textId="77777777" w:rsidR="00464C4D" w:rsidRDefault="00464C4D" w:rsidP="00C44E40">
            <w:pPr>
              <w:pStyle w:val="H1bodytext"/>
              <w:spacing w:after="0"/>
              <w:ind w:left="0"/>
              <w:rPr>
                <w:rFonts w:ascii="Arial" w:hAnsi="Arial"/>
                <w:sz w:val="20"/>
              </w:rPr>
            </w:pPr>
            <w:r>
              <w:rPr>
                <w:rFonts w:ascii="Arial" w:hAnsi="Arial"/>
                <w:sz w:val="20"/>
              </w:rPr>
              <w:t xml:space="preserve">The first line of this file contains two values: the number of X and Y nodes, respectively. Use these two values to calculate </w:t>
            </w:r>
            <w:proofErr w:type="gramStart"/>
            <w:r>
              <w:rPr>
                <w:rFonts w:ascii="Arial" w:hAnsi="Arial"/>
                <w:sz w:val="20"/>
              </w:rPr>
              <w:t>the I</w:t>
            </w:r>
            <w:proofErr w:type="gramEnd"/>
            <w:r>
              <w:rPr>
                <w:rFonts w:ascii="Arial" w:hAnsi="Arial"/>
                <w:sz w:val="20"/>
              </w:rPr>
              <w:t xml:space="preserve">- and J- node values for the domain and quadrant centers in the </w:t>
            </w:r>
            <w:r w:rsidRPr="0039326E">
              <w:rPr>
                <w:rStyle w:val="FileNameChar"/>
                <w:rFonts w:ascii="Arial" w:hAnsi="Arial" w:cs="Arial"/>
                <w:color w:val="auto"/>
              </w:rPr>
              <w:t>rad1_Output_Control.dat</w:t>
            </w:r>
            <w:r>
              <w:rPr>
                <w:rFonts w:ascii="Arial" w:hAnsi="Arial"/>
                <w:sz w:val="20"/>
              </w:rPr>
              <w:t xml:space="preserve"> file. </w:t>
            </w:r>
          </w:p>
          <w:p w14:paraId="1F02AA45" w14:textId="77777777" w:rsidR="00464C4D" w:rsidRDefault="00464C4D" w:rsidP="00C44E40">
            <w:pPr>
              <w:pStyle w:val="H1bodytext"/>
              <w:spacing w:after="0"/>
              <w:ind w:left="0"/>
              <w:rPr>
                <w:rFonts w:ascii="Arial" w:hAnsi="Arial"/>
                <w:sz w:val="20"/>
              </w:rPr>
            </w:pPr>
          </w:p>
          <w:p w14:paraId="444AEDCF" w14:textId="77777777" w:rsidR="00464C4D" w:rsidRDefault="00464C4D" w:rsidP="00C44E40">
            <w:pPr>
              <w:pStyle w:val="H1bodytext"/>
              <w:spacing w:after="0"/>
              <w:ind w:left="0"/>
              <w:rPr>
                <w:rFonts w:ascii="Arial" w:hAnsi="Arial"/>
                <w:sz w:val="20"/>
              </w:rPr>
            </w:pPr>
            <w:r>
              <w:rPr>
                <w:rFonts w:ascii="Arial" w:hAnsi="Arial"/>
                <w:sz w:val="20"/>
              </w:rPr>
              <w:t>Confirm reference nodes of the model and quadrant centers correspond to the center coordinate, or as close as possible, according to the details described in Section 1.</w:t>
            </w:r>
          </w:p>
          <w:p w14:paraId="099208C0" w14:textId="77777777" w:rsidR="00464C4D" w:rsidRDefault="00464C4D" w:rsidP="00C44E40">
            <w:pPr>
              <w:pStyle w:val="H1bodytext"/>
              <w:spacing w:after="0"/>
              <w:ind w:left="0"/>
              <w:rPr>
                <w:rFonts w:ascii="Arial" w:hAnsi="Arial"/>
                <w:sz w:val="20"/>
              </w:rPr>
            </w:pPr>
          </w:p>
          <w:p w14:paraId="42666C77" w14:textId="77777777" w:rsidR="00464C4D" w:rsidRDefault="00464C4D" w:rsidP="00C44E40">
            <w:pPr>
              <w:pStyle w:val="H1bodytext"/>
              <w:spacing w:after="0"/>
              <w:ind w:left="0"/>
              <w:rPr>
                <w:rFonts w:ascii="Arial" w:hAnsi="Arial"/>
                <w:sz w:val="20"/>
              </w:rPr>
            </w:pPr>
            <w:r>
              <w:rPr>
                <w:rFonts w:ascii="Arial" w:hAnsi="Arial"/>
                <w:sz w:val="20"/>
              </w:rPr>
              <w:t xml:space="preserve">Perform calculations in Excel and save the file in the testing directory, under </w:t>
            </w:r>
            <w:r w:rsidRPr="00641149">
              <w:rPr>
                <w:rStyle w:val="DirectoryChar"/>
              </w:rPr>
              <w:t>/</w:t>
            </w:r>
            <w:proofErr w:type="spellStart"/>
            <w:r w:rsidRPr="00641149">
              <w:rPr>
                <w:rStyle w:val="DirectoryChar"/>
              </w:rPr>
              <w:t>trOCcards</w:t>
            </w:r>
            <w:proofErr w:type="spellEnd"/>
            <w:r w:rsidRPr="00641149">
              <w:rPr>
                <w:rStyle w:val="DirectoryChar"/>
              </w:rPr>
              <w:t>/</w:t>
            </w:r>
            <w:r>
              <w:rPr>
                <w:rFonts w:ascii="Arial" w:hAnsi="Arial"/>
                <w:sz w:val="20"/>
              </w:rPr>
              <w:t>.</w:t>
            </w:r>
          </w:p>
        </w:tc>
        <w:tc>
          <w:tcPr>
            <w:tcW w:w="2870" w:type="dxa"/>
            <w:vAlign w:val="center"/>
          </w:tcPr>
          <w:p w14:paraId="6E5BEC57" w14:textId="77777777" w:rsidR="00464C4D" w:rsidRDefault="00464C4D" w:rsidP="00C44E40">
            <w:pPr>
              <w:pStyle w:val="H1bodytext"/>
              <w:spacing w:after="0"/>
              <w:ind w:left="0"/>
              <w:rPr>
                <w:rFonts w:ascii="Arial" w:hAnsi="Arial"/>
                <w:sz w:val="20"/>
              </w:rPr>
            </w:pPr>
            <w:r>
              <w:rPr>
                <w:rFonts w:ascii="Arial" w:hAnsi="Arial"/>
                <w:sz w:val="20"/>
              </w:rPr>
              <w:t>All five domain/quadrants are correctly calculated.</w:t>
            </w:r>
          </w:p>
          <w:p w14:paraId="5786C103" w14:textId="77777777" w:rsidR="00464C4D" w:rsidRDefault="00464C4D" w:rsidP="00C44E40">
            <w:pPr>
              <w:pStyle w:val="H1bodytext"/>
              <w:spacing w:after="0"/>
              <w:ind w:left="0"/>
              <w:rPr>
                <w:rFonts w:ascii="Arial" w:hAnsi="Arial"/>
                <w:sz w:val="20"/>
              </w:rPr>
            </w:pPr>
          </w:p>
          <w:p w14:paraId="67A77039" w14:textId="77777777" w:rsidR="00464C4D" w:rsidRDefault="00464C4D" w:rsidP="00C44E40">
            <w:pPr>
              <w:pStyle w:val="H1bodytext"/>
              <w:spacing w:after="0"/>
              <w:ind w:left="0"/>
              <w:rPr>
                <w:rFonts w:ascii="Arial" w:hAnsi="Arial"/>
                <w:sz w:val="20"/>
              </w:rPr>
            </w:pPr>
            <w:r>
              <w:rPr>
                <w:rFonts w:ascii="Arial" w:hAnsi="Arial"/>
                <w:sz w:val="20"/>
              </w:rPr>
              <w:t>The Excel file containing the calculations is present in the described directory.</w:t>
            </w:r>
          </w:p>
        </w:tc>
        <w:tc>
          <w:tcPr>
            <w:tcW w:w="1783" w:type="dxa"/>
            <w:shd w:val="clear" w:color="auto" w:fill="auto"/>
            <w:vAlign w:val="center"/>
          </w:tcPr>
          <w:p w14:paraId="2F282D8F" w14:textId="72899860" w:rsidR="00464C4D" w:rsidRPr="00702160" w:rsidRDefault="00464C4D" w:rsidP="00C44E40">
            <w:pPr>
              <w:pStyle w:val="H1bodytext"/>
              <w:spacing w:after="0"/>
              <w:ind w:left="0"/>
              <w:jc w:val="center"/>
              <w:rPr>
                <w:rFonts w:ascii="Arial" w:hAnsi="Arial"/>
                <w:sz w:val="20"/>
              </w:rPr>
            </w:pPr>
          </w:p>
        </w:tc>
      </w:tr>
      <w:tr w:rsidR="006B07D2" w:rsidRPr="00702160" w14:paraId="112EC0CB" w14:textId="77777777" w:rsidTr="076F8752">
        <w:trPr>
          <w:trHeight w:val="3473"/>
        </w:trPr>
        <w:tc>
          <w:tcPr>
            <w:tcW w:w="911" w:type="dxa"/>
            <w:vAlign w:val="center"/>
          </w:tcPr>
          <w:p w14:paraId="4D2736FF" w14:textId="77777777" w:rsidR="00464C4D" w:rsidRDefault="00464C4D" w:rsidP="00C44E40">
            <w:pPr>
              <w:pStyle w:val="H1bodytext"/>
              <w:spacing w:after="0"/>
              <w:ind w:left="0"/>
              <w:jc w:val="center"/>
              <w:rPr>
                <w:rFonts w:ascii="Arial" w:hAnsi="Arial"/>
                <w:sz w:val="20"/>
              </w:rPr>
            </w:pPr>
            <w:r>
              <w:rPr>
                <w:rFonts w:ascii="Arial" w:hAnsi="Arial"/>
                <w:sz w:val="20"/>
              </w:rPr>
              <w:lastRenderedPageBreak/>
              <w:t>8.4</w:t>
            </w:r>
          </w:p>
        </w:tc>
        <w:tc>
          <w:tcPr>
            <w:tcW w:w="4696" w:type="dxa"/>
            <w:vAlign w:val="center"/>
          </w:tcPr>
          <w:p w14:paraId="7475C27B" w14:textId="77777777" w:rsidR="00464C4D" w:rsidRDefault="00464C4D" w:rsidP="00C44E40">
            <w:pPr>
              <w:pStyle w:val="H1bodytext"/>
              <w:spacing w:after="0"/>
              <w:ind w:left="0"/>
              <w:rPr>
                <w:rFonts w:ascii="Arial" w:hAnsi="Arial"/>
                <w:sz w:val="20"/>
              </w:rPr>
            </w:pPr>
            <w:r>
              <w:rPr>
                <w:rFonts w:ascii="Arial" w:hAnsi="Arial"/>
                <w:sz w:val="20"/>
              </w:rPr>
              <w:t xml:space="preserve">Open </w:t>
            </w:r>
            <w:proofErr w:type="spellStart"/>
            <w:r w:rsidRPr="006934BC">
              <w:rPr>
                <w:rStyle w:val="FileNameChar"/>
                <w:rFonts w:ascii="Arial" w:hAnsi="Arial" w:cs="Arial"/>
                <w:color w:val="auto"/>
              </w:rPr>
              <w:t>input.top</w:t>
            </w:r>
            <w:proofErr w:type="spellEnd"/>
            <w:r w:rsidRPr="00246AD0">
              <w:rPr>
                <w:rFonts w:ascii="Arial" w:hAnsi="Arial"/>
                <w:sz w:val="20"/>
              </w:rPr>
              <w:t xml:space="preserve"> </w:t>
            </w:r>
            <w:r>
              <w:rPr>
                <w:rFonts w:ascii="Arial" w:hAnsi="Arial"/>
                <w:sz w:val="20"/>
              </w:rPr>
              <w:t xml:space="preserve">in the </w:t>
            </w:r>
            <w:r w:rsidRPr="005E61F8">
              <w:rPr>
                <w:rStyle w:val="DirectoryChar"/>
              </w:rPr>
              <w:t>/build/</w:t>
            </w:r>
            <w:r>
              <w:rPr>
                <w:rFonts w:ascii="Arial" w:hAnsi="Arial"/>
                <w:sz w:val="20"/>
              </w:rPr>
              <w:t xml:space="preserve"> directory of the testing directory. </w:t>
            </w:r>
          </w:p>
          <w:p w14:paraId="64B2CD76" w14:textId="77777777" w:rsidR="00464C4D" w:rsidRDefault="00464C4D" w:rsidP="00C44E40">
            <w:pPr>
              <w:pStyle w:val="H1bodytext"/>
              <w:spacing w:after="0"/>
              <w:ind w:left="0"/>
              <w:rPr>
                <w:rFonts w:ascii="Arial" w:hAnsi="Arial"/>
                <w:sz w:val="20"/>
              </w:rPr>
            </w:pPr>
          </w:p>
          <w:p w14:paraId="3A810D8C" w14:textId="77777777" w:rsidR="00464C4D" w:rsidRDefault="00464C4D" w:rsidP="00C44E40">
            <w:pPr>
              <w:pStyle w:val="H1bodytext"/>
              <w:spacing w:after="0"/>
              <w:ind w:left="0"/>
              <w:rPr>
                <w:rFonts w:ascii="Arial" w:hAnsi="Arial"/>
                <w:sz w:val="20"/>
              </w:rPr>
            </w:pPr>
            <w:r>
              <w:rPr>
                <w:rFonts w:ascii="Arial" w:hAnsi="Arial"/>
                <w:sz w:val="20"/>
              </w:rPr>
              <w:t xml:space="preserve">In the </w:t>
            </w:r>
            <w:r w:rsidRPr="0039326E">
              <w:rPr>
                <w:rStyle w:val="FileNameChar"/>
                <w:rFonts w:ascii="Arial" w:hAnsi="Arial" w:cs="Arial"/>
                <w:color w:val="auto"/>
              </w:rPr>
              <w:t>rad1_Output_Control.dat</w:t>
            </w:r>
            <w:r>
              <w:rPr>
                <w:rFonts w:ascii="Arial" w:hAnsi="Arial"/>
                <w:sz w:val="20"/>
              </w:rPr>
              <w:t xml:space="preserve"> file, the first set of node index values underneath each reference node profile heading for the model and quadrant centers represents the uppermost node in that domain/quadrant. </w:t>
            </w:r>
          </w:p>
          <w:p w14:paraId="03F179FF" w14:textId="77777777" w:rsidR="00464C4D" w:rsidRDefault="00464C4D" w:rsidP="00C44E40">
            <w:pPr>
              <w:pStyle w:val="H1bodytext"/>
              <w:spacing w:after="0"/>
              <w:ind w:left="0"/>
              <w:rPr>
                <w:rFonts w:ascii="Arial" w:hAnsi="Arial"/>
                <w:sz w:val="20"/>
              </w:rPr>
            </w:pPr>
          </w:p>
          <w:p w14:paraId="61E1DFB6" w14:textId="77777777" w:rsidR="00464C4D" w:rsidRDefault="00464C4D" w:rsidP="00C44E40">
            <w:pPr>
              <w:pStyle w:val="H1bodytext"/>
              <w:spacing w:after="0"/>
              <w:ind w:left="0"/>
              <w:rPr>
                <w:rFonts w:ascii="Arial" w:hAnsi="Arial"/>
                <w:sz w:val="20"/>
              </w:rPr>
            </w:pPr>
            <w:r>
              <w:rPr>
                <w:rFonts w:ascii="Arial" w:hAnsi="Arial"/>
                <w:sz w:val="20"/>
              </w:rPr>
              <w:t xml:space="preserve">Using the uppermost node I- and J- values of each domain/quadrant verify the K-node index value matches the value in the third column of </w:t>
            </w:r>
            <w:proofErr w:type="gramStart"/>
            <w:r>
              <w:rPr>
                <w:rFonts w:ascii="Arial" w:hAnsi="Arial"/>
                <w:sz w:val="20"/>
              </w:rPr>
              <w:t xml:space="preserve">the  </w:t>
            </w:r>
            <w:proofErr w:type="spellStart"/>
            <w:r w:rsidRPr="00B46DFA">
              <w:rPr>
                <w:rStyle w:val="FileNameChar"/>
                <w:rFonts w:ascii="Arial" w:hAnsi="Arial" w:cs="Arial"/>
                <w:color w:val="auto"/>
              </w:rPr>
              <w:t>input.top</w:t>
            </w:r>
            <w:proofErr w:type="spellEnd"/>
            <w:proofErr w:type="gramEnd"/>
            <w:r w:rsidRPr="00B46DFA">
              <w:rPr>
                <w:rFonts w:ascii="Arial" w:hAnsi="Arial"/>
                <w:sz w:val="20"/>
              </w:rPr>
              <w:t xml:space="preserve"> </w:t>
            </w:r>
            <w:r>
              <w:rPr>
                <w:rFonts w:ascii="Arial" w:hAnsi="Arial"/>
                <w:sz w:val="20"/>
              </w:rPr>
              <w:t xml:space="preserve">that corresponds to the same I- and J-node indices values of the uppermost node. </w:t>
            </w:r>
          </w:p>
        </w:tc>
        <w:tc>
          <w:tcPr>
            <w:tcW w:w="2870" w:type="dxa"/>
            <w:vAlign w:val="center"/>
          </w:tcPr>
          <w:p w14:paraId="31502C2C" w14:textId="77777777" w:rsidR="00464C4D" w:rsidRDefault="00464C4D" w:rsidP="00C44E40">
            <w:pPr>
              <w:pStyle w:val="H1bodytext"/>
              <w:spacing w:after="0"/>
              <w:ind w:left="0"/>
              <w:rPr>
                <w:rFonts w:ascii="Arial" w:hAnsi="Arial"/>
                <w:sz w:val="20"/>
              </w:rPr>
            </w:pPr>
            <w:r>
              <w:rPr>
                <w:rFonts w:ascii="Arial" w:hAnsi="Arial"/>
                <w:sz w:val="20"/>
              </w:rPr>
              <w:t xml:space="preserve">The first I-, J- and K- values of the Model and Quadrant Centers in </w:t>
            </w:r>
            <w:r w:rsidRPr="0039326E">
              <w:rPr>
                <w:rStyle w:val="FileNameChar"/>
                <w:rFonts w:ascii="Arial" w:hAnsi="Arial" w:cs="Arial"/>
                <w:color w:val="auto"/>
              </w:rPr>
              <w:t>rad1_Output_Control.dat</w:t>
            </w:r>
            <w:r>
              <w:rPr>
                <w:rFonts w:ascii="Arial" w:hAnsi="Arial"/>
                <w:sz w:val="20"/>
              </w:rPr>
              <w:t xml:space="preserve"> match the values present within </w:t>
            </w:r>
            <w:proofErr w:type="spellStart"/>
            <w:r w:rsidRPr="00B46DFA">
              <w:rPr>
                <w:rStyle w:val="FileNameChar"/>
                <w:rFonts w:ascii="Arial" w:hAnsi="Arial" w:cs="Arial"/>
                <w:color w:val="auto"/>
              </w:rPr>
              <w:t>input.top</w:t>
            </w:r>
            <w:proofErr w:type="spellEnd"/>
            <w:r>
              <w:rPr>
                <w:rFonts w:ascii="Arial" w:hAnsi="Arial"/>
                <w:sz w:val="20"/>
              </w:rPr>
              <w:t>.</w:t>
            </w:r>
          </w:p>
        </w:tc>
        <w:tc>
          <w:tcPr>
            <w:tcW w:w="1783" w:type="dxa"/>
            <w:vAlign w:val="center"/>
          </w:tcPr>
          <w:p w14:paraId="6BBB72C4" w14:textId="6B13C402" w:rsidR="00464C4D" w:rsidRPr="00702160" w:rsidRDefault="00464C4D" w:rsidP="00C44E40">
            <w:pPr>
              <w:pStyle w:val="H1bodytext"/>
              <w:spacing w:after="0"/>
              <w:ind w:left="0"/>
              <w:jc w:val="center"/>
              <w:rPr>
                <w:rFonts w:ascii="Arial" w:hAnsi="Arial"/>
                <w:sz w:val="20"/>
              </w:rPr>
            </w:pPr>
          </w:p>
        </w:tc>
      </w:tr>
      <w:tr w:rsidR="006B07D2" w:rsidRPr="00702160" w14:paraId="15BEE1A4" w14:textId="77777777" w:rsidTr="076F8752">
        <w:trPr>
          <w:trHeight w:val="2060"/>
        </w:trPr>
        <w:tc>
          <w:tcPr>
            <w:tcW w:w="911" w:type="dxa"/>
            <w:vAlign w:val="center"/>
          </w:tcPr>
          <w:p w14:paraId="49A6DB53" w14:textId="77777777" w:rsidR="00464C4D" w:rsidRDefault="00464C4D" w:rsidP="00C44E40">
            <w:pPr>
              <w:pStyle w:val="H1bodytext"/>
              <w:spacing w:after="0"/>
              <w:ind w:left="0"/>
              <w:jc w:val="center"/>
              <w:rPr>
                <w:rFonts w:ascii="Arial" w:hAnsi="Arial"/>
                <w:sz w:val="20"/>
              </w:rPr>
            </w:pPr>
            <w:r>
              <w:rPr>
                <w:rFonts w:ascii="Arial" w:hAnsi="Arial"/>
                <w:sz w:val="20"/>
              </w:rPr>
              <w:t>8.5</w:t>
            </w:r>
          </w:p>
        </w:tc>
        <w:tc>
          <w:tcPr>
            <w:tcW w:w="4696" w:type="dxa"/>
            <w:vAlign w:val="center"/>
          </w:tcPr>
          <w:p w14:paraId="2138E61B" w14:textId="77777777" w:rsidR="00464C4D" w:rsidRDefault="00464C4D" w:rsidP="00C44E40">
            <w:pPr>
              <w:pStyle w:val="H1bodytext"/>
              <w:spacing w:after="0"/>
              <w:ind w:left="0"/>
              <w:rPr>
                <w:rFonts w:ascii="Arial" w:hAnsi="Arial"/>
                <w:sz w:val="20"/>
              </w:rPr>
            </w:pPr>
            <w:r>
              <w:rPr>
                <w:rFonts w:ascii="Arial" w:hAnsi="Arial"/>
                <w:sz w:val="20"/>
              </w:rPr>
              <w:t xml:space="preserve">Confirm in the </w:t>
            </w:r>
            <w:r w:rsidRPr="0039326E">
              <w:rPr>
                <w:rStyle w:val="FileNameChar"/>
                <w:rFonts w:ascii="Arial" w:hAnsi="Arial" w:cs="Arial"/>
                <w:color w:val="auto"/>
              </w:rPr>
              <w:t>rad1_Output_Control.dat</w:t>
            </w:r>
            <w:r>
              <w:rPr>
                <w:rFonts w:ascii="Arial" w:hAnsi="Arial"/>
                <w:sz w:val="20"/>
              </w:rPr>
              <w:t xml:space="preserve"> file for each model and quadrant center reference node profile the K- representation starts at layer 1 (starts at the bottom row of each domain/quadrant), increments upward by 20 from layer 20 and the last layer is the topmost active layer.</w:t>
            </w:r>
          </w:p>
          <w:p w14:paraId="1EE06351" w14:textId="77777777" w:rsidR="00464C4D" w:rsidRDefault="00464C4D" w:rsidP="00C44E40">
            <w:pPr>
              <w:pStyle w:val="H1bodytext"/>
              <w:spacing w:after="0"/>
              <w:ind w:left="0"/>
              <w:rPr>
                <w:rFonts w:ascii="Arial" w:hAnsi="Arial"/>
                <w:sz w:val="20"/>
              </w:rPr>
            </w:pPr>
            <w:r>
              <w:rPr>
                <w:rFonts w:ascii="Arial" w:hAnsi="Arial"/>
                <w:sz w:val="20"/>
              </w:rPr>
              <w:t>For further details refer Section 1.</w:t>
            </w:r>
          </w:p>
        </w:tc>
        <w:tc>
          <w:tcPr>
            <w:tcW w:w="2870" w:type="dxa"/>
            <w:vAlign w:val="center"/>
          </w:tcPr>
          <w:p w14:paraId="214ED52C" w14:textId="77777777" w:rsidR="00464C4D" w:rsidRDefault="00464C4D" w:rsidP="00C44E40">
            <w:pPr>
              <w:pStyle w:val="H1bodytext"/>
              <w:spacing w:after="0"/>
              <w:ind w:left="0"/>
              <w:rPr>
                <w:rFonts w:ascii="Arial" w:hAnsi="Arial"/>
                <w:sz w:val="20"/>
              </w:rPr>
            </w:pPr>
            <w:r>
              <w:rPr>
                <w:rFonts w:ascii="Arial" w:hAnsi="Arial"/>
                <w:sz w:val="20"/>
              </w:rPr>
              <w:t>The Model and Quadrant Centers have correct K- value representation.</w:t>
            </w:r>
          </w:p>
        </w:tc>
        <w:tc>
          <w:tcPr>
            <w:tcW w:w="1783" w:type="dxa"/>
            <w:shd w:val="clear" w:color="auto" w:fill="auto"/>
            <w:vAlign w:val="center"/>
          </w:tcPr>
          <w:p w14:paraId="6854BC0B" w14:textId="705378CC" w:rsidR="00464C4D" w:rsidRPr="00702160" w:rsidRDefault="00464C4D" w:rsidP="00C44E40">
            <w:pPr>
              <w:pStyle w:val="H1bodytext"/>
              <w:spacing w:after="0"/>
              <w:ind w:left="0"/>
              <w:jc w:val="center"/>
              <w:rPr>
                <w:rFonts w:ascii="Arial" w:hAnsi="Arial"/>
                <w:sz w:val="20"/>
              </w:rPr>
            </w:pPr>
          </w:p>
        </w:tc>
      </w:tr>
      <w:tr w:rsidR="006B07D2" w:rsidRPr="00702160" w14:paraId="4A61DFE5" w14:textId="77777777" w:rsidTr="076F8752">
        <w:trPr>
          <w:trHeight w:val="962"/>
        </w:trPr>
        <w:tc>
          <w:tcPr>
            <w:tcW w:w="911" w:type="dxa"/>
            <w:vAlign w:val="center"/>
          </w:tcPr>
          <w:p w14:paraId="56E31CC7" w14:textId="77777777" w:rsidR="00464C4D" w:rsidRDefault="00464C4D" w:rsidP="00C44E40">
            <w:pPr>
              <w:pStyle w:val="H1bodytext"/>
              <w:spacing w:after="0"/>
              <w:ind w:left="0"/>
              <w:jc w:val="center"/>
              <w:rPr>
                <w:rFonts w:ascii="Arial" w:hAnsi="Arial"/>
                <w:sz w:val="20"/>
              </w:rPr>
            </w:pPr>
            <w:r>
              <w:rPr>
                <w:rFonts w:ascii="Arial" w:hAnsi="Arial"/>
                <w:sz w:val="20"/>
              </w:rPr>
              <w:t>9</w:t>
            </w:r>
          </w:p>
        </w:tc>
        <w:tc>
          <w:tcPr>
            <w:tcW w:w="4696" w:type="dxa"/>
            <w:vAlign w:val="center"/>
          </w:tcPr>
          <w:p w14:paraId="61D3F414" w14:textId="77777777" w:rsidR="00464C4D" w:rsidRDefault="00464C4D" w:rsidP="00C44E40">
            <w:pPr>
              <w:pStyle w:val="H1bodytext"/>
              <w:spacing w:after="0"/>
              <w:ind w:left="0"/>
              <w:rPr>
                <w:rFonts w:ascii="Arial" w:hAnsi="Arial"/>
                <w:sz w:val="20"/>
              </w:rPr>
            </w:pPr>
            <w:r>
              <w:rPr>
                <w:rFonts w:ascii="Arial" w:hAnsi="Arial"/>
                <w:sz w:val="20"/>
              </w:rPr>
              <w:t xml:space="preserve">Confirm in the </w:t>
            </w:r>
            <w:r w:rsidRPr="0039326E">
              <w:rPr>
                <w:rStyle w:val="FileNameChar"/>
                <w:rFonts w:ascii="Arial" w:hAnsi="Arial" w:cs="Arial"/>
                <w:color w:val="auto"/>
              </w:rPr>
              <w:t>rad1_Output_Control.dat</w:t>
            </w:r>
            <w:r>
              <w:rPr>
                <w:rFonts w:ascii="Arial" w:hAnsi="Arial"/>
                <w:sz w:val="20"/>
              </w:rPr>
              <w:t xml:space="preserve"> file the number on line 105 equals the number of lines that follow through the line </w:t>
            </w:r>
            <w:r w:rsidRPr="00EC63F2">
              <w:rPr>
                <w:rStyle w:val="TextChar"/>
                <w:rFonts w:ascii="Arial" w:hAnsi="Arial" w:cs="Arial"/>
              </w:rPr>
              <w:t>ZNC Aqueous Volumetric Flux (Node Centers, mm/year</w:t>
            </w:r>
            <w:proofErr w:type="gramStart"/>
            <w:r w:rsidRPr="00EC63F2">
              <w:rPr>
                <w:rStyle w:val="TextChar"/>
                <w:rFonts w:ascii="Arial" w:hAnsi="Arial" w:cs="Arial"/>
              </w:rPr>
              <w:t>,</w:t>
            </w:r>
            <w:r>
              <w:rPr>
                <w:rFonts w:ascii="Arial" w:hAnsi="Arial"/>
                <w:sz w:val="20"/>
              </w:rPr>
              <w:t>.</w:t>
            </w:r>
            <w:proofErr w:type="gramEnd"/>
          </w:p>
        </w:tc>
        <w:tc>
          <w:tcPr>
            <w:tcW w:w="2870" w:type="dxa"/>
            <w:vAlign w:val="center"/>
          </w:tcPr>
          <w:p w14:paraId="1B4791CA" w14:textId="77777777" w:rsidR="00464C4D" w:rsidRDefault="00464C4D" w:rsidP="00C44E40">
            <w:pPr>
              <w:pStyle w:val="H1bodytext"/>
              <w:spacing w:after="0"/>
              <w:ind w:left="0"/>
              <w:rPr>
                <w:rFonts w:ascii="Arial" w:hAnsi="Arial"/>
                <w:sz w:val="20"/>
              </w:rPr>
            </w:pPr>
            <w:r>
              <w:rPr>
                <w:rFonts w:ascii="Arial" w:hAnsi="Arial"/>
                <w:sz w:val="20"/>
              </w:rPr>
              <w:t>The number of plot variables match.</w:t>
            </w:r>
          </w:p>
        </w:tc>
        <w:tc>
          <w:tcPr>
            <w:tcW w:w="1783" w:type="dxa"/>
            <w:vAlign w:val="center"/>
          </w:tcPr>
          <w:p w14:paraId="23B0A2CA" w14:textId="4D4E1A47" w:rsidR="00464C4D" w:rsidRPr="00702160" w:rsidRDefault="00464C4D" w:rsidP="00C44E40">
            <w:pPr>
              <w:pStyle w:val="H1bodytext"/>
              <w:spacing w:after="0"/>
              <w:ind w:left="0"/>
              <w:jc w:val="center"/>
              <w:rPr>
                <w:rFonts w:ascii="Arial" w:hAnsi="Arial"/>
                <w:sz w:val="20"/>
              </w:rPr>
            </w:pPr>
          </w:p>
        </w:tc>
      </w:tr>
      <w:tr w:rsidR="006B07D2" w:rsidRPr="00702160" w14:paraId="73CF3465" w14:textId="77777777" w:rsidTr="076F8752">
        <w:trPr>
          <w:trHeight w:val="1448"/>
        </w:trPr>
        <w:tc>
          <w:tcPr>
            <w:tcW w:w="911" w:type="dxa"/>
            <w:vAlign w:val="center"/>
          </w:tcPr>
          <w:p w14:paraId="27D73D18" w14:textId="77777777" w:rsidR="00464C4D" w:rsidRDefault="00464C4D" w:rsidP="00C44E40">
            <w:pPr>
              <w:pStyle w:val="H1bodytext"/>
              <w:spacing w:after="0"/>
              <w:ind w:left="0"/>
              <w:jc w:val="center"/>
              <w:rPr>
                <w:rFonts w:ascii="Arial" w:hAnsi="Arial"/>
                <w:sz w:val="20"/>
              </w:rPr>
            </w:pPr>
            <w:r>
              <w:rPr>
                <w:rFonts w:ascii="Arial" w:hAnsi="Arial"/>
                <w:sz w:val="20"/>
              </w:rPr>
              <w:t>10</w:t>
            </w:r>
          </w:p>
        </w:tc>
        <w:tc>
          <w:tcPr>
            <w:tcW w:w="4696" w:type="dxa"/>
            <w:vAlign w:val="center"/>
          </w:tcPr>
          <w:p w14:paraId="074F8096" w14:textId="77777777" w:rsidR="00464C4D" w:rsidRDefault="00464C4D" w:rsidP="00C44E40">
            <w:pPr>
              <w:pStyle w:val="H1bodytext"/>
              <w:spacing w:after="0"/>
              <w:ind w:left="0"/>
              <w:rPr>
                <w:rFonts w:ascii="Arial" w:hAnsi="Arial"/>
                <w:sz w:val="20"/>
              </w:rPr>
            </w:pPr>
            <w:r>
              <w:rPr>
                <w:rFonts w:ascii="Arial" w:hAnsi="Arial"/>
                <w:sz w:val="20"/>
              </w:rPr>
              <w:t xml:space="preserve">Aside from the radionuclides on lines 108 through 123 that were checked earlier in this Acceptance Test, confirm in the </w:t>
            </w:r>
            <w:r w:rsidRPr="0039326E">
              <w:rPr>
                <w:rStyle w:val="FileNameChar"/>
                <w:rFonts w:ascii="Arial" w:hAnsi="Arial" w:cs="Arial"/>
                <w:color w:val="auto"/>
              </w:rPr>
              <w:t>rad1_Output_Control.dat</w:t>
            </w:r>
            <w:r>
              <w:rPr>
                <w:rFonts w:ascii="Arial" w:hAnsi="Arial"/>
                <w:sz w:val="20"/>
              </w:rPr>
              <w:t xml:space="preserve"> file the Reference Node Output Variables from lines 106 to 130 are the expected parameters described in Section 1.</w:t>
            </w:r>
          </w:p>
        </w:tc>
        <w:tc>
          <w:tcPr>
            <w:tcW w:w="2870" w:type="dxa"/>
            <w:vAlign w:val="center"/>
          </w:tcPr>
          <w:p w14:paraId="1004BD2E" w14:textId="77777777" w:rsidR="00464C4D" w:rsidRDefault="00464C4D" w:rsidP="00C44E40">
            <w:pPr>
              <w:pStyle w:val="H1bodytext"/>
              <w:spacing w:after="0"/>
              <w:ind w:left="0"/>
              <w:rPr>
                <w:rFonts w:ascii="Arial" w:hAnsi="Arial"/>
                <w:sz w:val="20"/>
              </w:rPr>
            </w:pPr>
            <w:r>
              <w:rPr>
                <w:rFonts w:ascii="Arial" w:hAnsi="Arial"/>
                <w:sz w:val="20"/>
              </w:rPr>
              <w:t>The parameters match those listed in Section 1.</w:t>
            </w:r>
          </w:p>
        </w:tc>
        <w:tc>
          <w:tcPr>
            <w:tcW w:w="1783" w:type="dxa"/>
            <w:vAlign w:val="center"/>
          </w:tcPr>
          <w:p w14:paraId="20DA5A84" w14:textId="4852EC7C" w:rsidR="00464C4D" w:rsidRPr="00702160" w:rsidRDefault="00464C4D" w:rsidP="00C44E40">
            <w:pPr>
              <w:pStyle w:val="H1bodytext"/>
              <w:spacing w:after="0"/>
              <w:ind w:left="0"/>
              <w:jc w:val="center"/>
              <w:rPr>
                <w:rFonts w:ascii="Arial" w:hAnsi="Arial"/>
                <w:sz w:val="20"/>
              </w:rPr>
            </w:pPr>
          </w:p>
        </w:tc>
      </w:tr>
      <w:tr w:rsidR="006B07D2" w:rsidRPr="00702160" w14:paraId="4702D43C" w14:textId="77777777" w:rsidTr="076F8752">
        <w:trPr>
          <w:trHeight w:val="1160"/>
        </w:trPr>
        <w:tc>
          <w:tcPr>
            <w:tcW w:w="911" w:type="dxa"/>
            <w:vAlign w:val="center"/>
          </w:tcPr>
          <w:p w14:paraId="6F19FA9A" w14:textId="77777777" w:rsidR="00464C4D" w:rsidRDefault="00464C4D" w:rsidP="00C44E40">
            <w:pPr>
              <w:pStyle w:val="H1bodytext"/>
              <w:spacing w:after="0"/>
              <w:ind w:left="0"/>
              <w:jc w:val="center"/>
              <w:rPr>
                <w:rFonts w:ascii="Arial" w:hAnsi="Arial"/>
                <w:sz w:val="20"/>
              </w:rPr>
            </w:pPr>
            <w:r>
              <w:rPr>
                <w:rFonts w:ascii="Arial" w:hAnsi="Arial"/>
                <w:sz w:val="20"/>
              </w:rPr>
              <w:t>11</w:t>
            </w:r>
          </w:p>
        </w:tc>
        <w:tc>
          <w:tcPr>
            <w:tcW w:w="4696" w:type="dxa"/>
            <w:vAlign w:val="center"/>
          </w:tcPr>
          <w:p w14:paraId="52AFE626" w14:textId="77777777" w:rsidR="00464C4D" w:rsidRDefault="00464C4D" w:rsidP="00C44E40">
            <w:pPr>
              <w:pStyle w:val="H1bodytext"/>
              <w:spacing w:after="0"/>
              <w:ind w:left="0"/>
              <w:rPr>
                <w:rFonts w:ascii="Arial" w:hAnsi="Arial"/>
                <w:sz w:val="20"/>
              </w:rPr>
            </w:pPr>
            <w:r>
              <w:rPr>
                <w:rFonts w:ascii="Arial" w:hAnsi="Arial"/>
                <w:sz w:val="20"/>
              </w:rPr>
              <w:t xml:space="preserve">Confirm in the </w:t>
            </w:r>
            <w:r w:rsidRPr="0039326E">
              <w:rPr>
                <w:rStyle w:val="FileNameChar"/>
                <w:rFonts w:ascii="Arial" w:hAnsi="Arial" w:cs="Arial"/>
                <w:color w:val="auto"/>
              </w:rPr>
              <w:t>rad1_Output_Control.dat</w:t>
            </w:r>
            <w:r>
              <w:rPr>
                <w:rFonts w:ascii="Arial" w:hAnsi="Arial"/>
                <w:sz w:val="20"/>
              </w:rPr>
              <w:t xml:space="preserve"> file the number of plot file variables on line 191 matches the number of lines to follow through the line </w:t>
            </w:r>
            <w:r w:rsidRPr="00EA3FD1">
              <w:rPr>
                <w:rStyle w:val="TextChar"/>
                <w:rFonts w:ascii="Arial" w:hAnsi="Arial" w:cs="Arial"/>
              </w:rPr>
              <w:t>N</w:t>
            </w:r>
            <w:r w:rsidRPr="00B81374">
              <w:rPr>
                <w:rStyle w:val="TextChar"/>
                <w:rFonts w:ascii="Arial" w:hAnsi="Arial" w:cs="Arial"/>
              </w:rPr>
              <w:t>o Restart,</w:t>
            </w:r>
            <w:r>
              <w:rPr>
                <w:rStyle w:val="TextChar"/>
              </w:rPr>
              <w:t xml:space="preserve"> </w:t>
            </w:r>
            <w:r w:rsidRPr="00EC63F2">
              <w:rPr>
                <w:rStyle w:val="TextChar"/>
                <w:rFonts w:ascii="Arial" w:hAnsi="Arial" w:cs="Arial"/>
              </w:rPr>
              <w:t>,</w:t>
            </w:r>
            <w:r>
              <w:rPr>
                <w:rFonts w:ascii="Arial" w:hAnsi="Arial"/>
                <w:sz w:val="20"/>
              </w:rPr>
              <w:t>.</w:t>
            </w:r>
          </w:p>
        </w:tc>
        <w:tc>
          <w:tcPr>
            <w:tcW w:w="2870" w:type="dxa"/>
            <w:vAlign w:val="center"/>
          </w:tcPr>
          <w:p w14:paraId="411D118D" w14:textId="77777777" w:rsidR="00464C4D" w:rsidRDefault="00464C4D" w:rsidP="00C44E40">
            <w:pPr>
              <w:pStyle w:val="H1bodytext"/>
              <w:spacing w:after="0"/>
              <w:ind w:left="0"/>
              <w:rPr>
                <w:rFonts w:ascii="Arial" w:hAnsi="Arial"/>
                <w:sz w:val="20"/>
              </w:rPr>
            </w:pPr>
            <w:r>
              <w:rPr>
                <w:rFonts w:ascii="Arial" w:hAnsi="Arial"/>
                <w:sz w:val="20"/>
              </w:rPr>
              <w:t>The number of plot variables match.</w:t>
            </w:r>
          </w:p>
        </w:tc>
        <w:tc>
          <w:tcPr>
            <w:tcW w:w="1783" w:type="dxa"/>
            <w:shd w:val="clear" w:color="auto" w:fill="auto"/>
            <w:vAlign w:val="center"/>
          </w:tcPr>
          <w:p w14:paraId="13372E95" w14:textId="304730F5" w:rsidR="00464C4D" w:rsidRPr="00702160" w:rsidRDefault="00464C4D" w:rsidP="00C44E40">
            <w:pPr>
              <w:pStyle w:val="H1bodytext"/>
              <w:spacing w:after="0"/>
              <w:ind w:left="0"/>
              <w:jc w:val="center"/>
              <w:rPr>
                <w:rFonts w:ascii="Arial" w:hAnsi="Arial"/>
                <w:sz w:val="20"/>
              </w:rPr>
            </w:pPr>
          </w:p>
        </w:tc>
      </w:tr>
      <w:tr w:rsidR="006B07D2" w:rsidRPr="00702160" w14:paraId="41203F3F" w14:textId="77777777" w:rsidTr="076F8752">
        <w:trPr>
          <w:trHeight w:val="1340"/>
        </w:trPr>
        <w:tc>
          <w:tcPr>
            <w:tcW w:w="911" w:type="dxa"/>
            <w:vAlign w:val="center"/>
          </w:tcPr>
          <w:p w14:paraId="5294CDEC" w14:textId="77777777" w:rsidR="00464C4D" w:rsidRDefault="00464C4D" w:rsidP="00C44E40">
            <w:pPr>
              <w:pStyle w:val="H1bodytext"/>
              <w:spacing w:after="0"/>
              <w:ind w:left="0"/>
              <w:jc w:val="center"/>
              <w:rPr>
                <w:rFonts w:ascii="Arial" w:hAnsi="Arial"/>
                <w:sz w:val="20"/>
              </w:rPr>
            </w:pPr>
            <w:r>
              <w:rPr>
                <w:rFonts w:ascii="Arial" w:hAnsi="Arial"/>
                <w:sz w:val="20"/>
              </w:rPr>
              <w:t>12</w:t>
            </w:r>
          </w:p>
        </w:tc>
        <w:tc>
          <w:tcPr>
            <w:tcW w:w="4696" w:type="dxa"/>
            <w:vAlign w:val="center"/>
          </w:tcPr>
          <w:p w14:paraId="31ACC58E" w14:textId="77777777" w:rsidR="00464C4D" w:rsidRDefault="00464C4D" w:rsidP="00C44E40">
            <w:pPr>
              <w:pStyle w:val="H1bodytext"/>
              <w:spacing w:after="0"/>
              <w:ind w:left="0"/>
              <w:rPr>
                <w:rFonts w:ascii="Arial" w:hAnsi="Arial"/>
                <w:sz w:val="20"/>
              </w:rPr>
            </w:pPr>
            <w:r>
              <w:rPr>
                <w:rFonts w:ascii="Arial" w:hAnsi="Arial"/>
                <w:sz w:val="20"/>
              </w:rPr>
              <w:t xml:space="preserve">Aside from the radionuclides on lines 193 through 200 that were checked earlier in this Acceptance Test, confirm in the </w:t>
            </w:r>
            <w:r w:rsidRPr="0039326E">
              <w:rPr>
                <w:rStyle w:val="FileNameChar"/>
                <w:rFonts w:ascii="Arial" w:hAnsi="Arial" w:cs="Arial"/>
                <w:color w:val="auto"/>
              </w:rPr>
              <w:t>rad1_Output_Control.dat</w:t>
            </w:r>
            <w:r>
              <w:rPr>
                <w:rFonts w:ascii="Arial" w:hAnsi="Arial"/>
                <w:sz w:val="20"/>
              </w:rPr>
              <w:t xml:space="preserve"> file the plot file variables from lines 192 through 207 are the expected parameters described in Section 1.</w:t>
            </w:r>
          </w:p>
        </w:tc>
        <w:tc>
          <w:tcPr>
            <w:tcW w:w="2870" w:type="dxa"/>
            <w:vAlign w:val="center"/>
          </w:tcPr>
          <w:p w14:paraId="4C23A4DD" w14:textId="77777777" w:rsidR="00464C4D" w:rsidRDefault="00464C4D" w:rsidP="00C44E40">
            <w:pPr>
              <w:pStyle w:val="H1bodytext"/>
              <w:spacing w:after="0"/>
              <w:ind w:left="0"/>
              <w:rPr>
                <w:rFonts w:ascii="Arial" w:hAnsi="Arial"/>
                <w:sz w:val="20"/>
              </w:rPr>
            </w:pPr>
            <w:r>
              <w:rPr>
                <w:rFonts w:ascii="Arial" w:hAnsi="Arial"/>
                <w:sz w:val="20"/>
              </w:rPr>
              <w:t>The parameters match those listed in Section 1.</w:t>
            </w:r>
          </w:p>
        </w:tc>
        <w:tc>
          <w:tcPr>
            <w:tcW w:w="1783" w:type="dxa"/>
            <w:vAlign w:val="center"/>
          </w:tcPr>
          <w:p w14:paraId="0E7888AE" w14:textId="362DEDAA" w:rsidR="00464C4D" w:rsidRPr="00702160" w:rsidRDefault="00464C4D" w:rsidP="00C44E40">
            <w:pPr>
              <w:pStyle w:val="H1bodytext"/>
              <w:spacing w:after="0"/>
              <w:ind w:left="0"/>
              <w:jc w:val="center"/>
              <w:rPr>
                <w:rFonts w:ascii="Arial" w:hAnsi="Arial"/>
                <w:sz w:val="20"/>
              </w:rPr>
            </w:pPr>
          </w:p>
        </w:tc>
      </w:tr>
      <w:tr w:rsidR="006B07D2" w:rsidRPr="00702160" w14:paraId="36583044" w14:textId="77777777" w:rsidTr="076F8752">
        <w:trPr>
          <w:trHeight w:val="818"/>
        </w:trPr>
        <w:tc>
          <w:tcPr>
            <w:tcW w:w="911" w:type="dxa"/>
            <w:vAlign w:val="center"/>
          </w:tcPr>
          <w:p w14:paraId="0D272B08" w14:textId="77777777" w:rsidR="00464C4D" w:rsidRDefault="00464C4D" w:rsidP="00C44E40">
            <w:pPr>
              <w:pStyle w:val="H1bodytext"/>
              <w:spacing w:after="0"/>
              <w:ind w:left="0"/>
              <w:jc w:val="center"/>
              <w:rPr>
                <w:rFonts w:ascii="Arial" w:hAnsi="Arial"/>
                <w:sz w:val="20"/>
              </w:rPr>
            </w:pPr>
            <w:r>
              <w:rPr>
                <w:rFonts w:ascii="Arial" w:hAnsi="Arial"/>
                <w:sz w:val="20"/>
              </w:rPr>
              <w:lastRenderedPageBreak/>
              <w:t>13</w:t>
            </w:r>
          </w:p>
        </w:tc>
        <w:tc>
          <w:tcPr>
            <w:tcW w:w="4696" w:type="dxa"/>
            <w:vAlign w:val="center"/>
          </w:tcPr>
          <w:p w14:paraId="32AA8EE6" w14:textId="77777777" w:rsidR="00464C4D" w:rsidRDefault="00464C4D" w:rsidP="00C44E40">
            <w:pPr>
              <w:pStyle w:val="H1bodytext"/>
              <w:spacing w:after="0"/>
              <w:ind w:left="0"/>
              <w:rPr>
                <w:rFonts w:ascii="Arial" w:hAnsi="Arial"/>
                <w:sz w:val="20"/>
              </w:rPr>
            </w:pPr>
            <w:r>
              <w:rPr>
                <w:rFonts w:ascii="Arial" w:hAnsi="Arial"/>
                <w:sz w:val="20"/>
              </w:rPr>
              <w:t xml:space="preserve">Confirm in the </w:t>
            </w:r>
            <w:r w:rsidRPr="0039326E">
              <w:rPr>
                <w:rStyle w:val="FileNameChar"/>
                <w:rFonts w:ascii="Arial" w:hAnsi="Arial" w:cs="Arial"/>
                <w:color w:val="auto"/>
              </w:rPr>
              <w:t>rad1_Output_Control.dat</w:t>
            </w:r>
            <w:r>
              <w:rPr>
                <w:rFonts w:ascii="Arial" w:hAnsi="Arial"/>
                <w:sz w:val="20"/>
              </w:rPr>
              <w:t xml:space="preserve"> file the second to last populated line in the </w:t>
            </w:r>
            <w:r w:rsidRPr="00B81374">
              <w:rPr>
                <w:rStyle w:val="FileNameChar"/>
                <w:rFonts w:ascii="Arial" w:hAnsi="Arial" w:cs="Arial"/>
                <w:color w:val="auto"/>
              </w:rPr>
              <w:t>rad1_Output_Control.dat</w:t>
            </w:r>
            <w:r>
              <w:rPr>
                <w:rFonts w:ascii="Arial" w:hAnsi="Arial"/>
                <w:sz w:val="20"/>
              </w:rPr>
              <w:t xml:space="preserve"> indicates </w:t>
            </w:r>
            <w:r w:rsidRPr="00065238">
              <w:rPr>
                <w:rStyle w:val="TextChar"/>
                <w:rFonts w:ascii="Arial" w:hAnsi="Arial" w:cs="Arial"/>
              </w:rPr>
              <w:t>No Restart, ,</w:t>
            </w:r>
          </w:p>
        </w:tc>
        <w:tc>
          <w:tcPr>
            <w:tcW w:w="2870" w:type="dxa"/>
            <w:vAlign w:val="center"/>
          </w:tcPr>
          <w:p w14:paraId="5438E1D9" w14:textId="77777777" w:rsidR="00464C4D" w:rsidRDefault="00464C4D" w:rsidP="00C44E40">
            <w:pPr>
              <w:pStyle w:val="H1bodytext"/>
              <w:spacing w:after="0"/>
              <w:ind w:left="0"/>
              <w:rPr>
                <w:rFonts w:ascii="Arial" w:hAnsi="Arial"/>
                <w:sz w:val="20"/>
              </w:rPr>
            </w:pPr>
            <w:r>
              <w:rPr>
                <w:rFonts w:ascii="Arial" w:hAnsi="Arial"/>
                <w:sz w:val="20"/>
              </w:rPr>
              <w:t xml:space="preserve">Second to last line correctly states </w:t>
            </w:r>
            <w:r w:rsidRPr="00065238">
              <w:rPr>
                <w:rStyle w:val="TextChar"/>
                <w:rFonts w:ascii="Arial" w:hAnsi="Arial" w:cs="Arial"/>
              </w:rPr>
              <w:t>No Restart, ,</w:t>
            </w:r>
          </w:p>
        </w:tc>
        <w:tc>
          <w:tcPr>
            <w:tcW w:w="1783" w:type="dxa"/>
            <w:vAlign w:val="center"/>
          </w:tcPr>
          <w:p w14:paraId="253D28EF" w14:textId="1B035140" w:rsidR="00464C4D" w:rsidRPr="00702160" w:rsidRDefault="00464C4D" w:rsidP="00C44E40">
            <w:pPr>
              <w:pStyle w:val="H1bodytext"/>
              <w:spacing w:after="0"/>
              <w:ind w:left="0"/>
              <w:jc w:val="center"/>
              <w:rPr>
                <w:rFonts w:ascii="Arial" w:hAnsi="Arial"/>
                <w:sz w:val="20"/>
              </w:rPr>
            </w:pPr>
          </w:p>
        </w:tc>
      </w:tr>
    </w:tbl>
    <w:p w14:paraId="24540AEA" w14:textId="57D282D0" w:rsidR="076F8752" w:rsidRDefault="076F8752"/>
    <w:p w14:paraId="64CA724E" w14:textId="04B1D428" w:rsidR="006504D7" w:rsidRPr="00F279D9" w:rsidRDefault="006504D7" w:rsidP="00E62A15">
      <w:pPr>
        <w:pStyle w:val="H1bodytext"/>
        <w:spacing w:after="120"/>
        <w:rPr>
          <w:rFonts w:ascii="Arial" w:hAnsi="Arial"/>
          <w:highlight w:val="yellow"/>
        </w:rPr>
      </w:pPr>
    </w:p>
    <w:p w14:paraId="5894D591" w14:textId="77777777" w:rsidR="00E62A15" w:rsidRPr="00E9368E" w:rsidRDefault="00E62A15" w:rsidP="006973AE">
      <w:pPr>
        <w:pStyle w:val="Heading1"/>
        <w:rPr>
          <w:b w:val="0"/>
        </w:rPr>
      </w:pPr>
      <w:r w:rsidRPr="00E9368E">
        <w:t>Acceptance Test Report</w:t>
      </w:r>
    </w:p>
    <w:p w14:paraId="66BF86A1" w14:textId="0AEC5C7B"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w:t>
      </w:r>
      <w:r w:rsidR="0023696B">
        <w:rPr>
          <w:rStyle w:val="normaltextrun"/>
        </w:rPr>
        <w:t xml:space="preserve">single </w:t>
      </w:r>
      <w:r>
        <w:rPr>
          <w:rStyle w:val="normaltextrun"/>
        </w:rPr>
        <w:t>test case</w:t>
      </w:r>
      <w:r w:rsidR="0023696B">
        <w:rPr>
          <w:rStyle w:val="normaltextrun"/>
        </w:rPr>
        <w:t xml:space="preserve"> is</w:t>
      </w:r>
      <w:r>
        <w:rPr>
          <w:rStyle w:val="normaltextrun"/>
        </w:rPr>
        <w:t xml:space="preserve"> </w:t>
      </w:r>
      <w:r w:rsidR="00F37E81">
        <w:rPr>
          <w:rStyle w:val="normaltextrun"/>
        </w:rPr>
        <w:t>the M Pond model</w:t>
      </w:r>
      <w:r w:rsidR="00DC3F2F">
        <w:rPr>
          <w:rStyle w:val="normaltextrun"/>
        </w:rPr>
        <w:t xml:space="preserve"> for testing the </w:t>
      </w:r>
      <w:proofErr w:type="spellStart"/>
      <w:r w:rsidR="00DC3F2F" w:rsidRPr="00464C4D">
        <w:rPr>
          <w:rStyle w:val="normaltextrun"/>
          <w:b/>
          <w:bCs/>
          <w:i/>
          <w:iCs/>
          <w:sz w:val="20"/>
          <w:szCs w:val="20"/>
        </w:rPr>
        <w:t>OC_rad_gen.f</w:t>
      </w:r>
      <w:proofErr w:type="spellEnd"/>
      <w:r w:rsidR="00DC3F2F">
        <w:rPr>
          <w:rStyle w:val="normaltextrun"/>
        </w:rPr>
        <w:t xml:space="preserve"> tool</w:t>
      </w:r>
      <w:r w:rsidR="008737D0">
        <w:rPr>
          <w:rStyle w:val="normaltextrun"/>
        </w:rPr>
        <w:t xml:space="preserve">, which generates </w:t>
      </w:r>
      <w:r w:rsidR="001E60DB">
        <w:rPr>
          <w:rStyle w:val="normaltextrun"/>
        </w:rPr>
        <w:t>four files</w:t>
      </w:r>
      <w:r>
        <w:rPr>
          <w:rStyle w:val="normaltextrun"/>
        </w:rPr>
        <w:t>:</w:t>
      </w:r>
      <w:r>
        <w:rPr>
          <w:rStyle w:val="eop"/>
        </w:rPr>
        <w:t> </w:t>
      </w:r>
    </w:p>
    <w:p w14:paraId="275C77A8" w14:textId="10FFC935" w:rsidR="001B7065" w:rsidRPr="00464C4D" w:rsidRDefault="00BE5319" w:rsidP="001B7065">
      <w:pPr>
        <w:pStyle w:val="H1bodytext"/>
        <w:numPr>
          <w:ilvl w:val="0"/>
          <w:numId w:val="7"/>
        </w:numPr>
        <w:spacing w:after="120"/>
        <w:rPr>
          <w:rFonts w:ascii="Arial" w:hAnsi="Arial" w:cs="Arial"/>
          <w:b/>
          <w:bCs/>
          <w:i/>
          <w:iCs/>
          <w:sz w:val="20"/>
        </w:rPr>
      </w:pPr>
      <w:r w:rsidRPr="00464C4D">
        <w:rPr>
          <w:rFonts w:ascii="Arial" w:hAnsi="Arial" w:cs="Arial"/>
          <w:b/>
          <w:bCs/>
          <w:i/>
          <w:iCs/>
          <w:sz w:val="20"/>
        </w:rPr>
        <w:t>rad1_Mass_Balance_Output_Control.dat</w:t>
      </w:r>
    </w:p>
    <w:p w14:paraId="21672DB8" w14:textId="16B228B6" w:rsidR="001B7065" w:rsidRPr="00464C4D" w:rsidRDefault="00BE5319" w:rsidP="001B7065">
      <w:pPr>
        <w:pStyle w:val="H1bodytext"/>
        <w:numPr>
          <w:ilvl w:val="0"/>
          <w:numId w:val="7"/>
        </w:numPr>
        <w:spacing w:after="120"/>
        <w:rPr>
          <w:rFonts w:ascii="Arial" w:hAnsi="Arial" w:cs="Arial"/>
          <w:b/>
          <w:bCs/>
          <w:i/>
          <w:iCs/>
          <w:sz w:val="20"/>
        </w:rPr>
      </w:pPr>
      <w:r w:rsidRPr="00464C4D">
        <w:rPr>
          <w:rFonts w:ascii="Arial" w:hAnsi="Arial" w:cs="Arial"/>
          <w:b/>
          <w:bCs/>
          <w:i/>
          <w:iCs/>
          <w:sz w:val="20"/>
        </w:rPr>
        <w:t>rad1_Output_Control.dat</w:t>
      </w:r>
    </w:p>
    <w:p w14:paraId="66827EE0" w14:textId="5EEA2BEC" w:rsidR="00BE5319" w:rsidRPr="00464C4D" w:rsidRDefault="00632B3A" w:rsidP="001B7065">
      <w:pPr>
        <w:pStyle w:val="H1bodytext"/>
        <w:numPr>
          <w:ilvl w:val="0"/>
          <w:numId w:val="7"/>
        </w:numPr>
        <w:spacing w:after="120"/>
        <w:rPr>
          <w:rFonts w:ascii="Arial" w:hAnsi="Arial" w:cs="Arial"/>
          <w:b/>
          <w:bCs/>
          <w:i/>
          <w:iCs/>
          <w:sz w:val="20"/>
        </w:rPr>
      </w:pPr>
      <w:r w:rsidRPr="00464C4D">
        <w:rPr>
          <w:rFonts w:ascii="Arial" w:hAnsi="Arial" w:cs="Arial"/>
          <w:b/>
          <w:bCs/>
          <w:i/>
          <w:iCs/>
          <w:sz w:val="20"/>
        </w:rPr>
        <w:t>rad2_Mass_Balance_Output_Control.dat</w:t>
      </w:r>
    </w:p>
    <w:p w14:paraId="728C50D4" w14:textId="57FF57B3" w:rsidR="00632B3A" w:rsidRPr="00464C4D" w:rsidRDefault="00632B3A" w:rsidP="001B7065">
      <w:pPr>
        <w:pStyle w:val="H1bodytext"/>
        <w:numPr>
          <w:ilvl w:val="0"/>
          <w:numId w:val="7"/>
        </w:numPr>
        <w:spacing w:after="120"/>
        <w:rPr>
          <w:rFonts w:ascii="Arial" w:hAnsi="Arial" w:cs="Arial"/>
          <w:b/>
          <w:bCs/>
          <w:i/>
          <w:iCs/>
          <w:sz w:val="20"/>
        </w:rPr>
      </w:pPr>
      <w:r w:rsidRPr="00464C4D">
        <w:rPr>
          <w:rFonts w:ascii="Arial" w:hAnsi="Arial" w:cs="Arial"/>
          <w:b/>
          <w:bCs/>
          <w:i/>
          <w:iCs/>
          <w:sz w:val="20"/>
        </w:rPr>
        <w:t>rad2_Output_Control.dat</w:t>
      </w:r>
    </w:p>
    <w:p w14:paraId="68E6D991" w14:textId="50181A9F"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305462">
        <w:rPr>
          <w:rFonts w:ascii="Arial" w:hAnsi="Arial"/>
        </w:rPr>
        <w:t>this test</w:t>
      </w:r>
      <w:r w:rsidRPr="003E3848">
        <w:rPr>
          <w:rFonts w:ascii="Arial" w:hAnsi="Arial"/>
        </w:rPr>
        <w:t xml:space="preserve">, when </w:t>
      </w:r>
      <w:r w:rsidR="00305462">
        <w:rPr>
          <w:rFonts w:ascii="Arial" w:hAnsi="Arial"/>
        </w:rPr>
        <w:t>it was</w:t>
      </w:r>
      <w:r w:rsidRPr="003E3848">
        <w:rPr>
          <w:rFonts w:ascii="Arial" w:hAnsi="Arial"/>
        </w:rPr>
        <w:t xml:space="preserve"> conducted, by whom, and if </w:t>
      </w:r>
      <w:r w:rsidR="00305462">
        <w:rPr>
          <w:rFonts w:ascii="Arial" w:hAnsi="Arial"/>
        </w:rPr>
        <w:t>it</w:t>
      </w:r>
      <w:r w:rsidRPr="003E3848">
        <w:rPr>
          <w:rFonts w:ascii="Arial" w:hAnsi="Arial"/>
        </w:rPr>
        <w:t xml:space="preserve"> </w:t>
      </w:r>
      <w:proofErr w:type="gramStart"/>
      <w:r w:rsidRPr="003E3848">
        <w:rPr>
          <w:rFonts w:ascii="Arial" w:hAnsi="Arial"/>
        </w:rPr>
        <w:t>Passed</w:t>
      </w:r>
      <w:proofErr w:type="gramEnd"/>
      <w:r w:rsidRPr="003E3848">
        <w:rPr>
          <w:rFonts w:ascii="Arial" w:hAnsi="Arial"/>
        </w:rPr>
        <w:t xml:space="preserve"> or Failed</w:t>
      </w:r>
      <w:r w:rsidR="00BF5BD7" w:rsidRPr="003E3848">
        <w:rPr>
          <w:rFonts w:ascii="Arial" w:hAnsi="Arial"/>
        </w:rPr>
        <w:t xml:space="preserve"> are </w:t>
      </w:r>
      <w:r w:rsidR="00BB598D" w:rsidRPr="003E3848">
        <w:rPr>
          <w:rFonts w:ascii="Arial" w:hAnsi="Arial"/>
        </w:rPr>
        <w:t xml:space="preserve">in </w:t>
      </w:r>
      <w:r w:rsidR="00B70744">
        <w:rPr>
          <w:rFonts w:ascii="Arial" w:hAnsi="Arial"/>
        </w:rPr>
        <w:t>T</w:t>
      </w:r>
      <w:r w:rsidR="00BB598D" w:rsidRPr="003E3848">
        <w:rPr>
          <w:rFonts w:ascii="Arial" w:hAnsi="Arial"/>
        </w:rPr>
        <w:t>able</w:t>
      </w:r>
      <w:r w:rsidR="00B70744">
        <w:rPr>
          <w:rFonts w:ascii="Arial" w:hAnsi="Arial"/>
        </w:rPr>
        <w:t xml:space="preserve"> A-1</w:t>
      </w:r>
      <w:r w:rsidR="00BB598D" w:rsidRPr="003E3848">
        <w:rPr>
          <w:rFonts w:ascii="Arial" w:hAnsi="Arial"/>
        </w:rPr>
        <w:t xml:space="preserv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rsidRPr="00E9368E">
        <w:t>User Guide</w:t>
      </w:r>
    </w:p>
    <w:p w14:paraId="6F419EC5" w14:textId="2B9AA209" w:rsidR="004E569A" w:rsidRDefault="004E569A" w:rsidP="00E62A15">
      <w:pPr>
        <w:pStyle w:val="H1bodytext"/>
        <w:spacing w:after="120"/>
        <w:rPr>
          <w:rFonts w:ascii="Arial" w:hAnsi="Arial"/>
        </w:rPr>
      </w:pPr>
      <w:r w:rsidRPr="00CF6AD7">
        <w:rPr>
          <w:rFonts w:ascii="Arial" w:hAnsi="Arial"/>
        </w:rPr>
        <w:t xml:space="preserve">To run </w:t>
      </w:r>
      <w:r>
        <w:rPr>
          <w:rFonts w:ascii="Arial" w:hAnsi="Arial"/>
        </w:rPr>
        <w:t>this code:</w:t>
      </w:r>
    </w:p>
    <w:p w14:paraId="4BE07E99" w14:textId="3F42ED5F" w:rsidR="004E569A" w:rsidRDefault="001254AD" w:rsidP="001254AD">
      <w:pPr>
        <w:pStyle w:val="H1bodytext"/>
        <w:numPr>
          <w:ilvl w:val="0"/>
          <w:numId w:val="25"/>
        </w:numPr>
        <w:spacing w:after="120"/>
        <w:rPr>
          <w:rFonts w:ascii="Arial" w:hAnsi="Arial"/>
        </w:rPr>
      </w:pPr>
      <w:r>
        <w:rPr>
          <w:rFonts w:ascii="Arial" w:hAnsi="Arial"/>
        </w:rPr>
        <w:t>Copy the shell script</w:t>
      </w:r>
      <w:r w:rsidR="00CE71AB">
        <w:rPr>
          <w:rFonts w:ascii="Arial" w:hAnsi="Arial"/>
        </w:rPr>
        <w:t xml:space="preserve"> </w:t>
      </w:r>
      <w:r w:rsidR="00CE71AB" w:rsidRPr="004307D8">
        <w:rPr>
          <w:rStyle w:val="FileNameChar"/>
          <w:rFonts w:ascii="Arial" w:hAnsi="Arial" w:cs="Arial"/>
          <w:color w:val="auto"/>
        </w:rPr>
        <w:t>r</w:t>
      </w:r>
      <w:r w:rsidR="008807A6" w:rsidRPr="004307D8">
        <w:rPr>
          <w:rStyle w:val="FileNameChar"/>
          <w:rFonts w:ascii="Arial" w:hAnsi="Arial" w:cs="Arial"/>
          <w:color w:val="auto"/>
        </w:rPr>
        <w:t>unTR_OC.sh</w:t>
      </w:r>
      <w:r>
        <w:rPr>
          <w:rFonts w:ascii="Arial" w:hAnsi="Arial"/>
        </w:rPr>
        <w:t xml:space="preserve"> from the </w:t>
      </w:r>
      <w:r w:rsidR="005E27A8" w:rsidRPr="00CF6AD7">
        <w:rPr>
          <w:rStyle w:val="DirectoryChar"/>
        </w:rPr>
        <w:t>/shell/</w:t>
      </w:r>
      <w:r w:rsidR="005E27A8">
        <w:rPr>
          <w:rFonts w:ascii="Arial" w:hAnsi="Arial"/>
        </w:rPr>
        <w:t xml:space="preserve"> directory</w:t>
      </w:r>
      <w:r w:rsidR="005F1A44">
        <w:rPr>
          <w:rFonts w:ascii="Arial" w:hAnsi="Arial"/>
        </w:rPr>
        <w:t xml:space="preserve"> to the </w:t>
      </w:r>
      <w:r w:rsidR="00715FFC" w:rsidRPr="00CF6AD7">
        <w:rPr>
          <w:rStyle w:val="DirectoryChar"/>
        </w:rPr>
        <w:t>/</w:t>
      </w:r>
      <w:proofErr w:type="spellStart"/>
      <w:r w:rsidR="00715FFC" w:rsidRPr="00CF6AD7">
        <w:rPr>
          <w:rStyle w:val="DirectoryChar"/>
        </w:rPr>
        <w:t>ModelName</w:t>
      </w:r>
      <w:proofErr w:type="spellEnd"/>
      <w:r w:rsidR="005F1A44" w:rsidRPr="00CF6AD7">
        <w:rPr>
          <w:rStyle w:val="DirectoryChar"/>
        </w:rPr>
        <w:t>/</w:t>
      </w:r>
      <w:proofErr w:type="spellStart"/>
      <w:r w:rsidR="005F1A44" w:rsidRPr="00CF6AD7">
        <w:rPr>
          <w:rStyle w:val="DirectoryChar"/>
        </w:rPr>
        <w:t>trOCcards</w:t>
      </w:r>
      <w:proofErr w:type="spellEnd"/>
      <w:r w:rsidR="005F1A44" w:rsidRPr="00CF6AD7">
        <w:rPr>
          <w:rStyle w:val="DirectoryChar"/>
        </w:rPr>
        <w:t>/</w:t>
      </w:r>
      <w:r w:rsidR="005F1A44">
        <w:rPr>
          <w:rFonts w:ascii="Arial" w:hAnsi="Arial"/>
        </w:rPr>
        <w:t xml:space="preserve"> </w:t>
      </w:r>
      <w:r w:rsidR="00077CAC">
        <w:rPr>
          <w:rFonts w:ascii="Arial" w:hAnsi="Arial"/>
        </w:rPr>
        <w:t>sub</w:t>
      </w:r>
      <w:r w:rsidR="005F1A44">
        <w:rPr>
          <w:rFonts w:ascii="Arial" w:hAnsi="Arial"/>
        </w:rPr>
        <w:t>directory</w:t>
      </w:r>
      <w:r w:rsidR="00715FFC">
        <w:rPr>
          <w:rFonts w:ascii="Arial" w:hAnsi="Arial"/>
        </w:rPr>
        <w:t xml:space="preserve">. </w:t>
      </w:r>
    </w:p>
    <w:p w14:paraId="5CDEF50F" w14:textId="769CDAF8" w:rsidR="00267E49" w:rsidRDefault="00267E49" w:rsidP="001254AD">
      <w:pPr>
        <w:pStyle w:val="H1bodytext"/>
        <w:numPr>
          <w:ilvl w:val="0"/>
          <w:numId w:val="25"/>
        </w:numPr>
        <w:spacing w:after="120"/>
        <w:rPr>
          <w:rFonts w:ascii="Arial" w:hAnsi="Arial"/>
        </w:rPr>
      </w:pPr>
      <w:r>
        <w:rPr>
          <w:rFonts w:ascii="Arial" w:hAnsi="Arial"/>
        </w:rPr>
        <w:t xml:space="preserve">The </w:t>
      </w:r>
      <w:r w:rsidRPr="00CF6AD7">
        <w:rPr>
          <w:rStyle w:val="DirectoryChar"/>
        </w:rPr>
        <w:t>/</w:t>
      </w:r>
      <w:proofErr w:type="spellStart"/>
      <w:r w:rsidRPr="00CF6AD7">
        <w:rPr>
          <w:rStyle w:val="DirectoryChar"/>
        </w:rPr>
        <w:t>ModelName</w:t>
      </w:r>
      <w:proofErr w:type="spellEnd"/>
      <w:r w:rsidRPr="00CF6AD7">
        <w:rPr>
          <w:rStyle w:val="DirectoryChar"/>
        </w:rPr>
        <w:t>/build/</w:t>
      </w:r>
      <w:r>
        <w:rPr>
          <w:rFonts w:ascii="Arial" w:hAnsi="Arial"/>
        </w:rPr>
        <w:t xml:space="preserve"> subdirectory must contain </w:t>
      </w:r>
      <w:proofErr w:type="spellStart"/>
      <w:r w:rsidR="003D7A79" w:rsidRPr="00CF6AD7">
        <w:rPr>
          <w:rStyle w:val="FileNameChar"/>
          <w:rFonts w:ascii="Arial" w:hAnsi="Arial" w:cs="Arial"/>
          <w:color w:val="auto"/>
        </w:rPr>
        <w:t>input.top</w:t>
      </w:r>
      <w:proofErr w:type="spellEnd"/>
      <w:r w:rsidR="003D7A79">
        <w:rPr>
          <w:rFonts w:ascii="Arial" w:hAnsi="Arial"/>
        </w:rPr>
        <w:t xml:space="preserve">, </w:t>
      </w:r>
      <w:proofErr w:type="spellStart"/>
      <w:r w:rsidR="003D7A79" w:rsidRPr="00CF6AD7">
        <w:rPr>
          <w:rStyle w:val="FileNameChar"/>
          <w:rFonts w:ascii="Arial" w:hAnsi="Arial" w:cs="Arial"/>
          <w:color w:val="auto"/>
        </w:rPr>
        <w:t>input.sij</w:t>
      </w:r>
      <w:proofErr w:type="spellEnd"/>
      <w:r w:rsidR="003D7A79">
        <w:rPr>
          <w:rFonts w:ascii="Arial" w:hAnsi="Arial"/>
        </w:rPr>
        <w:t xml:space="preserve">, and </w:t>
      </w:r>
      <w:proofErr w:type="spellStart"/>
      <w:r w:rsidR="003D7A79" w:rsidRPr="00CF6AD7">
        <w:rPr>
          <w:rStyle w:val="FileNameChar"/>
          <w:rFonts w:ascii="Arial" w:hAnsi="Arial" w:cs="Arial"/>
          <w:color w:val="auto"/>
        </w:rPr>
        <w:t>input.nij</w:t>
      </w:r>
      <w:proofErr w:type="spellEnd"/>
      <w:r w:rsidR="003D7A79" w:rsidRPr="003D7A79">
        <w:rPr>
          <w:rFonts w:ascii="Arial" w:hAnsi="Arial"/>
        </w:rPr>
        <w:t xml:space="preserve"> </w:t>
      </w:r>
      <w:r w:rsidR="003D7A79">
        <w:rPr>
          <w:rFonts w:ascii="Arial" w:hAnsi="Arial"/>
        </w:rPr>
        <w:t>files.</w:t>
      </w:r>
    </w:p>
    <w:p w14:paraId="295EA3FA" w14:textId="11C1AF5A" w:rsidR="003D7A79" w:rsidRDefault="00E1311F" w:rsidP="001254AD">
      <w:pPr>
        <w:pStyle w:val="H1bodytext"/>
        <w:numPr>
          <w:ilvl w:val="0"/>
          <w:numId w:val="25"/>
        </w:numPr>
        <w:spacing w:after="120"/>
        <w:rPr>
          <w:rFonts w:ascii="Arial" w:hAnsi="Arial"/>
        </w:rPr>
      </w:pPr>
      <w:r>
        <w:rPr>
          <w:rFonts w:ascii="Arial" w:hAnsi="Arial"/>
        </w:rPr>
        <w:t xml:space="preserve">Run the shell script in a Linux terminal using the </w:t>
      </w:r>
      <w:r w:rsidR="004307D8" w:rsidRPr="00E03867">
        <w:rPr>
          <w:rStyle w:val="FileNameChar"/>
          <w:rFonts w:ascii="Arial" w:hAnsi="Arial" w:cs="Arial"/>
          <w:b w:val="0"/>
          <w:bCs/>
          <w:i w:val="0"/>
          <w:iCs/>
        </w:rPr>
        <w:t>runTR_OC.sh</w:t>
      </w:r>
      <w:r w:rsidR="003B063D">
        <w:rPr>
          <w:rFonts w:ascii="Arial" w:hAnsi="Arial"/>
        </w:rPr>
        <w:t xml:space="preserve"> command.</w:t>
      </w:r>
    </w:p>
    <w:p w14:paraId="2D7DEDCD" w14:textId="01C368BA" w:rsidR="00D02142" w:rsidRPr="00CF6AD7" w:rsidRDefault="00D02142" w:rsidP="00CF6AD7">
      <w:pPr>
        <w:pStyle w:val="H1bodytext"/>
        <w:numPr>
          <w:ilvl w:val="0"/>
          <w:numId w:val="25"/>
        </w:numPr>
        <w:spacing w:after="120"/>
        <w:rPr>
          <w:rFonts w:ascii="Arial" w:hAnsi="Arial"/>
        </w:rPr>
      </w:pPr>
      <w:r>
        <w:rPr>
          <w:rFonts w:ascii="Arial" w:hAnsi="Arial"/>
        </w:rPr>
        <w:t xml:space="preserve">Ensure the four </w:t>
      </w:r>
      <w:r w:rsidR="008C0023">
        <w:rPr>
          <w:rFonts w:ascii="Arial" w:hAnsi="Arial"/>
        </w:rPr>
        <w:t xml:space="preserve">output </w:t>
      </w:r>
      <w:r>
        <w:rPr>
          <w:rFonts w:ascii="Arial" w:hAnsi="Arial"/>
        </w:rPr>
        <w:t xml:space="preserve">files </w:t>
      </w:r>
      <w:r w:rsidR="008C0023">
        <w:rPr>
          <w:rFonts w:ascii="Arial" w:hAnsi="Arial"/>
        </w:rPr>
        <w:t xml:space="preserve">were created in the </w:t>
      </w:r>
      <w:r w:rsidR="00CF6AD7" w:rsidRPr="00CF6AD7">
        <w:rPr>
          <w:rStyle w:val="DirectoryChar"/>
        </w:rPr>
        <w:t>/</w:t>
      </w:r>
      <w:proofErr w:type="spellStart"/>
      <w:r w:rsidR="00CF6AD7" w:rsidRPr="00CF6AD7">
        <w:rPr>
          <w:rStyle w:val="DirectoryChar"/>
        </w:rPr>
        <w:t>ModelName</w:t>
      </w:r>
      <w:proofErr w:type="spellEnd"/>
      <w:r w:rsidR="00CF6AD7" w:rsidRPr="00CF6AD7">
        <w:rPr>
          <w:rStyle w:val="DirectoryChar"/>
        </w:rPr>
        <w:t>/</w:t>
      </w:r>
      <w:proofErr w:type="spellStart"/>
      <w:r w:rsidR="00CF6AD7" w:rsidRPr="00CF6AD7">
        <w:rPr>
          <w:rStyle w:val="DirectoryChar"/>
        </w:rPr>
        <w:t>trOCcards</w:t>
      </w:r>
      <w:proofErr w:type="spellEnd"/>
      <w:r w:rsidR="00CF6AD7" w:rsidRPr="00CF6AD7">
        <w:rPr>
          <w:rStyle w:val="DirectoryChar"/>
        </w:rPr>
        <w:t>/</w:t>
      </w:r>
      <w:r w:rsidR="00CF6AD7">
        <w:rPr>
          <w:rFonts w:ascii="Arial" w:hAnsi="Arial"/>
        </w:rPr>
        <w:t xml:space="preserve"> subdirectory.</w:t>
      </w:r>
    </w:p>
    <w:p w14:paraId="5801E214" w14:textId="193F2772"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1D4823F7"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BC4E21F549054703950B95872E912298"/>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b/>
              <w:bCs/>
              <w:sz w:val="20"/>
            </w:rPr>
            <w:t>Transient Output Card Generator</w:t>
          </w:r>
        </w:sdtContent>
      </w:sdt>
      <w:r w:rsidR="003D1C68">
        <w:t xml:space="preserve"> </w:t>
      </w:r>
      <w:r w:rsidR="00D60993">
        <w:t>tool.</w:t>
      </w:r>
    </w:p>
    <w:p w14:paraId="3A03D83A" w14:textId="667ACFB1" w:rsidR="004556EC" w:rsidRPr="004556EC" w:rsidRDefault="00FC4746" w:rsidP="004556EC">
      <w:pPr>
        <w:pStyle w:val="ListParagraph"/>
        <w:numPr>
          <w:ilvl w:val="0"/>
          <w:numId w:val="16"/>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D57686" w:rsidRDefault="00D57686"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rPr>
      </w:pPr>
      <w:bookmarkStart w:id="4" w:name="_Ref33082828"/>
      <w:r>
        <w:t xml:space="preserve">Appendix </w:t>
      </w:r>
      <w:r>
        <w:fldChar w:fldCharType="begin"/>
      </w:r>
      <w:r>
        <w:instrText>SEQ Appendix \* ALPHABETIC</w:instrText>
      </w:r>
      <w:r>
        <w:fldChar w:fldCharType="separate"/>
      </w:r>
      <w:r w:rsidR="00E70C1D">
        <w:rPr>
          <w:noProof/>
        </w:rPr>
        <w:t>A</w:t>
      </w:r>
      <w:r>
        <w:fldChar w:fldCharType="end"/>
      </w:r>
      <w:bookmarkEnd w:id="4"/>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22F7E000" w14:textId="77777777" w:rsidR="00192EF0" w:rsidRDefault="00192EF0">
      <w:pPr>
        <w:rPr>
          <w:b/>
          <w:bCs/>
        </w:rPr>
      </w:pPr>
      <w:r>
        <w:rPr>
          <w:b/>
          <w:bCs/>
        </w:rPr>
        <w:lastRenderedPageBreak/>
        <w:t>Tool Runner Log</w:t>
      </w:r>
      <w:r w:rsidR="004B48E9">
        <w:rPr>
          <w:b/>
          <w:bCs/>
        </w:rPr>
        <w:t xml:space="preserve"> – From the </w:t>
      </w:r>
      <w:r w:rsidR="004B48E9" w:rsidRPr="004B48E9">
        <w:rPr>
          <w:b/>
          <w:bCs/>
          <w:i/>
          <w:iCs/>
        </w:rPr>
        <w:t>tsurfcards_.log</w:t>
      </w:r>
      <w:r w:rsidR="004B48E9">
        <w:rPr>
          <w:b/>
          <w:bCs/>
        </w:rPr>
        <w:t xml:space="preserve"> file</w:t>
      </w:r>
    </w:p>
    <w:p w14:paraId="1A591FEB" w14:textId="77777777" w:rsidR="00F171D7" w:rsidRPr="004B48E9" w:rsidRDefault="00F171D7" w:rsidP="00F171D7">
      <w:pPr>
        <w:rPr>
          <w:sz w:val="14"/>
          <w:szCs w:val="14"/>
        </w:rPr>
      </w:pPr>
      <w:proofErr w:type="gramStart"/>
      <w:r w:rsidRPr="004B48E9">
        <w:rPr>
          <w:sz w:val="14"/>
          <w:szCs w:val="14"/>
        </w:rPr>
        <w:t>INFO--03/12/2020 08:13:44 PM--Starting CA-CIE Tool Runner.</w:t>
      </w:r>
      <w:proofErr w:type="gramEnd"/>
      <w:r w:rsidRPr="004B48E9">
        <w:rPr>
          <w:sz w:val="14"/>
          <w:szCs w:val="14"/>
        </w:rPr>
        <w:tab/>
        <w:t>Logging to "./trsurfcards_.log"</w:t>
      </w:r>
    </w:p>
    <w:p w14:paraId="682A2B86" w14:textId="77777777" w:rsidR="00F171D7" w:rsidRPr="004B48E9" w:rsidRDefault="00F171D7" w:rsidP="00F171D7">
      <w:pPr>
        <w:rPr>
          <w:sz w:val="14"/>
          <w:szCs w:val="14"/>
        </w:rPr>
      </w:pPr>
      <w:r w:rsidRPr="004B48E9">
        <w:rPr>
          <w:sz w:val="14"/>
          <w:szCs w:val="14"/>
        </w:rPr>
        <w:t>INFO--03/12/2020 08:13:45 PM--Code Version: 147dee163e978f6038f4025817bca62529738e61 v1.16: /opt/tools/</w:t>
      </w:r>
      <w:proofErr w:type="spellStart"/>
      <w:r w:rsidRPr="004B48E9">
        <w:rPr>
          <w:sz w:val="14"/>
          <w:szCs w:val="14"/>
        </w:rPr>
        <w:t>pylib</w:t>
      </w:r>
      <w:proofErr w:type="spellEnd"/>
      <w:r w:rsidRPr="004B48E9">
        <w:rPr>
          <w:sz w:val="14"/>
          <w:szCs w:val="14"/>
        </w:rPr>
        <w:t>/runner/runner.py&lt;--1bcfd6779e9cbdb82673405873a8e5e81514ae27</w:t>
      </w:r>
    </w:p>
    <w:p w14:paraId="34D49384" w14:textId="77777777" w:rsidR="00F171D7" w:rsidRPr="004B48E9" w:rsidRDefault="00F171D7" w:rsidP="00F171D7">
      <w:pPr>
        <w:rPr>
          <w:sz w:val="14"/>
          <w:szCs w:val="14"/>
        </w:rPr>
      </w:pPr>
    </w:p>
    <w:p w14:paraId="5A2BEEA4" w14:textId="77777777" w:rsidR="00F171D7" w:rsidRPr="004B48E9" w:rsidRDefault="00F171D7" w:rsidP="00F171D7">
      <w:pPr>
        <w:rPr>
          <w:sz w:val="14"/>
          <w:szCs w:val="14"/>
        </w:rPr>
      </w:pPr>
      <w:r w:rsidRPr="004B48E9">
        <w:rPr>
          <w:sz w:val="14"/>
          <w:szCs w:val="14"/>
        </w:rPr>
        <w:t>INFO--03/12/2020 08:13:45 PM--Code Version: 147dee163e978f6038f4025817bca62529738e61 v1.16: /opt/tools/</w:t>
      </w:r>
      <w:proofErr w:type="spellStart"/>
      <w:r w:rsidRPr="004B48E9">
        <w:rPr>
          <w:sz w:val="14"/>
          <w:szCs w:val="14"/>
        </w:rPr>
        <w:t>pylib</w:t>
      </w:r>
      <w:proofErr w:type="spellEnd"/>
      <w:r w:rsidRPr="004B48E9">
        <w:rPr>
          <w:sz w:val="14"/>
          <w:szCs w:val="14"/>
        </w:rPr>
        <w:t>/fingerprint/fingerprint.py&lt;--13a885dc11cc15aea74c14b09c0d8584ec6cfd08</w:t>
      </w:r>
    </w:p>
    <w:p w14:paraId="626EF28D" w14:textId="77777777" w:rsidR="00F171D7" w:rsidRPr="004B48E9" w:rsidRDefault="00F171D7" w:rsidP="00F171D7">
      <w:pPr>
        <w:rPr>
          <w:sz w:val="14"/>
          <w:szCs w:val="14"/>
        </w:rPr>
      </w:pPr>
    </w:p>
    <w:p w14:paraId="555BF76B" w14:textId="77777777" w:rsidR="00F171D7" w:rsidRPr="004B48E9" w:rsidRDefault="00F171D7" w:rsidP="00F171D7">
      <w:pPr>
        <w:rPr>
          <w:sz w:val="14"/>
          <w:szCs w:val="14"/>
        </w:rPr>
      </w:pPr>
      <w:r w:rsidRPr="004B48E9">
        <w:rPr>
          <w:sz w:val="14"/>
          <w:szCs w:val="14"/>
        </w:rPr>
        <w:t xml:space="preserve">INFO--03/12/2020 08:13:45 PM--QA Status: </w:t>
      </w:r>
      <w:proofErr w:type="gramStart"/>
      <w:r w:rsidRPr="004B48E9">
        <w:rPr>
          <w:sz w:val="14"/>
          <w:szCs w:val="14"/>
        </w:rPr>
        <w:t>QUALIFIED :</w:t>
      </w:r>
      <w:proofErr w:type="gramEnd"/>
      <w:r w:rsidRPr="004B48E9">
        <w:rPr>
          <w:sz w:val="14"/>
          <w:szCs w:val="14"/>
        </w:rPr>
        <w:t xml:space="preserve"> /opt/tools/pylib/runner/runner.py</w:t>
      </w:r>
    </w:p>
    <w:p w14:paraId="442FA8CD" w14:textId="77777777" w:rsidR="00F171D7" w:rsidRPr="004B48E9" w:rsidRDefault="00F171D7" w:rsidP="00F171D7">
      <w:pPr>
        <w:rPr>
          <w:sz w:val="14"/>
          <w:szCs w:val="14"/>
        </w:rPr>
      </w:pPr>
      <w:r w:rsidRPr="004B48E9">
        <w:rPr>
          <w:sz w:val="14"/>
          <w:szCs w:val="14"/>
        </w:rPr>
        <w:t xml:space="preserve">INFO--03/12/2020 08:13:45 PM--QA Status: </w:t>
      </w:r>
      <w:proofErr w:type="gramStart"/>
      <w:r w:rsidRPr="004B48E9">
        <w:rPr>
          <w:sz w:val="14"/>
          <w:szCs w:val="14"/>
        </w:rPr>
        <w:t>QUALIFIED :</w:t>
      </w:r>
      <w:proofErr w:type="gramEnd"/>
      <w:r w:rsidRPr="004B48E9">
        <w:rPr>
          <w:sz w:val="14"/>
          <w:szCs w:val="14"/>
        </w:rPr>
        <w:t xml:space="preserve"> /opt/tools/pylib/fingerprint/fingerprint.py</w:t>
      </w:r>
    </w:p>
    <w:p w14:paraId="736B8DA5" w14:textId="77777777" w:rsidR="00F171D7" w:rsidRPr="004B48E9" w:rsidRDefault="00F171D7" w:rsidP="00F171D7">
      <w:pPr>
        <w:rPr>
          <w:sz w:val="14"/>
          <w:szCs w:val="14"/>
        </w:rPr>
      </w:pPr>
      <w:r w:rsidRPr="004B48E9">
        <w:rPr>
          <w:sz w:val="14"/>
          <w:szCs w:val="14"/>
        </w:rPr>
        <w:t>INFO--03/12/2020 08:13:45 PM--Invoking Command:"python3.6"</w:t>
      </w:r>
      <w:r w:rsidRPr="004B48E9">
        <w:rPr>
          <w:sz w:val="14"/>
          <w:szCs w:val="14"/>
        </w:rPr>
        <w:tab/>
        <w:t>with Arguments:"/opt/tools/pylib/fingerprint/</w:t>
      </w:r>
      <w:proofErr w:type="gramStart"/>
      <w:r w:rsidRPr="004B48E9">
        <w:rPr>
          <w:sz w:val="14"/>
          <w:szCs w:val="14"/>
        </w:rPr>
        <w:t>fingerprint.py ..</w:t>
      </w:r>
      <w:proofErr w:type="gramEnd"/>
      <w:r w:rsidRPr="004B48E9">
        <w:rPr>
          <w:sz w:val="14"/>
          <w:szCs w:val="14"/>
        </w:rPr>
        <w:t>/build/</w:t>
      </w:r>
      <w:proofErr w:type="spellStart"/>
      <w:r w:rsidRPr="004B48E9">
        <w:rPr>
          <w:sz w:val="14"/>
          <w:szCs w:val="14"/>
        </w:rPr>
        <w:t>input.nij</w:t>
      </w:r>
      <w:proofErr w:type="spellEnd"/>
      <w:r w:rsidRPr="004B48E9">
        <w:rPr>
          <w:sz w:val="14"/>
          <w:szCs w:val="14"/>
        </w:rPr>
        <w:t xml:space="preserve"> --output ./trsurfcards_.log --</w:t>
      </w:r>
      <w:proofErr w:type="spellStart"/>
      <w:r w:rsidRPr="004B48E9">
        <w:rPr>
          <w:sz w:val="14"/>
          <w:szCs w:val="14"/>
        </w:rPr>
        <w:t>outputmode</w:t>
      </w:r>
      <w:proofErr w:type="spellEnd"/>
      <w:r w:rsidRPr="004B48E9">
        <w:rPr>
          <w:sz w:val="14"/>
          <w:szCs w:val="14"/>
        </w:rPr>
        <w:t xml:space="preserve"> a"</w:t>
      </w:r>
    </w:p>
    <w:p w14:paraId="0025F698" w14:textId="77777777" w:rsidR="00F171D7" w:rsidRPr="004B48E9" w:rsidRDefault="00F171D7" w:rsidP="00F171D7">
      <w:pPr>
        <w:rPr>
          <w:sz w:val="14"/>
          <w:szCs w:val="14"/>
        </w:rPr>
      </w:pPr>
      <w:r w:rsidRPr="004B48E9">
        <w:rPr>
          <w:sz w:val="14"/>
          <w:szCs w:val="14"/>
        </w:rPr>
        <w:t>INFO--03/12/2020 08:13:45 PM--</w:t>
      </w:r>
      <w:proofErr w:type="spellStart"/>
      <w:r w:rsidRPr="004B48E9">
        <w:rPr>
          <w:sz w:val="14"/>
          <w:szCs w:val="14"/>
        </w:rPr>
        <w:t>Username</w:t>
      </w:r>
      <w:proofErr w:type="gramStart"/>
      <w:r w:rsidRPr="004B48E9">
        <w:rPr>
          <w:sz w:val="14"/>
          <w:szCs w:val="14"/>
        </w:rPr>
        <w:t>:mweber</w:t>
      </w:r>
      <w:proofErr w:type="spellEnd"/>
      <w:proofErr w:type="gramEnd"/>
      <w:r w:rsidRPr="004B48E9">
        <w:rPr>
          <w:sz w:val="14"/>
          <w:szCs w:val="14"/>
        </w:rPr>
        <w:tab/>
      </w:r>
      <w:proofErr w:type="spellStart"/>
      <w:r w:rsidRPr="004B48E9">
        <w:rPr>
          <w:sz w:val="14"/>
          <w:szCs w:val="14"/>
        </w:rPr>
        <w:t>Computer:olive</w:t>
      </w:r>
      <w:proofErr w:type="spellEnd"/>
      <w:r w:rsidRPr="004B48E9">
        <w:rPr>
          <w:sz w:val="14"/>
          <w:szCs w:val="14"/>
        </w:rPr>
        <w:tab/>
      </w:r>
      <w:proofErr w:type="spellStart"/>
      <w:r w:rsidRPr="004B48E9">
        <w:rPr>
          <w:sz w:val="14"/>
          <w:szCs w:val="14"/>
        </w:rPr>
        <w:t>Platform:Linux</w:t>
      </w:r>
      <w:proofErr w:type="spellEnd"/>
      <w:r w:rsidRPr="004B48E9">
        <w:rPr>
          <w:sz w:val="14"/>
          <w:szCs w:val="14"/>
        </w:rPr>
        <w:t xml:space="preserve"> 4.4.0-38-generic #57~14.04.1-Ubuntu SMP Tue Sep 6 17:20:43 UTC 2016</w:t>
      </w:r>
    </w:p>
    <w:p w14:paraId="4B71DE3D" w14:textId="77777777" w:rsidR="00F171D7" w:rsidRPr="004B48E9" w:rsidRDefault="00F171D7" w:rsidP="00F171D7">
      <w:pPr>
        <w:rPr>
          <w:sz w:val="14"/>
          <w:szCs w:val="14"/>
        </w:rPr>
      </w:pPr>
      <w:r w:rsidRPr="004B48E9">
        <w:rPr>
          <w:sz w:val="14"/>
          <w:szCs w:val="14"/>
        </w:rPr>
        <w:t>Fingerprint generated at 2020-03-12 20:13:45.121377</w:t>
      </w:r>
    </w:p>
    <w:p w14:paraId="6A67ACC4" w14:textId="77777777" w:rsidR="00F171D7" w:rsidRPr="004B48E9" w:rsidRDefault="00F171D7" w:rsidP="00F171D7">
      <w:pPr>
        <w:rPr>
          <w:sz w:val="14"/>
          <w:szCs w:val="14"/>
        </w:rPr>
      </w:pPr>
      <w:r w:rsidRPr="004B48E9">
        <w:rPr>
          <w:sz w:val="14"/>
          <w:szCs w:val="14"/>
        </w:rPr>
        <w:t>../build/</w:t>
      </w:r>
      <w:proofErr w:type="spellStart"/>
      <w:r w:rsidRPr="004B48E9">
        <w:rPr>
          <w:sz w:val="14"/>
          <w:szCs w:val="14"/>
        </w:rPr>
        <w:t>input.nij</w:t>
      </w:r>
      <w:proofErr w:type="spellEnd"/>
      <w:r w:rsidRPr="004B48E9">
        <w:rPr>
          <w:sz w:val="14"/>
          <w:szCs w:val="14"/>
        </w:rPr>
        <w:tab/>
        <w:t>d9fd84982198ea007f68c1ee2abcf9cf713fc94172a27f172f1fb1a3e7dd0d9d</w:t>
      </w:r>
    </w:p>
    <w:p w14:paraId="265BC4EE" w14:textId="77777777" w:rsidR="00F171D7" w:rsidRPr="004B48E9" w:rsidRDefault="00F171D7" w:rsidP="00F171D7">
      <w:pPr>
        <w:rPr>
          <w:sz w:val="14"/>
          <w:szCs w:val="14"/>
        </w:rPr>
      </w:pPr>
    </w:p>
    <w:p w14:paraId="299E9D41" w14:textId="77777777" w:rsidR="00F171D7" w:rsidRPr="004B48E9" w:rsidRDefault="00F171D7" w:rsidP="00F171D7">
      <w:pPr>
        <w:rPr>
          <w:sz w:val="14"/>
          <w:szCs w:val="14"/>
        </w:rPr>
      </w:pPr>
      <w:proofErr w:type="gramStart"/>
      <w:r w:rsidRPr="004B48E9">
        <w:rPr>
          <w:sz w:val="14"/>
          <w:szCs w:val="14"/>
        </w:rPr>
        <w:t>INFO--03/12/2020 08:13:45 PM--Starting CA-CIE Tool Runner.</w:t>
      </w:r>
      <w:proofErr w:type="gramEnd"/>
      <w:r w:rsidRPr="004B48E9">
        <w:rPr>
          <w:sz w:val="14"/>
          <w:szCs w:val="14"/>
        </w:rPr>
        <w:tab/>
        <w:t>Logging to "./trsurfcards_.log"</w:t>
      </w:r>
    </w:p>
    <w:p w14:paraId="45038255" w14:textId="77777777" w:rsidR="00F171D7" w:rsidRPr="004B48E9" w:rsidRDefault="00F171D7" w:rsidP="00F171D7">
      <w:pPr>
        <w:rPr>
          <w:sz w:val="14"/>
          <w:szCs w:val="14"/>
        </w:rPr>
      </w:pPr>
      <w:r w:rsidRPr="004B48E9">
        <w:rPr>
          <w:sz w:val="14"/>
          <w:szCs w:val="14"/>
        </w:rPr>
        <w:t>INFO--03/12/2020 08:13:45 PM--Code Version: 147dee163e978f6038f4025817bca62529738e61 v1.16: /opt/tools/</w:t>
      </w:r>
      <w:proofErr w:type="spellStart"/>
      <w:r w:rsidRPr="004B48E9">
        <w:rPr>
          <w:sz w:val="14"/>
          <w:szCs w:val="14"/>
        </w:rPr>
        <w:t>pylib</w:t>
      </w:r>
      <w:proofErr w:type="spellEnd"/>
      <w:r w:rsidRPr="004B48E9">
        <w:rPr>
          <w:sz w:val="14"/>
          <w:szCs w:val="14"/>
        </w:rPr>
        <w:t>/runner/runner.py&lt;--1bcfd6779e9cbdb82673405873a8e5e81514ae27</w:t>
      </w:r>
    </w:p>
    <w:p w14:paraId="32ABC7CD" w14:textId="77777777" w:rsidR="00F171D7" w:rsidRPr="004B48E9" w:rsidRDefault="00F171D7" w:rsidP="00F171D7">
      <w:pPr>
        <w:rPr>
          <w:sz w:val="14"/>
          <w:szCs w:val="14"/>
        </w:rPr>
      </w:pPr>
    </w:p>
    <w:p w14:paraId="031CE3E9" w14:textId="77777777" w:rsidR="00F171D7" w:rsidRPr="004B48E9" w:rsidRDefault="00F171D7" w:rsidP="00F171D7">
      <w:pPr>
        <w:rPr>
          <w:sz w:val="14"/>
          <w:szCs w:val="14"/>
        </w:rPr>
      </w:pPr>
      <w:r w:rsidRPr="004B48E9">
        <w:rPr>
          <w:sz w:val="14"/>
          <w:szCs w:val="14"/>
        </w:rPr>
        <w:t>INFO--03/12/2020 08:13:45 PM--Code Version: 147dee163e978f6038f4025817bca62529738e61 v1.16: /opt/tools/</w:t>
      </w:r>
      <w:proofErr w:type="spellStart"/>
      <w:r w:rsidRPr="004B48E9">
        <w:rPr>
          <w:sz w:val="14"/>
          <w:szCs w:val="14"/>
        </w:rPr>
        <w:t>pylib</w:t>
      </w:r>
      <w:proofErr w:type="spellEnd"/>
      <w:r w:rsidRPr="004B48E9">
        <w:rPr>
          <w:sz w:val="14"/>
          <w:szCs w:val="14"/>
        </w:rPr>
        <w:t>/fingerprint/fingerprint.py&lt;--13a885dc11cc15aea74c14b09c0d8584ec6cfd08</w:t>
      </w:r>
    </w:p>
    <w:p w14:paraId="06600C5C" w14:textId="77777777" w:rsidR="00F171D7" w:rsidRPr="004B48E9" w:rsidRDefault="00F171D7" w:rsidP="00F171D7">
      <w:pPr>
        <w:rPr>
          <w:sz w:val="14"/>
          <w:szCs w:val="14"/>
        </w:rPr>
      </w:pPr>
    </w:p>
    <w:p w14:paraId="2DC6C712" w14:textId="77777777" w:rsidR="00F171D7" w:rsidRPr="004B48E9" w:rsidRDefault="00F171D7" w:rsidP="00F171D7">
      <w:pPr>
        <w:rPr>
          <w:sz w:val="14"/>
          <w:szCs w:val="14"/>
        </w:rPr>
      </w:pPr>
      <w:r w:rsidRPr="004B48E9">
        <w:rPr>
          <w:sz w:val="14"/>
          <w:szCs w:val="14"/>
        </w:rPr>
        <w:t xml:space="preserve">INFO--03/12/2020 08:13:45 PM--QA Status: </w:t>
      </w:r>
      <w:proofErr w:type="gramStart"/>
      <w:r w:rsidRPr="004B48E9">
        <w:rPr>
          <w:sz w:val="14"/>
          <w:szCs w:val="14"/>
        </w:rPr>
        <w:t>QUALIFIED :</w:t>
      </w:r>
      <w:proofErr w:type="gramEnd"/>
      <w:r w:rsidRPr="004B48E9">
        <w:rPr>
          <w:sz w:val="14"/>
          <w:szCs w:val="14"/>
        </w:rPr>
        <w:t xml:space="preserve"> /opt/tools/pylib/runner/runner.py</w:t>
      </w:r>
    </w:p>
    <w:p w14:paraId="3DCFB700" w14:textId="77777777" w:rsidR="00F171D7" w:rsidRPr="004B48E9" w:rsidRDefault="00F171D7" w:rsidP="00F171D7">
      <w:pPr>
        <w:rPr>
          <w:sz w:val="14"/>
          <w:szCs w:val="14"/>
        </w:rPr>
      </w:pPr>
      <w:r w:rsidRPr="004B48E9">
        <w:rPr>
          <w:sz w:val="14"/>
          <w:szCs w:val="14"/>
        </w:rPr>
        <w:t xml:space="preserve">INFO--03/12/2020 08:13:45 PM--QA Status: </w:t>
      </w:r>
      <w:proofErr w:type="gramStart"/>
      <w:r w:rsidRPr="004B48E9">
        <w:rPr>
          <w:sz w:val="14"/>
          <w:szCs w:val="14"/>
        </w:rPr>
        <w:t>QUALIFIED :</w:t>
      </w:r>
      <w:proofErr w:type="gramEnd"/>
      <w:r w:rsidRPr="004B48E9">
        <w:rPr>
          <w:sz w:val="14"/>
          <w:szCs w:val="14"/>
        </w:rPr>
        <w:t xml:space="preserve"> /opt/tools/pylib/fingerprint/fingerprint.py</w:t>
      </w:r>
    </w:p>
    <w:p w14:paraId="64AC51CD" w14:textId="77777777" w:rsidR="00F171D7" w:rsidRPr="004B48E9" w:rsidRDefault="00F171D7" w:rsidP="00F171D7">
      <w:pPr>
        <w:rPr>
          <w:sz w:val="14"/>
          <w:szCs w:val="14"/>
        </w:rPr>
      </w:pPr>
      <w:r w:rsidRPr="004B48E9">
        <w:rPr>
          <w:sz w:val="14"/>
          <w:szCs w:val="14"/>
        </w:rPr>
        <w:t>INFO--03/12/2020 08:13:45 PM--Invoking Command:"python3.6"</w:t>
      </w:r>
      <w:r w:rsidRPr="004B48E9">
        <w:rPr>
          <w:sz w:val="14"/>
          <w:szCs w:val="14"/>
        </w:rPr>
        <w:tab/>
        <w:t>with Arguments:"/opt/tools/pylib/fingerprint/</w:t>
      </w:r>
      <w:proofErr w:type="gramStart"/>
      <w:r w:rsidRPr="004B48E9">
        <w:rPr>
          <w:sz w:val="14"/>
          <w:szCs w:val="14"/>
        </w:rPr>
        <w:t>fingerprint.py ..</w:t>
      </w:r>
      <w:proofErr w:type="gramEnd"/>
      <w:r w:rsidRPr="004B48E9">
        <w:rPr>
          <w:sz w:val="14"/>
          <w:szCs w:val="14"/>
        </w:rPr>
        <w:t>/build/</w:t>
      </w:r>
      <w:proofErr w:type="spellStart"/>
      <w:r w:rsidRPr="004B48E9">
        <w:rPr>
          <w:sz w:val="14"/>
          <w:szCs w:val="14"/>
        </w:rPr>
        <w:t>input.top</w:t>
      </w:r>
      <w:proofErr w:type="spellEnd"/>
      <w:r w:rsidRPr="004B48E9">
        <w:rPr>
          <w:sz w:val="14"/>
          <w:szCs w:val="14"/>
        </w:rPr>
        <w:t xml:space="preserve"> --output ./trsurfcards_.log --</w:t>
      </w:r>
      <w:proofErr w:type="spellStart"/>
      <w:r w:rsidRPr="004B48E9">
        <w:rPr>
          <w:sz w:val="14"/>
          <w:szCs w:val="14"/>
        </w:rPr>
        <w:t>outputmode</w:t>
      </w:r>
      <w:proofErr w:type="spellEnd"/>
      <w:r w:rsidRPr="004B48E9">
        <w:rPr>
          <w:sz w:val="14"/>
          <w:szCs w:val="14"/>
        </w:rPr>
        <w:t xml:space="preserve"> a"</w:t>
      </w:r>
    </w:p>
    <w:p w14:paraId="41CB230D" w14:textId="77777777" w:rsidR="00F171D7" w:rsidRPr="004B48E9" w:rsidRDefault="00F171D7" w:rsidP="00F171D7">
      <w:pPr>
        <w:rPr>
          <w:sz w:val="14"/>
          <w:szCs w:val="14"/>
        </w:rPr>
      </w:pPr>
      <w:r w:rsidRPr="004B48E9">
        <w:rPr>
          <w:sz w:val="14"/>
          <w:szCs w:val="14"/>
        </w:rPr>
        <w:t>INFO--03/12/2020 08:13:45 PM--</w:t>
      </w:r>
      <w:proofErr w:type="spellStart"/>
      <w:r w:rsidRPr="004B48E9">
        <w:rPr>
          <w:sz w:val="14"/>
          <w:szCs w:val="14"/>
        </w:rPr>
        <w:t>Username</w:t>
      </w:r>
      <w:proofErr w:type="gramStart"/>
      <w:r w:rsidRPr="004B48E9">
        <w:rPr>
          <w:sz w:val="14"/>
          <w:szCs w:val="14"/>
        </w:rPr>
        <w:t>:mweber</w:t>
      </w:r>
      <w:proofErr w:type="spellEnd"/>
      <w:proofErr w:type="gramEnd"/>
      <w:r w:rsidRPr="004B48E9">
        <w:rPr>
          <w:sz w:val="14"/>
          <w:szCs w:val="14"/>
        </w:rPr>
        <w:tab/>
      </w:r>
      <w:proofErr w:type="spellStart"/>
      <w:r w:rsidRPr="004B48E9">
        <w:rPr>
          <w:sz w:val="14"/>
          <w:szCs w:val="14"/>
        </w:rPr>
        <w:t>Computer:olive</w:t>
      </w:r>
      <w:proofErr w:type="spellEnd"/>
      <w:r w:rsidRPr="004B48E9">
        <w:rPr>
          <w:sz w:val="14"/>
          <w:szCs w:val="14"/>
        </w:rPr>
        <w:tab/>
      </w:r>
      <w:proofErr w:type="spellStart"/>
      <w:r w:rsidRPr="004B48E9">
        <w:rPr>
          <w:sz w:val="14"/>
          <w:szCs w:val="14"/>
        </w:rPr>
        <w:t>Platform:Linux</w:t>
      </w:r>
      <w:proofErr w:type="spellEnd"/>
      <w:r w:rsidRPr="004B48E9">
        <w:rPr>
          <w:sz w:val="14"/>
          <w:szCs w:val="14"/>
        </w:rPr>
        <w:t xml:space="preserve"> 4.4.0-38-generic #57~14.04.1-Ubuntu SMP Tue Sep 6 17:20:43 UTC 2016</w:t>
      </w:r>
    </w:p>
    <w:p w14:paraId="290C940C" w14:textId="77777777" w:rsidR="00F171D7" w:rsidRPr="004B48E9" w:rsidRDefault="00F171D7" w:rsidP="00F171D7">
      <w:pPr>
        <w:rPr>
          <w:sz w:val="14"/>
          <w:szCs w:val="14"/>
        </w:rPr>
      </w:pPr>
      <w:r w:rsidRPr="004B48E9">
        <w:rPr>
          <w:sz w:val="14"/>
          <w:szCs w:val="14"/>
        </w:rPr>
        <w:t>Fingerprint generated at 2020-03-12 20:13:45.337299</w:t>
      </w:r>
    </w:p>
    <w:p w14:paraId="62986088" w14:textId="77777777" w:rsidR="00F171D7" w:rsidRPr="004B48E9" w:rsidRDefault="00F171D7" w:rsidP="00F171D7">
      <w:pPr>
        <w:rPr>
          <w:sz w:val="14"/>
          <w:szCs w:val="14"/>
        </w:rPr>
      </w:pPr>
      <w:r w:rsidRPr="004B48E9">
        <w:rPr>
          <w:sz w:val="14"/>
          <w:szCs w:val="14"/>
        </w:rPr>
        <w:t>../build/</w:t>
      </w:r>
      <w:proofErr w:type="spellStart"/>
      <w:r w:rsidRPr="004B48E9">
        <w:rPr>
          <w:sz w:val="14"/>
          <w:szCs w:val="14"/>
        </w:rPr>
        <w:t>input.top</w:t>
      </w:r>
      <w:proofErr w:type="spellEnd"/>
      <w:r w:rsidRPr="004B48E9">
        <w:rPr>
          <w:sz w:val="14"/>
          <w:szCs w:val="14"/>
        </w:rPr>
        <w:tab/>
        <w:t>e05cf2fad49da8c4a67fadb91d0d228b99085324111535028156e816a09bdde9</w:t>
      </w:r>
    </w:p>
    <w:p w14:paraId="0ABC28E3" w14:textId="77777777" w:rsidR="00F171D7" w:rsidRPr="004B48E9" w:rsidRDefault="00F171D7" w:rsidP="00F171D7">
      <w:pPr>
        <w:rPr>
          <w:sz w:val="14"/>
          <w:szCs w:val="14"/>
        </w:rPr>
      </w:pPr>
    </w:p>
    <w:p w14:paraId="6F793A05" w14:textId="77777777" w:rsidR="00F171D7" w:rsidRPr="004B48E9" w:rsidRDefault="00F171D7" w:rsidP="00F171D7">
      <w:pPr>
        <w:rPr>
          <w:sz w:val="14"/>
          <w:szCs w:val="14"/>
        </w:rPr>
      </w:pPr>
      <w:proofErr w:type="gramStart"/>
      <w:r w:rsidRPr="004B48E9">
        <w:rPr>
          <w:sz w:val="14"/>
          <w:szCs w:val="14"/>
        </w:rPr>
        <w:t>INFO--03/12/2020 08:13:45 PM--Starting CA-CIE Tool Runner.</w:t>
      </w:r>
      <w:proofErr w:type="gramEnd"/>
      <w:r w:rsidRPr="004B48E9">
        <w:rPr>
          <w:sz w:val="14"/>
          <w:szCs w:val="14"/>
        </w:rPr>
        <w:tab/>
        <w:t>Logging to "./trsurfcards_.log"</w:t>
      </w:r>
    </w:p>
    <w:p w14:paraId="18B3BC71" w14:textId="77777777" w:rsidR="00F171D7" w:rsidRPr="004B48E9" w:rsidRDefault="00F171D7" w:rsidP="00F171D7">
      <w:pPr>
        <w:rPr>
          <w:sz w:val="14"/>
          <w:szCs w:val="14"/>
        </w:rPr>
      </w:pPr>
      <w:r w:rsidRPr="004B48E9">
        <w:rPr>
          <w:sz w:val="14"/>
          <w:szCs w:val="14"/>
        </w:rPr>
        <w:t>INFO--03/12/2020 08:13:45 PM--Code Version: 147dee163e978f6038f4025817bca62529738e61 v1.16: /opt/tools/</w:t>
      </w:r>
      <w:proofErr w:type="spellStart"/>
      <w:r w:rsidRPr="004B48E9">
        <w:rPr>
          <w:sz w:val="14"/>
          <w:szCs w:val="14"/>
        </w:rPr>
        <w:t>pylib</w:t>
      </w:r>
      <w:proofErr w:type="spellEnd"/>
      <w:r w:rsidRPr="004B48E9">
        <w:rPr>
          <w:sz w:val="14"/>
          <w:szCs w:val="14"/>
        </w:rPr>
        <w:t>/runner/runner.py&lt;--1bcfd6779e9cbdb82673405873a8e5e81514ae27</w:t>
      </w:r>
    </w:p>
    <w:p w14:paraId="425100CF" w14:textId="77777777" w:rsidR="00F171D7" w:rsidRPr="004B48E9" w:rsidRDefault="00F171D7" w:rsidP="00F171D7">
      <w:pPr>
        <w:rPr>
          <w:sz w:val="14"/>
          <w:szCs w:val="14"/>
        </w:rPr>
      </w:pPr>
    </w:p>
    <w:p w14:paraId="3898E329" w14:textId="77777777" w:rsidR="00F171D7" w:rsidRPr="004B48E9" w:rsidRDefault="00F171D7" w:rsidP="00F171D7">
      <w:pPr>
        <w:rPr>
          <w:sz w:val="14"/>
          <w:szCs w:val="14"/>
        </w:rPr>
      </w:pPr>
      <w:r w:rsidRPr="004B48E9">
        <w:rPr>
          <w:sz w:val="14"/>
          <w:szCs w:val="14"/>
        </w:rPr>
        <w:t>INFO--03/12/2020 08:13:45 PM--Code Version: 147dee163e978f6038f4025817bca62529738e61 v1.16: /opt/tools/</w:t>
      </w:r>
      <w:proofErr w:type="spellStart"/>
      <w:r w:rsidRPr="004B48E9">
        <w:rPr>
          <w:sz w:val="14"/>
          <w:szCs w:val="14"/>
        </w:rPr>
        <w:t>pylib</w:t>
      </w:r>
      <w:proofErr w:type="spellEnd"/>
      <w:r w:rsidRPr="004B48E9">
        <w:rPr>
          <w:sz w:val="14"/>
          <w:szCs w:val="14"/>
        </w:rPr>
        <w:t>/fingerprint/fingerprint.py&lt;--13a885dc11cc15aea74c14b09c0d8584ec6cfd08</w:t>
      </w:r>
    </w:p>
    <w:p w14:paraId="5C4F6D31" w14:textId="77777777" w:rsidR="00F171D7" w:rsidRPr="004B48E9" w:rsidRDefault="00F171D7" w:rsidP="00F171D7">
      <w:pPr>
        <w:rPr>
          <w:sz w:val="14"/>
          <w:szCs w:val="14"/>
        </w:rPr>
      </w:pPr>
    </w:p>
    <w:p w14:paraId="6E1CCDB6" w14:textId="77777777" w:rsidR="00F171D7" w:rsidRPr="004B48E9" w:rsidRDefault="00F171D7" w:rsidP="00F171D7">
      <w:pPr>
        <w:rPr>
          <w:sz w:val="14"/>
          <w:szCs w:val="14"/>
        </w:rPr>
      </w:pPr>
      <w:r w:rsidRPr="004B48E9">
        <w:rPr>
          <w:sz w:val="14"/>
          <w:szCs w:val="14"/>
        </w:rPr>
        <w:t xml:space="preserve">INFO--03/12/2020 08:13:45 PM--QA Status: </w:t>
      </w:r>
      <w:proofErr w:type="gramStart"/>
      <w:r w:rsidRPr="004B48E9">
        <w:rPr>
          <w:sz w:val="14"/>
          <w:szCs w:val="14"/>
        </w:rPr>
        <w:t>QUALIFIED :</w:t>
      </w:r>
      <w:proofErr w:type="gramEnd"/>
      <w:r w:rsidRPr="004B48E9">
        <w:rPr>
          <w:sz w:val="14"/>
          <w:szCs w:val="14"/>
        </w:rPr>
        <w:t xml:space="preserve"> /opt/tools/pylib/runner/runner.py</w:t>
      </w:r>
    </w:p>
    <w:p w14:paraId="620CA1F2" w14:textId="77777777" w:rsidR="00F171D7" w:rsidRPr="004B48E9" w:rsidRDefault="00F171D7" w:rsidP="00F171D7">
      <w:pPr>
        <w:rPr>
          <w:sz w:val="14"/>
          <w:szCs w:val="14"/>
        </w:rPr>
      </w:pPr>
      <w:r w:rsidRPr="004B48E9">
        <w:rPr>
          <w:sz w:val="14"/>
          <w:szCs w:val="14"/>
        </w:rPr>
        <w:t xml:space="preserve">INFO--03/12/2020 08:13:45 PM--QA Status: </w:t>
      </w:r>
      <w:proofErr w:type="gramStart"/>
      <w:r w:rsidRPr="004B48E9">
        <w:rPr>
          <w:sz w:val="14"/>
          <w:szCs w:val="14"/>
        </w:rPr>
        <w:t>QUALIFIED :</w:t>
      </w:r>
      <w:proofErr w:type="gramEnd"/>
      <w:r w:rsidRPr="004B48E9">
        <w:rPr>
          <w:sz w:val="14"/>
          <w:szCs w:val="14"/>
        </w:rPr>
        <w:t xml:space="preserve"> /opt/tools/pylib/fingerprint/fingerprint.py</w:t>
      </w:r>
    </w:p>
    <w:p w14:paraId="19ADB13C" w14:textId="77777777" w:rsidR="00F171D7" w:rsidRPr="004B48E9" w:rsidRDefault="00F171D7" w:rsidP="00F171D7">
      <w:pPr>
        <w:rPr>
          <w:sz w:val="14"/>
          <w:szCs w:val="14"/>
        </w:rPr>
      </w:pPr>
      <w:r w:rsidRPr="004B48E9">
        <w:rPr>
          <w:sz w:val="14"/>
          <w:szCs w:val="14"/>
        </w:rPr>
        <w:t>INFO--03/12/2020 08:13:45 PM--Invoking Command:"python3.6"</w:t>
      </w:r>
      <w:r w:rsidRPr="004B48E9">
        <w:rPr>
          <w:sz w:val="14"/>
          <w:szCs w:val="14"/>
        </w:rPr>
        <w:tab/>
        <w:t>with Arguments:"/opt/tools/pylib/fingerprint/fingerprint.py /opt/ICF/Prod/TRPLYR/v1.0/data/plot_times.txt --output ./trsurfcards_.log --</w:t>
      </w:r>
      <w:proofErr w:type="spellStart"/>
      <w:r w:rsidRPr="004B48E9">
        <w:rPr>
          <w:sz w:val="14"/>
          <w:szCs w:val="14"/>
        </w:rPr>
        <w:t>outputmode</w:t>
      </w:r>
      <w:proofErr w:type="spellEnd"/>
      <w:r w:rsidRPr="004B48E9">
        <w:rPr>
          <w:sz w:val="14"/>
          <w:szCs w:val="14"/>
        </w:rPr>
        <w:t xml:space="preserve"> a"</w:t>
      </w:r>
    </w:p>
    <w:p w14:paraId="377508FD" w14:textId="77777777" w:rsidR="00F171D7" w:rsidRPr="004B48E9" w:rsidRDefault="00F171D7" w:rsidP="00F171D7">
      <w:pPr>
        <w:rPr>
          <w:sz w:val="14"/>
          <w:szCs w:val="14"/>
        </w:rPr>
      </w:pPr>
      <w:r w:rsidRPr="004B48E9">
        <w:rPr>
          <w:sz w:val="14"/>
          <w:szCs w:val="14"/>
        </w:rPr>
        <w:t>INFO--03/12/2020 08:13:45 PM--</w:t>
      </w:r>
      <w:proofErr w:type="spellStart"/>
      <w:r w:rsidRPr="004B48E9">
        <w:rPr>
          <w:sz w:val="14"/>
          <w:szCs w:val="14"/>
        </w:rPr>
        <w:t>Username</w:t>
      </w:r>
      <w:proofErr w:type="gramStart"/>
      <w:r w:rsidRPr="004B48E9">
        <w:rPr>
          <w:sz w:val="14"/>
          <w:szCs w:val="14"/>
        </w:rPr>
        <w:t>:mweber</w:t>
      </w:r>
      <w:proofErr w:type="spellEnd"/>
      <w:proofErr w:type="gramEnd"/>
      <w:r w:rsidRPr="004B48E9">
        <w:rPr>
          <w:sz w:val="14"/>
          <w:szCs w:val="14"/>
        </w:rPr>
        <w:tab/>
      </w:r>
      <w:proofErr w:type="spellStart"/>
      <w:r w:rsidRPr="004B48E9">
        <w:rPr>
          <w:sz w:val="14"/>
          <w:szCs w:val="14"/>
        </w:rPr>
        <w:t>Computer:olive</w:t>
      </w:r>
      <w:proofErr w:type="spellEnd"/>
      <w:r w:rsidRPr="004B48E9">
        <w:rPr>
          <w:sz w:val="14"/>
          <w:szCs w:val="14"/>
        </w:rPr>
        <w:tab/>
      </w:r>
      <w:proofErr w:type="spellStart"/>
      <w:r w:rsidRPr="004B48E9">
        <w:rPr>
          <w:sz w:val="14"/>
          <w:szCs w:val="14"/>
        </w:rPr>
        <w:t>Platform:Linux</w:t>
      </w:r>
      <w:proofErr w:type="spellEnd"/>
      <w:r w:rsidRPr="004B48E9">
        <w:rPr>
          <w:sz w:val="14"/>
          <w:szCs w:val="14"/>
        </w:rPr>
        <w:t xml:space="preserve"> 4.4.0-38-generic #57~14.04.1-Ubuntu SMP Tue Sep 6 17:20:43 UTC 2016</w:t>
      </w:r>
    </w:p>
    <w:p w14:paraId="1FE6A29C" w14:textId="77777777" w:rsidR="00F171D7" w:rsidRPr="004B48E9" w:rsidRDefault="00F171D7" w:rsidP="00F171D7">
      <w:pPr>
        <w:rPr>
          <w:sz w:val="14"/>
          <w:szCs w:val="14"/>
        </w:rPr>
      </w:pPr>
      <w:r w:rsidRPr="004B48E9">
        <w:rPr>
          <w:sz w:val="14"/>
          <w:szCs w:val="14"/>
        </w:rPr>
        <w:t>Fingerprint generated at 2020-03-12 20:13:45.521036</w:t>
      </w:r>
    </w:p>
    <w:p w14:paraId="6DF90632" w14:textId="77777777" w:rsidR="00F171D7" w:rsidRPr="004B48E9" w:rsidRDefault="00F171D7" w:rsidP="00F171D7">
      <w:pPr>
        <w:rPr>
          <w:sz w:val="14"/>
          <w:szCs w:val="14"/>
        </w:rPr>
      </w:pPr>
      <w:r w:rsidRPr="004B48E9">
        <w:rPr>
          <w:sz w:val="14"/>
          <w:szCs w:val="14"/>
        </w:rPr>
        <w:t>/opt/ICF/Prod/TRPLYR/v1.0/data/plot_times.txt</w:t>
      </w:r>
      <w:r w:rsidRPr="004B48E9">
        <w:rPr>
          <w:sz w:val="14"/>
          <w:szCs w:val="14"/>
        </w:rPr>
        <w:tab/>
        <w:t>c937409506327eebd17ff8963759698a23feab2f568b487c4753db35f426af2e</w:t>
      </w:r>
    </w:p>
    <w:p w14:paraId="056FAFF8" w14:textId="77777777" w:rsidR="00F171D7" w:rsidRPr="004B48E9" w:rsidRDefault="00F171D7" w:rsidP="00F171D7">
      <w:pPr>
        <w:rPr>
          <w:sz w:val="14"/>
          <w:szCs w:val="14"/>
        </w:rPr>
      </w:pPr>
    </w:p>
    <w:p w14:paraId="28BE5DB0" w14:textId="77777777" w:rsidR="00F171D7" w:rsidRPr="004B48E9" w:rsidRDefault="00F171D7" w:rsidP="00F171D7">
      <w:pPr>
        <w:rPr>
          <w:sz w:val="14"/>
          <w:szCs w:val="14"/>
        </w:rPr>
      </w:pPr>
      <w:proofErr w:type="gramStart"/>
      <w:r w:rsidRPr="004B48E9">
        <w:rPr>
          <w:sz w:val="14"/>
          <w:szCs w:val="14"/>
        </w:rPr>
        <w:t>INFO--03/12/2020 08:13:45 PM--Starting CA-CIE Tool Runner.</w:t>
      </w:r>
      <w:proofErr w:type="gramEnd"/>
      <w:r w:rsidRPr="004B48E9">
        <w:rPr>
          <w:sz w:val="14"/>
          <w:szCs w:val="14"/>
        </w:rPr>
        <w:tab/>
        <w:t>Logging to "./trsurfcards_.log"</w:t>
      </w:r>
    </w:p>
    <w:p w14:paraId="2A1D034D" w14:textId="77777777" w:rsidR="00F171D7" w:rsidRPr="004B48E9" w:rsidRDefault="00F171D7" w:rsidP="00F171D7">
      <w:pPr>
        <w:rPr>
          <w:sz w:val="14"/>
          <w:szCs w:val="14"/>
        </w:rPr>
      </w:pPr>
      <w:r w:rsidRPr="004B48E9">
        <w:rPr>
          <w:sz w:val="14"/>
          <w:szCs w:val="14"/>
        </w:rPr>
        <w:t>INFO--03/12/2020 08:13:45 PM--Code Version: 147dee163e978f6038f4025817bca62529738e61 v1.16: /opt/tools/</w:t>
      </w:r>
      <w:proofErr w:type="spellStart"/>
      <w:r w:rsidRPr="004B48E9">
        <w:rPr>
          <w:sz w:val="14"/>
          <w:szCs w:val="14"/>
        </w:rPr>
        <w:t>pylib</w:t>
      </w:r>
      <w:proofErr w:type="spellEnd"/>
      <w:r w:rsidRPr="004B48E9">
        <w:rPr>
          <w:sz w:val="14"/>
          <w:szCs w:val="14"/>
        </w:rPr>
        <w:t>/runner/runner.py&lt;--1bcfd6779e9cbdb82673405873a8e5e81514ae27</w:t>
      </w:r>
    </w:p>
    <w:p w14:paraId="36147D0F" w14:textId="77777777" w:rsidR="00F171D7" w:rsidRPr="004B48E9" w:rsidRDefault="00F171D7" w:rsidP="00F171D7">
      <w:pPr>
        <w:rPr>
          <w:sz w:val="14"/>
          <w:szCs w:val="14"/>
        </w:rPr>
      </w:pPr>
    </w:p>
    <w:p w14:paraId="4B0E8B5B" w14:textId="77777777" w:rsidR="00F171D7" w:rsidRPr="004B48E9" w:rsidRDefault="00F171D7" w:rsidP="00F171D7">
      <w:pPr>
        <w:rPr>
          <w:sz w:val="14"/>
          <w:szCs w:val="14"/>
        </w:rPr>
      </w:pPr>
      <w:r w:rsidRPr="004B48E9">
        <w:rPr>
          <w:sz w:val="14"/>
          <w:szCs w:val="14"/>
        </w:rPr>
        <w:t>INFO--03/12/2020 08:13:45 PM--Code Version: 147dee163e978f6038f4025817bca62529738e61 v1.16: /opt/tools/</w:t>
      </w:r>
      <w:proofErr w:type="spellStart"/>
      <w:r w:rsidRPr="004B48E9">
        <w:rPr>
          <w:sz w:val="14"/>
          <w:szCs w:val="14"/>
        </w:rPr>
        <w:t>pylib</w:t>
      </w:r>
      <w:proofErr w:type="spellEnd"/>
      <w:r w:rsidRPr="004B48E9">
        <w:rPr>
          <w:sz w:val="14"/>
          <w:szCs w:val="14"/>
        </w:rPr>
        <w:t>/fingerprint/fingerprint.py&lt;--13a885dc11cc15aea74c14b09c0d8584ec6cfd08</w:t>
      </w:r>
    </w:p>
    <w:p w14:paraId="0804F2E9" w14:textId="77777777" w:rsidR="00F171D7" w:rsidRPr="004B48E9" w:rsidRDefault="00F171D7" w:rsidP="00F171D7">
      <w:pPr>
        <w:rPr>
          <w:sz w:val="14"/>
          <w:szCs w:val="14"/>
        </w:rPr>
      </w:pPr>
    </w:p>
    <w:p w14:paraId="40E787BF" w14:textId="77777777" w:rsidR="00F171D7" w:rsidRPr="004B48E9" w:rsidRDefault="00F171D7" w:rsidP="00F171D7">
      <w:pPr>
        <w:rPr>
          <w:sz w:val="14"/>
          <w:szCs w:val="14"/>
        </w:rPr>
      </w:pPr>
      <w:r w:rsidRPr="004B48E9">
        <w:rPr>
          <w:sz w:val="14"/>
          <w:szCs w:val="14"/>
        </w:rPr>
        <w:t xml:space="preserve">INFO--03/12/2020 08:13:45 PM--QA Status: </w:t>
      </w:r>
      <w:proofErr w:type="gramStart"/>
      <w:r w:rsidRPr="004B48E9">
        <w:rPr>
          <w:sz w:val="14"/>
          <w:szCs w:val="14"/>
        </w:rPr>
        <w:t>QUALIFIED :</w:t>
      </w:r>
      <w:proofErr w:type="gramEnd"/>
      <w:r w:rsidRPr="004B48E9">
        <w:rPr>
          <w:sz w:val="14"/>
          <w:szCs w:val="14"/>
        </w:rPr>
        <w:t xml:space="preserve"> /opt/tools/pylib/runner/runner.py</w:t>
      </w:r>
    </w:p>
    <w:p w14:paraId="0D4F7F95" w14:textId="77777777" w:rsidR="00F171D7" w:rsidRPr="004B48E9" w:rsidRDefault="00F171D7" w:rsidP="00F171D7">
      <w:pPr>
        <w:rPr>
          <w:sz w:val="14"/>
          <w:szCs w:val="14"/>
        </w:rPr>
      </w:pPr>
      <w:r w:rsidRPr="004B48E9">
        <w:rPr>
          <w:sz w:val="14"/>
          <w:szCs w:val="14"/>
        </w:rPr>
        <w:t xml:space="preserve">INFO--03/12/2020 08:13:45 PM--QA Status: </w:t>
      </w:r>
      <w:proofErr w:type="gramStart"/>
      <w:r w:rsidRPr="004B48E9">
        <w:rPr>
          <w:sz w:val="14"/>
          <w:szCs w:val="14"/>
        </w:rPr>
        <w:t>QUALIFIED :</w:t>
      </w:r>
      <w:proofErr w:type="gramEnd"/>
      <w:r w:rsidRPr="004B48E9">
        <w:rPr>
          <w:sz w:val="14"/>
          <w:szCs w:val="14"/>
        </w:rPr>
        <w:t xml:space="preserve"> /opt/tools/pylib/fingerprint/fingerprint.py</w:t>
      </w:r>
    </w:p>
    <w:p w14:paraId="3DDE3EC3" w14:textId="77777777" w:rsidR="00F171D7" w:rsidRPr="004B48E9" w:rsidRDefault="00F171D7" w:rsidP="00F171D7">
      <w:pPr>
        <w:rPr>
          <w:sz w:val="14"/>
          <w:szCs w:val="14"/>
        </w:rPr>
      </w:pPr>
      <w:r w:rsidRPr="004B48E9">
        <w:rPr>
          <w:sz w:val="14"/>
          <w:szCs w:val="14"/>
        </w:rPr>
        <w:t>INFO--03/12/2020 08:13:45 PM--Invoking Command:"python3.6"</w:t>
      </w:r>
      <w:r w:rsidRPr="004B48E9">
        <w:rPr>
          <w:sz w:val="14"/>
          <w:szCs w:val="14"/>
        </w:rPr>
        <w:tab/>
        <w:t>with Arguments:"/opt/tools/pylib/fingerprint/</w:t>
      </w:r>
      <w:proofErr w:type="gramStart"/>
      <w:r w:rsidRPr="004B48E9">
        <w:rPr>
          <w:sz w:val="14"/>
          <w:szCs w:val="14"/>
        </w:rPr>
        <w:t>fingerprint.py ..</w:t>
      </w:r>
      <w:proofErr w:type="gramEnd"/>
      <w:r w:rsidRPr="004B48E9">
        <w:rPr>
          <w:sz w:val="14"/>
          <w:szCs w:val="14"/>
        </w:rPr>
        <w:t>/build/</w:t>
      </w:r>
      <w:proofErr w:type="spellStart"/>
      <w:r w:rsidRPr="004B48E9">
        <w:rPr>
          <w:sz w:val="14"/>
          <w:szCs w:val="14"/>
        </w:rPr>
        <w:t>input.sij</w:t>
      </w:r>
      <w:proofErr w:type="spellEnd"/>
      <w:r w:rsidRPr="004B48E9">
        <w:rPr>
          <w:sz w:val="14"/>
          <w:szCs w:val="14"/>
        </w:rPr>
        <w:t xml:space="preserve"> --output ./trsurfcards_.log --</w:t>
      </w:r>
      <w:proofErr w:type="spellStart"/>
      <w:r w:rsidRPr="004B48E9">
        <w:rPr>
          <w:sz w:val="14"/>
          <w:szCs w:val="14"/>
        </w:rPr>
        <w:t>outputmode</w:t>
      </w:r>
      <w:proofErr w:type="spellEnd"/>
      <w:r w:rsidRPr="004B48E9">
        <w:rPr>
          <w:sz w:val="14"/>
          <w:szCs w:val="14"/>
        </w:rPr>
        <w:t xml:space="preserve"> a"</w:t>
      </w:r>
    </w:p>
    <w:p w14:paraId="121A8B32" w14:textId="77777777" w:rsidR="00F171D7" w:rsidRPr="004B48E9" w:rsidRDefault="00F171D7" w:rsidP="00F171D7">
      <w:pPr>
        <w:rPr>
          <w:sz w:val="14"/>
          <w:szCs w:val="14"/>
        </w:rPr>
      </w:pPr>
      <w:r w:rsidRPr="004B48E9">
        <w:rPr>
          <w:sz w:val="14"/>
          <w:szCs w:val="14"/>
        </w:rPr>
        <w:t>INFO--03/12/2020 08:13:45 PM--</w:t>
      </w:r>
      <w:proofErr w:type="spellStart"/>
      <w:r w:rsidRPr="004B48E9">
        <w:rPr>
          <w:sz w:val="14"/>
          <w:szCs w:val="14"/>
        </w:rPr>
        <w:t>Username</w:t>
      </w:r>
      <w:proofErr w:type="gramStart"/>
      <w:r w:rsidRPr="004B48E9">
        <w:rPr>
          <w:sz w:val="14"/>
          <w:szCs w:val="14"/>
        </w:rPr>
        <w:t>:mweber</w:t>
      </w:r>
      <w:proofErr w:type="spellEnd"/>
      <w:proofErr w:type="gramEnd"/>
      <w:r w:rsidRPr="004B48E9">
        <w:rPr>
          <w:sz w:val="14"/>
          <w:szCs w:val="14"/>
        </w:rPr>
        <w:tab/>
      </w:r>
      <w:proofErr w:type="spellStart"/>
      <w:r w:rsidRPr="004B48E9">
        <w:rPr>
          <w:sz w:val="14"/>
          <w:szCs w:val="14"/>
        </w:rPr>
        <w:t>Computer:olive</w:t>
      </w:r>
      <w:proofErr w:type="spellEnd"/>
      <w:r w:rsidRPr="004B48E9">
        <w:rPr>
          <w:sz w:val="14"/>
          <w:szCs w:val="14"/>
        </w:rPr>
        <w:tab/>
      </w:r>
      <w:proofErr w:type="spellStart"/>
      <w:r w:rsidRPr="004B48E9">
        <w:rPr>
          <w:sz w:val="14"/>
          <w:szCs w:val="14"/>
        </w:rPr>
        <w:t>Platform:Linux</w:t>
      </w:r>
      <w:proofErr w:type="spellEnd"/>
      <w:r w:rsidRPr="004B48E9">
        <w:rPr>
          <w:sz w:val="14"/>
          <w:szCs w:val="14"/>
        </w:rPr>
        <w:t xml:space="preserve"> 4.4.0-38-generic #57~14.04.1-Ubuntu SMP Tue Sep 6 17:20:43 UTC 2016</w:t>
      </w:r>
    </w:p>
    <w:p w14:paraId="1F5AB42A" w14:textId="77777777" w:rsidR="00F171D7" w:rsidRPr="004B48E9" w:rsidRDefault="00F171D7" w:rsidP="00F171D7">
      <w:pPr>
        <w:rPr>
          <w:sz w:val="14"/>
          <w:szCs w:val="14"/>
        </w:rPr>
      </w:pPr>
      <w:r w:rsidRPr="004B48E9">
        <w:rPr>
          <w:sz w:val="14"/>
          <w:szCs w:val="14"/>
        </w:rPr>
        <w:t>Fingerprint generated at 2020-03-12 20:13:45.768416</w:t>
      </w:r>
    </w:p>
    <w:p w14:paraId="75BE6F2B" w14:textId="77777777" w:rsidR="00F171D7" w:rsidRPr="004B48E9" w:rsidRDefault="00F171D7" w:rsidP="00F171D7">
      <w:pPr>
        <w:rPr>
          <w:sz w:val="14"/>
          <w:szCs w:val="14"/>
        </w:rPr>
      </w:pPr>
      <w:r w:rsidRPr="004B48E9">
        <w:rPr>
          <w:sz w:val="14"/>
          <w:szCs w:val="14"/>
        </w:rPr>
        <w:t>../build/</w:t>
      </w:r>
      <w:proofErr w:type="spellStart"/>
      <w:r w:rsidRPr="004B48E9">
        <w:rPr>
          <w:sz w:val="14"/>
          <w:szCs w:val="14"/>
        </w:rPr>
        <w:t>input.sij</w:t>
      </w:r>
      <w:proofErr w:type="spellEnd"/>
      <w:r w:rsidRPr="004B48E9">
        <w:rPr>
          <w:sz w:val="14"/>
          <w:szCs w:val="14"/>
        </w:rPr>
        <w:tab/>
        <w:t>7f123cab2d8401ca7fffd6ded637132e8fb180c6b768c305aa2e159c63cbfefb</w:t>
      </w:r>
    </w:p>
    <w:p w14:paraId="25BBC281" w14:textId="77777777" w:rsidR="00F171D7" w:rsidRPr="004B48E9" w:rsidRDefault="00F171D7" w:rsidP="00F171D7">
      <w:pPr>
        <w:rPr>
          <w:sz w:val="14"/>
          <w:szCs w:val="14"/>
        </w:rPr>
      </w:pPr>
    </w:p>
    <w:p w14:paraId="2F218856" w14:textId="77777777" w:rsidR="00F171D7" w:rsidRPr="004B48E9" w:rsidRDefault="00F171D7" w:rsidP="00F171D7">
      <w:pPr>
        <w:rPr>
          <w:sz w:val="14"/>
          <w:szCs w:val="14"/>
        </w:rPr>
      </w:pPr>
      <w:proofErr w:type="gramStart"/>
      <w:r w:rsidRPr="004B48E9">
        <w:rPr>
          <w:sz w:val="14"/>
          <w:szCs w:val="14"/>
        </w:rPr>
        <w:t>INFO--03/12/2020 08:13:45 PM--Starting CA-CIE Tool Runner.</w:t>
      </w:r>
      <w:proofErr w:type="gramEnd"/>
      <w:r w:rsidRPr="004B48E9">
        <w:rPr>
          <w:sz w:val="14"/>
          <w:szCs w:val="14"/>
        </w:rPr>
        <w:tab/>
        <w:t>Logging to "./trsurfcards_.log"</w:t>
      </w:r>
    </w:p>
    <w:p w14:paraId="34780AEF" w14:textId="77777777" w:rsidR="00F171D7" w:rsidRPr="004B48E9" w:rsidRDefault="00F171D7" w:rsidP="00F171D7">
      <w:pPr>
        <w:rPr>
          <w:sz w:val="14"/>
          <w:szCs w:val="14"/>
        </w:rPr>
      </w:pPr>
      <w:r w:rsidRPr="004B48E9">
        <w:rPr>
          <w:sz w:val="14"/>
          <w:szCs w:val="14"/>
        </w:rPr>
        <w:t>INFO--03/12/2020 08:13:45 PM--Code Version: 147dee163e978f6038f4025817bca62529738e61 v1.16: /opt/tools/</w:t>
      </w:r>
      <w:proofErr w:type="spellStart"/>
      <w:r w:rsidRPr="004B48E9">
        <w:rPr>
          <w:sz w:val="14"/>
          <w:szCs w:val="14"/>
        </w:rPr>
        <w:t>pylib</w:t>
      </w:r>
      <w:proofErr w:type="spellEnd"/>
      <w:r w:rsidRPr="004B48E9">
        <w:rPr>
          <w:sz w:val="14"/>
          <w:szCs w:val="14"/>
        </w:rPr>
        <w:t>/runner/runner.py&lt;--1bcfd6779e9cbdb82673405873a8e5e81514ae27</w:t>
      </w:r>
    </w:p>
    <w:p w14:paraId="7C48356F" w14:textId="77777777" w:rsidR="00F171D7" w:rsidRPr="004B48E9" w:rsidRDefault="00F171D7" w:rsidP="00F171D7">
      <w:pPr>
        <w:rPr>
          <w:sz w:val="14"/>
          <w:szCs w:val="14"/>
        </w:rPr>
      </w:pPr>
    </w:p>
    <w:p w14:paraId="7936CF84" w14:textId="77777777" w:rsidR="00F171D7" w:rsidRPr="004B48E9" w:rsidRDefault="00F171D7" w:rsidP="00F171D7">
      <w:pPr>
        <w:rPr>
          <w:sz w:val="14"/>
          <w:szCs w:val="14"/>
        </w:rPr>
      </w:pPr>
      <w:r w:rsidRPr="004B48E9">
        <w:rPr>
          <w:sz w:val="14"/>
          <w:szCs w:val="14"/>
        </w:rPr>
        <w:t>INFO--03/12/2020 08:13:45 PM--Code Version: 3ae7e74b2198efed0dcbd87297efafce06b9997e Local repo SHA-1 has does not correspond to a remote repo release version</w:t>
      </w:r>
      <w:proofErr w:type="gramStart"/>
      <w:r w:rsidRPr="004B48E9">
        <w:rPr>
          <w:sz w:val="14"/>
          <w:szCs w:val="14"/>
        </w:rPr>
        <w:t>: ..</w:t>
      </w:r>
      <w:proofErr w:type="gramEnd"/>
      <w:r w:rsidRPr="004B48E9">
        <w:rPr>
          <w:sz w:val="14"/>
          <w:szCs w:val="14"/>
        </w:rPr>
        <w:t>/../../CA-CIE-Tools-TestRepos/repo_OC_rad_gen.f/tools/ca-radoccard/linux/OC_rad_gen_linux-intel-64.exe&lt;--801301f995a74ad5b559a2681a401452aa7f4f5c</w:t>
      </w:r>
    </w:p>
    <w:p w14:paraId="46C4063F" w14:textId="77777777" w:rsidR="00F171D7" w:rsidRPr="004B48E9" w:rsidRDefault="00F171D7" w:rsidP="00F171D7">
      <w:pPr>
        <w:rPr>
          <w:sz w:val="14"/>
          <w:szCs w:val="14"/>
        </w:rPr>
      </w:pPr>
    </w:p>
    <w:p w14:paraId="69306C23" w14:textId="77777777" w:rsidR="00F171D7" w:rsidRPr="004B48E9" w:rsidRDefault="00F171D7" w:rsidP="00F171D7">
      <w:pPr>
        <w:rPr>
          <w:sz w:val="14"/>
          <w:szCs w:val="14"/>
        </w:rPr>
      </w:pPr>
      <w:r w:rsidRPr="004B48E9">
        <w:rPr>
          <w:sz w:val="14"/>
          <w:szCs w:val="14"/>
        </w:rPr>
        <w:t xml:space="preserve">INFO--03/12/2020 08:13:45 PM--QA Status: </w:t>
      </w:r>
      <w:proofErr w:type="gramStart"/>
      <w:r w:rsidRPr="004B48E9">
        <w:rPr>
          <w:sz w:val="14"/>
          <w:szCs w:val="14"/>
        </w:rPr>
        <w:t>QUALIFIED :</w:t>
      </w:r>
      <w:proofErr w:type="gramEnd"/>
      <w:r w:rsidRPr="004B48E9">
        <w:rPr>
          <w:sz w:val="14"/>
          <w:szCs w:val="14"/>
        </w:rPr>
        <w:t xml:space="preserve"> /opt/tools/pylib/runner/runner.py</w:t>
      </w:r>
    </w:p>
    <w:p w14:paraId="01B15EF9" w14:textId="77777777" w:rsidR="00F171D7" w:rsidRPr="004B48E9" w:rsidRDefault="00F171D7" w:rsidP="00F171D7">
      <w:pPr>
        <w:rPr>
          <w:sz w:val="14"/>
          <w:szCs w:val="14"/>
        </w:rPr>
      </w:pPr>
      <w:r w:rsidRPr="004B48E9">
        <w:rPr>
          <w:sz w:val="14"/>
          <w:szCs w:val="14"/>
        </w:rPr>
        <w:t xml:space="preserve">INFO--03/12/2020 08:13:45 PM--QA Status: </w:t>
      </w:r>
      <w:proofErr w:type="gramStart"/>
      <w:r w:rsidRPr="004B48E9">
        <w:rPr>
          <w:sz w:val="14"/>
          <w:szCs w:val="14"/>
        </w:rPr>
        <w:t>TEST :</w:t>
      </w:r>
      <w:proofErr w:type="gramEnd"/>
      <w:r w:rsidRPr="004B48E9">
        <w:rPr>
          <w:sz w:val="14"/>
          <w:szCs w:val="14"/>
        </w:rPr>
        <w:t xml:space="preserve"> ../../../CA-CIE-Tools-TestRepos/repo_OC_rad_gen.f/tools/ca-radoccard/linux/OC_rad_gen_linux-intel-64.exe</w:t>
      </w:r>
    </w:p>
    <w:p w14:paraId="0C952B49" w14:textId="77777777" w:rsidR="00F171D7" w:rsidRPr="004B48E9" w:rsidRDefault="00F171D7" w:rsidP="00F171D7">
      <w:pPr>
        <w:rPr>
          <w:sz w:val="14"/>
          <w:szCs w:val="14"/>
        </w:rPr>
      </w:pPr>
      <w:r w:rsidRPr="004B48E9">
        <w:rPr>
          <w:sz w:val="14"/>
          <w:szCs w:val="14"/>
        </w:rPr>
        <w:t>INFO--03/12/2020 08:13:45 PM--Invoking Command:"</w:t>
      </w:r>
      <w:proofErr w:type="gramStart"/>
      <w:r w:rsidRPr="004B48E9">
        <w:rPr>
          <w:sz w:val="14"/>
          <w:szCs w:val="14"/>
        </w:rPr>
        <w:t>..</w:t>
      </w:r>
      <w:proofErr w:type="gramEnd"/>
      <w:r w:rsidRPr="004B48E9">
        <w:rPr>
          <w:sz w:val="14"/>
          <w:szCs w:val="14"/>
        </w:rPr>
        <w:t>/../../CA-CIE-Tools-TestRepos/repo_OC_rad_gen.f/tools/ca-radoccard/linux/OC_rad_gen_linux-intel-64.exe"</w:t>
      </w:r>
      <w:r w:rsidRPr="004B48E9">
        <w:rPr>
          <w:sz w:val="14"/>
          <w:szCs w:val="14"/>
        </w:rPr>
        <w:tab/>
        <w:t>with Arguments:"rad1 /opt/ICF/Prod/TRPLYR/v1.0/data/plot_times.txt"</w:t>
      </w:r>
    </w:p>
    <w:p w14:paraId="51AA452B" w14:textId="77777777" w:rsidR="00F171D7" w:rsidRPr="004B48E9" w:rsidRDefault="00F171D7" w:rsidP="00F171D7">
      <w:pPr>
        <w:rPr>
          <w:sz w:val="14"/>
          <w:szCs w:val="14"/>
        </w:rPr>
      </w:pPr>
      <w:r w:rsidRPr="004B48E9">
        <w:rPr>
          <w:sz w:val="14"/>
          <w:szCs w:val="14"/>
        </w:rPr>
        <w:t>INFO--03/12/2020 08:13:45 PM--</w:t>
      </w:r>
      <w:proofErr w:type="spellStart"/>
      <w:r w:rsidRPr="004B48E9">
        <w:rPr>
          <w:sz w:val="14"/>
          <w:szCs w:val="14"/>
        </w:rPr>
        <w:t>Username</w:t>
      </w:r>
      <w:proofErr w:type="gramStart"/>
      <w:r w:rsidRPr="004B48E9">
        <w:rPr>
          <w:sz w:val="14"/>
          <w:szCs w:val="14"/>
        </w:rPr>
        <w:t>:mweber</w:t>
      </w:r>
      <w:proofErr w:type="spellEnd"/>
      <w:proofErr w:type="gramEnd"/>
      <w:r w:rsidRPr="004B48E9">
        <w:rPr>
          <w:sz w:val="14"/>
          <w:szCs w:val="14"/>
        </w:rPr>
        <w:tab/>
      </w:r>
      <w:proofErr w:type="spellStart"/>
      <w:r w:rsidRPr="004B48E9">
        <w:rPr>
          <w:sz w:val="14"/>
          <w:szCs w:val="14"/>
        </w:rPr>
        <w:t>Computer:olive</w:t>
      </w:r>
      <w:proofErr w:type="spellEnd"/>
      <w:r w:rsidRPr="004B48E9">
        <w:rPr>
          <w:sz w:val="14"/>
          <w:szCs w:val="14"/>
        </w:rPr>
        <w:tab/>
      </w:r>
      <w:proofErr w:type="spellStart"/>
      <w:r w:rsidRPr="004B48E9">
        <w:rPr>
          <w:sz w:val="14"/>
          <w:szCs w:val="14"/>
        </w:rPr>
        <w:t>Platform:Linux</w:t>
      </w:r>
      <w:proofErr w:type="spellEnd"/>
      <w:r w:rsidRPr="004B48E9">
        <w:rPr>
          <w:sz w:val="14"/>
          <w:szCs w:val="14"/>
        </w:rPr>
        <w:t xml:space="preserve"> 4.4.0-38-generic #57~14.04.1-Ubuntu SMP Tue Sep 6 17:20:43 UTC 2016</w:t>
      </w:r>
    </w:p>
    <w:p w14:paraId="0C2C758E" w14:textId="77777777" w:rsidR="00F171D7" w:rsidRPr="004B48E9" w:rsidRDefault="00F171D7" w:rsidP="00F171D7">
      <w:pPr>
        <w:rPr>
          <w:sz w:val="14"/>
          <w:szCs w:val="14"/>
        </w:rPr>
      </w:pPr>
      <w:proofErr w:type="gramStart"/>
      <w:r w:rsidRPr="004B48E9">
        <w:rPr>
          <w:sz w:val="14"/>
          <w:szCs w:val="14"/>
        </w:rPr>
        <w:t>INFO--03/12/2020 08:13:46 PM--Starting CA-CIE Tool Runner.</w:t>
      </w:r>
      <w:proofErr w:type="gramEnd"/>
      <w:r w:rsidRPr="004B48E9">
        <w:rPr>
          <w:sz w:val="14"/>
          <w:szCs w:val="14"/>
        </w:rPr>
        <w:tab/>
        <w:t>Logging to "./trsurfcards_.log"</w:t>
      </w:r>
    </w:p>
    <w:p w14:paraId="20A68535" w14:textId="77777777" w:rsidR="00F171D7" w:rsidRPr="004B48E9" w:rsidRDefault="00F171D7" w:rsidP="00F171D7">
      <w:pPr>
        <w:rPr>
          <w:sz w:val="14"/>
          <w:szCs w:val="14"/>
        </w:rPr>
      </w:pPr>
      <w:r w:rsidRPr="004B48E9">
        <w:rPr>
          <w:sz w:val="14"/>
          <w:szCs w:val="14"/>
        </w:rPr>
        <w:lastRenderedPageBreak/>
        <w:t>INFO--03/12/2020 08:13:46 PM--Code Version: 147dee163e978f6038f4025817bca62529738e61 v1.16: /opt/tools/</w:t>
      </w:r>
      <w:proofErr w:type="spellStart"/>
      <w:r w:rsidRPr="004B48E9">
        <w:rPr>
          <w:sz w:val="14"/>
          <w:szCs w:val="14"/>
        </w:rPr>
        <w:t>pylib</w:t>
      </w:r>
      <w:proofErr w:type="spellEnd"/>
      <w:r w:rsidRPr="004B48E9">
        <w:rPr>
          <w:sz w:val="14"/>
          <w:szCs w:val="14"/>
        </w:rPr>
        <w:t>/runner/runner.py&lt;--1bcfd6779e9cbdb82673405873a8e5e81514ae27</w:t>
      </w:r>
    </w:p>
    <w:p w14:paraId="2F50F3B5" w14:textId="77777777" w:rsidR="00F171D7" w:rsidRPr="004B48E9" w:rsidRDefault="00F171D7" w:rsidP="00F171D7">
      <w:pPr>
        <w:rPr>
          <w:sz w:val="14"/>
          <w:szCs w:val="14"/>
        </w:rPr>
      </w:pPr>
    </w:p>
    <w:p w14:paraId="4FA23C19" w14:textId="77777777" w:rsidR="00F171D7" w:rsidRPr="004B48E9" w:rsidRDefault="00F171D7" w:rsidP="00F171D7">
      <w:pPr>
        <w:rPr>
          <w:sz w:val="14"/>
          <w:szCs w:val="14"/>
        </w:rPr>
      </w:pPr>
      <w:r w:rsidRPr="004B48E9">
        <w:rPr>
          <w:sz w:val="14"/>
          <w:szCs w:val="14"/>
        </w:rPr>
        <w:t>INFO--03/12/2020 08:13:46 PM--Code Version: 147dee163e978f6038f4025817bca62529738e61 v1.16: /opt/tools/</w:t>
      </w:r>
      <w:proofErr w:type="spellStart"/>
      <w:r w:rsidRPr="004B48E9">
        <w:rPr>
          <w:sz w:val="14"/>
          <w:szCs w:val="14"/>
        </w:rPr>
        <w:t>pylib</w:t>
      </w:r>
      <w:proofErr w:type="spellEnd"/>
      <w:r w:rsidRPr="004B48E9">
        <w:rPr>
          <w:sz w:val="14"/>
          <w:szCs w:val="14"/>
        </w:rPr>
        <w:t>/fingerprint/fingerprint.py&lt;--13a885dc11cc15aea74c14b09c0d8584ec6cfd08</w:t>
      </w:r>
    </w:p>
    <w:p w14:paraId="1DE860A7" w14:textId="77777777" w:rsidR="00F171D7" w:rsidRPr="004B48E9" w:rsidRDefault="00F171D7" w:rsidP="00F171D7">
      <w:pPr>
        <w:rPr>
          <w:sz w:val="14"/>
          <w:szCs w:val="14"/>
        </w:rPr>
      </w:pPr>
    </w:p>
    <w:p w14:paraId="76D0AAC6" w14:textId="77777777" w:rsidR="00F171D7" w:rsidRPr="004B48E9" w:rsidRDefault="00F171D7" w:rsidP="00F171D7">
      <w:pPr>
        <w:rPr>
          <w:sz w:val="14"/>
          <w:szCs w:val="14"/>
        </w:rPr>
      </w:pPr>
      <w:r w:rsidRPr="004B48E9">
        <w:rPr>
          <w:sz w:val="14"/>
          <w:szCs w:val="14"/>
        </w:rPr>
        <w:t xml:space="preserve">INFO--03/12/2020 08:13:46 PM--QA Status: </w:t>
      </w:r>
      <w:proofErr w:type="gramStart"/>
      <w:r w:rsidRPr="004B48E9">
        <w:rPr>
          <w:sz w:val="14"/>
          <w:szCs w:val="14"/>
        </w:rPr>
        <w:t>QUALIFIED :</w:t>
      </w:r>
      <w:proofErr w:type="gramEnd"/>
      <w:r w:rsidRPr="004B48E9">
        <w:rPr>
          <w:sz w:val="14"/>
          <w:szCs w:val="14"/>
        </w:rPr>
        <w:t xml:space="preserve"> /opt/tools/pylib/runner/runner.py</w:t>
      </w:r>
    </w:p>
    <w:p w14:paraId="3E347267" w14:textId="77777777" w:rsidR="00F171D7" w:rsidRPr="004B48E9" w:rsidRDefault="00F171D7" w:rsidP="00F171D7">
      <w:pPr>
        <w:rPr>
          <w:sz w:val="14"/>
          <w:szCs w:val="14"/>
        </w:rPr>
      </w:pPr>
      <w:r w:rsidRPr="004B48E9">
        <w:rPr>
          <w:sz w:val="14"/>
          <w:szCs w:val="14"/>
        </w:rPr>
        <w:t xml:space="preserve">INFO--03/12/2020 08:13:46 PM--QA Status: </w:t>
      </w:r>
      <w:proofErr w:type="gramStart"/>
      <w:r w:rsidRPr="004B48E9">
        <w:rPr>
          <w:sz w:val="14"/>
          <w:szCs w:val="14"/>
        </w:rPr>
        <w:t>QUALIFIED :</w:t>
      </w:r>
      <w:proofErr w:type="gramEnd"/>
      <w:r w:rsidRPr="004B48E9">
        <w:rPr>
          <w:sz w:val="14"/>
          <w:szCs w:val="14"/>
        </w:rPr>
        <w:t xml:space="preserve"> /opt/tools/pylib/fingerprint/fingerprint.py</w:t>
      </w:r>
    </w:p>
    <w:p w14:paraId="7D15B8A6" w14:textId="77777777" w:rsidR="00F171D7" w:rsidRPr="004B48E9" w:rsidRDefault="00F171D7" w:rsidP="00F171D7">
      <w:pPr>
        <w:rPr>
          <w:sz w:val="14"/>
          <w:szCs w:val="14"/>
        </w:rPr>
      </w:pPr>
      <w:r w:rsidRPr="004B48E9">
        <w:rPr>
          <w:sz w:val="14"/>
          <w:szCs w:val="14"/>
        </w:rPr>
        <w:t>INFO--03/12/2020 08:13:46 PM--Invoking Command:"python3.6"</w:t>
      </w:r>
      <w:r w:rsidRPr="004B48E9">
        <w:rPr>
          <w:sz w:val="14"/>
          <w:szCs w:val="14"/>
        </w:rPr>
        <w:tab/>
        <w:t>with Arguments:"/opt/tools/pylib/fingerprint/fingerprint.py rad1_Output_Control.dat --output ./trsurfcards_.log --</w:t>
      </w:r>
      <w:proofErr w:type="spellStart"/>
      <w:r w:rsidRPr="004B48E9">
        <w:rPr>
          <w:sz w:val="14"/>
          <w:szCs w:val="14"/>
        </w:rPr>
        <w:t>outputmode</w:t>
      </w:r>
      <w:proofErr w:type="spellEnd"/>
      <w:r w:rsidRPr="004B48E9">
        <w:rPr>
          <w:sz w:val="14"/>
          <w:szCs w:val="14"/>
        </w:rPr>
        <w:t xml:space="preserve"> a"</w:t>
      </w:r>
    </w:p>
    <w:p w14:paraId="4559B356" w14:textId="77777777" w:rsidR="00F171D7" w:rsidRPr="004B48E9" w:rsidRDefault="00F171D7" w:rsidP="00F171D7">
      <w:pPr>
        <w:rPr>
          <w:sz w:val="14"/>
          <w:szCs w:val="14"/>
        </w:rPr>
      </w:pPr>
      <w:r w:rsidRPr="004B48E9">
        <w:rPr>
          <w:sz w:val="14"/>
          <w:szCs w:val="14"/>
        </w:rPr>
        <w:t>INFO--03/12/2020 08:13:46 PM--</w:t>
      </w:r>
      <w:proofErr w:type="spellStart"/>
      <w:r w:rsidRPr="004B48E9">
        <w:rPr>
          <w:sz w:val="14"/>
          <w:szCs w:val="14"/>
        </w:rPr>
        <w:t>Username</w:t>
      </w:r>
      <w:proofErr w:type="gramStart"/>
      <w:r w:rsidRPr="004B48E9">
        <w:rPr>
          <w:sz w:val="14"/>
          <w:szCs w:val="14"/>
        </w:rPr>
        <w:t>:mweber</w:t>
      </w:r>
      <w:proofErr w:type="spellEnd"/>
      <w:proofErr w:type="gramEnd"/>
      <w:r w:rsidRPr="004B48E9">
        <w:rPr>
          <w:sz w:val="14"/>
          <w:szCs w:val="14"/>
        </w:rPr>
        <w:tab/>
      </w:r>
      <w:proofErr w:type="spellStart"/>
      <w:r w:rsidRPr="004B48E9">
        <w:rPr>
          <w:sz w:val="14"/>
          <w:szCs w:val="14"/>
        </w:rPr>
        <w:t>Computer:olive</w:t>
      </w:r>
      <w:proofErr w:type="spellEnd"/>
      <w:r w:rsidRPr="004B48E9">
        <w:rPr>
          <w:sz w:val="14"/>
          <w:szCs w:val="14"/>
        </w:rPr>
        <w:tab/>
      </w:r>
      <w:proofErr w:type="spellStart"/>
      <w:r w:rsidRPr="004B48E9">
        <w:rPr>
          <w:sz w:val="14"/>
          <w:szCs w:val="14"/>
        </w:rPr>
        <w:t>Platform:Linux</w:t>
      </w:r>
      <w:proofErr w:type="spellEnd"/>
      <w:r w:rsidRPr="004B48E9">
        <w:rPr>
          <w:sz w:val="14"/>
          <w:szCs w:val="14"/>
        </w:rPr>
        <w:t xml:space="preserve"> 4.4.0-38-generic #57~14.04.1-Ubuntu SMP Tue Sep 6 17:20:43 UTC 2016</w:t>
      </w:r>
    </w:p>
    <w:p w14:paraId="1D41CDF9" w14:textId="77777777" w:rsidR="00F171D7" w:rsidRPr="004B48E9" w:rsidRDefault="00F171D7" w:rsidP="00F171D7">
      <w:pPr>
        <w:rPr>
          <w:sz w:val="14"/>
          <w:szCs w:val="14"/>
        </w:rPr>
      </w:pPr>
      <w:r w:rsidRPr="004B48E9">
        <w:rPr>
          <w:sz w:val="14"/>
          <w:szCs w:val="14"/>
        </w:rPr>
        <w:t>Fingerprint generated at 2020-03-12 20:13:46.192691</w:t>
      </w:r>
    </w:p>
    <w:p w14:paraId="00879A3C" w14:textId="77777777" w:rsidR="00F171D7" w:rsidRPr="004B48E9" w:rsidRDefault="00F171D7" w:rsidP="00F171D7">
      <w:pPr>
        <w:rPr>
          <w:sz w:val="14"/>
          <w:szCs w:val="14"/>
        </w:rPr>
      </w:pPr>
      <w:r w:rsidRPr="004B48E9">
        <w:rPr>
          <w:sz w:val="14"/>
          <w:szCs w:val="14"/>
        </w:rPr>
        <w:t>rad1_Output_Control.dat</w:t>
      </w:r>
      <w:r w:rsidRPr="004B48E9">
        <w:rPr>
          <w:sz w:val="14"/>
          <w:szCs w:val="14"/>
        </w:rPr>
        <w:tab/>
        <w:t>065478670c6f7a50e431719d8619f1ec76364c81c71abb67958ef7ed97bdb81a</w:t>
      </w:r>
    </w:p>
    <w:p w14:paraId="6D349BED" w14:textId="77777777" w:rsidR="00F171D7" w:rsidRPr="004B48E9" w:rsidRDefault="00F171D7" w:rsidP="00F171D7">
      <w:pPr>
        <w:rPr>
          <w:sz w:val="14"/>
          <w:szCs w:val="14"/>
        </w:rPr>
      </w:pPr>
    </w:p>
    <w:p w14:paraId="164ED2C8" w14:textId="77777777" w:rsidR="00F171D7" w:rsidRPr="004B48E9" w:rsidRDefault="00F171D7" w:rsidP="00F171D7">
      <w:pPr>
        <w:rPr>
          <w:sz w:val="14"/>
          <w:szCs w:val="14"/>
        </w:rPr>
      </w:pPr>
      <w:proofErr w:type="gramStart"/>
      <w:r w:rsidRPr="004B48E9">
        <w:rPr>
          <w:sz w:val="14"/>
          <w:szCs w:val="14"/>
        </w:rPr>
        <w:t>INFO--03/12/2020 08:13:46 PM--Starting CA-CIE Tool Runner.</w:t>
      </w:r>
      <w:proofErr w:type="gramEnd"/>
      <w:r w:rsidRPr="004B48E9">
        <w:rPr>
          <w:sz w:val="14"/>
          <w:szCs w:val="14"/>
        </w:rPr>
        <w:tab/>
        <w:t>Logging to "./trsurfcards_.log"</w:t>
      </w:r>
    </w:p>
    <w:p w14:paraId="68F8EF16" w14:textId="77777777" w:rsidR="00F171D7" w:rsidRPr="004B48E9" w:rsidRDefault="00F171D7" w:rsidP="00F171D7">
      <w:pPr>
        <w:rPr>
          <w:sz w:val="14"/>
          <w:szCs w:val="14"/>
        </w:rPr>
      </w:pPr>
      <w:r w:rsidRPr="004B48E9">
        <w:rPr>
          <w:sz w:val="14"/>
          <w:szCs w:val="14"/>
        </w:rPr>
        <w:t>INFO--03/12/2020 08:13:46 PM--Code Version: 147dee163e978f6038f4025817bca62529738e61 v1.16: /opt/tools/</w:t>
      </w:r>
      <w:proofErr w:type="spellStart"/>
      <w:r w:rsidRPr="004B48E9">
        <w:rPr>
          <w:sz w:val="14"/>
          <w:szCs w:val="14"/>
        </w:rPr>
        <w:t>pylib</w:t>
      </w:r>
      <w:proofErr w:type="spellEnd"/>
      <w:r w:rsidRPr="004B48E9">
        <w:rPr>
          <w:sz w:val="14"/>
          <w:szCs w:val="14"/>
        </w:rPr>
        <w:t>/runner/runner.py&lt;--1bcfd6779e9cbdb82673405873a8e5e81514ae27</w:t>
      </w:r>
    </w:p>
    <w:p w14:paraId="30F9142E" w14:textId="77777777" w:rsidR="00F171D7" w:rsidRPr="004B48E9" w:rsidRDefault="00F171D7" w:rsidP="00F171D7">
      <w:pPr>
        <w:rPr>
          <w:sz w:val="14"/>
          <w:szCs w:val="14"/>
        </w:rPr>
      </w:pPr>
    </w:p>
    <w:p w14:paraId="5E8805D8" w14:textId="77777777" w:rsidR="00F171D7" w:rsidRPr="004B48E9" w:rsidRDefault="00F171D7" w:rsidP="00F171D7">
      <w:pPr>
        <w:rPr>
          <w:sz w:val="14"/>
          <w:szCs w:val="14"/>
        </w:rPr>
      </w:pPr>
      <w:r w:rsidRPr="004B48E9">
        <w:rPr>
          <w:sz w:val="14"/>
          <w:szCs w:val="14"/>
        </w:rPr>
        <w:t>INFO--03/12/2020 08:13:46 PM--Code Version: 147dee163e978f6038f4025817bca62529738e61 v1.16: /opt/tools/</w:t>
      </w:r>
      <w:proofErr w:type="spellStart"/>
      <w:r w:rsidRPr="004B48E9">
        <w:rPr>
          <w:sz w:val="14"/>
          <w:szCs w:val="14"/>
        </w:rPr>
        <w:t>pylib</w:t>
      </w:r>
      <w:proofErr w:type="spellEnd"/>
      <w:r w:rsidRPr="004B48E9">
        <w:rPr>
          <w:sz w:val="14"/>
          <w:szCs w:val="14"/>
        </w:rPr>
        <w:t>/fingerprint/fingerprint.py&lt;--13a885dc11cc15aea74c14b09c0d8584ec6cfd08</w:t>
      </w:r>
    </w:p>
    <w:p w14:paraId="23552735" w14:textId="77777777" w:rsidR="00F171D7" w:rsidRPr="004B48E9" w:rsidRDefault="00F171D7" w:rsidP="00F171D7">
      <w:pPr>
        <w:rPr>
          <w:sz w:val="14"/>
          <w:szCs w:val="14"/>
        </w:rPr>
      </w:pPr>
    </w:p>
    <w:p w14:paraId="14CDD9C6" w14:textId="77777777" w:rsidR="00F171D7" w:rsidRPr="004B48E9" w:rsidRDefault="00F171D7" w:rsidP="00F171D7">
      <w:pPr>
        <w:rPr>
          <w:sz w:val="14"/>
          <w:szCs w:val="14"/>
        </w:rPr>
      </w:pPr>
      <w:r w:rsidRPr="004B48E9">
        <w:rPr>
          <w:sz w:val="14"/>
          <w:szCs w:val="14"/>
        </w:rPr>
        <w:t xml:space="preserve">INFO--03/12/2020 08:13:46 PM--QA Status: </w:t>
      </w:r>
      <w:proofErr w:type="gramStart"/>
      <w:r w:rsidRPr="004B48E9">
        <w:rPr>
          <w:sz w:val="14"/>
          <w:szCs w:val="14"/>
        </w:rPr>
        <w:t>QUALIFIED :</w:t>
      </w:r>
      <w:proofErr w:type="gramEnd"/>
      <w:r w:rsidRPr="004B48E9">
        <w:rPr>
          <w:sz w:val="14"/>
          <w:szCs w:val="14"/>
        </w:rPr>
        <w:t xml:space="preserve"> /opt/tools/pylib/runner/runner.py</w:t>
      </w:r>
    </w:p>
    <w:p w14:paraId="38283947" w14:textId="77777777" w:rsidR="00F171D7" w:rsidRPr="004B48E9" w:rsidRDefault="00F171D7" w:rsidP="00F171D7">
      <w:pPr>
        <w:rPr>
          <w:sz w:val="14"/>
          <w:szCs w:val="14"/>
        </w:rPr>
      </w:pPr>
      <w:r w:rsidRPr="004B48E9">
        <w:rPr>
          <w:sz w:val="14"/>
          <w:szCs w:val="14"/>
        </w:rPr>
        <w:t xml:space="preserve">INFO--03/12/2020 08:13:46 PM--QA Status: </w:t>
      </w:r>
      <w:proofErr w:type="gramStart"/>
      <w:r w:rsidRPr="004B48E9">
        <w:rPr>
          <w:sz w:val="14"/>
          <w:szCs w:val="14"/>
        </w:rPr>
        <w:t>QUALIFIED :</w:t>
      </w:r>
      <w:proofErr w:type="gramEnd"/>
      <w:r w:rsidRPr="004B48E9">
        <w:rPr>
          <w:sz w:val="14"/>
          <w:szCs w:val="14"/>
        </w:rPr>
        <w:t xml:space="preserve"> /opt/tools/pylib/fingerprint/fingerprint.py</w:t>
      </w:r>
    </w:p>
    <w:p w14:paraId="7A2A230B" w14:textId="77777777" w:rsidR="00F171D7" w:rsidRPr="004B48E9" w:rsidRDefault="00F171D7" w:rsidP="00F171D7">
      <w:pPr>
        <w:rPr>
          <w:sz w:val="14"/>
          <w:szCs w:val="14"/>
        </w:rPr>
      </w:pPr>
      <w:r w:rsidRPr="004B48E9">
        <w:rPr>
          <w:sz w:val="14"/>
          <w:szCs w:val="14"/>
        </w:rPr>
        <w:t>INFO--03/12/2020 08:13:46 PM--Invoking Command:"python3.6"</w:t>
      </w:r>
      <w:r w:rsidRPr="004B48E9">
        <w:rPr>
          <w:sz w:val="14"/>
          <w:szCs w:val="14"/>
        </w:rPr>
        <w:tab/>
        <w:t>with Arguments:"/opt/tools/pylib/fingerprint/fingerprint.py rad1_Mass_Balance_Output_Control.dat --output ./trsurfcards_.log --</w:t>
      </w:r>
      <w:proofErr w:type="spellStart"/>
      <w:r w:rsidRPr="004B48E9">
        <w:rPr>
          <w:sz w:val="14"/>
          <w:szCs w:val="14"/>
        </w:rPr>
        <w:t>outputmode</w:t>
      </w:r>
      <w:proofErr w:type="spellEnd"/>
      <w:r w:rsidRPr="004B48E9">
        <w:rPr>
          <w:sz w:val="14"/>
          <w:szCs w:val="14"/>
        </w:rPr>
        <w:t xml:space="preserve"> a"</w:t>
      </w:r>
    </w:p>
    <w:p w14:paraId="3D8F5D6C" w14:textId="77777777" w:rsidR="00F171D7" w:rsidRPr="004B48E9" w:rsidRDefault="00F171D7" w:rsidP="00F171D7">
      <w:pPr>
        <w:rPr>
          <w:sz w:val="14"/>
          <w:szCs w:val="14"/>
        </w:rPr>
      </w:pPr>
      <w:r w:rsidRPr="004B48E9">
        <w:rPr>
          <w:sz w:val="14"/>
          <w:szCs w:val="14"/>
        </w:rPr>
        <w:t>INFO--03/12/2020 08:13:46 PM--</w:t>
      </w:r>
      <w:proofErr w:type="spellStart"/>
      <w:r w:rsidRPr="004B48E9">
        <w:rPr>
          <w:sz w:val="14"/>
          <w:szCs w:val="14"/>
        </w:rPr>
        <w:t>Username</w:t>
      </w:r>
      <w:proofErr w:type="gramStart"/>
      <w:r w:rsidRPr="004B48E9">
        <w:rPr>
          <w:sz w:val="14"/>
          <w:szCs w:val="14"/>
        </w:rPr>
        <w:t>:mweber</w:t>
      </w:r>
      <w:proofErr w:type="spellEnd"/>
      <w:proofErr w:type="gramEnd"/>
      <w:r w:rsidRPr="004B48E9">
        <w:rPr>
          <w:sz w:val="14"/>
          <w:szCs w:val="14"/>
        </w:rPr>
        <w:tab/>
      </w:r>
      <w:proofErr w:type="spellStart"/>
      <w:r w:rsidRPr="004B48E9">
        <w:rPr>
          <w:sz w:val="14"/>
          <w:szCs w:val="14"/>
        </w:rPr>
        <w:t>Computer:olive</w:t>
      </w:r>
      <w:proofErr w:type="spellEnd"/>
      <w:r w:rsidRPr="004B48E9">
        <w:rPr>
          <w:sz w:val="14"/>
          <w:szCs w:val="14"/>
        </w:rPr>
        <w:tab/>
      </w:r>
      <w:proofErr w:type="spellStart"/>
      <w:r w:rsidRPr="004B48E9">
        <w:rPr>
          <w:sz w:val="14"/>
          <w:szCs w:val="14"/>
        </w:rPr>
        <w:t>Platform:Linux</w:t>
      </w:r>
      <w:proofErr w:type="spellEnd"/>
      <w:r w:rsidRPr="004B48E9">
        <w:rPr>
          <w:sz w:val="14"/>
          <w:szCs w:val="14"/>
        </w:rPr>
        <w:t xml:space="preserve"> 4.4.0-38-generic #57~14.04.1-Ubuntu SMP Tue Sep 6 17:20:43 UTC 2016</w:t>
      </w:r>
    </w:p>
    <w:p w14:paraId="3FFFDEF6" w14:textId="77777777" w:rsidR="00F171D7" w:rsidRPr="004B48E9" w:rsidRDefault="00F171D7" w:rsidP="00F171D7">
      <w:pPr>
        <w:rPr>
          <w:sz w:val="14"/>
          <w:szCs w:val="14"/>
        </w:rPr>
      </w:pPr>
      <w:r w:rsidRPr="004B48E9">
        <w:rPr>
          <w:sz w:val="14"/>
          <w:szCs w:val="14"/>
        </w:rPr>
        <w:t>Fingerprint generated at 2020-03-12 20:13:46.444351</w:t>
      </w:r>
    </w:p>
    <w:p w14:paraId="56195E54" w14:textId="77777777" w:rsidR="00F171D7" w:rsidRPr="004B48E9" w:rsidRDefault="00F171D7" w:rsidP="00F171D7">
      <w:pPr>
        <w:rPr>
          <w:sz w:val="14"/>
          <w:szCs w:val="14"/>
        </w:rPr>
      </w:pPr>
      <w:r w:rsidRPr="004B48E9">
        <w:rPr>
          <w:sz w:val="14"/>
          <w:szCs w:val="14"/>
        </w:rPr>
        <w:t>rad1_Mass_Balance_Output_Control.dat</w:t>
      </w:r>
      <w:r w:rsidRPr="004B48E9">
        <w:rPr>
          <w:sz w:val="14"/>
          <w:szCs w:val="14"/>
        </w:rPr>
        <w:tab/>
        <w:t>964c965c4cb1f42fb8d79b51be68d1abf1238ce199bd2790e58df2e4ceda01e3</w:t>
      </w:r>
    </w:p>
    <w:p w14:paraId="2644A9FD" w14:textId="77777777" w:rsidR="00F171D7" w:rsidRPr="004B48E9" w:rsidRDefault="00F171D7" w:rsidP="00F171D7">
      <w:pPr>
        <w:rPr>
          <w:sz w:val="14"/>
          <w:szCs w:val="14"/>
        </w:rPr>
      </w:pPr>
    </w:p>
    <w:p w14:paraId="333A10D9" w14:textId="77777777" w:rsidR="00F171D7" w:rsidRPr="004B48E9" w:rsidRDefault="00F171D7" w:rsidP="00F171D7">
      <w:pPr>
        <w:rPr>
          <w:sz w:val="14"/>
          <w:szCs w:val="14"/>
        </w:rPr>
      </w:pPr>
      <w:proofErr w:type="gramStart"/>
      <w:r w:rsidRPr="004B48E9">
        <w:rPr>
          <w:sz w:val="14"/>
          <w:szCs w:val="14"/>
        </w:rPr>
        <w:t>INFO--03/12/2020 08:13:46 PM--Starting CA-CIE Tool Runner.</w:t>
      </w:r>
      <w:proofErr w:type="gramEnd"/>
      <w:r w:rsidRPr="004B48E9">
        <w:rPr>
          <w:sz w:val="14"/>
          <w:szCs w:val="14"/>
        </w:rPr>
        <w:tab/>
        <w:t>Logging to "./trsurfcards_.log"</w:t>
      </w:r>
    </w:p>
    <w:p w14:paraId="55A528AD" w14:textId="77777777" w:rsidR="00F171D7" w:rsidRPr="004B48E9" w:rsidRDefault="00F171D7" w:rsidP="00F171D7">
      <w:pPr>
        <w:rPr>
          <w:sz w:val="14"/>
          <w:szCs w:val="14"/>
        </w:rPr>
      </w:pPr>
      <w:r w:rsidRPr="004B48E9">
        <w:rPr>
          <w:sz w:val="14"/>
          <w:szCs w:val="14"/>
        </w:rPr>
        <w:t>INFO--03/12/2020 08:13:46 PM--Code Version: 147dee163e978f6038f4025817bca62529738e61 v1.16: /opt/tools/</w:t>
      </w:r>
      <w:proofErr w:type="spellStart"/>
      <w:r w:rsidRPr="004B48E9">
        <w:rPr>
          <w:sz w:val="14"/>
          <w:szCs w:val="14"/>
        </w:rPr>
        <w:t>pylib</w:t>
      </w:r>
      <w:proofErr w:type="spellEnd"/>
      <w:r w:rsidRPr="004B48E9">
        <w:rPr>
          <w:sz w:val="14"/>
          <w:szCs w:val="14"/>
        </w:rPr>
        <w:t>/runner/runner.py&lt;--1bcfd6779e9cbdb82673405873a8e5e81514ae27</w:t>
      </w:r>
    </w:p>
    <w:p w14:paraId="3C165881" w14:textId="77777777" w:rsidR="00F171D7" w:rsidRPr="004B48E9" w:rsidRDefault="00F171D7" w:rsidP="00F171D7">
      <w:pPr>
        <w:rPr>
          <w:sz w:val="14"/>
          <w:szCs w:val="14"/>
        </w:rPr>
      </w:pPr>
    </w:p>
    <w:p w14:paraId="404E16AB" w14:textId="77777777" w:rsidR="00F171D7" w:rsidRPr="004B48E9" w:rsidRDefault="00F171D7" w:rsidP="00F171D7">
      <w:pPr>
        <w:rPr>
          <w:sz w:val="14"/>
          <w:szCs w:val="14"/>
        </w:rPr>
      </w:pPr>
      <w:r w:rsidRPr="004B48E9">
        <w:rPr>
          <w:sz w:val="14"/>
          <w:szCs w:val="14"/>
        </w:rPr>
        <w:t>INFO--03/12/2020 08:13:46 PM--Code Version: 3ae7e74b2198efed0dcbd87297efafce06b9997e Local repo SHA-1 has does not correspond to a remote repo release version</w:t>
      </w:r>
      <w:proofErr w:type="gramStart"/>
      <w:r w:rsidRPr="004B48E9">
        <w:rPr>
          <w:sz w:val="14"/>
          <w:szCs w:val="14"/>
        </w:rPr>
        <w:t>: ..</w:t>
      </w:r>
      <w:proofErr w:type="gramEnd"/>
      <w:r w:rsidRPr="004B48E9">
        <w:rPr>
          <w:sz w:val="14"/>
          <w:szCs w:val="14"/>
        </w:rPr>
        <w:t>/../../CA-CIE-Tools-TestRepos/repo_OC_rad_gen.f/tools/ca-radoccard/linux/OC_rad_gen_linux-intel-64.exe&lt;--801301f995a74ad5b559a2681a401452aa7f4f5c</w:t>
      </w:r>
    </w:p>
    <w:p w14:paraId="0EC874BE" w14:textId="77777777" w:rsidR="00F171D7" w:rsidRPr="004B48E9" w:rsidRDefault="00F171D7" w:rsidP="00F171D7">
      <w:pPr>
        <w:rPr>
          <w:sz w:val="14"/>
          <w:szCs w:val="14"/>
        </w:rPr>
      </w:pPr>
    </w:p>
    <w:p w14:paraId="3B334F9A" w14:textId="77777777" w:rsidR="00F171D7" w:rsidRPr="004B48E9" w:rsidRDefault="00F171D7" w:rsidP="00F171D7">
      <w:pPr>
        <w:rPr>
          <w:sz w:val="14"/>
          <w:szCs w:val="14"/>
        </w:rPr>
      </w:pPr>
      <w:r w:rsidRPr="004B48E9">
        <w:rPr>
          <w:sz w:val="14"/>
          <w:szCs w:val="14"/>
        </w:rPr>
        <w:t xml:space="preserve">INFO--03/12/2020 08:13:46 PM--QA Status: </w:t>
      </w:r>
      <w:proofErr w:type="gramStart"/>
      <w:r w:rsidRPr="004B48E9">
        <w:rPr>
          <w:sz w:val="14"/>
          <w:szCs w:val="14"/>
        </w:rPr>
        <w:t>QUALIFIED :</w:t>
      </w:r>
      <w:proofErr w:type="gramEnd"/>
      <w:r w:rsidRPr="004B48E9">
        <w:rPr>
          <w:sz w:val="14"/>
          <w:szCs w:val="14"/>
        </w:rPr>
        <w:t xml:space="preserve"> /opt/tools/pylib/runner/runner.py</w:t>
      </w:r>
    </w:p>
    <w:p w14:paraId="3A8191B9" w14:textId="77777777" w:rsidR="00F171D7" w:rsidRPr="004B48E9" w:rsidRDefault="00F171D7" w:rsidP="00F171D7">
      <w:pPr>
        <w:rPr>
          <w:sz w:val="14"/>
          <w:szCs w:val="14"/>
        </w:rPr>
      </w:pPr>
      <w:r w:rsidRPr="004B48E9">
        <w:rPr>
          <w:sz w:val="14"/>
          <w:szCs w:val="14"/>
        </w:rPr>
        <w:t xml:space="preserve">INFO--03/12/2020 08:13:46 PM--QA Status: </w:t>
      </w:r>
      <w:proofErr w:type="gramStart"/>
      <w:r w:rsidRPr="004B48E9">
        <w:rPr>
          <w:sz w:val="14"/>
          <w:szCs w:val="14"/>
        </w:rPr>
        <w:t>TEST :</w:t>
      </w:r>
      <w:proofErr w:type="gramEnd"/>
      <w:r w:rsidRPr="004B48E9">
        <w:rPr>
          <w:sz w:val="14"/>
          <w:szCs w:val="14"/>
        </w:rPr>
        <w:t xml:space="preserve"> ../../../CA-CIE-Tools-TestRepos/repo_OC_rad_gen.f/tools/ca-radoccard/linux/OC_rad_gen_linux-intel-64.exe</w:t>
      </w:r>
    </w:p>
    <w:p w14:paraId="17C04AB0" w14:textId="77777777" w:rsidR="00F171D7" w:rsidRPr="004B48E9" w:rsidRDefault="00F171D7" w:rsidP="00F171D7">
      <w:pPr>
        <w:rPr>
          <w:sz w:val="14"/>
          <w:szCs w:val="14"/>
        </w:rPr>
      </w:pPr>
      <w:r w:rsidRPr="004B48E9">
        <w:rPr>
          <w:sz w:val="14"/>
          <w:szCs w:val="14"/>
        </w:rPr>
        <w:t>INFO--03/12/2020 08:13:46 PM--Invoking Command:"</w:t>
      </w:r>
      <w:proofErr w:type="gramStart"/>
      <w:r w:rsidRPr="004B48E9">
        <w:rPr>
          <w:sz w:val="14"/>
          <w:szCs w:val="14"/>
        </w:rPr>
        <w:t>..</w:t>
      </w:r>
      <w:proofErr w:type="gramEnd"/>
      <w:r w:rsidRPr="004B48E9">
        <w:rPr>
          <w:sz w:val="14"/>
          <w:szCs w:val="14"/>
        </w:rPr>
        <w:t>/../../CA-CIE-Tools-TestRepos/repo_OC_rad_gen.f/tools/ca-radoccard/linux/OC_rad_gen_linux-intel-64.exe"</w:t>
      </w:r>
      <w:r w:rsidRPr="004B48E9">
        <w:rPr>
          <w:sz w:val="14"/>
          <w:szCs w:val="14"/>
        </w:rPr>
        <w:tab/>
        <w:t>with Arguments:"rad2 /opt/ICF/Prod/TRPLYR/v1.0/data/plot_times.txt"</w:t>
      </w:r>
    </w:p>
    <w:p w14:paraId="46FE0BAB" w14:textId="77777777" w:rsidR="00F171D7" w:rsidRPr="004B48E9" w:rsidRDefault="00F171D7" w:rsidP="00F171D7">
      <w:pPr>
        <w:rPr>
          <w:sz w:val="14"/>
          <w:szCs w:val="14"/>
        </w:rPr>
      </w:pPr>
      <w:r w:rsidRPr="004B48E9">
        <w:rPr>
          <w:sz w:val="14"/>
          <w:szCs w:val="14"/>
        </w:rPr>
        <w:t>INFO--03/12/2020 08:13:46 PM--</w:t>
      </w:r>
      <w:proofErr w:type="spellStart"/>
      <w:r w:rsidRPr="004B48E9">
        <w:rPr>
          <w:sz w:val="14"/>
          <w:szCs w:val="14"/>
        </w:rPr>
        <w:t>Username</w:t>
      </w:r>
      <w:proofErr w:type="gramStart"/>
      <w:r w:rsidRPr="004B48E9">
        <w:rPr>
          <w:sz w:val="14"/>
          <w:szCs w:val="14"/>
        </w:rPr>
        <w:t>:mweber</w:t>
      </w:r>
      <w:proofErr w:type="spellEnd"/>
      <w:proofErr w:type="gramEnd"/>
      <w:r w:rsidRPr="004B48E9">
        <w:rPr>
          <w:sz w:val="14"/>
          <w:szCs w:val="14"/>
        </w:rPr>
        <w:tab/>
      </w:r>
      <w:proofErr w:type="spellStart"/>
      <w:r w:rsidRPr="004B48E9">
        <w:rPr>
          <w:sz w:val="14"/>
          <w:szCs w:val="14"/>
        </w:rPr>
        <w:t>Computer:olive</w:t>
      </w:r>
      <w:proofErr w:type="spellEnd"/>
      <w:r w:rsidRPr="004B48E9">
        <w:rPr>
          <w:sz w:val="14"/>
          <w:szCs w:val="14"/>
        </w:rPr>
        <w:tab/>
      </w:r>
      <w:proofErr w:type="spellStart"/>
      <w:r w:rsidRPr="004B48E9">
        <w:rPr>
          <w:sz w:val="14"/>
          <w:szCs w:val="14"/>
        </w:rPr>
        <w:t>Platform:Linux</w:t>
      </w:r>
      <w:proofErr w:type="spellEnd"/>
      <w:r w:rsidRPr="004B48E9">
        <w:rPr>
          <w:sz w:val="14"/>
          <w:szCs w:val="14"/>
        </w:rPr>
        <w:t xml:space="preserve"> 4.4.0-38-generic #57~14.04.1-Ubuntu SMP Tue Sep 6 17:20:43 UTC 2016</w:t>
      </w:r>
    </w:p>
    <w:p w14:paraId="1B126EC6" w14:textId="77777777" w:rsidR="00F171D7" w:rsidRPr="004B48E9" w:rsidRDefault="00F171D7" w:rsidP="00F171D7">
      <w:pPr>
        <w:rPr>
          <w:sz w:val="14"/>
          <w:szCs w:val="14"/>
        </w:rPr>
      </w:pPr>
      <w:proofErr w:type="gramStart"/>
      <w:r w:rsidRPr="004B48E9">
        <w:rPr>
          <w:sz w:val="14"/>
          <w:szCs w:val="14"/>
        </w:rPr>
        <w:t>INFO--03/12/2020 08:13:46 PM--Starting CA-CIE Tool Runner.</w:t>
      </w:r>
      <w:proofErr w:type="gramEnd"/>
      <w:r w:rsidRPr="004B48E9">
        <w:rPr>
          <w:sz w:val="14"/>
          <w:szCs w:val="14"/>
        </w:rPr>
        <w:tab/>
        <w:t>Logging to "./trsurfcards_.log"</w:t>
      </w:r>
    </w:p>
    <w:p w14:paraId="2D3058A1" w14:textId="77777777" w:rsidR="00F171D7" w:rsidRPr="004B48E9" w:rsidRDefault="00F171D7" w:rsidP="00F171D7">
      <w:pPr>
        <w:rPr>
          <w:sz w:val="14"/>
          <w:szCs w:val="14"/>
        </w:rPr>
      </w:pPr>
      <w:r w:rsidRPr="004B48E9">
        <w:rPr>
          <w:sz w:val="14"/>
          <w:szCs w:val="14"/>
        </w:rPr>
        <w:t>INFO--03/12/2020 08:13:46 PM--Code Version: 147dee163e978f6038f4025817bca62529738e61 v1.16: /opt/tools/</w:t>
      </w:r>
      <w:proofErr w:type="spellStart"/>
      <w:r w:rsidRPr="004B48E9">
        <w:rPr>
          <w:sz w:val="14"/>
          <w:szCs w:val="14"/>
        </w:rPr>
        <w:t>pylib</w:t>
      </w:r>
      <w:proofErr w:type="spellEnd"/>
      <w:r w:rsidRPr="004B48E9">
        <w:rPr>
          <w:sz w:val="14"/>
          <w:szCs w:val="14"/>
        </w:rPr>
        <w:t>/runner/runner.py&lt;--1bcfd6779e9cbdb82673405873a8e5e81514ae27</w:t>
      </w:r>
    </w:p>
    <w:p w14:paraId="32C4E2E5" w14:textId="77777777" w:rsidR="00F171D7" w:rsidRPr="004B48E9" w:rsidRDefault="00F171D7" w:rsidP="00F171D7">
      <w:pPr>
        <w:rPr>
          <w:sz w:val="14"/>
          <w:szCs w:val="14"/>
        </w:rPr>
      </w:pPr>
    </w:p>
    <w:p w14:paraId="46412CD4" w14:textId="77777777" w:rsidR="00F171D7" w:rsidRPr="004B48E9" w:rsidRDefault="00F171D7" w:rsidP="00F171D7">
      <w:pPr>
        <w:rPr>
          <w:sz w:val="14"/>
          <w:szCs w:val="14"/>
        </w:rPr>
      </w:pPr>
      <w:r w:rsidRPr="004B48E9">
        <w:rPr>
          <w:sz w:val="14"/>
          <w:szCs w:val="14"/>
        </w:rPr>
        <w:t>INFO--03/12/2020 08:13:46 PM--Code Version: 147dee163e978f6038f4025817bca62529738e61 v1.16: /opt/tools/</w:t>
      </w:r>
      <w:proofErr w:type="spellStart"/>
      <w:r w:rsidRPr="004B48E9">
        <w:rPr>
          <w:sz w:val="14"/>
          <w:szCs w:val="14"/>
        </w:rPr>
        <w:t>pylib</w:t>
      </w:r>
      <w:proofErr w:type="spellEnd"/>
      <w:r w:rsidRPr="004B48E9">
        <w:rPr>
          <w:sz w:val="14"/>
          <w:szCs w:val="14"/>
        </w:rPr>
        <w:t>/fingerprint/fingerprint.py&lt;--13a885dc11cc15aea74c14b09c0d8584ec6cfd08</w:t>
      </w:r>
    </w:p>
    <w:p w14:paraId="4D619F5A" w14:textId="77777777" w:rsidR="00F171D7" w:rsidRPr="004B48E9" w:rsidRDefault="00F171D7" w:rsidP="00F171D7">
      <w:pPr>
        <w:rPr>
          <w:sz w:val="14"/>
          <w:szCs w:val="14"/>
        </w:rPr>
      </w:pPr>
    </w:p>
    <w:p w14:paraId="352B0D79" w14:textId="77777777" w:rsidR="00F171D7" w:rsidRPr="004B48E9" w:rsidRDefault="00F171D7" w:rsidP="00F171D7">
      <w:pPr>
        <w:rPr>
          <w:sz w:val="14"/>
          <w:szCs w:val="14"/>
        </w:rPr>
      </w:pPr>
      <w:r w:rsidRPr="004B48E9">
        <w:rPr>
          <w:sz w:val="14"/>
          <w:szCs w:val="14"/>
        </w:rPr>
        <w:t xml:space="preserve">INFO--03/12/2020 08:13:46 PM--QA Status: </w:t>
      </w:r>
      <w:proofErr w:type="gramStart"/>
      <w:r w:rsidRPr="004B48E9">
        <w:rPr>
          <w:sz w:val="14"/>
          <w:szCs w:val="14"/>
        </w:rPr>
        <w:t>QUALIFIED :</w:t>
      </w:r>
      <w:proofErr w:type="gramEnd"/>
      <w:r w:rsidRPr="004B48E9">
        <w:rPr>
          <w:sz w:val="14"/>
          <w:szCs w:val="14"/>
        </w:rPr>
        <w:t xml:space="preserve"> /opt/tools/pylib/runner/runner.py</w:t>
      </w:r>
    </w:p>
    <w:p w14:paraId="4FB0A343" w14:textId="77777777" w:rsidR="00F171D7" w:rsidRPr="004B48E9" w:rsidRDefault="00F171D7" w:rsidP="00F171D7">
      <w:pPr>
        <w:rPr>
          <w:sz w:val="14"/>
          <w:szCs w:val="14"/>
        </w:rPr>
      </w:pPr>
      <w:r w:rsidRPr="004B48E9">
        <w:rPr>
          <w:sz w:val="14"/>
          <w:szCs w:val="14"/>
        </w:rPr>
        <w:t xml:space="preserve">INFO--03/12/2020 08:13:46 PM--QA Status: </w:t>
      </w:r>
      <w:proofErr w:type="gramStart"/>
      <w:r w:rsidRPr="004B48E9">
        <w:rPr>
          <w:sz w:val="14"/>
          <w:szCs w:val="14"/>
        </w:rPr>
        <w:t>QUALIFIED :</w:t>
      </w:r>
      <w:proofErr w:type="gramEnd"/>
      <w:r w:rsidRPr="004B48E9">
        <w:rPr>
          <w:sz w:val="14"/>
          <w:szCs w:val="14"/>
        </w:rPr>
        <w:t xml:space="preserve"> /opt/tools/pylib/fingerprint/fingerprint.py</w:t>
      </w:r>
    </w:p>
    <w:p w14:paraId="4674260B" w14:textId="77777777" w:rsidR="00F171D7" w:rsidRPr="004B48E9" w:rsidRDefault="00F171D7" w:rsidP="00F171D7">
      <w:pPr>
        <w:rPr>
          <w:sz w:val="14"/>
          <w:szCs w:val="14"/>
        </w:rPr>
      </w:pPr>
      <w:r w:rsidRPr="004B48E9">
        <w:rPr>
          <w:sz w:val="14"/>
          <w:szCs w:val="14"/>
        </w:rPr>
        <w:t>INFO--03/12/2020 08:13:46 PM--Invoking Command:"python3.6"</w:t>
      </w:r>
      <w:r w:rsidRPr="004B48E9">
        <w:rPr>
          <w:sz w:val="14"/>
          <w:szCs w:val="14"/>
        </w:rPr>
        <w:tab/>
        <w:t>with Arguments:"/opt/tools/pylib/fingerprint/fingerprint.py rad2_Output_Control.dat --output ./trsurfcards_.log --</w:t>
      </w:r>
      <w:proofErr w:type="spellStart"/>
      <w:r w:rsidRPr="004B48E9">
        <w:rPr>
          <w:sz w:val="14"/>
          <w:szCs w:val="14"/>
        </w:rPr>
        <w:t>outputmode</w:t>
      </w:r>
      <w:proofErr w:type="spellEnd"/>
      <w:r w:rsidRPr="004B48E9">
        <w:rPr>
          <w:sz w:val="14"/>
          <w:szCs w:val="14"/>
        </w:rPr>
        <w:t xml:space="preserve"> a"</w:t>
      </w:r>
    </w:p>
    <w:p w14:paraId="70E452A1" w14:textId="77777777" w:rsidR="00F171D7" w:rsidRPr="004B48E9" w:rsidRDefault="00F171D7" w:rsidP="00F171D7">
      <w:pPr>
        <w:rPr>
          <w:sz w:val="14"/>
          <w:szCs w:val="14"/>
        </w:rPr>
      </w:pPr>
      <w:r w:rsidRPr="004B48E9">
        <w:rPr>
          <w:sz w:val="14"/>
          <w:szCs w:val="14"/>
        </w:rPr>
        <w:t>INFO--03/12/2020 08:13:46 PM--</w:t>
      </w:r>
      <w:proofErr w:type="spellStart"/>
      <w:r w:rsidRPr="004B48E9">
        <w:rPr>
          <w:sz w:val="14"/>
          <w:szCs w:val="14"/>
        </w:rPr>
        <w:t>Username</w:t>
      </w:r>
      <w:proofErr w:type="gramStart"/>
      <w:r w:rsidRPr="004B48E9">
        <w:rPr>
          <w:sz w:val="14"/>
          <w:szCs w:val="14"/>
        </w:rPr>
        <w:t>:mweber</w:t>
      </w:r>
      <w:proofErr w:type="spellEnd"/>
      <w:proofErr w:type="gramEnd"/>
      <w:r w:rsidRPr="004B48E9">
        <w:rPr>
          <w:sz w:val="14"/>
          <w:szCs w:val="14"/>
        </w:rPr>
        <w:tab/>
      </w:r>
      <w:proofErr w:type="spellStart"/>
      <w:r w:rsidRPr="004B48E9">
        <w:rPr>
          <w:sz w:val="14"/>
          <w:szCs w:val="14"/>
        </w:rPr>
        <w:t>Computer:olive</w:t>
      </w:r>
      <w:proofErr w:type="spellEnd"/>
      <w:r w:rsidRPr="004B48E9">
        <w:rPr>
          <w:sz w:val="14"/>
          <w:szCs w:val="14"/>
        </w:rPr>
        <w:tab/>
      </w:r>
      <w:proofErr w:type="spellStart"/>
      <w:r w:rsidRPr="004B48E9">
        <w:rPr>
          <w:sz w:val="14"/>
          <w:szCs w:val="14"/>
        </w:rPr>
        <w:t>Platform:Linux</w:t>
      </w:r>
      <w:proofErr w:type="spellEnd"/>
      <w:r w:rsidRPr="004B48E9">
        <w:rPr>
          <w:sz w:val="14"/>
          <w:szCs w:val="14"/>
        </w:rPr>
        <w:t xml:space="preserve"> 4.4.0-38-generic #57~14.04.1-Ubuntu SMP Tue Sep 6 17:20:43 UTC 2016</w:t>
      </w:r>
    </w:p>
    <w:p w14:paraId="0242D424" w14:textId="77777777" w:rsidR="00F171D7" w:rsidRPr="004B48E9" w:rsidRDefault="00F171D7" w:rsidP="00F171D7">
      <w:pPr>
        <w:rPr>
          <w:sz w:val="14"/>
          <w:szCs w:val="14"/>
        </w:rPr>
      </w:pPr>
      <w:r w:rsidRPr="004B48E9">
        <w:rPr>
          <w:sz w:val="14"/>
          <w:szCs w:val="14"/>
        </w:rPr>
        <w:t>Fingerprint generated at 2020-03-12 20:13:46.862015</w:t>
      </w:r>
    </w:p>
    <w:p w14:paraId="58D1210C" w14:textId="77777777" w:rsidR="00F171D7" w:rsidRPr="004B48E9" w:rsidRDefault="00F171D7" w:rsidP="00F171D7">
      <w:pPr>
        <w:rPr>
          <w:sz w:val="14"/>
          <w:szCs w:val="14"/>
        </w:rPr>
      </w:pPr>
      <w:r w:rsidRPr="004B48E9">
        <w:rPr>
          <w:sz w:val="14"/>
          <w:szCs w:val="14"/>
        </w:rPr>
        <w:t>rad2_Output_Control.dat</w:t>
      </w:r>
      <w:r w:rsidRPr="004B48E9">
        <w:rPr>
          <w:sz w:val="14"/>
          <w:szCs w:val="14"/>
        </w:rPr>
        <w:tab/>
        <w:t>f901709cab6e66e8d4cc3156a9c3d1ff5ec25b30f77c6e3f5f6245f3486b2b5a</w:t>
      </w:r>
    </w:p>
    <w:p w14:paraId="69EDBD80" w14:textId="77777777" w:rsidR="00F171D7" w:rsidRPr="004B48E9" w:rsidRDefault="00F171D7" w:rsidP="00F171D7">
      <w:pPr>
        <w:rPr>
          <w:sz w:val="14"/>
          <w:szCs w:val="14"/>
        </w:rPr>
      </w:pPr>
    </w:p>
    <w:p w14:paraId="608BB6CF" w14:textId="77777777" w:rsidR="00F171D7" w:rsidRPr="004B48E9" w:rsidRDefault="00F171D7" w:rsidP="00F171D7">
      <w:pPr>
        <w:rPr>
          <w:sz w:val="14"/>
          <w:szCs w:val="14"/>
        </w:rPr>
      </w:pPr>
      <w:proofErr w:type="gramStart"/>
      <w:r w:rsidRPr="004B48E9">
        <w:rPr>
          <w:sz w:val="14"/>
          <w:szCs w:val="14"/>
        </w:rPr>
        <w:t>INFO--03/12/2020 08:13:46 PM--Starting CA-CIE Tool Runner.</w:t>
      </w:r>
      <w:proofErr w:type="gramEnd"/>
      <w:r w:rsidRPr="004B48E9">
        <w:rPr>
          <w:sz w:val="14"/>
          <w:szCs w:val="14"/>
        </w:rPr>
        <w:tab/>
        <w:t>Logging to "./trsurfcards_.log"</w:t>
      </w:r>
    </w:p>
    <w:p w14:paraId="6AF0FED6" w14:textId="77777777" w:rsidR="00F171D7" w:rsidRPr="004B48E9" w:rsidRDefault="00F171D7" w:rsidP="00F171D7">
      <w:pPr>
        <w:rPr>
          <w:sz w:val="14"/>
          <w:szCs w:val="14"/>
        </w:rPr>
      </w:pPr>
      <w:r w:rsidRPr="004B48E9">
        <w:rPr>
          <w:sz w:val="14"/>
          <w:szCs w:val="14"/>
        </w:rPr>
        <w:t>INFO--03/12/2020 08:13:46 PM--Code Version: 147dee163e978f6038f4025817bca62529738e61 v1.16: /opt/tools/</w:t>
      </w:r>
      <w:proofErr w:type="spellStart"/>
      <w:r w:rsidRPr="004B48E9">
        <w:rPr>
          <w:sz w:val="14"/>
          <w:szCs w:val="14"/>
        </w:rPr>
        <w:t>pylib</w:t>
      </w:r>
      <w:proofErr w:type="spellEnd"/>
      <w:r w:rsidRPr="004B48E9">
        <w:rPr>
          <w:sz w:val="14"/>
          <w:szCs w:val="14"/>
        </w:rPr>
        <w:t>/runner/runner.py&lt;--1bcfd6779e9cbdb82673405873a8e5e81514ae27</w:t>
      </w:r>
    </w:p>
    <w:p w14:paraId="3A6D3734" w14:textId="77777777" w:rsidR="00F171D7" w:rsidRPr="004B48E9" w:rsidRDefault="00F171D7" w:rsidP="00F171D7">
      <w:pPr>
        <w:rPr>
          <w:sz w:val="14"/>
          <w:szCs w:val="14"/>
        </w:rPr>
      </w:pPr>
    </w:p>
    <w:p w14:paraId="0AEB8941" w14:textId="77777777" w:rsidR="00F171D7" w:rsidRPr="004B48E9" w:rsidRDefault="00F171D7" w:rsidP="00F171D7">
      <w:pPr>
        <w:rPr>
          <w:sz w:val="14"/>
          <w:szCs w:val="14"/>
        </w:rPr>
      </w:pPr>
      <w:r w:rsidRPr="004B48E9">
        <w:rPr>
          <w:sz w:val="14"/>
          <w:szCs w:val="14"/>
        </w:rPr>
        <w:t>INFO--03/12/2020 08:13:46 PM--Code Version: 147dee163e978f6038f4025817bca62529738e61 v1.16: /opt/tools/</w:t>
      </w:r>
      <w:proofErr w:type="spellStart"/>
      <w:r w:rsidRPr="004B48E9">
        <w:rPr>
          <w:sz w:val="14"/>
          <w:szCs w:val="14"/>
        </w:rPr>
        <w:t>pylib</w:t>
      </w:r>
      <w:proofErr w:type="spellEnd"/>
      <w:r w:rsidRPr="004B48E9">
        <w:rPr>
          <w:sz w:val="14"/>
          <w:szCs w:val="14"/>
        </w:rPr>
        <w:t>/fingerprint/fingerprint.py&lt;--13a885dc11cc15aea74c14b09c0d8584ec6cfd08</w:t>
      </w:r>
    </w:p>
    <w:p w14:paraId="08FD4168" w14:textId="77777777" w:rsidR="00F171D7" w:rsidRPr="004B48E9" w:rsidRDefault="00F171D7" w:rsidP="00F171D7">
      <w:pPr>
        <w:rPr>
          <w:sz w:val="14"/>
          <w:szCs w:val="14"/>
        </w:rPr>
      </w:pPr>
    </w:p>
    <w:p w14:paraId="76C2EE7F" w14:textId="77777777" w:rsidR="00F171D7" w:rsidRPr="004B48E9" w:rsidRDefault="00F171D7" w:rsidP="00F171D7">
      <w:pPr>
        <w:rPr>
          <w:sz w:val="14"/>
          <w:szCs w:val="14"/>
        </w:rPr>
      </w:pPr>
      <w:r w:rsidRPr="004B48E9">
        <w:rPr>
          <w:sz w:val="14"/>
          <w:szCs w:val="14"/>
        </w:rPr>
        <w:t xml:space="preserve">INFO--03/12/2020 08:13:47 PM--QA Status: </w:t>
      </w:r>
      <w:proofErr w:type="gramStart"/>
      <w:r w:rsidRPr="004B48E9">
        <w:rPr>
          <w:sz w:val="14"/>
          <w:szCs w:val="14"/>
        </w:rPr>
        <w:t>QUALIFIED :</w:t>
      </w:r>
      <w:proofErr w:type="gramEnd"/>
      <w:r w:rsidRPr="004B48E9">
        <w:rPr>
          <w:sz w:val="14"/>
          <w:szCs w:val="14"/>
        </w:rPr>
        <w:t xml:space="preserve"> /opt/tools/pylib/runner/runner.py</w:t>
      </w:r>
    </w:p>
    <w:p w14:paraId="2F44756D" w14:textId="77777777" w:rsidR="00F171D7" w:rsidRPr="004B48E9" w:rsidRDefault="00F171D7" w:rsidP="00F171D7">
      <w:pPr>
        <w:rPr>
          <w:sz w:val="14"/>
          <w:szCs w:val="14"/>
        </w:rPr>
      </w:pPr>
      <w:r w:rsidRPr="004B48E9">
        <w:rPr>
          <w:sz w:val="14"/>
          <w:szCs w:val="14"/>
        </w:rPr>
        <w:t xml:space="preserve">INFO--03/12/2020 08:13:47 PM--QA Status: </w:t>
      </w:r>
      <w:proofErr w:type="gramStart"/>
      <w:r w:rsidRPr="004B48E9">
        <w:rPr>
          <w:sz w:val="14"/>
          <w:szCs w:val="14"/>
        </w:rPr>
        <w:t>QUALIFIED :</w:t>
      </w:r>
      <w:proofErr w:type="gramEnd"/>
      <w:r w:rsidRPr="004B48E9">
        <w:rPr>
          <w:sz w:val="14"/>
          <w:szCs w:val="14"/>
        </w:rPr>
        <w:t xml:space="preserve"> /opt/tools/pylib/fingerprint/fingerprint.py</w:t>
      </w:r>
    </w:p>
    <w:p w14:paraId="705990AA" w14:textId="77777777" w:rsidR="00F171D7" w:rsidRPr="004B48E9" w:rsidRDefault="00F171D7" w:rsidP="00F171D7">
      <w:pPr>
        <w:rPr>
          <w:sz w:val="14"/>
          <w:szCs w:val="14"/>
        </w:rPr>
      </w:pPr>
      <w:r w:rsidRPr="004B48E9">
        <w:rPr>
          <w:sz w:val="14"/>
          <w:szCs w:val="14"/>
        </w:rPr>
        <w:t>INFO--03/12/2020 08:13:47 PM--Invoking Command:"python3.6"</w:t>
      </w:r>
      <w:r w:rsidRPr="004B48E9">
        <w:rPr>
          <w:sz w:val="14"/>
          <w:szCs w:val="14"/>
        </w:rPr>
        <w:tab/>
        <w:t>with Arguments:"/opt/tools/pylib/fingerprint/fingerprint.py rad2_Mass_Balance_Output_Control.dat --output ./trsurfcards_.log --</w:t>
      </w:r>
      <w:proofErr w:type="spellStart"/>
      <w:r w:rsidRPr="004B48E9">
        <w:rPr>
          <w:sz w:val="14"/>
          <w:szCs w:val="14"/>
        </w:rPr>
        <w:t>outputmode</w:t>
      </w:r>
      <w:proofErr w:type="spellEnd"/>
      <w:r w:rsidRPr="004B48E9">
        <w:rPr>
          <w:sz w:val="14"/>
          <w:szCs w:val="14"/>
        </w:rPr>
        <w:t xml:space="preserve"> a"</w:t>
      </w:r>
    </w:p>
    <w:p w14:paraId="370FC132" w14:textId="77777777" w:rsidR="00F171D7" w:rsidRPr="004B48E9" w:rsidRDefault="00F171D7" w:rsidP="00F171D7">
      <w:pPr>
        <w:rPr>
          <w:sz w:val="14"/>
          <w:szCs w:val="14"/>
        </w:rPr>
      </w:pPr>
      <w:r w:rsidRPr="004B48E9">
        <w:rPr>
          <w:sz w:val="14"/>
          <w:szCs w:val="14"/>
        </w:rPr>
        <w:t>INFO--03/12/2020 08:13:47 PM--</w:t>
      </w:r>
      <w:proofErr w:type="spellStart"/>
      <w:r w:rsidRPr="004B48E9">
        <w:rPr>
          <w:sz w:val="14"/>
          <w:szCs w:val="14"/>
        </w:rPr>
        <w:t>Username</w:t>
      </w:r>
      <w:proofErr w:type="gramStart"/>
      <w:r w:rsidRPr="004B48E9">
        <w:rPr>
          <w:sz w:val="14"/>
          <w:szCs w:val="14"/>
        </w:rPr>
        <w:t>:mweber</w:t>
      </w:r>
      <w:proofErr w:type="spellEnd"/>
      <w:proofErr w:type="gramEnd"/>
      <w:r w:rsidRPr="004B48E9">
        <w:rPr>
          <w:sz w:val="14"/>
          <w:szCs w:val="14"/>
        </w:rPr>
        <w:tab/>
      </w:r>
      <w:proofErr w:type="spellStart"/>
      <w:r w:rsidRPr="004B48E9">
        <w:rPr>
          <w:sz w:val="14"/>
          <w:szCs w:val="14"/>
        </w:rPr>
        <w:t>Computer:olive</w:t>
      </w:r>
      <w:proofErr w:type="spellEnd"/>
      <w:r w:rsidRPr="004B48E9">
        <w:rPr>
          <w:sz w:val="14"/>
          <w:szCs w:val="14"/>
        </w:rPr>
        <w:tab/>
      </w:r>
      <w:proofErr w:type="spellStart"/>
      <w:r w:rsidRPr="004B48E9">
        <w:rPr>
          <w:sz w:val="14"/>
          <w:szCs w:val="14"/>
        </w:rPr>
        <w:t>Platform:Linux</w:t>
      </w:r>
      <w:proofErr w:type="spellEnd"/>
      <w:r w:rsidRPr="004B48E9">
        <w:rPr>
          <w:sz w:val="14"/>
          <w:szCs w:val="14"/>
        </w:rPr>
        <w:t xml:space="preserve"> 4.4.0-38-generic #57~14.04.1-Ubuntu SMP Tue Sep 6 17:20:43 UTC 2016</w:t>
      </w:r>
    </w:p>
    <w:p w14:paraId="72736351" w14:textId="77777777" w:rsidR="00F171D7" w:rsidRPr="004B48E9" w:rsidRDefault="00F171D7" w:rsidP="00F171D7">
      <w:pPr>
        <w:rPr>
          <w:sz w:val="14"/>
          <w:szCs w:val="14"/>
        </w:rPr>
      </w:pPr>
      <w:r w:rsidRPr="004B48E9">
        <w:rPr>
          <w:sz w:val="14"/>
          <w:szCs w:val="14"/>
        </w:rPr>
        <w:t>Fingerprint generated at 2020-03-12 20:13:47.090297</w:t>
      </w:r>
    </w:p>
    <w:p w14:paraId="4FB6178E" w14:textId="77777777" w:rsidR="00F171D7" w:rsidRPr="004B48E9" w:rsidRDefault="00F171D7" w:rsidP="00F171D7">
      <w:pPr>
        <w:rPr>
          <w:sz w:val="14"/>
          <w:szCs w:val="14"/>
        </w:rPr>
      </w:pPr>
      <w:r w:rsidRPr="004B48E9">
        <w:rPr>
          <w:sz w:val="14"/>
          <w:szCs w:val="14"/>
        </w:rPr>
        <w:t>rad2_Mass_Balance_Output_Control.dat</w:t>
      </w:r>
      <w:r w:rsidRPr="004B48E9">
        <w:rPr>
          <w:sz w:val="14"/>
          <w:szCs w:val="14"/>
        </w:rPr>
        <w:tab/>
        <w:t>1361b578a9364df935e47ccbeeeea2faa96be2faa13156f07c2fb53cc2d648e8</w:t>
      </w:r>
    </w:p>
    <w:p w14:paraId="603DB00F" w14:textId="77777777" w:rsidR="00192EF0" w:rsidRPr="00192EF0" w:rsidRDefault="00192EF0"/>
    <w:p w14:paraId="20F5973B" w14:textId="6E4B78A7" w:rsidR="00192EF0" w:rsidRDefault="00192EF0"/>
    <w:tbl>
      <w:tblPr>
        <w:tblStyle w:val="TableGrid"/>
        <w:tblW w:w="0" w:type="auto"/>
        <w:tblInd w:w="720" w:type="dxa"/>
        <w:tblLook w:val="04A0" w:firstRow="1" w:lastRow="0" w:firstColumn="1" w:lastColumn="0" w:noHBand="0" w:noVBand="1"/>
      </w:tblPr>
      <w:tblGrid>
        <w:gridCol w:w="607"/>
        <w:gridCol w:w="4657"/>
        <w:gridCol w:w="2656"/>
        <w:gridCol w:w="1656"/>
      </w:tblGrid>
      <w:tr w:rsidR="00192EF0" w:rsidRPr="00932809" w14:paraId="6B21349A" w14:textId="77777777" w:rsidTr="001F1C8E">
        <w:trPr>
          <w:cantSplit/>
          <w:trHeight w:val="360"/>
          <w:tblHeader/>
        </w:trPr>
        <w:tc>
          <w:tcPr>
            <w:tcW w:w="14843" w:type="dxa"/>
            <w:gridSpan w:val="4"/>
            <w:tcBorders>
              <w:top w:val="nil"/>
              <w:left w:val="nil"/>
              <w:bottom w:val="single" w:sz="4" w:space="0" w:color="auto"/>
              <w:right w:val="nil"/>
            </w:tcBorders>
            <w:vAlign w:val="bottom"/>
          </w:tcPr>
          <w:p w14:paraId="72BF1C16" w14:textId="77777777" w:rsidR="00192EF0" w:rsidRPr="00DC2C2D" w:rsidRDefault="00192EF0" w:rsidP="001F1C8E">
            <w:pPr>
              <w:pStyle w:val="Heading6"/>
              <w:outlineLvl w:val="5"/>
            </w:pPr>
            <w:r>
              <w:lastRenderedPageBreak/>
              <w:t>Table A-1</w:t>
            </w:r>
          </w:p>
          <w:p w14:paraId="28A55E59" w14:textId="2FC12152" w:rsidR="00192EF0" w:rsidRPr="00DC2C2D" w:rsidRDefault="00E423A4"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D124B27C88544A45BA91FC8CFC8827D7"/>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Cs w:val="22"/>
                  </w:rPr>
                  <w:t>Transient Output Card Generator</w:t>
                </w:r>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1F1C8E">
        <w:trPr>
          <w:cantSplit/>
          <w:trHeight w:val="530"/>
          <w:tblHeader/>
        </w:trPr>
        <w:tc>
          <w:tcPr>
            <w:tcW w:w="10010" w:type="dxa"/>
            <w:gridSpan w:val="2"/>
            <w:tcBorders>
              <w:top w:val="single" w:sz="4" w:space="0" w:color="auto"/>
            </w:tcBorders>
            <w:shd w:val="clear" w:color="auto" w:fill="auto"/>
            <w:vAlign w:val="center"/>
          </w:tcPr>
          <w:p w14:paraId="73EBE197" w14:textId="3C89AE51" w:rsidR="00192EF0" w:rsidRPr="007D0AAC" w:rsidRDefault="00E423A4"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E1EB0E59E8AD461EA0E4CB4DEBB19B52"/>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242C28DE"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8343825"/>
                <w:placeholder>
                  <w:docPart w:val="852214B3642344DEA44A99684F5634A5"/>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Pr="007D0AAC">
              <w:rPr>
                <w:rFonts w:ascii="Arial" w:hAnsi="Arial"/>
                <w:b/>
                <w:sz w:val="20"/>
              </w:rPr>
              <w:t xml:space="preserve"> – AT-</w:t>
            </w:r>
            <w:r>
              <w:rPr>
                <w:rFonts w:ascii="Arial" w:hAnsi="Arial"/>
                <w:b/>
                <w:sz w:val="20"/>
              </w:rPr>
              <w:t>1</w:t>
            </w:r>
          </w:p>
        </w:tc>
        <w:tc>
          <w:tcPr>
            <w:tcW w:w="4833" w:type="dxa"/>
            <w:gridSpan w:val="2"/>
            <w:tcBorders>
              <w:top w:val="single" w:sz="4" w:space="0" w:color="auto"/>
            </w:tcBorders>
            <w:shd w:val="clear" w:color="auto" w:fill="auto"/>
            <w:vAlign w:val="center"/>
          </w:tcPr>
          <w:p w14:paraId="49E3AF70" w14:textId="17B2899D" w:rsidR="00192EF0" w:rsidRPr="007D0AAC" w:rsidRDefault="00192EF0" w:rsidP="00B84619">
            <w:pPr>
              <w:pStyle w:val="H1bodytext"/>
              <w:spacing w:after="0"/>
              <w:ind w:left="0"/>
              <w:rPr>
                <w:rFonts w:ascii="Arial" w:hAnsi="Arial"/>
                <w:b/>
                <w:sz w:val="20"/>
              </w:rPr>
            </w:pPr>
            <w:r w:rsidRPr="007D0AAC">
              <w:rPr>
                <w:rFonts w:ascii="Arial" w:hAnsi="Arial"/>
                <w:b/>
                <w:sz w:val="20"/>
              </w:rPr>
              <w:t>Date:</w:t>
            </w:r>
            <w:r w:rsidR="0008147F">
              <w:rPr>
                <w:rFonts w:ascii="Arial" w:hAnsi="Arial"/>
                <w:b/>
                <w:sz w:val="20"/>
              </w:rPr>
              <w:t xml:space="preserve"> March 12, 2020</w:t>
            </w:r>
          </w:p>
        </w:tc>
      </w:tr>
      <w:tr w:rsidR="00192EF0" w:rsidRPr="007D0AAC" w14:paraId="5400B3E2" w14:textId="77777777" w:rsidTr="001F1C8E">
        <w:trPr>
          <w:cantSplit/>
          <w:trHeight w:val="530"/>
          <w:tblHeader/>
        </w:trPr>
        <w:tc>
          <w:tcPr>
            <w:tcW w:w="10010" w:type="dxa"/>
            <w:gridSpan w:val="2"/>
            <w:tcBorders>
              <w:top w:val="single" w:sz="4" w:space="0" w:color="auto"/>
            </w:tcBorders>
            <w:shd w:val="clear" w:color="auto" w:fill="auto"/>
            <w:vAlign w:val="center"/>
          </w:tcPr>
          <w:p w14:paraId="0652FFF4"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Tool Runner File Location for this test:</w:t>
            </w:r>
          </w:p>
          <w:p w14:paraId="3931EC4A" w14:textId="5613D56D" w:rsidR="00192EF0" w:rsidRPr="007D0AAC" w:rsidRDefault="00DF5AB4" w:rsidP="00B84619">
            <w:pPr>
              <w:pStyle w:val="H1bodytext"/>
              <w:spacing w:after="0"/>
              <w:ind w:left="0"/>
              <w:rPr>
                <w:rFonts w:ascii="Arial" w:hAnsi="Arial"/>
                <w:b/>
                <w:sz w:val="20"/>
              </w:rPr>
            </w:pPr>
            <w:r w:rsidRPr="001C4067">
              <w:rPr>
                <w:rStyle w:val="DirectoryChar"/>
              </w:rPr>
              <w:t>\\olive\backups\CAVE\v4-2Test\mpondOC</w:t>
            </w:r>
            <w:r>
              <w:rPr>
                <w:rStyle w:val="DirectoryChar"/>
              </w:rPr>
              <w:t>\trOCcards\</w:t>
            </w:r>
          </w:p>
        </w:tc>
        <w:tc>
          <w:tcPr>
            <w:tcW w:w="4833" w:type="dxa"/>
            <w:gridSpan w:val="2"/>
            <w:tcBorders>
              <w:top w:val="single" w:sz="4" w:space="0" w:color="auto"/>
            </w:tcBorders>
            <w:shd w:val="clear" w:color="auto" w:fill="auto"/>
            <w:vAlign w:val="center"/>
          </w:tcPr>
          <w:p w14:paraId="4B4292A5" w14:textId="7D908436" w:rsidR="00192EF0" w:rsidRPr="007D0AAC" w:rsidRDefault="00192EF0" w:rsidP="00B84619">
            <w:pPr>
              <w:pStyle w:val="H1bodytext"/>
              <w:spacing w:after="0"/>
              <w:ind w:left="0"/>
              <w:rPr>
                <w:rFonts w:ascii="Arial" w:hAnsi="Arial"/>
                <w:b/>
                <w:sz w:val="20"/>
              </w:rPr>
            </w:pPr>
            <w:r>
              <w:rPr>
                <w:rFonts w:ascii="Arial" w:hAnsi="Arial"/>
                <w:b/>
                <w:sz w:val="20"/>
              </w:rPr>
              <w:t>Test Performed By:</w:t>
            </w:r>
            <w:r w:rsidR="0008147F">
              <w:rPr>
                <w:rFonts w:ascii="Arial" w:hAnsi="Arial"/>
                <w:b/>
                <w:sz w:val="20"/>
              </w:rPr>
              <w:t xml:space="preserve"> M. Weber</w:t>
            </w:r>
          </w:p>
        </w:tc>
      </w:tr>
      <w:tr w:rsidR="00192EF0" w:rsidRPr="007D0AAC" w14:paraId="72291CA6" w14:textId="77777777" w:rsidTr="001F1C8E">
        <w:trPr>
          <w:cantSplit/>
          <w:trHeight w:val="530"/>
          <w:tblHeader/>
        </w:trPr>
        <w:tc>
          <w:tcPr>
            <w:tcW w:w="14843" w:type="dxa"/>
            <w:gridSpan w:val="4"/>
            <w:tcBorders>
              <w:top w:val="single" w:sz="4" w:space="0" w:color="auto"/>
            </w:tcBorders>
            <w:shd w:val="clear" w:color="auto" w:fill="auto"/>
            <w:vAlign w:val="center"/>
          </w:tcPr>
          <w:p w14:paraId="3A01CD2D" w14:textId="0753FB43"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00DF5AB4" w:rsidRPr="001C4067">
              <w:rPr>
                <w:rStyle w:val="DirectoryChar"/>
              </w:rPr>
              <w:t>\\olive\backups\CAVE\v4-2Test\mpondOC</w:t>
            </w:r>
            <w:r w:rsidR="00DF5AB4">
              <w:rPr>
                <w:rStyle w:val="DirectoryChar"/>
              </w:rPr>
              <w:t>\</w:t>
            </w:r>
          </w:p>
        </w:tc>
      </w:tr>
      <w:tr w:rsidR="00AE79BB" w:rsidRPr="00572F5F" w14:paraId="5D102B12" w14:textId="77777777" w:rsidTr="001F1C8E">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9360"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817"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E7B25" w:rsidRPr="007D0AAC" w14:paraId="665D3172" w14:textId="77777777" w:rsidTr="001F1C8E">
        <w:trPr>
          <w:trHeight w:val="773"/>
        </w:trPr>
        <w:tc>
          <w:tcPr>
            <w:tcW w:w="14843" w:type="dxa"/>
            <w:gridSpan w:val="4"/>
            <w:vAlign w:val="center"/>
          </w:tcPr>
          <w:p w14:paraId="53CFCFA1" w14:textId="77777777" w:rsidR="00DF5AB4" w:rsidRPr="00654636" w:rsidRDefault="00DF5AB4" w:rsidP="0008147F">
            <w:pPr>
              <w:pStyle w:val="H1bodytext"/>
              <w:spacing w:after="0"/>
              <w:ind w:left="0"/>
              <w:rPr>
                <w:rFonts w:ascii="Arial" w:hAnsi="Arial"/>
                <w:sz w:val="20"/>
              </w:rPr>
            </w:pPr>
            <w:r w:rsidRPr="00654636">
              <w:rPr>
                <w:rFonts w:ascii="Arial" w:hAnsi="Arial"/>
                <w:sz w:val="20"/>
              </w:rPr>
              <w:t xml:space="preserve">Qualified Input File Directory: </w:t>
            </w:r>
            <w:r w:rsidRPr="00BA573F">
              <w:rPr>
                <w:rStyle w:val="DirectoryChar"/>
              </w:rPr>
              <w:t>S:\PSC\!HANFORD</w:t>
            </w:r>
            <w:r w:rsidRPr="00BC1964">
              <w:rPr>
                <w:rStyle w:val="DirectoryChar"/>
              </w:rPr>
              <w:t>\ICF\Prod\TRPLYR\v1.0\data\plot_times.txt</w:t>
            </w:r>
          </w:p>
        </w:tc>
      </w:tr>
      <w:tr w:rsidR="007E7B25" w:rsidRPr="007D0AAC" w14:paraId="170C8523" w14:textId="77777777" w:rsidTr="001F1C8E">
        <w:trPr>
          <w:trHeight w:val="1853"/>
        </w:trPr>
        <w:tc>
          <w:tcPr>
            <w:tcW w:w="650" w:type="dxa"/>
            <w:vAlign w:val="center"/>
          </w:tcPr>
          <w:p w14:paraId="203EDA14" w14:textId="77777777" w:rsidR="00DF5AB4" w:rsidRPr="007D0AAC" w:rsidRDefault="00DF5AB4" w:rsidP="0008147F">
            <w:pPr>
              <w:pStyle w:val="H1bodytext"/>
              <w:spacing w:after="0"/>
              <w:ind w:left="0"/>
              <w:jc w:val="center"/>
              <w:rPr>
                <w:rFonts w:ascii="Arial" w:hAnsi="Arial"/>
                <w:sz w:val="20"/>
              </w:rPr>
            </w:pPr>
            <w:r>
              <w:rPr>
                <w:rFonts w:ascii="Arial" w:hAnsi="Arial"/>
                <w:sz w:val="20"/>
              </w:rPr>
              <w:t>1</w:t>
            </w:r>
          </w:p>
        </w:tc>
        <w:tc>
          <w:tcPr>
            <w:tcW w:w="9360" w:type="dxa"/>
            <w:vAlign w:val="center"/>
          </w:tcPr>
          <w:p w14:paraId="2640E7D1" w14:textId="77777777" w:rsidR="00DF5AB4" w:rsidRDefault="00DF5AB4" w:rsidP="0008147F">
            <w:pPr>
              <w:pStyle w:val="H1bodytext"/>
              <w:spacing w:after="0"/>
              <w:ind w:left="0"/>
              <w:rPr>
                <w:rFonts w:ascii="Arial" w:hAnsi="Arial"/>
                <w:sz w:val="20"/>
              </w:rPr>
            </w:pPr>
            <w:r>
              <w:rPr>
                <w:rFonts w:ascii="Arial" w:hAnsi="Arial"/>
                <w:sz w:val="20"/>
              </w:rPr>
              <w:t xml:space="preserve">Ensure the following files are in </w:t>
            </w:r>
            <w:r w:rsidRPr="001C4067">
              <w:rPr>
                <w:rStyle w:val="DirectoryChar"/>
              </w:rPr>
              <w:t>\\olive\backups\CAVE\v4-2Test\mpondOC</w:t>
            </w:r>
            <w:r>
              <w:rPr>
                <w:rStyle w:val="DirectoryChar"/>
              </w:rPr>
              <w:t>\build</w:t>
            </w:r>
            <w:r>
              <w:rPr>
                <w:rFonts w:ascii="Arial" w:hAnsi="Arial"/>
                <w:sz w:val="20"/>
              </w:rPr>
              <w:t xml:space="preserve">, as they are needed for the execution of the </w:t>
            </w:r>
            <w:proofErr w:type="spellStart"/>
            <w:r w:rsidRPr="00A641F9">
              <w:rPr>
                <w:rFonts w:ascii="Arial" w:hAnsi="Arial"/>
                <w:b/>
                <w:bCs/>
                <w:i/>
                <w:iCs/>
                <w:sz w:val="20"/>
              </w:rPr>
              <w:t>OC_rad_gen.f</w:t>
            </w:r>
            <w:proofErr w:type="spellEnd"/>
            <w:r>
              <w:rPr>
                <w:rFonts w:ascii="Arial" w:hAnsi="Arial"/>
                <w:sz w:val="20"/>
              </w:rPr>
              <w:t xml:space="preserve"> tool:</w:t>
            </w:r>
          </w:p>
          <w:p w14:paraId="2309F965" w14:textId="77777777" w:rsidR="00DF5AB4" w:rsidRPr="001B6D5B" w:rsidRDefault="00DF5AB4" w:rsidP="0008147F">
            <w:pPr>
              <w:pStyle w:val="H1bodytext"/>
              <w:numPr>
                <w:ilvl w:val="0"/>
                <w:numId w:val="19"/>
              </w:numPr>
              <w:spacing w:after="0"/>
              <w:rPr>
                <w:rFonts w:ascii="Arial" w:hAnsi="Arial"/>
                <w:b/>
                <w:bCs/>
                <w:i/>
                <w:iCs/>
                <w:sz w:val="20"/>
              </w:rPr>
            </w:pPr>
            <w:proofErr w:type="spellStart"/>
            <w:r w:rsidRPr="001B6D5B">
              <w:rPr>
                <w:rFonts w:ascii="Arial" w:hAnsi="Arial"/>
                <w:b/>
                <w:bCs/>
                <w:i/>
                <w:iCs/>
                <w:sz w:val="20"/>
              </w:rPr>
              <w:t>input.sij</w:t>
            </w:r>
            <w:proofErr w:type="spellEnd"/>
          </w:p>
          <w:p w14:paraId="50B16192" w14:textId="77777777" w:rsidR="00DF5AB4" w:rsidRPr="001B6D5B" w:rsidRDefault="00DF5AB4" w:rsidP="0008147F">
            <w:pPr>
              <w:pStyle w:val="H1bodytext"/>
              <w:numPr>
                <w:ilvl w:val="0"/>
                <w:numId w:val="19"/>
              </w:numPr>
              <w:spacing w:after="0"/>
              <w:rPr>
                <w:rFonts w:ascii="Arial" w:hAnsi="Arial"/>
                <w:b/>
                <w:bCs/>
                <w:i/>
                <w:iCs/>
                <w:sz w:val="20"/>
              </w:rPr>
            </w:pPr>
            <w:proofErr w:type="spellStart"/>
            <w:r w:rsidRPr="001B6D5B">
              <w:rPr>
                <w:rFonts w:ascii="Arial" w:hAnsi="Arial"/>
                <w:b/>
                <w:bCs/>
                <w:i/>
                <w:iCs/>
                <w:sz w:val="20"/>
              </w:rPr>
              <w:t>input.nij</w:t>
            </w:r>
            <w:proofErr w:type="spellEnd"/>
          </w:p>
          <w:p w14:paraId="3FF8FBA0" w14:textId="77777777" w:rsidR="00DF5AB4" w:rsidRPr="001B6D5B" w:rsidRDefault="00DF5AB4" w:rsidP="0008147F">
            <w:pPr>
              <w:pStyle w:val="H1bodytext"/>
              <w:numPr>
                <w:ilvl w:val="0"/>
                <w:numId w:val="19"/>
              </w:numPr>
              <w:spacing w:after="0"/>
              <w:rPr>
                <w:rFonts w:ascii="Arial" w:hAnsi="Arial"/>
                <w:b/>
                <w:bCs/>
                <w:i/>
                <w:iCs/>
                <w:sz w:val="20"/>
              </w:rPr>
            </w:pPr>
            <w:proofErr w:type="spellStart"/>
            <w:r w:rsidRPr="001B6D5B">
              <w:rPr>
                <w:rFonts w:ascii="Arial" w:hAnsi="Arial"/>
                <w:b/>
                <w:bCs/>
                <w:i/>
                <w:iCs/>
                <w:sz w:val="20"/>
              </w:rPr>
              <w:t>input.top</w:t>
            </w:r>
            <w:proofErr w:type="spellEnd"/>
          </w:p>
        </w:tc>
        <w:tc>
          <w:tcPr>
            <w:tcW w:w="3016" w:type="dxa"/>
            <w:vAlign w:val="center"/>
          </w:tcPr>
          <w:p w14:paraId="4DD9FDF1" w14:textId="77777777" w:rsidR="00DF5AB4" w:rsidRPr="0028557A" w:rsidRDefault="00DF5AB4" w:rsidP="0008147F">
            <w:pPr>
              <w:rPr>
                <w:sz w:val="20"/>
                <w:szCs w:val="20"/>
              </w:rPr>
            </w:pPr>
            <w:r w:rsidRPr="0028557A">
              <w:rPr>
                <w:sz w:val="20"/>
                <w:szCs w:val="20"/>
              </w:rPr>
              <w:t xml:space="preserve">The expected files are present in the </w:t>
            </w:r>
            <w:r w:rsidRPr="001C4067">
              <w:rPr>
                <w:rStyle w:val="DirectoryChar"/>
                <w:rFonts w:eastAsiaTheme="minorHAnsi"/>
              </w:rPr>
              <w:t>\\\olive\backups\CAVE\v4-2Test\mpondOC build</w:t>
            </w:r>
            <w:r w:rsidRPr="0028557A">
              <w:rPr>
                <w:sz w:val="20"/>
                <w:szCs w:val="20"/>
              </w:rPr>
              <w:t xml:space="preserve"> directory.</w:t>
            </w:r>
          </w:p>
        </w:tc>
        <w:tc>
          <w:tcPr>
            <w:tcW w:w="1817" w:type="dxa"/>
            <w:vAlign w:val="center"/>
          </w:tcPr>
          <w:p w14:paraId="3EEFF811" w14:textId="77777777" w:rsidR="00DA59E7" w:rsidRPr="007D0AAC" w:rsidRDefault="00DA59E7" w:rsidP="003F7AFB">
            <w:pPr>
              <w:pStyle w:val="H1bodytext"/>
              <w:spacing w:after="0"/>
              <w:ind w:left="0"/>
              <w:jc w:val="center"/>
              <w:rPr>
                <w:rFonts w:ascii="Arial" w:hAnsi="Arial"/>
                <w:sz w:val="20"/>
              </w:rPr>
            </w:pPr>
            <w:r>
              <w:rPr>
                <w:rFonts w:ascii="Arial" w:hAnsi="Arial"/>
                <w:sz w:val="20"/>
              </w:rPr>
              <w:t>PASS</w:t>
            </w:r>
          </w:p>
        </w:tc>
      </w:tr>
      <w:tr w:rsidR="00192EF0" w:rsidRPr="007D0AAC" w14:paraId="56FF62A1" w14:textId="43A36D93" w:rsidTr="001F1C8E">
        <w:trPr>
          <w:trHeight w:val="440"/>
        </w:trPr>
        <w:tc>
          <w:tcPr>
            <w:tcW w:w="650" w:type="dxa"/>
          </w:tcPr>
          <w:p w14:paraId="1EFF2213" w14:textId="77777777" w:rsidR="00DF5AB4" w:rsidRDefault="00DF5AB4" w:rsidP="0008147F">
            <w:pPr>
              <w:pStyle w:val="H1bodytext"/>
              <w:spacing w:after="0"/>
              <w:ind w:left="0"/>
              <w:jc w:val="center"/>
              <w:rPr>
                <w:rFonts w:ascii="Arial" w:hAnsi="Arial"/>
                <w:sz w:val="20"/>
              </w:rPr>
            </w:pPr>
            <w:r>
              <w:rPr>
                <w:rFonts w:ascii="Arial" w:hAnsi="Arial"/>
                <w:sz w:val="20"/>
              </w:rPr>
              <w:t>2</w:t>
            </w:r>
          </w:p>
        </w:tc>
        <w:tc>
          <w:tcPr>
            <w:tcW w:w="9360" w:type="dxa"/>
            <w:vAlign w:val="center"/>
          </w:tcPr>
          <w:p w14:paraId="505138DD" w14:textId="323DB849" w:rsidR="00192EF0" w:rsidRPr="007D0AAC" w:rsidRDefault="00DF5AB4" w:rsidP="00B84619">
            <w:pPr>
              <w:pStyle w:val="H1bodytext"/>
              <w:spacing w:after="0"/>
              <w:ind w:left="0"/>
              <w:rPr>
                <w:rFonts w:ascii="Arial" w:hAnsi="Arial"/>
                <w:sz w:val="20"/>
              </w:rPr>
            </w:pPr>
            <w:r>
              <w:rPr>
                <w:rFonts w:ascii="Arial" w:hAnsi="Arial"/>
                <w:sz w:val="20"/>
              </w:rPr>
              <w:t>Ensure that</w:t>
            </w:r>
            <w:r w:rsidR="001F1C8E">
              <w:rPr>
                <w:rFonts w:ascii="Arial" w:hAnsi="Arial"/>
                <w:sz w:val="20"/>
              </w:rPr>
              <w:t xml:space="preserve"> </w:t>
            </w:r>
            <w:r w:rsidR="00192EF0">
              <w:rPr>
                <w:rFonts w:ascii="Arial" w:hAnsi="Arial"/>
                <w:sz w:val="20"/>
              </w:rPr>
              <w:t xml:space="preserve">Navigate to the </w:t>
            </w:r>
            <w:r>
              <w:rPr>
                <w:rFonts w:ascii="Arial" w:hAnsi="Arial"/>
                <w:sz w:val="20"/>
              </w:rPr>
              <w:t>Qualified Input File</w:t>
            </w:r>
            <w:r w:rsidR="001F1C8E">
              <w:rPr>
                <w:rFonts w:ascii="Arial" w:hAnsi="Arial"/>
                <w:sz w:val="20"/>
              </w:rPr>
              <w:t xml:space="preserve"> </w:t>
            </w:r>
            <w:r w:rsidR="00192EF0">
              <w:rPr>
                <w:rFonts w:ascii="Arial" w:hAnsi="Arial"/>
                <w:sz w:val="20"/>
              </w:rPr>
              <w:t>Testing Directory</w:t>
            </w:r>
            <w:r>
              <w:rPr>
                <w:rFonts w:ascii="Arial" w:hAnsi="Arial"/>
                <w:sz w:val="20"/>
              </w:rPr>
              <w:t xml:space="preserve"> contains the</w:t>
            </w:r>
            <w:r w:rsidR="00A62A82">
              <w:rPr>
                <w:rFonts w:ascii="Arial" w:hAnsi="Arial"/>
                <w:sz w:val="20"/>
              </w:rPr>
              <w:t xml:space="preserve"> Plot Times</w:t>
            </w:r>
            <w:r>
              <w:rPr>
                <w:rFonts w:ascii="Arial" w:hAnsi="Arial"/>
                <w:sz w:val="20"/>
              </w:rPr>
              <w:t xml:space="preserve"> file.</w:t>
            </w:r>
          </w:p>
        </w:tc>
        <w:tc>
          <w:tcPr>
            <w:tcW w:w="3016" w:type="dxa"/>
          </w:tcPr>
          <w:p w14:paraId="538C9404" w14:textId="13C4B7FA" w:rsidR="00DF5AB4" w:rsidRDefault="00DF5AB4" w:rsidP="0008147F">
            <w:pPr>
              <w:pStyle w:val="H1bodytext"/>
              <w:spacing w:after="0"/>
              <w:ind w:left="0"/>
              <w:rPr>
                <w:rFonts w:ascii="Arial" w:hAnsi="Arial"/>
                <w:sz w:val="20"/>
              </w:rPr>
            </w:pPr>
            <w:r>
              <w:rPr>
                <w:rFonts w:ascii="Arial" w:hAnsi="Arial"/>
                <w:sz w:val="20"/>
              </w:rPr>
              <w:t xml:space="preserve">The </w:t>
            </w:r>
            <w:r w:rsidR="00A62A82">
              <w:rPr>
                <w:rFonts w:ascii="Arial" w:hAnsi="Arial"/>
                <w:sz w:val="20"/>
              </w:rPr>
              <w:t xml:space="preserve">Plot Times </w:t>
            </w:r>
            <w:r>
              <w:rPr>
                <w:rFonts w:ascii="Arial" w:hAnsi="Arial"/>
                <w:sz w:val="20"/>
              </w:rPr>
              <w:t>file is in the Qualified Input File Directory.</w:t>
            </w:r>
          </w:p>
        </w:tc>
        <w:tc>
          <w:tcPr>
            <w:tcW w:w="1817" w:type="dxa"/>
          </w:tcPr>
          <w:p w14:paraId="53173950" w14:textId="5C322CB2" w:rsidR="007A732F" w:rsidRDefault="007A732F" w:rsidP="0008147F">
            <w:pPr>
              <w:pStyle w:val="H1bodytext"/>
              <w:spacing w:after="0"/>
              <w:ind w:left="0"/>
              <w:jc w:val="center"/>
              <w:rPr>
                <w:rFonts w:ascii="Arial" w:hAnsi="Arial"/>
                <w:sz w:val="20"/>
              </w:rPr>
            </w:pPr>
            <w:r>
              <w:rPr>
                <w:rFonts w:ascii="Arial" w:hAnsi="Arial"/>
                <w:sz w:val="20"/>
              </w:rPr>
              <w:t>PASS</w:t>
            </w:r>
          </w:p>
        </w:tc>
      </w:tr>
      <w:tr w:rsidR="007E7B25" w:rsidRPr="007D0AAC" w14:paraId="2CCF99B9" w14:textId="77777777" w:rsidTr="001F1C8E">
        <w:trPr>
          <w:trHeight w:val="998"/>
        </w:trPr>
        <w:tc>
          <w:tcPr>
            <w:tcW w:w="650" w:type="dxa"/>
            <w:vAlign w:val="center"/>
          </w:tcPr>
          <w:p w14:paraId="3C3BD3D0" w14:textId="77777777" w:rsidR="00DF5AB4" w:rsidRDefault="00DF5AB4" w:rsidP="0008147F">
            <w:pPr>
              <w:pStyle w:val="H1bodytext"/>
              <w:spacing w:after="0"/>
              <w:ind w:left="0"/>
              <w:jc w:val="center"/>
              <w:rPr>
                <w:rFonts w:ascii="Arial" w:hAnsi="Arial"/>
                <w:sz w:val="20"/>
              </w:rPr>
            </w:pPr>
            <w:r>
              <w:rPr>
                <w:rFonts w:ascii="Arial" w:hAnsi="Arial"/>
                <w:sz w:val="20"/>
              </w:rPr>
              <w:t>3</w:t>
            </w:r>
          </w:p>
        </w:tc>
        <w:tc>
          <w:tcPr>
            <w:tcW w:w="9360" w:type="dxa"/>
            <w:vAlign w:val="center"/>
          </w:tcPr>
          <w:p w14:paraId="5E39AF66" w14:textId="77777777" w:rsidR="00DF5AB4" w:rsidRPr="006D50C3" w:rsidRDefault="00CF3A60" w:rsidP="0008147F">
            <w:pPr>
              <w:rPr>
                <w:sz w:val="20"/>
                <w:szCs w:val="20"/>
              </w:rPr>
            </w:pPr>
            <w:r w:rsidRPr="006D50C3">
              <w:rPr>
                <w:sz w:val="20"/>
                <w:szCs w:val="20"/>
              </w:rPr>
              <w:t xml:space="preserve">Execute, using a Linux terminal, the shell script </w:t>
            </w:r>
            <w:r w:rsidRPr="006D50C3">
              <w:rPr>
                <w:b/>
                <w:bCs/>
                <w:i/>
                <w:iCs/>
                <w:sz w:val="20"/>
                <w:szCs w:val="20"/>
              </w:rPr>
              <w:t>runTR_OC.sh</w:t>
            </w:r>
            <w:r w:rsidRPr="006D50C3">
              <w:rPr>
                <w:sz w:val="20"/>
                <w:szCs w:val="20"/>
              </w:rPr>
              <w:t xml:space="preserve"> in</w:t>
            </w:r>
            <w:r>
              <w:rPr>
                <w:sz w:val="20"/>
                <w:szCs w:val="20"/>
              </w:rPr>
              <w:t xml:space="preserve"> </w:t>
            </w:r>
            <w:r w:rsidRPr="008F017F">
              <w:rPr>
                <w:rStyle w:val="DirectoryChar"/>
                <w:rFonts w:eastAsiaTheme="minorHAnsi"/>
              </w:rPr>
              <w:t>\</w:t>
            </w:r>
            <w:proofErr w:type="spellStart"/>
            <w:r w:rsidRPr="008F017F">
              <w:rPr>
                <w:rStyle w:val="DirectoryChar"/>
                <w:rFonts w:eastAsiaTheme="minorHAnsi"/>
              </w:rPr>
              <w:t>trOCcards</w:t>
            </w:r>
            <w:proofErr w:type="spellEnd"/>
            <w:r w:rsidRPr="008F017F">
              <w:rPr>
                <w:rStyle w:val="DirectoryChar"/>
                <w:rFonts w:eastAsiaTheme="minorHAnsi"/>
              </w:rPr>
              <w:t>\</w:t>
            </w:r>
            <w:r w:rsidRPr="006D50C3">
              <w:rPr>
                <w:sz w:val="20"/>
                <w:szCs w:val="20"/>
              </w:rPr>
              <w:t xml:space="preserve"> </w:t>
            </w:r>
            <w:r>
              <w:rPr>
                <w:sz w:val="20"/>
                <w:szCs w:val="20"/>
              </w:rPr>
              <w:t xml:space="preserve">subdirectory of </w:t>
            </w:r>
            <w:r w:rsidRPr="006D50C3">
              <w:rPr>
                <w:sz w:val="20"/>
                <w:szCs w:val="20"/>
              </w:rPr>
              <w:t>the testing directory.</w:t>
            </w:r>
          </w:p>
        </w:tc>
        <w:tc>
          <w:tcPr>
            <w:tcW w:w="3016" w:type="dxa"/>
            <w:vAlign w:val="center"/>
          </w:tcPr>
          <w:p w14:paraId="660AB7EA" w14:textId="77777777" w:rsidR="00DF5AB4" w:rsidRDefault="00DF5AB4" w:rsidP="0008147F">
            <w:pPr>
              <w:pStyle w:val="H1bodytext"/>
              <w:spacing w:after="0"/>
              <w:ind w:left="0"/>
              <w:rPr>
                <w:rFonts w:ascii="Arial" w:hAnsi="Arial"/>
                <w:sz w:val="20"/>
              </w:rPr>
            </w:pPr>
            <w:r>
              <w:rPr>
                <w:rFonts w:ascii="Arial" w:hAnsi="Arial"/>
                <w:sz w:val="20"/>
              </w:rPr>
              <w:t>The shell runs.</w:t>
            </w:r>
          </w:p>
        </w:tc>
        <w:tc>
          <w:tcPr>
            <w:tcW w:w="1817" w:type="dxa"/>
            <w:vAlign w:val="center"/>
          </w:tcPr>
          <w:p w14:paraId="443E805F" w14:textId="77777777" w:rsidR="00DF5AB4" w:rsidRPr="00702160" w:rsidRDefault="007A732F" w:rsidP="00931FB0">
            <w:pPr>
              <w:pStyle w:val="H1bodytext"/>
              <w:spacing w:after="0"/>
              <w:ind w:left="0"/>
              <w:jc w:val="center"/>
              <w:rPr>
                <w:rFonts w:ascii="Arial" w:hAnsi="Arial"/>
                <w:sz w:val="20"/>
              </w:rPr>
            </w:pPr>
            <w:r>
              <w:rPr>
                <w:rFonts w:ascii="Arial" w:hAnsi="Arial"/>
                <w:sz w:val="20"/>
              </w:rPr>
              <w:t>PASS</w:t>
            </w:r>
          </w:p>
        </w:tc>
      </w:tr>
      <w:tr w:rsidR="00333D44" w:rsidRPr="007D0AAC" w14:paraId="3DC9FA60" w14:textId="77777777" w:rsidTr="001F1C8E">
        <w:trPr>
          <w:trHeight w:val="2348"/>
        </w:trPr>
        <w:tc>
          <w:tcPr>
            <w:tcW w:w="650" w:type="dxa"/>
            <w:vAlign w:val="center"/>
          </w:tcPr>
          <w:p w14:paraId="3349268C" w14:textId="77777777" w:rsidR="00DF5AB4" w:rsidRPr="007D0AAC" w:rsidRDefault="00DF5AB4" w:rsidP="0008147F">
            <w:pPr>
              <w:pStyle w:val="H1bodytext"/>
              <w:spacing w:after="0"/>
              <w:ind w:left="0"/>
              <w:jc w:val="center"/>
              <w:rPr>
                <w:rFonts w:ascii="Arial" w:hAnsi="Arial"/>
                <w:sz w:val="20"/>
              </w:rPr>
            </w:pPr>
            <w:r>
              <w:rPr>
                <w:rFonts w:ascii="Arial" w:hAnsi="Arial"/>
                <w:sz w:val="20"/>
              </w:rPr>
              <w:t>4</w:t>
            </w:r>
          </w:p>
        </w:tc>
        <w:tc>
          <w:tcPr>
            <w:tcW w:w="9360" w:type="dxa"/>
            <w:vAlign w:val="center"/>
          </w:tcPr>
          <w:p w14:paraId="1858A89F" w14:textId="77777777" w:rsidR="00DF5AB4" w:rsidRDefault="00DF5AB4" w:rsidP="0008147F">
            <w:pPr>
              <w:pStyle w:val="H1bodytext"/>
              <w:spacing w:after="0"/>
              <w:ind w:left="0"/>
              <w:rPr>
                <w:rFonts w:ascii="Arial" w:hAnsi="Arial"/>
                <w:sz w:val="20"/>
              </w:rPr>
            </w:pPr>
            <w:r>
              <w:rPr>
                <w:rFonts w:ascii="Arial" w:hAnsi="Arial"/>
                <w:sz w:val="20"/>
              </w:rPr>
              <w:t xml:space="preserve">Confirm the following files were generated by </w:t>
            </w:r>
            <w:proofErr w:type="spellStart"/>
            <w:r w:rsidRPr="00622392">
              <w:rPr>
                <w:rFonts w:ascii="Arial" w:hAnsi="Arial"/>
                <w:b/>
                <w:bCs/>
                <w:i/>
                <w:iCs/>
                <w:sz w:val="20"/>
              </w:rPr>
              <w:t>OC_rad_gen.f</w:t>
            </w:r>
            <w:proofErr w:type="spellEnd"/>
            <w:r>
              <w:rPr>
                <w:rFonts w:ascii="Arial" w:hAnsi="Arial"/>
                <w:sz w:val="20"/>
              </w:rPr>
              <w:t xml:space="preserve"> in </w:t>
            </w:r>
            <w:r w:rsidR="00160F9D" w:rsidRPr="008F017F">
              <w:rPr>
                <w:rStyle w:val="DirectoryChar"/>
                <w:rFonts w:eastAsiaTheme="minorHAnsi"/>
              </w:rPr>
              <w:t>\</w:t>
            </w:r>
            <w:proofErr w:type="spellStart"/>
            <w:r w:rsidR="00160F9D" w:rsidRPr="008F017F">
              <w:rPr>
                <w:rStyle w:val="DirectoryChar"/>
                <w:rFonts w:eastAsiaTheme="minorHAnsi"/>
              </w:rPr>
              <w:t>trOCcards</w:t>
            </w:r>
            <w:proofErr w:type="spellEnd"/>
            <w:r w:rsidR="00160F9D" w:rsidRPr="008F017F">
              <w:rPr>
                <w:rStyle w:val="DirectoryChar"/>
                <w:rFonts w:eastAsiaTheme="minorHAnsi"/>
              </w:rPr>
              <w:t>\</w:t>
            </w:r>
            <w:r w:rsidR="00160F9D" w:rsidRPr="004B48E9">
              <w:rPr>
                <w:rFonts w:ascii="Arial" w:hAnsi="Arial" w:cs="Arial"/>
                <w:sz w:val="20"/>
              </w:rPr>
              <w:t xml:space="preserve"> subdirectory of</w:t>
            </w:r>
            <w:r w:rsidR="00160F9D" w:rsidRPr="006D50C3">
              <w:rPr>
                <w:sz w:val="20"/>
              </w:rPr>
              <w:t xml:space="preserve"> </w:t>
            </w:r>
            <w:r>
              <w:rPr>
                <w:rFonts w:ascii="Arial" w:hAnsi="Arial"/>
                <w:sz w:val="20"/>
              </w:rPr>
              <w:t>the testing directory:</w:t>
            </w:r>
          </w:p>
          <w:p w14:paraId="1C49947C" w14:textId="77777777" w:rsidR="00DF5AB4" w:rsidRPr="00721EE5" w:rsidRDefault="00DF5AB4" w:rsidP="0008147F">
            <w:pPr>
              <w:pStyle w:val="H1bodytext"/>
              <w:numPr>
                <w:ilvl w:val="0"/>
                <w:numId w:val="20"/>
              </w:numPr>
              <w:spacing w:after="0"/>
              <w:rPr>
                <w:rFonts w:ascii="Arial" w:hAnsi="Arial"/>
                <w:b/>
                <w:bCs/>
                <w:i/>
                <w:iCs/>
                <w:sz w:val="20"/>
              </w:rPr>
            </w:pPr>
            <w:r w:rsidRPr="00721EE5">
              <w:rPr>
                <w:rFonts w:ascii="Arial" w:hAnsi="Arial"/>
                <w:b/>
                <w:bCs/>
                <w:i/>
                <w:iCs/>
                <w:sz w:val="20"/>
              </w:rPr>
              <w:t>rad1_Mass_Balance_Output_Control.dat</w:t>
            </w:r>
          </w:p>
          <w:p w14:paraId="4DD21FC7" w14:textId="77777777" w:rsidR="00DF5AB4" w:rsidRPr="00721EE5" w:rsidRDefault="00DF5AB4" w:rsidP="0008147F">
            <w:pPr>
              <w:pStyle w:val="H1bodytext"/>
              <w:numPr>
                <w:ilvl w:val="0"/>
                <w:numId w:val="20"/>
              </w:numPr>
              <w:spacing w:after="0"/>
              <w:rPr>
                <w:rFonts w:ascii="Arial" w:hAnsi="Arial"/>
                <w:b/>
                <w:bCs/>
                <w:i/>
                <w:iCs/>
                <w:sz w:val="20"/>
              </w:rPr>
            </w:pPr>
            <w:r w:rsidRPr="00721EE5">
              <w:rPr>
                <w:rFonts w:ascii="Arial" w:hAnsi="Arial"/>
                <w:b/>
                <w:bCs/>
                <w:i/>
                <w:iCs/>
                <w:sz w:val="20"/>
              </w:rPr>
              <w:t>rad1_Output_Control.dat</w:t>
            </w:r>
          </w:p>
          <w:p w14:paraId="111A011E" w14:textId="77777777" w:rsidR="00DF5AB4" w:rsidRPr="00721EE5" w:rsidRDefault="00DF5AB4" w:rsidP="0008147F">
            <w:pPr>
              <w:pStyle w:val="H1bodytext"/>
              <w:numPr>
                <w:ilvl w:val="0"/>
                <w:numId w:val="20"/>
              </w:numPr>
              <w:spacing w:after="0"/>
              <w:rPr>
                <w:rFonts w:ascii="Arial" w:hAnsi="Arial"/>
                <w:b/>
                <w:bCs/>
                <w:i/>
                <w:iCs/>
                <w:sz w:val="20"/>
              </w:rPr>
            </w:pPr>
            <w:r w:rsidRPr="00721EE5">
              <w:rPr>
                <w:rFonts w:ascii="Arial" w:hAnsi="Arial"/>
                <w:b/>
                <w:bCs/>
                <w:i/>
                <w:iCs/>
                <w:sz w:val="20"/>
              </w:rPr>
              <w:t>rad2_Mass_Balance_Output_Control.dat</w:t>
            </w:r>
          </w:p>
          <w:p w14:paraId="2DA99DFD" w14:textId="77777777" w:rsidR="00DF5AB4" w:rsidRDefault="00DF5AB4" w:rsidP="0008147F">
            <w:pPr>
              <w:pStyle w:val="H1bodytext"/>
              <w:numPr>
                <w:ilvl w:val="0"/>
                <w:numId w:val="20"/>
              </w:numPr>
              <w:spacing w:after="0"/>
              <w:rPr>
                <w:rFonts w:ascii="Arial" w:hAnsi="Arial"/>
                <w:b/>
                <w:bCs/>
                <w:i/>
                <w:iCs/>
                <w:sz w:val="20"/>
              </w:rPr>
            </w:pPr>
            <w:r w:rsidRPr="00721EE5">
              <w:rPr>
                <w:rFonts w:ascii="Arial" w:hAnsi="Arial"/>
                <w:b/>
                <w:bCs/>
                <w:i/>
                <w:iCs/>
                <w:sz w:val="20"/>
              </w:rPr>
              <w:t>rad2_Output_Control.dat</w:t>
            </w:r>
          </w:p>
          <w:p w14:paraId="5F1EAE54" w14:textId="77777777" w:rsidR="009A2675" w:rsidRDefault="009A2675" w:rsidP="009A2675">
            <w:pPr>
              <w:pStyle w:val="H1bodytext"/>
              <w:spacing w:after="0"/>
              <w:ind w:left="0"/>
              <w:rPr>
                <w:rFonts w:ascii="Arial" w:hAnsi="Arial"/>
                <w:sz w:val="20"/>
              </w:rPr>
            </w:pPr>
          </w:p>
          <w:p w14:paraId="3712A7EE" w14:textId="77777777" w:rsidR="009A2675" w:rsidRDefault="009A2675" w:rsidP="009A2675">
            <w:pPr>
              <w:pStyle w:val="H1bodytext"/>
              <w:spacing w:after="0"/>
              <w:ind w:left="0"/>
              <w:rPr>
                <w:rFonts w:ascii="Arial" w:hAnsi="Arial"/>
                <w:sz w:val="20"/>
              </w:rPr>
            </w:pPr>
            <w:r>
              <w:rPr>
                <w:rFonts w:ascii="Arial" w:hAnsi="Arial"/>
                <w:sz w:val="20"/>
              </w:rPr>
              <w:t>Other files generated in the same directory that are not a functional requirement are as follows:</w:t>
            </w:r>
          </w:p>
          <w:p w14:paraId="61C12003" w14:textId="77777777" w:rsidR="009A2675" w:rsidRPr="004B48E9" w:rsidRDefault="009A2675" w:rsidP="009A2675">
            <w:pPr>
              <w:pStyle w:val="H1bodytext"/>
              <w:numPr>
                <w:ilvl w:val="0"/>
                <w:numId w:val="30"/>
              </w:numPr>
              <w:spacing w:after="0"/>
              <w:rPr>
                <w:rFonts w:ascii="Arial" w:hAnsi="Arial"/>
                <w:sz w:val="20"/>
              </w:rPr>
            </w:pPr>
            <w:r>
              <w:rPr>
                <w:rFonts w:ascii="Arial" w:hAnsi="Arial"/>
                <w:b/>
                <w:bCs/>
                <w:i/>
                <w:iCs/>
                <w:sz w:val="20"/>
              </w:rPr>
              <w:t>rad1_trOCcards_Screen.log</w:t>
            </w:r>
          </w:p>
          <w:p w14:paraId="48F60907" w14:textId="77777777" w:rsidR="009A2675" w:rsidRPr="004B48E9" w:rsidRDefault="009A2675" w:rsidP="009A2675">
            <w:pPr>
              <w:pStyle w:val="H1bodytext"/>
              <w:numPr>
                <w:ilvl w:val="0"/>
                <w:numId w:val="30"/>
              </w:numPr>
              <w:spacing w:after="0"/>
              <w:rPr>
                <w:rFonts w:ascii="Arial" w:hAnsi="Arial"/>
                <w:sz w:val="20"/>
              </w:rPr>
            </w:pPr>
            <w:r>
              <w:rPr>
                <w:rFonts w:ascii="Arial" w:hAnsi="Arial"/>
                <w:b/>
                <w:bCs/>
                <w:i/>
                <w:iCs/>
                <w:sz w:val="20"/>
              </w:rPr>
              <w:t>rad2_trOCcards_Screen.log</w:t>
            </w:r>
          </w:p>
          <w:p w14:paraId="21C527A3" w14:textId="77777777" w:rsidR="009A2675" w:rsidRPr="004B48E9" w:rsidRDefault="009A2675" w:rsidP="004B48E9">
            <w:pPr>
              <w:pStyle w:val="H1bodytext"/>
              <w:numPr>
                <w:ilvl w:val="0"/>
                <w:numId w:val="30"/>
              </w:numPr>
              <w:spacing w:after="0"/>
              <w:rPr>
                <w:rFonts w:ascii="Arial" w:hAnsi="Arial"/>
                <w:b/>
                <w:i/>
                <w:sz w:val="20"/>
              </w:rPr>
            </w:pPr>
            <w:r w:rsidRPr="004B48E9">
              <w:rPr>
                <w:rFonts w:ascii="Arial" w:hAnsi="Arial"/>
                <w:b/>
                <w:i/>
                <w:sz w:val="20"/>
              </w:rPr>
              <w:t>tsurfcards_.log</w:t>
            </w:r>
          </w:p>
        </w:tc>
        <w:tc>
          <w:tcPr>
            <w:tcW w:w="3016" w:type="dxa"/>
            <w:vAlign w:val="center"/>
          </w:tcPr>
          <w:p w14:paraId="238E66BE" w14:textId="77777777" w:rsidR="00DF5AB4" w:rsidRPr="00702160" w:rsidRDefault="00DF5AB4" w:rsidP="0008147F">
            <w:pPr>
              <w:pStyle w:val="H1bodytext"/>
              <w:spacing w:after="0"/>
              <w:ind w:left="0"/>
              <w:rPr>
                <w:rFonts w:ascii="Arial" w:hAnsi="Arial"/>
                <w:sz w:val="20"/>
              </w:rPr>
            </w:pPr>
            <w:r>
              <w:rPr>
                <w:rFonts w:ascii="Arial" w:hAnsi="Arial"/>
                <w:sz w:val="20"/>
              </w:rPr>
              <w:t>The files were generated in the testing directory.</w:t>
            </w:r>
          </w:p>
        </w:tc>
        <w:tc>
          <w:tcPr>
            <w:tcW w:w="1817" w:type="dxa"/>
            <w:shd w:val="clear" w:color="auto" w:fill="auto"/>
            <w:vAlign w:val="center"/>
          </w:tcPr>
          <w:p w14:paraId="2908484A" w14:textId="77777777" w:rsidR="007A732F" w:rsidRPr="00702160" w:rsidRDefault="00963D47" w:rsidP="004B48E9">
            <w:pPr>
              <w:pStyle w:val="H1bodytext"/>
              <w:spacing w:after="0"/>
              <w:ind w:left="0"/>
              <w:jc w:val="center"/>
              <w:rPr>
                <w:rFonts w:ascii="Arial" w:hAnsi="Arial"/>
                <w:sz w:val="20"/>
              </w:rPr>
            </w:pPr>
            <w:r>
              <w:rPr>
                <w:rFonts w:ascii="Arial" w:hAnsi="Arial"/>
                <w:sz w:val="20"/>
              </w:rPr>
              <w:t>PASS</w:t>
            </w:r>
          </w:p>
        </w:tc>
      </w:tr>
      <w:tr w:rsidR="007E7B25" w:rsidRPr="007D0AAC" w14:paraId="43305D18" w14:textId="77777777" w:rsidTr="001F1C8E">
        <w:trPr>
          <w:trHeight w:val="890"/>
        </w:trPr>
        <w:tc>
          <w:tcPr>
            <w:tcW w:w="650" w:type="dxa"/>
            <w:vAlign w:val="center"/>
          </w:tcPr>
          <w:p w14:paraId="08971742" w14:textId="77777777" w:rsidR="00DF5AB4" w:rsidRDefault="00DF5AB4" w:rsidP="0008147F">
            <w:pPr>
              <w:pStyle w:val="H1bodytext"/>
              <w:spacing w:after="0"/>
              <w:ind w:left="0"/>
              <w:jc w:val="center"/>
              <w:rPr>
                <w:rFonts w:ascii="Arial" w:hAnsi="Arial"/>
                <w:sz w:val="20"/>
              </w:rPr>
            </w:pPr>
            <w:r>
              <w:rPr>
                <w:rFonts w:ascii="Arial" w:hAnsi="Arial"/>
                <w:sz w:val="20"/>
              </w:rPr>
              <w:t>5</w:t>
            </w:r>
          </w:p>
        </w:tc>
        <w:tc>
          <w:tcPr>
            <w:tcW w:w="14193" w:type="dxa"/>
            <w:gridSpan w:val="3"/>
            <w:vAlign w:val="center"/>
          </w:tcPr>
          <w:p w14:paraId="27640569" w14:textId="77777777" w:rsidR="00DF5AB4" w:rsidRPr="00702160" w:rsidRDefault="00DF5AB4" w:rsidP="0008147F">
            <w:pPr>
              <w:pStyle w:val="H1bodytext"/>
              <w:spacing w:after="0"/>
              <w:ind w:left="0"/>
              <w:rPr>
                <w:rFonts w:ascii="Arial" w:hAnsi="Arial"/>
                <w:sz w:val="20"/>
              </w:rPr>
            </w:pPr>
            <w:r>
              <w:rPr>
                <w:rFonts w:ascii="Arial" w:hAnsi="Arial"/>
                <w:sz w:val="20"/>
              </w:rPr>
              <w:t xml:space="preserve">Using a comparison program, such as </w:t>
            </w:r>
            <w:proofErr w:type="spellStart"/>
            <w:r>
              <w:rPr>
                <w:rFonts w:ascii="Arial" w:hAnsi="Arial"/>
                <w:sz w:val="20"/>
              </w:rPr>
              <w:t>DiffMerge</w:t>
            </w:r>
            <w:proofErr w:type="spellEnd"/>
            <w:r>
              <w:rPr>
                <w:rFonts w:ascii="Arial" w:hAnsi="Arial"/>
                <w:sz w:val="20"/>
              </w:rPr>
              <w:t xml:space="preserve">, compare </w:t>
            </w:r>
            <w:r w:rsidRPr="00B84414">
              <w:rPr>
                <w:rStyle w:val="FileNameChar"/>
                <w:rFonts w:ascii="Arial" w:hAnsi="Arial" w:cs="Arial"/>
                <w:color w:val="auto"/>
              </w:rPr>
              <w:t>rad1_Output_Control.dat</w:t>
            </w:r>
            <w:r w:rsidRPr="00B84414">
              <w:rPr>
                <w:rFonts w:ascii="Arial" w:hAnsi="Arial"/>
                <w:sz w:val="20"/>
              </w:rPr>
              <w:t xml:space="preserve"> </w:t>
            </w:r>
            <w:r>
              <w:rPr>
                <w:rFonts w:ascii="Arial" w:hAnsi="Arial"/>
                <w:sz w:val="20"/>
              </w:rPr>
              <w:t xml:space="preserve">against </w:t>
            </w:r>
            <w:r w:rsidRPr="00B84414">
              <w:rPr>
                <w:rStyle w:val="FileNameChar"/>
                <w:rFonts w:ascii="Arial" w:hAnsi="Arial" w:cs="Arial"/>
                <w:color w:val="auto"/>
              </w:rPr>
              <w:t>rad2_Output_Control.dat</w:t>
            </w:r>
            <w:r>
              <w:rPr>
                <w:rFonts w:ascii="Arial" w:hAnsi="Arial"/>
                <w:sz w:val="20"/>
              </w:rPr>
              <w:t>. Confirm the only differences are:</w:t>
            </w:r>
          </w:p>
        </w:tc>
      </w:tr>
      <w:tr w:rsidR="00192EF0" w14:paraId="56FE1064" w14:textId="77777777" w:rsidTr="00E03867">
        <w:trPr>
          <w:trHeight w:val="476"/>
        </w:trPr>
        <w:tc>
          <w:tcPr>
            <w:tcW w:w="650" w:type="dxa"/>
            <w:vAlign w:val="center"/>
          </w:tcPr>
          <w:p w14:paraId="1E77AD5B" w14:textId="3170344A" w:rsidR="00192EF0" w:rsidRPr="007D0AAC" w:rsidRDefault="00DF5AB4" w:rsidP="00B84619">
            <w:pPr>
              <w:pStyle w:val="H1bodytext"/>
              <w:spacing w:after="0"/>
              <w:ind w:left="0"/>
              <w:jc w:val="center"/>
              <w:rPr>
                <w:rFonts w:ascii="Arial" w:hAnsi="Arial"/>
                <w:sz w:val="20"/>
              </w:rPr>
            </w:pPr>
            <w:r>
              <w:rPr>
                <w:rFonts w:ascii="Arial" w:hAnsi="Arial"/>
                <w:sz w:val="20"/>
              </w:rPr>
              <w:t>5.</w:t>
            </w:r>
            <w:r w:rsidR="00192EF0">
              <w:rPr>
                <w:rFonts w:ascii="Arial" w:hAnsi="Arial"/>
                <w:sz w:val="20"/>
              </w:rPr>
              <w:t>1</w:t>
            </w:r>
          </w:p>
        </w:tc>
        <w:tc>
          <w:tcPr>
            <w:tcW w:w="9360" w:type="dxa"/>
            <w:vAlign w:val="center"/>
          </w:tcPr>
          <w:p w14:paraId="704240FD" w14:textId="09D92A83" w:rsidR="00192EF0" w:rsidRDefault="00DF5AB4" w:rsidP="000E2517">
            <w:pPr>
              <w:pStyle w:val="H1bodytext"/>
              <w:numPr>
                <w:ilvl w:val="0"/>
                <w:numId w:val="22"/>
              </w:numPr>
              <w:spacing w:after="0"/>
              <w:rPr>
                <w:rFonts w:ascii="Arial" w:hAnsi="Arial"/>
                <w:sz w:val="20"/>
              </w:rPr>
            </w:pPr>
            <w:r>
              <w:rPr>
                <w:rFonts w:ascii="Arial" w:hAnsi="Arial"/>
                <w:sz w:val="20"/>
              </w:rPr>
              <w:t>Line 3 – Depending on the file, either rad1 or rad2 will be on the line.</w:t>
            </w:r>
          </w:p>
        </w:tc>
        <w:tc>
          <w:tcPr>
            <w:tcW w:w="3016" w:type="dxa"/>
            <w:vAlign w:val="center"/>
          </w:tcPr>
          <w:p w14:paraId="38C42E4F" w14:textId="2DD09497" w:rsidR="00192EF0" w:rsidRPr="007D0AAC" w:rsidRDefault="00DF5AB4" w:rsidP="00B84619">
            <w:pPr>
              <w:pStyle w:val="H1bodytext"/>
              <w:spacing w:after="0"/>
              <w:ind w:left="0"/>
              <w:rPr>
                <w:rFonts w:ascii="Arial" w:hAnsi="Arial"/>
                <w:sz w:val="20"/>
              </w:rPr>
            </w:pPr>
            <w:r>
              <w:rPr>
                <w:rFonts w:ascii="Arial" w:hAnsi="Arial"/>
                <w:sz w:val="20"/>
              </w:rPr>
              <w:t>Either rad1 or rad2 is present on line 3 and is consistent with the respective filename prefix.</w:t>
            </w:r>
          </w:p>
        </w:tc>
        <w:tc>
          <w:tcPr>
            <w:tcW w:w="1817" w:type="dxa"/>
            <w:vAlign w:val="center"/>
          </w:tcPr>
          <w:p w14:paraId="5931650A" w14:textId="06D8B9BB" w:rsidR="00192EF0" w:rsidRPr="007D0AAC" w:rsidRDefault="00FB176D" w:rsidP="00B84619">
            <w:pPr>
              <w:pStyle w:val="H1bodytext"/>
              <w:spacing w:after="0"/>
              <w:ind w:left="0"/>
              <w:jc w:val="center"/>
              <w:rPr>
                <w:rFonts w:ascii="Arial" w:hAnsi="Arial"/>
                <w:sz w:val="20"/>
              </w:rPr>
            </w:pPr>
            <w:r>
              <w:rPr>
                <w:rFonts w:ascii="Arial" w:hAnsi="Arial"/>
                <w:sz w:val="20"/>
              </w:rPr>
              <w:t>PASS</w:t>
            </w:r>
          </w:p>
        </w:tc>
      </w:tr>
      <w:tr w:rsidR="00192EF0" w14:paraId="250928A3" w14:textId="77777777" w:rsidTr="00E03867">
        <w:trPr>
          <w:trHeight w:val="476"/>
        </w:trPr>
        <w:tc>
          <w:tcPr>
            <w:tcW w:w="650" w:type="dxa"/>
            <w:vAlign w:val="center"/>
          </w:tcPr>
          <w:p w14:paraId="6BC7AB69" w14:textId="4359DCBA" w:rsidR="00192EF0" w:rsidRPr="007D0AAC" w:rsidRDefault="00DF5AB4" w:rsidP="00B84619">
            <w:pPr>
              <w:pStyle w:val="H1bodytext"/>
              <w:spacing w:after="0"/>
              <w:ind w:left="0"/>
              <w:jc w:val="center"/>
              <w:rPr>
                <w:rFonts w:ascii="Arial" w:hAnsi="Arial"/>
                <w:sz w:val="20"/>
              </w:rPr>
            </w:pPr>
            <w:r>
              <w:rPr>
                <w:rFonts w:ascii="Arial" w:hAnsi="Arial"/>
                <w:sz w:val="20"/>
              </w:rPr>
              <w:lastRenderedPageBreak/>
              <w:t>5.</w:t>
            </w:r>
            <w:r w:rsidR="00192EF0">
              <w:rPr>
                <w:rFonts w:ascii="Arial" w:hAnsi="Arial"/>
                <w:sz w:val="20"/>
              </w:rPr>
              <w:t>2</w:t>
            </w:r>
          </w:p>
        </w:tc>
        <w:tc>
          <w:tcPr>
            <w:tcW w:w="9360" w:type="dxa"/>
            <w:vAlign w:val="center"/>
          </w:tcPr>
          <w:p w14:paraId="6607C83D" w14:textId="6B623C0D" w:rsidR="00192EF0" w:rsidRDefault="00DF5AB4" w:rsidP="000E2517">
            <w:pPr>
              <w:pStyle w:val="H1bodytext"/>
              <w:numPr>
                <w:ilvl w:val="0"/>
                <w:numId w:val="22"/>
              </w:numPr>
              <w:spacing w:after="0"/>
              <w:rPr>
                <w:rFonts w:ascii="Arial" w:hAnsi="Arial"/>
                <w:sz w:val="20"/>
              </w:rPr>
            </w:pPr>
            <w:r>
              <w:rPr>
                <w:rFonts w:ascii="Arial" w:hAnsi="Arial"/>
                <w:sz w:val="20"/>
              </w:rPr>
              <w:t>Lines 108 to 123 – The rad1 file will have the rad1 grouping list and the rad2 file will have the rad2 grouping list (see Section 2 for the list).</w:t>
            </w:r>
          </w:p>
        </w:tc>
        <w:tc>
          <w:tcPr>
            <w:tcW w:w="3016" w:type="dxa"/>
            <w:vAlign w:val="center"/>
          </w:tcPr>
          <w:p w14:paraId="5399B7FB" w14:textId="557D0608" w:rsidR="00192EF0" w:rsidRPr="007D0AAC" w:rsidRDefault="00DF5AB4" w:rsidP="00B84619">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817" w:type="dxa"/>
            <w:vAlign w:val="center"/>
          </w:tcPr>
          <w:p w14:paraId="4B3400A2" w14:textId="4B61FBCC" w:rsidR="00192EF0" w:rsidRPr="007D0AAC" w:rsidRDefault="00FB176D" w:rsidP="00B84619">
            <w:pPr>
              <w:pStyle w:val="H1bodytext"/>
              <w:spacing w:after="0"/>
              <w:ind w:left="0"/>
              <w:jc w:val="center"/>
              <w:rPr>
                <w:rFonts w:ascii="Arial" w:hAnsi="Arial"/>
                <w:sz w:val="20"/>
              </w:rPr>
            </w:pPr>
            <w:r>
              <w:rPr>
                <w:rFonts w:ascii="Arial" w:hAnsi="Arial"/>
                <w:sz w:val="20"/>
              </w:rPr>
              <w:t>PASS</w:t>
            </w:r>
          </w:p>
        </w:tc>
      </w:tr>
      <w:tr w:rsidR="007E7B25" w:rsidRPr="007D0AAC" w14:paraId="4E9F742C" w14:textId="77777777" w:rsidTr="001F1C8E">
        <w:trPr>
          <w:trHeight w:val="1187"/>
        </w:trPr>
        <w:tc>
          <w:tcPr>
            <w:tcW w:w="650" w:type="dxa"/>
            <w:vAlign w:val="center"/>
          </w:tcPr>
          <w:p w14:paraId="0905A657" w14:textId="77777777" w:rsidR="00DF5AB4" w:rsidRDefault="00DF5AB4" w:rsidP="0008147F">
            <w:pPr>
              <w:pStyle w:val="H1bodytext"/>
              <w:spacing w:after="0"/>
              <w:ind w:left="0"/>
              <w:jc w:val="center"/>
              <w:rPr>
                <w:rFonts w:ascii="Arial" w:hAnsi="Arial"/>
                <w:sz w:val="20"/>
              </w:rPr>
            </w:pPr>
            <w:r>
              <w:rPr>
                <w:rFonts w:ascii="Arial" w:hAnsi="Arial"/>
                <w:sz w:val="20"/>
              </w:rPr>
              <w:t>5.3</w:t>
            </w:r>
          </w:p>
        </w:tc>
        <w:tc>
          <w:tcPr>
            <w:tcW w:w="9360" w:type="dxa"/>
            <w:vAlign w:val="center"/>
          </w:tcPr>
          <w:p w14:paraId="38CB1A4B" w14:textId="77777777" w:rsidR="00DF5AB4" w:rsidRDefault="00DF5AB4" w:rsidP="0008147F">
            <w:pPr>
              <w:pStyle w:val="H1bodytext"/>
              <w:numPr>
                <w:ilvl w:val="0"/>
                <w:numId w:val="22"/>
              </w:numPr>
              <w:spacing w:after="0"/>
              <w:rPr>
                <w:rFonts w:ascii="Arial" w:hAnsi="Arial"/>
                <w:sz w:val="20"/>
              </w:rPr>
            </w:pPr>
            <w:r>
              <w:rPr>
                <w:rFonts w:ascii="Arial" w:hAnsi="Arial"/>
                <w:sz w:val="20"/>
              </w:rPr>
              <w:t>Lines 193 to 200 – The rad1 file will have the rad1 grouping list and the rad2 file will have the rad2 grouping list (see Section 2 for the list).</w:t>
            </w:r>
          </w:p>
        </w:tc>
        <w:tc>
          <w:tcPr>
            <w:tcW w:w="3016" w:type="dxa"/>
            <w:vAlign w:val="center"/>
          </w:tcPr>
          <w:p w14:paraId="62BC7C0C" w14:textId="77777777" w:rsidR="00DF5AB4" w:rsidRDefault="00DF5AB4" w:rsidP="0008147F">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817" w:type="dxa"/>
            <w:vAlign w:val="center"/>
          </w:tcPr>
          <w:p w14:paraId="73EFB92A" w14:textId="77777777" w:rsidR="00DF5AB4" w:rsidRPr="00702160" w:rsidRDefault="00FB176D" w:rsidP="00FB176D">
            <w:pPr>
              <w:pStyle w:val="H1bodytext"/>
              <w:spacing w:after="0"/>
              <w:ind w:left="0"/>
              <w:jc w:val="center"/>
              <w:rPr>
                <w:rFonts w:ascii="Arial" w:hAnsi="Arial"/>
                <w:sz w:val="20"/>
              </w:rPr>
            </w:pPr>
            <w:r>
              <w:rPr>
                <w:rFonts w:ascii="Arial" w:hAnsi="Arial"/>
                <w:sz w:val="20"/>
              </w:rPr>
              <w:t>PASS</w:t>
            </w:r>
          </w:p>
        </w:tc>
      </w:tr>
      <w:tr w:rsidR="007E7B25" w:rsidRPr="007D0AAC" w14:paraId="364BF68B" w14:textId="77777777" w:rsidTr="001F1C8E">
        <w:trPr>
          <w:trHeight w:val="980"/>
        </w:trPr>
        <w:tc>
          <w:tcPr>
            <w:tcW w:w="650" w:type="dxa"/>
            <w:vAlign w:val="center"/>
          </w:tcPr>
          <w:p w14:paraId="563895D3" w14:textId="77777777" w:rsidR="00DF5AB4" w:rsidRDefault="00DF5AB4" w:rsidP="0008147F">
            <w:pPr>
              <w:pStyle w:val="H1bodytext"/>
              <w:spacing w:after="0"/>
              <w:ind w:left="0"/>
              <w:jc w:val="center"/>
              <w:rPr>
                <w:rFonts w:ascii="Arial" w:hAnsi="Arial"/>
                <w:sz w:val="20"/>
              </w:rPr>
            </w:pPr>
            <w:r>
              <w:rPr>
                <w:rFonts w:ascii="Arial" w:hAnsi="Arial"/>
                <w:sz w:val="20"/>
              </w:rPr>
              <w:t>6</w:t>
            </w:r>
          </w:p>
        </w:tc>
        <w:tc>
          <w:tcPr>
            <w:tcW w:w="14193" w:type="dxa"/>
            <w:gridSpan w:val="3"/>
            <w:vAlign w:val="center"/>
          </w:tcPr>
          <w:p w14:paraId="53D89153" w14:textId="77777777" w:rsidR="00DF5AB4" w:rsidRPr="00702160" w:rsidRDefault="00DF5AB4" w:rsidP="0008147F">
            <w:pPr>
              <w:pStyle w:val="H1bodytext"/>
              <w:spacing w:after="0"/>
              <w:ind w:left="0"/>
              <w:rPr>
                <w:rFonts w:ascii="Arial" w:hAnsi="Arial"/>
                <w:sz w:val="20"/>
              </w:rPr>
            </w:pPr>
            <w:r>
              <w:rPr>
                <w:rFonts w:ascii="Arial" w:hAnsi="Arial"/>
                <w:sz w:val="20"/>
              </w:rPr>
              <w:t xml:space="preserve">Using a comparison program, such as </w:t>
            </w:r>
            <w:proofErr w:type="spellStart"/>
            <w:r>
              <w:rPr>
                <w:rFonts w:ascii="Arial" w:hAnsi="Arial"/>
                <w:sz w:val="20"/>
              </w:rPr>
              <w:t>DiffMerge</w:t>
            </w:r>
            <w:proofErr w:type="spellEnd"/>
            <w:r>
              <w:rPr>
                <w:rFonts w:ascii="Arial" w:hAnsi="Arial"/>
                <w:sz w:val="20"/>
              </w:rPr>
              <w:t xml:space="preserve">, compare </w:t>
            </w:r>
            <w:r w:rsidRPr="00B84414">
              <w:rPr>
                <w:rStyle w:val="FileNameChar"/>
                <w:rFonts w:ascii="Arial" w:hAnsi="Arial" w:cs="Arial"/>
                <w:color w:val="auto"/>
              </w:rPr>
              <w:t>rad1_</w:t>
            </w:r>
            <w:r w:rsidRPr="00CC7E22">
              <w:rPr>
                <w:rStyle w:val="FileNameChar"/>
                <w:rFonts w:ascii="Arial" w:hAnsi="Arial" w:cs="Arial"/>
                <w:color w:val="auto"/>
              </w:rPr>
              <w:t>Mass_Balance</w:t>
            </w:r>
            <w:r>
              <w:rPr>
                <w:rStyle w:val="FileNameChar"/>
                <w:rFonts w:ascii="Arial" w:hAnsi="Arial" w:cs="Arial"/>
                <w:color w:val="auto"/>
              </w:rPr>
              <w:t>_</w:t>
            </w:r>
            <w:r w:rsidRPr="00B84414">
              <w:rPr>
                <w:rStyle w:val="FileNameChar"/>
                <w:rFonts w:ascii="Arial" w:hAnsi="Arial" w:cs="Arial"/>
                <w:color w:val="auto"/>
              </w:rPr>
              <w:t>Output_Control.dat</w:t>
            </w:r>
            <w:r w:rsidRPr="00B84414">
              <w:rPr>
                <w:rFonts w:ascii="Arial" w:hAnsi="Arial"/>
                <w:sz w:val="20"/>
              </w:rPr>
              <w:t xml:space="preserve"> </w:t>
            </w:r>
            <w:r>
              <w:rPr>
                <w:rFonts w:ascii="Arial" w:hAnsi="Arial"/>
                <w:sz w:val="20"/>
              </w:rPr>
              <w:t xml:space="preserve">against </w:t>
            </w:r>
            <w:r w:rsidRPr="00B84414">
              <w:rPr>
                <w:rStyle w:val="FileNameChar"/>
                <w:rFonts w:ascii="Arial" w:hAnsi="Arial" w:cs="Arial"/>
                <w:color w:val="auto"/>
              </w:rPr>
              <w:t>rad2_</w:t>
            </w:r>
            <w:r w:rsidRPr="00CC7E22">
              <w:rPr>
                <w:rStyle w:val="FileNameChar"/>
                <w:rFonts w:ascii="Arial" w:hAnsi="Arial" w:cs="Arial"/>
                <w:color w:val="auto"/>
              </w:rPr>
              <w:t>Mass_Balance</w:t>
            </w:r>
            <w:r>
              <w:rPr>
                <w:rStyle w:val="FileNameChar"/>
                <w:rFonts w:ascii="Arial" w:hAnsi="Arial" w:cs="Arial"/>
                <w:color w:val="auto"/>
              </w:rPr>
              <w:t>_</w:t>
            </w:r>
            <w:r w:rsidRPr="00B84414">
              <w:rPr>
                <w:rStyle w:val="FileNameChar"/>
                <w:rFonts w:ascii="Arial" w:hAnsi="Arial" w:cs="Arial"/>
                <w:color w:val="auto"/>
              </w:rPr>
              <w:t>Output_Control.dat</w:t>
            </w:r>
            <w:r>
              <w:rPr>
                <w:rFonts w:ascii="Arial" w:hAnsi="Arial"/>
                <w:sz w:val="20"/>
              </w:rPr>
              <w:t>. Confirm the only differences are:</w:t>
            </w:r>
          </w:p>
        </w:tc>
      </w:tr>
      <w:tr w:rsidR="00192EF0" w:rsidRPr="007D0AAC" w14:paraId="6CBD52D7" w14:textId="77777777" w:rsidTr="00E03867">
        <w:trPr>
          <w:trHeight w:val="476"/>
        </w:trPr>
        <w:tc>
          <w:tcPr>
            <w:tcW w:w="650" w:type="dxa"/>
            <w:vAlign w:val="center"/>
          </w:tcPr>
          <w:p w14:paraId="6B68AA43" w14:textId="1B976D25" w:rsidR="00192EF0" w:rsidRDefault="00DF5AB4" w:rsidP="00B84619">
            <w:pPr>
              <w:pStyle w:val="H1bodytext"/>
              <w:spacing w:after="0"/>
              <w:ind w:left="0"/>
              <w:jc w:val="center"/>
              <w:rPr>
                <w:rFonts w:ascii="Arial" w:hAnsi="Arial"/>
                <w:sz w:val="20"/>
              </w:rPr>
            </w:pPr>
            <w:r>
              <w:rPr>
                <w:rFonts w:ascii="Arial" w:hAnsi="Arial"/>
                <w:sz w:val="20"/>
              </w:rPr>
              <w:t>6.1</w:t>
            </w:r>
          </w:p>
        </w:tc>
        <w:tc>
          <w:tcPr>
            <w:tcW w:w="9360" w:type="dxa"/>
            <w:vAlign w:val="center"/>
          </w:tcPr>
          <w:p w14:paraId="2958BD42" w14:textId="4BD31A48" w:rsidR="00192EF0" w:rsidRDefault="00DF5AB4" w:rsidP="00E03867">
            <w:pPr>
              <w:pStyle w:val="H1bodytext"/>
              <w:numPr>
                <w:ilvl w:val="0"/>
                <w:numId w:val="22"/>
              </w:numPr>
              <w:spacing w:after="0"/>
              <w:rPr>
                <w:rFonts w:ascii="Arial" w:hAnsi="Arial"/>
                <w:sz w:val="20"/>
              </w:rPr>
            </w:pPr>
            <w:r>
              <w:rPr>
                <w:rFonts w:ascii="Arial" w:hAnsi="Arial"/>
                <w:sz w:val="20"/>
              </w:rPr>
              <w:t>Line 3 – Depending on the file, either rad1 or rad2 will be on the line.</w:t>
            </w:r>
          </w:p>
        </w:tc>
        <w:tc>
          <w:tcPr>
            <w:tcW w:w="3016" w:type="dxa"/>
            <w:vAlign w:val="center"/>
          </w:tcPr>
          <w:p w14:paraId="4C615CA0" w14:textId="352615C0" w:rsidR="00192EF0" w:rsidRDefault="00DF5AB4" w:rsidP="00B84619">
            <w:pPr>
              <w:pStyle w:val="H1bodytext"/>
              <w:spacing w:after="0"/>
              <w:ind w:left="0"/>
              <w:rPr>
                <w:rFonts w:ascii="Arial" w:hAnsi="Arial"/>
                <w:sz w:val="20"/>
              </w:rPr>
            </w:pPr>
            <w:r>
              <w:rPr>
                <w:rFonts w:ascii="Arial" w:hAnsi="Arial"/>
                <w:sz w:val="20"/>
              </w:rPr>
              <w:t>Either rad1 or rad2 is present on line 3 and is consistent with the respective filename prefix.</w:t>
            </w:r>
          </w:p>
        </w:tc>
        <w:tc>
          <w:tcPr>
            <w:tcW w:w="1817" w:type="dxa"/>
            <w:vAlign w:val="center"/>
          </w:tcPr>
          <w:p w14:paraId="4E2B432F" w14:textId="0BB419DB" w:rsidR="00192EF0" w:rsidRPr="00702160" w:rsidRDefault="003607DC" w:rsidP="00E03867">
            <w:pPr>
              <w:pStyle w:val="H1bodytext"/>
              <w:spacing w:after="0"/>
              <w:ind w:left="0"/>
              <w:jc w:val="center"/>
              <w:rPr>
                <w:rFonts w:ascii="Arial" w:hAnsi="Arial"/>
                <w:sz w:val="20"/>
              </w:rPr>
            </w:pPr>
            <w:r>
              <w:rPr>
                <w:rFonts w:ascii="Arial" w:hAnsi="Arial"/>
                <w:sz w:val="20"/>
              </w:rPr>
              <w:t>PASS</w:t>
            </w:r>
          </w:p>
        </w:tc>
      </w:tr>
      <w:tr w:rsidR="00192EF0" w:rsidRPr="007D0AAC" w14:paraId="2DD44983" w14:textId="77777777" w:rsidTr="00E03867">
        <w:trPr>
          <w:trHeight w:val="539"/>
        </w:trPr>
        <w:tc>
          <w:tcPr>
            <w:tcW w:w="650" w:type="dxa"/>
            <w:vAlign w:val="center"/>
          </w:tcPr>
          <w:p w14:paraId="361FEA1B" w14:textId="67D8C2BD" w:rsidR="00192EF0" w:rsidRPr="007D0AAC" w:rsidRDefault="00DF5AB4" w:rsidP="00B84619">
            <w:pPr>
              <w:pStyle w:val="H1bodytext"/>
              <w:spacing w:after="0"/>
              <w:ind w:left="0"/>
              <w:jc w:val="center"/>
              <w:rPr>
                <w:rFonts w:ascii="Arial" w:hAnsi="Arial"/>
                <w:sz w:val="20"/>
              </w:rPr>
            </w:pPr>
            <w:r>
              <w:rPr>
                <w:rFonts w:ascii="Arial" w:hAnsi="Arial"/>
                <w:sz w:val="20"/>
              </w:rPr>
              <w:t>6.2</w:t>
            </w:r>
          </w:p>
        </w:tc>
        <w:tc>
          <w:tcPr>
            <w:tcW w:w="9360" w:type="dxa"/>
            <w:vAlign w:val="center"/>
          </w:tcPr>
          <w:p w14:paraId="0164EC26" w14:textId="3EB9A5E6" w:rsidR="00192EF0" w:rsidRPr="00702160" w:rsidRDefault="00DF5AB4" w:rsidP="00E03867">
            <w:pPr>
              <w:pStyle w:val="H1bodytext"/>
              <w:numPr>
                <w:ilvl w:val="0"/>
                <w:numId w:val="22"/>
              </w:numPr>
              <w:spacing w:after="0"/>
              <w:rPr>
                <w:rFonts w:ascii="Arial" w:hAnsi="Arial"/>
                <w:sz w:val="20"/>
              </w:rPr>
            </w:pPr>
            <w:r>
              <w:rPr>
                <w:rFonts w:ascii="Arial" w:hAnsi="Arial"/>
                <w:sz w:val="20"/>
              </w:rPr>
              <w:t>Lines 108 to 123 – The rad1 file will have the rad1 grouping list and the rad2 file will have the rad2 grouping list (see Section 2 for the list).</w:t>
            </w:r>
          </w:p>
        </w:tc>
        <w:tc>
          <w:tcPr>
            <w:tcW w:w="3016" w:type="dxa"/>
            <w:vAlign w:val="center"/>
          </w:tcPr>
          <w:p w14:paraId="17C41538" w14:textId="1E5ED4C6" w:rsidR="00192EF0" w:rsidRPr="00702160" w:rsidRDefault="00DF5AB4" w:rsidP="00B84619">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817" w:type="dxa"/>
            <w:vAlign w:val="center"/>
          </w:tcPr>
          <w:p w14:paraId="586ECDA6" w14:textId="3A580761" w:rsidR="00192EF0" w:rsidRPr="00702160" w:rsidRDefault="003607DC" w:rsidP="00E03867">
            <w:pPr>
              <w:pStyle w:val="H1bodytext"/>
              <w:spacing w:after="0"/>
              <w:ind w:left="0"/>
              <w:jc w:val="center"/>
              <w:rPr>
                <w:rFonts w:ascii="Arial" w:hAnsi="Arial"/>
                <w:sz w:val="20"/>
              </w:rPr>
            </w:pPr>
            <w:r>
              <w:rPr>
                <w:rFonts w:ascii="Arial" w:hAnsi="Arial"/>
                <w:sz w:val="20"/>
              </w:rPr>
              <w:t>PASS</w:t>
            </w:r>
          </w:p>
        </w:tc>
      </w:tr>
      <w:tr w:rsidR="007E7B25" w:rsidRPr="007D0AAC" w14:paraId="7C108083" w14:textId="77777777" w:rsidTr="001F1C8E">
        <w:trPr>
          <w:trHeight w:val="1205"/>
        </w:trPr>
        <w:tc>
          <w:tcPr>
            <w:tcW w:w="650" w:type="dxa"/>
            <w:vAlign w:val="center"/>
          </w:tcPr>
          <w:p w14:paraId="5E1FF3D8" w14:textId="77777777" w:rsidR="00DF5AB4" w:rsidRDefault="00DF5AB4" w:rsidP="0008147F">
            <w:pPr>
              <w:pStyle w:val="H1bodytext"/>
              <w:spacing w:after="0"/>
              <w:ind w:left="0"/>
              <w:jc w:val="center"/>
              <w:rPr>
                <w:rFonts w:ascii="Arial" w:hAnsi="Arial"/>
                <w:sz w:val="20"/>
              </w:rPr>
            </w:pPr>
            <w:r>
              <w:rPr>
                <w:rFonts w:ascii="Arial" w:hAnsi="Arial"/>
                <w:sz w:val="20"/>
              </w:rPr>
              <w:t>6.3</w:t>
            </w:r>
          </w:p>
        </w:tc>
        <w:tc>
          <w:tcPr>
            <w:tcW w:w="9360" w:type="dxa"/>
            <w:vAlign w:val="center"/>
          </w:tcPr>
          <w:p w14:paraId="0ADA9CFC" w14:textId="77777777" w:rsidR="00DF5AB4" w:rsidRDefault="00DF5AB4" w:rsidP="0008147F">
            <w:pPr>
              <w:pStyle w:val="H1bodytext"/>
              <w:numPr>
                <w:ilvl w:val="0"/>
                <w:numId w:val="22"/>
              </w:numPr>
              <w:spacing w:after="0"/>
              <w:rPr>
                <w:rFonts w:ascii="Arial" w:hAnsi="Arial"/>
                <w:sz w:val="20"/>
              </w:rPr>
            </w:pPr>
            <w:r>
              <w:rPr>
                <w:rFonts w:ascii="Arial" w:hAnsi="Arial"/>
                <w:sz w:val="20"/>
              </w:rPr>
              <w:t>Lines 135 to 142 – The rad1 file will have the rad1 grouping list and the rad2 file will have the rad2 grouping list (see Section 2 for the list).</w:t>
            </w:r>
          </w:p>
        </w:tc>
        <w:tc>
          <w:tcPr>
            <w:tcW w:w="3016" w:type="dxa"/>
            <w:vAlign w:val="center"/>
          </w:tcPr>
          <w:p w14:paraId="7FC51828" w14:textId="77777777" w:rsidR="00DF5AB4" w:rsidRDefault="00DF5AB4" w:rsidP="0008147F">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817" w:type="dxa"/>
            <w:vAlign w:val="center"/>
          </w:tcPr>
          <w:p w14:paraId="473CA19B" w14:textId="77777777" w:rsidR="00DF5AB4" w:rsidRPr="00702160" w:rsidRDefault="003607DC" w:rsidP="003607DC">
            <w:pPr>
              <w:pStyle w:val="H1bodytext"/>
              <w:spacing w:after="0"/>
              <w:ind w:left="0"/>
              <w:jc w:val="center"/>
              <w:rPr>
                <w:rFonts w:ascii="Arial" w:hAnsi="Arial"/>
                <w:sz w:val="20"/>
              </w:rPr>
            </w:pPr>
            <w:r>
              <w:rPr>
                <w:rFonts w:ascii="Arial" w:hAnsi="Arial"/>
                <w:sz w:val="20"/>
              </w:rPr>
              <w:t>PASS</w:t>
            </w:r>
          </w:p>
        </w:tc>
      </w:tr>
      <w:tr w:rsidR="007E7B25" w:rsidRPr="007D0AAC" w14:paraId="420A3454" w14:textId="77777777" w:rsidTr="001F1C8E">
        <w:trPr>
          <w:trHeight w:val="953"/>
        </w:trPr>
        <w:tc>
          <w:tcPr>
            <w:tcW w:w="650" w:type="dxa"/>
            <w:vAlign w:val="center"/>
          </w:tcPr>
          <w:p w14:paraId="201F0D30" w14:textId="77777777" w:rsidR="00DF5AB4" w:rsidRDefault="00DF5AB4" w:rsidP="0008147F">
            <w:pPr>
              <w:pStyle w:val="H1bodytext"/>
              <w:spacing w:after="0"/>
              <w:ind w:left="0"/>
              <w:jc w:val="center"/>
              <w:rPr>
                <w:rFonts w:ascii="Arial" w:hAnsi="Arial"/>
                <w:sz w:val="20"/>
              </w:rPr>
            </w:pPr>
            <w:r>
              <w:rPr>
                <w:rFonts w:ascii="Arial" w:hAnsi="Arial"/>
                <w:sz w:val="20"/>
              </w:rPr>
              <w:t>7</w:t>
            </w:r>
          </w:p>
        </w:tc>
        <w:tc>
          <w:tcPr>
            <w:tcW w:w="14193" w:type="dxa"/>
            <w:gridSpan w:val="3"/>
            <w:vAlign w:val="center"/>
          </w:tcPr>
          <w:p w14:paraId="6249BDFB" w14:textId="77777777" w:rsidR="00DF5AB4" w:rsidRPr="00702160" w:rsidRDefault="00DF5AB4" w:rsidP="0008147F">
            <w:pPr>
              <w:pStyle w:val="H1bodytext"/>
              <w:spacing w:after="0"/>
              <w:ind w:left="0"/>
              <w:rPr>
                <w:rFonts w:ascii="Arial" w:hAnsi="Arial"/>
                <w:sz w:val="20"/>
              </w:rPr>
            </w:pPr>
            <w:r>
              <w:rPr>
                <w:rFonts w:ascii="Arial" w:hAnsi="Arial"/>
                <w:sz w:val="20"/>
              </w:rPr>
              <w:t xml:space="preserve">Using a comparison program, such as </w:t>
            </w:r>
            <w:r w:rsidR="00160F9D">
              <w:rPr>
                <w:rFonts w:ascii="Arial" w:hAnsi="Arial"/>
                <w:sz w:val="20"/>
              </w:rPr>
              <w:t>“</w:t>
            </w:r>
            <w:proofErr w:type="spellStart"/>
            <w:r w:rsidRPr="004B48E9">
              <w:rPr>
                <w:rFonts w:ascii="Arial" w:hAnsi="Arial"/>
                <w:sz w:val="20"/>
              </w:rPr>
              <w:t>DiffMerge</w:t>
            </w:r>
            <w:proofErr w:type="spellEnd"/>
            <w:r w:rsidR="00160F9D">
              <w:rPr>
                <w:rFonts w:ascii="Arial" w:hAnsi="Arial"/>
                <w:sz w:val="20"/>
              </w:rPr>
              <w:t>”</w:t>
            </w:r>
            <w:r>
              <w:rPr>
                <w:rFonts w:ascii="Arial" w:hAnsi="Arial"/>
                <w:sz w:val="20"/>
              </w:rPr>
              <w:t xml:space="preserve">, compare </w:t>
            </w:r>
            <w:r w:rsidRPr="00E6753E">
              <w:rPr>
                <w:rStyle w:val="FileNameChar"/>
                <w:rFonts w:ascii="Arial" w:hAnsi="Arial" w:cs="Arial"/>
                <w:color w:val="auto"/>
              </w:rPr>
              <w:t>rad1_Mass_Balance_Output_Control.dat</w:t>
            </w:r>
            <w:r w:rsidRPr="00E6753E">
              <w:rPr>
                <w:rFonts w:ascii="Arial" w:hAnsi="Arial"/>
                <w:sz w:val="20"/>
              </w:rPr>
              <w:t xml:space="preserve"> </w:t>
            </w:r>
            <w:r>
              <w:rPr>
                <w:rFonts w:ascii="Arial" w:hAnsi="Arial"/>
                <w:sz w:val="20"/>
              </w:rPr>
              <w:t xml:space="preserve">and </w:t>
            </w:r>
            <w:r w:rsidRPr="00E6753E">
              <w:rPr>
                <w:rStyle w:val="FileNameChar"/>
                <w:rFonts w:ascii="Arial" w:hAnsi="Arial" w:cs="Arial"/>
                <w:color w:val="auto"/>
              </w:rPr>
              <w:t>rad1_Output_Control.dat</w:t>
            </w:r>
            <w:r>
              <w:rPr>
                <w:rFonts w:ascii="Arial" w:hAnsi="Arial"/>
                <w:sz w:val="20"/>
              </w:rPr>
              <w:t>. Confirm the following:</w:t>
            </w:r>
          </w:p>
        </w:tc>
      </w:tr>
      <w:tr w:rsidR="00333D44" w:rsidRPr="007D0AAC" w14:paraId="5C1B57F6" w14:textId="77777777" w:rsidTr="001F1C8E">
        <w:trPr>
          <w:trHeight w:val="1448"/>
        </w:trPr>
        <w:tc>
          <w:tcPr>
            <w:tcW w:w="650" w:type="dxa"/>
            <w:vAlign w:val="center"/>
          </w:tcPr>
          <w:p w14:paraId="1C8654CF" w14:textId="77777777" w:rsidR="00DF5AB4" w:rsidRDefault="00DF5AB4" w:rsidP="0008147F">
            <w:pPr>
              <w:pStyle w:val="H1bodytext"/>
              <w:spacing w:after="0"/>
              <w:ind w:left="0"/>
              <w:jc w:val="center"/>
              <w:rPr>
                <w:rFonts w:ascii="Arial" w:hAnsi="Arial"/>
                <w:sz w:val="20"/>
              </w:rPr>
            </w:pPr>
            <w:r>
              <w:rPr>
                <w:rFonts w:ascii="Arial" w:hAnsi="Arial"/>
                <w:sz w:val="20"/>
              </w:rPr>
              <w:t>7.1</w:t>
            </w:r>
          </w:p>
        </w:tc>
        <w:tc>
          <w:tcPr>
            <w:tcW w:w="9360" w:type="dxa"/>
            <w:vAlign w:val="center"/>
          </w:tcPr>
          <w:p w14:paraId="687037F4" w14:textId="77777777" w:rsidR="00DF5AB4" w:rsidRDefault="00DF5AB4" w:rsidP="0008147F">
            <w:pPr>
              <w:pStyle w:val="H1bodytext"/>
              <w:spacing w:after="0"/>
              <w:ind w:left="0"/>
              <w:rPr>
                <w:rFonts w:ascii="Arial" w:hAnsi="Arial"/>
                <w:sz w:val="20"/>
              </w:rPr>
            </w:pPr>
            <w:r>
              <w:rPr>
                <w:rFonts w:ascii="Arial" w:hAnsi="Arial"/>
                <w:sz w:val="20"/>
              </w:rPr>
              <w:t xml:space="preserve">In the </w:t>
            </w:r>
            <w:r w:rsidRPr="00636D80">
              <w:rPr>
                <w:rStyle w:val="FileNameChar"/>
                <w:rFonts w:ascii="Arial" w:hAnsi="Arial" w:cs="Arial"/>
                <w:color w:val="auto"/>
              </w:rPr>
              <w:t>rad1_Output_Control.dat</w:t>
            </w:r>
            <w:r w:rsidRPr="00636D80">
              <w:rPr>
                <w:rFonts w:ascii="Arial" w:hAnsi="Arial"/>
                <w:sz w:val="20"/>
              </w:rPr>
              <w:t xml:space="preserve"> </w:t>
            </w:r>
            <w:r>
              <w:rPr>
                <w:rFonts w:ascii="Arial" w:hAnsi="Arial"/>
                <w:sz w:val="20"/>
              </w:rPr>
              <w:t>file:</w:t>
            </w:r>
          </w:p>
          <w:p w14:paraId="341F72AB" w14:textId="77777777" w:rsidR="00DF5AB4" w:rsidRDefault="00DF5AB4" w:rsidP="0008147F">
            <w:pPr>
              <w:pStyle w:val="H1bodytext"/>
              <w:numPr>
                <w:ilvl w:val="0"/>
                <w:numId w:val="22"/>
              </w:numPr>
              <w:spacing w:after="0"/>
              <w:rPr>
                <w:rFonts w:ascii="Arial" w:hAnsi="Arial"/>
                <w:sz w:val="20"/>
              </w:rPr>
            </w:pPr>
            <w:r>
              <w:rPr>
                <w:rFonts w:ascii="Arial" w:hAnsi="Arial"/>
                <w:sz w:val="20"/>
              </w:rPr>
              <w:t xml:space="preserve">Line 131 should be the number of plot years that follow, which should be </w:t>
            </w:r>
            <w:r w:rsidRPr="00AB68D8">
              <w:rPr>
                <w:rStyle w:val="TextChar"/>
                <w:rFonts w:ascii="Arial" w:hAnsi="Arial" w:cs="Arial"/>
              </w:rPr>
              <w:t>59</w:t>
            </w:r>
          </w:p>
          <w:p w14:paraId="357EDA98" w14:textId="0F7444B5" w:rsidR="00DF5AB4" w:rsidRDefault="00DF5AB4" w:rsidP="0008147F">
            <w:pPr>
              <w:pStyle w:val="H1bodytext"/>
              <w:numPr>
                <w:ilvl w:val="0"/>
                <w:numId w:val="22"/>
              </w:numPr>
              <w:spacing w:after="0"/>
              <w:rPr>
                <w:rFonts w:ascii="Arial" w:hAnsi="Arial"/>
                <w:sz w:val="20"/>
              </w:rPr>
            </w:pPr>
            <w:r>
              <w:rPr>
                <w:rFonts w:ascii="Arial" w:hAnsi="Arial"/>
                <w:sz w:val="20"/>
              </w:rPr>
              <w:t>Lines 132 to 189 should match the listing in</w:t>
            </w:r>
            <w:r w:rsidR="00A62A82">
              <w:rPr>
                <w:rFonts w:ascii="Arial" w:hAnsi="Arial"/>
                <w:sz w:val="20"/>
              </w:rPr>
              <w:t xml:space="preserve"> the Plot Times file.</w:t>
            </w:r>
          </w:p>
        </w:tc>
        <w:tc>
          <w:tcPr>
            <w:tcW w:w="3016" w:type="dxa"/>
            <w:vAlign w:val="center"/>
          </w:tcPr>
          <w:p w14:paraId="5E94D634" w14:textId="442B8F2D" w:rsidR="00DF5AB4" w:rsidRDefault="00DF5AB4" w:rsidP="0008147F">
            <w:pPr>
              <w:pStyle w:val="H1bodytext"/>
              <w:spacing w:after="0"/>
              <w:ind w:left="0"/>
              <w:rPr>
                <w:rFonts w:ascii="Arial" w:hAnsi="Arial"/>
                <w:sz w:val="20"/>
              </w:rPr>
            </w:pPr>
            <w:r>
              <w:rPr>
                <w:rFonts w:ascii="Arial" w:hAnsi="Arial"/>
                <w:sz w:val="20"/>
              </w:rPr>
              <w:t>The lines indicate the correct number of years and the correct years from</w:t>
            </w:r>
            <w:r w:rsidR="00A62A82">
              <w:rPr>
                <w:rFonts w:ascii="Arial" w:hAnsi="Arial"/>
                <w:sz w:val="20"/>
              </w:rPr>
              <w:t xml:space="preserve"> the Plot Times file</w:t>
            </w:r>
            <w:r>
              <w:rPr>
                <w:rFonts w:ascii="Arial" w:hAnsi="Arial"/>
                <w:sz w:val="20"/>
              </w:rPr>
              <w:t>.</w:t>
            </w:r>
          </w:p>
          <w:p w14:paraId="0EEA72B1" w14:textId="77777777" w:rsidR="00DF5AB4" w:rsidRDefault="00DF5AB4" w:rsidP="0008147F">
            <w:pPr>
              <w:pStyle w:val="H1bodytext"/>
              <w:spacing w:after="0"/>
              <w:ind w:left="0"/>
              <w:rPr>
                <w:rFonts w:ascii="Arial" w:hAnsi="Arial"/>
                <w:sz w:val="20"/>
              </w:rPr>
            </w:pPr>
            <w:r>
              <w:rPr>
                <w:rFonts w:ascii="Arial" w:hAnsi="Arial"/>
                <w:sz w:val="20"/>
              </w:rPr>
              <w:t xml:space="preserve">Line 131 value is the number of years listed in lines 132 to 189. </w:t>
            </w:r>
          </w:p>
        </w:tc>
        <w:tc>
          <w:tcPr>
            <w:tcW w:w="1817" w:type="dxa"/>
            <w:shd w:val="clear" w:color="auto" w:fill="auto"/>
            <w:vAlign w:val="center"/>
          </w:tcPr>
          <w:p w14:paraId="533EB60F" w14:textId="77777777" w:rsidR="00DF5AB4" w:rsidRDefault="003607DC" w:rsidP="004B48E9">
            <w:pPr>
              <w:pStyle w:val="H1bodytext"/>
              <w:spacing w:after="0"/>
              <w:ind w:left="0"/>
              <w:jc w:val="center"/>
              <w:rPr>
                <w:rFonts w:ascii="Arial" w:hAnsi="Arial"/>
                <w:sz w:val="20"/>
              </w:rPr>
            </w:pPr>
            <w:r>
              <w:rPr>
                <w:rFonts w:ascii="Arial" w:hAnsi="Arial"/>
                <w:sz w:val="20"/>
              </w:rPr>
              <w:t>PASS</w:t>
            </w:r>
          </w:p>
          <w:p w14:paraId="27DB3B69" w14:textId="77777777" w:rsidR="003607DC" w:rsidRDefault="003607DC" w:rsidP="004B48E9">
            <w:pPr>
              <w:pStyle w:val="H1bodytext"/>
              <w:spacing w:after="0"/>
              <w:ind w:left="0"/>
              <w:jc w:val="center"/>
              <w:rPr>
                <w:rFonts w:ascii="Arial" w:hAnsi="Arial"/>
                <w:sz w:val="20"/>
              </w:rPr>
            </w:pPr>
            <w:r>
              <w:rPr>
                <w:rFonts w:ascii="Arial" w:hAnsi="Arial"/>
                <w:sz w:val="20"/>
              </w:rPr>
              <w:t>PASS</w:t>
            </w:r>
          </w:p>
          <w:p w14:paraId="2082FC72" w14:textId="77777777" w:rsidR="00333D44" w:rsidRPr="00702160" w:rsidRDefault="00333D44" w:rsidP="004B48E9">
            <w:pPr>
              <w:pStyle w:val="H1bodytext"/>
              <w:spacing w:after="0"/>
              <w:ind w:left="0"/>
              <w:jc w:val="center"/>
              <w:rPr>
                <w:rFonts w:ascii="Arial" w:hAnsi="Arial"/>
                <w:sz w:val="20"/>
              </w:rPr>
            </w:pPr>
          </w:p>
        </w:tc>
      </w:tr>
      <w:tr w:rsidR="007E7B25" w:rsidRPr="007D0AAC" w14:paraId="34DDE77F" w14:textId="77777777" w:rsidTr="001F1C8E">
        <w:trPr>
          <w:trHeight w:val="890"/>
        </w:trPr>
        <w:tc>
          <w:tcPr>
            <w:tcW w:w="650" w:type="dxa"/>
            <w:vAlign w:val="center"/>
          </w:tcPr>
          <w:p w14:paraId="200A5B33" w14:textId="77777777" w:rsidR="00DF5AB4" w:rsidRDefault="00DF5AB4" w:rsidP="0008147F">
            <w:pPr>
              <w:pStyle w:val="H1bodytext"/>
              <w:spacing w:after="0"/>
              <w:ind w:left="0"/>
              <w:jc w:val="center"/>
              <w:rPr>
                <w:rFonts w:ascii="Arial" w:hAnsi="Arial"/>
                <w:sz w:val="20"/>
              </w:rPr>
            </w:pPr>
            <w:r>
              <w:rPr>
                <w:rFonts w:ascii="Arial" w:hAnsi="Arial"/>
                <w:sz w:val="20"/>
              </w:rPr>
              <w:lastRenderedPageBreak/>
              <w:t>7.2</w:t>
            </w:r>
          </w:p>
        </w:tc>
        <w:tc>
          <w:tcPr>
            <w:tcW w:w="9360" w:type="dxa"/>
            <w:vAlign w:val="center"/>
          </w:tcPr>
          <w:p w14:paraId="48597D68" w14:textId="77777777" w:rsidR="00DF5AB4" w:rsidRDefault="00DF5AB4" w:rsidP="0008147F">
            <w:pPr>
              <w:pStyle w:val="H1bodytext"/>
              <w:spacing w:after="0"/>
              <w:ind w:left="0"/>
              <w:rPr>
                <w:rFonts w:ascii="Arial" w:hAnsi="Arial"/>
                <w:sz w:val="20"/>
              </w:rPr>
            </w:pPr>
            <w:r>
              <w:rPr>
                <w:rFonts w:ascii="Arial" w:hAnsi="Arial"/>
                <w:sz w:val="20"/>
              </w:rPr>
              <w:t>In the rad1_Mass_Balance_Output_Control.dat:</w:t>
            </w:r>
          </w:p>
          <w:p w14:paraId="2C2CDC5E" w14:textId="77777777" w:rsidR="00DF5AB4" w:rsidRDefault="00DF5AB4" w:rsidP="0008147F">
            <w:pPr>
              <w:pStyle w:val="H1bodytext"/>
              <w:numPr>
                <w:ilvl w:val="0"/>
                <w:numId w:val="23"/>
              </w:numPr>
              <w:spacing w:after="0"/>
              <w:rPr>
                <w:rFonts w:ascii="Arial" w:hAnsi="Arial"/>
                <w:sz w:val="20"/>
              </w:rPr>
            </w:pPr>
            <w:r>
              <w:rPr>
                <w:rFonts w:ascii="Arial" w:hAnsi="Arial"/>
                <w:sz w:val="20"/>
              </w:rPr>
              <w:t xml:space="preserve">Line 131 </w:t>
            </w:r>
            <w:r w:rsidRPr="0013190A">
              <w:rPr>
                <w:rFonts w:ascii="Arial" w:hAnsi="Arial"/>
                <w:sz w:val="20"/>
              </w:rPr>
              <w:t xml:space="preserve">should be the number of plot years that follow, which should be </w:t>
            </w:r>
            <w:r w:rsidRPr="00544E07">
              <w:rPr>
                <w:rStyle w:val="TextChar"/>
                <w:rFonts w:ascii="Arial" w:hAnsi="Arial" w:cs="Arial"/>
              </w:rPr>
              <w:t>1,</w:t>
            </w:r>
          </w:p>
          <w:p w14:paraId="500ED6F7" w14:textId="77777777" w:rsidR="00DF5AB4" w:rsidRDefault="00DF5AB4" w:rsidP="0008147F">
            <w:pPr>
              <w:pStyle w:val="H1bodytext"/>
              <w:numPr>
                <w:ilvl w:val="0"/>
                <w:numId w:val="23"/>
              </w:numPr>
              <w:spacing w:after="0"/>
              <w:rPr>
                <w:rFonts w:ascii="Arial" w:hAnsi="Arial"/>
                <w:sz w:val="20"/>
              </w:rPr>
            </w:pPr>
            <w:r>
              <w:rPr>
                <w:rFonts w:ascii="Arial" w:hAnsi="Arial"/>
                <w:sz w:val="20"/>
              </w:rPr>
              <w:t xml:space="preserve">Line 132 should be </w:t>
            </w:r>
            <w:r w:rsidRPr="00544E07">
              <w:rPr>
                <w:rStyle w:val="TextChar"/>
                <w:rFonts w:ascii="Arial" w:hAnsi="Arial" w:cs="Arial"/>
              </w:rPr>
              <w:t>12070, year,</w:t>
            </w:r>
          </w:p>
        </w:tc>
        <w:tc>
          <w:tcPr>
            <w:tcW w:w="3016" w:type="dxa"/>
            <w:vAlign w:val="center"/>
          </w:tcPr>
          <w:p w14:paraId="6459B33F" w14:textId="77777777" w:rsidR="00DF5AB4" w:rsidRDefault="00DF5AB4" w:rsidP="0008147F">
            <w:pPr>
              <w:pStyle w:val="H1bodytext"/>
              <w:spacing w:after="0"/>
              <w:ind w:left="0"/>
              <w:rPr>
                <w:rFonts w:ascii="Arial" w:hAnsi="Arial"/>
                <w:sz w:val="20"/>
              </w:rPr>
            </w:pPr>
            <w:r>
              <w:rPr>
                <w:rFonts w:ascii="Arial" w:hAnsi="Arial"/>
                <w:sz w:val="20"/>
              </w:rPr>
              <w:t>Line 131 value is 1,</w:t>
            </w:r>
          </w:p>
          <w:p w14:paraId="603E58D8" w14:textId="77777777" w:rsidR="00DF5AB4" w:rsidRDefault="00DF5AB4" w:rsidP="0008147F">
            <w:pPr>
              <w:pStyle w:val="H1bodytext"/>
              <w:spacing w:after="0"/>
              <w:ind w:left="0"/>
              <w:rPr>
                <w:rFonts w:ascii="Arial" w:hAnsi="Arial"/>
                <w:sz w:val="20"/>
              </w:rPr>
            </w:pPr>
            <w:r>
              <w:rPr>
                <w:rFonts w:ascii="Arial" w:hAnsi="Arial"/>
                <w:sz w:val="20"/>
              </w:rPr>
              <w:t>Line 132 value is 12070, year,</w:t>
            </w:r>
          </w:p>
        </w:tc>
        <w:tc>
          <w:tcPr>
            <w:tcW w:w="1817" w:type="dxa"/>
            <w:vAlign w:val="center"/>
          </w:tcPr>
          <w:p w14:paraId="52E331F5" w14:textId="77777777" w:rsidR="00DF5AB4" w:rsidRDefault="002C510E" w:rsidP="002C510E">
            <w:pPr>
              <w:pStyle w:val="H1bodytext"/>
              <w:spacing w:after="0"/>
              <w:ind w:left="0"/>
              <w:jc w:val="center"/>
              <w:rPr>
                <w:rFonts w:ascii="Arial" w:hAnsi="Arial"/>
                <w:sz w:val="20"/>
              </w:rPr>
            </w:pPr>
            <w:r>
              <w:rPr>
                <w:rFonts w:ascii="Arial" w:hAnsi="Arial"/>
                <w:sz w:val="20"/>
              </w:rPr>
              <w:t>PASS</w:t>
            </w:r>
          </w:p>
          <w:p w14:paraId="71005586" w14:textId="77777777" w:rsidR="002C510E" w:rsidRPr="00702160" w:rsidRDefault="002C510E" w:rsidP="002C510E">
            <w:pPr>
              <w:pStyle w:val="H1bodytext"/>
              <w:spacing w:after="0"/>
              <w:ind w:left="0"/>
              <w:jc w:val="center"/>
              <w:rPr>
                <w:rFonts w:ascii="Arial" w:hAnsi="Arial"/>
                <w:sz w:val="20"/>
              </w:rPr>
            </w:pPr>
            <w:r>
              <w:rPr>
                <w:rFonts w:ascii="Arial" w:hAnsi="Arial"/>
                <w:sz w:val="20"/>
              </w:rPr>
              <w:t>PASS</w:t>
            </w:r>
          </w:p>
        </w:tc>
      </w:tr>
      <w:tr w:rsidR="007E7B25" w:rsidRPr="007D0AAC" w14:paraId="7F62C38F" w14:textId="77777777" w:rsidTr="001F1C8E">
        <w:trPr>
          <w:trHeight w:val="692"/>
        </w:trPr>
        <w:tc>
          <w:tcPr>
            <w:tcW w:w="14843" w:type="dxa"/>
            <w:gridSpan w:val="4"/>
            <w:vAlign w:val="center"/>
          </w:tcPr>
          <w:p w14:paraId="4006C9AE" w14:textId="77777777" w:rsidR="00160F9D" w:rsidRDefault="00DF5AB4" w:rsidP="00160F9D">
            <w:pPr>
              <w:pStyle w:val="H1bodytext"/>
              <w:spacing w:after="0"/>
              <w:ind w:left="0"/>
              <w:jc w:val="center"/>
              <w:rPr>
                <w:rFonts w:ascii="Arial" w:hAnsi="Arial"/>
                <w:sz w:val="20"/>
              </w:rPr>
            </w:pPr>
            <w:r>
              <w:rPr>
                <w:rFonts w:ascii="Arial" w:hAnsi="Arial"/>
                <w:sz w:val="20"/>
              </w:rPr>
              <w:t xml:space="preserve">If all the above passes then only one file from here to the end of the test will need to be checked, as all other items of the </w:t>
            </w:r>
            <w:r w:rsidRPr="006F7721">
              <w:rPr>
                <w:rStyle w:val="FileNameChar"/>
                <w:rFonts w:ascii="Arial" w:hAnsi="Arial" w:cs="Arial"/>
                <w:color w:val="auto"/>
              </w:rPr>
              <w:t>*.</w:t>
            </w:r>
            <w:proofErr w:type="spellStart"/>
            <w:r w:rsidRPr="006F7721">
              <w:rPr>
                <w:rStyle w:val="FileNameChar"/>
                <w:rFonts w:ascii="Arial" w:hAnsi="Arial" w:cs="Arial"/>
                <w:color w:val="auto"/>
              </w:rPr>
              <w:t>dat</w:t>
            </w:r>
            <w:proofErr w:type="spellEnd"/>
            <w:r>
              <w:rPr>
                <w:rFonts w:ascii="Arial" w:hAnsi="Arial"/>
                <w:sz w:val="20"/>
              </w:rPr>
              <w:t xml:space="preserve"> files are the same.</w:t>
            </w:r>
          </w:p>
          <w:p w14:paraId="5F73EA2E" w14:textId="77777777" w:rsidR="00160F9D" w:rsidRDefault="00160F9D" w:rsidP="00160F9D">
            <w:pPr>
              <w:pStyle w:val="H1bodytext"/>
              <w:spacing w:after="0"/>
              <w:ind w:left="0"/>
              <w:jc w:val="center"/>
              <w:rPr>
                <w:rFonts w:ascii="Arial" w:hAnsi="Arial"/>
                <w:sz w:val="20"/>
              </w:rPr>
            </w:pPr>
          </w:p>
          <w:p w14:paraId="7CEBDBF8" w14:textId="77777777" w:rsidR="00160F9D" w:rsidRPr="00702160" w:rsidRDefault="00160F9D" w:rsidP="00160F9D">
            <w:pPr>
              <w:pStyle w:val="H1bodytext"/>
              <w:spacing w:after="0"/>
              <w:ind w:left="0"/>
              <w:jc w:val="center"/>
              <w:rPr>
                <w:rFonts w:ascii="Arial" w:hAnsi="Arial"/>
                <w:sz w:val="20"/>
              </w:rPr>
            </w:pPr>
            <w:r>
              <w:rPr>
                <w:rFonts w:ascii="Arial" w:hAnsi="Arial"/>
                <w:sz w:val="20"/>
              </w:rPr>
              <w:t xml:space="preserve">Open the </w:t>
            </w:r>
            <w:r w:rsidRPr="0039326E">
              <w:rPr>
                <w:rStyle w:val="FileNameChar"/>
                <w:rFonts w:ascii="Arial" w:hAnsi="Arial" w:cs="Arial"/>
                <w:color w:val="auto"/>
              </w:rPr>
              <w:t>rad1_Output_Control.dat</w:t>
            </w:r>
            <w:r w:rsidRPr="0039326E">
              <w:rPr>
                <w:rFonts w:ascii="Arial" w:hAnsi="Arial"/>
                <w:sz w:val="20"/>
              </w:rPr>
              <w:t xml:space="preserve"> </w:t>
            </w:r>
            <w:r>
              <w:rPr>
                <w:rFonts w:ascii="Arial" w:hAnsi="Arial"/>
                <w:sz w:val="20"/>
              </w:rPr>
              <w:t>file for all proceeding test instructions.</w:t>
            </w:r>
          </w:p>
        </w:tc>
      </w:tr>
      <w:tr w:rsidR="007E7B25" w:rsidRPr="007D0AAC" w14:paraId="015C05BD" w14:textId="77777777" w:rsidTr="001F1C8E">
        <w:trPr>
          <w:trHeight w:val="692"/>
        </w:trPr>
        <w:tc>
          <w:tcPr>
            <w:tcW w:w="650" w:type="dxa"/>
            <w:vAlign w:val="center"/>
          </w:tcPr>
          <w:p w14:paraId="0AF53891" w14:textId="77777777" w:rsidR="00DF5AB4" w:rsidRDefault="00DF5AB4" w:rsidP="0008147F">
            <w:pPr>
              <w:pStyle w:val="H1bodytext"/>
              <w:spacing w:after="0"/>
              <w:ind w:left="0"/>
              <w:jc w:val="center"/>
              <w:rPr>
                <w:rFonts w:ascii="Arial" w:hAnsi="Arial"/>
                <w:sz w:val="20"/>
              </w:rPr>
            </w:pPr>
            <w:r>
              <w:rPr>
                <w:rFonts w:ascii="Arial" w:hAnsi="Arial"/>
                <w:sz w:val="20"/>
              </w:rPr>
              <w:t>8</w:t>
            </w:r>
          </w:p>
        </w:tc>
        <w:tc>
          <w:tcPr>
            <w:tcW w:w="14193" w:type="dxa"/>
            <w:gridSpan w:val="3"/>
            <w:vAlign w:val="center"/>
          </w:tcPr>
          <w:p w14:paraId="7C87D0A3" w14:textId="77777777" w:rsidR="00DF5AB4" w:rsidRPr="00702160" w:rsidRDefault="00DF5AB4" w:rsidP="0008147F">
            <w:pPr>
              <w:pStyle w:val="H1bodytext"/>
              <w:spacing w:after="0"/>
              <w:ind w:left="0"/>
              <w:rPr>
                <w:rFonts w:ascii="Arial" w:hAnsi="Arial"/>
                <w:sz w:val="20"/>
              </w:rPr>
            </w:pPr>
            <w:r>
              <w:rPr>
                <w:rFonts w:ascii="Arial" w:hAnsi="Arial"/>
                <w:sz w:val="20"/>
              </w:rPr>
              <w:t xml:space="preserve">This Test Step will check the reference node profiles of the model domain. </w:t>
            </w:r>
          </w:p>
        </w:tc>
      </w:tr>
      <w:tr w:rsidR="007E7B25" w:rsidRPr="007D0AAC" w14:paraId="5818A6CB" w14:textId="77777777" w:rsidTr="001F1C8E">
        <w:trPr>
          <w:trHeight w:val="2033"/>
        </w:trPr>
        <w:tc>
          <w:tcPr>
            <w:tcW w:w="650" w:type="dxa"/>
            <w:vAlign w:val="center"/>
          </w:tcPr>
          <w:p w14:paraId="4254D556" w14:textId="77777777" w:rsidR="00DF5AB4" w:rsidRDefault="00DF5AB4" w:rsidP="0008147F">
            <w:pPr>
              <w:pStyle w:val="H1bodytext"/>
              <w:spacing w:after="0"/>
              <w:ind w:left="0"/>
              <w:jc w:val="center"/>
              <w:rPr>
                <w:rFonts w:ascii="Arial" w:hAnsi="Arial"/>
                <w:sz w:val="20"/>
              </w:rPr>
            </w:pPr>
            <w:r>
              <w:rPr>
                <w:rFonts w:ascii="Arial" w:hAnsi="Arial"/>
                <w:sz w:val="20"/>
              </w:rPr>
              <w:t>8.1</w:t>
            </w:r>
          </w:p>
        </w:tc>
        <w:tc>
          <w:tcPr>
            <w:tcW w:w="9360" w:type="dxa"/>
            <w:vAlign w:val="center"/>
          </w:tcPr>
          <w:p w14:paraId="4B892E7E" w14:textId="77777777" w:rsidR="00DF5AB4" w:rsidRDefault="00DF5AB4" w:rsidP="0008147F">
            <w:pPr>
              <w:pStyle w:val="H1bodytext"/>
              <w:spacing w:after="0"/>
              <w:ind w:left="0"/>
              <w:rPr>
                <w:rFonts w:ascii="Arial" w:hAnsi="Arial"/>
                <w:sz w:val="20"/>
              </w:rPr>
            </w:pPr>
            <w:r>
              <w:rPr>
                <w:rFonts w:ascii="Arial" w:hAnsi="Arial"/>
                <w:sz w:val="20"/>
              </w:rPr>
              <w:t xml:space="preserve">Confirm the following sections are in the </w:t>
            </w:r>
            <w:r w:rsidRPr="0039326E">
              <w:rPr>
                <w:rStyle w:val="FileNameChar"/>
                <w:rFonts w:ascii="Arial" w:hAnsi="Arial" w:cs="Arial"/>
                <w:color w:val="auto"/>
              </w:rPr>
              <w:t>rad1_Output_Control.dat</w:t>
            </w:r>
            <w:r>
              <w:rPr>
                <w:rFonts w:ascii="Arial" w:hAnsi="Arial"/>
                <w:sz w:val="20"/>
              </w:rPr>
              <w:t xml:space="preserve"> file:</w:t>
            </w:r>
          </w:p>
          <w:p w14:paraId="68C96C71" w14:textId="77777777" w:rsidR="00DF5AB4" w:rsidRDefault="00DF5AB4" w:rsidP="0008147F">
            <w:pPr>
              <w:pStyle w:val="H1bodytext"/>
              <w:numPr>
                <w:ilvl w:val="0"/>
                <w:numId w:val="24"/>
              </w:numPr>
              <w:spacing w:after="0"/>
              <w:rPr>
                <w:rFonts w:ascii="Arial" w:hAnsi="Arial"/>
                <w:sz w:val="20"/>
              </w:rPr>
            </w:pPr>
            <w:r>
              <w:rPr>
                <w:rFonts w:ascii="Arial" w:hAnsi="Arial"/>
                <w:sz w:val="20"/>
              </w:rPr>
              <w:t>Center domain</w:t>
            </w:r>
          </w:p>
          <w:p w14:paraId="12520EA2" w14:textId="77777777" w:rsidR="00DF5AB4" w:rsidRDefault="00DF5AB4" w:rsidP="0008147F">
            <w:pPr>
              <w:pStyle w:val="H1bodytext"/>
              <w:numPr>
                <w:ilvl w:val="0"/>
                <w:numId w:val="24"/>
              </w:numPr>
              <w:spacing w:after="0"/>
              <w:rPr>
                <w:rFonts w:ascii="Arial" w:hAnsi="Arial"/>
                <w:sz w:val="20"/>
              </w:rPr>
            </w:pPr>
            <w:r>
              <w:rPr>
                <w:rFonts w:ascii="Arial" w:hAnsi="Arial"/>
                <w:sz w:val="20"/>
              </w:rPr>
              <w:t>Center first quadrant (upper right hand)</w:t>
            </w:r>
          </w:p>
          <w:p w14:paraId="71081FAF" w14:textId="77777777" w:rsidR="00DF5AB4" w:rsidRDefault="00DF5AB4" w:rsidP="0008147F">
            <w:pPr>
              <w:pStyle w:val="H1bodytext"/>
              <w:numPr>
                <w:ilvl w:val="0"/>
                <w:numId w:val="24"/>
              </w:numPr>
              <w:spacing w:after="0"/>
              <w:rPr>
                <w:rFonts w:ascii="Arial" w:hAnsi="Arial"/>
                <w:sz w:val="20"/>
              </w:rPr>
            </w:pPr>
            <w:r>
              <w:rPr>
                <w:rFonts w:ascii="Arial" w:hAnsi="Arial"/>
                <w:sz w:val="20"/>
              </w:rPr>
              <w:t>Center second quadrant (upper left hand)</w:t>
            </w:r>
          </w:p>
          <w:p w14:paraId="5FB47DAD" w14:textId="77777777" w:rsidR="00DF5AB4" w:rsidRDefault="00DF5AB4" w:rsidP="0008147F">
            <w:pPr>
              <w:pStyle w:val="H1bodytext"/>
              <w:numPr>
                <w:ilvl w:val="0"/>
                <w:numId w:val="24"/>
              </w:numPr>
              <w:spacing w:after="0"/>
              <w:rPr>
                <w:rFonts w:ascii="Arial" w:hAnsi="Arial"/>
                <w:sz w:val="20"/>
              </w:rPr>
            </w:pPr>
            <w:r>
              <w:rPr>
                <w:rFonts w:ascii="Arial" w:hAnsi="Arial"/>
                <w:sz w:val="20"/>
              </w:rPr>
              <w:t>Center third quadrant (lower left hand)</w:t>
            </w:r>
          </w:p>
          <w:p w14:paraId="2A462E7D" w14:textId="77777777" w:rsidR="00DF5AB4" w:rsidRDefault="00DF5AB4" w:rsidP="0008147F">
            <w:pPr>
              <w:pStyle w:val="H1bodytext"/>
              <w:numPr>
                <w:ilvl w:val="0"/>
                <w:numId w:val="24"/>
              </w:numPr>
              <w:spacing w:after="0"/>
              <w:rPr>
                <w:rFonts w:ascii="Arial" w:hAnsi="Arial"/>
                <w:sz w:val="20"/>
              </w:rPr>
            </w:pPr>
            <w:r>
              <w:rPr>
                <w:rFonts w:ascii="Arial" w:hAnsi="Arial"/>
                <w:sz w:val="20"/>
              </w:rPr>
              <w:t>Center fourth quadrant (lower right hand)</w:t>
            </w:r>
          </w:p>
        </w:tc>
        <w:tc>
          <w:tcPr>
            <w:tcW w:w="3016" w:type="dxa"/>
            <w:vAlign w:val="center"/>
          </w:tcPr>
          <w:p w14:paraId="617246AD" w14:textId="77777777" w:rsidR="00DF5AB4" w:rsidRDefault="00DF5AB4" w:rsidP="0008147F">
            <w:pPr>
              <w:pStyle w:val="H1bodytext"/>
              <w:spacing w:after="0"/>
              <w:ind w:left="0"/>
              <w:rPr>
                <w:rFonts w:ascii="Arial" w:hAnsi="Arial"/>
                <w:sz w:val="20"/>
              </w:rPr>
            </w:pPr>
            <w:r>
              <w:rPr>
                <w:rFonts w:ascii="Arial" w:hAnsi="Arial"/>
                <w:sz w:val="20"/>
              </w:rPr>
              <w:t>These five domain/quadrants are present.</w:t>
            </w:r>
          </w:p>
        </w:tc>
        <w:tc>
          <w:tcPr>
            <w:tcW w:w="1817" w:type="dxa"/>
            <w:vAlign w:val="center"/>
          </w:tcPr>
          <w:p w14:paraId="780E4FCF" w14:textId="77777777" w:rsidR="00DF5AB4" w:rsidRPr="00702160" w:rsidRDefault="002C510E" w:rsidP="002C510E">
            <w:pPr>
              <w:pStyle w:val="H1bodytext"/>
              <w:spacing w:after="0"/>
              <w:ind w:left="0"/>
              <w:jc w:val="center"/>
              <w:rPr>
                <w:rFonts w:ascii="Arial" w:hAnsi="Arial"/>
                <w:sz w:val="20"/>
              </w:rPr>
            </w:pPr>
            <w:r>
              <w:rPr>
                <w:rFonts w:ascii="Arial" w:hAnsi="Arial"/>
                <w:sz w:val="20"/>
              </w:rPr>
              <w:t>PASS</w:t>
            </w:r>
          </w:p>
        </w:tc>
      </w:tr>
      <w:tr w:rsidR="002C510E" w:rsidRPr="007D0AAC" w14:paraId="68B5B2B6" w14:textId="77777777" w:rsidTr="001F1C8E">
        <w:trPr>
          <w:trHeight w:val="2465"/>
        </w:trPr>
        <w:tc>
          <w:tcPr>
            <w:tcW w:w="650" w:type="dxa"/>
            <w:vAlign w:val="center"/>
          </w:tcPr>
          <w:p w14:paraId="44C3977B" w14:textId="77777777" w:rsidR="00DF5AB4" w:rsidRDefault="00DF5AB4" w:rsidP="0008147F">
            <w:pPr>
              <w:pStyle w:val="H1bodytext"/>
              <w:spacing w:after="0"/>
              <w:ind w:left="0"/>
              <w:jc w:val="center"/>
              <w:rPr>
                <w:rFonts w:ascii="Arial" w:hAnsi="Arial"/>
                <w:sz w:val="20"/>
              </w:rPr>
            </w:pPr>
            <w:r>
              <w:rPr>
                <w:rFonts w:ascii="Arial" w:hAnsi="Arial"/>
                <w:sz w:val="20"/>
              </w:rPr>
              <w:t>8.2</w:t>
            </w:r>
          </w:p>
        </w:tc>
        <w:tc>
          <w:tcPr>
            <w:tcW w:w="9360" w:type="dxa"/>
            <w:vAlign w:val="center"/>
          </w:tcPr>
          <w:p w14:paraId="1E972C71" w14:textId="77777777" w:rsidR="00DF5AB4" w:rsidRDefault="00DF5AB4" w:rsidP="0008147F">
            <w:pPr>
              <w:pStyle w:val="H1bodytext"/>
              <w:spacing w:after="0"/>
              <w:ind w:left="0"/>
              <w:rPr>
                <w:rFonts w:ascii="Arial" w:hAnsi="Arial"/>
                <w:sz w:val="20"/>
              </w:rPr>
            </w:pPr>
            <w:r>
              <w:rPr>
                <w:rFonts w:ascii="Arial" w:hAnsi="Arial"/>
                <w:sz w:val="20"/>
              </w:rPr>
              <w:t xml:space="preserve">Confirm that the number of reference nodes on line 7 matches the number of reference node variable lines in the reference node profile section of the </w:t>
            </w:r>
            <w:r w:rsidRPr="0039326E">
              <w:rPr>
                <w:rStyle w:val="FileNameChar"/>
                <w:rFonts w:ascii="Arial" w:hAnsi="Arial" w:cs="Arial"/>
                <w:color w:val="auto"/>
              </w:rPr>
              <w:t>rad1_Output_Control.dat</w:t>
            </w:r>
            <w:r>
              <w:rPr>
                <w:rFonts w:ascii="Arial" w:hAnsi="Arial"/>
                <w:sz w:val="20"/>
              </w:rPr>
              <w:t xml:space="preserve"> file. </w:t>
            </w:r>
          </w:p>
          <w:p w14:paraId="2890ADF7" w14:textId="77777777" w:rsidR="00DF5AB4" w:rsidRDefault="00DF5AB4" w:rsidP="0008147F">
            <w:pPr>
              <w:pStyle w:val="H1bodytext"/>
              <w:spacing w:after="0"/>
              <w:ind w:left="0"/>
              <w:rPr>
                <w:rFonts w:ascii="Arial" w:hAnsi="Arial"/>
                <w:sz w:val="20"/>
              </w:rPr>
            </w:pPr>
          </w:p>
          <w:p w14:paraId="516E9813" w14:textId="77777777" w:rsidR="00DF5AB4" w:rsidRDefault="00DF5AB4" w:rsidP="0008147F">
            <w:pPr>
              <w:pStyle w:val="H1bodytext"/>
              <w:spacing w:after="0"/>
              <w:ind w:left="0"/>
              <w:rPr>
                <w:rFonts w:ascii="Arial" w:hAnsi="Arial"/>
                <w:sz w:val="20"/>
              </w:rPr>
            </w:pPr>
            <w:r>
              <w:rPr>
                <w:rFonts w:ascii="Arial" w:hAnsi="Arial"/>
                <w:sz w:val="20"/>
              </w:rPr>
              <w:t>The lines that follow have the following format: X, Y, Z, where X, Y, and Z are the I-</w:t>
            </w:r>
            <w:proofErr w:type="gramStart"/>
            <w:r>
              <w:rPr>
                <w:rFonts w:ascii="Arial" w:hAnsi="Arial"/>
                <w:sz w:val="20"/>
              </w:rPr>
              <w:t>,  J</w:t>
            </w:r>
            <w:proofErr w:type="gramEnd"/>
            <w:r>
              <w:rPr>
                <w:rFonts w:ascii="Arial" w:hAnsi="Arial"/>
                <w:sz w:val="20"/>
              </w:rPr>
              <w:t>-, and K- node index values, respectively, for the reference nodes.</w:t>
            </w:r>
          </w:p>
        </w:tc>
        <w:tc>
          <w:tcPr>
            <w:tcW w:w="3016" w:type="dxa"/>
            <w:vAlign w:val="center"/>
          </w:tcPr>
          <w:p w14:paraId="1ACCE559" w14:textId="77777777" w:rsidR="00DF5AB4" w:rsidRDefault="00DF5AB4" w:rsidP="0008147F">
            <w:pPr>
              <w:pStyle w:val="H1bodytext"/>
              <w:spacing w:after="0"/>
              <w:ind w:left="0"/>
              <w:rPr>
                <w:rFonts w:ascii="Arial" w:hAnsi="Arial"/>
                <w:sz w:val="20"/>
              </w:rPr>
            </w:pPr>
            <w:r>
              <w:rPr>
                <w:rFonts w:ascii="Arial" w:hAnsi="Arial"/>
                <w:sz w:val="20"/>
              </w:rPr>
              <w:t>The number of X, Y, and Z indices equals the value on line 7.</w:t>
            </w:r>
          </w:p>
        </w:tc>
        <w:tc>
          <w:tcPr>
            <w:tcW w:w="1817" w:type="dxa"/>
            <w:shd w:val="clear" w:color="auto" w:fill="auto"/>
            <w:vAlign w:val="center"/>
          </w:tcPr>
          <w:p w14:paraId="41875602" w14:textId="77777777" w:rsidR="00DF5AB4" w:rsidRDefault="002C510E" w:rsidP="002C510E">
            <w:pPr>
              <w:pStyle w:val="H1bodytext"/>
              <w:spacing w:after="0"/>
              <w:ind w:left="0"/>
              <w:jc w:val="center"/>
              <w:rPr>
                <w:rFonts w:ascii="Arial" w:hAnsi="Arial"/>
                <w:sz w:val="20"/>
              </w:rPr>
            </w:pPr>
            <w:r>
              <w:rPr>
                <w:rFonts w:ascii="Arial" w:hAnsi="Arial"/>
                <w:sz w:val="20"/>
              </w:rPr>
              <w:t>PASS</w:t>
            </w:r>
          </w:p>
          <w:p w14:paraId="7FFB59EC" w14:textId="77777777" w:rsidR="002C510E" w:rsidRPr="00702160" w:rsidRDefault="002C510E" w:rsidP="002C510E">
            <w:pPr>
              <w:pStyle w:val="H1bodytext"/>
              <w:spacing w:after="0"/>
              <w:ind w:left="0"/>
              <w:rPr>
                <w:rFonts w:ascii="Arial" w:hAnsi="Arial"/>
                <w:sz w:val="20"/>
              </w:rPr>
            </w:pPr>
          </w:p>
        </w:tc>
      </w:tr>
      <w:tr w:rsidR="00EF07B2" w:rsidRPr="007D0AAC" w14:paraId="064E161A" w14:textId="77777777" w:rsidTr="001F1C8E">
        <w:trPr>
          <w:trHeight w:val="3680"/>
        </w:trPr>
        <w:tc>
          <w:tcPr>
            <w:tcW w:w="650" w:type="dxa"/>
            <w:vAlign w:val="center"/>
          </w:tcPr>
          <w:p w14:paraId="1D95D340" w14:textId="77777777" w:rsidR="00DF5AB4" w:rsidRDefault="00DF5AB4" w:rsidP="0008147F">
            <w:pPr>
              <w:pStyle w:val="H1bodytext"/>
              <w:spacing w:after="0"/>
              <w:ind w:left="0"/>
              <w:jc w:val="center"/>
              <w:rPr>
                <w:rFonts w:ascii="Arial" w:hAnsi="Arial"/>
                <w:sz w:val="20"/>
              </w:rPr>
            </w:pPr>
            <w:r>
              <w:rPr>
                <w:rFonts w:ascii="Arial" w:hAnsi="Arial"/>
                <w:sz w:val="20"/>
              </w:rPr>
              <w:lastRenderedPageBreak/>
              <w:t>8.3</w:t>
            </w:r>
          </w:p>
        </w:tc>
        <w:tc>
          <w:tcPr>
            <w:tcW w:w="9360" w:type="dxa"/>
            <w:vAlign w:val="center"/>
          </w:tcPr>
          <w:p w14:paraId="17D5FDA4" w14:textId="77777777" w:rsidR="00DF5AB4" w:rsidRDefault="00DF5AB4" w:rsidP="0008147F">
            <w:pPr>
              <w:pStyle w:val="H1bodytext"/>
              <w:spacing w:after="0"/>
              <w:ind w:left="0"/>
              <w:rPr>
                <w:rFonts w:ascii="Arial" w:hAnsi="Arial"/>
                <w:sz w:val="20"/>
              </w:rPr>
            </w:pPr>
            <w:r>
              <w:rPr>
                <w:rFonts w:ascii="Arial" w:hAnsi="Arial"/>
                <w:sz w:val="20"/>
              </w:rPr>
              <w:t xml:space="preserve">Navigate to the testing directory, the </w:t>
            </w:r>
            <w:r w:rsidRPr="00D4512E">
              <w:rPr>
                <w:rStyle w:val="DirectoryChar"/>
              </w:rPr>
              <w:t>/build/</w:t>
            </w:r>
            <w:r>
              <w:rPr>
                <w:rFonts w:ascii="Arial" w:hAnsi="Arial"/>
                <w:sz w:val="20"/>
              </w:rPr>
              <w:t xml:space="preserve"> directory, and open </w:t>
            </w:r>
            <w:proofErr w:type="spellStart"/>
            <w:r w:rsidRPr="00D4512E">
              <w:rPr>
                <w:rStyle w:val="FileNameChar"/>
                <w:rFonts w:ascii="Arial" w:hAnsi="Arial" w:cs="Arial"/>
                <w:color w:val="auto"/>
              </w:rPr>
              <w:t>input.sij</w:t>
            </w:r>
            <w:proofErr w:type="spellEnd"/>
            <w:r>
              <w:rPr>
                <w:rFonts w:ascii="Arial" w:hAnsi="Arial"/>
                <w:sz w:val="20"/>
              </w:rPr>
              <w:t xml:space="preserve">. </w:t>
            </w:r>
          </w:p>
          <w:p w14:paraId="077049AF" w14:textId="77777777" w:rsidR="00DF5AB4" w:rsidRDefault="00DF5AB4" w:rsidP="0008147F">
            <w:pPr>
              <w:pStyle w:val="H1bodytext"/>
              <w:spacing w:after="0"/>
              <w:ind w:left="0"/>
              <w:rPr>
                <w:rFonts w:ascii="Arial" w:hAnsi="Arial"/>
                <w:sz w:val="20"/>
              </w:rPr>
            </w:pPr>
          </w:p>
          <w:p w14:paraId="79C76E86" w14:textId="77777777" w:rsidR="00DF5AB4" w:rsidRDefault="00DF5AB4" w:rsidP="0008147F">
            <w:pPr>
              <w:pStyle w:val="H1bodytext"/>
              <w:spacing w:after="0"/>
              <w:ind w:left="0"/>
              <w:rPr>
                <w:rFonts w:ascii="Arial" w:hAnsi="Arial"/>
                <w:sz w:val="20"/>
              </w:rPr>
            </w:pPr>
            <w:r>
              <w:rPr>
                <w:rFonts w:ascii="Arial" w:hAnsi="Arial"/>
                <w:sz w:val="20"/>
              </w:rPr>
              <w:t xml:space="preserve">The first line of this file contains two values: the number of X and Y nodes, respectively. Use these two values to calculate </w:t>
            </w:r>
            <w:proofErr w:type="gramStart"/>
            <w:r>
              <w:rPr>
                <w:rFonts w:ascii="Arial" w:hAnsi="Arial"/>
                <w:sz w:val="20"/>
              </w:rPr>
              <w:t>the I</w:t>
            </w:r>
            <w:proofErr w:type="gramEnd"/>
            <w:r>
              <w:rPr>
                <w:rFonts w:ascii="Arial" w:hAnsi="Arial"/>
                <w:sz w:val="20"/>
              </w:rPr>
              <w:t xml:space="preserve">- and J- node values for the domain and quadrant centers in the </w:t>
            </w:r>
            <w:r w:rsidRPr="0039326E">
              <w:rPr>
                <w:rStyle w:val="FileNameChar"/>
                <w:rFonts w:ascii="Arial" w:hAnsi="Arial" w:cs="Arial"/>
                <w:color w:val="auto"/>
              </w:rPr>
              <w:t>rad1_Output_Control.dat</w:t>
            </w:r>
            <w:r>
              <w:rPr>
                <w:rFonts w:ascii="Arial" w:hAnsi="Arial"/>
                <w:sz w:val="20"/>
              </w:rPr>
              <w:t xml:space="preserve"> file. </w:t>
            </w:r>
          </w:p>
          <w:p w14:paraId="72E81478" w14:textId="77777777" w:rsidR="00DF5AB4" w:rsidRDefault="00DF5AB4" w:rsidP="0008147F">
            <w:pPr>
              <w:pStyle w:val="H1bodytext"/>
              <w:spacing w:after="0"/>
              <w:ind w:left="0"/>
              <w:rPr>
                <w:rFonts w:ascii="Arial" w:hAnsi="Arial"/>
                <w:sz w:val="20"/>
              </w:rPr>
            </w:pPr>
          </w:p>
          <w:p w14:paraId="4C66414B" w14:textId="77777777" w:rsidR="00DF5AB4" w:rsidRDefault="00DF5AB4" w:rsidP="0008147F">
            <w:pPr>
              <w:pStyle w:val="H1bodytext"/>
              <w:spacing w:after="0"/>
              <w:ind w:left="0"/>
              <w:rPr>
                <w:rFonts w:ascii="Arial" w:hAnsi="Arial"/>
                <w:sz w:val="20"/>
              </w:rPr>
            </w:pPr>
            <w:r>
              <w:rPr>
                <w:rFonts w:ascii="Arial" w:hAnsi="Arial"/>
                <w:sz w:val="20"/>
              </w:rPr>
              <w:t>Confirm reference nodes of the model and quadrant centers correspond to the center coordinate, or as close as possible, according to the details described in Section 1.</w:t>
            </w:r>
          </w:p>
          <w:p w14:paraId="09E3C446" w14:textId="77777777" w:rsidR="00DF5AB4" w:rsidRDefault="00DF5AB4" w:rsidP="0008147F">
            <w:pPr>
              <w:pStyle w:val="H1bodytext"/>
              <w:spacing w:after="0"/>
              <w:ind w:left="0"/>
              <w:rPr>
                <w:rFonts w:ascii="Arial" w:hAnsi="Arial"/>
                <w:sz w:val="20"/>
              </w:rPr>
            </w:pPr>
          </w:p>
          <w:p w14:paraId="01ED65BC" w14:textId="77777777" w:rsidR="00DF5AB4" w:rsidRDefault="00DF5AB4" w:rsidP="0008147F">
            <w:pPr>
              <w:pStyle w:val="H1bodytext"/>
              <w:spacing w:after="0"/>
              <w:ind w:left="0"/>
              <w:rPr>
                <w:rFonts w:ascii="Arial" w:hAnsi="Arial"/>
                <w:sz w:val="20"/>
              </w:rPr>
            </w:pPr>
            <w:r>
              <w:rPr>
                <w:rFonts w:ascii="Arial" w:hAnsi="Arial"/>
                <w:sz w:val="20"/>
              </w:rPr>
              <w:t xml:space="preserve">Perform calculations in Excel and save the file in the testing directory, under </w:t>
            </w:r>
            <w:r w:rsidRPr="00641149">
              <w:rPr>
                <w:rStyle w:val="DirectoryChar"/>
              </w:rPr>
              <w:t>/</w:t>
            </w:r>
            <w:proofErr w:type="spellStart"/>
            <w:r w:rsidRPr="00641149">
              <w:rPr>
                <w:rStyle w:val="DirectoryChar"/>
              </w:rPr>
              <w:t>trOCcards</w:t>
            </w:r>
            <w:proofErr w:type="spellEnd"/>
            <w:r w:rsidRPr="00641149">
              <w:rPr>
                <w:rStyle w:val="DirectoryChar"/>
              </w:rPr>
              <w:t>/</w:t>
            </w:r>
            <w:r>
              <w:rPr>
                <w:rFonts w:ascii="Arial" w:hAnsi="Arial"/>
                <w:sz w:val="20"/>
              </w:rPr>
              <w:t>.</w:t>
            </w:r>
          </w:p>
        </w:tc>
        <w:tc>
          <w:tcPr>
            <w:tcW w:w="3016" w:type="dxa"/>
            <w:vAlign w:val="center"/>
          </w:tcPr>
          <w:p w14:paraId="0B648889" w14:textId="77777777" w:rsidR="00DF5AB4" w:rsidRDefault="00DF5AB4" w:rsidP="0008147F">
            <w:pPr>
              <w:pStyle w:val="H1bodytext"/>
              <w:spacing w:after="0"/>
              <w:ind w:left="0"/>
              <w:rPr>
                <w:rFonts w:ascii="Arial" w:hAnsi="Arial"/>
                <w:sz w:val="20"/>
              </w:rPr>
            </w:pPr>
            <w:r>
              <w:rPr>
                <w:rFonts w:ascii="Arial" w:hAnsi="Arial"/>
                <w:sz w:val="20"/>
              </w:rPr>
              <w:t>All five domain/quadrants are correctly calculated.</w:t>
            </w:r>
          </w:p>
          <w:p w14:paraId="2AD69BD5" w14:textId="77777777" w:rsidR="00DF5AB4" w:rsidRDefault="00DF5AB4" w:rsidP="0008147F">
            <w:pPr>
              <w:pStyle w:val="H1bodytext"/>
              <w:spacing w:after="0"/>
              <w:ind w:left="0"/>
              <w:rPr>
                <w:rFonts w:ascii="Arial" w:hAnsi="Arial"/>
                <w:sz w:val="20"/>
              </w:rPr>
            </w:pPr>
          </w:p>
          <w:p w14:paraId="0624FD5C" w14:textId="77777777" w:rsidR="00DF5AB4" w:rsidRDefault="00DF5AB4" w:rsidP="0008147F">
            <w:pPr>
              <w:pStyle w:val="H1bodytext"/>
              <w:spacing w:after="0"/>
              <w:ind w:left="0"/>
              <w:rPr>
                <w:rFonts w:ascii="Arial" w:hAnsi="Arial"/>
                <w:sz w:val="20"/>
              </w:rPr>
            </w:pPr>
            <w:r>
              <w:rPr>
                <w:rFonts w:ascii="Arial" w:hAnsi="Arial"/>
                <w:sz w:val="20"/>
              </w:rPr>
              <w:t>The Excel file containing the calculations is present in the described directory.</w:t>
            </w:r>
          </w:p>
        </w:tc>
        <w:tc>
          <w:tcPr>
            <w:tcW w:w="1817" w:type="dxa"/>
            <w:shd w:val="clear" w:color="auto" w:fill="auto"/>
            <w:vAlign w:val="center"/>
          </w:tcPr>
          <w:p w14:paraId="5418657C" w14:textId="77777777" w:rsidR="00DF5AB4" w:rsidRDefault="00EF07B2" w:rsidP="004B48E9">
            <w:pPr>
              <w:pStyle w:val="H1bodytext"/>
              <w:spacing w:after="0"/>
              <w:ind w:left="0"/>
              <w:jc w:val="center"/>
              <w:rPr>
                <w:rFonts w:ascii="Arial" w:hAnsi="Arial"/>
                <w:sz w:val="20"/>
              </w:rPr>
            </w:pPr>
            <w:r>
              <w:rPr>
                <w:rFonts w:ascii="Arial" w:hAnsi="Arial"/>
                <w:sz w:val="20"/>
              </w:rPr>
              <w:t>PASS</w:t>
            </w:r>
          </w:p>
          <w:p w14:paraId="46FA2AF0" w14:textId="77777777" w:rsidR="00EF07B2" w:rsidRPr="00702160" w:rsidRDefault="00EF07B2" w:rsidP="004B48E9">
            <w:pPr>
              <w:pStyle w:val="H1bodytext"/>
              <w:spacing w:after="0"/>
              <w:ind w:left="0"/>
              <w:jc w:val="center"/>
              <w:rPr>
                <w:rFonts w:ascii="Arial" w:hAnsi="Arial"/>
                <w:sz w:val="20"/>
              </w:rPr>
            </w:pPr>
            <w:r>
              <w:rPr>
                <w:rFonts w:ascii="Arial" w:hAnsi="Arial"/>
                <w:sz w:val="20"/>
              </w:rPr>
              <w:t>File saved as test_step_8.3.xlsx</w:t>
            </w:r>
          </w:p>
        </w:tc>
      </w:tr>
      <w:tr w:rsidR="007E7B25" w:rsidRPr="007D0AAC" w14:paraId="467B212B" w14:textId="77777777" w:rsidTr="001F1C8E">
        <w:trPr>
          <w:trHeight w:val="3473"/>
        </w:trPr>
        <w:tc>
          <w:tcPr>
            <w:tcW w:w="650" w:type="dxa"/>
            <w:vAlign w:val="center"/>
          </w:tcPr>
          <w:p w14:paraId="7CB29FE9" w14:textId="77777777" w:rsidR="00DF5AB4" w:rsidRDefault="00DF5AB4" w:rsidP="0008147F">
            <w:pPr>
              <w:pStyle w:val="H1bodytext"/>
              <w:spacing w:after="0"/>
              <w:ind w:left="0"/>
              <w:jc w:val="center"/>
              <w:rPr>
                <w:rFonts w:ascii="Arial" w:hAnsi="Arial"/>
                <w:sz w:val="20"/>
              </w:rPr>
            </w:pPr>
            <w:r>
              <w:rPr>
                <w:rFonts w:ascii="Arial" w:hAnsi="Arial"/>
                <w:sz w:val="20"/>
              </w:rPr>
              <w:t>8.4</w:t>
            </w:r>
          </w:p>
        </w:tc>
        <w:tc>
          <w:tcPr>
            <w:tcW w:w="9360" w:type="dxa"/>
            <w:vAlign w:val="center"/>
          </w:tcPr>
          <w:p w14:paraId="6BAD9DE3" w14:textId="77777777" w:rsidR="00DF5AB4" w:rsidRDefault="00DF5AB4" w:rsidP="0008147F">
            <w:pPr>
              <w:pStyle w:val="H1bodytext"/>
              <w:spacing w:after="0"/>
              <w:ind w:left="0"/>
              <w:rPr>
                <w:rFonts w:ascii="Arial" w:hAnsi="Arial"/>
                <w:sz w:val="20"/>
              </w:rPr>
            </w:pPr>
            <w:r>
              <w:rPr>
                <w:rFonts w:ascii="Arial" w:hAnsi="Arial"/>
                <w:sz w:val="20"/>
              </w:rPr>
              <w:t xml:space="preserve">Open </w:t>
            </w:r>
            <w:proofErr w:type="spellStart"/>
            <w:r w:rsidRPr="006934BC">
              <w:rPr>
                <w:rStyle w:val="FileNameChar"/>
                <w:rFonts w:ascii="Arial" w:hAnsi="Arial" w:cs="Arial"/>
                <w:color w:val="auto"/>
              </w:rPr>
              <w:t>input.top</w:t>
            </w:r>
            <w:proofErr w:type="spellEnd"/>
            <w:r w:rsidRPr="00246AD0">
              <w:rPr>
                <w:rFonts w:ascii="Arial" w:hAnsi="Arial"/>
                <w:sz w:val="20"/>
              </w:rPr>
              <w:t xml:space="preserve"> </w:t>
            </w:r>
            <w:r>
              <w:rPr>
                <w:rFonts w:ascii="Arial" w:hAnsi="Arial"/>
                <w:sz w:val="20"/>
              </w:rPr>
              <w:t xml:space="preserve">in the </w:t>
            </w:r>
            <w:r w:rsidRPr="005E61F8">
              <w:rPr>
                <w:rStyle w:val="DirectoryChar"/>
              </w:rPr>
              <w:t>/build/</w:t>
            </w:r>
            <w:r>
              <w:rPr>
                <w:rFonts w:ascii="Arial" w:hAnsi="Arial"/>
                <w:sz w:val="20"/>
              </w:rPr>
              <w:t xml:space="preserve"> directory of the testing directory. </w:t>
            </w:r>
          </w:p>
          <w:p w14:paraId="7E8EEB32" w14:textId="77777777" w:rsidR="00DF5AB4" w:rsidRDefault="00DF5AB4" w:rsidP="0008147F">
            <w:pPr>
              <w:pStyle w:val="H1bodytext"/>
              <w:spacing w:after="0"/>
              <w:ind w:left="0"/>
              <w:rPr>
                <w:rFonts w:ascii="Arial" w:hAnsi="Arial"/>
                <w:sz w:val="20"/>
              </w:rPr>
            </w:pPr>
          </w:p>
          <w:p w14:paraId="4BE1E65B" w14:textId="77777777" w:rsidR="00DF5AB4" w:rsidRDefault="00DF5AB4" w:rsidP="0008147F">
            <w:pPr>
              <w:pStyle w:val="H1bodytext"/>
              <w:spacing w:after="0"/>
              <w:ind w:left="0"/>
              <w:rPr>
                <w:rFonts w:ascii="Arial" w:hAnsi="Arial"/>
                <w:sz w:val="20"/>
              </w:rPr>
            </w:pPr>
            <w:r>
              <w:rPr>
                <w:rFonts w:ascii="Arial" w:hAnsi="Arial"/>
                <w:sz w:val="20"/>
              </w:rPr>
              <w:t xml:space="preserve">In the </w:t>
            </w:r>
            <w:r w:rsidRPr="0039326E">
              <w:rPr>
                <w:rStyle w:val="FileNameChar"/>
                <w:rFonts w:ascii="Arial" w:hAnsi="Arial" w:cs="Arial"/>
                <w:color w:val="auto"/>
              </w:rPr>
              <w:t>rad1_Output_Control.dat</w:t>
            </w:r>
            <w:r>
              <w:rPr>
                <w:rFonts w:ascii="Arial" w:hAnsi="Arial"/>
                <w:sz w:val="20"/>
              </w:rPr>
              <w:t xml:space="preserve"> file, the first set of node index values underneath each reference node profile heading for the model and quadrant centers represents the uppermost node in that domain/quadrant. </w:t>
            </w:r>
          </w:p>
          <w:p w14:paraId="344F2161" w14:textId="77777777" w:rsidR="00DF5AB4" w:rsidRDefault="00DF5AB4" w:rsidP="0008147F">
            <w:pPr>
              <w:pStyle w:val="H1bodytext"/>
              <w:spacing w:after="0"/>
              <w:ind w:left="0"/>
              <w:rPr>
                <w:rFonts w:ascii="Arial" w:hAnsi="Arial"/>
                <w:sz w:val="20"/>
              </w:rPr>
            </w:pPr>
          </w:p>
          <w:p w14:paraId="5AC0446D" w14:textId="77777777" w:rsidR="00DF5AB4" w:rsidRDefault="00DF5AB4" w:rsidP="0008147F">
            <w:pPr>
              <w:pStyle w:val="H1bodytext"/>
              <w:spacing w:after="0"/>
              <w:ind w:left="0"/>
              <w:rPr>
                <w:rFonts w:ascii="Arial" w:hAnsi="Arial"/>
                <w:sz w:val="20"/>
              </w:rPr>
            </w:pPr>
            <w:r>
              <w:rPr>
                <w:rFonts w:ascii="Arial" w:hAnsi="Arial"/>
                <w:sz w:val="20"/>
              </w:rPr>
              <w:t xml:space="preserve">Using the uppermost node I- and J- values of each domain/quadrant verify the K-node index value matches the value in the third column of </w:t>
            </w:r>
            <w:proofErr w:type="gramStart"/>
            <w:r>
              <w:rPr>
                <w:rFonts w:ascii="Arial" w:hAnsi="Arial"/>
                <w:sz w:val="20"/>
              </w:rPr>
              <w:t xml:space="preserve">the  </w:t>
            </w:r>
            <w:proofErr w:type="spellStart"/>
            <w:r w:rsidRPr="00B46DFA">
              <w:rPr>
                <w:rStyle w:val="FileNameChar"/>
                <w:rFonts w:ascii="Arial" w:hAnsi="Arial" w:cs="Arial"/>
                <w:color w:val="auto"/>
              </w:rPr>
              <w:t>input.top</w:t>
            </w:r>
            <w:proofErr w:type="spellEnd"/>
            <w:proofErr w:type="gramEnd"/>
            <w:r w:rsidRPr="00B46DFA">
              <w:rPr>
                <w:rFonts w:ascii="Arial" w:hAnsi="Arial"/>
                <w:sz w:val="20"/>
              </w:rPr>
              <w:t xml:space="preserve"> </w:t>
            </w:r>
            <w:r>
              <w:rPr>
                <w:rFonts w:ascii="Arial" w:hAnsi="Arial"/>
                <w:sz w:val="20"/>
              </w:rPr>
              <w:t xml:space="preserve">that corresponds to the same I- and J-node indices values of the uppermost node. </w:t>
            </w:r>
          </w:p>
        </w:tc>
        <w:tc>
          <w:tcPr>
            <w:tcW w:w="3016" w:type="dxa"/>
            <w:vAlign w:val="center"/>
          </w:tcPr>
          <w:p w14:paraId="1D0E00A9" w14:textId="77777777" w:rsidR="00DF5AB4" w:rsidRDefault="00DF5AB4" w:rsidP="0008147F">
            <w:pPr>
              <w:pStyle w:val="H1bodytext"/>
              <w:spacing w:after="0"/>
              <w:ind w:left="0"/>
              <w:rPr>
                <w:rFonts w:ascii="Arial" w:hAnsi="Arial"/>
                <w:sz w:val="20"/>
              </w:rPr>
            </w:pPr>
            <w:r>
              <w:rPr>
                <w:rFonts w:ascii="Arial" w:hAnsi="Arial"/>
                <w:sz w:val="20"/>
              </w:rPr>
              <w:t xml:space="preserve">The first I-, J- and K- values of the Model and Quadrant Centers in </w:t>
            </w:r>
            <w:r w:rsidRPr="0039326E">
              <w:rPr>
                <w:rStyle w:val="FileNameChar"/>
                <w:rFonts w:ascii="Arial" w:hAnsi="Arial" w:cs="Arial"/>
                <w:color w:val="auto"/>
              </w:rPr>
              <w:t>rad1_Output_Control.dat</w:t>
            </w:r>
            <w:r>
              <w:rPr>
                <w:rFonts w:ascii="Arial" w:hAnsi="Arial"/>
                <w:sz w:val="20"/>
              </w:rPr>
              <w:t xml:space="preserve"> match the values present within </w:t>
            </w:r>
            <w:proofErr w:type="spellStart"/>
            <w:r w:rsidRPr="00B46DFA">
              <w:rPr>
                <w:rStyle w:val="FileNameChar"/>
                <w:rFonts w:ascii="Arial" w:hAnsi="Arial" w:cs="Arial"/>
                <w:color w:val="auto"/>
              </w:rPr>
              <w:t>input.top</w:t>
            </w:r>
            <w:proofErr w:type="spellEnd"/>
            <w:r>
              <w:rPr>
                <w:rFonts w:ascii="Arial" w:hAnsi="Arial"/>
                <w:sz w:val="20"/>
              </w:rPr>
              <w:t>.</w:t>
            </w:r>
          </w:p>
        </w:tc>
        <w:tc>
          <w:tcPr>
            <w:tcW w:w="1817" w:type="dxa"/>
            <w:vAlign w:val="center"/>
          </w:tcPr>
          <w:p w14:paraId="3D3C1EEC" w14:textId="77777777" w:rsidR="00DF5AB4" w:rsidRPr="00702160" w:rsidRDefault="007E7B25" w:rsidP="007E7B25">
            <w:pPr>
              <w:pStyle w:val="H1bodytext"/>
              <w:spacing w:after="0"/>
              <w:ind w:left="0"/>
              <w:jc w:val="center"/>
              <w:rPr>
                <w:rFonts w:ascii="Arial" w:hAnsi="Arial"/>
                <w:sz w:val="20"/>
              </w:rPr>
            </w:pPr>
            <w:r>
              <w:rPr>
                <w:rFonts w:ascii="Arial" w:hAnsi="Arial"/>
                <w:sz w:val="20"/>
              </w:rPr>
              <w:t>PASS</w:t>
            </w:r>
          </w:p>
        </w:tc>
      </w:tr>
      <w:tr w:rsidR="007E7B25" w:rsidRPr="007D0AAC" w14:paraId="2E6FB338" w14:textId="77777777" w:rsidTr="001F1C8E">
        <w:trPr>
          <w:trHeight w:val="2060"/>
        </w:trPr>
        <w:tc>
          <w:tcPr>
            <w:tcW w:w="650" w:type="dxa"/>
            <w:vAlign w:val="center"/>
          </w:tcPr>
          <w:p w14:paraId="7CB45BDD" w14:textId="77777777" w:rsidR="00DF5AB4" w:rsidRDefault="00DF5AB4" w:rsidP="0008147F">
            <w:pPr>
              <w:pStyle w:val="H1bodytext"/>
              <w:spacing w:after="0"/>
              <w:ind w:left="0"/>
              <w:jc w:val="center"/>
              <w:rPr>
                <w:rFonts w:ascii="Arial" w:hAnsi="Arial"/>
                <w:sz w:val="20"/>
              </w:rPr>
            </w:pPr>
            <w:r>
              <w:rPr>
                <w:rFonts w:ascii="Arial" w:hAnsi="Arial"/>
                <w:sz w:val="20"/>
              </w:rPr>
              <w:t>8.5</w:t>
            </w:r>
          </w:p>
        </w:tc>
        <w:tc>
          <w:tcPr>
            <w:tcW w:w="9360" w:type="dxa"/>
            <w:vAlign w:val="center"/>
          </w:tcPr>
          <w:p w14:paraId="2E35270C" w14:textId="77777777" w:rsidR="00DF5AB4" w:rsidRDefault="00DF5AB4" w:rsidP="0008147F">
            <w:pPr>
              <w:pStyle w:val="H1bodytext"/>
              <w:spacing w:after="0"/>
              <w:ind w:left="0"/>
              <w:rPr>
                <w:rFonts w:ascii="Arial" w:hAnsi="Arial"/>
                <w:sz w:val="20"/>
              </w:rPr>
            </w:pPr>
            <w:r>
              <w:rPr>
                <w:rFonts w:ascii="Arial" w:hAnsi="Arial"/>
                <w:sz w:val="20"/>
              </w:rPr>
              <w:t xml:space="preserve">Confirm </w:t>
            </w:r>
            <w:r w:rsidR="004B48E9">
              <w:rPr>
                <w:rFonts w:ascii="Arial" w:hAnsi="Arial"/>
                <w:sz w:val="20"/>
              </w:rPr>
              <w:t xml:space="preserve">in the </w:t>
            </w:r>
            <w:r w:rsidR="004B48E9" w:rsidRPr="0039326E">
              <w:rPr>
                <w:rStyle w:val="FileNameChar"/>
                <w:rFonts w:ascii="Arial" w:hAnsi="Arial" w:cs="Arial"/>
                <w:color w:val="auto"/>
              </w:rPr>
              <w:t>rad1_Output_Control.dat</w:t>
            </w:r>
            <w:r w:rsidR="004B48E9">
              <w:rPr>
                <w:rFonts w:ascii="Arial" w:hAnsi="Arial"/>
                <w:sz w:val="20"/>
              </w:rPr>
              <w:t xml:space="preserve"> file </w:t>
            </w:r>
            <w:r>
              <w:rPr>
                <w:rFonts w:ascii="Arial" w:hAnsi="Arial"/>
                <w:sz w:val="20"/>
              </w:rPr>
              <w:t>for each model and quadrant center</w:t>
            </w:r>
            <w:r w:rsidR="00636D80">
              <w:rPr>
                <w:rFonts w:ascii="Arial" w:hAnsi="Arial"/>
                <w:sz w:val="20"/>
              </w:rPr>
              <w:t xml:space="preserve"> reference node profile</w:t>
            </w:r>
            <w:r>
              <w:rPr>
                <w:rFonts w:ascii="Arial" w:hAnsi="Arial"/>
                <w:sz w:val="20"/>
              </w:rPr>
              <w:t xml:space="preserve"> the K- representation starts at layer 1 (starts at the bottom row of each domain/quadrant), increments upward by 20 from layer 20 and the last layer is the topmost active layer.</w:t>
            </w:r>
          </w:p>
          <w:p w14:paraId="4827B147" w14:textId="77777777" w:rsidR="00DF5AB4" w:rsidRDefault="00DF5AB4" w:rsidP="0008147F">
            <w:pPr>
              <w:pStyle w:val="H1bodytext"/>
              <w:spacing w:after="0"/>
              <w:ind w:left="0"/>
              <w:rPr>
                <w:rFonts w:ascii="Arial" w:hAnsi="Arial"/>
                <w:sz w:val="20"/>
              </w:rPr>
            </w:pPr>
            <w:r>
              <w:rPr>
                <w:rFonts w:ascii="Arial" w:hAnsi="Arial"/>
                <w:sz w:val="20"/>
              </w:rPr>
              <w:t>For further details refer Section 1.</w:t>
            </w:r>
          </w:p>
        </w:tc>
        <w:tc>
          <w:tcPr>
            <w:tcW w:w="3016" w:type="dxa"/>
            <w:vAlign w:val="center"/>
          </w:tcPr>
          <w:p w14:paraId="35C8DA4B" w14:textId="77777777" w:rsidR="00DF5AB4" w:rsidRDefault="00DF5AB4" w:rsidP="0008147F">
            <w:pPr>
              <w:pStyle w:val="H1bodytext"/>
              <w:spacing w:after="0"/>
              <w:ind w:left="0"/>
              <w:rPr>
                <w:rFonts w:ascii="Arial" w:hAnsi="Arial"/>
                <w:sz w:val="20"/>
              </w:rPr>
            </w:pPr>
            <w:r>
              <w:rPr>
                <w:rFonts w:ascii="Arial" w:hAnsi="Arial"/>
                <w:sz w:val="20"/>
              </w:rPr>
              <w:t>The Model and Quadrant Centers have correct K- value representation.</w:t>
            </w:r>
          </w:p>
        </w:tc>
        <w:tc>
          <w:tcPr>
            <w:tcW w:w="1817" w:type="dxa"/>
            <w:shd w:val="clear" w:color="auto" w:fill="auto"/>
            <w:vAlign w:val="center"/>
          </w:tcPr>
          <w:p w14:paraId="756B3F7E" w14:textId="77777777" w:rsidR="00AA3CBB" w:rsidRPr="00702160" w:rsidRDefault="00963D47" w:rsidP="00B81374">
            <w:pPr>
              <w:pStyle w:val="H1bodytext"/>
              <w:spacing w:after="0"/>
              <w:ind w:left="0"/>
              <w:jc w:val="center"/>
              <w:rPr>
                <w:rFonts w:ascii="Arial" w:hAnsi="Arial"/>
                <w:sz w:val="20"/>
              </w:rPr>
            </w:pPr>
            <w:r>
              <w:rPr>
                <w:rFonts w:ascii="Arial" w:hAnsi="Arial"/>
                <w:sz w:val="20"/>
              </w:rPr>
              <w:t>PASS</w:t>
            </w:r>
          </w:p>
        </w:tc>
      </w:tr>
      <w:tr w:rsidR="007E7B25" w:rsidRPr="007D0AAC" w14:paraId="51FEA65C" w14:textId="77777777" w:rsidTr="001F1C8E">
        <w:trPr>
          <w:trHeight w:val="962"/>
        </w:trPr>
        <w:tc>
          <w:tcPr>
            <w:tcW w:w="650" w:type="dxa"/>
            <w:vAlign w:val="center"/>
          </w:tcPr>
          <w:p w14:paraId="0E3B3B4C" w14:textId="77777777" w:rsidR="00DF5AB4" w:rsidRDefault="00DF5AB4" w:rsidP="0008147F">
            <w:pPr>
              <w:pStyle w:val="H1bodytext"/>
              <w:spacing w:after="0"/>
              <w:ind w:left="0"/>
              <w:jc w:val="center"/>
              <w:rPr>
                <w:rFonts w:ascii="Arial" w:hAnsi="Arial"/>
                <w:sz w:val="20"/>
              </w:rPr>
            </w:pPr>
            <w:r>
              <w:rPr>
                <w:rFonts w:ascii="Arial" w:hAnsi="Arial"/>
                <w:sz w:val="20"/>
              </w:rPr>
              <w:lastRenderedPageBreak/>
              <w:t>9</w:t>
            </w:r>
          </w:p>
        </w:tc>
        <w:tc>
          <w:tcPr>
            <w:tcW w:w="9360" w:type="dxa"/>
            <w:vAlign w:val="center"/>
          </w:tcPr>
          <w:p w14:paraId="115E7ED2" w14:textId="77777777" w:rsidR="00DF5AB4" w:rsidRDefault="00DF5AB4" w:rsidP="0008147F">
            <w:pPr>
              <w:pStyle w:val="H1bodytext"/>
              <w:spacing w:after="0"/>
              <w:ind w:left="0"/>
              <w:rPr>
                <w:rFonts w:ascii="Arial" w:hAnsi="Arial"/>
                <w:sz w:val="20"/>
              </w:rPr>
            </w:pPr>
            <w:r>
              <w:rPr>
                <w:rFonts w:ascii="Arial" w:hAnsi="Arial"/>
                <w:sz w:val="20"/>
              </w:rPr>
              <w:t>Confirm</w:t>
            </w:r>
            <w:r w:rsidR="004B48E9">
              <w:rPr>
                <w:rFonts w:ascii="Arial" w:hAnsi="Arial"/>
                <w:sz w:val="20"/>
              </w:rPr>
              <w:t xml:space="preserve"> in the </w:t>
            </w:r>
            <w:r w:rsidR="004B48E9" w:rsidRPr="0039326E">
              <w:rPr>
                <w:rStyle w:val="FileNameChar"/>
                <w:rFonts w:ascii="Arial" w:hAnsi="Arial" w:cs="Arial"/>
                <w:color w:val="auto"/>
              </w:rPr>
              <w:t>rad1_Output_Control.dat</w:t>
            </w:r>
            <w:r w:rsidR="004B48E9">
              <w:rPr>
                <w:rFonts w:ascii="Arial" w:hAnsi="Arial"/>
                <w:sz w:val="20"/>
              </w:rPr>
              <w:t xml:space="preserve"> file</w:t>
            </w:r>
            <w:r>
              <w:rPr>
                <w:rFonts w:ascii="Arial" w:hAnsi="Arial"/>
                <w:sz w:val="20"/>
              </w:rPr>
              <w:t xml:space="preserve"> the number on line 105 equals the number of lines that follow through the line </w:t>
            </w:r>
            <w:r w:rsidRPr="00EC63F2">
              <w:rPr>
                <w:rStyle w:val="TextChar"/>
                <w:rFonts w:ascii="Arial" w:hAnsi="Arial" w:cs="Arial"/>
              </w:rPr>
              <w:t>ZNC Aqueous Volumetric Flux (Node Centers, mm/year</w:t>
            </w:r>
            <w:proofErr w:type="gramStart"/>
            <w:r w:rsidRPr="00EC63F2">
              <w:rPr>
                <w:rStyle w:val="TextChar"/>
                <w:rFonts w:ascii="Arial" w:hAnsi="Arial" w:cs="Arial"/>
              </w:rPr>
              <w:t>,</w:t>
            </w:r>
            <w:r>
              <w:rPr>
                <w:rFonts w:ascii="Arial" w:hAnsi="Arial"/>
                <w:sz w:val="20"/>
              </w:rPr>
              <w:t>.</w:t>
            </w:r>
            <w:proofErr w:type="gramEnd"/>
          </w:p>
        </w:tc>
        <w:tc>
          <w:tcPr>
            <w:tcW w:w="3016" w:type="dxa"/>
            <w:vAlign w:val="center"/>
          </w:tcPr>
          <w:p w14:paraId="7133F835" w14:textId="77777777" w:rsidR="00DF5AB4" w:rsidRDefault="00DF5AB4" w:rsidP="0008147F">
            <w:pPr>
              <w:pStyle w:val="H1bodytext"/>
              <w:spacing w:after="0"/>
              <w:ind w:left="0"/>
              <w:rPr>
                <w:rFonts w:ascii="Arial" w:hAnsi="Arial"/>
                <w:sz w:val="20"/>
              </w:rPr>
            </w:pPr>
            <w:r>
              <w:rPr>
                <w:rFonts w:ascii="Arial" w:hAnsi="Arial"/>
                <w:sz w:val="20"/>
              </w:rPr>
              <w:t>The number of plot variables match.</w:t>
            </w:r>
          </w:p>
        </w:tc>
        <w:tc>
          <w:tcPr>
            <w:tcW w:w="1817" w:type="dxa"/>
            <w:vAlign w:val="center"/>
          </w:tcPr>
          <w:p w14:paraId="71C5F2C0" w14:textId="77777777" w:rsidR="00DF5AB4" w:rsidRPr="00702160" w:rsidRDefault="00AA3CBB" w:rsidP="00AA3CBB">
            <w:pPr>
              <w:pStyle w:val="H1bodytext"/>
              <w:spacing w:after="0"/>
              <w:ind w:left="0"/>
              <w:jc w:val="center"/>
              <w:rPr>
                <w:rFonts w:ascii="Arial" w:hAnsi="Arial"/>
                <w:sz w:val="20"/>
              </w:rPr>
            </w:pPr>
            <w:r>
              <w:rPr>
                <w:rFonts w:ascii="Arial" w:hAnsi="Arial"/>
                <w:sz w:val="20"/>
              </w:rPr>
              <w:t>PASS</w:t>
            </w:r>
          </w:p>
        </w:tc>
      </w:tr>
      <w:tr w:rsidR="007E7B25" w:rsidRPr="007D0AAC" w14:paraId="2EB36D3E" w14:textId="77777777" w:rsidTr="001F1C8E">
        <w:trPr>
          <w:trHeight w:val="1448"/>
        </w:trPr>
        <w:tc>
          <w:tcPr>
            <w:tcW w:w="650" w:type="dxa"/>
            <w:vAlign w:val="center"/>
          </w:tcPr>
          <w:p w14:paraId="314105F1" w14:textId="77777777" w:rsidR="00DF5AB4" w:rsidRDefault="00DF5AB4" w:rsidP="0008147F">
            <w:pPr>
              <w:pStyle w:val="H1bodytext"/>
              <w:spacing w:after="0"/>
              <w:ind w:left="0"/>
              <w:jc w:val="center"/>
              <w:rPr>
                <w:rFonts w:ascii="Arial" w:hAnsi="Arial"/>
                <w:sz w:val="20"/>
              </w:rPr>
            </w:pPr>
            <w:r>
              <w:rPr>
                <w:rFonts w:ascii="Arial" w:hAnsi="Arial"/>
                <w:sz w:val="20"/>
              </w:rPr>
              <w:t>10</w:t>
            </w:r>
          </w:p>
        </w:tc>
        <w:tc>
          <w:tcPr>
            <w:tcW w:w="9360" w:type="dxa"/>
            <w:vAlign w:val="center"/>
          </w:tcPr>
          <w:p w14:paraId="268DC552" w14:textId="77777777" w:rsidR="00DF5AB4" w:rsidRDefault="00DF5AB4" w:rsidP="0008147F">
            <w:pPr>
              <w:pStyle w:val="H1bodytext"/>
              <w:spacing w:after="0"/>
              <w:ind w:left="0"/>
              <w:rPr>
                <w:rFonts w:ascii="Arial" w:hAnsi="Arial"/>
                <w:sz w:val="20"/>
              </w:rPr>
            </w:pPr>
            <w:r>
              <w:rPr>
                <w:rFonts w:ascii="Arial" w:hAnsi="Arial"/>
                <w:sz w:val="20"/>
              </w:rPr>
              <w:t xml:space="preserve">Aside from the radionuclides on lines 108 through 123 that were checked earlier in this Acceptance Test, confirm </w:t>
            </w:r>
            <w:r w:rsidR="004B48E9">
              <w:rPr>
                <w:rFonts w:ascii="Arial" w:hAnsi="Arial"/>
                <w:sz w:val="20"/>
              </w:rPr>
              <w:t xml:space="preserve">in the </w:t>
            </w:r>
            <w:r w:rsidR="004B48E9" w:rsidRPr="0039326E">
              <w:rPr>
                <w:rStyle w:val="FileNameChar"/>
                <w:rFonts w:ascii="Arial" w:hAnsi="Arial" w:cs="Arial"/>
                <w:color w:val="auto"/>
              </w:rPr>
              <w:t>rad1_Output_Control.dat</w:t>
            </w:r>
            <w:r w:rsidR="004B48E9">
              <w:rPr>
                <w:rFonts w:ascii="Arial" w:hAnsi="Arial"/>
                <w:sz w:val="20"/>
              </w:rPr>
              <w:t xml:space="preserve"> file </w:t>
            </w:r>
            <w:r>
              <w:rPr>
                <w:rFonts w:ascii="Arial" w:hAnsi="Arial"/>
                <w:sz w:val="20"/>
              </w:rPr>
              <w:t>the Reference Node Output Variables from lines 106 to 130 are the expected parameters described in Section 1.</w:t>
            </w:r>
          </w:p>
        </w:tc>
        <w:tc>
          <w:tcPr>
            <w:tcW w:w="3016" w:type="dxa"/>
            <w:vAlign w:val="center"/>
          </w:tcPr>
          <w:p w14:paraId="27D79B4E" w14:textId="77777777" w:rsidR="00DF5AB4" w:rsidRDefault="00DF5AB4" w:rsidP="0008147F">
            <w:pPr>
              <w:pStyle w:val="H1bodytext"/>
              <w:spacing w:after="0"/>
              <w:ind w:left="0"/>
              <w:rPr>
                <w:rFonts w:ascii="Arial" w:hAnsi="Arial"/>
                <w:sz w:val="20"/>
              </w:rPr>
            </w:pPr>
            <w:r>
              <w:rPr>
                <w:rFonts w:ascii="Arial" w:hAnsi="Arial"/>
                <w:sz w:val="20"/>
              </w:rPr>
              <w:t>The parameters match those listed in Section 1.</w:t>
            </w:r>
          </w:p>
        </w:tc>
        <w:tc>
          <w:tcPr>
            <w:tcW w:w="1817" w:type="dxa"/>
            <w:vAlign w:val="center"/>
          </w:tcPr>
          <w:p w14:paraId="156DC1E0" w14:textId="77777777" w:rsidR="00DF5AB4" w:rsidRPr="00702160" w:rsidRDefault="002F2ED7" w:rsidP="002F2ED7">
            <w:pPr>
              <w:pStyle w:val="H1bodytext"/>
              <w:spacing w:after="0"/>
              <w:ind w:left="0"/>
              <w:jc w:val="center"/>
              <w:rPr>
                <w:rFonts w:ascii="Arial" w:hAnsi="Arial"/>
                <w:sz w:val="20"/>
              </w:rPr>
            </w:pPr>
            <w:r>
              <w:rPr>
                <w:rFonts w:ascii="Arial" w:hAnsi="Arial"/>
                <w:sz w:val="20"/>
              </w:rPr>
              <w:t>PASS</w:t>
            </w:r>
          </w:p>
        </w:tc>
      </w:tr>
      <w:tr w:rsidR="007E7B25" w:rsidRPr="007D0AAC" w14:paraId="2E2D5D9B" w14:textId="77777777" w:rsidTr="001F1C8E">
        <w:trPr>
          <w:trHeight w:val="1160"/>
        </w:trPr>
        <w:tc>
          <w:tcPr>
            <w:tcW w:w="650" w:type="dxa"/>
            <w:vAlign w:val="center"/>
          </w:tcPr>
          <w:p w14:paraId="3472A636" w14:textId="77777777" w:rsidR="00DF5AB4" w:rsidRDefault="00DF5AB4" w:rsidP="0008147F">
            <w:pPr>
              <w:pStyle w:val="H1bodytext"/>
              <w:spacing w:after="0"/>
              <w:ind w:left="0"/>
              <w:jc w:val="center"/>
              <w:rPr>
                <w:rFonts w:ascii="Arial" w:hAnsi="Arial"/>
                <w:sz w:val="20"/>
              </w:rPr>
            </w:pPr>
            <w:r>
              <w:rPr>
                <w:rFonts w:ascii="Arial" w:hAnsi="Arial"/>
                <w:sz w:val="20"/>
              </w:rPr>
              <w:t>11</w:t>
            </w:r>
          </w:p>
        </w:tc>
        <w:tc>
          <w:tcPr>
            <w:tcW w:w="9360" w:type="dxa"/>
            <w:vAlign w:val="center"/>
          </w:tcPr>
          <w:p w14:paraId="2D5F326C" w14:textId="77777777" w:rsidR="00DF5AB4" w:rsidRDefault="00DF5AB4" w:rsidP="0008147F">
            <w:pPr>
              <w:pStyle w:val="H1bodytext"/>
              <w:spacing w:after="0"/>
              <w:ind w:left="0"/>
              <w:rPr>
                <w:rFonts w:ascii="Arial" w:hAnsi="Arial"/>
                <w:sz w:val="20"/>
              </w:rPr>
            </w:pPr>
            <w:r>
              <w:rPr>
                <w:rFonts w:ascii="Arial" w:hAnsi="Arial"/>
                <w:sz w:val="20"/>
              </w:rPr>
              <w:t xml:space="preserve">Confirm </w:t>
            </w:r>
            <w:r w:rsidR="004B48E9">
              <w:rPr>
                <w:rFonts w:ascii="Arial" w:hAnsi="Arial"/>
                <w:sz w:val="20"/>
              </w:rPr>
              <w:t xml:space="preserve">in the </w:t>
            </w:r>
            <w:r w:rsidR="004B48E9" w:rsidRPr="0039326E">
              <w:rPr>
                <w:rStyle w:val="FileNameChar"/>
                <w:rFonts w:ascii="Arial" w:hAnsi="Arial" w:cs="Arial"/>
                <w:color w:val="auto"/>
              </w:rPr>
              <w:t>rad1_Output_Control.dat</w:t>
            </w:r>
            <w:r w:rsidR="004B48E9">
              <w:rPr>
                <w:rFonts w:ascii="Arial" w:hAnsi="Arial"/>
                <w:sz w:val="20"/>
              </w:rPr>
              <w:t xml:space="preserve"> file </w:t>
            </w:r>
            <w:r>
              <w:rPr>
                <w:rFonts w:ascii="Arial" w:hAnsi="Arial"/>
                <w:sz w:val="20"/>
              </w:rPr>
              <w:t xml:space="preserve">the number of plot file variables on line 191 matches the number of lines to follow through the line </w:t>
            </w:r>
            <w:r w:rsidR="00EA3FD1" w:rsidRPr="00EA3FD1">
              <w:rPr>
                <w:rStyle w:val="TextChar"/>
                <w:rFonts w:ascii="Arial" w:hAnsi="Arial" w:cs="Arial"/>
              </w:rPr>
              <w:t>N</w:t>
            </w:r>
            <w:r w:rsidR="00EA3FD1" w:rsidRPr="00B81374">
              <w:rPr>
                <w:rStyle w:val="TextChar"/>
                <w:rFonts w:ascii="Arial" w:hAnsi="Arial" w:cs="Arial"/>
              </w:rPr>
              <w:t>o Restart,</w:t>
            </w:r>
            <w:r w:rsidR="00EA3FD1">
              <w:rPr>
                <w:rStyle w:val="TextChar"/>
              </w:rPr>
              <w:t xml:space="preserve"> </w:t>
            </w:r>
            <w:r w:rsidRPr="00EC63F2">
              <w:rPr>
                <w:rStyle w:val="TextChar"/>
                <w:rFonts w:ascii="Arial" w:hAnsi="Arial" w:cs="Arial"/>
              </w:rPr>
              <w:t>,</w:t>
            </w:r>
            <w:r>
              <w:rPr>
                <w:rFonts w:ascii="Arial" w:hAnsi="Arial"/>
                <w:sz w:val="20"/>
              </w:rPr>
              <w:t>.</w:t>
            </w:r>
          </w:p>
        </w:tc>
        <w:tc>
          <w:tcPr>
            <w:tcW w:w="3016" w:type="dxa"/>
            <w:vAlign w:val="center"/>
          </w:tcPr>
          <w:p w14:paraId="381E13AE" w14:textId="77777777" w:rsidR="00DF5AB4" w:rsidRDefault="00DF5AB4" w:rsidP="0008147F">
            <w:pPr>
              <w:pStyle w:val="H1bodytext"/>
              <w:spacing w:after="0"/>
              <w:ind w:left="0"/>
              <w:rPr>
                <w:rFonts w:ascii="Arial" w:hAnsi="Arial"/>
                <w:sz w:val="20"/>
              </w:rPr>
            </w:pPr>
            <w:r>
              <w:rPr>
                <w:rFonts w:ascii="Arial" w:hAnsi="Arial"/>
                <w:sz w:val="20"/>
              </w:rPr>
              <w:t>The number of plot variables match.</w:t>
            </w:r>
          </w:p>
        </w:tc>
        <w:tc>
          <w:tcPr>
            <w:tcW w:w="1817" w:type="dxa"/>
            <w:shd w:val="clear" w:color="auto" w:fill="auto"/>
            <w:vAlign w:val="center"/>
          </w:tcPr>
          <w:p w14:paraId="74E5C7C2" w14:textId="77777777" w:rsidR="002F2ED7" w:rsidRPr="00702160" w:rsidRDefault="00963D47" w:rsidP="00B81374">
            <w:pPr>
              <w:pStyle w:val="H1bodytext"/>
              <w:spacing w:after="0"/>
              <w:ind w:left="0"/>
              <w:jc w:val="center"/>
              <w:rPr>
                <w:rFonts w:ascii="Arial" w:hAnsi="Arial"/>
                <w:sz w:val="20"/>
              </w:rPr>
            </w:pPr>
            <w:r>
              <w:rPr>
                <w:rFonts w:ascii="Arial" w:hAnsi="Arial"/>
                <w:sz w:val="20"/>
              </w:rPr>
              <w:t>PASS</w:t>
            </w:r>
          </w:p>
        </w:tc>
      </w:tr>
      <w:tr w:rsidR="007E7B25" w:rsidRPr="007D0AAC" w14:paraId="0D49C2CC" w14:textId="77777777" w:rsidTr="001F1C8E">
        <w:trPr>
          <w:trHeight w:val="1340"/>
        </w:trPr>
        <w:tc>
          <w:tcPr>
            <w:tcW w:w="650" w:type="dxa"/>
            <w:vAlign w:val="center"/>
          </w:tcPr>
          <w:p w14:paraId="1D6CCE2A" w14:textId="77777777" w:rsidR="00DF5AB4" w:rsidRDefault="00DF5AB4" w:rsidP="0008147F">
            <w:pPr>
              <w:pStyle w:val="H1bodytext"/>
              <w:spacing w:after="0"/>
              <w:ind w:left="0"/>
              <w:jc w:val="center"/>
              <w:rPr>
                <w:rFonts w:ascii="Arial" w:hAnsi="Arial"/>
                <w:sz w:val="20"/>
              </w:rPr>
            </w:pPr>
            <w:r>
              <w:rPr>
                <w:rFonts w:ascii="Arial" w:hAnsi="Arial"/>
                <w:sz w:val="20"/>
              </w:rPr>
              <w:t>12</w:t>
            </w:r>
          </w:p>
        </w:tc>
        <w:tc>
          <w:tcPr>
            <w:tcW w:w="9360" w:type="dxa"/>
            <w:vAlign w:val="center"/>
          </w:tcPr>
          <w:p w14:paraId="722DE657" w14:textId="77777777" w:rsidR="00DF5AB4" w:rsidRDefault="00DF5AB4" w:rsidP="0008147F">
            <w:pPr>
              <w:pStyle w:val="H1bodytext"/>
              <w:spacing w:after="0"/>
              <w:ind w:left="0"/>
              <w:rPr>
                <w:rFonts w:ascii="Arial" w:hAnsi="Arial"/>
                <w:sz w:val="20"/>
              </w:rPr>
            </w:pPr>
            <w:r>
              <w:rPr>
                <w:rFonts w:ascii="Arial" w:hAnsi="Arial"/>
                <w:sz w:val="20"/>
              </w:rPr>
              <w:t xml:space="preserve">Aside from the radionuclides on lines 193 through 200 that were checked earlier in this Acceptance Test, confirm </w:t>
            </w:r>
            <w:r w:rsidR="004B48E9">
              <w:rPr>
                <w:rFonts w:ascii="Arial" w:hAnsi="Arial"/>
                <w:sz w:val="20"/>
              </w:rPr>
              <w:t xml:space="preserve">in the </w:t>
            </w:r>
            <w:r w:rsidR="004B48E9" w:rsidRPr="0039326E">
              <w:rPr>
                <w:rStyle w:val="FileNameChar"/>
                <w:rFonts w:ascii="Arial" w:hAnsi="Arial" w:cs="Arial"/>
                <w:color w:val="auto"/>
              </w:rPr>
              <w:t>rad1_Output_Control.dat</w:t>
            </w:r>
            <w:r w:rsidR="004B48E9">
              <w:rPr>
                <w:rFonts w:ascii="Arial" w:hAnsi="Arial"/>
                <w:sz w:val="20"/>
              </w:rPr>
              <w:t xml:space="preserve"> file </w:t>
            </w:r>
            <w:r>
              <w:rPr>
                <w:rFonts w:ascii="Arial" w:hAnsi="Arial"/>
                <w:sz w:val="20"/>
              </w:rPr>
              <w:t>the plot file variables from lines 192 through 207 are the expected parameters described in Section 1.</w:t>
            </w:r>
          </w:p>
        </w:tc>
        <w:tc>
          <w:tcPr>
            <w:tcW w:w="3016" w:type="dxa"/>
            <w:vAlign w:val="center"/>
          </w:tcPr>
          <w:p w14:paraId="65EA8393" w14:textId="77777777" w:rsidR="00DF5AB4" w:rsidRDefault="00DF5AB4" w:rsidP="0008147F">
            <w:pPr>
              <w:pStyle w:val="H1bodytext"/>
              <w:spacing w:after="0"/>
              <w:ind w:left="0"/>
              <w:rPr>
                <w:rFonts w:ascii="Arial" w:hAnsi="Arial"/>
                <w:sz w:val="20"/>
              </w:rPr>
            </w:pPr>
            <w:r>
              <w:rPr>
                <w:rFonts w:ascii="Arial" w:hAnsi="Arial"/>
                <w:sz w:val="20"/>
              </w:rPr>
              <w:t>The parameters match those listed in Section 1.</w:t>
            </w:r>
          </w:p>
        </w:tc>
        <w:tc>
          <w:tcPr>
            <w:tcW w:w="1817" w:type="dxa"/>
            <w:vAlign w:val="center"/>
          </w:tcPr>
          <w:p w14:paraId="70C694DC" w14:textId="77777777" w:rsidR="00DF5AB4" w:rsidRPr="00702160" w:rsidRDefault="002F2ED7" w:rsidP="002F2ED7">
            <w:pPr>
              <w:pStyle w:val="H1bodytext"/>
              <w:spacing w:after="0"/>
              <w:ind w:left="0"/>
              <w:jc w:val="center"/>
              <w:rPr>
                <w:rFonts w:ascii="Arial" w:hAnsi="Arial"/>
                <w:sz w:val="20"/>
              </w:rPr>
            </w:pPr>
            <w:r>
              <w:rPr>
                <w:rFonts w:ascii="Arial" w:hAnsi="Arial"/>
                <w:sz w:val="20"/>
              </w:rPr>
              <w:t>PASS</w:t>
            </w:r>
          </w:p>
        </w:tc>
      </w:tr>
      <w:tr w:rsidR="007E7B25" w:rsidRPr="007D0AAC" w14:paraId="7A13E14D" w14:textId="77777777" w:rsidTr="001F1C8E">
        <w:trPr>
          <w:trHeight w:val="818"/>
        </w:trPr>
        <w:tc>
          <w:tcPr>
            <w:tcW w:w="650" w:type="dxa"/>
            <w:vAlign w:val="center"/>
          </w:tcPr>
          <w:p w14:paraId="61C2BDC9" w14:textId="77777777" w:rsidR="00DF5AB4" w:rsidRDefault="00DF5AB4" w:rsidP="0008147F">
            <w:pPr>
              <w:pStyle w:val="H1bodytext"/>
              <w:spacing w:after="0"/>
              <w:ind w:left="0"/>
              <w:jc w:val="center"/>
              <w:rPr>
                <w:rFonts w:ascii="Arial" w:hAnsi="Arial"/>
                <w:sz w:val="20"/>
              </w:rPr>
            </w:pPr>
            <w:r>
              <w:rPr>
                <w:rFonts w:ascii="Arial" w:hAnsi="Arial"/>
                <w:sz w:val="20"/>
              </w:rPr>
              <w:t>13</w:t>
            </w:r>
          </w:p>
        </w:tc>
        <w:tc>
          <w:tcPr>
            <w:tcW w:w="9360" w:type="dxa"/>
            <w:vAlign w:val="center"/>
          </w:tcPr>
          <w:p w14:paraId="06F7B246" w14:textId="77777777" w:rsidR="00DF5AB4" w:rsidRDefault="00DF5AB4" w:rsidP="0008147F">
            <w:pPr>
              <w:pStyle w:val="H1bodytext"/>
              <w:spacing w:after="0"/>
              <w:ind w:left="0"/>
              <w:rPr>
                <w:rFonts w:ascii="Arial" w:hAnsi="Arial"/>
                <w:sz w:val="20"/>
              </w:rPr>
            </w:pPr>
            <w:r>
              <w:rPr>
                <w:rFonts w:ascii="Arial" w:hAnsi="Arial"/>
                <w:sz w:val="20"/>
              </w:rPr>
              <w:t xml:space="preserve">Confirm </w:t>
            </w:r>
            <w:r w:rsidR="004B48E9">
              <w:rPr>
                <w:rFonts w:ascii="Arial" w:hAnsi="Arial"/>
                <w:sz w:val="20"/>
              </w:rPr>
              <w:t xml:space="preserve">in the </w:t>
            </w:r>
            <w:r w:rsidR="004B48E9" w:rsidRPr="0039326E">
              <w:rPr>
                <w:rStyle w:val="FileNameChar"/>
                <w:rFonts w:ascii="Arial" w:hAnsi="Arial" w:cs="Arial"/>
                <w:color w:val="auto"/>
              </w:rPr>
              <w:t>rad1_Output_Control.dat</w:t>
            </w:r>
            <w:r w:rsidR="004B48E9">
              <w:rPr>
                <w:rFonts w:ascii="Arial" w:hAnsi="Arial"/>
                <w:sz w:val="20"/>
              </w:rPr>
              <w:t xml:space="preserve"> file the </w:t>
            </w:r>
            <w:r>
              <w:rPr>
                <w:rFonts w:ascii="Arial" w:hAnsi="Arial"/>
                <w:sz w:val="20"/>
              </w:rPr>
              <w:t xml:space="preserve">second to last populated line in the </w:t>
            </w:r>
            <w:r w:rsidRPr="00B81374">
              <w:rPr>
                <w:rStyle w:val="FileNameChar"/>
                <w:rFonts w:ascii="Arial" w:hAnsi="Arial" w:cs="Arial"/>
                <w:color w:val="auto"/>
              </w:rPr>
              <w:t>rad1_Output_Control.dat</w:t>
            </w:r>
            <w:r>
              <w:rPr>
                <w:rFonts w:ascii="Arial" w:hAnsi="Arial"/>
                <w:sz w:val="20"/>
              </w:rPr>
              <w:t xml:space="preserve"> indicates </w:t>
            </w:r>
            <w:r w:rsidRPr="00065238">
              <w:rPr>
                <w:rStyle w:val="TextChar"/>
                <w:rFonts w:ascii="Arial" w:hAnsi="Arial" w:cs="Arial"/>
              </w:rPr>
              <w:t>No Restart, ,</w:t>
            </w:r>
          </w:p>
        </w:tc>
        <w:tc>
          <w:tcPr>
            <w:tcW w:w="3016" w:type="dxa"/>
            <w:vAlign w:val="center"/>
          </w:tcPr>
          <w:p w14:paraId="677ECA45" w14:textId="77777777" w:rsidR="00DF5AB4" w:rsidRDefault="00DF5AB4" w:rsidP="0008147F">
            <w:pPr>
              <w:pStyle w:val="H1bodytext"/>
              <w:spacing w:after="0"/>
              <w:ind w:left="0"/>
              <w:rPr>
                <w:rFonts w:ascii="Arial" w:hAnsi="Arial"/>
                <w:sz w:val="20"/>
              </w:rPr>
            </w:pPr>
            <w:r>
              <w:rPr>
                <w:rFonts w:ascii="Arial" w:hAnsi="Arial"/>
                <w:sz w:val="20"/>
              </w:rPr>
              <w:t xml:space="preserve">Second to last line correctly states </w:t>
            </w:r>
            <w:r w:rsidRPr="00065238">
              <w:rPr>
                <w:rStyle w:val="TextChar"/>
                <w:rFonts w:ascii="Arial" w:hAnsi="Arial" w:cs="Arial"/>
              </w:rPr>
              <w:t>No Restart, ,</w:t>
            </w:r>
          </w:p>
        </w:tc>
        <w:tc>
          <w:tcPr>
            <w:tcW w:w="1817" w:type="dxa"/>
            <w:vAlign w:val="center"/>
          </w:tcPr>
          <w:p w14:paraId="0622A4AB" w14:textId="77777777" w:rsidR="00DF5AB4" w:rsidRPr="00702160" w:rsidRDefault="002F2ED7" w:rsidP="002F2ED7">
            <w:pPr>
              <w:pStyle w:val="H1bodytext"/>
              <w:spacing w:after="0"/>
              <w:ind w:left="0"/>
              <w:jc w:val="center"/>
              <w:rPr>
                <w:rFonts w:ascii="Arial" w:hAnsi="Arial"/>
                <w:sz w:val="20"/>
              </w:rPr>
            </w:pPr>
            <w:r>
              <w:rPr>
                <w:rFonts w:ascii="Arial" w:hAnsi="Arial"/>
                <w:sz w:val="20"/>
              </w:rPr>
              <w:t>PASS</w:t>
            </w: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D84DDA" w:rsidRDefault="00D84DDA"/>
    <w:p w14:paraId="49C01E3C" w14:textId="30AABE23" w:rsidR="00074FBE" w:rsidRDefault="00074FBE">
      <w:pPr>
        <w:spacing w:after="160" w:line="259" w:lineRule="auto"/>
      </w:pPr>
      <w:r>
        <w:br w:type="page"/>
      </w:r>
    </w:p>
    <w:p w14:paraId="1F0EE950" w14:textId="77777777" w:rsidR="00E70C1D" w:rsidRDefault="00E70C1D" w:rsidP="00E70C1D">
      <w:pPr>
        <w:pStyle w:val="Caption"/>
      </w:pPr>
    </w:p>
    <w:p w14:paraId="7ACD4A5D" w14:textId="623825CC" w:rsidR="00074FBE" w:rsidRDefault="00E70C1D" w:rsidP="00E423A4">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6BC84A5D" w14:textId="77777777" w:rsidR="00C44E40" w:rsidRDefault="00C44E40" w:rsidP="00C44E40"/>
    <w:p w14:paraId="5DD8AA75" w14:textId="5C10205F" w:rsidR="00C44E40" w:rsidRDefault="00C44E40" w:rsidP="00C44E40">
      <w:r>
        <w:rPr>
          <w:b/>
          <w:bCs/>
        </w:rPr>
        <w:t>Tool Runner Log –</w:t>
      </w:r>
    </w:p>
    <w:p w14:paraId="09D10805" w14:textId="2631C17D" w:rsidR="00C44E40" w:rsidRDefault="00C44E40" w:rsidP="00C44E40">
      <w:proofErr w:type="gramStart"/>
      <w:r>
        <w:t>INFO--03/19/2020 12:57:26 PM--Starting CA-CIE Tool Runner.</w:t>
      </w:r>
      <w:proofErr w:type="gramEnd"/>
      <w:r>
        <w:tab/>
        <w:t>Logging to "./trOCcards_install_test.log"</w:t>
      </w:r>
    </w:p>
    <w:p w14:paraId="332D5B5E" w14:textId="77777777" w:rsidR="00C44E40" w:rsidRDefault="00C44E40" w:rsidP="00C44E40">
      <w:r>
        <w:t>INFO--03/19/2020 12:57:26 PM--Code Version: 19633fecf43ac8ef2c4424bfe19fd563fc966f1b v2.1: /opt/tools/</w:t>
      </w:r>
      <w:proofErr w:type="spellStart"/>
      <w:r>
        <w:t>pylib</w:t>
      </w:r>
      <w:proofErr w:type="spellEnd"/>
      <w:r>
        <w:t>/runner/runner.py&lt;--1bcfd6779e9cbdb82673405873a8e5e81514ae27</w:t>
      </w:r>
    </w:p>
    <w:p w14:paraId="6E16FDC9" w14:textId="77777777" w:rsidR="00C44E40" w:rsidRDefault="00C44E40" w:rsidP="00C44E40"/>
    <w:p w14:paraId="031303A8" w14:textId="77777777" w:rsidR="00C44E40" w:rsidRDefault="00C44E40" w:rsidP="00C44E40">
      <w:r>
        <w:t>INFO--03/19/2020 12:57:26 PM--Code Version: cf750a0953c55b19da0573631e34735c76d03d46 v2.0</w:t>
      </w:r>
      <w:proofErr w:type="gramStart"/>
      <w:r>
        <w:t>: ..</w:t>
      </w:r>
      <w:proofErr w:type="gramEnd"/>
      <w:r>
        <w:t>/../../CA-CIE-Tools-TestRepos/install_repo/tools/ca-radoccard/linux/OC_rad_gen_linux-intel-64.exe&lt;--801301f995a74ad5b559a2681a401452aa7f4f5c</w:t>
      </w:r>
    </w:p>
    <w:p w14:paraId="0B7FEC6C" w14:textId="77777777" w:rsidR="00C44E40" w:rsidRDefault="00C44E40" w:rsidP="00C44E40"/>
    <w:p w14:paraId="459D9B0A" w14:textId="77777777" w:rsidR="00C44E40" w:rsidRDefault="00C44E40" w:rsidP="00C44E40">
      <w:r>
        <w:t xml:space="preserve">INFO--03/19/2020 12:57:26 PM--QA Status: </w:t>
      </w:r>
      <w:proofErr w:type="gramStart"/>
      <w:r>
        <w:t>QUALIFIED :</w:t>
      </w:r>
      <w:proofErr w:type="gramEnd"/>
      <w:r>
        <w:t xml:space="preserve"> /opt/tools/pylib/runner/runner.py</w:t>
      </w:r>
    </w:p>
    <w:p w14:paraId="4A51BB1F" w14:textId="77777777" w:rsidR="00C44E40" w:rsidRDefault="00C44E40" w:rsidP="00C44E40">
      <w:r>
        <w:t xml:space="preserve">INFO--03/19/2020 12:57:26 PM--QA Status: </w:t>
      </w:r>
      <w:proofErr w:type="gramStart"/>
      <w:r>
        <w:t>QUALIFIED :</w:t>
      </w:r>
      <w:proofErr w:type="gramEnd"/>
      <w:r>
        <w:t xml:space="preserve"> ../../../CA-CIE-Tools-TestRepos/install_repo/tools/ca-radoccard/linux/OC_rad_gen_linux-intel-64.exe</w:t>
      </w:r>
    </w:p>
    <w:p w14:paraId="3C845F6A" w14:textId="77777777" w:rsidR="00C44E40" w:rsidRDefault="00C44E40" w:rsidP="00C44E40">
      <w:r>
        <w:t>INFO--03/19/2020 12:57:26 PM--Invoking Command:"</w:t>
      </w:r>
      <w:proofErr w:type="gramStart"/>
      <w:r>
        <w:t>..</w:t>
      </w:r>
      <w:proofErr w:type="gramEnd"/>
      <w:r>
        <w:t>/../../CA-CIE-Tools-TestRepos/install_repo/tools/ca-radoccard/linux/OC_rad_gen_linux-intel-64.exe"</w:t>
      </w:r>
      <w:r>
        <w:tab/>
        <w:t>with Arguments:"rad1 infile3"</w:t>
      </w:r>
    </w:p>
    <w:p w14:paraId="7C2DFE8F" w14:textId="3D4D4677" w:rsidR="00C20FF0" w:rsidRDefault="00C44E40" w:rsidP="00C44E40">
      <w:r>
        <w:t>INFO--03/19/2020 12:57:26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524" w:type="dxa"/>
        <w:tblLook w:val="04A0" w:firstRow="1" w:lastRow="0" w:firstColumn="1" w:lastColumn="0" w:noHBand="0" w:noVBand="1"/>
      </w:tblPr>
      <w:tblGrid>
        <w:gridCol w:w="650"/>
        <w:gridCol w:w="3639"/>
        <w:gridCol w:w="3841"/>
        <w:gridCol w:w="1426"/>
      </w:tblGrid>
      <w:tr w:rsidR="00E77779" w:rsidRPr="00932809" w14:paraId="6D1C305E" w14:textId="77777777" w:rsidTr="00E423A4">
        <w:trPr>
          <w:cantSplit/>
          <w:trHeight w:val="360"/>
          <w:tblHeader/>
        </w:trPr>
        <w:tc>
          <w:tcPr>
            <w:tcW w:w="9556"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656BBB35" w:rsidR="00E77779" w:rsidRPr="00DA11B3" w:rsidRDefault="00E423A4"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6876E2F7201C4BA59372AABB977895EA"/>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Cs w:val="22"/>
                  </w:rPr>
                  <w:t>Transient Output Card Generator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E423A4">
        <w:trPr>
          <w:cantSplit/>
          <w:trHeight w:val="530"/>
          <w:tblHeader/>
        </w:trPr>
        <w:tc>
          <w:tcPr>
            <w:tcW w:w="4289" w:type="dxa"/>
            <w:gridSpan w:val="2"/>
            <w:tcBorders>
              <w:top w:val="single" w:sz="4" w:space="0" w:color="auto"/>
            </w:tcBorders>
            <w:shd w:val="clear" w:color="auto" w:fill="auto"/>
            <w:vAlign w:val="center"/>
          </w:tcPr>
          <w:p w14:paraId="6D787497" w14:textId="05ADDABE" w:rsidR="00E77779" w:rsidRPr="007D0AAC" w:rsidRDefault="00E423A4"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378250F2D8884163A1EF71AC0962144A"/>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7C4F6A26"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1693DACE55194453951D8427B7E8F5E9"/>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Pr="007D0AAC">
              <w:rPr>
                <w:rFonts w:ascii="Arial" w:hAnsi="Arial"/>
                <w:b/>
                <w:sz w:val="20"/>
              </w:rPr>
              <w:t xml:space="preserve"> – IT-</w:t>
            </w:r>
            <w:r w:rsidR="00F11689">
              <w:rPr>
                <w:rFonts w:ascii="Arial" w:hAnsi="Arial"/>
                <w:b/>
                <w:sz w:val="20"/>
              </w:rPr>
              <w:t>1</w:t>
            </w:r>
          </w:p>
        </w:tc>
        <w:tc>
          <w:tcPr>
            <w:tcW w:w="5267" w:type="dxa"/>
            <w:gridSpan w:val="2"/>
            <w:tcBorders>
              <w:top w:val="single" w:sz="4" w:space="0" w:color="auto"/>
            </w:tcBorders>
            <w:shd w:val="clear" w:color="auto" w:fill="auto"/>
            <w:vAlign w:val="center"/>
          </w:tcPr>
          <w:p w14:paraId="2CA23345" w14:textId="2EE08EE7" w:rsidR="00E77779" w:rsidRPr="007D0AAC" w:rsidRDefault="00E77779" w:rsidP="00B84619">
            <w:pPr>
              <w:pStyle w:val="H1bodytext"/>
              <w:spacing w:after="0"/>
              <w:ind w:left="0"/>
              <w:rPr>
                <w:rFonts w:ascii="Arial" w:hAnsi="Arial"/>
                <w:b/>
                <w:sz w:val="20"/>
              </w:rPr>
            </w:pPr>
            <w:r w:rsidRPr="007D0AAC">
              <w:rPr>
                <w:rFonts w:ascii="Arial" w:hAnsi="Arial"/>
                <w:b/>
                <w:sz w:val="20"/>
              </w:rPr>
              <w:t>Date:</w:t>
            </w:r>
            <w:r w:rsidR="00C44E40">
              <w:rPr>
                <w:rFonts w:ascii="Arial" w:hAnsi="Arial"/>
                <w:b/>
                <w:sz w:val="20"/>
              </w:rPr>
              <w:t xml:space="preserve"> 03/19/2020</w:t>
            </w:r>
          </w:p>
        </w:tc>
      </w:tr>
      <w:tr w:rsidR="00E77779" w:rsidRPr="007D0AAC" w14:paraId="5E55A54D" w14:textId="77777777" w:rsidTr="00E423A4">
        <w:trPr>
          <w:cantSplit/>
          <w:trHeight w:val="530"/>
          <w:tblHeader/>
        </w:trPr>
        <w:tc>
          <w:tcPr>
            <w:tcW w:w="4289" w:type="dxa"/>
            <w:gridSpan w:val="2"/>
            <w:tcBorders>
              <w:top w:val="single" w:sz="4" w:space="0" w:color="auto"/>
            </w:tcBorders>
            <w:shd w:val="clear" w:color="auto" w:fill="auto"/>
            <w:vAlign w:val="center"/>
          </w:tcPr>
          <w:p w14:paraId="37FFDC0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Tool Runner File Location for this test:</w:t>
            </w:r>
          </w:p>
          <w:p w14:paraId="6DA87C70" w14:textId="57C0ED72" w:rsidR="00E77779" w:rsidRPr="007D0AAC" w:rsidRDefault="00C44E40" w:rsidP="00B84619">
            <w:pPr>
              <w:pStyle w:val="H1bodytext"/>
              <w:spacing w:after="0"/>
              <w:ind w:left="0"/>
              <w:rPr>
                <w:rFonts w:ascii="Arial" w:hAnsi="Arial"/>
                <w:b/>
                <w:sz w:val="20"/>
              </w:rPr>
            </w:pPr>
            <w:r w:rsidRPr="00C44E40">
              <w:rPr>
                <w:rFonts w:ascii="Arial" w:hAnsi="Arial"/>
                <w:b/>
                <w:sz w:val="20"/>
              </w:rPr>
              <w:t>O:\CAVE\CA-CIE-Tools-TestEnv\CA-CIE-Tools_v2.X_install_tests\trOCcards</w:t>
            </w:r>
            <w:r w:rsidRPr="00C44E40" w:rsidDel="00C44E40">
              <w:rPr>
                <w:rFonts w:ascii="Arial" w:hAnsi="Arial"/>
                <w:b/>
                <w:sz w:val="20"/>
              </w:rPr>
              <w:t xml:space="preserve"> </w:t>
            </w:r>
          </w:p>
        </w:tc>
        <w:tc>
          <w:tcPr>
            <w:tcW w:w="5267" w:type="dxa"/>
            <w:gridSpan w:val="2"/>
            <w:tcBorders>
              <w:top w:val="single" w:sz="4" w:space="0" w:color="auto"/>
            </w:tcBorders>
            <w:shd w:val="clear" w:color="auto" w:fill="auto"/>
            <w:vAlign w:val="center"/>
          </w:tcPr>
          <w:p w14:paraId="73BABF9B" w14:textId="68D12FF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r w:rsidR="00C44E40">
              <w:rPr>
                <w:rFonts w:ascii="Arial" w:hAnsi="Arial"/>
                <w:b/>
                <w:sz w:val="20"/>
              </w:rPr>
              <w:t>Sara Lindberg</w:t>
            </w:r>
          </w:p>
        </w:tc>
      </w:tr>
      <w:tr w:rsidR="00E77779" w:rsidRPr="007D0AAC" w14:paraId="7CB1D43A" w14:textId="77777777" w:rsidTr="00E423A4">
        <w:trPr>
          <w:cantSplit/>
          <w:trHeight w:val="530"/>
          <w:tblHeader/>
        </w:trPr>
        <w:tc>
          <w:tcPr>
            <w:tcW w:w="9556" w:type="dxa"/>
            <w:gridSpan w:val="4"/>
            <w:tcBorders>
              <w:top w:val="single" w:sz="4" w:space="0" w:color="auto"/>
            </w:tcBorders>
            <w:shd w:val="clear" w:color="auto" w:fill="auto"/>
            <w:vAlign w:val="center"/>
          </w:tcPr>
          <w:p w14:paraId="16B36EE4" w14:textId="3C29A258"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C44E40" w:rsidRPr="00C44E40">
              <w:rPr>
                <w:rFonts w:ascii="Arial" w:hAnsi="Arial"/>
                <w:b/>
                <w:sz w:val="20"/>
              </w:rPr>
              <w:t>O:\CAVE\CA-CIE-Tools-TestEnv\CA-CIE-Tools_v2.X_install_tests\trOCcards</w:t>
            </w:r>
            <w:r w:rsidR="00C44E40" w:rsidRPr="00C44E40" w:rsidDel="00C44E40">
              <w:rPr>
                <w:rFonts w:ascii="Arial" w:hAnsi="Arial"/>
                <w:b/>
                <w:sz w:val="20"/>
                <w:highlight w:val="yellow"/>
              </w:rPr>
              <w:t xml:space="preserve"> </w:t>
            </w:r>
          </w:p>
        </w:tc>
      </w:tr>
      <w:tr w:rsidR="00E77779" w:rsidRPr="00572F5F" w14:paraId="3BD0D683" w14:textId="77777777" w:rsidTr="00E423A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39"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841"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26"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E423A4">
        <w:trPr>
          <w:trHeight w:val="377"/>
        </w:trPr>
        <w:tc>
          <w:tcPr>
            <w:tcW w:w="9556"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E423A4">
        <w:trPr>
          <w:trHeight w:val="440"/>
        </w:trPr>
        <w:tc>
          <w:tcPr>
            <w:tcW w:w="9556"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E77779" w14:paraId="1AF0B1BD" w14:textId="77777777" w:rsidTr="00E423A4">
        <w:trPr>
          <w:trHeight w:val="620"/>
        </w:trPr>
        <w:tc>
          <w:tcPr>
            <w:tcW w:w="650" w:type="dxa"/>
            <w:vAlign w:val="center"/>
          </w:tcPr>
          <w:p w14:paraId="0F92F5A0" w14:textId="77777777" w:rsidR="00E77779" w:rsidRPr="007D0AAC" w:rsidRDefault="00E77779" w:rsidP="00B84619">
            <w:pPr>
              <w:pStyle w:val="H1bodytext"/>
              <w:spacing w:after="0"/>
              <w:ind w:left="0"/>
              <w:jc w:val="center"/>
              <w:rPr>
                <w:rFonts w:ascii="Arial" w:hAnsi="Arial"/>
                <w:sz w:val="20"/>
              </w:rPr>
            </w:pPr>
            <w:r>
              <w:rPr>
                <w:rFonts w:ascii="Arial" w:hAnsi="Arial"/>
                <w:sz w:val="20"/>
              </w:rPr>
              <w:t>1</w:t>
            </w:r>
          </w:p>
        </w:tc>
        <w:tc>
          <w:tcPr>
            <w:tcW w:w="8906" w:type="dxa"/>
            <w:gridSpan w:val="3"/>
            <w:vAlign w:val="center"/>
          </w:tcPr>
          <w:p w14:paraId="60A45747" w14:textId="77777777" w:rsidR="00C44E40" w:rsidRPr="00C44E40" w:rsidRDefault="00C44E40" w:rsidP="00E423A4">
            <w:pPr>
              <w:pStyle w:val="H1bodytext"/>
              <w:ind w:left="0"/>
              <w:rPr>
                <w:rFonts w:ascii="Arial" w:hAnsi="Arial"/>
                <w:sz w:val="20"/>
              </w:rPr>
            </w:pPr>
            <w:r w:rsidRPr="00C44E40">
              <w:rPr>
                <w:rFonts w:ascii="Arial" w:hAnsi="Arial"/>
                <w:sz w:val="20"/>
              </w:rPr>
              <w:t>Invoke Tool runner and test the installation of the tool as follows:</w:t>
            </w:r>
          </w:p>
          <w:p w14:paraId="6C628762" w14:textId="05788A03" w:rsidR="00E77779" w:rsidRPr="00DA42F1" w:rsidRDefault="00C44E40" w:rsidP="00B84619">
            <w:pPr>
              <w:pStyle w:val="H1bodytext"/>
              <w:spacing w:after="0"/>
              <w:ind w:left="0"/>
              <w:rPr>
                <w:rFonts w:ascii="Arial" w:hAnsi="Arial"/>
                <w:i/>
                <w:sz w:val="20"/>
              </w:rPr>
            </w:pPr>
            <w:r w:rsidRPr="00C44E40">
              <w:rPr>
                <w:rFonts w:ascii="Arial" w:hAnsi="Arial"/>
                <w:sz w:val="20"/>
              </w:rPr>
              <w:t>./ CACIE_OC_rad_gen_IT-1.sh</w:t>
            </w:r>
          </w:p>
        </w:tc>
      </w:tr>
      <w:tr w:rsidR="00C44E40" w14:paraId="325B1CA5" w14:textId="77777777" w:rsidTr="00E423A4">
        <w:trPr>
          <w:trHeight w:val="440"/>
        </w:trPr>
        <w:tc>
          <w:tcPr>
            <w:tcW w:w="650" w:type="dxa"/>
            <w:vAlign w:val="center"/>
          </w:tcPr>
          <w:p w14:paraId="1EDF724F" w14:textId="77777777" w:rsidR="00C44E40" w:rsidRPr="007D0AAC" w:rsidRDefault="00C44E40" w:rsidP="00C44E40">
            <w:pPr>
              <w:pStyle w:val="H1bodytext"/>
              <w:spacing w:after="0"/>
              <w:ind w:left="0"/>
              <w:jc w:val="center"/>
              <w:rPr>
                <w:rFonts w:ascii="Arial" w:hAnsi="Arial"/>
                <w:sz w:val="20"/>
              </w:rPr>
            </w:pPr>
            <w:r>
              <w:rPr>
                <w:rFonts w:ascii="Arial" w:hAnsi="Arial"/>
                <w:sz w:val="20"/>
              </w:rPr>
              <w:t>2</w:t>
            </w:r>
          </w:p>
        </w:tc>
        <w:tc>
          <w:tcPr>
            <w:tcW w:w="3639" w:type="dxa"/>
            <w:vAlign w:val="center"/>
          </w:tcPr>
          <w:p w14:paraId="7D310195" w14:textId="7C534D82" w:rsidR="00C44E40" w:rsidRDefault="00C44E40" w:rsidP="00C44E40">
            <w:pPr>
              <w:pStyle w:val="H1bodytext"/>
              <w:spacing w:after="0"/>
              <w:ind w:left="0"/>
              <w:rPr>
                <w:rFonts w:ascii="Arial" w:hAnsi="Arial"/>
                <w:sz w:val="20"/>
              </w:rPr>
            </w:pPr>
            <w:r>
              <w:rPr>
                <w:rFonts w:ascii="Arial" w:hAnsi="Arial"/>
                <w:sz w:val="20"/>
              </w:rPr>
              <w:t>Verify Tool Runner is invoked and executed.</w:t>
            </w:r>
          </w:p>
        </w:tc>
        <w:tc>
          <w:tcPr>
            <w:tcW w:w="3841" w:type="dxa"/>
            <w:vAlign w:val="center"/>
          </w:tcPr>
          <w:p w14:paraId="5C16BCDE" w14:textId="6AA7E26D" w:rsidR="00C44E40" w:rsidRPr="007D0AAC" w:rsidRDefault="00C44E40" w:rsidP="00C44E40">
            <w:pPr>
              <w:pStyle w:val="H1bodytext"/>
              <w:spacing w:after="0"/>
              <w:ind w:left="0"/>
              <w:rPr>
                <w:rFonts w:ascii="Arial" w:hAnsi="Arial"/>
                <w:i/>
                <w:iCs/>
                <w:sz w:val="20"/>
              </w:rPr>
            </w:pPr>
            <w:r>
              <w:rPr>
                <w:rFonts w:ascii="Arial" w:hAnsi="Arial"/>
                <w:sz w:val="20"/>
              </w:rPr>
              <w:t>Tool Runner log is generated and QA status documented</w:t>
            </w:r>
          </w:p>
        </w:tc>
        <w:tc>
          <w:tcPr>
            <w:tcW w:w="1426" w:type="dxa"/>
            <w:vAlign w:val="center"/>
          </w:tcPr>
          <w:p w14:paraId="6F5887B5" w14:textId="5FD4CBFC" w:rsidR="00C44E40" w:rsidRPr="00E423A4" w:rsidRDefault="00C44E40" w:rsidP="00C44E40">
            <w:pPr>
              <w:pStyle w:val="H1bodytext"/>
              <w:spacing w:after="0"/>
              <w:ind w:left="0"/>
              <w:rPr>
                <w:rFonts w:ascii="Arial" w:hAnsi="Arial"/>
                <w:iCs/>
                <w:sz w:val="20"/>
              </w:rPr>
            </w:pPr>
            <w:r>
              <w:rPr>
                <w:rFonts w:ascii="Arial" w:hAnsi="Arial"/>
                <w:iCs/>
                <w:sz w:val="20"/>
              </w:rPr>
              <w:t>Pass</w:t>
            </w:r>
          </w:p>
        </w:tc>
      </w:tr>
      <w:tr w:rsidR="00C44E40" w14:paraId="2F158EA0" w14:textId="77777777" w:rsidTr="00E423A4">
        <w:trPr>
          <w:trHeight w:val="530"/>
        </w:trPr>
        <w:tc>
          <w:tcPr>
            <w:tcW w:w="650" w:type="dxa"/>
            <w:vAlign w:val="center"/>
          </w:tcPr>
          <w:p w14:paraId="6C66C360" w14:textId="77777777" w:rsidR="00C44E40" w:rsidRDefault="00C44E40" w:rsidP="00C44E40">
            <w:pPr>
              <w:pStyle w:val="H1bodytext"/>
              <w:spacing w:after="0"/>
              <w:ind w:left="0"/>
              <w:jc w:val="center"/>
              <w:rPr>
                <w:rFonts w:ascii="Arial" w:hAnsi="Arial"/>
                <w:sz w:val="20"/>
              </w:rPr>
            </w:pPr>
            <w:r>
              <w:rPr>
                <w:rFonts w:ascii="Arial" w:hAnsi="Arial"/>
                <w:sz w:val="20"/>
              </w:rPr>
              <w:t>3</w:t>
            </w:r>
          </w:p>
        </w:tc>
        <w:tc>
          <w:tcPr>
            <w:tcW w:w="3639" w:type="dxa"/>
            <w:vAlign w:val="center"/>
          </w:tcPr>
          <w:p w14:paraId="3D62271F" w14:textId="6B730F1F" w:rsidR="00C44E40" w:rsidRDefault="00C44E40" w:rsidP="00C44E40">
            <w:pPr>
              <w:pStyle w:val="H1bodytext"/>
              <w:spacing w:after="0"/>
              <w:ind w:left="0"/>
              <w:rPr>
                <w:rFonts w:ascii="Arial" w:hAnsi="Arial"/>
                <w:sz w:val="20"/>
              </w:rPr>
            </w:pPr>
            <w:r>
              <w:rPr>
                <w:rFonts w:ascii="Arial" w:hAnsi="Arial"/>
                <w:sz w:val="20"/>
              </w:rPr>
              <w:t>Verify tool is invoked and executed</w:t>
            </w:r>
          </w:p>
        </w:tc>
        <w:tc>
          <w:tcPr>
            <w:tcW w:w="3841" w:type="dxa"/>
            <w:vAlign w:val="center"/>
          </w:tcPr>
          <w:p w14:paraId="7983A3CE" w14:textId="38180356" w:rsidR="00C44E40" w:rsidRPr="007D0AAC" w:rsidRDefault="00C44E40" w:rsidP="00C44E40">
            <w:pPr>
              <w:pStyle w:val="H1bodytext"/>
              <w:spacing w:after="0"/>
              <w:ind w:left="0"/>
              <w:rPr>
                <w:rFonts w:ascii="Arial" w:hAnsi="Arial"/>
                <w:i/>
                <w:iCs/>
                <w:sz w:val="20"/>
              </w:rPr>
            </w:pPr>
            <w:r w:rsidRPr="00324D35">
              <w:rPr>
                <w:rFonts w:ascii="Arial" w:hAnsi="Arial"/>
                <w:sz w:val="20"/>
              </w:rPr>
              <w:t>rad1_Mass_Balance_Output_Control.dat</w:t>
            </w:r>
            <w:r>
              <w:rPr>
                <w:rFonts w:ascii="Arial" w:hAnsi="Arial"/>
                <w:sz w:val="20"/>
              </w:rPr>
              <w:t xml:space="preserve"> and </w:t>
            </w:r>
            <w:r w:rsidRPr="00E609EF">
              <w:rPr>
                <w:rFonts w:ascii="Arial" w:hAnsi="Arial"/>
                <w:sz w:val="20"/>
              </w:rPr>
              <w:t>rad1_Output_Control.dat</w:t>
            </w:r>
            <w:r>
              <w:rPr>
                <w:rFonts w:ascii="Arial" w:hAnsi="Arial"/>
                <w:sz w:val="20"/>
              </w:rPr>
              <w:t xml:space="preserve"> files are generated </w:t>
            </w:r>
            <w:r>
              <w:rPr>
                <w:rFonts w:ascii="Arial" w:hAnsi="Arial"/>
                <w:sz w:val="20"/>
              </w:rPr>
              <w:br/>
              <w:t>Note: both files will be empty for installation test</w:t>
            </w:r>
          </w:p>
        </w:tc>
        <w:tc>
          <w:tcPr>
            <w:tcW w:w="1426" w:type="dxa"/>
            <w:vAlign w:val="center"/>
          </w:tcPr>
          <w:p w14:paraId="4A3003FB" w14:textId="323857F3" w:rsidR="00C44E40" w:rsidRPr="00E423A4" w:rsidRDefault="00C44E40" w:rsidP="00C44E40">
            <w:pPr>
              <w:pStyle w:val="H1bodytext"/>
              <w:spacing w:after="0"/>
              <w:ind w:left="0"/>
              <w:rPr>
                <w:rFonts w:ascii="Arial" w:hAnsi="Arial"/>
                <w:iCs/>
                <w:sz w:val="20"/>
              </w:rPr>
            </w:pPr>
            <w:r>
              <w:rPr>
                <w:rFonts w:ascii="Arial" w:hAnsi="Arial"/>
                <w:iCs/>
                <w:sz w:val="20"/>
              </w:rPr>
              <w:t>Pass</w:t>
            </w:r>
          </w:p>
        </w:tc>
      </w:tr>
    </w:tbl>
    <w:p w14:paraId="4D99D37D" w14:textId="77777777" w:rsidR="000E7F9E" w:rsidRDefault="000E7F9E">
      <w:pPr>
        <w:spacing w:after="160" w:line="259" w:lineRule="auto"/>
        <w:rPr>
          <w:rFonts w:ascii="Times New Roman" w:eastAsia="Times New Roman" w:hAnsi="Times New Roman" w:cs="Times New Roman"/>
          <w:szCs w:val="20"/>
        </w:rPr>
      </w:pPr>
      <w:bookmarkStart w:id="5" w:name="_Hlk44999909"/>
      <w:r>
        <w:rPr>
          <w:rFonts w:ascii="Times New Roman" w:eastAsia="Times New Roman" w:hAnsi="Times New Roman" w:cs="Times New Roman"/>
          <w:szCs w:val="20"/>
        </w:rPr>
        <w:br w:type="page"/>
      </w:r>
    </w:p>
    <w:p w14:paraId="7D763119" w14:textId="458C1043" w:rsidR="00ED54AE" w:rsidRDefault="00ED54AE" w:rsidP="00ED54AE">
      <w:pPr>
        <w:spacing w:before="3000" w:after="120"/>
        <w:jc w:val="center"/>
        <w:rPr>
          <w:rFonts w:eastAsia="Times New Roman"/>
          <w:b/>
          <w:bCs/>
          <w:szCs w:val="20"/>
        </w:rPr>
      </w:pPr>
      <w:bookmarkStart w:id="6" w:name="_Hlk44968867"/>
    </w:p>
    <w:p w14:paraId="466BD393" w14:textId="6B1E1E1D" w:rsidR="00ED54AE" w:rsidRPr="00ED54AE" w:rsidRDefault="00ED54AE" w:rsidP="00ED54AE">
      <w:pPr>
        <w:spacing w:before="3000" w:after="120"/>
        <w:jc w:val="center"/>
        <w:rPr>
          <w:rFonts w:eastAsia="Times New Roman"/>
          <w:b/>
          <w:bCs/>
          <w:szCs w:val="20"/>
        </w:rPr>
      </w:pPr>
      <w:r w:rsidRPr="00ED54AE">
        <w:rPr>
          <w:rFonts w:eastAsia="Times New Roman"/>
          <w:b/>
          <w:bCs/>
          <w:szCs w:val="20"/>
        </w:rPr>
        <w:t>Appendix C</w:t>
      </w:r>
    </w:p>
    <w:p w14:paraId="31A085FF" w14:textId="77777777" w:rsidR="00ED54AE" w:rsidRPr="00ED54AE" w:rsidRDefault="00ED54AE" w:rsidP="00ED54AE">
      <w:pPr>
        <w:spacing w:after="120"/>
        <w:jc w:val="center"/>
        <w:rPr>
          <w:rFonts w:ascii="Times New Roman" w:eastAsia="Times New Roman" w:hAnsi="Times New Roman" w:cs="Times New Roman"/>
          <w:szCs w:val="20"/>
        </w:rPr>
      </w:pPr>
      <w:r w:rsidRPr="00ED54AE">
        <w:rPr>
          <w:rFonts w:eastAsia="Times New Roman"/>
          <w:b/>
          <w:bCs/>
          <w:szCs w:val="20"/>
        </w:rPr>
        <w:br/>
      </w:r>
      <w:r w:rsidRPr="00ED54AE">
        <w:rPr>
          <w:rFonts w:eastAsia="Times New Roman"/>
          <w:b/>
          <w:bCs/>
          <w:szCs w:val="20"/>
        </w:rPr>
        <w:br/>
        <w:t>QA Checklist</w:t>
      </w:r>
      <w:r w:rsidRPr="00ED54AE">
        <w:rPr>
          <w:rFonts w:eastAsia="Times New Roman"/>
          <w:b/>
          <w:bCs/>
          <w:szCs w:val="20"/>
        </w:rPr>
        <w:br/>
      </w:r>
    </w:p>
    <w:p w14:paraId="76414812" w14:textId="77777777" w:rsidR="00ED54AE" w:rsidRPr="00ED54AE" w:rsidRDefault="00ED54AE" w:rsidP="00ED54AE">
      <w:pPr>
        <w:spacing w:after="160" w:line="259" w:lineRule="auto"/>
        <w:rPr>
          <w:rFonts w:ascii="Times New Roman" w:eastAsia="Times New Roman" w:hAnsi="Times New Roman" w:cs="Times New Roman"/>
          <w:sz w:val="24"/>
          <w:szCs w:val="24"/>
        </w:rPr>
      </w:pPr>
      <w:r w:rsidRPr="00ED54AE">
        <w:rPr>
          <w:rFonts w:ascii="Times New Roman" w:eastAsia="Times New Roman" w:hAnsi="Times New Roman" w:cs="Times New Roman"/>
          <w:sz w:val="24"/>
          <w:szCs w:val="24"/>
        </w:rPr>
        <w:br w:type="page"/>
      </w:r>
    </w:p>
    <w:bookmarkEnd w:id="5"/>
    <w:bookmarkEnd w:id="6"/>
    <w:p w14:paraId="1E38C022" w14:textId="21C9BFE4" w:rsidR="000D6080" w:rsidRDefault="000D07D0">
      <w:r w:rsidRPr="000D07D0">
        <w:rPr>
          <w:noProof/>
        </w:rPr>
        <w:lastRenderedPageBreak/>
        <w:drawing>
          <wp:inline distT="0" distB="0" distL="0" distR="0" wp14:anchorId="53D340C7" wp14:editId="768B18CA">
            <wp:extent cx="6404159" cy="741010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4590" cy="7422170"/>
                    </a:xfrm>
                    <a:prstGeom prst="rect">
                      <a:avLst/>
                    </a:prstGeom>
                  </pic:spPr>
                </pic:pic>
              </a:graphicData>
            </a:graphic>
          </wp:inline>
        </w:drawing>
      </w:r>
      <w:bookmarkStart w:id="7" w:name="_GoBack"/>
      <w:bookmarkEnd w:id="7"/>
    </w:p>
    <w:sectPr w:rsidR="000D6080" w:rsidSect="00091E6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136AA" w14:textId="77777777" w:rsidR="008E5E63" w:rsidRDefault="008E5E63">
      <w:r>
        <w:separator/>
      </w:r>
    </w:p>
  </w:endnote>
  <w:endnote w:type="continuationSeparator" w:id="0">
    <w:p w14:paraId="767726C7" w14:textId="77777777" w:rsidR="008E5E63" w:rsidRDefault="008E5E63">
      <w:r>
        <w:continuationSeparator/>
      </w:r>
    </w:p>
  </w:endnote>
  <w:endnote w:type="continuationNotice" w:id="1">
    <w:p w14:paraId="2A832DBA" w14:textId="77777777" w:rsidR="008E5E63" w:rsidRDefault="008E5E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9033B1" w:rsidRPr="00F91BB5" w:rsidRDefault="009033B1"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E423A4">
      <w:rPr>
        <w:rFonts w:ascii="Arial" w:hAnsi="Arial" w:cs="Arial"/>
        <w:noProof/>
        <w:sz w:val="20"/>
      </w:rPr>
      <w:t>23</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E423A4">
      <w:rPr>
        <w:rFonts w:ascii="Arial" w:hAnsi="Arial" w:cs="Arial"/>
        <w:noProof/>
        <w:sz w:val="20"/>
      </w:rPr>
      <w:t>23</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2ECF2" w14:textId="77777777" w:rsidR="008E5E63" w:rsidRDefault="008E5E63">
      <w:r>
        <w:separator/>
      </w:r>
    </w:p>
  </w:footnote>
  <w:footnote w:type="continuationSeparator" w:id="0">
    <w:p w14:paraId="08FDB71D" w14:textId="77777777" w:rsidR="008E5E63" w:rsidRDefault="008E5E63">
      <w:r>
        <w:continuationSeparator/>
      </w:r>
    </w:p>
  </w:footnote>
  <w:footnote w:type="continuationNotice" w:id="1">
    <w:p w14:paraId="60564FC3" w14:textId="77777777" w:rsidR="008E5E63" w:rsidRDefault="008E5E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22D16BD0" w:rsidR="009033B1" w:rsidRDefault="009033B1"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E423A4">
      <w:rPr>
        <w:b/>
        <w:bCs/>
        <w:sz w:val="20"/>
        <w:szCs w:val="20"/>
      </w:rPr>
      <w:t>CHPRC-</w:t>
    </w:r>
    <w:r>
      <w:rPr>
        <w:b/>
        <w:bCs/>
        <w:sz w:val="20"/>
        <w:szCs w:val="20"/>
      </w:rPr>
      <w:t>04032</w:t>
    </w:r>
  </w:p>
  <w:p w14:paraId="20AF5E5B" w14:textId="5721E081" w:rsidR="009033B1" w:rsidRPr="00695DB6" w:rsidRDefault="009033B1"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9033B1" w:rsidRPr="00F00772" w:rsidRDefault="009033B1" w:rsidP="00091E69">
    <w:pPr>
      <w:pStyle w:val="Spacer"/>
      <w:rPr>
        <w:rFonts w:ascii="Arial" w:hAnsi="Arial"/>
        <w:sz w:val="2"/>
      </w:rPr>
    </w:pPr>
  </w:p>
  <w:p w14:paraId="2093252F" w14:textId="77777777" w:rsidR="009033B1" w:rsidRPr="00F00772" w:rsidRDefault="009033B1">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49AE9BD1" w:rsidR="009033B1" w:rsidRDefault="009033B1" w:rsidP="00091E69">
    <w:pPr>
      <w:pStyle w:val="BodyText3"/>
      <w:spacing w:after="0" w:line="240" w:lineRule="auto"/>
      <w:jc w:val="right"/>
      <w:rPr>
        <w:b/>
        <w:sz w:val="20"/>
        <w:szCs w:val="20"/>
      </w:rPr>
    </w:pPr>
    <w:r>
      <w:rPr>
        <w:szCs w:val="22"/>
      </w:rPr>
      <w:tab/>
    </w:r>
    <w:r>
      <w:rPr>
        <w:b/>
        <w:sz w:val="20"/>
        <w:szCs w:val="20"/>
      </w:rPr>
      <w:t>CHPRC-04032</w:t>
    </w:r>
  </w:p>
  <w:p w14:paraId="0FF43030" w14:textId="4A9C6A6E" w:rsidR="009033B1" w:rsidRPr="00105BF0" w:rsidRDefault="009033B1"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30EA"/>
    <w:multiLevelType w:val="hybridMultilevel"/>
    <w:tmpl w:val="69BC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279CF"/>
    <w:multiLevelType w:val="hybridMultilevel"/>
    <w:tmpl w:val="777EB62C"/>
    <w:lvl w:ilvl="0" w:tplc="6E2866F4">
      <w:start w:val="1"/>
      <w:numFmt w:val="bullet"/>
      <w:lvlText w:val=""/>
      <w:lvlJc w:val="left"/>
      <w:pPr>
        <w:ind w:left="720" w:hanging="360"/>
      </w:pPr>
      <w:rPr>
        <w:rFonts w:ascii="Symbol" w:hAnsi="Symbol" w:hint="default"/>
      </w:rPr>
    </w:lvl>
    <w:lvl w:ilvl="1" w:tplc="3750403C">
      <w:start w:val="1"/>
      <w:numFmt w:val="bullet"/>
      <w:lvlText w:val=""/>
      <w:lvlJc w:val="left"/>
      <w:pPr>
        <w:ind w:left="1440" w:hanging="360"/>
      </w:pPr>
      <w:rPr>
        <w:rFonts w:ascii="Symbol" w:hAnsi="Symbol" w:hint="default"/>
      </w:rPr>
    </w:lvl>
    <w:lvl w:ilvl="2" w:tplc="CFD49332">
      <w:start w:val="1"/>
      <w:numFmt w:val="bullet"/>
      <w:lvlText w:val=""/>
      <w:lvlJc w:val="left"/>
      <w:pPr>
        <w:ind w:left="2160" w:hanging="360"/>
      </w:pPr>
      <w:rPr>
        <w:rFonts w:ascii="Wingdings" w:hAnsi="Wingdings" w:hint="default"/>
      </w:rPr>
    </w:lvl>
    <w:lvl w:ilvl="3" w:tplc="7590B720">
      <w:start w:val="1"/>
      <w:numFmt w:val="bullet"/>
      <w:lvlText w:val=""/>
      <w:lvlJc w:val="left"/>
      <w:pPr>
        <w:ind w:left="2880" w:hanging="360"/>
      </w:pPr>
      <w:rPr>
        <w:rFonts w:ascii="Symbol" w:hAnsi="Symbol" w:hint="default"/>
      </w:rPr>
    </w:lvl>
    <w:lvl w:ilvl="4" w:tplc="F0A209A0">
      <w:start w:val="1"/>
      <w:numFmt w:val="bullet"/>
      <w:lvlText w:val="o"/>
      <w:lvlJc w:val="left"/>
      <w:pPr>
        <w:ind w:left="3600" w:hanging="360"/>
      </w:pPr>
      <w:rPr>
        <w:rFonts w:ascii="Courier New" w:hAnsi="Courier New" w:hint="default"/>
      </w:rPr>
    </w:lvl>
    <w:lvl w:ilvl="5" w:tplc="B1929D9C">
      <w:start w:val="1"/>
      <w:numFmt w:val="bullet"/>
      <w:lvlText w:val=""/>
      <w:lvlJc w:val="left"/>
      <w:pPr>
        <w:ind w:left="4320" w:hanging="360"/>
      </w:pPr>
      <w:rPr>
        <w:rFonts w:ascii="Wingdings" w:hAnsi="Wingdings" w:hint="default"/>
      </w:rPr>
    </w:lvl>
    <w:lvl w:ilvl="6" w:tplc="117AF8C8">
      <w:start w:val="1"/>
      <w:numFmt w:val="bullet"/>
      <w:lvlText w:val=""/>
      <w:lvlJc w:val="left"/>
      <w:pPr>
        <w:ind w:left="5040" w:hanging="360"/>
      </w:pPr>
      <w:rPr>
        <w:rFonts w:ascii="Symbol" w:hAnsi="Symbol" w:hint="default"/>
      </w:rPr>
    </w:lvl>
    <w:lvl w:ilvl="7" w:tplc="A5A2AB2A">
      <w:start w:val="1"/>
      <w:numFmt w:val="bullet"/>
      <w:lvlText w:val="o"/>
      <w:lvlJc w:val="left"/>
      <w:pPr>
        <w:ind w:left="5760" w:hanging="360"/>
      </w:pPr>
      <w:rPr>
        <w:rFonts w:ascii="Courier New" w:hAnsi="Courier New" w:hint="default"/>
      </w:rPr>
    </w:lvl>
    <w:lvl w:ilvl="8" w:tplc="ECFE72CE">
      <w:start w:val="1"/>
      <w:numFmt w:val="bullet"/>
      <w:lvlText w:val=""/>
      <w:lvlJc w:val="left"/>
      <w:pPr>
        <w:ind w:left="6480" w:hanging="360"/>
      </w:pPr>
      <w:rPr>
        <w:rFonts w:ascii="Wingdings" w:hAnsi="Wingdings" w:hint="default"/>
      </w:rPr>
    </w:lvl>
  </w:abstractNum>
  <w:abstractNum w:abstractNumId="2">
    <w:nsid w:val="154A77AA"/>
    <w:multiLevelType w:val="hybridMultilevel"/>
    <w:tmpl w:val="EBA2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07671"/>
    <w:multiLevelType w:val="hybridMultilevel"/>
    <w:tmpl w:val="2EF257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3507FB"/>
    <w:multiLevelType w:val="hybridMultilevel"/>
    <w:tmpl w:val="8CAE57E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nsid w:val="33D52DC4"/>
    <w:multiLevelType w:val="hybridMultilevel"/>
    <w:tmpl w:val="09C630E4"/>
    <w:lvl w:ilvl="0" w:tplc="B5145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EA46FE"/>
    <w:multiLevelType w:val="hybridMultilevel"/>
    <w:tmpl w:val="7CA4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F05136"/>
    <w:multiLevelType w:val="hybridMultilevel"/>
    <w:tmpl w:val="B17A3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BAB52F8"/>
    <w:multiLevelType w:val="hybridMultilevel"/>
    <w:tmpl w:val="FFFFFFFF"/>
    <w:lvl w:ilvl="0" w:tplc="7C4C152C">
      <w:start w:val="1"/>
      <w:numFmt w:val="bullet"/>
      <w:lvlText w:val=""/>
      <w:lvlJc w:val="left"/>
      <w:pPr>
        <w:ind w:left="720" w:hanging="360"/>
      </w:pPr>
      <w:rPr>
        <w:rFonts w:ascii="Symbol" w:hAnsi="Symbol" w:hint="default"/>
      </w:rPr>
    </w:lvl>
    <w:lvl w:ilvl="1" w:tplc="C1D8FC70">
      <w:start w:val="1"/>
      <w:numFmt w:val="bullet"/>
      <w:lvlText w:val=""/>
      <w:lvlJc w:val="left"/>
      <w:pPr>
        <w:ind w:left="1440" w:hanging="360"/>
      </w:pPr>
      <w:rPr>
        <w:rFonts w:ascii="Symbol" w:hAnsi="Symbol" w:hint="default"/>
      </w:rPr>
    </w:lvl>
    <w:lvl w:ilvl="2" w:tplc="DE0ABDB0">
      <w:start w:val="1"/>
      <w:numFmt w:val="bullet"/>
      <w:lvlText w:val=""/>
      <w:lvlJc w:val="left"/>
      <w:pPr>
        <w:ind w:left="2160" w:hanging="360"/>
      </w:pPr>
      <w:rPr>
        <w:rFonts w:ascii="Wingdings" w:hAnsi="Wingdings" w:hint="default"/>
      </w:rPr>
    </w:lvl>
    <w:lvl w:ilvl="3" w:tplc="B81C8244">
      <w:start w:val="1"/>
      <w:numFmt w:val="bullet"/>
      <w:lvlText w:val=""/>
      <w:lvlJc w:val="left"/>
      <w:pPr>
        <w:ind w:left="2880" w:hanging="360"/>
      </w:pPr>
      <w:rPr>
        <w:rFonts w:ascii="Symbol" w:hAnsi="Symbol" w:hint="default"/>
      </w:rPr>
    </w:lvl>
    <w:lvl w:ilvl="4" w:tplc="0A966F6C">
      <w:start w:val="1"/>
      <w:numFmt w:val="bullet"/>
      <w:lvlText w:val="o"/>
      <w:lvlJc w:val="left"/>
      <w:pPr>
        <w:ind w:left="3600" w:hanging="360"/>
      </w:pPr>
      <w:rPr>
        <w:rFonts w:ascii="Courier New" w:hAnsi="Courier New" w:hint="default"/>
      </w:rPr>
    </w:lvl>
    <w:lvl w:ilvl="5" w:tplc="F0EC4D52">
      <w:start w:val="1"/>
      <w:numFmt w:val="bullet"/>
      <w:lvlText w:val=""/>
      <w:lvlJc w:val="left"/>
      <w:pPr>
        <w:ind w:left="4320" w:hanging="360"/>
      </w:pPr>
      <w:rPr>
        <w:rFonts w:ascii="Wingdings" w:hAnsi="Wingdings" w:hint="default"/>
      </w:rPr>
    </w:lvl>
    <w:lvl w:ilvl="6" w:tplc="A9ACDA70">
      <w:start w:val="1"/>
      <w:numFmt w:val="bullet"/>
      <w:lvlText w:val=""/>
      <w:lvlJc w:val="left"/>
      <w:pPr>
        <w:ind w:left="5040" w:hanging="360"/>
      </w:pPr>
      <w:rPr>
        <w:rFonts w:ascii="Symbol" w:hAnsi="Symbol" w:hint="default"/>
      </w:rPr>
    </w:lvl>
    <w:lvl w:ilvl="7" w:tplc="B94C07E6">
      <w:start w:val="1"/>
      <w:numFmt w:val="bullet"/>
      <w:lvlText w:val="o"/>
      <w:lvlJc w:val="left"/>
      <w:pPr>
        <w:ind w:left="5760" w:hanging="360"/>
      </w:pPr>
      <w:rPr>
        <w:rFonts w:ascii="Courier New" w:hAnsi="Courier New" w:hint="default"/>
      </w:rPr>
    </w:lvl>
    <w:lvl w:ilvl="8" w:tplc="72FE1168">
      <w:start w:val="1"/>
      <w:numFmt w:val="bullet"/>
      <w:lvlText w:val=""/>
      <w:lvlJc w:val="left"/>
      <w:pPr>
        <w:ind w:left="6480" w:hanging="360"/>
      </w:pPr>
      <w:rPr>
        <w:rFonts w:ascii="Wingdings" w:hAnsi="Wingdings" w:hint="default"/>
      </w:rPr>
    </w:lvl>
  </w:abstractNum>
  <w:abstractNum w:abstractNumId="14">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F9398F"/>
    <w:multiLevelType w:val="hybridMultilevel"/>
    <w:tmpl w:val="4F921A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4CD25E74"/>
    <w:multiLevelType w:val="hybridMultilevel"/>
    <w:tmpl w:val="C6DE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AB1133"/>
    <w:multiLevelType w:val="hybridMultilevel"/>
    <w:tmpl w:val="0732752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nsid w:val="55347E83"/>
    <w:multiLevelType w:val="hybridMultilevel"/>
    <w:tmpl w:val="6A329C8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1B5345"/>
    <w:multiLevelType w:val="hybridMultilevel"/>
    <w:tmpl w:val="A3A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881EA4"/>
    <w:multiLevelType w:val="hybridMultilevel"/>
    <w:tmpl w:val="7BAAC61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6D3509B"/>
    <w:multiLevelType w:val="hybridMultilevel"/>
    <w:tmpl w:val="FFFFFFFF"/>
    <w:lvl w:ilvl="0" w:tplc="32E62036">
      <w:start w:val="1"/>
      <w:numFmt w:val="bullet"/>
      <w:lvlText w:val=""/>
      <w:lvlJc w:val="left"/>
      <w:pPr>
        <w:ind w:left="720" w:hanging="360"/>
      </w:pPr>
      <w:rPr>
        <w:rFonts w:ascii="Symbol" w:hAnsi="Symbol" w:hint="default"/>
      </w:rPr>
    </w:lvl>
    <w:lvl w:ilvl="1" w:tplc="1A743D1A">
      <w:start w:val="1"/>
      <w:numFmt w:val="bullet"/>
      <w:lvlText w:val=""/>
      <w:lvlJc w:val="left"/>
      <w:pPr>
        <w:ind w:left="1440" w:hanging="360"/>
      </w:pPr>
      <w:rPr>
        <w:rFonts w:ascii="Symbol" w:hAnsi="Symbol" w:hint="default"/>
      </w:rPr>
    </w:lvl>
    <w:lvl w:ilvl="2" w:tplc="8B1647C8">
      <w:start w:val="1"/>
      <w:numFmt w:val="bullet"/>
      <w:lvlText w:val=""/>
      <w:lvlJc w:val="left"/>
      <w:pPr>
        <w:ind w:left="2160" w:hanging="360"/>
      </w:pPr>
      <w:rPr>
        <w:rFonts w:ascii="Wingdings" w:hAnsi="Wingdings" w:hint="default"/>
      </w:rPr>
    </w:lvl>
    <w:lvl w:ilvl="3" w:tplc="5A7EF0B2">
      <w:start w:val="1"/>
      <w:numFmt w:val="bullet"/>
      <w:lvlText w:val=""/>
      <w:lvlJc w:val="left"/>
      <w:pPr>
        <w:ind w:left="2880" w:hanging="360"/>
      </w:pPr>
      <w:rPr>
        <w:rFonts w:ascii="Symbol" w:hAnsi="Symbol" w:hint="default"/>
      </w:rPr>
    </w:lvl>
    <w:lvl w:ilvl="4" w:tplc="83305D84">
      <w:start w:val="1"/>
      <w:numFmt w:val="bullet"/>
      <w:lvlText w:val="o"/>
      <w:lvlJc w:val="left"/>
      <w:pPr>
        <w:ind w:left="3600" w:hanging="360"/>
      </w:pPr>
      <w:rPr>
        <w:rFonts w:ascii="Courier New" w:hAnsi="Courier New" w:hint="default"/>
      </w:rPr>
    </w:lvl>
    <w:lvl w:ilvl="5" w:tplc="1F94EF76">
      <w:start w:val="1"/>
      <w:numFmt w:val="bullet"/>
      <w:lvlText w:val=""/>
      <w:lvlJc w:val="left"/>
      <w:pPr>
        <w:ind w:left="4320" w:hanging="360"/>
      </w:pPr>
      <w:rPr>
        <w:rFonts w:ascii="Wingdings" w:hAnsi="Wingdings" w:hint="default"/>
      </w:rPr>
    </w:lvl>
    <w:lvl w:ilvl="6" w:tplc="32DA5058">
      <w:start w:val="1"/>
      <w:numFmt w:val="bullet"/>
      <w:lvlText w:val=""/>
      <w:lvlJc w:val="left"/>
      <w:pPr>
        <w:ind w:left="5040" w:hanging="360"/>
      </w:pPr>
      <w:rPr>
        <w:rFonts w:ascii="Symbol" w:hAnsi="Symbol" w:hint="default"/>
      </w:rPr>
    </w:lvl>
    <w:lvl w:ilvl="7" w:tplc="9CCCB8DE">
      <w:start w:val="1"/>
      <w:numFmt w:val="bullet"/>
      <w:lvlText w:val="o"/>
      <w:lvlJc w:val="left"/>
      <w:pPr>
        <w:ind w:left="5760" w:hanging="360"/>
      </w:pPr>
      <w:rPr>
        <w:rFonts w:ascii="Courier New" w:hAnsi="Courier New" w:hint="default"/>
      </w:rPr>
    </w:lvl>
    <w:lvl w:ilvl="8" w:tplc="C0CCEF08">
      <w:start w:val="1"/>
      <w:numFmt w:val="bullet"/>
      <w:lvlText w:val=""/>
      <w:lvlJc w:val="left"/>
      <w:pPr>
        <w:ind w:left="6480" w:hanging="360"/>
      </w:pPr>
      <w:rPr>
        <w:rFonts w:ascii="Wingdings" w:hAnsi="Wingdings" w:hint="default"/>
      </w:rPr>
    </w:lvl>
  </w:abstractNum>
  <w:abstractNum w:abstractNumId="29">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6"/>
  </w:num>
  <w:num w:numId="3">
    <w:abstractNumId w:val="23"/>
  </w:num>
  <w:num w:numId="4">
    <w:abstractNumId w:val="4"/>
  </w:num>
  <w:num w:numId="5">
    <w:abstractNumId w:val="17"/>
  </w:num>
  <w:num w:numId="6">
    <w:abstractNumId w:val="6"/>
  </w:num>
  <w:num w:numId="7">
    <w:abstractNumId w:val="12"/>
  </w:num>
  <w:num w:numId="8">
    <w:abstractNumId w:val="18"/>
  </w:num>
  <w:num w:numId="9">
    <w:abstractNumId w:val="29"/>
  </w:num>
  <w:num w:numId="10">
    <w:abstractNumId w:val="27"/>
  </w:num>
  <w:num w:numId="11">
    <w:abstractNumId w:val="7"/>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3"/>
  </w:num>
  <w:num w:numId="16">
    <w:abstractNumId w:val="14"/>
  </w:num>
  <w:num w:numId="17">
    <w:abstractNumId w:val="28"/>
  </w:num>
  <w:num w:numId="18">
    <w:abstractNumId w:val="13"/>
  </w:num>
  <w:num w:numId="19">
    <w:abstractNumId w:val="0"/>
  </w:num>
  <w:num w:numId="20">
    <w:abstractNumId w:val="19"/>
  </w:num>
  <w:num w:numId="21">
    <w:abstractNumId w:val="2"/>
  </w:num>
  <w:num w:numId="22">
    <w:abstractNumId w:val="15"/>
  </w:num>
  <w:num w:numId="23">
    <w:abstractNumId w:val="24"/>
  </w:num>
  <w:num w:numId="24">
    <w:abstractNumId w:val="10"/>
  </w:num>
  <w:num w:numId="25">
    <w:abstractNumId w:val="11"/>
  </w:num>
  <w:num w:numId="26">
    <w:abstractNumId w:val="9"/>
  </w:num>
  <w:num w:numId="27">
    <w:abstractNumId w:val="21"/>
  </w:num>
  <w:num w:numId="28">
    <w:abstractNumId w:val="20"/>
  </w:num>
  <w:num w:numId="29">
    <w:abstractNumId w:val="8"/>
  </w:num>
  <w:num w:numId="30">
    <w:abstractNumId w:val="5"/>
  </w:num>
  <w:num w:numId="3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32C4"/>
    <w:rsid w:val="000054AC"/>
    <w:rsid w:val="000057E7"/>
    <w:rsid w:val="0000596B"/>
    <w:rsid w:val="000060E6"/>
    <w:rsid w:val="00007DB9"/>
    <w:rsid w:val="00007EE6"/>
    <w:rsid w:val="00011761"/>
    <w:rsid w:val="000135CC"/>
    <w:rsid w:val="00014829"/>
    <w:rsid w:val="00015030"/>
    <w:rsid w:val="000155C4"/>
    <w:rsid w:val="00015868"/>
    <w:rsid w:val="00015E92"/>
    <w:rsid w:val="00017080"/>
    <w:rsid w:val="00021040"/>
    <w:rsid w:val="00021B09"/>
    <w:rsid w:val="00024FCD"/>
    <w:rsid w:val="00030F31"/>
    <w:rsid w:val="00033AD6"/>
    <w:rsid w:val="00035E77"/>
    <w:rsid w:val="0003751B"/>
    <w:rsid w:val="00041D91"/>
    <w:rsid w:val="000437FB"/>
    <w:rsid w:val="000439B6"/>
    <w:rsid w:val="0004574B"/>
    <w:rsid w:val="000459E8"/>
    <w:rsid w:val="00045B68"/>
    <w:rsid w:val="000509D2"/>
    <w:rsid w:val="00050A67"/>
    <w:rsid w:val="00053F19"/>
    <w:rsid w:val="00055E53"/>
    <w:rsid w:val="00056E52"/>
    <w:rsid w:val="00060E46"/>
    <w:rsid w:val="00061F8E"/>
    <w:rsid w:val="000629EF"/>
    <w:rsid w:val="00064374"/>
    <w:rsid w:val="000644F0"/>
    <w:rsid w:val="00065238"/>
    <w:rsid w:val="0006769D"/>
    <w:rsid w:val="00074549"/>
    <w:rsid w:val="00074FBE"/>
    <w:rsid w:val="00075182"/>
    <w:rsid w:val="00075A87"/>
    <w:rsid w:val="00075DBC"/>
    <w:rsid w:val="00077792"/>
    <w:rsid w:val="00077CAC"/>
    <w:rsid w:val="00080367"/>
    <w:rsid w:val="00080AA3"/>
    <w:rsid w:val="00080D1B"/>
    <w:rsid w:val="0008147F"/>
    <w:rsid w:val="00091B3B"/>
    <w:rsid w:val="00091E69"/>
    <w:rsid w:val="00092D09"/>
    <w:rsid w:val="00093579"/>
    <w:rsid w:val="00093D7B"/>
    <w:rsid w:val="00094118"/>
    <w:rsid w:val="0009471F"/>
    <w:rsid w:val="00095680"/>
    <w:rsid w:val="00096F1A"/>
    <w:rsid w:val="00097359"/>
    <w:rsid w:val="00097DAA"/>
    <w:rsid w:val="000A5465"/>
    <w:rsid w:val="000A554C"/>
    <w:rsid w:val="000A7A3E"/>
    <w:rsid w:val="000B2B9F"/>
    <w:rsid w:val="000B3EA4"/>
    <w:rsid w:val="000B4725"/>
    <w:rsid w:val="000B4C89"/>
    <w:rsid w:val="000B5693"/>
    <w:rsid w:val="000B6194"/>
    <w:rsid w:val="000C3325"/>
    <w:rsid w:val="000C403B"/>
    <w:rsid w:val="000C4C97"/>
    <w:rsid w:val="000D07D0"/>
    <w:rsid w:val="000D3301"/>
    <w:rsid w:val="000D502E"/>
    <w:rsid w:val="000D5185"/>
    <w:rsid w:val="000D55DB"/>
    <w:rsid w:val="000D5939"/>
    <w:rsid w:val="000D6080"/>
    <w:rsid w:val="000D69AC"/>
    <w:rsid w:val="000E0782"/>
    <w:rsid w:val="000E2517"/>
    <w:rsid w:val="000E7F9E"/>
    <w:rsid w:val="000F0E2F"/>
    <w:rsid w:val="000F3D56"/>
    <w:rsid w:val="000F60BB"/>
    <w:rsid w:val="0010605B"/>
    <w:rsid w:val="0011117B"/>
    <w:rsid w:val="001126A2"/>
    <w:rsid w:val="0011686B"/>
    <w:rsid w:val="001170D7"/>
    <w:rsid w:val="00117D2C"/>
    <w:rsid w:val="00117D54"/>
    <w:rsid w:val="00120E76"/>
    <w:rsid w:val="00123CE9"/>
    <w:rsid w:val="001254AD"/>
    <w:rsid w:val="00125603"/>
    <w:rsid w:val="00125975"/>
    <w:rsid w:val="0012727D"/>
    <w:rsid w:val="00130855"/>
    <w:rsid w:val="0013190A"/>
    <w:rsid w:val="00133462"/>
    <w:rsid w:val="0013596E"/>
    <w:rsid w:val="00141D38"/>
    <w:rsid w:val="001473E5"/>
    <w:rsid w:val="00147C2B"/>
    <w:rsid w:val="00150657"/>
    <w:rsid w:val="001511B2"/>
    <w:rsid w:val="0015225B"/>
    <w:rsid w:val="0015533D"/>
    <w:rsid w:val="001558B9"/>
    <w:rsid w:val="00160F9D"/>
    <w:rsid w:val="001670FD"/>
    <w:rsid w:val="001677EC"/>
    <w:rsid w:val="001678BE"/>
    <w:rsid w:val="001705F3"/>
    <w:rsid w:val="00170F53"/>
    <w:rsid w:val="00172812"/>
    <w:rsid w:val="00174125"/>
    <w:rsid w:val="00174508"/>
    <w:rsid w:val="00176D8D"/>
    <w:rsid w:val="00177ECE"/>
    <w:rsid w:val="00181C6F"/>
    <w:rsid w:val="00191242"/>
    <w:rsid w:val="0019126C"/>
    <w:rsid w:val="0019214A"/>
    <w:rsid w:val="00192EF0"/>
    <w:rsid w:val="00197584"/>
    <w:rsid w:val="001A185F"/>
    <w:rsid w:val="001A315D"/>
    <w:rsid w:val="001A37CC"/>
    <w:rsid w:val="001A3C9D"/>
    <w:rsid w:val="001A4203"/>
    <w:rsid w:val="001B0DD9"/>
    <w:rsid w:val="001B1FB1"/>
    <w:rsid w:val="001B3045"/>
    <w:rsid w:val="001B52E7"/>
    <w:rsid w:val="001B6451"/>
    <w:rsid w:val="001B6D5B"/>
    <w:rsid w:val="001B7065"/>
    <w:rsid w:val="001C058D"/>
    <w:rsid w:val="001C1899"/>
    <w:rsid w:val="001C4067"/>
    <w:rsid w:val="001C4890"/>
    <w:rsid w:val="001C5FE6"/>
    <w:rsid w:val="001D2ECC"/>
    <w:rsid w:val="001D3959"/>
    <w:rsid w:val="001D62DC"/>
    <w:rsid w:val="001D6A4A"/>
    <w:rsid w:val="001E104F"/>
    <w:rsid w:val="001E1AAD"/>
    <w:rsid w:val="001E1D9C"/>
    <w:rsid w:val="001E2E89"/>
    <w:rsid w:val="001E3BB4"/>
    <w:rsid w:val="001E60DB"/>
    <w:rsid w:val="001F0ABF"/>
    <w:rsid w:val="001F1916"/>
    <w:rsid w:val="001F1C8E"/>
    <w:rsid w:val="001F2A62"/>
    <w:rsid w:val="001F4D6F"/>
    <w:rsid w:val="001F7F19"/>
    <w:rsid w:val="002014D6"/>
    <w:rsid w:val="00204EC5"/>
    <w:rsid w:val="00206AD3"/>
    <w:rsid w:val="00207A8E"/>
    <w:rsid w:val="00207ABB"/>
    <w:rsid w:val="00210DD5"/>
    <w:rsid w:val="00210F62"/>
    <w:rsid w:val="002117E1"/>
    <w:rsid w:val="00214266"/>
    <w:rsid w:val="0021429E"/>
    <w:rsid w:val="00215CB2"/>
    <w:rsid w:val="00216BAE"/>
    <w:rsid w:val="0021756A"/>
    <w:rsid w:val="00217D3C"/>
    <w:rsid w:val="00227720"/>
    <w:rsid w:val="00232A09"/>
    <w:rsid w:val="00234B1D"/>
    <w:rsid w:val="00234E5C"/>
    <w:rsid w:val="00235EC1"/>
    <w:rsid w:val="002365B0"/>
    <w:rsid w:val="0023696B"/>
    <w:rsid w:val="00236EA0"/>
    <w:rsid w:val="00237ABB"/>
    <w:rsid w:val="00240BD6"/>
    <w:rsid w:val="002414E2"/>
    <w:rsid w:val="002443B2"/>
    <w:rsid w:val="00246AD0"/>
    <w:rsid w:val="00257759"/>
    <w:rsid w:val="002622E7"/>
    <w:rsid w:val="00267959"/>
    <w:rsid w:val="00267E49"/>
    <w:rsid w:val="00267FE9"/>
    <w:rsid w:val="00270FC4"/>
    <w:rsid w:val="00280EA6"/>
    <w:rsid w:val="0028132B"/>
    <w:rsid w:val="002816F5"/>
    <w:rsid w:val="00284922"/>
    <w:rsid w:val="0028557A"/>
    <w:rsid w:val="00285BE6"/>
    <w:rsid w:val="00287EF1"/>
    <w:rsid w:val="00294DEA"/>
    <w:rsid w:val="00295E60"/>
    <w:rsid w:val="002961F7"/>
    <w:rsid w:val="00296436"/>
    <w:rsid w:val="002A2578"/>
    <w:rsid w:val="002A2BEE"/>
    <w:rsid w:val="002A506B"/>
    <w:rsid w:val="002A5736"/>
    <w:rsid w:val="002A587C"/>
    <w:rsid w:val="002A6B60"/>
    <w:rsid w:val="002A79E5"/>
    <w:rsid w:val="002B07C6"/>
    <w:rsid w:val="002B1ABC"/>
    <w:rsid w:val="002B2D1D"/>
    <w:rsid w:val="002B30A7"/>
    <w:rsid w:val="002B3269"/>
    <w:rsid w:val="002B37DA"/>
    <w:rsid w:val="002B3865"/>
    <w:rsid w:val="002B504B"/>
    <w:rsid w:val="002B74A4"/>
    <w:rsid w:val="002B7BD9"/>
    <w:rsid w:val="002C0D22"/>
    <w:rsid w:val="002C1B97"/>
    <w:rsid w:val="002C3BDD"/>
    <w:rsid w:val="002C510E"/>
    <w:rsid w:val="002C7600"/>
    <w:rsid w:val="002C7B52"/>
    <w:rsid w:val="002D2E8F"/>
    <w:rsid w:val="002D6510"/>
    <w:rsid w:val="002E02E5"/>
    <w:rsid w:val="002E1538"/>
    <w:rsid w:val="002E2FC4"/>
    <w:rsid w:val="002E5D84"/>
    <w:rsid w:val="002E6550"/>
    <w:rsid w:val="002E7392"/>
    <w:rsid w:val="002F2ED7"/>
    <w:rsid w:val="002F4376"/>
    <w:rsid w:val="002F4B9B"/>
    <w:rsid w:val="002F5425"/>
    <w:rsid w:val="002F6BFA"/>
    <w:rsid w:val="00305462"/>
    <w:rsid w:val="00306748"/>
    <w:rsid w:val="00306A99"/>
    <w:rsid w:val="003104A1"/>
    <w:rsid w:val="003104CB"/>
    <w:rsid w:val="00314FC9"/>
    <w:rsid w:val="0031653F"/>
    <w:rsid w:val="00321597"/>
    <w:rsid w:val="00321BF6"/>
    <w:rsid w:val="00322DE9"/>
    <w:rsid w:val="0032413A"/>
    <w:rsid w:val="00324D35"/>
    <w:rsid w:val="003314D1"/>
    <w:rsid w:val="00333D44"/>
    <w:rsid w:val="00334251"/>
    <w:rsid w:val="003351FB"/>
    <w:rsid w:val="00336551"/>
    <w:rsid w:val="00336E7C"/>
    <w:rsid w:val="003431F5"/>
    <w:rsid w:val="003439E2"/>
    <w:rsid w:val="00344644"/>
    <w:rsid w:val="00344BB4"/>
    <w:rsid w:val="0034602B"/>
    <w:rsid w:val="00347D34"/>
    <w:rsid w:val="0035156A"/>
    <w:rsid w:val="00352958"/>
    <w:rsid w:val="003529EE"/>
    <w:rsid w:val="00354AE5"/>
    <w:rsid w:val="00356256"/>
    <w:rsid w:val="003569CD"/>
    <w:rsid w:val="003607DC"/>
    <w:rsid w:val="003611AA"/>
    <w:rsid w:val="00361939"/>
    <w:rsid w:val="003625B5"/>
    <w:rsid w:val="00364C75"/>
    <w:rsid w:val="0036516B"/>
    <w:rsid w:val="00370811"/>
    <w:rsid w:val="00371508"/>
    <w:rsid w:val="00376001"/>
    <w:rsid w:val="00380962"/>
    <w:rsid w:val="00380B9D"/>
    <w:rsid w:val="00382FCA"/>
    <w:rsid w:val="003845B7"/>
    <w:rsid w:val="00386CCD"/>
    <w:rsid w:val="00386E0C"/>
    <w:rsid w:val="00392ED2"/>
    <w:rsid w:val="0039326E"/>
    <w:rsid w:val="003937A7"/>
    <w:rsid w:val="00394753"/>
    <w:rsid w:val="003A26D6"/>
    <w:rsid w:val="003A2F7E"/>
    <w:rsid w:val="003A323E"/>
    <w:rsid w:val="003A3754"/>
    <w:rsid w:val="003A3AD3"/>
    <w:rsid w:val="003A461B"/>
    <w:rsid w:val="003A7882"/>
    <w:rsid w:val="003B063D"/>
    <w:rsid w:val="003B4C4A"/>
    <w:rsid w:val="003B6777"/>
    <w:rsid w:val="003B6BAF"/>
    <w:rsid w:val="003C0AA4"/>
    <w:rsid w:val="003C4EFC"/>
    <w:rsid w:val="003C50A5"/>
    <w:rsid w:val="003C6836"/>
    <w:rsid w:val="003C68D8"/>
    <w:rsid w:val="003C7553"/>
    <w:rsid w:val="003D1C68"/>
    <w:rsid w:val="003D421E"/>
    <w:rsid w:val="003D4930"/>
    <w:rsid w:val="003D4C50"/>
    <w:rsid w:val="003D560C"/>
    <w:rsid w:val="003D718B"/>
    <w:rsid w:val="003D7A79"/>
    <w:rsid w:val="003E0D6A"/>
    <w:rsid w:val="003E14E4"/>
    <w:rsid w:val="003E2C70"/>
    <w:rsid w:val="003E3848"/>
    <w:rsid w:val="003E3CE5"/>
    <w:rsid w:val="003E43F2"/>
    <w:rsid w:val="003E7E3E"/>
    <w:rsid w:val="003F0CF4"/>
    <w:rsid w:val="003F14FD"/>
    <w:rsid w:val="003F42AD"/>
    <w:rsid w:val="003F53AB"/>
    <w:rsid w:val="003F7AFB"/>
    <w:rsid w:val="00401F06"/>
    <w:rsid w:val="00410902"/>
    <w:rsid w:val="00416F36"/>
    <w:rsid w:val="00417EF6"/>
    <w:rsid w:val="00420328"/>
    <w:rsid w:val="00420934"/>
    <w:rsid w:val="004220AF"/>
    <w:rsid w:val="004245AE"/>
    <w:rsid w:val="004248BD"/>
    <w:rsid w:val="0042495D"/>
    <w:rsid w:val="004263AE"/>
    <w:rsid w:val="004265DC"/>
    <w:rsid w:val="00427B21"/>
    <w:rsid w:val="0043015B"/>
    <w:rsid w:val="004307D8"/>
    <w:rsid w:val="004343A3"/>
    <w:rsid w:val="004412BC"/>
    <w:rsid w:val="004440A4"/>
    <w:rsid w:val="00445D2A"/>
    <w:rsid w:val="00446BAE"/>
    <w:rsid w:val="00446D50"/>
    <w:rsid w:val="004474AB"/>
    <w:rsid w:val="00451655"/>
    <w:rsid w:val="0045341F"/>
    <w:rsid w:val="004556EC"/>
    <w:rsid w:val="00455E8A"/>
    <w:rsid w:val="00457367"/>
    <w:rsid w:val="00457E25"/>
    <w:rsid w:val="0046277C"/>
    <w:rsid w:val="0046354D"/>
    <w:rsid w:val="00463A28"/>
    <w:rsid w:val="00464541"/>
    <w:rsid w:val="00464C4D"/>
    <w:rsid w:val="00466A8B"/>
    <w:rsid w:val="0046713F"/>
    <w:rsid w:val="00467804"/>
    <w:rsid w:val="00470B73"/>
    <w:rsid w:val="00470C66"/>
    <w:rsid w:val="004717AF"/>
    <w:rsid w:val="00474146"/>
    <w:rsid w:val="00474F2A"/>
    <w:rsid w:val="00475CE7"/>
    <w:rsid w:val="004762FE"/>
    <w:rsid w:val="004772AF"/>
    <w:rsid w:val="00486269"/>
    <w:rsid w:val="00487BC9"/>
    <w:rsid w:val="00487FB6"/>
    <w:rsid w:val="00490995"/>
    <w:rsid w:val="00490EA5"/>
    <w:rsid w:val="0049148D"/>
    <w:rsid w:val="004915F2"/>
    <w:rsid w:val="00493ED9"/>
    <w:rsid w:val="004953F0"/>
    <w:rsid w:val="00495A67"/>
    <w:rsid w:val="0049697A"/>
    <w:rsid w:val="004A06C3"/>
    <w:rsid w:val="004A0F0A"/>
    <w:rsid w:val="004A3B4F"/>
    <w:rsid w:val="004B1A55"/>
    <w:rsid w:val="004B1EFC"/>
    <w:rsid w:val="004B48E9"/>
    <w:rsid w:val="004B4FF6"/>
    <w:rsid w:val="004B5199"/>
    <w:rsid w:val="004B5BD3"/>
    <w:rsid w:val="004B705B"/>
    <w:rsid w:val="004B72DE"/>
    <w:rsid w:val="004B7994"/>
    <w:rsid w:val="004C36A2"/>
    <w:rsid w:val="004C5093"/>
    <w:rsid w:val="004C773F"/>
    <w:rsid w:val="004C7959"/>
    <w:rsid w:val="004D065F"/>
    <w:rsid w:val="004D411D"/>
    <w:rsid w:val="004E1114"/>
    <w:rsid w:val="004E1234"/>
    <w:rsid w:val="004E569A"/>
    <w:rsid w:val="004E7152"/>
    <w:rsid w:val="004F1C53"/>
    <w:rsid w:val="004F4C78"/>
    <w:rsid w:val="00503630"/>
    <w:rsid w:val="005041E6"/>
    <w:rsid w:val="00505BCC"/>
    <w:rsid w:val="00505E0E"/>
    <w:rsid w:val="00510240"/>
    <w:rsid w:val="00511EC3"/>
    <w:rsid w:val="005130FB"/>
    <w:rsid w:val="0051364D"/>
    <w:rsid w:val="00513BA9"/>
    <w:rsid w:val="00515D6F"/>
    <w:rsid w:val="00515FC8"/>
    <w:rsid w:val="00520858"/>
    <w:rsid w:val="005219A1"/>
    <w:rsid w:val="00522F71"/>
    <w:rsid w:val="00523621"/>
    <w:rsid w:val="00525C15"/>
    <w:rsid w:val="005266F4"/>
    <w:rsid w:val="00526E11"/>
    <w:rsid w:val="00527F58"/>
    <w:rsid w:val="00532E91"/>
    <w:rsid w:val="0053578A"/>
    <w:rsid w:val="00542CC1"/>
    <w:rsid w:val="00543649"/>
    <w:rsid w:val="00544E07"/>
    <w:rsid w:val="00545A1A"/>
    <w:rsid w:val="00554F2B"/>
    <w:rsid w:val="005569C8"/>
    <w:rsid w:val="0056014D"/>
    <w:rsid w:val="00563412"/>
    <w:rsid w:val="00564117"/>
    <w:rsid w:val="00565C0A"/>
    <w:rsid w:val="005673BD"/>
    <w:rsid w:val="005703E5"/>
    <w:rsid w:val="0057625B"/>
    <w:rsid w:val="005772EC"/>
    <w:rsid w:val="00583E48"/>
    <w:rsid w:val="00583F63"/>
    <w:rsid w:val="00585244"/>
    <w:rsid w:val="005866B9"/>
    <w:rsid w:val="00593E0F"/>
    <w:rsid w:val="00593EBE"/>
    <w:rsid w:val="00594FED"/>
    <w:rsid w:val="00596A88"/>
    <w:rsid w:val="005A748F"/>
    <w:rsid w:val="005B1ED6"/>
    <w:rsid w:val="005B2565"/>
    <w:rsid w:val="005B28CB"/>
    <w:rsid w:val="005B32BE"/>
    <w:rsid w:val="005B3DB9"/>
    <w:rsid w:val="005B6800"/>
    <w:rsid w:val="005B7D3D"/>
    <w:rsid w:val="005C1656"/>
    <w:rsid w:val="005C180A"/>
    <w:rsid w:val="005C755F"/>
    <w:rsid w:val="005D0BC9"/>
    <w:rsid w:val="005D504A"/>
    <w:rsid w:val="005E27A8"/>
    <w:rsid w:val="005E33F3"/>
    <w:rsid w:val="005E4BB9"/>
    <w:rsid w:val="005E61F8"/>
    <w:rsid w:val="005F1A44"/>
    <w:rsid w:val="005F3020"/>
    <w:rsid w:val="005F5217"/>
    <w:rsid w:val="005F6614"/>
    <w:rsid w:val="006002F7"/>
    <w:rsid w:val="00602ADA"/>
    <w:rsid w:val="00606A19"/>
    <w:rsid w:val="006113E3"/>
    <w:rsid w:val="00613365"/>
    <w:rsid w:val="00622317"/>
    <w:rsid w:val="00622392"/>
    <w:rsid w:val="006227FF"/>
    <w:rsid w:val="0062391B"/>
    <w:rsid w:val="006245F0"/>
    <w:rsid w:val="0062475B"/>
    <w:rsid w:val="006250E9"/>
    <w:rsid w:val="00625C8C"/>
    <w:rsid w:val="00627725"/>
    <w:rsid w:val="00632B3A"/>
    <w:rsid w:val="006358C2"/>
    <w:rsid w:val="00636D80"/>
    <w:rsid w:val="00640172"/>
    <w:rsid w:val="00641149"/>
    <w:rsid w:val="0064120D"/>
    <w:rsid w:val="006412C7"/>
    <w:rsid w:val="006414D2"/>
    <w:rsid w:val="00641702"/>
    <w:rsid w:val="0064240D"/>
    <w:rsid w:val="00642990"/>
    <w:rsid w:val="006435B0"/>
    <w:rsid w:val="00643BB9"/>
    <w:rsid w:val="00645AC0"/>
    <w:rsid w:val="0064730D"/>
    <w:rsid w:val="006501B6"/>
    <w:rsid w:val="006504D7"/>
    <w:rsid w:val="00650C15"/>
    <w:rsid w:val="0065332F"/>
    <w:rsid w:val="0065354C"/>
    <w:rsid w:val="006535B2"/>
    <w:rsid w:val="00654636"/>
    <w:rsid w:val="006549C9"/>
    <w:rsid w:val="00654DD8"/>
    <w:rsid w:val="00654F97"/>
    <w:rsid w:val="00655432"/>
    <w:rsid w:val="00657E5A"/>
    <w:rsid w:val="0066204C"/>
    <w:rsid w:val="00666777"/>
    <w:rsid w:val="00666802"/>
    <w:rsid w:val="006716A8"/>
    <w:rsid w:val="00674A15"/>
    <w:rsid w:val="00675BD0"/>
    <w:rsid w:val="006777B3"/>
    <w:rsid w:val="00677AA5"/>
    <w:rsid w:val="006825C4"/>
    <w:rsid w:val="00683960"/>
    <w:rsid w:val="00685261"/>
    <w:rsid w:val="00685F6B"/>
    <w:rsid w:val="00687789"/>
    <w:rsid w:val="00692721"/>
    <w:rsid w:val="006934BC"/>
    <w:rsid w:val="00696526"/>
    <w:rsid w:val="006973AE"/>
    <w:rsid w:val="00697D97"/>
    <w:rsid w:val="006A0907"/>
    <w:rsid w:val="006A20F8"/>
    <w:rsid w:val="006A2B71"/>
    <w:rsid w:val="006A47C7"/>
    <w:rsid w:val="006A7041"/>
    <w:rsid w:val="006B07D2"/>
    <w:rsid w:val="006B11F2"/>
    <w:rsid w:val="006B32E9"/>
    <w:rsid w:val="006B5A03"/>
    <w:rsid w:val="006B5A93"/>
    <w:rsid w:val="006B70D2"/>
    <w:rsid w:val="006B7E8B"/>
    <w:rsid w:val="006C2233"/>
    <w:rsid w:val="006C2E07"/>
    <w:rsid w:val="006C5316"/>
    <w:rsid w:val="006C57B7"/>
    <w:rsid w:val="006C61C5"/>
    <w:rsid w:val="006C7E5D"/>
    <w:rsid w:val="006D2D7B"/>
    <w:rsid w:val="006D484C"/>
    <w:rsid w:val="006D50C3"/>
    <w:rsid w:val="006D5D2F"/>
    <w:rsid w:val="006D613D"/>
    <w:rsid w:val="006D6D1F"/>
    <w:rsid w:val="006D7F26"/>
    <w:rsid w:val="006E552D"/>
    <w:rsid w:val="006E610A"/>
    <w:rsid w:val="006E6684"/>
    <w:rsid w:val="006E7761"/>
    <w:rsid w:val="006E7F78"/>
    <w:rsid w:val="006F15E4"/>
    <w:rsid w:val="006F2B00"/>
    <w:rsid w:val="006F4D75"/>
    <w:rsid w:val="006F65A0"/>
    <w:rsid w:val="006F7721"/>
    <w:rsid w:val="006F7FD7"/>
    <w:rsid w:val="00702160"/>
    <w:rsid w:val="00702A33"/>
    <w:rsid w:val="00703907"/>
    <w:rsid w:val="00705ADB"/>
    <w:rsid w:val="00706005"/>
    <w:rsid w:val="0071090A"/>
    <w:rsid w:val="00710DDB"/>
    <w:rsid w:val="007119C5"/>
    <w:rsid w:val="007145BA"/>
    <w:rsid w:val="00714A1B"/>
    <w:rsid w:val="00715572"/>
    <w:rsid w:val="00715FFC"/>
    <w:rsid w:val="00720268"/>
    <w:rsid w:val="00721EE5"/>
    <w:rsid w:val="00725852"/>
    <w:rsid w:val="00727C2E"/>
    <w:rsid w:val="00730E44"/>
    <w:rsid w:val="0073402F"/>
    <w:rsid w:val="0073587B"/>
    <w:rsid w:val="00735A51"/>
    <w:rsid w:val="00744E27"/>
    <w:rsid w:val="0074512E"/>
    <w:rsid w:val="00746199"/>
    <w:rsid w:val="0074666A"/>
    <w:rsid w:val="007515D1"/>
    <w:rsid w:val="00751DD3"/>
    <w:rsid w:val="00751E0C"/>
    <w:rsid w:val="00752F20"/>
    <w:rsid w:val="00760E19"/>
    <w:rsid w:val="00764F0D"/>
    <w:rsid w:val="007666F1"/>
    <w:rsid w:val="00766B63"/>
    <w:rsid w:val="0076717B"/>
    <w:rsid w:val="00767A45"/>
    <w:rsid w:val="007726F4"/>
    <w:rsid w:val="00773510"/>
    <w:rsid w:val="007752D8"/>
    <w:rsid w:val="00780E3E"/>
    <w:rsid w:val="00782A1A"/>
    <w:rsid w:val="00784107"/>
    <w:rsid w:val="00784C00"/>
    <w:rsid w:val="007864A4"/>
    <w:rsid w:val="00786EBA"/>
    <w:rsid w:val="00787241"/>
    <w:rsid w:val="007928AB"/>
    <w:rsid w:val="007929BB"/>
    <w:rsid w:val="007937A4"/>
    <w:rsid w:val="00793BEF"/>
    <w:rsid w:val="007952DD"/>
    <w:rsid w:val="00797AC1"/>
    <w:rsid w:val="00797FB2"/>
    <w:rsid w:val="007A4E7C"/>
    <w:rsid w:val="007A732F"/>
    <w:rsid w:val="007B28B6"/>
    <w:rsid w:val="007B2FB0"/>
    <w:rsid w:val="007B35EE"/>
    <w:rsid w:val="007B3E7F"/>
    <w:rsid w:val="007B4A01"/>
    <w:rsid w:val="007B537E"/>
    <w:rsid w:val="007B5FEE"/>
    <w:rsid w:val="007B718E"/>
    <w:rsid w:val="007B7C66"/>
    <w:rsid w:val="007C165D"/>
    <w:rsid w:val="007C58D1"/>
    <w:rsid w:val="007C6759"/>
    <w:rsid w:val="007C68B2"/>
    <w:rsid w:val="007D0678"/>
    <w:rsid w:val="007D0AAC"/>
    <w:rsid w:val="007D0ADE"/>
    <w:rsid w:val="007D427F"/>
    <w:rsid w:val="007D4944"/>
    <w:rsid w:val="007D4C8C"/>
    <w:rsid w:val="007D518A"/>
    <w:rsid w:val="007D52D5"/>
    <w:rsid w:val="007D69DD"/>
    <w:rsid w:val="007D73E8"/>
    <w:rsid w:val="007DE4C0"/>
    <w:rsid w:val="007E0E67"/>
    <w:rsid w:val="007E22A1"/>
    <w:rsid w:val="007E3325"/>
    <w:rsid w:val="007E3A8C"/>
    <w:rsid w:val="007E7B25"/>
    <w:rsid w:val="007F0A1D"/>
    <w:rsid w:val="007F364A"/>
    <w:rsid w:val="007F520E"/>
    <w:rsid w:val="007F5990"/>
    <w:rsid w:val="007F6717"/>
    <w:rsid w:val="007F7E99"/>
    <w:rsid w:val="008021EB"/>
    <w:rsid w:val="00803143"/>
    <w:rsid w:val="00803DEA"/>
    <w:rsid w:val="00803E1B"/>
    <w:rsid w:val="00804FB0"/>
    <w:rsid w:val="00810B0C"/>
    <w:rsid w:val="00811944"/>
    <w:rsid w:val="008142C2"/>
    <w:rsid w:val="008142D0"/>
    <w:rsid w:val="0081632C"/>
    <w:rsid w:val="00817BBF"/>
    <w:rsid w:val="0082391D"/>
    <w:rsid w:val="00825E7E"/>
    <w:rsid w:val="008269E3"/>
    <w:rsid w:val="00827DC7"/>
    <w:rsid w:val="00831CB1"/>
    <w:rsid w:val="00832B71"/>
    <w:rsid w:val="00832CF9"/>
    <w:rsid w:val="00833C71"/>
    <w:rsid w:val="00835250"/>
    <w:rsid w:val="008353D0"/>
    <w:rsid w:val="00836C1F"/>
    <w:rsid w:val="00836D1E"/>
    <w:rsid w:val="00837221"/>
    <w:rsid w:val="00837328"/>
    <w:rsid w:val="00846DAB"/>
    <w:rsid w:val="00850366"/>
    <w:rsid w:val="00850E5B"/>
    <w:rsid w:val="00851240"/>
    <w:rsid w:val="0085634C"/>
    <w:rsid w:val="00856882"/>
    <w:rsid w:val="008569BE"/>
    <w:rsid w:val="00857975"/>
    <w:rsid w:val="00860BF1"/>
    <w:rsid w:val="00867718"/>
    <w:rsid w:val="008737D0"/>
    <w:rsid w:val="00874B74"/>
    <w:rsid w:val="008758E9"/>
    <w:rsid w:val="00876506"/>
    <w:rsid w:val="0087666D"/>
    <w:rsid w:val="008807A6"/>
    <w:rsid w:val="00880930"/>
    <w:rsid w:val="00882954"/>
    <w:rsid w:val="008835EB"/>
    <w:rsid w:val="00883D04"/>
    <w:rsid w:val="008850E9"/>
    <w:rsid w:val="008912C9"/>
    <w:rsid w:val="00891A66"/>
    <w:rsid w:val="00892E27"/>
    <w:rsid w:val="00893DF8"/>
    <w:rsid w:val="00894E75"/>
    <w:rsid w:val="0089669D"/>
    <w:rsid w:val="008A03E0"/>
    <w:rsid w:val="008A14CE"/>
    <w:rsid w:val="008A3577"/>
    <w:rsid w:val="008A4505"/>
    <w:rsid w:val="008A47B9"/>
    <w:rsid w:val="008A5195"/>
    <w:rsid w:val="008A53A9"/>
    <w:rsid w:val="008A55AD"/>
    <w:rsid w:val="008B3F1C"/>
    <w:rsid w:val="008B5A1F"/>
    <w:rsid w:val="008B7784"/>
    <w:rsid w:val="008B7F47"/>
    <w:rsid w:val="008C0023"/>
    <w:rsid w:val="008C124D"/>
    <w:rsid w:val="008C2134"/>
    <w:rsid w:val="008C5573"/>
    <w:rsid w:val="008C6A88"/>
    <w:rsid w:val="008D08D3"/>
    <w:rsid w:val="008D1972"/>
    <w:rsid w:val="008D31BC"/>
    <w:rsid w:val="008D4BAC"/>
    <w:rsid w:val="008D56D6"/>
    <w:rsid w:val="008D66A4"/>
    <w:rsid w:val="008E01E3"/>
    <w:rsid w:val="008E0775"/>
    <w:rsid w:val="008E2E2A"/>
    <w:rsid w:val="008E5E63"/>
    <w:rsid w:val="008E7E8E"/>
    <w:rsid w:val="008F017F"/>
    <w:rsid w:val="008F1127"/>
    <w:rsid w:val="008F138D"/>
    <w:rsid w:val="008F4440"/>
    <w:rsid w:val="008F4B1C"/>
    <w:rsid w:val="009007A6"/>
    <w:rsid w:val="009033B1"/>
    <w:rsid w:val="00903B12"/>
    <w:rsid w:val="00905663"/>
    <w:rsid w:val="0090588D"/>
    <w:rsid w:val="00905978"/>
    <w:rsid w:val="009070EB"/>
    <w:rsid w:val="00913963"/>
    <w:rsid w:val="00913A8F"/>
    <w:rsid w:val="009157A0"/>
    <w:rsid w:val="00920C9F"/>
    <w:rsid w:val="00920F7E"/>
    <w:rsid w:val="00921C8B"/>
    <w:rsid w:val="00922F7F"/>
    <w:rsid w:val="00923F9D"/>
    <w:rsid w:val="00924150"/>
    <w:rsid w:val="00925EB8"/>
    <w:rsid w:val="009270CA"/>
    <w:rsid w:val="00931C79"/>
    <w:rsid w:val="00931FB0"/>
    <w:rsid w:val="0093244C"/>
    <w:rsid w:val="009329DA"/>
    <w:rsid w:val="00932AB1"/>
    <w:rsid w:val="0093445C"/>
    <w:rsid w:val="00944733"/>
    <w:rsid w:val="00945E61"/>
    <w:rsid w:val="009477E1"/>
    <w:rsid w:val="00952820"/>
    <w:rsid w:val="0095315A"/>
    <w:rsid w:val="00954CEF"/>
    <w:rsid w:val="009618A1"/>
    <w:rsid w:val="0096194C"/>
    <w:rsid w:val="00962145"/>
    <w:rsid w:val="00962316"/>
    <w:rsid w:val="009624EB"/>
    <w:rsid w:val="00963D47"/>
    <w:rsid w:val="00966E78"/>
    <w:rsid w:val="009671D8"/>
    <w:rsid w:val="0096790A"/>
    <w:rsid w:val="00971370"/>
    <w:rsid w:val="0097156C"/>
    <w:rsid w:val="00971907"/>
    <w:rsid w:val="009723F1"/>
    <w:rsid w:val="009735A9"/>
    <w:rsid w:val="00975568"/>
    <w:rsid w:val="00976824"/>
    <w:rsid w:val="00977152"/>
    <w:rsid w:val="009807E2"/>
    <w:rsid w:val="00984D4B"/>
    <w:rsid w:val="00985883"/>
    <w:rsid w:val="00991B89"/>
    <w:rsid w:val="00991E56"/>
    <w:rsid w:val="00992E24"/>
    <w:rsid w:val="009954A4"/>
    <w:rsid w:val="00995ED2"/>
    <w:rsid w:val="009A2675"/>
    <w:rsid w:val="009A6C53"/>
    <w:rsid w:val="009A6CC2"/>
    <w:rsid w:val="009A6F03"/>
    <w:rsid w:val="009B1E77"/>
    <w:rsid w:val="009B28EC"/>
    <w:rsid w:val="009B2C44"/>
    <w:rsid w:val="009B2EB6"/>
    <w:rsid w:val="009B35A1"/>
    <w:rsid w:val="009B78D8"/>
    <w:rsid w:val="009B7FFA"/>
    <w:rsid w:val="009C28A4"/>
    <w:rsid w:val="009C5E97"/>
    <w:rsid w:val="009D1952"/>
    <w:rsid w:val="009D25FC"/>
    <w:rsid w:val="009E0989"/>
    <w:rsid w:val="009E1248"/>
    <w:rsid w:val="009E42D6"/>
    <w:rsid w:val="009E6CF5"/>
    <w:rsid w:val="009F04BA"/>
    <w:rsid w:val="009F1CDF"/>
    <w:rsid w:val="009F2D51"/>
    <w:rsid w:val="009F3389"/>
    <w:rsid w:val="009F40A0"/>
    <w:rsid w:val="009F6283"/>
    <w:rsid w:val="009F6764"/>
    <w:rsid w:val="00A03AEC"/>
    <w:rsid w:val="00A0482E"/>
    <w:rsid w:val="00A04920"/>
    <w:rsid w:val="00A10002"/>
    <w:rsid w:val="00A10B31"/>
    <w:rsid w:val="00A12113"/>
    <w:rsid w:val="00A122FF"/>
    <w:rsid w:val="00A13E8B"/>
    <w:rsid w:val="00A150AA"/>
    <w:rsid w:val="00A25130"/>
    <w:rsid w:val="00A27356"/>
    <w:rsid w:val="00A32793"/>
    <w:rsid w:val="00A33C25"/>
    <w:rsid w:val="00A357A0"/>
    <w:rsid w:val="00A3587D"/>
    <w:rsid w:val="00A3678E"/>
    <w:rsid w:val="00A43684"/>
    <w:rsid w:val="00A441CD"/>
    <w:rsid w:val="00A44360"/>
    <w:rsid w:val="00A46D4C"/>
    <w:rsid w:val="00A4786F"/>
    <w:rsid w:val="00A47E7C"/>
    <w:rsid w:val="00A523AB"/>
    <w:rsid w:val="00A52CDE"/>
    <w:rsid w:val="00A52CE3"/>
    <w:rsid w:val="00A541F6"/>
    <w:rsid w:val="00A55DBC"/>
    <w:rsid w:val="00A565B8"/>
    <w:rsid w:val="00A569FF"/>
    <w:rsid w:val="00A57EB3"/>
    <w:rsid w:val="00A607A0"/>
    <w:rsid w:val="00A61836"/>
    <w:rsid w:val="00A62A82"/>
    <w:rsid w:val="00A63D25"/>
    <w:rsid w:val="00A641F9"/>
    <w:rsid w:val="00A64420"/>
    <w:rsid w:val="00A650CB"/>
    <w:rsid w:val="00A70116"/>
    <w:rsid w:val="00A70C0C"/>
    <w:rsid w:val="00A721C2"/>
    <w:rsid w:val="00A73DFF"/>
    <w:rsid w:val="00A80399"/>
    <w:rsid w:val="00A81654"/>
    <w:rsid w:val="00A83723"/>
    <w:rsid w:val="00A907D9"/>
    <w:rsid w:val="00A91669"/>
    <w:rsid w:val="00A92BDD"/>
    <w:rsid w:val="00A92FD2"/>
    <w:rsid w:val="00A94FA8"/>
    <w:rsid w:val="00A960B7"/>
    <w:rsid w:val="00A97A37"/>
    <w:rsid w:val="00AA195B"/>
    <w:rsid w:val="00AA221A"/>
    <w:rsid w:val="00AA3CBB"/>
    <w:rsid w:val="00AA419E"/>
    <w:rsid w:val="00AB0D20"/>
    <w:rsid w:val="00AB1F8A"/>
    <w:rsid w:val="00AB623E"/>
    <w:rsid w:val="00AB68D8"/>
    <w:rsid w:val="00AB7E77"/>
    <w:rsid w:val="00AC0921"/>
    <w:rsid w:val="00AC0E02"/>
    <w:rsid w:val="00AC2A17"/>
    <w:rsid w:val="00AC37BC"/>
    <w:rsid w:val="00AC3CF3"/>
    <w:rsid w:val="00AD0843"/>
    <w:rsid w:val="00AE0F2D"/>
    <w:rsid w:val="00AE466F"/>
    <w:rsid w:val="00AE650E"/>
    <w:rsid w:val="00AE79BB"/>
    <w:rsid w:val="00AE7B2F"/>
    <w:rsid w:val="00AF2794"/>
    <w:rsid w:val="00AF46AF"/>
    <w:rsid w:val="00AF4F71"/>
    <w:rsid w:val="00AF5F0B"/>
    <w:rsid w:val="00AF6AD7"/>
    <w:rsid w:val="00AF7C29"/>
    <w:rsid w:val="00B01A48"/>
    <w:rsid w:val="00B04094"/>
    <w:rsid w:val="00B12919"/>
    <w:rsid w:val="00B14421"/>
    <w:rsid w:val="00B15DF4"/>
    <w:rsid w:val="00B17C6A"/>
    <w:rsid w:val="00B20D32"/>
    <w:rsid w:val="00B31764"/>
    <w:rsid w:val="00B365BF"/>
    <w:rsid w:val="00B37E5F"/>
    <w:rsid w:val="00B40B51"/>
    <w:rsid w:val="00B432E3"/>
    <w:rsid w:val="00B46DFA"/>
    <w:rsid w:val="00B53A73"/>
    <w:rsid w:val="00B554BF"/>
    <w:rsid w:val="00B6049D"/>
    <w:rsid w:val="00B6073C"/>
    <w:rsid w:val="00B61D50"/>
    <w:rsid w:val="00B646C4"/>
    <w:rsid w:val="00B64A61"/>
    <w:rsid w:val="00B654D2"/>
    <w:rsid w:val="00B655B2"/>
    <w:rsid w:val="00B70744"/>
    <w:rsid w:val="00B737DD"/>
    <w:rsid w:val="00B7461D"/>
    <w:rsid w:val="00B81374"/>
    <w:rsid w:val="00B837FB"/>
    <w:rsid w:val="00B84414"/>
    <w:rsid w:val="00B84619"/>
    <w:rsid w:val="00B849FF"/>
    <w:rsid w:val="00B87E3E"/>
    <w:rsid w:val="00B90AFF"/>
    <w:rsid w:val="00B93E0F"/>
    <w:rsid w:val="00B94232"/>
    <w:rsid w:val="00B94B2B"/>
    <w:rsid w:val="00B96105"/>
    <w:rsid w:val="00B96B88"/>
    <w:rsid w:val="00BA1565"/>
    <w:rsid w:val="00BA215F"/>
    <w:rsid w:val="00BA3393"/>
    <w:rsid w:val="00BA355B"/>
    <w:rsid w:val="00BA3C3B"/>
    <w:rsid w:val="00BA442B"/>
    <w:rsid w:val="00BA50C9"/>
    <w:rsid w:val="00BA573F"/>
    <w:rsid w:val="00BA591B"/>
    <w:rsid w:val="00BA65B1"/>
    <w:rsid w:val="00BB1147"/>
    <w:rsid w:val="00BB598D"/>
    <w:rsid w:val="00BB6B51"/>
    <w:rsid w:val="00BC0C5D"/>
    <w:rsid w:val="00BC1964"/>
    <w:rsid w:val="00BC1A76"/>
    <w:rsid w:val="00BC2446"/>
    <w:rsid w:val="00BC2DC4"/>
    <w:rsid w:val="00BC2E2E"/>
    <w:rsid w:val="00BC3996"/>
    <w:rsid w:val="00BD0BE6"/>
    <w:rsid w:val="00BD39CE"/>
    <w:rsid w:val="00BD3FBA"/>
    <w:rsid w:val="00BD6F8B"/>
    <w:rsid w:val="00BD7E5E"/>
    <w:rsid w:val="00BE31A7"/>
    <w:rsid w:val="00BE3396"/>
    <w:rsid w:val="00BE5319"/>
    <w:rsid w:val="00BE5CE9"/>
    <w:rsid w:val="00BE7513"/>
    <w:rsid w:val="00BF2A15"/>
    <w:rsid w:val="00BF5BD7"/>
    <w:rsid w:val="00BF5CAF"/>
    <w:rsid w:val="00BF7107"/>
    <w:rsid w:val="00C02C5A"/>
    <w:rsid w:val="00C02E4B"/>
    <w:rsid w:val="00C05D64"/>
    <w:rsid w:val="00C0656D"/>
    <w:rsid w:val="00C069E4"/>
    <w:rsid w:val="00C112E3"/>
    <w:rsid w:val="00C12080"/>
    <w:rsid w:val="00C14431"/>
    <w:rsid w:val="00C173BA"/>
    <w:rsid w:val="00C20BA5"/>
    <w:rsid w:val="00C20FF0"/>
    <w:rsid w:val="00C21BBC"/>
    <w:rsid w:val="00C21E20"/>
    <w:rsid w:val="00C2674C"/>
    <w:rsid w:val="00C329EB"/>
    <w:rsid w:val="00C34638"/>
    <w:rsid w:val="00C358F5"/>
    <w:rsid w:val="00C42944"/>
    <w:rsid w:val="00C42B99"/>
    <w:rsid w:val="00C43EFE"/>
    <w:rsid w:val="00C44E40"/>
    <w:rsid w:val="00C4526B"/>
    <w:rsid w:val="00C46856"/>
    <w:rsid w:val="00C47DB2"/>
    <w:rsid w:val="00C47DD8"/>
    <w:rsid w:val="00C517CC"/>
    <w:rsid w:val="00C536CD"/>
    <w:rsid w:val="00C53958"/>
    <w:rsid w:val="00C54166"/>
    <w:rsid w:val="00C5694C"/>
    <w:rsid w:val="00C56C36"/>
    <w:rsid w:val="00C56D90"/>
    <w:rsid w:val="00C63D78"/>
    <w:rsid w:val="00C65A05"/>
    <w:rsid w:val="00C66516"/>
    <w:rsid w:val="00C733B9"/>
    <w:rsid w:val="00C75B53"/>
    <w:rsid w:val="00C76B17"/>
    <w:rsid w:val="00C76EF6"/>
    <w:rsid w:val="00C85A78"/>
    <w:rsid w:val="00C91515"/>
    <w:rsid w:val="00C9297A"/>
    <w:rsid w:val="00C92B2A"/>
    <w:rsid w:val="00C94879"/>
    <w:rsid w:val="00C953A7"/>
    <w:rsid w:val="00C97A7F"/>
    <w:rsid w:val="00C97DC7"/>
    <w:rsid w:val="00CA03CE"/>
    <w:rsid w:val="00CA45FC"/>
    <w:rsid w:val="00CB0AAD"/>
    <w:rsid w:val="00CB40C6"/>
    <w:rsid w:val="00CB61CA"/>
    <w:rsid w:val="00CB68F9"/>
    <w:rsid w:val="00CC0303"/>
    <w:rsid w:val="00CC0C01"/>
    <w:rsid w:val="00CC1975"/>
    <w:rsid w:val="00CC3FB0"/>
    <w:rsid w:val="00CC7E22"/>
    <w:rsid w:val="00CD1D3D"/>
    <w:rsid w:val="00CD216B"/>
    <w:rsid w:val="00CD3F51"/>
    <w:rsid w:val="00CD4139"/>
    <w:rsid w:val="00CD4D52"/>
    <w:rsid w:val="00CE0709"/>
    <w:rsid w:val="00CE13A1"/>
    <w:rsid w:val="00CE63EA"/>
    <w:rsid w:val="00CE71AB"/>
    <w:rsid w:val="00CE7422"/>
    <w:rsid w:val="00CF0785"/>
    <w:rsid w:val="00CF33B0"/>
    <w:rsid w:val="00CF3940"/>
    <w:rsid w:val="00CF3A60"/>
    <w:rsid w:val="00CF43A7"/>
    <w:rsid w:val="00CF6AD7"/>
    <w:rsid w:val="00D02142"/>
    <w:rsid w:val="00D03855"/>
    <w:rsid w:val="00D04B98"/>
    <w:rsid w:val="00D06A8A"/>
    <w:rsid w:val="00D10C9C"/>
    <w:rsid w:val="00D11DB8"/>
    <w:rsid w:val="00D134FA"/>
    <w:rsid w:val="00D140DF"/>
    <w:rsid w:val="00D21113"/>
    <w:rsid w:val="00D21272"/>
    <w:rsid w:val="00D21D23"/>
    <w:rsid w:val="00D238EB"/>
    <w:rsid w:val="00D25ECC"/>
    <w:rsid w:val="00D33160"/>
    <w:rsid w:val="00D3414F"/>
    <w:rsid w:val="00D34D12"/>
    <w:rsid w:val="00D35DED"/>
    <w:rsid w:val="00D36C91"/>
    <w:rsid w:val="00D40027"/>
    <w:rsid w:val="00D40345"/>
    <w:rsid w:val="00D4156E"/>
    <w:rsid w:val="00D41C6F"/>
    <w:rsid w:val="00D420A3"/>
    <w:rsid w:val="00D4269E"/>
    <w:rsid w:val="00D44F04"/>
    <w:rsid w:val="00D4512E"/>
    <w:rsid w:val="00D5095D"/>
    <w:rsid w:val="00D51C21"/>
    <w:rsid w:val="00D5438F"/>
    <w:rsid w:val="00D54B34"/>
    <w:rsid w:val="00D55562"/>
    <w:rsid w:val="00D55B31"/>
    <w:rsid w:val="00D56822"/>
    <w:rsid w:val="00D57686"/>
    <w:rsid w:val="00D6010D"/>
    <w:rsid w:val="00D60413"/>
    <w:rsid w:val="00D604B7"/>
    <w:rsid w:val="00D60993"/>
    <w:rsid w:val="00D60B5B"/>
    <w:rsid w:val="00D6584A"/>
    <w:rsid w:val="00D70D22"/>
    <w:rsid w:val="00D74EFC"/>
    <w:rsid w:val="00D7596A"/>
    <w:rsid w:val="00D8092C"/>
    <w:rsid w:val="00D8213A"/>
    <w:rsid w:val="00D82DBF"/>
    <w:rsid w:val="00D8443D"/>
    <w:rsid w:val="00D84DDA"/>
    <w:rsid w:val="00D873E3"/>
    <w:rsid w:val="00D87E17"/>
    <w:rsid w:val="00D914F2"/>
    <w:rsid w:val="00D92B95"/>
    <w:rsid w:val="00D93867"/>
    <w:rsid w:val="00D938F1"/>
    <w:rsid w:val="00DA0373"/>
    <w:rsid w:val="00DA065F"/>
    <w:rsid w:val="00DA11B3"/>
    <w:rsid w:val="00DA1CAA"/>
    <w:rsid w:val="00DA2912"/>
    <w:rsid w:val="00DA42F1"/>
    <w:rsid w:val="00DA4570"/>
    <w:rsid w:val="00DA522E"/>
    <w:rsid w:val="00DA59E7"/>
    <w:rsid w:val="00DB30D0"/>
    <w:rsid w:val="00DB4F8F"/>
    <w:rsid w:val="00DB7CD5"/>
    <w:rsid w:val="00DC16F6"/>
    <w:rsid w:val="00DC2353"/>
    <w:rsid w:val="00DC2C2D"/>
    <w:rsid w:val="00DC3F2F"/>
    <w:rsid w:val="00DC4430"/>
    <w:rsid w:val="00DC64C3"/>
    <w:rsid w:val="00DD0438"/>
    <w:rsid w:val="00DD0A45"/>
    <w:rsid w:val="00DD0D4E"/>
    <w:rsid w:val="00DD1BE0"/>
    <w:rsid w:val="00DD457F"/>
    <w:rsid w:val="00DD6D20"/>
    <w:rsid w:val="00DD7579"/>
    <w:rsid w:val="00DE0A7D"/>
    <w:rsid w:val="00DE3EB0"/>
    <w:rsid w:val="00DE53C4"/>
    <w:rsid w:val="00DF348E"/>
    <w:rsid w:val="00DF3CCC"/>
    <w:rsid w:val="00DF3D21"/>
    <w:rsid w:val="00DF4540"/>
    <w:rsid w:val="00DF4AA6"/>
    <w:rsid w:val="00DF5772"/>
    <w:rsid w:val="00DF5AB4"/>
    <w:rsid w:val="00E03867"/>
    <w:rsid w:val="00E03B4D"/>
    <w:rsid w:val="00E07419"/>
    <w:rsid w:val="00E11C6A"/>
    <w:rsid w:val="00E1311F"/>
    <w:rsid w:val="00E147DD"/>
    <w:rsid w:val="00E15842"/>
    <w:rsid w:val="00E1747E"/>
    <w:rsid w:val="00E174BE"/>
    <w:rsid w:val="00E20031"/>
    <w:rsid w:val="00E22D36"/>
    <w:rsid w:val="00E243F4"/>
    <w:rsid w:val="00E244F5"/>
    <w:rsid w:val="00E245FB"/>
    <w:rsid w:val="00E25E46"/>
    <w:rsid w:val="00E25EA9"/>
    <w:rsid w:val="00E263AA"/>
    <w:rsid w:val="00E27D13"/>
    <w:rsid w:val="00E300AB"/>
    <w:rsid w:val="00E30166"/>
    <w:rsid w:val="00E423A4"/>
    <w:rsid w:val="00E432F2"/>
    <w:rsid w:val="00E4396C"/>
    <w:rsid w:val="00E45007"/>
    <w:rsid w:val="00E4609E"/>
    <w:rsid w:val="00E46DB5"/>
    <w:rsid w:val="00E52261"/>
    <w:rsid w:val="00E5244D"/>
    <w:rsid w:val="00E53DC5"/>
    <w:rsid w:val="00E54EEB"/>
    <w:rsid w:val="00E5500C"/>
    <w:rsid w:val="00E609EF"/>
    <w:rsid w:val="00E61AD8"/>
    <w:rsid w:val="00E62A15"/>
    <w:rsid w:val="00E6378A"/>
    <w:rsid w:val="00E64D1C"/>
    <w:rsid w:val="00E66939"/>
    <w:rsid w:val="00E66A93"/>
    <w:rsid w:val="00E6753E"/>
    <w:rsid w:val="00E6774D"/>
    <w:rsid w:val="00E70C1D"/>
    <w:rsid w:val="00E7574C"/>
    <w:rsid w:val="00E77779"/>
    <w:rsid w:val="00E819A1"/>
    <w:rsid w:val="00E82EFF"/>
    <w:rsid w:val="00E839F9"/>
    <w:rsid w:val="00E87A7B"/>
    <w:rsid w:val="00E90B95"/>
    <w:rsid w:val="00E965E4"/>
    <w:rsid w:val="00EA15D7"/>
    <w:rsid w:val="00EA359E"/>
    <w:rsid w:val="00EA3CED"/>
    <w:rsid w:val="00EA3FD1"/>
    <w:rsid w:val="00EA5C01"/>
    <w:rsid w:val="00EA77CC"/>
    <w:rsid w:val="00EA7DE2"/>
    <w:rsid w:val="00EA7F59"/>
    <w:rsid w:val="00EB2D78"/>
    <w:rsid w:val="00EB2D89"/>
    <w:rsid w:val="00EB3EA9"/>
    <w:rsid w:val="00EB5EB9"/>
    <w:rsid w:val="00EB6A36"/>
    <w:rsid w:val="00EB6BA4"/>
    <w:rsid w:val="00EB6ECB"/>
    <w:rsid w:val="00EC1159"/>
    <w:rsid w:val="00EC3092"/>
    <w:rsid w:val="00EC4D0D"/>
    <w:rsid w:val="00EC5775"/>
    <w:rsid w:val="00EC63F2"/>
    <w:rsid w:val="00EC77EE"/>
    <w:rsid w:val="00ED15FB"/>
    <w:rsid w:val="00ED4B5D"/>
    <w:rsid w:val="00ED54AE"/>
    <w:rsid w:val="00ED5AEE"/>
    <w:rsid w:val="00ED77F8"/>
    <w:rsid w:val="00EE0945"/>
    <w:rsid w:val="00EE165A"/>
    <w:rsid w:val="00EE345C"/>
    <w:rsid w:val="00EE5E56"/>
    <w:rsid w:val="00EE6513"/>
    <w:rsid w:val="00EE7F4B"/>
    <w:rsid w:val="00EF07B2"/>
    <w:rsid w:val="00EF4A88"/>
    <w:rsid w:val="00EF708F"/>
    <w:rsid w:val="00EF73CD"/>
    <w:rsid w:val="00F01E88"/>
    <w:rsid w:val="00F061A8"/>
    <w:rsid w:val="00F0786C"/>
    <w:rsid w:val="00F105D9"/>
    <w:rsid w:val="00F109F0"/>
    <w:rsid w:val="00F1164B"/>
    <w:rsid w:val="00F11689"/>
    <w:rsid w:val="00F119F6"/>
    <w:rsid w:val="00F11CED"/>
    <w:rsid w:val="00F13559"/>
    <w:rsid w:val="00F14002"/>
    <w:rsid w:val="00F17171"/>
    <w:rsid w:val="00F171D7"/>
    <w:rsid w:val="00F213AD"/>
    <w:rsid w:val="00F233D1"/>
    <w:rsid w:val="00F26E30"/>
    <w:rsid w:val="00F279D9"/>
    <w:rsid w:val="00F30A8B"/>
    <w:rsid w:val="00F32CEF"/>
    <w:rsid w:val="00F34ACF"/>
    <w:rsid w:val="00F36E2D"/>
    <w:rsid w:val="00F3739F"/>
    <w:rsid w:val="00F37E81"/>
    <w:rsid w:val="00F40948"/>
    <w:rsid w:val="00F419F4"/>
    <w:rsid w:val="00F43519"/>
    <w:rsid w:val="00F43A02"/>
    <w:rsid w:val="00F448EB"/>
    <w:rsid w:val="00F44E75"/>
    <w:rsid w:val="00F46706"/>
    <w:rsid w:val="00F50CA3"/>
    <w:rsid w:val="00F54AD3"/>
    <w:rsid w:val="00F632A5"/>
    <w:rsid w:val="00F64C5B"/>
    <w:rsid w:val="00F66452"/>
    <w:rsid w:val="00F67657"/>
    <w:rsid w:val="00F7001F"/>
    <w:rsid w:val="00F708CC"/>
    <w:rsid w:val="00F71F0C"/>
    <w:rsid w:val="00F76421"/>
    <w:rsid w:val="00F76CAB"/>
    <w:rsid w:val="00F7754C"/>
    <w:rsid w:val="00F80C84"/>
    <w:rsid w:val="00F82943"/>
    <w:rsid w:val="00F847ED"/>
    <w:rsid w:val="00F84E42"/>
    <w:rsid w:val="00F8597E"/>
    <w:rsid w:val="00F8680D"/>
    <w:rsid w:val="00F919C6"/>
    <w:rsid w:val="00F9284A"/>
    <w:rsid w:val="00F93F4B"/>
    <w:rsid w:val="00F9437A"/>
    <w:rsid w:val="00F94C8E"/>
    <w:rsid w:val="00F950B9"/>
    <w:rsid w:val="00F95C5B"/>
    <w:rsid w:val="00FA03C6"/>
    <w:rsid w:val="00FA1015"/>
    <w:rsid w:val="00FA4911"/>
    <w:rsid w:val="00FB176D"/>
    <w:rsid w:val="00FB4113"/>
    <w:rsid w:val="00FB53C7"/>
    <w:rsid w:val="00FB585C"/>
    <w:rsid w:val="00FB76D4"/>
    <w:rsid w:val="00FC0663"/>
    <w:rsid w:val="00FC1CC4"/>
    <w:rsid w:val="00FC27D7"/>
    <w:rsid w:val="00FC28E7"/>
    <w:rsid w:val="00FC2EE7"/>
    <w:rsid w:val="00FC4746"/>
    <w:rsid w:val="00FC4919"/>
    <w:rsid w:val="00FC56E3"/>
    <w:rsid w:val="00FD2464"/>
    <w:rsid w:val="00FD2743"/>
    <w:rsid w:val="00FD2BD9"/>
    <w:rsid w:val="00FD2FD0"/>
    <w:rsid w:val="00FD3243"/>
    <w:rsid w:val="00FD471C"/>
    <w:rsid w:val="00FD4851"/>
    <w:rsid w:val="00FD48E1"/>
    <w:rsid w:val="00FD4B1E"/>
    <w:rsid w:val="00FD6056"/>
    <w:rsid w:val="00FD676E"/>
    <w:rsid w:val="00FE00EC"/>
    <w:rsid w:val="00FE12CE"/>
    <w:rsid w:val="00FE22E1"/>
    <w:rsid w:val="00FE2D09"/>
    <w:rsid w:val="00FE600F"/>
    <w:rsid w:val="00FE688C"/>
    <w:rsid w:val="00FF114E"/>
    <w:rsid w:val="00FF281B"/>
    <w:rsid w:val="00FF4C04"/>
    <w:rsid w:val="076F8752"/>
    <w:rsid w:val="07867CBD"/>
    <w:rsid w:val="0A6CEC21"/>
    <w:rsid w:val="0EC55C0E"/>
    <w:rsid w:val="13EC818C"/>
    <w:rsid w:val="15B3A152"/>
    <w:rsid w:val="16565503"/>
    <w:rsid w:val="1D2D8E73"/>
    <w:rsid w:val="1FBA6B0B"/>
    <w:rsid w:val="2012B761"/>
    <w:rsid w:val="2063166C"/>
    <w:rsid w:val="2729A3F3"/>
    <w:rsid w:val="27C33F8E"/>
    <w:rsid w:val="28A2E088"/>
    <w:rsid w:val="2B864147"/>
    <w:rsid w:val="332B4755"/>
    <w:rsid w:val="3C726ABB"/>
    <w:rsid w:val="425AB2C0"/>
    <w:rsid w:val="48E06710"/>
    <w:rsid w:val="48F5CECC"/>
    <w:rsid w:val="49C94132"/>
    <w:rsid w:val="4C6FD417"/>
    <w:rsid w:val="4DBB92E8"/>
    <w:rsid w:val="4E994E31"/>
    <w:rsid w:val="51645757"/>
    <w:rsid w:val="530CF741"/>
    <w:rsid w:val="5F9A8495"/>
    <w:rsid w:val="6691ED8F"/>
    <w:rsid w:val="669807E2"/>
    <w:rsid w:val="6C04CB77"/>
    <w:rsid w:val="6F06552A"/>
    <w:rsid w:val="712422F5"/>
    <w:rsid w:val="725DF69C"/>
    <w:rsid w:val="76008E6D"/>
    <w:rsid w:val="781F5DE9"/>
    <w:rsid w:val="7879CD00"/>
    <w:rsid w:val="78B33506"/>
    <w:rsid w:val="79743A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40"/>
    <w:pPr>
      <w:spacing w:after="0" w:line="240" w:lineRule="auto"/>
    </w:pPr>
  </w:style>
  <w:style w:type="paragraph" w:styleId="Heading1">
    <w:name w:val="heading 1"/>
    <w:basedOn w:val="Normal"/>
    <w:next w:val="Normal"/>
    <w:link w:val="Heading1Char"/>
    <w:uiPriority w:val="9"/>
    <w:qFormat/>
    <w:rsid w:val="006D6D1F"/>
    <w:pPr>
      <w:keepNext/>
      <w:keepLines/>
      <w:numPr>
        <w:numId w:val="15"/>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after="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character" w:styleId="Hyperlink">
    <w:name w:val="Hyperlink"/>
    <w:basedOn w:val="DefaultParagraphFont"/>
    <w:uiPriority w:val="99"/>
    <w:unhideWhenUsed/>
    <w:rsid w:val="009F2D51"/>
    <w:rPr>
      <w:color w:val="0563C1" w:themeColor="hyperlink"/>
      <w:u w:val="single"/>
    </w:rPr>
  </w:style>
  <w:style w:type="paragraph" w:customStyle="1" w:styleId="Directory">
    <w:name w:val="Directory"/>
    <w:basedOn w:val="H1bodytext"/>
    <w:link w:val="DirectoryChar"/>
    <w:qFormat/>
    <w:rsid w:val="005D0BC9"/>
    <w:pPr>
      <w:shd w:val="clear" w:color="auto" w:fill="BFBFBF" w:themeFill="background1" w:themeFillShade="BF"/>
      <w:spacing w:after="0"/>
      <w:ind w:left="0"/>
    </w:pPr>
    <w:rPr>
      <w:rFonts w:ascii="Lucida Console" w:hAnsi="Lucida Console"/>
      <w:sz w:val="18"/>
    </w:rPr>
  </w:style>
  <w:style w:type="paragraph" w:customStyle="1" w:styleId="TexttoType">
    <w:name w:val="Text to Type"/>
    <w:basedOn w:val="paragraph"/>
    <w:link w:val="TexttoTypeChar"/>
    <w:rsid w:val="008C6A88"/>
    <w:rPr>
      <w:color w:val="4472C4" w:themeColor="accent1"/>
      <w:sz w:val="20"/>
    </w:rPr>
  </w:style>
  <w:style w:type="character" w:customStyle="1" w:styleId="DirectoryChar">
    <w:name w:val="Directory Char"/>
    <w:basedOn w:val="H1bodytextChar"/>
    <w:link w:val="Directory"/>
    <w:rsid w:val="005D0BC9"/>
    <w:rPr>
      <w:rFonts w:ascii="Lucida Console" w:eastAsia="Times New Roman" w:hAnsi="Lucida Console" w:cs="Times New Roman"/>
      <w:sz w:val="18"/>
      <w:szCs w:val="20"/>
      <w:shd w:val="clear" w:color="auto" w:fill="BFBFBF" w:themeFill="background1" w:themeFillShade="BF"/>
    </w:rPr>
  </w:style>
  <w:style w:type="paragraph" w:customStyle="1" w:styleId="Text">
    <w:name w:val="Text"/>
    <w:basedOn w:val="Normal"/>
    <w:link w:val="TextChar"/>
    <w:qFormat/>
    <w:rsid w:val="008C6A88"/>
    <w:rPr>
      <w:color w:val="4472C4" w:themeColor="accent1"/>
      <w:sz w:val="20"/>
      <w:szCs w:val="20"/>
    </w:rPr>
  </w:style>
  <w:style w:type="character" w:customStyle="1" w:styleId="TexttoTypeChar">
    <w:name w:val="Text to Type Char"/>
    <w:basedOn w:val="H1bodytextChar"/>
    <w:link w:val="TexttoType"/>
    <w:rsid w:val="008C6A88"/>
    <w:rPr>
      <w:rFonts w:ascii="Times New Roman" w:eastAsia="Times New Roman" w:hAnsi="Times New Roman" w:cs="Times New Roman"/>
      <w:color w:val="4472C4" w:themeColor="accent1"/>
      <w:sz w:val="20"/>
      <w:szCs w:val="20"/>
    </w:rPr>
  </w:style>
  <w:style w:type="paragraph" w:customStyle="1" w:styleId="FileName">
    <w:name w:val="FileName"/>
    <w:basedOn w:val="Text"/>
    <w:link w:val="FileNameChar"/>
    <w:qFormat/>
    <w:rsid w:val="008C6A88"/>
    <w:rPr>
      <w:b/>
      <w:i/>
      <w:color w:val="auto"/>
    </w:rPr>
  </w:style>
  <w:style w:type="character" w:customStyle="1" w:styleId="TextChar">
    <w:name w:val="Text Char"/>
    <w:basedOn w:val="DefaultParagraphFont"/>
    <w:link w:val="Text"/>
    <w:rsid w:val="008C6A88"/>
    <w:rPr>
      <w:color w:val="4472C4" w:themeColor="accent1"/>
      <w:sz w:val="20"/>
      <w:szCs w:val="20"/>
    </w:rPr>
  </w:style>
  <w:style w:type="character" w:customStyle="1" w:styleId="FileNameChar">
    <w:name w:val="FileName Char"/>
    <w:basedOn w:val="TextChar"/>
    <w:link w:val="FileName"/>
    <w:rsid w:val="008C6A88"/>
    <w:rPr>
      <w:b/>
      <w:i/>
      <w:color w:val="4472C4" w:themeColor="accent1"/>
      <w:sz w:val="20"/>
      <w:szCs w:val="20"/>
    </w:rPr>
  </w:style>
  <w:style w:type="paragraph" w:styleId="Revision">
    <w:name w:val="Revision"/>
    <w:hidden/>
    <w:uiPriority w:val="99"/>
    <w:semiHidden/>
    <w:rsid w:val="00AE79BB"/>
    <w:pPr>
      <w:spacing w:after="0" w:line="240" w:lineRule="auto"/>
    </w:pPr>
  </w:style>
  <w:style w:type="paragraph" w:customStyle="1" w:styleId="FileName0">
    <w:name w:val="File Name"/>
    <w:basedOn w:val="H1bodytext"/>
    <w:link w:val="FileNameChar0"/>
    <w:qFormat/>
    <w:rsid w:val="00FD48E1"/>
    <w:rPr>
      <w:rFonts w:ascii="Arial" w:hAnsi="Arial" w:cs="Arial"/>
      <w:b/>
      <w:i/>
      <w:sz w:val="20"/>
    </w:rPr>
  </w:style>
  <w:style w:type="character" w:customStyle="1" w:styleId="FileNameChar0">
    <w:name w:val="File Name Char"/>
    <w:basedOn w:val="H1bodytextChar"/>
    <w:link w:val="FileName0"/>
    <w:rsid w:val="00FD48E1"/>
    <w:rPr>
      <w:rFonts w:ascii="Times New Roman" w:eastAsia="Times New Roman" w:hAnsi="Times New Roman" w:cs="Times New Roman"/>
      <w:b/>
      <w: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40"/>
    <w:pPr>
      <w:spacing w:after="0" w:line="240" w:lineRule="auto"/>
    </w:pPr>
  </w:style>
  <w:style w:type="paragraph" w:styleId="Heading1">
    <w:name w:val="heading 1"/>
    <w:basedOn w:val="Normal"/>
    <w:next w:val="Normal"/>
    <w:link w:val="Heading1Char"/>
    <w:uiPriority w:val="9"/>
    <w:qFormat/>
    <w:rsid w:val="006D6D1F"/>
    <w:pPr>
      <w:keepNext/>
      <w:keepLines/>
      <w:numPr>
        <w:numId w:val="15"/>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after="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character" w:styleId="Hyperlink">
    <w:name w:val="Hyperlink"/>
    <w:basedOn w:val="DefaultParagraphFont"/>
    <w:uiPriority w:val="99"/>
    <w:unhideWhenUsed/>
    <w:rsid w:val="009F2D51"/>
    <w:rPr>
      <w:color w:val="0563C1" w:themeColor="hyperlink"/>
      <w:u w:val="single"/>
    </w:rPr>
  </w:style>
  <w:style w:type="paragraph" w:customStyle="1" w:styleId="Directory">
    <w:name w:val="Directory"/>
    <w:basedOn w:val="H1bodytext"/>
    <w:link w:val="DirectoryChar"/>
    <w:qFormat/>
    <w:rsid w:val="005D0BC9"/>
    <w:pPr>
      <w:shd w:val="clear" w:color="auto" w:fill="BFBFBF" w:themeFill="background1" w:themeFillShade="BF"/>
      <w:spacing w:after="0"/>
      <w:ind w:left="0"/>
    </w:pPr>
    <w:rPr>
      <w:rFonts w:ascii="Lucida Console" w:hAnsi="Lucida Console"/>
      <w:sz w:val="18"/>
    </w:rPr>
  </w:style>
  <w:style w:type="paragraph" w:customStyle="1" w:styleId="TexttoType">
    <w:name w:val="Text to Type"/>
    <w:basedOn w:val="paragraph"/>
    <w:link w:val="TexttoTypeChar"/>
    <w:rsid w:val="008C6A88"/>
    <w:rPr>
      <w:color w:val="4472C4" w:themeColor="accent1"/>
      <w:sz w:val="20"/>
    </w:rPr>
  </w:style>
  <w:style w:type="character" w:customStyle="1" w:styleId="DirectoryChar">
    <w:name w:val="Directory Char"/>
    <w:basedOn w:val="H1bodytextChar"/>
    <w:link w:val="Directory"/>
    <w:rsid w:val="005D0BC9"/>
    <w:rPr>
      <w:rFonts w:ascii="Lucida Console" w:eastAsia="Times New Roman" w:hAnsi="Lucida Console" w:cs="Times New Roman"/>
      <w:sz w:val="18"/>
      <w:szCs w:val="20"/>
      <w:shd w:val="clear" w:color="auto" w:fill="BFBFBF" w:themeFill="background1" w:themeFillShade="BF"/>
    </w:rPr>
  </w:style>
  <w:style w:type="paragraph" w:customStyle="1" w:styleId="Text">
    <w:name w:val="Text"/>
    <w:basedOn w:val="Normal"/>
    <w:link w:val="TextChar"/>
    <w:qFormat/>
    <w:rsid w:val="008C6A88"/>
    <w:rPr>
      <w:color w:val="4472C4" w:themeColor="accent1"/>
      <w:sz w:val="20"/>
      <w:szCs w:val="20"/>
    </w:rPr>
  </w:style>
  <w:style w:type="character" w:customStyle="1" w:styleId="TexttoTypeChar">
    <w:name w:val="Text to Type Char"/>
    <w:basedOn w:val="H1bodytextChar"/>
    <w:link w:val="TexttoType"/>
    <w:rsid w:val="008C6A88"/>
    <w:rPr>
      <w:rFonts w:ascii="Times New Roman" w:eastAsia="Times New Roman" w:hAnsi="Times New Roman" w:cs="Times New Roman"/>
      <w:color w:val="4472C4" w:themeColor="accent1"/>
      <w:sz w:val="20"/>
      <w:szCs w:val="20"/>
    </w:rPr>
  </w:style>
  <w:style w:type="paragraph" w:customStyle="1" w:styleId="FileName">
    <w:name w:val="FileName"/>
    <w:basedOn w:val="Text"/>
    <w:link w:val="FileNameChar"/>
    <w:qFormat/>
    <w:rsid w:val="008C6A88"/>
    <w:rPr>
      <w:b/>
      <w:i/>
      <w:color w:val="auto"/>
    </w:rPr>
  </w:style>
  <w:style w:type="character" w:customStyle="1" w:styleId="TextChar">
    <w:name w:val="Text Char"/>
    <w:basedOn w:val="DefaultParagraphFont"/>
    <w:link w:val="Text"/>
    <w:rsid w:val="008C6A88"/>
    <w:rPr>
      <w:color w:val="4472C4" w:themeColor="accent1"/>
      <w:sz w:val="20"/>
      <w:szCs w:val="20"/>
    </w:rPr>
  </w:style>
  <w:style w:type="character" w:customStyle="1" w:styleId="FileNameChar">
    <w:name w:val="FileName Char"/>
    <w:basedOn w:val="TextChar"/>
    <w:link w:val="FileName"/>
    <w:rsid w:val="008C6A88"/>
    <w:rPr>
      <w:b/>
      <w:i/>
      <w:color w:val="4472C4" w:themeColor="accent1"/>
      <w:sz w:val="20"/>
      <w:szCs w:val="20"/>
    </w:rPr>
  </w:style>
  <w:style w:type="paragraph" w:styleId="Revision">
    <w:name w:val="Revision"/>
    <w:hidden/>
    <w:uiPriority w:val="99"/>
    <w:semiHidden/>
    <w:rsid w:val="00AE79BB"/>
    <w:pPr>
      <w:spacing w:after="0" w:line="240" w:lineRule="auto"/>
    </w:pPr>
  </w:style>
  <w:style w:type="paragraph" w:customStyle="1" w:styleId="FileName0">
    <w:name w:val="File Name"/>
    <w:basedOn w:val="H1bodytext"/>
    <w:link w:val="FileNameChar0"/>
    <w:qFormat/>
    <w:rsid w:val="00FD48E1"/>
    <w:rPr>
      <w:rFonts w:ascii="Arial" w:hAnsi="Arial" w:cs="Arial"/>
      <w:b/>
      <w:i/>
      <w:sz w:val="20"/>
    </w:rPr>
  </w:style>
  <w:style w:type="character" w:customStyle="1" w:styleId="FileNameChar0">
    <w:name w:val="File Name Char"/>
    <w:basedOn w:val="H1bodytextChar"/>
    <w:link w:val="FileName0"/>
    <w:rsid w:val="00FD48E1"/>
    <w:rPr>
      <w:rFonts w:ascii="Times New Roman" w:eastAsia="Times New Roman" w:hAnsi="Times New Roman" w:cs="Times New Roman"/>
      <w:b/>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09DC3608C24F7D986E0BCBF99CD6F5"/>
        <w:category>
          <w:name w:val="General"/>
          <w:gallery w:val="placeholder"/>
        </w:category>
        <w:types>
          <w:type w:val="bbPlcHdr"/>
        </w:types>
        <w:behaviors>
          <w:behavior w:val="content"/>
        </w:behaviors>
        <w:guid w:val="{BBFF1447-F0FF-4B06-9975-DADD92BD768B}"/>
      </w:docPartPr>
      <w:docPartBody>
        <w:p w:rsidR="00752F20" w:rsidRDefault="00752F20">
          <w:pPr>
            <w:pStyle w:val="2B09DC3608C24F7D986E0BCBF99CD6F5"/>
          </w:pPr>
          <w:r w:rsidRPr="00F879AF">
            <w:rPr>
              <w:rStyle w:val="PlaceholderText"/>
            </w:rPr>
            <w:t>[Keywords]</w:t>
          </w:r>
        </w:p>
      </w:docPartBody>
    </w:docPart>
    <w:docPart>
      <w:docPartPr>
        <w:name w:val="EAB36FE9F2954BF680971FC2168B66DB"/>
        <w:category>
          <w:name w:val="General"/>
          <w:gallery w:val="placeholder"/>
        </w:category>
        <w:types>
          <w:type w:val="bbPlcHdr"/>
        </w:types>
        <w:behaviors>
          <w:behavior w:val="content"/>
        </w:behaviors>
        <w:guid w:val="{9A75FAB9-D194-411E-A851-3A06A231FF88}"/>
      </w:docPartPr>
      <w:docPartBody>
        <w:p w:rsidR="00752F20" w:rsidRDefault="00752F20">
          <w:pPr>
            <w:pStyle w:val="EAB36FE9F2954BF680971FC2168B66DB"/>
          </w:pPr>
          <w:r w:rsidRPr="00F879AF">
            <w:rPr>
              <w:rStyle w:val="PlaceholderText"/>
            </w:rPr>
            <w:t>[Keywords]</w:t>
          </w:r>
        </w:p>
      </w:docPartBody>
    </w:docPart>
    <w:docPart>
      <w:docPartPr>
        <w:name w:val="C09A009EFE8440958D19C4F1F53CF922"/>
        <w:category>
          <w:name w:val="General"/>
          <w:gallery w:val="placeholder"/>
        </w:category>
        <w:types>
          <w:type w:val="bbPlcHdr"/>
        </w:types>
        <w:behaviors>
          <w:behavior w:val="content"/>
        </w:behaviors>
        <w:guid w:val="{6A7E03D9-D943-4ED2-8BCA-8706BD746CA9}"/>
      </w:docPartPr>
      <w:docPartBody>
        <w:p w:rsidR="00752F20" w:rsidRDefault="00752F20">
          <w:pPr>
            <w:pStyle w:val="C09A009EFE8440958D19C4F1F53CF922"/>
          </w:pPr>
          <w:r w:rsidRPr="00F879AF">
            <w:rPr>
              <w:rStyle w:val="PlaceholderText"/>
            </w:rPr>
            <w:t>[Keywords]</w:t>
          </w:r>
        </w:p>
      </w:docPartBody>
    </w:docPart>
    <w:docPart>
      <w:docPartPr>
        <w:name w:val="53C11CFF648D48AFA6B8F3E050E85893"/>
        <w:category>
          <w:name w:val="General"/>
          <w:gallery w:val="placeholder"/>
        </w:category>
        <w:types>
          <w:type w:val="bbPlcHdr"/>
        </w:types>
        <w:behaviors>
          <w:behavior w:val="content"/>
        </w:behaviors>
        <w:guid w:val="{55CD2633-B540-46D6-923F-BD05B6F7BDC1}"/>
      </w:docPartPr>
      <w:docPartBody>
        <w:p w:rsidR="00752F20" w:rsidRDefault="00752F20">
          <w:pPr>
            <w:pStyle w:val="53C11CFF648D48AFA6B8F3E050E85893"/>
          </w:pPr>
          <w:r w:rsidRPr="00F879AF">
            <w:rPr>
              <w:rStyle w:val="PlaceholderText"/>
            </w:rPr>
            <w:t>[Keywords]</w:t>
          </w:r>
        </w:p>
      </w:docPartBody>
    </w:docPart>
    <w:docPart>
      <w:docPartPr>
        <w:name w:val="472CBACA766C477A955EC383798E3DE1"/>
        <w:category>
          <w:name w:val="General"/>
          <w:gallery w:val="placeholder"/>
        </w:category>
        <w:types>
          <w:type w:val="bbPlcHdr"/>
        </w:types>
        <w:behaviors>
          <w:behavior w:val="content"/>
        </w:behaviors>
        <w:guid w:val="{7B7BBABA-CDD5-4849-9E59-34D7F30D64FC}"/>
      </w:docPartPr>
      <w:docPartBody>
        <w:p w:rsidR="00752F20" w:rsidRDefault="00752F20">
          <w:pPr>
            <w:pStyle w:val="472CBACA766C477A955EC383798E3DE1"/>
          </w:pPr>
          <w:r w:rsidRPr="00F879AF">
            <w:rPr>
              <w:rStyle w:val="PlaceholderText"/>
            </w:rPr>
            <w:t>[Keywords]</w:t>
          </w:r>
        </w:p>
      </w:docPartBody>
    </w:docPart>
    <w:docPart>
      <w:docPartPr>
        <w:name w:val="BDCAF66B3FC44CB49F7009AFED11EB78"/>
        <w:category>
          <w:name w:val="General"/>
          <w:gallery w:val="placeholder"/>
        </w:category>
        <w:types>
          <w:type w:val="bbPlcHdr"/>
        </w:types>
        <w:behaviors>
          <w:behavior w:val="content"/>
        </w:behaviors>
        <w:guid w:val="{AB26512A-06A3-4DE7-9428-53023FBFACBA}"/>
      </w:docPartPr>
      <w:docPartBody>
        <w:p w:rsidR="00752F20" w:rsidRDefault="00752F20">
          <w:pPr>
            <w:pStyle w:val="BDCAF66B3FC44CB49F7009AFED11EB78"/>
          </w:pPr>
          <w:r w:rsidRPr="00F879AF">
            <w:rPr>
              <w:rStyle w:val="PlaceholderText"/>
            </w:rPr>
            <w:t>[Keywords]</w:t>
          </w:r>
        </w:p>
      </w:docPartBody>
    </w:docPart>
    <w:docPart>
      <w:docPartPr>
        <w:name w:val="33A354A8122A42E6A05F88DE1FDA0121"/>
        <w:category>
          <w:name w:val="General"/>
          <w:gallery w:val="placeholder"/>
        </w:category>
        <w:types>
          <w:type w:val="bbPlcHdr"/>
        </w:types>
        <w:behaviors>
          <w:behavior w:val="content"/>
        </w:behaviors>
        <w:guid w:val="{D0BAFDCC-321C-43FD-A862-A7DA77BEB355}"/>
      </w:docPartPr>
      <w:docPartBody>
        <w:p w:rsidR="00752F20" w:rsidRDefault="00752F20">
          <w:pPr>
            <w:pStyle w:val="33A354A8122A42E6A05F88DE1FDA0121"/>
          </w:pPr>
          <w:r w:rsidRPr="00F879AF">
            <w:rPr>
              <w:rStyle w:val="PlaceholderText"/>
            </w:rPr>
            <w:t>[Keywords]</w:t>
          </w:r>
        </w:p>
      </w:docPartBody>
    </w:docPart>
    <w:docPart>
      <w:docPartPr>
        <w:name w:val="BC4E21F549054703950B95872E912298"/>
        <w:category>
          <w:name w:val="General"/>
          <w:gallery w:val="placeholder"/>
        </w:category>
        <w:types>
          <w:type w:val="bbPlcHdr"/>
        </w:types>
        <w:behaviors>
          <w:behavior w:val="content"/>
        </w:behaviors>
        <w:guid w:val="{AFF9E4DF-564A-4E10-AEE5-68B721758A92}"/>
      </w:docPartPr>
      <w:docPartBody>
        <w:p w:rsidR="00752F20" w:rsidRDefault="00752F20">
          <w:pPr>
            <w:pStyle w:val="BC4E21F549054703950B95872E912298"/>
          </w:pPr>
          <w:r w:rsidRPr="00F879AF">
            <w:rPr>
              <w:rStyle w:val="PlaceholderText"/>
            </w:rPr>
            <w:t>[Keywords]</w:t>
          </w:r>
        </w:p>
      </w:docPartBody>
    </w:docPart>
    <w:docPart>
      <w:docPartPr>
        <w:name w:val="D124B27C88544A45BA91FC8CFC8827D7"/>
        <w:category>
          <w:name w:val="General"/>
          <w:gallery w:val="placeholder"/>
        </w:category>
        <w:types>
          <w:type w:val="bbPlcHdr"/>
        </w:types>
        <w:behaviors>
          <w:behavior w:val="content"/>
        </w:behaviors>
        <w:guid w:val="{A27D01D9-7E85-441D-A1C9-140A09B3A2B2}"/>
      </w:docPartPr>
      <w:docPartBody>
        <w:p w:rsidR="00752F20" w:rsidRDefault="00752F20">
          <w:pPr>
            <w:pStyle w:val="D124B27C88544A45BA91FC8CFC8827D7"/>
          </w:pPr>
          <w:r w:rsidRPr="00F879AF">
            <w:rPr>
              <w:rStyle w:val="PlaceholderText"/>
            </w:rPr>
            <w:t>[Keywords]</w:t>
          </w:r>
        </w:p>
      </w:docPartBody>
    </w:docPart>
    <w:docPart>
      <w:docPartPr>
        <w:name w:val="E1EB0E59E8AD461EA0E4CB4DEBB19B52"/>
        <w:category>
          <w:name w:val="General"/>
          <w:gallery w:val="placeholder"/>
        </w:category>
        <w:types>
          <w:type w:val="bbPlcHdr"/>
        </w:types>
        <w:behaviors>
          <w:behavior w:val="content"/>
        </w:behaviors>
        <w:guid w:val="{381E51B5-582C-48AD-A75C-6A35280249A3}"/>
      </w:docPartPr>
      <w:docPartBody>
        <w:p w:rsidR="00752F20" w:rsidRDefault="00752F20">
          <w:pPr>
            <w:pStyle w:val="E1EB0E59E8AD461EA0E4CB4DEBB19B52"/>
          </w:pPr>
          <w:r w:rsidRPr="00F879AF">
            <w:rPr>
              <w:rStyle w:val="PlaceholderText"/>
            </w:rPr>
            <w:t>[Keywords]</w:t>
          </w:r>
        </w:p>
      </w:docPartBody>
    </w:docPart>
    <w:docPart>
      <w:docPartPr>
        <w:name w:val="852214B3642344DEA44A99684F5634A5"/>
        <w:category>
          <w:name w:val="General"/>
          <w:gallery w:val="placeholder"/>
        </w:category>
        <w:types>
          <w:type w:val="bbPlcHdr"/>
        </w:types>
        <w:behaviors>
          <w:behavior w:val="content"/>
        </w:behaviors>
        <w:guid w:val="{8E4DD1DB-FE76-4098-B42F-78B7D547113A}"/>
      </w:docPartPr>
      <w:docPartBody>
        <w:p w:rsidR="00752F20" w:rsidRDefault="00752F20">
          <w:pPr>
            <w:pStyle w:val="852214B3642344DEA44A99684F5634A5"/>
          </w:pPr>
          <w:r w:rsidRPr="00F879AF">
            <w:rPr>
              <w:rStyle w:val="PlaceholderText"/>
            </w:rPr>
            <w:t>[Keywords]</w:t>
          </w:r>
        </w:p>
      </w:docPartBody>
    </w:docPart>
    <w:docPart>
      <w:docPartPr>
        <w:name w:val="6876E2F7201C4BA59372AABB977895EA"/>
        <w:category>
          <w:name w:val="General"/>
          <w:gallery w:val="placeholder"/>
        </w:category>
        <w:types>
          <w:type w:val="bbPlcHdr"/>
        </w:types>
        <w:behaviors>
          <w:behavior w:val="content"/>
        </w:behaviors>
        <w:guid w:val="{95CF0C69-4DF4-4F66-9BD3-476BE3614A75}"/>
      </w:docPartPr>
      <w:docPartBody>
        <w:p w:rsidR="00752F20" w:rsidRDefault="00752F20">
          <w:pPr>
            <w:pStyle w:val="6876E2F7201C4BA59372AABB977895EA"/>
          </w:pPr>
          <w:r w:rsidRPr="00F879AF">
            <w:rPr>
              <w:rStyle w:val="PlaceholderText"/>
            </w:rPr>
            <w:t>[Keywords]</w:t>
          </w:r>
        </w:p>
      </w:docPartBody>
    </w:docPart>
    <w:docPart>
      <w:docPartPr>
        <w:name w:val="378250F2D8884163A1EF71AC0962144A"/>
        <w:category>
          <w:name w:val="General"/>
          <w:gallery w:val="placeholder"/>
        </w:category>
        <w:types>
          <w:type w:val="bbPlcHdr"/>
        </w:types>
        <w:behaviors>
          <w:behavior w:val="content"/>
        </w:behaviors>
        <w:guid w:val="{2B25B31F-2ABE-41FE-8E3C-3006679FF4F1}"/>
      </w:docPartPr>
      <w:docPartBody>
        <w:p w:rsidR="00752F20" w:rsidRDefault="00752F20">
          <w:pPr>
            <w:pStyle w:val="378250F2D8884163A1EF71AC0962144A"/>
          </w:pPr>
          <w:r w:rsidRPr="00F879AF">
            <w:rPr>
              <w:rStyle w:val="PlaceholderText"/>
            </w:rPr>
            <w:t>[Keywords]</w:t>
          </w:r>
        </w:p>
      </w:docPartBody>
    </w:docPart>
    <w:docPart>
      <w:docPartPr>
        <w:name w:val="1693DACE55194453951D8427B7E8F5E9"/>
        <w:category>
          <w:name w:val="General"/>
          <w:gallery w:val="placeholder"/>
        </w:category>
        <w:types>
          <w:type w:val="bbPlcHdr"/>
        </w:types>
        <w:behaviors>
          <w:behavior w:val="content"/>
        </w:behaviors>
        <w:guid w:val="{87B86143-16E7-4ADA-8AB8-B2197E443CB9}"/>
      </w:docPartPr>
      <w:docPartBody>
        <w:p w:rsidR="00752F20" w:rsidRDefault="00752F20">
          <w:pPr>
            <w:pStyle w:val="1693DACE55194453951D8427B7E8F5E9"/>
          </w:pPr>
          <w:r w:rsidRPr="00F879AF">
            <w:rPr>
              <w:rStyle w:val="PlaceholderText"/>
            </w:rPr>
            <w:t>[Keywords]</w:t>
          </w:r>
        </w:p>
      </w:docPartBody>
    </w:docPart>
    <w:docPart>
      <w:docPartPr>
        <w:name w:val="3357F3BC6DAC4CA39E6201D217577967"/>
        <w:category>
          <w:name w:val="General"/>
          <w:gallery w:val="placeholder"/>
        </w:category>
        <w:types>
          <w:type w:val="bbPlcHdr"/>
        </w:types>
        <w:behaviors>
          <w:behavior w:val="content"/>
        </w:behaviors>
        <w:guid w:val="{105BC0D6-7F51-4229-BC4D-CCDBD637DBE0}"/>
      </w:docPartPr>
      <w:docPartBody>
        <w:p w:rsidR="0055467D" w:rsidRDefault="00E53DC5" w:rsidP="00E53DC5">
          <w:pPr>
            <w:pStyle w:val="3357F3BC6DAC4CA39E6201D217577967"/>
          </w:pPr>
          <w:r w:rsidRPr="00F879AF">
            <w:rPr>
              <w:rStyle w:val="PlaceholderText"/>
            </w:rPr>
            <w:t>[Keywords]</w:t>
          </w:r>
        </w:p>
      </w:docPartBody>
    </w:docPart>
    <w:docPart>
      <w:docPartPr>
        <w:name w:val="F14722BA41594B75A785A41A76913830"/>
        <w:category>
          <w:name w:val="General"/>
          <w:gallery w:val="placeholder"/>
        </w:category>
        <w:types>
          <w:type w:val="bbPlcHdr"/>
        </w:types>
        <w:behaviors>
          <w:behavior w:val="content"/>
        </w:behaviors>
        <w:guid w:val="{B56B7954-CD07-429F-9B38-00D9203E1B3D}"/>
      </w:docPartPr>
      <w:docPartBody>
        <w:p w:rsidR="0055467D" w:rsidRDefault="00E53DC5" w:rsidP="00E53DC5">
          <w:pPr>
            <w:pStyle w:val="F14722BA41594B75A785A41A76913830"/>
          </w:pPr>
          <w:r w:rsidRPr="00F879AF">
            <w:rPr>
              <w:rStyle w:val="PlaceholderText"/>
            </w:rPr>
            <w:t>[Keywords]</w:t>
          </w:r>
        </w:p>
      </w:docPartBody>
    </w:docPart>
    <w:docPart>
      <w:docPartPr>
        <w:name w:val="8A9C83FD015345738375EA9FDBFD99E6"/>
        <w:category>
          <w:name w:val="General"/>
          <w:gallery w:val="placeholder"/>
        </w:category>
        <w:types>
          <w:type w:val="bbPlcHdr"/>
        </w:types>
        <w:behaviors>
          <w:behavior w:val="content"/>
        </w:behaviors>
        <w:guid w:val="{6626A322-3C92-4E54-8EAB-1ED48506657E}"/>
      </w:docPartPr>
      <w:docPartBody>
        <w:p w:rsidR="0055467D" w:rsidRDefault="00E53DC5" w:rsidP="00E53DC5">
          <w:pPr>
            <w:pStyle w:val="8A9C83FD015345738375EA9FDBFD99E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Yu Gothic"/>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F20"/>
    <w:rsid w:val="000B5991"/>
    <w:rsid w:val="000C6724"/>
    <w:rsid w:val="00185046"/>
    <w:rsid w:val="002101C9"/>
    <w:rsid w:val="00296EB2"/>
    <w:rsid w:val="0041566E"/>
    <w:rsid w:val="004479A1"/>
    <w:rsid w:val="00536F80"/>
    <w:rsid w:val="0055467D"/>
    <w:rsid w:val="006C592E"/>
    <w:rsid w:val="00752F20"/>
    <w:rsid w:val="007E50FE"/>
    <w:rsid w:val="00803E0E"/>
    <w:rsid w:val="00B662E9"/>
    <w:rsid w:val="00BC414A"/>
    <w:rsid w:val="00E41D79"/>
    <w:rsid w:val="00E53DC5"/>
    <w:rsid w:val="00E8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DC5"/>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3357F3BC6DAC4CA39E6201D217577967">
    <w:name w:val="3357F3BC6DAC4CA39E6201D217577967"/>
    <w:rsid w:val="00E53DC5"/>
  </w:style>
  <w:style w:type="paragraph" w:customStyle="1" w:styleId="F14722BA41594B75A785A41A76913830">
    <w:name w:val="F14722BA41594B75A785A41A76913830"/>
    <w:rsid w:val="00E53DC5"/>
  </w:style>
  <w:style w:type="paragraph" w:customStyle="1" w:styleId="8A9C83FD015345738375EA9FDBFD99E6">
    <w:name w:val="8A9C83FD015345738375EA9FDBFD99E6"/>
    <w:rsid w:val="00E53D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DC5"/>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3357F3BC6DAC4CA39E6201D217577967">
    <w:name w:val="3357F3BC6DAC4CA39E6201D217577967"/>
    <w:rsid w:val="00E53DC5"/>
  </w:style>
  <w:style w:type="paragraph" w:customStyle="1" w:styleId="F14722BA41594B75A785A41A76913830">
    <w:name w:val="F14722BA41594B75A785A41A76913830"/>
    <w:rsid w:val="00E53DC5"/>
  </w:style>
  <w:style w:type="paragraph" w:customStyle="1" w:styleId="8A9C83FD015345738375EA9FDBFD99E6">
    <w:name w:val="8A9C83FD015345738375EA9FDBFD99E6"/>
    <w:rsid w:val="00E53D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786b8faf-106f-4958-a2b4-f779ae144ea5"/>
    <ds:schemaRef ds:uri="http://www.w3.org/XML/1998/namespace"/>
    <ds:schemaRef ds:uri="http://purl.org/dc/dcmitype/"/>
  </ds:schemaRefs>
</ds:datastoreItem>
</file>

<file path=customXml/itemProps3.xml><?xml version="1.0" encoding="utf-8"?>
<ds:datastoreItem xmlns:ds="http://schemas.openxmlformats.org/officeDocument/2006/customXml" ds:itemID="{A4365077-22C7-4FF3-A98A-DA347F53C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817698-7CD6-4D4B-872D-74C75B685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6332</Words>
  <Characters>36097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Transient Output Card Generator</cp:keywords>
  <cp:lastModifiedBy>Sara Lindberg</cp:lastModifiedBy>
  <cp:revision>3</cp:revision>
  <dcterms:created xsi:type="dcterms:W3CDTF">2020-03-20T15:58:00Z</dcterms:created>
  <dcterms:modified xsi:type="dcterms:W3CDTF">2020-03-20T15:59:00Z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