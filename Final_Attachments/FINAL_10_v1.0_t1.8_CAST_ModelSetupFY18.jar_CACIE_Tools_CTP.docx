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3E0E92B4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 w:rsidR="000B6FE2">
        <w:rPr>
          <w:rFonts w:ascii="Arial" w:hAnsi="Arial" w:cs="Arial"/>
          <w:b/>
        </w:rPr>
        <w:t>10</w:t>
      </w:r>
      <w:r w:rsidRPr="004046BB">
        <w:rPr>
          <w:rFonts w:ascii="Arial" w:hAnsi="Arial" w:cs="Arial"/>
        </w:rPr>
        <w:t xml:space="preserve"> – </w:t>
      </w:r>
      <w:r w:rsidR="003B160C">
        <w:rPr>
          <w:rFonts w:ascii="Arial" w:hAnsi="Arial" w:cs="Arial"/>
          <w:b/>
          <w:i/>
        </w:rPr>
        <w:t>Composite Analysis STOMP Tool (</w:t>
      </w:r>
      <w:r w:rsidR="00871270" w:rsidRPr="00871270">
        <w:rPr>
          <w:rFonts w:ascii="Arial" w:hAnsi="Arial" w:cs="Arial"/>
          <w:b/>
          <w:i/>
        </w:rPr>
        <w:t>ModelSetupFY18.jar</w:t>
      </w:r>
      <w:r w:rsidR="003B160C">
        <w:rPr>
          <w:rFonts w:ascii="Arial" w:hAnsi="Arial" w:cs="Arial"/>
          <w:b/>
          <w:i/>
        </w:rPr>
        <w:t>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4F77340F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0C5BF474" w14:textId="024650CC" w:rsidR="00B01DE7" w:rsidRDefault="00D471C7" w:rsidP="00E62A15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The Composite Analysis STOMP Tool (CAST)</w:t>
      </w:r>
      <w:r w:rsidR="00C42F84">
        <w:rPr>
          <w:rFonts w:ascii="Arial" w:hAnsi="Arial"/>
        </w:rPr>
        <w:t xml:space="preserve"> </w:t>
      </w:r>
      <w:r w:rsidR="005566E9">
        <w:rPr>
          <w:rFonts w:ascii="Arial" w:hAnsi="Arial"/>
        </w:rPr>
        <w:t xml:space="preserve">program </w:t>
      </w:r>
      <w:r w:rsidR="0089482B">
        <w:rPr>
          <w:rFonts w:ascii="Arial" w:hAnsi="Arial"/>
        </w:rPr>
        <w:t xml:space="preserve">is a graphical user interface (GUI) </w:t>
      </w:r>
      <w:r w:rsidR="00AE3C68">
        <w:rPr>
          <w:rFonts w:ascii="Arial" w:hAnsi="Arial"/>
        </w:rPr>
        <w:t xml:space="preserve">tool that </w:t>
      </w:r>
      <w:r w:rsidR="00B01DE7">
        <w:rPr>
          <w:rFonts w:ascii="Arial" w:hAnsi="Arial"/>
        </w:rPr>
        <w:t xml:space="preserve">produces </w:t>
      </w:r>
      <w:r w:rsidR="000A7BC1">
        <w:rPr>
          <w:rFonts w:ascii="Arial" w:hAnsi="Arial"/>
        </w:rPr>
        <w:t>STOMP input files</w:t>
      </w:r>
      <w:r w:rsidR="00DA609D">
        <w:rPr>
          <w:rFonts w:ascii="Arial" w:hAnsi="Arial"/>
        </w:rPr>
        <w:t xml:space="preserve"> based on user input model dimensions and material properties.</w:t>
      </w:r>
      <w:r w:rsidR="009C53DF">
        <w:rPr>
          <w:rFonts w:ascii="Arial" w:hAnsi="Arial"/>
        </w:rPr>
        <w:t xml:space="preserve"> </w:t>
      </w:r>
      <w:r w:rsidR="008B1454">
        <w:rPr>
          <w:rFonts w:ascii="Arial" w:hAnsi="Arial"/>
        </w:rPr>
        <w:t xml:space="preserve">A user will </w:t>
      </w:r>
      <w:r w:rsidR="00CA148E">
        <w:rPr>
          <w:rFonts w:ascii="Arial" w:hAnsi="Arial"/>
        </w:rPr>
        <w:t xml:space="preserve">input the X, Y, and Z dimensions of a model </w:t>
      </w:r>
      <w:r w:rsidR="00097E9B">
        <w:rPr>
          <w:rFonts w:ascii="Arial" w:hAnsi="Arial"/>
        </w:rPr>
        <w:t xml:space="preserve">and </w:t>
      </w:r>
      <w:r w:rsidR="00C60EAD">
        <w:rPr>
          <w:rFonts w:ascii="Arial" w:hAnsi="Arial"/>
        </w:rPr>
        <w:t xml:space="preserve">CAST will </w:t>
      </w:r>
      <w:r w:rsidR="00097E9B">
        <w:rPr>
          <w:rFonts w:ascii="Arial" w:hAnsi="Arial"/>
        </w:rPr>
        <w:t xml:space="preserve">generate </w:t>
      </w:r>
      <w:r w:rsidR="00821E3C">
        <w:rPr>
          <w:rFonts w:ascii="Arial" w:hAnsi="Arial"/>
        </w:rPr>
        <w:t xml:space="preserve">a </w:t>
      </w:r>
      <w:r w:rsidR="004040BC">
        <w:rPr>
          <w:rFonts w:ascii="Arial" w:hAnsi="Arial"/>
        </w:rPr>
        <w:t>comma-separated values (CSV) file</w:t>
      </w:r>
      <w:r w:rsidR="00CD6C5F">
        <w:rPr>
          <w:rFonts w:ascii="Arial" w:hAnsi="Arial"/>
        </w:rPr>
        <w:t xml:space="preserve"> containing </w:t>
      </w:r>
      <w:r w:rsidR="00621E1C">
        <w:rPr>
          <w:rFonts w:ascii="Arial" w:hAnsi="Arial"/>
        </w:rPr>
        <w:t>each</w:t>
      </w:r>
      <w:r w:rsidR="00DA717A">
        <w:rPr>
          <w:rFonts w:ascii="Arial" w:hAnsi="Arial"/>
        </w:rPr>
        <w:t xml:space="preserve"> model grid </w:t>
      </w:r>
      <w:r w:rsidR="0060244F">
        <w:rPr>
          <w:rFonts w:ascii="Arial" w:hAnsi="Arial"/>
        </w:rPr>
        <w:t>center node</w:t>
      </w:r>
      <w:r w:rsidR="003B6CF0">
        <w:rPr>
          <w:rFonts w:ascii="Arial" w:hAnsi="Arial"/>
        </w:rPr>
        <w:t xml:space="preserve"> within the user defined</w:t>
      </w:r>
      <w:r w:rsidR="00666EEF">
        <w:rPr>
          <w:rFonts w:ascii="Arial" w:hAnsi="Arial"/>
        </w:rPr>
        <w:t xml:space="preserve"> model</w:t>
      </w:r>
      <w:r w:rsidR="003B6CF0">
        <w:rPr>
          <w:rFonts w:ascii="Arial" w:hAnsi="Arial"/>
        </w:rPr>
        <w:t xml:space="preserve"> boundary</w:t>
      </w:r>
      <w:r w:rsidR="00301F7D">
        <w:rPr>
          <w:rFonts w:ascii="Arial" w:hAnsi="Arial"/>
        </w:rPr>
        <w:t>.</w:t>
      </w:r>
      <w:r w:rsidR="0060244F">
        <w:rPr>
          <w:rFonts w:ascii="Arial" w:hAnsi="Arial"/>
        </w:rPr>
        <w:t xml:space="preserve"> </w:t>
      </w:r>
      <w:r w:rsidR="002130AC">
        <w:rPr>
          <w:rFonts w:ascii="Arial" w:hAnsi="Arial"/>
        </w:rPr>
        <w:t xml:space="preserve">That CSV will </w:t>
      </w:r>
      <w:r w:rsidR="00F92D77">
        <w:rPr>
          <w:rFonts w:ascii="Arial" w:hAnsi="Arial"/>
        </w:rPr>
        <w:t>be used in a separate program, Kingdom2Stomp, a</w:t>
      </w:r>
      <w:r w:rsidR="00655AAD">
        <w:rPr>
          <w:rFonts w:ascii="Arial" w:hAnsi="Arial"/>
        </w:rPr>
        <w:t xml:space="preserve">nd </w:t>
      </w:r>
      <w:r w:rsidR="000B4B41">
        <w:rPr>
          <w:rFonts w:ascii="Arial" w:hAnsi="Arial"/>
        </w:rPr>
        <w:t xml:space="preserve">a second input to CAST will be </w:t>
      </w:r>
      <w:r w:rsidR="006D3B0A">
        <w:rPr>
          <w:rFonts w:ascii="Arial" w:hAnsi="Arial"/>
        </w:rPr>
        <w:t xml:space="preserve">the same CSV file with the addition of </w:t>
      </w:r>
      <w:r w:rsidR="00621E1C">
        <w:rPr>
          <w:rFonts w:ascii="Arial" w:hAnsi="Arial"/>
        </w:rPr>
        <w:t>the geologic unit each model grid center node represents.</w:t>
      </w:r>
      <w:r w:rsidR="00B92908">
        <w:rPr>
          <w:rFonts w:ascii="Arial" w:hAnsi="Arial"/>
        </w:rPr>
        <w:t xml:space="preserve"> Material properties </w:t>
      </w:r>
      <w:r w:rsidR="00E4237F">
        <w:rPr>
          <w:rFonts w:ascii="Arial" w:hAnsi="Arial"/>
        </w:rPr>
        <w:t>can be mapped and visualized using CAST.</w:t>
      </w:r>
    </w:p>
    <w:p w14:paraId="7CFF699E" w14:textId="5D88A15B" w:rsidR="00D471C7" w:rsidRDefault="00DD5FF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Only specific functions are </w:t>
      </w:r>
      <w:r w:rsidR="003B160C">
        <w:rPr>
          <w:rFonts w:ascii="Arial" w:hAnsi="Arial"/>
        </w:rPr>
        <w:t>utilized for the</w:t>
      </w:r>
      <w:r w:rsidR="00E009AA">
        <w:rPr>
          <w:rFonts w:ascii="Arial" w:hAnsi="Arial"/>
        </w:rPr>
        <w:t xml:space="preserve"> Composite Analysis (CA) 2020 project, so only the </w:t>
      </w:r>
      <w:r w:rsidR="00FF62DF">
        <w:rPr>
          <w:rFonts w:ascii="Arial" w:hAnsi="Arial"/>
        </w:rPr>
        <w:t xml:space="preserve">specific </w:t>
      </w:r>
      <w:r w:rsidR="006E6643">
        <w:rPr>
          <w:rFonts w:ascii="Arial" w:hAnsi="Arial"/>
        </w:rPr>
        <w:t>command</w:t>
      </w:r>
      <w:r w:rsidR="003F78F6">
        <w:rPr>
          <w:rFonts w:ascii="Arial" w:hAnsi="Arial"/>
        </w:rPr>
        <w:t xml:space="preserve"> windows </w:t>
      </w:r>
      <w:r w:rsidR="00742497">
        <w:rPr>
          <w:rFonts w:ascii="Arial" w:hAnsi="Arial"/>
        </w:rPr>
        <w:t xml:space="preserve">identified in the </w:t>
      </w:r>
      <w:r w:rsidR="00B24A38">
        <w:rPr>
          <w:rFonts w:ascii="Arial" w:hAnsi="Arial"/>
        </w:rPr>
        <w:t xml:space="preserve">steps </w:t>
      </w:r>
      <w:r w:rsidR="00742497">
        <w:rPr>
          <w:rFonts w:ascii="Arial" w:hAnsi="Arial"/>
        </w:rPr>
        <w:t xml:space="preserve">that follow </w:t>
      </w:r>
      <w:r w:rsidR="00705528">
        <w:rPr>
          <w:rFonts w:ascii="Arial" w:hAnsi="Arial"/>
        </w:rPr>
        <w:t>will be tested for QA.</w:t>
      </w:r>
      <w:r w:rsidR="00800D46">
        <w:rPr>
          <w:rFonts w:ascii="Arial" w:hAnsi="Arial"/>
        </w:rPr>
        <w:t xml:space="preserve"> Specifically</w:t>
      </w:r>
      <w:r w:rsidR="008338D4">
        <w:rPr>
          <w:rFonts w:ascii="Arial" w:hAnsi="Arial"/>
        </w:rPr>
        <w:t>,</w:t>
      </w:r>
      <w:r w:rsidR="00800D46">
        <w:rPr>
          <w:rFonts w:ascii="Arial" w:hAnsi="Arial"/>
        </w:rPr>
        <w:t xml:space="preserve"> the following Simulation Categori</w:t>
      </w:r>
      <w:r w:rsidR="00166C1C">
        <w:rPr>
          <w:rFonts w:ascii="Arial" w:hAnsi="Arial"/>
        </w:rPr>
        <w:t xml:space="preserve">es </w:t>
      </w:r>
      <w:r w:rsidR="0097266F">
        <w:rPr>
          <w:rFonts w:ascii="Arial" w:hAnsi="Arial"/>
        </w:rPr>
        <w:t xml:space="preserve">are not used nor </w:t>
      </w:r>
      <w:r w:rsidR="00DD3C37">
        <w:rPr>
          <w:rFonts w:ascii="Arial" w:hAnsi="Arial"/>
        </w:rPr>
        <w:t>put through this QA process:</w:t>
      </w:r>
    </w:p>
    <w:p w14:paraId="50C87B53" w14:textId="4EFBF523" w:rsidR="00C81C4A" w:rsidRDefault="00C81C4A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Simulation Controls</w:t>
      </w:r>
    </w:p>
    <w:p w14:paraId="36891B14" w14:textId="08B9D37F" w:rsidR="004F3F40" w:rsidRDefault="004F3F40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Material Properties</w:t>
      </w:r>
    </w:p>
    <w:p w14:paraId="4D3E17EE" w14:textId="657437AF" w:rsidR="00F54228" w:rsidRDefault="00F54228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Zonation</w:t>
      </w:r>
    </w:p>
    <w:p w14:paraId="2AACB1C6" w14:textId="6E0F3E7C" w:rsidR="00013033" w:rsidRDefault="00013033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Geochemistry</w:t>
      </w:r>
    </w:p>
    <w:p w14:paraId="1AA72060" w14:textId="78D23043" w:rsidR="00EE56D7" w:rsidRDefault="00EE56D7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Initial Conditions</w:t>
      </w:r>
    </w:p>
    <w:p w14:paraId="35045FD1" w14:textId="50E4CE48" w:rsidR="00EE56D7" w:rsidRDefault="00EE56D7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Boundary Conditions</w:t>
      </w:r>
    </w:p>
    <w:p w14:paraId="17BC918B" w14:textId="5FD90DE6" w:rsidR="00EE56D7" w:rsidRDefault="00EE56D7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Sources/Sinks</w:t>
      </w:r>
    </w:p>
    <w:p w14:paraId="38BD63AB" w14:textId="44CFF8D0" w:rsidR="00EE56D7" w:rsidRDefault="00EE56D7" w:rsidP="00C81C4A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Coupled Well Model</w:t>
      </w:r>
    </w:p>
    <w:p w14:paraId="1BB5900B" w14:textId="42214BE2" w:rsidR="00EE56D7" w:rsidRPr="00D471C7" w:rsidRDefault="00EE56D7" w:rsidP="008338D4">
      <w:pPr>
        <w:pStyle w:val="H1bodytext"/>
        <w:numPr>
          <w:ilvl w:val="0"/>
          <w:numId w:val="47"/>
        </w:numPr>
        <w:spacing w:after="120"/>
        <w:rPr>
          <w:rFonts w:ascii="Arial" w:hAnsi="Arial"/>
        </w:rPr>
      </w:pPr>
      <w:r>
        <w:rPr>
          <w:rFonts w:ascii="Arial" w:hAnsi="Arial"/>
        </w:rPr>
        <w:t>Output Options</w:t>
      </w:r>
    </w:p>
    <w:p w14:paraId="42DCD305" w14:textId="77777777" w:rsidR="00D471C7" w:rsidRPr="00D471C7" w:rsidRDefault="00D471C7" w:rsidP="00E62A15">
      <w:pPr>
        <w:pStyle w:val="H1bodytext"/>
        <w:spacing w:after="120"/>
        <w:rPr>
          <w:rFonts w:ascii="Arial" w:hAnsi="Arial"/>
        </w:rPr>
      </w:pP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3EE87092" w14:textId="7C04ECA8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functional requirements of the </w:t>
      </w:r>
      <w:r w:rsidR="00886C6D">
        <w:rPr>
          <w:rFonts w:ascii="Arial" w:hAnsi="Arial" w:cs="Arial"/>
        </w:rPr>
        <w:t>CAST program</w:t>
      </w:r>
      <w:r w:rsidR="00BE4356">
        <w:rPr>
          <w:rFonts w:ascii="Arial" w:hAnsi="Arial" w:cs="Arial"/>
        </w:rPr>
        <w:t>:</w:t>
      </w:r>
    </w:p>
    <w:p w14:paraId="76335525" w14:textId="61B6DCF2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267A9D">
        <w:rPr>
          <w:rFonts w:ascii="Arial" w:hAnsi="Arial" w:cs="Arial"/>
        </w:rPr>
        <w:t xml:space="preserve">Ability to </w:t>
      </w:r>
      <w:r w:rsidR="00142DC6">
        <w:rPr>
          <w:rFonts w:ascii="Arial" w:hAnsi="Arial" w:cs="Arial"/>
        </w:rPr>
        <w:t xml:space="preserve">open and read a </w:t>
      </w:r>
      <w:r w:rsidR="003E3AF1">
        <w:rPr>
          <w:rFonts w:ascii="Arial" w:hAnsi="Arial" w:cs="Arial"/>
        </w:rPr>
        <w:t>user provided configuration file t</w:t>
      </w:r>
      <w:r w:rsidR="00AA3355">
        <w:rPr>
          <w:rFonts w:ascii="Arial" w:hAnsi="Arial" w:cs="Arial"/>
        </w:rPr>
        <w:t xml:space="preserve">hat contains </w:t>
      </w:r>
      <w:r w:rsidR="00DB3870">
        <w:rPr>
          <w:rFonts w:ascii="Arial" w:hAnsi="Arial" w:cs="Arial"/>
        </w:rPr>
        <w:t>material and hydraulic properties.</w:t>
      </w:r>
    </w:p>
    <w:p w14:paraId="2A5670EB" w14:textId="20352069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E9654E">
        <w:rPr>
          <w:rFonts w:ascii="Arial" w:hAnsi="Arial" w:cs="Arial"/>
        </w:rPr>
        <w:t xml:space="preserve">Input </w:t>
      </w:r>
      <w:r w:rsidR="005F1E59">
        <w:rPr>
          <w:rFonts w:ascii="Arial" w:hAnsi="Arial" w:cs="Arial"/>
        </w:rPr>
        <w:t xml:space="preserve">grid definition </w:t>
      </w:r>
      <w:r w:rsidR="00E6333E">
        <w:rPr>
          <w:rFonts w:ascii="Arial" w:hAnsi="Arial" w:cs="Arial"/>
        </w:rPr>
        <w:t xml:space="preserve">in CAST Grid </w:t>
      </w:r>
      <w:r w:rsidR="00233284">
        <w:rPr>
          <w:rFonts w:ascii="Arial" w:hAnsi="Arial" w:cs="Arial"/>
        </w:rPr>
        <w:t>option</w:t>
      </w:r>
      <w:r w:rsidR="00A96B49">
        <w:rPr>
          <w:rFonts w:ascii="Arial" w:hAnsi="Arial" w:cs="Arial"/>
        </w:rPr>
        <w:t>.</w:t>
      </w:r>
    </w:p>
    <w:p w14:paraId="5136A03E" w14:textId="583A8958" w:rsidR="006504D7" w:rsidRDefault="006504D7" w:rsidP="006504D7">
      <w:pPr>
        <w:pStyle w:val="H1bodytext"/>
        <w:rPr>
          <w:rFonts w:ascii="Arial" w:hAnsi="Arial"/>
          <w:sz w:val="20"/>
        </w:rPr>
      </w:pPr>
      <w:r>
        <w:rPr>
          <w:rFonts w:ascii="Arial" w:hAnsi="Arial" w:cs="Arial"/>
        </w:rPr>
        <w:t xml:space="preserve">FR-3: </w:t>
      </w:r>
      <w:r w:rsidR="00C12F72">
        <w:rPr>
          <w:rFonts w:ascii="Arial" w:hAnsi="Arial" w:cs="Arial"/>
        </w:rPr>
        <w:t>G</w:t>
      </w:r>
      <w:r w:rsidR="00471326">
        <w:rPr>
          <w:rFonts w:ascii="Arial" w:hAnsi="Arial" w:cs="Arial"/>
        </w:rPr>
        <w:t xml:space="preserve">enerate </w:t>
      </w:r>
      <w:r w:rsidR="00742A5B">
        <w:rPr>
          <w:rFonts w:ascii="Arial" w:hAnsi="Arial" w:cs="Arial"/>
        </w:rPr>
        <w:t xml:space="preserve">file </w:t>
      </w:r>
      <w:r w:rsidR="00742A5B" w:rsidRPr="00A9600B">
        <w:rPr>
          <w:rFonts w:ascii="Arial" w:hAnsi="Arial" w:cs="Arial"/>
          <w:szCs w:val="22"/>
        </w:rPr>
        <w:t xml:space="preserve">containing </w:t>
      </w:r>
      <w:r w:rsidR="00742A5B" w:rsidRPr="008338D4">
        <w:rPr>
          <w:rFonts w:ascii="Arial" w:hAnsi="Arial"/>
          <w:szCs w:val="22"/>
        </w:rPr>
        <w:t>top surface of the uppermost active node</w:t>
      </w:r>
      <w:r w:rsidR="00E23BB9">
        <w:rPr>
          <w:rFonts w:ascii="Arial" w:hAnsi="Arial"/>
          <w:szCs w:val="22"/>
        </w:rPr>
        <w:t>.</w:t>
      </w:r>
    </w:p>
    <w:p w14:paraId="668E8184" w14:textId="58B3EB48" w:rsidR="00742A5B" w:rsidRDefault="00742A5B" w:rsidP="006504D7">
      <w:pPr>
        <w:pStyle w:val="H1bodytext"/>
        <w:rPr>
          <w:rFonts w:ascii="Arial" w:hAnsi="Arial"/>
          <w:sz w:val="20"/>
        </w:rPr>
      </w:pPr>
      <w:r>
        <w:rPr>
          <w:rFonts w:ascii="Arial" w:hAnsi="Arial" w:cs="Arial"/>
        </w:rPr>
        <w:t xml:space="preserve">FR-4: Generate file </w:t>
      </w:r>
      <w:r w:rsidRPr="00A9600B">
        <w:rPr>
          <w:rFonts w:ascii="Arial" w:hAnsi="Arial" w:cs="Arial"/>
          <w:szCs w:val="22"/>
        </w:rPr>
        <w:t xml:space="preserve">containing </w:t>
      </w:r>
      <w:r w:rsidRPr="008338D4">
        <w:rPr>
          <w:rFonts w:ascii="Arial" w:hAnsi="Arial"/>
          <w:szCs w:val="22"/>
        </w:rPr>
        <w:t>the bottom surfaces of the bottom node</w:t>
      </w:r>
      <w:r w:rsidR="00E23BB9">
        <w:rPr>
          <w:rFonts w:ascii="Arial" w:hAnsi="Arial"/>
          <w:szCs w:val="22"/>
        </w:rPr>
        <w:t>.</w:t>
      </w:r>
    </w:p>
    <w:p w14:paraId="73532F54" w14:textId="31170ED0" w:rsidR="00763DFE" w:rsidRDefault="00742A5B" w:rsidP="008338D4">
      <w:pPr>
        <w:pStyle w:val="H1bodytext"/>
        <w:rPr>
          <w:rFonts w:ascii="Arial" w:hAnsi="Arial"/>
        </w:rPr>
      </w:pPr>
      <w:r>
        <w:rPr>
          <w:rFonts w:ascii="Arial" w:hAnsi="Arial" w:cs="Arial"/>
        </w:rPr>
        <w:t xml:space="preserve">FR-5: Generate STOMP input </w:t>
      </w:r>
      <w:r w:rsidR="00BB7E08">
        <w:rPr>
          <w:rFonts w:ascii="Arial" w:hAnsi="Arial" w:cs="Arial"/>
        </w:rPr>
        <w:t>file</w:t>
      </w:r>
      <w:r w:rsidR="00E23BB9">
        <w:rPr>
          <w:rFonts w:ascii="Arial" w:hAnsi="Arial" w:cs="Arial"/>
        </w:rPr>
        <w:t>s.</w:t>
      </w:r>
    </w:p>
    <w:p w14:paraId="438D4E1D" w14:textId="77777777" w:rsidR="00763DFE" w:rsidRPr="006504D7" w:rsidRDefault="00763DFE" w:rsidP="00E62A15">
      <w:pPr>
        <w:pStyle w:val="H1bodytext"/>
        <w:spacing w:after="120"/>
        <w:rPr>
          <w:rFonts w:ascii="Arial" w:hAnsi="Arial"/>
        </w:rPr>
      </w:pP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C59101A" w14:textId="732A9A27" w:rsidR="003F6402" w:rsidRDefault="00072A8E" w:rsidP="003F640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p</w:t>
      </w:r>
      <w:r w:rsidR="003F6402">
        <w:rPr>
          <w:rFonts w:ascii="Arial" w:hAnsi="Arial"/>
        </w:rPr>
        <w:t xml:space="preserve">rogramming </w:t>
      </w:r>
      <w:r>
        <w:rPr>
          <w:rFonts w:ascii="Arial" w:hAnsi="Arial"/>
        </w:rPr>
        <w:t>l</w:t>
      </w:r>
      <w:r w:rsidR="003F6402">
        <w:rPr>
          <w:rFonts w:ascii="Arial" w:hAnsi="Arial"/>
        </w:rPr>
        <w:t xml:space="preserve">anguage for the CAST tool </w:t>
      </w:r>
      <w:r>
        <w:rPr>
          <w:rFonts w:ascii="Arial" w:hAnsi="Arial"/>
        </w:rPr>
        <w:t>is</w:t>
      </w:r>
      <w:r w:rsidR="003F6402">
        <w:rPr>
          <w:rFonts w:ascii="Arial" w:hAnsi="Arial"/>
        </w:rPr>
        <w:t xml:space="preserve"> as follows:</w:t>
      </w:r>
    </w:p>
    <w:p w14:paraId="1FCB7C8E" w14:textId="77777777" w:rsidR="003F6402" w:rsidRPr="006504D7" w:rsidRDefault="003F6402" w:rsidP="003F640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Java, version 1.8.0_231</w:t>
      </w:r>
    </w:p>
    <w:p w14:paraId="39CC01AD" w14:textId="77777777" w:rsidR="00545CC5" w:rsidRPr="006504D7" w:rsidRDefault="00545CC5" w:rsidP="003F6402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lastRenderedPageBreak/>
        <w:t>Software Design Description</w:t>
      </w:r>
    </w:p>
    <w:p w14:paraId="63FF6023" w14:textId="14C02165" w:rsidR="00563EFF" w:rsidRPr="008338D4" w:rsidRDefault="00A161CB" w:rsidP="00E62A15">
      <w:pPr>
        <w:pStyle w:val="H1bodytext"/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 xml:space="preserve">The following are required arguments for the CAST execution, necessary </w:t>
      </w:r>
      <w:r w:rsidR="00537EC5" w:rsidRPr="008338D4">
        <w:rPr>
          <w:rFonts w:ascii="Arial" w:hAnsi="Arial" w:cs="Arial"/>
        </w:rPr>
        <w:t>input files, and output files generated.</w:t>
      </w:r>
    </w:p>
    <w:p w14:paraId="74518AD1" w14:textId="039086F6" w:rsidR="00537EC5" w:rsidRPr="008338D4" w:rsidRDefault="00537EC5" w:rsidP="00537EC5">
      <w:pPr>
        <w:pStyle w:val="H1bodytext"/>
        <w:spacing w:after="120"/>
        <w:rPr>
          <w:rFonts w:ascii="Arial" w:hAnsi="Arial" w:cs="Arial"/>
        </w:rPr>
      </w:pPr>
      <w:r w:rsidRPr="008338D4">
        <w:rPr>
          <w:rFonts w:ascii="Arial" w:hAnsi="Arial" w:cs="Arial"/>
          <w:u w:val="single"/>
        </w:rPr>
        <w:t>Arguments</w:t>
      </w:r>
      <w:r w:rsidRPr="008338D4">
        <w:rPr>
          <w:rFonts w:ascii="Arial" w:hAnsi="Arial" w:cs="Arial"/>
        </w:rPr>
        <w:t>:</w:t>
      </w:r>
    </w:p>
    <w:p w14:paraId="391EF2E3" w14:textId="4584B188" w:rsidR="008E1158" w:rsidRPr="008338D4" w:rsidRDefault="4D6182AC">
      <w:pPr>
        <w:pStyle w:val="H1bodytext"/>
        <w:spacing w:after="120"/>
        <w:rPr>
          <w:rFonts w:ascii="Arial" w:hAnsi="Arial" w:cs="Arial"/>
        </w:rPr>
      </w:pPr>
      <w:proofErr w:type="gramStart"/>
      <w:r w:rsidRPr="008338D4">
        <w:rPr>
          <w:rFonts w:ascii="Arial" w:hAnsi="Arial" w:cs="Arial"/>
        </w:rPr>
        <w:t>java</w:t>
      </w:r>
      <w:proofErr w:type="gramEnd"/>
      <w:r w:rsidRPr="008338D4">
        <w:rPr>
          <w:rFonts w:ascii="Arial" w:hAnsi="Arial" w:cs="Arial"/>
        </w:rPr>
        <w:t xml:space="preserve"> -Dsun.java2d.dpiaware=false -jar -</w:t>
      </w:r>
      <w:proofErr w:type="spellStart"/>
      <w:r w:rsidRPr="008338D4">
        <w:rPr>
          <w:rFonts w:ascii="Arial" w:hAnsi="Arial" w:cs="Arial"/>
        </w:rPr>
        <w:t>Djava.library.path</w:t>
      </w:r>
      <w:proofErr w:type="spellEnd"/>
      <w:r w:rsidRPr="008338D4">
        <w:rPr>
          <w:rFonts w:ascii="Arial" w:hAnsi="Arial" w:cs="Arial"/>
        </w:rPr>
        <w:t>={</w:t>
      </w:r>
      <w:proofErr w:type="spellStart"/>
      <w:r w:rsidR="5028A42F" w:rsidRPr="008338D4">
        <w:rPr>
          <w:rFonts w:ascii="Arial" w:hAnsi="Arial" w:cs="Arial"/>
        </w:rPr>
        <w:t>labrary</w:t>
      </w:r>
      <w:proofErr w:type="spellEnd"/>
      <w:r w:rsidR="5028A42F" w:rsidRPr="008338D4">
        <w:rPr>
          <w:rFonts w:ascii="Arial" w:hAnsi="Arial" w:cs="Arial"/>
        </w:rPr>
        <w:t xml:space="preserve"> path}</w:t>
      </w:r>
      <w:r w:rsidRPr="008338D4">
        <w:rPr>
          <w:rFonts w:ascii="Arial" w:hAnsi="Arial" w:cs="Arial"/>
        </w:rPr>
        <w:t xml:space="preserve"> -Xmx7000m -Xms7000m </w:t>
      </w:r>
      <w:r w:rsidR="50EB4399" w:rsidRPr="008338D4">
        <w:rPr>
          <w:rFonts w:ascii="Arial" w:hAnsi="Arial" w:cs="Arial"/>
        </w:rPr>
        <w:t>{</w:t>
      </w:r>
      <w:r w:rsidR="4E7E10C3" w:rsidRPr="008338D4">
        <w:rPr>
          <w:rFonts w:ascii="Arial" w:hAnsi="Arial" w:cs="Arial"/>
        </w:rPr>
        <w:t>name of *.jar file</w:t>
      </w:r>
      <w:r w:rsidR="50EB4399" w:rsidRPr="008338D4">
        <w:rPr>
          <w:rFonts w:ascii="Arial" w:hAnsi="Arial" w:cs="Arial"/>
        </w:rPr>
        <w:t>}</w:t>
      </w:r>
    </w:p>
    <w:p w14:paraId="3E08C9F2" w14:textId="71E5E24D" w:rsidR="00C11FB8" w:rsidRPr="008338D4" w:rsidRDefault="29A545B6">
      <w:pPr>
        <w:pStyle w:val="H1bodytext"/>
        <w:numPr>
          <w:ilvl w:val="0"/>
          <w:numId w:val="18"/>
        </w:numPr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>position 1</w:t>
      </w:r>
      <w:r w:rsidR="281EA982" w:rsidRPr="008338D4">
        <w:rPr>
          <w:rFonts w:ascii="Arial" w:hAnsi="Arial" w:cs="Arial"/>
        </w:rPr>
        <w:t xml:space="preserve">: language argument </w:t>
      </w:r>
      <w:r w:rsidR="008338D4" w:rsidRPr="008338D4">
        <w:rPr>
          <w:rFonts w:ascii="Arial" w:hAnsi="Arial" w:cs="Arial"/>
        </w:rPr>
        <w:t>leaves</w:t>
      </w:r>
      <w:r w:rsidR="281EA982" w:rsidRPr="008338D4">
        <w:rPr>
          <w:rFonts w:ascii="Arial" w:hAnsi="Arial" w:cs="Arial"/>
        </w:rPr>
        <w:t xml:space="preserve"> alone, unless </w:t>
      </w:r>
      <w:proofErr w:type="spellStart"/>
      <w:r w:rsidR="281EA982" w:rsidRPr="008338D4">
        <w:rPr>
          <w:rFonts w:ascii="Arial" w:hAnsi="Arial" w:cs="Arial"/>
        </w:rPr>
        <w:t>gui</w:t>
      </w:r>
      <w:proofErr w:type="spellEnd"/>
      <w:r w:rsidR="281EA982" w:rsidRPr="008338D4">
        <w:rPr>
          <w:rFonts w:ascii="Arial" w:hAnsi="Arial" w:cs="Arial"/>
        </w:rPr>
        <w:t xml:space="preserve"> is t</w:t>
      </w:r>
      <w:r w:rsidR="008338D4" w:rsidRPr="008338D4">
        <w:rPr>
          <w:rFonts w:ascii="Arial" w:hAnsi="Arial" w:cs="Arial"/>
        </w:rPr>
        <w:t>o</w:t>
      </w:r>
      <w:r w:rsidR="281EA982" w:rsidRPr="008338D4">
        <w:rPr>
          <w:rFonts w:ascii="Arial" w:hAnsi="Arial" w:cs="Arial"/>
        </w:rPr>
        <w:t>o big for screen in which case change to true</w:t>
      </w:r>
    </w:p>
    <w:p w14:paraId="49BB9D4B" w14:textId="57C72711" w:rsidR="00C11FB8" w:rsidRPr="008338D4" w:rsidRDefault="57F97021" w:rsidP="008338D4">
      <w:pPr>
        <w:pStyle w:val="H1bodytext"/>
        <w:numPr>
          <w:ilvl w:val="0"/>
          <w:numId w:val="18"/>
        </w:numPr>
        <w:spacing w:after="120"/>
        <w:rPr>
          <w:rFonts w:ascii="Arial" w:eastAsiaTheme="minorEastAsia" w:hAnsi="Arial" w:cs="Arial"/>
          <w:szCs w:val="22"/>
        </w:rPr>
      </w:pPr>
      <w:r w:rsidRPr="008338D4">
        <w:rPr>
          <w:rFonts w:ascii="Arial" w:hAnsi="Arial" w:cs="Arial"/>
        </w:rPr>
        <w:t>Position 2</w:t>
      </w:r>
      <w:r w:rsidR="281EA982" w:rsidRPr="008338D4">
        <w:rPr>
          <w:rFonts w:ascii="Arial" w:hAnsi="Arial" w:cs="Arial"/>
        </w:rPr>
        <w:t>: language argument leave</w:t>
      </w:r>
      <w:r w:rsidR="008338D4" w:rsidRPr="008338D4">
        <w:rPr>
          <w:rFonts w:ascii="Arial" w:hAnsi="Arial" w:cs="Arial"/>
        </w:rPr>
        <w:t>s</w:t>
      </w:r>
      <w:r w:rsidR="281EA982" w:rsidRPr="008338D4">
        <w:rPr>
          <w:rFonts w:ascii="Arial" w:hAnsi="Arial" w:cs="Arial"/>
        </w:rPr>
        <w:t xml:space="preserve"> alone</w:t>
      </w:r>
      <w:r w:rsidR="008338D4" w:rsidRPr="008338D4">
        <w:rPr>
          <w:rFonts w:ascii="Arial" w:hAnsi="Arial" w:cs="Arial"/>
        </w:rPr>
        <w:t xml:space="preserve"> </w:t>
      </w:r>
      <w:r w:rsidR="00AF4E35" w:rsidRPr="008338D4">
        <w:rPr>
          <w:rFonts w:ascii="Arial" w:hAnsi="Arial" w:cs="Arial"/>
        </w:rPr>
        <w:t xml:space="preserve">Position </w:t>
      </w:r>
      <w:r w:rsidR="65E29812" w:rsidRPr="008338D4">
        <w:rPr>
          <w:rFonts w:ascii="Arial" w:hAnsi="Arial" w:cs="Arial"/>
        </w:rPr>
        <w:t>3</w:t>
      </w:r>
      <w:r w:rsidR="00AF4E35" w:rsidRPr="008338D4">
        <w:rPr>
          <w:rFonts w:ascii="Arial" w:hAnsi="Arial" w:cs="Arial"/>
        </w:rPr>
        <w:t>:</w:t>
      </w:r>
      <w:r w:rsidR="00AF4E35" w:rsidRPr="008338D4" w:rsidDel="169593E4">
        <w:rPr>
          <w:rFonts w:ascii="Arial" w:hAnsi="Arial" w:cs="Arial"/>
        </w:rPr>
        <w:t xml:space="preserve"> </w:t>
      </w:r>
      <w:r w:rsidR="169593E4" w:rsidRPr="008338D4">
        <w:rPr>
          <w:rFonts w:ascii="Arial" w:hAnsi="Arial" w:cs="Arial"/>
        </w:rPr>
        <w:t>This is the path of the application library. There should be a directory called “lib” in the same directory as ModelSetupFY18.jar</w:t>
      </w:r>
    </w:p>
    <w:p w14:paraId="03C7B014" w14:textId="74092BCE" w:rsidR="00C11FB8" w:rsidRPr="008338D4" w:rsidRDefault="00266BAE" w:rsidP="00C11FB8">
      <w:pPr>
        <w:pStyle w:val="H1bodytext"/>
        <w:numPr>
          <w:ilvl w:val="0"/>
          <w:numId w:val="18"/>
        </w:numPr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>Secondary Arguments</w:t>
      </w:r>
      <w:r w:rsidR="48F4D3CD" w:rsidRPr="008338D4">
        <w:rPr>
          <w:rFonts w:ascii="Arial" w:hAnsi="Arial" w:cs="Arial"/>
        </w:rPr>
        <w:t xml:space="preserve"> (position 3 and 4)</w:t>
      </w:r>
      <w:r w:rsidRPr="008338D4">
        <w:rPr>
          <w:rFonts w:ascii="Arial" w:hAnsi="Arial" w:cs="Arial"/>
        </w:rPr>
        <w:t xml:space="preserve">: </w:t>
      </w:r>
      <w:r w:rsidR="00FB7687" w:rsidRPr="008338D4">
        <w:rPr>
          <w:rFonts w:ascii="Arial" w:hAnsi="Arial" w:cs="Arial"/>
        </w:rPr>
        <w:t>Allocate memory to be used</w:t>
      </w:r>
    </w:p>
    <w:p w14:paraId="700F132F" w14:textId="5DEE3E0C" w:rsidR="00FB7687" w:rsidRPr="008338D4" w:rsidRDefault="00FB7687" w:rsidP="00C11FB8">
      <w:pPr>
        <w:pStyle w:val="H1bodytext"/>
        <w:numPr>
          <w:ilvl w:val="0"/>
          <w:numId w:val="18"/>
        </w:numPr>
        <w:spacing w:after="120"/>
        <w:rPr>
          <w:rFonts w:ascii="Arial" w:hAnsi="Arial" w:cs="Arial"/>
        </w:rPr>
      </w:pPr>
      <w:r w:rsidRPr="008338D4">
        <w:rPr>
          <w:rFonts w:ascii="Arial" w:hAnsi="Arial" w:cs="Arial"/>
        </w:rPr>
        <w:t xml:space="preserve">Position </w:t>
      </w:r>
      <w:r w:rsidR="68D38F88" w:rsidRPr="008338D4">
        <w:rPr>
          <w:rFonts w:ascii="Arial" w:hAnsi="Arial" w:cs="Arial"/>
        </w:rPr>
        <w:t>5</w:t>
      </w:r>
      <w:r w:rsidRPr="008338D4">
        <w:rPr>
          <w:rFonts w:ascii="Arial" w:hAnsi="Arial" w:cs="Arial"/>
        </w:rPr>
        <w:t xml:space="preserve">: </w:t>
      </w:r>
      <w:r w:rsidR="00463680" w:rsidRPr="008338D4">
        <w:rPr>
          <w:rFonts w:ascii="Arial" w:hAnsi="Arial" w:cs="Arial"/>
        </w:rPr>
        <w:t>Directory</w:t>
      </w:r>
      <w:r w:rsidR="00CE514A">
        <w:rPr>
          <w:rFonts w:ascii="Arial" w:hAnsi="Arial" w:cs="Arial"/>
        </w:rPr>
        <w:t xml:space="preserve"> path and filename</w:t>
      </w:r>
      <w:r w:rsidR="00463680" w:rsidRPr="008338D4">
        <w:rPr>
          <w:rFonts w:ascii="Arial" w:hAnsi="Arial" w:cs="Arial"/>
        </w:rPr>
        <w:t xml:space="preserve"> of the </w:t>
      </w:r>
      <w:r w:rsidR="00463680" w:rsidRPr="008338D4">
        <w:rPr>
          <w:rFonts w:ascii="Arial" w:hAnsi="Arial" w:cs="Arial"/>
          <w:i/>
        </w:rPr>
        <w:t>*.jar</w:t>
      </w:r>
      <w:r w:rsidR="00463680" w:rsidRPr="008338D4">
        <w:rPr>
          <w:rFonts w:ascii="Arial" w:hAnsi="Arial" w:cs="Arial"/>
        </w:rPr>
        <w:t xml:space="preserve"> file for CAST execution</w:t>
      </w:r>
    </w:p>
    <w:p w14:paraId="2241CB8D" w14:textId="77777777" w:rsidR="00EA1554" w:rsidRPr="008338D4" w:rsidRDefault="00EA1554" w:rsidP="00537EC5">
      <w:pPr>
        <w:pStyle w:val="H1bodytext"/>
        <w:spacing w:after="120"/>
        <w:rPr>
          <w:rFonts w:ascii="Arial" w:hAnsi="Arial" w:cs="Arial"/>
        </w:rPr>
      </w:pPr>
    </w:p>
    <w:p w14:paraId="1F42FBF2" w14:textId="050F2B60" w:rsidR="00537EC5" w:rsidRDefault="00C8263C" w:rsidP="00537EC5">
      <w:pPr>
        <w:pStyle w:val="H1bodytext"/>
        <w:spacing w:after="120"/>
        <w:rPr>
          <w:rFonts w:ascii="Arial" w:hAnsi="Arial"/>
        </w:rPr>
      </w:pPr>
      <w:r w:rsidRPr="004C5751"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31FFC28A" w14:textId="6DE93B45" w:rsidR="00C8263C" w:rsidRDefault="008156C1" w:rsidP="00537EC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</w:t>
      </w:r>
      <w:r w:rsidR="00245F04">
        <w:rPr>
          <w:rFonts w:ascii="Arial" w:hAnsi="Arial"/>
        </w:rPr>
        <w:t xml:space="preserve">re are several files </w:t>
      </w:r>
      <w:r w:rsidR="00127CBC">
        <w:rPr>
          <w:rFonts w:ascii="Arial" w:hAnsi="Arial"/>
        </w:rPr>
        <w:t xml:space="preserve">throughout the process of </w:t>
      </w:r>
      <w:r w:rsidR="005856E5">
        <w:rPr>
          <w:rFonts w:ascii="Arial" w:hAnsi="Arial"/>
        </w:rPr>
        <w:t>CAST use.</w:t>
      </w:r>
    </w:p>
    <w:p w14:paraId="487520AB" w14:textId="06286618" w:rsidR="00AF6750" w:rsidRDefault="005856E5" w:rsidP="005856E5">
      <w:pPr>
        <w:pStyle w:val="H1bodytext"/>
        <w:numPr>
          <w:ilvl w:val="0"/>
          <w:numId w:val="42"/>
        </w:numPr>
        <w:spacing w:after="120"/>
        <w:rPr>
          <w:rFonts w:ascii="Arial" w:hAnsi="Arial"/>
        </w:rPr>
      </w:pPr>
      <w:r>
        <w:rPr>
          <w:rFonts w:ascii="Arial" w:hAnsi="Arial"/>
        </w:rPr>
        <w:t>The Configuration File</w:t>
      </w:r>
      <w:r w:rsidR="00926D22">
        <w:rPr>
          <w:rFonts w:ascii="Arial" w:hAnsi="Arial"/>
        </w:rPr>
        <w:t xml:space="preserve">, </w:t>
      </w:r>
      <w:r w:rsidR="00926D22" w:rsidRPr="00926D22">
        <w:rPr>
          <w:rFonts w:ascii="Arial" w:hAnsi="Arial"/>
          <w:i/>
          <w:iCs/>
        </w:rPr>
        <w:t>*-mdef.xml</w:t>
      </w:r>
    </w:p>
    <w:p w14:paraId="2793BD47" w14:textId="316345AF" w:rsidR="005856E5" w:rsidRDefault="00006742" w:rsidP="00AF6750">
      <w:pPr>
        <w:pStyle w:val="H1bodytext"/>
        <w:numPr>
          <w:ilvl w:val="1"/>
          <w:numId w:val="42"/>
        </w:numPr>
        <w:spacing w:after="120"/>
        <w:rPr>
          <w:rFonts w:ascii="Arial" w:hAnsi="Arial"/>
        </w:rPr>
      </w:pPr>
      <w:r>
        <w:rPr>
          <w:rFonts w:ascii="Arial" w:hAnsi="Arial"/>
        </w:rPr>
        <w:t>Basic model information is saved in this file</w:t>
      </w:r>
    </w:p>
    <w:p w14:paraId="3A124419" w14:textId="77777777" w:rsidR="009C7A5E" w:rsidRDefault="004157D4" w:rsidP="00C174F3">
      <w:pPr>
        <w:pStyle w:val="H1bodytext"/>
        <w:numPr>
          <w:ilvl w:val="0"/>
          <w:numId w:val="42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An </w:t>
      </w:r>
      <w:r w:rsidR="323B82CA" w:rsidRPr="169593E4">
        <w:rPr>
          <w:rFonts w:ascii="Arial" w:hAnsi="Arial"/>
        </w:rPr>
        <w:t xml:space="preserve">example file provided in </w:t>
      </w:r>
      <w:r w:rsidR="1A870D4C" w:rsidRPr="169593E4">
        <w:rPr>
          <w:rFonts w:ascii="Arial" w:hAnsi="Arial"/>
        </w:rPr>
        <w:t>examples/</w:t>
      </w:r>
      <w:r w:rsidR="00375518" w:rsidRPr="169593E4">
        <w:rPr>
          <w:rFonts w:ascii="Arial" w:hAnsi="Arial"/>
          <w:i/>
          <w:iCs/>
        </w:rPr>
        <w:t>200E-mdef.xml</w:t>
      </w:r>
      <w:r w:rsidR="00375518" w:rsidRPr="169593E4">
        <w:rPr>
          <w:rFonts w:ascii="Arial" w:hAnsi="Arial"/>
        </w:rPr>
        <w:t xml:space="preserve"> </w:t>
      </w:r>
    </w:p>
    <w:p w14:paraId="3229BC18" w14:textId="33C22500" w:rsidR="00C174F3" w:rsidRDefault="005D762F" w:rsidP="00C174F3">
      <w:pPr>
        <w:pStyle w:val="H1bodytext"/>
        <w:numPr>
          <w:ilvl w:val="0"/>
          <w:numId w:val="42"/>
        </w:numPr>
        <w:spacing w:after="120"/>
        <w:rPr>
          <w:rFonts w:ascii="Arial" w:hAnsi="Arial"/>
        </w:rPr>
      </w:pPr>
      <w:r>
        <w:rPr>
          <w:rFonts w:ascii="Arial" w:hAnsi="Arial"/>
        </w:rPr>
        <w:t>An i</w:t>
      </w:r>
      <w:r w:rsidR="00A41A16">
        <w:rPr>
          <w:rFonts w:ascii="Arial" w:hAnsi="Arial"/>
        </w:rPr>
        <w:t>nput file generated from Kingdom2Stomp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ModelName-Eval.csv</w:t>
      </w:r>
      <w:r>
        <w:rPr>
          <w:rFonts w:ascii="Arial" w:hAnsi="Arial"/>
        </w:rPr>
        <w:t xml:space="preserve">, is used </w:t>
      </w:r>
      <w:r w:rsidR="003A2C1E">
        <w:rPr>
          <w:rFonts w:ascii="Arial" w:hAnsi="Arial"/>
        </w:rPr>
        <w:t>for mapping materials</w:t>
      </w:r>
      <w:r w:rsidR="005C5341">
        <w:rPr>
          <w:rFonts w:ascii="Arial" w:hAnsi="Arial"/>
        </w:rPr>
        <w:t>.</w:t>
      </w:r>
    </w:p>
    <w:p w14:paraId="7D60DBDC" w14:textId="77777777" w:rsidR="00EA1554" w:rsidRDefault="00EA1554" w:rsidP="00537EC5">
      <w:pPr>
        <w:pStyle w:val="H1bodytext"/>
        <w:spacing w:after="120"/>
        <w:rPr>
          <w:rFonts w:ascii="Arial" w:hAnsi="Arial"/>
        </w:rPr>
      </w:pPr>
    </w:p>
    <w:p w14:paraId="410C2F4B" w14:textId="173F08DF" w:rsidR="00C8263C" w:rsidRDefault="004C5751" w:rsidP="00537EC5">
      <w:pPr>
        <w:pStyle w:val="H1bodytext"/>
        <w:spacing w:after="120"/>
        <w:rPr>
          <w:rFonts w:ascii="Arial" w:hAnsi="Arial"/>
        </w:rPr>
      </w:pPr>
      <w:r w:rsidRPr="004C5751"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48B04A7F" w14:textId="77777777" w:rsidR="00AC5BA3" w:rsidRDefault="008E3F4F" w:rsidP="00537EC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Two separate output </w:t>
      </w:r>
      <w:r w:rsidR="00627056">
        <w:rPr>
          <w:rFonts w:ascii="Arial" w:hAnsi="Arial"/>
        </w:rPr>
        <w:t xml:space="preserve">file processes occur in the process of using CAST. </w:t>
      </w:r>
    </w:p>
    <w:p w14:paraId="7157E9C1" w14:textId="156C26DB" w:rsidR="00627056" w:rsidRDefault="00627056" w:rsidP="00AC5BA3">
      <w:pPr>
        <w:pStyle w:val="H1bodytext"/>
        <w:numPr>
          <w:ilvl w:val="0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>The first output file generat</w:t>
      </w:r>
      <w:r w:rsidR="003C2456">
        <w:rPr>
          <w:rFonts w:ascii="Arial" w:hAnsi="Arial"/>
        </w:rPr>
        <w:t>ion</w:t>
      </w:r>
      <w:r w:rsidR="00822212">
        <w:rPr>
          <w:rFonts w:ascii="Arial" w:hAnsi="Arial"/>
        </w:rPr>
        <w:t xml:space="preserve"> is a single file with</w:t>
      </w:r>
      <w:r>
        <w:rPr>
          <w:rFonts w:ascii="Arial" w:hAnsi="Arial"/>
        </w:rPr>
        <w:t xml:space="preserve"> </w:t>
      </w:r>
      <w:proofErr w:type="gramStart"/>
      <w:r w:rsidR="00B35470">
        <w:rPr>
          <w:rFonts w:ascii="Arial" w:hAnsi="Arial"/>
        </w:rPr>
        <w:t>a</w:t>
      </w:r>
      <w:proofErr w:type="gramEnd"/>
      <w:r w:rsidR="00B35470">
        <w:rPr>
          <w:rFonts w:ascii="Arial" w:hAnsi="Arial"/>
        </w:rPr>
        <w:t xml:space="preserve"> X, Y, and Z columned </w:t>
      </w:r>
      <w:r w:rsidR="00AC5BA3">
        <w:rPr>
          <w:rFonts w:ascii="Arial" w:hAnsi="Arial"/>
        </w:rPr>
        <w:t xml:space="preserve">CSV of all the </w:t>
      </w:r>
      <w:r w:rsidR="00317769">
        <w:rPr>
          <w:rFonts w:ascii="Arial" w:hAnsi="Arial"/>
        </w:rPr>
        <w:t xml:space="preserve">model grid block node center </w:t>
      </w:r>
      <w:r w:rsidR="00AC5BA3">
        <w:rPr>
          <w:rFonts w:ascii="Arial" w:hAnsi="Arial"/>
        </w:rPr>
        <w:t>locations</w:t>
      </w:r>
      <w:r w:rsidR="008F276C">
        <w:rPr>
          <w:rFonts w:ascii="Arial" w:hAnsi="Arial"/>
        </w:rPr>
        <w:t xml:space="preserve">, </w:t>
      </w:r>
      <w:r w:rsidR="008F276C">
        <w:rPr>
          <w:rFonts w:ascii="Arial" w:hAnsi="Arial"/>
          <w:i/>
          <w:iCs/>
        </w:rPr>
        <w:t>ModelName.csv</w:t>
      </w:r>
      <w:r w:rsidR="008F276C">
        <w:rPr>
          <w:rFonts w:ascii="Arial" w:hAnsi="Arial"/>
        </w:rPr>
        <w:t>. Th</w:t>
      </w:r>
      <w:r w:rsidR="00BA5FF8">
        <w:rPr>
          <w:rFonts w:ascii="Arial" w:hAnsi="Arial"/>
        </w:rPr>
        <w:t xml:space="preserve">is file </w:t>
      </w:r>
      <w:r w:rsidR="00F80FC3">
        <w:rPr>
          <w:rFonts w:ascii="Arial" w:hAnsi="Arial"/>
        </w:rPr>
        <w:t xml:space="preserve">is generated from the </w:t>
      </w:r>
      <w:proofErr w:type="spellStart"/>
      <w:r w:rsidR="00F80FC3">
        <w:rPr>
          <w:rFonts w:ascii="Arial" w:hAnsi="Arial"/>
        </w:rPr>
        <w:t>LeapFrog</w:t>
      </w:r>
      <w:proofErr w:type="spellEnd"/>
      <w:r w:rsidR="00F80FC3">
        <w:rPr>
          <w:rFonts w:ascii="Arial" w:hAnsi="Arial"/>
        </w:rPr>
        <w:t xml:space="preserve"> program</w:t>
      </w:r>
      <w:r w:rsidR="00A41A16">
        <w:rPr>
          <w:rFonts w:ascii="Arial" w:hAnsi="Arial"/>
        </w:rPr>
        <w:t>, and is used as an input for another tool, Kingdom2Stomp.</w:t>
      </w:r>
    </w:p>
    <w:p w14:paraId="6843FEC5" w14:textId="19839663" w:rsidR="004C5751" w:rsidRDefault="009446CA" w:rsidP="00992331">
      <w:pPr>
        <w:pStyle w:val="H1bodytext"/>
        <w:numPr>
          <w:ilvl w:val="0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second </w:t>
      </w:r>
      <w:r w:rsidR="00842E8A">
        <w:rPr>
          <w:rFonts w:ascii="Arial" w:hAnsi="Arial"/>
        </w:rPr>
        <w:t>ou</w:t>
      </w:r>
      <w:r w:rsidR="003C2456">
        <w:rPr>
          <w:rFonts w:ascii="Arial" w:hAnsi="Arial"/>
        </w:rPr>
        <w:t xml:space="preserve">tput file generation </w:t>
      </w:r>
      <w:r w:rsidR="00C26D44">
        <w:rPr>
          <w:rFonts w:ascii="Arial" w:hAnsi="Arial"/>
        </w:rPr>
        <w:t>produces</w:t>
      </w:r>
      <w:r w:rsidR="006E09D9">
        <w:rPr>
          <w:rFonts w:ascii="Arial" w:hAnsi="Arial"/>
        </w:rPr>
        <w:t xml:space="preserve"> </w:t>
      </w:r>
      <w:r w:rsidR="00A72546">
        <w:rPr>
          <w:rFonts w:ascii="Arial" w:hAnsi="Arial"/>
        </w:rPr>
        <w:t xml:space="preserve">11 </w:t>
      </w:r>
      <w:r w:rsidR="0066397E">
        <w:rPr>
          <w:rFonts w:ascii="Arial" w:hAnsi="Arial"/>
        </w:rPr>
        <w:t xml:space="preserve">output files </w:t>
      </w:r>
      <w:r w:rsidR="003D6332">
        <w:rPr>
          <w:rFonts w:ascii="Arial" w:hAnsi="Arial"/>
        </w:rPr>
        <w:t xml:space="preserve">with the </w:t>
      </w:r>
      <w:r w:rsidR="00D957DF">
        <w:rPr>
          <w:rFonts w:ascii="Arial" w:hAnsi="Arial"/>
        </w:rPr>
        <w:t xml:space="preserve">title </w:t>
      </w:r>
      <w:r w:rsidR="00D957DF">
        <w:rPr>
          <w:rFonts w:ascii="Arial" w:hAnsi="Arial"/>
          <w:i/>
          <w:iCs/>
        </w:rPr>
        <w:t>input</w:t>
      </w:r>
      <w:r w:rsidR="003E1589">
        <w:rPr>
          <w:rFonts w:ascii="Arial" w:hAnsi="Arial"/>
        </w:rPr>
        <w:t>:</w:t>
      </w:r>
    </w:p>
    <w:p w14:paraId="165AF341" w14:textId="14738ACD" w:rsidR="000C5E65" w:rsidRDefault="003E1589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  <w:i/>
          <w:iCs/>
        </w:rPr>
        <w:t>input,</w:t>
      </w:r>
      <w:r w:rsidR="009F33DB">
        <w:rPr>
          <w:rFonts w:ascii="Arial" w:hAnsi="Arial"/>
          <w:i/>
          <w:iCs/>
        </w:rPr>
        <w:t xml:space="preserve"> </w:t>
      </w:r>
      <w:proofErr w:type="spellStart"/>
      <w:r w:rsidR="009F33DB">
        <w:rPr>
          <w:rFonts w:ascii="Arial" w:hAnsi="Arial"/>
          <w:i/>
          <w:iCs/>
        </w:rPr>
        <w:t>input.bot</w:t>
      </w:r>
      <w:proofErr w:type="spellEnd"/>
      <w:r w:rsidR="009F33DB">
        <w:rPr>
          <w:rFonts w:ascii="Arial" w:hAnsi="Arial"/>
          <w:i/>
          <w:iCs/>
        </w:rPr>
        <w:t xml:space="preserve">, </w:t>
      </w:r>
      <w:proofErr w:type="spellStart"/>
      <w:r w:rsidR="009F33DB">
        <w:rPr>
          <w:rFonts w:ascii="Arial" w:hAnsi="Arial"/>
          <w:i/>
          <w:iCs/>
        </w:rPr>
        <w:t>input.buildLog</w:t>
      </w:r>
      <w:proofErr w:type="spellEnd"/>
      <w:r w:rsidR="009F33DB">
        <w:rPr>
          <w:rFonts w:ascii="Arial" w:hAnsi="Arial"/>
          <w:i/>
          <w:iCs/>
        </w:rPr>
        <w:t xml:space="preserve">, </w:t>
      </w:r>
      <w:proofErr w:type="spellStart"/>
      <w:r w:rsidR="009F33DB">
        <w:rPr>
          <w:rFonts w:ascii="Arial" w:hAnsi="Arial"/>
          <w:i/>
          <w:iCs/>
        </w:rPr>
        <w:t>input.east</w:t>
      </w:r>
      <w:proofErr w:type="spellEnd"/>
      <w:r w:rsidR="009F33DB">
        <w:rPr>
          <w:rFonts w:ascii="Arial" w:hAnsi="Arial"/>
          <w:i/>
          <w:iCs/>
        </w:rPr>
        <w:t xml:space="preserve">, </w:t>
      </w:r>
      <w:proofErr w:type="spellStart"/>
      <w:r w:rsidR="009F33DB">
        <w:rPr>
          <w:rFonts w:ascii="Arial" w:hAnsi="Arial"/>
          <w:i/>
          <w:iCs/>
        </w:rPr>
        <w:t>input.nij</w:t>
      </w:r>
      <w:proofErr w:type="spellEnd"/>
      <w:r w:rsidR="009F33DB">
        <w:rPr>
          <w:rFonts w:ascii="Arial" w:hAnsi="Arial"/>
          <w:i/>
          <w:iCs/>
        </w:rPr>
        <w:t xml:space="preserve">, </w:t>
      </w:r>
      <w:proofErr w:type="spellStart"/>
      <w:r w:rsidR="009F33DB">
        <w:rPr>
          <w:rFonts w:ascii="Arial" w:hAnsi="Arial"/>
          <w:i/>
          <w:iCs/>
        </w:rPr>
        <w:t>input.north</w:t>
      </w:r>
      <w:proofErr w:type="spellEnd"/>
      <w:r w:rsidR="009F33DB">
        <w:rPr>
          <w:rFonts w:ascii="Arial" w:hAnsi="Arial"/>
          <w:i/>
          <w:iCs/>
        </w:rPr>
        <w:t xml:space="preserve">, </w:t>
      </w:r>
      <w:proofErr w:type="spellStart"/>
      <w:r w:rsidR="009F33DB">
        <w:rPr>
          <w:rFonts w:ascii="Arial" w:hAnsi="Arial"/>
          <w:i/>
          <w:iCs/>
        </w:rPr>
        <w:t>input.sij</w:t>
      </w:r>
      <w:proofErr w:type="spellEnd"/>
      <w:r w:rsidR="009F33DB">
        <w:rPr>
          <w:rFonts w:ascii="Arial" w:hAnsi="Arial"/>
          <w:i/>
          <w:iCs/>
        </w:rPr>
        <w:t xml:space="preserve">, </w:t>
      </w:r>
      <w:proofErr w:type="spellStart"/>
      <w:r w:rsidR="009F33DB">
        <w:rPr>
          <w:rFonts w:ascii="Arial" w:hAnsi="Arial"/>
          <w:i/>
          <w:iCs/>
        </w:rPr>
        <w:t>input.south</w:t>
      </w:r>
      <w:proofErr w:type="spellEnd"/>
      <w:r w:rsidR="009F33DB">
        <w:rPr>
          <w:rFonts w:ascii="Arial" w:hAnsi="Arial"/>
          <w:i/>
          <w:iCs/>
        </w:rPr>
        <w:t xml:space="preserve">, </w:t>
      </w:r>
      <w:proofErr w:type="spellStart"/>
      <w:r w:rsidR="009F33DB">
        <w:rPr>
          <w:rFonts w:ascii="Arial" w:hAnsi="Arial"/>
          <w:i/>
          <w:iCs/>
        </w:rPr>
        <w:t>input.top</w:t>
      </w:r>
      <w:proofErr w:type="spellEnd"/>
      <w:r w:rsidR="009F33DB">
        <w:rPr>
          <w:rFonts w:ascii="Arial" w:hAnsi="Arial"/>
          <w:i/>
          <w:iCs/>
        </w:rPr>
        <w:t xml:space="preserve">, </w:t>
      </w:r>
      <w:proofErr w:type="spellStart"/>
      <w:r w:rsidR="009F33DB">
        <w:rPr>
          <w:rFonts w:ascii="Arial" w:hAnsi="Arial"/>
          <w:i/>
          <w:iCs/>
        </w:rPr>
        <w:t>input.west</w:t>
      </w:r>
      <w:proofErr w:type="spellEnd"/>
      <w:r w:rsidR="009F33DB">
        <w:rPr>
          <w:rFonts w:ascii="Arial" w:hAnsi="Arial"/>
          <w:i/>
          <w:iCs/>
        </w:rPr>
        <w:t xml:space="preserve">, </w:t>
      </w:r>
      <w:r w:rsidR="009F33DB">
        <w:rPr>
          <w:rFonts w:ascii="Arial" w:hAnsi="Arial"/>
        </w:rPr>
        <w:t xml:space="preserve">and </w:t>
      </w:r>
      <w:proofErr w:type="spellStart"/>
      <w:r w:rsidR="009F33DB">
        <w:rPr>
          <w:rFonts w:ascii="Arial" w:hAnsi="Arial"/>
          <w:i/>
          <w:iCs/>
        </w:rPr>
        <w:t>input.zon</w:t>
      </w:r>
      <w:r w:rsidR="00744FD9">
        <w:rPr>
          <w:rFonts w:ascii="Arial" w:hAnsi="Arial"/>
          <w:i/>
          <w:iCs/>
        </w:rPr>
        <w:t>e</w:t>
      </w:r>
      <w:proofErr w:type="spellEnd"/>
    </w:p>
    <w:p w14:paraId="4B70C3AC" w14:textId="789D32D2" w:rsidR="00EF5D2D" w:rsidRDefault="00EF5D2D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proofErr w:type="spellStart"/>
      <w:r w:rsidRPr="00955486">
        <w:rPr>
          <w:rFonts w:ascii="Arial" w:hAnsi="Arial"/>
          <w:i/>
          <w:iCs/>
        </w:rPr>
        <w:t>input.zone</w:t>
      </w:r>
      <w:proofErr w:type="spellEnd"/>
      <w:r>
        <w:rPr>
          <w:rFonts w:ascii="Arial" w:hAnsi="Arial"/>
        </w:rPr>
        <w:t xml:space="preserve"> file is </w:t>
      </w:r>
      <w:r w:rsidR="008D0B94">
        <w:rPr>
          <w:rFonts w:ascii="Arial" w:hAnsi="Arial"/>
        </w:rPr>
        <w:t>a file with</w:t>
      </w:r>
      <w:r w:rsidR="00655176">
        <w:rPr>
          <w:rFonts w:ascii="Arial" w:hAnsi="Arial"/>
        </w:rPr>
        <w:t xml:space="preserve"> numbers for each model node representing </w:t>
      </w:r>
      <w:r w:rsidR="00723E25">
        <w:rPr>
          <w:rFonts w:ascii="Arial" w:hAnsi="Arial"/>
        </w:rPr>
        <w:t xml:space="preserve">the </w:t>
      </w:r>
      <w:r w:rsidR="00E54583">
        <w:rPr>
          <w:rFonts w:ascii="Arial" w:hAnsi="Arial"/>
        </w:rPr>
        <w:t xml:space="preserve">given </w:t>
      </w:r>
      <w:r w:rsidR="00D073B4">
        <w:rPr>
          <w:rFonts w:ascii="Arial" w:hAnsi="Arial"/>
        </w:rPr>
        <w:t>geologic unit</w:t>
      </w:r>
      <w:r w:rsidR="00E54583">
        <w:rPr>
          <w:rFonts w:ascii="Arial" w:hAnsi="Arial"/>
        </w:rPr>
        <w:t xml:space="preserve">. Each line has 20 </w:t>
      </w:r>
      <w:r w:rsidR="00CE3F2C">
        <w:rPr>
          <w:rFonts w:ascii="Arial" w:hAnsi="Arial"/>
        </w:rPr>
        <w:t xml:space="preserve">cells, each cell representing </w:t>
      </w:r>
      <w:r w:rsidR="002A1DC7">
        <w:rPr>
          <w:rFonts w:ascii="Arial" w:hAnsi="Arial"/>
        </w:rPr>
        <w:t xml:space="preserve">a specific model </w:t>
      </w:r>
      <w:r w:rsidR="00994D38">
        <w:rPr>
          <w:rFonts w:ascii="Arial" w:hAnsi="Arial"/>
        </w:rPr>
        <w:t>block</w:t>
      </w:r>
      <w:r w:rsidR="00B85260">
        <w:rPr>
          <w:rFonts w:ascii="Arial" w:hAnsi="Arial"/>
        </w:rPr>
        <w:t xml:space="preserve">. The </w:t>
      </w:r>
      <w:r w:rsidR="00E70321">
        <w:rPr>
          <w:rFonts w:ascii="Arial" w:hAnsi="Arial"/>
        </w:rPr>
        <w:t xml:space="preserve">file is constructed in </w:t>
      </w:r>
      <w:r w:rsidR="00142FBB">
        <w:rPr>
          <w:rFonts w:ascii="Arial" w:hAnsi="Arial"/>
        </w:rPr>
        <w:t>that the first number represents the model block 1, 1, 1</w:t>
      </w:r>
      <w:r w:rsidR="00964A3E">
        <w:rPr>
          <w:rFonts w:ascii="Arial" w:hAnsi="Arial"/>
        </w:rPr>
        <w:t xml:space="preserve">, </w:t>
      </w:r>
      <w:r w:rsidR="008A76AB">
        <w:rPr>
          <w:rFonts w:ascii="Arial" w:hAnsi="Arial"/>
        </w:rPr>
        <w:t xml:space="preserve">the block in the </w:t>
      </w:r>
      <w:r w:rsidR="005F36D8">
        <w:rPr>
          <w:rFonts w:ascii="Arial" w:hAnsi="Arial"/>
        </w:rPr>
        <w:t>southwest corner at the bottom of the model</w:t>
      </w:r>
      <w:r w:rsidR="00142FBB">
        <w:rPr>
          <w:rFonts w:ascii="Arial" w:hAnsi="Arial"/>
        </w:rPr>
        <w:t xml:space="preserve">. </w:t>
      </w:r>
      <w:r w:rsidR="00212B40">
        <w:rPr>
          <w:rFonts w:ascii="Arial" w:hAnsi="Arial"/>
        </w:rPr>
        <w:t xml:space="preserve">Each successive number </w:t>
      </w:r>
      <w:r w:rsidR="005A6265">
        <w:rPr>
          <w:rFonts w:ascii="Arial" w:hAnsi="Arial"/>
        </w:rPr>
        <w:t>goes along the X-axis, from West to East</w:t>
      </w:r>
      <w:r w:rsidR="00A86F7B">
        <w:rPr>
          <w:rFonts w:ascii="Arial" w:hAnsi="Arial"/>
        </w:rPr>
        <w:t xml:space="preserve"> until it reaches the end of the </w:t>
      </w:r>
      <w:r w:rsidR="00CB6F71">
        <w:rPr>
          <w:rFonts w:ascii="Arial" w:hAnsi="Arial"/>
        </w:rPr>
        <w:t>model grid row</w:t>
      </w:r>
      <w:r w:rsidR="0069588D">
        <w:rPr>
          <w:rFonts w:ascii="Arial" w:hAnsi="Arial"/>
        </w:rPr>
        <w:t>, and the moves to the next</w:t>
      </w:r>
      <w:r w:rsidR="00032874">
        <w:rPr>
          <w:rFonts w:ascii="Arial" w:hAnsi="Arial"/>
        </w:rPr>
        <w:t xml:space="preserve"> line along the Y-axis, 1, 2, 1. </w:t>
      </w:r>
      <w:r w:rsidR="00221FB6">
        <w:rPr>
          <w:rFonts w:ascii="Arial" w:hAnsi="Arial"/>
        </w:rPr>
        <w:t xml:space="preserve">This pattern repeats until an entire </w:t>
      </w:r>
      <w:r w:rsidR="00115D64">
        <w:rPr>
          <w:rFonts w:ascii="Arial" w:hAnsi="Arial"/>
        </w:rPr>
        <w:t>Z-plane</w:t>
      </w:r>
      <w:r w:rsidR="00514E5E">
        <w:rPr>
          <w:rFonts w:ascii="Arial" w:hAnsi="Arial"/>
        </w:rPr>
        <w:t xml:space="preserve"> is complete, and then </w:t>
      </w:r>
      <w:r w:rsidR="005332D5">
        <w:rPr>
          <w:rFonts w:ascii="Arial" w:hAnsi="Arial"/>
        </w:rPr>
        <w:t xml:space="preserve">it moves </w:t>
      </w:r>
      <w:r w:rsidR="00561D14">
        <w:rPr>
          <w:rFonts w:ascii="Arial" w:hAnsi="Arial"/>
        </w:rPr>
        <w:t xml:space="preserve">up </w:t>
      </w:r>
      <w:r w:rsidR="005332D5">
        <w:rPr>
          <w:rFonts w:ascii="Arial" w:hAnsi="Arial"/>
        </w:rPr>
        <w:t>to the next Z-plane, 1, 1, 2</w:t>
      </w:r>
      <w:r w:rsidR="008D5CA2">
        <w:rPr>
          <w:rFonts w:ascii="Arial" w:hAnsi="Arial"/>
        </w:rPr>
        <w:t xml:space="preserve">. </w:t>
      </w:r>
      <w:r w:rsidR="00F82555">
        <w:rPr>
          <w:rFonts w:ascii="Arial" w:hAnsi="Arial"/>
        </w:rPr>
        <w:t xml:space="preserve">This process repeats </w:t>
      </w:r>
      <w:r w:rsidR="00972BDE">
        <w:rPr>
          <w:rFonts w:ascii="Arial" w:hAnsi="Arial"/>
        </w:rPr>
        <w:t xml:space="preserve">for </w:t>
      </w:r>
      <w:r w:rsidR="00561D14">
        <w:rPr>
          <w:rFonts w:ascii="Arial" w:hAnsi="Arial"/>
        </w:rPr>
        <w:t>the entire model domain</w:t>
      </w:r>
      <w:r w:rsidR="00972BDE">
        <w:rPr>
          <w:rFonts w:ascii="Arial" w:hAnsi="Arial"/>
        </w:rPr>
        <w:t>.</w:t>
      </w:r>
      <w:r w:rsidR="00955486">
        <w:rPr>
          <w:rFonts w:ascii="Arial" w:hAnsi="Arial"/>
        </w:rPr>
        <w:t xml:space="preserve"> Thus, the bottom of the </w:t>
      </w:r>
      <w:proofErr w:type="spellStart"/>
      <w:r w:rsidR="00955486">
        <w:rPr>
          <w:rFonts w:ascii="Arial" w:hAnsi="Arial"/>
          <w:i/>
          <w:iCs/>
        </w:rPr>
        <w:t>input.zone</w:t>
      </w:r>
      <w:proofErr w:type="spellEnd"/>
      <w:r w:rsidR="00955486">
        <w:rPr>
          <w:rFonts w:ascii="Arial" w:hAnsi="Arial"/>
        </w:rPr>
        <w:t xml:space="preserve"> file represents the top-most layer of the model.</w:t>
      </w:r>
      <w:r w:rsidR="00964A3E">
        <w:rPr>
          <w:rFonts w:ascii="Arial" w:hAnsi="Arial"/>
        </w:rPr>
        <w:t xml:space="preserve"> The last number in this file represents the </w:t>
      </w:r>
      <w:r w:rsidR="000A149F">
        <w:rPr>
          <w:rFonts w:ascii="Arial" w:hAnsi="Arial"/>
        </w:rPr>
        <w:t>northeastern corner of the top of the model.</w:t>
      </w:r>
    </w:p>
    <w:p w14:paraId="41B39ED2" w14:textId="382A14D6" w:rsidR="00644F46" w:rsidRDefault="00644F46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 xml:space="preserve">The </w:t>
      </w:r>
      <w:proofErr w:type="spellStart"/>
      <w:r w:rsidRPr="00644F46">
        <w:rPr>
          <w:rFonts w:ascii="Arial" w:hAnsi="Arial"/>
          <w:i/>
          <w:iCs/>
        </w:rPr>
        <w:t>input.bot</w:t>
      </w:r>
      <w:proofErr w:type="spellEnd"/>
      <w:r>
        <w:rPr>
          <w:rFonts w:ascii="Arial" w:hAnsi="Arial"/>
        </w:rPr>
        <w:t xml:space="preserve"> file </w:t>
      </w:r>
      <w:r w:rsidR="00871013">
        <w:rPr>
          <w:rFonts w:ascii="Arial" w:hAnsi="Arial"/>
        </w:rPr>
        <w:t xml:space="preserve">is </w:t>
      </w:r>
      <w:r w:rsidR="00F64EA4">
        <w:rPr>
          <w:rFonts w:ascii="Arial" w:hAnsi="Arial"/>
        </w:rPr>
        <w:t xml:space="preserve">a four columned file </w:t>
      </w:r>
      <w:r w:rsidR="0055073D">
        <w:rPr>
          <w:rFonts w:ascii="Arial" w:hAnsi="Arial"/>
        </w:rPr>
        <w:t xml:space="preserve">representing </w:t>
      </w:r>
      <w:r w:rsidR="00A57D86">
        <w:rPr>
          <w:rFonts w:ascii="Arial" w:hAnsi="Arial"/>
        </w:rPr>
        <w:t xml:space="preserve">each </w:t>
      </w:r>
      <w:r w:rsidR="00584709">
        <w:rPr>
          <w:rFonts w:ascii="Arial" w:hAnsi="Arial"/>
        </w:rPr>
        <w:t xml:space="preserve">node of the model’s bottom layer and </w:t>
      </w:r>
      <w:r w:rsidR="000631C8">
        <w:rPr>
          <w:rFonts w:ascii="Arial" w:hAnsi="Arial"/>
        </w:rPr>
        <w:t xml:space="preserve">the </w:t>
      </w:r>
      <w:r w:rsidR="004A24C7">
        <w:rPr>
          <w:rFonts w:ascii="Arial" w:hAnsi="Arial"/>
        </w:rPr>
        <w:t>grid cell surface</w:t>
      </w:r>
      <w:r w:rsidR="00402CF6">
        <w:rPr>
          <w:rFonts w:ascii="Arial" w:hAnsi="Arial"/>
        </w:rPr>
        <w:t>,</w:t>
      </w:r>
      <w:r w:rsidR="00CE2B6A">
        <w:rPr>
          <w:rFonts w:ascii="Arial" w:hAnsi="Arial"/>
        </w:rPr>
        <w:t xml:space="preserve"> </w:t>
      </w:r>
      <w:r w:rsidR="00402CF6">
        <w:rPr>
          <w:rFonts w:ascii="Arial" w:hAnsi="Arial"/>
        </w:rPr>
        <w:t>respectively.</w:t>
      </w:r>
      <w:r w:rsidR="00374F98">
        <w:rPr>
          <w:rFonts w:ascii="Arial" w:hAnsi="Arial"/>
        </w:rPr>
        <w:t xml:space="preserve"> The value of -3 represents the </w:t>
      </w:r>
      <w:r w:rsidR="009932CC">
        <w:rPr>
          <w:rFonts w:ascii="Arial" w:hAnsi="Arial"/>
        </w:rPr>
        <w:t>bottom of the node.</w:t>
      </w:r>
    </w:p>
    <w:p w14:paraId="048160B9" w14:textId="68838D63" w:rsidR="00402CF6" w:rsidRDefault="00805BF2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  <w:i/>
          <w:iCs/>
        </w:rPr>
        <w:t>input.nij</w:t>
      </w:r>
      <w:proofErr w:type="spellEnd"/>
      <w:r>
        <w:rPr>
          <w:rFonts w:ascii="Arial" w:hAnsi="Arial"/>
        </w:rPr>
        <w:t xml:space="preserve"> file </w:t>
      </w:r>
      <w:r w:rsidR="005418EC">
        <w:rPr>
          <w:rFonts w:ascii="Arial" w:hAnsi="Arial"/>
        </w:rPr>
        <w:t>represents</w:t>
      </w:r>
      <w:r w:rsidR="00072758" w:rsidRPr="00072758">
        <w:t xml:space="preserve"> </w:t>
      </w:r>
      <w:r w:rsidR="00072758" w:rsidRPr="00072758">
        <w:rPr>
          <w:rFonts w:ascii="Arial" w:hAnsi="Arial"/>
        </w:rPr>
        <w:t xml:space="preserve">the node count in the </w:t>
      </w:r>
      <w:proofErr w:type="spellStart"/>
      <w:r w:rsidR="00072758" w:rsidRPr="00072758">
        <w:rPr>
          <w:rFonts w:ascii="Arial" w:hAnsi="Arial"/>
        </w:rPr>
        <w:t>i</w:t>
      </w:r>
      <w:proofErr w:type="spellEnd"/>
      <w:r w:rsidR="00072758" w:rsidRPr="00072758">
        <w:rPr>
          <w:rFonts w:ascii="Arial" w:hAnsi="Arial"/>
        </w:rPr>
        <w:t xml:space="preserve">-direction, node count in the j direction, X and Y for each model node center in </w:t>
      </w:r>
      <w:proofErr w:type="spellStart"/>
      <w:r w:rsidR="00072758" w:rsidRPr="00072758">
        <w:rPr>
          <w:rFonts w:ascii="Arial" w:hAnsi="Arial"/>
        </w:rPr>
        <w:t>plan</w:t>
      </w:r>
      <w:proofErr w:type="spellEnd"/>
      <w:r w:rsidR="00072758" w:rsidRPr="00072758">
        <w:rPr>
          <w:rFonts w:ascii="Arial" w:hAnsi="Arial"/>
        </w:rPr>
        <w:t xml:space="preserve"> view</w:t>
      </w:r>
      <w:r w:rsidR="005418EC">
        <w:rPr>
          <w:rFonts w:ascii="Arial" w:hAnsi="Arial"/>
        </w:rPr>
        <w:t xml:space="preserve"> </w:t>
      </w:r>
    </w:p>
    <w:p w14:paraId="4A29323B" w14:textId="580F63FD" w:rsidR="001D0677" w:rsidRDefault="001D0677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  <w:i/>
          <w:iCs/>
        </w:rPr>
        <w:t>input.sij</w:t>
      </w:r>
      <w:proofErr w:type="spellEnd"/>
      <w:r>
        <w:rPr>
          <w:rFonts w:ascii="Arial" w:hAnsi="Arial"/>
        </w:rPr>
        <w:t xml:space="preserve"> file represents</w:t>
      </w:r>
      <w:r w:rsidR="00FE02A5">
        <w:rPr>
          <w:rFonts w:ascii="Arial" w:hAnsi="Arial"/>
        </w:rPr>
        <w:t xml:space="preserve"> </w:t>
      </w:r>
      <w:r w:rsidR="00FE02A5" w:rsidRPr="00FE02A5">
        <w:rPr>
          <w:rFonts w:ascii="Arial" w:hAnsi="Arial"/>
        </w:rPr>
        <w:t xml:space="preserve">the surface count in </w:t>
      </w:r>
      <w:proofErr w:type="gramStart"/>
      <w:r w:rsidR="00FE02A5" w:rsidRPr="00FE02A5">
        <w:rPr>
          <w:rFonts w:ascii="Arial" w:hAnsi="Arial"/>
        </w:rPr>
        <w:t xml:space="preserve">the </w:t>
      </w:r>
      <w:proofErr w:type="spellStart"/>
      <w:r w:rsidR="00FE02A5" w:rsidRPr="00FE02A5">
        <w:rPr>
          <w:rFonts w:ascii="Arial" w:hAnsi="Arial"/>
        </w:rPr>
        <w:t>i</w:t>
      </w:r>
      <w:proofErr w:type="spellEnd"/>
      <w:proofErr w:type="gramEnd"/>
      <w:r w:rsidR="00FE02A5" w:rsidRPr="00FE02A5">
        <w:rPr>
          <w:rFonts w:ascii="Arial" w:hAnsi="Arial"/>
        </w:rPr>
        <w:t xml:space="preserve">-direction, surface count in the j direction, X and Y for each model node corner in </w:t>
      </w:r>
      <w:proofErr w:type="spellStart"/>
      <w:r w:rsidR="00FE02A5" w:rsidRPr="00FE02A5">
        <w:rPr>
          <w:rFonts w:ascii="Arial" w:hAnsi="Arial"/>
        </w:rPr>
        <w:t>plan</w:t>
      </w:r>
      <w:proofErr w:type="spellEnd"/>
      <w:r w:rsidR="00FE02A5" w:rsidRPr="00FE02A5">
        <w:rPr>
          <w:rFonts w:ascii="Arial" w:hAnsi="Arial"/>
        </w:rPr>
        <w:t xml:space="preserve"> view</w:t>
      </w:r>
      <w:r w:rsidR="00FE02A5">
        <w:rPr>
          <w:rFonts w:ascii="Arial" w:hAnsi="Arial"/>
        </w:rPr>
        <w:t>.</w:t>
      </w:r>
    </w:p>
    <w:p w14:paraId="37B0F83B" w14:textId="41E78BC9" w:rsidR="00064E64" w:rsidRPr="00AE3649" w:rsidRDefault="00064E64" w:rsidP="00AE3649">
      <w:pPr>
        <w:pStyle w:val="H1bodytext"/>
        <w:numPr>
          <w:ilvl w:val="1"/>
          <w:numId w:val="44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The files </w:t>
      </w:r>
      <w:proofErr w:type="spellStart"/>
      <w:r w:rsidR="00A04694">
        <w:rPr>
          <w:rFonts w:ascii="Arial" w:hAnsi="Arial"/>
          <w:i/>
          <w:iCs/>
        </w:rPr>
        <w:t>input.</w:t>
      </w:r>
      <w:r w:rsidR="00B4050C">
        <w:rPr>
          <w:rFonts w:ascii="Arial" w:hAnsi="Arial"/>
          <w:i/>
          <w:iCs/>
        </w:rPr>
        <w:t>buildLog</w:t>
      </w:r>
      <w:proofErr w:type="spellEnd"/>
      <w:r w:rsidR="00B4050C">
        <w:rPr>
          <w:rFonts w:ascii="Arial" w:hAnsi="Arial"/>
          <w:i/>
          <w:iCs/>
        </w:rPr>
        <w:t xml:space="preserve">, </w:t>
      </w:r>
      <w:proofErr w:type="spellStart"/>
      <w:r w:rsidR="00B4050C">
        <w:rPr>
          <w:rFonts w:ascii="Arial" w:hAnsi="Arial"/>
          <w:i/>
          <w:iCs/>
        </w:rPr>
        <w:t>input.</w:t>
      </w:r>
      <w:r w:rsidR="007C2198">
        <w:rPr>
          <w:rFonts w:ascii="Arial" w:hAnsi="Arial"/>
          <w:i/>
          <w:iCs/>
        </w:rPr>
        <w:t>north</w:t>
      </w:r>
      <w:proofErr w:type="spellEnd"/>
      <w:r w:rsidR="007C2198">
        <w:rPr>
          <w:rFonts w:ascii="Arial" w:hAnsi="Arial"/>
          <w:i/>
          <w:iCs/>
        </w:rPr>
        <w:t xml:space="preserve">, </w:t>
      </w:r>
      <w:proofErr w:type="spellStart"/>
      <w:r w:rsidR="007C2198">
        <w:rPr>
          <w:rFonts w:ascii="Arial" w:hAnsi="Arial"/>
          <w:i/>
          <w:iCs/>
        </w:rPr>
        <w:t>input.south</w:t>
      </w:r>
      <w:proofErr w:type="spellEnd"/>
      <w:r w:rsidR="007C2198">
        <w:rPr>
          <w:rFonts w:ascii="Arial" w:hAnsi="Arial"/>
          <w:i/>
          <w:iCs/>
        </w:rPr>
        <w:t xml:space="preserve">, </w:t>
      </w:r>
      <w:proofErr w:type="spellStart"/>
      <w:r w:rsidR="007C2198">
        <w:rPr>
          <w:rFonts w:ascii="Arial" w:hAnsi="Arial"/>
          <w:i/>
          <w:iCs/>
        </w:rPr>
        <w:t>input.west</w:t>
      </w:r>
      <w:proofErr w:type="spellEnd"/>
      <w:r w:rsidR="007C2198">
        <w:rPr>
          <w:rFonts w:ascii="Arial" w:hAnsi="Arial"/>
          <w:i/>
          <w:iCs/>
        </w:rPr>
        <w:t xml:space="preserve">, </w:t>
      </w:r>
      <w:r w:rsidR="007C2198">
        <w:rPr>
          <w:rFonts w:ascii="Arial" w:hAnsi="Arial"/>
        </w:rPr>
        <w:t xml:space="preserve">and </w:t>
      </w:r>
      <w:proofErr w:type="spellStart"/>
      <w:r w:rsidR="007C2198">
        <w:rPr>
          <w:rFonts w:ascii="Arial" w:hAnsi="Arial"/>
          <w:i/>
          <w:iCs/>
        </w:rPr>
        <w:t>input.east</w:t>
      </w:r>
      <w:proofErr w:type="spellEnd"/>
      <w:r w:rsidR="007C2198">
        <w:rPr>
          <w:rFonts w:ascii="Arial" w:hAnsi="Arial"/>
        </w:rPr>
        <w:t xml:space="preserve"> are </w:t>
      </w:r>
      <w:r w:rsidR="005747D2">
        <w:rPr>
          <w:rFonts w:ascii="Arial" w:hAnsi="Arial"/>
        </w:rPr>
        <w:t>not used in the Composite Analysis project</w:t>
      </w:r>
      <w:r w:rsidR="00F27D7C">
        <w:rPr>
          <w:rFonts w:ascii="Arial" w:hAnsi="Arial"/>
        </w:rPr>
        <w:t>, and therefore are no</w:t>
      </w:r>
      <w:r w:rsidR="003D1CF4">
        <w:rPr>
          <w:rFonts w:ascii="Arial" w:hAnsi="Arial"/>
        </w:rPr>
        <w:t>t</w:t>
      </w:r>
      <w:r w:rsidR="00F27D7C">
        <w:rPr>
          <w:rFonts w:ascii="Arial" w:hAnsi="Arial"/>
        </w:rPr>
        <w:t xml:space="preserve"> </w:t>
      </w:r>
      <w:r w:rsidR="003D1CF4">
        <w:rPr>
          <w:rFonts w:ascii="Arial" w:hAnsi="Arial"/>
        </w:rPr>
        <w:t>to be reviewed in this QA process.</w:t>
      </w:r>
    </w:p>
    <w:p w14:paraId="34CC5F0A" w14:textId="77777777" w:rsidR="00EC01F8" w:rsidRPr="00C10949" w:rsidRDefault="00EC01F8" w:rsidP="00205B56">
      <w:pPr>
        <w:pStyle w:val="H1bodytext"/>
        <w:spacing w:after="120"/>
        <w:rPr>
          <w:rFonts w:ascii="Arial" w:hAnsi="Arial" w:cs="Arial"/>
          <w:szCs w:val="22"/>
        </w:rPr>
      </w:pPr>
      <w:r w:rsidRPr="00C10949">
        <w:rPr>
          <w:rFonts w:ascii="Arial" w:hAnsi="Arial" w:cs="Arial"/>
          <w:szCs w:val="22"/>
          <w:u w:val="single"/>
        </w:rPr>
        <w:t>Tool Runner</w:t>
      </w:r>
      <w:r>
        <w:rPr>
          <w:rFonts w:ascii="Arial" w:hAnsi="Arial" w:cs="Arial"/>
          <w:szCs w:val="22"/>
        </w:rPr>
        <w:t>:</w:t>
      </w:r>
    </w:p>
    <w:p w14:paraId="1F66D0DC" w14:textId="77777777" w:rsidR="00EC01F8" w:rsidRPr="00C10949" w:rsidRDefault="00EC01F8" w:rsidP="00205B56">
      <w:pPr>
        <w:pStyle w:val="H1bodytext"/>
        <w:spacing w:after="120"/>
        <w:rPr>
          <w:rFonts w:ascii="Arial" w:eastAsia="Arial" w:hAnsi="Arial" w:cs="Arial"/>
          <w:color w:val="333333"/>
          <w:szCs w:val="22"/>
        </w:rPr>
      </w:pPr>
      <w:r w:rsidRPr="00C10949">
        <w:rPr>
          <w:rFonts w:ascii="Arial" w:eastAsia="Arial" w:hAnsi="Arial" w:cs="Arial"/>
          <w:color w:val="333333"/>
          <w:szCs w:val="22"/>
        </w:rPr>
        <w:t>The following is the shell script configuration that will be passed as an argument to the Tool Runner for qualified runs:</w:t>
      </w:r>
    </w:p>
    <w:p w14:paraId="466753AD" w14:textId="228EDC74" w:rsidR="00EC01F8" w:rsidRDefault="00EC01F8" w:rsidP="00205B56">
      <w:pPr>
        <w:pStyle w:val="H1bodytext"/>
        <w:spacing w:after="120"/>
        <w:ind w:left="1440"/>
        <w:rPr>
          <w:rFonts w:ascii="Arial" w:hAnsi="Arial"/>
        </w:rPr>
      </w:pPr>
      <w:r w:rsidRPr="00EC01F8">
        <w:rPr>
          <w:rFonts w:ascii="Arial" w:hAnsi="Arial"/>
        </w:rPr>
        <w:t>"</w:t>
      </w:r>
      <w:proofErr w:type="gramStart"/>
      <w:r w:rsidRPr="00EC01F8">
        <w:rPr>
          <w:rFonts w:ascii="Arial" w:hAnsi="Arial"/>
        </w:rPr>
        <w:t>java</w:t>
      </w:r>
      <w:proofErr w:type="gramEnd"/>
      <w:r w:rsidRPr="00EC01F8">
        <w:rPr>
          <w:rFonts w:ascii="Arial" w:hAnsi="Arial"/>
        </w:rPr>
        <w:t>" "-Dsun.java2d.dpiaware=false -jar -</w:t>
      </w:r>
      <w:proofErr w:type="spellStart"/>
      <w:r w:rsidRPr="00EC01F8">
        <w:rPr>
          <w:rFonts w:ascii="Arial" w:hAnsi="Arial"/>
        </w:rPr>
        <w:t>Djava.library.path</w:t>
      </w:r>
      <w:proofErr w:type="spellEnd"/>
      <w:r w:rsidRPr="00EC01F8">
        <w:rPr>
          <w:rFonts w:ascii="Arial" w:hAnsi="Arial"/>
        </w:rPr>
        <w:t>=</w:t>
      </w:r>
      <w:r w:rsidRPr="00C10949">
        <w:rPr>
          <w:rFonts w:ascii="Arial" w:hAnsi="Arial" w:cs="Arial"/>
          <w:szCs w:val="22"/>
        </w:rPr>
        <w:t>{</w:t>
      </w:r>
      <w:r w:rsidRPr="00C10949">
        <w:rPr>
          <w:rFonts w:ascii="Arial" w:eastAsia="Arial" w:hAnsi="Arial" w:cs="Arial"/>
          <w:color w:val="333333"/>
          <w:szCs w:val="22"/>
        </w:rPr>
        <w:t>directory path to repository</w:t>
      </w:r>
      <w:r w:rsidRPr="00C10949">
        <w:rPr>
          <w:rFonts w:ascii="Arial" w:hAnsi="Arial" w:cs="Arial"/>
          <w:szCs w:val="22"/>
        </w:rPr>
        <w:t>}</w:t>
      </w:r>
      <w:r w:rsidRPr="00EC01F8">
        <w:rPr>
          <w:rFonts w:ascii="Arial" w:hAnsi="Arial"/>
        </w:rPr>
        <w:t>\</w:t>
      </w:r>
      <w:r>
        <w:rPr>
          <w:rFonts w:ascii="Arial" w:hAnsi="Arial"/>
        </w:rPr>
        <w:t>tools\</w:t>
      </w:r>
      <w:r w:rsidRPr="00EC01F8">
        <w:rPr>
          <w:rFonts w:ascii="Arial" w:hAnsi="Arial"/>
        </w:rPr>
        <w:t xml:space="preserve">CAST\lib -Xmx7000m -Xms7000m </w:t>
      </w:r>
      <w:r w:rsidRPr="00C10949">
        <w:rPr>
          <w:rFonts w:ascii="Arial" w:hAnsi="Arial" w:cs="Arial"/>
          <w:szCs w:val="22"/>
        </w:rPr>
        <w:t>{</w:t>
      </w:r>
      <w:r w:rsidRPr="00C10949">
        <w:rPr>
          <w:rFonts w:ascii="Arial" w:eastAsia="Arial" w:hAnsi="Arial" w:cs="Arial"/>
          <w:color w:val="333333"/>
          <w:szCs w:val="22"/>
        </w:rPr>
        <w:t>directory path to repository</w:t>
      </w:r>
      <w:r w:rsidRPr="00C10949">
        <w:rPr>
          <w:rFonts w:ascii="Arial" w:hAnsi="Arial" w:cs="Arial"/>
          <w:szCs w:val="22"/>
        </w:rPr>
        <w:t>}</w:t>
      </w:r>
      <w:r w:rsidRPr="00EC01F8">
        <w:rPr>
          <w:rFonts w:ascii="Arial" w:hAnsi="Arial"/>
        </w:rPr>
        <w:t>\tools\CAST\ModelSetupFY18.jar"</w:t>
      </w:r>
    </w:p>
    <w:p w14:paraId="6E1B1823" w14:textId="77777777" w:rsidR="00EC01F8" w:rsidRDefault="00EC01F8" w:rsidP="00A06E22">
      <w:pPr>
        <w:pStyle w:val="H1bodytext"/>
        <w:spacing w:after="120"/>
        <w:rPr>
          <w:rFonts w:ascii="Arial" w:hAnsi="Arial"/>
          <w:u w:val="single"/>
        </w:rPr>
      </w:pPr>
    </w:p>
    <w:p w14:paraId="55F65347" w14:textId="25CABF56" w:rsidR="00A06E22" w:rsidRPr="00A06E22" w:rsidRDefault="523199E9" w:rsidP="00A06E22">
      <w:pPr>
        <w:pStyle w:val="H1bodytext"/>
        <w:spacing w:after="120"/>
        <w:rPr>
          <w:rFonts w:ascii="Arial" w:hAnsi="Arial"/>
        </w:rPr>
      </w:pPr>
      <w:r w:rsidRPr="4F8376BA">
        <w:rPr>
          <w:rFonts w:ascii="Arial" w:hAnsi="Arial"/>
          <w:u w:val="single"/>
        </w:rPr>
        <w:t>Code Review:</w:t>
      </w:r>
    </w:p>
    <w:p w14:paraId="17C6DFF0" w14:textId="267D135A" w:rsidR="4F8376BA" w:rsidRDefault="523199E9" w:rsidP="4F8376BA">
      <w:pPr>
        <w:pStyle w:val="H1bodytext"/>
        <w:spacing w:after="120"/>
        <w:rPr>
          <w:rFonts w:ascii="Arial" w:hAnsi="Arial"/>
        </w:rPr>
      </w:pPr>
      <w:r w:rsidRPr="000268C2">
        <w:rPr>
          <w:rFonts w:ascii="Arial" w:hAnsi="Arial"/>
        </w:rPr>
        <w:t xml:space="preserve">There is no documentation linking the current </w:t>
      </w:r>
      <w:r w:rsidR="5D5681B4" w:rsidRPr="000268C2">
        <w:rPr>
          <w:rFonts w:ascii="Arial" w:hAnsi="Arial"/>
        </w:rPr>
        <w:t xml:space="preserve">version of the </w:t>
      </w:r>
      <w:r w:rsidRPr="000268C2">
        <w:rPr>
          <w:rFonts w:ascii="Arial" w:hAnsi="Arial"/>
        </w:rPr>
        <w:t xml:space="preserve">code to the executable </w:t>
      </w:r>
      <w:r w:rsidR="32C7F896" w:rsidRPr="000268C2">
        <w:rPr>
          <w:rFonts w:ascii="Arial" w:hAnsi="Arial"/>
        </w:rPr>
        <w:t>that is currently in use</w:t>
      </w:r>
      <w:r w:rsidRPr="000268C2">
        <w:rPr>
          <w:rFonts w:ascii="Arial" w:hAnsi="Arial"/>
        </w:rPr>
        <w:t xml:space="preserve">.  </w:t>
      </w:r>
      <w:r w:rsidR="68A36996" w:rsidRPr="000268C2">
        <w:rPr>
          <w:rFonts w:ascii="Arial" w:hAnsi="Arial"/>
        </w:rPr>
        <w:t>As we cannot verify the</w:t>
      </w:r>
      <w:r w:rsidRPr="000268C2">
        <w:rPr>
          <w:rFonts w:ascii="Arial" w:hAnsi="Arial"/>
        </w:rPr>
        <w:t xml:space="preserve"> code </w:t>
      </w:r>
      <w:r w:rsidR="68A36996" w:rsidRPr="000268C2">
        <w:rPr>
          <w:rFonts w:ascii="Arial" w:hAnsi="Arial"/>
        </w:rPr>
        <w:t>belongs to the current executable</w:t>
      </w:r>
      <w:r w:rsidR="58F808F8" w:rsidRPr="000268C2">
        <w:rPr>
          <w:rFonts w:ascii="Arial" w:hAnsi="Arial"/>
        </w:rPr>
        <w:t>,</w:t>
      </w:r>
      <w:r w:rsidR="68A36996" w:rsidRPr="000268C2">
        <w:rPr>
          <w:rFonts w:ascii="Arial" w:hAnsi="Arial"/>
        </w:rPr>
        <w:t xml:space="preserve"> we will be</w:t>
      </w:r>
      <w:r w:rsidRPr="000268C2">
        <w:rPr>
          <w:rFonts w:ascii="Arial" w:hAnsi="Arial"/>
        </w:rPr>
        <w:t xml:space="preserve"> </w:t>
      </w:r>
      <w:r w:rsidR="68A36996" w:rsidRPr="000268C2">
        <w:rPr>
          <w:rFonts w:ascii="Arial" w:hAnsi="Arial"/>
        </w:rPr>
        <w:t xml:space="preserve">deferring the </w:t>
      </w:r>
      <w:r w:rsidRPr="000268C2">
        <w:rPr>
          <w:rFonts w:ascii="Arial" w:hAnsi="Arial"/>
        </w:rPr>
        <w:t>code review un</w:t>
      </w:r>
      <w:r w:rsidR="151ADC02" w:rsidRPr="000268C2">
        <w:rPr>
          <w:rFonts w:ascii="Arial" w:hAnsi="Arial"/>
        </w:rPr>
        <w:t xml:space="preserve">til the </w:t>
      </w:r>
      <w:r w:rsidR="03C778C0" w:rsidRPr="000268C2">
        <w:rPr>
          <w:rFonts w:ascii="Arial" w:hAnsi="Arial"/>
        </w:rPr>
        <w:t>next</w:t>
      </w:r>
      <w:r w:rsidR="151ADC02" w:rsidRPr="000268C2">
        <w:rPr>
          <w:rFonts w:ascii="Arial" w:hAnsi="Arial"/>
        </w:rPr>
        <w:t xml:space="preserve"> revision</w:t>
      </w:r>
      <w:r w:rsidR="416BC427" w:rsidRPr="000268C2">
        <w:rPr>
          <w:rFonts w:ascii="Arial" w:hAnsi="Arial"/>
        </w:rPr>
        <w:t>.</w:t>
      </w:r>
      <w:r w:rsidR="000B6FE2">
        <w:rPr>
          <w:rFonts w:ascii="Arial" w:hAnsi="Arial"/>
        </w:rPr>
        <w:t xml:space="preserve"> </w:t>
      </w:r>
      <w:r w:rsidR="000B6FE2">
        <w:rPr>
          <w:rFonts w:ascii="Arial" w:eastAsia="Arial" w:hAnsi="Arial" w:cs="Arial"/>
          <w:color w:val="000000" w:themeColor="text1"/>
          <w:szCs w:val="22"/>
        </w:rPr>
        <w:t xml:space="preserve">The tool is invoked as an executable </w:t>
      </w:r>
      <w:r w:rsidR="002A0EAB">
        <w:rPr>
          <w:rFonts w:ascii="Arial" w:eastAsia="Arial" w:hAnsi="Arial" w:cs="Arial"/>
          <w:color w:val="000000" w:themeColor="text1"/>
          <w:szCs w:val="22"/>
        </w:rPr>
        <w:t>JAR</w:t>
      </w:r>
      <w:r w:rsidR="000B6FE2">
        <w:rPr>
          <w:rFonts w:ascii="Arial" w:eastAsia="Arial" w:hAnsi="Arial" w:cs="Arial"/>
          <w:color w:val="000000" w:themeColor="text1"/>
          <w:szCs w:val="22"/>
        </w:rPr>
        <w:t xml:space="preserve"> file</w:t>
      </w:r>
      <w:r w:rsidR="002A0EAB">
        <w:rPr>
          <w:rFonts w:ascii="Arial" w:eastAsia="Arial" w:hAnsi="Arial" w:cs="Arial"/>
          <w:color w:val="000000" w:themeColor="text1"/>
          <w:szCs w:val="22"/>
        </w:rPr>
        <w:t xml:space="preserve"> </w:t>
      </w:r>
      <w:r w:rsidR="000B6FE2">
        <w:rPr>
          <w:rFonts w:ascii="Arial" w:eastAsia="Arial" w:hAnsi="Arial" w:cs="Arial"/>
          <w:color w:val="000000" w:themeColor="text1"/>
          <w:szCs w:val="22"/>
        </w:rPr>
        <w:t>and</w:t>
      </w:r>
      <w:r w:rsidR="000B6FE2" w:rsidRPr="00970703">
        <w:rPr>
          <w:rFonts w:ascii="Arial" w:hAnsi="Arial"/>
        </w:rPr>
        <w:t xml:space="preserve"> </w:t>
      </w:r>
      <w:r w:rsidR="000B6FE2">
        <w:rPr>
          <w:rFonts w:ascii="Arial" w:hAnsi="Arial"/>
        </w:rPr>
        <w:t>no impacts to other repository tools or library dependencies</w:t>
      </w:r>
      <w:r w:rsidR="002A0EAB">
        <w:rPr>
          <w:rFonts w:ascii="Arial" w:hAnsi="Arial"/>
        </w:rPr>
        <w:t xml:space="preserve"> are</w:t>
      </w:r>
      <w:r w:rsidR="000B6FE2">
        <w:rPr>
          <w:rFonts w:ascii="Arial" w:hAnsi="Arial"/>
        </w:rPr>
        <w:t xml:space="preserve"> applicable to the </w:t>
      </w:r>
      <w:r w:rsidR="002A0EAB">
        <w:rPr>
          <w:rFonts w:ascii="Arial" w:hAnsi="Arial"/>
        </w:rPr>
        <w:t>CAST</w:t>
      </w:r>
      <w:r w:rsidR="000B6FE2" w:rsidRPr="00FC5099">
        <w:rPr>
          <w:rFonts w:ascii="Arial" w:hAnsi="Arial"/>
        </w:rPr>
        <w:t xml:space="preserve"> </w:t>
      </w:r>
      <w:r w:rsidR="000B6FE2">
        <w:rPr>
          <w:rFonts w:ascii="Arial" w:hAnsi="Arial"/>
        </w:rPr>
        <w:t>tool.</w:t>
      </w: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3BFC8F4F" w14:textId="749926DE" w:rsidR="006504D7" w:rsidRDefault="006504D7" w:rsidP="006504D7">
      <w:pPr>
        <w:pStyle w:val="H1bodytext"/>
        <w:rPr>
          <w:rFonts w:ascii="Arial" w:hAnsi="Arial" w:cs="Arial"/>
        </w:rPr>
      </w:pPr>
      <w:bookmarkStart w:id="1" w:name="_Hlk24021851"/>
      <w:r>
        <w:rPr>
          <w:rFonts w:ascii="Arial" w:hAnsi="Arial" w:cs="Arial"/>
        </w:rPr>
        <w:t xml:space="preserve">The requirements traceability </w:t>
      </w:r>
      <w:proofErr w:type="gramStart"/>
      <w:r>
        <w:rPr>
          <w:rFonts w:ascii="Arial" w:hAnsi="Arial" w:cs="Arial"/>
        </w:rPr>
        <w:t xml:space="preserve">matrix for </w:t>
      </w:r>
      <w:r w:rsidR="008C680B">
        <w:rPr>
          <w:rFonts w:ascii="Arial" w:hAnsi="Arial" w:cs="Arial"/>
        </w:rPr>
        <w:t>CAST are</w:t>
      </w:r>
      <w:proofErr w:type="gramEnd"/>
      <w:r>
        <w:rPr>
          <w:rFonts w:ascii="Arial" w:hAnsi="Arial" w:cs="Arial"/>
        </w:rPr>
        <w:t xml:space="preserve">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2700"/>
        <w:gridCol w:w="5220"/>
      </w:tblGrid>
      <w:tr w:rsidR="006504D7" w:rsidRPr="007D0AAC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1"/>
          <w:p w14:paraId="63128C02" w14:textId="2B1CBC41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Table 1</w:t>
            </w:r>
            <w:r w:rsidRPr="007D0AAC">
              <w:rPr>
                <w:rFonts w:ascii="Arial" w:hAnsi="Arial"/>
                <w:b/>
                <w:sz w:val="20"/>
              </w:rPr>
              <w:br/>
              <w:t xml:space="preserve">Requirements Traceability Matrix </w:t>
            </w:r>
          </w:p>
        </w:tc>
      </w:tr>
      <w:tr w:rsidR="006504D7" w:rsidRPr="007D0AAC" w14:paraId="2A14A324" w14:textId="77777777" w:rsidTr="002A2658">
        <w:trPr>
          <w:cantSplit/>
          <w:trHeight w:val="314"/>
          <w:tblHeader/>
        </w:trPr>
        <w:tc>
          <w:tcPr>
            <w:tcW w:w="144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6504D7" w:rsidRPr="007D0AAC" w14:paraId="0C2D1186" w14:textId="77777777" w:rsidTr="002A2658">
        <w:trPr>
          <w:cantSplit/>
          <w:trHeight w:val="530"/>
        </w:trPr>
        <w:tc>
          <w:tcPr>
            <w:tcW w:w="1440" w:type="dxa"/>
            <w:shd w:val="clear" w:color="auto" w:fill="auto"/>
            <w:vAlign w:val="center"/>
          </w:tcPr>
          <w:p w14:paraId="74C37038" w14:textId="07D585D9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Cs/>
                <w:sz w:val="20"/>
              </w:rPr>
              <w:t>QA Level</w:t>
            </w:r>
            <w:r w:rsidRPr="007D0AAC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B513E0" w14:textId="7006E8BC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bCs/>
                <w:sz w:val="20"/>
              </w:rPr>
              <w:t>-IT-1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5C831D9" w14:textId="77777777" w:rsidR="006504D7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7D0AAC">
              <w:rPr>
                <w:rFonts w:ascii="Arial" w:hAnsi="Arial"/>
                <w:sz w:val="20"/>
              </w:rPr>
              <w:t>Installation Test</w:t>
            </w:r>
          </w:p>
        </w:tc>
      </w:tr>
      <w:tr w:rsidR="00297564" w:rsidRPr="007D0AAC" w14:paraId="4E7B8443" w14:textId="77777777" w:rsidTr="002A2658">
        <w:trPr>
          <w:trHeight w:val="665"/>
        </w:trPr>
        <w:tc>
          <w:tcPr>
            <w:tcW w:w="1440" w:type="dxa"/>
            <w:vMerge w:val="restart"/>
            <w:vAlign w:val="center"/>
          </w:tcPr>
          <w:p w14:paraId="30559DB1" w14:textId="77777777" w:rsidR="00297564" w:rsidRPr="007D0AAC" w:rsidRDefault="0029756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1</w:t>
            </w:r>
          </w:p>
          <w:p w14:paraId="28514AE3" w14:textId="35B22D1D" w:rsidR="00297564" w:rsidRPr="007D0AAC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1B2AA46" w14:textId="38D7F268" w:rsidR="00297564" w:rsidRPr="007D0AAC" w:rsidRDefault="0029756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bookmarkStart w:id="2" w:name="_Hlk31830765"/>
            <w:r w:rsidR="002A2658" w:rsidRPr="002A2658">
              <w:rPr>
                <w:rFonts w:ascii="Arial" w:hAnsi="Arial"/>
                <w:sz w:val="20"/>
              </w:rPr>
              <w:t>ModelSetupFY18.jar</w:t>
            </w:r>
            <w:bookmarkEnd w:id="2"/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220" w:type="dxa"/>
            <w:vAlign w:val="center"/>
          </w:tcPr>
          <w:p w14:paraId="4E3B2807" w14:textId="337DF1A4" w:rsidR="00297564" w:rsidRDefault="00714CC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Recognizing </w:t>
            </w:r>
            <w:r w:rsidR="0092075D">
              <w:rPr>
                <w:rFonts w:ascii="Arial" w:hAnsi="Arial"/>
                <w:sz w:val="20"/>
              </w:rPr>
              <w:t xml:space="preserve">the </w:t>
            </w:r>
            <w:r w:rsidR="00EA7546">
              <w:rPr>
                <w:rFonts w:ascii="Arial" w:hAnsi="Arial"/>
                <w:sz w:val="20"/>
              </w:rPr>
              <w:t>model name</w:t>
            </w:r>
          </w:p>
        </w:tc>
      </w:tr>
      <w:tr w:rsidR="00297564" w:rsidRPr="007D0AAC" w14:paraId="20018E58" w14:textId="77777777" w:rsidTr="002A2658">
        <w:trPr>
          <w:trHeight w:val="710"/>
        </w:trPr>
        <w:tc>
          <w:tcPr>
            <w:tcW w:w="1440" w:type="dxa"/>
            <w:vMerge/>
            <w:vAlign w:val="center"/>
          </w:tcPr>
          <w:p w14:paraId="3806044B" w14:textId="1E23E429" w:rsidR="00297564" w:rsidRPr="007D0AAC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9DF7714" w14:textId="2ED525E6" w:rsidR="00297564" w:rsidRPr="007D0AAC" w:rsidRDefault="0029756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220" w:type="dxa"/>
            <w:vAlign w:val="center"/>
          </w:tcPr>
          <w:p w14:paraId="6CE81F31" w14:textId="4397428C" w:rsidR="00297564" w:rsidRPr="007D0AAC" w:rsidRDefault="0029756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 mapping the geologic materials</w:t>
            </w:r>
          </w:p>
        </w:tc>
      </w:tr>
      <w:tr w:rsidR="00297564" w:rsidRPr="007D0AAC" w14:paraId="2D143883" w14:textId="77777777" w:rsidTr="002A2658">
        <w:trPr>
          <w:trHeight w:val="575"/>
        </w:trPr>
        <w:tc>
          <w:tcPr>
            <w:tcW w:w="1440" w:type="dxa"/>
            <w:vMerge/>
            <w:vAlign w:val="center"/>
          </w:tcPr>
          <w:p w14:paraId="65F4A874" w14:textId="186FC02C" w:rsidR="00297564" w:rsidRPr="007D0AAC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  <w:vAlign w:val="center"/>
          </w:tcPr>
          <w:p w14:paraId="75EF4A7F" w14:textId="1F829CF5" w:rsidR="00297564" w:rsidRPr="007D0AAC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220" w:type="dxa"/>
            <w:vAlign w:val="center"/>
          </w:tcPr>
          <w:p w14:paraId="7809DA9A" w14:textId="2869A343" w:rsidR="00297564" w:rsidRDefault="00297564" w:rsidP="00A63A5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Activation of the configuration file in CAST</w:t>
            </w:r>
          </w:p>
        </w:tc>
      </w:tr>
      <w:tr w:rsidR="00B52304" w:rsidRPr="007D0AAC" w14:paraId="0611744E" w14:textId="77777777" w:rsidTr="002A2658">
        <w:trPr>
          <w:trHeight w:val="530"/>
        </w:trPr>
        <w:tc>
          <w:tcPr>
            <w:tcW w:w="1440" w:type="dxa"/>
            <w:vMerge w:val="restart"/>
            <w:vAlign w:val="center"/>
          </w:tcPr>
          <w:p w14:paraId="76BE7D0A" w14:textId="40262BCF" w:rsidR="00B52304" w:rsidRPr="007D0AAC" w:rsidRDefault="00B5230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Del="00B52304">
              <w:rPr>
                <w:rFonts w:ascii="Arial" w:hAnsi="Arial" w:cs="Arial"/>
              </w:rPr>
              <w:t>FR-2</w:t>
            </w:r>
          </w:p>
        </w:tc>
        <w:tc>
          <w:tcPr>
            <w:tcW w:w="2700" w:type="dxa"/>
            <w:vAlign w:val="center"/>
          </w:tcPr>
          <w:p w14:paraId="04CFD5E2" w14:textId="10BEDF9E" w:rsidR="00B52304" w:rsidRPr="007D0AAC" w:rsidRDefault="00B5230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220" w:type="dxa"/>
            <w:vAlign w:val="center"/>
          </w:tcPr>
          <w:p w14:paraId="344CEC49" w14:textId="0EEF99C0" w:rsidR="00B52304" w:rsidRPr="007D0AAC" w:rsidRDefault="00B52304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 building model grid</w:t>
            </w:r>
          </w:p>
        </w:tc>
      </w:tr>
      <w:tr w:rsidR="00B52304" w:rsidRPr="007D0AAC" w14:paraId="520EF954" w14:textId="77777777" w:rsidTr="002A2658">
        <w:trPr>
          <w:trHeight w:val="530"/>
        </w:trPr>
        <w:tc>
          <w:tcPr>
            <w:tcW w:w="1440" w:type="dxa"/>
            <w:vMerge/>
            <w:vAlign w:val="center"/>
          </w:tcPr>
          <w:p w14:paraId="2E43C57D" w14:textId="505E207A" w:rsidR="00B52304" w:rsidRDefault="00B52304" w:rsidP="00C57164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78FC1457" w14:textId="3735CAD5" w:rsidR="00B52304" w:rsidRPr="007D0AAC" w:rsidRDefault="00B52304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220" w:type="dxa"/>
            <w:vAlign w:val="center"/>
          </w:tcPr>
          <w:p w14:paraId="79A535D4" w14:textId="136B7294" w:rsidR="00B52304" w:rsidRPr="008B33D7" w:rsidRDefault="008B33D7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Verification </w:t>
            </w:r>
            <w:r w:rsidR="0006562D">
              <w:rPr>
                <w:rFonts w:ascii="Arial" w:hAnsi="Arial"/>
                <w:sz w:val="20"/>
              </w:rPr>
              <w:t xml:space="preserve">that </w:t>
            </w:r>
            <w:r w:rsidR="000B6683">
              <w:rPr>
                <w:rFonts w:ascii="Arial" w:hAnsi="Arial"/>
                <w:sz w:val="20"/>
              </w:rPr>
              <w:t xml:space="preserve">the </w:t>
            </w:r>
            <w:r w:rsidR="00A34C5D">
              <w:rPr>
                <w:rFonts w:ascii="Arial" w:hAnsi="Arial"/>
                <w:sz w:val="20"/>
              </w:rPr>
              <w:t xml:space="preserve">user-defined grid was </w:t>
            </w:r>
            <w:r w:rsidR="00F020DD">
              <w:rPr>
                <w:rFonts w:ascii="Arial" w:hAnsi="Arial"/>
                <w:sz w:val="20"/>
              </w:rPr>
              <w:t>translated into the input card</w:t>
            </w:r>
            <w:r w:rsidR="00D37BA8">
              <w:rPr>
                <w:rFonts w:ascii="Arial" w:hAnsi="Arial"/>
                <w:sz w:val="20"/>
              </w:rPr>
              <w:t>s</w:t>
            </w:r>
          </w:p>
        </w:tc>
      </w:tr>
      <w:tr w:rsidR="003C1B8E" w:rsidRPr="007D0AAC" w14:paraId="7DC743E0" w14:textId="77777777" w:rsidTr="002A2658">
        <w:trPr>
          <w:trHeight w:val="260"/>
        </w:trPr>
        <w:tc>
          <w:tcPr>
            <w:tcW w:w="1440" w:type="dxa"/>
            <w:vAlign w:val="center"/>
          </w:tcPr>
          <w:p w14:paraId="66A78842" w14:textId="36C4465F" w:rsidR="003C1B8E" w:rsidRPr="007D0AAC" w:rsidRDefault="003C1B8E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FR-3</w:t>
            </w:r>
          </w:p>
        </w:tc>
        <w:tc>
          <w:tcPr>
            <w:tcW w:w="2700" w:type="dxa"/>
            <w:vMerge w:val="restart"/>
            <w:vAlign w:val="center"/>
          </w:tcPr>
          <w:p w14:paraId="44234775" w14:textId="788C3795" w:rsidR="003C1B8E" w:rsidRPr="007D0AAC" w:rsidRDefault="003C1B8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 w:rsidDel="00197508">
              <w:rPr>
                <w:rFonts w:ascii="Arial" w:hAnsi="Arial"/>
                <w:sz w:val="20"/>
              </w:rPr>
              <w:t xml:space="preserve">CACIE- </w:t>
            </w:r>
            <w:r w:rsidR="002A2658" w:rsidRPr="002A2658">
              <w:rPr>
                <w:rFonts w:ascii="Arial" w:hAnsi="Arial"/>
                <w:sz w:val="20"/>
              </w:rPr>
              <w:t>ModelSetupFY18.jar</w:t>
            </w:r>
            <w:r w:rsidRPr="007D0AAC" w:rsidDel="00197508">
              <w:rPr>
                <w:rFonts w:ascii="Arial" w:hAnsi="Arial"/>
                <w:sz w:val="20"/>
              </w:rPr>
              <w:t>-TC-</w:t>
            </w:r>
            <w:r w:rsidDel="00197508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220" w:type="dxa"/>
            <w:vMerge w:val="restart"/>
            <w:vAlign w:val="center"/>
          </w:tcPr>
          <w:p w14:paraId="18793A88" w14:textId="776C9228" w:rsidR="003C1B8E" w:rsidRPr="003C1B8E" w:rsidRDefault="003C1B8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557D53" w:rsidDel="001D2F40">
              <w:rPr>
                <w:rFonts w:ascii="Arial" w:hAnsi="Arial"/>
                <w:sz w:val="20"/>
              </w:rPr>
              <w:t>Verify files generated by CAST</w:t>
            </w:r>
            <w:r w:rsidR="00D30882" w:rsidRPr="003C1B8E" w:rsidDel="003C1B8E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3C1B8E" w:rsidRPr="007D0AAC" w14:paraId="303C73C8" w14:textId="77777777" w:rsidTr="002A2658">
        <w:trPr>
          <w:trHeight w:val="260"/>
        </w:trPr>
        <w:tc>
          <w:tcPr>
            <w:tcW w:w="1440" w:type="dxa"/>
            <w:vAlign w:val="center"/>
          </w:tcPr>
          <w:p w14:paraId="76FADBDE" w14:textId="7A14066F" w:rsidR="003C1B8E" w:rsidRDefault="003C1B8E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2700" w:type="dxa"/>
            <w:vMerge/>
            <w:vAlign w:val="center"/>
          </w:tcPr>
          <w:p w14:paraId="10D1C9AA" w14:textId="2C47CECC" w:rsidR="003C1B8E" w:rsidRPr="007D0AAC" w:rsidRDefault="003C1B8E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5220" w:type="dxa"/>
            <w:vMerge/>
            <w:vAlign w:val="center"/>
          </w:tcPr>
          <w:p w14:paraId="5B323587" w14:textId="6CE2A801" w:rsidR="003C1B8E" w:rsidRPr="007D0AAC" w:rsidRDefault="003C1B8E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C57164" w:rsidRPr="007D0AAC" w14:paraId="762B4B64" w14:textId="77777777" w:rsidTr="002A2658">
        <w:trPr>
          <w:trHeight w:val="350"/>
        </w:trPr>
        <w:tc>
          <w:tcPr>
            <w:tcW w:w="1440" w:type="dxa"/>
            <w:vAlign w:val="center"/>
          </w:tcPr>
          <w:p w14:paraId="53B18B22" w14:textId="405560C5" w:rsidR="00C57164" w:rsidRDefault="00C57164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FR-5</w:t>
            </w:r>
          </w:p>
        </w:tc>
        <w:tc>
          <w:tcPr>
            <w:tcW w:w="2700" w:type="dxa"/>
            <w:vAlign w:val="center"/>
          </w:tcPr>
          <w:p w14:paraId="5D336E6B" w14:textId="4D6A30DF" w:rsidR="00C57164" w:rsidRPr="007D0AAC" w:rsidRDefault="00C57164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E24A0A" w:rsidRPr="00E24A0A">
              <w:rPr>
                <w:rFonts w:ascii="Arial" w:hAnsi="Arial"/>
                <w:sz w:val="20"/>
              </w:rPr>
              <w:t>ModelSetupFY18.jar</w:t>
            </w:r>
            <w:r w:rsidRPr="007D0AAC">
              <w:rPr>
                <w:rFonts w:ascii="Arial" w:hAnsi="Arial"/>
                <w:sz w:val="20"/>
              </w:rPr>
              <w:t>-TC-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220" w:type="dxa"/>
            <w:vAlign w:val="center"/>
          </w:tcPr>
          <w:p w14:paraId="191FDB43" w14:textId="71EF5624" w:rsidR="00C57164" w:rsidRPr="00D30882" w:rsidRDefault="00C57164" w:rsidP="00C57164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371799">
              <w:rPr>
                <w:rFonts w:ascii="Arial" w:hAnsi="Arial"/>
                <w:sz w:val="20"/>
              </w:rPr>
              <w:t>Verify files generated by CAST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71DF1FCE" w14:textId="5E404020" w:rsidR="006504D7" w:rsidRDefault="00E62A15" w:rsidP="006504D7">
      <w:pPr>
        <w:pStyle w:val="H1bodytext"/>
        <w:rPr>
          <w:rFonts w:ascii="Arial" w:hAnsi="Arial"/>
        </w:rPr>
      </w:pPr>
      <w:r w:rsidRPr="1BA6360A" w:rsidDel="00FC7524">
        <w:rPr>
          <w:rFonts w:ascii="Arial" w:hAnsi="Arial"/>
        </w:rPr>
        <w:t xml:space="preserve">The </w:t>
      </w:r>
      <w:r w:rsidR="00F75767">
        <w:rPr>
          <w:rFonts w:ascii="Arial" w:hAnsi="Arial"/>
        </w:rPr>
        <w:t>Installation T</w:t>
      </w:r>
      <w:r w:rsidR="006504D7" w:rsidRPr="1BA6360A">
        <w:rPr>
          <w:rFonts w:ascii="Arial" w:hAnsi="Arial"/>
        </w:rPr>
        <w:t xml:space="preserve">est </w:t>
      </w:r>
      <w:r w:rsidR="00F75767">
        <w:rPr>
          <w:rFonts w:ascii="Arial" w:hAnsi="Arial"/>
        </w:rPr>
        <w:t>P</w:t>
      </w:r>
      <w:r w:rsidR="006504D7" w:rsidRPr="1BA6360A">
        <w:rPr>
          <w:rFonts w:ascii="Arial" w:hAnsi="Arial"/>
        </w:rPr>
        <w:t xml:space="preserve">lan for </w:t>
      </w:r>
      <w:r w:rsidR="00306E9E" w:rsidRPr="1BA6360A">
        <w:rPr>
          <w:rFonts w:ascii="Arial" w:hAnsi="Arial"/>
        </w:rPr>
        <w:t>CAST</w:t>
      </w:r>
      <w:r w:rsidR="006504D7" w:rsidRPr="1BA6360A">
        <w:rPr>
          <w:rFonts w:ascii="Arial" w:hAnsi="Arial"/>
        </w:rPr>
        <w:t xml:space="preserve"> is presented in Table 2</w:t>
      </w:r>
      <w:r w:rsidR="00F75767">
        <w:rPr>
          <w:rFonts w:ascii="Arial" w:hAnsi="Arial"/>
        </w:rPr>
        <w:t xml:space="preserve"> and the Acceptance Test Case Plan for CAST is presented in Table 3</w:t>
      </w:r>
      <w:r w:rsidR="006504D7" w:rsidRPr="1BA6360A">
        <w:rPr>
          <w:rFonts w:ascii="Arial" w:hAnsi="Arial"/>
        </w:rPr>
        <w:t xml:space="preserve">. </w:t>
      </w:r>
      <w:r w:rsidR="503B8A6A" w:rsidRPr="1BA6360A">
        <w:rPr>
          <w:rFonts w:ascii="Arial" w:hAnsi="Arial"/>
        </w:rPr>
        <w:t xml:space="preserve">Test Case 1, </w:t>
      </w:r>
      <w:r w:rsidR="278AF914" w:rsidRPr="1BA6360A">
        <w:rPr>
          <w:rFonts w:ascii="Arial" w:hAnsi="Arial"/>
        </w:rPr>
        <w:t>Building the Model Grid, steps through loading a template and adding X,</w:t>
      </w:r>
      <w:r w:rsidR="0027391C">
        <w:rPr>
          <w:rFonts w:ascii="Arial" w:hAnsi="Arial"/>
        </w:rPr>
        <w:t xml:space="preserve"> </w:t>
      </w:r>
      <w:r w:rsidR="278AF914" w:rsidRPr="1BA6360A">
        <w:rPr>
          <w:rFonts w:ascii="Arial" w:hAnsi="Arial"/>
        </w:rPr>
        <w:t>Y,</w:t>
      </w:r>
      <w:r w:rsidR="0027391C">
        <w:rPr>
          <w:rFonts w:ascii="Arial" w:hAnsi="Arial"/>
        </w:rPr>
        <w:t xml:space="preserve"> </w:t>
      </w:r>
      <w:r w:rsidR="278AF914" w:rsidRPr="1BA6360A">
        <w:rPr>
          <w:rFonts w:ascii="Arial" w:hAnsi="Arial"/>
        </w:rPr>
        <w:t xml:space="preserve">Z coordinates to </w:t>
      </w:r>
      <w:r w:rsidR="74ACCAFD" w:rsidRPr="1BA6360A">
        <w:rPr>
          <w:rFonts w:ascii="Arial" w:hAnsi="Arial"/>
        </w:rPr>
        <w:t>it.  Test Case 2, then builds on that to load material or geology from a csv file then map the correct materials/geolo</w:t>
      </w:r>
      <w:r w:rsidR="60A8D0E2" w:rsidRPr="1BA6360A">
        <w:rPr>
          <w:rFonts w:ascii="Arial" w:hAnsi="Arial"/>
        </w:rPr>
        <w:t xml:space="preserve">gy to the grid specified in the first test case. The </w:t>
      </w:r>
      <w:r w:rsidR="00317DFE">
        <w:rPr>
          <w:rFonts w:ascii="Arial" w:hAnsi="Arial"/>
        </w:rPr>
        <w:t>T</w:t>
      </w:r>
      <w:r w:rsidR="60A8D0E2" w:rsidRPr="1BA6360A">
        <w:rPr>
          <w:rFonts w:ascii="Arial" w:hAnsi="Arial"/>
        </w:rPr>
        <w:t xml:space="preserve">est </w:t>
      </w:r>
      <w:r w:rsidR="00317DFE">
        <w:rPr>
          <w:rFonts w:ascii="Arial" w:hAnsi="Arial"/>
        </w:rPr>
        <w:t>C</w:t>
      </w:r>
      <w:r w:rsidR="60A8D0E2" w:rsidRPr="1BA6360A">
        <w:rPr>
          <w:rFonts w:ascii="Arial" w:hAnsi="Arial"/>
        </w:rPr>
        <w:t xml:space="preserve">ase </w:t>
      </w:r>
      <w:r w:rsidR="00317DFE">
        <w:rPr>
          <w:rFonts w:ascii="Arial" w:hAnsi="Arial"/>
        </w:rPr>
        <w:t>3</w:t>
      </w:r>
      <w:r w:rsidR="00244899">
        <w:rPr>
          <w:rFonts w:ascii="Arial" w:hAnsi="Arial"/>
        </w:rPr>
        <w:t xml:space="preserve"> </w:t>
      </w:r>
      <w:r w:rsidR="60A8D0E2" w:rsidRPr="1BA6360A">
        <w:rPr>
          <w:rFonts w:ascii="Arial" w:hAnsi="Arial"/>
        </w:rPr>
        <w:t>is the process to verify the first t</w:t>
      </w:r>
      <w:r w:rsidR="00D0544F">
        <w:rPr>
          <w:rFonts w:ascii="Arial" w:hAnsi="Arial"/>
        </w:rPr>
        <w:t>w</w:t>
      </w:r>
      <w:r w:rsidR="60A8D0E2" w:rsidRPr="1BA6360A">
        <w:rPr>
          <w:rFonts w:ascii="Arial" w:hAnsi="Arial"/>
        </w:rPr>
        <w:t>o cases completed</w:t>
      </w:r>
      <w:r w:rsidR="68F55BFB" w:rsidRPr="1BA6360A">
        <w:rPr>
          <w:rFonts w:ascii="Arial" w:hAnsi="Arial"/>
        </w:rPr>
        <w:t xml:space="preserve"> and the outputs are accurate.</w:t>
      </w: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5648"/>
        <w:gridCol w:w="1732"/>
        <w:gridCol w:w="1260"/>
      </w:tblGrid>
      <w:tr w:rsidR="006504D7" w:rsidRPr="007D0AAC" w14:paraId="411380D4" w14:textId="77777777" w:rsidTr="1BA6360A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F8427F" w14:textId="701B0393" w:rsidR="003F0CF4" w:rsidRPr="007D0AAC" w:rsidRDefault="006504D7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Table 2</w:t>
            </w:r>
          </w:p>
          <w:p w14:paraId="17D4281C" w14:textId="6F04105E" w:rsidR="006504D7" w:rsidRPr="007D0AAC" w:rsidRDefault="001115EE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="00DD0438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E1D9C">
              <w:rPr>
                <w:rFonts w:ascii="Arial" w:hAnsi="Arial" w:cs="Arial"/>
                <w:b/>
                <w:sz w:val="20"/>
              </w:rPr>
              <w:t xml:space="preserve">Installation </w:t>
            </w:r>
            <w:r w:rsidR="006504D7" w:rsidRPr="007D0AAC">
              <w:rPr>
                <w:rFonts w:ascii="Arial" w:hAnsi="Arial"/>
                <w:b/>
                <w:sz w:val="20"/>
              </w:rPr>
              <w:t>Test Plan</w:t>
            </w:r>
          </w:p>
        </w:tc>
      </w:tr>
      <w:tr w:rsidR="00AA419E" w:rsidRPr="007D0AAC" w14:paraId="482D9F7B" w14:textId="77777777" w:rsidTr="1BA6360A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541A40DA" w:rsidR="00AA419E" w:rsidRPr="007D0AAC" w:rsidRDefault="001115EE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="00467804" w:rsidRPr="007D0AAC">
              <w:rPr>
                <w:rFonts w:ascii="Arial" w:hAnsi="Arial"/>
                <w:b/>
                <w:sz w:val="20"/>
              </w:rPr>
              <w:t xml:space="preserve"> Installation or Acceptance Testing</w:t>
            </w:r>
          </w:p>
          <w:p w14:paraId="3AB83026" w14:textId="5AE04F8C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="00723C67">
              <w:t xml:space="preserve"> </w:t>
            </w:r>
            <w:r w:rsidR="00723C67" w:rsidRPr="00723C67">
              <w:rPr>
                <w:rFonts w:ascii="Arial" w:hAnsi="Arial"/>
                <w:b/>
                <w:sz w:val="20"/>
              </w:rPr>
              <w:t>ModelSetupFY18.jar</w:t>
            </w:r>
            <w:r w:rsidR="004772D3">
              <w:rPr>
                <w:rFonts w:ascii="Arial" w:hAnsi="Arial"/>
                <w:b/>
                <w:sz w:val="20"/>
              </w:rPr>
              <w:t>-</w:t>
            </w:r>
            <w:r w:rsidR="00DA0373" w:rsidRPr="007D0AAC">
              <w:rPr>
                <w:rFonts w:ascii="Arial" w:hAnsi="Arial"/>
                <w:b/>
                <w:sz w:val="20"/>
              </w:rPr>
              <w:t>IT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BD42D3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AA419E" w:rsidRPr="007D0AAC" w14:paraId="75EEA53B" w14:textId="77777777" w:rsidTr="1BA6360A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807FB5" w14:textId="6359B69A" w:rsidR="007D0AAC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1BA6360A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48BB6D65" w:rsidR="00A80399" w:rsidRPr="00470525" w:rsidRDefault="5638F2C4" w:rsidP="1BA6360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1BA6360A">
              <w:rPr>
                <w:rFonts w:ascii="Arial" w:hAnsi="Arial"/>
                <w:b/>
                <w:bCs/>
                <w:sz w:val="20"/>
              </w:rPr>
              <w:t xml:space="preserve">Testing Directory: </w:t>
            </w:r>
            <w:hyperlink r:id="rId12">
              <w:r w:rsidR="00AA419E">
                <w:br/>
              </w:r>
            </w:hyperlink>
            <w:r w:rsidR="40B3031B" w:rsidRPr="1BA6360A">
              <w:rPr>
                <w:rFonts w:ascii="Arial" w:hAnsi="Arial"/>
                <w:sz w:val="20"/>
              </w:rPr>
              <w:t>Tool runs in Windows</w:t>
            </w:r>
          </w:p>
        </w:tc>
      </w:tr>
      <w:tr w:rsidR="007E0E67" w:rsidRPr="007D0AAC" w14:paraId="4AE5FBAF" w14:textId="77777777" w:rsidTr="1BA6360A">
        <w:trPr>
          <w:cantSplit/>
          <w:trHeight w:val="530"/>
          <w:tblHeader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6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7E0E67" w:rsidRPr="007D0AAC" w:rsidRDefault="00CA03CE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E104F" w:rsidRPr="007D0AAC" w14:paraId="3604B012" w14:textId="77777777" w:rsidTr="1BA6360A">
        <w:trPr>
          <w:trHeight w:val="332"/>
        </w:trPr>
        <w:tc>
          <w:tcPr>
            <w:tcW w:w="9360" w:type="dxa"/>
            <w:gridSpan w:val="4"/>
            <w:vAlign w:val="center"/>
          </w:tcPr>
          <w:p w14:paraId="63685EAB" w14:textId="6F90B8E5" w:rsidR="001E104F" w:rsidRDefault="00380962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Tools Code Repository</w:t>
            </w:r>
            <w:r w:rsidR="0013596E">
              <w:rPr>
                <w:rFonts w:ascii="Arial" w:hAnsi="Arial"/>
                <w:sz w:val="20"/>
              </w:rPr>
              <w:t xml:space="preserve"> Directory</w:t>
            </w:r>
            <w:r>
              <w:rPr>
                <w:rFonts w:ascii="Arial" w:hAnsi="Arial"/>
                <w:sz w:val="20"/>
              </w:rPr>
              <w:t xml:space="preserve">: </w:t>
            </w:r>
          </w:p>
        </w:tc>
      </w:tr>
      <w:tr w:rsidR="006504D7" w:rsidRPr="007D0AAC" w14:paraId="6053FA2F" w14:textId="77777777" w:rsidTr="1BA6360A">
        <w:trPr>
          <w:trHeight w:val="413"/>
        </w:trPr>
        <w:tc>
          <w:tcPr>
            <w:tcW w:w="9360" w:type="dxa"/>
            <w:gridSpan w:val="4"/>
            <w:vAlign w:val="center"/>
          </w:tcPr>
          <w:p w14:paraId="05B73409" w14:textId="1D52DFF9" w:rsidR="006504D7" w:rsidRPr="003A7882" w:rsidRDefault="003A7882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6504D7" w:rsidRPr="007D0AAC" w14:paraId="4CE2A0E1" w14:textId="77777777" w:rsidTr="1BA6360A">
        <w:trPr>
          <w:trHeight w:val="719"/>
        </w:trPr>
        <w:tc>
          <w:tcPr>
            <w:tcW w:w="720" w:type="dxa"/>
            <w:vAlign w:val="center"/>
          </w:tcPr>
          <w:p w14:paraId="10B1D0C4" w14:textId="4309FE8D" w:rsidR="006504D7" w:rsidRPr="007D0AAC" w:rsidRDefault="00DA42F1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640" w:type="dxa"/>
            <w:gridSpan w:val="3"/>
            <w:vAlign w:val="center"/>
          </w:tcPr>
          <w:p w14:paraId="74C20B70" w14:textId="1C91275E" w:rsidR="006504D7" w:rsidRPr="00723A9E" w:rsidRDefault="00386E0C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</w:t>
            </w:r>
            <w:r w:rsidRPr="00723A9E">
              <w:rPr>
                <w:rFonts w:ascii="Arial" w:hAnsi="Arial"/>
                <w:sz w:val="20"/>
              </w:rPr>
              <w:t xml:space="preserve">Tool runner and test the </w:t>
            </w:r>
            <w:r w:rsidR="0093126B" w:rsidRPr="00723A9E">
              <w:rPr>
                <w:rFonts w:ascii="Arial" w:hAnsi="Arial"/>
                <w:sz w:val="20"/>
              </w:rPr>
              <w:t>cast</w:t>
            </w:r>
            <w:r w:rsidRPr="00723A9E">
              <w:rPr>
                <w:rFonts w:ascii="Arial" w:hAnsi="Arial"/>
                <w:sz w:val="20"/>
              </w:rPr>
              <w:t xml:space="preserve"> using .bat </w:t>
            </w:r>
            <w:r w:rsidR="00FB04AE" w:rsidRPr="00723A9E">
              <w:rPr>
                <w:rFonts w:ascii="Arial" w:hAnsi="Arial"/>
                <w:sz w:val="20"/>
              </w:rPr>
              <w:t>file</w:t>
            </w:r>
            <w:r w:rsidR="009C1072" w:rsidRPr="00723A9E">
              <w:rPr>
                <w:rFonts w:ascii="Arial" w:hAnsi="Arial"/>
                <w:sz w:val="20"/>
              </w:rPr>
              <w:t xml:space="preserve"> using below command</w:t>
            </w:r>
            <w:r w:rsidRPr="00723A9E">
              <w:rPr>
                <w:rFonts w:ascii="Arial" w:hAnsi="Arial"/>
                <w:sz w:val="20"/>
              </w:rPr>
              <w:t>:</w:t>
            </w:r>
          </w:p>
          <w:p w14:paraId="10A2B411" w14:textId="7C987BC7" w:rsidR="00386E0C" w:rsidRPr="00DA42F1" w:rsidRDefault="00386E0C" w:rsidP="00E0337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 w:rsidRPr="00723A9E">
              <w:rPr>
                <w:rFonts w:ascii="Arial" w:hAnsi="Arial"/>
                <w:i/>
                <w:iCs/>
                <w:sz w:val="20"/>
              </w:rPr>
              <w:t>./</w:t>
            </w:r>
            <w:r w:rsidR="001705F3" w:rsidRPr="00723A9E">
              <w:rPr>
                <w:rFonts w:ascii="Arial" w:hAnsi="Arial"/>
                <w:i/>
                <w:iCs/>
                <w:sz w:val="20"/>
              </w:rPr>
              <w:t>runner_run_IT-1_</w:t>
            </w:r>
            <w:r w:rsidR="003F1461" w:rsidRPr="00723A9E">
              <w:rPr>
                <w:rFonts w:ascii="Arial" w:hAnsi="Arial"/>
                <w:i/>
                <w:iCs/>
                <w:sz w:val="20"/>
              </w:rPr>
              <w:t>CAST.</w:t>
            </w:r>
            <w:r w:rsidR="00DA42F1" w:rsidRPr="00723A9E">
              <w:rPr>
                <w:rFonts w:ascii="Arial" w:hAnsi="Arial"/>
                <w:i/>
                <w:iCs/>
                <w:sz w:val="20"/>
              </w:rPr>
              <w:t>bat</w:t>
            </w:r>
          </w:p>
        </w:tc>
      </w:tr>
      <w:tr w:rsidR="00B7461D" w:rsidRPr="007D0AAC" w14:paraId="27194EF2" w14:textId="77777777" w:rsidTr="1BA6360A">
        <w:trPr>
          <w:trHeight w:val="530"/>
        </w:trPr>
        <w:tc>
          <w:tcPr>
            <w:tcW w:w="720" w:type="dxa"/>
            <w:vAlign w:val="center"/>
          </w:tcPr>
          <w:p w14:paraId="2D42B420" w14:textId="077B7F46" w:rsidR="00B7461D" w:rsidRPr="007D0AAC" w:rsidRDefault="00E6378A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648" w:type="dxa"/>
            <w:vAlign w:val="center"/>
          </w:tcPr>
          <w:p w14:paraId="40B47DA1" w14:textId="59608844" w:rsidR="00B7461D" w:rsidRPr="007D0AAC" w:rsidRDefault="72D2F3B6" w:rsidP="1BA6360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 w:rsidRPr="1BA6360A">
              <w:rPr>
                <w:rFonts w:ascii="Arial" w:hAnsi="Arial"/>
                <w:sz w:val="20"/>
              </w:rPr>
              <w:t>Verify Tool Runner</w:t>
            </w:r>
            <w:r w:rsidR="005C441F">
              <w:rPr>
                <w:rFonts w:ascii="Arial" w:hAnsi="Arial"/>
                <w:sz w:val="20"/>
              </w:rPr>
              <w:t xml:space="preserve"> and </w:t>
            </w:r>
            <w:proofErr w:type="gramStart"/>
            <w:r w:rsidR="005C441F">
              <w:rPr>
                <w:rFonts w:ascii="Arial" w:hAnsi="Arial"/>
                <w:sz w:val="20"/>
              </w:rPr>
              <w:t>tool</w:t>
            </w:r>
            <w:r w:rsidRPr="1BA6360A">
              <w:rPr>
                <w:rFonts w:ascii="Arial" w:hAnsi="Arial"/>
                <w:sz w:val="20"/>
              </w:rPr>
              <w:t xml:space="preserve"> </w:t>
            </w:r>
            <w:r w:rsidR="005C441F">
              <w:rPr>
                <w:rFonts w:ascii="Arial" w:hAnsi="Arial"/>
                <w:sz w:val="20"/>
              </w:rPr>
              <w:t>are</w:t>
            </w:r>
            <w:proofErr w:type="gramEnd"/>
            <w:r w:rsidRPr="1BA6360A">
              <w:rPr>
                <w:rFonts w:ascii="Arial" w:hAnsi="Arial"/>
                <w:sz w:val="20"/>
              </w:rPr>
              <w:t xml:space="preserve"> invoked and executed</w:t>
            </w:r>
            <w:r w:rsidR="5A019C16" w:rsidRPr="1BA6360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B483058" w14:textId="77777777" w:rsidR="00B7461D" w:rsidRPr="00723A9E" w:rsidRDefault="00A664CF" w:rsidP="004C444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723A9E">
              <w:rPr>
                <w:rFonts w:ascii="Arial" w:hAnsi="Arial"/>
                <w:sz w:val="20"/>
              </w:rPr>
              <w:t xml:space="preserve">Tool runner file </w:t>
            </w:r>
            <w:r w:rsidR="005B45B5" w:rsidRPr="00723A9E">
              <w:rPr>
                <w:rFonts w:ascii="Arial" w:hAnsi="Arial"/>
                <w:sz w:val="20"/>
              </w:rPr>
              <w:t>is generated.</w:t>
            </w:r>
          </w:p>
          <w:p w14:paraId="67446785" w14:textId="3FC83CFF" w:rsidR="00B7461D" w:rsidRPr="00723A9E" w:rsidRDefault="00AB6527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723A9E">
              <w:rPr>
                <w:rFonts w:ascii="Arial" w:hAnsi="Arial"/>
                <w:sz w:val="20"/>
              </w:rPr>
              <w:t xml:space="preserve">Cast </w:t>
            </w:r>
            <w:r w:rsidR="009F694C" w:rsidRPr="00723A9E">
              <w:rPr>
                <w:rFonts w:ascii="Arial" w:hAnsi="Arial"/>
                <w:sz w:val="20"/>
              </w:rPr>
              <w:t>GUI interface is loaded.</w:t>
            </w:r>
          </w:p>
        </w:tc>
        <w:tc>
          <w:tcPr>
            <w:tcW w:w="1260" w:type="dxa"/>
            <w:vAlign w:val="center"/>
          </w:tcPr>
          <w:p w14:paraId="1054FA77" w14:textId="5E676C59" w:rsidR="00B7461D" w:rsidRPr="007D0AAC" w:rsidRDefault="00B7461D" w:rsidP="00E0337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</w:tr>
      <w:tr w:rsidR="001F308F" w:rsidRPr="007D0AAC" w14:paraId="3A68001B" w14:textId="77777777" w:rsidTr="1BA6360A">
        <w:trPr>
          <w:trHeight w:val="530"/>
        </w:trPr>
        <w:tc>
          <w:tcPr>
            <w:tcW w:w="720" w:type="dxa"/>
            <w:vAlign w:val="center"/>
          </w:tcPr>
          <w:p w14:paraId="3B14BBBC" w14:textId="42D8D64A" w:rsidR="001F308F" w:rsidRDefault="001F308F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648" w:type="dxa"/>
            <w:vAlign w:val="center"/>
          </w:tcPr>
          <w:p w14:paraId="2572F044" w14:textId="44C39369" w:rsidR="001F308F" w:rsidRPr="1BA6360A" w:rsidRDefault="009173AC" w:rsidP="1BA6360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</w:t>
            </w:r>
            <w:r w:rsidR="00F4664A">
              <w:rPr>
                <w:rFonts w:ascii="Arial" w:hAnsi="Arial"/>
                <w:sz w:val="20"/>
              </w:rPr>
              <w:t>terminal window used to execute Tool Runner.</w:t>
            </w:r>
          </w:p>
        </w:tc>
        <w:tc>
          <w:tcPr>
            <w:tcW w:w="1732" w:type="dxa"/>
            <w:vAlign w:val="center"/>
          </w:tcPr>
          <w:p w14:paraId="457839CB" w14:textId="73D6A22D" w:rsidR="001F308F" w:rsidRPr="00723A9E" w:rsidRDefault="00F4664A" w:rsidP="004C444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Window closes</w:t>
            </w:r>
            <w:r w:rsidR="00B60C90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304DF976" w14:textId="77777777" w:rsidR="001F308F" w:rsidRPr="007D0AAC" w:rsidRDefault="001F308F" w:rsidP="00E0337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</w:tr>
    </w:tbl>
    <w:p w14:paraId="64CA724E" w14:textId="1D39DBDE" w:rsidR="0075461A" w:rsidRDefault="0075461A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4FB49A01" w14:textId="77777777" w:rsidR="0075461A" w:rsidRDefault="0075461A">
      <w:pPr>
        <w:spacing w:after="160" w:line="259" w:lineRule="auto"/>
        <w:rPr>
          <w:rFonts w:ascii="Arial" w:hAnsi="Arial"/>
          <w:sz w:val="22"/>
          <w:szCs w:val="20"/>
          <w:highlight w:val="yellow"/>
        </w:rPr>
      </w:pPr>
      <w:r>
        <w:rPr>
          <w:rFonts w:ascii="Arial" w:hAnsi="Arial"/>
          <w:highlight w:val="yellow"/>
        </w:rPr>
        <w:br w:type="page"/>
      </w: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5648"/>
        <w:gridCol w:w="1732"/>
        <w:gridCol w:w="1260"/>
      </w:tblGrid>
      <w:tr w:rsidR="00F75767" w:rsidRPr="007D0AAC" w14:paraId="403D218D" w14:textId="77777777" w:rsidTr="000B6FE2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56C82B" w14:textId="1DDD9FA6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 xml:space="preserve">Table </w:t>
            </w:r>
            <w:r>
              <w:rPr>
                <w:rFonts w:ascii="Arial" w:hAnsi="Arial"/>
                <w:b/>
                <w:sz w:val="20"/>
              </w:rPr>
              <w:t>3</w:t>
            </w:r>
          </w:p>
          <w:p w14:paraId="7849BF4F" w14:textId="0CA031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Acceptance </w:t>
            </w:r>
            <w:r w:rsidRPr="007D0AAC">
              <w:rPr>
                <w:rFonts w:ascii="Arial" w:hAnsi="Arial"/>
                <w:b/>
                <w:sz w:val="20"/>
              </w:rPr>
              <w:t>Test Plan</w:t>
            </w:r>
          </w:p>
        </w:tc>
      </w:tr>
      <w:tr w:rsidR="00F75767" w:rsidRPr="007D0AAC" w14:paraId="2963BAC5" w14:textId="77777777" w:rsidTr="000B6FE2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3CEEC6" w14:textId="79A8FDB9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Pr="007D0AAC">
              <w:rPr>
                <w:rFonts w:ascii="Arial" w:hAnsi="Arial"/>
                <w:b/>
                <w:sz w:val="20"/>
              </w:rPr>
              <w:t xml:space="preserve"> Acceptance Testing</w:t>
            </w:r>
          </w:p>
          <w:p w14:paraId="30A0DF86" w14:textId="4AD82602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="00C70067" w:rsidRPr="00C70067">
              <w:rPr>
                <w:rFonts w:ascii="Arial" w:hAnsi="Arial"/>
                <w:b/>
                <w:sz w:val="20"/>
              </w:rPr>
              <w:t>ModelSetupFY18.jar</w:t>
            </w:r>
            <w:r w:rsidR="00194D21">
              <w:rPr>
                <w:rFonts w:ascii="Arial" w:hAnsi="Arial"/>
                <w:b/>
                <w:sz w:val="20"/>
              </w:rPr>
              <w:t>-</w:t>
            </w:r>
            <w:r w:rsidRPr="007D0AAC">
              <w:rPr>
                <w:rFonts w:ascii="Arial" w:hAnsi="Arial"/>
                <w:b/>
                <w:sz w:val="20"/>
              </w:rPr>
              <w:t>T</w:t>
            </w:r>
            <w:r w:rsidR="00920CAA">
              <w:rPr>
                <w:rFonts w:ascii="Arial" w:hAnsi="Arial"/>
                <w:b/>
                <w:sz w:val="20"/>
              </w:rPr>
              <w:t>C1</w:t>
            </w:r>
            <w:r w:rsidR="00920CAA">
              <w:rPr>
                <w:rFonts w:ascii="Arial" w:hAnsi="Arial"/>
                <w:b/>
                <w:sz w:val="20"/>
              </w:rPr>
              <w:br/>
            </w:r>
            <w:r w:rsidR="00920CAA" w:rsidRPr="007D0AAC">
              <w:rPr>
                <w:rFonts w:ascii="Arial" w:hAnsi="Arial"/>
                <w:b/>
                <w:sz w:val="20"/>
              </w:rPr>
              <w:t>CACIE-</w:t>
            </w:r>
            <w:r w:rsidR="00920CAA" w:rsidRPr="00C70067">
              <w:rPr>
                <w:rFonts w:ascii="Arial" w:hAnsi="Arial"/>
                <w:b/>
                <w:sz w:val="20"/>
              </w:rPr>
              <w:t>ModelSetupFY18.jar</w:t>
            </w:r>
            <w:r w:rsidR="00920CAA">
              <w:rPr>
                <w:rFonts w:ascii="Arial" w:hAnsi="Arial"/>
                <w:b/>
                <w:sz w:val="20"/>
              </w:rPr>
              <w:t>-</w:t>
            </w:r>
            <w:r w:rsidR="00920CAA" w:rsidRPr="007D0AAC">
              <w:rPr>
                <w:rFonts w:ascii="Arial" w:hAnsi="Arial"/>
                <w:b/>
                <w:sz w:val="20"/>
              </w:rPr>
              <w:t>T</w:t>
            </w:r>
            <w:r w:rsidR="00920CAA">
              <w:rPr>
                <w:rFonts w:ascii="Arial" w:hAnsi="Arial"/>
                <w:b/>
                <w:sz w:val="20"/>
              </w:rPr>
              <w:t>C2</w:t>
            </w:r>
            <w:r w:rsidR="00920CAA">
              <w:rPr>
                <w:rFonts w:ascii="Arial" w:hAnsi="Arial"/>
                <w:b/>
                <w:sz w:val="20"/>
              </w:rPr>
              <w:br/>
            </w:r>
            <w:r w:rsidR="00920CAA" w:rsidRPr="007D0AAC">
              <w:rPr>
                <w:rFonts w:ascii="Arial" w:hAnsi="Arial"/>
                <w:b/>
                <w:sz w:val="20"/>
              </w:rPr>
              <w:t>CACIE-</w:t>
            </w:r>
            <w:r w:rsidR="00920CAA" w:rsidRPr="00C70067">
              <w:rPr>
                <w:rFonts w:ascii="Arial" w:hAnsi="Arial"/>
                <w:b/>
                <w:sz w:val="20"/>
              </w:rPr>
              <w:t>ModelSetupFY18.jar</w:t>
            </w:r>
            <w:r w:rsidR="00920CAA">
              <w:rPr>
                <w:rFonts w:ascii="Arial" w:hAnsi="Arial"/>
                <w:b/>
                <w:sz w:val="20"/>
              </w:rPr>
              <w:t>-</w:t>
            </w:r>
            <w:r w:rsidR="00920CAA" w:rsidRPr="007D0AAC">
              <w:rPr>
                <w:rFonts w:ascii="Arial" w:hAnsi="Arial"/>
                <w:b/>
                <w:sz w:val="20"/>
              </w:rPr>
              <w:t>T</w:t>
            </w:r>
            <w:r w:rsidR="00920CAA">
              <w:rPr>
                <w:rFonts w:ascii="Arial" w:hAnsi="Arial"/>
                <w:b/>
                <w:sz w:val="20"/>
              </w:rPr>
              <w:t>C3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ABD6FF" w14:textId="77777777" w:rsidR="00F75767" w:rsidRPr="007D0AAC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F75767" w:rsidRPr="007D0AAC" w14:paraId="46CDCB56" w14:textId="77777777" w:rsidTr="000B6FE2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972ECF" w14:textId="25EDC935" w:rsidR="00F75767" w:rsidRPr="007D0AAC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B73FF" w14:textId="77777777" w:rsidR="00F75767" w:rsidRPr="007D0AAC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F75767" w:rsidRPr="007D0AAC" w14:paraId="42FECB60" w14:textId="77777777" w:rsidTr="000B6FE2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FE89F1" w14:textId="12DBA47A" w:rsidR="00F75767" w:rsidRPr="00470525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1BA6360A">
              <w:rPr>
                <w:rFonts w:ascii="Arial" w:hAnsi="Arial"/>
                <w:b/>
                <w:bCs/>
                <w:sz w:val="20"/>
              </w:rPr>
              <w:t xml:space="preserve">Testing Directory: </w:t>
            </w:r>
            <w:hyperlink r:id="rId13" w:history="1">
              <w:r w:rsidR="00481AEE" w:rsidRPr="0031759E">
                <w:rPr>
                  <w:rStyle w:val="Hyperlink"/>
                  <w:rFonts w:ascii="Arial" w:hAnsi="Arial"/>
                  <w:sz w:val="20"/>
                </w:rPr>
                <w:t>\\olive\cfarrow\CAVE\CA-CIE-Tools-TestEnv\v4-2_CAST\build</w:t>
              </w:r>
              <w:r w:rsidR="00481AEE" w:rsidRPr="0031759E">
                <w:rPr>
                  <w:rStyle w:val="Hyperlink"/>
                </w:rPr>
                <w:br/>
              </w:r>
            </w:hyperlink>
            <w:r w:rsidRPr="1BA6360A">
              <w:rPr>
                <w:rFonts w:ascii="Arial" w:hAnsi="Arial"/>
                <w:sz w:val="20"/>
              </w:rPr>
              <w:t>Tool runs in Windows</w:t>
            </w:r>
          </w:p>
        </w:tc>
      </w:tr>
      <w:tr w:rsidR="00F75767" w:rsidRPr="007D0AAC" w14:paraId="756612DE" w14:textId="77777777" w:rsidTr="000B6FE2">
        <w:trPr>
          <w:cantSplit/>
          <w:trHeight w:val="530"/>
          <w:tblHeader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D0023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6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B0586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5FB21C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09A24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F75767" w:rsidRPr="007D0AAC" w14:paraId="5DA44038" w14:textId="77777777" w:rsidTr="000B6FE2">
        <w:trPr>
          <w:trHeight w:val="440"/>
        </w:trPr>
        <w:tc>
          <w:tcPr>
            <w:tcW w:w="9360" w:type="dxa"/>
            <w:gridSpan w:val="4"/>
            <w:shd w:val="clear" w:color="auto" w:fill="D9D9D9" w:themeFill="background1" w:themeFillShade="D9"/>
            <w:vAlign w:val="center"/>
          </w:tcPr>
          <w:p w14:paraId="220C1C58" w14:textId="3FE9F1F9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702160">
              <w:rPr>
                <w:rFonts w:ascii="Arial" w:hAnsi="Arial"/>
                <w:b/>
                <w:bCs/>
                <w:sz w:val="20"/>
              </w:rPr>
              <w:t>CACIE</w:t>
            </w:r>
            <w:r>
              <w:rPr>
                <w:rFonts w:ascii="Arial" w:hAnsi="Arial"/>
                <w:b/>
                <w:bCs/>
                <w:sz w:val="20"/>
              </w:rPr>
              <w:t>-</w:t>
            </w:r>
            <w:r w:rsidR="004404D5">
              <w:t xml:space="preserve"> </w:t>
            </w:r>
            <w:r w:rsidR="004404D5" w:rsidRPr="004404D5">
              <w:rPr>
                <w:rFonts w:ascii="Arial" w:hAnsi="Arial"/>
                <w:b/>
                <w:bCs/>
                <w:sz w:val="20"/>
              </w:rPr>
              <w:t>ModelSetupFY18.jar</w:t>
            </w:r>
            <w:r w:rsidR="00716133">
              <w:rPr>
                <w:rFonts w:ascii="Arial" w:hAnsi="Arial"/>
                <w:b/>
                <w:bCs/>
                <w:sz w:val="20"/>
              </w:rPr>
              <w:t>-</w:t>
            </w:r>
            <w:r w:rsidRPr="00702160">
              <w:rPr>
                <w:rFonts w:ascii="Arial" w:hAnsi="Arial"/>
                <w:b/>
                <w:bCs/>
                <w:sz w:val="20"/>
              </w:rPr>
              <w:t>TC-1</w:t>
            </w:r>
          </w:p>
          <w:p w14:paraId="45A81E6E" w14:textId="77777777" w:rsidR="00F75767" w:rsidRPr="00702160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Building the Model Grid</w:t>
            </w:r>
          </w:p>
        </w:tc>
      </w:tr>
      <w:tr w:rsidR="00F75767" w:rsidRPr="007D0AAC" w14:paraId="251B4162" w14:textId="77777777" w:rsidTr="000B6FE2">
        <w:trPr>
          <w:trHeight w:val="440"/>
        </w:trPr>
        <w:tc>
          <w:tcPr>
            <w:tcW w:w="9360" w:type="dxa"/>
            <w:gridSpan w:val="4"/>
            <w:vAlign w:val="center"/>
          </w:tcPr>
          <w:p w14:paraId="01409185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F75767" w:rsidRPr="007D0AAC" w14:paraId="500BA682" w14:textId="77777777" w:rsidTr="000B6FE2">
        <w:trPr>
          <w:trHeight w:val="737"/>
        </w:trPr>
        <w:tc>
          <w:tcPr>
            <w:tcW w:w="720" w:type="dxa"/>
            <w:vAlign w:val="center"/>
          </w:tcPr>
          <w:p w14:paraId="21A80A92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648" w:type="dxa"/>
            <w:vAlign w:val="center"/>
          </w:tcPr>
          <w:p w14:paraId="46AA4A55" w14:textId="7B7706D6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Invoke Tool runner and test the tool </w:t>
            </w:r>
            <w:r w:rsidR="00350E34">
              <w:rPr>
                <w:rFonts w:ascii="Arial" w:hAnsi="Arial" w:cs="Arial"/>
                <w:sz w:val="20"/>
              </w:rPr>
              <w:t>a</w:t>
            </w:r>
            <w:r w:rsidRPr="00B842F2">
              <w:rPr>
                <w:rFonts w:ascii="Arial" w:hAnsi="Arial" w:cs="Arial"/>
                <w:sz w:val="20"/>
              </w:rPr>
              <w:t>s follows:</w:t>
            </w:r>
          </w:p>
          <w:p w14:paraId="0DF2856C" w14:textId="30618BBD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i/>
                <w:sz w:val="20"/>
              </w:rPr>
              <w:t>./</w:t>
            </w:r>
            <w:r w:rsidR="00350E34" w:rsidRPr="00350E34">
              <w:rPr>
                <w:rFonts w:ascii="Arial" w:hAnsi="Arial" w:cs="Arial"/>
                <w:i/>
                <w:sz w:val="20"/>
              </w:rPr>
              <w:t>runner_run_AT-1_CAST.bat</w:t>
            </w:r>
          </w:p>
        </w:tc>
        <w:tc>
          <w:tcPr>
            <w:tcW w:w="1732" w:type="dxa"/>
            <w:vAlign w:val="center"/>
          </w:tcPr>
          <w:p w14:paraId="2BF536A2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CAST GUI loads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93DB9BE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7D0AAC" w14:paraId="1065ED57" w14:textId="77777777" w:rsidTr="000B6FE2">
        <w:trPr>
          <w:trHeight w:val="656"/>
        </w:trPr>
        <w:tc>
          <w:tcPr>
            <w:tcW w:w="720" w:type="dxa"/>
            <w:vAlign w:val="center"/>
          </w:tcPr>
          <w:p w14:paraId="69FFA60F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648" w:type="dxa"/>
            <w:vAlign w:val="center"/>
          </w:tcPr>
          <w:p w14:paraId="0F928FAE" w14:textId="77777777" w:rsidR="00F75767" w:rsidRPr="0081731A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Fonts w:ascii="Arial" w:hAnsi="Arial" w:cs="Arial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sz w:val="20"/>
                <w:szCs w:val="20"/>
              </w:rPr>
              <w:t>/build/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under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and click on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Revise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button.</w:t>
            </w:r>
          </w:p>
        </w:tc>
        <w:tc>
          <w:tcPr>
            <w:tcW w:w="1732" w:type="dxa"/>
            <w:vAlign w:val="center"/>
          </w:tcPr>
          <w:p w14:paraId="049EADDA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File is loaded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6803B0B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7D0AAC" w14:paraId="1E94403E" w14:textId="77777777" w:rsidTr="000B6FE2">
        <w:trPr>
          <w:trHeight w:val="2357"/>
        </w:trPr>
        <w:tc>
          <w:tcPr>
            <w:tcW w:w="720" w:type="dxa"/>
            <w:vAlign w:val="center"/>
          </w:tcPr>
          <w:p w14:paraId="314EDC00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648" w:type="dxa"/>
            <w:vAlign w:val="center"/>
          </w:tcPr>
          <w:p w14:paraId="395ACB16" w14:textId="77777777" w:rsidR="00F75767" w:rsidRPr="000F3C14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Builder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window revise the following fields:</w:t>
            </w:r>
          </w:p>
          <w:p w14:paraId="6B2DD1B9" w14:textId="77777777" w:rsidR="00F75767" w:rsidRPr="000F3C14" w:rsidRDefault="00F75767" w:rsidP="000B6FE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User Name</w:t>
            </w:r>
            <w:r w:rsidRPr="000F3C14">
              <w:rPr>
                <w:rFonts w:ascii="Arial" w:hAnsi="Arial" w:cs="Arial"/>
                <w:sz w:val="20"/>
                <w:szCs w:val="20"/>
              </w:rPr>
              <w:t>: Insert your full first and last name</w:t>
            </w:r>
          </w:p>
          <w:p w14:paraId="57D39207" w14:textId="77777777" w:rsidR="00F75767" w:rsidRPr="000F3C14" w:rsidRDefault="00F75767" w:rsidP="000B6FE2">
            <w:pPr>
              <w:pStyle w:val="ListParagraph"/>
              <w:numPr>
                <w:ilvl w:val="0"/>
                <w:numId w:val="19"/>
              </w:numPr>
              <w:rPr>
                <w:rStyle w:val="WindoworHeadingTitleChar"/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Organization/Company:</w:t>
            </w:r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proofErr w:type="spellStart"/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>Intera</w:t>
            </w:r>
            <w:proofErr w:type="spellEnd"/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>, Inc.</w:t>
            </w:r>
          </w:p>
          <w:p w14:paraId="6A95FF11" w14:textId="77777777" w:rsidR="00F75767" w:rsidRPr="0081731A" w:rsidRDefault="00F75767" w:rsidP="000B6FE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 xml:space="preserve">Title: </w:t>
            </w:r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>Composite Analysis (CA)</w:t>
            </w:r>
          </w:p>
          <w:p w14:paraId="176717EE" w14:textId="77777777" w:rsidR="00F75767" w:rsidRPr="000F3C14" w:rsidRDefault="00F75767" w:rsidP="000B6FE2">
            <w:pPr>
              <w:pStyle w:val="ListParagraph"/>
              <w:numPr>
                <w:ilvl w:val="0"/>
                <w:numId w:val="19"/>
              </w:numPr>
              <w:rPr>
                <w:rStyle w:val="TexttoTypeorSelectionButtontoClickChar"/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Description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90DB663" w14:textId="77777777" w:rsidR="00F75767" w:rsidRPr="00291DDB" w:rsidRDefault="00F75767" w:rsidP="000B6FE2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First line</w:t>
            </w: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 xml:space="preserve"> “Q</w:t>
            </w:r>
            <w:r w:rsidRPr="00291DDB">
              <w:rPr>
                <w:rStyle w:val="TexttoTypeorSelectionButtontoClickChar"/>
                <w:color w:val="auto"/>
              </w:rPr>
              <w:t>A Test Model</w:t>
            </w: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>”</w:t>
            </w:r>
          </w:p>
          <w:p w14:paraId="4E1AE542" w14:textId="77777777" w:rsidR="00F75767" w:rsidRPr="00D7631B" w:rsidRDefault="00F75767" w:rsidP="000B6FE2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291DDB">
              <w:rPr>
                <w:rFonts w:ascii="Arial" w:hAnsi="Arial" w:cs="Arial"/>
                <w:sz w:val="20"/>
                <w:szCs w:val="20"/>
                <w:u w:val="single"/>
              </w:rPr>
              <w:t>Second line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should read “Steady-State Simulation,”</w:t>
            </w:r>
          </w:p>
        </w:tc>
        <w:tc>
          <w:tcPr>
            <w:tcW w:w="1732" w:type="dxa"/>
            <w:vAlign w:val="center"/>
          </w:tcPr>
          <w:p w14:paraId="78D9E107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Details are correctly input in the Simulation Builder window.</w:t>
            </w:r>
          </w:p>
        </w:tc>
        <w:tc>
          <w:tcPr>
            <w:tcW w:w="1260" w:type="dxa"/>
            <w:vAlign w:val="center"/>
          </w:tcPr>
          <w:p w14:paraId="599AB164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038B7F84" w14:textId="77777777" w:rsidTr="000B6FE2">
        <w:trPr>
          <w:trHeight w:val="1043"/>
        </w:trPr>
        <w:tc>
          <w:tcPr>
            <w:tcW w:w="720" w:type="dxa"/>
            <w:vAlign w:val="center"/>
          </w:tcPr>
          <w:p w14:paraId="3871481E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648" w:type="dxa"/>
            <w:vAlign w:val="center"/>
          </w:tcPr>
          <w:p w14:paraId="6CE86636" w14:textId="77777777" w:rsidR="00F75767" w:rsidRPr="00A65E73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Grid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button under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Categories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</w:t>
            </w:r>
            <w:r>
              <w:rPr>
                <w:rFonts w:ascii="Arial" w:hAnsi="Arial" w:cs="Arial"/>
                <w:sz w:val="20"/>
                <w:szCs w:val="20"/>
              </w:rPr>
              <w:t xml:space="preserve">o open the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Finite Difference Grid Builder</w:t>
            </w:r>
            <w:r>
              <w:rPr>
                <w:rFonts w:ascii="Arial" w:hAnsi="Arial" w:cs="Arial"/>
                <w:sz w:val="20"/>
                <w:szCs w:val="20"/>
              </w:rPr>
              <w:t xml:space="preserve"> window</w:t>
            </w:r>
          </w:p>
        </w:tc>
        <w:tc>
          <w:tcPr>
            <w:tcW w:w="1732" w:type="dxa"/>
            <w:vAlign w:val="center"/>
          </w:tcPr>
          <w:p w14:paraId="2AA6121D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B842F2">
              <w:rPr>
                <w:rFonts w:ascii="Arial" w:hAnsi="Arial" w:cs="Arial"/>
                <w:sz w:val="20"/>
              </w:rPr>
              <w:t xml:space="preserve">pens up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Finite Difference Grid Builder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4011BCF9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C0FAFF1" w14:textId="77777777" w:rsidTr="000B6FE2">
        <w:trPr>
          <w:trHeight w:val="539"/>
        </w:trPr>
        <w:tc>
          <w:tcPr>
            <w:tcW w:w="720" w:type="dxa"/>
            <w:vAlign w:val="center"/>
          </w:tcPr>
          <w:p w14:paraId="19A7A360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648" w:type="dxa"/>
            <w:vAlign w:val="center"/>
          </w:tcPr>
          <w:p w14:paraId="4F336B19" w14:textId="77777777" w:rsidR="00F75767" w:rsidRPr="0072117F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STOMP Grid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section be sure the following are selected:</w:t>
            </w:r>
          </w:p>
          <w:p w14:paraId="02A07407" w14:textId="77777777" w:rsidR="00F75767" w:rsidRPr="0072117F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Grid Type</w:t>
            </w:r>
            <w:r w:rsidRPr="0072117F">
              <w:rPr>
                <w:rFonts w:ascii="Arial" w:hAnsi="Arial" w:cs="Arial"/>
                <w:sz w:val="20"/>
                <w:szCs w:val="20"/>
              </w:rPr>
              <w:t>: Cartesian</w:t>
            </w:r>
          </w:p>
          <w:p w14:paraId="608FF121" w14:textId="77777777" w:rsidR="00F75767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Elevation button </w:t>
            </w:r>
          </w:p>
          <w:p w14:paraId="0D226EDD" w14:textId="77777777" w:rsidR="00F75767" w:rsidRPr="0072117F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WindoworHeadingTitleChar"/>
                <w:rFonts w:ascii="Arial" w:hAnsi="Arial" w:cs="Arial"/>
                <w:sz w:val="20"/>
                <w:szCs w:val="20"/>
              </w:rPr>
              <w:t>S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pecification</w:t>
            </w:r>
            <w:r w:rsidRPr="0072117F">
              <w:rPr>
                <w:rFonts w:ascii="Arial" w:hAnsi="Arial" w:cs="Arial"/>
                <w:sz w:val="20"/>
                <w:szCs w:val="20"/>
              </w:rPr>
              <w:t>: Manual</w:t>
            </w:r>
          </w:p>
        </w:tc>
        <w:tc>
          <w:tcPr>
            <w:tcW w:w="1732" w:type="dxa"/>
            <w:vAlign w:val="center"/>
          </w:tcPr>
          <w:p w14:paraId="7D03BFAA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selected/input.</w:t>
            </w:r>
          </w:p>
        </w:tc>
        <w:tc>
          <w:tcPr>
            <w:tcW w:w="1260" w:type="dxa"/>
            <w:vAlign w:val="center"/>
          </w:tcPr>
          <w:p w14:paraId="13DCE37B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61A691BF" w14:textId="77777777" w:rsidTr="000B6FE2">
        <w:trPr>
          <w:trHeight w:val="539"/>
        </w:trPr>
        <w:tc>
          <w:tcPr>
            <w:tcW w:w="720" w:type="dxa"/>
            <w:vAlign w:val="center"/>
          </w:tcPr>
          <w:p w14:paraId="20DD6441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648" w:type="dxa"/>
            <w:vAlign w:val="center"/>
          </w:tcPr>
          <w:p w14:paraId="685BD1D3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4974C6">
              <w:rPr>
                <w:rFonts w:ascii="Arial" w:hAnsi="Arial" w:cs="Arial"/>
                <w:sz w:val="20"/>
                <w:szCs w:val="20"/>
              </w:rPr>
              <w:t>Under the X Surfaces section: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58D7F0B" w14:textId="77777777" w:rsidR="00F75767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404F9858" w14:textId="77777777" w:rsidR="00F75767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48944F85" w14:textId="77777777" w:rsidR="00F75767" w:rsidRPr="00676BD6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676BD6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 w:rsidRPr="00676BD6">
              <w:rPr>
                <w:rFonts w:ascii="Arial" w:hAnsi="Arial" w:cs="Arial"/>
                <w:sz w:val="20"/>
                <w:szCs w:val="20"/>
              </w:rPr>
              <w:t>: 567400,2@50,2@40,1@20,80@10,1@20,2@40,2@50,</w:t>
            </w:r>
          </w:p>
        </w:tc>
        <w:tc>
          <w:tcPr>
            <w:tcW w:w="1732" w:type="dxa"/>
            <w:vAlign w:val="center"/>
          </w:tcPr>
          <w:p w14:paraId="7CBB7C33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selected/input.</w:t>
            </w:r>
          </w:p>
        </w:tc>
        <w:tc>
          <w:tcPr>
            <w:tcW w:w="1260" w:type="dxa"/>
            <w:vAlign w:val="center"/>
          </w:tcPr>
          <w:p w14:paraId="3F98BD65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57FEA454" w14:textId="77777777" w:rsidTr="000B6FE2">
        <w:trPr>
          <w:trHeight w:val="539"/>
        </w:trPr>
        <w:tc>
          <w:tcPr>
            <w:tcW w:w="720" w:type="dxa"/>
            <w:vAlign w:val="center"/>
          </w:tcPr>
          <w:p w14:paraId="4E324638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648" w:type="dxa"/>
            <w:vAlign w:val="center"/>
          </w:tcPr>
          <w:p w14:paraId="79BCB984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D330BF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Surfaces section:</w:t>
            </w:r>
          </w:p>
          <w:p w14:paraId="582601BA" w14:textId="77777777" w:rsidR="00F75767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451D1150" w14:textId="77777777" w:rsidR="00F75767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072E149D" w14:textId="77777777" w:rsidR="00F75767" w:rsidRPr="004974C6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42F2">
              <w:rPr>
                <w:rFonts w:ascii="Arial" w:hAnsi="Arial" w:cs="Arial"/>
                <w:sz w:val="20"/>
                <w:szCs w:val="20"/>
              </w:rPr>
              <w:lastRenderedPageBreak/>
              <w:t>135500,2@40,1@20,50@10,1@20,2@40,</w:t>
            </w:r>
          </w:p>
        </w:tc>
        <w:tc>
          <w:tcPr>
            <w:tcW w:w="1732" w:type="dxa"/>
            <w:vAlign w:val="center"/>
          </w:tcPr>
          <w:p w14:paraId="0DD989C1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Values selected/input.</w:t>
            </w:r>
          </w:p>
        </w:tc>
        <w:tc>
          <w:tcPr>
            <w:tcW w:w="1260" w:type="dxa"/>
            <w:vAlign w:val="center"/>
          </w:tcPr>
          <w:p w14:paraId="6D8665DC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424D57D8" w14:textId="77777777" w:rsidTr="000B6FE2">
        <w:trPr>
          <w:trHeight w:val="539"/>
        </w:trPr>
        <w:tc>
          <w:tcPr>
            <w:tcW w:w="720" w:type="dxa"/>
            <w:vAlign w:val="center"/>
          </w:tcPr>
          <w:p w14:paraId="5EF30AA6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</w:t>
            </w:r>
          </w:p>
        </w:tc>
        <w:tc>
          <w:tcPr>
            <w:tcW w:w="5648" w:type="dxa"/>
            <w:vAlign w:val="center"/>
          </w:tcPr>
          <w:p w14:paraId="2CEC5DDE" w14:textId="77777777" w:rsidR="00F75767" w:rsidRPr="00D330BF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D330BF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Surfaces section:</w:t>
            </w:r>
          </w:p>
          <w:p w14:paraId="02D9E625" w14:textId="77777777" w:rsidR="00F75767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7C5EBA68" w14:textId="77777777" w:rsidR="00F75767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592224FD" w14:textId="0C7B6BD6" w:rsidR="00F75767" w:rsidRPr="00063A8E" w:rsidRDefault="00F75767" w:rsidP="000B6F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 w:rsidRPr="00063A8E">
              <w:rPr>
                <w:rFonts w:ascii="Arial" w:hAnsi="Arial" w:cs="Arial"/>
                <w:sz w:val="20"/>
                <w:szCs w:val="20"/>
              </w:rPr>
              <w:t xml:space="preserve">: 126.9, </w:t>
            </w:r>
            <w:r w:rsidR="00905B02" w:rsidRPr="00920CAA">
              <w:rPr>
                <w:rFonts w:ascii="Arial" w:hAnsi="Arial" w:cs="Arial"/>
                <w:sz w:val="20"/>
                <w:szCs w:val="20"/>
              </w:rPr>
              <w:t>195@0.5</w:t>
            </w:r>
          </w:p>
        </w:tc>
        <w:tc>
          <w:tcPr>
            <w:tcW w:w="1732" w:type="dxa"/>
            <w:vAlign w:val="center"/>
          </w:tcPr>
          <w:p w14:paraId="0DF1DC66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selected/input.</w:t>
            </w:r>
          </w:p>
        </w:tc>
        <w:tc>
          <w:tcPr>
            <w:tcW w:w="1260" w:type="dxa"/>
            <w:vAlign w:val="center"/>
          </w:tcPr>
          <w:p w14:paraId="12A0EA68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6E270163" w14:textId="77777777" w:rsidTr="000B6FE2">
        <w:trPr>
          <w:trHeight w:val="539"/>
        </w:trPr>
        <w:tc>
          <w:tcPr>
            <w:tcW w:w="720" w:type="dxa"/>
            <w:vAlign w:val="center"/>
          </w:tcPr>
          <w:p w14:paraId="2C2FDEE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5648" w:type="dxa"/>
            <w:vAlign w:val="center"/>
          </w:tcPr>
          <w:p w14:paraId="4387DB53" w14:textId="77777777" w:rsidR="00F75767" w:rsidRPr="00D330BF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Exit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Finite Difference Builder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window.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32" w:type="dxa"/>
            <w:vAlign w:val="center"/>
          </w:tcPr>
          <w:p w14:paraId="4DF5E5F4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6D83A392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43736E2" w14:textId="77777777" w:rsidTr="000B6FE2">
        <w:trPr>
          <w:trHeight w:val="629"/>
        </w:trPr>
        <w:tc>
          <w:tcPr>
            <w:tcW w:w="720" w:type="dxa"/>
            <w:vAlign w:val="center"/>
          </w:tcPr>
          <w:p w14:paraId="696D1BCA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5648" w:type="dxa"/>
            <w:vAlign w:val="center"/>
          </w:tcPr>
          <w:p w14:paraId="19CFF2B8" w14:textId="77777777" w:rsidR="00F75767" w:rsidRPr="009D7559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Save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window, type in your name, and click </w:t>
            </w:r>
            <w:r w:rsidRPr="009D7559"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to save the changes.</w:t>
            </w:r>
          </w:p>
        </w:tc>
        <w:tc>
          <w:tcPr>
            <w:tcW w:w="1732" w:type="dxa"/>
            <w:vAlign w:val="center"/>
          </w:tcPr>
          <w:p w14:paraId="599F4A9E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E00C29">
              <w:rPr>
                <w:rFonts w:ascii="Arial" w:hAnsi="Arial" w:cs="Arial"/>
                <w:i/>
                <w:iCs/>
                <w:sz w:val="20"/>
              </w:rPr>
              <w:t>*-mdef.xml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>File is saved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4EFE7E11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09668A25" w14:textId="77777777" w:rsidTr="000B6FE2">
        <w:trPr>
          <w:trHeight w:val="629"/>
        </w:trPr>
        <w:tc>
          <w:tcPr>
            <w:tcW w:w="720" w:type="dxa"/>
            <w:vAlign w:val="center"/>
          </w:tcPr>
          <w:p w14:paraId="25413460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5648" w:type="dxa"/>
            <w:vAlign w:val="center"/>
          </w:tcPr>
          <w:p w14:paraId="51830A29" w14:textId="77777777" w:rsidR="00F75767" w:rsidRPr="005A679F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Material Mapping</w:t>
            </w:r>
          </w:p>
        </w:tc>
        <w:tc>
          <w:tcPr>
            <w:tcW w:w="1732" w:type="dxa"/>
            <w:vAlign w:val="center"/>
          </w:tcPr>
          <w:p w14:paraId="2B29A515" w14:textId="77777777" w:rsidR="00F75767" w:rsidRPr="00362BC3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Opens the </w:t>
            </w:r>
            <w:r>
              <w:rPr>
                <w:rFonts w:ascii="Arial" w:hAnsi="Arial" w:cs="Arial"/>
                <w:sz w:val="20"/>
                <w:u w:val="single"/>
              </w:rPr>
              <w:t>Material Mapping</w:t>
            </w:r>
            <w:r>
              <w:rPr>
                <w:rFonts w:ascii="Arial" w:hAnsi="Arial" w:cs="Arial"/>
                <w:sz w:val="20"/>
              </w:rPr>
              <w:t xml:space="preserve"> window.</w:t>
            </w:r>
          </w:p>
        </w:tc>
        <w:tc>
          <w:tcPr>
            <w:tcW w:w="1260" w:type="dxa"/>
            <w:vAlign w:val="center"/>
          </w:tcPr>
          <w:p w14:paraId="77AED677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25A5CDEB" w14:textId="77777777" w:rsidTr="000B6FE2">
        <w:trPr>
          <w:trHeight w:val="629"/>
        </w:trPr>
        <w:tc>
          <w:tcPr>
            <w:tcW w:w="720" w:type="dxa"/>
            <w:vAlign w:val="center"/>
          </w:tcPr>
          <w:p w14:paraId="3DCE6B1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648" w:type="dxa"/>
            <w:vAlign w:val="center"/>
          </w:tcPr>
          <w:p w14:paraId="32EFD775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FA447C">
              <w:rPr>
                <w:rFonts w:ascii="Arial" w:hAnsi="Arial" w:cs="Arial"/>
                <w:sz w:val="20"/>
                <w:szCs w:val="20"/>
                <w:u w:val="single"/>
              </w:rPr>
              <w:t xml:space="preserve">Generate </w:t>
            </w:r>
            <w:proofErr w:type="spellStart"/>
            <w:r w:rsidRPr="00FA447C">
              <w:rPr>
                <w:rFonts w:ascii="Arial" w:hAnsi="Arial" w:cs="Arial"/>
                <w:sz w:val="20"/>
                <w:szCs w:val="20"/>
                <w:u w:val="single"/>
              </w:rPr>
              <w:t>LeadFrog</w:t>
            </w:r>
            <w:proofErr w:type="spellEnd"/>
            <w:r w:rsidRPr="00FA447C">
              <w:rPr>
                <w:rFonts w:ascii="Arial" w:hAnsi="Arial" w:cs="Arial"/>
                <w:sz w:val="20"/>
                <w:szCs w:val="20"/>
                <w:u w:val="single"/>
              </w:rPr>
              <w:t xml:space="preserve"> File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to open the window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Generate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LeapFrog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File (XYZ CSV)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6296584" w14:textId="77777777" w:rsidR="00F75767" w:rsidRPr="00E231F9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the file name as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test1.csv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D2853C4" w14:textId="77777777" w:rsidR="00F75767" w:rsidRPr="003C363A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Generates the </w:t>
            </w:r>
            <w:r>
              <w:rPr>
                <w:rFonts w:ascii="Arial" w:hAnsi="Arial" w:cs="Arial"/>
                <w:i/>
                <w:iCs/>
                <w:sz w:val="20"/>
              </w:rPr>
              <w:t>test1.csv</w:t>
            </w:r>
            <w:r>
              <w:rPr>
                <w:rFonts w:ascii="Arial" w:hAnsi="Arial" w:cs="Arial"/>
                <w:sz w:val="20"/>
              </w:rPr>
              <w:t xml:space="preserve"> in the directory.</w:t>
            </w:r>
          </w:p>
        </w:tc>
        <w:tc>
          <w:tcPr>
            <w:tcW w:w="1260" w:type="dxa"/>
            <w:vAlign w:val="center"/>
          </w:tcPr>
          <w:p w14:paraId="3F2265BD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3D1E41F" w14:textId="77777777" w:rsidTr="000B6FE2">
        <w:trPr>
          <w:trHeight w:val="539"/>
        </w:trPr>
        <w:tc>
          <w:tcPr>
            <w:tcW w:w="720" w:type="dxa"/>
            <w:vAlign w:val="center"/>
          </w:tcPr>
          <w:p w14:paraId="64D96412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5648" w:type="dxa"/>
            <w:vAlign w:val="center"/>
          </w:tcPr>
          <w:p w14:paraId="02E0ED1F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9F564EE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Exit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2DA773" w14:textId="77777777" w:rsidR="00F75767" w:rsidRPr="00DF74E6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Save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window, type in your name, and click </w:t>
            </w:r>
            <w:r w:rsidRPr="009D7559"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to save the changes.</w:t>
            </w:r>
          </w:p>
        </w:tc>
        <w:tc>
          <w:tcPr>
            <w:tcW w:w="1732" w:type="dxa"/>
            <w:vAlign w:val="center"/>
          </w:tcPr>
          <w:p w14:paraId="407DBEF5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E00C29">
              <w:rPr>
                <w:rFonts w:ascii="Arial" w:hAnsi="Arial" w:cs="Arial"/>
                <w:i/>
                <w:iCs/>
                <w:sz w:val="20"/>
              </w:rPr>
              <w:t>*-mdef.xml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>File is saved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3313A5F1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406198FE" w14:textId="77777777" w:rsidTr="000B6FE2">
        <w:trPr>
          <w:trHeight w:val="728"/>
        </w:trPr>
        <w:tc>
          <w:tcPr>
            <w:tcW w:w="720" w:type="dxa"/>
            <w:vAlign w:val="center"/>
          </w:tcPr>
          <w:p w14:paraId="76293D5E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5648" w:type="dxa"/>
            <w:vAlign w:val="center"/>
          </w:tcPr>
          <w:p w14:paraId="272443A0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a separate program, such as Excel, create a file to calculate the node centers of each node within the model domain. Use the X, Y, and Z gridding from above.</w:t>
            </w:r>
          </w:p>
          <w:p w14:paraId="354309FF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E3504E" w14:textId="77777777" w:rsidR="00F75767" w:rsidRPr="006A72BF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file will be titled and referred to as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calculated-nodes.*</w:t>
            </w:r>
            <w:r>
              <w:rPr>
                <w:rFonts w:ascii="Arial" w:hAnsi="Arial" w:cs="Arial"/>
                <w:sz w:val="20"/>
                <w:szCs w:val="20"/>
              </w:rPr>
              <w:t>, where the * could be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xlsx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or any other user chosen file type.</w:t>
            </w:r>
          </w:p>
        </w:tc>
        <w:tc>
          <w:tcPr>
            <w:tcW w:w="1732" w:type="dxa"/>
            <w:vAlign w:val="center"/>
          </w:tcPr>
          <w:p w14:paraId="168CA3EB" w14:textId="77777777" w:rsidR="00F75767" w:rsidRPr="00C2253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separated calculation file is created.</w:t>
            </w:r>
          </w:p>
        </w:tc>
        <w:tc>
          <w:tcPr>
            <w:tcW w:w="1260" w:type="dxa"/>
            <w:vAlign w:val="center"/>
          </w:tcPr>
          <w:p w14:paraId="2C793135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6EC8EFFD" w14:textId="77777777" w:rsidTr="000B6FE2">
        <w:trPr>
          <w:trHeight w:val="539"/>
        </w:trPr>
        <w:tc>
          <w:tcPr>
            <w:tcW w:w="720" w:type="dxa"/>
            <w:vAlign w:val="center"/>
          </w:tcPr>
          <w:p w14:paraId="7B3720D6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5648" w:type="dxa"/>
            <w:vAlign w:val="center"/>
          </w:tcPr>
          <w:p w14:paraId="0CF3A669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Compare the separate calculation file against the </w:t>
            </w:r>
            <w:r w:rsidRPr="00BF4EDD">
              <w:rPr>
                <w:rFonts w:ascii="Arial" w:hAnsi="Arial" w:cs="Arial"/>
                <w:i/>
                <w:iCs/>
                <w:sz w:val="20"/>
                <w:szCs w:val="20"/>
              </w:rPr>
              <w:t>test1.csv</w:t>
            </w:r>
            <w:r>
              <w:rPr>
                <w:rFonts w:ascii="Arial" w:hAnsi="Arial" w:cs="Arial"/>
                <w:sz w:val="20"/>
                <w:szCs w:val="20"/>
              </w:rPr>
              <w:t xml:space="preserve"> file generated from CAST. </w:t>
            </w:r>
          </w:p>
        </w:tc>
        <w:tc>
          <w:tcPr>
            <w:tcW w:w="1732" w:type="dxa"/>
            <w:vAlign w:val="center"/>
          </w:tcPr>
          <w:p w14:paraId="7A43B693" w14:textId="77777777" w:rsidR="00F75767" w:rsidRPr="00BF4EDD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two files match for each node center and the total number of nodes.</w:t>
            </w:r>
          </w:p>
        </w:tc>
        <w:tc>
          <w:tcPr>
            <w:tcW w:w="1260" w:type="dxa"/>
            <w:vAlign w:val="center"/>
          </w:tcPr>
          <w:p w14:paraId="12C01A98" w14:textId="77777777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78DE73BD" w14:textId="77777777" w:rsidTr="000B6FE2">
        <w:trPr>
          <w:trHeight w:val="539"/>
        </w:trPr>
        <w:tc>
          <w:tcPr>
            <w:tcW w:w="720" w:type="dxa"/>
            <w:vAlign w:val="center"/>
          </w:tcPr>
          <w:p w14:paraId="2DABB4A6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8640" w:type="dxa"/>
            <w:gridSpan w:val="3"/>
            <w:vAlign w:val="center"/>
          </w:tcPr>
          <w:p w14:paraId="2F3E01F9" w14:textId="4689E391" w:rsidR="00F75767" w:rsidRPr="00702160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72117F">
              <w:rPr>
                <w:rFonts w:ascii="Arial" w:hAnsi="Arial" w:cs="Arial"/>
                <w:sz w:val="20"/>
              </w:rPr>
              <w:t>Proceed to CACIE-</w:t>
            </w:r>
            <w:r w:rsidR="00704F3E" w:rsidRPr="00704F3E">
              <w:rPr>
                <w:rFonts w:ascii="Arial" w:hAnsi="Arial" w:cs="Arial"/>
                <w:sz w:val="20"/>
              </w:rPr>
              <w:t>ModelSetupFY18.jar</w:t>
            </w:r>
            <w:r w:rsidR="00E0373C">
              <w:rPr>
                <w:rFonts w:ascii="Arial" w:hAnsi="Arial" w:cs="Arial"/>
                <w:sz w:val="20"/>
              </w:rPr>
              <w:t>-</w:t>
            </w:r>
            <w:r w:rsidRPr="0072117F">
              <w:rPr>
                <w:rFonts w:ascii="Arial" w:hAnsi="Arial" w:cs="Arial"/>
                <w:sz w:val="20"/>
              </w:rPr>
              <w:t>TC-2</w:t>
            </w:r>
          </w:p>
        </w:tc>
      </w:tr>
      <w:tr w:rsidR="00F75767" w:rsidRPr="007D0AAC" w14:paraId="43125B09" w14:textId="77777777" w:rsidTr="000B6FE2">
        <w:trPr>
          <w:trHeight w:val="539"/>
        </w:trPr>
        <w:tc>
          <w:tcPr>
            <w:tcW w:w="9360" w:type="dxa"/>
            <w:gridSpan w:val="4"/>
            <w:shd w:val="clear" w:color="auto" w:fill="D9D9D9" w:themeFill="background1" w:themeFillShade="D9"/>
            <w:vAlign w:val="center"/>
          </w:tcPr>
          <w:p w14:paraId="090B020A" w14:textId="478AD390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B842F2">
              <w:rPr>
                <w:rFonts w:ascii="Arial" w:hAnsi="Arial" w:cs="Arial"/>
                <w:b/>
                <w:sz w:val="20"/>
              </w:rPr>
              <w:t>CACIE-</w:t>
            </w:r>
            <w:r w:rsidR="00716133">
              <w:t xml:space="preserve"> </w:t>
            </w:r>
            <w:r w:rsidR="00716133" w:rsidRPr="00716133">
              <w:rPr>
                <w:rFonts w:ascii="Arial" w:hAnsi="Arial" w:cs="Arial"/>
                <w:b/>
                <w:sz w:val="20"/>
              </w:rPr>
              <w:t>ModelSetupFY18.jar</w:t>
            </w:r>
            <w:r w:rsidR="007A43FE">
              <w:rPr>
                <w:rFonts w:ascii="Arial" w:hAnsi="Arial" w:cs="Arial"/>
                <w:b/>
                <w:sz w:val="20"/>
              </w:rPr>
              <w:t>-</w:t>
            </w:r>
            <w:r w:rsidRPr="00B842F2">
              <w:rPr>
                <w:rFonts w:ascii="Arial" w:hAnsi="Arial" w:cs="Arial"/>
                <w:b/>
                <w:sz w:val="20"/>
              </w:rPr>
              <w:t>TC-2</w:t>
            </w:r>
          </w:p>
          <w:p w14:paraId="0659EE29" w14:textId="77777777" w:rsidR="00F75767" w:rsidRPr="00B842F2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Test Generating the Material Mappings</w:t>
            </w:r>
          </w:p>
        </w:tc>
      </w:tr>
      <w:tr w:rsidR="00F75767" w:rsidRPr="0087609B" w14:paraId="15F07225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323B2E54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648" w:type="dxa"/>
            <w:vAlign w:val="center"/>
          </w:tcPr>
          <w:p w14:paraId="236D1FFD" w14:textId="0016CB89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If you closed CAST after CACIE-</w:t>
            </w:r>
            <w:r w:rsidR="00E0373C">
              <w:t xml:space="preserve"> </w:t>
            </w:r>
            <w:r w:rsidR="00E0373C" w:rsidRPr="00E0373C">
              <w:rPr>
                <w:rFonts w:ascii="Arial" w:hAnsi="Arial" w:cs="Arial"/>
                <w:sz w:val="20"/>
              </w:rPr>
              <w:t>ModelSetupFY18.jar</w:t>
            </w:r>
            <w:r w:rsidRPr="00B842F2">
              <w:rPr>
                <w:rFonts w:ascii="Arial" w:hAnsi="Arial" w:cs="Arial"/>
                <w:sz w:val="20"/>
              </w:rPr>
              <w:t>-TC-1 then repeat steps 1 through 2 of CACIE-</w:t>
            </w:r>
            <w:r w:rsidR="00E0373C">
              <w:t xml:space="preserve"> </w:t>
            </w:r>
            <w:r w:rsidR="00E0373C" w:rsidRPr="00E0373C">
              <w:rPr>
                <w:rFonts w:ascii="Arial" w:hAnsi="Arial" w:cs="Arial"/>
                <w:sz w:val="20"/>
              </w:rPr>
              <w:t>ModelSetupFY18.jar</w:t>
            </w:r>
            <w:r w:rsidRPr="00B842F2">
              <w:rPr>
                <w:rFonts w:ascii="Arial" w:hAnsi="Arial" w:cs="Arial"/>
                <w:sz w:val="20"/>
              </w:rPr>
              <w:t>-TC-1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2C70EDBA" w14:textId="77777777" w:rsidR="00F75767" w:rsidRPr="009D631B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configuration file is loaded.</w:t>
            </w:r>
          </w:p>
        </w:tc>
        <w:tc>
          <w:tcPr>
            <w:tcW w:w="1260" w:type="dxa"/>
            <w:vAlign w:val="center"/>
          </w:tcPr>
          <w:p w14:paraId="035CB09F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1D75ED8" w14:textId="77777777" w:rsidTr="000B6FE2">
        <w:trPr>
          <w:trHeight w:val="809"/>
        </w:trPr>
        <w:tc>
          <w:tcPr>
            <w:tcW w:w="720" w:type="dxa"/>
            <w:vAlign w:val="center"/>
          </w:tcPr>
          <w:p w14:paraId="4457B9A0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87609B"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5648" w:type="dxa"/>
            <w:vAlign w:val="center"/>
          </w:tcPr>
          <w:p w14:paraId="74791433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on </w:t>
            </w:r>
            <w:r w:rsidRPr="009D631B">
              <w:rPr>
                <w:rStyle w:val="TexttoTypeorSelectionButtontoClickChar"/>
                <w:rFonts w:ascii="Arial" w:hAnsi="Arial" w:cs="Arial"/>
                <w:color w:val="auto"/>
                <w:sz w:val="20"/>
                <w:u w:val="single"/>
              </w:rPr>
              <w:t>Material Mapping</w:t>
            </w:r>
          </w:p>
        </w:tc>
        <w:tc>
          <w:tcPr>
            <w:tcW w:w="1732" w:type="dxa"/>
            <w:vAlign w:val="center"/>
          </w:tcPr>
          <w:p w14:paraId="6408EA00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B842F2">
              <w:rPr>
                <w:rFonts w:ascii="Arial" w:hAnsi="Arial" w:cs="Arial"/>
                <w:sz w:val="20"/>
              </w:rPr>
              <w:t xml:space="preserve">pens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4505FD68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7D0AAC" w14:paraId="1B077597" w14:textId="77777777" w:rsidTr="000B6FE2">
        <w:trPr>
          <w:trHeight w:val="530"/>
        </w:trPr>
        <w:tc>
          <w:tcPr>
            <w:tcW w:w="720" w:type="dxa"/>
            <w:vAlign w:val="center"/>
          </w:tcPr>
          <w:p w14:paraId="0E5E32B4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87609B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648" w:type="dxa"/>
            <w:vAlign w:val="center"/>
          </w:tcPr>
          <w:p w14:paraId="4ECBD9A3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In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section enter in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File Name: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r w:rsidRPr="00B24F19">
              <w:rPr>
                <w:rFonts w:ascii="Arial" w:hAnsi="Arial" w:cs="Arial"/>
                <w:i/>
                <w:iCs/>
                <w:sz w:val="20"/>
              </w:rPr>
              <w:t>test1-eval.csv</w:t>
            </w:r>
            <w:r w:rsidRPr="00B842F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732" w:type="dxa"/>
            <w:vAlign w:val="center"/>
          </w:tcPr>
          <w:p w14:paraId="7D692F88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name is typed in.</w:t>
            </w:r>
          </w:p>
        </w:tc>
        <w:tc>
          <w:tcPr>
            <w:tcW w:w="1260" w:type="dxa"/>
            <w:vAlign w:val="center"/>
          </w:tcPr>
          <w:p w14:paraId="47517522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7D0AAC" w14:paraId="24EFF260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0836EC57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648" w:type="dxa"/>
            <w:vAlign w:val="center"/>
          </w:tcPr>
          <w:p w14:paraId="3E1567D9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</w:t>
            </w:r>
            <w:r w:rsidRPr="00F77D82">
              <w:rPr>
                <w:rFonts w:ascii="Arial" w:hAnsi="Arial" w:cs="Arial"/>
                <w:sz w:val="20"/>
                <w:u w:val="single"/>
              </w:rPr>
              <w:t>Scan File for Codes</w:t>
            </w:r>
            <w:r w:rsidRPr="00B842F2">
              <w:rPr>
                <w:rFonts w:ascii="Arial" w:hAnsi="Arial" w:cs="Arial"/>
                <w:sz w:val="20"/>
              </w:rPr>
              <w:t xml:space="preserve"> at the base of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</w:p>
        </w:tc>
        <w:tc>
          <w:tcPr>
            <w:tcW w:w="1732" w:type="dxa"/>
            <w:vAlign w:val="center"/>
          </w:tcPr>
          <w:p w14:paraId="563DCA0B" w14:textId="77777777" w:rsidR="00F75767" w:rsidRPr="00FB3D43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Pr="00B842F2">
              <w:rPr>
                <w:rFonts w:ascii="Arial" w:hAnsi="Arial" w:cs="Arial"/>
                <w:sz w:val="20"/>
              </w:rPr>
              <w:t xml:space="preserve">ead the </w:t>
            </w:r>
            <w:proofErr w:type="spellStart"/>
            <w:r w:rsidRPr="00B842F2">
              <w:rPr>
                <w:rFonts w:ascii="Arial" w:hAnsi="Arial" w:cs="Arial"/>
                <w:sz w:val="20"/>
              </w:rPr>
              <w:t>eval</w:t>
            </w:r>
            <w:proofErr w:type="spellEnd"/>
            <w:r w:rsidRPr="00B842F2">
              <w:rPr>
                <w:rFonts w:ascii="Arial" w:hAnsi="Arial" w:cs="Arial"/>
                <w:sz w:val="20"/>
              </w:rPr>
              <w:t xml:space="preserve"> file </w:t>
            </w:r>
            <w:r>
              <w:rPr>
                <w:rFonts w:ascii="Arial" w:hAnsi="Arial" w:cs="Arial"/>
                <w:sz w:val="20"/>
              </w:rPr>
              <w:t>&amp;</w:t>
            </w:r>
            <w:r w:rsidRPr="00B842F2">
              <w:rPr>
                <w:rFonts w:ascii="Arial" w:hAnsi="Arial" w:cs="Arial"/>
                <w:sz w:val="20"/>
              </w:rPr>
              <w:t xml:space="preserve"> populate the </w:t>
            </w:r>
            <w:r w:rsidRPr="002C59E5">
              <w:rPr>
                <w:rFonts w:ascii="Arial" w:hAnsi="Arial" w:cs="Arial"/>
                <w:sz w:val="20"/>
                <w:u w:val="single"/>
              </w:rPr>
              <w:t>File Material Mapping</w:t>
            </w:r>
            <w:r w:rsidRPr="00B842F2">
              <w:rPr>
                <w:rFonts w:ascii="Arial" w:hAnsi="Arial" w:cs="Arial"/>
                <w:sz w:val="20"/>
              </w:rPr>
              <w:t xml:space="preserve"> section with two columns of data, </w:t>
            </w:r>
            <w:r w:rsidRPr="002C59E5">
              <w:rPr>
                <w:rFonts w:ascii="Arial" w:hAnsi="Arial" w:cs="Arial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</w:rPr>
              <w:t xml:space="preserve"> and </w:t>
            </w:r>
            <w:r w:rsidRPr="002C59E5">
              <w:rPr>
                <w:rFonts w:ascii="Arial" w:hAnsi="Arial" w:cs="Arial"/>
                <w:sz w:val="20"/>
                <w:u w:val="single"/>
              </w:rPr>
              <w:t>Code in File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1B7CFC83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7D0AAC" w14:paraId="588A036A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24321CFA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648" w:type="dxa"/>
            <w:vAlign w:val="center"/>
          </w:tcPr>
          <w:p w14:paraId="318E5CF7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6A9E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cells will need to be selected based on the associated cell present in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Code in File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column. </w:t>
            </w:r>
          </w:p>
          <w:p w14:paraId="3D9147C6" w14:textId="77777777" w:rsidR="00F75767" w:rsidRPr="00B842F2" w:rsidRDefault="00F75767" w:rsidP="000B6FE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For Air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will be Inactive</w:t>
            </w:r>
          </w:p>
          <w:p w14:paraId="097B3AD2" w14:textId="77777777" w:rsidR="00F75767" w:rsidRPr="00B842F2" w:rsidRDefault="00F75767" w:rsidP="000B6FE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For Surface Deposits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will be Backfill</w:t>
            </w:r>
          </w:p>
          <w:p w14:paraId="578C2D21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For the rest of the units, the </w:t>
            </w:r>
            <w:r w:rsidRPr="00E10BFD">
              <w:rPr>
                <w:rFonts w:ascii="Arial" w:hAnsi="Arial" w:cs="Arial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</w:rPr>
              <w:t xml:space="preserve"> matches the </w:t>
            </w:r>
            <w:r w:rsidRPr="00E10BFD">
              <w:rPr>
                <w:rFonts w:ascii="Arial" w:hAnsi="Arial" w:cs="Arial"/>
                <w:sz w:val="20"/>
                <w:u w:val="single"/>
              </w:rPr>
              <w:t>Code in File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7AC3696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64B6EC09" w14:textId="77777777" w:rsidR="00F75767" w:rsidRPr="007D0AAC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5EFB592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41B1D3C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648" w:type="dxa"/>
            <w:vAlign w:val="center"/>
          </w:tcPr>
          <w:p w14:paraId="5E170E3A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the </w:t>
            </w:r>
            <w:r w:rsidRPr="005655C9">
              <w:rPr>
                <w:rStyle w:val="TexttoTypeorSelectionButtontoClickChar"/>
                <w:rFonts w:ascii="Arial" w:hAnsi="Arial" w:cs="Arial"/>
                <w:color w:val="auto"/>
                <w:sz w:val="20"/>
                <w:u w:val="single"/>
              </w:rPr>
              <w:t>Preview</w:t>
            </w:r>
            <w:r w:rsidRPr="005655C9"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 xml:space="preserve">button at the top of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589AE19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This will take a few moments to generate a separate window,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Grid View</w:t>
            </w:r>
            <w:r w:rsidRPr="00B842F2">
              <w:rPr>
                <w:rFonts w:ascii="Arial" w:hAnsi="Arial" w:cs="Arial"/>
                <w:sz w:val="20"/>
              </w:rPr>
              <w:t>, showing a three-dimensional representation of the grid and geology currently mapped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DE8C58D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1DCA015B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38158BEA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5648" w:type="dxa"/>
            <w:vAlign w:val="center"/>
          </w:tcPr>
          <w:p w14:paraId="2DA55CBC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Adjust the depth exaggeration to 10.</w:t>
            </w:r>
          </w:p>
        </w:tc>
        <w:tc>
          <w:tcPr>
            <w:tcW w:w="1732" w:type="dxa"/>
            <w:vAlign w:val="center"/>
          </w:tcPr>
          <w:p w14:paraId="3BE37223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Subsurface is more visible</w:t>
            </w:r>
          </w:p>
        </w:tc>
        <w:tc>
          <w:tcPr>
            <w:tcW w:w="1260" w:type="dxa"/>
            <w:vAlign w:val="center"/>
          </w:tcPr>
          <w:p w14:paraId="1F9E7A64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B8E1470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69A2CE48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5648" w:type="dxa"/>
            <w:vAlign w:val="center"/>
          </w:tcPr>
          <w:p w14:paraId="25D09246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Confirm th</w:t>
            </w:r>
            <w:r>
              <w:rPr>
                <w:rFonts w:ascii="Arial" w:hAnsi="Arial" w:cs="Arial"/>
                <w:sz w:val="20"/>
                <w:szCs w:val="20"/>
              </w:rPr>
              <w:t>at t</w:t>
            </w:r>
            <w:r w:rsidRPr="00B842F2">
              <w:rPr>
                <w:rFonts w:ascii="Arial" w:hAnsi="Arial" w:cs="Arial"/>
                <w:sz w:val="20"/>
                <w:szCs w:val="20"/>
              </w:rPr>
              <w:t>he top of the model grid has at least a single grid cell of the top-most geologic unit (typically Backfill) present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D885368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The geology looks appropriate for your model domain</w:t>
            </w:r>
          </w:p>
        </w:tc>
        <w:tc>
          <w:tcPr>
            <w:tcW w:w="1732" w:type="dxa"/>
            <w:vAlign w:val="center"/>
          </w:tcPr>
          <w:p w14:paraId="01F49DAB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verifies at least one grid node present at uppermost layer.</w:t>
            </w:r>
          </w:p>
        </w:tc>
        <w:tc>
          <w:tcPr>
            <w:tcW w:w="1260" w:type="dxa"/>
            <w:vAlign w:val="center"/>
          </w:tcPr>
          <w:p w14:paraId="20515747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49EBAEB4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44B2EEC5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</w:t>
            </w:r>
          </w:p>
        </w:tc>
        <w:tc>
          <w:tcPr>
            <w:tcW w:w="5648" w:type="dxa"/>
            <w:vAlign w:val="center"/>
          </w:tcPr>
          <w:p w14:paraId="1F7ECC91" w14:textId="77777777" w:rsidR="00F75767" w:rsidRPr="00D36F76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D36F76">
              <w:rPr>
                <w:rFonts w:ascii="Arial" w:hAnsi="Arial" w:cs="Arial"/>
                <w:sz w:val="20"/>
                <w:szCs w:val="20"/>
              </w:rPr>
              <w:t xml:space="preserve">Close the </w:t>
            </w:r>
            <w:r w:rsidRPr="00D36F76">
              <w:rPr>
                <w:rStyle w:val="WindoworHeadingTitleChar"/>
                <w:rFonts w:ascii="Arial" w:hAnsi="Arial" w:cs="Arial"/>
                <w:sz w:val="20"/>
                <w:szCs w:val="20"/>
              </w:rPr>
              <w:t>Grid View</w:t>
            </w:r>
            <w:r w:rsidRPr="00D36F76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E7A97B6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01B146F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4F34CEB0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719A1B0F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5648" w:type="dxa"/>
            <w:vAlign w:val="center"/>
          </w:tcPr>
          <w:p w14:paraId="400D0F54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xit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011CD2D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5F91203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6F0F7A1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37EA085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648" w:type="dxa"/>
            <w:vAlign w:val="center"/>
          </w:tcPr>
          <w:p w14:paraId="284F83C5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lick </w:t>
            </w:r>
            <w:r w:rsidRPr="00D75542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Save</w:t>
            </w:r>
            <w:r w:rsidRPr="00D755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window.</w:t>
            </w:r>
          </w:p>
        </w:tc>
        <w:tc>
          <w:tcPr>
            <w:tcW w:w="1732" w:type="dxa"/>
            <w:vAlign w:val="center"/>
          </w:tcPr>
          <w:p w14:paraId="0D7EE7F3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Saves.</w:t>
            </w:r>
          </w:p>
        </w:tc>
        <w:tc>
          <w:tcPr>
            <w:tcW w:w="1260" w:type="dxa"/>
            <w:vAlign w:val="center"/>
          </w:tcPr>
          <w:p w14:paraId="5894FE69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895FDA6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4558D47F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13 </w:t>
            </w:r>
          </w:p>
        </w:tc>
        <w:tc>
          <w:tcPr>
            <w:tcW w:w="5648" w:type="dxa"/>
            <w:vAlign w:val="center"/>
          </w:tcPr>
          <w:p w14:paraId="7BDCF362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Open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Model Definition Selection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6720257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 opens.</w:t>
            </w:r>
          </w:p>
        </w:tc>
        <w:tc>
          <w:tcPr>
            <w:tcW w:w="1260" w:type="dxa"/>
            <w:vAlign w:val="center"/>
          </w:tcPr>
          <w:p w14:paraId="3ED0BAAB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73F5C49D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5D30A6BD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5648" w:type="dxa"/>
            <w:vAlign w:val="center"/>
          </w:tcPr>
          <w:p w14:paraId="2E798DE8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elect the model name you wish to create input files for, the 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Pr="00487975">
              <w:rPr>
                <w:rFonts w:ascii="Arial" w:hAnsi="Arial" w:cs="Arial"/>
                <w:sz w:val="20"/>
                <w:szCs w:val="20"/>
                <w:u w:val="single"/>
              </w:rPr>
              <w:t>File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column under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section.</w:t>
            </w:r>
          </w:p>
        </w:tc>
        <w:tc>
          <w:tcPr>
            <w:tcW w:w="1732" w:type="dxa"/>
            <w:vAlign w:val="center"/>
          </w:tcPr>
          <w:p w14:paraId="0845D0AE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14:paraId="79635D0D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6E367422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3684B5D8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5648" w:type="dxa"/>
            <w:vAlign w:val="center"/>
          </w:tcPr>
          <w:p w14:paraId="1C40EE39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lick the </w:t>
            </w:r>
            <w:r w:rsidRPr="00934945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Generate Simulator Input File</w:t>
            </w:r>
            <w:r w:rsidRPr="009349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>button at the bottom of the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1FFB084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 opens.</w:t>
            </w:r>
          </w:p>
        </w:tc>
        <w:tc>
          <w:tcPr>
            <w:tcW w:w="1260" w:type="dxa"/>
            <w:vAlign w:val="center"/>
          </w:tcPr>
          <w:p w14:paraId="49236715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525E481E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3A123596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5648" w:type="dxa"/>
            <w:vAlign w:val="center"/>
          </w:tcPr>
          <w:p w14:paraId="679E916F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 w:rsidRPr="00047ABD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OK</w:t>
            </w:r>
            <w:r w:rsidRPr="00047A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with the default file name, </w:t>
            </w:r>
            <w:r w:rsidRPr="00047ABD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input</w:t>
            </w:r>
            <w:r w:rsidRPr="00B842F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93E3647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his will take several minutes. </w:t>
            </w:r>
          </w:p>
          <w:p w14:paraId="72B50B4B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7F43B8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The following output text will be generated in the command shell window when complete: </w:t>
            </w:r>
          </w:p>
          <w:p w14:paraId="7B55ACE7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D70990" w14:textId="77777777" w:rsidR="00F75767" w:rsidRPr="00034609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“Simulation Input File Build Completed Successfully at: [date/time]”.</w:t>
            </w:r>
          </w:p>
        </w:tc>
        <w:tc>
          <w:tcPr>
            <w:tcW w:w="1260" w:type="dxa"/>
            <w:vAlign w:val="center"/>
          </w:tcPr>
          <w:p w14:paraId="7496A5A9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0B18B0FD" w14:textId="77777777" w:rsidTr="000B6FE2">
        <w:trPr>
          <w:trHeight w:val="512"/>
        </w:trPr>
        <w:tc>
          <w:tcPr>
            <w:tcW w:w="720" w:type="dxa"/>
            <w:vAlign w:val="center"/>
          </w:tcPr>
          <w:p w14:paraId="06018D54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5648" w:type="dxa"/>
            <w:vAlign w:val="center"/>
          </w:tcPr>
          <w:p w14:paraId="04978E9C" w14:textId="77777777" w:rsidR="00F75767" w:rsidRPr="00B842F2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In the build the folder the following files will be generated</w:t>
            </w:r>
          </w:p>
        </w:tc>
        <w:tc>
          <w:tcPr>
            <w:tcW w:w="1732" w:type="dxa"/>
            <w:vAlign w:val="center"/>
          </w:tcPr>
          <w:p w14:paraId="4546A7E6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input, </w:t>
            </w:r>
          </w:p>
          <w:p w14:paraId="42A4095B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input.buildLog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,</w:t>
            </w:r>
          </w:p>
          <w:p w14:paraId="2A07C9FE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input.zone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07DCD843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input.sij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3E6144A7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input.nij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34938AFE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input.top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1B480153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input.bot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346798D5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input.north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055EE864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input.south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250602F8" w14:textId="77777777" w:rsidR="00F75767" w:rsidRPr="00271944" w:rsidRDefault="00F75767" w:rsidP="000B6FE2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input.west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72ACB83C" w14:textId="77777777" w:rsidR="00F75767" w:rsidRPr="00271944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</w:rPr>
              <w:t>input.east</w:t>
            </w:r>
            <w:proofErr w:type="spellEnd"/>
          </w:p>
        </w:tc>
        <w:tc>
          <w:tcPr>
            <w:tcW w:w="1260" w:type="dxa"/>
            <w:vAlign w:val="center"/>
          </w:tcPr>
          <w:p w14:paraId="6724D553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F75767" w:rsidRPr="0087609B" w14:paraId="327212C9" w14:textId="77777777" w:rsidTr="000B6FE2">
        <w:trPr>
          <w:trHeight w:val="512"/>
        </w:trPr>
        <w:tc>
          <w:tcPr>
            <w:tcW w:w="9360" w:type="dxa"/>
            <w:gridSpan w:val="4"/>
            <w:shd w:val="clear" w:color="auto" w:fill="D9D9D9" w:themeFill="background1" w:themeFillShade="D9"/>
            <w:vAlign w:val="center"/>
          </w:tcPr>
          <w:p w14:paraId="4D4A9999" w14:textId="580F31DD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B842F2">
              <w:rPr>
                <w:rFonts w:ascii="Arial" w:hAnsi="Arial" w:cs="Arial"/>
                <w:b/>
                <w:sz w:val="20"/>
              </w:rPr>
              <w:t>CACIE-</w:t>
            </w:r>
            <w:r w:rsidR="00197598">
              <w:t xml:space="preserve"> </w:t>
            </w:r>
            <w:r w:rsidR="00197598" w:rsidRPr="00197598">
              <w:rPr>
                <w:rFonts w:ascii="Arial" w:hAnsi="Arial" w:cs="Arial"/>
                <w:b/>
                <w:sz w:val="20"/>
              </w:rPr>
              <w:t>ModelSetupFY18.jar</w:t>
            </w:r>
            <w:r w:rsidR="00197598">
              <w:rPr>
                <w:rFonts w:ascii="Arial" w:hAnsi="Arial" w:cs="Arial"/>
                <w:b/>
                <w:sz w:val="20"/>
              </w:rPr>
              <w:t>-</w:t>
            </w:r>
            <w:r w:rsidR="00E73BB9" w:rsidRPr="00B842F2">
              <w:rPr>
                <w:rFonts w:ascii="Arial" w:hAnsi="Arial" w:cs="Arial"/>
                <w:b/>
                <w:sz w:val="20"/>
              </w:rPr>
              <w:t xml:space="preserve"> TC-</w:t>
            </w:r>
            <w:r w:rsidRPr="00B842F2">
              <w:rPr>
                <w:rFonts w:ascii="Arial" w:hAnsi="Arial" w:cs="Arial"/>
                <w:b/>
                <w:sz w:val="20"/>
              </w:rPr>
              <w:t>3</w:t>
            </w:r>
          </w:p>
          <w:p w14:paraId="41F36B8F" w14:textId="77777777" w:rsidR="00F75767" w:rsidRPr="00B842F2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Verify Files Generated by CAST</w:t>
            </w:r>
          </w:p>
        </w:tc>
      </w:tr>
      <w:tr w:rsidR="00F75767" w:rsidRPr="0087609B" w14:paraId="009C2769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5D476795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8640" w:type="dxa"/>
            <w:gridSpan w:val="3"/>
            <w:vAlign w:val="center"/>
          </w:tcPr>
          <w:p w14:paraId="175DB2AC" w14:textId="4F30EEFF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Navigate to the Testing Directory, where the files from the final step of CACIE-</w:t>
            </w:r>
            <w:r w:rsidR="001947DB" w:rsidRPr="002A2658">
              <w:rPr>
                <w:rFonts w:ascii="Arial" w:hAnsi="Arial"/>
                <w:sz w:val="20"/>
              </w:rPr>
              <w:t xml:space="preserve"> ModelSetupFY18.jar</w:t>
            </w:r>
            <w:r w:rsidR="0019759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TC-2 were generated.</w:t>
            </w:r>
          </w:p>
        </w:tc>
      </w:tr>
      <w:tr w:rsidR="00F75767" w:rsidRPr="0087609B" w14:paraId="7E0E8737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01A0A018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5648" w:type="dxa"/>
            <w:vAlign w:val="center"/>
          </w:tcPr>
          <w:p w14:paraId="0A2A6DFF" w14:textId="77777777" w:rsidR="00F75767" w:rsidRPr="006A35B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6A35B7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input.zone</w:t>
            </w:r>
            <w:proofErr w:type="spellEnd"/>
            <w:r w:rsidRPr="006A35B7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18CA943C" w14:textId="77777777" w:rsidR="00F75767" w:rsidRPr="00B24790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Node material numbers/values in the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file should match material types in the Kingdom2Stomp output file, </w:t>
            </w:r>
            <w:r w:rsidRPr="002F6A90">
              <w:rPr>
                <w:rFonts w:ascii="Arial" w:hAnsi="Arial" w:cs="Arial"/>
                <w:i/>
                <w:iCs/>
                <w:sz w:val="20"/>
              </w:rPr>
              <w:t>test1-eval.csv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2EA57CAA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DAC4F57" w14:textId="21F2CE36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calculation file created in step 14 of CACIE-</w:t>
            </w:r>
            <w:r w:rsidR="005635AA">
              <w:t xml:space="preserve"> </w:t>
            </w:r>
            <w:r w:rsidR="005635AA" w:rsidRPr="005635AA">
              <w:rPr>
                <w:rFonts w:ascii="Arial" w:hAnsi="Arial" w:cs="Arial"/>
                <w:sz w:val="20"/>
              </w:rPr>
              <w:t>ModelSetupFY18.jar</w:t>
            </w:r>
            <w:r w:rsidR="00C62E36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TC-1,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, and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this Step. The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file is described in Section 4. Software Design Description. </w:t>
            </w:r>
          </w:p>
          <w:p w14:paraId="766C7E51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B36CEBB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a copy of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titled </w:t>
            </w:r>
            <w:r>
              <w:rPr>
                <w:rFonts w:ascii="Arial" w:hAnsi="Arial" w:cs="Arial"/>
                <w:i/>
                <w:iCs/>
                <w:sz w:val="20"/>
              </w:rPr>
              <w:t>zoned-calculated-nodes.xlsx</w:t>
            </w:r>
            <w:r>
              <w:rPr>
                <w:rFonts w:ascii="Arial" w:hAnsi="Arial" w:cs="Arial"/>
                <w:sz w:val="20"/>
              </w:rPr>
              <w:t xml:space="preserve">. Organize this file in the same way </w:t>
            </w:r>
            <w:proofErr w:type="spellStart"/>
            <w:r w:rsidRPr="009C6D21">
              <w:rPr>
                <w:rFonts w:ascii="Arial" w:hAnsi="Arial" w:cs="Arial"/>
                <w:i/>
                <w:iCs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is:</w:t>
            </w:r>
          </w:p>
          <w:p w14:paraId="40A5A597" w14:textId="77777777" w:rsidR="00F75767" w:rsidRDefault="00F75767" w:rsidP="000B6FE2">
            <w:pPr>
              <w:pStyle w:val="H1bodytext"/>
              <w:numPr>
                <w:ilvl w:val="0"/>
                <w:numId w:val="4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 nodes per line</w:t>
            </w:r>
          </w:p>
          <w:p w14:paraId="2DCE5A8A" w14:textId="77777777" w:rsidR="00F75767" w:rsidRDefault="00F75767" w:rsidP="000B6FE2">
            <w:pPr>
              <w:pStyle w:val="H1bodytext"/>
              <w:numPr>
                <w:ilvl w:val="0"/>
                <w:numId w:val="4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first cell in the file represents node center 1, 1, 1</w:t>
            </w:r>
          </w:p>
          <w:p w14:paraId="60741AF3" w14:textId="77777777" w:rsidR="00F75767" w:rsidRDefault="00F75767" w:rsidP="000B6FE2">
            <w:pPr>
              <w:pStyle w:val="H1bodytext"/>
              <w:numPr>
                <w:ilvl w:val="0"/>
                <w:numId w:val="4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Last cell in the file represents the uppermost node in the northwestern top of the model</w:t>
            </w:r>
          </w:p>
          <w:p w14:paraId="613ACCAB" w14:textId="77777777" w:rsidR="00F75767" w:rsidRPr="00EB0C02" w:rsidRDefault="00F75767" w:rsidP="000B6FE2">
            <w:pPr>
              <w:pStyle w:val="H1bodytext"/>
              <w:numPr>
                <w:ilvl w:val="0"/>
                <w:numId w:val="45"/>
              </w:num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 other cells in between are in the same ordering as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proofErr w:type="spellEnd"/>
          </w:p>
        </w:tc>
        <w:tc>
          <w:tcPr>
            <w:tcW w:w="1732" w:type="dxa"/>
            <w:vAlign w:val="center"/>
          </w:tcPr>
          <w:p w14:paraId="27CAA7A5" w14:textId="77777777" w:rsidR="00F75767" w:rsidRP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list of node centers is organized the same as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48E3185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3548CE70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0E664943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1.2</w:t>
            </w:r>
          </w:p>
        </w:tc>
        <w:tc>
          <w:tcPr>
            <w:tcW w:w="5648" w:type="dxa"/>
            <w:vAlign w:val="center"/>
          </w:tcPr>
          <w:p w14:paraId="0515419F" w14:textId="77777777" w:rsidR="00F75767" w:rsidRPr="00CC43ED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Combine the material numbers in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 the file </w:t>
            </w:r>
            <w:r>
              <w:rPr>
                <w:rFonts w:ascii="Arial" w:hAnsi="Arial" w:cs="Arial"/>
                <w:i/>
                <w:iCs/>
                <w:sz w:val="20"/>
              </w:rPr>
              <w:t>zoned-calculated-nodes.</w:t>
            </w:r>
            <w:r w:rsidRPr="0042507A">
              <w:rPr>
                <w:rFonts w:ascii="Arial" w:hAnsi="Arial" w:cs="Arial"/>
                <w:i/>
                <w:iCs/>
                <w:sz w:val="20"/>
              </w:rPr>
              <w:t>xlsx</w:t>
            </w:r>
            <w:r>
              <w:rPr>
                <w:rFonts w:ascii="Arial" w:hAnsi="Arial" w:cs="Arial"/>
                <w:sz w:val="20"/>
              </w:rPr>
              <w:t xml:space="preserve"> in nearby columns, with blank columns in between.</w:t>
            </w:r>
          </w:p>
        </w:tc>
        <w:tc>
          <w:tcPr>
            <w:tcW w:w="1732" w:type="dxa"/>
            <w:vAlign w:val="center"/>
          </w:tcPr>
          <w:p w14:paraId="1B831FAB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Numbers added in file.</w:t>
            </w:r>
          </w:p>
        </w:tc>
        <w:tc>
          <w:tcPr>
            <w:tcW w:w="1260" w:type="dxa"/>
            <w:vAlign w:val="center"/>
          </w:tcPr>
          <w:p w14:paraId="1062B1B9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4A4C51B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45247C6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1.3</w:t>
            </w:r>
          </w:p>
        </w:tc>
        <w:tc>
          <w:tcPr>
            <w:tcW w:w="5648" w:type="dxa"/>
            <w:vAlign w:val="center"/>
          </w:tcPr>
          <w:p w14:paraId="23C61DFE" w14:textId="77777777" w:rsidR="00F75767" w:rsidRPr="007A1DC1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7A1DC1">
              <w:rPr>
                <w:rFonts w:ascii="Arial" w:hAnsi="Arial" w:cs="Arial"/>
                <w:sz w:val="20"/>
              </w:rPr>
              <w:t>Add the material t</w:t>
            </w:r>
            <w:r>
              <w:rPr>
                <w:rFonts w:ascii="Arial" w:hAnsi="Arial" w:cs="Arial"/>
                <w:sz w:val="20"/>
              </w:rPr>
              <w:t xml:space="preserve">ype to the file from the previous step based on the material list in the ~Rock/Soil Zonation Card in the </w:t>
            </w:r>
            <w:r w:rsidRPr="00CD2AF1">
              <w:rPr>
                <w:rFonts w:ascii="Arial" w:hAnsi="Arial" w:cs="Arial"/>
                <w:i/>
                <w:iCs/>
                <w:sz w:val="20"/>
              </w:rPr>
              <w:t>input</w:t>
            </w:r>
            <w:r>
              <w:rPr>
                <w:rFonts w:ascii="Arial" w:hAnsi="Arial" w:cs="Arial"/>
                <w:sz w:val="20"/>
              </w:rPr>
              <w:t xml:space="preserve"> file.</w:t>
            </w:r>
          </w:p>
        </w:tc>
        <w:tc>
          <w:tcPr>
            <w:tcW w:w="1732" w:type="dxa"/>
            <w:vAlign w:val="center"/>
          </w:tcPr>
          <w:p w14:paraId="02795C30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Materials added in file.</w:t>
            </w:r>
          </w:p>
        </w:tc>
        <w:tc>
          <w:tcPr>
            <w:tcW w:w="1260" w:type="dxa"/>
            <w:vAlign w:val="center"/>
          </w:tcPr>
          <w:p w14:paraId="04D258C9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5A624C4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102A5C1E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1.4</w:t>
            </w:r>
          </w:p>
        </w:tc>
        <w:tc>
          <w:tcPr>
            <w:tcW w:w="5648" w:type="dxa"/>
            <w:vAlign w:val="center"/>
          </w:tcPr>
          <w:p w14:paraId="441CA1C9" w14:textId="77777777" w:rsidR="00F75767" w:rsidRPr="00F36391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36391">
              <w:rPr>
                <w:rFonts w:ascii="Arial" w:hAnsi="Arial" w:cs="Arial"/>
                <w:sz w:val="20"/>
              </w:rPr>
              <w:t>Compa</w:t>
            </w:r>
            <w:r>
              <w:rPr>
                <w:rFonts w:ascii="Arial" w:hAnsi="Arial" w:cs="Arial"/>
                <w:sz w:val="20"/>
              </w:rPr>
              <w:t>re this file against the test1-eval.csv file.</w:t>
            </w:r>
          </w:p>
        </w:tc>
        <w:tc>
          <w:tcPr>
            <w:tcW w:w="1732" w:type="dxa"/>
            <w:vAlign w:val="center"/>
          </w:tcPr>
          <w:p w14:paraId="197764AA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Files match.</w:t>
            </w:r>
          </w:p>
        </w:tc>
        <w:tc>
          <w:tcPr>
            <w:tcW w:w="1260" w:type="dxa"/>
            <w:vAlign w:val="center"/>
          </w:tcPr>
          <w:p w14:paraId="145D983D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0B273F18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31DD4D6B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2.1</w:t>
            </w:r>
          </w:p>
        </w:tc>
        <w:tc>
          <w:tcPr>
            <w:tcW w:w="5648" w:type="dxa"/>
            <w:vAlign w:val="center"/>
          </w:tcPr>
          <w:p w14:paraId="11EFD006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input.sij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380C3AF7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483EE5D4" w14:textId="77777777" w:rsidR="00F75767" w:rsidRPr="0000676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to calculate the southern grid edge of the model.</w:t>
            </w:r>
          </w:p>
        </w:tc>
        <w:tc>
          <w:tcPr>
            <w:tcW w:w="1732" w:type="dxa"/>
            <w:vAlign w:val="center"/>
          </w:tcPr>
          <w:p w14:paraId="3003D686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Southern edges are calculated.</w:t>
            </w:r>
          </w:p>
        </w:tc>
        <w:tc>
          <w:tcPr>
            <w:tcW w:w="1260" w:type="dxa"/>
            <w:vAlign w:val="center"/>
          </w:tcPr>
          <w:p w14:paraId="1E49AAB9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057ED88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7BAC44E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2.2</w:t>
            </w:r>
          </w:p>
        </w:tc>
        <w:tc>
          <w:tcPr>
            <w:tcW w:w="5648" w:type="dxa"/>
            <w:vAlign w:val="center"/>
          </w:tcPr>
          <w:p w14:paraId="1ADCFD56" w14:textId="77777777" w:rsidR="00F75767" w:rsidRPr="00AC0FFB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input.sij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to verify the files match</w:t>
            </w:r>
          </w:p>
        </w:tc>
        <w:tc>
          <w:tcPr>
            <w:tcW w:w="1732" w:type="dxa"/>
            <w:vAlign w:val="center"/>
          </w:tcPr>
          <w:p w14:paraId="2AEF796D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match.</w:t>
            </w:r>
          </w:p>
        </w:tc>
        <w:tc>
          <w:tcPr>
            <w:tcW w:w="1260" w:type="dxa"/>
            <w:vAlign w:val="center"/>
          </w:tcPr>
          <w:p w14:paraId="40121261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5A467A10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1840292A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648" w:type="dxa"/>
            <w:vAlign w:val="center"/>
          </w:tcPr>
          <w:p w14:paraId="7077F0EB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input.nij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44625E35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CC4F465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to calculate the northern grid edge of the model.</w:t>
            </w:r>
          </w:p>
        </w:tc>
        <w:tc>
          <w:tcPr>
            <w:tcW w:w="1732" w:type="dxa"/>
            <w:vAlign w:val="center"/>
          </w:tcPr>
          <w:p w14:paraId="7AE071B2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Northern edges are calculated.</w:t>
            </w:r>
          </w:p>
        </w:tc>
        <w:tc>
          <w:tcPr>
            <w:tcW w:w="1260" w:type="dxa"/>
            <w:vAlign w:val="center"/>
          </w:tcPr>
          <w:p w14:paraId="0F76C3E9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5308669A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5CC5AF66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648" w:type="dxa"/>
            <w:vAlign w:val="center"/>
          </w:tcPr>
          <w:p w14:paraId="26E6B200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input.nij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to verify the files match</w:t>
            </w:r>
          </w:p>
        </w:tc>
        <w:tc>
          <w:tcPr>
            <w:tcW w:w="1732" w:type="dxa"/>
            <w:vAlign w:val="center"/>
          </w:tcPr>
          <w:p w14:paraId="7B476A96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match.</w:t>
            </w:r>
          </w:p>
        </w:tc>
        <w:tc>
          <w:tcPr>
            <w:tcW w:w="1260" w:type="dxa"/>
            <w:vAlign w:val="center"/>
          </w:tcPr>
          <w:p w14:paraId="7DD0EC5B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099DAAD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0455126B" w14:textId="77777777" w:rsidR="00F75767" w:rsidRPr="0087609B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4.1</w:t>
            </w:r>
          </w:p>
        </w:tc>
        <w:tc>
          <w:tcPr>
            <w:tcW w:w="5648" w:type="dxa"/>
            <w:vAlign w:val="center"/>
          </w:tcPr>
          <w:p w14:paraId="4EB038A2" w14:textId="77777777" w:rsidR="00F75767" w:rsidRPr="00052F41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input.top</w:t>
            </w:r>
            <w:proofErr w:type="spellEnd"/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59798DAB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the file contains the top surface of the uppermost active node in each ‘</w:t>
            </w:r>
            <w:proofErr w:type="spellStart"/>
            <w:r>
              <w:rPr>
                <w:rFonts w:ascii="Arial" w:hAnsi="Arial" w:cs="Arial"/>
                <w:sz w:val="20"/>
              </w:rPr>
              <w:t>ij</w:t>
            </w:r>
            <w:proofErr w:type="spellEnd"/>
            <w:r>
              <w:rPr>
                <w:rFonts w:ascii="Arial" w:hAnsi="Arial" w:cs="Arial"/>
                <w:sz w:val="20"/>
              </w:rPr>
              <w:t>’ column.</w:t>
            </w:r>
          </w:p>
          <w:p w14:paraId="273CCBC3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261CE3B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to calculate the uppermost active node in each </w:t>
            </w:r>
            <w:proofErr w:type="spellStart"/>
            <w:r>
              <w:rPr>
                <w:rFonts w:ascii="Arial" w:hAnsi="Arial" w:cs="Arial"/>
                <w:sz w:val="20"/>
              </w:rPr>
              <w:t>ij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column.</w:t>
            </w:r>
          </w:p>
        </w:tc>
        <w:tc>
          <w:tcPr>
            <w:tcW w:w="1732" w:type="dxa"/>
            <w:vAlign w:val="center"/>
          </w:tcPr>
          <w:p w14:paraId="5D3197D5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Uppermost active nodes are calculated.</w:t>
            </w:r>
          </w:p>
        </w:tc>
        <w:tc>
          <w:tcPr>
            <w:tcW w:w="1260" w:type="dxa"/>
            <w:vAlign w:val="center"/>
          </w:tcPr>
          <w:p w14:paraId="529A9D85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D4A0806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7966CCC7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4.2</w:t>
            </w:r>
          </w:p>
        </w:tc>
        <w:tc>
          <w:tcPr>
            <w:tcW w:w="5648" w:type="dxa"/>
            <w:vAlign w:val="center"/>
          </w:tcPr>
          <w:p w14:paraId="77CAD564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input.top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to verify the files match.</w:t>
            </w:r>
          </w:p>
        </w:tc>
        <w:tc>
          <w:tcPr>
            <w:tcW w:w="1732" w:type="dxa"/>
            <w:vAlign w:val="center"/>
          </w:tcPr>
          <w:p w14:paraId="3B695B22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match.</w:t>
            </w:r>
          </w:p>
        </w:tc>
        <w:tc>
          <w:tcPr>
            <w:tcW w:w="1260" w:type="dxa"/>
            <w:vAlign w:val="center"/>
          </w:tcPr>
          <w:p w14:paraId="53DA004A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37E82C0D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4C22B2A8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5.1</w:t>
            </w:r>
          </w:p>
        </w:tc>
        <w:tc>
          <w:tcPr>
            <w:tcW w:w="5648" w:type="dxa"/>
            <w:vAlign w:val="center"/>
          </w:tcPr>
          <w:p w14:paraId="6A2CC732" w14:textId="77777777" w:rsidR="00F75767" w:rsidRPr="00052F41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bot</w:t>
            </w:r>
            <w:proofErr w:type="spellEnd"/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52E2C625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Ensure the file contains the bottom surface plane nodes in each </w:t>
            </w:r>
            <w:proofErr w:type="spellStart"/>
            <w:r>
              <w:rPr>
                <w:rFonts w:ascii="Arial" w:hAnsi="Arial" w:cs="Arial"/>
                <w:sz w:val="20"/>
              </w:rPr>
              <w:t>ij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column.</w:t>
            </w:r>
          </w:p>
          <w:p w14:paraId="60D85261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5DD4461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 the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file to calculate the bottom layer of nodes in each </w:t>
            </w:r>
            <w:proofErr w:type="spellStart"/>
            <w:r>
              <w:rPr>
                <w:rFonts w:ascii="Arial" w:hAnsi="Arial" w:cs="Arial"/>
                <w:sz w:val="20"/>
              </w:rPr>
              <w:t>ij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column.</w:t>
            </w:r>
          </w:p>
        </w:tc>
        <w:tc>
          <w:tcPr>
            <w:tcW w:w="1732" w:type="dxa"/>
            <w:vAlign w:val="center"/>
          </w:tcPr>
          <w:p w14:paraId="749521B7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Bottom layer of nodes are calculated.</w:t>
            </w:r>
          </w:p>
        </w:tc>
        <w:tc>
          <w:tcPr>
            <w:tcW w:w="1260" w:type="dxa"/>
            <w:vAlign w:val="center"/>
          </w:tcPr>
          <w:p w14:paraId="183B5993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4CFC2920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60EECBC8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</w:t>
            </w:r>
          </w:p>
        </w:tc>
        <w:tc>
          <w:tcPr>
            <w:tcW w:w="5648" w:type="dxa"/>
            <w:vAlign w:val="center"/>
          </w:tcPr>
          <w:p w14:paraId="440CA86C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input.bot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against </w:t>
            </w:r>
            <w:r>
              <w:rPr>
                <w:rFonts w:ascii="Arial" w:hAnsi="Arial" w:cs="Arial"/>
                <w:i/>
                <w:iCs/>
                <w:sz w:val="20"/>
              </w:rPr>
              <w:t>calculated-nodes.xlsx</w:t>
            </w:r>
            <w:r>
              <w:rPr>
                <w:rFonts w:ascii="Arial" w:hAnsi="Arial" w:cs="Arial"/>
                <w:sz w:val="20"/>
              </w:rPr>
              <w:t xml:space="preserve"> to verify the files match.</w:t>
            </w:r>
          </w:p>
        </w:tc>
        <w:tc>
          <w:tcPr>
            <w:tcW w:w="1732" w:type="dxa"/>
            <w:vAlign w:val="center"/>
          </w:tcPr>
          <w:p w14:paraId="34A61F3C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match.</w:t>
            </w:r>
          </w:p>
        </w:tc>
        <w:tc>
          <w:tcPr>
            <w:tcW w:w="1260" w:type="dxa"/>
            <w:vAlign w:val="center"/>
          </w:tcPr>
          <w:p w14:paraId="64091F21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710D1CE9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00C29F4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6.0</w:t>
            </w:r>
          </w:p>
        </w:tc>
        <w:tc>
          <w:tcPr>
            <w:tcW w:w="8640" w:type="dxa"/>
            <w:gridSpan w:val="3"/>
            <w:vAlign w:val="center"/>
          </w:tcPr>
          <w:p w14:paraId="4565E4F3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 the </w:t>
            </w:r>
            <w:r w:rsidRPr="00985CD3">
              <w:rPr>
                <w:rFonts w:ascii="Arial" w:hAnsi="Arial" w:cs="Arial"/>
                <w:i/>
                <w:iCs/>
                <w:sz w:val="20"/>
              </w:rPr>
              <w:t>input</w:t>
            </w:r>
            <w:r>
              <w:rPr>
                <w:rFonts w:ascii="Arial" w:hAnsi="Arial" w:cs="Arial"/>
                <w:sz w:val="20"/>
              </w:rPr>
              <w:t xml:space="preserve"> file and begin the verification process below.</w:t>
            </w:r>
          </w:p>
        </w:tc>
      </w:tr>
      <w:tr w:rsidR="00F75767" w:rsidRPr="0087609B" w14:paraId="29C55FE4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1F1B0BC3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</w:t>
            </w:r>
          </w:p>
        </w:tc>
        <w:tc>
          <w:tcPr>
            <w:tcW w:w="5648" w:type="dxa"/>
            <w:vAlign w:val="center"/>
          </w:tcPr>
          <w:p w14:paraId="6B9EE7B7" w14:textId="77777777" w:rsidR="00F75767" w:rsidRPr="00F20A34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F20A34">
              <w:rPr>
                <w:rFonts w:ascii="Arial" w:hAnsi="Arial" w:cs="Arial"/>
                <w:b/>
                <w:bCs/>
                <w:color w:val="000000"/>
                <w:sz w:val="20"/>
              </w:rPr>
              <w:t>~Simulation Title Card</w:t>
            </w:r>
          </w:p>
          <w:p w14:paraId="4A2C5A4E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color w:val="000000"/>
                <w:sz w:val="20"/>
              </w:rPr>
            </w:pPr>
          </w:p>
          <w:p w14:paraId="229141DF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~Simulation Title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in the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-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Simulation Builder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section of CAST</w:t>
            </w:r>
          </w:p>
        </w:tc>
        <w:tc>
          <w:tcPr>
            <w:tcW w:w="1732" w:type="dxa"/>
            <w:vAlign w:val="center"/>
          </w:tcPr>
          <w:p w14:paraId="3998D231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36C474E6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F4A1CC2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13FC7A7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6.2</w:t>
            </w:r>
          </w:p>
        </w:tc>
        <w:tc>
          <w:tcPr>
            <w:tcW w:w="5648" w:type="dxa"/>
            <w:vAlign w:val="center"/>
          </w:tcPr>
          <w:p w14:paraId="57F3938E" w14:textId="77777777" w:rsidR="00F75767" w:rsidRPr="00F20A34" w:rsidRDefault="00F75767" w:rsidP="000B6FE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0A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~Solution Control Card</w:t>
            </w:r>
          </w:p>
          <w:p w14:paraId="36708461" w14:textId="77777777" w:rsidR="00F75767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5935642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~Solution Control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Simulation Controls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060CD5C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2CB322C8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2652B0C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093E30F8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6.3</w:t>
            </w:r>
          </w:p>
        </w:tc>
        <w:tc>
          <w:tcPr>
            <w:tcW w:w="5648" w:type="dxa"/>
            <w:vAlign w:val="center"/>
          </w:tcPr>
          <w:p w14:paraId="31E9628D" w14:textId="77777777" w:rsidR="00F75767" w:rsidRPr="00EE65A5" w:rsidRDefault="00F75767" w:rsidP="000B6F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65A5">
              <w:rPr>
                <w:rFonts w:ascii="Arial" w:hAnsi="Arial" w:cs="Arial"/>
                <w:b/>
                <w:bCs/>
                <w:sz w:val="20"/>
                <w:szCs w:val="20"/>
              </w:rPr>
              <w:t>~Grid Card</w:t>
            </w:r>
          </w:p>
          <w:p w14:paraId="6176877F" w14:textId="77777777" w:rsidR="00F75767" w:rsidRDefault="00F75767" w:rsidP="000B6FE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390FE5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EE65A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~Grid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EE65A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Grid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77238839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292DF037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0F2BE70E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5E31469F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6.4</w:t>
            </w:r>
          </w:p>
        </w:tc>
        <w:tc>
          <w:tcPr>
            <w:tcW w:w="5648" w:type="dxa"/>
            <w:vAlign w:val="center"/>
          </w:tcPr>
          <w:p w14:paraId="236F24BE" w14:textId="77777777" w:rsidR="00F75767" w:rsidRPr="00365B9B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65B9B">
              <w:rPr>
                <w:rFonts w:ascii="Arial" w:hAnsi="Arial" w:cs="Arial"/>
                <w:b/>
                <w:bCs/>
                <w:sz w:val="20"/>
              </w:rPr>
              <w:t>~Inactive Nodes Card</w:t>
            </w:r>
          </w:p>
          <w:p w14:paraId="79E164D6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6E66173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</w:t>
            </w:r>
            <w:proofErr w:type="spellStart"/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input.zone</w:t>
            </w:r>
            <w:proofErr w:type="spellEnd"/>
            <w:r w:rsidRPr="00B842F2">
              <w:rPr>
                <w:rFonts w:ascii="Arial" w:hAnsi="Arial" w:cs="Arial"/>
                <w:color w:val="000000"/>
                <w:sz w:val="20"/>
              </w:rPr>
              <w:t xml:space="preserve"> zonation file is referenced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F354E6B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referenced.</w:t>
            </w:r>
          </w:p>
        </w:tc>
        <w:tc>
          <w:tcPr>
            <w:tcW w:w="1260" w:type="dxa"/>
            <w:vAlign w:val="center"/>
          </w:tcPr>
          <w:p w14:paraId="1B0E5051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7382AF4B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224BBD55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6.5</w:t>
            </w:r>
          </w:p>
        </w:tc>
        <w:tc>
          <w:tcPr>
            <w:tcW w:w="5648" w:type="dxa"/>
            <w:vAlign w:val="center"/>
          </w:tcPr>
          <w:p w14:paraId="4EAB3707" w14:textId="77777777" w:rsidR="00F75767" w:rsidRPr="00365B9B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65B9B">
              <w:rPr>
                <w:rFonts w:ascii="Arial" w:hAnsi="Arial" w:cs="Arial"/>
                <w:b/>
                <w:bCs/>
                <w:sz w:val="20"/>
              </w:rPr>
              <w:t>~Rock/Soil Zonation Card</w:t>
            </w:r>
          </w:p>
          <w:p w14:paraId="196AD685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2B47107" w14:textId="77777777" w:rsidR="00F75767" w:rsidRPr="00365B9B" w:rsidRDefault="00F75767" w:rsidP="000B6FE2">
            <w:pPr>
              <w:pStyle w:val="H1bodytext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</w:t>
            </w:r>
            <w:proofErr w:type="spellStart"/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input.zone</w:t>
            </w:r>
            <w:proofErr w:type="spellEnd"/>
            <w:r w:rsidRPr="00B842F2">
              <w:rPr>
                <w:rFonts w:ascii="Arial" w:hAnsi="Arial" w:cs="Arial"/>
                <w:color w:val="000000"/>
                <w:sz w:val="20"/>
              </w:rPr>
              <w:t xml:space="preserve"> zonation file is referenced</w:t>
            </w:r>
          </w:p>
          <w:p w14:paraId="4F60E2AC" w14:textId="77777777" w:rsidR="00F75767" w:rsidRPr="00B842F2" w:rsidRDefault="00F75767" w:rsidP="000B6FE2">
            <w:pPr>
              <w:pStyle w:val="H1bodytext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material types listed in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~Rock/Soil Zonation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 entries in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list (excluding Inactive) on the CAST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t>Material Mapping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t xml:space="preserve">Numerical Model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lastRenderedPageBreak/>
              <w:t>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2E4C51D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Is referenced &amp; matches.</w:t>
            </w:r>
          </w:p>
        </w:tc>
        <w:tc>
          <w:tcPr>
            <w:tcW w:w="1260" w:type="dxa"/>
            <w:vAlign w:val="center"/>
          </w:tcPr>
          <w:p w14:paraId="2D6AC134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44E0D3AC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778BD46B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6.6</w:t>
            </w:r>
          </w:p>
        </w:tc>
        <w:tc>
          <w:tcPr>
            <w:tcW w:w="5648" w:type="dxa"/>
            <w:vAlign w:val="center"/>
          </w:tcPr>
          <w:p w14:paraId="4A60F698" w14:textId="77777777" w:rsidR="00F75767" w:rsidRPr="00A84841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A84841">
              <w:rPr>
                <w:rFonts w:ascii="Arial" w:hAnsi="Arial" w:cs="Arial"/>
                <w:b/>
                <w:bCs/>
                <w:sz w:val="20"/>
              </w:rPr>
              <w:t>~Mechanical Properties Card</w:t>
            </w:r>
          </w:p>
          <w:p w14:paraId="04E10A73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485AA077" w14:textId="77777777" w:rsidR="00F75767" w:rsidRPr="00F90E53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~Mechanical Properties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then </w:t>
            </w:r>
            <w:r w:rsidRPr="00A84841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7CAC208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732" w:type="dxa"/>
            <w:vAlign w:val="center"/>
          </w:tcPr>
          <w:p w14:paraId="18828DB7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63837308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0665F716" w14:textId="77777777" w:rsidTr="000B6FE2">
        <w:trPr>
          <w:trHeight w:val="764"/>
        </w:trPr>
        <w:tc>
          <w:tcPr>
            <w:tcW w:w="720" w:type="dxa"/>
            <w:vAlign w:val="center"/>
          </w:tcPr>
          <w:p w14:paraId="00253831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6.7</w:t>
            </w:r>
          </w:p>
        </w:tc>
        <w:tc>
          <w:tcPr>
            <w:tcW w:w="5648" w:type="dxa"/>
            <w:vAlign w:val="center"/>
          </w:tcPr>
          <w:p w14:paraId="2EE966F3" w14:textId="77777777" w:rsidR="00F75767" w:rsidRPr="00F90E53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F90E53">
              <w:rPr>
                <w:rFonts w:ascii="Arial" w:hAnsi="Arial" w:cs="Arial"/>
                <w:b/>
                <w:bCs/>
                <w:sz w:val="20"/>
              </w:rPr>
              <w:t>~Hydraulic Properties Card</w:t>
            </w:r>
          </w:p>
          <w:p w14:paraId="4B1F4621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9D23DA7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~Hydraulic Properties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and then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Revise</w:t>
            </w:r>
            <w:r w:rsidRPr="00F90E53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193E517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01C890C1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A9F60D6" w14:textId="77777777" w:rsidTr="000B6FE2">
        <w:trPr>
          <w:trHeight w:val="1682"/>
        </w:trPr>
        <w:tc>
          <w:tcPr>
            <w:tcW w:w="720" w:type="dxa"/>
            <w:vAlign w:val="center"/>
          </w:tcPr>
          <w:p w14:paraId="10C4B89A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6.8</w:t>
            </w:r>
          </w:p>
        </w:tc>
        <w:tc>
          <w:tcPr>
            <w:tcW w:w="5648" w:type="dxa"/>
            <w:vAlign w:val="center"/>
          </w:tcPr>
          <w:p w14:paraId="65EA997E" w14:textId="77777777" w:rsidR="00F75767" w:rsidRPr="00BD6B45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D6B45">
              <w:rPr>
                <w:rFonts w:ascii="Arial" w:hAnsi="Arial" w:cs="Arial"/>
                <w:b/>
                <w:bCs/>
                <w:sz w:val="20"/>
              </w:rPr>
              <w:t>~Saturation Function Card</w:t>
            </w:r>
          </w:p>
          <w:p w14:paraId="740F5225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ACF5606" w14:textId="77777777" w:rsidR="00F75767" w:rsidRPr="00BD6B45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~Saturation Function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281F1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Material Name 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and then </w:t>
            </w:r>
            <w:r w:rsidRPr="00281F1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F23CBF7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2B54ADE1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31957EC9" w14:textId="77777777" w:rsidTr="000B6FE2">
        <w:trPr>
          <w:trHeight w:val="1682"/>
        </w:trPr>
        <w:tc>
          <w:tcPr>
            <w:tcW w:w="720" w:type="dxa"/>
            <w:vAlign w:val="center"/>
          </w:tcPr>
          <w:p w14:paraId="7F52D23F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6.9</w:t>
            </w:r>
          </w:p>
        </w:tc>
        <w:tc>
          <w:tcPr>
            <w:tcW w:w="5648" w:type="dxa"/>
            <w:vAlign w:val="center"/>
          </w:tcPr>
          <w:p w14:paraId="2758B94B" w14:textId="77777777" w:rsidR="00F75767" w:rsidRPr="00B66BF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66BF7">
              <w:rPr>
                <w:rFonts w:ascii="Arial" w:hAnsi="Arial" w:cs="Arial"/>
                <w:b/>
                <w:bCs/>
                <w:sz w:val="20"/>
              </w:rPr>
              <w:t>~X-Aqueous Relative Permeability Card</w:t>
            </w:r>
          </w:p>
          <w:p w14:paraId="11C93636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F315F6D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~</w:t>
            </w:r>
            <w:r>
              <w:rPr>
                <w:rFonts w:ascii="Arial" w:hAnsi="Arial" w:cs="Arial"/>
                <w:color w:val="000000"/>
                <w:sz w:val="20"/>
                <w:u w:val="single"/>
              </w:rPr>
              <w:t xml:space="preserve">X-Aqueous Relative Permeability Card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matches entries on the CAST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281F13">
              <w:rPr>
                <w:rFonts w:ascii="Arial" w:hAnsi="Arial" w:cs="Arial"/>
                <w:color w:val="000000"/>
                <w:sz w:val="20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and then </w:t>
            </w:r>
            <w:r w:rsidRPr="00281F13">
              <w:rPr>
                <w:rFonts w:ascii="Arial" w:hAnsi="Arial" w:cs="Arial"/>
                <w:color w:val="000000"/>
                <w:sz w:val="20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426C013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6DA36CE5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446639B0" w14:textId="77777777" w:rsidTr="000B6FE2">
        <w:trPr>
          <w:trHeight w:val="1754"/>
        </w:trPr>
        <w:tc>
          <w:tcPr>
            <w:tcW w:w="720" w:type="dxa"/>
            <w:vAlign w:val="center"/>
          </w:tcPr>
          <w:p w14:paraId="4F2DA695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6.10</w:t>
            </w:r>
          </w:p>
        </w:tc>
        <w:tc>
          <w:tcPr>
            <w:tcW w:w="5648" w:type="dxa"/>
            <w:vAlign w:val="center"/>
          </w:tcPr>
          <w:p w14:paraId="255C797F" w14:textId="77777777" w:rsidR="00F75767" w:rsidRPr="00B66BF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66BF7">
              <w:rPr>
                <w:rFonts w:ascii="Arial" w:hAnsi="Arial" w:cs="Arial"/>
                <w:b/>
                <w:bCs/>
                <w:sz w:val="20"/>
              </w:rPr>
              <w:t>~Y-Aqueous Relative Permeability Card</w:t>
            </w:r>
          </w:p>
          <w:p w14:paraId="67ADCF08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1EC5434" w14:textId="77777777" w:rsidR="00F75767" w:rsidRPr="00AD7953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~Y-Aqueous Relative Permeability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 xml:space="preserve">Numerical Model Setup </w:t>
            </w:r>
            <w:r w:rsidRPr="00B842F2">
              <w:rPr>
                <w:rFonts w:ascii="Arial" w:hAnsi="Arial" w:cs="Arial"/>
                <w:color w:val="000000"/>
                <w:sz w:val="20"/>
              </w:rPr>
              <w:t>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 xml:space="preserve">Material Name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and then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26710C1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36FA88FE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C14B227" w14:textId="77777777" w:rsidTr="000B6FE2">
        <w:trPr>
          <w:trHeight w:val="1862"/>
        </w:trPr>
        <w:tc>
          <w:tcPr>
            <w:tcW w:w="720" w:type="dxa"/>
            <w:vAlign w:val="center"/>
          </w:tcPr>
          <w:p w14:paraId="20BFDE5F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6.11</w:t>
            </w:r>
          </w:p>
        </w:tc>
        <w:tc>
          <w:tcPr>
            <w:tcW w:w="5648" w:type="dxa"/>
            <w:vAlign w:val="center"/>
          </w:tcPr>
          <w:p w14:paraId="7BC29649" w14:textId="77777777" w:rsidR="00F75767" w:rsidRPr="00AD7953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AD7953">
              <w:rPr>
                <w:rFonts w:ascii="Arial" w:hAnsi="Arial" w:cs="Arial"/>
                <w:b/>
                <w:bCs/>
                <w:sz w:val="20"/>
              </w:rPr>
              <w:t>~Z-Aqueous Relative Permeability Card</w:t>
            </w:r>
          </w:p>
          <w:p w14:paraId="730C5C10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C34C13B" w14:textId="77777777" w:rsidR="00F75767" w:rsidRPr="00AD7953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~Z-Aqueous Relative Permeability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then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EE5D22B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61BC9E60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16F52594" w14:textId="77777777" w:rsidTr="000B6FE2">
        <w:trPr>
          <w:trHeight w:val="1268"/>
        </w:trPr>
        <w:tc>
          <w:tcPr>
            <w:tcW w:w="720" w:type="dxa"/>
            <w:vAlign w:val="center"/>
          </w:tcPr>
          <w:p w14:paraId="61033D82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6.12</w:t>
            </w:r>
          </w:p>
        </w:tc>
        <w:tc>
          <w:tcPr>
            <w:tcW w:w="5648" w:type="dxa"/>
            <w:vAlign w:val="center"/>
          </w:tcPr>
          <w:p w14:paraId="545B9F08" w14:textId="77777777" w:rsidR="00F75767" w:rsidRPr="002C124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C1247">
              <w:rPr>
                <w:rFonts w:ascii="Arial" w:hAnsi="Arial" w:cs="Arial"/>
                <w:b/>
                <w:bCs/>
                <w:sz w:val="20"/>
              </w:rPr>
              <w:t>~Initial Conditions Card</w:t>
            </w:r>
          </w:p>
          <w:p w14:paraId="59F0EAF1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A72151E" w14:textId="77777777" w:rsidR="00F75767" w:rsidRPr="002C1247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~Initial Conditions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Initial Conditions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5A0D326" w14:textId="77777777" w:rsidR="00F75767" w:rsidRPr="00B842F2" w:rsidRDefault="00F75767" w:rsidP="000B6FE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15D13BF0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693FF8E7" w14:textId="77777777" w:rsidTr="000B6FE2">
        <w:trPr>
          <w:trHeight w:val="1448"/>
        </w:trPr>
        <w:tc>
          <w:tcPr>
            <w:tcW w:w="720" w:type="dxa"/>
            <w:vAlign w:val="center"/>
          </w:tcPr>
          <w:p w14:paraId="55AF6BDE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6.13</w:t>
            </w:r>
          </w:p>
        </w:tc>
        <w:tc>
          <w:tcPr>
            <w:tcW w:w="5648" w:type="dxa"/>
            <w:vAlign w:val="center"/>
          </w:tcPr>
          <w:p w14:paraId="45C9F9F7" w14:textId="77777777" w:rsidR="00F75767" w:rsidRPr="00316600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~Boundary Conditions Card</w:t>
            </w:r>
          </w:p>
          <w:p w14:paraId="70875C28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3E76C29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~Boundary Conditions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Boundary Conditions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ypically, for </w:t>
            </w:r>
            <w:r>
              <w:rPr>
                <w:rFonts w:ascii="Arial" w:hAnsi="Arial" w:cs="Arial"/>
                <w:color w:val="000000"/>
                <w:sz w:val="20"/>
              </w:rPr>
              <w:t>the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steady-state models there are no boundary conditions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02D1DAA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4DD7C226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2B9E5A7F" w14:textId="77777777" w:rsidTr="000B6FE2">
        <w:trPr>
          <w:trHeight w:val="1412"/>
        </w:trPr>
        <w:tc>
          <w:tcPr>
            <w:tcW w:w="720" w:type="dxa"/>
            <w:vAlign w:val="center"/>
          </w:tcPr>
          <w:p w14:paraId="563CB299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6.14</w:t>
            </w:r>
          </w:p>
        </w:tc>
        <w:tc>
          <w:tcPr>
            <w:tcW w:w="5648" w:type="dxa"/>
            <w:vAlign w:val="center"/>
          </w:tcPr>
          <w:p w14:paraId="719C7B02" w14:textId="77777777" w:rsidR="00F75767" w:rsidRPr="00316600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~Source Card</w:t>
            </w:r>
          </w:p>
          <w:p w14:paraId="1B27FD5B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82F48D3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~Source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 xml:space="preserve">Sources/Sinks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B842F2">
              <w:rPr>
                <w:rFonts w:ascii="Arial" w:hAnsi="Arial" w:cs="Arial"/>
                <w:color w:val="000000"/>
                <w:sz w:val="20"/>
              </w:rPr>
              <w:t>ypically</w:t>
            </w:r>
            <w:proofErr w:type="gramEnd"/>
            <w:r w:rsidRPr="00B842F2">
              <w:rPr>
                <w:rFonts w:ascii="Arial" w:hAnsi="Arial" w:cs="Arial"/>
                <w:color w:val="000000"/>
                <w:sz w:val="20"/>
              </w:rPr>
              <w:t xml:space="preserve">, for </w:t>
            </w:r>
            <w:r>
              <w:rPr>
                <w:rFonts w:ascii="Arial" w:hAnsi="Arial" w:cs="Arial"/>
                <w:color w:val="000000"/>
                <w:sz w:val="20"/>
              </w:rPr>
              <w:t>the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steady-state models there are no sources or sinks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7909AC67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0327DEE3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44CA69EE" w14:textId="77777777" w:rsidTr="000B6FE2">
        <w:trPr>
          <w:trHeight w:val="1196"/>
        </w:trPr>
        <w:tc>
          <w:tcPr>
            <w:tcW w:w="720" w:type="dxa"/>
            <w:vAlign w:val="center"/>
          </w:tcPr>
          <w:p w14:paraId="75027E2C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6.15</w:t>
            </w:r>
          </w:p>
        </w:tc>
        <w:tc>
          <w:tcPr>
            <w:tcW w:w="5648" w:type="dxa"/>
            <w:vAlign w:val="center"/>
          </w:tcPr>
          <w:p w14:paraId="7BAF4C20" w14:textId="77777777" w:rsidR="00F75767" w:rsidRPr="00316600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~Output Control Card</w:t>
            </w:r>
          </w:p>
          <w:p w14:paraId="0F08686E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09B00BA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~Output Control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Output Specifications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577C552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3ED9CE41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F75767" w:rsidRPr="0087609B" w14:paraId="7FBD84BC" w14:textId="77777777" w:rsidTr="000B6FE2">
        <w:trPr>
          <w:trHeight w:val="494"/>
        </w:trPr>
        <w:tc>
          <w:tcPr>
            <w:tcW w:w="720" w:type="dxa"/>
            <w:vAlign w:val="center"/>
          </w:tcPr>
          <w:p w14:paraId="244EB2E5" w14:textId="77777777" w:rsidR="00F75767" w:rsidRDefault="00F75767" w:rsidP="000B6FE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6.16</w:t>
            </w:r>
          </w:p>
        </w:tc>
        <w:tc>
          <w:tcPr>
            <w:tcW w:w="5648" w:type="dxa"/>
            <w:vAlign w:val="center"/>
          </w:tcPr>
          <w:p w14:paraId="7A31B016" w14:textId="77777777" w:rsidR="00F75767" w:rsidRPr="002D6A2B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D6A2B">
              <w:rPr>
                <w:rFonts w:ascii="Arial" w:hAnsi="Arial" w:cs="Arial"/>
                <w:b/>
                <w:bCs/>
                <w:sz w:val="20"/>
              </w:rPr>
              <w:t>~Surface Flux Card</w:t>
            </w:r>
          </w:p>
          <w:p w14:paraId="5F3D4556" w14:textId="77777777" w:rsidR="00F75767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4C99CC22" w14:textId="77777777" w:rsidR="00F75767" w:rsidRPr="00B842F2" w:rsidRDefault="00F75767" w:rsidP="000B6FE2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~Surface Flux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Output Specifications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page,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Surface Flux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tab (selected from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33910AA" w14:textId="77777777" w:rsidR="00F75767" w:rsidRPr="00B842F2" w:rsidRDefault="00F75767" w:rsidP="000B6FE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Matches.</w:t>
            </w:r>
          </w:p>
        </w:tc>
        <w:tc>
          <w:tcPr>
            <w:tcW w:w="1260" w:type="dxa"/>
            <w:vAlign w:val="center"/>
          </w:tcPr>
          <w:p w14:paraId="7F411B34" w14:textId="77777777" w:rsidR="00F75767" w:rsidRPr="0087609B" w:rsidRDefault="00F75767" w:rsidP="000B6FE2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172C52DA" w14:textId="77777777" w:rsidR="00F75767" w:rsidRDefault="00F7576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128266B" w14:textId="77777777" w:rsidR="00F75767" w:rsidRPr="00F279D9" w:rsidRDefault="00F7576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6BF86A1" w14:textId="5F0A7720" w:rsidR="00E22D36" w:rsidRPr="0061327F" w:rsidRDefault="00E22D36" w:rsidP="00E22D36">
      <w:pPr>
        <w:pStyle w:val="paragraph"/>
        <w:ind w:left="720"/>
        <w:textAlignment w:val="baseline"/>
        <w:rPr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 xml:space="preserve">To complete the Acceptance Testing use Appendix A. The installation test and </w:t>
      </w:r>
      <w:r w:rsidR="00E03376">
        <w:rPr>
          <w:rStyle w:val="normaltextrun"/>
          <w:rFonts w:ascii="Arial" w:hAnsi="Arial" w:cs="Arial"/>
          <w:sz w:val="22"/>
          <w:szCs w:val="22"/>
        </w:rPr>
        <w:t xml:space="preserve">three </w:t>
      </w:r>
      <w:r>
        <w:rPr>
          <w:rStyle w:val="normaltextrun"/>
          <w:rFonts w:ascii="Arial" w:hAnsi="Arial" w:cs="Arial"/>
          <w:sz w:val="22"/>
          <w:szCs w:val="22"/>
        </w:rPr>
        <w:t>test cases are described as follows: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E99A3E0" w14:textId="674661D5" w:rsidR="009B7023" w:rsidRPr="0061327F" w:rsidRDefault="001B7065">
      <w:pPr>
        <w:pStyle w:val="H1bodytext"/>
        <w:numPr>
          <w:ilvl w:val="0"/>
          <w:numId w:val="16"/>
        </w:numPr>
        <w:spacing w:after="120"/>
        <w:rPr>
          <w:rFonts w:ascii="Arial" w:hAnsi="Arial" w:cs="Arial"/>
          <w:szCs w:val="22"/>
        </w:rPr>
      </w:pPr>
      <w:r w:rsidRPr="0061327F">
        <w:rPr>
          <w:rFonts w:ascii="Arial" w:hAnsi="Arial" w:cs="Arial"/>
          <w:szCs w:val="22"/>
        </w:rPr>
        <w:t>Acceptance Test 1 is in Table A-</w:t>
      </w:r>
      <w:r w:rsidR="001E55E9" w:rsidRPr="0061327F">
        <w:rPr>
          <w:rFonts w:ascii="Arial" w:hAnsi="Arial" w:cs="Arial"/>
          <w:szCs w:val="22"/>
        </w:rPr>
        <w:t>1</w:t>
      </w:r>
      <w:r w:rsidRPr="0061327F">
        <w:rPr>
          <w:rFonts w:ascii="Arial" w:hAnsi="Arial" w:cs="Arial"/>
          <w:szCs w:val="22"/>
        </w:rPr>
        <w:t xml:space="preserve">. </w:t>
      </w:r>
      <w:r w:rsidR="000D2B69" w:rsidRPr="0061327F">
        <w:rPr>
          <w:rFonts w:ascii="Arial" w:hAnsi="Arial" w:cs="Arial"/>
          <w:szCs w:val="22"/>
        </w:rPr>
        <w:t>This</w:t>
      </w:r>
      <w:r w:rsidR="001C00F3" w:rsidRPr="0061327F">
        <w:rPr>
          <w:rFonts w:ascii="Arial" w:hAnsi="Arial" w:cs="Arial"/>
          <w:szCs w:val="22"/>
        </w:rPr>
        <w:t xml:space="preserve"> has the user input </w:t>
      </w:r>
      <w:r w:rsidR="0092130B" w:rsidRPr="0061327F">
        <w:rPr>
          <w:rFonts w:ascii="Arial" w:hAnsi="Arial" w:cs="Arial"/>
          <w:szCs w:val="22"/>
        </w:rPr>
        <w:t xml:space="preserve">X, Y, and Z gridding </w:t>
      </w:r>
      <w:r w:rsidR="001C00F3" w:rsidRPr="0061327F">
        <w:rPr>
          <w:rFonts w:ascii="Arial" w:hAnsi="Arial" w:cs="Arial"/>
          <w:szCs w:val="22"/>
        </w:rPr>
        <w:t>value</w:t>
      </w:r>
      <w:r w:rsidR="00A86F6C" w:rsidRPr="0061327F">
        <w:rPr>
          <w:rFonts w:ascii="Arial" w:hAnsi="Arial" w:cs="Arial"/>
          <w:szCs w:val="22"/>
        </w:rPr>
        <w:t xml:space="preserve">s for </w:t>
      </w:r>
      <w:r w:rsidR="00E819D6" w:rsidRPr="0061327F">
        <w:rPr>
          <w:rFonts w:ascii="Arial" w:hAnsi="Arial" w:cs="Arial"/>
          <w:szCs w:val="22"/>
        </w:rPr>
        <w:t xml:space="preserve">a model in 200W, LW Crib Area Model and generate the </w:t>
      </w:r>
      <w:r w:rsidR="00E819D6" w:rsidRPr="0061327F">
        <w:rPr>
          <w:rFonts w:ascii="Arial" w:hAnsi="Arial" w:cs="Arial"/>
          <w:i/>
          <w:szCs w:val="22"/>
        </w:rPr>
        <w:t>ModelName.csv</w:t>
      </w:r>
      <w:r w:rsidR="00E819D6" w:rsidRPr="0061327F">
        <w:rPr>
          <w:rFonts w:ascii="Arial" w:hAnsi="Arial" w:cs="Arial"/>
          <w:szCs w:val="22"/>
        </w:rPr>
        <w:t xml:space="preserve"> file to be used as an input for the Kingdom2Stomp tool.</w:t>
      </w:r>
    </w:p>
    <w:p w14:paraId="796BBF85" w14:textId="0B7E641F" w:rsidR="001B7065" w:rsidRPr="00AC3355" w:rsidRDefault="001B7065" w:rsidP="00AC3355">
      <w:pPr>
        <w:pStyle w:val="H1bodytext"/>
        <w:numPr>
          <w:ilvl w:val="0"/>
          <w:numId w:val="16"/>
        </w:numPr>
        <w:spacing w:after="120"/>
        <w:rPr>
          <w:rFonts w:asciiTheme="minorHAnsi" w:eastAsiaTheme="minorEastAsia" w:hAnsiTheme="minorHAnsi" w:cstheme="minorBidi"/>
          <w:szCs w:val="22"/>
        </w:rPr>
      </w:pPr>
      <w:r w:rsidRPr="0061327F">
        <w:rPr>
          <w:rFonts w:ascii="Arial" w:hAnsi="Arial" w:cs="Arial"/>
          <w:szCs w:val="22"/>
        </w:rPr>
        <w:t>Acceptance Test 2 is in Table A-</w:t>
      </w:r>
      <w:r w:rsidR="001E55E9" w:rsidRPr="0061327F">
        <w:rPr>
          <w:rFonts w:ascii="Arial" w:hAnsi="Arial" w:cs="Arial"/>
          <w:szCs w:val="22"/>
        </w:rPr>
        <w:t>2</w:t>
      </w:r>
      <w:r w:rsidRPr="0061327F">
        <w:rPr>
          <w:rFonts w:ascii="Arial" w:hAnsi="Arial" w:cs="Arial"/>
          <w:szCs w:val="22"/>
        </w:rPr>
        <w:t xml:space="preserve">. </w:t>
      </w:r>
      <w:r w:rsidR="0AF565AB" w:rsidRPr="0061327F">
        <w:rPr>
          <w:rFonts w:ascii="Arial" w:hAnsi="Arial" w:cs="Arial"/>
          <w:szCs w:val="22"/>
        </w:rPr>
        <w:t xml:space="preserve"> </w:t>
      </w:r>
      <w:r w:rsidR="00E819D6" w:rsidRPr="00AC3355">
        <w:rPr>
          <w:rFonts w:ascii="Arial" w:hAnsi="Arial" w:cs="Arial"/>
          <w:szCs w:val="22"/>
        </w:rPr>
        <w:t xml:space="preserve">This test maps the </w:t>
      </w:r>
      <w:r w:rsidR="00257145" w:rsidRPr="00AC3355">
        <w:rPr>
          <w:rFonts w:ascii="Arial" w:hAnsi="Arial" w:cs="Arial"/>
          <w:szCs w:val="22"/>
        </w:rPr>
        <w:t xml:space="preserve">geologic materials </w:t>
      </w:r>
      <w:r w:rsidR="00F31C6D" w:rsidRPr="00AC3355">
        <w:rPr>
          <w:rFonts w:ascii="Arial" w:hAnsi="Arial" w:cs="Arial"/>
          <w:szCs w:val="22"/>
        </w:rPr>
        <w:t>in order</w:t>
      </w:r>
      <w:r w:rsidR="00511324" w:rsidRPr="00AC3355">
        <w:rPr>
          <w:rFonts w:ascii="Arial" w:hAnsi="Arial" w:cs="Arial"/>
          <w:szCs w:val="22"/>
        </w:rPr>
        <w:t xml:space="preserve"> to</w:t>
      </w:r>
      <w:r w:rsidR="006138D2" w:rsidRPr="00AC3355">
        <w:rPr>
          <w:rFonts w:ascii="Arial" w:hAnsi="Arial" w:cs="Arial"/>
          <w:szCs w:val="22"/>
        </w:rPr>
        <w:t xml:space="preserve"> be </w:t>
      </w:r>
      <w:r w:rsidR="00C404A2" w:rsidRPr="00AC3355">
        <w:rPr>
          <w:rFonts w:ascii="Arial" w:hAnsi="Arial" w:cs="Arial"/>
          <w:szCs w:val="22"/>
        </w:rPr>
        <w:t>used in Acceptance Test 3.</w:t>
      </w:r>
    </w:p>
    <w:p w14:paraId="0DC1B37E" w14:textId="716C0C5D" w:rsidR="00196F78" w:rsidRPr="00AC3355" w:rsidRDefault="00196F78" w:rsidP="00AC3355">
      <w:pPr>
        <w:pStyle w:val="H1bodytext"/>
        <w:numPr>
          <w:ilvl w:val="0"/>
          <w:numId w:val="16"/>
        </w:numPr>
        <w:spacing w:after="120"/>
        <w:rPr>
          <w:rFonts w:asciiTheme="minorHAnsi" w:eastAsiaTheme="minorEastAsia" w:hAnsiTheme="minorHAnsi" w:cstheme="minorBidi"/>
          <w:szCs w:val="22"/>
        </w:rPr>
      </w:pPr>
      <w:r w:rsidRPr="0061327F">
        <w:rPr>
          <w:rFonts w:ascii="Arial" w:hAnsi="Arial" w:cs="Arial"/>
          <w:szCs w:val="22"/>
        </w:rPr>
        <w:t xml:space="preserve">Acceptance Test </w:t>
      </w:r>
      <w:r w:rsidR="66772136" w:rsidRPr="0061327F">
        <w:rPr>
          <w:rFonts w:ascii="Arial" w:hAnsi="Arial" w:cs="Arial"/>
          <w:szCs w:val="22"/>
        </w:rPr>
        <w:t>3</w:t>
      </w:r>
      <w:r w:rsidRPr="0061327F">
        <w:rPr>
          <w:rFonts w:ascii="Arial" w:hAnsi="Arial" w:cs="Arial"/>
          <w:szCs w:val="22"/>
        </w:rPr>
        <w:t xml:space="preserve"> is in Table A-</w:t>
      </w:r>
      <w:r w:rsidR="001E55E9" w:rsidRPr="0061327F">
        <w:rPr>
          <w:rFonts w:ascii="Arial" w:hAnsi="Arial" w:cs="Arial"/>
          <w:szCs w:val="22"/>
        </w:rPr>
        <w:t>3</w:t>
      </w:r>
      <w:r w:rsidRPr="0061327F">
        <w:rPr>
          <w:rFonts w:ascii="Arial" w:hAnsi="Arial" w:cs="Arial"/>
          <w:szCs w:val="22"/>
        </w:rPr>
        <w:t xml:space="preserve">. </w:t>
      </w:r>
      <w:r w:rsidR="63AFADCE" w:rsidRPr="0061327F">
        <w:rPr>
          <w:rFonts w:ascii="Arial" w:hAnsi="Arial" w:cs="Arial"/>
          <w:szCs w:val="22"/>
        </w:rPr>
        <w:t xml:space="preserve"> </w:t>
      </w:r>
      <w:r w:rsidR="00C21692" w:rsidRPr="0061327F">
        <w:rPr>
          <w:rFonts w:ascii="Arial" w:hAnsi="Arial" w:cs="Arial"/>
          <w:szCs w:val="22"/>
        </w:rPr>
        <w:t xml:space="preserve">This test </w:t>
      </w:r>
      <w:r w:rsidR="004E17F1" w:rsidRPr="0061327F">
        <w:rPr>
          <w:rFonts w:ascii="Arial" w:hAnsi="Arial" w:cs="Arial"/>
          <w:szCs w:val="22"/>
        </w:rPr>
        <w:t xml:space="preserve">generates the </w:t>
      </w:r>
      <w:r w:rsidR="008648EF" w:rsidRPr="0061327F">
        <w:rPr>
          <w:rFonts w:ascii="Arial" w:hAnsi="Arial" w:cs="Arial"/>
          <w:szCs w:val="22"/>
        </w:rPr>
        <w:t xml:space="preserve">input files </w:t>
      </w:r>
      <w:r w:rsidR="00347CE8" w:rsidRPr="0061327F">
        <w:rPr>
          <w:rFonts w:ascii="Arial" w:hAnsi="Arial" w:cs="Arial"/>
          <w:szCs w:val="22"/>
        </w:rPr>
        <w:t xml:space="preserve">to be used in STOMP modeling and verifies the </w:t>
      </w:r>
      <w:r w:rsidR="00A462F5" w:rsidRPr="0061327F">
        <w:rPr>
          <w:rFonts w:ascii="Arial" w:hAnsi="Arial" w:cs="Arial"/>
          <w:szCs w:val="22"/>
        </w:rPr>
        <w:t xml:space="preserve">input files </w:t>
      </w:r>
      <w:r w:rsidR="00B23A1E" w:rsidRPr="0061327F">
        <w:rPr>
          <w:rFonts w:ascii="Arial" w:hAnsi="Arial" w:cs="Arial"/>
          <w:szCs w:val="22"/>
        </w:rPr>
        <w:t>represent the user-specified model</w:t>
      </w:r>
      <w:r w:rsidR="00347CE8" w:rsidRPr="0061327F">
        <w:rPr>
          <w:rFonts w:ascii="Arial" w:hAnsi="Arial" w:cs="Arial"/>
          <w:szCs w:val="22"/>
        </w:rPr>
        <w:t xml:space="preserve"> </w:t>
      </w:r>
      <w:r w:rsidR="00B23A1E" w:rsidRPr="0061327F">
        <w:rPr>
          <w:rFonts w:ascii="Arial" w:hAnsi="Arial" w:cs="Arial"/>
          <w:szCs w:val="22"/>
        </w:rPr>
        <w:t>domain</w:t>
      </w:r>
      <w:r w:rsidR="00C831BF" w:rsidRPr="0061327F">
        <w:rPr>
          <w:rFonts w:ascii="Arial" w:hAnsi="Arial" w:cs="Arial"/>
          <w:szCs w:val="22"/>
        </w:rPr>
        <w:t>,</w:t>
      </w:r>
      <w:r w:rsidR="004B433E" w:rsidRPr="0061327F">
        <w:rPr>
          <w:rFonts w:ascii="Arial" w:hAnsi="Arial" w:cs="Arial"/>
          <w:szCs w:val="22"/>
        </w:rPr>
        <w:t xml:space="preserve"> appropriate gridding </w:t>
      </w:r>
      <w:r w:rsidR="002C3F54" w:rsidRPr="0061327F">
        <w:rPr>
          <w:rFonts w:ascii="Arial" w:hAnsi="Arial" w:cs="Arial"/>
          <w:szCs w:val="22"/>
        </w:rPr>
        <w:t>surfaces &amp; planes,</w:t>
      </w:r>
      <w:r w:rsidR="00B23A1E" w:rsidRPr="0061327F">
        <w:rPr>
          <w:rFonts w:ascii="Arial" w:hAnsi="Arial" w:cs="Arial"/>
          <w:szCs w:val="22"/>
        </w:rPr>
        <w:t xml:space="preserve"> </w:t>
      </w:r>
      <w:r w:rsidR="002C3F54" w:rsidRPr="0061327F">
        <w:rPr>
          <w:rFonts w:ascii="Arial" w:hAnsi="Arial" w:cs="Arial"/>
          <w:szCs w:val="22"/>
        </w:rPr>
        <w:t xml:space="preserve">the </w:t>
      </w:r>
      <w:r w:rsidR="00C541FA" w:rsidRPr="0061327F">
        <w:rPr>
          <w:rFonts w:ascii="Arial" w:hAnsi="Arial" w:cs="Arial"/>
          <w:szCs w:val="22"/>
        </w:rPr>
        <w:t>associated</w:t>
      </w:r>
      <w:r w:rsidR="00B23A1E" w:rsidRPr="0061327F">
        <w:rPr>
          <w:rFonts w:ascii="Arial" w:hAnsi="Arial" w:cs="Arial"/>
          <w:szCs w:val="22"/>
        </w:rPr>
        <w:t xml:space="preserve"> </w:t>
      </w:r>
      <w:r w:rsidR="00156140" w:rsidRPr="0061327F">
        <w:rPr>
          <w:rFonts w:ascii="Arial" w:hAnsi="Arial" w:cs="Arial"/>
          <w:szCs w:val="22"/>
        </w:rPr>
        <w:t xml:space="preserve">geologic </w:t>
      </w:r>
      <w:r w:rsidR="00C541FA" w:rsidRPr="0061327F">
        <w:rPr>
          <w:rFonts w:ascii="Arial" w:hAnsi="Arial" w:cs="Arial"/>
          <w:szCs w:val="22"/>
        </w:rPr>
        <w:t>formations</w:t>
      </w:r>
      <w:r w:rsidR="00D0056F" w:rsidRPr="0061327F">
        <w:rPr>
          <w:rFonts w:ascii="Arial" w:hAnsi="Arial" w:cs="Arial"/>
          <w:szCs w:val="22"/>
        </w:rPr>
        <w:t xml:space="preserve"> of each model node</w:t>
      </w:r>
      <w:r w:rsidR="008D0CC6" w:rsidRPr="0061327F">
        <w:rPr>
          <w:rFonts w:ascii="Arial" w:hAnsi="Arial" w:cs="Arial"/>
          <w:szCs w:val="22"/>
        </w:rPr>
        <w:t>, and the pre-defined hydrologic and material properties.</w:t>
      </w:r>
    </w:p>
    <w:p w14:paraId="68E6D991" w14:textId="4022E9CA" w:rsidR="001B7065" w:rsidRPr="0061327F" w:rsidRDefault="003F53AB" w:rsidP="00035E77">
      <w:pPr>
        <w:pStyle w:val="H1bodytext"/>
        <w:spacing w:after="120"/>
        <w:rPr>
          <w:rFonts w:ascii="Arial" w:hAnsi="Arial"/>
          <w:szCs w:val="22"/>
          <w:highlight w:val="yellow"/>
        </w:rPr>
      </w:pPr>
      <w:proofErr w:type="gramStart"/>
      <w:r w:rsidRPr="0061327F">
        <w:rPr>
          <w:rFonts w:ascii="Arial" w:hAnsi="Arial"/>
          <w:szCs w:val="22"/>
        </w:rPr>
        <w:t>Details of these tests, when they were conducted, by whom, and if they Passed or Failed</w:t>
      </w:r>
      <w:r w:rsidR="00BF5BD7" w:rsidRPr="0061327F">
        <w:rPr>
          <w:rFonts w:ascii="Arial" w:hAnsi="Arial"/>
          <w:szCs w:val="22"/>
        </w:rPr>
        <w:t xml:space="preserve"> are </w:t>
      </w:r>
      <w:r w:rsidR="00BB598D" w:rsidRPr="0061327F">
        <w:rPr>
          <w:rFonts w:ascii="Arial" w:hAnsi="Arial"/>
          <w:szCs w:val="22"/>
        </w:rPr>
        <w:t>present in each table in Appendix A.</w:t>
      </w:r>
      <w:proofErr w:type="gramEnd"/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090E94" w14:textId="59232E51" w:rsidR="1B6DBE36" w:rsidRPr="0061327F" w:rsidRDefault="1B6DBE36" w:rsidP="1BA6360A">
      <w:pPr>
        <w:pStyle w:val="H1bodytext"/>
        <w:spacing w:after="120"/>
        <w:rPr>
          <w:rFonts w:ascii="Arial" w:hAnsi="Arial"/>
          <w:szCs w:val="22"/>
        </w:rPr>
      </w:pPr>
      <w:r w:rsidRPr="0061327F">
        <w:rPr>
          <w:rFonts w:ascii="Arial" w:hAnsi="Arial"/>
          <w:szCs w:val="22"/>
        </w:rPr>
        <w:t>To start the application you will need to have Java installed.  Once Java is installed you can execute the application with the below command</w:t>
      </w:r>
      <w:r w:rsidR="4697481E" w:rsidRPr="0061327F">
        <w:rPr>
          <w:rFonts w:ascii="Arial" w:hAnsi="Arial"/>
          <w:szCs w:val="22"/>
        </w:rPr>
        <w:t xml:space="preserve"> in </w:t>
      </w:r>
      <w:r w:rsidR="00581C79" w:rsidRPr="0061327F">
        <w:rPr>
          <w:rFonts w:ascii="Arial" w:hAnsi="Arial"/>
          <w:szCs w:val="22"/>
        </w:rPr>
        <w:t>a command window</w:t>
      </w:r>
      <w:r w:rsidRPr="0061327F">
        <w:rPr>
          <w:rFonts w:ascii="Arial" w:hAnsi="Arial"/>
          <w:szCs w:val="22"/>
        </w:rPr>
        <w:t>:</w:t>
      </w:r>
    </w:p>
    <w:p w14:paraId="5BE35E3A" w14:textId="1BDB42D6" w:rsidR="41588E72" w:rsidRPr="0061327F" w:rsidRDefault="41588E72" w:rsidP="00AC3355">
      <w:pPr>
        <w:pStyle w:val="H1bodytext"/>
        <w:spacing w:after="120"/>
        <w:ind w:firstLine="720"/>
        <w:rPr>
          <w:rFonts w:ascii="Arial" w:hAnsi="Arial"/>
          <w:szCs w:val="22"/>
        </w:rPr>
      </w:pPr>
      <w:r w:rsidRPr="0061327F">
        <w:rPr>
          <w:rFonts w:ascii="Arial" w:hAnsi="Arial"/>
          <w:szCs w:val="22"/>
        </w:rPr>
        <w:t xml:space="preserve">Java </w:t>
      </w:r>
      <w:r w:rsidR="61AB2512" w:rsidRPr="0061327F">
        <w:rPr>
          <w:rFonts w:ascii="Arial" w:hAnsi="Arial"/>
          <w:szCs w:val="22"/>
        </w:rPr>
        <w:t>-Dsun.java2d.dpiaware=false -jar -</w:t>
      </w:r>
      <w:proofErr w:type="spellStart"/>
      <w:r w:rsidR="61AB2512" w:rsidRPr="0061327F">
        <w:rPr>
          <w:rFonts w:ascii="Arial" w:hAnsi="Arial"/>
          <w:szCs w:val="22"/>
        </w:rPr>
        <w:t>Djava.library.path</w:t>
      </w:r>
      <w:proofErr w:type="spellEnd"/>
      <w:r w:rsidR="61AB2512" w:rsidRPr="0061327F">
        <w:rPr>
          <w:rFonts w:ascii="Arial" w:hAnsi="Arial"/>
          <w:szCs w:val="22"/>
        </w:rPr>
        <w:t>=</w:t>
      </w:r>
      <w:proofErr w:type="gramStart"/>
      <w:r w:rsidR="61AB2512" w:rsidRPr="0061327F">
        <w:rPr>
          <w:rFonts w:ascii="Arial" w:hAnsi="Arial"/>
          <w:szCs w:val="22"/>
        </w:rPr>
        <w:t>..</w:t>
      </w:r>
      <w:proofErr w:type="gramEnd"/>
      <w:r w:rsidR="61AB2512" w:rsidRPr="0061327F">
        <w:rPr>
          <w:rFonts w:ascii="Arial" w:hAnsi="Arial"/>
          <w:szCs w:val="22"/>
        </w:rPr>
        <w:t>\..\tools\tools\CAST\lib -Xmx7000m -</w:t>
      </w:r>
      <w:proofErr w:type="gramStart"/>
      <w:r w:rsidR="61AB2512" w:rsidRPr="0061327F">
        <w:rPr>
          <w:rFonts w:ascii="Arial" w:hAnsi="Arial"/>
          <w:szCs w:val="22"/>
        </w:rPr>
        <w:t>Xms7000m ..</w:t>
      </w:r>
      <w:proofErr w:type="gramEnd"/>
      <w:r w:rsidR="61AB2512" w:rsidRPr="0061327F">
        <w:rPr>
          <w:rFonts w:ascii="Arial" w:hAnsi="Arial"/>
          <w:szCs w:val="22"/>
        </w:rPr>
        <w:t>\..\tools\tools\CAST\ModelSetupFY18.jar</w:t>
      </w:r>
    </w:p>
    <w:p w14:paraId="69851B5B" w14:textId="15E02CE2" w:rsidR="711DCE09" w:rsidRDefault="6EA5F058" w:rsidP="00205B56">
      <w:pPr>
        <w:pStyle w:val="H1bodytext"/>
      </w:pPr>
      <w:r w:rsidRPr="0061327F">
        <w:rPr>
          <w:rFonts w:ascii="Arial" w:hAnsi="Arial"/>
          <w:szCs w:val="22"/>
        </w:rPr>
        <w:t>For more information on arguments see section 4: Software Design Description</w:t>
      </w:r>
      <w:r w:rsidR="69503A9C" w:rsidRPr="0061327F">
        <w:rPr>
          <w:rFonts w:ascii="Arial" w:hAnsi="Arial"/>
          <w:szCs w:val="22"/>
        </w:rPr>
        <w:t xml:space="preserve">. </w:t>
      </w:r>
      <w:r w:rsidR="61AB2512" w:rsidRPr="0061327F">
        <w:rPr>
          <w:rFonts w:ascii="Arial" w:hAnsi="Arial"/>
          <w:szCs w:val="22"/>
        </w:rPr>
        <w:t xml:space="preserve">See Tool runner documentation for how to execute using </w:t>
      </w:r>
      <w:proofErr w:type="spellStart"/>
      <w:r w:rsidR="61AB2512" w:rsidRPr="0061327F">
        <w:rPr>
          <w:rFonts w:ascii="Arial" w:hAnsi="Arial"/>
          <w:szCs w:val="22"/>
        </w:rPr>
        <w:t>ToolRunner</w:t>
      </w:r>
      <w:proofErr w:type="spellEnd"/>
      <w:r w:rsidR="61AB2512" w:rsidRPr="0061327F">
        <w:rPr>
          <w:rFonts w:ascii="Arial" w:hAnsi="Arial"/>
          <w:szCs w:val="22"/>
        </w:rPr>
        <w:t xml:space="preserve"> application.</w:t>
      </w:r>
      <w:r w:rsidR="697635E8" w:rsidRPr="0061327F">
        <w:rPr>
          <w:rFonts w:ascii="Arial" w:hAnsi="Arial"/>
          <w:szCs w:val="22"/>
        </w:rPr>
        <w:t xml:space="preserve"> </w:t>
      </w:r>
    </w:p>
    <w:p w14:paraId="35F89BEF" w14:textId="77777777" w:rsidR="007373D1" w:rsidRPr="007373D1" w:rsidRDefault="007373D1" w:rsidP="007373D1">
      <w:pPr>
        <w:pStyle w:val="ListParagraph"/>
        <w:keepNext/>
        <w:keepLines/>
        <w:numPr>
          <w:ilvl w:val="0"/>
          <w:numId w:val="11"/>
        </w:numPr>
        <w:spacing w:before="240" w:after="120"/>
        <w:outlineLvl w:val="0"/>
        <w:rPr>
          <w:rFonts w:ascii="Arial" w:eastAsiaTheme="majorEastAsia" w:hAnsi="Arial" w:cstheme="majorBidi"/>
          <w:b/>
          <w:szCs w:val="32"/>
        </w:rPr>
      </w:pPr>
      <w:r w:rsidRPr="007373D1">
        <w:rPr>
          <w:rFonts w:ascii="Arial" w:eastAsiaTheme="majorEastAsia" w:hAnsi="Arial" w:cstheme="majorBidi"/>
          <w:b/>
          <w:szCs w:val="32"/>
        </w:rPr>
        <w:t>Tool Versions</w:t>
      </w:r>
    </w:p>
    <w:p w14:paraId="23DA0C69" w14:textId="08BF468C" w:rsidR="007373D1" w:rsidRPr="007373D1" w:rsidRDefault="007373D1" w:rsidP="007373D1">
      <w:pPr>
        <w:ind w:left="720"/>
        <w:rPr>
          <w:rFonts w:ascii="Arial" w:eastAsiaTheme="minorHAnsi" w:hAnsi="Arial" w:cs="Arial"/>
          <w:sz w:val="22"/>
          <w:szCs w:val="22"/>
        </w:rPr>
      </w:pPr>
      <w:r w:rsidRPr="007373D1">
        <w:rPr>
          <w:rFonts w:ascii="Arial" w:eastAsiaTheme="minorHAnsi" w:hAnsi="Arial" w:cs="Arial"/>
          <w:sz w:val="22"/>
          <w:szCs w:val="22"/>
        </w:rPr>
        <w:t xml:space="preserve">This section details changes incorporated into each version of the </w:t>
      </w:r>
      <w:r>
        <w:rPr>
          <w:rFonts w:ascii="Arial" w:eastAsiaTheme="minorHAnsi" w:hAnsi="Arial" w:cs="Arial"/>
          <w:sz w:val="20"/>
          <w:szCs w:val="22"/>
        </w:rPr>
        <w:t>CAST tool</w:t>
      </w:r>
      <w:r w:rsidRPr="007373D1">
        <w:rPr>
          <w:rFonts w:ascii="Arial" w:eastAsiaTheme="minorHAnsi" w:hAnsi="Arial" w:cs="Arial"/>
          <w:sz w:val="22"/>
          <w:szCs w:val="22"/>
        </w:rPr>
        <w:t>.</w:t>
      </w:r>
    </w:p>
    <w:p w14:paraId="7F1AE637" w14:textId="77777777" w:rsidR="007373D1" w:rsidRPr="007373D1" w:rsidRDefault="007373D1" w:rsidP="007373D1">
      <w:pPr>
        <w:numPr>
          <w:ilvl w:val="0"/>
          <w:numId w:val="51"/>
        </w:numPr>
        <w:contextualSpacing/>
        <w:rPr>
          <w:rFonts w:ascii="Arial" w:eastAsiaTheme="minorHAnsi" w:hAnsi="Arial" w:cs="Arial"/>
          <w:sz w:val="22"/>
          <w:szCs w:val="22"/>
        </w:rPr>
      </w:pPr>
      <w:r w:rsidRPr="007373D1">
        <w:rPr>
          <w:rFonts w:ascii="Arial" w:eastAsiaTheme="minorHAnsi" w:hAnsi="Arial" w:cs="Arial"/>
          <w:sz w:val="22"/>
          <w:szCs w:val="22"/>
        </w:rPr>
        <w:t>1.0 – Tool was developed.</w:t>
      </w:r>
    </w:p>
    <w:p w14:paraId="72E4DA1D" w14:textId="77777777" w:rsidR="00D4096F" w:rsidRDefault="00D4096F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4FF716B8" w14:textId="552F7ACB" w:rsidR="00D4096F" w:rsidRDefault="00D4096F">
      <w:pPr>
        <w:spacing w:after="160" w:line="259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</w:rPr>
        <w:br w:type="page"/>
      </w:r>
    </w:p>
    <w:p w14:paraId="6E4D474D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25B55627" w:rsidR="00093579" w:rsidRDefault="00A33C25" w:rsidP="00205B56">
      <w:pPr>
        <w:pStyle w:val="H1bodytext"/>
        <w:spacing w:before="3000"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Appendix A</w:t>
      </w:r>
    </w:p>
    <w:p w14:paraId="38B6CF57" w14:textId="583D06C9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83A201E" w14:textId="70E6BE49" w:rsidR="00D57686" w:rsidRPr="00A33C25" w:rsidRDefault="00021040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Acceptance Testing Logs</w:t>
      </w:r>
    </w:p>
    <w:p w14:paraId="503BB76A" w14:textId="74318C4C" w:rsidR="0054092B" w:rsidRDefault="0054092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B3EB5EE" w14:textId="4A76F256" w:rsidR="00867744" w:rsidRPr="004D3FD5" w:rsidRDefault="00867744" w:rsidP="004D3FD5">
      <w:pPr>
        <w:rPr>
          <w:rFonts w:ascii="Arial" w:hAnsi="Arial" w:cs="Arial"/>
          <w:b/>
          <w:bCs/>
          <w:sz w:val="22"/>
          <w:szCs w:val="22"/>
        </w:rPr>
      </w:pPr>
      <w:r w:rsidRPr="004D3FD5">
        <w:rPr>
          <w:rFonts w:ascii="Arial" w:hAnsi="Arial" w:cs="Arial"/>
          <w:b/>
          <w:bCs/>
          <w:sz w:val="22"/>
          <w:szCs w:val="22"/>
        </w:rPr>
        <w:lastRenderedPageBreak/>
        <w:t xml:space="preserve">Testing </w:t>
      </w:r>
      <w:r w:rsidR="006137C2" w:rsidRPr="004D3FD5">
        <w:rPr>
          <w:rFonts w:ascii="Arial" w:hAnsi="Arial" w:cs="Arial"/>
          <w:b/>
          <w:bCs/>
          <w:sz w:val="22"/>
          <w:szCs w:val="22"/>
        </w:rPr>
        <w:t>Process</w:t>
      </w:r>
      <w:r w:rsidR="00E26D7C" w:rsidRPr="004D3FD5">
        <w:rPr>
          <w:rFonts w:ascii="Arial" w:hAnsi="Arial" w:cs="Arial"/>
          <w:b/>
          <w:bCs/>
          <w:sz w:val="22"/>
          <w:szCs w:val="22"/>
        </w:rPr>
        <w:t xml:space="preserve"> Description:</w:t>
      </w:r>
    </w:p>
    <w:p w14:paraId="2FD65722" w14:textId="1496B2BE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7453E901" w14:textId="59678577" w:rsidR="008745DD" w:rsidRPr="004D3FD5" w:rsidRDefault="00EB319D" w:rsidP="00867744">
      <w:pPr>
        <w:rPr>
          <w:rFonts w:ascii="Arial" w:hAnsi="Arial" w:cs="Arial"/>
          <w:sz w:val="22"/>
          <w:szCs w:val="22"/>
        </w:rPr>
      </w:pPr>
      <w:r w:rsidRPr="004D3FD5">
        <w:rPr>
          <w:rFonts w:ascii="Arial" w:hAnsi="Arial" w:cs="Arial"/>
          <w:sz w:val="22"/>
          <w:szCs w:val="22"/>
        </w:rPr>
        <w:t xml:space="preserve">All testing files are in </w:t>
      </w:r>
      <w:r w:rsidR="00684941" w:rsidRPr="004D3FD5">
        <w:rPr>
          <w:rFonts w:ascii="Arial" w:hAnsi="Arial" w:cs="Arial"/>
          <w:sz w:val="22"/>
          <w:szCs w:val="22"/>
        </w:rPr>
        <w:t>olive</w:t>
      </w:r>
      <w:r w:rsidR="00DA1C24" w:rsidRPr="004D3FD5">
        <w:rPr>
          <w:rFonts w:ascii="Arial" w:hAnsi="Arial" w:cs="Arial"/>
          <w:sz w:val="22"/>
          <w:szCs w:val="22"/>
        </w:rPr>
        <w:t>/backups/</w:t>
      </w:r>
      <w:r w:rsidR="00A255E2" w:rsidRPr="004D3FD5">
        <w:rPr>
          <w:rFonts w:ascii="Arial" w:hAnsi="Arial" w:cs="Arial"/>
          <w:sz w:val="22"/>
          <w:szCs w:val="22"/>
        </w:rPr>
        <w:t>CAVE</w:t>
      </w:r>
      <w:r w:rsidR="00A4623C" w:rsidRPr="004D3FD5">
        <w:rPr>
          <w:rFonts w:ascii="Arial" w:hAnsi="Arial" w:cs="Arial"/>
          <w:sz w:val="22"/>
          <w:szCs w:val="22"/>
        </w:rPr>
        <w:t>/</w:t>
      </w:r>
      <w:r w:rsidR="00D829AE" w:rsidRPr="004D3FD5">
        <w:rPr>
          <w:rFonts w:ascii="Arial" w:hAnsi="Arial" w:cs="Arial"/>
          <w:sz w:val="22"/>
          <w:szCs w:val="22"/>
        </w:rPr>
        <w:t>CA-CIE-Tools-</w:t>
      </w:r>
      <w:proofErr w:type="spellStart"/>
      <w:r w:rsidR="00D829AE" w:rsidRPr="004D3FD5">
        <w:rPr>
          <w:rFonts w:ascii="Arial" w:hAnsi="Arial" w:cs="Arial"/>
          <w:sz w:val="22"/>
          <w:szCs w:val="22"/>
        </w:rPr>
        <w:t>TestEnv</w:t>
      </w:r>
      <w:proofErr w:type="spellEnd"/>
      <w:r w:rsidR="00A4623C" w:rsidRPr="004D3FD5">
        <w:rPr>
          <w:rFonts w:ascii="Arial" w:hAnsi="Arial" w:cs="Arial"/>
          <w:sz w:val="22"/>
          <w:szCs w:val="22"/>
        </w:rPr>
        <w:t>/</w:t>
      </w:r>
      <w:r w:rsidR="00D829AE" w:rsidRPr="004D3FD5">
        <w:rPr>
          <w:rFonts w:ascii="Arial" w:hAnsi="Arial" w:cs="Arial"/>
          <w:sz w:val="22"/>
          <w:szCs w:val="22"/>
        </w:rPr>
        <w:t>v4-2_CAST</w:t>
      </w:r>
      <w:r w:rsidR="00A4623C" w:rsidRPr="004D3FD5">
        <w:rPr>
          <w:rFonts w:ascii="Arial" w:hAnsi="Arial" w:cs="Arial"/>
          <w:sz w:val="22"/>
          <w:szCs w:val="22"/>
        </w:rPr>
        <w:t>/</w:t>
      </w:r>
      <w:r w:rsidR="00D829AE" w:rsidRPr="004D3FD5">
        <w:rPr>
          <w:rFonts w:ascii="Arial" w:hAnsi="Arial" w:cs="Arial"/>
          <w:sz w:val="22"/>
          <w:szCs w:val="22"/>
        </w:rPr>
        <w:t>build</w:t>
      </w:r>
      <w:r w:rsidR="00DA0041" w:rsidRPr="004D3FD5">
        <w:rPr>
          <w:rFonts w:ascii="Arial" w:hAnsi="Arial" w:cs="Arial"/>
          <w:sz w:val="22"/>
          <w:szCs w:val="22"/>
        </w:rPr>
        <w:t>.</w:t>
      </w:r>
    </w:p>
    <w:p w14:paraId="67932F9E" w14:textId="77777777" w:rsidR="008745DD" w:rsidRPr="004D3FD5" w:rsidRDefault="008745DD" w:rsidP="00867744">
      <w:pPr>
        <w:rPr>
          <w:rFonts w:ascii="Arial" w:hAnsi="Arial" w:cs="Arial"/>
          <w:sz w:val="22"/>
          <w:szCs w:val="22"/>
        </w:rPr>
      </w:pPr>
    </w:p>
    <w:p w14:paraId="4CD98DF0" w14:textId="66290FA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  <w:r w:rsidRPr="004D3FD5">
        <w:rPr>
          <w:rFonts w:ascii="Arial" w:hAnsi="Arial" w:cs="Arial"/>
          <w:sz w:val="22"/>
          <w:szCs w:val="22"/>
        </w:rPr>
        <w:t>Test CACIE-</w:t>
      </w:r>
      <w:r w:rsidR="009D5895" w:rsidRPr="009D5895">
        <w:t xml:space="preserve"> </w:t>
      </w:r>
      <w:r w:rsidR="009D5895" w:rsidRPr="009D5895">
        <w:rPr>
          <w:rFonts w:ascii="Arial" w:hAnsi="Arial" w:cs="Arial"/>
          <w:sz w:val="22"/>
          <w:szCs w:val="22"/>
        </w:rPr>
        <w:t>ModelSetupFY18.jar</w:t>
      </w:r>
      <w:r w:rsidR="001D1367">
        <w:rPr>
          <w:rFonts w:ascii="Arial" w:hAnsi="Arial" w:cs="Arial"/>
          <w:sz w:val="22"/>
          <w:szCs w:val="22"/>
        </w:rPr>
        <w:t>-</w:t>
      </w:r>
      <w:r w:rsidRPr="004D3FD5">
        <w:rPr>
          <w:rFonts w:ascii="Arial" w:hAnsi="Arial" w:cs="Arial"/>
          <w:sz w:val="22"/>
          <w:szCs w:val="22"/>
        </w:rPr>
        <w:t>AT-1:</w:t>
      </w:r>
    </w:p>
    <w:p w14:paraId="5127212E" w14:textId="77777777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Renamed 200W-mdef.xml to acceptancetest1-mdef.xml.</w:t>
      </w:r>
    </w:p>
    <w:p w14:paraId="6530B840" w14:textId="77777777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Opened a DOS command window.</w:t>
      </w:r>
    </w:p>
    <w:p w14:paraId="19196796" w14:textId="04EBF040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Performed CACIE-</w:t>
      </w:r>
      <w:r w:rsidR="006908A7" w:rsidRPr="006908A7">
        <w:t xml:space="preserve"> </w:t>
      </w:r>
      <w:r w:rsidR="006908A7" w:rsidRPr="006908A7">
        <w:rPr>
          <w:rFonts w:ascii="Arial" w:hAnsi="Arial" w:cs="Arial"/>
        </w:rPr>
        <w:t>ModelSetupFY18.jar</w:t>
      </w:r>
      <w:r w:rsidR="00FB06F8">
        <w:rPr>
          <w:rFonts w:ascii="Arial" w:hAnsi="Arial" w:cs="Arial"/>
        </w:rPr>
        <w:t>-</w:t>
      </w:r>
      <w:r w:rsidRPr="004D3FD5">
        <w:rPr>
          <w:rFonts w:ascii="Arial" w:hAnsi="Arial" w:cs="Arial"/>
        </w:rPr>
        <w:t>AT-1 Test Steps 1 through 13</w:t>
      </w:r>
      <w:r w:rsidR="00F31563" w:rsidRPr="004D3FD5">
        <w:rPr>
          <w:rFonts w:ascii="Arial" w:hAnsi="Arial" w:cs="Arial"/>
        </w:rPr>
        <w:t xml:space="preserve"> (as described in Table </w:t>
      </w:r>
      <w:r w:rsidR="00B248D5" w:rsidRPr="004D3FD5">
        <w:rPr>
          <w:rFonts w:ascii="Arial" w:hAnsi="Arial" w:cs="Arial"/>
        </w:rPr>
        <w:t>A-2 below</w:t>
      </w:r>
      <w:r w:rsidR="00F31563" w:rsidRPr="004D3FD5">
        <w:rPr>
          <w:rFonts w:ascii="Arial" w:hAnsi="Arial" w:cs="Arial"/>
        </w:rPr>
        <w:t>)</w:t>
      </w:r>
      <w:r w:rsidRPr="004D3FD5">
        <w:rPr>
          <w:rFonts w:ascii="Arial" w:hAnsi="Arial" w:cs="Arial"/>
        </w:rPr>
        <w:t>.</w:t>
      </w:r>
    </w:p>
    <w:p w14:paraId="7EA7B463" w14:textId="63CCB7C4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Wrote </w:t>
      </w:r>
      <w:r w:rsidR="00953E4A" w:rsidRPr="004D3FD5">
        <w:rPr>
          <w:rFonts w:ascii="Arial" w:hAnsi="Arial" w:cs="Arial"/>
        </w:rPr>
        <w:t xml:space="preserve">the </w:t>
      </w:r>
      <w:r w:rsidRPr="004D3FD5">
        <w:rPr>
          <w:rFonts w:ascii="Arial" w:hAnsi="Arial" w:cs="Arial"/>
        </w:rPr>
        <w:t xml:space="preserve">FORTRAN code </w:t>
      </w:r>
      <w:r w:rsidRPr="004D3FD5">
        <w:rPr>
          <w:rFonts w:ascii="Arial" w:hAnsi="Arial" w:cs="Arial"/>
          <w:u w:val="single"/>
        </w:rPr>
        <w:t>calculated-</w:t>
      </w:r>
      <w:proofErr w:type="spellStart"/>
      <w:r w:rsidRPr="004D3FD5">
        <w:rPr>
          <w:rFonts w:ascii="Arial" w:hAnsi="Arial" w:cs="Arial"/>
          <w:u w:val="single"/>
        </w:rPr>
        <w:t>nodes.f</w:t>
      </w:r>
      <w:proofErr w:type="spellEnd"/>
      <w:r w:rsidRPr="004D3FD5">
        <w:rPr>
          <w:rFonts w:ascii="Arial" w:hAnsi="Arial" w:cs="Arial"/>
        </w:rPr>
        <w:t xml:space="preserve"> to list node XYZ values based on a grid definition file, </w:t>
      </w:r>
      <w:r w:rsidRPr="004D3FD5">
        <w:rPr>
          <w:rFonts w:ascii="Arial" w:hAnsi="Arial" w:cs="Arial"/>
          <w:u w:val="single"/>
        </w:rPr>
        <w:t>grid_</w:t>
      </w:r>
      <w:proofErr w:type="gramStart"/>
      <w:r w:rsidRPr="004D3FD5">
        <w:rPr>
          <w:rFonts w:ascii="Arial" w:hAnsi="Arial" w:cs="Arial"/>
          <w:u w:val="single"/>
        </w:rPr>
        <w:t>def.txt</w:t>
      </w:r>
      <w:r w:rsidRPr="004D3FD5">
        <w:rPr>
          <w:rFonts w:ascii="Arial" w:hAnsi="Arial" w:cs="Arial"/>
        </w:rPr>
        <w:t>, that</w:t>
      </w:r>
      <w:proofErr w:type="gramEnd"/>
      <w:r w:rsidRPr="004D3FD5">
        <w:rPr>
          <w:rFonts w:ascii="Arial" w:hAnsi="Arial" w:cs="Arial"/>
        </w:rPr>
        <w:t xml:space="preserve"> contains grid info for </w:t>
      </w:r>
      <w:r w:rsidR="00C137AA" w:rsidRPr="004D3FD5">
        <w:rPr>
          <w:rFonts w:ascii="Arial" w:hAnsi="Arial" w:cs="Arial"/>
        </w:rPr>
        <w:t xml:space="preserve">the </w:t>
      </w:r>
      <w:r w:rsidRPr="004D3FD5">
        <w:rPr>
          <w:rFonts w:ascii="Arial" w:hAnsi="Arial" w:cs="Arial"/>
        </w:rPr>
        <w:t xml:space="preserve">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AT-1</w:t>
      </w:r>
      <w:r w:rsidR="00C137AA" w:rsidRPr="004D3FD5">
        <w:rPr>
          <w:rFonts w:ascii="Arial" w:hAnsi="Arial" w:cs="Arial"/>
        </w:rPr>
        <w:t xml:space="preserve"> model</w:t>
      </w:r>
      <w:r w:rsidRPr="004D3FD5">
        <w:rPr>
          <w:rFonts w:ascii="Arial" w:hAnsi="Arial" w:cs="Arial"/>
        </w:rPr>
        <w:t>.</w:t>
      </w:r>
    </w:p>
    <w:p w14:paraId="02C04470" w14:textId="77777777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Executed code: ./calculated-nodes.exe &gt; calculated-</w:t>
      </w:r>
      <w:proofErr w:type="spellStart"/>
      <w:r w:rsidRPr="004D3FD5">
        <w:rPr>
          <w:rFonts w:ascii="Arial" w:hAnsi="Arial" w:cs="Arial"/>
        </w:rPr>
        <w:t>nodes.echo</w:t>
      </w:r>
      <w:proofErr w:type="spellEnd"/>
      <w:r w:rsidRPr="004D3FD5">
        <w:rPr>
          <w:rFonts w:ascii="Arial" w:hAnsi="Arial" w:cs="Arial"/>
        </w:rPr>
        <w:t xml:space="preserve"> </w:t>
      </w:r>
      <w:r w:rsidRPr="004D3FD5">
        <w:rPr>
          <w:rFonts w:ascii="Arial" w:hAnsi="Arial" w:cs="Arial"/>
        </w:rPr>
        <w:br/>
        <w:t xml:space="preserve">     ---&gt; calculated-nodes.txt.</w:t>
      </w:r>
    </w:p>
    <w:p w14:paraId="250E2394" w14:textId="77777777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Compared calculated-nodes.txt (generated by calculated-nodes.exe) to test1.csv (generated from CAST) </w:t>
      </w:r>
      <w:r w:rsidRPr="004D3FD5">
        <w:rPr>
          <w:rFonts w:ascii="Arial" w:hAnsi="Arial" w:cs="Arial"/>
        </w:rPr>
        <w:br/>
        <w:t xml:space="preserve">     in compare_calculated-nodes.xlsx.</w:t>
      </w:r>
    </w:p>
    <w:p w14:paraId="2A77A2A9" w14:textId="14F37FA4" w:rsidR="00867744" w:rsidRPr="004D3FD5" w:rsidRDefault="00867744" w:rsidP="00867744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No differences: Test CACIE-</w:t>
      </w:r>
      <w:r w:rsidR="00FB06F8" w:rsidRPr="00FB06F8">
        <w:t xml:space="preserve"> </w:t>
      </w:r>
      <w:r w:rsidR="00FB06F8" w:rsidRPr="00FB06F8">
        <w:rPr>
          <w:rFonts w:ascii="Arial" w:hAnsi="Arial" w:cs="Arial"/>
        </w:rPr>
        <w:t>ModelSetupFY18.jar</w:t>
      </w:r>
      <w:r w:rsidRPr="004D3FD5">
        <w:rPr>
          <w:rFonts w:ascii="Arial" w:hAnsi="Arial" w:cs="Arial"/>
        </w:rPr>
        <w:t>-AT-1 passed.</w:t>
      </w:r>
    </w:p>
    <w:p w14:paraId="4AA7F939" w14:textId="7777777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2910D2A8" w14:textId="03A6B520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  <w:r w:rsidRPr="004D3FD5">
        <w:rPr>
          <w:rFonts w:ascii="Arial" w:hAnsi="Arial" w:cs="Arial"/>
          <w:sz w:val="22"/>
          <w:szCs w:val="22"/>
        </w:rPr>
        <w:t>Test CACIE-</w:t>
      </w:r>
      <w:r w:rsidR="008E22A1" w:rsidRPr="008E22A1">
        <w:rPr>
          <w:rFonts w:ascii="Arial" w:hAnsi="Arial" w:cs="Arial"/>
          <w:sz w:val="22"/>
          <w:szCs w:val="22"/>
        </w:rPr>
        <w:t>ModelSetupFY18.jar</w:t>
      </w:r>
      <w:r w:rsidR="008E22A1">
        <w:rPr>
          <w:rFonts w:ascii="Arial" w:hAnsi="Arial" w:cs="Arial"/>
          <w:sz w:val="22"/>
          <w:szCs w:val="22"/>
        </w:rPr>
        <w:t>-</w:t>
      </w:r>
      <w:r w:rsidRPr="004D3FD5">
        <w:rPr>
          <w:rFonts w:ascii="Arial" w:hAnsi="Arial" w:cs="Arial"/>
          <w:sz w:val="22"/>
          <w:szCs w:val="22"/>
        </w:rPr>
        <w:t>AT-2:</w:t>
      </w:r>
    </w:p>
    <w:p w14:paraId="056E2D6F" w14:textId="7777777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6ED1A9DA" w14:textId="2D227153" w:rsidR="00867744" w:rsidRPr="004D3FD5" w:rsidRDefault="00867744" w:rsidP="00867744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Performed CACIE-</w:t>
      </w:r>
      <w:r w:rsidR="00FC5505" w:rsidRPr="00FC5505">
        <w:rPr>
          <w:rFonts w:ascii="Arial" w:hAnsi="Arial" w:cs="Arial"/>
        </w:rPr>
        <w:t>ModelSetupFY18.jar</w:t>
      </w:r>
      <w:r w:rsidR="00F36EF2">
        <w:rPr>
          <w:rFonts w:ascii="Arial" w:hAnsi="Arial" w:cs="Arial"/>
        </w:rPr>
        <w:t>-</w:t>
      </w:r>
      <w:r w:rsidRPr="004D3FD5">
        <w:rPr>
          <w:rFonts w:ascii="Arial" w:hAnsi="Arial" w:cs="Arial"/>
        </w:rPr>
        <w:t>AT-2 Test Steps 1 through 17</w:t>
      </w:r>
      <w:r w:rsidR="0077678A" w:rsidRPr="004D3FD5">
        <w:rPr>
          <w:rFonts w:ascii="Arial" w:hAnsi="Arial" w:cs="Arial"/>
        </w:rPr>
        <w:t xml:space="preserve"> (as described in Table A-</w:t>
      </w:r>
      <w:r w:rsidR="005C6E99" w:rsidRPr="004D3FD5">
        <w:rPr>
          <w:rFonts w:ascii="Arial" w:hAnsi="Arial" w:cs="Arial"/>
        </w:rPr>
        <w:t>3</w:t>
      </w:r>
      <w:r w:rsidR="0077678A" w:rsidRPr="004D3FD5">
        <w:rPr>
          <w:rFonts w:ascii="Arial" w:hAnsi="Arial" w:cs="Arial"/>
        </w:rPr>
        <w:t xml:space="preserve"> below)</w:t>
      </w:r>
      <w:r w:rsidRPr="004D3FD5">
        <w:rPr>
          <w:rFonts w:ascii="Arial" w:hAnsi="Arial" w:cs="Arial"/>
        </w:rPr>
        <w:t>.</w:t>
      </w:r>
    </w:p>
    <w:p w14:paraId="7C6E08AD" w14:textId="446ED952" w:rsidR="00867744" w:rsidRPr="004D3FD5" w:rsidRDefault="00867744" w:rsidP="00867744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Test CACIE-</w:t>
      </w:r>
      <w:r w:rsidR="00777166" w:rsidRPr="00777166">
        <w:rPr>
          <w:rFonts w:ascii="Arial" w:hAnsi="Arial" w:cs="Arial"/>
        </w:rPr>
        <w:t>ModelSetupFY18.jar</w:t>
      </w:r>
      <w:r w:rsidRPr="004D3FD5">
        <w:rPr>
          <w:rFonts w:ascii="Arial" w:hAnsi="Arial" w:cs="Arial"/>
        </w:rPr>
        <w:t>-AT-2 passed.</w:t>
      </w:r>
    </w:p>
    <w:p w14:paraId="244FD80D" w14:textId="7777777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2620204C" w14:textId="0E0CD451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  <w:r w:rsidRPr="004D3FD5">
        <w:rPr>
          <w:rFonts w:ascii="Arial" w:hAnsi="Arial" w:cs="Arial"/>
          <w:sz w:val="22"/>
          <w:szCs w:val="22"/>
        </w:rPr>
        <w:t>Test CACIE-</w:t>
      </w:r>
      <w:r w:rsidR="00FA6C72" w:rsidRPr="00FA6C72">
        <w:rPr>
          <w:rFonts w:ascii="Arial" w:hAnsi="Arial" w:cs="Arial"/>
          <w:sz w:val="22"/>
          <w:szCs w:val="22"/>
        </w:rPr>
        <w:t>ModelSetupFY18.jar</w:t>
      </w:r>
      <w:r w:rsidR="00FA6C72">
        <w:rPr>
          <w:rFonts w:ascii="Arial" w:hAnsi="Arial" w:cs="Arial"/>
          <w:sz w:val="22"/>
          <w:szCs w:val="22"/>
        </w:rPr>
        <w:t>-</w:t>
      </w:r>
      <w:r w:rsidRPr="004D3FD5">
        <w:rPr>
          <w:rFonts w:ascii="Arial" w:hAnsi="Arial" w:cs="Arial"/>
          <w:sz w:val="22"/>
          <w:szCs w:val="22"/>
        </w:rPr>
        <w:t>AT-3:</w:t>
      </w:r>
    </w:p>
    <w:p w14:paraId="3983D894" w14:textId="77777777" w:rsidR="00867744" w:rsidRPr="004D3FD5" w:rsidRDefault="00867744" w:rsidP="00867744">
      <w:pPr>
        <w:rPr>
          <w:rFonts w:ascii="Arial" w:hAnsi="Arial" w:cs="Arial"/>
          <w:sz w:val="22"/>
          <w:szCs w:val="22"/>
        </w:rPr>
      </w:pPr>
    </w:p>
    <w:p w14:paraId="12187EDC" w14:textId="64BF49BC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Wrote </w:t>
      </w:r>
      <w:r w:rsidR="00953E4A" w:rsidRPr="004D3FD5">
        <w:rPr>
          <w:rFonts w:ascii="Arial" w:hAnsi="Arial" w:cs="Arial"/>
        </w:rPr>
        <w:t xml:space="preserve">the </w:t>
      </w:r>
      <w:r w:rsidRPr="004D3FD5">
        <w:rPr>
          <w:rFonts w:ascii="Arial" w:hAnsi="Arial" w:cs="Arial"/>
        </w:rPr>
        <w:t xml:space="preserve">FORTRAN code </w:t>
      </w:r>
      <w:proofErr w:type="spellStart"/>
      <w:r w:rsidRPr="004D3FD5">
        <w:rPr>
          <w:rFonts w:ascii="Arial" w:hAnsi="Arial" w:cs="Arial"/>
          <w:u w:val="single"/>
        </w:rPr>
        <w:t>input_zone_units.f</w:t>
      </w:r>
      <w:proofErr w:type="spellEnd"/>
      <w:r w:rsidRPr="004D3FD5">
        <w:rPr>
          <w:rFonts w:ascii="Arial" w:hAnsi="Arial" w:cs="Arial"/>
        </w:rPr>
        <w:t xml:space="preserve"> to read the input and </w:t>
      </w:r>
      <w:proofErr w:type="spellStart"/>
      <w:r w:rsidRPr="004D3FD5">
        <w:rPr>
          <w:rFonts w:ascii="Arial" w:hAnsi="Arial" w:cs="Arial"/>
        </w:rPr>
        <w:t>input.zone</w:t>
      </w:r>
      <w:proofErr w:type="spellEnd"/>
      <w:r w:rsidRPr="004D3FD5">
        <w:rPr>
          <w:rFonts w:ascii="Arial" w:hAnsi="Arial" w:cs="Arial"/>
        </w:rPr>
        <w:t xml:space="preserve"> files and output a file listing </w:t>
      </w:r>
      <w:proofErr w:type="spellStart"/>
      <w:r w:rsidRPr="004D3FD5">
        <w:rPr>
          <w:rFonts w:ascii="Arial" w:hAnsi="Arial" w:cs="Arial"/>
        </w:rPr>
        <w:t>i</w:t>
      </w:r>
      <w:proofErr w:type="spellEnd"/>
      <w:r w:rsidRPr="004D3FD5">
        <w:rPr>
          <w:rFonts w:ascii="Arial" w:hAnsi="Arial" w:cs="Arial"/>
        </w:rPr>
        <w:t>, j, k, x, y, z, material zone number and material name for each model node.</w:t>
      </w:r>
    </w:p>
    <w:p w14:paraId="50C77046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Executed code: ./input_zone_units.exe &gt; </w:t>
      </w:r>
      <w:proofErr w:type="spellStart"/>
      <w:r w:rsidRPr="004D3FD5">
        <w:rPr>
          <w:rFonts w:ascii="Arial" w:hAnsi="Arial" w:cs="Arial"/>
        </w:rPr>
        <w:t>input_zone_units.echo</w:t>
      </w:r>
      <w:proofErr w:type="spellEnd"/>
      <w:r w:rsidRPr="004D3FD5">
        <w:rPr>
          <w:rFonts w:ascii="Arial" w:hAnsi="Arial" w:cs="Arial"/>
        </w:rPr>
        <w:br/>
        <w:t xml:space="preserve">     ---&gt; input_zone_materials.dat.</w:t>
      </w:r>
    </w:p>
    <w:p w14:paraId="0E2B09AB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>Compared input_zone_materials.dat (generated by input_zone_units.exe) to test1-eval.csv (provided in the test directory as input to CAST) in compare_input_zone.xlsx.</w:t>
      </w:r>
    </w:p>
    <w:p w14:paraId="241EAF9A" w14:textId="0CAC0F09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Units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 xml:space="preserve">AT-3, Test Steps 1.1 to 1.4 </w:t>
      </w:r>
      <w:r w:rsidR="0066287D" w:rsidRPr="004D3FD5">
        <w:rPr>
          <w:rFonts w:ascii="Arial" w:hAnsi="Arial" w:cs="Arial"/>
        </w:rPr>
        <w:t xml:space="preserve">(as described in Table A-4 below) </w:t>
      </w:r>
      <w:r w:rsidRPr="004D3FD5">
        <w:rPr>
          <w:rFonts w:ascii="Arial" w:hAnsi="Arial" w:cs="Arial"/>
        </w:rPr>
        <w:t>passed.</w:t>
      </w:r>
    </w:p>
    <w:p w14:paraId="48436F8D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Compared </w:t>
      </w:r>
      <w:proofErr w:type="spellStart"/>
      <w:r w:rsidRPr="004D3FD5">
        <w:rPr>
          <w:rFonts w:ascii="Arial" w:hAnsi="Arial" w:cs="Arial"/>
        </w:rPr>
        <w:t>input.sij</w:t>
      </w:r>
      <w:proofErr w:type="spellEnd"/>
      <w:r w:rsidRPr="004D3FD5">
        <w:rPr>
          <w:rFonts w:ascii="Arial" w:hAnsi="Arial" w:cs="Arial"/>
        </w:rPr>
        <w:t xml:space="preserve"> (output from CAST) to calculated values in compare_input_sij.xlsx.</w:t>
      </w:r>
    </w:p>
    <w:p w14:paraId="5E1B4E6F" w14:textId="63916832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AT-3, Test Steps 2.1 to 2.2</w:t>
      </w:r>
      <w:r w:rsidR="00BF23B9" w:rsidRPr="004D3FD5">
        <w:rPr>
          <w:rFonts w:ascii="Arial" w:hAnsi="Arial" w:cs="Arial"/>
        </w:rPr>
        <w:t>(as described in Table A-4 below)</w:t>
      </w:r>
      <w:r w:rsidRPr="004D3FD5">
        <w:rPr>
          <w:rFonts w:ascii="Arial" w:hAnsi="Arial" w:cs="Arial"/>
        </w:rPr>
        <w:t xml:space="preserve"> passed.</w:t>
      </w:r>
    </w:p>
    <w:p w14:paraId="589CECD6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Compared </w:t>
      </w:r>
      <w:proofErr w:type="spellStart"/>
      <w:r w:rsidRPr="004D3FD5">
        <w:rPr>
          <w:rFonts w:ascii="Arial" w:hAnsi="Arial" w:cs="Arial"/>
        </w:rPr>
        <w:t>input.nij</w:t>
      </w:r>
      <w:proofErr w:type="spellEnd"/>
      <w:r w:rsidRPr="004D3FD5">
        <w:rPr>
          <w:rFonts w:ascii="Arial" w:hAnsi="Arial" w:cs="Arial"/>
        </w:rPr>
        <w:t xml:space="preserve"> (output from CAST) to calculated values in compare_input_nij.xlsx.</w:t>
      </w:r>
    </w:p>
    <w:p w14:paraId="1736B8E4" w14:textId="1D6D7D95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AT-3, Test Steps 3.1 to 3.2</w:t>
      </w:r>
      <w:r w:rsidR="00BF23B9" w:rsidRPr="004D3FD5">
        <w:rPr>
          <w:rFonts w:ascii="Arial" w:hAnsi="Arial" w:cs="Arial"/>
        </w:rPr>
        <w:t>(as described in Table A-4 below)</w:t>
      </w:r>
      <w:r w:rsidRPr="004D3FD5">
        <w:rPr>
          <w:rFonts w:ascii="Arial" w:hAnsi="Arial" w:cs="Arial"/>
        </w:rPr>
        <w:t xml:space="preserve"> passed.</w:t>
      </w:r>
    </w:p>
    <w:p w14:paraId="295FD2EE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Imported input_zone_materials.dat (generated by input_zone_units.exe) </w:t>
      </w:r>
      <w:proofErr w:type="spellStart"/>
      <w:r w:rsidRPr="004D3FD5">
        <w:rPr>
          <w:rFonts w:ascii="Arial" w:hAnsi="Arial" w:cs="Arial"/>
        </w:rPr>
        <w:t>toExcel</w:t>
      </w:r>
      <w:proofErr w:type="spellEnd"/>
      <w:r w:rsidRPr="004D3FD5">
        <w:rPr>
          <w:rFonts w:ascii="Arial" w:hAnsi="Arial" w:cs="Arial"/>
        </w:rPr>
        <w:t xml:space="preserve"> and calculated uppermost active node in each </w:t>
      </w:r>
      <w:proofErr w:type="spellStart"/>
      <w:r w:rsidRPr="004D3FD5">
        <w:rPr>
          <w:rFonts w:ascii="Arial" w:hAnsi="Arial" w:cs="Arial"/>
        </w:rPr>
        <w:t>ij</w:t>
      </w:r>
      <w:proofErr w:type="spellEnd"/>
      <w:r w:rsidRPr="004D3FD5">
        <w:rPr>
          <w:rFonts w:ascii="Arial" w:hAnsi="Arial" w:cs="Arial"/>
        </w:rPr>
        <w:t xml:space="preserve"> column ---&gt; compare_input_top.xlsx.</w:t>
      </w:r>
    </w:p>
    <w:p w14:paraId="5C2BAE9B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Compared calculated top values to </w:t>
      </w:r>
      <w:proofErr w:type="spellStart"/>
      <w:r w:rsidRPr="004D3FD5">
        <w:rPr>
          <w:rFonts w:ascii="Arial" w:hAnsi="Arial" w:cs="Arial"/>
        </w:rPr>
        <w:t>input.top</w:t>
      </w:r>
      <w:proofErr w:type="spellEnd"/>
      <w:r w:rsidRPr="004D3FD5">
        <w:rPr>
          <w:rFonts w:ascii="Arial" w:hAnsi="Arial" w:cs="Arial"/>
        </w:rPr>
        <w:t xml:space="preserve"> (output from CAST) in compare_input_top.xlsx.</w:t>
      </w:r>
    </w:p>
    <w:p w14:paraId="12D6485A" w14:textId="2B1479B4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AT-3, Test Steps 4.1 to 4.2</w:t>
      </w:r>
      <w:r w:rsidR="00BF23B9" w:rsidRPr="004D3FD5">
        <w:rPr>
          <w:rFonts w:ascii="Arial" w:hAnsi="Arial" w:cs="Arial"/>
        </w:rPr>
        <w:t>(as described in Table A-4 below)</w:t>
      </w:r>
      <w:r w:rsidRPr="004D3FD5">
        <w:rPr>
          <w:rFonts w:ascii="Arial" w:hAnsi="Arial" w:cs="Arial"/>
        </w:rPr>
        <w:t xml:space="preserve"> passed.</w:t>
      </w:r>
    </w:p>
    <w:p w14:paraId="41A26895" w14:textId="77777777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Compared </w:t>
      </w:r>
      <w:proofErr w:type="spellStart"/>
      <w:r w:rsidRPr="004D3FD5">
        <w:rPr>
          <w:rFonts w:ascii="Arial" w:hAnsi="Arial" w:cs="Arial"/>
        </w:rPr>
        <w:t>input.bot</w:t>
      </w:r>
      <w:proofErr w:type="spellEnd"/>
      <w:r w:rsidRPr="004D3FD5">
        <w:rPr>
          <w:rFonts w:ascii="Arial" w:hAnsi="Arial" w:cs="Arial"/>
        </w:rPr>
        <w:t xml:space="preserve"> (output from CAST) to calculated values in compare_input_bot.xlsx.</w:t>
      </w:r>
    </w:p>
    <w:p w14:paraId="0E92E556" w14:textId="24592098" w:rsidR="00867744" w:rsidRPr="004D3FD5" w:rsidRDefault="00867744" w:rsidP="006C72E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>AT-3, Test Steps 5.1 to 5.2</w:t>
      </w:r>
      <w:r w:rsidR="00BF23B9" w:rsidRPr="004D3FD5">
        <w:rPr>
          <w:rFonts w:ascii="Arial" w:hAnsi="Arial" w:cs="Arial"/>
        </w:rPr>
        <w:t>(as described in Table A-4 below)</w:t>
      </w:r>
      <w:r w:rsidRPr="004D3FD5">
        <w:rPr>
          <w:rFonts w:ascii="Arial" w:hAnsi="Arial" w:cs="Arial"/>
        </w:rPr>
        <w:t xml:space="preserve"> passed.</w:t>
      </w:r>
    </w:p>
    <w:p w14:paraId="3474D97A" w14:textId="363C2AA1" w:rsidR="00867744" w:rsidRPr="004D3FD5" w:rsidRDefault="00867744" w:rsidP="0086774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4D3FD5">
        <w:rPr>
          <w:rFonts w:ascii="Arial" w:hAnsi="Arial" w:cs="Arial"/>
        </w:rPr>
        <w:lastRenderedPageBreak/>
        <w:t>Copied side-by-side comparison between input (</w:t>
      </w:r>
      <w:r w:rsidR="00177856" w:rsidRPr="004D3FD5">
        <w:rPr>
          <w:rFonts w:ascii="Arial" w:hAnsi="Arial" w:cs="Arial"/>
        </w:rPr>
        <w:t>output from CAST</w:t>
      </w:r>
      <w:r w:rsidRPr="004D3FD5">
        <w:rPr>
          <w:rFonts w:ascii="Arial" w:hAnsi="Arial" w:cs="Arial"/>
        </w:rPr>
        <w:t>) and the CAST input pages into input_comparison.pptx and checked values.</w:t>
      </w:r>
    </w:p>
    <w:p w14:paraId="01C7F0DF" w14:textId="0F7797BF" w:rsidR="00867744" w:rsidRDefault="00867744" w:rsidP="00867744">
      <w:pPr>
        <w:pStyle w:val="ListParagraph"/>
        <w:numPr>
          <w:ilvl w:val="0"/>
          <w:numId w:val="50"/>
        </w:numPr>
      </w:pPr>
      <w:r w:rsidRPr="004D3FD5">
        <w:rPr>
          <w:rFonts w:ascii="Arial" w:hAnsi="Arial" w:cs="Arial"/>
        </w:rPr>
        <w:t xml:space="preserve">Values match: Test </w:t>
      </w:r>
      <w:r w:rsidR="006C72E4" w:rsidRPr="006C72E4">
        <w:rPr>
          <w:rFonts w:ascii="Arial" w:hAnsi="Arial" w:cs="Arial"/>
        </w:rPr>
        <w:t>CACIE-ModelSetupFY18.jar-</w:t>
      </w:r>
      <w:r w:rsidRPr="004D3FD5">
        <w:rPr>
          <w:rFonts w:ascii="Arial" w:hAnsi="Arial" w:cs="Arial"/>
        </w:rPr>
        <w:t xml:space="preserve">AT-3, Test Steps 6.1 to 6.16 </w:t>
      </w:r>
      <w:r w:rsidR="00BF23B9" w:rsidRPr="004D3FD5">
        <w:rPr>
          <w:rFonts w:ascii="Arial" w:hAnsi="Arial" w:cs="Arial"/>
        </w:rPr>
        <w:t>(as described in Table A-4 below)</w:t>
      </w:r>
      <w:r w:rsidR="00953E4A" w:rsidRPr="004D3FD5">
        <w:rPr>
          <w:rFonts w:ascii="Arial" w:hAnsi="Arial" w:cs="Arial"/>
        </w:rPr>
        <w:t xml:space="preserve"> </w:t>
      </w:r>
      <w:r w:rsidRPr="004D3FD5">
        <w:rPr>
          <w:rFonts w:ascii="Arial" w:hAnsi="Arial" w:cs="Arial"/>
        </w:rPr>
        <w:t>passed.</w:t>
      </w:r>
    </w:p>
    <w:p w14:paraId="62CB2240" w14:textId="5E0EE2B6" w:rsidR="00867744" w:rsidRDefault="00867744" w:rsidP="00867744"/>
    <w:p w14:paraId="7C1C595A" w14:textId="669CBE7D" w:rsidR="00C6295F" w:rsidRDefault="00C6295F" w:rsidP="00867744"/>
    <w:p w14:paraId="2644B7B9" w14:textId="354906C7" w:rsidR="00C6295F" w:rsidRDefault="00C6295F" w:rsidP="00867744"/>
    <w:p w14:paraId="65B0153A" w14:textId="45E3C0E9" w:rsidR="0074446C" w:rsidRPr="000A3F42" w:rsidRDefault="0074446C" w:rsidP="0074446C">
      <w:pPr>
        <w:rPr>
          <w:b/>
          <w:bCs/>
        </w:rPr>
      </w:pPr>
      <w:r>
        <w:rPr>
          <w:b/>
          <w:bCs/>
        </w:rPr>
        <w:t>Tool Runner Log:</w:t>
      </w:r>
    </w:p>
    <w:p w14:paraId="2F2B44C9" w14:textId="77777777" w:rsidR="0074446C" w:rsidRDefault="0074446C" w:rsidP="0074446C"/>
    <w:p w14:paraId="690965BE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proofErr w:type="gramStart"/>
      <w:r w:rsidRPr="004D3FD5">
        <w:rPr>
          <w:rFonts w:asciiTheme="minorHAnsi" w:hAnsiTheme="minorHAnsi" w:cstheme="minorHAnsi"/>
          <w:sz w:val="16"/>
          <w:szCs w:val="16"/>
        </w:rPr>
        <w:t>INFO--02/03/2020 04:41:26 PM--Starting CA-CIE Tool Runner.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ab/>
        <w:t>Logging to "./runner_CAST_test_logfile.txt"</w:t>
      </w:r>
    </w:p>
    <w:p w14:paraId="28911818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04:41:26 PM--Invoking: </w:t>
      </w:r>
      <w:r w:rsidRPr="004D3FD5">
        <w:rPr>
          <w:rFonts w:asciiTheme="minorHAnsi" w:hAnsiTheme="minorHAnsi" w:cstheme="minorHAnsi"/>
          <w:sz w:val="16"/>
          <w:szCs w:val="16"/>
        </w:rPr>
        <w:tab/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Command:"python</w:t>
      </w:r>
      <w:proofErr w:type="spellEnd"/>
      <w:r w:rsidRPr="004D3FD5">
        <w:rPr>
          <w:rFonts w:asciiTheme="minorHAnsi" w:hAnsiTheme="minorHAnsi" w:cstheme="minorHAnsi"/>
          <w:sz w:val="16"/>
          <w:szCs w:val="16"/>
        </w:rPr>
        <w:t>"</w:t>
      </w:r>
      <w:r w:rsidRPr="004D3FD5">
        <w:rPr>
          <w:rFonts w:asciiTheme="minorHAnsi" w:hAnsiTheme="minorHAnsi" w:cstheme="minorHAnsi"/>
          <w:sz w:val="16"/>
          <w:szCs w:val="16"/>
        </w:rPr>
        <w:tab/>
        <w:t>Arguments:"S:\PSC\!HANFORD\ICF\CA-CIE-Tools\CA-CIE-Tools\pylib\fingerprint\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fingerprint.py ..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>\..\CA-CIE-Tools-Testing\tools\CAST\ModelSetupFY18.jar --output .\fingerprint_ModelSetupFY18.jar.txt"</w:t>
      </w:r>
    </w:p>
    <w:p w14:paraId="6156240A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04:41:28 PM--Code Version: 1f1673849bd63b1795ee57fe48b0a237a91663d6 v1.1: S:\PSC\!HANFORD\ICF\CA-CIE-Tools\CA-CIE-Tools\pylib\runner\runner.py</w:t>
      </w:r>
    </w:p>
    <w:p w14:paraId="40B16CDF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04:41:29 PM--Code Version: 1f1673849bd63b1795ee57fe48b0a237a91663d6 v1.1: S:\PSC\!HANFORD\ICF\CA-CIE-Tools\CA-CIE-Tools\pylib\fingerprint\fingerprint.py</w:t>
      </w:r>
    </w:p>
    <w:p w14:paraId="71AA8DA9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04:41:31 PM--QA Status: 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QUALIFIED :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 xml:space="preserve"> S:\PSC\!HANFORD\ICF\CA-CIE-Tools\CA-CIE-Tools\pylib\runner\runner.py</w:t>
      </w:r>
    </w:p>
    <w:p w14:paraId="370986C1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04:41:32 PM--QA Status: 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QUALIFIED :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 xml:space="preserve"> S:\PSC\!HANFORD\ICF\CA-CIE-Tools\CA-CIE-Tools\pylib\fingerprint\fingerprint.py</w:t>
      </w:r>
    </w:p>
    <w:p w14:paraId="0383656C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04:41:32 PM--</w:t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Username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:dfryar</w:t>
      </w:r>
      <w:proofErr w:type="spellEnd"/>
      <w:proofErr w:type="gramEnd"/>
      <w:r w:rsidRPr="004D3FD5">
        <w:rPr>
          <w:rFonts w:asciiTheme="minorHAnsi" w:hAnsiTheme="minorHAnsi" w:cstheme="minorHAnsi"/>
          <w:sz w:val="16"/>
          <w:szCs w:val="16"/>
        </w:rPr>
        <w:tab/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Computer:PSC-Sodium</w:t>
      </w:r>
      <w:proofErr w:type="spellEnd"/>
      <w:r w:rsidRPr="004D3FD5">
        <w:rPr>
          <w:rFonts w:asciiTheme="minorHAnsi" w:hAnsiTheme="minorHAnsi" w:cstheme="minorHAnsi"/>
          <w:sz w:val="16"/>
          <w:szCs w:val="16"/>
        </w:rPr>
        <w:tab/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Platform:Windows</w:t>
      </w:r>
      <w:proofErr w:type="spellEnd"/>
      <w:r w:rsidRPr="004D3FD5">
        <w:rPr>
          <w:rFonts w:asciiTheme="minorHAnsi" w:hAnsiTheme="minorHAnsi" w:cstheme="minorHAnsi"/>
          <w:sz w:val="16"/>
          <w:szCs w:val="16"/>
        </w:rPr>
        <w:t xml:space="preserve"> 10 10.0.18362</w:t>
      </w:r>
    </w:p>
    <w:p w14:paraId="62D68266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proofErr w:type="gramStart"/>
      <w:r w:rsidRPr="004D3FD5">
        <w:rPr>
          <w:rFonts w:asciiTheme="minorHAnsi" w:hAnsiTheme="minorHAnsi" w:cstheme="minorHAnsi"/>
          <w:sz w:val="16"/>
          <w:szCs w:val="16"/>
        </w:rPr>
        <w:t>INFO--02/03/2020 04:41:34 PM--Starting CA-CIE Tool Runner.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ab/>
        <w:t>Logging to "./runner_CAST_test_logfile.txt"</w:t>
      </w:r>
    </w:p>
    <w:p w14:paraId="5A557CA9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04:41:34 PM--Invoking: </w:t>
      </w:r>
      <w:r w:rsidRPr="004D3FD5">
        <w:rPr>
          <w:rFonts w:asciiTheme="minorHAnsi" w:hAnsiTheme="minorHAnsi" w:cstheme="minorHAnsi"/>
          <w:sz w:val="16"/>
          <w:szCs w:val="16"/>
        </w:rPr>
        <w:tab/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Command:"java</w:t>
      </w:r>
      <w:proofErr w:type="spellEnd"/>
      <w:r w:rsidRPr="004D3FD5">
        <w:rPr>
          <w:rFonts w:asciiTheme="minorHAnsi" w:hAnsiTheme="minorHAnsi" w:cstheme="minorHAnsi"/>
          <w:sz w:val="16"/>
          <w:szCs w:val="16"/>
        </w:rPr>
        <w:t>"</w:t>
      </w:r>
      <w:r w:rsidRPr="004D3FD5">
        <w:rPr>
          <w:rFonts w:asciiTheme="minorHAnsi" w:hAnsiTheme="minorHAnsi" w:cstheme="minorHAnsi"/>
          <w:sz w:val="16"/>
          <w:szCs w:val="16"/>
        </w:rPr>
        <w:tab/>
        <w:t>Arguments:"-Dsun.java2d.dpiaware=false -jar -</w:t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Djava.library.path</w:t>
      </w:r>
      <w:proofErr w:type="spellEnd"/>
      <w:r w:rsidRPr="004D3FD5">
        <w:rPr>
          <w:rFonts w:asciiTheme="minorHAnsi" w:hAnsiTheme="minorHAnsi" w:cstheme="minorHAnsi"/>
          <w:sz w:val="16"/>
          <w:szCs w:val="16"/>
        </w:rPr>
        <w:t>=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..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>\..\CA-CIE-Tools-Testing\tools\CAST\lib -Xmx7000m -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Xms7000m ..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>\..\CA-CIE-Tools-Testing\tools\CAST\ModelSetupFY18.jar"</w:t>
      </w:r>
    </w:p>
    <w:p w14:paraId="1C9C5808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04:41:35 PM--Code Version: ecd17a8b08df3aea37edf1d043b18dfd1fbbf53c Local repo SHA-1 has does not correspond to a remote repo release version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: ..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>\..\CA-CIE-Tools-Testing\tools\CAST\ModelSetupFY18.jar</w:t>
      </w:r>
    </w:p>
    <w:p w14:paraId="34E9EF51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04:41:37 PM--Code Version: 1f1673849bd63b1795ee57fe48b0a237a91663d6 v1.1: S:\PSC\!HANFORD\ICF\CA-CIE-Tools\CA-CIE-Tools\pylib\runner\runner.py</w:t>
      </w:r>
    </w:p>
    <w:p w14:paraId="0D8ECA0D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04:41:38 PM--Code Version: ecd17a8b08df3aea37edf1d043b18dfd1fbbf53c Local repo SHA-1 has does not correspond to a remote repo release version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: ..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>\..\CA-CIE-Tools-Testing\tools\CAST\lib</w:t>
      </w:r>
    </w:p>
    <w:p w14:paraId="39E9FD1C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04:41:39 PM--QA Status: 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TEST :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 xml:space="preserve"> ..\..\CA-CIE-Tools-Testing\tools\CAST\ModelSetupFY18.jar</w:t>
      </w:r>
    </w:p>
    <w:p w14:paraId="609FF156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04:41:40 PM--QA Status: 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QUALIFIED :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 xml:space="preserve"> S:\PSC\!HANFORD\ICF\CA-CIE-Tools\CA-CIE-Tools\pylib\runner\runner.py</w:t>
      </w:r>
    </w:p>
    <w:p w14:paraId="72FA6C19" w14:textId="77777777" w:rsidR="00B81196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 xml:space="preserve">INFO--02/03/2020 04:41:41 PM--QA Status: 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TEST :</w:t>
      </w:r>
      <w:proofErr w:type="gramEnd"/>
      <w:r w:rsidRPr="004D3FD5">
        <w:rPr>
          <w:rFonts w:asciiTheme="minorHAnsi" w:hAnsiTheme="minorHAnsi" w:cstheme="minorHAnsi"/>
          <w:sz w:val="16"/>
          <w:szCs w:val="16"/>
        </w:rPr>
        <w:t xml:space="preserve"> ..\..\CA-CIE-Tools-Testing\tools\CAST\lib</w:t>
      </w:r>
    </w:p>
    <w:p w14:paraId="4D95E093" w14:textId="0C11DE97" w:rsidR="00C6295F" w:rsidRPr="004D3FD5" w:rsidRDefault="00B81196" w:rsidP="00B81196">
      <w:pPr>
        <w:rPr>
          <w:rFonts w:asciiTheme="minorHAnsi" w:hAnsiTheme="minorHAnsi" w:cstheme="minorHAnsi"/>
          <w:sz w:val="16"/>
          <w:szCs w:val="16"/>
        </w:rPr>
      </w:pPr>
      <w:r w:rsidRPr="004D3FD5">
        <w:rPr>
          <w:rFonts w:asciiTheme="minorHAnsi" w:hAnsiTheme="minorHAnsi" w:cstheme="minorHAnsi"/>
          <w:sz w:val="16"/>
          <w:szCs w:val="16"/>
        </w:rPr>
        <w:t>INFO--02/03/2020 04:41:41 PM--</w:t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Username</w:t>
      </w:r>
      <w:proofErr w:type="gramStart"/>
      <w:r w:rsidRPr="004D3FD5">
        <w:rPr>
          <w:rFonts w:asciiTheme="minorHAnsi" w:hAnsiTheme="minorHAnsi" w:cstheme="minorHAnsi"/>
          <w:sz w:val="16"/>
          <w:szCs w:val="16"/>
        </w:rPr>
        <w:t>:dfryar</w:t>
      </w:r>
      <w:proofErr w:type="spellEnd"/>
      <w:proofErr w:type="gramEnd"/>
      <w:r w:rsidRPr="004D3FD5">
        <w:rPr>
          <w:rFonts w:asciiTheme="minorHAnsi" w:hAnsiTheme="minorHAnsi" w:cstheme="minorHAnsi"/>
          <w:sz w:val="16"/>
          <w:szCs w:val="16"/>
        </w:rPr>
        <w:tab/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Computer:PSC-Sodium</w:t>
      </w:r>
      <w:proofErr w:type="spellEnd"/>
      <w:r w:rsidRPr="004D3FD5">
        <w:rPr>
          <w:rFonts w:asciiTheme="minorHAnsi" w:hAnsiTheme="minorHAnsi" w:cstheme="minorHAnsi"/>
          <w:sz w:val="16"/>
          <w:szCs w:val="16"/>
        </w:rPr>
        <w:tab/>
      </w:r>
      <w:proofErr w:type="spellStart"/>
      <w:r w:rsidRPr="004D3FD5">
        <w:rPr>
          <w:rFonts w:asciiTheme="minorHAnsi" w:hAnsiTheme="minorHAnsi" w:cstheme="minorHAnsi"/>
          <w:sz w:val="16"/>
          <w:szCs w:val="16"/>
        </w:rPr>
        <w:t>Platform:Windows</w:t>
      </w:r>
      <w:proofErr w:type="spellEnd"/>
      <w:r w:rsidRPr="004D3FD5">
        <w:rPr>
          <w:rFonts w:asciiTheme="minorHAnsi" w:hAnsiTheme="minorHAnsi" w:cstheme="minorHAnsi"/>
          <w:sz w:val="16"/>
          <w:szCs w:val="16"/>
        </w:rPr>
        <w:t xml:space="preserve"> 10 10.0.18362</w:t>
      </w:r>
    </w:p>
    <w:p w14:paraId="0A2751B2" w14:textId="2175E1F9" w:rsidR="00A748B9" w:rsidRDefault="00A748B9" w:rsidP="00867744"/>
    <w:p w14:paraId="426ACBCC" w14:textId="77777777" w:rsidR="00A748B9" w:rsidRDefault="00A748B9" w:rsidP="00867744"/>
    <w:p w14:paraId="5E21B3FF" w14:textId="77777777" w:rsidR="000471F0" w:rsidRDefault="000471F0" w:rsidP="00867744"/>
    <w:p w14:paraId="25BAE097" w14:textId="2F89198C" w:rsidR="000D6080" w:rsidRDefault="000D6080">
      <w:pPr>
        <w:spacing w:after="160" w:line="259" w:lineRule="auto"/>
      </w:pPr>
      <w:r>
        <w:br w:type="page"/>
      </w:r>
    </w:p>
    <w:tbl>
      <w:tblPr>
        <w:tblStyle w:val="TableGrid"/>
        <w:tblW w:w="9312" w:type="dxa"/>
        <w:tblInd w:w="720" w:type="dxa"/>
        <w:tblLook w:val="04A0" w:firstRow="1" w:lastRow="0" w:firstColumn="1" w:lastColumn="0" w:noHBand="0" w:noVBand="1"/>
      </w:tblPr>
      <w:tblGrid>
        <w:gridCol w:w="739"/>
        <w:gridCol w:w="5514"/>
        <w:gridCol w:w="1953"/>
        <w:gridCol w:w="1330"/>
        <w:gridCol w:w="11"/>
        <w:gridCol w:w="29"/>
      </w:tblGrid>
      <w:tr w:rsidR="00B76D82" w:rsidRPr="007D0AAC" w14:paraId="29F62103" w14:textId="77777777" w:rsidTr="00917F9D">
        <w:trPr>
          <w:gridAfter w:val="2"/>
          <w:wAfter w:w="16" w:type="dxa"/>
          <w:cantSplit/>
          <w:trHeight w:val="360"/>
          <w:tblHeader/>
        </w:trPr>
        <w:tc>
          <w:tcPr>
            <w:tcW w:w="9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D38E5A" w14:textId="6DC96B35" w:rsidR="00B76D82" w:rsidRPr="007D0AAC" w:rsidRDefault="00B76D8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 xml:space="preserve">Table </w:t>
            </w:r>
            <w:r w:rsidR="00917F9D">
              <w:rPr>
                <w:rFonts w:ascii="Arial" w:hAnsi="Arial"/>
                <w:b/>
                <w:sz w:val="20"/>
              </w:rPr>
              <w:t>A-</w:t>
            </w:r>
            <w:r w:rsidR="004D3FD5">
              <w:rPr>
                <w:rFonts w:ascii="Arial" w:hAnsi="Arial"/>
                <w:b/>
                <w:sz w:val="20"/>
              </w:rPr>
              <w:t>1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</w:p>
          <w:p w14:paraId="44090AF5" w14:textId="11CF05FD" w:rsidR="00B76D82" w:rsidRPr="007D0AAC" w:rsidRDefault="00B76D8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Acceptance </w:t>
            </w:r>
            <w:r w:rsidRPr="007D0AAC">
              <w:rPr>
                <w:rFonts w:ascii="Arial" w:hAnsi="Arial"/>
                <w:b/>
                <w:sz w:val="20"/>
              </w:rPr>
              <w:t>Test</w:t>
            </w:r>
            <w:r w:rsidR="00D71D76">
              <w:rPr>
                <w:rFonts w:ascii="Arial" w:hAnsi="Arial"/>
                <w:b/>
                <w:sz w:val="20"/>
              </w:rPr>
              <w:t xml:space="preserve"> Case</w:t>
            </w:r>
            <w:r w:rsidRPr="007D0AAC">
              <w:rPr>
                <w:rFonts w:ascii="Arial" w:hAnsi="Arial"/>
                <w:b/>
                <w:sz w:val="20"/>
              </w:rPr>
              <w:t xml:space="preserve"> Plan</w:t>
            </w:r>
            <w:r w:rsidR="00D71D76">
              <w:rPr>
                <w:rFonts w:ascii="Arial" w:hAnsi="Arial"/>
                <w:b/>
                <w:sz w:val="20"/>
              </w:rPr>
              <w:t xml:space="preserve"> 1</w:t>
            </w:r>
          </w:p>
        </w:tc>
      </w:tr>
      <w:tr w:rsidR="00B76D82" w:rsidRPr="007D0AAC" w14:paraId="4E407F38" w14:textId="77777777" w:rsidTr="00755797">
        <w:trPr>
          <w:gridAfter w:val="2"/>
          <w:wAfter w:w="16" w:type="dxa"/>
          <w:cantSplit/>
          <w:trHeight w:val="530"/>
          <w:tblHeader/>
        </w:trPr>
        <w:tc>
          <w:tcPr>
            <w:tcW w:w="590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E1C714" w14:textId="77777777" w:rsidR="00687C63" w:rsidRPr="0068127A" w:rsidRDefault="00687C63" w:rsidP="00687C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  <w:r w:rsidRPr="0068127A">
              <w:rPr>
                <w:rFonts w:ascii="Arial" w:hAnsi="Arial"/>
                <w:b/>
                <w:sz w:val="20"/>
              </w:rPr>
              <w:t>Installation or Acceptance Testing</w:t>
            </w:r>
          </w:p>
          <w:p w14:paraId="2D5D7E7E" w14:textId="7D9F3DE0" w:rsidR="00B76D82" w:rsidRPr="007D0AAC" w:rsidRDefault="00687C63" w:rsidP="00687C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8127A">
              <w:rPr>
                <w:rFonts w:ascii="Arial" w:hAnsi="Arial"/>
                <w:b/>
                <w:sz w:val="20"/>
              </w:rPr>
              <w:t>CACIE-ModelSetupFY18.jar-</w:t>
            </w:r>
            <w:r w:rsidRPr="007D0AAC">
              <w:rPr>
                <w:rFonts w:ascii="Arial" w:hAnsi="Arial"/>
                <w:b/>
                <w:sz w:val="20"/>
              </w:rPr>
              <w:t>AT-</w:t>
            </w:r>
            <w:r>
              <w:rPr>
                <w:rFonts w:ascii="Arial" w:hAnsi="Arial"/>
                <w:b/>
                <w:sz w:val="20"/>
              </w:rPr>
              <w:t>1</w:t>
            </w:r>
            <w:r>
              <w:rPr>
                <w:rFonts w:ascii="Arial" w:hAnsi="Arial"/>
                <w:b/>
                <w:sz w:val="20"/>
              </w:rPr>
              <w:br/>
              <w:t>Building the Model Grid</w:t>
            </w:r>
          </w:p>
        </w:tc>
        <w:tc>
          <w:tcPr>
            <w:tcW w:w="338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CA698F" w14:textId="224E6B2C" w:rsidR="00B76D82" w:rsidRPr="007D0AAC" w:rsidRDefault="00B76D8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DF6E9D">
              <w:rPr>
                <w:rFonts w:ascii="Arial" w:hAnsi="Arial"/>
                <w:b/>
                <w:sz w:val="20"/>
              </w:rPr>
              <w:t xml:space="preserve"> </w:t>
            </w:r>
            <w:r w:rsidR="002D1195">
              <w:rPr>
                <w:rFonts w:ascii="Arial" w:hAnsi="Arial"/>
                <w:b/>
                <w:sz w:val="20"/>
              </w:rPr>
              <w:t>0</w:t>
            </w:r>
            <w:r w:rsidR="008B06EE">
              <w:rPr>
                <w:rFonts w:ascii="Arial" w:hAnsi="Arial"/>
                <w:b/>
                <w:sz w:val="20"/>
              </w:rPr>
              <w:t>2</w:t>
            </w:r>
            <w:r w:rsidR="002D1195">
              <w:rPr>
                <w:rFonts w:ascii="Arial" w:hAnsi="Arial"/>
                <w:b/>
                <w:sz w:val="20"/>
              </w:rPr>
              <w:t>-</w:t>
            </w:r>
            <w:r w:rsidR="00A21E2D">
              <w:rPr>
                <w:rFonts w:ascii="Arial" w:hAnsi="Arial"/>
                <w:b/>
                <w:sz w:val="20"/>
              </w:rPr>
              <w:t>03</w:t>
            </w:r>
            <w:r w:rsidR="002D1195">
              <w:rPr>
                <w:rFonts w:ascii="Arial" w:hAnsi="Arial"/>
                <w:b/>
                <w:sz w:val="20"/>
              </w:rPr>
              <w:t>-2020</w:t>
            </w:r>
          </w:p>
        </w:tc>
      </w:tr>
      <w:tr w:rsidR="00B76D82" w:rsidRPr="007D0AAC" w14:paraId="7319064F" w14:textId="77777777" w:rsidTr="00755797">
        <w:trPr>
          <w:gridAfter w:val="2"/>
          <w:wAfter w:w="16" w:type="dxa"/>
          <w:cantSplit/>
          <w:trHeight w:val="530"/>
          <w:tblHeader/>
        </w:trPr>
        <w:tc>
          <w:tcPr>
            <w:tcW w:w="590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86A750" w14:textId="7DBFB3A9" w:rsidR="00B76D82" w:rsidRPr="007D0AAC" w:rsidRDefault="00B76D8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r w:rsidR="00E0463D">
              <w:rPr>
                <w:rFonts w:ascii="Arial" w:hAnsi="Arial"/>
                <w:b/>
                <w:sz w:val="20"/>
              </w:rPr>
              <w:t xml:space="preserve"> </w:t>
            </w:r>
            <w:hyperlink r:id="rId14" w:history="1">
              <w:r w:rsidR="00C75B1F" w:rsidRPr="00C75B1F">
                <w:rPr>
                  <w:rStyle w:val="Hyperlink"/>
                  <w:rFonts w:ascii="Arial" w:hAnsi="Arial"/>
                  <w:bCs/>
                  <w:sz w:val="20"/>
                </w:rPr>
                <w:t>\\olive\cfarrow\CAVE\CA-CIE-Tools-TestEnv\v4-2_CAST\build</w:t>
              </w:r>
            </w:hyperlink>
          </w:p>
        </w:tc>
        <w:tc>
          <w:tcPr>
            <w:tcW w:w="338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CDAAAA" w14:textId="1FEE4D9C" w:rsidR="00B76D82" w:rsidRPr="007D0AAC" w:rsidRDefault="00B76D8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 w:rsidR="002D1195">
              <w:rPr>
                <w:rFonts w:ascii="Arial" w:hAnsi="Arial"/>
                <w:b/>
                <w:sz w:val="20"/>
              </w:rPr>
              <w:t xml:space="preserve"> Dennis Fryar</w:t>
            </w:r>
          </w:p>
        </w:tc>
      </w:tr>
      <w:tr w:rsidR="00755797" w:rsidRPr="007D0AAC" w14:paraId="5D1FFDDF" w14:textId="77777777" w:rsidTr="00917F9D">
        <w:trPr>
          <w:gridAfter w:val="2"/>
          <w:wAfter w:w="16" w:type="dxa"/>
          <w:cantSplit/>
          <w:trHeight w:val="530"/>
          <w:tblHeader/>
        </w:trPr>
        <w:tc>
          <w:tcPr>
            <w:tcW w:w="929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3CF8C2" w14:textId="472ED0D5" w:rsidR="00755797" w:rsidRPr="007D0AAC" w:rsidRDefault="00755797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15" w:history="1">
              <w:r w:rsidRPr="000D38BD">
                <w:rPr>
                  <w:rStyle w:val="Hyperlink"/>
                  <w:rFonts w:ascii="Arial" w:hAnsi="Arial"/>
                  <w:bCs/>
                  <w:sz w:val="20"/>
                </w:rPr>
                <w:t>\\olive\cfarrow\CAVE\CA-CIE-Tools-TestEnv\v4-2_CAST</w:t>
              </w:r>
            </w:hyperlink>
            <w:r w:rsidR="00536FBA" w:rsidRPr="006A1077">
              <w:rPr>
                <w:rStyle w:val="Hyperlink"/>
                <w:rFonts w:ascii="Arial" w:hAnsi="Arial" w:cs="Arial"/>
                <w:bCs/>
                <w:sz w:val="20"/>
              </w:rPr>
              <w:t>\build</w:t>
            </w:r>
            <w:r w:rsidRPr="006A1077">
              <w:rPr>
                <w:rFonts w:ascii="Arial" w:hAnsi="Arial" w:cs="Arial"/>
                <w:b/>
                <w:sz w:val="20"/>
              </w:rPr>
              <w:br/>
            </w:r>
            <w:r w:rsidRPr="006A1077">
              <w:rPr>
                <w:rFonts w:ascii="Arial" w:hAnsi="Arial" w:cs="Arial"/>
                <w:sz w:val="20"/>
              </w:rPr>
              <w:t>Tool runs in Windows</w:t>
            </w:r>
          </w:p>
        </w:tc>
      </w:tr>
      <w:tr w:rsidR="00755797" w:rsidRPr="007D0AAC" w14:paraId="6A4CA7BE" w14:textId="77777777" w:rsidTr="00755797">
        <w:trPr>
          <w:gridAfter w:val="2"/>
          <w:wAfter w:w="16" w:type="dxa"/>
          <w:cantSplit/>
          <w:trHeight w:val="530"/>
          <w:tblHeader/>
        </w:trPr>
        <w:tc>
          <w:tcPr>
            <w:tcW w:w="7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B94C5" w14:textId="213EBB24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19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5741D3" w14:textId="7E9E272C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8529F3" w14:textId="1451ADAF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EF2AE0" w14:textId="1C80DF3A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755797" w:rsidRPr="007D0AAC" w14:paraId="26348CD3" w14:textId="77777777" w:rsidTr="00E03376">
        <w:trPr>
          <w:gridAfter w:val="1"/>
          <w:wAfter w:w="48" w:type="dxa"/>
          <w:trHeight w:val="440"/>
        </w:trPr>
        <w:tc>
          <w:tcPr>
            <w:tcW w:w="9312" w:type="dxa"/>
            <w:gridSpan w:val="5"/>
            <w:vAlign w:val="center"/>
          </w:tcPr>
          <w:p w14:paraId="36CE5F8E" w14:textId="77777777" w:rsidR="00755797" w:rsidRDefault="00755797" w:rsidP="007557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755797" w:rsidRPr="007D0AAC" w14:paraId="02A8363D" w14:textId="77777777" w:rsidTr="00755797">
        <w:trPr>
          <w:gridAfter w:val="2"/>
          <w:wAfter w:w="16" w:type="dxa"/>
          <w:trHeight w:val="476"/>
        </w:trPr>
        <w:tc>
          <w:tcPr>
            <w:tcW w:w="710" w:type="dxa"/>
            <w:vAlign w:val="center"/>
          </w:tcPr>
          <w:p w14:paraId="490B4402" w14:textId="77777777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197" w:type="dxa"/>
            <w:vAlign w:val="center"/>
          </w:tcPr>
          <w:p w14:paraId="363F2C2B" w14:textId="1D4459E8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Invoke Tool runner and test the tool using:</w:t>
            </w:r>
          </w:p>
          <w:p w14:paraId="4899E9DC" w14:textId="63170A9B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i/>
                <w:sz w:val="20"/>
              </w:rPr>
              <w:t>runner_run_</w:t>
            </w:r>
            <w:r w:rsidR="00494780">
              <w:rPr>
                <w:rFonts w:ascii="Arial" w:hAnsi="Arial" w:cs="Arial"/>
                <w:i/>
                <w:sz w:val="20"/>
              </w:rPr>
              <w:t>A</w:t>
            </w:r>
            <w:r w:rsidRPr="00B842F2">
              <w:rPr>
                <w:rFonts w:ascii="Arial" w:hAnsi="Arial" w:cs="Arial"/>
                <w:i/>
                <w:sz w:val="20"/>
              </w:rPr>
              <w:t>T-1_CAST.bat</w:t>
            </w:r>
          </w:p>
        </w:tc>
        <w:tc>
          <w:tcPr>
            <w:tcW w:w="2136" w:type="dxa"/>
            <w:vAlign w:val="center"/>
          </w:tcPr>
          <w:p w14:paraId="53AD6574" w14:textId="4A13A018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CAST GUI loads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53" w:type="dxa"/>
            <w:vAlign w:val="center"/>
          </w:tcPr>
          <w:p w14:paraId="3E19E663" w14:textId="09E37F82" w:rsidR="00755797" w:rsidRPr="005F4677" w:rsidRDefault="00A05E83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912E2" w:rsidRPr="005F4677" w14:paraId="3E5762A3" w14:textId="77777777" w:rsidTr="02F6B5BA">
        <w:trPr>
          <w:trHeight w:val="476"/>
        </w:trPr>
        <w:tc>
          <w:tcPr>
            <w:tcW w:w="9296" w:type="dxa"/>
            <w:gridSpan w:val="6"/>
            <w:vAlign w:val="center"/>
          </w:tcPr>
          <w:p w14:paraId="31EB1C5C" w14:textId="77777777" w:rsidR="008912E2" w:rsidRDefault="008912E2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8243521" wp14:editId="7055EBEF">
                  <wp:extent cx="6400800" cy="1258570"/>
                  <wp:effectExtent l="0" t="0" r="0" b="0"/>
                  <wp:docPr id="142667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B40AD" w14:textId="42A80AB9" w:rsidR="008912E2" w:rsidRDefault="4941C824" w:rsidP="02F6B5B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C4F35B5" wp14:editId="07BB55B1">
                  <wp:extent cx="5486400" cy="1997952"/>
                  <wp:effectExtent l="0" t="0" r="0" b="0"/>
                  <wp:docPr id="201008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9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BEE68" w14:textId="77777777" w:rsidR="00594F7F" w:rsidRPr="00594F7F" w:rsidRDefault="00594F7F" w:rsidP="00594F7F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594F7F">
              <w:rPr>
                <w:rFonts w:ascii="Arial" w:hAnsi="Arial" w:cs="Arial"/>
                <w:b/>
                <w:bCs/>
                <w:sz w:val="20"/>
                <w:szCs w:val="20"/>
              </w:rPr>
              <w:t>Screenshot of the Tool Runner executed for this test. </w:t>
            </w:r>
            <w:r w:rsidRPr="00594F7F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2101738" w14:textId="51A3B255" w:rsidR="008912E2" w:rsidRPr="00CD3614" w:rsidRDefault="00594F7F" w:rsidP="00CD3614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594F7F">
              <w:rPr>
                <w:rFonts w:ascii="Arial" w:hAnsi="Arial" w:cs="Arial"/>
                <w:sz w:val="20"/>
                <w:szCs w:val="20"/>
              </w:rPr>
              <w:t>Text file present in the testing directory.</w:t>
            </w:r>
          </w:p>
        </w:tc>
      </w:tr>
      <w:tr w:rsidR="00755797" w:rsidRPr="007D0AAC" w14:paraId="500EDE47" w14:textId="77777777" w:rsidTr="00755797">
        <w:trPr>
          <w:gridAfter w:val="2"/>
          <w:wAfter w:w="16" w:type="dxa"/>
          <w:trHeight w:val="476"/>
        </w:trPr>
        <w:tc>
          <w:tcPr>
            <w:tcW w:w="710" w:type="dxa"/>
            <w:vAlign w:val="center"/>
          </w:tcPr>
          <w:p w14:paraId="0A358693" w14:textId="77777777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197" w:type="dxa"/>
            <w:vAlign w:val="center"/>
          </w:tcPr>
          <w:p w14:paraId="1F6DD324" w14:textId="1A957F56" w:rsidR="00755797" w:rsidRPr="000F3C14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0F3C14">
              <w:rPr>
                <w:rFonts w:ascii="Arial" w:hAnsi="Arial" w:cs="Arial"/>
                <w:sz w:val="20"/>
              </w:rPr>
              <w:t xml:space="preserve">Click on 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0F3C14">
              <w:rPr>
                <w:rFonts w:ascii="Arial" w:hAnsi="Arial" w:cs="Arial"/>
                <w:sz w:val="20"/>
              </w:rPr>
              <w:t xml:space="preserve"> under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0F3C14">
              <w:rPr>
                <w:rFonts w:ascii="Arial" w:hAnsi="Arial" w:cs="Arial"/>
                <w:sz w:val="20"/>
              </w:rPr>
              <w:t xml:space="preserve"> and click on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Revise</w:t>
            </w:r>
            <w:r w:rsidRPr="000F3C14">
              <w:rPr>
                <w:rFonts w:ascii="Arial" w:hAnsi="Arial" w:cs="Arial"/>
                <w:sz w:val="20"/>
              </w:rPr>
              <w:t xml:space="preserve"> button.</w:t>
            </w:r>
          </w:p>
        </w:tc>
        <w:tc>
          <w:tcPr>
            <w:tcW w:w="2136" w:type="dxa"/>
            <w:vAlign w:val="center"/>
          </w:tcPr>
          <w:p w14:paraId="5349C9E5" w14:textId="6DF1A703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File is loaded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53" w:type="dxa"/>
            <w:vAlign w:val="center"/>
          </w:tcPr>
          <w:p w14:paraId="50D32A69" w14:textId="056C75B7" w:rsidR="00755797" w:rsidRPr="005F4677" w:rsidRDefault="004E1ACA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7C44589D" w14:textId="77777777" w:rsidTr="00755797">
        <w:trPr>
          <w:gridAfter w:val="2"/>
          <w:wAfter w:w="16" w:type="dxa"/>
          <w:trHeight w:val="476"/>
        </w:trPr>
        <w:tc>
          <w:tcPr>
            <w:tcW w:w="710" w:type="dxa"/>
            <w:vAlign w:val="center"/>
          </w:tcPr>
          <w:p w14:paraId="6572255A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197" w:type="dxa"/>
            <w:vAlign w:val="center"/>
          </w:tcPr>
          <w:p w14:paraId="716170AB" w14:textId="77777777" w:rsidR="00755797" w:rsidRPr="000F3C14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Builder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 window revise the following fields:</w:t>
            </w:r>
          </w:p>
          <w:p w14:paraId="422C3F2A" w14:textId="77777777" w:rsidR="00755797" w:rsidRPr="000F3C14" w:rsidRDefault="00755797" w:rsidP="0075579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User Name</w:t>
            </w:r>
            <w:r w:rsidRPr="000F3C14">
              <w:rPr>
                <w:rFonts w:ascii="Arial" w:hAnsi="Arial" w:cs="Arial"/>
                <w:sz w:val="20"/>
                <w:szCs w:val="20"/>
              </w:rPr>
              <w:t>: Insert your full first and last name</w:t>
            </w:r>
          </w:p>
          <w:p w14:paraId="36800F97" w14:textId="77777777" w:rsidR="00755797" w:rsidRPr="000F3C14" w:rsidRDefault="00755797" w:rsidP="00755797">
            <w:pPr>
              <w:pStyle w:val="ListParagraph"/>
              <w:numPr>
                <w:ilvl w:val="0"/>
                <w:numId w:val="19"/>
              </w:numPr>
              <w:rPr>
                <w:rStyle w:val="WindoworHeadingTitleChar"/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Organization/Company:</w:t>
            </w:r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proofErr w:type="spellStart"/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>Intera</w:t>
            </w:r>
            <w:proofErr w:type="spellEnd"/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>, Inc.</w:t>
            </w:r>
          </w:p>
          <w:p w14:paraId="69E2EBD2" w14:textId="77777777" w:rsidR="00755797" w:rsidRPr="0081731A" w:rsidRDefault="00755797" w:rsidP="0075579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 xml:space="preserve">Title: </w:t>
            </w:r>
            <w:r w:rsidRPr="0081731A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>Composite Analysis (CA)</w:t>
            </w:r>
          </w:p>
          <w:p w14:paraId="417DBA92" w14:textId="77777777" w:rsidR="00755797" w:rsidRPr="000F3C14" w:rsidRDefault="00755797" w:rsidP="00755797">
            <w:pPr>
              <w:pStyle w:val="ListParagraph"/>
              <w:numPr>
                <w:ilvl w:val="0"/>
                <w:numId w:val="19"/>
              </w:numPr>
              <w:rPr>
                <w:rStyle w:val="TexttoTypeorSelectionButtontoClickChar"/>
                <w:rFonts w:ascii="Arial" w:hAnsi="Arial" w:cs="Arial"/>
                <w:sz w:val="20"/>
                <w:szCs w:val="20"/>
              </w:rPr>
            </w:pP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Description</w:t>
            </w:r>
            <w:r w:rsidRPr="000F3C1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F6B405E" w14:textId="42792FDF" w:rsidR="00755797" w:rsidRPr="00291DDB" w:rsidRDefault="00755797" w:rsidP="00755797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First line</w:t>
            </w: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 xml:space="preserve"> “</w:t>
            </w:r>
            <w:r w:rsidR="00FC790B" w:rsidRPr="00FC790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>Acceptance Test1</w:t>
            </w:r>
            <w:r w:rsidRPr="00291DDB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</w:rPr>
              <w:t>”</w:t>
            </w:r>
          </w:p>
          <w:p w14:paraId="28D7CC7F" w14:textId="20911B03" w:rsidR="00755797" w:rsidRPr="000F3C14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291DDB">
              <w:rPr>
                <w:rFonts w:ascii="Arial" w:hAnsi="Arial" w:cs="Arial"/>
                <w:sz w:val="20"/>
                <w:u w:val="single"/>
              </w:rPr>
              <w:t>Second line</w:t>
            </w:r>
            <w:r w:rsidRPr="000F3C14">
              <w:rPr>
                <w:rFonts w:ascii="Arial" w:hAnsi="Arial" w:cs="Arial"/>
                <w:sz w:val="20"/>
              </w:rPr>
              <w:t xml:space="preserve"> should read “Steady-State Simulation,”</w:t>
            </w:r>
          </w:p>
        </w:tc>
        <w:tc>
          <w:tcPr>
            <w:tcW w:w="2136" w:type="dxa"/>
            <w:vAlign w:val="center"/>
          </w:tcPr>
          <w:p w14:paraId="79CCE3AC" w14:textId="6AA10650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Details are correctly input in the Simulation Builder window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53" w:type="dxa"/>
            <w:vAlign w:val="center"/>
          </w:tcPr>
          <w:p w14:paraId="44473EE3" w14:textId="16AEDACB" w:rsidR="00755797" w:rsidRPr="005F4677" w:rsidRDefault="009D7CA1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05A1F438" w14:textId="77777777" w:rsidTr="00755797">
        <w:trPr>
          <w:gridAfter w:val="1"/>
          <w:wAfter w:w="48" w:type="dxa"/>
          <w:trHeight w:val="476"/>
        </w:trPr>
        <w:tc>
          <w:tcPr>
            <w:tcW w:w="710" w:type="dxa"/>
            <w:vAlign w:val="center"/>
          </w:tcPr>
          <w:p w14:paraId="65086A2E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197" w:type="dxa"/>
            <w:vAlign w:val="center"/>
          </w:tcPr>
          <w:p w14:paraId="0EDE5D53" w14:textId="34901AD8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Grid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button under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Simulation Categories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</w:t>
            </w:r>
            <w:r>
              <w:rPr>
                <w:rFonts w:ascii="Arial" w:hAnsi="Arial" w:cs="Arial"/>
                <w:sz w:val="20"/>
                <w:szCs w:val="20"/>
              </w:rPr>
              <w:t xml:space="preserve">o open the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Finite Difference Grid Builder</w:t>
            </w:r>
            <w:r>
              <w:rPr>
                <w:rFonts w:ascii="Arial" w:hAnsi="Arial" w:cs="Arial"/>
                <w:sz w:val="20"/>
                <w:szCs w:val="20"/>
              </w:rPr>
              <w:t xml:space="preserve"> window</w:t>
            </w:r>
          </w:p>
        </w:tc>
        <w:tc>
          <w:tcPr>
            <w:tcW w:w="2136" w:type="dxa"/>
            <w:vAlign w:val="center"/>
          </w:tcPr>
          <w:p w14:paraId="03AF013D" w14:textId="3E2E6723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B842F2">
              <w:rPr>
                <w:rFonts w:ascii="Arial" w:hAnsi="Arial" w:cs="Arial"/>
                <w:sz w:val="20"/>
              </w:rPr>
              <w:t xml:space="preserve">pens up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Finite Difference Grid Builder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6BCF2A98" w14:textId="3C186386" w:rsidR="00755797" w:rsidRPr="005F4677" w:rsidRDefault="000B44AF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1CBFC890" w14:textId="77777777" w:rsidTr="00755797">
        <w:trPr>
          <w:gridAfter w:val="2"/>
          <w:wAfter w:w="16" w:type="dxa"/>
          <w:trHeight w:val="539"/>
        </w:trPr>
        <w:tc>
          <w:tcPr>
            <w:tcW w:w="710" w:type="dxa"/>
            <w:vAlign w:val="center"/>
          </w:tcPr>
          <w:p w14:paraId="3122CA82" w14:textId="77777777" w:rsidR="00755797" w:rsidRPr="007D0AAC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197" w:type="dxa"/>
            <w:vAlign w:val="center"/>
          </w:tcPr>
          <w:p w14:paraId="44A3E50F" w14:textId="77777777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STOMP Grid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section be sure the following are selected:</w:t>
            </w:r>
          </w:p>
          <w:p w14:paraId="5E97560D" w14:textId="77777777" w:rsidR="00755797" w:rsidRPr="0072117F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lastRenderedPageBreak/>
              <w:t>Grid Type</w:t>
            </w:r>
            <w:r w:rsidRPr="0072117F">
              <w:rPr>
                <w:rFonts w:ascii="Arial" w:hAnsi="Arial" w:cs="Arial"/>
                <w:sz w:val="20"/>
                <w:szCs w:val="20"/>
              </w:rPr>
              <w:t>: Cartesian</w:t>
            </w:r>
          </w:p>
          <w:p w14:paraId="6ECD163F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Elevation button </w:t>
            </w:r>
          </w:p>
          <w:p w14:paraId="5DA60777" w14:textId="4CDB73CF" w:rsidR="00755797" w:rsidRPr="0072117F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WindoworHeadingTitleChar"/>
                <w:rFonts w:ascii="Arial" w:hAnsi="Arial" w:cs="Arial"/>
                <w:sz w:val="20"/>
                <w:szCs w:val="20"/>
              </w:rPr>
              <w:t>S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pecification</w:t>
            </w:r>
            <w:r w:rsidRPr="0072117F">
              <w:rPr>
                <w:rFonts w:ascii="Arial" w:hAnsi="Arial" w:cs="Arial"/>
                <w:sz w:val="20"/>
                <w:szCs w:val="20"/>
              </w:rPr>
              <w:t>: Manual</w:t>
            </w:r>
          </w:p>
        </w:tc>
        <w:tc>
          <w:tcPr>
            <w:tcW w:w="2136" w:type="dxa"/>
            <w:vAlign w:val="center"/>
          </w:tcPr>
          <w:p w14:paraId="45794815" w14:textId="6D98FF0C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Values selected/input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53" w:type="dxa"/>
            <w:vAlign w:val="center"/>
          </w:tcPr>
          <w:p w14:paraId="58CF1E07" w14:textId="46FDD46A" w:rsidR="00755797" w:rsidRPr="005F4677" w:rsidRDefault="00643583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3543AF60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047E03DF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5197" w:type="dxa"/>
            <w:vAlign w:val="center"/>
          </w:tcPr>
          <w:p w14:paraId="1589EF9C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4974C6">
              <w:rPr>
                <w:rFonts w:ascii="Arial" w:hAnsi="Arial" w:cs="Arial"/>
                <w:sz w:val="20"/>
                <w:szCs w:val="20"/>
              </w:rPr>
              <w:t>Under the X Surfaces section: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B9E220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6124D724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71674765" w14:textId="15377D7D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676BD6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 w:rsidRPr="00676BD6">
              <w:rPr>
                <w:rFonts w:ascii="Arial" w:hAnsi="Arial" w:cs="Arial"/>
                <w:sz w:val="20"/>
                <w:szCs w:val="20"/>
              </w:rPr>
              <w:t>: 567400,2@50,2@40,1@20,80@10,1@20,2@40,2@50</w:t>
            </w:r>
          </w:p>
        </w:tc>
        <w:tc>
          <w:tcPr>
            <w:tcW w:w="2136" w:type="dxa"/>
            <w:vAlign w:val="center"/>
          </w:tcPr>
          <w:p w14:paraId="222ACF2D" w14:textId="217D6752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5F5AB0F6" w14:textId="3941E974" w:rsidR="00755797" w:rsidRPr="005F4677" w:rsidRDefault="003F6C85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41C06666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00ABBFD5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197" w:type="dxa"/>
            <w:vAlign w:val="center"/>
          </w:tcPr>
          <w:p w14:paraId="39475874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D330BF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Surfaces section:</w:t>
            </w:r>
          </w:p>
          <w:p w14:paraId="0119309D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3E6A9BAD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6F4E0DBC" w14:textId="0CD5DABD" w:rsidR="00755797" w:rsidRPr="004974C6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42F2">
              <w:rPr>
                <w:rFonts w:ascii="Arial" w:hAnsi="Arial" w:cs="Arial"/>
                <w:sz w:val="20"/>
                <w:szCs w:val="20"/>
              </w:rPr>
              <w:t>135500,2@40,1@20,50@10,1@20,2@40</w:t>
            </w:r>
          </w:p>
        </w:tc>
        <w:tc>
          <w:tcPr>
            <w:tcW w:w="2136" w:type="dxa"/>
            <w:vAlign w:val="center"/>
          </w:tcPr>
          <w:p w14:paraId="2071E2A7" w14:textId="62F18749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4C10F629" w14:textId="1967E918" w:rsidR="00755797" w:rsidRPr="005F4677" w:rsidRDefault="003F6C85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683BEFE8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0D25394A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5197" w:type="dxa"/>
            <w:vAlign w:val="center"/>
          </w:tcPr>
          <w:p w14:paraId="0623AC3A" w14:textId="77777777" w:rsidR="00755797" w:rsidRPr="00D330B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D330BF">
              <w:rPr>
                <w:rFonts w:ascii="Arial" w:hAnsi="Arial" w:cs="Arial"/>
                <w:sz w:val="20"/>
                <w:szCs w:val="20"/>
              </w:rPr>
              <w:t xml:space="preserve">Under the </w:t>
            </w: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Surfaces section:</w:t>
            </w:r>
          </w:p>
          <w:p w14:paraId="2192EEDC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Units</w:t>
            </w:r>
            <w:r>
              <w:rPr>
                <w:rFonts w:ascii="Arial" w:hAnsi="Arial" w:cs="Arial"/>
                <w:sz w:val="20"/>
                <w:szCs w:val="20"/>
              </w:rPr>
              <w:t>: m</w:t>
            </w:r>
          </w:p>
          <w:p w14:paraId="1CE233D5" w14:textId="77777777" w:rsidR="00755797" w:rsidRDefault="00755797" w:rsidP="0075579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Definition Option</w:t>
            </w:r>
            <w:r>
              <w:rPr>
                <w:rFonts w:ascii="Arial" w:hAnsi="Arial" w:cs="Arial"/>
                <w:sz w:val="20"/>
                <w:szCs w:val="20"/>
              </w:rPr>
              <w:t>: CSV</w:t>
            </w:r>
          </w:p>
          <w:p w14:paraId="203C2EC9" w14:textId="2CEB37EA" w:rsidR="00755797" w:rsidRPr="00D330B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063A8E">
              <w:rPr>
                <w:rFonts w:ascii="Arial" w:hAnsi="Arial" w:cs="Arial"/>
                <w:sz w:val="20"/>
                <w:szCs w:val="20"/>
                <w:u w:val="single"/>
              </w:rPr>
              <w:t>List Points</w:t>
            </w:r>
            <w:r w:rsidRPr="00063A8E">
              <w:rPr>
                <w:rFonts w:ascii="Arial" w:hAnsi="Arial" w:cs="Arial"/>
                <w:sz w:val="20"/>
                <w:szCs w:val="20"/>
              </w:rPr>
              <w:t>: 126.9, 195@0.5</w:t>
            </w:r>
          </w:p>
        </w:tc>
        <w:tc>
          <w:tcPr>
            <w:tcW w:w="2136" w:type="dxa"/>
            <w:vAlign w:val="center"/>
          </w:tcPr>
          <w:p w14:paraId="3FDB95FC" w14:textId="66DFD4D5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Values selected/input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6615AA87" w14:textId="6FD1C0D6" w:rsidR="00755797" w:rsidRPr="005F4677" w:rsidRDefault="003F6C85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339CE6BA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5E6F8294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5197" w:type="dxa"/>
            <w:vAlign w:val="center"/>
          </w:tcPr>
          <w:p w14:paraId="76F145CC" w14:textId="7EB091BE" w:rsidR="00755797" w:rsidRPr="00D330B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Exit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Finite Difference Builder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window.</w:t>
            </w:r>
            <w:r w:rsidRPr="00D330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36" w:type="dxa"/>
            <w:vAlign w:val="center"/>
          </w:tcPr>
          <w:p w14:paraId="210FA1BE" w14:textId="33F4DD00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6FBCA899" w14:textId="461C8E68" w:rsidR="00755797" w:rsidRPr="005F4677" w:rsidRDefault="003F6C85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770F6987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254C2BD6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5197" w:type="dxa"/>
            <w:vAlign w:val="center"/>
          </w:tcPr>
          <w:p w14:paraId="3E8FEB8D" w14:textId="2ADB8FDC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Save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window, type in your name, and click </w:t>
            </w:r>
            <w:r w:rsidRPr="009D7559"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to save the changes.</w:t>
            </w:r>
          </w:p>
        </w:tc>
        <w:tc>
          <w:tcPr>
            <w:tcW w:w="2136" w:type="dxa"/>
            <w:vAlign w:val="center"/>
          </w:tcPr>
          <w:p w14:paraId="324C5E1C" w14:textId="53CF18DF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E00C29">
              <w:rPr>
                <w:rFonts w:ascii="Arial" w:hAnsi="Arial" w:cs="Arial"/>
                <w:i/>
                <w:iCs/>
                <w:sz w:val="20"/>
              </w:rPr>
              <w:t>*-mdef.xml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>File is saved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36C32280" w14:textId="5B4617E2" w:rsidR="00755797" w:rsidRPr="005F4677" w:rsidRDefault="00106B50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7DE59AF8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255068DD" w14:textId="77777777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5197" w:type="dxa"/>
            <w:vAlign w:val="center"/>
          </w:tcPr>
          <w:p w14:paraId="18D3B3D7" w14:textId="4357B07E" w:rsidR="00755797" w:rsidRPr="0072117F" w:rsidRDefault="00191F19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0F3C14">
              <w:rPr>
                <w:rFonts w:ascii="Arial" w:hAnsi="Arial" w:cs="Arial"/>
                <w:sz w:val="20"/>
              </w:rPr>
              <w:t xml:space="preserve">Click on 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0F3C14">
              <w:rPr>
                <w:rFonts w:ascii="Arial" w:hAnsi="Arial" w:cs="Arial"/>
                <w:sz w:val="20"/>
              </w:rPr>
              <w:t xml:space="preserve"> under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0F3C14">
              <w:rPr>
                <w:rFonts w:ascii="Arial" w:hAnsi="Arial" w:cs="Arial"/>
                <w:sz w:val="20"/>
              </w:rPr>
              <w:t xml:space="preserve"> and click on the </w:t>
            </w:r>
            <w:r w:rsidRPr="000F3C14">
              <w:rPr>
                <w:rStyle w:val="WindoworHeadingTitleChar"/>
                <w:rFonts w:ascii="Arial" w:hAnsi="Arial" w:cs="Arial"/>
                <w:sz w:val="20"/>
                <w:szCs w:val="20"/>
              </w:rPr>
              <w:t>Revise</w:t>
            </w:r>
            <w:r w:rsidRPr="000F3C14">
              <w:rPr>
                <w:rFonts w:ascii="Arial" w:hAnsi="Arial" w:cs="Arial"/>
                <w:sz w:val="20"/>
              </w:rPr>
              <w:t xml:space="preserve"> button</w:t>
            </w:r>
            <w:r w:rsidR="003F75B7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5797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755797">
              <w:rPr>
                <w:rFonts w:ascii="Arial" w:hAnsi="Arial" w:cs="Arial"/>
                <w:sz w:val="20"/>
                <w:szCs w:val="20"/>
                <w:u w:val="single"/>
              </w:rPr>
              <w:t>Material Mapping</w:t>
            </w:r>
          </w:p>
        </w:tc>
        <w:tc>
          <w:tcPr>
            <w:tcW w:w="2136" w:type="dxa"/>
            <w:vAlign w:val="center"/>
          </w:tcPr>
          <w:p w14:paraId="0CA6F282" w14:textId="4AFA14FA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Opens the </w:t>
            </w:r>
            <w:r>
              <w:rPr>
                <w:rFonts w:ascii="Arial" w:hAnsi="Arial" w:cs="Arial"/>
                <w:sz w:val="20"/>
                <w:u w:val="single"/>
              </w:rPr>
              <w:t>Material Mapping</w:t>
            </w:r>
            <w:r>
              <w:rPr>
                <w:rFonts w:ascii="Arial" w:hAnsi="Arial" w:cs="Arial"/>
                <w:sz w:val="20"/>
              </w:rPr>
              <w:t xml:space="preserve"> window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7BB22FED" w14:textId="0771839F" w:rsidR="00755797" w:rsidRPr="005F4677" w:rsidRDefault="00106B50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79974B32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5EF52081" w14:textId="421D086B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197" w:type="dxa"/>
            <w:vAlign w:val="center"/>
          </w:tcPr>
          <w:p w14:paraId="76CC6FB8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FA447C">
              <w:rPr>
                <w:rFonts w:ascii="Arial" w:hAnsi="Arial" w:cs="Arial"/>
                <w:sz w:val="20"/>
                <w:szCs w:val="20"/>
                <w:u w:val="single"/>
              </w:rPr>
              <w:t xml:space="preserve">Generate </w:t>
            </w:r>
            <w:proofErr w:type="spellStart"/>
            <w:r w:rsidRPr="00FA447C">
              <w:rPr>
                <w:rFonts w:ascii="Arial" w:hAnsi="Arial" w:cs="Arial"/>
                <w:sz w:val="20"/>
                <w:szCs w:val="20"/>
                <w:u w:val="single"/>
              </w:rPr>
              <w:t>LeadFrog</w:t>
            </w:r>
            <w:proofErr w:type="spellEnd"/>
            <w:r w:rsidRPr="00FA447C">
              <w:rPr>
                <w:rFonts w:ascii="Arial" w:hAnsi="Arial" w:cs="Arial"/>
                <w:sz w:val="20"/>
                <w:szCs w:val="20"/>
                <w:u w:val="single"/>
              </w:rPr>
              <w:t xml:space="preserve"> File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to open the window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Generate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LeapFrog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File (XYZ CSV)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7CECD0F2" w14:textId="1BE6D38B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the file name as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test1.csv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36" w:type="dxa"/>
            <w:vAlign w:val="center"/>
          </w:tcPr>
          <w:p w14:paraId="2418DD2F" w14:textId="03352C3A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Generates the </w:t>
            </w:r>
            <w:r>
              <w:rPr>
                <w:rFonts w:ascii="Arial" w:hAnsi="Arial" w:cs="Arial"/>
                <w:i/>
                <w:iCs/>
                <w:sz w:val="20"/>
              </w:rPr>
              <w:t>test1.csv</w:t>
            </w:r>
            <w:r>
              <w:rPr>
                <w:rFonts w:ascii="Arial" w:hAnsi="Arial" w:cs="Arial"/>
                <w:sz w:val="20"/>
              </w:rPr>
              <w:t xml:space="preserve"> in the directory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68EA24EB" w14:textId="26AEE75D" w:rsidR="00755797" w:rsidRPr="005F4677" w:rsidRDefault="00106B50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22333200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5423E1C4" w14:textId="0AB7FE64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5197" w:type="dxa"/>
            <w:vAlign w:val="center"/>
          </w:tcPr>
          <w:p w14:paraId="2EF9DD4E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2ABB7C1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Exit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98F032" w14:textId="50B531DB" w:rsidR="00755797" w:rsidRPr="0072117F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 w:rsidRPr="0072117F">
              <w:rPr>
                <w:rFonts w:ascii="Arial" w:hAnsi="Arial" w:cs="Arial"/>
                <w:sz w:val="20"/>
                <w:szCs w:val="20"/>
              </w:rPr>
              <w:t xml:space="preserve">Click Save in the </w:t>
            </w:r>
            <w:r w:rsidRPr="0072117F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window, type in your name, and click </w:t>
            </w:r>
            <w:r w:rsidRPr="009D7559">
              <w:rPr>
                <w:rFonts w:ascii="Arial" w:hAnsi="Arial" w:cs="Arial"/>
                <w:sz w:val="20"/>
                <w:szCs w:val="20"/>
                <w:u w:val="single"/>
              </w:rPr>
              <w:t>OK</w:t>
            </w:r>
            <w:r w:rsidRPr="0072117F">
              <w:rPr>
                <w:rFonts w:ascii="Arial" w:hAnsi="Arial" w:cs="Arial"/>
                <w:sz w:val="20"/>
                <w:szCs w:val="20"/>
              </w:rPr>
              <w:t xml:space="preserve"> to save the changes.</w:t>
            </w:r>
          </w:p>
        </w:tc>
        <w:tc>
          <w:tcPr>
            <w:tcW w:w="2136" w:type="dxa"/>
            <w:vAlign w:val="center"/>
          </w:tcPr>
          <w:p w14:paraId="29439FC2" w14:textId="610036D4" w:rsidR="00755797" w:rsidRPr="00B842F2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E00C29">
              <w:rPr>
                <w:rFonts w:ascii="Arial" w:hAnsi="Arial" w:cs="Arial"/>
                <w:i/>
                <w:iCs/>
                <w:sz w:val="20"/>
              </w:rPr>
              <w:t>*-mdef.xml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>File is saved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2254970A" w14:textId="6AE25CA4" w:rsidR="00755797" w:rsidRPr="005F4677" w:rsidRDefault="00106B50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3BC024E0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37F67674" w14:textId="4E60746B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5197" w:type="dxa"/>
            <w:vAlign w:val="center"/>
          </w:tcPr>
          <w:p w14:paraId="61B5AB0E" w14:textId="29EE5CF3" w:rsidR="00755797" w:rsidRDefault="00BA0A49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Outside</w:t>
            </w:r>
            <w:r w:rsidR="002F74D4">
              <w:rPr>
                <w:rFonts w:ascii="Arial" w:hAnsi="Arial" w:cs="Arial"/>
                <w:sz w:val="20"/>
                <w:szCs w:val="20"/>
              </w:rPr>
              <w:t xml:space="preserve"> of CAST</w:t>
            </w:r>
            <w:r w:rsidR="00755797">
              <w:rPr>
                <w:rFonts w:ascii="Arial" w:hAnsi="Arial" w:cs="Arial"/>
                <w:sz w:val="20"/>
                <w:szCs w:val="20"/>
              </w:rPr>
              <w:t>, create a file to calculate the node centers of each node within the model domain. Use the X, Y, and Z gridding from above.</w:t>
            </w:r>
          </w:p>
          <w:p w14:paraId="41FD2F76" w14:textId="777777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2B13D7" w14:textId="29128D40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file will be titled and referred to as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calculated-nodes.*</w:t>
            </w:r>
            <w:r>
              <w:rPr>
                <w:rFonts w:ascii="Arial" w:hAnsi="Arial" w:cs="Arial"/>
                <w:sz w:val="20"/>
                <w:szCs w:val="20"/>
              </w:rPr>
              <w:t>, where the * could be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xlsx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 or any other user chosen file type.</w:t>
            </w:r>
          </w:p>
        </w:tc>
        <w:tc>
          <w:tcPr>
            <w:tcW w:w="2136" w:type="dxa"/>
            <w:vAlign w:val="center"/>
          </w:tcPr>
          <w:p w14:paraId="60A4CE75" w14:textId="60445D39" w:rsidR="00755797" w:rsidRPr="00E00C29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>A separated calculation file is created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2D9156EA" w14:textId="696C6702" w:rsidR="00755797" w:rsidRPr="005F4677" w:rsidRDefault="00714D2C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755797" w:rsidRPr="007D0AAC" w14:paraId="683511F0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556AEDD9" w14:textId="6C7C7C61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5197" w:type="dxa"/>
            <w:vAlign w:val="center"/>
          </w:tcPr>
          <w:p w14:paraId="02338CBB" w14:textId="28257D77" w:rsidR="00755797" w:rsidRDefault="00755797" w:rsidP="007557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Compare the separate calculation file against the </w:t>
            </w:r>
            <w:r w:rsidRPr="00BF4EDD">
              <w:rPr>
                <w:rFonts w:ascii="Arial" w:hAnsi="Arial" w:cs="Arial"/>
                <w:i/>
                <w:iCs/>
                <w:sz w:val="20"/>
                <w:szCs w:val="20"/>
              </w:rPr>
              <w:t>test1.csv</w:t>
            </w:r>
            <w:r>
              <w:rPr>
                <w:rFonts w:ascii="Arial" w:hAnsi="Arial" w:cs="Arial"/>
                <w:sz w:val="20"/>
                <w:szCs w:val="20"/>
              </w:rPr>
              <w:t xml:space="preserve"> file generated from CAST. </w:t>
            </w:r>
          </w:p>
        </w:tc>
        <w:tc>
          <w:tcPr>
            <w:tcW w:w="2136" w:type="dxa"/>
            <w:vAlign w:val="center"/>
          </w:tcPr>
          <w:p w14:paraId="0EAA8ED2" w14:textId="39B9375D" w:rsidR="00755797" w:rsidRPr="00E00C29" w:rsidRDefault="00755797" w:rsidP="00755797">
            <w:pPr>
              <w:pStyle w:val="H1bodytext"/>
              <w:spacing w:after="0"/>
              <w:ind w:left="0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two files match for each node center and the total </w:t>
            </w:r>
            <w:r>
              <w:rPr>
                <w:rFonts w:ascii="Arial" w:hAnsi="Arial" w:cs="Arial"/>
                <w:sz w:val="20"/>
              </w:rPr>
              <w:lastRenderedPageBreak/>
              <w:t>number of nodes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9" w:type="dxa"/>
            <w:gridSpan w:val="2"/>
            <w:vAlign w:val="center"/>
          </w:tcPr>
          <w:p w14:paraId="4035BA33" w14:textId="0B1C33C6" w:rsidR="00755797" w:rsidRPr="005F4677" w:rsidRDefault="00753CEC" w:rsidP="00C462A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F4677">
              <w:rPr>
                <w:rFonts w:ascii="Arial" w:hAnsi="Arial"/>
                <w:b/>
                <w:bCs/>
                <w:sz w:val="20"/>
              </w:rPr>
              <w:lastRenderedPageBreak/>
              <w:t>Pass</w:t>
            </w:r>
          </w:p>
        </w:tc>
      </w:tr>
      <w:tr w:rsidR="00755797" w:rsidRPr="007D0AAC" w14:paraId="351EBF3E" w14:textId="77777777" w:rsidTr="00755797">
        <w:trPr>
          <w:gridAfter w:val="1"/>
          <w:wAfter w:w="48" w:type="dxa"/>
          <w:trHeight w:val="539"/>
        </w:trPr>
        <w:tc>
          <w:tcPr>
            <w:tcW w:w="710" w:type="dxa"/>
            <w:vAlign w:val="center"/>
          </w:tcPr>
          <w:p w14:paraId="2F5BC51D" w14:textId="232E2844" w:rsidR="00755797" w:rsidRDefault="00755797" w:rsidP="007557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16</w:t>
            </w:r>
          </w:p>
        </w:tc>
        <w:tc>
          <w:tcPr>
            <w:tcW w:w="8602" w:type="dxa"/>
            <w:gridSpan w:val="4"/>
            <w:vAlign w:val="center"/>
          </w:tcPr>
          <w:p w14:paraId="2A3E5A66" w14:textId="1D7AA335" w:rsidR="00755797" w:rsidRPr="00702160" w:rsidRDefault="00011B44" w:rsidP="007557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72117F">
              <w:rPr>
                <w:rFonts w:ascii="Arial" w:hAnsi="Arial" w:cs="Arial"/>
                <w:sz w:val="20"/>
              </w:rPr>
              <w:t>Proceed to CACIE</w:t>
            </w:r>
            <w:r>
              <w:rPr>
                <w:rFonts w:ascii="Arial" w:hAnsi="Arial" w:cs="Arial"/>
                <w:sz w:val="20"/>
              </w:rPr>
              <w:t>-ModelSetupFY18.jar-AT</w:t>
            </w:r>
            <w:r w:rsidRPr="0072117F">
              <w:rPr>
                <w:rFonts w:ascii="Arial" w:hAnsi="Arial" w:cs="Arial"/>
                <w:sz w:val="20"/>
              </w:rPr>
              <w:t>-2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1F91D6C2" w14:textId="216DEA1C" w:rsidR="00D84DDA" w:rsidRDefault="00D84DDA"/>
    <w:p w14:paraId="10BAF86F" w14:textId="6FD98001" w:rsidR="00CF7B40" w:rsidRDefault="00CF7B40"/>
    <w:p w14:paraId="0610A3B9" w14:textId="47659F56" w:rsidR="00CF7B40" w:rsidRDefault="00CF7B40">
      <w:pPr>
        <w:spacing w:after="160" w:line="259" w:lineRule="auto"/>
      </w:pPr>
      <w:r>
        <w:br w:type="page"/>
      </w:r>
    </w:p>
    <w:tbl>
      <w:tblPr>
        <w:tblStyle w:val="TableGrid"/>
        <w:tblW w:w="9312" w:type="dxa"/>
        <w:tblInd w:w="720" w:type="dxa"/>
        <w:tblLook w:val="04A0" w:firstRow="1" w:lastRow="0" w:firstColumn="1" w:lastColumn="0" w:noHBand="0" w:noVBand="1"/>
      </w:tblPr>
      <w:tblGrid>
        <w:gridCol w:w="713"/>
        <w:gridCol w:w="5197"/>
        <w:gridCol w:w="2111"/>
        <w:gridCol w:w="1275"/>
        <w:gridCol w:w="16"/>
      </w:tblGrid>
      <w:tr w:rsidR="004102A2" w:rsidRPr="007D0AAC" w14:paraId="740BE1A2" w14:textId="77777777" w:rsidTr="00917F9D">
        <w:trPr>
          <w:gridAfter w:val="1"/>
          <w:wAfter w:w="16" w:type="dxa"/>
          <w:cantSplit/>
          <w:trHeight w:val="360"/>
          <w:tblHeader/>
        </w:trPr>
        <w:tc>
          <w:tcPr>
            <w:tcW w:w="92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C30837" w14:textId="5E625DF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 xml:space="preserve">Table </w:t>
            </w:r>
            <w:r w:rsidR="00917F9D">
              <w:rPr>
                <w:rFonts w:ascii="Arial" w:hAnsi="Arial"/>
                <w:b/>
                <w:sz w:val="20"/>
              </w:rPr>
              <w:t>A-</w:t>
            </w:r>
            <w:r w:rsidR="0085105C">
              <w:rPr>
                <w:rFonts w:ascii="Arial" w:hAnsi="Arial"/>
                <w:b/>
                <w:sz w:val="20"/>
              </w:rPr>
              <w:t>2</w:t>
            </w:r>
            <w:r w:rsidRPr="007D0AAC">
              <w:rPr>
                <w:rFonts w:ascii="Arial" w:hAnsi="Arial"/>
                <w:b/>
                <w:sz w:val="20"/>
              </w:rPr>
              <w:t xml:space="preserve"> </w:t>
            </w:r>
          </w:p>
          <w:p w14:paraId="701F18EB" w14:textId="6693AB73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Acceptance </w:t>
            </w:r>
            <w:r w:rsidRPr="007D0AAC">
              <w:rPr>
                <w:rFonts w:ascii="Arial" w:hAnsi="Arial"/>
                <w:b/>
                <w:sz w:val="20"/>
              </w:rPr>
              <w:t>Test</w:t>
            </w:r>
            <w:r w:rsidR="00D71D76">
              <w:rPr>
                <w:rFonts w:ascii="Arial" w:hAnsi="Arial"/>
                <w:b/>
                <w:sz w:val="20"/>
              </w:rPr>
              <w:t xml:space="preserve"> Case</w:t>
            </w:r>
            <w:r w:rsidRPr="007D0AAC">
              <w:rPr>
                <w:rFonts w:ascii="Arial" w:hAnsi="Arial"/>
                <w:b/>
                <w:sz w:val="20"/>
              </w:rPr>
              <w:t xml:space="preserve"> Plan</w:t>
            </w:r>
            <w:r w:rsidR="00D71D76">
              <w:rPr>
                <w:rFonts w:ascii="Arial" w:hAnsi="Arial"/>
                <w:b/>
                <w:sz w:val="20"/>
              </w:rPr>
              <w:t xml:space="preserve"> 2</w:t>
            </w:r>
          </w:p>
        </w:tc>
      </w:tr>
      <w:tr w:rsidR="004102A2" w:rsidRPr="007D0AAC" w14:paraId="500D4A2B" w14:textId="77777777" w:rsidTr="00917F9D">
        <w:trPr>
          <w:gridAfter w:val="1"/>
          <w:wAfter w:w="16" w:type="dxa"/>
          <w:cantSplit/>
          <w:trHeight w:val="530"/>
          <w:tblHeader/>
        </w:trPr>
        <w:tc>
          <w:tcPr>
            <w:tcW w:w="591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6A8774" w14:textId="77777777" w:rsidR="00D47A20" w:rsidRPr="007D0AAC" w:rsidRDefault="00D47A20" w:rsidP="00D47A2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Pr="007D0AAC">
              <w:rPr>
                <w:rFonts w:ascii="Arial" w:hAnsi="Arial"/>
                <w:b/>
                <w:sz w:val="20"/>
              </w:rPr>
              <w:t xml:space="preserve"> Installation or Acceptance Testing</w:t>
            </w:r>
          </w:p>
          <w:p w14:paraId="419A1E93" w14:textId="0ADB4350" w:rsidR="004102A2" w:rsidRPr="007D0AAC" w:rsidRDefault="00D47A20" w:rsidP="00D47A2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Pr="0068127A">
              <w:rPr>
                <w:rFonts w:ascii="Arial" w:hAnsi="Arial"/>
                <w:b/>
                <w:sz w:val="20"/>
              </w:rPr>
              <w:t>ModelSetupFY18.jar</w:t>
            </w:r>
            <w:r>
              <w:rPr>
                <w:rFonts w:ascii="Arial" w:hAnsi="Arial"/>
                <w:b/>
                <w:sz w:val="20"/>
              </w:rPr>
              <w:t>-AT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z w:val="20"/>
              </w:rPr>
              <w:br/>
              <w:t>Material Mapping Generation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93C584" w14:textId="79F102F8" w:rsidR="004102A2" w:rsidRPr="007D0AAC" w:rsidRDefault="004102A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1D20EF">
              <w:rPr>
                <w:rFonts w:ascii="Arial" w:hAnsi="Arial"/>
                <w:b/>
                <w:sz w:val="20"/>
              </w:rPr>
              <w:t xml:space="preserve"> 0</w:t>
            </w:r>
            <w:r w:rsidR="00A21E2D">
              <w:rPr>
                <w:rFonts w:ascii="Arial" w:hAnsi="Arial"/>
                <w:b/>
                <w:sz w:val="20"/>
              </w:rPr>
              <w:t>2</w:t>
            </w:r>
            <w:r w:rsidR="001D20EF">
              <w:rPr>
                <w:rFonts w:ascii="Arial" w:hAnsi="Arial"/>
                <w:b/>
                <w:sz w:val="20"/>
              </w:rPr>
              <w:t>-</w:t>
            </w:r>
            <w:r w:rsidR="00A26F94">
              <w:rPr>
                <w:rFonts w:ascii="Arial" w:hAnsi="Arial"/>
                <w:b/>
                <w:sz w:val="20"/>
              </w:rPr>
              <w:t>03</w:t>
            </w:r>
            <w:r w:rsidR="001D20EF">
              <w:rPr>
                <w:rFonts w:ascii="Arial" w:hAnsi="Arial"/>
                <w:b/>
                <w:sz w:val="20"/>
              </w:rPr>
              <w:t>-2020</w:t>
            </w:r>
          </w:p>
        </w:tc>
      </w:tr>
      <w:tr w:rsidR="004102A2" w:rsidRPr="007D0AAC" w14:paraId="787C99BF" w14:textId="77777777" w:rsidTr="00917F9D">
        <w:trPr>
          <w:gridAfter w:val="1"/>
          <w:wAfter w:w="16" w:type="dxa"/>
          <w:cantSplit/>
          <w:trHeight w:val="530"/>
          <w:tblHeader/>
        </w:trPr>
        <w:tc>
          <w:tcPr>
            <w:tcW w:w="591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7090D5" w14:textId="29E57E8F" w:rsidR="004102A2" w:rsidRPr="007D0AAC" w:rsidRDefault="004102A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r w:rsidR="0085105C">
              <w:rPr>
                <w:rFonts w:ascii="Arial" w:hAnsi="Arial"/>
                <w:b/>
                <w:sz w:val="20"/>
              </w:rPr>
              <w:t xml:space="preserve"> </w:t>
            </w:r>
            <w:r w:rsidR="0085105C">
              <w:t xml:space="preserve"> </w:t>
            </w:r>
            <w:hyperlink r:id="rId17" w:history="1">
              <w:r w:rsidR="0085105C" w:rsidRPr="0085105C">
                <w:rPr>
                  <w:rStyle w:val="Hyperlink"/>
                  <w:rFonts w:ascii="Arial" w:hAnsi="Arial"/>
                  <w:bCs/>
                  <w:sz w:val="20"/>
                </w:rPr>
                <w:t>\\olive\cfarrow\CAVE\CA-CIE-Tools-TestEnv\v4-2_CAST\build</w:t>
              </w:r>
            </w:hyperlink>
          </w:p>
        </w:tc>
        <w:tc>
          <w:tcPr>
            <w:tcW w:w="338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70EE8F" w14:textId="13A0E87B" w:rsidR="004102A2" w:rsidRPr="007D0AAC" w:rsidRDefault="004102A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 w:rsidR="001D20EF">
              <w:rPr>
                <w:rFonts w:ascii="Arial" w:hAnsi="Arial"/>
                <w:b/>
                <w:sz w:val="20"/>
              </w:rPr>
              <w:t xml:space="preserve"> Dennis Fryar</w:t>
            </w:r>
          </w:p>
        </w:tc>
      </w:tr>
      <w:tr w:rsidR="004102A2" w:rsidRPr="007D0AAC" w14:paraId="614CBD24" w14:textId="77777777" w:rsidTr="00917F9D">
        <w:trPr>
          <w:gridAfter w:val="1"/>
          <w:wAfter w:w="16" w:type="dxa"/>
          <w:cantSplit/>
          <w:trHeight w:val="530"/>
          <w:tblHeader/>
        </w:trPr>
        <w:tc>
          <w:tcPr>
            <w:tcW w:w="929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231E42" w14:textId="0B33E20F" w:rsidR="004102A2" w:rsidRPr="00470525" w:rsidRDefault="004102A2" w:rsidP="00E03376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18" w:history="1">
              <w:r w:rsidR="000D38BD" w:rsidRPr="0085105C">
                <w:rPr>
                  <w:rStyle w:val="Hyperlink"/>
                  <w:rFonts w:ascii="Arial" w:hAnsi="Arial" w:cs="Arial"/>
                  <w:sz w:val="20"/>
                </w:rPr>
                <w:t>\\olive\cfarrow\CAVE\CA-CIE-Tools-TestEnv\v4-2_CAST</w:t>
              </w:r>
            </w:hyperlink>
            <w:r w:rsidR="00753CEC" w:rsidRPr="0085105C">
              <w:rPr>
                <w:rStyle w:val="Hyperlink"/>
                <w:rFonts w:ascii="Arial" w:hAnsi="Arial" w:cs="Arial"/>
                <w:bCs/>
                <w:sz w:val="20"/>
              </w:rPr>
              <w:t>\</w:t>
            </w:r>
            <w:r w:rsidR="00EA3BE7" w:rsidRPr="0085105C">
              <w:rPr>
                <w:rStyle w:val="Hyperlink"/>
                <w:rFonts w:ascii="Arial" w:hAnsi="Arial" w:cs="Arial"/>
                <w:bCs/>
                <w:sz w:val="20"/>
              </w:rPr>
              <w:t>build</w:t>
            </w:r>
            <w:r w:rsidRPr="0085105C">
              <w:rPr>
                <w:rFonts w:ascii="Arial" w:hAnsi="Arial" w:cs="Arial"/>
                <w:b/>
                <w:sz w:val="20"/>
              </w:rPr>
              <w:br/>
            </w:r>
            <w:r w:rsidRPr="0085105C">
              <w:rPr>
                <w:rFonts w:ascii="Arial" w:hAnsi="Arial" w:cs="Arial"/>
                <w:sz w:val="20"/>
              </w:rPr>
              <w:t>Tool runs in Windows</w:t>
            </w:r>
          </w:p>
        </w:tc>
      </w:tr>
      <w:tr w:rsidR="00917F9D" w:rsidRPr="007D0AAC" w14:paraId="39AF6FDF" w14:textId="77777777" w:rsidTr="00917F9D">
        <w:trPr>
          <w:gridAfter w:val="1"/>
          <w:wAfter w:w="16" w:type="dxa"/>
          <w:cantSplit/>
          <w:trHeight w:val="530"/>
          <w:tblHeader/>
        </w:trPr>
        <w:tc>
          <w:tcPr>
            <w:tcW w:w="71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00EEE2" w14:textId="7777777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19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94804" w14:textId="7777777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AC9B38" w14:textId="7777777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B7E0D" w14:textId="77777777" w:rsidR="004102A2" w:rsidRPr="007D0AAC" w:rsidRDefault="004102A2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2780D" w:rsidRPr="0087609B" w14:paraId="0604F4F9" w14:textId="77777777" w:rsidTr="00917F9D">
        <w:trPr>
          <w:trHeight w:val="494"/>
        </w:trPr>
        <w:tc>
          <w:tcPr>
            <w:tcW w:w="713" w:type="dxa"/>
            <w:vAlign w:val="center"/>
          </w:tcPr>
          <w:p w14:paraId="116940CC" w14:textId="40E64262" w:rsidR="0082780D" w:rsidRPr="0087609B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197" w:type="dxa"/>
            <w:vAlign w:val="center"/>
          </w:tcPr>
          <w:p w14:paraId="0DE79C4B" w14:textId="596CC8E3" w:rsidR="0082780D" w:rsidRPr="00B842F2" w:rsidRDefault="00B360DA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If you closed CAST after CACIE</w:t>
            </w:r>
            <w:r>
              <w:rPr>
                <w:rFonts w:ascii="Arial" w:hAnsi="Arial" w:cs="Arial"/>
                <w:sz w:val="20"/>
              </w:rPr>
              <w:t>-ModelSetupFY18.jar-AT</w:t>
            </w:r>
            <w:r w:rsidRPr="00B842F2">
              <w:rPr>
                <w:rFonts w:ascii="Arial" w:hAnsi="Arial" w:cs="Arial"/>
                <w:sz w:val="20"/>
              </w:rPr>
              <w:t>-1 then repeat steps 1 through 2 of CACIE</w:t>
            </w:r>
            <w:r>
              <w:rPr>
                <w:rFonts w:ascii="Arial" w:hAnsi="Arial" w:cs="Arial"/>
                <w:sz w:val="20"/>
              </w:rPr>
              <w:t>-ModelSetupFY18.jar-AT</w:t>
            </w:r>
            <w:r w:rsidRPr="00B842F2">
              <w:rPr>
                <w:rFonts w:ascii="Arial" w:hAnsi="Arial" w:cs="Arial"/>
                <w:sz w:val="20"/>
              </w:rPr>
              <w:t>-1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096395FB" w14:textId="0455DB7A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configuration file is loaded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4C7D8285" w14:textId="223FC803" w:rsidR="0082780D" w:rsidRPr="00655C19" w:rsidRDefault="005E6BB4" w:rsidP="0094036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7D0AAC" w14:paraId="76765480" w14:textId="77777777" w:rsidTr="00917F9D">
        <w:trPr>
          <w:gridAfter w:val="1"/>
          <w:wAfter w:w="16" w:type="dxa"/>
          <w:trHeight w:val="494"/>
        </w:trPr>
        <w:tc>
          <w:tcPr>
            <w:tcW w:w="713" w:type="dxa"/>
            <w:vAlign w:val="center"/>
          </w:tcPr>
          <w:p w14:paraId="0736A0F8" w14:textId="2ECAC42F" w:rsidR="0082780D" w:rsidRPr="007D0AAC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87609B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197" w:type="dxa"/>
            <w:vAlign w:val="center"/>
          </w:tcPr>
          <w:p w14:paraId="55C9F986" w14:textId="1088A1ED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on </w:t>
            </w:r>
            <w:r w:rsidRPr="009D631B">
              <w:rPr>
                <w:rStyle w:val="TexttoTypeorSelectionButtontoClickChar"/>
                <w:rFonts w:ascii="Arial" w:hAnsi="Arial" w:cs="Arial"/>
                <w:color w:val="auto"/>
                <w:sz w:val="20"/>
                <w:u w:val="single"/>
              </w:rPr>
              <w:t>Material Mapping</w:t>
            </w:r>
          </w:p>
        </w:tc>
        <w:tc>
          <w:tcPr>
            <w:tcW w:w="2111" w:type="dxa"/>
            <w:vAlign w:val="center"/>
          </w:tcPr>
          <w:p w14:paraId="407662B2" w14:textId="6CD189E5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B842F2">
              <w:rPr>
                <w:rFonts w:ascii="Arial" w:hAnsi="Arial" w:cs="Arial"/>
                <w:sz w:val="20"/>
              </w:rPr>
              <w:t xml:space="preserve">pens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18B5186A" w14:textId="3CCC6098" w:rsidR="0082780D" w:rsidRPr="00655C19" w:rsidRDefault="001908CD" w:rsidP="0094036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7D0AAC" w14:paraId="057C445E" w14:textId="77777777" w:rsidTr="00917F9D">
        <w:trPr>
          <w:gridAfter w:val="1"/>
          <w:wAfter w:w="16" w:type="dxa"/>
          <w:trHeight w:val="494"/>
        </w:trPr>
        <w:tc>
          <w:tcPr>
            <w:tcW w:w="713" w:type="dxa"/>
            <w:vAlign w:val="center"/>
          </w:tcPr>
          <w:p w14:paraId="3494A2F8" w14:textId="5A9D3AE0" w:rsidR="0082780D" w:rsidRPr="007D0AAC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87609B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197" w:type="dxa"/>
            <w:vAlign w:val="center"/>
          </w:tcPr>
          <w:p w14:paraId="453CD04C" w14:textId="60AD9AE8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In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section enter in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File Name: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  <w:u w:val="none"/>
              </w:rPr>
              <w:t xml:space="preserve"> </w:t>
            </w:r>
            <w:r w:rsidRPr="00B24F19">
              <w:rPr>
                <w:rFonts w:ascii="Arial" w:hAnsi="Arial" w:cs="Arial"/>
                <w:i/>
                <w:iCs/>
                <w:sz w:val="20"/>
              </w:rPr>
              <w:t>test1-eval.csv</w:t>
            </w:r>
            <w:r w:rsidRPr="00B842F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490FC308" w14:textId="3DA40755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name is typed in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75" w:type="dxa"/>
            <w:vAlign w:val="center"/>
          </w:tcPr>
          <w:p w14:paraId="7CB9F86C" w14:textId="7E1D1139" w:rsidR="0082780D" w:rsidRPr="00655C19" w:rsidRDefault="001908C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7D0AAC" w14:paraId="28E14F45" w14:textId="77777777" w:rsidTr="00917F9D">
        <w:trPr>
          <w:gridAfter w:val="1"/>
          <w:wAfter w:w="16" w:type="dxa"/>
          <w:trHeight w:val="494"/>
        </w:trPr>
        <w:tc>
          <w:tcPr>
            <w:tcW w:w="713" w:type="dxa"/>
            <w:vAlign w:val="center"/>
          </w:tcPr>
          <w:p w14:paraId="0B578AD1" w14:textId="6365289E" w:rsidR="0082780D" w:rsidRPr="007D0AAC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197" w:type="dxa"/>
            <w:vAlign w:val="center"/>
          </w:tcPr>
          <w:p w14:paraId="38751E09" w14:textId="770869EC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</w:t>
            </w:r>
            <w:r w:rsidRPr="00F77D82">
              <w:rPr>
                <w:rFonts w:ascii="Arial" w:hAnsi="Arial" w:cs="Arial"/>
                <w:sz w:val="20"/>
                <w:u w:val="single"/>
              </w:rPr>
              <w:t>Scan File for Codes</w:t>
            </w:r>
            <w:r w:rsidRPr="00B842F2">
              <w:rPr>
                <w:rFonts w:ascii="Arial" w:hAnsi="Arial" w:cs="Arial"/>
                <w:sz w:val="20"/>
              </w:rPr>
              <w:t xml:space="preserve"> at the base of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</w:p>
        </w:tc>
        <w:tc>
          <w:tcPr>
            <w:tcW w:w="2111" w:type="dxa"/>
            <w:vAlign w:val="center"/>
          </w:tcPr>
          <w:p w14:paraId="000E1C43" w14:textId="58BA2C82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Pr="00B842F2">
              <w:rPr>
                <w:rFonts w:ascii="Arial" w:hAnsi="Arial" w:cs="Arial"/>
                <w:sz w:val="20"/>
              </w:rPr>
              <w:t xml:space="preserve">ead the </w:t>
            </w:r>
            <w:proofErr w:type="spellStart"/>
            <w:r w:rsidRPr="00B842F2">
              <w:rPr>
                <w:rFonts w:ascii="Arial" w:hAnsi="Arial" w:cs="Arial"/>
                <w:sz w:val="20"/>
              </w:rPr>
              <w:t>eval</w:t>
            </w:r>
            <w:proofErr w:type="spellEnd"/>
            <w:r w:rsidRPr="00B842F2">
              <w:rPr>
                <w:rFonts w:ascii="Arial" w:hAnsi="Arial" w:cs="Arial"/>
                <w:sz w:val="20"/>
              </w:rPr>
              <w:t xml:space="preserve"> file </w:t>
            </w:r>
            <w:r>
              <w:rPr>
                <w:rFonts w:ascii="Arial" w:hAnsi="Arial" w:cs="Arial"/>
                <w:sz w:val="20"/>
              </w:rPr>
              <w:t>&amp;</w:t>
            </w:r>
            <w:r w:rsidRPr="00B842F2">
              <w:rPr>
                <w:rFonts w:ascii="Arial" w:hAnsi="Arial" w:cs="Arial"/>
                <w:sz w:val="20"/>
              </w:rPr>
              <w:t xml:space="preserve"> populate the </w:t>
            </w:r>
            <w:r w:rsidRPr="002C59E5">
              <w:rPr>
                <w:rFonts w:ascii="Arial" w:hAnsi="Arial" w:cs="Arial"/>
                <w:sz w:val="20"/>
                <w:u w:val="single"/>
              </w:rPr>
              <w:t>File Material Mapping</w:t>
            </w:r>
            <w:r w:rsidRPr="00B842F2">
              <w:rPr>
                <w:rFonts w:ascii="Arial" w:hAnsi="Arial" w:cs="Arial"/>
                <w:sz w:val="20"/>
              </w:rPr>
              <w:t xml:space="preserve"> section with two columns of data, </w:t>
            </w:r>
            <w:r w:rsidRPr="002C59E5">
              <w:rPr>
                <w:rFonts w:ascii="Arial" w:hAnsi="Arial" w:cs="Arial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</w:rPr>
              <w:t xml:space="preserve"> and </w:t>
            </w:r>
            <w:r w:rsidRPr="002C59E5">
              <w:rPr>
                <w:rFonts w:ascii="Arial" w:hAnsi="Arial" w:cs="Arial"/>
                <w:sz w:val="20"/>
                <w:u w:val="single"/>
              </w:rPr>
              <w:t>Code in File</w:t>
            </w:r>
            <w:r w:rsidR="00A72558">
              <w:rPr>
                <w:rFonts w:ascii="Arial" w:hAnsi="Arial" w:cs="Arial"/>
                <w:sz w:val="20"/>
                <w:u w:val="single"/>
              </w:rPr>
              <w:t>.</w:t>
            </w:r>
          </w:p>
        </w:tc>
        <w:tc>
          <w:tcPr>
            <w:tcW w:w="1275" w:type="dxa"/>
            <w:vAlign w:val="center"/>
          </w:tcPr>
          <w:p w14:paraId="385ED36A" w14:textId="2B9E12AE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7D0AAC" w14:paraId="7C72B5BB" w14:textId="77777777" w:rsidTr="00917F9D">
        <w:trPr>
          <w:gridAfter w:val="1"/>
          <w:wAfter w:w="16" w:type="dxa"/>
          <w:trHeight w:val="512"/>
        </w:trPr>
        <w:tc>
          <w:tcPr>
            <w:tcW w:w="713" w:type="dxa"/>
            <w:vAlign w:val="center"/>
          </w:tcPr>
          <w:p w14:paraId="66AACF4C" w14:textId="7ECD531D" w:rsidR="0082780D" w:rsidRPr="007D0AAC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197" w:type="dxa"/>
            <w:vAlign w:val="center"/>
          </w:tcPr>
          <w:p w14:paraId="152BB109" w14:textId="77777777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C6A9E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cells will need to be selected based on the associated cell present in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Code in File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column. </w:t>
            </w:r>
          </w:p>
          <w:p w14:paraId="48335B78" w14:textId="77777777" w:rsidR="0082780D" w:rsidRPr="00B842F2" w:rsidRDefault="0082780D" w:rsidP="0082780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For Air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will be Inactive</w:t>
            </w:r>
          </w:p>
          <w:p w14:paraId="7548E315" w14:textId="77777777" w:rsidR="0082780D" w:rsidRPr="00B842F2" w:rsidRDefault="0082780D" w:rsidP="0082780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For Surface Deposits the </w:t>
            </w:r>
            <w:r w:rsidRPr="0041264B">
              <w:rPr>
                <w:rFonts w:ascii="Arial" w:hAnsi="Arial" w:cs="Arial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will be Backfill</w:t>
            </w:r>
          </w:p>
          <w:p w14:paraId="45C35CA1" w14:textId="083C8A54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For the rest of the units, the </w:t>
            </w:r>
            <w:r w:rsidRPr="00E10BFD">
              <w:rPr>
                <w:rFonts w:ascii="Arial" w:hAnsi="Arial" w:cs="Arial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sz w:val="20"/>
              </w:rPr>
              <w:t xml:space="preserve"> matches the </w:t>
            </w:r>
            <w:r w:rsidRPr="00E10BFD">
              <w:rPr>
                <w:rFonts w:ascii="Arial" w:hAnsi="Arial" w:cs="Arial"/>
                <w:sz w:val="20"/>
                <w:u w:val="single"/>
              </w:rPr>
              <w:t>Code in File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72C57383" w14:textId="77777777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center"/>
          </w:tcPr>
          <w:p w14:paraId="1BED5F6E" w14:textId="1B5FADE1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7EE746B8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57B2BEAB" w14:textId="532FC61E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197" w:type="dxa"/>
            <w:vAlign w:val="center"/>
          </w:tcPr>
          <w:p w14:paraId="7F498A26" w14:textId="54DA3F73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B842F2">
              <w:rPr>
                <w:rFonts w:ascii="Arial" w:hAnsi="Arial" w:cs="Arial"/>
                <w:sz w:val="20"/>
              </w:rPr>
              <w:t xml:space="preserve">lick the </w:t>
            </w:r>
            <w:r w:rsidRPr="005655C9">
              <w:rPr>
                <w:rStyle w:val="TexttoTypeorSelectionButtontoClickChar"/>
                <w:rFonts w:ascii="Arial" w:hAnsi="Arial" w:cs="Arial"/>
                <w:color w:val="auto"/>
                <w:sz w:val="20"/>
                <w:u w:val="single"/>
              </w:rPr>
              <w:t>Preview</w:t>
            </w:r>
            <w:r w:rsidRPr="005655C9">
              <w:rPr>
                <w:rFonts w:ascii="Arial" w:hAnsi="Arial" w:cs="Arial"/>
                <w:sz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</w:rPr>
              <w:t xml:space="preserve">button at the top of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</w:rPr>
              <w:t xml:space="preserve"> window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4345C073" w14:textId="794A4EE4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 xml:space="preserve">This will take a few moments to generate a separate window,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Grid View</w:t>
            </w:r>
            <w:r w:rsidRPr="00B842F2">
              <w:rPr>
                <w:rFonts w:ascii="Arial" w:hAnsi="Arial" w:cs="Arial"/>
                <w:sz w:val="20"/>
              </w:rPr>
              <w:t>, showing a three-dimensional representation of the grid and geology currently mapped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65F4E44D" w14:textId="5E2D2514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6092B1AA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0990FE81" w14:textId="0FE86652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5197" w:type="dxa"/>
            <w:vAlign w:val="center"/>
          </w:tcPr>
          <w:p w14:paraId="45110AE2" w14:textId="554AECAF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Adjust the depth exaggeration to 10.</w:t>
            </w:r>
          </w:p>
        </w:tc>
        <w:tc>
          <w:tcPr>
            <w:tcW w:w="2111" w:type="dxa"/>
            <w:vAlign w:val="center"/>
          </w:tcPr>
          <w:p w14:paraId="39DB63D5" w14:textId="32C16E99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Subsurface is more visible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3091B327" w14:textId="1EE1AD14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2AB19D7A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76B6A012" w14:textId="55B67840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5197" w:type="dxa"/>
            <w:vAlign w:val="center"/>
          </w:tcPr>
          <w:p w14:paraId="55E17A99" w14:textId="77777777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Confirm th</w:t>
            </w:r>
            <w:r>
              <w:rPr>
                <w:rFonts w:ascii="Arial" w:hAnsi="Arial" w:cs="Arial"/>
                <w:sz w:val="20"/>
                <w:szCs w:val="20"/>
              </w:rPr>
              <w:t>at t</w:t>
            </w:r>
            <w:r w:rsidRPr="00B842F2">
              <w:rPr>
                <w:rFonts w:ascii="Arial" w:hAnsi="Arial" w:cs="Arial"/>
                <w:sz w:val="20"/>
                <w:szCs w:val="20"/>
              </w:rPr>
              <w:t>he top of the model grid has at least a single grid cell of the top-most geologic unit (typically Backfill) present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3D950A" w14:textId="462929AE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The geology looks appropriate for your model domain</w:t>
            </w:r>
          </w:p>
        </w:tc>
        <w:tc>
          <w:tcPr>
            <w:tcW w:w="2111" w:type="dxa"/>
            <w:vAlign w:val="center"/>
          </w:tcPr>
          <w:p w14:paraId="7D8B80EA" w14:textId="41BCC178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verifies at least one grid node present at uppermost layer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6BDD7A81" w14:textId="7AF0A4C7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691E52DE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7AF31979" w14:textId="208B16B6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5197" w:type="dxa"/>
            <w:vAlign w:val="center"/>
          </w:tcPr>
          <w:p w14:paraId="5B253416" w14:textId="122A84B1" w:rsidR="0082780D" w:rsidRPr="002341D5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D36F76">
              <w:rPr>
                <w:rFonts w:ascii="Arial" w:hAnsi="Arial" w:cs="Arial"/>
                <w:sz w:val="20"/>
                <w:szCs w:val="20"/>
              </w:rPr>
              <w:t xml:space="preserve">Close the </w:t>
            </w:r>
            <w:r w:rsidRPr="00D36F76">
              <w:rPr>
                <w:rStyle w:val="WindoworHeadingTitleChar"/>
                <w:rFonts w:ascii="Arial" w:hAnsi="Arial" w:cs="Arial"/>
                <w:sz w:val="20"/>
                <w:szCs w:val="20"/>
              </w:rPr>
              <w:t>Grid View</w:t>
            </w:r>
            <w:r w:rsidRPr="00D36F76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3D4C1705" w14:textId="0156E2ED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2B1BEB4A" w14:textId="1C904933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7A825928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4B5DF872" w14:textId="713C3192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5197" w:type="dxa"/>
            <w:vAlign w:val="center"/>
          </w:tcPr>
          <w:p w14:paraId="6F111988" w14:textId="0B9FF1F6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xit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Material Mapping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7E0D7ABA" w14:textId="7D4C58C3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Window closes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662A2961" w14:textId="2EF99A03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7672007B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75A35B73" w14:textId="585EA7D4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5197" w:type="dxa"/>
            <w:vAlign w:val="center"/>
          </w:tcPr>
          <w:p w14:paraId="16F837CD" w14:textId="758D3293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lick </w:t>
            </w:r>
            <w:r w:rsidRPr="00D75542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Save</w:t>
            </w:r>
            <w:r w:rsidRPr="00D755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Numerical Model Setup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window.</w:t>
            </w:r>
          </w:p>
        </w:tc>
        <w:tc>
          <w:tcPr>
            <w:tcW w:w="2111" w:type="dxa"/>
            <w:vAlign w:val="center"/>
          </w:tcPr>
          <w:p w14:paraId="4B81720A" w14:textId="74F639A8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4000B6CF" w14:textId="6CDA7F85" w:rsidR="0082780D" w:rsidRPr="00655C19" w:rsidRDefault="00D01106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43E294F5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0E89745C" w14:textId="569049D7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13 </w:t>
            </w:r>
          </w:p>
        </w:tc>
        <w:tc>
          <w:tcPr>
            <w:tcW w:w="5197" w:type="dxa"/>
            <w:vAlign w:val="center"/>
          </w:tcPr>
          <w:p w14:paraId="4A41A2B2" w14:textId="2224727B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Open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Model Definition Selection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530B661F" w14:textId="250EE156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 opens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77599CD5" w14:textId="40547D5D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13BE9039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66796553" w14:textId="0E2C1AAA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5197" w:type="dxa"/>
            <w:vAlign w:val="center"/>
          </w:tcPr>
          <w:p w14:paraId="5A3117B0" w14:textId="3B740FF0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elect the model name you wish to create input files for, the </w:t>
            </w:r>
            <w:r w:rsidRPr="00F16371">
              <w:rPr>
                <w:rStyle w:val="WindoworHeadingTitleChar"/>
                <w:rFonts w:ascii="Arial" w:hAnsi="Arial" w:cs="Arial"/>
                <w:i/>
                <w:iCs/>
                <w:sz w:val="20"/>
                <w:szCs w:val="20"/>
                <w:u w:val="none"/>
              </w:rPr>
              <w:t>acceptancetest1-mdef.xml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Pr="00487975">
              <w:rPr>
                <w:rFonts w:ascii="Arial" w:hAnsi="Arial" w:cs="Arial"/>
                <w:sz w:val="20"/>
                <w:szCs w:val="20"/>
                <w:u w:val="single"/>
              </w:rPr>
              <w:t>File Name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column under the </w:t>
            </w:r>
            <w:r w:rsidRPr="00B842F2">
              <w:rPr>
                <w:rStyle w:val="WindoworHeadingTitleChar"/>
                <w:rFonts w:ascii="Arial" w:hAnsi="Arial" w:cs="Arial"/>
                <w:sz w:val="20"/>
                <w:szCs w:val="20"/>
              </w:rPr>
              <w:t>Available Model Definition Files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 section.</w:t>
            </w:r>
          </w:p>
        </w:tc>
        <w:tc>
          <w:tcPr>
            <w:tcW w:w="2111" w:type="dxa"/>
            <w:vAlign w:val="center"/>
          </w:tcPr>
          <w:p w14:paraId="2866A26A" w14:textId="77777777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0471906E" w14:textId="27422956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71E8BABB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10AFA065" w14:textId="4AC5DDE9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5197" w:type="dxa"/>
            <w:vAlign w:val="center"/>
          </w:tcPr>
          <w:p w14:paraId="3CA8F352" w14:textId="3FCD1771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lick the </w:t>
            </w:r>
            <w:r w:rsidRPr="00934945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Generate Simulator Input File</w:t>
            </w:r>
            <w:r w:rsidRPr="009349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>button at the bottom of the window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388B6635" w14:textId="46E76B18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Window opens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91" w:type="dxa"/>
            <w:gridSpan w:val="2"/>
            <w:vAlign w:val="center"/>
          </w:tcPr>
          <w:p w14:paraId="56DCDBCA" w14:textId="0CAB723B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19E18CFA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08509CC9" w14:textId="209B3AD1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5197" w:type="dxa"/>
            <w:vAlign w:val="center"/>
          </w:tcPr>
          <w:p w14:paraId="179B8072" w14:textId="7E50C7A7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 w:rsidRPr="00047ABD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OK</w:t>
            </w:r>
            <w:r w:rsidRPr="00047A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with the default file name, </w:t>
            </w:r>
            <w:r w:rsidRPr="00047ABD">
              <w:rPr>
                <w:rStyle w:val="TexttoTypeorSelectionButtontoClickChar"/>
                <w:rFonts w:ascii="Arial" w:hAnsi="Arial" w:cs="Arial"/>
                <w:color w:val="auto"/>
                <w:sz w:val="20"/>
                <w:szCs w:val="20"/>
                <w:u w:val="single"/>
              </w:rPr>
              <w:t>input</w:t>
            </w:r>
            <w:r w:rsidRPr="00B842F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11" w:type="dxa"/>
            <w:vAlign w:val="center"/>
          </w:tcPr>
          <w:p w14:paraId="7C085277" w14:textId="77777777" w:rsidR="0082780D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842F2">
              <w:rPr>
                <w:rFonts w:ascii="Arial" w:hAnsi="Arial" w:cs="Arial"/>
                <w:sz w:val="20"/>
                <w:szCs w:val="20"/>
              </w:rPr>
              <w:t xml:space="preserve">his will take several minutes. </w:t>
            </w:r>
          </w:p>
          <w:p w14:paraId="6650A8B9" w14:textId="77777777" w:rsidR="0082780D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65A709" w14:textId="77777777" w:rsidR="0082780D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 xml:space="preserve">The following output text will be generated in the command shell window when complete: </w:t>
            </w:r>
          </w:p>
          <w:p w14:paraId="39C5D857" w14:textId="77777777" w:rsidR="0082780D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3662BF" w14:textId="760953CD" w:rsidR="0082780D" w:rsidRPr="00B842F2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sz w:val="20"/>
              </w:rPr>
              <w:t>“Simulation Input File Build Completed Successfully at: [date/time]”.</w:t>
            </w:r>
          </w:p>
        </w:tc>
        <w:tc>
          <w:tcPr>
            <w:tcW w:w="1291" w:type="dxa"/>
            <w:gridSpan w:val="2"/>
            <w:vAlign w:val="center"/>
          </w:tcPr>
          <w:p w14:paraId="5377115A" w14:textId="782F2884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82780D" w:rsidRPr="0087609B" w14:paraId="4B01FD41" w14:textId="77777777" w:rsidTr="00917F9D">
        <w:trPr>
          <w:trHeight w:val="512"/>
        </w:trPr>
        <w:tc>
          <w:tcPr>
            <w:tcW w:w="713" w:type="dxa"/>
            <w:vAlign w:val="center"/>
          </w:tcPr>
          <w:p w14:paraId="7CEA2025" w14:textId="6FB05288" w:rsidR="0082780D" w:rsidRDefault="0082780D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5197" w:type="dxa"/>
            <w:vAlign w:val="center"/>
          </w:tcPr>
          <w:p w14:paraId="3CE016AA" w14:textId="74ED0547" w:rsidR="0082780D" w:rsidRPr="00B842F2" w:rsidRDefault="0082780D" w:rsidP="0082780D">
            <w:pPr>
              <w:rPr>
                <w:rFonts w:ascii="Arial" w:hAnsi="Arial" w:cs="Arial"/>
                <w:sz w:val="20"/>
                <w:szCs w:val="20"/>
              </w:rPr>
            </w:pPr>
            <w:r w:rsidRPr="00B842F2">
              <w:rPr>
                <w:rFonts w:ascii="Arial" w:hAnsi="Arial" w:cs="Arial"/>
                <w:sz w:val="20"/>
                <w:szCs w:val="20"/>
              </w:rPr>
              <w:t>In the build the folder the following files will be generated</w:t>
            </w:r>
          </w:p>
        </w:tc>
        <w:tc>
          <w:tcPr>
            <w:tcW w:w="2111" w:type="dxa"/>
            <w:vAlign w:val="center"/>
          </w:tcPr>
          <w:p w14:paraId="798BDA8D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input, </w:t>
            </w:r>
          </w:p>
          <w:p w14:paraId="054C55C0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input.buildLog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,</w:t>
            </w:r>
          </w:p>
          <w:p w14:paraId="5C826A69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input.zone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123918D0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input.sij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33798ECC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input.nij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5967FA87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input.top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050305C2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input.bot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6000887D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input.north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0F811947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input.south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66B3618D" w14:textId="77777777" w:rsidR="0082780D" w:rsidRPr="00271944" w:rsidRDefault="0082780D" w:rsidP="0082780D">
            <w:pPr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>input.west</w:t>
            </w:r>
            <w:proofErr w:type="spellEnd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</w:p>
          <w:p w14:paraId="48B444F7" w14:textId="0AB2573C" w:rsidR="0082780D" w:rsidRPr="00271944" w:rsidRDefault="0082780D" w:rsidP="0082780D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271944">
              <w:rPr>
                <w:rStyle w:val="FileNameChar"/>
                <w:rFonts w:ascii="Arial" w:hAnsi="Arial" w:cs="Arial"/>
                <w:b w:val="0"/>
                <w:bCs w:val="0"/>
                <w:sz w:val="20"/>
              </w:rPr>
              <w:t>input.east</w:t>
            </w:r>
            <w:proofErr w:type="spellEnd"/>
          </w:p>
        </w:tc>
        <w:tc>
          <w:tcPr>
            <w:tcW w:w="1291" w:type="dxa"/>
            <w:gridSpan w:val="2"/>
            <w:vAlign w:val="center"/>
          </w:tcPr>
          <w:p w14:paraId="46C692FE" w14:textId="22D15FD5" w:rsidR="0082780D" w:rsidRPr="00655C19" w:rsidRDefault="005C6FFF" w:rsidP="0082780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655C19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</w:tbl>
    <w:p w14:paraId="214D01EF" w14:textId="77777777" w:rsidR="00D84DDA" w:rsidRDefault="00D84DDA"/>
    <w:p w14:paraId="39E11681" w14:textId="77777777" w:rsidR="004102A2" w:rsidRDefault="004102A2"/>
    <w:p w14:paraId="444EB674" w14:textId="77777777" w:rsidR="004102A2" w:rsidRDefault="004102A2"/>
    <w:p w14:paraId="78CA72FC" w14:textId="09AA1CBE" w:rsidR="004102A2" w:rsidRDefault="004102A2">
      <w:pPr>
        <w:spacing w:after="160" w:line="259" w:lineRule="auto"/>
      </w:pPr>
      <w:r>
        <w:br w:type="page"/>
      </w: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20"/>
        <w:gridCol w:w="5648"/>
        <w:gridCol w:w="1732"/>
        <w:gridCol w:w="1260"/>
      </w:tblGrid>
      <w:tr w:rsidR="0046638C" w:rsidRPr="007D0AAC" w14:paraId="60FD3187" w14:textId="77777777" w:rsidTr="00E03376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EC2AA3" w14:textId="629F5B4D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lastRenderedPageBreak/>
              <w:t xml:space="preserve">Table </w:t>
            </w:r>
            <w:r w:rsidR="00D95BE7">
              <w:rPr>
                <w:rFonts w:ascii="Arial" w:hAnsi="Arial"/>
                <w:b/>
                <w:sz w:val="20"/>
              </w:rPr>
              <w:t>A-</w:t>
            </w:r>
            <w:r w:rsidR="00940360">
              <w:rPr>
                <w:rFonts w:ascii="Arial" w:hAnsi="Arial"/>
                <w:b/>
                <w:sz w:val="20"/>
              </w:rPr>
              <w:t>3</w:t>
            </w:r>
          </w:p>
          <w:p w14:paraId="4C2C77D0" w14:textId="02D984A0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CAST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Acceptance </w:t>
            </w:r>
            <w:r w:rsidRPr="007D0AAC">
              <w:rPr>
                <w:rFonts w:ascii="Arial" w:hAnsi="Arial"/>
                <w:b/>
                <w:sz w:val="20"/>
              </w:rPr>
              <w:t>Test</w:t>
            </w:r>
            <w:r w:rsidR="00D95BE7">
              <w:rPr>
                <w:rFonts w:ascii="Arial" w:hAnsi="Arial"/>
                <w:b/>
                <w:sz w:val="20"/>
              </w:rPr>
              <w:t xml:space="preserve"> Case</w:t>
            </w:r>
            <w:r w:rsidRPr="007D0AAC">
              <w:rPr>
                <w:rFonts w:ascii="Arial" w:hAnsi="Arial"/>
                <w:b/>
                <w:sz w:val="20"/>
              </w:rPr>
              <w:t xml:space="preserve"> Plan</w:t>
            </w:r>
            <w:r w:rsidR="00D95BE7">
              <w:rPr>
                <w:rFonts w:ascii="Arial" w:hAnsi="Arial"/>
                <w:b/>
                <w:sz w:val="20"/>
              </w:rPr>
              <w:t xml:space="preserve"> 3</w:t>
            </w:r>
          </w:p>
        </w:tc>
      </w:tr>
      <w:tr w:rsidR="0046638C" w:rsidRPr="007D0AAC" w14:paraId="3A515D04" w14:textId="77777777" w:rsidTr="00E03376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61EACC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CAST</w:t>
            </w:r>
            <w:r w:rsidRPr="007D0AAC">
              <w:rPr>
                <w:rFonts w:ascii="Arial" w:hAnsi="Arial"/>
                <w:b/>
                <w:sz w:val="20"/>
              </w:rPr>
              <w:t xml:space="preserve"> Installation or Acceptance Testing</w:t>
            </w:r>
          </w:p>
          <w:p w14:paraId="0549FA6A" w14:textId="0D0F127D" w:rsidR="0046638C" w:rsidRDefault="005E0A3E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5E0A3E">
              <w:rPr>
                <w:rFonts w:ascii="Arial" w:hAnsi="Arial"/>
                <w:b/>
                <w:sz w:val="20"/>
              </w:rPr>
              <w:t>CACIE-ModelSetupFY18.jar-</w:t>
            </w:r>
            <w:r w:rsidR="0046638C" w:rsidRPr="007D0AAC">
              <w:rPr>
                <w:rFonts w:ascii="Arial" w:hAnsi="Arial"/>
                <w:b/>
                <w:sz w:val="20"/>
              </w:rPr>
              <w:t>AT-</w:t>
            </w:r>
            <w:r w:rsidR="0046638C">
              <w:rPr>
                <w:rFonts w:ascii="Arial" w:hAnsi="Arial"/>
                <w:b/>
                <w:sz w:val="20"/>
              </w:rPr>
              <w:t>3</w:t>
            </w:r>
          </w:p>
          <w:p w14:paraId="03797D63" w14:textId="7B4BDF95" w:rsidR="006636AB" w:rsidRPr="007D0AAC" w:rsidRDefault="006636AB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Verify Files Generated by CAST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CBFA62" w14:textId="5B2C0CB0" w:rsidR="0046638C" w:rsidRPr="007D0AAC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1D20EF">
              <w:rPr>
                <w:rFonts w:ascii="Arial" w:hAnsi="Arial"/>
                <w:b/>
                <w:sz w:val="20"/>
              </w:rPr>
              <w:t xml:space="preserve"> 0</w:t>
            </w:r>
            <w:r w:rsidR="00A561D9">
              <w:rPr>
                <w:rFonts w:ascii="Arial" w:hAnsi="Arial"/>
                <w:b/>
                <w:sz w:val="20"/>
              </w:rPr>
              <w:t>2</w:t>
            </w:r>
            <w:r w:rsidR="001D20EF">
              <w:rPr>
                <w:rFonts w:ascii="Arial" w:hAnsi="Arial"/>
                <w:b/>
                <w:sz w:val="20"/>
              </w:rPr>
              <w:t>-</w:t>
            </w:r>
            <w:r w:rsidR="00A561D9">
              <w:rPr>
                <w:rFonts w:ascii="Arial" w:hAnsi="Arial"/>
                <w:b/>
                <w:sz w:val="20"/>
              </w:rPr>
              <w:t>04</w:t>
            </w:r>
            <w:r w:rsidR="001D20EF">
              <w:rPr>
                <w:rFonts w:ascii="Arial" w:hAnsi="Arial"/>
                <w:b/>
                <w:sz w:val="20"/>
              </w:rPr>
              <w:t>-2020</w:t>
            </w:r>
          </w:p>
        </w:tc>
      </w:tr>
      <w:tr w:rsidR="0046638C" w:rsidRPr="007D0AAC" w14:paraId="620615A7" w14:textId="77777777" w:rsidTr="00E03376">
        <w:trPr>
          <w:cantSplit/>
          <w:trHeight w:val="530"/>
          <w:tblHeader/>
        </w:trPr>
        <w:tc>
          <w:tcPr>
            <w:tcW w:w="63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99E110" w14:textId="02FB76DA" w:rsidR="0046638C" w:rsidRPr="007D0AAC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r w:rsidR="00737B02">
              <w:rPr>
                <w:rFonts w:ascii="Arial" w:hAnsi="Arial"/>
                <w:b/>
                <w:sz w:val="20"/>
              </w:rPr>
              <w:t xml:space="preserve"> </w:t>
            </w:r>
            <w:hyperlink r:id="rId19" w:history="1">
              <w:r w:rsidR="00737B02" w:rsidRPr="00737B02">
                <w:rPr>
                  <w:rStyle w:val="Hyperlink"/>
                  <w:rFonts w:ascii="Arial" w:hAnsi="Arial"/>
                  <w:bCs/>
                  <w:sz w:val="20"/>
                </w:rPr>
                <w:t>\\olive\cfarrow\CAVE\CA-CIE-Tools-TestEnv\v4-2_CAST\build</w:t>
              </w:r>
            </w:hyperlink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5C17B3" w14:textId="45AC7699" w:rsidR="0046638C" w:rsidRPr="007D0AAC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 w:rsidR="00E536C8">
              <w:rPr>
                <w:rFonts w:ascii="Arial" w:hAnsi="Arial"/>
                <w:b/>
                <w:sz w:val="20"/>
              </w:rPr>
              <w:t xml:space="preserve"> Dennis Fryar</w:t>
            </w:r>
          </w:p>
        </w:tc>
      </w:tr>
      <w:tr w:rsidR="0046638C" w:rsidRPr="007D0AAC" w14:paraId="379DBC10" w14:textId="77777777" w:rsidTr="00E03376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798987" w14:textId="26CFA882" w:rsidR="0046638C" w:rsidRPr="00470525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20" w:history="1">
              <w:r w:rsidRPr="00737B02">
                <w:rPr>
                  <w:rStyle w:val="Hyperlink"/>
                  <w:rFonts w:ascii="Arial" w:hAnsi="Arial" w:cs="Arial"/>
                  <w:sz w:val="20"/>
                </w:rPr>
                <w:t>\\olive\cfarrow\CAVE\CA-CIE-Tools-TestEnv\v4-2_CAST</w:t>
              </w:r>
            </w:hyperlink>
            <w:r w:rsidR="00A71668" w:rsidRPr="00737B02">
              <w:rPr>
                <w:rStyle w:val="Hyperlink"/>
                <w:rFonts w:ascii="Arial" w:hAnsi="Arial" w:cs="Arial"/>
                <w:bCs/>
                <w:sz w:val="20"/>
              </w:rPr>
              <w:t>\build</w:t>
            </w:r>
            <w:r w:rsidRPr="00737B02">
              <w:rPr>
                <w:rFonts w:ascii="Arial" w:hAnsi="Arial" w:cs="Arial"/>
                <w:b/>
                <w:sz w:val="20"/>
              </w:rPr>
              <w:br/>
            </w:r>
            <w:r w:rsidRPr="00737B02">
              <w:rPr>
                <w:rFonts w:ascii="Arial" w:hAnsi="Arial" w:cs="Arial"/>
                <w:sz w:val="20"/>
              </w:rPr>
              <w:t>Tool runs in Windows</w:t>
            </w:r>
          </w:p>
        </w:tc>
      </w:tr>
      <w:tr w:rsidR="0046638C" w:rsidRPr="007D0AAC" w14:paraId="31209E78" w14:textId="77777777" w:rsidTr="00E03376">
        <w:trPr>
          <w:cantSplit/>
          <w:trHeight w:val="530"/>
          <w:tblHeader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4783F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64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5D8D7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1C5C50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E4959" w14:textId="77777777" w:rsidR="0046638C" w:rsidRPr="007D0AA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46638C" w:rsidRPr="0087609B" w14:paraId="1617F40A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2E54574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640" w:type="dxa"/>
            <w:gridSpan w:val="3"/>
            <w:vAlign w:val="center"/>
          </w:tcPr>
          <w:p w14:paraId="50A647A9" w14:textId="6A37F8DF" w:rsidR="0046638C" w:rsidRPr="0087609B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Navigate to the Testing Directory, where the files from the final step of </w:t>
            </w:r>
            <w:r w:rsidR="006A2FBC" w:rsidRPr="006A2FBC">
              <w:rPr>
                <w:rFonts w:ascii="Arial" w:hAnsi="Arial" w:cs="Arial"/>
                <w:sz w:val="20"/>
              </w:rPr>
              <w:t>CACIE-ModelSetupFY18.jar-</w:t>
            </w:r>
            <w:r>
              <w:rPr>
                <w:rFonts w:ascii="Arial" w:hAnsi="Arial" w:cs="Arial"/>
                <w:sz w:val="20"/>
              </w:rPr>
              <w:t>TC-2 were generated.</w:t>
            </w:r>
          </w:p>
        </w:tc>
      </w:tr>
      <w:tr w:rsidR="0046638C" w:rsidRPr="0087609B" w14:paraId="3632E1C6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FF9EEB6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1.1</w:t>
            </w:r>
          </w:p>
        </w:tc>
        <w:tc>
          <w:tcPr>
            <w:tcW w:w="5648" w:type="dxa"/>
            <w:vAlign w:val="center"/>
          </w:tcPr>
          <w:p w14:paraId="2247961C" w14:textId="77777777" w:rsidR="0046638C" w:rsidRPr="006A35B7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6A35B7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input.zone</w:t>
            </w:r>
            <w:proofErr w:type="spellEnd"/>
            <w:r w:rsidRPr="006A35B7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2F56696B" w14:textId="77777777" w:rsidR="0046638C" w:rsidRPr="00B24790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Node material numbers/values in the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file should match material types in the Kingdom2Stomp output file, </w:t>
            </w:r>
            <w:r w:rsidRPr="002F6A90">
              <w:rPr>
                <w:rFonts w:ascii="Arial" w:hAnsi="Arial" w:cs="Arial"/>
                <w:i/>
                <w:iCs/>
                <w:sz w:val="20"/>
              </w:rPr>
              <w:t>test1-eval.csv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2116FF05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2A1A9E42" w14:textId="45509C36" w:rsidR="0046638C" w:rsidRPr="00EB0C02" w:rsidRDefault="00775BF3" w:rsidP="00BF221F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Using the </w:t>
            </w:r>
            <w:proofErr w:type="spellStart"/>
            <w:r w:rsidR="005D2941">
              <w:rPr>
                <w:rFonts w:ascii="Arial" w:hAnsi="Arial" w:cs="Arial"/>
                <w:sz w:val="20"/>
              </w:rPr>
              <w:t>input.zone</w:t>
            </w:r>
            <w:proofErr w:type="spellEnd"/>
            <w:r w:rsidR="005D2941">
              <w:rPr>
                <w:rFonts w:ascii="Arial" w:hAnsi="Arial" w:cs="Arial"/>
                <w:sz w:val="20"/>
              </w:rPr>
              <w:t xml:space="preserve"> file and </w:t>
            </w:r>
            <w:r w:rsidR="001005D4">
              <w:rPr>
                <w:rFonts w:ascii="Arial" w:hAnsi="Arial" w:cs="Arial"/>
                <w:sz w:val="20"/>
              </w:rPr>
              <w:t xml:space="preserve">the </w:t>
            </w:r>
            <w:r w:rsidR="005D2941">
              <w:rPr>
                <w:rFonts w:ascii="Arial" w:hAnsi="Arial" w:cs="Arial"/>
                <w:sz w:val="20"/>
              </w:rPr>
              <w:t xml:space="preserve">grid </w:t>
            </w:r>
            <w:r w:rsidR="00A04FE3">
              <w:rPr>
                <w:rFonts w:ascii="Arial" w:hAnsi="Arial" w:cs="Arial"/>
                <w:sz w:val="20"/>
              </w:rPr>
              <w:t xml:space="preserve">definition </w:t>
            </w:r>
            <w:r w:rsidR="001005D4">
              <w:rPr>
                <w:rFonts w:ascii="Arial" w:hAnsi="Arial" w:cs="Arial"/>
                <w:sz w:val="20"/>
              </w:rPr>
              <w:t>(</w:t>
            </w:r>
            <w:r w:rsidR="00603A85" w:rsidRPr="00603A85">
              <w:rPr>
                <w:rFonts w:ascii="Arial" w:hAnsi="Arial" w:cs="Arial"/>
                <w:sz w:val="20"/>
              </w:rPr>
              <w:t>~Grid Card</w:t>
            </w:r>
            <w:r w:rsidR="00710BA7">
              <w:rPr>
                <w:rFonts w:ascii="Arial" w:hAnsi="Arial" w:cs="Arial"/>
                <w:sz w:val="20"/>
              </w:rPr>
              <w:t xml:space="preserve">)  and </w:t>
            </w:r>
            <w:r w:rsidR="00F55B7B">
              <w:rPr>
                <w:rFonts w:ascii="Arial" w:hAnsi="Arial" w:cs="Arial"/>
                <w:sz w:val="20"/>
              </w:rPr>
              <w:t>material definitions (</w:t>
            </w:r>
            <w:r w:rsidR="00292926" w:rsidRPr="00292926">
              <w:rPr>
                <w:rFonts w:ascii="Arial" w:hAnsi="Arial" w:cs="Arial"/>
                <w:sz w:val="20"/>
              </w:rPr>
              <w:t>~Rock/Soil Zonation Card</w:t>
            </w:r>
            <w:r w:rsidR="00F55B7B">
              <w:rPr>
                <w:rFonts w:ascii="Arial" w:hAnsi="Arial" w:cs="Arial"/>
                <w:sz w:val="20"/>
              </w:rPr>
              <w:t xml:space="preserve">) </w:t>
            </w:r>
            <w:r w:rsidR="00A04FE3">
              <w:rPr>
                <w:rFonts w:ascii="Arial" w:hAnsi="Arial" w:cs="Arial"/>
                <w:sz w:val="20"/>
              </w:rPr>
              <w:t xml:space="preserve">in the input file, </w:t>
            </w:r>
            <w:r w:rsidR="00A11B76">
              <w:rPr>
                <w:rFonts w:ascii="Arial" w:hAnsi="Arial" w:cs="Arial"/>
                <w:sz w:val="20"/>
              </w:rPr>
              <w:t xml:space="preserve">create a file </w:t>
            </w:r>
            <w:r w:rsidR="007E1E67">
              <w:rPr>
                <w:rFonts w:ascii="Arial" w:hAnsi="Arial" w:cs="Arial"/>
                <w:sz w:val="20"/>
              </w:rPr>
              <w:t xml:space="preserve">listing X, Y, Z and </w:t>
            </w:r>
            <w:r w:rsidR="00131303">
              <w:rPr>
                <w:rFonts w:ascii="Arial" w:hAnsi="Arial" w:cs="Arial"/>
                <w:sz w:val="20"/>
              </w:rPr>
              <w:t>material type</w:t>
            </w:r>
            <w:r w:rsidR="001E199E">
              <w:rPr>
                <w:rFonts w:ascii="Arial" w:hAnsi="Arial" w:cs="Arial"/>
                <w:sz w:val="20"/>
              </w:rPr>
              <w:t xml:space="preserve"> </w:t>
            </w:r>
            <w:r w:rsidR="006038C2">
              <w:rPr>
                <w:rFonts w:ascii="Arial" w:hAnsi="Arial" w:cs="Arial"/>
                <w:sz w:val="20"/>
              </w:rPr>
              <w:t>(</w:t>
            </w:r>
            <w:r w:rsidR="001E199E">
              <w:rPr>
                <w:rFonts w:ascii="Arial" w:hAnsi="Arial" w:cs="Arial"/>
                <w:sz w:val="20"/>
              </w:rPr>
              <w:t xml:space="preserve">corresponding to </w:t>
            </w:r>
            <w:r w:rsidR="006C03E0">
              <w:rPr>
                <w:rFonts w:ascii="Arial" w:hAnsi="Arial" w:cs="Arial"/>
                <w:sz w:val="20"/>
              </w:rPr>
              <w:t xml:space="preserve">the zone number in </w:t>
            </w:r>
            <w:r w:rsidR="0014146E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="0014146E">
              <w:rPr>
                <w:rFonts w:ascii="Arial" w:hAnsi="Arial" w:cs="Arial"/>
                <w:sz w:val="20"/>
              </w:rPr>
              <w:t>inp</w:t>
            </w:r>
            <w:r w:rsidR="006038C2">
              <w:rPr>
                <w:rFonts w:ascii="Arial" w:hAnsi="Arial" w:cs="Arial"/>
                <w:sz w:val="20"/>
              </w:rPr>
              <w:t>u</w:t>
            </w:r>
            <w:r w:rsidR="0014146E">
              <w:rPr>
                <w:rFonts w:ascii="Arial" w:hAnsi="Arial" w:cs="Arial"/>
                <w:sz w:val="20"/>
              </w:rPr>
              <w:t>t.zone</w:t>
            </w:r>
            <w:proofErr w:type="spellEnd"/>
            <w:r w:rsidR="0014146E">
              <w:rPr>
                <w:rFonts w:ascii="Arial" w:hAnsi="Arial" w:cs="Arial"/>
                <w:sz w:val="20"/>
              </w:rPr>
              <w:t xml:space="preserve"> file</w:t>
            </w:r>
            <w:r w:rsidR="006038C2">
              <w:rPr>
                <w:rFonts w:ascii="Arial" w:hAnsi="Arial" w:cs="Arial"/>
                <w:sz w:val="20"/>
              </w:rPr>
              <w:t>)</w:t>
            </w:r>
            <w:r w:rsidR="0034094C">
              <w:rPr>
                <w:rFonts w:ascii="Arial" w:hAnsi="Arial" w:cs="Arial"/>
                <w:sz w:val="20"/>
              </w:rPr>
              <w:t xml:space="preserve"> for each model node</w:t>
            </w:r>
            <w:r w:rsidR="0014146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A360D56" w14:textId="223CCCCB" w:rsidR="0046638C" w:rsidRPr="00BF221F" w:rsidRDefault="005E7645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File containing </w:t>
            </w:r>
            <w:r w:rsidR="00756252">
              <w:rPr>
                <w:rFonts w:ascii="Arial" w:hAnsi="Arial" w:cs="Arial"/>
                <w:sz w:val="20"/>
              </w:rPr>
              <w:t xml:space="preserve">calculated </w:t>
            </w:r>
            <w:r>
              <w:rPr>
                <w:rFonts w:ascii="Arial" w:hAnsi="Arial" w:cs="Arial"/>
                <w:sz w:val="20"/>
              </w:rPr>
              <w:t xml:space="preserve">X, Y, Z and </w:t>
            </w:r>
            <w:r w:rsidR="0034094C">
              <w:rPr>
                <w:rFonts w:ascii="Arial" w:hAnsi="Arial" w:cs="Arial"/>
                <w:sz w:val="20"/>
              </w:rPr>
              <w:t>material type for each model node</w:t>
            </w:r>
          </w:p>
        </w:tc>
        <w:tc>
          <w:tcPr>
            <w:tcW w:w="1260" w:type="dxa"/>
            <w:vAlign w:val="center"/>
          </w:tcPr>
          <w:p w14:paraId="66AA8165" w14:textId="3478B680" w:rsidR="0046638C" w:rsidRPr="004C3EAB" w:rsidRDefault="003936C4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23F7BB7B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45254CE8" w14:textId="7EA5D08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</w:t>
            </w:r>
            <w:r w:rsidR="0067241D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648" w:type="dxa"/>
            <w:vAlign w:val="center"/>
          </w:tcPr>
          <w:p w14:paraId="43043C12" w14:textId="77777777" w:rsidR="0046638C" w:rsidRPr="00F36391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36391">
              <w:rPr>
                <w:rFonts w:ascii="Arial" w:hAnsi="Arial" w:cs="Arial"/>
                <w:sz w:val="20"/>
              </w:rPr>
              <w:t>Compa</w:t>
            </w:r>
            <w:r>
              <w:rPr>
                <w:rFonts w:ascii="Arial" w:hAnsi="Arial" w:cs="Arial"/>
                <w:sz w:val="20"/>
              </w:rPr>
              <w:t xml:space="preserve">re this file against the </w:t>
            </w:r>
            <w:r w:rsidRPr="00BF221F">
              <w:rPr>
                <w:rFonts w:ascii="Arial" w:hAnsi="Arial" w:cs="Arial"/>
                <w:i/>
                <w:sz w:val="20"/>
              </w:rPr>
              <w:t>test1-eval.csv</w:t>
            </w:r>
            <w:r>
              <w:rPr>
                <w:rFonts w:ascii="Arial" w:hAnsi="Arial" w:cs="Arial"/>
                <w:sz w:val="20"/>
              </w:rPr>
              <w:t xml:space="preserve"> file.</w:t>
            </w:r>
          </w:p>
        </w:tc>
        <w:tc>
          <w:tcPr>
            <w:tcW w:w="1732" w:type="dxa"/>
            <w:vAlign w:val="center"/>
          </w:tcPr>
          <w:p w14:paraId="14814593" w14:textId="2C51E568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3E56D35F" w14:textId="0EB42611" w:rsidR="0046638C" w:rsidRPr="004C3EAB" w:rsidRDefault="00A92BB0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032998B7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71E01A99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2.1</w:t>
            </w:r>
          </w:p>
        </w:tc>
        <w:tc>
          <w:tcPr>
            <w:tcW w:w="5648" w:type="dxa"/>
            <w:vAlign w:val="center"/>
          </w:tcPr>
          <w:p w14:paraId="3D695346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input.sij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0CAC694B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4D5012F3" w14:textId="145D6A9E" w:rsidR="0046638C" w:rsidRPr="00006762" w:rsidRDefault="000A6D5E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Calculate node </w:t>
            </w:r>
            <w:r w:rsidR="00D13D94">
              <w:rPr>
                <w:rFonts w:ascii="Arial" w:hAnsi="Arial" w:cs="Arial"/>
                <w:sz w:val="20"/>
              </w:rPr>
              <w:t>surface</w:t>
            </w:r>
            <w:r>
              <w:rPr>
                <w:rFonts w:ascii="Arial" w:hAnsi="Arial" w:cs="Arial"/>
                <w:sz w:val="20"/>
              </w:rPr>
              <w:t xml:space="preserve"> coordinates</w:t>
            </w:r>
            <w:r w:rsidR="00424A01">
              <w:rPr>
                <w:rFonts w:ascii="Arial" w:hAnsi="Arial" w:cs="Arial"/>
                <w:sz w:val="20"/>
              </w:rPr>
              <w:t xml:space="preserve"> </w:t>
            </w:r>
            <w:r w:rsidR="00E51958">
              <w:rPr>
                <w:rFonts w:ascii="Arial" w:hAnsi="Arial" w:cs="Arial"/>
                <w:sz w:val="20"/>
              </w:rPr>
              <w:t>for X and Y (i.e., model plan view)</w:t>
            </w:r>
            <w:r w:rsidR="0046638C">
              <w:rPr>
                <w:rFonts w:ascii="Arial" w:hAnsi="Arial" w:cs="Arial"/>
                <w:sz w:val="20"/>
              </w:rPr>
              <w:t>.</w:t>
            </w:r>
            <w:r w:rsidR="00927B96">
              <w:rPr>
                <w:rFonts w:ascii="Arial" w:hAnsi="Arial" w:cs="Arial"/>
                <w:sz w:val="20"/>
              </w:rPr>
              <w:t xml:space="preserve">  </w:t>
            </w:r>
            <w:r w:rsidR="008B655E">
              <w:rPr>
                <w:rFonts w:ascii="Arial" w:hAnsi="Arial" w:cs="Arial"/>
                <w:sz w:val="20"/>
              </w:rPr>
              <w:t>The f</w:t>
            </w:r>
            <w:r w:rsidR="00352248">
              <w:rPr>
                <w:rFonts w:ascii="Arial" w:hAnsi="Arial" w:cs="Arial"/>
                <w:sz w:val="20"/>
              </w:rPr>
              <w:t xml:space="preserve">ile should include </w:t>
            </w:r>
            <w:r w:rsidR="00AF0AF5">
              <w:rPr>
                <w:rFonts w:ascii="Arial" w:hAnsi="Arial" w:cs="Arial"/>
                <w:sz w:val="20"/>
              </w:rPr>
              <w:t xml:space="preserve">surface count in the </w:t>
            </w:r>
            <w:proofErr w:type="spellStart"/>
            <w:r w:rsidR="00AF0AF5">
              <w:rPr>
                <w:rFonts w:ascii="Arial" w:hAnsi="Arial" w:cs="Arial"/>
                <w:sz w:val="20"/>
              </w:rPr>
              <w:t>i</w:t>
            </w:r>
            <w:proofErr w:type="spellEnd"/>
            <w:r w:rsidR="00AF0AF5">
              <w:rPr>
                <w:rFonts w:ascii="Arial" w:hAnsi="Arial" w:cs="Arial"/>
                <w:sz w:val="20"/>
              </w:rPr>
              <w:t>-direction, surface count in the j</w:t>
            </w:r>
            <w:r w:rsidR="008B655E">
              <w:rPr>
                <w:rFonts w:ascii="Arial" w:hAnsi="Arial" w:cs="Arial"/>
                <w:sz w:val="20"/>
              </w:rPr>
              <w:noBreakHyphen/>
            </w:r>
            <w:r w:rsidR="00AF0AF5">
              <w:rPr>
                <w:rFonts w:ascii="Arial" w:hAnsi="Arial" w:cs="Arial"/>
                <w:sz w:val="20"/>
              </w:rPr>
              <w:t>direction, X and Y</w:t>
            </w:r>
            <w:r w:rsidR="00326362">
              <w:rPr>
                <w:rFonts w:ascii="Arial" w:hAnsi="Arial" w:cs="Arial"/>
                <w:sz w:val="20"/>
              </w:rPr>
              <w:t xml:space="preserve"> for each model node corner in </w:t>
            </w:r>
            <w:proofErr w:type="spellStart"/>
            <w:r w:rsidR="00326362">
              <w:rPr>
                <w:rFonts w:ascii="Arial" w:hAnsi="Arial" w:cs="Arial"/>
                <w:sz w:val="20"/>
              </w:rPr>
              <w:t>plan</w:t>
            </w:r>
            <w:proofErr w:type="spellEnd"/>
            <w:r w:rsidR="00326362">
              <w:rPr>
                <w:rFonts w:ascii="Arial" w:hAnsi="Arial" w:cs="Arial"/>
                <w:sz w:val="20"/>
              </w:rPr>
              <w:t xml:space="preserve"> view</w:t>
            </w:r>
            <w:r w:rsidR="00AF0AF5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13F3D0AB" w14:textId="6A676437" w:rsidR="0046638C" w:rsidRPr="00B842F2" w:rsidRDefault="00543025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c</w:t>
            </w:r>
            <w:r w:rsidR="001E2DA2">
              <w:rPr>
                <w:rFonts w:ascii="Arial" w:hAnsi="Arial" w:cs="Arial"/>
                <w:sz w:val="20"/>
              </w:rPr>
              <w:t xml:space="preserve">ontaining </w:t>
            </w:r>
            <w:r w:rsidR="00A978CF">
              <w:rPr>
                <w:rFonts w:ascii="Arial" w:hAnsi="Arial" w:cs="Arial"/>
                <w:sz w:val="20"/>
              </w:rPr>
              <w:t>plan view node corner locations</w:t>
            </w:r>
          </w:p>
        </w:tc>
        <w:tc>
          <w:tcPr>
            <w:tcW w:w="1260" w:type="dxa"/>
            <w:vAlign w:val="center"/>
          </w:tcPr>
          <w:p w14:paraId="0B98E22D" w14:textId="349EE6D0" w:rsidR="0046638C" w:rsidRPr="004C3EAB" w:rsidRDefault="00A92BB0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4D114BAF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6DD45914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2.2</w:t>
            </w:r>
          </w:p>
        </w:tc>
        <w:tc>
          <w:tcPr>
            <w:tcW w:w="5648" w:type="dxa"/>
            <w:vAlign w:val="center"/>
          </w:tcPr>
          <w:p w14:paraId="066A41BE" w14:textId="1157D0E9" w:rsidR="0046638C" w:rsidRPr="00AC0FFB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input.sij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3A29F3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calculated</w:t>
            </w:r>
            <w:r w:rsidR="001F49B0">
              <w:rPr>
                <w:rFonts w:ascii="Arial" w:hAnsi="Arial" w:cs="Arial"/>
                <w:sz w:val="20"/>
              </w:rPr>
              <w:t xml:space="preserve"> </w:t>
            </w:r>
            <w:r w:rsidR="003A29F3">
              <w:rPr>
                <w:rFonts w:ascii="Arial" w:hAnsi="Arial" w:cs="Arial"/>
                <w:sz w:val="20"/>
              </w:rPr>
              <w:t>node corner locations</w:t>
            </w:r>
            <w:r>
              <w:rPr>
                <w:rFonts w:ascii="Arial" w:hAnsi="Arial" w:cs="Arial"/>
                <w:sz w:val="20"/>
              </w:rPr>
              <w:t xml:space="preserve"> to verify the files match</w:t>
            </w:r>
          </w:p>
        </w:tc>
        <w:tc>
          <w:tcPr>
            <w:tcW w:w="1732" w:type="dxa"/>
            <w:vAlign w:val="center"/>
          </w:tcPr>
          <w:p w14:paraId="3568C89A" w14:textId="70F62E6B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 </w:t>
            </w:r>
            <w:r w:rsidR="00D30644">
              <w:rPr>
                <w:rFonts w:ascii="Arial" w:hAnsi="Arial" w:cs="Arial"/>
                <w:sz w:val="20"/>
              </w:rPr>
              <w:t>lines</w:t>
            </w:r>
            <w:r>
              <w:rPr>
                <w:rFonts w:ascii="Arial" w:hAnsi="Arial" w:cs="Arial"/>
                <w:sz w:val="20"/>
              </w:rPr>
              <w:t xml:space="preserve"> in the 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FE486BA" w14:textId="4C50A773" w:rsidR="0046638C" w:rsidRPr="004C3EAB" w:rsidRDefault="00FD4058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41F2279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B9168AB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5648" w:type="dxa"/>
            <w:vAlign w:val="center"/>
          </w:tcPr>
          <w:p w14:paraId="046937C6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input.nij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538D5DA0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714DB3E4" w14:textId="184EA044" w:rsidR="0046638C" w:rsidRDefault="005C0D9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Calculate node </w:t>
            </w:r>
            <w:r w:rsidR="00246E15">
              <w:rPr>
                <w:rFonts w:ascii="Arial" w:hAnsi="Arial" w:cs="Arial"/>
                <w:sz w:val="20"/>
              </w:rPr>
              <w:t>center</w:t>
            </w:r>
            <w:r>
              <w:rPr>
                <w:rFonts w:ascii="Arial" w:hAnsi="Arial" w:cs="Arial"/>
                <w:sz w:val="20"/>
              </w:rPr>
              <w:t xml:space="preserve"> coordinates for X and Y (i.e., model plan view).  The file should include </w:t>
            </w:r>
            <w:r w:rsidR="00246E15">
              <w:rPr>
                <w:rFonts w:ascii="Arial" w:hAnsi="Arial" w:cs="Arial"/>
                <w:sz w:val="20"/>
              </w:rPr>
              <w:t>node</w:t>
            </w:r>
            <w:r>
              <w:rPr>
                <w:rFonts w:ascii="Arial" w:hAnsi="Arial" w:cs="Arial"/>
                <w:sz w:val="20"/>
              </w:rPr>
              <w:t xml:space="preserve"> count in the </w:t>
            </w:r>
            <w:proofErr w:type="spellStart"/>
            <w:r>
              <w:rPr>
                <w:rFonts w:ascii="Arial" w:hAnsi="Arial" w:cs="Arial"/>
                <w:sz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-direction, </w:t>
            </w:r>
            <w:r w:rsidR="00246E15">
              <w:rPr>
                <w:rFonts w:ascii="Arial" w:hAnsi="Arial" w:cs="Arial"/>
                <w:sz w:val="20"/>
              </w:rPr>
              <w:t>node</w:t>
            </w:r>
            <w:r>
              <w:rPr>
                <w:rFonts w:ascii="Arial" w:hAnsi="Arial" w:cs="Arial"/>
                <w:sz w:val="20"/>
              </w:rPr>
              <w:t xml:space="preserve"> count in the j</w:t>
            </w:r>
            <w:r>
              <w:rPr>
                <w:rFonts w:ascii="Arial" w:hAnsi="Arial" w:cs="Arial"/>
                <w:sz w:val="20"/>
              </w:rPr>
              <w:noBreakHyphen/>
              <w:t xml:space="preserve">direction, X and Y for each model node </w:t>
            </w:r>
            <w:r w:rsidR="00246E15">
              <w:rPr>
                <w:rFonts w:ascii="Arial" w:hAnsi="Arial" w:cs="Arial"/>
                <w:sz w:val="20"/>
              </w:rPr>
              <w:t>center</w:t>
            </w:r>
            <w:r>
              <w:rPr>
                <w:rFonts w:ascii="Arial" w:hAnsi="Arial" w:cs="Arial"/>
                <w:sz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</w:rPr>
              <w:t>plan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view</w:t>
            </w:r>
            <w:r w:rsidR="0046638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4CFB19D4" w14:textId="1B6717BD" w:rsidR="0046638C" w:rsidRDefault="006557AD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containing plan view node center locations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81AB859" w14:textId="2657E8B3" w:rsidR="0046638C" w:rsidRPr="004C3EAB" w:rsidRDefault="00FD4058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463491E6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097A4444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648" w:type="dxa"/>
            <w:vAlign w:val="center"/>
          </w:tcPr>
          <w:p w14:paraId="3299A30B" w14:textId="5E985315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input.nij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1E0AB2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calculated</w:t>
            </w:r>
            <w:r w:rsidR="001E0AB2">
              <w:rPr>
                <w:rFonts w:ascii="Arial" w:hAnsi="Arial" w:cs="Arial"/>
                <w:sz w:val="20"/>
              </w:rPr>
              <w:t xml:space="preserve"> node center locations</w:t>
            </w:r>
            <w:r>
              <w:rPr>
                <w:rFonts w:ascii="Arial" w:hAnsi="Arial" w:cs="Arial"/>
                <w:sz w:val="20"/>
              </w:rPr>
              <w:t xml:space="preserve"> to verify the files match</w:t>
            </w:r>
          </w:p>
        </w:tc>
        <w:tc>
          <w:tcPr>
            <w:tcW w:w="1732" w:type="dxa"/>
            <w:vAlign w:val="center"/>
          </w:tcPr>
          <w:p w14:paraId="4B10BBA1" w14:textId="09D0C33A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BFAF923" w14:textId="6B023CDB" w:rsidR="0046638C" w:rsidRPr="004C3EAB" w:rsidRDefault="00FD4058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59F1AB00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69CE0AC1" w14:textId="77777777" w:rsidR="0046638C" w:rsidRPr="0087609B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4.1</w:t>
            </w:r>
          </w:p>
        </w:tc>
        <w:tc>
          <w:tcPr>
            <w:tcW w:w="5648" w:type="dxa"/>
            <w:vAlign w:val="center"/>
          </w:tcPr>
          <w:p w14:paraId="207F8507" w14:textId="77777777" w:rsidR="0046638C" w:rsidRPr="00052F41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input.top</w:t>
            </w:r>
            <w:proofErr w:type="spellEnd"/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571F1B22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the file contains the top surface of the uppermost active node in each ‘</w:t>
            </w:r>
            <w:proofErr w:type="spellStart"/>
            <w:r>
              <w:rPr>
                <w:rFonts w:ascii="Arial" w:hAnsi="Arial" w:cs="Arial"/>
                <w:sz w:val="20"/>
              </w:rPr>
              <w:t>ij</w:t>
            </w:r>
            <w:proofErr w:type="spellEnd"/>
            <w:r>
              <w:rPr>
                <w:rFonts w:ascii="Arial" w:hAnsi="Arial" w:cs="Arial"/>
                <w:sz w:val="20"/>
              </w:rPr>
              <w:t>’ column.</w:t>
            </w:r>
          </w:p>
          <w:p w14:paraId="5F60CD07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FA6720B" w14:textId="5C55B90D" w:rsidR="0046638C" w:rsidRPr="00B842F2" w:rsidRDefault="007652B6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Using the </w:t>
            </w:r>
            <w:proofErr w:type="spellStart"/>
            <w:r>
              <w:rPr>
                <w:rFonts w:ascii="Arial" w:hAnsi="Arial" w:cs="Arial"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file and the grid definition (</w:t>
            </w:r>
            <w:r w:rsidRPr="00603A85">
              <w:rPr>
                <w:rFonts w:ascii="Arial" w:hAnsi="Arial" w:cs="Arial"/>
                <w:sz w:val="20"/>
              </w:rPr>
              <w:t>~Grid Card</w:t>
            </w:r>
            <w:r>
              <w:rPr>
                <w:rFonts w:ascii="Arial" w:hAnsi="Arial" w:cs="Arial"/>
                <w:sz w:val="20"/>
              </w:rPr>
              <w:t>)  and material definitions (</w:t>
            </w:r>
            <w:r w:rsidRPr="00292926">
              <w:rPr>
                <w:rFonts w:ascii="Arial" w:hAnsi="Arial" w:cs="Arial"/>
                <w:sz w:val="20"/>
              </w:rPr>
              <w:t>~Rock/Soil Zonation Card</w:t>
            </w:r>
            <w:r>
              <w:rPr>
                <w:rFonts w:ascii="Arial" w:hAnsi="Arial" w:cs="Arial"/>
                <w:sz w:val="20"/>
              </w:rPr>
              <w:t xml:space="preserve">) in the input file, create a file listing </w:t>
            </w:r>
            <w:proofErr w:type="spellStart"/>
            <w:r w:rsidR="006E74C5">
              <w:rPr>
                <w:rFonts w:ascii="Arial" w:hAnsi="Arial" w:cs="Arial"/>
                <w:sz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r w:rsidR="006E74C5"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6E74C5">
              <w:rPr>
                <w:rFonts w:ascii="Arial" w:hAnsi="Arial" w:cs="Arial"/>
                <w:sz w:val="20"/>
              </w:rPr>
              <w:t>k</w:t>
            </w:r>
            <w:r>
              <w:rPr>
                <w:rFonts w:ascii="Arial" w:hAnsi="Arial" w:cs="Arial"/>
                <w:sz w:val="20"/>
              </w:rPr>
              <w:t xml:space="preserve"> and material type (corresponding to the zone number in the </w:t>
            </w:r>
            <w:proofErr w:type="spellStart"/>
            <w:r>
              <w:rPr>
                <w:rFonts w:ascii="Arial" w:hAnsi="Arial" w:cs="Arial"/>
                <w:sz w:val="20"/>
              </w:rPr>
              <w:t>input.zone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file) for each model node</w:t>
            </w:r>
            <w:r w:rsidR="0024703B">
              <w:rPr>
                <w:rFonts w:ascii="Arial" w:hAnsi="Arial" w:cs="Arial"/>
                <w:sz w:val="20"/>
              </w:rPr>
              <w:t xml:space="preserve">.  From this </w:t>
            </w:r>
            <w:r w:rsidR="00BB31DF">
              <w:rPr>
                <w:rFonts w:ascii="Arial" w:hAnsi="Arial" w:cs="Arial"/>
                <w:sz w:val="20"/>
              </w:rPr>
              <w:t xml:space="preserve">file, determine </w:t>
            </w:r>
            <w:r w:rsidR="0046638C">
              <w:rPr>
                <w:rFonts w:ascii="Arial" w:hAnsi="Arial" w:cs="Arial"/>
                <w:sz w:val="20"/>
              </w:rPr>
              <w:t xml:space="preserve">the uppermost active node in each </w:t>
            </w:r>
            <w:proofErr w:type="spellStart"/>
            <w:r w:rsidR="0046638C">
              <w:rPr>
                <w:rFonts w:ascii="Arial" w:hAnsi="Arial" w:cs="Arial"/>
                <w:sz w:val="20"/>
              </w:rPr>
              <w:t>ij</w:t>
            </w:r>
            <w:proofErr w:type="spellEnd"/>
            <w:r w:rsidR="0046638C">
              <w:rPr>
                <w:rFonts w:ascii="Arial" w:hAnsi="Arial" w:cs="Arial"/>
                <w:sz w:val="20"/>
              </w:rPr>
              <w:t xml:space="preserve"> column.</w:t>
            </w:r>
          </w:p>
        </w:tc>
        <w:tc>
          <w:tcPr>
            <w:tcW w:w="1732" w:type="dxa"/>
            <w:vAlign w:val="center"/>
          </w:tcPr>
          <w:p w14:paraId="4F71C412" w14:textId="28DE2FEF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Uppermost active nodes are calculated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A7BC998" w14:textId="22284108" w:rsidR="0046638C" w:rsidRPr="004C3EAB" w:rsidRDefault="007F6203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6F9AB475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73A1696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4.2</w:t>
            </w:r>
          </w:p>
        </w:tc>
        <w:tc>
          <w:tcPr>
            <w:tcW w:w="5648" w:type="dxa"/>
            <w:vAlign w:val="center"/>
          </w:tcPr>
          <w:p w14:paraId="7A814E6F" w14:textId="57782738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input.top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AE6BED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calculated</w:t>
            </w:r>
            <w:r w:rsidR="00AE6BED">
              <w:rPr>
                <w:rFonts w:ascii="Arial" w:hAnsi="Arial" w:cs="Arial"/>
                <w:sz w:val="20"/>
              </w:rPr>
              <w:t xml:space="preserve"> </w:t>
            </w:r>
            <w:r w:rsidR="00A44CEA">
              <w:rPr>
                <w:rFonts w:ascii="Arial" w:hAnsi="Arial" w:cs="Arial"/>
                <w:sz w:val="20"/>
              </w:rPr>
              <w:t xml:space="preserve">uppermost active node in each </w:t>
            </w:r>
            <w:proofErr w:type="spellStart"/>
            <w:r w:rsidR="00A44CEA">
              <w:rPr>
                <w:rFonts w:ascii="Arial" w:hAnsi="Arial" w:cs="Arial"/>
                <w:sz w:val="20"/>
              </w:rPr>
              <w:t>ij</w:t>
            </w:r>
            <w:proofErr w:type="spellEnd"/>
            <w:r w:rsidR="00A44CEA">
              <w:rPr>
                <w:rFonts w:ascii="Arial" w:hAnsi="Arial" w:cs="Arial"/>
                <w:sz w:val="20"/>
              </w:rPr>
              <w:t xml:space="preserve"> column</w:t>
            </w:r>
            <w:r>
              <w:rPr>
                <w:rFonts w:ascii="Arial" w:hAnsi="Arial" w:cs="Arial"/>
                <w:sz w:val="20"/>
              </w:rPr>
              <w:t xml:space="preserve"> to verify the files match.</w:t>
            </w:r>
          </w:p>
        </w:tc>
        <w:tc>
          <w:tcPr>
            <w:tcW w:w="1732" w:type="dxa"/>
            <w:vAlign w:val="center"/>
          </w:tcPr>
          <w:p w14:paraId="4DAADF46" w14:textId="6EE1AF93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F447073" w14:textId="4ABF1A1E" w:rsidR="0046638C" w:rsidRPr="004C3EAB" w:rsidRDefault="007F6203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3B078D3E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1D09CDB0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5.1</w:t>
            </w:r>
          </w:p>
        </w:tc>
        <w:tc>
          <w:tcPr>
            <w:tcW w:w="5648" w:type="dxa"/>
            <w:vAlign w:val="center"/>
          </w:tcPr>
          <w:p w14:paraId="1C24A30B" w14:textId="77777777" w:rsidR="0046638C" w:rsidRPr="00052F41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Verify the </w:t>
            </w:r>
            <w:proofErr w:type="spellStart"/>
            <w:r w:rsidRPr="006A35B7">
              <w:rPr>
                <w:rFonts w:ascii="Arial" w:hAnsi="Arial" w:cs="Arial"/>
                <w:b/>
                <w:bCs/>
                <w:i/>
                <w:iCs/>
                <w:sz w:val="20"/>
              </w:rPr>
              <w:t>input.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bot</w:t>
            </w:r>
            <w:proofErr w:type="spellEnd"/>
            <w:r w:rsidRPr="00052F41">
              <w:rPr>
                <w:rFonts w:ascii="Arial" w:hAnsi="Arial" w:cs="Arial"/>
                <w:b/>
                <w:bCs/>
                <w:sz w:val="20"/>
              </w:rPr>
              <w:t xml:space="preserve"> file</w:t>
            </w:r>
          </w:p>
          <w:p w14:paraId="448FA920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Ensure the file contains the bottom surface plane nodes in each </w:t>
            </w:r>
            <w:proofErr w:type="spellStart"/>
            <w:r>
              <w:rPr>
                <w:rFonts w:ascii="Arial" w:hAnsi="Arial" w:cs="Arial"/>
                <w:sz w:val="20"/>
              </w:rPr>
              <w:t>ij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column.</w:t>
            </w:r>
          </w:p>
          <w:p w14:paraId="5657F914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07FB66E9" w14:textId="3D6F2DFE" w:rsidR="0046638C" w:rsidRPr="00B842F2" w:rsidRDefault="00754DF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Calculate </w:t>
            </w:r>
            <w:r w:rsidR="00427BC4">
              <w:rPr>
                <w:rFonts w:ascii="Arial" w:hAnsi="Arial" w:cs="Arial"/>
                <w:sz w:val="20"/>
              </w:rPr>
              <w:t xml:space="preserve">bottom </w:t>
            </w:r>
            <w:r>
              <w:rPr>
                <w:rFonts w:ascii="Arial" w:hAnsi="Arial" w:cs="Arial"/>
                <w:sz w:val="20"/>
              </w:rPr>
              <w:t xml:space="preserve">node </w:t>
            </w:r>
            <w:r w:rsidR="00427BC4">
              <w:rPr>
                <w:rFonts w:ascii="Arial" w:hAnsi="Arial" w:cs="Arial"/>
                <w:sz w:val="20"/>
              </w:rPr>
              <w:t>for each</w:t>
            </w:r>
            <w:r w:rsidR="002C6A8C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C4F91">
              <w:rPr>
                <w:rFonts w:ascii="Arial" w:hAnsi="Arial" w:cs="Arial"/>
                <w:sz w:val="20"/>
              </w:rPr>
              <w:t>ij</w:t>
            </w:r>
            <w:proofErr w:type="spellEnd"/>
            <w:r w:rsidR="001C4F91">
              <w:rPr>
                <w:rFonts w:ascii="Arial" w:hAnsi="Arial" w:cs="Arial"/>
                <w:sz w:val="20"/>
              </w:rPr>
              <w:t xml:space="preserve"> column</w:t>
            </w:r>
            <w:r>
              <w:rPr>
                <w:rFonts w:ascii="Arial" w:hAnsi="Arial" w:cs="Arial"/>
                <w:sz w:val="20"/>
              </w:rPr>
              <w:t xml:space="preserve">.  The file should include node </w:t>
            </w:r>
            <w:proofErr w:type="spellStart"/>
            <w:r w:rsidR="00341C4A">
              <w:rPr>
                <w:rFonts w:ascii="Arial" w:hAnsi="Arial" w:cs="Arial"/>
                <w:sz w:val="20"/>
              </w:rPr>
              <w:t>i</w:t>
            </w:r>
            <w:proofErr w:type="spellEnd"/>
            <w:r w:rsidR="00341C4A">
              <w:rPr>
                <w:rFonts w:ascii="Arial" w:hAnsi="Arial" w:cs="Arial"/>
                <w:sz w:val="20"/>
              </w:rPr>
              <w:t xml:space="preserve">, </w:t>
            </w:r>
            <w:r w:rsidR="00805FED">
              <w:rPr>
                <w:rFonts w:ascii="Arial" w:hAnsi="Arial" w:cs="Arial"/>
                <w:sz w:val="20"/>
              </w:rPr>
              <w:t>j, k and</w:t>
            </w:r>
            <w:r w:rsidR="00EA44D0">
              <w:rPr>
                <w:rFonts w:ascii="Arial" w:hAnsi="Arial" w:cs="Arial"/>
                <w:sz w:val="20"/>
              </w:rPr>
              <w:t xml:space="preserve"> </w:t>
            </w:r>
            <w:r w:rsidR="00E26777">
              <w:rPr>
                <w:rFonts w:ascii="Arial" w:hAnsi="Arial" w:cs="Arial"/>
                <w:sz w:val="20"/>
              </w:rPr>
              <w:t xml:space="preserve">surface number </w:t>
            </w:r>
            <w:r w:rsidR="009832EF">
              <w:rPr>
                <w:rFonts w:ascii="Arial" w:hAnsi="Arial" w:cs="Arial"/>
                <w:sz w:val="20"/>
              </w:rPr>
              <w:t>for</w:t>
            </w:r>
            <w:r w:rsidR="00E26777">
              <w:rPr>
                <w:rFonts w:ascii="Arial" w:hAnsi="Arial" w:cs="Arial"/>
                <w:sz w:val="20"/>
              </w:rPr>
              <w:t xml:space="preserve"> the bottom</w:t>
            </w:r>
            <w:r>
              <w:rPr>
                <w:rFonts w:ascii="Arial" w:hAnsi="Arial" w:cs="Arial"/>
                <w:sz w:val="20"/>
              </w:rPr>
              <w:t>,</w:t>
            </w:r>
          </w:p>
        </w:tc>
        <w:tc>
          <w:tcPr>
            <w:tcW w:w="1732" w:type="dxa"/>
            <w:vAlign w:val="center"/>
          </w:tcPr>
          <w:p w14:paraId="52A7A8AC" w14:textId="63198CBE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Bottom layer of nodes are calculated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4FEB8E3" w14:textId="1ADF730B" w:rsidR="0046638C" w:rsidRPr="004C3EAB" w:rsidRDefault="0042162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697DCA7C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2BC266E1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</w:t>
            </w:r>
          </w:p>
        </w:tc>
        <w:tc>
          <w:tcPr>
            <w:tcW w:w="5648" w:type="dxa"/>
            <w:vAlign w:val="center"/>
          </w:tcPr>
          <w:p w14:paraId="5BF19A08" w14:textId="30730805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input.bot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B23B01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calculated</w:t>
            </w:r>
            <w:r w:rsidR="00B23B01">
              <w:rPr>
                <w:rFonts w:ascii="Arial" w:hAnsi="Arial" w:cs="Arial"/>
                <w:sz w:val="20"/>
              </w:rPr>
              <w:t xml:space="preserve"> bottom node in each </w:t>
            </w:r>
            <w:proofErr w:type="spellStart"/>
            <w:r w:rsidR="00B23B01">
              <w:rPr>
                <w:rFonts w:ascii="Arial" w:hAnsi="Arial" w:cs="Arial"/>
                <w:sz w:val="20"/>
              </w:rPr>
              <w:t>ij</w:t>
            </w:r>
            <w:proofErr w:type="spellEnd"/>
            <w:r w:rsidR="00B23B01">
              <w:rPr>
                <w:rFonts w:ascii="Arial" w:hAnsi="Arial" w:cs="Arial"/>
                <w:sz w:val="20"/>
              </w:rPr>
              <w:t xml:space="preserve"> column</w:t>
            </w:r>
            <w:r>
              <w:rPr>
                <w:rFonts w:ascii="Arial" w:hAnsi="Arial" w:cs="Arial"/>
                <w:sz w:val="20"/>
              </w:rPr>
              <w:t xml:space="preserve"> to verify the files match.</w:t>
            </w:r>
          </w:p>
        </w:tc>
        <w:tc>
          <w:tcPr>
            <w:tcW w:w="1732" w:type="dxa"/>
            <w:vAlign w:val="center"/>
          </w:tcPr>
          <w:p w14:paraId="5EAF0C02" w14:textId="6639360E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nodes in the files match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C6C802A" w14:textId="7BAB3233" w:rsidR="0046638C" w:rsidRPr="004C3EAB" w:rsidRDefault="0042162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885260E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19CDE15F" w14:textId="56B3A3B0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8640" w:type="dxa"/>
            <w:gridSpan w:val="3"/>
            <w:vAlign w:val="center"/>
          </w:tcPr>
          <w:p w14:paraId="0A4BC9B0" w14:textId="77777777" w:rsidR="0046638C" w:rsidRPr="0087609B" w:rsidRDefault="0046638C" w:rsidP="00E0337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 the </w:t>
            </w:r>
            <w:r w:rsidRPr="00985CD3">
              <w:rPr>
                <w:rFonts w:ascii="Arial" w:hAnsi="Arial" w:cs="Arial"/>
                <w:i/>
                <w:iCs/>
                <w:sz w:val="20"/>
              </w:rPr>
              <w:t>input</w:t>
            </w:r>
            <w:r>
              <w:rPr>
                <w:rFonts w:ascii="Arial" w:hAnsi="Arial" w:cs="Arial"/>
                <w:sz w:val="20"/>
              </w:rPr>
              <w:t xml:space="preserve"> file and begin the verification process below.</w:t>
            </w:r>
          </w:p>
        </w:tc>
      </w:tr>
      <w:tr w:rsidR="0046638C" w:rsidRPr="0087609B" w14:paraId="7B88D41A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471194A4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</w:t>
            </w:r>
          </w:p>
        </w:tc>
        <w:tc>
          <w:tcPr>
            <w:tcW w:w="5648" w:type="dxa"/>
            <w:vAlign w:val="center"/>
          </w:tcPr>
          <w:p w14:paraId="08804234" w14:textId="77777777" w:rsidR="0046638C" w:rsidRPr="00F20A34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F20A34">
              <w:rPr>
                <w:rFonts w:ascii="Arial" w:hAnsi="Arial" w:cs="Arial"/>
                <w:b/>
                <w:bCs/>
                <w:color w:val="000000"/>
                <w:sz w:val="20"/>
              </w:rPr>
              <w:t>~Simulation Title Card</w:t>
            </w:r>
          </w:p>
          <w:p w14:paraId="3B788A93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color w:val="000000"/>
                <w:sz w:val="20"/>
              </w:rPr>
            </w:pPr>
          </w:p>
          <w:p w14:paraId="1A690066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~Simulation Title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in the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- </w:t>
            </w:r>
            <w:r w:rsidRPr="00F20A34">
              <w:rPr>
                <w:rFonts w:ascii="Arial" w:hAnsi="Arial" w:cs="Arial"/>
                <w:color w:val="000000"/>
                <w:sz w:val="20"/>
                <w:u w:val="single"/>
              </w:rPr>
              <w:t>Simulation Builder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section of CAST</w:t>
            </w:r>
          </w:p>
        </w:tc>
        <w:tc>
          <w:tcPr>
            <w:tcW w:w="1732" w:type="dxa"/>
            <w:vAlign w:val="center"/>
          </w:tcPr>
          <w:p w14:paraId="4940F81C" w14:textId="3BDB998B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5C7B26B5" w14:textId="010C6081" w:rsidR="0046638C" w:rsidRPr="004C3EAB" w:rsidRDefault="00D04CF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56085F1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4B3DEE4B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6.2</w:t>
            </w:r>
          </w:p>
        </w:tc>
        <w:tc>
          <w:tcPr>
            <w:tcW w:w="5648" w:type="dxa"/>
            <w:vAlign w:val="center"/>
          </w:tcPr>
          <w:p w14:paraId="21EB8F09" w14:textId="77777777" w:rsidR="0046638C" w:rsidRPr="00F20A34" w:rsidRDefault="0046638C" w:rsidP="00E0337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0A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~Solution Control Card</w:t>
            </w:r>
          </w:p>
          <w:p w14:paraId="64DB134D" w14:textId="77777777" w:rsidR="0046638C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380524E" w14:textId="77777777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~Solution Control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Simulation Controls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2CE2524E" w14:textId="729E36E5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17C3742" w14:textId="47DCFFC1" w:rsidR="0046638C" w:rsidRPr="004C3EAB" w:rsidRDefault="00747AA0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28254CE7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32FF336A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6.3</w:t>
            </w:r>
          </w:p>
        </w:tc>
        <w:tc>
          <w:tcPr>
            <w:tcW w:w="5648" w:type="dxa"/>
            <w:vAlign w:val="center"/>
          </w:tcPr>
          <w:p w14:paraId="036425B7" w14:textId="77777777" w:rsidR="0046638C" w:rsidRPr="00EE65A5" w:rsidRDefault="0046638C" w:rsidP="00E033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65A5">
              <w:rPr>
                <w:rFonts w:ascii="Arial" w:hAnsi="Arial" w:cs="Arial"/>
                <w:b/>
                <w:bCs/>
                <w:sz w:val="20"/>
                <w:szCs w:val="20"/>
              </w:rPr>
              <w:t>~Grid Card</w:t>
            </w:r>
          </w:p>
          <w:p w14:paraId="3407A227" w14:textId="77777777" w:rsidR="0046638C" w:rsidRDefault="0046638C" w:rsidP="00E033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E48AFF" w14:textId="1BF8F9BD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EE65A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~Grid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="0065525D">
              <w:rPr>
                <w:rFonts w:ascii="Arial" w:hAnsi="Arial" w:cs="Arial"/>
                <w:color w:val="000000"/>
                <w:sz w:val="20"/>
                <w:szCs w:val="20"/>
              </w:rPr>
              <w:t xml:space="preserve">Finite Difference </w:t>
            </w:r>
            <w:r w:rsidRPr="00EE65A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Grid</w:t>
            </w:r>
            <w:r w:rsidR="00607A6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Builder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02D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11B52C26" w14:textId="3AACE162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6E6B5EEB" w14:textId="659E8969" w:rsidR="0046638C" w:rsidRPr="004C3EAB" w:rsidRDefault="00C2108F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3CE08C4F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3A040EF6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6.4</w:t>
            </w:r>
          </w:p>
        </w:tc>
        <w:tc>
          <w:tcPr>
            <w:tcW w:w="5648" w:type="dxa"/>
            <w:vAlign w:val="center"/>
          </w:tcPr>
          <w:p w14:paraId="48BED36D" w14:textId="77777777" w:rsidR="0046638C" w:rsidRPr="00365B9B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65B9B">
              <w:rPr>
                <w:rFonts w:ascii="Arial" w:hAnsi="Arial" w:cs="Arial"/>
                <w:b/>
                <w:bCs/>
                <w:sz w:val="20"/>
              </w:rPr>
              <w:t>~Inactive Nodes Card</w:t>
            </w:r>
          </w:p>
          <w:p w14:paraId="5BC1D131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583216A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</w:t>
            </w:r>
            <w:proofErr w:type="spellStart"/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input.zone</w:t>
            </w:r>
            <w:proofErr w:type="spellEnd"/>
            <w:r w:rsidRPr="00B842F2">
              <w:rPr>
                <w:rFonts w:ascii="Arial" w:hAnsi="Arial" w:cs="Arial"/>
                <w:color w:val="000000"/>
                <w:sz w:val="20"/>
              </w:rPr>
              <w:t xml:space="preserve"> zonation file is referenced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2A5A678" w14:textId="154F3F8D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referenced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7EFFD99" w14:textId="1DDDB209" w:rsidR="0046638C" w:rsidRPr="004C3EAB" w:rsidRDefault="00AB014D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5AA48D42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0D73863F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6.5</w:t>
            </w:r>
          </w:p>
        </w:tc>
        <w:tc>
          <w:tcPr>
            <w:tcW w:w="5648" w:type="dxa"/>
            <w:vAlign w:val="center"/>
          </w:tcPr>
          <w:p w14:paraId="23F1E6AC" w14:textId="77777777" w:rsidR="0046638C" w:rsidRPr="00365B9B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65B9B">
              <w:rPr>
                <w:rFonts w:ascii="Arial" w:hAnsi="Arial" w:cs="Arial"/>
                <w:b/>
                <w:bCs/>
                <w:sz w:val="20"/>
              </w:rPr>
              <w:t>~Rock/Soil Zonation Card</w:t>
            </w:r>
          </w:p>
          <w:p w14:paraId="122B086A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7EE7944" w14:textId="77777777" w:rsidR="0046638C" w:rsidRPr="00365B9B" w:rsidRDefault="0046638C" w:rsidP="00E03376">
            <w:pPr>
              <w:pStyle w:val="H1bodytext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</w:t>
            </w:r>
            <w:proofErr w:type="spellStart"/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input.zone</w:t>
            </w:r>
            <w:proofErr w:type="spellEnd"/>
            <w:r w:rsidRPr="00B842F2">
              <w:rPr>
                <w:rFonts w:ascii="Arial" w:hAnsi="Arial" w:cs="Arial"/>
                <w:color w:val="000000"/>
                <w:sz w:val="20"/>
              </w:rPr>
              <w:t xml:space="preserve"> zonation file is referenced</w:t>
            </w:r>
          </w:p>
          <w:p w14:paraId="32AEE65E" w14:textId="77777777" w:rsidR="0046638C" w:rsidRPr="00B842F2" w:rsidRDefault="0046638C" w:rsidP="00E03376">
            <w:pPr>
              <w:pStyle w:val="H1bodytext"/>
              <w:numPr>
                <w:ilvl w:val="0"/>
                <w:numId w:val="46"/>
              </w:numPr>
              <w:spacing w:after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the material types listed in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~Rock/Soil Zonation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 entries in the </w:t>
            </w:r>
            <w:r w:rsidRPr="00365B9B">
              <w:rPr>
                <w:rFonts w:ascii="Arial" w:hAnsi="Arial" w:cs="Arial"/>
                <w:i/>
                <w:iCs/>
                <w:color w:val="000000"/>
                <w:sz w:val="20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list (excluding Inactive) on the CAST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t>Material Mapping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65B9B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7AC8749E" w14:textId="1C45BAA0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referenced &amp; 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72ED4BF" w14:textId="7181F31F" w:rsidR="0046638C" w:rsidRPr="004C3EAB" w:rsidRDefault="00FF45F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71083B8E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75CC1023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6.6</w:t>
            </w:r>
          </w:p>
        </w:tc>
        <w:tc>
          <w:tcPr>
            <w:tcW w:w="5648" w:type="dxa"/>
            <w:vAlign w:val="center"/>
          </w:tcPr>
          <w:p w14:paraId="309415E3" w14:textId="77777777" w:rsidR="0046638C" w:rsidRPr="00A84841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A84841">
              <w:rPr>
                <w:rFonts w:ascii="Arial" w:hAnsi="Arial" w:cs="Arial"/>
                <w:b/>
                <w:bCs/>
                <w:sz w:val="20"/>
              </w:rPr>
              <w:t>~Mechanical Properties Card</w:t>
            </w:r>
          </w:p>
          <w:p w14:paraId="3C187304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7723410B" w14:textId="6B750445" w:rsidR="0046638C" w:rsidRPr="004C3EAB" w:rsidRDefault="0046638C" w:rsidP="004C3E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~Mechanical Properties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DC25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then </w:t>
            </w:r>
            <w:r w:rsidRPr="00A84841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1E8346DF" w14:textId="3A153AA8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D42A6DD" w14:textId="7FEF9C93" w:rsidR="0046638C" w:rsidRPr="004C3EAB" w:rsidRDefault="006257D3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3C4C3CAC" w14:textId="77777777" w:rsidTr="00E03376">
        <w:trPr>
          <w:trHeight w:val="764"/>
        </w:trPr>
        <w:tc>
          <w:tcPr>
            <w:tcW w:w="720" w:type="dxa"/>
            <w:vAlign w:val="center"/>
          </w:tcPr>
          <w:p w14:paraId="63E1BD88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6.7</w:t>
            </w:r>
          </w:p>
        </w:tc>
        <w:tc>
          <w:tcPr>
            <w:tcW w:w="5648" w:type="dxa"/>
            <w:vAlign w:val="center"/>
          </w:tcPr>
          <w:p w14:paraId="6630E97D" w14:textId="77777777" w:rsidR="0046638C" w:rsidRPr="00F90E53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F90E53">
              <w:rPr>
                <w:rFonts w:ascii="Arial" w:hAnsi="Arial" w:cs="Arial"/>
                <w:b/>
                <w:bCs/>
                <w:sz w:val="20"/>
              </w:rPr>
              <w:t>~Hydraulic Properties Card</w:t>
            </w:r>
          </w:p>
          <w:p w14:paraId="7D7A4D81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7FC39AF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~Hydraulic Properties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and then </w:t>
            </w:r>
            <w:r w:rsidRPr="00F90E53">
              <w:rPr>
                <w:rFonts w:ascii="Arial" w:hAnsi="Arial" w:cs="Arial"/>
                <w:color w:val="000000"/>
                <w:sz w:val="20"/>
                <w:u w:val="single"/>
              </w:rPr>
              <w:t>Revise</w:t>
            </w:r>
            <w:r w:rsidRPr="00F90E53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23DD71A" w14:textId="5B78112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1971C2D6" w14:textId="337EC538" w:rsidR="0046638C" w:rsidRPr="004C3EAB" w:rsidRDefault="000E3C22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09811D09" w14:textId="77777777" w:rsidTr="00E03376">
        <w:trPr>
          <w:trHeight w:val="1682"/>
        </w:trPr>
        <w:tc>
          <w:tcPr>
            <w:tcW w:w="720" w:type="dxa"/>
            <w:vAlign w:val="center"/>
          </w:tcPr>
          <w:p w14:paraId="53C0746A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6.8</w:t>
            </w:r>
          </w:p>
        </w:tc>
        <w:tc>
          <w:tcPr>
            <w:tcW w:w="5648" w:type="dxa"/>
            <w:vAlign w:val="center"/>
          </w:tcPr>
          <w:p w14:paraId="193EEFDC" w14:textId="77777777" w:rsidR="0046638C" w:rsidRPr="00BD6B45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D6B45">
              <w:rPr>
                <w:rFonts w:ascii="Arial" w:hAnsi="Arial" w:cs="Arial"/>
                <w:b/>
                <w:bCs/>
                <w:sz w:val="20"/>
              </w:rPr>
              <w:t>~Saturation Function Card</w:t>
            </w:r>
          </w:p>
          <w:p w14:paraId="1E848D3C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E2B071E" w14:textId="77777777" w:rsidR="0046638C" w:rsidRPr="00BD6B45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~Saturation Function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BD6B45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281F1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Material Name 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and then </w:t>
            </w:r>
            <w:r w:rsidRPr="00281F1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3BCFF50" w14:textId="2836E202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49B6BBD" w14:textId="13FB2E53" w:rsidR="0046638C" w:rsidRPr="004C3EAB" w:rsidRDefault="001B705E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4EC7BF58" w14:textId="77777777" w:rsidTr="00E03376">
        <w:trPr>
          <w:trHeight w:val="1682"/>
        </w:trPr>
        <w:tc>
          <w:tcPr>
            <w:tcW w:w="720" w:type="dxa"/>
            <w:vAlign w:val="center"/>
          </w:tcPr>
          <w:p w14:paraId="3943A0FC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6.9</w:t>
            </w:r>
          </w:p>
        </w:tc>
        <w:tc>
          <w:tcPr>
            <w:tcW w:w="5648" w:type="dxa"/>
            <w:vAlign w:val="center"/>
          </w:tcPr>
          <w:p w14:paraId="7283BEA8" w14:textId="77777777" w:rsidR="0046638C" w:rsidRPr="00B66BF7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66BF7">
              <w:rPr>
                <w:rFonts w:ascii="Arial" w:hAnsi="Arial" w:cs="Arial"/>
                <w:b/>
                <w:bCs/>
                <w:sz w:val="20"/>
              </w:rPr>
              <w:t>~X-Aqueous Relative Permeability Card</w:t>
            </w:r>
          </w:p>
          <w:p w14:paraId="43362E70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0A05ED3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~</w:t>
            </w:r>
            <w:r>
              <w:rPr>
                <w:rFonts w:ascii="Arial" w:hAnsi="Arial" w:cs="Arial"/>
                <w:color w:val="000000"/>
                <w:sz w:val="20"/>
                <w:u w:val="single"/>
              </w:rPr>
              <w:t xml:space="preserve">X-Aqueous Relative Permeability Card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matches entries on the CAST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BD6B45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281F13">
              <w:rPr>
                <w:rFonts w:ascii="Arial" w:hAnsi="Arial" w:cs="Arial"/>
                <w:color w:val="000000"/>
                <w:sz w:val="20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and then </w:t>
            </w:r>
            <w:r w:rsidRPr="00281F13">
              <w:rPr>
                <w:rFonts w:ascii="Arial" w:hAnsi="Arial" w:cs="Arial"/>
                <w:color w:val="000000"/>
                <w:sz w:val="20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736279D9" w14:textId="5C891C39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3E978B0" w14:textId="2A634311" w:rsidR="0046638C" w:rsidRPr="004C3EAB" w:rsidRDefault="00FE7F9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B80A0A6" w14:textId="77777777" w:rsidTr="00E03376">
        <w:trPr>
          <w:trHeight w:val="1754"/>
        </w:trPr>
        <w:tc>
          <w:tcPr>
            <w:tcW w:w="720" w:type="dxa"/>
            <w:vAlign w:val="center"/>
          </w:tcPr>
          <w:p w14:paraId="600470C7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6.10</w:t>
            </w:r>
          </w:p>
        </w:tc>
        <w:tc>
          <w:tcPr>
            <w:tcW w:w="5648" w:type="dxa"/>
            <w:vAlign w:val="center"/>
          </w:tcPr>
          <w:p w14:paraId="25676C05" w14:textId="77777777" w:rsidR="0046638C" w:rsidRPr="00B66BF7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B66BF7">
              <w:rPr>
                <w:rFonts w:ascii="Arial" w:hAnsi="Arial" w:cs="Arial"/>
                <w:b/>
                <w:bCs/>
                <w:sz w:val="20"/>
              </w:rPr>
              <w:t>~Y-Aqueous Relative Permeability Card</w:t>
            </w:r>
          </w:p>
          <w:p w14:paraId="0BA7BA9C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3CAEAE64" w14:textId="77777777" w:rsidR="0046638C" w:rsidRPr="00AD7953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~Y-Aqueous Relative Permeability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 xml:space="preserve">Numerical Model Setup </w:t>
            </w:r>
            <w:r w:rsidRPr="00B842F2">
              <w:rPr>
                <w:rFonts w:ascii="Arial" w:hAnsi="Arial" w:cs="Arial"/>
                <w:color w:val="000000"/>
                <w:sz w:val="20"/>
              </w:rPr>
              <w:t>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Values for each material type are accessed by selecting the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 xml:space="preserve">Material Name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and then </w:t>
            </w:r>
            <w:r w:rsidRPr="00AD7953">
              <w:rPr>
                <w:rFonts w:ascii="Arial" w:hAnsi="Arial" w:cs="Arial"/>
                <w:color w:val="000000"/>
                <w:sz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14650341" w14:textId="130CAB13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23A8EB0" w14:textId="3D10B6B9" w:rsidR="0046638C" w:rsidRPr="004C3EAB" w:rsidRDefault="00FE7F9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781D07AB" w14:textId="77777777" w:rsidTr="00E03376">
        <w:trPr>
          <w:trHeight w:val="1862"/>
        </w:trPr>
        <w:tc>
          <w:tcPr>
            <w:tcW w:w="720" w:type="dxa"/>
            <w:vAlign w:val="center"/>
          </w:tcPr>
          <w:p w14:paraId="309FC850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6.11</w:t>
            </w:r>
          </w:p>
        </w:tc>
        <w:tc>
          <w:tcPr>
            <w:tcW w:w="5648" w:type="dxa"/>
            <w:vAlign w:val="center"/>
          </w:tcPr>
          <w:p w14:paraId="7CD484E4" w14:textId="77777777" w:rsidR="0046638C" w:rsidRPr="00AD7953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AD7953">
              <w:rPr>
                <w:rFonts w:ascii="Arial" w:hAnsi="Arial" w:cs="Arial"/>
                <w:b/>
                <w:bCs/>
                <w:sz w:val="20"/>
              </w:rPr>
              <w:t>~Z-Aqueous Relative Permeability Card</w:t>
            </w:r>
          </w:p>
          <w:p w14:paraId="7FFB2B3D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1B6D2A5" w14:textId="77777777" w:rsidR="0046638C" w:rsidRPr="00AD7953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~Z-Aqueous Relative Permeability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Properties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Values for each material type are accessed by selecting the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Material Name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then </w:t>
            </w:r>
            <w:r w:rsidRPr="00AD795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Revise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3DBBFE26" w14:textId="680BAEBF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7011DB75" w14:textId="453E9EFD" w:rsidR="0046638C" w:rsidRPr="004C3EAB" w:rsidRDefault="00FE7F9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0A846FC6" w14:textId="77777777" w:rsidTr="00E03376">
        <w:trPr>
          <w:trHeight w:val="1268"/>
        </w:trPr>
        <w:tc>
          <w:tcPr>
            <w:tcW w:w="720" w:type="dxa"/>
            <w:vAlign w:val="center"/>
          </w:tcPr>
          <w:p w14:paraId="0CBC282E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6.12</w:t>
            </w:r>
          </w:p>
        </w:tc>
        <w:tc>
          <w:tcPr>
            <w:tcW w:w="5648" w:type="dxa"/>
            <w:vAlign w:val="center"/>
          </w:tcPr>
          <w:p w14:paraId="295E2655" w14:textId="77777777" w:rsidR="0046638C" w:rsidRPr="002C1247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C1247">
              <w:rPr>
                <w:rFonts w:ascii="Arial" w:hAnsi="Arial" w:cs="Arial"/>
                <w:b/>
                <w:bCs/>
                <w:sz w:val="20"/>
              </w:rPr>
              <w:t>~Initial Conditions Card</w:t>
            </w:r>
          </w:p>
          <w:p w14:paraId="1BF15882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14DD2D99" w14:textId="77777777" w:rsidR="0046638C" w:rsidRPr="002C1247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that information in the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~Initial Conditions Card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matches entries on the CAST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Initial Conditions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 (selected from </w:t>
            </w:r>
            <w:r w:rsidRPr="002C1247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  <w:szCs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42B0D2B" w14:textId="233BD418" w:rsidR="0046638C" w:rsidRPr="00B842F2" w:rsidRDefault="0046638C" w:rsidP="00E033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2A4E226" w14:textId="3CAAE9B7" w:rsidR="0046638C" w:rsidRPr="004C3EAB" w:rsidRDefault="008C7B08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1ED29208" w14:textId="77777777" w:rsidTr="00E03376">
        <w:trPr>
          <w:trHeight w:val="1448"/>
        </w:trPr>
        <w:tc>
          <w:tcPr>
            <w:tcW w:w="720" w:type="dxa"/>
            <w:vAlign w:val="center"/>
          </w:tcPr>
          <w:p w14:paraId="15C0B99B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6.13</w:t>
            </w:r>
          </w:p>
        </w:tc>
        <w:tc>
          <w:tcPr>
            <w:tcW w:w="5648" w:type="dxa"/>
            <w:vAlign w:val="center"/>
          </w:tcPr>
          <w:p w14:paraId="1D9D1C09" w14:textId="77777777" w:rsidR="0046638C" w:rsidRPr="00316600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~Boundary Conditions Card</w:t>
            </w:r>
          </w:p>
          <w:p w14:paraId="2F493A5C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27509648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~Boundary Conditions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Boundary Conditions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ypically, for </w:t>
            </w:r>
            <w:r>
              <w:rPr>
                <w:rFonts w:ascii="Arial" w:hAnsi="Arial" w:cs="Arial"/>
                <w:color w:val="000000"/>
                <w:sz w:val="20"/>
              </w:rPr>
              <w:t>the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steady-state models there are no boundary conditions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9A2027D" w14:textId="4944561D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Matches</w:t>
            </w:r>
            <w:r w:rsidR="00A725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37464BB1" w14:textId="519DBDA5" w:rsidR="0046638C" w:rsidRPr="004C3EAB" w:rsidRDefault="0000590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669C21D0" w14:textId="77777777" w:rsidTr="00E03376">
        <w:trPr>
          <w:trHeight w:val="1412"/>
        </w:trPr>
        <w:tc>
          <w:tcPr>
            <w:tcW w:w="720" w:type="dxa"/>
            <w:vAlign w:val="center"/>
          </w:tcPr>
          <w:p w14:paraId="0F38F063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6.14</w:t>
            </w:r>
          </w:p>
        </w:tc>
        <w:tc>
          <w:tcPr>
            <w:tcW w:w="5648" w:type="dxa"/>
            <w:vAlign w:val="center"/>
          </w:tcPr>
          <w:p w14:paraId="166AB147" w14:textId="77777777" w:rsidR="0046638C" w:rsidRPr="00316600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~Source Card</w:t>
            </w:r>
          </w:p>
          <w:p w14:paraId="161FA3D2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56DC7D83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~Source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 xml:space="preserve">Sources/Sinks 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ypically, for </w:t>
            </w:r>
            <w:r>
              <w:rPr>
                <w:rFonts w:ascii="Arial" w:hAnsi="Arial" w:cs="Arial"/>
                <w:color w:val="000000"/>
                <w:sz w:val="20"/>
              </w:rPr>
              <w:t>the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steady-state models there are no sources or sinks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63C7FCB4" w14:textId="5DA8759E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0A3677BC" w14:textId="54E7E9DE" w:rsidR="0046638C" w:rsidRPr="004C3EAB" w:rsidRDefault="00561E0B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20615892" w14:textId="77777777" w:rsidTr="00E03376">
        <w:trPr>
          <w:trHeight w:val="1196"/>
        </w:trPr>
        <w:tc>
          <w:tcPr>
            <w:tcW w:w="720" w:type="dxa"/>
            <w:vAlign w:val="center"/>
          </w:tcPr>
          <w:p w14:paraId="0ECA2373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6.15</w:t>
            </w:r>
          </w:p>
        </w:tc>
        <w:tc>
          <w:tcPr>
            <w:tcW w:w="5648" w:type="dxa"/>
            <w:vAlign w:val="center"/>
          </w:tcPr>
          <w:p w14:paraId="7BBEA20E" w14:textId="77777777" w:rsidR="0046638C" w:rsidRPr="00316600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316600">
              <w:rPr>
                <w:rFonts w:ascii="Arial" w:hAnsi="Arial" w:cs="Arial"/>
                <w:b/>
                <w:bCs/>
                <w:sz w:val="20"/>
              </w:rPr>
              <w:t>~Output Control Card</w:t>
            </w:r>
          </w:p>
          <w:p w14:paraId="5B5BE487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F5AE92E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~Output Control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Output Specifications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 (selected from </w:t>
            </w:r>
            <w:r w:rsidRPr="00316600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0DB07742" w14:textId="22B51B7F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45DBE808" w14:textId="7C304441" w:rsidR="0046638C" w:rsidRPr="004C3EAB" w:rsidRDefault="00CD649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  <w:tr w:rsidR="0046638C" w:rsidRPr="0087609B" w14:paraId="523F58EF" w14:textId="77777777" w:rsidTr="00E03376">
        <w:trPr>
          <w:trHeight w:val="494"/>
        </w:trPr>
        <w:tc>
          <w:tcPr>
            <w:tcW w:w="720" w:type="dxa"/>
            <w:vAlign w:val="center"/>
          </w:tcPr>
          <w:p w14:paraId="518F8E76" w14:textId="77777777" w:rsidR="0046638C" w:rsidRDefault="0046638C" w:rsidP="00E0337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6.16</w:t>
            </w:r>
          </w:p>
        </w:tc>
        <w:tc>
          <w:tcPr>
            <w:tcW w:w="5648" w:type="dxa"/>
            <w:vAlign w:val="center"/>
          </w:tcPr>
          <w:p w14:paraId="0B593244" w14:textId="77777777" w:rsidR="0046638C" w:rsidRPr="002D6A2B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b/>
                <w:bCs/>
                <w:sz w:val="20"/>
              </w:rPr>
            </w:pPr>
            <w:r w:rsidRPr="002D6A2B">
              <w:rPr>
                <w:rFonts w:ascii="Arial" w:hAnsi="Arial" w:cs="Arial"/>
                <w:b/>
                <w:bCs/>
                <w:sz w:val="20"/>
              </w:rPr>
              <w:t>~Surface Flux Card</w:t>
            </w:r>
          </w:p>
          <w:p w14:paraId="77EA15AB" w14:textId="77777777" w:rsidR="0046638C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</w:p>
          <w:p w14:paraId="6A4E3F73" w14:textId="77777777" w:rsidR="0046638C" w:rsidRPr="00B842F2" w:rsidRDefault="0046638C" w:rsidP="00E03376">
            <w:pPr>
              <w:pStyle w:val="H1bodytext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B842F2">
              <w:rPr>
                <w:rFonts w:ascii="Arial" w:hAnsi="Arial" w:cs="Arial"/>
                <w:color w:val="000000"/>
                <w:sz w:val="20"/>
              </w:rPr>
              <w:t xml:space="preserve">Check that information in the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~Surface Flux Card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matches entries on the CAST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Output Specifications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page,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Surface Flux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tab (selected from </w:t>
            </w:r>
            <w:r w:rsidRPr="002D6A2B">
              <w:rPr>
                <w:rFonts w:ascii="Arial" w:hAnsi="Arial" w:cs="Arial"/>
                <w:color w:val="000000"/>
                <w:sz w:val="20"/>
                <w:u w:val="single"/>
              </w:rPr>
              <w:t>Numerical Model Setup</w:t>
            </w:r>
            <w:r w:rsidRPr="00B842F2">
              <w:rPr>
                <w:rFonts w:ascii="Arial" w:hAnsi="Arial" w:cs="Arial"/>
                <w:color w:val="000000"/>
                <w:sz w:val="20"/>
              </w:rPr>
              <w:t xml:space="preserve"> page)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732" w:type="dxa"/>
            <w:vAlign w:val="center"/>
          </w:tcPr>
          <w:p w14:paraId="56E50235" w14:textId="18EC9C99" w:rsidR="0046638C" w:rsidRPr="00B842F2" w:rsidRDefault="0046638C" w:rsidP="00E0337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Matches</w:t>
            </w:r>
            <w:r w:rsidR="00A7255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60" w:type="dxa"/>
            <w:vAlign w:val="center"/>
          </w:tcPr>
          <w:p w14:paraId="2A928685" w14:textId="57E027B8" w:rsidR="0046638C" w:rsidRPr="004C3EAB" w:rsidRDefault="008D2E9C" w:rsidP="00E0337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C3EAB">
              <w:rPr>
                <w:rFonts w:ascii="Arial" w:hAnsi="Arial"/>
                <w:b/>
                <w:bCs/>
                <w:sz w:val="20"/>
              </w:rPr>
              <w:t>Pass</w:t>
            </w:r>
          </w:p>
        </w:tc>
      </w:tr>
    </w:tbl>
    <w:p w14:paraId="5E1D6DC7" w14:textId="77777777" w:rsidR="004102A2" w:rsidRDefault="004102A2"/>
    <w:p w14:paraId="7E46EFBF" w14:textId="02686A93" w:rsidR="00074FBE" w:rsidRDefault="00074FBE"/>
    <w:p w14:paraId="2A6DE73E" w14:textId="77777777" w:rsidR="00074FBE" w:rsidRDefault="00074FBE" w:rsidP="02F6B5BA">
      <w:pPr>
        <w:pStyle w:val="H1bodytext"/>
        <w:spacing w:after="120"/>
        <w:ind w:left="0"/>
        <w:rPr>
          <w:rFonts w:ascii="Arial" w:hAnsi="Arial" w:cs="Arial"/>
        </w:rPr>
      </w:pPr>
    </w:p>
    <w:p w14:paraId="0D172EA1" w14:textId="552F7ACB" w:rsidR="00074FBE" w:rsidRDefault="00074FBE" w:rsidP="02F6B5BA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2F6B5BA">
        <w:rPr>
          <w:rFonts w:ascii="Arial" w:hAnsi="Arial" w:cs="Arial"/>
        </w:rPr>
        <w:br w:type="page"/>
      </w:r>
    </w:p>
    <w:p w14:paraId="1E085D9E" w14:textId="77777777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F764394" w14:textId="1173DE9D" w:rsidR="00074FBE" w:rsidRDefault="681D423F" w:rsidP="00205B56">
      <w:pPr>
        <w:pStyle w:val="H1bodytext"/>
        <w:spacing w:before="3000" w:after="120"/>
        <w:jc w:val="center"/>
        <w:rPr>
          <w:rFonts w:ascii="Arial" w:hAnsi="Arial" w:cs="Arial"/>
          <w:b/>
          <w:bCs/>
        </w:rPr>
      </w:pPr>
      <w:r w:rsidRPr="02F6B5BA">
        <w:rPr>
          <w:rFonts w:ascii="Arial" w:hAnsi="Arial" w:cs="Arial"/>
          <w:b/>
          <w:bCs/>
        </w:rPr>
        <w:t xml:space="preserve">Appendix </w:t>
      </w:r>
      <w:r w:rsidR="4E6C45B6" w:rsidRPr="02F6B5BA">
        <w:rPr>
          <w:rFonts w:ascii="Arial" w:hAnsi="Arial" w:cs="Arial"/>
          <w:b/>
          <w:bCs/>
        </w:rPr>
        <w:t>B</w:t>
      </w:r>
    </w:p>
    <w:p w14:paraId="77775B60" w14:textId="583D06C9" w:rsidR="00074FBE" w:rsidRDefault="00074FBE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63D48C9" w14:textId="64387F4E" w:rsidR="00074FBE" w:rsidRDefault="00B360DA" w:rsidP="02F6B5BA">
      <w:pPr>
        <w:pStyle w:val="H1bodytext"/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Installation</w:t>
      </w:r>
      <w:r w:rsidR="681D423F" w:rsidRPr="02F6B5B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Test</w:t>
      </w:r>
      <w:r w:rsidR="681D423F" w:rsidRPr="02F6B5BA">
        <w:rPr>
          <w:rFonts w:ascii="Arial" w:hAnsi="Arial" w:cs="Arial"/>
          <w:b/>
          <w:bCs/>
        </w:rPr>
        <w:t xml:space="preserve"> Logs</w:t>
      </w:r>
    </w:p>
    <w:p w14:paraId="09088E0D" w14:textId="74318C4C" w:rsidR="00074FBE" w:rsidRDefault="00074FBE" w:rsidP="02F6B5BA">
      <w:pPr>
        <w:spacing w:after="160" w:line="259" w:lineRule="auto"/>
        <w:rPr>
          <w:b/>
          <w:bCs/>
        </w:rPr>
      </w:pPr>
      <w:r w:rsidRPr="02F6B5BA">
        <w:rPr>
          <w:b/>
          <w:bCs/>
        </w:rPr>
        <w:br w:type="page"/>
      </w:r>
    </w:p>
    <w:p w14:paraId="452E95FE" w14:textId="77777777" w:rsidR="0027743F" w:rsidRPr="00CE1AF3" w:rsidRDefault="0027743F" w:rsidP="0027743F">
      <w:pPr>
        <w:spacing w:after="160" w:line="259" w:lineRule="auto"/>
      </w:pPr>
      <w:r>
        <w:lastRenderedPageBreak/>
        <w:t>Installation test done as part of acceptance test case.</w:t>
      </w:r>
    </w:p>
    <w:p w14:paraId="7ACD4A5D" w14:textId="2AF49F1B" w:rsidR="00074FBE" w:rsidRDefault="00074FBE"/>
    <w:p w14:paraId="4E18FD9D" w14:textId="2FC64B39" w:rsidR="00D84DDA" w:rsidRDefault="00D84DDA"/>
    <w:p w14:paraId="6540A5B8" w14:textId="7C225FC7" w:rsidR="00D84DDA" w:rsidRDefault="00D84DDA"/>
    <w:p w14:paraId="1E38C022" w14:textId="77777777" w:rsidR="008E0F03" w:rsidRDefault="008E0F03"/>
    <w:p w14:paraId="6C97D45A" w14:textId="77777777" w:rsidR="008E0F03" w:rsidRDefault="008E0F03">
      <w:pPr>
        <w:spacing w:after="160" w:line="259" w:lineRule="auto"/>
      </w:pPr>
      <w:r>
        <w:br w:type="page"/>
      </w:r>
    </w:p>
    <w:p w14:paraId="0645837D" w14:textId="77777777" w:rsidR="008E0F03" w:rsidRDefault="008E0F03" w:rsidP="008E0F03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3D21685" w14:textId="3C689EFA" w:rsidR="008E0F03" w:rsidRDefault="008E0F03" w:rsidP="00205B56">
      <w:pPr>
        <w:pStyle w:val="H1bodytext"/>
        <w:spacing w:before="3000"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Appendix </w:t>
      </w:r>
      <w:r w:rsidR="00FE4A71">
        <w:rPr>
          <w:rFonts w:ascii="Arial" w:hAnsi="Arial" w:cs="Arial"/>
          <w:b/>
          <w:bCs/>
        </w:rPr>
        <w:t>C</w:t>
      </w:r>
    </w:p>
    <w:p w14:paraId="1DB6CA6E" w14:textId="77777777" w:rsidR="008E0F03" w:rsidRDefault="008E0F03" w:rsidP="008E0F03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88096D6" w14:textId="364D6397" w:rsidR="008E0F03" w:rsidRDefault="00FE4A71" w:rsidP="008E0F03">
      <w:pPr>
        <w:pStyle w:val="H1bodytext"/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QA Checklist</w:t>
      </w:r>
    </w:p>
    <w:p w14:paraId="48273E0C" w14:textId="77777777" w:rsidR="008E0F03" w:rsidRDefault="008E0F03" w:rsidP="008E0F03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  <w:bookmarkStart w:id="3" w:name="_GoBack"/>
      <w:bookmarkEnd w:id="3"/>
    </w:p>
    <w:p w14:paraId="51BEA092" w14:textId="771B7434" w:rsidR="000D6080" w:rsidRDefault="005E6E4F">
      <w:r w:rsidRPr="005E6E4F">
        <w:rPr>
          <w:noProof/>
        </w:rPr>
        <w:lastRenderedPageBreak/>
        <w:drawing>
          <wp:inline distT="0" distB="0" distL="0" distR="0" wp14:anchorId="7345F862" wp14:editId="76FB7BD1">
            <wp:extent cx="6448301" cy="75436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0143" cy="75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080" w:rsidSect="00E03376">
      <w:headerReference w:type="default" r:id="rId22"/>
      <w:footerReference w:type="default" r:id="rId23"/>
      <w:headerReference w:type="first" r:id="rId24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5E730" w14:textId="77777777" w:rsidR="00EE1A95" w:rsidRDefault="00EE1A95">
      <w:r>
        <w:separator/>
      </w:r>
    </w:p>
  </w:endnote>
  <w:endnote w:type="continuationSeparator" w:id="0">
    <w:p w14:paraId="0DD10733" w14:textId="77777777" w:rsidR="00EE1A95" w:rsidRDefault="00EE1A95">
      <w:r>
        <w:continuationSeparator/>
      </w:r>
    </w:p>
  </w:endnote>
  <w:endnote w:type="continuationNotice" w:id="1">
    <w:p w14:paraId="5A8B48E2" w14:textId="77777777" w:rsidR="00EE1A95" w:rsidRDefault="00EE1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0268C2" w:rsidRPr="00F91BB5" w:rsidRDefault="000268C2" w:rsidP="00E03376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75461A">
      <w:rPr>
        <w:rFonts w:ascii="Arial" w:hAnsi="Arial" w:cs="Arial"/>
        <w:noProof/>
        <w:sz w:val="20"/>
      </w:rPr>
      <w:t>28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75461A">
      <w:rPr>
        <w:rFonts w:ascii="Arial" w:hAnsi="Arial" w:cs="Arial"/>
        <w:noProof/>
        <w:sz w:val="20"/>
      </w:rPr>
      <w:t>29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101B3" w14:textId="77777777" w:rsidR="00EE1A95" w:rsidRDefault="00EE1A95">
      <w:r>
        <w:separator/>
      </w:r>
    </w:p>
  </w:footnote>
  <w:footnote w:type="continuationSeparator" w:id="0">
    <w:p w14:paraId="3A52DFDD" w14:textId="77777777" w:rsidR="00EE1A95" w:rsidRDefault="00EE1A95">
      <w:r>
        <w:continuationSeparator/>
      </w:r>
    </w:p>
  </w:footnote>
  <w:footnote w:type="continuationNotice" w:id="1">
    <w:p w14:paraId="298F0DA8" w14:textId="77777777" w:rsidR="00EE1A95" w:rsidRDefault="00EE1A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5426A6E7" w:rsidR="000268C2" w:rsidRDefault="000268C2" w:rsidP="00E03376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205B56">
      <w:rPr>
        <w:rFonts w:ascii="Arial" w:hAnsi="Arial" w:cs="Arial"/>
        <w:b/>
        <w:bCs/>
        <w:sz w:val="20"/>
        <w:szCs w:val="20"/>
      </w:rPr>
      <w:t>CHPRC-04032</w:t>
    </w:r>
  </w:p>
  <w:p w14:paraId="20AF5E5B" w14:textId="69DDCCB9" w:rsidR="000268C2" w:rsidRPr="00695DB6" w:rsidRDefault="000268C2" w:rsidP="00E03376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>Rev 1</w:t>
    </w:r>
  </w:p>
  <w:p w14:paraId="02C37CB0" w14:textId="77777777" w:rsidR="000268C2" w:rsidRPr="00F00772" w:rsidRDefault="000268C2" w:rsidP="00E03376">
    <w:pPr>
      <w:pStyle w:val="Spacer"/>
      <w:rPr>
        <w:rFonts w:ascii="Arial" w:hAnsi="Arial"/>
        <w:sz w:val="2"/>
      </w:rPr>
    </w:pPr>
  </w:p>
  <w:p w14:paraId="2093252F" w14:textId="77777777" w:rsidR="000268C2" w:rsidRPr="00F00772" w:rsidRDefault="000268C2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7D03C91E" w:rsidR="000268C2" w:rsidRDefault="000268C2" w:rsidP="00E03376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15478407" w:rsidR="000268C2" w:rsidRPr="00105BF0" w:rsidRDefault="000268C2" w:rsidP="00E03376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1</w:t>
    </w:r>
  </w:p>
</w:hdr>
</file>

<file path=word/intelligence.xml><?xml version="1.0" encoding="utf-8"?>
<int:Intelligence xmlns:int="http://schemas.microsoft.com/office/intelligence/2019/intelligence">
  <int:Manifest>
    <int:WordHash id="a05ecdaf-4ecf-535b-8729-994d7e8b7bf9" hashCode="iJTGIWgAWB9PLH"/>
    <int:WordHash id="1023bac3-7fde-5f0d-bbc8-51e108b77c6a" hashCode="jL7RUcfUE9b7oc"/>
    <int:WordHash id="ef8a19de-abcc-51f4-ac9f-c772476c8027" hashCode="28sJyG4cTBjsoY"/>
    <int:WordHash id="daae1dda-5e20-5161-aeb9-0a17e3eaebab" hashCode="5BB9njSmNtbIky"/>
    <int:WordHash id="b405ea69-4b31-5043-9b89-09b87e673605" hashCode="QjIa8YbRys9HDM"/>
  </int:Manifest>
  <int:Observations>
    <int:Content id="a05ecdaf-4ecf-535b-8729-994d7e8b7bf9">
      <int:Rejection type="AugLoop_Intent_Intent"/>
    </int:Content>
    <int:Content id="1023bac3-7fde-5f0d-bbc8-51e108b77c6a">
      <int:Rejection type="AugLoop_Intent_Intent"/>
    </int:Content>
    <int:Content id="ef8a19de-abcc-51f4-ac9f-c772476c8027">
      <int:Rejection type="AugLoop_Intent_Intent"/>
    </int:Content>
    <int:Content id="daae1dda-5e20-5161-aeb9-0a17e3eaebab">
      <int:Rejection type="AugLoop_Intent_Intent"/>
    </int:Content>
    <int:Content id="b405ea69-4b31-5043-9b89-09b87e673605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3D1"/>
    <w:multiLevelType w:val="hybridMultilevel"/>
    <w:tmpl w:val="A6BC29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1EC1"/>
    <w:multiLevelType w:val="hybridMultilevel"/>
    <w:tmpl w:val="2A40314E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223E"/>
    <w:multiLevelType w:val="hybridMultilevel"/>
    <w:tmpl w:val="369A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45907"/>
    <w:multiLevelType w:val="hybridMultilevel"/>
    <w:tmpl w:val="5066BED8"/>
    <w:lvl w:ilvl="0" w:tplc="0462A6F6">
      <w:start w:val="1"/>
      <w:numFmt w:val="decimal"/>
      <w:lvlText w:val="%1."/>
      <w:lvlJc w:val="left"/>
      <w:pPr>
        <w:ind w:left="720" w:hanging="360"/>
      </w:pPr>
    </w:lvl>
    <w:lvl w:ilvl="1" w:tplc="A42801C8">
      <w:start w:val="1"/>
      <w:numFmt w:val="lowerLetter"/>
      <w:lvlText w:val="%2."/>
      <w:lvlJc w:val="left"/>
      <w:pPr>
        <w:ind w:left="1440" w:hanging="360"/>
      </w:pPr>
    </w:lvl>
    <w:lvl w:ilvl="2" w:tplc="D4545300">
      <w:start w:val="1"/>
      <w:numFmt w:val="lowerRoman"/>
      <w:lvlText w:val="%3."/>
      <w:lvlJc w:val="left"/>
      <w:pPr>
        <w:ind w:left="2160" w:hanging="180"/>
      </w:pPr>
    </w:lvl>
    <w:lvl w:ilvl="3" w:tplc="7C80B8BE">
      <w:start w:val="1"/>
      <w:numFmt w:val="decimal"/>
      <w:lvlText w:val="%4."/>
      <w:lvlJc w:val="left"/>
      <w:pPr>
        <w:ind w:left="2880" w:hanging="360"/>
      </w:pPr>
    </w:lvl>
    <w:lvl w:ilvl="4" w:tplc="EDE649D8">
      <w:start w:val="1"/>
      <w:numFmt w:val="lowerLetter"/>
      <w:lvlText w:val="%5."/>
      <w:lvlJc w:val="left"/>
      <w:pPr>
        <w:ind w:left="3600" w:hanging="360"/>
      </w:pPr>
    </w:lvl>
    <w:lvl w:ilvl="5" w:tplc="6B866B76">
      <w:start w:val="1"/>
      <w:numFmt w:val="lowerRoman"/>
      <w:lvlText w:val="%6."/>
      <w:lvlJc w:val="right"/>
      <w:pPr>
        <w:ind w:left="4320" w:hanging="180"/>
      </w:pPr>
    </w:lvl>
    <w:lvl w:ilvl="6" w:tplc="0C6CF45E">
      <w:start w:val="1"/>
      <w:numFmt w:val="decimal"/>
      <w:lvlText w:val="%7."/>
      <w:lvlJc w:val="left"/>
      <w:pPr>
        <w:ind w:left="5040" w:hanging="360"/>
      </w:pPr>
    </w:lvl>
    <w:lvl w:ilvl="7" w:tplc="7CF67578">
      <w:start w:val="1"/>
      <w:numFmt w:val="lowerLetter"/>
      <w:lvlText w:val="%8."/>
      <w:lvlJc w:val="left"/>
      <w:pPr>
        <w:ind w:left="5760" w:hanging="360"/>
      </w:pPr>
    </w:lvl>
    <w:lvl w:ilvl="8" w:tplc="EE4A10E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A1607"/>
    <w:multiLevelType w:val="hybridMultilevel"/>
    <w:tmpl w:val="79A2C9BE"/>
    <w:lvl w:ilvl="0" w:tplc="08308FC8">
      <w:start w:val="1"/>
      <w:numFmt w:val="decimal"/>
      <w:lvlText w:val="%1."/>
      <w:lvlJc w:val="left"/>
      <w:pPr>
        <w:ind w:left="720" w:hanging="360"/>
      </w:pPr>
    </w:lvl>
    <w:lvl w:ilvl="1" w:tplc="58144C8A">
      <w:start w:val="1"/>
      <w:numFmt w:val="lowerLetter"/>
      <w:lvlText w:val="%2."/>
      <w:lvlJc w:val="left"/>
      <w:pPr>
        <w:ind w:left="1440" w:hanging="360"/>
      </w:pPr>
    </w:lvl>
    <w:lvl w:ilvl="2" w:tplc="D2049A30">
      <w:start w:val="1"/>
      <w:numFmt w:val="lowerRoman"/>
      <w:lvlText w:val="%3."/>
      <w:lvlJc w:val="right"/>
      <w:pPr>
        <w:ind w:left="2160" w:hanging="180"/>
      </w:pPr>
    </w:lvl>
    <w:lvl w:ilvl="3" w:tplc="931643A6">
      <w:start w:val="1"/>
      <w:numFmt w:val="decimal"/>
      <w:lvlText w:val="%4."/>
      <w:lvlJc w:val="left"/>
      <w:pPr>
        <w:ind w:left="2880" w:hanging="360"/>
      </w:pPr>
    </w:lvl>
    <w:lvl w:ilvl="4" w:tplc="8BA6E5A0">
      <w:start w:val="1"/>
      <w:numFmt w:val="lowerLetter"/>
      <w:lvlText w:val="%5."/>
      <w:lvlJc w:val="left"/>
      <w:pPr>
        <w:ind w:left="3600" w:hanging="360"/>
      </w:pPr>
    </w:lvl>
    <w:lvl w:ilvl="5" w:tplc="E5F8DC82">
      <w:start w:val="1"/>
      <w:numFmt w:val="lowerRoman"/>
      <w:lvlText w:val="%6."/>
      <w:lvlJc w:val="right"/>
      <w:pPr>
        <w:ind w:left="4320" w:hanging="180"/>
      </w:pPr>
    </w:lvl>
    <w:lvl w:ilvl="6" w:tplc="12E42DF4">
      <w:start w:val="1"/>
      <w:numFmt w:val="decimal"/>
      <w:lvlText w:val="%7."/>
      <w:lvlJc w:val="left"/>
      <w:pPr>
        <w:ind w:left="5040" w:hanging="360"/>
      </w:pPr>
    </w:lvl>
    <w:lvl w:ilvl="7" w:tplc="38E6178A">
      <w:start w:val="1"/>
      <w:numFmt w:val="lowerLetter"/>
      <w:lvlText w:val="%8."/>
      <w:lvlJc w:val="left"/>
      <w:pPr>
        <w:ind w:left="5760" w:hanging="360"/>
      </w:pPr>
    </w:lvl>
    <w:lvl w:ilvl="8" w:tplc="6F9C344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804F8"/>
    <w:multiLevelType w:val="hybridMultilevel"/>
    <w:tmpl w:val="B838ABD0"/>
    <w:lvl w:ilvl="0" w:tplc="DBD06030">
      <w:start w:val="1"/>
      <w:numFmt w:val="decimal"/>
      <w:lvlText w:val="%1."/>
      <w:lvlJc w:val="left"/>
      <w:pPr>
        <w:ind w:left="720" w:hanging="360"/>
      </w:pPr>
    </w:lvl>
    <w:lvl w:ilvl="1" w:tplc="8DDCB95C">
      <w:start w:val="1"/>
      <w:numFmt w:val="lowerLetter"/>
      <w:lvlText w:val="%2."/>
      <w:lvlJc w:val="left"/>
      <w:pPr>
        <w:ind w:left="1440" w:hanging="360"/>
      </w:pPr>
    </w:lvl>
    <w:lvl w:ilvl="2" w:tplc="AD7CDDD8">
      <w:start w:val="1"/>
      <w:numFmt w:val="lowerRoman"/>
      <w:lvlText w:val="%3."/>
      <w:lvlJc w:val="right"/>
      <w:pPr>
        <w:ind w:left="2160" w:hanging="180"/>
      </w:pPr>
    </w:lvl>
    <w:lvl w:ilvl="3" w:tplc="28B61CEE">
      <w:start w:val="1"/>
      <w:numFmt w:val="decimal"/>
      <w:lvlText w:val="%4."/>
      <w:lvlJc w:val="left"/>
      <w:pPr>
        <w:ind w:left="2880" w:hanging="360"/>
      </w:pPr>
    </w:lvl>
    <w:lvl w:ilvl="4" w:tplc="2DE07046">
      <w:start w:val="1"/>
      <w:numFmt w:val="lowerLetter"/>
      <w:lvlText w:val="%5."/>
      <w:lvlJc w:val="left"/>
      <w:pPr>
        <w:ind w:left="3600" w:hanging="360"/>
      </w:pPr>
    </w:lvl>
    <w:lvl w:ilvl="5" w:tplc="C728E3C8">
      <w:start w:val="1"/>
      <w:numFmt w:val="lowerRoman"/>
      <w:lvlText w:val="%6."/>
      <w:lvlJc w:val="right"/>
      <w:pPr>
        <w:ind w:left="4320" w:hanging="180"/>
      </w:pPr>
    </w:lvl>
    <w:lvl w:ilvl="6" w:tplc="0CC2DF04">
      <w:start w:val="1"/>
      <w:numFmt w:val="decimal"/>
      <w:lvlText w:val="%7."/>
      <w:lvlJc w:val="left"/>
      <w:pPr>
        <w:ind w:left="5040" w:hanging="360"/>
      </w:pPr>
    </w:lvl>
    <w:lvl w:ilvl="7" w:tplc="3E14CE78">
      <w:start w:val="1"/>
      <w:numFmt w:val="lowerLetter"/>
      <w:lvlText w:val="%8."/>
      <w:lvlJc w:val="left"/>
      <w:pPr>
        <w:ind w:left="5760" w:hanging="360"/>
      </w:pPr>
    </w:lvl>
    <w:lvl w:ilvl="8" w:tplc="75CA4F2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B2EF8"/>
    <w:multiLevelType w:val="hybridMultilevel"/>
    <w:tmpl w:val="1C146A40"/>
    <w:lvl w:ilvl="0" w:tplc="811C94D0">
      <w:start w:val="1"/>
      <w:numFmt w:val="decimal"/>
      <w:lvlText w:val="%1."/>
      <w:lvlJc w:val="left"/>
      <w:pPr>
        <w:ind w:left="720" w:hanging="360"/>
      </w:pPr>
    </w:lvl>
    <w:lvl w:ilvl="1" w:tplc="527E2E4A">
      <w:start w:val="1"/>
      <w:numFmt w:val="decimal"/>
      <w:lvlText w:val="%2)"/>
      <w:lvlJc w:val="left"/>
      <w:pPr>
        <w:ind w:left="1440" w:hanging="360"/>
      </w:pPr>
    </w:lvl>
    <w:lvl w:ilvl="2" w:tplc="29F0277E">
      <w:start w:val="1"/>
      <w:numFmt w:val="lowerRoman"/>
      <w:lvlText w:val="%3."/>
      <w:lvlJc w:val="right"/>
      <w:pPr>
        <w:ind w:left="2160" w:hanging="180"/>
      </w:pPr>
    </w:lvl>
    <w:lvl w:ilvl="3" w:tplc="654203B4">
      <w:start w:val="1"/>
      <w:numFmt w:val="decimal"/>
      <w:lvlText w:val="%4."/>
      <w:lvlJc w:val="left"/>
      <w:pPr>
        <w:ind w:left="2880" w:hanging="360"/>
      </w:pPr>
    </w:lvl>
    <w:lvl w:ilvl="4" w:tplc="4ED470AA">
      <w:start w:val="1"/>
      <w:numFmt w:val="lowerLetter"/>
      <w:lvlText w:val="%5."/>
      <w:lvlJc w:val="left"/>
      <w:pPr>
        <w:ind w:left="3600" w:hanging="360"/>
      </w:pPr>
    </w:lvl>
    <w:lvl w:ilvl="5" w:tplc="A43895B0">
      <w:start w:val="1"/>
      <w:numFmt w:val="lowerRoman"/>
      <w:lvlText w:val="%6."/>
      <w:lvlJc w:val="right"/>
      <w:pPr>
        <w:ind w:left="4320" w:hanging="180"/>
      </w:pPr>
    </w:lvl>
    <w:lvl w:ilvl="6" w:tplc="F6CEFB1E">
      <w:start w:val="1"/>
      <w:numFmt w:val="decimal"/>
      <w:lvlText w:val="%7."/>
      <w:lvlJc w:val="left"/>
      <w:pPr>
        <w:ind w:left="5040" w:hanging="360"/>
      </w:pPr>
    </w:lvl>
    <w:lvl w:ilvl="7" w:tplc="6860BBEE">
      <w:start w:val="1"/>
      <w:numFmt w:val="lowerLetter"/>
      <w:lvlText w:val="%8."/>
      <w:lvlJc w:val="left"/>
      <w:pPr>
        <w:ind w:left="5760" w:hanging="360"/>
      </w:pPr>
    </w:lvl>
    <w:lvl w:ilvl="8" w:tplc="0D20C95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D4D1C"/>
    <w:multiLevelType w:val="hybridMultilevel"/>
    <w:tmpl w:val="369A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0E8A"/>
    <w:multiLevelType w:val="hybridMultilevel"/>
    <w:tmpl w:val="0AF2531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633505"/>
    <w:multiLevelType w:val="hybridMultilevel"/>
    <w:tmpl w:val="5B424A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930C08"/>
    <w:multiLevelType w:val="hybridMultilevel"/>
    <w:tmpl w:val="61BCF34C"/>
    <w:lvl w:ilvl="0" w:tplc="0EB479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620BA"/>
    <w:multiLevelType w:val="hybridMultilevel"/>
    <w:tmpl w:val="6C383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A21C7F"/>
    <w:multiLevelType w:val="hybridMultilevel"/>
    <w:tmpl w:val="DB1A05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C75C4F"/>
    <w:multiLevelType w:val="hybridMultilevel"/>
    <w:tmpl w:val="8A742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F6B3B"/>
    <w:multiLevelType w:val="hybridMultilevel"/>
    <w:tmpl w:val="E7AA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107BD6"/>
    <w:multiLevelType w:val="hybridMultilevel"/>
    <w:tmpl w:val="39A6E652"/>
    <w:lvl w:ilvl="0" w:tplc="95209716">
      <w:start w:val="1"/>
      <w:numFmt w:val="decimal"/>
      <w:lvlText w:val="%1."/>
      <w:lvlJc w:val="left"/>
      <w:pPr>
        <w:ind w:left="720" w:hanging="360"/>
      </w:pPr>
    </w:lvl>
    <w:lvl w:ilvl="1" w:tplc="8E56FE6C">
      <w:start w:val="1"/>
      <w:numFmt w:val="decimal"/>
      <w:lvlText w:val="%2)"/>
      <w:lvlJc w:val="left"/>
      <w:pPr>
        <w:ind w:left="1440" w:hanging="360"/>
      </w:pPr>
    </w:lvl>
    <w:lvl w:ilvl="2" w:tplc="F8D826E6">
      <w:start w:val="1"/>
      <w:numFmt w:val="lowerRoman"/>
      <w:lvlText w:val="%3."/>
      <w:lvlJc w:val="right"/>
      <w:pPr>
        <w:ind w:left="2160" w:hanging="180"/>
      </w:pPr>
    </w:lvl>
    <w:lvl w:ilvl="3" w:tplc="D2D6DFE2">
      <w:start w:val="1"/>
      <w:numFmt w:val="decimal"/>
      <w:lvlText w:val="%4."/>
      <w:lvlJc w:val="left"/>
      <w:pPr>
        <w:ind w:left="2880" w:hanging="360"/>
      </w:pPr>
    </w:lvl>
    <w:lvl w:ilvl="4" w:tplc="620AA322">
      <w:start w:val="1"/>
      <w:numFmt w:val="lowerLetter"/>
      <w:lvlText w:val="%5."/>
      <w:lvlJc w:val="left"/>
      <w:pPr>
        <w:ind w:left="3600" w:hanging="360"/>
      </w:pPr>
    </w:lvl>
    <w:lvl w:ilvl="5" w:tplc="B97428C4">
      <w:start w:val="1"/>
      <w:numFmt w:val="lowerRoman"/>
      <w:lvlText w:val="%6."/>
      <w:lvlJc w:val="right"/>
      <w:pPr>
        <w:ind w:left="4320" w:hanging="180"/>
      </w:pPr>
    </w:lvl>
    <w:lvl w:ilvl="6" w:tplc="5352E90E">
      <w:start w:val="1"/>
      <w:numFmt w:val="decimal"/>
      <w:lvlText w:val="%7."/>
      <w:lvlJc w:val="left"/>
      <w:pPr>
        <w:ind w:left="5040" w:hanging="360"/>
      </w:pPr>
    </w:lvl>
    <w:lvl w:ilvl="7" w:tplc="77F6BD40">
      <w:start w:val="1"/>
      <w:numFmt w:val="lowerLetter"/>
      <w:lvlText w:val="%8."/>
      <w:lvlJc w:val="left"/>
      <w:pPr>
        <w:ind w:left="5760" w:hanging="360"/>
      </w:pPr>
    </w:lvl>
    <w:lvl w:ilvl="8" w:tplc="F39AEBB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1923AB"/>
    <w:multiLevelType w:val="hybridMultilevel"/>
    <w:tmpl w:val="F9DC0518"/>
    <w:lvl w:ilvl="0" w:tplc="DA8CC2A8">
      <w:start w:val="1"/>
      <w:numFmt w:val="decimal"/>
      <w:lvlText w:val="%1."/>
      <w:lvlJc w:val="left"/>
      <w:pPr>
        <w:ind w:left="720" w:hanging="360"/>
      </w:pPr>
    </w:lvl>
    <w:lvl w:ilvl="1" w:tplc="5BF682FE">
      <w:start w:val="1"/>
      <w:numFmt w:val="lowerLetter"/>
      <w:lvlText w:val="%2."/>
      <w:lvlJc w:val="left"/>
      <w:pPr>
        <w:ind w:left="1440" w:hanging="360"/>
      </w:pPr>
    </w:lvl>
    <w:lvl w:ilvl="2" w:tplc="EA82FA86">
      <w:start w:val="1"/>
      <w:numFmt w:val="lowerRoman"/>
      <w:lvlText w:val="%3."/>
      <w:lvlJc w:val="right"/>
      <w:pPr>
        <w:ind w:left="2160" w:hanging="180"/>
      </w:pPr>
    </w:lvl>
    <w:lvl w:ilvl="3" w:tplc="ABD6DBD4">
      <w:start w:val="1"/>
      <w:numFmt w:val="decimal"/>
      <w:lvlText w:val="%4."/>
      <w:lvlJc w:val="left"/>
      <w:pPr>
        <w:ind w:left="2880" w:hanging="360"/>
      </w:pPr>
    </w:lvl>
    <w:lvl w:ilvl="4" w:tplc="EC66C8EC">
      <w:start w:val="1"/>
      <w:numFmt w:val="lowerLetter"/>
      <w:lvlText w:val="%5."/>
      <w:lvlJc w:val="left"/>
      <w:pPr>
        <w:ind w:left="3600" w:hanging="360"/>
      </w:pPr>
    </w:lvl>
    <w:lvl w:ilvl="5" w:tplc="B1128754">
      <w:start w:val="1"/>
      <w:numFmt w:val="lowerRoman"/>
      <w:lvlText w:val="%6."/>
      <w:lvlJc w:val="right"/>
      <w:pPr>
        <w:ind w:left="4320" w:hanging="180"/>
      </w:pPr>
    </w:lvl>
    <w:lvl w:ilvl="6" w:tplc="23865048">
      <w:start w:val="1"/>
      <w:numFmt w:val="decimal"/>
      <w:lvlText w:val="%7."/>
      <w:lvlJc w:val="left"/>
      <w:pPr>
        <w:ind w:left="5040" w:hanging="360"/>
      </w:pPr>
    </w:lvl>
    <w:lvl w:ilvl="7" w:tplc="294CD4E8">
      <w:start w:val="1"/>
      <w:numFmt w:val="lowerLetter"/>
      <w:lvlText w:val="%8."/>
      <w:lvlJc w:val="left"/>
      <w:pPr>
        <w:ind w:left="5760" w:hanging="360"/>
      </w:pPr>
    </w:lvl>
    <w:lvl w:ilvl="8" w:tplc="4044E7F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247E6"/>
    <w:multiLevelType w:val="hybridMultilevel"/>
    <w:tmpl w:val="F9585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AD3EF6"/>
    <w:multiLevelType w:val="hybridMultilevel"/>
    <w:tmpl w:val="2A44E644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F507A3"/>
    <w:multiLevelType w:val="hybridMultilevel"/>
    <w:tmpl w:val="43240F2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B8408CE"/>
    <w:multiLevelType w:val="hybridMultilevel"/>
    <w:tmpl w:val="CB40F2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C83AD1"/>
    <w:multiLevelType w:val="hybridMultilevel"/>
    <w:tmpl w:val="30B01B20"/>
    <w:lvl w:ilvl="0" w:tplc="DC38047C">
      <w:start w:val="1"/>
      <w:numFmt w:val="decimal"/>
      <w:lvlText w:val="%1."/>
      <w:lvlJc w:val="left"/>
      <w:pPr>
        <w:ind w:left="720" w:hanging="360"/>
      </w:pPr>
    </w:lvl>
    <w:lvl w:ilvl="1" w:tplc="4F8411E8">
      <w:start w:val="1"/>
      <w:numFmt w:val="lowerLetter"/>
      <w:lvlText w:val="%2."/>
      <w:lvlJc w:val="left"/>
      <w:pPr>
        <w:ind w:left="1440" w:hanging="360"/>
      </w:pPr>
    </w:lvl>
    <w:lvl w:ilvl="2" w:tplc="4BBE08A8">
      <w:start w:val="1"/>
      <w:numFmt w:val="lowerRoman"/>
      <w:lvlText w:val="%3."/>
      <w:lvlJc w:val="right"/>
      <w:pPr>
        <w:ind w:left="2160" w:hanging="180"/>
      </w:pPr>
    </w:lvl>
    <w:lvl w:ilvl="3" w:tplc="79D66980">
      <w:start w:val="1"/>
      <w:numFmt w:val="decimal"/>
      <w:lvlText w:val="%4."/>
      <w:lvlJc w:val="left"/>
      <w:pPr>
        <w:ind w:left="2880" w:hanging="360"/>
      </w:pPr>
    </w:lvl>
    <w:lvl w:ilvl="4" w:tplc="C1DA3C4C">
      <w:start w:val="1"/>
      <w:numFmt w:val="lowerLetter"/>
      <w:lvlText w:val="%5."/>
      <w:lvlJc w:val="left"/>
      <w:pPr>
        <w:ind w:left="3600" w:hanging="360"/>
      </w:pPr>
    </w:lvl>
    <w:lvl w:ilvl="5" w:tplc="ACCE0524">
      <w:start w:val="1"/>
      <w:numFmt w:val="lowerRoman"/>
      <w:lvlText w:val="%6."/>
      <w:lvlJc w:val="right"/>
      <w:pPr>
        <w:ind w:left="4320" w:hanging="180"/>
      </w:pPr>
    </w:lvl>
    <w:lvl w:ilvl="6" w:tplc="7146FD6E">
      <w:start w:val="1"/>
      <w:numFmt w:val="decimal"/>
      <w:lvlText w:val="%7."/>
      <w:lvlJc w:val="left"/>
      <w:pPr>
        <w:ind w:left="5040" w:hanging="360"/>
      </w:pPr>
    </w:lvl>
    <w:lvl w:ilvl="7" w:tplc="FC669B58">
      <w:start w:val="1"/>
      <w:numFmt w:val="lowerLetter"/>
      <w:lvlText w:val="%8."/>
      <w:lvlJc w:val="left"/>
      <w:pPr>
        <w:ind w:left="5760" w:hanging="360"/>
      </w:pPr>
    </w:lvl>
    <w:lvl w:ilvl="8" w:tplc="FD7AC87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F31CB0"/>
    <w:multiLevelType w:val="hybridMultilevel"/>
    <w:tmpl w:val="7C8A4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A0718"/>
    <w:multiLevelType w:val="hybridMultilevel"/>
    <w:tmpl w:val="A898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94118"/>
    <w:multiLevelType w:val="hybridMultilevel"/>
    <w:tmpl w:val="CA022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2422D19"/>
    <w:multiLevelType w:val="hybridMultilevel"/>
    <w:tmpl w:val="72C8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A90707"/>
    <w:multiLevelType w:val="hybridMultilevel"/>
    <w:tmpl w:val="A898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D71B71"/>
    <w:multiLevelType w:val="hybridMultilevel"/>
    <w:tmpl w:val="0E9AA79E"/>
    <w:lvl w:ilvl="0" w:tplc="DD9A0560">
      <w:start w:val="1"/>
      <w:numFmt w:val="decimal"/>
      <w:lvlText w:val="%1."/>
      <w:lvlJc w:val="left"/>
      <w:pPr>
        <w:ind w:left="720" w:hanging="360"/>
      </w:pPr>
    </w:lvl>
    <w:lvl w:ilvl="1" w:tplc="8D86C4D4">
      <w:start w:val="1"/>
      <w:numFmt w:val="decimal"/>
      <w:lvlText w:val="%2)"/>
      <w:lvlJc w:val="left"/>
      <w:pPr>
        <w:ind w:left="1440" w:hanging="360"/>
      </w:pPr>
    </w:lvl>
    <w:lvl w:ilvl="2" w:tplc="AB743556">
      <w:start w:val="1"/>
      <w:numFmt w:val="lowerRoman"/>
      <w:lvlText w:val="%3."/>
      <w:lvlJc w:val="right"/>
      <w:pPr>
        <w:ind w:left="2160" w:hanging="180"/>
      </w:pPr>
    </w:lvl>
    <w:lvl w:ilvl="3" w:tplc="8EF4B246">
      <w:start w:val="1"/>
      <w:numFmt w:val="decimal"/>
      <w:lvlText w:val="%4."/>
      <w:lvlJc w:val="left"/>
      <w:pPr>
        <w:ind w:left="2880" w:hanging="360"/>
      </w:pPr>
    </w:lvl>
    <w:lvl w:ilvl="4" w:tplc="9418EE00">
      <w:start w:val="1"/>
      <w:numFmt w:val="lowerLetter"/>
      <w:lvlText w:val="%5."/>
      <w:lvlJc w:val="left"/>
      <w:pPr>
        <w:ind w:left="3600" w:hanging="360"/>
      </w:pPr>
    </w:lvl>
    <w:lvl w:ilvl="5" w:tplc="38E65A5C">
      <w:start w:val="1"/>
      <w:numFmt w:val="lowerRoman"/>
      <w:lvlText w:val="%6."/>
      <w:lvlJc w:val="right"/>
      <w:pPr>
        <w:ind w:left="4320" w:hanging="180"/>
      </w:pPr>
    </w:lvl>
    <w:lvl w:ilvl="6" w:tplc="0D2E11EE">
      <w:start w:val="1"/>
      <w:numFmt w:val="decimal"/>
      <w:lvlText w:val="%7."/>
      <w:lvlJc w:val="left"/>
      <w:pPr>
        <w:ind w:left="5040" w:hanging="360"/>
      </w:pPr>
    </w:lvl>
    <w:lvl w:ilvl="7" w:tplc="57780AF4">
      <w:start w:val="1"/>
      <w:numFmt w:val="lowerLetter"/>
      <w:lvlText w:val="%8."/>
      <w:lvlJc w:val="left"/>
      <w:pPr>
        <w:ind w:left="5760" w:hanging="360"/>
      </w:pPr>
    </w:lvl>
    <w:lvl w:ilvl="8" w:tplc="75E8BD5A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225C53"/>
    <w:multiLevelType w:val="hybridMultilevel"/>
    <w:tmpl w:val="34D64968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8F262E"/>
    <w:multiLevelType w:val="hybridMultilevel"/>
    <w:tmpl w:val="5C00FABE"/>
    <w:lvl w:ilvl="0" w:tplc="EE7E14B8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534249D8"/>
    <w:multiLevelType w:val="hybridMultilevel"/>
    <w:tmpl w:val="EB48E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7E4A8C"/>
    <w:multiLevelType w:val="hybridMultilevel"/>
    <w:tmpl w:val="A898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2706AC"/>
    <w:multiLevelType w:val="hybridMultilevel"/>
    <w:tmpl w:val="3C060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E90833"/>
    <w:multiLevelType w:val="hybridMultilevel"/>
    <w:tmpl w:val="5C8E31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FD2426B"/>
    <w:multiLevelType w:val="hybridMultilevel"/>
    <w:tmpl w:val="A6BC29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EF75CE"/>
    <w:multiLevelType w:val="hybridMultilevel"/>
    <w:tmpl w:val="A6BC29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5200E8"/>
    <w:multiLevelType w:val="hybridMultilevel"/>
    <w:tmpl w:val="B7E8D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1139B9"/>
    <w:multiLevelType w:val="hybridMultilevel"/>
    <w:tmpl w:val="902C4F30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0F4960"/>
    <w:multiLevelType w:val="hybridMultilevel"/>
    <w:tmpl w:val="369A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943565"/>
    <w:multiLevelType w:val="hybridMultilevel"/>
    <w:tmpl w:val="47E8F032"/>
    <w:lvl w:ilvl="0" w:tplc="2CA2B4D4">
      <w:start w:val="1"/>
      <w:numFmt w:val="decimal"/>
      <w:lvlText w:val="%1)"/>
      <w:lvlJc w:val="left"/>
      <w:pPr>
        <w:ind w:left="720" w:hanging="360"/>
      </w:pPr>
    </w:lvl>
    <w:lvl w:ilvl="1" w:tplc="BEB83CF6">
      <w:start w:val="1"/>
      <w:numFmt w:val="decimal"/>
      <w:lvlText w:val="%2)"/>
      <w:lvlJc w:val="left"/>
      <w:pPr>
        <w:ind w:left="1440" w:hanging="360"/>
      </w:pPr>
    </w:lvl>
    <w:lvl w:ilvl="2" w:tplc="19A40BCE">
      <w:start w:val="1"/>
      <w:numFmt w:val="lowerRoman"/>
      <w:lvlText w:val="%3)"/>
      <w:lvlJc w:val="right"/>
      <w:pPr>
        <w:ind w:left="2160" w:hanging="180"/>
      </w:pPr>
    </w:lvl>
    <w:lvl w:ilvl="3" w:tplc="242C00AC">
      <w:start w:val="1"/>
      <w:numFmt w:val="decimal"/>
      <w:lvlText w:val="(%4)"/>
      <w:lvlJc w:val="left"/>
      <w:pPr>
        <w:ind w:left="2880" w:hanging="360"/>
      </w:pPr>
    </w:lvl>
    <w:lvl w:ilvl="4" w:tplc="1DB05FFA">
      <w:start w:val="1"/>
      <w:numFmt w:val="lowerLetter"/>
      <w:lvlText w:val="(%5)"/>
      <w:lvlJc w:val="left"/>
      <w:pPr>
        <w:ind w:left="3600" w:hanging="360"/>
      </w:pPr>
    </w:lvl>
    <w:lvl w:ilvl="5" w:tplc="7B7A537E">
      <w:start w:val="1"/>
      <w:numFmt w:val="lowerRoman"/>
      <w:lvlText w:val="(%6)"/>
      <w:lvlJc w:val="right"/>
      <w:pPr>
        <w:ind w:left="4320" w:hanging="180"/>
      </w:pPr>
    </w:lvl>
    <w:lvl w:ilvl="6" w:tplc="69FE912C">
      <w:start w:val="1"/>
      <w:numFmt w:val="decimal"/>
      <w:lvlText w:val="%7."/>
      <w:lvlJc w:val="left"/>
      <w:pPr>
        <w:ind w:left="5040" w:hanging="360"/>
      </w:pPr>
    </w:lvl>
    <w:lvl w:ilvl="7" w:tplc="B430322E">
      <w:start w:val="1"/>
      <w:numFmt w:val="lowerLetter"/>
      <w:lvlText w:val="%8."/>
      <w:lvlJc w:val="left"/>
      <w:pPr>
        <w:ind w:left="5760" w:hanging="360"/>
      </w:pPr>
    </w:lvl>
    <w:lvl w:ilvl="8" w:tplc="6B7CE306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792D1C"/>
    <w:multiLevelType w:val="hybridMultilevel"/>
    <w:tmpl w:val="FC44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D017B8"/>
    <w:multiLevelType w:val="hybridMultilevel"/>
    <w:tmpl w:val="30AA5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6C69538A"/>
    <w:multiLevelType w:val="hybridMultilevel"/>
    <w:tmpl w:val="5DB67AD0"/>
    <w:lvl w:ilvl="0" w:tplc="DCF64AB8">
      <w:start w:val="1"/>
      <w:numFmt w:val="decimal"/>
      <w:lvlText w:val="%1."/>
      <w:lvlJc w:val="left"/>
      <w:pPr>
        <w:ind w:left="720" w:hanging="360"/>
      </w:pPr>
    </w:lvl>
    <w:lvl w:ilvl="1" w:tplc="FC2A76C0">
      <w:start w:val="1"/>
      <w:numFmt w:val="decimal"/>
      <w:lvlText w:val="%2."/>
      <w:lvlJc w:val="left"/>
      <w:pPr>
        <w:ind w:left="1440" w:hanging="360"/>
      </w:pPr>
    </w:lvl>
    <w:lvl w:ilvl="2" w:tplc="3D2C368E">
      <w:start w:val="1"/>
      <w:numFmt w:val="decimal"/>
      <w:lvlText w:val="%3."/>
      <w:lvlJc w:val="left"/>
      <w:pPr>
        <w:ind w:left="2160" w:hanging="180"/>
      </w:pPr>
    </w:lvl>
    <w:lvl w:ilvl="3" w:tplc="4A38D8E4">
      <w:start w:val="1"/>
      <w:numFmt w:val="decimal"/>
      <w:lvlText w:val="%4."/>
      <w:lvlJc w:val="left"/>
      <w:pPr>
        <w:ind w:left="2880" w:hanging="360"/>
      </w:pPr>
    </w:lvl>
    <w:lvl w:ilvl="4" w:tplc="39365896">
      <w:start w:val="1"/>
      <w:numFmt w:val="lowerLetter"/>
      <w:lvlText w:val="%5."/>
      <w:lvlJc w:val="left"/>
      <w:pPr>
        <w:ind w:left="3600" w:hanging="360"/>
      </w:pPr>
    </w:lvl>
    <w:lvl w:ilvl="5" w:tplc="F678FEA8">
      <w:start w:val="1"/>
      <w:numFmt w:val="lowerRoman"/>
      <w:lvlText w:val="%6."/>
      <w:lvlJc w:val="right"/>
      <w:pPr>
        <w:ind w:left="4320" w:hanging="180"/>
      </w:pPr>
    </w:lvl>
    <w:lvl w:ilvl="6" w:tplc="F768E9E6">
      <w:start w:val="1"/>
      <w:numFmt w:val="decimal"/>
      <w:lvlText w:val="%7."/>
      <w:lvlJc w:val="left"/>
      <w:pPr>
        <w:ind w:left="5040" w:hanging="360"/>
      </w:pPr>
    </w:lvl>
    <w:lvl w:ilvl="7" w:tplc="E3889B9E">
      <w:start w:val="1"/>
      <w:numFmt w:val="lowerLetter"/>
      <w:lvlText w:val="%8."/>
      <w:lvlJc w:val="left"/>
      <w:pPr>
        <w:ind w:left="5760" w:hanging="360"/>
      </w:pPr>
    </w:lvl>
    <w:lvl w:ilvl="8" w:tplc="724C507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D70E73"/>
    <w:multiLevelType w:val="hybridMultilevel"/>
    <w:tmpl w:val="14845E9C"/>
    <w:lvl w:ilvl="0" w:tplc="EE7E14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33473F"/>
    <w:multiLevelType w:val="hybridMultilevel"/>
    <w:tmpl w:val="E6828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15B7EA4"/>
    <w:multiLevelType w:val="hybridMultilevel"/>
    <w:tmpl w:val="A8987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917AF7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1"/>
  </w:num>
  <w:num w:numId="4">
    <w:abstractNumId w:val="44"/>
  </w:num>
  <w:num w:numId="5">
    <w:abstractNumId w:val="47"/>
  </w:num>
  <w:num w:numId="6">
    <w:abstractNumId w:val="18"/>
  </w:num>
  <w:num w:numId="7">
    <w:abstractNumId w:val="23"/>
  </w:num>
  <w:num w:numId="8">
    <w:abstractNumId w:val="5"/>
  </w:num>
  <w:num w:numId="9">
    <w:abstractNumId w:val="3"/>
  </w:num>
  <w:num w:numId="10">
    <w:abstractNumId w:val="4"/>
  </w:num>
  <w:num w:numId="11">
    <w:abstractNumId w:val="28"/>
  </w:num>
  <w:num w:numId="12">
    <w:abstractNumId w:val="37"/>
  </w:num>
  <w:num w:numId="13">
    <w:abstractNumId w:val="7"/>
  </w:num>
  <w:num w:numId="14">
    <w:abstractNumId w:val="30"/>
  </w:num>
  <w:num w:numId="15">
    <w:abstractNumId w:val="10"/>
  </w:num>
  <w:num w:numId="16">
    <w:abstractNumId w:val="21"/>
  </w:num>
  <w:num w:numId="17">
    <w:abstractNumId w:val="36"/>
  </w:num>
  <w:num w:numId="18">
    <w:abstractNumId w:val="9"/>
  </w:num>
  <w:num w:numId="19">
    <w:abstractNumId w:val="42"/>
  </w:num>
  <w:num w:numId="20">
    <w:abstractNumId w:val="14"/>
  </w:num>
  <w:num w:numId="21">
    <w:abstractNumId w:val="48"/>
  </w:num>
  <w:num w:numId="22">
    <w:abstractNumId w:val="38"/>
  </w:num>
  <w:num w:numId="23">
    <w:abstractNumId w:val="45"/>
  </w:num>
  <w:num w:numId="24">
    <w:abstractNumId w:val="43"/>
  </w:num>
  <w:num w:numId="25">
    <w:abstractNumId w:val="2"/>
  </w:num>
  <w:num w:numId="26">
    <w:abstractNumId w:val="8"/>
  </w:num>
  <w:num w:numId="27">
    <w:abstractNumId w:val="26"/>
  </w:num>
  <w:num w:numId="28">
    <w:abstractNumId w:val="12"/>
  </w:num>
  <w:num w:numId="29">
    <w:abstractNumId w:val="20"/>
  </w:num>
  <w:num w:numId="30">
    <w:abstractNumId w:val="41"/>
  </w:num>
  <w:num w:numId="31">
    <w:abstractNumId w:val="29"/>
  </w:num>
  <w:num w:numId="32">
    <w:abstractNumId w:val="50"/>
  </w:num>
  <w:num w:numId="33">
    <w:abstractNumId w:val="25"/>
  </w:num>
  <w:num w:numId="34">
    <w:abstractNumId w:val="35"/>
  </w:num>
  <w:num w:numId="35">
    <w:abstractNumId w:val="39"/>
  </w:num>
  <w:num w:numId="36">
    <w:abstractNumId w:val="40"/>
  </w:num>
  <w:num w:numId="37">
    <w:abstractNumId w:val="0"/>
  </w:num>
  <w:num w:numId="38">
    <w:abstractNumId w:val="11"/>
  </w:num>
  <w:num w:numId="39">
    <w:abstractNumId w:val="22"/>
  </w:num>
  <w:num w:numId="40">
    <w:abstractNumId w:val="49"/>
  </w:num>
  <w:num w:numId="41">
    <w:abstractNumId w:val="33"/>
  </w:num>
  <w:num w:numId="42">
    <w:abstractNumId w:val="46"/>
  </w:num>
  <w:num w:numId="43">
    <w:abstractNumId w:val="19"/>
  </w:num>
  <w:num w:numId="44">
    <w:abstractNumId w:val="13"/>
  </w:num>
  <w:num w:numId="45">
    <w:abstractNumId w:val="32"/>
  </w:num>
  <w:num w:numId="46">
    <w:abstractNumId w:val="1"/>
  </w:num>
  <w:num w:numId="47">
    <w:abstractNumId w:val="16"/>
  </w:num>
  <w:num w:numId="48">
    <w:abstractNumId w:val="24"/>
  </w:num>
  <w:num w:numId="49">
    <w:abstractNumId w:val="15"/>
  </w:num>
  <w:num w:numId="50">
    <w:abstractNumId w:val="34"/>
  </w:num>
  <w:num w:numId="51">
    <w:abstractNumId w:val="27"/>
  </w:num>
  <w:num w:numId="52">
    <w:abstractNumId w:val="51"/>
  </w:num>
  <w:numIdMacAtCleanup w:val="5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15"/>
    <w:rsid w:val="0000246B"/>
    <w:rsid w:val="0000590B"/>
    <w:rsid w:val="00006742"/>
    <w:rsid w:val="00006762"/>
    <w:rsid w:val="00011B44"/>
    <w:rsid w:val="00013033"/>
    <w:rsid w:val="00015030"/>
    <w:rsid w:val="00015868"/>
    <w:rsid w:val="00021040"/>
    <w:rsid w:val="00023FDF"/>
    <w:rsid w:val="000268C2"/>
    <w:rsid w:val="00030581"/>
    <w:rsid w:val="00032874"/>
    <w:rsid w:val="00034609"/>
    <w:rsid w:val="0003488E"/>
    <w:rsid w:val="00035D6B"/>
    <w:rsid w:val="00035E77"/>
    <w:rsid w:val="000471F0"/>
    <w:rsid w:val="00047ABD"/>
    <w:rsid w:val="00052F41"/>
    <w:rsid w:val="00053F7C"/>
    <w:rsid w:val="00054C81"/>
    <w:rsid w:val="00055063"/>
    <w:rsid w:val="000631C8"/>
    <w:rsid w:val="00063A8E"/>
    <w:rsid w:val="00064E64"/>
    <w:rsid w:val="0006562D"/>
    <w:rsid w:val="000666C0"/>
    <w:rsid w:val="00071EDF"/>
    <w:rsid w:val="00072758"/>
    <w:rsid w:val="00072A8E"/>
    <w:rsid w:val="00072BB2"/>
    <w:rsid w:val="00073381"/>
    <w:rsid w:val="00074FBE"/>
    <w:rsid w:val="00080B60"/>
    <w:rsid w:val="00082991"/>
    <w:rsid w:val="0008724B"/>
    <w:rsid w:val="00093579"/>
    <w:rsid w:val="000979D3"/>
    <w:rsid w:val="00097E9B"/>
    <w:rsid w:val="000A149F"/>
    <w:rsid w:val="000A4AB1"/>
    <w:rsid w:val="000A64D8"/>
    <w:rsid w:val="000A6A56"/>
    <w:rsid w:val="000A6B02"/>
    <w:rsid w:val="000A6D5E"/>
    <w:rsid w:val="000A7BC1"/>
    <w:rsid w:val="000B0033"/>
    <w:rsid w:val="000B1D41"/>
    <w:rsid w:val="000B262B"/>
    <w:rsid w:val="000B44AF"/>
    <w:rsid w:val="000B4B41"/>
    <w:rsid w:val="000B6683"/>
    <w:rsid w:val="000B6FE2"/>
    <w:rsid w:val="000B7473"/>
    <w:rsid w:val="000C123E"/>
    <w:rsid w:val="000C4864"/>
    <w:rsid w:val="000C5E65"/>
    <w:rsid w:val="000C695A"/>
    <w:rsid w:val="000C6A9E"/>
    <w:rsid w:val="000C6F1B"/>
    <w:rsid w:val="000D147C"/>
    <w:rsid w:val="000D17F4"/>
    <w:rsid w:val="000D272A"/>
    <w:rsid w:val="000D2B69"/>
    <w:rsid w:val="000D2CD4"/>
    <w:rsid w:val="000D38BD"/>
    <w:rsid w:val="000D6080"/>
    <w:rsid w:val="000D6254"/>
    <w:rsid w:val="000E0911"/>
    <w:rsid w:val="000E3C22"/>
    <w:rsid w:val="000F0834"/>
    <w:rsid w:val="000F1909"/>
    <w:rsid w:val="000F3C14"/>
    <w:rsid w:val="000F4329"/>
    <w:rsid w:val="000F5912"/>
    <w:rsid w:val="000F63BB"/>
    <w:rsid w:val="001005D4"/>
    <w:rsid w:val="00102E83"/>
    <w:rsid w:val="001052DB"/>
    <w:rsid w:val="00106B50"/>
    <w:rsid w:val="00107CBB"/>
    <w:rsid w:val="001115EE"/>
    <w:rsid w:val="00112C8E"/>
    <w:rsid w:val="00115D64"/>
    <w:rsid w:val="0012523D"/>
    <w:rsid w:val="00126219"/>
    <w:rsid w:val="00127CBC"/>
    <w:rsid w:val="00131303"/>
    <w:rsid w:val="0013596E"/>
    <w:rsid w:val="0014146E"/>
    <w:rsid w:val="00142DC6"/>
    <w:rsid w:val="00142FBB"/>
    <w:rsid w:val="001436EA"/>
    <w:rsid w:val="00144977"/>
    <w:rsid w:val="00145F94"/>
    <w:rsid w:val="00151F28"/>
    <w:rsid w:val="00152EF6"/>
    <w:rsid w:val="0015435B"/>
    <w:rsid w:val="00155D28"/>
    <w:rsid w:val="00155E40"/>
    <w:rsid w:val="00156140"/>
    <w:rsid w:val="00163463"/>
    <w:rsid w:val="00165535"/>
    <w:rsid w:val="00166C1C"/>
    <w:rsid w:val="001705F3"/>
    <w:rsid w:val="00173317"/>
    <w:rsid w:val="00177856"/>
    <w:rsid w:val="00182A1C"/>
    <w:rsid w:val="00185040"/>
    <w:rsid w:val="00185E58"/>
    <w:rsid w:val="001876A8"/>
    <w:rsid w:val="001907B4"/>
    <w:rsid w:val="001908CD"/>
    <w:rsid w:val="00190D66"/>
    <w:rsid w:val="00191F19"/>
    <w:rsid w:val="0019473D"/>
    <w:rsid w:val="001947DB"/>
    <w:rsid w:val="00194D21"/>
    <w:rsid w:val="001958C9"/>
    <w:rsid w:val="00196F78"/>
    <w:rsid w:val="0019721B"/>
    <w:rsid w:val="00197508"/>
    <w:rsid w:val="00197598"/>
    <w:rsid w:val="001A01F9"/>
    <w:rsid w:val="001A271A"/>
    <w:rsid w:val="001A4336"/>
    <w:rsid w:val="001A4726"/>
    <w:rsid w:val="001B239F"/>
    <w:rsid w:val="001B35E1"/>
    <w:rsid w:val="001B4EC6"/>
    <w:rsid w:val="001B705E"/>
    <w:rsid w:val="001B7065"/>
    <w:rsid w:val="001C00F3"/>
    <w:rsid w:val="001C020F"/>
    <w:rsid w:val="001C15B2"/>
    <w:rsid w:val="001C4F91"/>
    <w:rsid w:val="001D0677"/>
    <w:rsid w:val="001D0981"/>
    <w:rsid w:val="001D1367"/>
    <w:rsid w:val="001D15DE"/>
    <w:rsid w:val="001D20EF"/>
    <w:rsid w:val="001D2F40"/>
    <w:rsid w:val="001D584B"/>
    <w:rsid w:val="001D6A70"/>
    <w:rsid w:val="001D76D7"/>
    <w:rsid w:val="001E0AB2"/>
    <w:rsid w:val="001E104F"/>
    <w:rsid w:val="001E199E"/>
    <w:rsid w:val="001E1D9C"/>
    <w:rsid w:val="001E2DA2"/>
    <w:rsid w:val="001E55E9"/>
    <w:rsid w:val="001E6DF5"/>
    <w:rsid w:val="001F308F"/>
    <w:rsid w:val="001F49B0"/>
    <w:rsid w:val="001F5AB8"/>
    <w:rsid w:val="001F606C"/>
    <w:rsid w:val="001F6F6C"/>
    <w:rsid w:val="001F71CC"/>
    <w:rsid w:val="0020080E"/>
    <w:rsid w:val="002019B0"/>
    <w:rsid w:val="00205829"/>
    <w:rsid w:val="00205B56"/>
    <w:rsid w:val="00206B31"/>
    <w:rsid w:val="00207741"/>
    <w:rsid w:val="0021298E"/>
    <w:rsid w:val="00212B40"/>
    <w:rsid w:val="00212EA3"/>
    <w:rsid w:val="002130AC"/>
    <w:rsid w:val="002135AD"/>
    <w:rsid w:val="0021364F"/>
    <w:rsid w:val="00221F7D"/>
    <w:rsid w:val="00221FB6"/>
    <w:rsid w:val="00222DA1"/>
    <w:rsid w:val="00226EA6"/>
    <w:rsid w:val="0022719D"/>
    <w:rsid w:val="0023040F"/>
    <w:rsid w:val="00233284"/>
    <w:rsid w:val="0023360B"/>
    <w:rsid w:val="002341D5"/>
    <w:rsid w:val="0023577E"/>
    <w:rsid w:val="00241FBD"/>
    <w:rsid w:val="00242873"/>
    <w:rsid w:val="00244899"/>
    <w:rsid w:val="00245F04"/>
    <w:rsid w:val="0024658E"/>
    <w:rsid w:val="00246E15"/>
    <w:rsid w:val="0024703B"/>
    <w:rsid w:val="0024746E"/>
    <w:rsid w:val="002507DF"/>
    <w:rsid w:val="00250832"/>
    <w:rsid w:val="002531FF"/>
    <w:rsid w:val="00255E41"/>
    <w:rsid w:val="00256A28"/>
    <w:rsid w:val="00256EBD"/>
    <w:rsid w:val="00257145"/>
    <w:rsid w:val="00257206"/>
    <w:rsid w:val="0026468D"/>
    <w:rsid w:val="002652AE"/>
    <w:rsid w:val="00266BAE"/>
    <w:rsid w:val="00266E81"/>
    <w:rsid w:val="00267A1E"/>
    <w:rsid w:val="00267A9D"/>
    <w:rsid w:val="00271944"/>
    <w:rsid w:val="0027391C"/>
    <w:rsid w:val="00276C07"/>
    <w:rsid w:val="0027743F"/>
    <w:rsid w:val="00280E66"/>
    <w:rsid w:val="002816F5"/>
    <w:rsid w:val="00281F13"/>
    <w:rsid w:val="002824D7"/>
    <w:rsid w:val="00283C2F"/>
    <w:rsid w:val="00283ED2"/>
    <w:rsid w:val="0028574D"/>
    <w:rsid w:val="00285B67"/>
    <w:rsid w:val="00290697"/>
    <w:rsid w:val="00291DDB"/>
    <w:rsid w:val="00291E97"/>
    <w:rsid w:val="00292926"/>
    <w:rsid w:val="002935B7"/>
    <w:rsid w:val="0029388C"/>
    <w:rsid w:val="0029432C"/>
    <w:rsid w:val="0029532A"/>
    <w:rsid w:val="00297564"/>
    <w:rsid w:val="002A0EAB"/>
    <w:rsid w:val="002A1DC7"/>
    <w:rsid w:val="002A22EA"/>
    <w:rsid w:val="002A2658"/>
    <w:rsid w:val="002A628C"/>
    <w:rsid w:val="002A6C2C"/>
    <w:rsid w:val="002A75F0"/>
    <w:rsid w:val="002A79E5"/>
    <w:rsid w:val="002B0932"/>
    <w:rsid w:val="002B32F8"/>
    <w:rsid w:val="002B543C"/>
    <w:rsid w:val="002B576D"/>
    <w:rsid w:val="002B64E8"/>
    <w:rsid w:val="002B6BD8"/>
    <w:rsid w:val="002C0D29"/>
    <w:rsid w:val="002C1247"/>
    <w:rsid w:val="002C3925"/>
    <w:rsid w:val="002C3F54"/>
    <w:rsid w:val="002C59E5"/>
    <w:rsid w:val="002C6040"/>
    <w:rsid w:val="002C6A8C"/>
    <w:rsid w:val="002D1195"/>
    <w:rsid w:val="002D65CA"/>
    <w:rsid w:val="002D6A2B"/>
    <w:rsid w:val="002E7230"/>
    <w:rsid w:val="002F47E7"/>
    <w:rsid w:val="002F66D8"/>
    <w:rsid w:val="002F6A90"/>
    <w:rsid w:val="002F74D4"/>
    <w:rsid w:val="002F78FF"/>
    <w:rsid w:val="002F79C8"/>
    <w:rsid w:val="002F7BC5"/>
    <w:rsid w:val="002F7D8E"/>
    <w:rsid w:val="003006EA"/>
    <w:rsid w:val="00301F7D"/>
    <w:rsid w:val="00306E9E"/>
    <w:rsid w:val="0031595F"/>
    <w:rsid w:val="00315F9C"/>
    <w:rsid w:val="00316600"/>
    <w:rsid w:val="00317769"/>
    <w:rsid w:val="00317C96"/>
    <w:rsid w:val="00317DFE"/>
    <w:rsid w:val="003210C2"/>
    <w:rsid w:val="003226BA"/>
    <w:rsid w:val="00323243"/>
    <w:rsid w:val="00326362"/>
    <w:rsid w:val="0033715F"/>
    <w:rsid w:val="00337722"/>
    <w:rsid w:val="0034094C"/>
    <w:rsid w:val="00341548"/>
    <w:rsid w:val="00341C4A"/>
    <w:rsid w:val="00342C75"/>
    <w:rsid w:val="00347CE8"/>
    <w:rsid w:val="00350A79"/>
    <w:rsid w:val="00350E34"/>
    <w:rsid w:val="00351C13"/>
    <w:rsid w:val="00352248"/>
    <w:rsid w:val="00353DA4"/>
    <w:rsid w:val="00354534"/>
    <w:rsid w:val="003549BD"/>
    <w:rsid w:val="003616CB"/>
    <w:rsid w:val="00362BC3"/>
    <w:rsid w:val="00365B9B"/>
    <w:rsid w:val="00366276"/>
    <w:rsid w:val="00366C19"/>
    <w:rsid w:val="00370A87"/>
    <w:rsid w:val="00370EB6"/>
    <w:rsid w:val="00371799"/>
    <w:rsid w:val="0037403A"/>
    <w:rsid w:val="0037414E"/>
    <w:rsid w:val="00374F98"/>
    <w:rsid w:val="00375518"/>
    <w:rsid w:val="003755B3"/>
    <w:rsid w:val="00377D11"/>
    <w:rsid w:val="00380962"/>
    <w:rsid w:val="00382405"/>
    <w:rsid w:val="003831B4"/>
    <w:rsid w:val="00384977"/>
    <w:rsid w:val="00386D45"/>
    <w:rsid w:val="00386E0C"/>
    <w:rsid w:val="00392935"/>
    <w:rsid w:val="00392CBB"/>
    <w:rsid w:val="003936C4"/>
    <w:rsid w:val="003A1073"/>
    <w:rsid w:val="003A1A62"/>
    <w:rsid w:val="003A29F3"/>
    <w:rsid w:val="003A2C1E"/>
    <w:rsid w:val="003A2F79"/>
    <w:rsid w:val="003A4820"/>
    <w:rsid w:val="003A7882"/>
    <w:rsid w:val="003B160C"/>
    <w:rsid w:val="003B3D6F"/>
    <w:rsid w:val="003B49E2"/>
    <w:rsid w:val="003B6CF0"/>
    <w:rsid w:val="003C1B8E"/>
    <w:rsid w:val="003C2456"/>
    <w:rsid w:val="003C363A"/>
    <w:rsid w:val="003C641F"/>
    <w:rsid w:val="003D1CF4"/>
    <w:rsid w:val="003D21BD"/>
    <w:rsid w:val="003D4C50"/>
    <w:rsid w:val="003D6332"/>
    <w:rsid w:val="003D6656"/>
    <w:rsid w:val="003E1589"/>
    <w:rsid w:val="003E33FE"/>
    <w:rsid w:val="003E3848"/>
    <w:rsid w:val="003E3AF1"/>
    <w:rsid w:val="003E64F7"/>
    <w:rsid w:val="003F02C7"/>
    <w:rsid w:val="003F0CF4"/>
    <w:rsid w:val="003F1461"/>
    <w:rsid w:val="003F4614"/>
    <w:rsid w:val="003F53AB"/>
    <w:rsid w:val="003F6402"/>
    <w:rsid w:val="003F6411"/>
    <w:rsid w:val="003F6C85"/>
    <w:rsid w:val="003F75B7"/>
    <w:rsid w:val="003F78F6"/>
    <w:rsid w:val="004011E4"/>
    <w:rsid w:val="00402CF6"/>
    <w:rsid w:val="00402D51"/>
    <w:rsid w:val="004040BC"/>
    <w:rsid w:val="00405484"/>
    <w:rsid w:val="004075E6"/>
    <w:rsid w:val="004102A2"/>
    <w:rsid w:val="0041264B"/>
    <w:rsid w:val="004157D4"/>
    <w:rsid w:val="004160F4"/>
    <w:rsid w:val="0041718A"/>
    <w:rsid w:val="00421622"/>
    <w:rsid w:val="004235F3"/>
    <w:rsid w:val="00424A01"/>
    <w:rsid w:val="0042507A"/>
    <w:rsid w:val="00425D2D"/>
    <w:rsid w:val="00427BC4"/>
    <w:rsid w:val="0043252F"/>
    <w:rsid w:val="004342DE"/>
    <w:rsid w:val="004362EA"/>
    <w:rsid w:val="004404D5"/>
    <w:rsid w:val="00440F5F"/>
    <w:rsid w:val="0044162E"/>
    <w:rsid w:val="00442065"/>
    <w:rsid w:val="004434BF"/>
    <w:rsid w:val="00447E63"/>
    <w:rsid w:val="00452308"/>
    <w:rsid w:val="00452D37"/>
    <w:rsid w:val="00452D96"/>
    <w:rsid w:val="00454DB0"/>
    <w:rsid w:val="00456851"/>
    <w:rsid w:val="00457889"/>
    <w:rsid w:val="00460E7A"/>
    <w:rsid w:val="00461B20"/>
    <w:rsid w:val="00463680"/>
    <w:rsid w:val="004638CD"/>
    <w:rsid w:val="00463E18"/>
    <w:rsid w:val="0046638C"/>
    <w:rsid w:val="00466CFB"/>
    <w:rsid w:val="00467804"/>
    <w:rsid w:val="00470525"/>
    <w:rsid w:val="00471326"/>
    <w:rsid w:val="00474F2A"/>
    <w:rsid w:val="004763EF"/>
    <w:rsid w:val="004772D3"/>
    <w:rsid w:val="00481AEE"/>
    <w:rsid w:val="00481BA6"/>
    <w:rsid w:val="00482831"/>
    <w:rsid w:val="00484E88"/>
    <w:rsid w:val="00487681"/>
    <w:rsid w:val="00487975"/>
    <w:rsid w:val="00490A6D"/>
    <w:rsid w:val="00490C8A"/>
    <w:rsid w:val="004910DB"/>
    <w:rsid w:val="00491854"/>
    <w:rsid w:val="00494780"/>
    <w:rsid w:val="00494863"/>
    <w:rsid w:val="00494A9C"/>
    <w:rsid w:val="00496BA9"/>
    <w:rsid w:val="004974C6"/>
    <w:rsid w:val="004A0F0A"/>
    <w:rsid w:val="004A24C7"/>
    <w:rsid w:val="004A2AF5"/>
    <w:rsid w:val="004B14CF"/>
    <w:rsid w:val="004B433E"/>
    <w:rsid w:val="004C21BE"/>
    <w:rsid w:val="004C36A2"/>
    <w:rsid w:val="004C3EAB"/>
    <w:rsid w:val="004C4446"/>
    <w:rsid w:val="004C5751"/>
    <w:rsid w:val="004C715A"/>
    <w:rsid w:val="004D15E0"/>
    <w:rsid w:val="004D1B21"/>
    <w:rsid w:val="004D1FC7"/>
    <w:rsid w:val="004D3801"/>
    <w:rsid w:val="004D3FD5"/>
    <w:rsid w:val="004D49F0"/>
    <w:rsid w:val="004D4C95"/>
    <w:rsid w:val="004D6591"/>
    <w:rsid w:val="004E0A6A"/>
    <w:rsid w:val="004E17F1"/>
    <w:rsid w:val="004E1ACA"/>
    <w:rsid w:val="004E24E1"/>
    <w:rsid w:val="004E3CBF"/>
    <w:rsid w:val="004E4028"/>
    <w:rsid w:val="004E5920"/>
    <w:rsid w:val="004E63E1"/>
    <w:rsid w:val="004F3F40"/>
    <w:rsid w:val="004F4E11"/>
    <w:rsid w:val="00500896"/>
    <w:rsid w:val="0050185D"/>
    <w:rsid w:val="00511324"/>
    <w:rsid w:val="005129AB"/>
    <w:rsid w:val="0051391A"/>
    <w:rsid w:val="00514E5E"/>
    <w:rsid w:val="00517A7D"/>
    <w:rsid w:val="0052115D"/>
    <w:rsid w:val="0052260C"/>
    <w:rsid w:val="00524384"/>
    <w:rsid w:val="0052602A"/>
    <w:rsid w:val="005272C8"/>
    <w:rsid w:val="00531341"/>
    <w:rsid w:val="005332D5"/>
    <w:rsid w:val="00534D10"/>
    <w:rsid w:val="0053642A"/>
    <w:rsid w:val="00536FBA"/>
    <w:rsid w:val="00537EC5"/>
    <w:rsid w:val="0054092B"/>
    <w:rsid w:val="005418EC"/>
    <w:rsid w:val="00542CC1"/>
    <w:rsid w:val="00543025"/>
    <w:rsid w:val="005434F3"/>
    <w:rsid w:val="00545CC5"/>
    <w:rsid w:val="0055073D"/>
    <w:rsid w:val="005566E9"/>
    <w:rsid w:val="0055678A"/>
    <w:rsid w:val="00556AC9"/>
    <w:rsid w:val="00561433"/>
    <w:rsid w:val="00561D14"/>
    <w:rsid w:val="00561E0B"/>
    <w:rsid w:val="00562042"/>
    <w:rsid w:val="00563378"/>
    <w:rsid w:val="005635AA"/>
    <w:rsid w:val="00563EFF"/>
    <w:rsid w:val="00564AE2"/>
    <w:rsid w:val="005655C9"/>
    <w:rsid w:val="005661B9"/>
    <w:rsid w:val="005702FB"/>
    <w:rsid w:val="005727CA"/>
    <w:rsid w:val="005747D2"/>
    <w:rsid w:val="00581115"/>
    <w:rsid w:val="005813EC"/>
    <w:rsid w:val="00581C79"/>
    <w:rsid w:val="005835F9"/>
    <w:rsid w:val="00584709"/>
    <w:rsid w:val="00584815"/>
    <w:rsid w:val="005856E5"/>
    <w:rsid w:val="00586751"/>
    <w:rsid w:val="00590110"/>
    <w:rsid w:val="00594F7F"/>
    <w:rsid w:val="005969D9"/>
    <w:rsid w:val="00597524"/>
    <w:rsid w:val="005A0B5C"/>
    <w:rsid w:val="005A3C36"/>
    <w:rsid w:val="005A3FAE"/>
    <w:rsid w:val="005A4B9B"/>
    <w:rsid w:val="005A6265"/>
    <w:rsid w:val="005A679F"/>
    <w:rsid w:val="005B04F5"/>
    <w:rsid w:val="005B16D9"/>
    <w:rsid w:val="005B1ACE"/>
    <w:rsid w:val="005B2D6C"/>
    <w:rsid w:val="005B32BE"/>
    <w:rsid w:val="005B4234"/>
    <w:rsid w:val="005B45B5"/>
    <w:rsid w:val="005B56CB"/>
    <w:rsid w:val="005B5A84"/>
    <w:rsid w:val="005B5B53"/>
    <w:rsid w:val="005B6E97"/>
    <w:rsid w:val="005C0D9C"/>
    <w:rsid w:val="005C302E"/>
    <w:rsid w:val="005C4122"/>
    <w:rsid w:val="005C441F"/>
    <w:rsid w:val="005C5341"/>
    <w:rsid w:val="005C5E61"/>
    <w:rsid w:val="005C6425"/>
    <w:rsid w:val="005C6E99"/>
    <w:rsid w:val="005C6FFF"/>
    <w:rsid w:val="005C755F"/>
    <w:rsid w:val="005D2941"/>
    <w:rsid w:val="005D40FB"/>
    <w:rsid w:val="005D4C47"/>
    <w:rsid w:val="005D5699"/>
    <w:rsid w:val="005D6994"/>
    <w:rsid w:val="005D762F"/>
    <w:rsid w:val="005DD1FD"/>
    <w:rsid w:val="005E0A3E"/>
    <w:rsid w:val="005E1296"/>
    <w:rsid w:val="005E18DD"/>
    <w:rsid w:val="005E6BB4"/>
    <w:rsid w:val="005E6E4F"/>
    <w:rsid w:val="005E7645"/>
    <w:rsid w:val="005F06DE"/>
    <w:rsid w:val="005F1E59"/>
    <w:rsid w:val="005F36D8"/>
    <w:rsid w:val="005F4677"/>
    <w:rsid w:val="005F5F86"/>
    <w:rsid w:val="005F6672"/>
    <w:rsid w:val="0060045F"/>
    <w:rsid w:val="0060244F"/>
    <w:rsid w:val="006038C2"/>
    <w:rsid w:val="00603A85"/>
    <w:rsid w:val="00607A6B"/>
    <w:rsid w:val="0061327F"/>
    <w:rsid w:val="006137C2"/>
    <w:rsid w:val="006138D2"/>
    <w:rsid w:val="00613A36"/>
    <w:rsid w:val="006201F7"/>
    <w:rsid w:val="00621583"/>
    <w:rsid w:val="00621E1C"/>
    <w:rsid w:val="00621E51"/>
    <w:rsid w:val="006257D3"/>
    <w:rsid w:val="00625A4E"/>
    <w:rsid w:val="00627056"/>
    <w:rsid w:val="00631947"/>
    <w:rsid w:val="006323F0"/>
    <w:rsid w:val="006339CC"/>
    <w:rsid w:val="006347C6"/>
    <w:rsid w:val="00635AE9"/>
    <w:rsid w:val="00636B4C"/>
    <w:rsid w:val="006376F4"/>
    <w:rsid w:val="00640172"/>
    <w:rsid w:val="00643583"/>
    <w:rsid w:val="00644F46"/>
    <w:rsid w:val="006504D7"/>
    <w:rsid w:val="00655176"/>
    <w:rsid w:val="0065525D"/>
    <w:rsid w:val="006557AD"/>
    <w:rsid w:val="00655AAD"/>
    <w:rsid w:val="00655C19"/>
    <w:rsid w:val="00662317"/>
    <w:rsid w:val="0066287D"/>
    <w:rsid w:val="006636AB"/>
    <w:rsid w:val="0066397E"/>
    <w:rsid w:val="00664322"/>
    <w:rsid w:val="00666EEF"/>
    <w:rsid w:val="006705C8"/>
    <w:rsid w:val="006714C3"/>
    <w:rsid w:val="00671B62"/>
    <w:rsid w:val="0067241D"/>
    <w:rsid w:val="00675D95"/>
    <w:rsid w:val="00676BD6"/>
    <w:rsid w:val="006802D9"/>
    <w:rsid w:val="006827F4"/>
    <w:rsid w:val="00684941"/>
    <w:rsid w:val="00685261"/>
    <w:rsid w:val="0068584C"/>
    <w:rsid w:val="00687C63"/>
    <w:rsid w:val="006908A7"/>
    <w:rsid w:val="0069588D"/>
    <w:rsid w:val="00695959"/>
    <w:rsid w:val="006973FA"/>
    <w:rsid w:val="00697E22"/>
    <w:rsid w:val="00697E94"/>
    <w:rsid w:val="006A1077"/>
    <w:rsid w:val="006A2560"/>
    <w:rsid w:val="006A2F2B"/>
    <w:rsid w:val="006A2FBC"/>
    <w:rsid w:val="006A30E8"/>
    <w:rsid w:val="006A35B7"/>
    <w:rsid w:val="006A72BF"/>
    <w:rsid w:val="006B0B18"/>
    <w:rsid w:val="006B287B"/>
    <w:rsid w:val="006B54CC"/>
    <w:rsid w:val="006B70D2"/>
    <w:rsid w:val="006B7543"/>
    <w:rsid w:val="006B7D3C"/>
    <w:rsid w:val="006B7E8B"/>
    <w:rsid w:val="006C03E0"/>
    <w:rsid w:val="006C078E"/>
    <w:rsid w:val="006C2052"/>
    <w:rsid w:val="006C404C"/>
    <w:rsid w:val="006C63C8"/>
    <w:rsid w:val="006C6A3D"/>
    <w:rsid w:val="006C72E4"/>
    <w:rsid w:val="006D129F"/>
    <w:rsid w:val="006D387E"/>
    <w:rsid w:val="006D3B0A"/>
    <w:rsid w:val="006D3C80"/>
    <w:rsid w:val="006E09D9"/>
    <w:rsid w:val="006E382A"/>
    <w:rsid w:val="006E6643"/>
    <w:rsid w:val="006E6967"/>
    <w:rsid w:val="006E74C5"/>
    <w:rsid w:val="006F0AFC"/>
    <w:rsid w:val="006F0F53"/>
    <w:rsid w:val="006F2B00"/>
    <w:rsid w:val="006F5124"/>
    <w:rsid w:val="006F590A"/>
    <w:rsid w:val="006F5AF7"/>
    <w:rsid w:val="006F5BDD"/>
    <w:rsid w:val="00702160"/>
    <w:rsid w:val="00702525"/>
    <w:rsid w:val="00704F3E"/>
    <w:rsid w:val="00705528"/>
    <w:rsid w:val="00706005"/>
    <w:rsid w:val="00710BA7"/>
    <w:rsid w:val="00712E5A"/>
    <w:rsid w:val="00713F5D"/>
    <w:rsid w:val="00714CC7"/>
    <w:rsid w:val="00714D2C"/>
    <w:rsid w:val="00716133"/>
    <w:rsid w:val="0072117F"/>
    <w:rsid w:val="00723A9E"/>
    <w:rsid w:val="00723C67"/>
    <w:rsid w:val="00723E25"/>
    <w:rsid w:val="00727C26"/>
    <w:rsid w:val="007300BA"/>
    <w:rsid w:val="00731F4D"/>
    <w:rsid w:val="00732291"/>
    <w:rsid w:val="00735A51"/>
    <w:rsid w:val="00735E57"/>
    <w:rsid w:val="007361F2"/>
    <w:rsid w:val="007373D1"/>
    <w:rsid w:val="00737B02"/>
    <w:rsid w:val="00742497"/>
    <w:rsid w:val="00742A5B"/>
    <w:rsid w:val="00743544"/>
    <w:rsid w:val="0074446C"/>
    <w:rsid w:val="007446AD"/>
    <w:rsid w:val="00744FD9"/>
    <w:rsid w:val="0074512E"/>
    <w:rsid w:val="00745DCB"/>
    <w:rsid w:val="00747AA0"/>
    <w:rsid w:val="00747DA5"/>
    <w:rsid w:val="00751150"/>
    <w:rsid w:val="0075161A"/>
    <w:rsid w:val="00751AE6"/>
    <w:rsid w:val="007534E1"/>
    <w:rsid w:val="00753B16"/>
    <w:rsid w:val="00753CEC"/>
    <w:rsid w:val="0075461A"/>
    <w:rsid w:val="0075495E"/>
    <w:rsid w:val="00754DFC"/>
    <w:rsid w:val="00755248"/>
    <w:rsid w:val="00755797"/>
    <w:rsid w:val="00756252"/>
    <w:rsid w:val="00760F2C"/>
    <w:rsid w:val="00761A5D"/>
    <w:rsid w:val="0076362F"/>
    <w:rsid w:val="00763DFE"/>
    <w:rsid w:val="0076429E"/>
    <w:rsid w:val="007652B6"/>
    <w:rsid w:val="00766C8A"/>
    <w:rsid w:val="0076717B"/>
    <w:rsid w:val="00767475"/>
    <w:rsid w:val="00771463"/>
    <w:rsid w:val="00771A30"/>
    <w:rsid w:val="00775BF3"/>
    <w:rsid w:val="0077678A"/>
    <w:rsid w:val="00777166"/>
    <w:rsid w:val="00781A78"/>
    <w:rsid w:val="00782A1A"/>
    <w:rsid w:val="00782C2B"/>
    <w:rsid w:val="00784107"/>
    <w:rsid w:val="00787241"/>
    <w:rsid w:val="00790654"/>
    <w:rsid w:val="00790DEB"/>
    <w:rsid w:val="007939A6"/>
    <w:rsid w:val="00793BEF"/>
    <w:rsid w:val="00794775"/>
    <w:rsid w:val="0079517C"/>
    <w:rsid w:val="007A0937"/>
    <w:rsid w:val="007A172E"/>
    <w:rsid w:val="007A1DC1"/>
    <w:rsid w:val="007A42EC"/>
    <w:rsid w:val="007A43FE"/>
    <w:rsid w:val="007B73A4"/>
    <w:rsid w:val="007C0119"/>
    <w:rsid w:val="007C2198"/>
    <w:rsid w:val="007C341D"/>
    <w:rsid w:val="007C62FD"/>
    <w:rsid w:val="007C7BBE"/>
    <w:rsid w:val="007D0AAC"/>
    <w:rsid w:val="007D1F19"/>
    <w:rsid w:val="007D33B5"/>
    <w:rsid w:val="007D3EDA"/>
    <w:rsid w:val="007D427F"/>
    <w:rsid w:val="007D4ABA"/>
    <w:rsid w:val="007D7A9B"/>
    <w:rsid w:val="007E0E67"/>
    <w:rsid w:val="007E1709"/>
    <w:rsid w:val="007E1E67"/>
    <w:rsid w:val="007E3B20"/>
    <w:rsid w:val="007E3CDB"/>
    <w:rsid w:val="007F02E8"/>
    <w:rsid w:val="007F25C2"/>
    <w:rsid w:val="007F36A3"/>
    <w:rsid w:val="007F5953"/>
    <w:rsid w:val="007F610C"/>
    <w:rsid w:val="007F6203"/>
    <w:rsid w:val="007F6269"/>
    <w:rsid w:val="007F7E17"/>
    <w:rsid w:val="00800D46"/>
    <w:rsid w:val="008022DF"/>
    <w:rsid w:val="0080278B"/>
    <w:rsid w:val="00802B5B"/>
    <w:rsid w:val="00805BF2"/>
    <w:rsid w:val="00805FED"/>
    <w:rsid w:val="0080650D"/>
    <w:rsid w:val="00811489"/>
    <w:rsid w:val="00812A9D"/>
    <w:rsid w:val="0081338C"/>
    <w:rsid w:val="008146C7"/>
    <w:rsid w:val="00814D6E"/>
    <w:rsid w:val="00814DAD"/>
    <w:rsid w:val="008156C1"/>
    <w:rsid w:val="00815D8C"/>
    <w:rsid w:val="0081731A"/>
    <w:rsid w:val="00820B5B"/>
    <w:rsid w:val="00821E3C"/>
    <w:rsid w:val="00822212"/>
    <w:rsid w:val="008224C6"/>
    <w:rsid w:val="008238BA"/>
    <w:rsid w:val="008262CE"/>
    <w:rsid w:val="00826613"/>
    <w:rsid w:val="0082780D"/>
    <w:rsid w:val="00830BC5"/>
    <w:rsid w:val="008338D4"/>
    <w:rsid w:val="00837405"/>
    <w:rsid w:val="008417C8"/>
    <w:rsid w:val="00842E8A"/>
    <w:rsid w:val="00843CEB"/>
    <w:rsid w:val="008452B8"/>
    <w:rsid w:val="00845588"/>
    <w:rsid w:val="0085105C"/>
    <w:rsid w:val="00856669"/>
    <w:rsid w:val="00856C2B"/>
    <w:rsid w:val="00857975"/>
    <w:rsid w:val="0086482D"/>
    <w:rsid w:val="008648EF"/>
    <w:rsid w:val="008655D8"/>
    <w:rsid w:val="00866408"/>
    <w:rsid w:val="00867744"/>
    <w:rsid w:val="00867BCB"/>
    <w:rsid w:val="00871013"/>
    <w:rsid w:val="00871270"/>
    <w:rsid w:val="008745DD"/>
    <w:rsid w:val="0087592E"/>
    <w:rsid w:val="0087609B"/>
    <w:rsid w:val="00876D8C"/>
    <w:rsid w:val="008842CC"/>
    <w:rsid w:val="00884DEC"/>
    <w:rsid w:val="00886C6D"/>
    <w:rsid w:val="00890883"/>
    <w:rsid w:val="008912E2"/>
    <w:rsid w:val="0089482B"/>
    <w:rsid w:val="00894A13"/>
    <w:rsid w:val="00896354"/>
    <w:rsid w:val="008A133A"/>
    <w:rsid w:val="008A5CFD"/>
    <w:rsid w:val="008A72AE"/>
    <w:rsid w:val="008A76AB"/>
    <w:rsid w:val="008A799B"/>
    <w:rsid w:val="008B06EE"/>
    <w:rsid w:val="008B07DF"/>
    <w:rsid w:val="008B1454"/>
    <w:rsid w:val="008B33D7"/>
    <w:rsid w:val="008B3492"/>
    <w:rsid w:val="008B57D1"/>
    <w:rsid w:val="008B655E"/>
    <w:rsid w:val="008C1169"/>
    <w:rsid w:val="008C24F8"/>
    <w:rsid w:val="008C273A"/>
    <w:rsid w:val="008C4B32"/>
    <w:rsid w:val="008C4ECD"/>
    <w:rsid w:val="008C680B"/>
    <w:rsid w:val="008C7B08"/>
    <w:rsid w:val="008D0B94"/>
    <w:rsid w:val="008D0CC6"/>
    <w:rsid w:val="008D2098"/>
    <w:rsid w:val="008D294E"/>
    <w:rsid w:val="008D2E9C"/>
    <w:rsid w:val="008D3CCD"/>
    <w:rsid w:val="008D5CA2"/>
    <w:rsid w:val="008E0F03"/>
    <w:rsid w:val="008E1158"/>
    <w:rsid w:val="008E22A1"/>
    <w:rsid w:val="008E3F4F"/>
    <w:rsid w:val="008E659D"/>
    <w:rsid w:val="008F04EA"/>
    <w:rsid w:val="008F276C"/>
    <w:rsid w:val="008F51DE"/>
    <w:rsid w:val="008F5D27"/>
    <w:rsid w:val="00901DC0"/>
    <w:rsid w:val="00905663"/>
    <w:rsid w:val="00905B02"/>
    <w:rsid w:val="00915521"/>
    <w:rsid w:val="0091615F"/>
    <w:rsid w:val="009173AC"/>
    <w:rsid w:val="00917F9D"/>
    <w:rsid w:val="009200FD"/>
    <w:rsid w:val="0092075D"/>
    <w:rsid w:val="00920CAA"/>
    <w:rsid w:val="0092130B"/>
    <w:rsid w:val="00921F8C"/>
    <w:rsid w:val="00922313"/>
    <w:rsid w:val="0092330B"/>
    <w:rsid w:val="009245CD"/>
    <w:rsid w:val="0092573A"/>
    <w:rsid w:val="009268AD"/>
    <w:rsid w:val="00926D22"/>
    <w:rsid w:val="00927B96"/>
    <w:rsid w:val="00930064"/>
    <w:rsid w:val="0093046B"/>
    <w:rsid w:val="0093126B"/>
    <w:rsid w:val="00933811"/>
    <w:rsid w:val="00933ECD"/>
    <w:rsid w:val="00934945"/>
    <w:rsid w:val="009365B4"/>
    <w:rsid w:val="00940360"/>
    <w:rsid w:val="009439B8"/>
    <w:rsid w:val="009446CA"/>
    <w:rsid w:val="00944E90"/>
    <w:rsid w:val="0095059A"/>
    <w:rsid w:val="009509F5"/>
    <w:rsid w:val="00951437"/>
    <w:rsid w:val="00951A10"/>
    <w:rsid w:val="00952EEB"/>
    <w:rsid w:val="00953E4A"/>
    <w:rsid w:val="0095458E"/>
    <w:rsid w:val="00954875"/>
    <w:rsid w:val="00955486"/>
    <w:rsid w:val="00961429"/>
    <w:rsid w:val="00964A3E"/>
    <w:rsid w:val="00965157"/>
    <w:rsid w:val="009651D9"/>
    <w:rsid w:val="00965A71"/>
    <w:rsid w:val="00965D22"/>
    <w:rsid w:val="009662E1"/>
    <w:rsid w:val="0097266F"/>
    <w:rsid w:val="00972BDE"/>
    <w:rsid w:val="0097519B"/>
    <w:rsid w:val="0098030B"/>
    <w:rsid w:val="00982A23"/>
    <w:rsid w:val="009832EF"/>
    <w:rsid w:val="00983C52"/>
    <w:rsid w:val="00985CD3"/>
    <w:rsid w:val="00990577"/>
    <w:rsid w:val="00991818"/>
    <w:rsid w:val="00992331"/>
    <w:rsid w:val="009923AD"/>
    <w:rsid w:val="009932CC"/>
    <w:rsid w:val="00994D38"/>
    <w:rsid w:val="009954A4"/>
    <w:rsid w:val="00997A6D"/>
    <w:rsid w:val="009A13E3"/>
    <w:rsid w:val="009A14D6"/>
    <w:rsid w:val="009A2206"/>
    <w:rsid w:val="009A35EA"/>
    <w:rsid w:val="009B1D78"/>
    <w:rsid w:val="009B27A5"/>
    <w:rsid w:val="009B424F"/>
    <w:rsid w:val="009B5309"/>
    <w:rsid w:val="009B56BE"/>
    <w:rsid w:val="009B7023"/>
    <w:rsid w:val="009C0DA3"/>
    <w:rsid w:val="009C1072"/>
    <w:rsid w:val="009C45BD"/>
    <w:rsid w:val="009C4E10"/>
    <w:rsid w:val="009C5390"/>
    <w:rsid w:val="009C53DF"/>
    <w:rsid w:val="009C6D21"/>
    <w:rsid w:val="009C7A5E"/>
    <w:rsid w:val="009D05E7"/>
    <w:rsid w:val="009D5895"/>
    <w:rsid w:val="009D631B"/>
    <w:rsid w:val="009D750F"/>
    <w:rsid w:val="009D7559"/>
    <w:rsid w:val="009D7CA1"/>
    <w:rsid w:val="009D7DF0"/>
    <w:rsid w:val="009D7FC5"/>
    <w:rsid w:val="009E49EB"/>
    <w:rsid w:val="009F33DB"/>
    <w:rsid w:val="009F4504"/>
    <w:rsid w:val="009F694C"/>
    <w:rsid w:val="009F756F"/>
    <w:rsid w:val="00A00B4E"/>
    <w:rsid w:val="00A01023"/>
    <w:rsid w:val="00A0133D"/>
    <w:rsid w:val="00A01F2C"/>
    <w:rsid w:val="00A02D88"/>
    <w:rsid w:val="00A04694"/>
    <w:rsid w:val="00A04FE3"/>
    <w:rsid w:val="00A05E83"/>
    <w:rsid w:val="00A06E22"/>
    <w:rsid w:val="00A076CB"/>
    <w:rsid w:val="00A114C5"/>
    <w:rsid w:val="00A11B76"/>
    <w:rsid w:val="00A12678"/>
    <w:rsid w:val="00A13C4B"/>
    <w:rsid w:val="00A161CB"/>
    <w:rsid w:val="00A21E2D"/>
    <w:rsid w:val="00A255E2"/>
    <w:rsid w:val="00A26F94"/>
    <w:rsid w:val="00A32058"/>
    <w:rsid w:val="00A33C25"/>
    <w:rsid w:val="00A34C5D"/>
    <w:rsid w:val="00A350B9"/>
    <w:rsid w:val="00A36138"/>
    <w:rsid w:val="00A373C4"/>
    <w:rsid w:val="00A41A16"/>
    <w:rsid w:val="00A42E68"/>
    <w:rsid w:val="00A446EC"/>
    <w:rsid w:val="00A44CEA"/>
    <w:rsid w:val="00A4623C"/>
    <w:rsid w:val="00A462F5"/>
    <w:rsid w:val="00A465F4"/>
    <w:rsid w:val="00A4786F"/>
    <w:rsid w:val="00A52F11"/>
    <w:rsid w:val="00A561D9"/>
    <w:rsid w:val="00A57D86"/>
    <w:rsid w:val="00A60989"/>
    <w:rsid w:val="00A61BA9"/>
    <w:rsid w:val="00A62818"/>
    <w:rsid w:val="00A63536"/>
    <w:rsid w:val="00A63A59"/>
    <w:rsid w:val="00A64420"/>
    <w:rsid w:val="00A65E73"/>
    <w:rsid w:val="00A664CF"/>
    <w:rsid w:val="00A71668"/>
    <w:rsid w:val="00A72546"/>
    <w:rsid w:val="00A72558"/>
    <w:rsid w:val="00A744D3"/>
    <w:rsid w:val="00A748B9"/>
    <w:rsid w:val="00A80399"/>
    <w:rsid w:val="00A84841"/>
    <w:rsid w:val="00A862F1"/>
    <w:rsid w:val="00A86F6C"/>
    <w:rsid w:val="00A86F7B"/>
    <w:rsid w:val="00A91395"/>
    <w:rsid w:val="00A92BB0"/>
    <w:rsid w:val="00A940E4"/>
    <w:rsid w:val="00A94472"/>
    <w:rsid w:val="00A94579"/>
    <w:rsid w:val="00A955C6"/>
    <w:rsid w:val="00A9600B"/>
    <w:rsid w:val="00A96B49"/>
    <w:rsid w:val="00A978CF"/>
    <w:rsid w:val="00AA21A7"/>
    <w:rsid w:val="00AA3355"/>
    <w:rsid w:val="00AA419E"/>
    <w:rsid w:val="00AA43DF"/>
    <w:rsid w:val="00AA4C5F"/>
    <w:rsid w:val="00AB014D"/>
    <w:rsid w:val="00AB2127"/>
    <w:rsid w:val="00AB6527"/>
    <w:rsid w:val="00AB6CBA"/>
    <w:rsid w:val="00AB6DF1"/>
    <w:rsid w:val="00AB7B32"/>
    <w:rsid w:val="00AC0FFB"/>
    <w:rsid w:val="00AC3355"/>
    <w:rsid w:val="00AC5BA3"/>
    <w:rsid w:val="00AC5EA5"/>
    <w:rsid w:val="00AD3490"/>
    <w:rsid w:val="00AD7953"/>
    <w:rsid w:val="00AE3649"/>
    <w:rsid w:val="00AE3C68"/>
    <w:rsid w:val="00AE6BED"/>
    <w:rsid w:val="00AF0AF5"/>
    <w:rsid w:val="00AF4E35"/>
    <w:rsid w:val="00AF6396"/>
    <w:rsid w:val="00AF6750"/>
    <w:rsid w:val="00AF6D3D"/>
    <w:rsid w:val="00B010B1"/>
    <w:rsid w:val="00B01DE7"/>
    <w:rsid w:val="00B1378E"/>
    <w:rsid w:val="00B17AAB"/>
    <w:rsid w:val="00B21CE1"/>
    <w:rsid w:val="00B21EE7"/>
    <w:rsid w:val="00B2338D"/>
    <w:rsid w:val="00B238D3"/>
    <w:rsid w:val="00B23A1E"/>
    <w:rsid w:val="00B23B01"/>
    <w:rsid w:val="00B23C05"/>
    <w:rsid w:val="00B24790"/>
    <w:rsid w:val="00B248D5"/>
    <w:rsid w:val="00B24A38"/>
    <w:rsid w:val="00B24F19"/>
    <w:rsid w:val="00B2572C"/>
    <w:rsid w:val="00B2641A"/>
    <w:rsid w:val="00B33E67"/>
    <w:rsid w:val="00B35470"/>
    <w:rsid w:val="00B35CA9"/>
    <w:rsid w:val="00B360DA"/>
    <w:rsid w:val="00B36523"/>
    <w:rsid w:val="00B4050C"/>
    <w:rsid w:val="00B458BE"/>
    <w:rsid w:val="00B47F0B"/>
    <w:rsid w:val="00B52304"/>
    <w:rsid w:val="00B53F6B"/>
    <w:rsid w:val="00B55E9A"/>
    <w:rsid w:val="00B56322"/>
    <w:rsid w:val="00B60C90"/>
    <w:rsid w:val="00B61D50"/>
    <w:rsid w:val="00B65977"/>
    <w:rsid w:val="00B66998"/>
    <w:rsid w:val="00B66BF7"/>
    <w:rsid w:val="00B70A5F"/>
    <w:rsid w:val="00B72780"/>
    <w:rsid w:val="00B729A5"/>
    <w:rsid w:val="00B72A34"/>
    <w:rsid w:val="00B72D17"/>
    <w:rsid w:val="00B7461D"/>
    <w:rsid w:val="00B74622"/>
    <w:rsid w:val="00B760A8"/>
    <w:rsid w:val="00B76D82"/>
    <w:rsid w:val="00B808AC"/>
    <w:rsid w:val="00B81196"/>
    <w:rsid w:val="00B81900"/>
    <w:rsid w:val="00B842F2"/>
    <w:rsid w:val="00B849FF"/>
    <w:rsid w:val="00B85260"/>
    <w:rsid w:val="00B8787A"/>
    <w:rsid w:val="00B9039D"/>
    <w:rsid w:val="00B92908"/>
    <w:rsid w:val="00B96AE7"/>
    <w:rsid w:val="00B96B88"/>
    <w:rsid w:val="00BA0A49"/>
    <w:rsid w:val="00BA0D8E"/>
    <w:rsid w:val="00BA14A6"/>
    <w:rsid w:val="00BA1565"/>
    <w:rsid w:val="00BA1AB7"/>
    <w:rsid w:val="00BA3E19"/>
    <w:rsid w:val="00BA5E8C"/>
    <w:rsid w:val="00BA5FF8"/>
    <w:rsid w:val="00BA75CC"/>
    <w:rsid w:val="00BA7C07"/>
    <w:rsid w:val="00BB31DF"/>
    <w:rsid w:val="00BB339F"/>
    <w:rsid w:val="00BB598D"/>
    <w:rsid w:val="00BB7273"/>
    <w:rsid w:val="00BB7C95"/>
    <w:rsid w:val="00BB7E08"/>
    <w:rsid w:val="00BC22CA"/>
    <w:rsid w:val="00BC2BF9"/>
    <w:rsid w:val="00BC5FB7"/>
    <w:rsid w:val="00BC6134"/>
    <w:rsid w:val="00BD1C55"/>
    <w:rsid w:val="00BD212D"/>
    <w:rsid w:val="00BD3C7A"/>
    <w:rsid w:val="00BD42D3"/>
    <w:rsid w:val="00BD6B45"/>
    <w:rsid w:val="00BD7A11"/>
    <w:rsid w:val="00BE12AC"/>
    <w:rsid w:val="00BE2D25"/>
    <w:rsid w:val="00BE3F76"/>
    <w:rsid w:val="00BE4356"/>
    <w:rsid w:val="00BE7B05"/>
    <w:rsid w:val="00BF0EBE"/>
    <w:rsid w:val="00BF221F"/>
    <w:rsid w:val="00BF23B9"/>
    <w:rsid w:val="00BF4EDD"/>
    <w:rsid w:val="00BF5BD7"/>
    <w:rsid w:val="00BF7289"/>
    <w:rsid w:val="00C11FB8"/>
    <w:rsid w:val="00C12F72"/>
    <w:rsid w:val="00C137AA"/>
    <w:rsid w:val="00C14E03"/>
    <w:rsid w:val="00C174F3"/>
    <w:rsid w:val="00C2108F"/>
    <w:rsid w:val="00C21692"/>
    <w:rsid w:val="00C22537"/>
    <w:rsid w:val="00C26D44"/>
    <w:rsid w:val="00C30D14"/>
    <w:rsid w:val="00C404A2"/>
    <w:rsid w:val="00C42F84"/>
    <w:rsid w:val="00C44030"/>
    <w:rsid w:val="00C4544F"/>
    <w:rsid w:val="00C462AD"/>
    <w:rsid w:val="00C46537"/>
    <w:rsid w:val="00C47E52"/>
    <w:rsid w:val="00C53AD2"/>
    <w:rsid w:val="00C541FA"/>
    <w:rsid w:val="00C554A2"/>
    <w:rsid w:val="00C57164"/>
    <w:rsid w:val="00C60EAD"/>
    <w:rsid w:val="00C6295F"/>
    <w:rsid w:val="00C62E36"/>
    <w:rsid w:val="00C66085"/>
    <w:rsid w:val="00C664D6"/>
    <w:rsid w:val="00C70067"/>
    <w:rsid w:val="00C72410"/>
    <w:rsid w:val="00C75B1F"/>
    <w:rsid w:val="00C76624"/>
    <w:rsid w:val="00C76B63"/>
    <w:rsid w:val="00C81C4A"/>
    <w:rsid w:val="00C8263C"/>
    <w:rsid w:val="00C831BF"/>
    <w:rsid w:val="00C85070"/>
    <w:rsid w:val="00C876EC"/>
    <w:rsid w:val="00CA03CE"/>
    <w:rsid w:val="00CA0FFE"/>
    <w:rsid w:val="00CA148E"/>
    <w:rsid w:val="00CA159B"/>
    <w:rsid w:val="00CA545F"/>
    <w:rsid w:val="00CA6F6E"/>
    <w:rsid w:val="00CB09B5"/>
    <w:rsid w:val="00CB1B68"/>
    <w:rsid w:val="00CB1FE5"/>
    <w:rsid w:val="00CB39C1"/>
    <w:rsid w:val="00CB6F71"/>
    <w:rsid w:val="00CB71A0"/>
    <w:rsid w:val="00CB7799"/>
    <w:rsid w:val="00CC315B"/>
    <w:rsid w:val="00CC43ED"/>
    <w:rsid w:val="00CC5243"/>
    <w:rsid w:val="00CD0F8B"/>
    <w:rsid w:val="00CD2AF1"/>
    <w:rsid w:val="00CD3614"/>
    <w:rsid w:val="00CD3A62"/>
    <w:rsid w:val="00CD5D86"/>
    <w:rsid w:val="00CD649C"/>
    <w:rsid w:val="00CD6C5F"/>
    <w:rsid w:val="00CE18D4"/>
    <w:rsid w:val="00CE1F4C"/>
    <w:rsid w:val="00CE280E"/>
    <w:rsid w:val="00CE2B6A"/>
    <w:rsid w:val="00CE3F2C"/>
    <w:rsid w:val="00CE514A"/>
    <w:rsid w:val="00CE63EF"/>
    <w:rsid w:val="00CE6ABC"/>
    <w:rsid w:val="00CF174A"/>
    <w:rsid w:val="00CF1F7A"/>
    <w:rsid w:val="00CF48A6"/>
    <w:rsid w:val="00CF55C5"/>
    <w:rsid w:val="00CF7B40"/>
    <w:rsid w:val="00D001AB"/>
    <w:rsid w:val="00D0056F"/>
    <w:rsid w:val="00D00B80"/>
    <w:rsid w:val="00D01106"/>
    <w:rsid w:val="00D033D6"/>
    <w:rsid w:val="00D038D5"/>
    <w:rsid w:val="00D04CFB"/>
    <w:rsid w:val="00D0544F"/>
    <w:rsid w:val="00D073B4"/>
    <w:rsid w:val="00D106F1"/>
    <w:rsid w:val="00D134A1"/>
    <w:rsid w:val="00D13D94"/>
    <w:rsid w:val="00D30644"/>
    <w:rsid w:val="00D30882"/>
    <w:rsid w:val="00D321F9"/>
    <w:rsid w:val="00D330BF"/>
    <w:rsid w:val="00D330E4"/>
    <w:rsid w:val="00D3328A"/>
    <w:rsid w:val="00D33C07"/>
    <w:rsid w:val="00D343B7"/>
    <w:rsid w:val="00D3508B"/>
    <w:rsid w:val="00D36F76"/>
    <w:rsid w:val="00D3790F"/>
    <w:rsid w:val="00D37BA8"/>
    <w:rsid w:val="00D37CBD"/>
    <w:rsid w:val="00D402AE"/>
    <w:rsid w:val="00D4096F"/>
    <w:rsid w:val="00D42EC3"/>
    <w:rsid w:val="00D43AEC"/>
    <w:rsid w:val="00D450B3"/>
    <w:rsid w:val="00D471C7"/>
    <w:rsid w:val="00D476C0"/>
    <w:rsid w:val="00D47A20"/>
    <w:rsid w:val="00D535CC"/>
    <w:rsid w:val="00D57686"/>
    <w:rsid w:val="00D65049"/>
    <w:rsid w:val="00D667F6"/>
    <w:rsid w:val="00D7144D"/>
    <w:rsid w:val="00D71D76"/>
    <w:rsid w:val="00D73D03"/>
    <w:rsid w:val="00D742CC"/>
    <w:rsid w:val="00D74CE6"/>
    <w:rsid w:val="00D75542"/>
    <w:rsid w:val="00D7631B"/>
    <w:rsid w:val="00D767E7"/>
    <w:rsid w:val="00D829AE"/>
    <w:rsid w:val="00D82F7E"/>
    <w:rsid w:val="00D84DDA"/>
    <w:rsid w:val="00D8586A"/>
    <w:rsid w:val="00D90329"/>
    <w:rsid w:val="00D90A61"/>
    <w:rsid w:val="00D9187B"/>
    <w:rsid w:val="00D92550"/>
    <w:rsid w:val="00D92A70"/>
    <w:rsid w:val="00D93631"/>
    <w:rsid w:val="00D938F1"/>
    <w:rsid w:val="00D957DF"/>
    <w:rsid w:val="00D95ABA"/>
    <w:rsid w:val="00D95BE7"/>
    <w:rsid w:val="00DA0041"/>
    <w:rsid w:val="00DA01F9"/>
    <w:rsid w:val="00DA0373"/>
    <w:rsid w:val="00DA1C24"/>
    <w:rsid w:val="00DA3489"/>
    <w:rsid w:val="00DA42F1"/>
    <w:rsid w:val="00DA609D"/>
    <w:rsid w:val="00DA717A"/>
    <w:rsid w:val="00DA7E4E"/>
    <w:rsid w:val="00DB1CB6"/>
    <w:rsid w:val="00DB3870"/>
    <w:rsid w:val="00DC0C98"/>
    <w:rsid w:val="00DC0D42"/>
    <w:rsid w:val="00DC1690"/>
    <w:rsid w:val="00DC182A"/>
    <w:rsid w:val="00DC25FC"/>
    <w:rsid w:val="00DC38CE"/>
    <w:rsid w:val="00DC64C3"/>
    <w:rsid w:val="00DC6B59"/>
    <w:rsid w:val="00DC76CD"/>
    <w:rsid w:val="00DC78F1"/>
    <w:rsid w:val="00DD029D"/>
    <w:rsid w:val="00DD0438"/>
    <w:rsid w:val="00DD1530"/>
    <w:rsid w:val="00DD1F4C"/>
    <w:rsid w:val="00DD2072"/>
    <w:rsid w:val="00DD398B"/>
    <w:rsid w:val="00DD3C37"/>
    <w:rsid w:val="00DD5FF0"/>
    <w:rsid w:val="00DD7A75"/>
    <w:rsid w:val="00DE0313"/>
    <w:rsid w:val="00DE1AEA"/>
    <w:rsid w:val="00DE341D"/>
    <w:rsid w:val="00DE388C"/>
    <w:rsid w:val="00DF348E"/>
    <w:rsid w:val="00DF3F81"/>
    <w:rsid w:val="00DF5AF0"/>
    <w:rsid w:val="00DF6E9D"/>
    <w:rsid w:val="00DF74E6"/>
    <w:rsid w:val="00E0028E"/>
    <w:rsid w:val="00E009AA"/>
    <w:rsid w:val="00E00C29"/>
    <w:rsid w:val="00E03078"/>
    <w:rsid w:val="00E03376"/>
    <w:rsid w:val="00E0373C"/>
    <w:rsid w:val="00E0463D"/>
    <w:rsid w:val="00E06259"/>
    <w:rsid w:val="00E10BFD"/>
    <w:rsid w:val="00E115A8"/>
    <w:rsid w:val="00E129C4"/>
    <w:rsid w:val="00E203E3"/>
    <w:rsid w:val="00E205DF"/>
    <w:rsid w:val="00E22D36"/>
    <w:rsid w:val="00E231F9"/>
    <w:rsid w:val="00E23393"/>
    <w:rsid w:val="00E23A95"/>
    <w:rsid w:val="00E23BB9"/>
    <w:rsid w:val="00E24A0A"/>
    <w:rsid w:val="00E25CB2"/>
    <w:rsid w:val="00E2609E"/>
    <w:rsid w:val="00E26777"/>
    <w:rsid w:val="00E26D7C"/>
    <w:rsid w:val="00E33C2D"/>
    <w:rsid w:val="00E33EEF"/>
    <w:rsid w:val="00E3637E"/>
    <w:rsid w:val="00E3736C"/>
    <w:rsid w:val="00E37909"/>
    <w:rsid w:val="00E422B5"/>
    <w:rsid w:val="00E4237F"/>
    <w:rsid w:val="00E508F4"/>
    <w:rsid w:val="00E51958"/>
    <w:rsid w:val="00E51CA9"/>
    <w:rsid w:val="00E52F4D"/>
    <w:rsid w:val="00E536C8"/>
    <w:rsid w:val="00E5380E"/>
    <w:rsid w:val="00E538F7"/>
    <w:rsid w:val="00E54583"/>
    <w:rsid w:val="00E6097E"/>
    <w:rsid w:val="00E61F85"/>
    <w:rsid w:val="00E62A15"/>
    <w:rsid w:val="00E6333E"/>
    <w:rsid w:val="00E6378A"/>
    <w:rsid w:val="00E66A93"/>
    <w:rsid w:val="00E70321"/>
    <w:rsid w:val="00E70C5F"/>
    <w:rsid w:val="00E71018"/>
    <w:rsid w:val="00E73A5C"/>
    <w:rsid w:val="00E73BB9"/>
    <w:rsid w:val="00E77B82"/>
    <w:rsid w:val="00E819D6"/>
    <w:rsid w:val="00E83983"/>
    <w:rsid w:val="00E843B8"/>
    <w:rsid w:val="00E8715A"/>
    <w:rsid w:val="00E92FE4"/>
    <w:rsid w:val="00E94654"/>
    <w:rsid w:val="00E96002"/>
    <w:rsid w:val="00E960E9"/>
    <w:rsid w:val="00E9654E"/>
    <w:rsid w:val="00EA1554"/>
    <w:rsid w:val="00EA36AA"/>
    <w:rsid w:val="00EA3BE7"/>
    <w:rsid w:val="00EA44D0"/>
    <w:rsid w:val="00EA7147"/>
    <w:rsid w:val="00EA7546"/>
    <w:rsid w:val="00EB0C02"/>
    <w:rsid w:val="00EB319D"/>
    <w:rsid w:val="00EB3400"/>
    <w:rsid w:val="00EB6647"/>
    <w:rsid w:val="00EC01F8"/>
    <w:rsid w:val="00EC1DD5"/>
    <w:rsid w:val="00EC5775"/>
    <w:rsid w:val="00EC77EE"/>
    <w:rsid w:val="00ED2EAB"/>
    <w:rsid w:val="00ED748C"/>
    <w:rsid w:val="00ED7C69"/>
    <w:rsid w:val="00EE0B38"/>
    <w:rsid w:val="00EE1A95"/>
    <w:rsid w:val="00EE56D7"/>
    <w:rsid w:val="00EE65A5"/>
    <w:rsid w:val="00EF23D8"/>
    <w:rsid w:val="00EF25D8"/>
    <w:rsid w:val="00EF5B5C"/>
    <w:rsid w:val="00EF5D2D"/>
    <w:rsid w:val="00EF65AC"/>
    <w:rsid w:val="00EF6CA9"/>
    <w:rsid w:val="00F01965"/>
    <w:rsid w:val="00F020DD"/>
    <w:rsid w:val="00F02758"/>
    <w:rsid w:val="00F02FBD"/>
    <w:rsid w:val="00F079B9"/>
    <w:rsid w:val="00F139AC"/>
    <w:rsid w:val="00F14719"/>
    <w:rsid w:val="00F15BDD"/>
    <w:rsid w:val="00F15F20"/>
    <w:rsid w:val="00F16371"/>
    <w:rsid w:val="00F16FB0"/>
    <w:rsid w:val="00F20A34"/>
    <w:rsid w:val="00F2351D"/>
    <w:rsid w:val="00F273BE"/>
    <w:rsid w:val="00F279D9"/>
    <w:rsid w:val="00F27CA3"/>
    <w:rsid w:val="00F27CAC"/>
    <w:rsid w:val="00F27D7C"/>
    <w:rsid w:val="00F31563"/>
    <w:rsid w:val="00F31C6D"/>
    <w:rsid w:val="00F36391"/>
    <w:rsid w:val="00F36EF2"/>
    <w:rsid w:val="00F3731B"/>
    <w:rsid w:val="00F374C6"/>
    <w:rsid w:val="00F4162E"/>
    <w:rsid w:val="00F42C4D"/>
    <w:rsid w:val="00F42F8F"/>
    <w:rsid w:val="00F435DC"/>
    <w:rsid w:val="00F44120"/>
    <w:rsid w:val="00F4664A"/>
    <w:rsid w:val="00F47932"/>
    <w:rsid w:val="00F51D56"/>
    <w:rsid w:val="00F53906"/>
    <w:rsid w:val="00F54228"/>
    <w:rsid w:val="00F55B7B"/>
    <w:rsid w:val="00F60CE2"/>
    <w:rsid w:val="00F61685"/>
    <w:rsid w:val="00F62657"/>
    <w:rsid w:val="00F64EA4"/>
    <w:rsid w:val="00F7311D"/>
    <w:rsid w:val="00F73867"/>
    <w:rsid w:val="00F75767"/>
    <w:rsid w:val="00F77027"/>
    <w:rsid w:val="00F77D82"/>
    <w:rsid w:val="00F80FC3"/>
    <w:rsid w:val="00F82555"/>
    <w:rsid w:val="00F8666B"/>
    <w:rsid w:val="00F90E53"/>
    <w:rsid w:val="00F92D77"/>
    <w:rsid w:val="00F946DF"/>
    <w:rsid w:val="00FA34C4"/>
    <w:rsid w:val="00FA447C"/>
    <w:rsid w:val="00FA671A"/>
    <w:rsid w:val="00FA6C72"/>
    <w:rsid w:val="00FB04AE"/>
    <w:rsid w:val="00FB06F8"/>
    <w:rsid w:val="00FB26F8"/>
    <w:rsid w:val="00FB353D"/>
    <w:rsid w:val="00FB3D43"/>
    <w:rsid w:val="00FB58AA"/>
    <w:rsid w:val="00FB65F7"/>
    <w:rsid w:val="00FB7687"/>
    <w:rsid w:val="00FC5505"/>
    <w:rsid w:val="00FC6C33"/>
    <w:rsid w:val="00FC6E4D"/>
    <w:rsid w:val="00FC7524"/>
    <w:rsid w:val="00FC790B"/>
    <w:rsid w:val="00FD1A94"/>
    <w:rsid w:val="00FD2B52"/>
    <w:rsid w:val="00FD4058"/>
    <w:rsid w:val="00FD43AF"/>
    <w:rsid w:val="00FD7E74"/>
    <w:rsid w:val="00FE02A5"/>
    <w:rsid w:val="00FE0BF6"/>
    <w:rsid w:val="00FE1D13"/>
    <w:rsid w:val="00FE2835"/>
    <w:rsid w:val="00FE459C"/>
    <w:rsid w:val="00FE4A71"/>
    <w:rsid w:val="00FE620E"/>
    <w:rsid w:val="00FE7F9B"/>
    <w:rsid w:val="00FF282F"/>
    <w:rsid w:val="00FF45FB"/>
    <w:rsid w:val="00FF5837"/>
    <w:rsid w:val="00FF5F3E"/>
    <w:rsid w:val="00FF62DF"/>
    <w:rsid w:val="00FF6FB6"/>
    <w:rsid w:val="010A9B70"/>
    <w:rsid w:val="018837C0"/>
    <w:rsid w:val="018A717C"/>
    <w:rsid w:val="01B07AED"/>
    <w:rsid w:val="0248A204"/>
    <w:rsid w:val="025FBDE7"/>
    <w:rsid w:val="02F6B5BA"/>
    <w:rsid w:val="03533EC9"/>
    <w:rsid w:val="03C778C0"/>
    <w:rsid w:val="053957BD"/>
    <w:rsid w:val="0559651C"/>
    <w:rsid w:val="06350549"/>
    <w:rsid w:val="06BB71EA"/>
    <w:rsid w:val="07140A69"/>
    <w:rsid w:val="07215F00"/>
    <w:rsid w:val="08B0AD34"/>
    <w:rsid w:val="08C7FF92"/>
    <w:rsid w:val="0915CD36"/>
    <w:rsid w:val="096DED6B"/>
    <w:rsid w:val="0981E1F0"/>
    <w:rsid w:val="0A72C775"/>
    <w:rsid w:val="0A802934"/>
    <w:rsid w:val="0AA06E1A"/>
    <w:rsid w:val="0AF565AB"/>
    <w:rsid w:val="0C3F839B"/>
    <w:rsid w:val="0CA051D8"/>
    <w:rsid w:val="0CE0A93D"/>
    <w:rsid w:val="0CFE7584"/>
    <w:rsid w:val="0E1398F7"/>
    <w:rsid w:val="102F3409"/>
    <w:rsid w:val="10D885A7"/>
    <w:rsid w:val="10DE93E0"/>
    <w:rsid w:val="11532421"/>
    <w:rsid w:val="11995257"/>
    <w:rsid w:val="11CD755F"/>
    <w:rsid w:val="11CFC4DE"/>
    <w:rsid w:val="11E0E52D"/>
    <w:rsid w:val="1293017B"/>
    <w:rsid w:val="130415A6"/>
    <w:rsid w:val="13049771"/>
    <w:rsid w:val="1332F1FE"/>
    <w:rsid w:val="1377DDFE"/>
    <w:rsid w:val="139D7F4B"/>
    <w:rsid w:val="141EF160"/>
    <w:rsid w:val="147F504C"/>
    <w:rsid w:val="14FCF966"/>
    <w:rsid w:val="151ADC02"/>
    <w:rsid w:val="15E3F2F4"/>
    <w:rsid w:val="16109D95"/>
    <w:rsid w:val="1639235C"/>
    <w:rsid w:val="169593E4"/>
    <w:rsid w:val="170548B0"/>
    <w:rsid w:val="1750CE87"/>
    <w:rsid w:val="17711F7B"/>
    <w:rsid w:val="177E72C3"/>
    <w:rsid w:val="18359AD9"/>
    <w:rsid w:val="1871E9EC"/>
    <w:rsid w:val="1887002B"/>
    <w:rsid w:val="18BD9ED2"/>
    <w:rsid w:val="18DA562E"/>
    <w:rsid w:val="192682BC"/>
    <w:rsid w:val="1936F18B"/>
    <w:rsid w:val="1A15E2C5"/>
    <w:rsid w:val="1A3F6C9F"/>
    <w:rsid w:val="1A702A9F"/>
    <w:rsid w:val="1A870D4C"/>
    <w:rsid w:val="1B1988A2"/>
    <w:rsid w:val="1B3A63B8"/>
    <w:rsid w:val="1B6DBE36"/>
    <w:rsid w:val="1BA6360A"/>
    <w:rsid w:val="1BAF4518"/>
    <w:rsid w:val="1C4B553A"/>
    <w:rsid w:val="1C90460A"/>
    <w:rsid w:val="1D8A3855"/>
    <w:rsid w:val="1ED76093"/>
    <w:rsid w:val="1F2022DB"/>
    <w:rsid w:val="1F40277B"/>
    <w:rsid w:val="1FC81CA6"/>
    <w:rsid w:val="20138A00"/>
    <w:rsid w:val="201A3C21"/>
    <w:rsid w:val="205F9269"/>
    <w:rsid w:val="213F43E6"/>
    <w:rsid w:val="2206368A"/>
    <w:rsid w:val="225BADE1"/>
    <w:rsid w:val="230F9130"/>
    <w:rsid w:val="235D82BE"/>
    <w:rsid w:val="2406A074"/>
    <w:rsid w:val="242A184C"/>
    <w:rsid w:val="248C8CE8"/>
    <w:rsid w:val="252700D3"/>
    <w:rsid w:val="2577FF19"/>
    <w:rsid w:val="257C9AAD"/>
    <w:rsid w:val="26255102"/>
    <w:rsid w:val="262CE043"/>
    <w:rsid w:val="2639E57F"/>
    <w:rsid w:val="264FD4D9"/>
    <w:rsid w:val="26FE732B"/>
    <w:rsid w:val="276A9B18"/>
    <w:rsid w:val="278AF914"/>
    <w:rsid w:val="281EA982"/>
    <w:rsid w:val="28BAF3BB"/>
    <w:rsid w:val="29431E7E"/>
    <w:rsid w:val="29A545B6"/>
    <w:rsid w:val="2B726CD2"/>
    <w:rsid w:val="2B9DF023"/>
    <w:rsid w:val="2C172FAE"/>
    <w:rsid w:val="2D4240F0"/>
    <w:rsid w:val="2D6B6A2F"/>
    <w:rsid w:val="2DF2CF82"/>
    <w:rsid w:val="2E990D6C"/>
    <w:rsid w:val="2EC8B2EA"/>
    <w:rsid w:val="2EECF6A3"/>
    <w:rsid w:val="2F55ADAE"/>
    <w:rsid w:val="30779EB9"/>
    <w:rsid w:val="30E070AE"/>
    <w:rsid w:val="316D0F61"/>
    <w:rsid w:val="319CD0AD"/>
    <w:rsid w:val="31D0F489"/>
    <w:rsid w:val="323B82CA"/>
    <w:rsid w:val="32C7F896"/>
    <w:rsid w:val="32DF4175"/>
    <w:rsid w:val="33383851"/>
    <w:rsid w:val="333CE620"/>
    <w:rsid w:val="35571C36"/>
    <w:rsid w:val="35F83951"/>
    <w:rsid w:val="35FC7D05"/>
    <w:rsid w:val="3615D9F2"/>
    <w:rsid w:val="36767A93"/>
    <w:rsid w:val="36A814FE"/>
    <w:rsid w:val="36BA9DF3"/>
    <w:rsid w:val="370AA008"/>
    <w:rsid w:val="37E588ED"/>
    <w:rsid w:val="380B9689"/>
    <w:rsid w:val="38877B6F"/>
    <w:rsid w:val="38A26F58"/>
    <w:rsid w:val="38F2A6F5"/>
    <w:rsid w:val="3955EB2D"/>
    <w:rsid w:val="39D3CAAF"/>
    <w:rsid w:val="39DF2A05"/>
    <w:rsid w:val="39E3AD99"/>
    <w:rsid w:val="3AA7D804"/>
    <w:rsid w:val="3BA148A6"/>
    <w:rsid w:val="3C5EE63B"/>
    <w:rsid w:val="3D20E4E2"/>
    <w:rsid w:val="3D338CB8"/>
    <w:rsid w:val="3F66DDC8"/>
    <w:rsid w:val="3FC273FA"/>
    <w:rsid w:val="404B3F43"/>
    <w:rsid w:val="40B3031B"/>
    <w:rsid w:val="40CC6478"/>
    <w:rsid w:val="40D8BBB0"/>
    <w:rsid w:val="411C7CF1"/>
    <w:rsid w:val="41561139"/>
    <w:rsid w:val="41588E72"/>
    <w:rsid w:val="415B2541"/>
    <w:rsid w:val="416BC427"/>
    <w:rsid w:val="41B707E5"/>
    <w:rsid w:val="4319EF6B"/>
    <w:rsid w:val="43530D2A"/>
    <w:rsid w:val="437CE010"/>
    <w:rsid w:val="43ACE30F"/>
    <w:rsid w:val="43C39AF4"/>
    <w:rsid w:val="441864C1"/>
    <w:rsid w:val="44A01770"/>
    <w:rsid w:val="44FC5DC3"/>
    <w:rsid w:val="45C8EFBA"/>
    <w:rsid w:val="4697481E"/>
    <w:rsid w:val="47441218"/>
    <w:rsid w:val="4775B54F"/>
    <w:rsid w:val="478E134C"/>
    <w:rsid w:val="47DCAB21"/>
    <w:rsid w:val="485DE918"/>
    <w:rsid w:val="48D6A92D"/>
    <w:rsid w:val="48F4D3CD"/>
    <w:rsid w:val="48F5D216"/>
    <w:rsid w:val="4941C824"/>
    <w:rsid w:val="49F17485"/>
    <w:rsid w:val="4B4FFF4D"/>
    <w:rsid w:val="4C2A9787"/>
    <w:rsid w:val="4CC51336"/>
    <w:rsid w:val="4CDE4C11"/>
    <w:rsid w:val="4D2CB248"/>
    <w:rsid w:val="4D6182AC"/>
    <w:rsid w:val="4D8323D5"/>
    <w:rsid w:val="4DE1D8CE"/>
    <w:rsid w:val="4E39BA81"/>
    <w:rsid w:val="4E6C45B6"/>
    <w:rsid w:val="4E7E10C3"/>
    <w:rsid w:val="4EA2C43E"/>
    <w:rsid w:val="4EA68E8B"/>
    <w:rsid w:val="4F65DFA2"/>
    <w:rsid w:val="4F8376BA"/>
    <w:rsid w:val="4F907C72"/>
    <w:rsid w:val="501E246B"/>
    <w:rsid w:val="5028A42F"/>
    <w:rsid w:val="503B8A6A"/>
    <w:rsid w:val="50EB4399"/>
    <w:rsid w:val="522A1665"/>
    <w:rsid w:val="523199E9"/>
    <w:rsid w:val="525BF81E"/>
    <w:rsid w:val="525F45AD"/>
    <w:rsid w:val="52AB6ED1"/>
    <w:rsid w:val="5425DF09"/>
    <w:rsid w:val="54F6F801"/>
    <w:rsid w:val="55113993"/>
    <w:rsid w:val="5638F2C4"/>
    <w:rsid w:val="566DF140"/>
    <w:rsid w:val="57F97021"/>
    <w:rsid w:val="58BE3CA2"/>
    <w:rsid w:val="58F808F8"/>
    <w:rsid w:val="591F1DBE"/>
    <w:rsid w:val="5974C1C7"/>
    <w:rsid w:val="59EAEC70"/>
    <w:rsid w:val="5A019C16"/>
    <w:rsid w:val="5A68DD69"/>
    <w:rsid w:val="5A6D28B5"/>
    <w:rsid w:val="5AE5E8CB"/>
    <w:rsid w:val="5BEB81CE"/>
    <w:rsid w:val="5C574B60"/>
    <w:rsid w:val="5D3A3DFF"/>
    <w:rsid w:val="5D5681B4"/>
    <w:rsid w:val="5D8E9EDE"/>
    <w:rsid w:val="5E0A3017"/>
    <w:rsid w:val="5E3CA757"/>
    <w:rsid w:val="5E41F8A1"/>
    <w:rsid w:val="5F65769B"/>
    <w:rsid w:val="601EED65"/>
    <w:rsid w:val="603CA288"/>
    <w:rsid w:val="60618EB3"/>
    <w:rsid w:val="608D28B5"/>
    <w:rsid w:val="60A8D0E2"/>
    <w:rsid w:val="6120D289"/>
    <w:rsid w:val="612C4F94"/>
    <w:rsid w:val="61641E10"/>
    <w:rsid w:val="61AB2512"/>
    <w:rsid w:val="61F4EF9F"/>
    <w:rsid w:val="62D6E244"/>
    <w:rsid w:val="630A7FFB"/>
    <w:rsid w:val="632FAB7D"/>
    <w:rsid w:val="63AFADCE"/>
    <w:rsid w:val="63B7F3B6"/>
    <w:rsid w:val="64CF8823"/>
    <w:rsid w:val="65E29812"/>
    <w:rsid w:val="65E8E774"/>
    <w:rsid w:val="65FAB383"/>
    <w:rsid w:val="66772136"/>
    <w:rsid w:val="672948C7"/>
    <w:rsid w:val="676498CC"/>
    <w:rsid w:val="676629C2"/>
    <w:rsid w:val="681D423F"/>
    <w:rsid w:val="68A36996"/>
    <w:rsid w:val="68C24445"/>
    <w:rsid w:val="68D38F88"/>
    <w:rsid w:val="68F55BFB"/>
    <w:rsid w:val="69503A9C"/>
    <w:rsid w:val="697635E8"/>
    <w:rsid w:val="69F9D56F"/>
    <w:rsid w:val="6A192CC8"/>
    <w:rsid w:val="6A194297"/>
    <w:rsid w:val="6A242D10"/>
    <w:rsid w:val="6AD5122E"/>
    <w:rsid w:val="6B16F887"/>
    <w:rsid w:val="6B989154"/>
    <w:rsid w:val="6BBE40EE"/>
    <w:rsid w:val="6BEF8606"/>
    <w:rsid w:val="6CC4581C"/>
    <w:rsid w:val="6CD04922"/>
    <w:rsid w:val="6CD2A1DA"/>
    <w:rsid w:val="6D954975"/>
    <w:rsid w:val="6DB19059"/>
    <w:rsid w:val="6DD3EB20"/>
    <w:rsid w:val="6DE72890"/>
    <w:rsid w:val="6E07B0F3"/>
    <w:rsid w:val="6E08B969"/>
    <w:rsid w:val="6EA5F058"/>
    <w:rsid w:val="6EBE4403"/>
    <w:rsid w:val="6EC2325D"/>
    <w:rsid w:val="6F28AD0E"/>
    <w:rsid w:val="6F572344"/>
    <w:rsid w:val="6F9CC89C"/>
    <w:rsid w:val="6FBD9DD4"/>
    <w:rsid w:val="6FBEF1E7"/>
    <w:rsid w:val="711DCE09"/>
    <w:rsid w:val="71F179DA"/>
    <w:rsid w:val="71FA77C6"/>
    <w:rsid w:val="72294DFB"/>
    <w:rsid w:val="7235EBD9"/>
    <w:rsid w:val="7242C858"/>
    <w:rsid w:val="72D2F3B6"/>
    <w:rsid w:val="735FB23D"/>
    <w:rsid w:val="73A1EA77"/>
    <w:rsid w:val="7414C609"/>
    <w:rsid w:val="7429FC0D"/>
    <w:rsid w:val="745E0108"/>
    <w:rsid w:val="74ACCAFD"/>
    <w:rsid w:val="74F4A0CE"/>
    <w:rsid w:val="751C4039"/>
    <w:rsid w:val="7620B538"/>
    <w:rsid w:val="763149C9"/>
    <w:rsid w:val="763B4C44"/>
    <w:rsid w:val="767D9286"/>
    <w:rsid w:val="76AE4B62"/>
    <w:rsid w:val="775AF97C"/>
    <w:rsid w:val="777A6D7B"/>
    <w:rsid w:val="77AD6866"/>
    <w:rsid w:val="77DAF1A3"/>
    <w:rsid w:val="7926D18B"/>
    <w:rsid w:val="79D2C2DB"/>
    <w:rsid w:val="7A210CB9"/>
    <w:rsid w:val="7B35F747"/>
    <w:rsid w:val="7BF184E1"/>
    <w:rsid w:val="7C1574FA"/>
    <w:rsid w:val="7CA6D639"/>
    <w:rsid w:val="7CC7C8B2"/>
    <w:rsid w:val="7CE20079"/>
    <w:rsid w:val="7D962142"/>
    <w:rsid w:val="7DB5E3A7"/>
    <w:rsid w:val="7DBA8FB4"/>
    <w:rsid w:val="7DE8376F"/>
    <w:rsid w:val="7E18A003"/>
    <w:rsid w:val="7E2B82EA"/>
    <w:rsid w:val="7F71336D"/>
    <w:rsid w:val="7FAC0CE1"/>
    <w:rsid w:val="7FB3B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22D3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2D36"/>
  </w:style>
  <w:style w:type="character" w:customStyle="1" w:styleId="eop">
    <w:name w:val="eop"/>
    <w:basedOn w:val="DefaultParagraphFont"/>
    <w:rsid w:val="00E22D36"/>
  </w:style>
  <w:style w:type="character" w:customStyle="1" w:styleId="Mention">
    <w:name w:val="Mention"/>
    <w:basedOn w:val="DefaultParagraphFont"/>
    <w:uiPriority w:val="99"/>
    <w:unhideWhenUsed/>
    <w:rsid w:val="001B7065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F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WindoworHeadingTitle">
    <w:name w:val="Window or Heading Title"/>
    <w:basedOn w:val="Normal"/>
    <w:link w:val="WindoworHeadingTitleChar"/>
    <w:qFormat/>
    <w:rsid w:val="00FF5F3E"/>
    <w:rPr>
      <w:rFonts w:asciiTheme="minorHAnsi" w:eastAsiaTheme="minorHAnsi" w:hAnsiTheme="minorHAnsi" w:cstheme="minorBidi"/>
      <w:u w:val="single"/>
    </w:rPr>
  </w:style>
  <w:style w:type="character" w:customStyle="1" w:styleId="WindoworHeadingTitleChar">
    <w:name w:val="Window or Heading Title Char"/>
    <w:basedOn w:val="DefaultParagraphFont"/>
    <w:link w:val="WindoworHeadingTitle"/>
    <w:rsid w:val="00FF5F3E"/>
    <w:rPr>
      <w:sz w:val="24"/>
      <w:szCs w:val="24"/>
      <w:u w:val="single"/>
    </w:rPr>
  </w:style>
  <w:style w:type="paragraph" w:customStyle="1" w:styleId="TexttoTypeorSelectionButtontoClick">
    <w:name w:val="Text to Type or Selection/Button to Click"/>
    <w:basedOn w:val="Normal"/>
    <w:link w:val="TexttoTypeorSelectionButtontoClickChar"/>
    <w:qFormat/>
    <w:rsid w:val="00FF5F3E"/>
    <w:rPr>
      <w:rFonts w:asciiTheme="minorHAnsi" w:eastAsiaTheme="minorHAnsi" w:hAnsiTheme="minorHAnsi" w:cstheme="minorBidi"/>
      <w:color w:val="4472C4" w:themeColor="accent1"/>
      <w:sz w:val="22"/>
      <w:szCs w:val="22"/>
    </w:rPr>
  </w:style>
  <w:style w:type="character" w:customStyle="1" w:styleId="TexttoTypeorSelectionButtontoClickChar">
    <w:name w:val="Text to Type or Selection/Button to Click Char"/>
    <w:basedOn w:val="DefaultParagraphFont"/>
    <w:link w:val="TexttoTypeorSelectionButtontoClick"/>
    <w:rsid w:val="00FF5F3E"/>
    <w:rPr>
      <w:color w:val="4472C4" w:themeColor="accent1"/>
    </w:rPr>
  </w:style>
  <w:style w:type="paragraph" w:customStyle="1" w:styleId="FileName">
    <w:name w:val="File Name"/>
    <w:basedOn w:val="Normal"/>
    <w:link w:val="FileNameChar"/>
    <w:qFormat/>
    <w:rsid w:val="00FF5F3E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FileNameChar">
    <w:name w:val="File Name Char"/>
    <w:basedOn w:val="DefaultParagraphFont"/>
    <w:link w:val="FileName"/>
    <w:rsid w:val="00FF5F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F5F3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55B3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unhideWhenUsed/>
    <w:rsid w:val="00731F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7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22D3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2D36"/>
  </w:style>
  <w:style w:type="character" w:customStyle="1" w:styleId="eop">
    <w:name w:val="eop"/>
    <w:basedOn w:val="DefaultParagraphFont"/>
    <w:rsid w:val="00E22D36"/>
  </w:style>
  <w:style w:type="character" w:customStyle="1" w:styleId="Mention">
    <w:name w:val="Mention"/>
    <w:basedOn w:val="DefaultParagraphFont"/>
    <w:uiPriority w:val="99"/>
    <w:unhideWhenUsed/>
    <w:rsid w:val="001B7065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F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WindoworHeadingTitle">
    <w:name w:val="Window or Heading Title"/>
    <w:basedOn w:val="Normal"/>
    <w:link w:val="WindoworHeadingTitleChar"/>
    <w:qFormat/>
    <w:rsid w:val="00FF5F3E"/>
    <w:rPr>
      <w:rFonts w:asciiTheme="minorHAnsi" w:eastAsiaTheme="minorHAnsi" w:hAnsiTheme="minorHAnsi" w:cstheme="minorBidi"/>
      <w:u w:val="single"/>
    </w:rPr>
  </w:style>
  <w:style w:type="character" w:customStyle="1" w:styleId="WindoworHeadingTitleChar">
    <w:name w:val="Window or Heading Title Char"/>
    <w:basedOn w:val="DefaultParagraphFont"/>
    <w:link w:val="WindoworHeadingTitle"/>
    <w:rsid w:val="00FF5F3E"/>
    <w:rPr>
      <w:sz w:val="24"/>
      <w:szCs w:val="24"/>
      <w:u w:val="single"/>
    </w:rPr>
  </w:style>
  <w:style w:type="paragraph" w:customStyle="1" w:styleId="TexttoTypeorSelectionButtontoClick">
    <w:name w:val="Text to Type or Selection/Button to Click"/>
    <w:basedOn w:val="Normal"/>
    <w:link w:val="TexttoTypeorSelectionButtontoClickChar"/>
    <w:qFormat/>
    <w:rsid w:val="00FF5F3E"/>
    <w:rPr>
      <w:rFonts w:asciiTheme="minorHAnsi" w:eastAsiaTheme="minorHAnsi" w:hAnsiTheme="minorHAnsi" w:cstheme="minorBidi"/>
      <w:color w:val="4472C4" w:themeColor="accent1"/>
      <w:sz w:val="22"/>
      <w:szCs w:val="22"/>
    </w:rPr>
  </w:style>
  <w:style w:type="character" w:customStyle="1" w:styleId="TexttoTypeorSelectionButtontoClickChar">
    <w:name w:val="Text to Type or Selection/Button to Click Char"/>
    <w:basedOn w:val="DefaultParagraphFont"/>
    <w:link w:val="TexttoTypeorSelectionButtontoClick"/>
    <w:rsid w:val="00FF5F3E"/>
    <w:rPr>
      <w:color w:val="4472C4" w:themeColor="accent1"/>
    </w:rPr>
  </w:style>
  <w:style w:type="paragraph" w:customStyle="1" w:styleId="FileName">
    <w:name w:val="File Name"/>
    <w:basedOn w:val="Normal"/>
    <w:link w:val="FileNameChar"/>
    <w:qFormat/>
    <w:rsid w:val="00FF5F3E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FileNameChar">
    <w:name w:val="File Name Char"/>
    <w:basedOn w:val="DefaultParagraphFont"/>
    <w:link w:val="FileName"/>
    <w:rsid w:val="00FF5F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F5F3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55B3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unhideWhenUsed/>
    <w:rsid w:val="00731F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7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\\olive\cfarrow\CAVE\CA-CIE-Tools-TestEnv\v4-2_CAST\build" TargetMode="External"/><Relationship Id="rId18" Type="http://schemas.openxmlformats.org/officeDocument/2006/relationships/hyperlink" Target="file:///\\olive\cfarrow\CAVE\CA-CIE-Tools-TestEnv\v4-2_CAST" TargetMode="External"/><Relationship Id="rId26" Type="http://schemas.openxmlformats.org/officeDocument/2006/relationships/theme" Target="theme/theme1.xml"/><Relationship Id="Rcd66a6449c8f4b82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microsoft.com/office/2007/relationships/stylesWithEffects" Target="stylesWithEffects.xml"/><Relationship Id="rId12" Type="http://schemas.openxmlformats.org/officeDocument/2006/relationships/hyperlink" Target="file:///\\olive\cfarrow\CAVE\CA-CIE-Tools-TestEnv\v4-2_CAST" TargetMode="External"/><Relationship Id="rId17" Type="http://schemas.openxmlformats.org/officeDocument/2006/relationships/hyperlink" Target="file:///\\olive\cfarrow\CAVE\CA-CIE-Tools-TestEnv\v4-2_CAST\buil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file:///\\olive\cfarrow\CAVE\CA-CIE-Tools-TestEnv\v4-2_CAS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file:///\\olive\cfarrow\CAVE\CA-CIE-Tools-TestEnv\v4-2_CAST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file:///\\olive\cfarrow\CAVE\CA-CIE-Tools-TestEnv\v4-2_CAST\buil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\\olive\cfarrow\CAVE\CA-CIE-Tools-TestEnv\v4-2_CAST\build" TargetMode="Externa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6CAFCD-6133-4BF3-A671-56544DC9D586}">
  <ds:schemaRefs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8ED006-9C15-409C-BC1E-6196617C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5944</Words>
  <Characters>33883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lastModifiedBy>Sara Lindberg</cp:lastModifiedBy>
  <cp:revision>3</cp:revision>
  <dcterms:created xsi:type="dcterms:W3CDTF">2020-02-13T00:12:00Z</dcterms:created>
  <dcterms:modified xsi:type="dcterms:W3CDTF">2020-02-13T00:13:00Z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