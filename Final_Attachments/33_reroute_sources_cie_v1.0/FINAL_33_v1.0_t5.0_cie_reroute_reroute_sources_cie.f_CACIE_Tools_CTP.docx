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035D7FBC" w:rsidR="00E62A15" w:rsidRPr="004046BB" w:rsidRDefault="00E62A15" w:rsidP="00E62A15">
      <w:pPr>
        <w:pStyle w:val="H1bodytext"/>
        <w:spacing w:after="0"/>
        <w:ind w:left="0"/>
        <w:jc w:val="center"/>
        <w:rPr>
          <w:rFonts w:ascii="Arial" w:hAnsi="Arial" w:cs="Arial"/>
        </w:rPr>
      </w:pPr>
      <w:r w:rsidRPr="00CF4834">
        <w:rPr>
          <w:rFonts w:ascii="Arial" w:hAnsi="Arial" w:cs="Arial"/>
          <w:b/>
        </w:rPr>
        <w:t>CACIE Tool #</w:t>
      </w:r>
      <w:r w:rsidR="007C36BC">
        <w:rPr>
          <w:rFonts w:ascii="Arial" w:hAnsi="Arial" w:cs="Arial"/>
          <w:b/>
        </w:rPr>
        <w:t>33</w:t>
      </w:r>
      <w:r w:rsidR="007C36BC" w:rsidRPr="00CF4834">
        <w:rPr>
          <w:rFonts w:ascii="Arial" w:hAnsi="Arial" w:cs="Arial"/>
        </w:rPr>
        <w:t xml:space="preserve"> </w:t>
      </w:r>
      <w:r w:rsidRPr="00CF4834">
        <w:rPr>
          <w:rFonts w:ascii="Arial" w:hAnsi="Arial" w:cs="Arial"/>
        </w:rPr>
        <w:t xml:space="preserve">– </w:t>
      </w:r>
      <w:sdt>
        <w:sdtPr>
          <w:rPr>
            <w:rFonts w:ascii="Arial" w:hAnsi="Arial"/>
            <w:b/>
            <w:bCs/>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rPr>
            <w:t xml:space="preserve">CIE </w:t>
          </w:r>
          <w:r w:rsidR="00A3183D" w:rsidRPr="00CF4834">
            <w:rPr>
              <w:rFonts w:ascii="Arial" w:hAnsi="Arial"/>
              <w:b/>
              <w:bCs/>
            </w:rPr>
            <w:t>Source Rerouting</w:t>
          </w:r>
        </w:sdtContent>
      </w:sdt>
      <w:r w:rsidR="00FB76D4" w:rsidRPr="00CF4834">
        <w:rPr>
          <w:rFonts w:ascii="Arial" w:hAnsi="Arial" w:cs="Arial"/>
          <w:b/>
          <w:iCs/>
        </w:rPr>
        <w:t xml:space="preserve"> Tool</w:t>
      </w:r>
    </w:p>
    <w:p w14:paraId="3973FF96" w14:textId="497B7F5B" w:rsidR="00DC1557" w:rsidRDefault="00DC1557" w:rsidP="00E62A15">
      <w:pPr>
        <w:pStyle w:val="H1bodytext"/>
        <w:spacing w:after="0"/>
        <w:ind w:left="0"/>
        <w:jc w:val="center"/>
        <w:rPr>
          <w:rFonts w:ascii="Arial" w:hAnsi="Arial" w:cs="Arial"/>
          <w:b/>
        </w:rPr>
      </w:pPr>
      <w:proofErr w:type="spellStart"/>
      <w:r w:rsidRPr="00DC1557">
        <w:rPr>
          <w:rFonts w:ascii="Arial" w:hAnsi="Arial" w:cs="Arial"/>
          <w:b/>
        </w:rPr>
        <w:t>reroute_sources</w:t>
      </w:r>
      <w:r w:rsidR="00BA59D3">
        <w:rPr>
          <w:rFonts w:ascii="Arial" w:hAnsi="Arial" w:cs="Arial"/>
          <w:b/>
        </w:rPr>
        <w:t>_cie</w:t>
      </w:r>
      <w:r w:rsidRPr="00DC1557">
        <w:rPr>
          <w:rFonts w:ascii="Arial" w:hAnsi="Arial" w:cs="Arial"/>
          <w:b/>
        </w:rPr>
        <w:t>.f</w:t>
      </w:r>
      <w:proofErr w:type="spellEnd"/>
    </w:p>
    <w:p w14:paraId="344A4E46" w14:textId="1DB8111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220F6BC"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EA5456C" w14:textId="381879DA" w:rsidR="00DC1557" w:rsidRDefault="00DC1557" w:rsidP="00DC1557">
      <w:pPr>
        <w:pStyle w:val="H1bodytext"/>
        <w:spacing w:after="120"/>
        <w:rPr>
          <w:rFonts w:ascii="Arial" w:hAnsi="Arial"/>
        </w:rPr>
      </w:pPr>
      <w:r>
        <w:rPr>
          <w:rFonts w:ascii="Arial" w:hAnsi="Arial"/>
        </w:rPr>
        <w:t xml:space="preserve">The </w:t>
      </w:r>
      <w:r w:rsidR="00A3183D">
        <w:rPr>
          <w:rFonts w:ascii="Arial" w:hAnsi="Arial"/>
        </w:rPr>
        <w:t xml:space="preserve">CIE </w:t>
      </w:r>
      <w:r w:rsidR="006B5FCB">
        <w:rPr>
          <w:rFonts w:ascii="Arial" w:hAnsi="Arial"/>
        </w:rPr>
        <w:t xml:space="preserve">Source Rerouting </w:t>
      </w:r>
      <w:r>
        <w:rPr>
          <w:rFonts w:ascii="Arial" w:hAnsi="Arial"/>
        </w:rPr>
        <w:t xml:space="preserve">tool redistributes </w:t>
      </w:r>
      <w:r w:rsidR="00C2007C">
        <w:rPr>
          <w:rFonts w:ascii="Arial" w:hAnsi="Arial"/>
        </w:rPr>
        <w:t xml:space="preserve">wastewater </w:t>
      </w:r>
      <w:r>
        <w:rPr>
          <w:rFonts w:ascii="Arial" w:hAnsi="Arial"/>
        </w:rPr>
        <w:t>volume</w:t>
      </w:r>
      <w:r w:rsidR="00250514">
        <w:rPr>
          <w:rFonts w:ascii="Arial" w:hAnsi="Arial"/>
        </w:rPr>
        <w:t>s</w:t>
      </w:r>
      <w:r>
        <w:rPr>
          <w:rFonts w:ascii="Arial" w:hAnsi="Arial"/>
        </w:rPr>
        <w:t xml:space="preserve"> and contaminant </w:t>
      </w:r>
      <w:r w:rsidR="00974AED">
        <w:rPr>
          <w:rFonts w:ascii="Arial" w:hAnsi="Arial"/>
        </w:rPr>
        <w:t xml:space="preserve">inventories </w:t>
      </w:r>
      <w:r w:rsidR="00814EF7">
        <w:rPr>
          <w:rFonts w:ascii="Arial" w:hAnsi="Arial"/>
        </w:rPr>
        <w:t>(H-3, I</w:t>
      </w:r>
      <w:r w:rsidR="00D07009">
        <w:rPr>
          <w:rFonts w:ascii="Arial" w:hAnsi="Arial"/>
        </w:rPr>
        <w:noBreakHyphen/>
      </w:r>
      <w:r w:rsidR="00814EF7">
        <w:rPr>
          <w:rFonts w:ascii="Arial" w:hAnsi="Arial"/>
        </w:rPr>
        <w:t>129, Sr-90, Tc-99</w:t>
      </w:r>
      <w:r w:rsidR="00D07009">
        <w:rPr>
          <w:rFonts w:ascii="Arial" w:hAnsi="Arial"/>
        </w:rPr>
        <w:t>, total U, Cr, NO3 and CN</w:t>
      </w:r>
      <w:r w:rsidR="00814EF7">
        <w:rPr>
          <w:rFonts w:ascii="Arial" w:hAnsi="Arial"/>
        </w:rPr>
        <w:t xml:space="preserve">) </w:t>
      </w:r>
      <w:r>
        <w:rPr>
          <w:rFonts w:ascii="Arial" w:hAnsi="Arial"/>
        </w:rPr>
        <w:t xml:space="preserve">for the </w:t>
      </w:r>
      <w:r w:rsidR="004228AC">
        <w:rPr>
          <w:rFonts w:ascii="Arial" w:hAnsi="Arial"/>
        </w:rPr>
        <w:t>216</w:t>
      </w:r>
      <w:r w:rsidR="00C2007C">
        <w:rPr>
          <w:rFonts w:ascii="Arial" w:hAnsi="Arial"/>
        </w:rPr>
        <w:noBreakHyphen/>
      </w:r>
      <w:r>
        <w:rPr>
          <w:rFonts w:ascii="Arial" w:hAnsi="Arial"/>
        </w:rPr>
        <w:t>U</w:t>
      </w:r>
      <w:r w:rsidR="00C2007C">
        <w:rPr>
          <w:rFonts w:ascii="Arial" w:hAnsi="Arial"/>
        </w:rPr>
        <w:noBreakHyphen/>
      </w:r>
      <w:r>
        <w:rPr>
          <w:rFonts w:ascii="Arial" w:hAnsi="Arial"/>
        </w:rPr>
        <w:t xml:space="preserve">10 Pond system and the </w:t>
      </w:r>
      <w:r w:rsidR="004228AC">
        <w:rPr>
          <w:rFonts w:ascii="Arial" w:hAnsi="Arial"/>
        </w:rPr>
        <w:t>216-</w:t>
      </w:r>
      <w:r>
        <w:rPr>
          <w:rFonts w:ascii="Arial" w:hAnsi="Arial"/>
        </w:rPr>
        <w:t xml:space="preserve">B-3 Pond system. </w:t>
      </w:r>
      <w:r w:rsidR="004228AC">
        <w:rPr>
          <w:rFonts w:ascii="Arial" w:hAnsi="Arial"/>
        </w:rPr>
        <w:t>The 216-U-10 Pond system consist</w:t>
      </w:r>
      <w:r w:rsidR="00C44B50">
        <w:rPr>
          <w:rFonts w:ascii="Arial" w:hAnsi="Arial"/>
        </w:rPr>
        <w:t>ed</w:t>
      </w:r>
      <w:r w:rsidR="004228AC">
        <w:rPr>
          <w:rFonts w:ascii="Arial" w:hAnsi="Arial"/>
        </w:rPr>
        <w:t xml:space="preserve"> of the following sites: 216-Z-1D Ditch, 216-Z-11 Ditch, 216-Z-19 Ditch, 216-U-14 Ditch, 216-U-10 Pond, and 216-U-11 Ditch. </w:t>
      </w:r>
      <w:r w:rsidR="00C44B50">
        <w:rPr>
          <w:rFonts w:ascii="Arial" w:hAnsi="Arial"/>
        </w:rPr>
        <w:t xml:space="preserve">The 216-Z-1D, 216-Z-11, 216-Z-19, and 216-U-14 Ditches were influent ditches to 216-U-10 Pond, and 216-U-11 Ditch was </w:t>
      </w:r>
      <w:r w:rsidR="00235B97">
        <w:rPr>
          <w:rFonts w:ascii="Arial" w:hAnsi="Arial"/>
        </w:rPr>
        <w:t>used for pond</w:t>
      </w:r>
      <w:r w:rsidR="00C44B50">
        <w:rPr>
          <w:rFonts w:ascii="Arial" w:hAnsi="Arial"/>
        </w:rPr>
        <w:t xml:space="preserve"> overflow. </w:t>
      </w:r>
      <w:r w:rsidR="004228AC">
        <w:rPr>
          <w:rFonts w:ascii="Arial" w:hAnsi="Arial"/>
        </w:rPr>
        <w:t>The 216</w:t>
      </w:r>
      <w:r w:rsidR="00235B97">
        <w:rPr>
          <w:rFonts w:ascii="Arial" w:hAnsi="Arial"/>
        </w:rPr>
        <w:noBreakHyphen/>
      </w:r>
      <w:r w:rsidR="004228AC">
        <w:rPr>
          <w:rFonts w:ascii="Arial" w:hAnsi="Arial"/>
        </w:rPr>
        <w:t>B</w:t>
      </w:r>
      <w:r w:rsidR="00235B97">
        <w:rPr>
          <w:rFonts w:ascii="Arial" w:hAnsi="Arial"/>
        </w:rPr>
        <w:noBreakHyphen/>
      </w:r>
      <w:r w:rsidR="004228AC">
        <w:rPr>
          <w:rFonts w:ascii="Arial" w:hAnsi="Arial"/>
        </w:rPr>
        <w:t>3 Pond system consist</w:t>
      </w:r>
      <w:r w:rsidR="00C44B50">
        <w:rPr>
          <w:rFonts w:ascii="Arial" w:hAnsi="Arial"/>
        </w:rPr>
        <w:t>ed</w:t>
      </w:r>
      <w:r w:rsidR="004228AC">
        <w:rPr>
          <w:rFonts w:ascii="Arial" w:hAnsi="Arial"/>
        </w:rPr>
        <w:t xml:space="preserve"> of the following sites: 216-B-3 Pond and expansion lobes 216</w:t>
      </w:r>
      <w:r w:rsidR="00C2007C">
        <w:rPr>
          <w:rFonts w:ascii="Arial" w:hAnsi="Arial"/>
        </w:rPr>
        <w:noBreakHyphen/>
      </w:r>
      <w:r w:rsidR="004228AC">
        <w:rPr>
          <w:rFonts w:ascii="Arial" w:hAnsi="Arial"/>
        </w:rPr>
        <w:t>B</w:t>
      </w:r>
      <w:r w:rsidR="00C2007C">
        <w:rPr>
          <w:rFonts w:ascii="Arial" w:hAnsi="Arial"/>
        </w:rPr>
        <w:noBreakHyphen/>
      </w:r>
      <w:r w:rsidR="004228AC">
        <w:rPr>
          <w:rFonts w:ascii="Arial" w:hAnsi="Arial"/>
        </w:rPr>
        <w:t>3A, 216-B-3B, and 216-B-3C.</w:t>
      </w:r>
    </w:p>
    <w:p w14:paraId="55652A42" w14:textId="3BED3875" w:rsidR="00DC1557" w:rsidRDefault="00C2007C" w:rsidP="00DC1557">
      <w:pPr>
        <w:pStyle w:val="H1bodytext"/>
        <w:spacing w:after="120"/>
        <w:rPr>
          <w:rFonts w:ascii="Arial" w:hAnsi="Arial"/>
        </w:rPr>
      </w:pPr>
      <w:r>
        <w:rPr>
          <w:rFonts w:ascii="Arial" w:hAnsi="Arial"/>
        </w:rPr>
        <w:t xml:space="preserve">Wastewater and contaminant releases </w:t>
      </w:r>
      <w:r w:rsidR="00BA59D3">
        <w:rPr>
          <w:rFonts w:ascii="Arial" w:hAnsi="Arial"/>
        </w:rPr>
        <w:t>for H</w:t>
      </w:r>
      <w:r w:rsidR="00BA59D3">
        <w:rPr>
          <w:rFonts w:ascii="Arial" w:hAnsi="Arial"/>
        </w:rPr>
        <w:noBreakHyphen/>
        <w:t>3, I</w:t>
      </w:r>
      <w:r w:rsidR="00BA59D3">
        <w:rPr>
          <w:rFonts w:ascii="Arial" w:hAnsi="Arial"/>
        </w:rPr>
        <w:noBreakHyphen/>
        <w:t xml:space="preserve">129, Sr-90 and Tc-99 </w:t>
      </w:r>
      <w:r>
        <w:rPr>
          <w:rFonts w:ascii="Arial" w:hAnsi="Arial"/>
        </w:rPr>
        <w:t xml:space="preserve">to the 216-U-10 Pond and 216-B-3 Pond systems were estimated in ECF-HANFORD-17-0079, </w:t>
      </w:r>
      <w:r w:rsidRPr="00327C21">
        <w:rPr>
          <w:rFonts w:ascii="Arial" w:hAnsi="Arial"/>
          <w:i/>
          <w:iCs/>
        </w:rPr>
        <w:t>Hanford Soil Inventory Model (SIM-v2) Calculated Radionuclide Inventory of Direct Liquid Discharges to Soil in the Hanford Site’s 200 Areas</w:t>
      </w:r>
      <w:r>
        <w:rPr>
          <w:rFonts w:ascii="Arial" w:hAnsi="Arial"/>
        </w:rPr>
        <w:t xml:space="preserve">, herein referred to as SIM-v2. </w:t>
      </w:r>
      <w:r w:rsidR="00D07009">
        <w:rPr>
          <w:rFonts w:ascii="Arial" w:hAnsi="Arial"/>
        </w:rPr>
        <w:t xml:space="preserve">Contaminant releases to the 216-U-10 Pond and 216-B-3 Pond systems for total U, Cr, NO3 and CN were estimated in </w:t>
      </w:r>
      <w:r w:rsidR="00D07009" w:rsidRPr="00D07009">
        <w:rPr>
          <w:rFonts w:ascii="Arial" w:hAnsi="Arial"/>
        </w:rPr>
        <w:t>CP-64710</w:t>
      </w:r>
      <w:r w:rsidR="00696A41">
        <w:rPr>
          <w:rFonts w:ascii="Arial" w:hAnsi="Arial"/>
        </w:rPr>
        <w:t xml:space="preserve"> (Chemical Inventory Data Package)</w:t>
      </w:r>
      <w:r w:rsidR="00D07009">
        <w:rPr>
          <w:rFonts w:ascii="Arial" w:hAnsi="Arial"/>
        </w:rPr>
        <w:t xml:space="preserve"> herein referred to as c</w:t>
      </w:r>
      <w:r w:rsidR="00D07009" w:rsidRPr="00D07009">
        <w:rPr>
          <w:rFonts w:ascii="Arial" w:hAnsi="Arial"/>
        </w:rPr>
        <w:t xml:space="preserve">hemical </w:t>
      </w:r>
      <w:r w:rsidR="00D07009">
        <w:rPr>
          <w:rFonts w:ascii="Arial" w:hAnsi="Arial"/>
        </w:rPr>
        <w:t>i</w:t>
      </w:r>
      <w:r w:rsidR="00D07009" w:rsidRPr="00D07009">
        <w:rPr>
          <w:rFonts w:ascii="Arial" w:hAnsi="Arial"/>
        </w:rPr>
        <w:t>nventory</w:t>
      </w:r>
      <w:r w:rsidR="00D07009">
        <w:rPr>
          <w:rFonts w:ascii="Arial" w:hAnsi="Arial"/>
        </w:rPr>
        <w:t xml:space="preserve">. </w:t>
      </w:r>
      <w:r w:rsidR="003A5962" w:rsidRPr="003A5962">
        <w:rPr>
          <w:rFonts w:ascii="Arial" w:hAnsi="Arial"/>
        </w:rPr>
        <w:t>Partitioning of infiltration and contaminant inventory between the lobes of the 216-B-3 Pond system, and between the 216-U-10 Pond and its influent ditches, is based on pond/ditch areal extent.</w:t>
      </w:r>
      <w:r w:rsidR="003A5962">
        <w:rPr>
          <w:rFonts w:ascii="Arial" w:hAnsi="Arial"/>
        </w:rPr>
        <w:t xml:space="preserve"> </w:t>
      </w:r>
      <w:bookmarkStart w:id="0" w:name="_Hlk36972776"/>
      <w:r w:rsidR="003A5962">
        <w:rPr>
          <w:rFonts w:ascii="Arial" w:hAnsi="Arial"/>
        </w:rPr>
        <w:t xml:space="preserve">The methodology is documented in </w:t>
      </w:r>
      <w:r w:rsidR="009A17E1">
        <w:rPr>
          <w:rFonts w:ascii="Arial" w:hAnsi="Arial"/>
        </w:rPr>
        <w:t>ECF-HANFORD-19-0032</w:t>
      </w:r>
      <w:bookmarkEnd w:id="0"/>
      <w:r w:rsidR="009A17E1">
        <w:rPr>
          <w:rFonts w:ascii="Arial" w:hAnsi="Arial"/>
        </w:rPr>
        <w:t xml:space="preserve">, </w:t>
      </w:r>
      <w:r w:rsidR="00673028" w:rsidRPr="00673028">
        <w:rPr>
          <w:rFonts w:ascii="Arial" w:hAnsi="Arial"/>
          <w:i/>
          <w:iCs/>
        </w:rPr>
        <w:t>Distribution of Infiltration in the 216-U-10 and 216-B-3 Pond Systems 1944 to 1997</w:t>
      </w:r>
      <w:r w:rsidR="00DC1557">
        <w:rPr>
          <w:rFonts w:ascii="Arial" w:hAnsi="Arial"/>
        </w:rPr>
        <w:t>.</w:t>
      </w:r>
    </w:p>
    <w:p w14:paraId="251300B7" w14:textId="1E076728" w:rsidR="00DC1557" w:rsidRDefault="003A5962" w:rsidP="00DC1557">
      <w:pPr>
        <w:pStyle w:val="H1bodytext"/>
        <w:spacing w:after="120"/>
        <w:rPr>
          <w:rFonts w:ascii="Arial" w:hAnsi="Arial"/>
        </w:rPr>
      </w:pPr>
      <w:r>
        <w:rPr>
          <w:rFonts w:ascii="Arial" w:hAnsi="Arial"/>
        </w:rPr>
        <w:t xml:space="preserve">The </w:t>
      </w:r>
      <w:r w:rsidR="00A3183D">
        <w:rPr>
          <w:rFonts w:ascii="Arial" w:hAnsi="Arial"/>
        </w:rPr>
        <w:t xml:space="preserve">CIE </w:t>
      </w:r>
      <w:r>
        <w:rPr>
          <w:rFonts w:ascii="Arial" w:hAnsi="Arial"/>
        </w:rPr>
        <w:t>Source Rerout</w:t>
      </w:r>
      <w:r w:rsidR="00812F80">
        <w:rPr>
          <w:rFonts w:ascii="Arial" w:hAnsi="Arial"/>
        </w:rPr>
        <w:t>ing</w:t>
      </w:r>
      <w:r>
        <w:rPr>
          <w:rFonts w:ascii="Arial" w:hAnsi="Arial"/>
        </w:rPr>
        <w:t xml:space="preserve"> tool calculates infiltration fractions for </w:t>
      </w:r>
      <w:r w:rsidR="00250514">
        <w:rPr>
          <w:rFonts w:ascii="Arial" w:hAnsi="Arial"/>
        </w:rPr>
        <w:t xml:space="preserve">each site of </w:t>
      </w:r>
      <w:r>
        <w:rPr>
          <w:rFonts w:ascii="Arial" w:hAnsi="Arial"/>
        </w:rPr>
        <w:t xml:space="preserve">the 216-U-10 Pond system and uses the results to partition wastewater volumes and contaminant inventories. For the 216-B-3 Pond system, </w:t>
      </w:r>
      <w:r w:rsidR="00610A7E">
        <w:rPr>
          <w:rFonts w:ascii="Arial" w:hAnsi="Arial"/>
        </w:rPr>
        <w:t xml:space="preserve">calculations </w:t>
      </w:r>
      <w:r>
        <w:rPr>
          <w:rFonts w:ascii="Arial" w:hAnsi="Arial"/>
        </w:rPr>
        <w:t xml:space="preserve">of infiltration fractions </w:t>
      </w:r>
      <w:r w:rsidR="00250514">
        <w:rPr>
          <w:rFonts w:ascii="Arial" w:hAnsi="Arial"/>
        </w:rPr>
        <w:t xml:space="preserve">for each pond lobe </w:t>
      </w:r>
      <w:r w:rsidR="00610A7E">
        <w:rPr>
          <w:rFonts w:ascii="Arial" w:hAnsi="Arial"/>
        </w:rPr>
        <w:t>were performed</w:t>
      </w:r>
      <w:r w:rsidR="00214DFA">
        <w:rPr>
          <w:rFonts w:ascii="Arial" w:hAnsi="Arial"/>
        </w:rPr>
        <w:t xml:space="preserve"> separate from the </w:t>
      </w:r>
      <w:r w:rsidR="00A3183D">
        <w:rPr>
          <w:rFonts w:ascii="Arial" w:hAnsi="Arial"/>
        </w:rPr>
        <w:t xml:space="preserve">CIE </w:t>
      </w:r>
      <w:r w:rsidR="00214DFA">
        <w:rPr>
          <w:rFonts w:ascii="Arial" w:hAnsi="Arial"/>
        </w:rPr>
        <w:t>Source Rerouting tool</w:t>
      </w:r>
      <w:r w:rsidR="00235B97">
        <w:rPr>
          <w:rFonts w:ascii="Arial" w:hAnsi="Arial"/>
        </w:rPr>
        <w:t xml:space="preserve"> (ECF-HANFORD-19-0032)</w:t>
      </w:r>
      <w:r w:rsidR="00214DFA">
        <w:rPr>
          <w:rFonts w:ascii="Arial" w:hAnsi="Arial"/>
        </w:rPr>
        <w:t>.</w:t>
      </w:r>
      <w:r w:rsidR="00CB2529">
        <w:rPr>
          <w:rFonts w:ascii="Arial" w:hAnsi="Arial"/>
        </w:rPr>
        <w:t xml:space="preserve"> </w:t>
      </w:r>
      <w:r w:rsidR="001D7AC7">
        <w:rPr>
          <w:rFonts w:ascii="Arial" w:hAnsi="Arial"/>
        </w:rPr>
        <w:t>Infiltration fractions</w:t>
      </w:r>
      <w:r w:rsidR="00CB2529">
        <w:rPr>
          <w:rFonts w:ascii="Arial" w:hAnsi="Arial"/>
        </w:rPr>
        <w:t xml:space="preserve"> for the </w:t>
      </w:r>
      <w:r w:rsidR="00745D57">
        <w:rPr>
          <w:rFonts w:ascii="Arial" w:hAnsi="Arial"/>
        </w:rPr>
        <w:t>216-</w:t>
      </w:r>
      <w:r w:rsidR="00CB2529">
        <w:rPr>
          <w:rFonts w:ascii="Arial" w:hAnsi="Arial"/>
        </w:rPr>
        <w:t>B-</w:t>
      </w:r>
      <w:r w:rsidR="00745D57">
        <w:rPr>
          <w:rFonts w:ascii="Arial" w:hAnsi="Arial"/>
        </w:rPr>
        <w:t xml:space="preserve">3 </w:t>
      </w:r>
      <w:r w:rsidR="00CB2529">
        <w:rPr>
          <w:rFonts w:ascii="Arial" w:hAnsi="Arial"/>
        </w:rPr>
        <w:t xml:space="preserve">Pond </w:t>
      </w:r>
      <w:r w:rsidR="00745D57">
        <w:rPr>
          <w:rFonts w:ascii="Arial" w:hAnsi="Arial"/>
        </w:rPr>
        <w:t xml:space="preserve">system </w:t>
      </w:r>
      <w:r w:rsidR="00CB2529">
        <w:rPr>
          <w:rFonts w:ascii="Arial" w:hAnsi="Arial"/>
        </w:rPr>
        <w:t xml:space="preserve">are read from </w:t>
      </w:r>
      <w:r>
        <w:rPr>
          <w:rFonts w:ascii="Arial" w:hAnsi="Arial"/>
        </w:rPr>
        <w:t>an</w:t>
      </w:r>
      <w:r w:rsidR="00CB2529">
        <w:rPr>
          <w:rFonts w:ascii="Arial" w:hAnsi="Arial"/>
        </w:rPr>
        <w:t xml:space="preserve"> input file.</w:t>
      </w:r>
    </w:p>
    <w:p w14:paraId="650F450B" w14:textId="1E5AAEEA" w:rsidR="00DC1557" w:rsidRDefault="00DC1557" w:rsidP="00DC1557">
      <w:pPr>
        <w:pStyle w:val="H1bodytext"/>
        <w:spacing w:after="120"/>
        <w:rPr>
          <w:rFonts w:ascii="Arial" w:hAnsi="Arial"/>
        </w:rPr>
      </w:pPr>
      <w:r>
        <w:rPr>
          <w:rFonts w:ascii="Arial" w:hAnsi="Arial"/>
        </w:rPr>
        <w:t>The</w:t>
      </w:r>
      <w:r w:rsidR="00A3183D">
        <w:rPr>
          <w:rFonts w:ascii="Arial" w:hAnsi="Arial"/>
        </w:rPr>
        <w:t xml:space="preserve"> CIE</w:t>
      </w:r>
      <w:r>
        <w:rPr>
          <w:rFonts w:ascii="Arial" w:hAnsi="Arial"/>
        </w:rPr>
        <w:t xml:space="preserve"> </w:t>
      </w:r>
      <w:r w:rsidR="00265157">
        <w:rPr>
          <w:rFonts w:ascii="Arial" w:hAnsi="Arial"/>
        </w:rPr>
        <w:t xml:space="preserve">Source Rerouting </w:t>
      </w:r>
      <w:r>
        <w:rPr>
          <w:rFonts w:ascii="Arial" w:hAnsi="Arial"/>
        </w:rPr>
        <w:t xml:space="preserve">tool reads the </w:t>
      </w:r>
      <w:r w:rsidR="001E2E01">
        <w:rPr>
          <w:rFonts w:ascii="Arial" w:hAnsi="Arial"/>
        </w:rPr>
        <w:t>SIM-</w:t>
      </w:r>
      <w:r w:rsidR="00C2007C">
        <w:rPr>
          <w:rFonts w:ascii="Arial" w:hAnsi="Arial"/>
        </w:rPr>
        <w:t xml:space="preserve">v2 </w:t>
      </w:r>
      <w:r w:rsidR="00D07009">
        <w:rPr>
          <w:rFonts w:ascii="Arial" w:hAnsi="Arial"/>
        </w:rPr>
        <w:t xml:space="preserve">and chemical </w:t>
      </w:r>
      <w:r>
        <w:rPr>
          <w:rFonts w:ascii="Arial" w:hAnsi="Arial"/>
        </w:rPr>
        <w:t>inventory file</w:t>
      </w:r>
      <w:r w:rsidR="00D07009">
        <w:rPr>
          <w:rFonts w:ascii="Arial" w:hAnsi="Arial"/>
        </w:rPr>
        <w:t>s</w:t>
      </w:r>
      <w:r>
        <w:rPr>
          <w:rFonts w:ascii="Arial" w:hAnsi="Arial"/>
        </w:rPr>
        <w:t xml:space="preserve"> </w:t>
      </w:r>
      <w:r w:rsidR="001D7AC7">
        <w:rPr>
          <w:rFonts w:ascii="Arial" w:hAnsi="Arial"/>
        </w:rPr>
        <w:t xml:space="preserve">and </w:t>
      </w:r>
      <w:r>
        <w:rPr>
          <w:rFonts w:ascii="Arial" w:hAnsi="Arial"/>
        </w:rPr>
        <w:t xml:space="preserve">extracts </w:t>
      </w:r>
      <w:r w:rsidR="001D7AC7">
        <w:rPr>
          <w:rFonts w:ascii="Arial" w:hAnsi="Arial"/>
        </w:rPr>
        <w:t xml:space="preserve">wastewater volumes </w:t>
      </w:r>
      <w:r>
        <w:rPr>
          <w:rFonts w:ascii="Arial" w:hAnsi="Arial"/>
        </w:rPr>
        <w:t xml:space="preserve">and contaminant </w:t>
      </w:r>
      <w:r w:rsidR="001D7AC7">
        <w:rPr>
          <w:rFonts w:ascii="Arial" w:hAnsi="Arial"/>
        </w:rPr>
        <w:t>release inventories</w:t>
      </w:r>
      <w:r>
        <w:rPr>
          <w:rFonts w:ascii="Arial" w:hAnsi="Arial"/>
        </w:rPr>
        <w:t xml:space="preserve"> for the </w:t>
      </w:r>
      <w:r w:rsidR="001D7AC7">
        <w:rPr>
          <w:rFonts w:ascii="Arial" w:hAnsi="Arial"/>
        </w:rPr>
        <w:t>216-U-10</w:t>
      </w:r>
      <w:r w:rsidR="00C44B50">
        <w:rPr>
          <w:rFonts w:ascii="Arial" w:hAnsi="Arial"/>
        </w:rPr>
        <w:t xml:space="preserve"> Pond</w:t>
      </w:r>
      <w:r w:rsidR="001D7AC7">
        <w:rPr>
          <w:rFonts w:ascii="Arial" w:hAnsi="Arial"/>
        </w:rPr>
        <w:t>, 216-U-14</w:t>
      </w:r>
      <w:r w:rsidR="00C44B50">
        <w:rPr>
          <w:rFonts w:ascii="Arial" w:hAnsi="Arial"/>
        </w:rPr>
        <w:t xml:space="preserve"> Ditch</w:t>
      </w:r>
      <w:r w:rsidR="001D7AC7">
        <w:rPr>
          <w:rFonts w:ascii="Arial" w:hAnsi="Arial"/>
        </w:rPr>
        <w:t>, 216-Z-1D</w:t>
      </w:r>
      <w:r w:rsidR="00C44B50">
        <w:rPr>
          <w:rFonts w:ascii="Arial" w:hAnsi="Arial"/>
        </w:rPr>
        <w:t xml:space="preserve"> Ditch</w:t>
      </w:r>
      <w:r w:rsidR="001D7AC7">
        <w:rPr>
          <w:rFonts w:ascii="Arial" w:hAnsi="Arial"/>
        </w:rPr>
        <w:t>, 216</w:t>
      </w:r>
      <w:r w:rsidR="00610A7E">
        <w:rPr>
          <w:rFonts w:ascii="Arial" w:hAnsi="Arial"/>
        </w:rPr>
        <w:noBreakHyphen/>
      </w:r>
      <w:r w:rsidR="001D7AC7">
        <w:rPr>
          <w:rFonts w:ascii="Arial" w:hAnsi="Arial"/>
        </w:rPr>
        <w:t>Z</w:t>
      </w:r>
      <w:r w:rsidR="00610A7E">
        <w:rPr>
          <w:rFonts w:ascii="Arial" w:hAnsi="Arial"/>
        </w:rPr>
        <w:noBreakHyphen/>
      </w:r>
      <w:r w:rsidR="001D7AC7">
        <w:rPr>
          <w:rFonts w:ascii="Arial" w:hAnsi="Arial"/>
        </w:rPr>
        <w:t>11</w:t>
      </w:r>
      <w:r w:rsidR="00C44B50">
        <w:rPr>
          <w:rFonts w:ascii="Arial" w:hAnsi="Arial"/>
        </w:rPr>
        <w:t xml:space="preserve"> Ditch</w:t>
      </w:r>
      <w:r w:rsidR="001D7AC7">
        <w:rPr>
          <w:rFonts w:ascii="Arial" w:hAnsi="Arial"/>
        </w:rPr>
        <w:t>, 216-Z-19</w:t>
      </w:r>
      <w:r w:rsidR="00C44B50">
        <w:rPr>
          <w:rFonts w:ascii="Arial" w:hAnsi="Arial"/>
        </w:rPr>
        <w:t xml:space="preserve"> Ditch</w:t>
      </w:r>
      <w:r w:rsidR="00265157">
        <w:rPr>
          <w:rFonts w:ascii="Arial" w:hAnsi="Arial"/>
        </w:rPr>
        <w:t xml:space="preserve">, and 216-B-3 </w:t>
      </w:r>
      <w:r w:rsidR="00C44B50">
        <w:rPr>
          <w:rFonts w:ascii="Arial" w:hAnsi="Arial"/>
        </w:rPr>
        <w:t>Pond</w:t>
      </w:r>
      <w:r w:rsidR="00265157">
        <w:rPr>
          <w:rFonts w:ascii="Arial" w:hAnsi="Arial"/>
        </w:rPr>
        <w:t xml:space="preserve">; </w:t>
      </w:r>
      <w:r w:rsidR="004B1D40">
        <w:rPr>
          <w:rFonts w:ascii="Arial" w:hAnsi="Arial"/>
        </w:rPr>
        <w:t xml:space="preserve">reads </w:t>
      </w:r>
      <w:r w:rsidR="00265157">
        <w:rPr>
          <w:rFonts w:ascii="Arial" w:hAnsi="Arial"/>
        </w:rPr>
        <w:t xml:space="preserve">the 216-B-3 </w:t>
      </w:r>
      <w:r w:rsidR="00C44B50">
        <w:rPr>
          <w:rFonts w:ascii="Arial" w:hAnsi="Arial"/>
        </w:rPr>
        <w:t xml:space="preserve">Pond system </w:t>
      </w:r>
      <w:r w:rsidR="004B1D40">
        <w:rPr>
          <w:rFonts w:ascii="Arial" w:hAnsi="Arial"/>
        </w:rPr>
        <w:t xml:space="preserve">infiltration fractions </w:t>
      </w:r>
      <w:r w:rsidR="00265157">
        <w:rPr>
          <w:rFonts w:ascii="Arial" w:hAnsi="Arial"/>
        </w:rPr>
        <w:t xml:space="preserve">file and extracts infiltration fractions </w:t>
      </w:r>
      <w:r w:rsidR="004B1D40">
        <w:rPr>
          <w:rFonts w:ascii="Arial" w:hAnsi="Arial"/>
        </w:rPr>
        <w:t xml:space="preserve">for each </w:t>
      </w:r>
      <w:r w:rsidR="00265157">
        <w:rPr>
          <w:rFonts w:ascii="Arial" w:hAnsi="Arial"/>
        </w:rPr>
        <w:t>216-</w:t>
      </w:r>
      <w:r w:rsidR="004B1D40">
        <w:rPr>
          <w:rFonts w:ascii="Arial" w:hAnsi="Arial"/>
        </w:rPr>
        <w:t>B-3 Pond system site</w:t>
      </w:r>
      <w:r w:rsidR="00265157">
        <w:rPr>
          <w:rFonts w:ascii="Arial" w:hAnsi="Arial"/>
        </w:rPr>
        <w:t xml:space="preserve">; </w:t>
      </w:r>
      <w:r>
        <w:rPr>
          <w:rFonts w:ascii="Arial" w:hAnsi="Arial"/>
        </w:rPr>
        <w:t xml:space="preserve">calculates infiltration fractions for each </w:t>
      </w:r>
      <w:r w:rsidR="00265157">
        <w:rPr>
          <w:rFonts w:ascii="Arial" w:hAnsi="Arial"/>
        </w:rPr>
        <w:t>216-</w:t>
      </w:r>
      <w:r>
        <w:rPr>
          <w:rFonts w:ascii="Arial" w:hAnsi="Arial"/>
        </w:rPr>
        <w:t xml:space="preserve">U-10 </w:t>
      </w:r>
      <w:r w:rsidR="00265157">
        <w:rPr>
          <w:rFonts w:ascii="Arial" w:hAnsi="Arial"/>
        </w:rPr>
        <w:t xml:space="preserve">Pond </w:t>
      </w:r>
      <w:r>
        <w:rPr>
          <w:rFonts w:ascii="Arial" w:hAnsi="Arial"/>
        </w:rPr>
        <w:t>system site</w:t>
      </w:r>
      <w:r w:rsidR="00265157">
        <w:rPr>
          <w:rFonts w:ascii="Arial" w:hAnsi="Arial"/>
        </w:rPr>
        <w:t xml:space="preserve">; </w:t>
      </w:r>
      <w:r>
        <w:rPr>
          <w:rFonts w:ascii="Arial" w:hAnsi="Arial"/>
        </w:rPr>
        <w:t xml:space="preserve">calculates rerouted rates </w:t>
      </w:r>
      <w:r w:rsidR="001E2E01">
        <w:rPr>
          <w:rFonts w:ascii="Arial" w:hAnsi="Arial"/>
        </w:rPr>
        <w:t xml:space="preserve">(i.e., infiltrated water and contaminant inventory) </w:t>
      </w:r>
      <w:r>
        <w:rPr>
          <w:rFonts w:ascii="Arial" w:hAnsi="Arial"/>
        </w:rPr>
        <w:t>for each site</w:t>
      </w:r>
      <w:r w:rsidR="00250514">
        <w:rPr>
          <w:rFonts w:ascii="Arial" w:hAnsi="Arial"/>
        </w:rPr>
        <w:t xml:space="preserve"> in the 216-U-10 Pond and 216-B-3 Pond systems</w:t>
      </w:r>
      <w:r w:rsidR="00265157">
        <w:rPr>
          <w:rFonts w:ascii="Arial" w:hAnsi="Arial"/>
        </w:rPr>
        <w:t>;</w:t>
      </w:r>
      <w:r>
        <w:rPr>
          <w:rFonts w:ascii="Arial" w:hAnsi="Arial"/>
        </w:rPr>
        <w:t xml:space="preserve"> and </w:t>
      </w:r>
      <w:r w:rsidR="00265157">
        <w:rPr>
          <w:rFonts w:ascii="Arial" w:hAnsi="Arial"/>
        </w:rPr>
        <w:t>generates a file containing the</w:t>
      </w:r>
      <w:r>
        <w:rPr>
          <w:rFonts w:ascii="Arial" w:hAnsi="Arial"/>
        </w:rPr>
        <w:t xml:space="preserve"> rerouted rates for each site</w:t>
      </w:r>
      <w:r w:rsidR="00265157">
        <w:rPr>
          <w:rFonts w:ascii="Arial" w:hAnsi="Arial"/>
        </w:rPr>
        <w:t xml:space="preserve"> (U</w:t>
      </w:r>
      <w:r w:rsidR="00265157">
        <w:rPr>
          <w:rFonts w:ascii="Arial" w:hAnsi="Arial"/>
        </w:rPr>
        <w:noBreakHyphen/>
        <w:t>10_B-3_</w:t>
      </w:r>
      <w:r w:rsidR="0092438C">
        <w:rPr>
          <w:rFonts w:ascii="Arial" w:hAnsi="Arial"/>
        </w:rPr>
        <w:t>CIE_</w:t>
      </w:r>
      <w:r w:rsidR="00265157">
        <w:rPr>
          <w:rFonts w:ascii="Arial" w:hAnsi="Arial"/>
        </w:rPr>
        <w:t>reroute_rates.csv)</w:t>
      </w:r>
      <w:r>
        <w:rPr>
          <w:rFonts w:ascii="Arial" w:hAnsi="Arial"/>
        </w:rPr>
        <w:t xml:space="preserve">. The tool </w:t>
      </w:r>
      <w:r w:rsidR="00265157">
        <w:rPr>
          <w:rFonts w:ascii="Arial" w:hAnsi="Arial"/>
        </w:rPr>
        <w:t>also generates</w:t>
      </w:r>
      <w:r>
        <w:rPr>
          <w:rFonts w:ascii="Arial" w:hAnsi="Arial"/>
        </w:rPr>
        <w:t xml:space="preserve"> three files that can be used for checking the results (U-10_B-3_</w:t>
      </w:r>
      <w:r w:rsidR="0092438C">
        <w:rPr>
          <w:rFonts w:ascii="Arial" w:hAnsi="Arial"/>
        </w:rPr>
        <w:t>CIE_</w:t>
      </w:r>
      <w:r>
        <w:rPr>
          <w:rFonts w:ascii="Arial" w:hAnsi="Arial"/>
        </w:rPr>
        <w:t>reroute_in.dat, U</w:t>
      </w:r>
      <w:r>
        <w:rPr>
          <w:rFonts w:ascii="Arial" w:hAnsi="Arial"/>
        </w:rPr>
        <w:noBreakHyphen/>
        <w:t>10_B-3_</w:t>
      </w:r>
      <w:r w:rsidR="0092438C">
        <w:rPr>
          <w:rFonts w:ascii="Arial" w:hAnsi="Arial"/>
        </w:rPr>
        <w:t>CIE_</w:t>
      </w:r>
      <w:r>
        <w:rPr>
          <w:rFonts w:ascii="Arial" w:hAnsi="Arial"/>
        </w:rPr>
        <w:t>reroute_fractions.dat, and U-10_B-3_</w:t>
      </w:r>
      <w:r w:rsidR="0092438C">
        <w:rPr>
          <w:rFonts w:ascii="Arial" w:hAnsi="Arial"/>
        </w:rPr>
        <w:t>CIE_</w:t>
      </w:r>
      <w:r>
        <w:rPr>
          <w:rFonts w:ascii="Arial" w:hAnsi="Arial"/>
        </w:rPr>
        <w:t>reroute_rates.dat).</w:t>
      </w:r>
    </w:p>
    <w:p w14:paraId="444106EB" w14:textId="77777777" w:rsidR="00E62A15" w:rsidRPr="00914C4E" w:rsidRDefault="00E62A15" w:rsidP="006973AE">
      <w:pPr>
        <w:pStyle w:val="Heading1"/>
        <w:rPr>
          <w:b w:val="0"/>
        </w:rPr>
      </w:pPr>
      <w:r w:rsidRPr="00914C4E">
        <w:t>Functional Requirements</w:t>
      </w:r>
    </w:p>
    <w:p w14:paraId="63CD64FF" w14:textId="68EB23A7" w:rsidR="00107DD9" w:rsidRDefault="00107DD9" w:rsidP="00107DD9">
      <w:pPr>
        <w:pStyle w:val="H1bodytext"/>
        <w:ind w:left="360"/>
        <w:rPr>
          <w:rFonts w:ascii="Arial" w:hAnsi="Arial" w:cs="Arial"/>
        </w:rPr>
      </w:pPr>
      <w:r>
        <w:rPr>
          <w:rFonts w:ascii="Arial" w:hAnsi="Arial" w:cs="Arial"/>
        </w:rPr>
        <w:t>The following are the functional requirements of the</w:t>
      </w:r>
      <w:r w:rsidR="00A3183D">
        <w:rPr>
          <w:rFonts w:ascii="Arial" w:hAnsi="Arial" w:cs="Arial"/>
        </w:rPr>
        <w:t xml:space="preserve"> CIE</w:t>
      </w:r>
      <w:r>
        <w:rPr>
          <w:rFonts w:ascii="Arial" w:hAnsi="Arial" w:cs="Arial"/>
        </w:rPr>
        <w:t xml:space="preserve"> Source Rerouting </w:t>
      </w:r>
      <w:r w:rsidR="00610A7E">
        <w:rPr>
          <w:rFonts w:ascii="Arial" w:hAnsi="Arial" w:cs="Arial"/>
        </w:rPr>
        <w:t>tool</w:t>
      </w:r>
      <w:r>
        <w:rPr>
          <w:rFonts w:ascii="Arial" w:hAnsi="Arial" w:cs="Arial"/>
        </w:rPr>
        <w:t>:</w:t>
      </w:r>
    </w:p>
    <w:p w14:paraId="6386818B" w14:textId="492EDDE4" w:rsidR="00107DD9" w:rsidRDefault="00107DD9" w:rsidP="00107DD9">
      <w:pPr>
        <w:pStyle w:val="H1bodytext"/>
        <w:rPr>
          <w:rFonts w:ascii="Arial" w:hAnsi="Arial" w:cs="Arial"/>
        </w:rPr>
      </w:pPr>
      <w:r>
        <w:rPr>
          <w:rFonts w:ascii="Arial" w:hAnsi="Arial" w:cs="Arial"/>
        </w:rPr>
        <w:t xml:space="preserve">FR-1: Read the name of the </w:t>
      </w:r>
      <w:r w:rsidR="00AC2CF7">
        <w:rPr>
          <w:rFonts w:ascii="Arial" w:hAnsi="Arial" w:cs="Arial"/>
        </w:rPr>
        <w:t>SIM-</w:t>
      </w:r>
      <w:r w:rsidR="00C2007C">
        <w:rPr>
          <w:rFonts w:ascii="Arial" w:hAnsi="Arial" w:cs="Arial"/>
        </w:rPr>
        <w:t>v</w:t>
      </w:r>
      <w:r w:rsidR="00AC2CF7">
        <w:rPr>
          <w:rFonts w:ascii="Arial" w:hAnsi="Arial" w:cs="Arial"/>
        </w:rPr>
        <w:t xml:space="preserve">2 </w:t>
      </w:r>
      <w:r>
        <w:rPr>
          <w:rFonts w:ascii="Arial" w:hAnsi="Arial" w:cs="Arial"/>
        </w:rPr>
        <w:t>inventory file</w:t>
      </w:r>
      <w:r w:rsidR="0092438C">
        <w:rPr>
          <w:rFonts w:ascii="Arial" w:hAnsi="Arial" w:cs="Arial"/>
        </w:rPr>
        <w:t>, the chemical inventory file</w:t>
      </w:r>
      <w:r>
        <w:rPr>
          <w:rFonts w:ascii="Arial" w:hAnsi="Arial" w:cs="Arial"/>
        </w:rPr>
        <w:t xml:space="preserve"> </w:t>
      </w:r>
      <w:r w:rsidR="00AC2CF7">
        <w:rPr>
          <w:rFonts w:ascii="Arial" w:hAnsi="Arial" w:cs="Arial"/>
        </w:rPr>
        <w:t xml:space="preserve">and the 216-B-3 Pond system yearly infiltration fractions file </w:t>
      </w:r>
      <w:r>
        <w:rPr>
          <w:rFonts w:ascii="Arial" w:hAnsi="Arial" w:cs="Arial"/>
        </w:rPr>
        <w:t>from the command line.</w:t>
      </w:r>
    </w:p>
    <w:p w14:paraId="4AF0CB99" w14:textId="145745FC" w:rsidR="00107DD9" w:rsidRDefault="00107DD9" w:rsidP="00107DD9">
      <w:pPr>
        <w:pStyle w:val="H1bodytext"/>
        <w:rPr>
          <w:rFonts w:ascii="Arial" w:hAnsi="Arial" w:cs="Arial"/>
        </w:rPr>
      </w:pPr>
      <w:r>
        <w:rPr>
          <w:rFonts w:ascii="Arial" w:hAnsi="Arial" w:cs="Arial"/>
        </w:rPr>
        <w:t xml:space="preserve">FR-2: Open </w:t>
      </w:r>
      <w:r w:rsidR="00610A7E">
        <w:rPr>
          <w:rFonts w:ascii="Arial" w:hAnsi="Arial" w:cs="Arial"/>
        </w:rPr>
        <w:t xml:space="preserve">and read </w:t>
      </w:r>
      <w:r>
        <w:rPr>
          <w:rFonts w:ascii="Arial" w:hAnsi="Arial" w:cs="Arial"/>
        </w:rPr>
        <w:t xml:space="preserve">the </w:t>
      </w:r>
      <w:r w:rsidR="003963F1">
        <w:rPr>
          <w:rFonts w:ascii="Arial" w:hAnsi="Arial" w:cs="Arial"/>
        </w:rPr>
        <w:t>216-</w:t>
      </w:r>
      <w:r>
        <w:rPr>
          <w:rFonts w:ascii="Arial" w:hAnsi="Arial" w:cs="Arial"/>
        </w:rPr>
        <w:t xml:space="preserve">B-3 </w:t>
      </w:r>
      <w:r w:rsidR="003963F1">
        <w:rPr>
          <w:rFonts w:ascii="Arial" w:hAnsi="Arial" w:cs="Arial"/>
        </w:rPr>
        <w:t xml:space="preserve">Pond system </w:t>
      </w:r>
      <w:r w:rsidR="00974AED">
        <w:rPr>
          <w:rFonts w:ascii="Arial" w:hAnsi="Arial" w:cs="Arial"/>
        </w:rPr>
        <w:t xml:space="preserve">file of </w:t>
      </w:r>
      <w:r>
        <w:rPr>
          <w:rFonts w:ascii="Arial" w:hAnsi="Arial" w:cs="Arial"/>
        </w:rPr>
        <w:t xml:space="preserve">yearly </w:t>
      </w:r>
      <w:r w:rsidR="000A0DB2">
        <w:rPr>
          <w:rFonts w:ascii="Arial" w:hAnsi="Arial" w:cs="Arial"/>
        </w:rPr>
        <w:t>infiltration fractions</w:t>
      </w:r>
      <w:r>
        <w:rPr>
          <w:rFonts w:ascii="Arial" w:hAnsi="Arial" w:cs="Arial"/>
        </w:rPr>
        <w:t>.</w:t>
      </w:r>
    </w:p>
    <w:p w14:paraId="2C48CC50" w14:textId="66B116B2" w:rsidR="00107DD9" w:rsidRDefault="00107DD9" w:rsidP="00107DD9">
      <w:pPr>
        <w:pStyle w:val="H1bodytext"/>
        <w:rPr>
          <w:rFonts w:ascii="Arial" w:hAnsi="Arial"/>
        </w:rPr>
      </w:pPr>
      <w:r>
        <w:rPr>
          <w:rFonts w:ascii="Arial" w:hAnsi="Arial" w:cs="Arial"/>
        </w:rPr>
        <w:t xml:space="preserve">FR-3: Open the </w:t>
      </w:r>
      <w:r w:rsidR="000A0DB2">
        <w:rPr>
          <w:rFonts w:ascii="Arial" w:hAnsi="Arial" w:cs="Arial"/>
        </w:rPr>
        <w:t>SIM-</w:t>
      </w:r>
      <w:r w:rsidR="00C2007C">
        <w:rPr>
          <w:rFonts w:ascii="Arial" w:hAnsi="Arial" w:cs="Arial"/>
        </w:rPr>
        <w:t>v</w:t>
      </w:r>
      <w:r w:rsidR="000A0DB2">
        <w:rPr>
          <w:rFonts w:ascii="Arial" w:hAnsi="Arial" w:cs="Arial"/>
        </w:rPr>
        <w:t xml:space="preserve">2 </w:t>
      </w:r>
      <w:r>
        <w:rPr>
          <w:rFonts w:ascii="Arial" w:hAnsi="Arial" w:cs="Arial"/>
        </w:rPr>
        <w:t xml:space="preserve">inventory file and read </w:t>
      </w:r>
      <w:r w:rsidR="00610A7E">
        <w:rPr>
          <w:rFonts w:ascii="Arial" w:hAnsi="Arial" w:cs="Arial"/>
        </w:rPr>
        <w:t xml:space="preserve">wastewater volumes </w:t>
      </w:r>
      <w:r>
        <w:rPr>
          <w:rFonts w:ascii="Arial" w:hAnsi="Arial" w:cs="Arial"/>
        </w:rPr>
        <w:t xml:space="preserve">and </w:t>
      </w:r>
      <w:r w:rsidR="0092438C">
        <w:rPr>
          <w:rFonts w:ascii="Arial" w:hAnsi="Arial"/>
        </w:rPr>
        <w:t>H</w:t>
      </w:r>
      <w:r w:rsidR="0092438C">
        <w:rPr>
          <w:rFonts w:ascii="Arial" w:hAnsi="Arial"/>
        </w:rPr>
        <w:noBreakHyphen/>
        <w:t>3, I</w:t>
      </w:r>
      <w:r w:rsidR="0092438C">
        <w:rPr>
          <w:rFonts w:ascii="Arial" w:hAnsi="Arial"/>
        </w:rPr>
        <w:noBreakHyphen/>
        <w:t>129, Sr-90 and Tc-99</w:t>
      </w:r>
      <w:r>
        <w:rPr>
          <w:rFonts w:ascii="Arial" w:hAnsi="Arial" w:cs="Arial"/>
        </w:rPr>
        <w:t xml:space="preserve"> </w:t>
      </w:r>
      <w:r w:rsidR="00610A7E">
        <w:rPr>
          <w:rFonts w:ascii="Arial" w:hAnsi="Arial" w:cs="Arial"/>
        </w:rPr>
        <w:t xml:space="preserve">inventories </w:t>
      </w:r>
      <w:r>
        <w:rPr>
          <w:rFonts w:ascii="Arial" w:hAnsi="Arial" w:cs="Arial"/>
        </w:rPr>
        <w:t xml:space="preserve">for </w:t>
      </w:r>
      <w:r w:rsidRPr="006B5FCB">
        <w:rPr>
          <w:rFonts w:ascii="Arial" w:hAnsi="Arial"/>
        </w:rPr>
        <w:t>216-U-10</w:t>
      </w:r>
      <w:r w:rsidR="00C44B50" w:rsidRPr="006B5FCB">
        <w:rPr>
          <w:rFonts w:ascii="Arial" w:hAnsi="Arial"/>
        </w:rPr>
        <w:t xml:space="preserve"> Pond</w:t>
      </w:r>
      <w:r>
        <w:rPr>
          <w:rFonts w:ascii="Arial" w:hAnsi="Arial"/>
        </w:rPr>
        <w:t xml:space="preserve">, </w:t>
      </w:r>
      <w:r w:rsidRPr="006B5FCB">
        <w:rPr>
          <w:rFonts w:ascii="Arial" w:hAnsi="Arial"/>
        </w:rPr>
        <w:t>216-U-14</w:t>
      </w:r>
      <w:r w:rsidR="00C44B50" w:rsidRPr="006B5FCB">
        <w:rPr>
          <w:rFonts w:ascii="Arial" w:hAnsi="Arial"/>
        </w:rPr>
        <w:t xml:space="preserve"> Ditch</w:t>
      </w:r>
      <w:r>
        <w:rPr>
          <w:rFonts w:ascii="Arial" w:hAnsi="Arial"/>
        </w:rPr>
        <w:t xml:space="preserve">, </w:t>
      </w:r>
      <w:r w:rsidRPr="006B5FCB">
        <w:rPr>
          <w:rFonts w:ascii="Arial" w:hAnsi="Arial"/>
        </w:rPr>
        <w:t>216-Z-11</w:t>
      </w:r>
      <w:r w:rsidR="00C44B50" w:rsidRPr="006B5FCB">
        <w:rPr>
          <w:rFonts w:ascii="Arial" w:hAnsi="Arial"/>
        </w:rPr>
        <w:t xml:space="preserve"> Ditch</w:t>
      </w:r>
      <w:r>
        <w:rPr>
          <w:rFonts w:ascii="Arial" w:hAnsi="Arial"/>
        </w:rPr>
        <w:t xml:space="preserve">, </w:t>
      </w:r>
      <w:r w:rsidRPr="006B5FCB">
        <w:rPr>
          <w:rFonts w:ascii="Arial" w:hAnsi="Arial"/>
        </w:rPr>
        <w:t>216-Z-19</w:t>
      </w:r>
      <w:r w:rsidR="00C44B50" w:rsidRPr="006B5FCB">
        <w:rPr>
          <w:rFonts w:ascii="Arial" w:hAnsi="Arial"/>
        </w:rPr>
        <w:t xml:space="preserve"> Ditch</w:t>
      </w:r>
      <w:r>
        <w:rPr>
          <w:rFonts w:ascii="Arial" w:hAnsi="Arial"/>
        </w:rPr>
        <w:t xml:space="preserve">, </w:t>
      </w:r>
      <w:r w:rsidRPr="006B5FCB">
        <w:rPr>
          <w:rFonts w:ascii="Arial" w:hAnsi="Arial"/>
        </w:rPr>
        <w:t>216</w:t>
      </w:r>
      <w:r w:rsidRPr="006B5FCB">
        <w:rPr>
          <w:rFonts w:ascii="Arial" w:hAnsi="Arial"/>
        </w:rPr>
        <w:noBreakHyphen/>
        <w:t xml:space="preserve">Z-1D </w:t>
      </w:r>
      <w:r w:rsidR="00C44B50" w:rsidRPr="006B5FCB">
        <w:rPr>
          <w:rFonts w:ascii="Arial" w:hAnsi="Arial"/>
        </w:rPr>
        <w:t>Ditch</w:t>
      </w:r>
      <w:r w:rsidR="00C44B50">
        <w:rPr>
          <w:rFonts w:ascii="Arial" w:hAnsi="Arial"/>
        </w:rPr>
        <w:t xml:space="preserve">, </w:t>
      </w:r>
      <w:r>
        <w:rPr>
          <w:rFonts w:ascii="Arial" w:hAnsi="Arial"/>
        </w:rPr>
        <w:t>and 216-B-3</w:t>
      </w:r>
      <w:r w:rsidR="00C44B50">
        <w:rPr>
          <w:rFonts w:ascii="Arial" w:hAnsi="Arial"/>
        </w:rPr>
        <w:t xml:space="preserve"> Pond</w:t>
      </w:r>
      <w:r>
        <w:rPr>
          <w:rFonts w:ascii="Arial" w:hAnsi="Arial"/>
        </w:rPr>
        <w:t>.</w:t>
      </w:r>
    </w:p>
    <w:p w14:paraId="09E13909" w14:textId="053627CC" w:rsidR="0092438C" w:rsidRDefault="0092438C" w:rsidP="00107DD9">
      <w:pPr>
        <w:pStyle w:val="H1bodytext"/>
        <w:rPr>
          <w:rFonts w:ascii="Arial" w:hAnsi="Arial"/>
        </w:rPr>
      </w:pPr>
      <w:r>
        <w:rPr>
          <w:rFonts w:ascii="Arial" w:hAnsi="Arial" w:cs="Arial"/>
        </w:rPr>
        <w:lastRenderedPageBreak/>
        <w:t xml:space="preserve">FR-4: Open the chemical inventory file and read </w:t>
      </w:r>
      <w:r>
        <w:rPr>
          <w:rFonts w:ascii="Arial" w:hAnsi="Arial"/>
        </w:rPr>
        <w:t>total U, Cr, NO3 and CN</w:t>
      </w:r>
      <w:r>
        <w:rPr>
          <w:rFonts w:ascii="Arial" w:hAnsi="Arial" w:cs="Arial"/>
        </w:rPr>
        <w:t xml:space="preserve"> inventories for </w:t>
      </w:r>
      <w:r>
        <w:rPr>
          <w:rFonts w:ascii="Arial" w:hAnsi="Arial"/>
        </w:rPr>
        <w:t>216</w:t>
      </w:r>
      <w:r>
        <w:rPr>
          <w:rFonts w:ascii="Arial" w:hAnsi="Arial"/>
        </w:rPr>
        <w:noBreakHyphen/>
        <w:t>U</w:t>
      </w:r>
      <w:r>
        <w:rPr>
          <w:rFonts w:ascii="Arial" w:hAnsi="Arial"/>
        </w:rPr>
        <w:noBreakHyphen/>
        <w:t>10 Pond, 216-U-14 Ditch, 216-Z-11 Ditch, 216-Z-19 Ditch, 216</w:t>
      </w:r>
      <w:r>
        <w:rPr>
          <w:rFonts w:ascii="Arial" w:hAnsi="Arial"/>
        </w:rPr>
        <w:noBreakHyphen/>
        <w:t>Z-1D Ditch, and 216-B-3 Pond.</w:t>
      </w:r>
    </w:p>
    <w:p w14:paraId="5214B0B4" w14:textId="32C092D1" w:rsidR="005B60D6" w:rsidRDefault="00653491" w:rsidP="00653491">
      <w:pPr>
        <w:pStyle w:val="H1bodytext"/>
        <w:spacing w:after="120"/>
        <w:rPr>
          <w:rFonts w:ascii="Arial" w:hAnsi="Arial"/>
        </w:rPr>
      </w:pPr>
      <w:r>
        <w:rPr>
          <w:rFonts w:ascii="Arial" w:hAnsi="Arial" w:cs="Arial"/>
        </w:rPr>
        <w:t>FR-</w:t>
      </w:r>
      <w:r w:rsidR="0092438C">
        <w:rPr>
          <w:rFonts w:ascii="Arial" w:hAnsi="Arial" w:cs="Arial"/>
        </w:rPr>
        <w:t>5</w:t>
      </w:r>
      <w:r>
        <w:rPr>
          <w:rFonts w:ascii="Arial" w:hAnsi="Arial" w:cs="Arial"/>
        </w:rPr>
        <w:t xml:space="preserve">: Calculate influent fractions </w:t>
      </w:r>
      <w:r w:rsidR="00052FD1">
        <w:rPr>
          <w:rFonts w:ascii="Arial" w:hAnsi="Arial" w:cs="Arial"/>
        </w:rPr>
        <w:t xml:space="preserve">by year </w:t>
      </w:r>
      <w:r>
        <w:rPr>
          <w:rFonts w:ascii="Arial" w:hAnsi="Arial" w:cs="Arial"/>
        </w:rPr>
        <w:t xml:space="preserve">for </w:t>
      </w:r>
      <w:r w:rsidR="00052FD1">
        <w:rPr>
          <w:rFonts w:ascii="Arial" w:hAnsi="Arial" w:cs="Arial"/>
        </w:rPr>
        <w:t xml:space="preserve">the </w:t>
      </w:r>
      <w:r>
        <w:rPr>
          <w:rFonts w:ascii="Arial" w:hAnsi="Arial"/>
        </w:rPr>
        <w:t>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w:t>
      </w:r>
      <w:r w:rsidR="00052FD1">
        <w:rPr>
          <w:rFonts w:ascii="Arial" w:hAnsi="Arial"/>
        </w:rPr>
        <w:noBreakHyphen/>
      </w:r>
      <w:r>
        <w:rPr>
          <w:rFonts w:ascii="Arial" w:hAnsi="Arial"/>
        </w:rPr>
        <w:t>Z</w:t>
      </w:r>
      <w:r w:rsidR="00052FD1">
        <w:rPr>
          <w:rFonts w:ascii="Arial" w:hAnsi="Arial"/>
        </w:rPr>
        <w:noBreakHyphen/>
      </w:r>
      <w:r>
        <w:rPr>
          <w:rFonts w:ascii="Arial" w:hAnsi="Arial"/>
        </w:rPr>
        <w:t>19</w:t>
      </w:r>
      <w:r w:rsidR="00C44B50">
        <w:rPr>
          <w:rFonts w:ascii="Arial" w:hAnsi="Arial"/>
        </w:rPr>
        <w:t xml:space="preserve"> Ditch,</w:t>
      </w:r>
      <w:r>
        <w:rPr>
          <w:rFonts w:ascii="Arial" w:hAnsi="Arial"/>
        </w:rPr>
        <w:t xml:space="preserve"> and 216</w:t>
      </w:r>
      <w:r>
        <w:rPr>
          <w:rFonts w:ascii="Arial" w:hAnsi="Arial"/>
        </w:rPr>
        <w:noBreakHyphen/>
        <w:t>Z-1D</w:t>
      </w:r>
      <w:r w:rsidR="00C44B50">
        <w:rPr>
          <w:rFonts w:ascii="Arial" w:hAnsi="Arial"/>
        </w:rPr>
        <w:t xml:space="preserve"> Ditch</w:t>
      </w:r>
      <w:r w:rsidR="00052FD1">
        <w:rPr>
          <w:rFonts w:ascii="Arial" w:hAnsi="Arial"/>
        </w:rPr>
        <w:t xml:space="preserve"> (influent fraction = influent ditch volume / sum of all influent ditch volumes)</w:t>
      </w:r>
      <w:r w:rsidR="00235B97">
        <w:rPr>
          <w:rFonts w:ascii="Arial" w:hAnsi="Arial"/>
        </w:rPr>
        <w:t>.</w:t>
      </w:r>
    </w:p>
    <w:p w14:paraId="7FD2E33D" w14:textId="7897D446" w:rsidR="00107DD9" w:rsidRDefault="00107DD9" w:rsidP="00107DD9">
      <w:pPr>
        <w:pStyle w:val="H1bodytext"/>
        <w:rPr>
          <w:rFonts w:ascii="Arial" w:hAnsi="Arial"/>
        </w:rPr>
      </w:pPr>
      <w:r>
        <w:rPr>
          <w:rFonts w:ascii="Arial" w:hAnsi="Arial" w:cs="Arial"/>
        </w:rPr>
        <w:t>FR-</w:t>
      </w:r>
      <w:r w:rsidR="0092438C">
        <w:rPr>
          <w:rFonts w:ascii="Arial" w:hAnsi="Arial" w:cs="Arial"/>
        </w:rPr>
        <w:t>6</w:t>
      </w:r>
      <w:r>
        <w:rPr>
          <w:rFonts w:ascii="Arial" w:hAnsi="Arial" w:cs="Arial"/>
        </w:rPr>
        <w:t xml:space="preserve">: Calculate infiltration fractions for </w:t>
      </w:r>
      <w:r w:rsidR="000A0DB2">
        <w:rPr>
          <w:rFonts w:ascii="Arial" w:hAnsi="Arial"/>
        </w:rPr>
        <w:t xml:space="preserve">the </w:t>
      </w:r>
      <w:r>
        <w:rPr>
          <w:rFonts w:ascii="Arial" w:hAnsi="Arial"/>
        </w:rPr>
        <w:t>216-U-14, 216-Z-11, 216-Z-19 and 216</w:t>
      </w:r>
      <w:r>
        <w:rPr>
          <w:rFonts w:ascii="Arial" w:hAnsi="Arial"/>
        </w:rPr>
        <w:noBreakHyphen/>
        <w:t xml:space="preserve">Z-1D </w:t>
      </w:r>
      <w:r w:rsidR="000A0DB2">
        <w:rPr>
          <w:rFonts w:ascii="Arial" w:hAnsi="Arial"/>
        </w:rPr>
        <w:t xml:space="preserve">Ditches </w:t>
      </w:r>
      <w:r>
        <w:rPr>
          <w:rFonts w:ascii="Arial" w:hAnsi="Arial"/>
        </w:rPr>
        <w:t xml:space="preserve">based on </w:t>
      </w:r>
      <w:r w:rsidR="00653491">
        <w:rPr>
          <w:rFonts w:ascii="Arial" w:hAnsi="Arial"/>
        </w:rPr>
        <w:t xml:space="preserve">the influent </w:t>
      </w:r>
      <w:r w:rsidR="000A0DB2">
        <w:rPr>
          <w:rFonts w:ascii="Arial" w:hAnsi="Arial"/>
        </w:rPr>
        <w:t xml:space="preserve">rates </w:t>
      </w:r>
      <w:r w:rsidR="002A6190">
        <w:rPr>
          <w:rFonts w:ascii="Arial" w:hAnsi="Arial"/>
        </w:rPr>
        <w:t>(</w:t>
      </w:r>
      <w:r w:rsidR="00547232">
        <w:rPr>
          <w:rFonts w:ascii="Arial" w:hAnsi="Arial"/>
        </w:rPr>
        <w:t xml:space="preserve">see </w:t>
      </w:r>
      <w:r w:rsidR="002A6190">
        <w:rPr>
          <w:rFonts w:ascii="Arial" w:hAnsi="Arial"/>
        </w:rPr>
        <w:t>FR-</w:t>
      </w:r>
      <w:r w:rsidR="0092438C">
        <w:rPr>
          <w:rFonts w:ascii="Arial" w:hAnsi="Arial"/>
        </w:rPr>
        <w:t>5</w:t>
      </w:r>
      <w:r w:rsidR="002A6190">
        <w:rPr>
          <w:rFonts w:ascii="Arial" w:hAnsi="Arial"/>
        </w:rPr>
        <w:t xml:space="preserve">) </w:t>
      </w:r>
      <w:r w:rsidR="00653491">
        <w:rPr>
          <w:rFonts w:ascii="Arial" w:hAnsi="Arial"/>
        </w:rPr>
        <w:t xml:space="preserve">and </w:t>
      </w:r>
      <w:r>
        <w:rPr>
          <w:rFonts w:ascii="Arial" w:hAnsi="Arial"/>
        </w:rPr>
        <w:t xml:space="preserve">relative site areas </w:t>
      </w:r>
      <w:r w:rsidR="00610A7E">
        <w:rPr>
          <w:rFonts w:ascii="Arial" w:hAnsi="Arial"/>
        </w:rPr>
        <w:t xml:space="preserve">for those sites </w:t>
      </w:r>
      <w:r>
        <w:rPr>
          <w:rFonts w:ascii="Arial" w:hAnsi="Arial"/>
        </w:rPr>
        <w:t xml:space="preserve">that were active </w:t>
      </w:r>
      <w:r w:rsidR="00665E97">
        <w:rPr>
          <w:rFonts w:ascii="Arial" w:hAnsi="Arial"/>
        </w:rPr>
        <w:t xml:space="preserve">in </w:t>
      </w:r>
      <w:r>
        <w:rPr>
          <w:rFonts w:ascii="Arial" w:hAnsi="Arial"/>
        </w:rPr>
        <w:t>any given year</w:t>
      </w:r>
      <w:r w:rsidR="00052FD1">
        <w:rPr>
          <w:rFonts w:ascii="Arial" w:hAnsi="Arial"/>
        </w:rPr>
        <w:t xml:space="preserve"> (infiltration fraction = ditch area / [ditch area + pond area * influent fraction])</w:t>
      </w:r>
      <w:r>
        <w:rPr>
          <w:rFonts w:ascii="Arial" w:hAnsi="Arial"/>
        </w:rPr>
        <w:t>.</w:t>
      </w:r>
    </w:p>
    <w:p w14:paraId="5136CE2E" w14:textId="73B770D8" w:rsidR="000A0DB2" w:rsidRDefault="000A0DB2" w:rsidP="00107DD9">
      <w:pPr>
        <w:pStyle w:val="H1bodytext"/>
        <w:rPr>
          <w:rFonts w:ascii="Arial" w:hAnsi="Arial"/>
        </w:rPr>
      </w:pPr>
      <w:r>
        <w:rPr>
          <w:rFonts w:ascii="Arial" w:hAnsi="Arial" w:cs="Arial"/>
        </w:rPr>
        <w:t>FR-</w:t>
      </w:r>
      <w:r w:rsidR="0092438C">
        <w:rPr>
          <w:rFonts w:ascii="Arial" w:hAnsi="Arial" w:cs="Arial"/>
        </w:rPr>
        <w:t>7</w:t>
      </w:r>
      <w:r>
        <w:rPr>
          <w:rFonts w:ascii="Arial" w:hAnsi="Arial" w:cs="Arial"/>
        </w:rPr>
        <w:t xml:space="preserve">: </w:t>
      </w:r>
      <w:r w:rsidR="00665E97">
        <w:rPr>
          <w:rFonts w:ascii="Arial" w:hAnsi="Arial" w:cs="Arial"/>
        </w:rPr>
        <w:t>Based on the overflow threshold volume, partition the water entering the 216-U-10 Pond in any given year into that portion infiltrating from 216-U-10 and that portion overflowing to 216</w:t>
      </w:r>
      <w:r w:rsidR="00610A7E">
        <w:rPr>
          <w:rFonts w:ascii="Arial" w:hAnsi="Arial" w:cs="Arial"/>
        </w:rPr>
        <w:noBreakHyphen/>
      </w:r>
      <w:r w:rsidR="00665E97">
        <w:rPr>
          <w:rFonts w:ascii="Arial" w:hAnsi="Arial" w:cs="Arial"/>
        </w:rPr>
        <w:t>U</w:t>
      </w:r>
      <w:r w:rsidR="00610A7E">
        <w:rPr>
          <w:rFonts w:ascii="Arial" w:hAnsi="Arial" w:cs="Arial"/>
        </w:rPr>
        <w:noBreakHyphen/>
      </w:r>
      <w:r w:rsidR="00665E97">
        <w:rPr>
          <w:rFonts w:ascii="Arial" w:hAnsi="Arial" w:cs="Arial"/>
        </w:rPr>
        <w:t xml:space="preserve">11 </w:t>
      </w:r>
      <w:r w:rsidR="00C44B50">
        <w:rPr>
          <w:rFonts w:ascii="Arial" w:hAnsi="Arial" w:cs="Arial"/>
        </w:rPr>
        <w:t>Ditch</w:t>
      </w:r>
      <w:r w:rsidR="00052FD1">
        <w:rPr>
          <w:rFonts w:ascii="Arial" w:hAnsi="Arial" w:cs="Arial"/>
        </w:rPr>
        <w:t xml:space="preserve"> (</w:t>
      </w:r>
      <w:r w:rsidR="00235B97">
        <w:rPr>
          <w:rFonts w:ascii="Arial" w:hAnsi="Arial" w:cs="Arial"/>
        </w:rPr>
        <w:t xml:space="preserve">if the water entering 216-U-10 Pond is greater than </w:t>
      </w:r>
      <w:r w:rsidR="00052FD1">
        <w:rPr>
          <w:rFonts w:ascii="Arial" w:hAnsi="Arial"/>
        </w:rPr>
        <w:t>7,013,071.9534295 m3</w:t>
      </w:r>
      <w:r w:rsidR="00235B97">
        <w:rPr>
          <w:rFonts w:ascii="Arial" w:hAnsi="Arial"/>
        </w:rPr>
        <w:t xml:space="preserve">, then overflow = water entering 216-U-10 Pond </w:t>
      </w:r>
      <w:r w:rsidR="00686536">
        <w:rPr>
          <w:rFonts w:ascii="Arial" w:hAnsi="Arial"/>
        </w:rPr>
        <w:t>minus</w:t>
      </w:r>
      <w:r w:rsidR="00235B97">
        <w:rPr>
          <w:rFonts w:ascii="Arial" w:hAnsi="Arial"/>
        </w:rPr>
        <w:t xml:space="preserve"> 7,013,071.9534295 m</w:t>
      </w:r>
      <w:r w:rsidR="00235B97" w:rsidRPr="00C738B0">
        <w:rPr>
          <w:rFonts w:ascii="Arial" w:hAnsi="Arial"/>
          <w:vertAlign w:val="superscript"/>
        </w:rPr>
        <w:t>3</w:t>
      </w:r>
      <w:r w:rsidR="00235B97">
        <w:rPr>
          <w:rFonts w:ascii="Arial" w:hAnsi="Arial"/>
        </w:rPr>
        <w:t>, else</w:t>
      </w:r>
      <w:r w:rsidR="00C44097">
        <w:rPr>
          <w:rFonts w:ascii="Arial" w:hAnsi="Arial"/>
        </w:rPr>
        <w:t xml:space="preserve"> overflow = 0</w:t>
      </w:r>
      <w:r w:rsidR="00052FD1">
        <w:rPr>
          <w:rFonts w:ascii="Arial" w:hAnsi="Arial"/>
        </w:rPr>
        <w:t>).</w:t>
      </w:r>
    </w:p>
    <w:p w14:paraId="25A65C2C" w14:textId="0FE22782" w:rsidR="00107DD9" w:rsidRDefault="00107DD9" w:rsidP="00107DD9">
      <w:pPr>
        <w:pStyle w:val="H1bodytext"/>
        <w:rPr>
          <w:rFonts w:ascii="Arial" w:hAnsi="Arial" w:cs="Arial"/>
        </w:rPr>
      </w:pPr>
      <w:r>
        <w:rPr>
          <w:rFonts w:ascii="Arial" w:hAnsi="Arial" w:cs="Arial"/>
        </w:rPr>
        <w:t>FR-</w:t>
      </w:r>
      <w:r w:rsidR="0092438C">
        <w:rPr>
          <w:rFonts w:ascii="Arial" w:hAnsi="Arial" w:cs="Arial"/>
        </w:rPr>
        <w:t>8</w:t>
      </w:r>
      <w:r>
        <w:rPr>
          <w:rFonts w:ascii="Arial" w:hAnsi="Arial" w:cs="Arial"/>
        </w:rPr>
        <w:t xml:space="preserve">: Calculate reroute rates </w:t>
      </w:r>
      <w:r w:rsidR="000764A1">
        <w:rPr>
          <w:rFonts w:ascii="Arial" w:hAnsi="Arial"/>
        </w:rPr>
        <w:t xml:space="preserve">(i.e., infiltrated water and contaminant inventory) </w:t>
      </w:r>
      <w:r>
        <w:rPr>
          <w:rFonts w:ascii="Arial" w:hAnsi="Arial" w:cs="Arial"/>
        </w:rPr>
        <w:t>for each site (</w:t>
      </w:r>
      <w:r>
        <w:rPr>
          <w:rFonts w:ascii="Arial" w:hAnsi="Arial"/>
        </w:rPr>
        <w:t>216-U-10</w:t>
      </w:r>
      <w:r w:rsidR="00C44B50">
        <w:rPr>
          <w:rFonts w:ascii="Arial" w:hAnsi="Arial"/>
        </w:rPr>
        <w:t xml:space="preserve"> Pond</w:t>
      </w:r>
      <w:r>
        <w:rPr>
          <w:rFonts w:ascii="Arial" w:hAnsi="Arial"/>
        </w:rPr>
        <w:t>, 216-U-11</w:t>
      </w:r>
      <w:r w:rsidR="00C44B50">
        <w:rPr>
          <w:rFonts w:ascii="Arial" w:hAnsi="Arial"/>
        </w:rPr>
        <w:t xml:space="preserve"> Ditch</w:t>
      </w:r>
      <w:r>
        <w:rPr>
          <w:rFonts w:ascii="Arial" w:hAnsi="Arial"/>
        </w:rPr>
        <w:t>, 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216-Z-19</w:t>
      </w:r>
      <w:r w:rsidR="00C44B50">
        <w:rPr>
          <w:rFonts w:ascii="Arial" w:hAnsi="Arial"/>
        </w:rPr>
        <w:t xml:space="preserve"> Ditch</w:t>
      </w:r>
      <w:r>
        <w:rPr>
          <w:rFonts w:ascii="Arial" w:hAnsi="Arial"/>
        </w:rPr>
        <w:t>, 216</w:t>
      </w:r>
      <w:r>
        <w:rPr>
          <w:rFonts w:ascii="Arial" w:hAnsi="Arial"/>
        </w:rPr>
        <w:noBreakHyphen/>
        <w:t>Z-1D</w:t>
      </w:r>
      <w:r w:rsidR="00C44B50">
        <w:rPr>
          <w:rFonts w:ascii="Arial" w:hAnsi="Arial"/>
        </w:rPr>
        <w:t xml:space="preserve"> Ditch</w:t>
      </w:r>
      <w:r>
        <w:rPr>
          <w:rFonts w:ascii="Arial" w:hAnsi="Arial"/>
        </w:rPr>
        <w:t>, 216-B-3</w:t>
      </w:r>
      <w:r w:rsidR="00C44B50">
        <w:rPr>
          <w:rFonts w:ascii="Arial" w:hAnsi="Arial"/>
        </w:rPr>
        <w:t xml:space="preserve"> Pond</w:t>
      </w:r>
      <w:r>
        <w:rPr>
          <w:rFonts w:ascii="Arial" w:hAnsi="Arial"/>
        </w:rPr>
        <w:t>, 216-B-3A</w:t>
      </w:r>
      <w:r w:rsidR="00C44B50">
        <w:rPr>
          <w:rFonts w:ascii="Arial" w:hAnsi="Arial"/>
        </w:rPr>
        <w:t xml:space="preserve"> Pond</w:t>
      </w:r>
      <w:r>
        <w:rPr>
          <w:rFonts w:ascii="Arial" w:hAnsi="Arial"/>
        </w:rPr>
        <w:t>, 216-B-3B</w:t>
      </w:r>
      <w:r w:rsidR="00C44B50">
        <w:rPr>
          <w:rFonts w:ascii="Arial" w:hAnsi="Arial"/>
        </w:rPr>
        <w:t xml:space="preserve"> Pond</w:t>
      </w:r>
      <w:r>
        <w:rPr>
          <w:rFonts w:ascii="Arial" w:hAnsi="Arial"/>
        </w:rPr>
        <w:t>, and 216-B-3C</w:t>
      </w:r>
      <w:r w:rsidR="00C44B50">
        <w:rPr>
          <w:rFonts w:ascii="Arial" w:hAnsi="Arial"/>
        </w:rPr>
        <w:t xml:space="preserve"> Pond</w:t>
      </w:r>
      <w:r>
        <w:rPr>
          <w:rFonts w:ascii="Arial" w:hAnsi="Arial" w:cs="Arial"/>
        </w:rPr>
        <w:t>)</w:t>
      </w:r>
      <w:r w:rsidR="00052FD1">
        <w:rPr>
          <w:rFonts w:ascii="Arial" w:hAnsi="Arial" w:cs="Arial"/>
        </w:rPr>
        <w:t xml:space="preserve">. </w:t>
      </w:r>
      <w:r w:rsidR="00C44097">
        <w:rPr>
          <w:rFonts w:ascii="Arial" w:hAnsi="Arial" w:cs="Arial"/>
        </w:rPr>
        <w:t xml:space="preserve">For the 216-U-10 Pond influent ditches and for the 216-B-3 Pond lobes: infiltration volume or inventory = influent volume or inventory * infiltration fraction. For 216-U-10 Pond: infiltration volume or inventory = total influent volume or inventory </w:t>
      </w:r>
      <w:r w:rsidR="00686536">
        <w:rPr>
          <w:rFonts w:ascii="Arial" w:hAnsi="Arial" w:cs="Arial"/>
        </w:rPr>
        <w:t>minus</w:t>
      </w:r>
      <w:r w:rsidR="00C44097">
        <w:rPr>
          <w:rFonts w:ascii="Arial" w:hAnsi="Arial" w:cs="Arial"/>
        </w:rPr>
        <w:t xml:space="preserve"> the total influent ditch infiltration volume or inventory. (See FR-</w:t>
      </w:r>
      <w:r w:rsidR="0092438C">
        <w:rPr>
          <w:rFonts w:ascii="Arial" w:hAnsi="Arial" w:cs="Arial"/>
        </w:rPr>
        <w:t xml:space="preserve">7 </w:t>
      </w:r>
      <w:r w:rsidR="00C44097">
        <w:rPr>
          <w:rFonts w:ascii="Arial" w:hAnsi="Arial" w:cs="Arial"/>
        </w:rPr>
        <w:t>for the equation for overflow volume to 216-U-11.)</w:t>
      </w:r>
    </w:p>
    <w:p w14:paraId="15458DA0" w14:textId="7212701A" w:rsidR="00606A19" w:rsidRDefault="00107DD9" w:rsidP="006504D7">
      <w:pPr>
        <w:pStyle w:val="H1bodytext"/>
        <w:rPr>
          <w:rFonts w:ascii="Arial" w:hAnsi="Arial" w:cs="Arial"/>
        </w:rPr>
      </w:pPr>
      <w:r>
        <w:rPr>
          <w:rFonts w:ascii="Arial" w:hAnsi="Arial" w:cs="Arial"/>
        </w:rPr>
        <w:t>FR-</w:t>
      </w:r>
      <w:r w:rsidR="0092438C">
        <w:rPr>
          <w:rFonts w:ascii="Arial" w:hAnsi="Arial" w:cs="Arial"/>
        </w:rPr>
        <w:t>9</w:t>
      </w:r>
      <w:r>
        <w:rPr>
          <w:rFonts w:ascii="Arial" w:hAnsi="Arial" w:cs="Arial"/>
        </w:rPr>
        <w:t xml:space="preserve">: </w:t>
      </w:r>
      <w:r w:rsidR="00665E97">
        <w:rPr>
          <w:rFonts w:ascii="Arial" w:hAnsi="Arial" w:cs="Arial"/>
        </w:rPr>
        <w:t xml:space="preserve">Save </w:t>
      </w:r>
      <w:r>
        <w:rPr>
          <w:rFonts w:ascii="Arial" w:hAnsi="Arial" w:cs="Arial"/>
        </w:rPr>
        <w:t>reroute rates for each site</w:t>
      </w:r>
      <w:r w:rsidR="00665E97">
        <w:rPr>
          <w:rFonts w:ascii="Arial" w:hAnsi="Arial" w:cs="Arial"/>
        </w:rPr>
        <w:t xml:space="preserve"> to an output file</w:t>
      </w:r>
      <w:r>
        <w:rPr>
          <w:rFonts w:ascii="Arial" w:hAnsi="Arial" w:cs="Arial"/>
        </w:rPr>
        <w:t xml:space="preserve">. </w:t>
      </w:r>
    </w:p>
    <w:p w14:paraId="2FC95516" w14:textId="77777777" w:rsidR="00E62A15" w:rsidRPr="00914C4E" w:rsidRDefault="00E62A15" w:rsidP="006973AE">
      <w:pPr>
        <w:pStyle w:val="Heading1"/>
        <w:rPr>
          <w:b w:val="0"/>
        </w:rPr>
      </w:pPr>
      <w:r w:rsidRPr="00914C4E">
        <w:t>Software Requirements Specifications</w:t>
      </w:r>
    </w:p>
    <w:p w14:paraId="773DDBF0" w14:textId="77777777" w:rsidR="00665E97" w:rsidRDefault="00107DD9" w:rsidP="00665E97">
      <w:pPr>
        <w:pStyle w:val="H1bodytext"/>
        <w:spacing w:after="120"/>
        <w:rPr>
          <w:rFonts w:ascii="Arial" w:hAnsi="Arial"/>
        </w:rPr>
      </w:pPr>
      <w:r>
        <w:rPr>
          <w:rFonts w:ascii="Arial" w:hAnsi="Arial" w:cs="Arial"/>
        </w:rPr>
        <w:t>FORTRAN</w:t>
      </w:r>
      <w:r w:rsidR="00665E97">
        <w:rPr>
          <w:rFonts w:ascii="Arial" w:hAnsi="Arial"/>
        </w:rPr>
        <w:t xml:space="preserve">, Linux </w:t>
      </w:r>
      <w:r w:rsidR="00665E97" w:rsidRPr="00BC5455">
        <w:rPr>
          <w:rFonts w:ascii="Arial" w:hAnsi="Arial"/>
        </w:rPr>
        <w:t>Intel(R) Fortran Intel(R) 64 Compiler</w:t>
      </w:r>
    </w:p>
    <w:p w14:paraId="1B2B74EF" w14:textId="77777777" w:rsidR="00665E97" w:rsidRDefault="00665E97" w:rsidP="00665E97">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4E94F030" w14:textId="6D31BA48" w:rsidR="006504D7" w:rsidRPr="006504D7" w:rsidRDefault="00665E97" w:rsidP="00665E97">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r w:rsidR="006504D7">
        <w:rPr>
          <w:rFonts w:ascii="Arial" w:hAnsi="Arial"/>
        </w:rPr>
        <w:t xml:space="preserve"> </w:t>
      </w:r>
    </w:p>
    <w:p w14:paraId="654C59DD" w14:textId="77777777" w:rsidR="00E62A15" w:rsidRPr="00914C4E" w:rsidRDefault="00E62A15" w:rsidP="006973AE">
      <w:pPr>
        <w:pStyle w:val="Heading1"/>
        <w:rPr>
          <w:b w:val="0"/>
        </w:rPr>
      </w:pPr>
      <w:r w:rsidRPr="00914C4E">
        <w:t>Software Design Description</w:t>
      </w:r>
    </w:p>
    <w:p w14:paraId="63CE7203" w14:textId="4698B450" w:rsidR="00897C3B" w:rsidRPr="00327C21" w:rsidRDefault="00335EC6" w:rsidP="00E62A15">
      <w:pPr>
        <w:pStyle w:val="H1bodytext"/>
        <w:spacing w:after="120"/>
        <w:rPr>
          <w:rFonts w:ascii="Arial" w:hAnsi="Arial"/>
        </w:rPr>
      </w:pPr>
      <w:r w:rsidRPr="00327C21">
        <w:rPr>
          <w:rFonts w:ascii="Arial" w:hAnsi="Arial"/>
        </w:rPr>
        <w:t>The general sequence of steps in the code is as follows:</w:t>
      </w:r>
    </w:p>
    <w:p w14:paraId="6B4A404B" w14:textId="06488251" w:rsidR="00335EC6" w:rsidRPr="00327C21" w:rsidRDefault="00335EC6" w:rsidP="00335EC6">
      <w:pPr>
        <w:pStyle w:val="H1bodytext"/>
        <w:numPr>
          <w:ilvl w:val="0"/>
          <w:numId w:val="24"/>
        </w:numPr>
        <w:spacing w:after="120"/>
        <w:rPr>
          <w:rFonts w:ascii="Arial" w:hAnsi="Arial"/>
        </w:rPr>
      </w:pPr>
      <w:r w:rsidRPr="00327C21">
        <w:rPr>
          <w:rFonts w:ascii="Arial" w:hAnsi="Arial"/>
        </w:rPr>
        <w:t>Initialize variables</w:t>
      </w:r>
      <w:r w:rsidR="00235B97">
        <w:rPr>
          <w:rFonts w:ascii="Arial" w:hAnsi="Arial"/>
        </w:rPr>
        <w:t>.</w:t>
      </w:r>
    </w:p>
    <w:p w14:paraId="5135C778" w14:textId="13B4D51E" w:rsidR="00335EC6" w:rsidRPr="00327C21" w:rsidRDefault="00335EC6" w:rsidP="00335EC6">
      <w:pPr>
        <w:pStyle w:val="H1bodytext"/>
        <w:numPr>
          <w:ilvl w:val="0"/>
          <w:numId w:val="24"/>
        </w:numPr>
        <w:spacing w:after="120"/>
        <w:rPr>
          <w:rFonts w:ascii="Arial" w:hAnsi="Arial"/>
        </w:rPr>
      </w:pPr>
      <w:r w:rsidRPr="00327C21">
        <w:rPr>
          <w:rFonts w:ascii="Arial" w:hAnsi="Arial"/>
        </w:rPr>
        <w:t>Read the 216-B-3 Pond system infiltration f</w:t>
      </w:r>
      <w:r w:rsidR="002A6190">
        <w:rPr>
          <w:rFonts w:ascii="Arial" w:hAnsi="Arial"/>
        </w:rPr>
        <w:t>r</w:t>
      </w:r>
      <w:r w:rsidRPr="00327C21">
        <w:rPr>
          <w:rFonts w:ascii="Arial" w:hAnsi="Arial"/>
        </w:rPr>
        <w:t>actions</w:t>
      </w:r>
      <w:r w:rsidR="00610A7E" w:rsidRPr="00327C21">
        <w:rPr>
          <w:rFonts w:ascii="Arial" w:hAnsi="Arial"/>
        </w:rPr>
        <w:t xml:space="preserve"> file</w:t>
      </w:r>
      <w:r w:rsidR="00235B97">
        <w:rPr>
          <w:rFonts w:ascii="Arial" w:hAnsi="Arial"/>
        </w:rPr>
        <w:t>.</w:t>
      </w:r>
    </w:p>
    <w:p w14:paraId="1829C8E7" w14:textId="3989D72C" w:rsidR="00335EC6" w:rsidRDefault="00335EC6" w:rsidP="00335EC6">
      <w:pPr>
        <w:pStyle w:val="H1bodytext"/>
        <w:numPr>
          <w:ilvl w:val="0"/>
          <w:numId w:val="24"/>
        </w:numPr>
        <w:spacing w:after="120"/>
        <w:rPr>
          <w:rFonts w:ascii="Arial" w:hAnsi="Arial"/>
        </w:rPr>
      </w:pPr>
      <w:r w:rsidRPr="00327C21">
        <w:rPr>
          <w:rFonts w:ascii="Arial" w:hAnsi="Arial"/>
        </w:rPr>
        <w:t>Read the SIM-</w:t>
      </w:r>
      <w:r w:rsidR="00C2007C" w:rsidRPr="00327C21">
        <w:rPr>
          <w:rFonts w:ascii="Arial" w:hAnsi="Arial"/>
        </w:rPr>
        <w:t>v</w:t>
      </w:r>
      <w:r w:rsidRPr="00327C21">
        <w:rPr>
          <w:rFonts w:ascii="Arial" w:hAnsi="Arial"/>
        </w:rPr>
        <w:t>2 inventory file</w:t>
      </w:r>
      <w:r w:rsidR="00235B97">
        <w:rPr>
          <w:rFonts w:ascii="Arial" w:hAnsi="Arial"/>
        </w:rPr>
        <w:t>.</w:t>
      </w:r>
    </w:p>
    <w:p w14:paraId="781072D2" w14:textId="49FEE863" w:rsidR="0092438C" w:rsidRPr="00327C21" w:rsidRDefault="0092438C" w:rsidP="00335EC6">
      <w:pPr>
        <w:pStyle w:val="H1bodytext"/>
        <w:numPr>
          <w:ilvl w:val="0"/>
          <w:numId w:val="24"/>
        </w:numPr>
        <w:spacing w:after="120"/>
        <w:rPr>
          <w:rFonts w:ascii="Arial" w:hAnsi="Arial"/>
        </w:rPr>
      </w:pPr>
      <w:r w:rsidRPr="00327C21">
        <w:rPr>
          <w:rFonts w:ascii="Arial" w:hAnsi="Arial"/>
        </w:rPr>
        <w:t xml:space="preserve">Read the </w:t>
      </w:r>
      <w:r>
        <w:rPr>
          <w:rFonts w:ascii="Arial" w:hAnsi="Arial"/>
        </w:rPr>
        <w:t>chemical</w:t>
      </w:r>
      <w:r w:rsidRPr="00327C21">
        <w:rPr>
          <w:rFonts w:ascii="Arial" w:hAnsi="Arial"/>
        </w:rPr>
        <w:t xml:space="preserve"> inventory file</w:t>
      </w:r>
      <w:r>
        <w:rPr>
          <w:rFonts w:ascii="Arial" w:hAnsi="Arial"/>
        </w:rPr>
        <w:t>.</w:t>
      </w:r>
    </w:p>
    <w:p w14:paraId="3C16EEB8" w14:textId="0B109493" w:rsidR="0095742E" w:rsidRDefault="0095742E" w:rsidP="00335EC6">
      <w:pPr>
        <w:pStyle w:val="H1bodytext"/>
        <w:numPr>
          <w:ilvl w:val="0"/>
          <w:numId w:val="24"/>
        </w:numPr>
        <w:spacing w:after="120"/>
        <w:rPr>
          <w:rFonts w:ascii="Arial" w:hAnsi="Arial"/>
        </w:rPr>
      </w:pPr>
      <w:r>
        <w:rPr>
          <w:rFonts w:ascii="Arial" w:hAnsi="Arial"/>
        </w:rPr>
        <w:t xml:space="preserve">Calculate influent fractions to partition the 216-U-10 Pond area </w:t>
      </w:r>
      <w:r w:rsidR="007C5747">
        <w:rPr>
          <w:rFonts w:ascii="Arial" w:hAnsi="Arial"/>
        </w:rPr>
        <w:t>based on relative volumes from the influent ditches operational with any given year.</w:t>
      </w:r>
    </w:p>
    <w:p w14:paraId="25751284" w14:textId="48639965" w:rsidR="00335EC6" w:rsidRPr="00327C21" w:rsidRDefault="00335EC6" w:rsidP="00335EC6">
      <w:pPr>
        <w:pStyle w:val="H1bodytext"/>
        <w:numPr>
          <w:ilvl w:val="0"/>
          <w:numId w:val="24"/>
        </w:numPr>
        <w:spacing w:after="120"/>
        <w:rPr>
          <w:rFonts w:ascii="Arial" w:hAnsi="Arial"/>
        </w:rPr>
      </w:pPr>
      <w:r w:rsidRPr="00327C21">
        <w:rPr>
          <w:rFonts w:ascii="Arial" w:hAnsi="Arial"/>
        </w:rPr>
        <w:t>Calculate infiltration fractions for the 216-U-10 Pond system influent ditches (216-Z-1D, 216-Z-11, 216-Z-19, and 216-U-14)</w:t>
      </w:r>
      <w:r w:rsidR="007C5747">
        <w:rPr>
          <w:rFonts w:ascii="Arial" w:hAnsi="Arial"/>
        </w:rPr>
        <w:t xml:space="preserve"> using site area and the influent fractions from step </w:t>
      </w:r>
      <w:r w:rsidR="0092438C">
        <w:rPr>
          <w:rFonts w:ascii="Arial" w:hAnsi="Arial"/>
        </w:rPr>
        <w:t>5</w:t>
      </w:r>
      <w:r w:rsidR="007C5747">
        <w:rPr>
          <w:rFonts w:ascii="Arial" w:hAnsi="Arial"/>
        </w:rPr>
        <w:t>.</w:t>
      </w:r>
    </w:p>
    <w:p w14:paraId="1C6374A5" w14:textId="43180CF3" w:rsidR="00335EC6" w:rsidRPr="00327C21" w:rsidRDefault="00335EC6" w:rsidP="00335EC6">
      <w:pPr>
        <w:pStyle w:val="H1bodytext"/>
        <w:numPr>
          <w:ilvl w:val="0"/>
          <w:numId w:val="24"/>
        </w:numPr>
        <w:spacing w:after="120"/>
        <w:rPr>
          <w:rFonts w:ascii="Arial" w:hAnsi="Arial"/>
        </w:rPr>
      </w:pPr>
      <w:r w:rsidRPr="00327C21">
        <w:rPr>
          <w:rFonts w:ascii="Arial" w:hAnsi="Arial"/>
        </w:rPr>
        <w:t>Calculate overflow from the 216-U-10 Pond to the 216-U-11 Ditch</w:t>
      </w:r>
      <w:r w:rsidR="00235B97">
        <w:rPr>
          <w:rFonts w:ascii="Arial" w:hAnsi="Arial"/>
        </w:rPr>
        <w:t>.</w:t>
      </w:r>
    </w:p>
    <w:p w14:paraId="2F02EEC7" w14:textId="72044644" w:rsidR="00335EC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infiltration f</w:t>
      </w:r>
      <w:r w:rsidR="00686536">
        <w:rPr>
          <w:rFonts w:ascii="Arial" w:hAnsi="Arial"/>
        </w:rPr>
        <w:t>r</w:t>
      </w:r>
      <w:r w:rsidR="00B00046" w:rsidRPr="00327C21">
        <w:rPr>
          <w:rFonts w:ascii="Arial" w:hAnsi="Arial"/>
        </w:rPr>
        <w:t>actions for the 216-U-10 Pond and 216-B-3 Pond system</w:t>
      </w:r>
      <w:r w:rsidRPr="00327C21">
        <w:rPr>
          <w:rFonts w:ascii="Arial" w:hAnsi="Arial"/>
        </w:rPr>
        <w:t>s</w:t>
      </w:r>
      <w:r w:rsidR="00C44B50" w:rsidRPr="00327C21">
        <w:rPr>
          <w:rFonts w:ascii="Arial" w:hAnsi="Arial"/>
        </w:rPr>
        <w:t xml:space="preserve"> site</w:t>
      </w:r>
      <w:r w:rsidR="00B00046" w:rsidRPr="00327C21">
        <w:rPr>
          <w:rFonts w:ascii="Arial" w:hAnsi="Arial"/>
        </w:rPr>
        <w:t>s to an output file (for checking)</w:t>
      </w:r>
      <w:r w:rsidR="00235B97">
        <w:rPr>
          <w:rFonts w:ascii="Arial" w:hAnsi="Arial"/>
        </w:rPr>
        <w:t>.</w:t>
      </w:r>
    </w:p>
    <w:p w14:paraId="24CF06CD" w14:textId="2E3CB70A" w:rsidR="00B00046" w:rsidRPr="00327C21" w:rsidRDefault="00B00046" w:rsidP="00335EC6">
      <w:pPr>
        <w:pStyle w:val="H1bodytext"/>
        <w:numPr>
          <w:ilvl w:val="0"/>
          <w:numId w:val="24"/>
        </w:numPr>
        <w:spacing w:after="120"/>
        <w:rPr>
          <w:rFonts w:ascii="Arial" w:hAnsi="Arial"/>
        </w:rPr>
      </w:pPr>
      <w:r w:rsidRPr="00327C21">
        <w:rPr>
          <w:rFonts w:ascii="Arial" w:hAnsi="Arial"/>
        </w:rPr>
        <w:t>Calculate the reroute infiltration volumes and inventories for the 216-U-10 Pond and 216-B-3 Pond systems</w:t>
      </w:r>
      <w:r w:rsidR="00235B97">
        <w:rPr>
          <w:rFonts w:ascii="Arial" w:hAnsi="Arial"/>
        </w:rPr>
        <w:t>.</w:t>
      </w:r>
    </w:p>
    <w:p w14:paraId="6BF0B267" w14:textId="6A46BBE5" w:rsidR="00B00046" w:rsidRPr="00327C21" w:rsidRDefault="00610A7E" w:rsidP="00335EC6">
      <w:pPr>
        <w:pStyle w:val="H1bodytext"/>
        <w:numPr>
          <w:ilvl w:val="0"/>
          <w:numId w:val="24"/>
        </w:numPr>
        <w:spacing w:after="120"/>
        <w:rPr>
          <w:rFonts w:ascii="Arial" w:hAnsi="Arial"/>
        </w:rPr>
      </w:pPr>
      <w:r w:rsidRPr="00327C21">
        <w:rPr>
          <w:rFonts w:ascii="Arial" w:hAnsi="Arial"/>
        </w:rPr>
        <w:lastRenderedPageBreak/>
        <w:t>Save</w:t>
      </w:r>
      <w:r w:rsidR="00B00046" w:rsidRPr="00327C21">
        <w:rPr>
          <w:rFonts w:ascii="Arial" w:hAnsi="Arial"/>
        </w:rPr>
        <w:t xml:space="preserve"> the reroute infiltration volumes and inventories to an output file</w:t>
      </w:r>
      <w:r w:rsidR="00235B97">
        <w:rPr>
          <w:rFonts w:ascii="Arial" w:hAnsi="Arial"/>
        </w:rPr>
        <w:t>.</w:t>
      </w:r>
    </w:p>
    <w:p w14:paraId="64A7EFB6" w14:textId="0BFEBD0D" w:rsidR="00214DFA" w:rsidRDefault="00F20D93" w:rsidP="00B00046">
      <w:pPr>
        <w:pStyle w:val="H1bodytext"/>
        <w:spacing w:after="120"/>
        <w:rPr>
          <w:rFonts w:ascii="Arial" w:hAnsi="Arial"/>
        </w:rPr>
      </w:pPr>
      <w:r w:rsidRPr="00327C21">
        <w:rPr>
          <w:rFonts w:ascii="Arial" w:hAnsi="Arial"/>
        </w:rPr>
        <w:t>Site areas and active years used in the calculations are listed in Table 1 for the 216-U-10 Pond system</w:t>
      </w:r>
      <w:r w:rsidR="00214DFA" w:rsidRPr="00327C21">
        <w:rPr>
          <w:rFonts w:ascii="Arial" w:hAnsi="Arial"/>
        </w:rPr>
        <w:t>.</w:t>
      </w:r>
    </w:p>
    <w:p w14:paraId="4C48256F" w14:textId="3E29C745" w:rsidR="006504D7" w:rsidRPr="006504D7" w:rsidRDefault="008F1127" w:rsidP="004E37D0">
      <w:pPr>
        <w:pStyle w:val="H1bodytext"/>
        <w:keepNext/>
        <w:spacing w:after="120"/>
        <w:rPr>
          <w:rFonts w:ascii="Arial" w:hAnsi="Arial"/>
        </w:rPr>
      </w:pPr>
      <w:r w:rsidRPr="008F1127">
        <w:rPr>
          <w:rFonts w:ascii="Arial" w:hAnsi="Arial"/>
          <w:u w:val="single"/>
        </w:rPr>
        <w:t>Arguments</w:t>
      </w:r>
      <w:r>
        <w:rPr>
          <w:rFonts w:ascii="Arial" w:hAnsi="Arial"/>
        </w:rPr>
        <w:t>:</w:t>
      </w:r>
    </w:p>
    <w:p w14:paraId="3C899AA6" w14:textId="71FA2C3A" w:rsidR="0092438C" w:rsidRDefault="00665E97" w:rsidP="00696A41">
      <w:pPr>
        <w:pStyle w:val="H1bodytext"/>
        <w:spacing w:after="0"/>
        <w:rPr>
          <w:rFonts w:ascii="Arial" w:hAnsi="Arial"/>
        </w:rPr>
      </w:pPr>
      <w:r>
        <w:rPr>
          <w:rFonts w:ascii="Arial" w:hAnsi="Arial"/>
        </w:rPr>
        <w:t xml:space="preserve">Path and </w:t>
      </w:r>
      <w:r w:rsidR="00107DD9">
        <w:rPr>
          <w:rFonts w:ascii="Arial" w:hAnsi="Arial"/>
        </w:rPr>
        <w:t>file name</w:t>
      </w:r>
      <w:r>
        <w:rPr>
          <w:rFonts w:ascii="Arial" w:hAnsi="Arial"/>
        </w:rPr>
        <w:t xml:space="preserve"> for SIM-</w:t>
      </w:r>
      <w:r w:rsidR="00C2007C">
        <w:rPr>
          <w:rFonts w:ascii="Arial" w:hAnsi="Arial"/>
        </w:rPr>
        <w:t>v</w:t>
      </w:r>
      <w:r>
        <w:rPr>
          <w:rFonts w:ascii="Arial" w:hAnsi="Arial"/>
        </w:rPr>
        <w:t>2</w:t>
      </w:r>
      <w:r w:rsidRPr="007C0CA4">
        <w:rPr>
          <w:rFonts w:ascii="Arial" w:hAnsi="Arial"/>
        </w:rPr>
        <w:t xml:space="preserve"> </w:t>
      </w:r>
      <w:r>
        <w:rPr>
          <w:rFonts w:ascii="Arial" w:hAnsi="Arial"/>
        </w:rPr>
        <w:t>Inventory</w:t>
      </w:r>
      <w:r>
        <w:rPr>
          <w:rFonts w:ascii="Arial" w:hAnsi="Arial"/>
        </w:rPr>
        <w:br/>
      </w:r>
      <w:r w:rsidR="0092438C">
        <w:rPr>
          <w:rFonts w:ascii="Arial" w:hAnsi="Arial"/>
        </w:rPr>
        <w:t>Path and file name for Chemical</w:t>
      </w:r>
      <w:r w:rsidR="0092438C" w:rsidRPr="007C0CA4">
        <w:rPr>
          <w:rFonts w:ascii="Arial" w:hAnsi="Arial"/>
        </w:rPr>
        <w:t xml:space="preserve"> </w:t>
      </w:r>
      <w:r w:rsidR="0092438C">
        <w:rPr>
          <w:rFonts w:ascii="Arial" w:hAnsi="Arial"/>
        </w:rPr>
        <w:t xml:space="preserve">Inventory </w:t>
      </w:r>
    </w:p>
    <w:p w14:paraId="27AE56E0" w14:textId="732485B2" w:rsidR="008F1127" w:rsidRDefault="00D12D91" w:rsidP="00E62A15">
      <w:pPr>
        <w:pStyle w:val="H1bodytext"/>
        <w:spacing w:after="120"/>
        <w:rPr>
          <w:rFonts w:ascii="Arial" w:hAnsi="Arial"/>
        </w:rPr>
      </w:pPr>
      <w:r>
        <w:rPr>
          <w:rFonts w:ascii="Arial" w:hAnsi="Arial"/>
        </w:rPr>
        <w:t xml:space="preserve">Path and file name for </w:t>
      </w:r>
      <w:r w:rsidR="00665E97">
        <w:rPr>
          <w:rFonts w:ascii="Arial" w:hAnsi="Arial"/>
        </w:rPr>
        <w:t>216-B-3 Pond system infiltration fraction</w:t>
      </w:r>
      <w:r>
        <w:rPr>
          <w:rFonts w:ascii="Arial" w:hAnsi="Arial"/>
        </w:rPr>
        <w:t>s</w:t>
      </w:r>
      <w:r w:rsidR="00665E97">
        <w:rPr>
          <w:rFonts w:ascii="Arial" w:hAnsi="Arial"/>
        </w:rPr>
        <w:t xml:space="preserve"> </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91922D" w14:textId="30008C96" w:rsidR="00182853" w:rsidRDefault="003A61C9" w:rsidP="00327C21">
      <w:pPr>
        <w:pStyle w:val="H1bodytext"/>
        <w:numPr>
          <w:ilvl w:val="0"/>
          <w:numId w:val="16"/>
        </w:numPr>
        <w:spacing w:after="120"/>
        <w:rPr>
          <w:rFonts w:ascii="Arial" w:hAnsi="Arial"/>
        </w:rPr>
      </w:pPr>
      <w:r>
        <w:rPr>
          <w:rFonts w:ascii="Arial" w:hAnsi="Arial"/>
        </w:rPr>
        <w:t xml:space="preserve">Radionuclide </w:t>
      </w:r>
      <w:r w:rsidR="00182853">
        <w:rPr>
          <w:rFonts w:ascii="Arial" w:hAnsi="Arial"/>
        </w:rPr>
        <w:t>Inventory csv file (Command Line Argument 1) – File containing SIM-</w:t>
      </w:r>
      <w:r w:rsidR="00C2007C">
        <w:rPr>
          <w:rFonts w:ascii="Arial" w:hAnsi="Arial"/>
        </w:rPr>
        <w:t xml:space="preserve">v2 </w:t>
      </w:r>
      <w:r w:rsidR="00974AED">
        <w:rPr>
          <w:rFonts w:ascii="Arial" w:hAnsi="Arial"/>
        </w:rPr>
        <w:t xml:space="preserve">wastewater volumes and </w:t>
      </w:r>
      <w:r>
        <w:rPr>
          <w:rFonts w:ascii="Arial" w:hAnsi="Arial"/>
        </w:rPr>
        <w:t>H</w:t>
      </w:r>
      <w:r>
        <w:rPr>
          <w:rFonts w:ascii="Arial" w:hAnsi="Arial"/>
        </w:rPr>
        <w:noBreakHyphen/>
        <w:t>3, I</w:t>
      </w:r>
      <w:r>
        <w:rPr>
          <w:rFonts w:ascii="Arial" w:hAnsi="Arial"/>
        </w:rPr>
        <w:noBreakHyphen/>
        <w:t>129, Sr-90 and Tc-99</w:t>
      </w:r>
      <w:r w:rsidR="00974AED">
        <w:rPr>
          <w:rFonts w:ascii="Arial" w:hAnsi="Arial"/>
        </w:rPr>
        <w:t xml:space="preserve"> inventories </w:t>
      </w:r>
      <w:r w:rsidR="00182853">
        <w:rPr>
          <w:rFonts w:ascii="Arial" w:hAnsi="Arial"/>
        </w:rPr>
        <w:t xml:space="preserve">for the </w:t>
      </w:r>
      <w:r w:rsidR="00665E97">
        <w:rPr>
          <w:rFonts w:ascii="Arial" w:hAnsi="Arial"/>
        </w:rPr>
        <w:t>216-</w:t>
      </w:r>
      <w:r w:rsidR="00182853">
        <w:rPr>
          <w:rFonts w:ascii="Arial" w:hAnsi="Arial"/>
        </w:rPr>
        <w:t xml:space="preserve">U-10 </w:t>
      </w:r>
      <w:r w:rsidR="00665E97">
        <w:rPr>
          <w:rFonts w:ascii="Arial" w:hAnsi="Arial"/>
        </w:rPr>
        <w:t xml:space="preserve">Pond </w:t>
      </w:r>
      <w:r w:rsidR="00182853">
        <w:rPr>
          <w:rFonts w:ascii="Arial" w:hAnsi="Arial"/>
        </w:rPr>
        <w:t>system sites and 216-B-3</w:t>
      </w:r>
      <w:r w:rsidR="00665E97">
        <w:rPr>
          <w:rFonts w:ascii="Arial" w:hAnsi="Arial"/>
        </w:rPr>
        <w:t xml:space="preserve"> Pond</w:t>
      </w:r>
    </w:p>
    <w:p w14:paraId="42ED4CFB" w14:textId="77777777" w:rsidR="009A2018" w:rsidRDefault="009A2018" w:rsidP="00327C21">
      <w:pPr>
        <w:pStyle w:val="H1bodytext"/>
        <w:numPr>
          <w:ilvl w:val="1"/>
          <w:numId w:val="16"/>
        </w:numPr>
        <w:tabs>
          <w:tab w:val="left" w:pos="1800"/>
        </w:tabs>
        <w:spacing w:after="120"/>
        <w:rPr>
          <w:rFonts w:ascii="Arial" w:hAnsi="Arial"/>
        </w:rPr>
      </w:pPr>
      <w:r>
        <w:rPr>
          <w:rFonts w:ascii="Arial" w:hAnsi="Arial"/>
        </w:rPr>
        <w:t xml:space="preserve">Format example: </w:t>
      </w:r>
    </w:p>
    <w:p w14:paraId="1211C8B1" w14:textId="070E194D" w:rsidR="009A2018" w:rsidRDefault="009A2018" w:rsidP="00327C21">
      <w:pPr>
        <w:pStyle w:val="H1bodytext"/>
        <w:tabs>
          <w:tab w:val="left" w:pos="1800"/>
        </w:tabs>
        <w:spacing w:after="120"/>
        <w:ind w:left="1440"/>
        <w:rPr>
          <w:rFonts w:ascii="Arial" w:hAnsi="Arial"/>
        </w:rPr>
      </w:pPr>
      <w:r w:rsidRPr="009A2018">
        <w:rPr>
          <w:rFonts w:ascii="Arial" w:hAnsi="Arial"/>
        </w:rPr>
        <w:t xml:space="preserve">Inventory Module,SIMV2 site </w:t>
      </w:r>
      <w:proofErr w:type="spellStart"/>
      <w:r w:rsidRPr="009A2018">
        <w:rPr>
          <w:rFonts w:ascii="Arial" w:hAnsi="Arial"/>
        </w:rPr>
        <w:t>name,CA</w:t>
      </w:r>
      <w:proofErr w:type="spellEnd"/>
      <w:r w:rsidRPr="009A2018">
        <w:rPr>
          <w:rFonts w:ascii="Arial" w:hAnsi="Arial"/>
        </w:rPr>
        <w:t xml:space="preserve"> site </w:t>
      </w:r>
      <w:proofErr w:type="spellStart"/>
      <w:r w:rsidRPr="009A2018">
        <w:rPr>
          <w:rFonts w:ascii="Arial" w:hAnsi="Arial"/>
        </w:rPr>
        <w:t>name,Source</w:t>
      </w:r>
      <w:proofErr w:type="spellEnd"/>
      <w:r w:rsidRPr="009A2018">
        <w:rPr>
          <w:rFonts w:ascii="Arial" w:hAnsi="Arial"/>
        </w:rPr>
        <w:t xml:space="preserve"> </w:t>
      </w:r>
      <w:proofErr w:type="spellStart"/>
      <w:r w:rsidRPr="009A2018">
        <w:rPr>
          <w:rFonts w:ascii="Arial" w:hAnsi="Arial"/>
        </w:rPr>
        <w:t>Type,Volume</w:t>
      </w:r>
      <w:proofErr w:type="spellEnd"/>
      <w:r w:rsidRPr="009A2018">
        <w:rPr>
          <w:rFonts w:ascii="Arial" w:hAnsi="Arial"/>
        </w:rPr>
        <w:t xml:space="preserve"> [m3],Discharge/decay-corrected year,C-14,Cl-36,H-3,I-129,Np-237,Re-187,Sr-90,Tc-99,U-232,U-233,U-234,U-235,U-236,U-238,Th-230 (decay only),Ra-226 (decay only)</w:t>
      </w:r>
    </w:p>
    <w:p w14:paraId="1CD545F6" w14:textId="565C1C6A" w:rsidR="003A61C9" w:rsidRDefault="003A61C9" w:rsidP="003A61C9">
      <w:pPr>
        <w:pStyle w:val="H1bodytext"/>
        <w:numPr>
          <w:ilvl w:val="0"/>
          <w:numId w:val="16"/>
        </w:numPr>
        <w:spacing w:after="120"/>
        <w:rPr>
          <w:rFonts w:ascii="Arial" w:hAnsi="Arial"/>
        </w:rPr>
      </w:pPr>
      <w:r>
        <w:rPr>
          <w:rFonts w:ascii="Arial" w:hAnsi="Arial"/>
        </w:rPr>
        <w:t>Chemical Inventory csv file (Command Line Argument 2) – File containing total U, Cr, NO3 and CN inventories for the 216-U-10 Pond system sites and 216-B-3 Pond</w:t>
      </w:r>
    </w:p>
    <w:p w14:paraId="3CE9B819" w14:textId="77777777" w:rsidR="003A61C9" w:rsidRDefault="003A61C9" w:rsidP="003A61C9">
      <w:pPr>
        <w:pStyle w:val="H1bodytext"/>
        <w:numPr>
          <w:ilvl w:val="1"/>
          <w:numId w:val="16"/>
        </w:numPr>
        <w:tabs>
          <w:tab w:val="left" w:pos="1800"/>
        </w:tabs>
        <w:spacing w:after="120"/>
        <w:rPr>
          <w:rFonts w:ascii="Arial" w:hAnsi="Arial"/>
        </w:rPr>
      </w:pPr>
      <w:r>
        <w:rPr>
          <w:rFonts w:ascii="Arial" w:hAnsi="Arial"/>
        </w:rPr>
        <w:t xml:space="preserve">Format example: </w:t>
      </w:r>
    </w:p>
    <w:p w14:paraId="6D4866BA" w14:textId="3AD581D5" w:rsidR="003A61C9" w:rsidRDefault="003A61C9" w:rsidP="003A61C9">
      <w:pPr>
        <w:pStyle w:val="H1bodytext"/>
        <w:tabs>
          <w:tab w:val="left" w:pos="1800"/>
        </w:tabs>
        <w:spacing w:after="120"/>
        <w:ind w:left="1440"/>
        <w:rPr>
          <w:rFonts w:ascii="Arial" w:hAnsi="Arial"/>
        </w:rPr>
      </w:pPr>
      <w:r w:rsidRPr="003A61C9">
        <w:rPr>
          <w:rFonts w:ascii="Arial" w:hAnsi="Arial"/>
        </w:rPr>
        <w:t xml:space="preserve">Inventory Module,SIMV2 Site </w:t>
      </w:r>
      <w:proofErr w:type="spellStart"/>
      <w:r w:rsidRPr="003A61C9">
        <w:rPr>
          <w:rFonts w:ascii="Arial" w:hAnsi="Arial"/>
        </w:rPr>
        <w:t>Name,CIE</w:t>
      </w:r>
      <w:proofErr w:type="spellEnd"/>
      <w:r w:rsidRPr="003A61C9">
        <w:rPr>
          <w:rFonts w:ascii="Arial" w:hAnsi="Arial"/>
        </w:rPr>
        <w:t xml:space="preserve"> Site </w:t>
      </w:r>
      <w:proofErr w:type="spellStart"/>
      <w:r w:rsidRPr="003A61C9">
        <w:rPr>
          <w:rFonts w:ascii="Arial" w:hAnsi="Arial"/>
        </w:rPr>
        <w:t>Name,Source</w:t>
      </w:r>
      <w:proofErr w:type="spellEnd"/>
      <w:r w:rsidRPr="003A61C9">
        <w:rPr>
          <w:rFonts w:ascii="Arial" w:hAnsi="Arial"/>
        </w:rPr>
        <w:t xml:space="preserve"> </w:t>
      </w:r>
      <w:proofErr w:type="spellStart"/>
      <w:r w:rsidRPr="003A61C9">
        <w:rPr>
          <w:rFonts w:ascii="Arial" w:hAnsi="Arial"/>
        </w:rPr>
        <w:t>Type,Year,Volume</w:t>
      </w:r>
      <w:proofErr w:type="spellEnd"/>
      <w:r w:rsidRPr="003A61C9">
        <w:rPr>
          <w:rFonts w:ascii="Arial" w:hAnsi="Arial"/>
        </w:rPr>
        <w:t xml:space="preserve"> Mean [m3],Cr [kg],NO3 [kg],U-Total [kg],CN [kg]</w:t>
      </w:r>
    </w:p>
    <w:p w14:paraId="6BF9B24B" w14:textId="1EDFBD4E" w:rsidR="00182853" w:rsidRDefault="005F675C">
      <w:pPr>
        <w:pStyle w:val="H1bodytext"/>
        <w:numPr>
          <w:ilvl w:val="0"/>
          <w:numId w:val="16"/>
        </w:numPr>
        <w:spacing w:after="120"/>
        <w:rPr>
          <w:rFonts w:ascii="Arial" w:hAnsi="Arial"/>
        </w:rPr>
      </w:pPr>
      <w:r w:rsidRPr="005F675C">
        <w:rPr>
          <w:rFonts w:ascii="Arial" w:hAnsi="Arial"/>
        </w:rPr>
        <w:t xml:space="preserve">B-3 Pond Fractions </w:t>
      </w:r>
      <w:r>
        <w:rPr>
          <w:rFonts w:ascii="Arial" w:hAnsi="Arial"/>
        </w:rPr>
        <w:t xml:space="preserve">csv </w:t>
      </w:r>
      <w:r w:rsidRPr="005F675C">
        <w:rPr>
          <w:rFonts w:ascii="Arial" w:hAnsi="Arial"/>
        </w:rPr>
        <w:t>file</w:t>
      </w:r>
      <w:r w:rsidRPr="00CB2529" w:rsidDel="005F675C">
        <w:rPr>
          <w:rFonts w:ascii="Arial" w:hAnsi="Arial"/>
        </w:rPr>
        <w:t xml:space="preserve"> </w:t>
      </w:r>
      <w:r w:rsidR="00BA59D3">
        <w:rPr>
          <w:rFonts w:ascii="Arial" w:hAnsi="Arial"/>
        </w:rPr>
        <w:t>(Command Line Argument 3)</w:t>
      </w:r>
      <w:r w:rsidR="00182853">
        <w:rPr>
          <w:rFonts w:ascii="Arial" w:hAnsi="Arial"/>
        </w:rPr>
        <w:t xml:space="preserve"> – Yearly </w:t>
      </w:r>
      <w:r w:rsidR="009A2018">
        <w:rPr>
          <w:rFonts w:ascii="Arial" w:hAnsi="Arial"/>
        </w:rPr>
        <w:t>infiltration fractions</w:t>
      </w:r>
      <w:r w:rsidR="00182853">
        <w:rPr>
          <w:rFonts w:ascii="Arial" w:hAnsi="Arial"/>
        </w:rPr>
        <w:t xml:space="preserve"> for the </w:t>
      </w:r>
      <w:r w:rsidR="001B267D">
        <w:rPr>
          <w:rFonts w:ascii="Arial" w:hAnsi="Arial"/>
        </w:rPr>
        <w:t>216-</w:t>
      </w:r>
      <w:r w:rsidR="00182853">
        <w:rPr>
          <w:rFonts w:ascii="Arial" w:hAnsi="Arial"/>
        </w:rPr>
        <w:t xml:space="preserve">B-3 </w:t>
      </w:r>
      <w:r w:rsidR="001B267D">
        <w:rPr>
          <w:rFonts w:ascii="Arial" w:hAnsi="Arial"/>
        </w:rPr>
        <w:t xml:space="preserve">Pond system </w:t>
      </w:r>
      <w:r w:rsidR="00182853">
        <w:rPr>
          <w:rFonts w:ascii="Arial" w:hAnsi="Arial"/>
        </w:rPr>
        <w:t>sites</w:t>
      </w:r>
    </w:p>
    <w:p w14:paraId="41FD7289" w14:textId="77777777" w:rsidR="009A2018" w:rsidRDefault="009A2018" w:rsidP="009A2018">
      <w:pPr>
        <w:pStyle w:val="H1bodytext"/>
        <w:numPr>
          <w:ilvl w:val="1"/>
          <w:numId w:val="16"/>
        </w:numPr>
        <w:spacing w:after="120"/>
        <w:rPr>
          <w:rFonts w:ascii="Arial" w:hAnsi="Arial"/>
        </w:rPr>
      </w:pPr>
      <w:r>
        <w:rPr>
          <w:rFonts w:ascii="Arial" w:hAnsi="Arial"/>
        </w:rPr>
        <w:t>Format Example, no spaces between comma and columns values:</w:t>
      </w:r>
    </w:p>
    <w:p w14:paraId="208A350A" w14:textId="09601389" w:rsidR="009A2018" w:rsidRDefault="009A2018" w:rsidP="00327C21">
      <w:pPr>
        <w:pStyle w:val="H1bodytext"/>
        <w:spacing w:after="120"/>
        <w:ind w:left="1440"/>
        <w:rPr>
          <w:rFonts w:ascii="Arial" w:hAnsi="Arial"/>
        </w:rPr>
      </w:pPr>
      <w:r w:rsidRPr="0045785A">
        <w:rPr>
          <w:rFonts w:ascii="Arial" w:hAnsi="Arial"/>
        </w:rPr>
        <w:t>Year,B-3_frac,B-3A_frac,B-3B_frac,B-3C_frac</w:t>
      </w:r>
      <w:r>
        <w:rPr>
          <w:rFonts w:ascii="Arial" w:hAnsi="Arial"/>
        </w:rPr>
        <w:br/>
      </w:r>
      <w:r w:rsidRPr="0045785A">
        <w:rPr>
          <w:rFonts w:ascii="Arial" w:hAnsi="Arial"/>
        </w:rPr>
        <w:t>1945,1,0,0,0</w:t>
      </w:r>
      <w:r>
        <w:rPr>
          <w:rFonts w:ascii="Arial" w:hAnsi="Arial"/>
        </w:rPr>
        <w:br/>
      </w:r>
      <w:r w:rsidRPr="0045785A">
        <w:rPr>
          <w:rFonts w:ascii="Arial" w:hAnsi="Arial"/>
        </w:rPr>
        <w:t>1946,1,0,0,0</w:t>
      </w:r>
    </w:p>
    <w:p w14:paraId="555E8A58" w14:textId="35E3F6FE" w:rsidR="00AB0D20" w:rsidRDefault="00AB0D20" w:rsidP="00182853">
      <w:pPr>
        <w:pStyle w:val="H1bodytext"/>
        <w:spacing w:after="120"/>
        <w:rPr>
          <w:rFonts w:ascii="Arial" w:hAnsi="Arial"/>
        </w:rPr>
      </w:pPr>
      <w:r>
        <w:rPr>
          <w:rFonts w:ascii="Arial" w:hAnsi="Arial"/>
          <w:u w:val="single"/>
        </w:rPr>
        <w:t>Output Files</w:t>
      </w:r>
      <w:r>
        <w:rPr>
          <w:rFonts w:ascii="Arial" w:hAnsi="Arial"/>
        </w:rPr>
        <w:t>:</w:t>
      </w:r>
    </w:p>
    <w:p w14:paraId="5595C04B" w14:textId="1DEE180F" w:rsidR="00182853" w:rsidRDefault="00182853" w:rsidP="00182853">
      <w:pPr>
        <w:pStyle w:val="H1bodytext"/>
        <w:numPr>
          <w:ilvl w:val="0"/>
          <w:numId w:val="17"/>
        </w:numPr>
        <w:spacing w:after="0"/>
        <w:rPr>
          <w:rFonts w:ascii="Arial" w:hAnsi="Arial"/>
        </w:rPr>
      </w:pPr>
      <w:r>
        <w:rPr>
          <w:rFonts w:ascii="Arial" w:hAnsi="Arial"/>
        </w:rPr>
        <w:t>U-10_B-3_</w:t>
      </w:r>
      <w:r w:rsidR="003A61C9">
        <w:rPr>
          <w:rFonts w:ascii="Arial" w:hAnsi="Arial"/>
        </w:rPr>
        <w:t>CIE_</w:t>
      </w:r>
      <w:r>
        <w:rPr>
          <w:rFonts w:ascii="Arial" w:hAnsi="Arial"/>
        </w:rPr>
        <w:t xml:space="preserve">reroute_in.dat – Influent rates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 (for checking only)</w:t>
      </w:r>
    </w:p>
    <w:p w14:paraId="6CFEF069" w14:textId="086E1B34" w:rsidR="00182853" w:rsidRDefault="00182853" w:rsidP="00182853">
      <w:pPr>
        <w:pStyle w:val="H1bodytext"/>
        <w:numPr>
          <w:ilvl w:val="0"/>
          <w:numId w:val="17"/>
        </w:numPr>
        <w:spacing w:after="0"/>
        <w:rPr>
          <w:rFonts w:ascii="Arial" w:hAnsi="Arial"/>
        </w:rPr>
      </w:pPr>
      <w:r>
        <w:rPr>
          <w:rFonts w:ascii="Arial" w:hAnsi="Arial"/>
        </w:rPr>
        <w:t>U-10_B-3_</w:t>
      </w:r>
      <w:r w:rsidR="003A61C9">
        <w:rPr>
          <w:rFonts w:ascii="Arial" w:hAnsi="Arial"/>
        </w:rPr>
        <w:t>CIE_</w:t>
      </w:r>
      <w:r>
        <w:rPr>
          <w:rFonts w:ascii="Arial" w:hAnsi="Arial"/>
        </w:rPr>
        <w:t xml:space="preserve">reroute_fractions.dat  – infiltration fractions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 (for checking only)</w:t>
      </w:r>
    </w:p>
    <w:p w14:paraId="0B59CCF5" w14:textId="03164068" w:rsidR="00182853" w:rsidRDefault="00182853" w:rsidP="00182853">
      <w:pPr>
        <w:pStyle w:val="H1bodytext"/>
        <w:numPr>
          <w:ilvl w:val="0"/>
          <w:numId w:val="17"/>
        </w:numPr>
        <w:spacing w:after="0"/>
        <w:rPr>
          <w:rFonts w:ascii="Arial" w:hAnsi="Arial"/>
        </w:rPr>
      </w:pPr>
      <w:r>
        <w:rPr>
          <w:rFonts w:ascii="Arial" w:hAnsi="Arial"/>
        </w:rPr>
        <w:t>U-10_B-3_</w:t>
      </w:r>
      <w:r w:rsidR="003A61C9">
        <w:rPr>
          <w:rFonts w:ascii="Arial" w:hAnsi="Arial"/>
        </w:rPr>
        <w:t>CIE_</w:t>
      </w:r>
      <w:r>
        <w:rPr>
          <w:rFonts w:ascii="Arial" w:hAnsi="Arial"/>
        </w:rPr>
        <w:t xml:space="preserve">reroute_rates.dat – Rerouted source values (space delimited)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 (for checking only)</w:t>
      </w:r>
    </w:p>
    <w:p w14:paraId="0F187A32" w14:textId="07B19733" w:rsidR="00182853" w:rsidRDefault="00182853" w:rsidP="00182853">
      <w:pPr>
        <w:pStyle w:val="H1bodytext"/>
        <w:numPr>
          <w:ilvl w:val="0"/>
          <w:numId w:val="17"/>
        </w:numPr>
        <w:spacing w:after="120"/>
        <w:rPr>
          <w:rFonts w:ascii="Arial" w:hAnsi="Arial"/>
        </w:rPr>
      </w:pPr>
      <w:r>
        <w:rPr>
          <w:rFonts w:ascii="Arial" w:hAnsi="Arial"/>
        </w:rPr>
        <w:t>U-10_B-3_</w:t>
      </w:r>
      <w:r w:rsidR="003A61C9">
        <w:rPr>
          <w:rFonts w:ascii="Arial" w:hAnsi="Arial"/>
        </w:rPr>
        <w:t>CIE_</w:t>
      </w:r>
      <w:r>
        <w:rPr>
          <w:rFonts w:ascii="Arial" w:hAnsi="Arial"/>
        </w:rPr>
        <w:t xml:space="preserve">reroute_rates.csv – Rerouted source values (comma delimited) for the </w:t>
      </w:r>
      <w:r w:rsidR="00E572CC">
        <w:rPr>
          <w:rFonts w:ascii="Arial" w:hAnsi="Arial"/>
        </w:rPr>
        <w:t>216-</w:t>
      </w:r>
      <w:r>
        <w:rPr>
          <w:rFonts w:ascii="Arial" w:hAnsi="Arial"/>
        </w:rPr>
        <w:t xml:space="preserve">U-10 </w:t>
      </w:r>
      <w:r w:rsidR="00E572CC">
        <w:rPr>
          <w:rFonts w:ascii="Arial" w:hAnsi="Arial"/>
        </w:rPr>
        <w:t>P</w:t>
      </w:r>
      <w:r w:rsidR="00686536">
        <w:rPr>
          <w:rFonts w:ascii="Arial" w:hAnsi="Arial"/>
        </w:rPr>
        <w:t>o</w:t>
      </w:r>
      <w:r w:rsidR="00E572CC">
        <w:rPr>
          <w:rFonts w:ascii="Arial" w:hAnsi="Arial"/>
        </w:rPr>
        <w:t xml:space="preserve">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p>
    <w:p w14:paraId="4273C4EF" w14:textId="0587451F" w:rsidR="006B5A03" w:rsidRDefault="006B5A03" w:rsidP="00327C21">
      <w:pPr>
        <w:pStyle w:val="H1bodytext"/>
        <w:keepN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F6D5837" w:rsidR="008B7F47" w:rsidRDefault="00686536" w:rsidP="00E62A15">
      <w:pPr>
        <w:pStyle w:val="H1bodytext"/>
        <w:spacing w:after="120"/>
        <w:rPr>
          <w:rFonts w:ascii="Arial" w:hAnsi="Arial"/>
        </w:rPr>
      </w:pPr>
      <w:r>
        <w:rPr>
          <w:rFonts w:ascii="Arial" w:hAnsi="Arial"/>
        </w:rPr>
        <w:t>{</w:t>
      </w:r>
      <w:proofErr w:type="gramStart"/>
      <w:r>
        <w:rPr>
          <w:rFonts w:ascii="Arial" w:hAnsi="Arial"/>
        </w:rPr>
        <w:t>path</w:t>
      </w:r>
      <w:proofErr w:type="gramEnd"/>
      <w:r>
        <w:rPr>
          <w:rFonts w:ascii="Arial" w:hAnsi="Arial"/>
        </w:rPr>
        <w:t xml:space="preserve"> to repository</w:t>
      </w:r>
      <w:r w:rsidR="006B5FCB">
        <w:rPr>
          <w:rFonts w:ascii="Arial" w:hAnsi="Arial"/>
        </w:rPr>
        <w:t>}/</w:t>
      </w:r>
      <w:r w:rsidR="00C71BD5" w:rsidRPr="00C00E24">
        <w:rPr>
          <w:rFonts w:ascii="Arial" w:hAnsi="Arial"/>
        </w:rPr>
        <w:t>tools</w:t>
      </w:r>
      <w:r>
        <w:rPr>
          <w:rFonts w:ascii="Arial" w:hAnsi="Arial"/>
        </w:rPr>
        <w:t>/</w:t>
      </w:r>
      <w:r w:rsidR="004346C2">
        <w:rPr>
          <w:rFonts w:ascii="Arial" w:hAnsi="Arial"/>
        </w:rPr>
        <w:t>cie</w:t>
      </w:r>
      <w:r w:rsidR="00C71BD5" w:rsidRPr="00C00E24">
        <w:rPr>
          <w:rFonts w:ascii="Arial" w:hAnsi="Arial"/>
        </w:rPr>
        <w:t>-reroute</w:t>
      </w:r>
      <w:r>
        <w:rPr>
          <w:rFonts w:ascii="Arial" w:hAnsi="Arial"/>
        </w:rPr>
        <w:t>/</w:t>
      </w:r>
      <w:r w:rsidR="00C71BD5" w:rsidRPr="00C00E24">
        <w:rPr>
          <w:rFonts w:ascii="Arial" w:hAnsi="Arial"/>
        </w:rPr>
        <w:t>linux</w:t>
      </w:r>
      <w:r>
        <w:rPr>
          <w:rFonts w:ascii="Arial" w:hAnsi="Arial"/>
        </w:rPr>
        <w:t>/</w:t>
      </w:r>
      <w:r w:rsidR="00C71BD5" w:rsidRPr="00C37309">
        <w:rPr>
          <w:rFonts w:ascii="Arial" w:hAnsi="Arial"/>
        </w:rPr>
        <w:t>reroute_sources</w:t>
      </w:r>
      <w:r w:rsidR="00A3183D">
        <w:rPr>
          <w:rFonts w:ascii="Arial" w:hAnsi="Arial"/>
        </w:rPr>
        <w:t>_cie</w:t>
      </w:r>
      <w:r w:rsidR="00C71BD5" w:rsidRPr="00C37309">
        <w:rPr>
          <w:rFonts w:ascii="Arial" w:hAnsi="Arial"/>
        </w:rPr>
        <w:t>_linux-intel-64</w:t>
      </w:r>
      <w:r w:rsidR="00C71BD5">
        <w:rPr>
          <w:rFonts w:ascii="Arial" w:hAnsi="Arial"/>
        </w:rPr>
        <w:t>.exe path/to</w:t>
      </w:r>
      <w:proofErr w:type="gramStart"/>
      <w:r w:rsidR="00C71BD5">
        <w:rPr>
          <w:rFonts w:ascii="Arial" w:hAnsi="Arial"/>
        </w:rPr>
        <w:t>/{</w:t>
      </w:r>
      <w:proofErr w:type="gramEnd"/>
      <w:r w:rsidR="003A61C9">
        <w:rPr>
          <w:rFonts w:ascii="Arial" w:hAnsi="Arial"/>
        </w:rPr>
        <w:t xml:space="preserve">radionuclide </w:t>
      </w:r>
      <w:r w:rsidR="00C71BD5">
        <w:rPr>
          <w:rFonts w:ascii="Arial" w:hAnsi="Arial"/>
        </w:rPr>
        <w:t>inventory csv file}</w:t>
      </w:r>
      <w:r w:rsidR="003A61C9">
        <w:rPr>
          <w:rFonts w:ascii="Arial" w:hAnsi="Arial"/>
        </w:rPr>
        <w:t xml:space="preserve"> path/to/{chemical inventory csv file}</w:t>
      </w:r>
      <w:r w:rsidR="00C71BD5">
        <w:rPr>
          <w:rFonts w:ascii="Arial" w:hAnsi="Arial"/>
        </w:rPr>
        <w:t xml:space="preserve"> path/to/</w:t>
      </w:r>
      <w:r w:rsidR="005F675C">
        <w:rPr>
          <w:rFonts w:ascii="Arial" w:hAnsi="Arial"/>
        </w:rPr>
        <w:t>{</w:t>
      </w:r>
      <w:r w:rsidR="005F675C" w:rsidRPr="005F675C">
        <w:rPr>
          <w:rFonts w:ascii="Arial" w:hAnsi="Arial"/>
        </w:rPr>
        <w:t xml:space="preserve">B-3 Pond </w:t>
      </w:r>
      <w:r w:rsidR="005F675C">
        <w:rPr>
          <w:rFonts w:ascii="Arial" w:hAnsi="Arial"/>
        </w:rPr>
        <w:t>f</w:t>
      </w:r>
      <w:r w:rsidR="005F675C" w:rsidRPr="005F675C">
        <w:rPr>
          <w:rFonts w:ascii="Arial" w:hAnsi="Arial"/>
        </w:rPr>
        <w:t xml:space="preserve">ractions </w:t>
      </w:r>
      <w:r w:rsidR="005F675C">
        <w:rPr>
          <w:rFonts w:ascii="Arial" w:hAnsi="Arial"/>
        </w:rPr>
        <w:t xml:space="preserve">csv </w:t>
      </w:r>
      <w:r w:rsidR="005F675C" w:rsidRPr="005F675C">
        <w:rPr>
          <w:rFonts w:ascii="Arial" w:hAnsi="Arial"/>
        </w:rPr>
        <w:t>file</w:t>
      </w:r>
      <w:r w:rsidR="005F675C">
        <w:rPr>
          <w:rFonts w:ascii="Arial" w:hAnsi="Arial"/>
        </w:rPr>
        <w: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85894D2" w:rsidR="000D5185" w:rsidRPr="006B5A03" w:rsidRDefault="001B267D" w:rsidP="00E62A15">
      <w:pPr>
        <w:pStyle w:val="H1bodytext"/>
        <w:spacing w:after="120"/>
        <w:rPr>
          <w:rFonts w:ascii="Arial" w:hAnsi="Arial"/>
        </w:rPr>
      </w:pPr>
      <w:r w:rsidRPr="001B267D">
        <w:rPr>
          <w:rFonts w:ascii="Arial" w:hAnsi="Arial"/>
        </w:rPr>
        <w:lastRenderedPageBreak/>
        <w:t xml:space="preserve">A code walkthrough/review was </w:t>
      </w:r>
      <w:r w:rsidR="006636CC">
        <w:rPr>
          <w:rFonts w:ascii="Arial" w:hAnsi="Arial"/>
        </w:rPr>
        <w:t>completed</w:t>
      </w:r>
      <w:r w:rsidRPr="001B267D">
        <w:rPr>
          <w:rFonts w:ascii="Arial" w:hAnsi="Arial"/>
        </w:rPr>
        <w:t xml:space="preserve"> by John P. McDonald on </w:t>
      </w:r>
      <w:r w:rsidR="00A71BA5">
        <w:rPr>
          <w:rFonts w:ascii="Arial" w:hAnsi="Arial"/>
        </w:rPr>
        <w:t>8</w:t>
      </w:r>
      <w:r w:rsidRPr="001B267D">
        <w:rPr>
          <w:rFonts w:ascii="Arial" w:hAnsi="Arial"/>
        </w:rPr>
        <w:t>/</w:t>
      </w:r>
      <w:r w:rsidR="00A71BA5">
        <w:rPr>
          <w:rFonts w:ascii="Arial" w:hAnsi="Arial"/>
        </w:rPr>
        <w:t>10</w:t>
      </w:r>
      <w:r w:rsidRPr="001B267D">
        <w:rPr>
          <w:rFonts w:ascii="Arial" w:hAnsi="Arial"/>
        </w:rPr>
        <w:t>/2020; no issues were found.</w:t>
      </w:r>
      <w:r w:rsidR="006D28A9" w:rsidRPr="006D28A9">
        <w:rPr>
          <w:rFonts w:ascii="Arial" w:hAnsi="Arial" w:cs="Arial"/>
        </w:rPr>
        <w:t xml:space="preserve"> </w:t>
      </w:r>
      <w:r w:rsidR="006D28A9" w:rsidRPr="000D71F4">
        <w:rPr>
          <w:rFonts w:ascii="Arial" w:hAnsi="Arial" w:cs="Arial"/>
        </w:rPr>
        <w:t>No impacts to other repository tools or shared library dependencies were identified for the</w:t>
      </w:r>
      <w:r w:rsidR="006D28A9">
        <w:rPr>
          <w:rFonts w:ascii="Arial" w:hAnsi="Arial" w:cs="Arial"/>
        </w:rPr>
        <w:t xml:space="preserve"> CIE Source Rerouting tool</w:t>
      </w:r>
    </w:p>
    <w:tbl>
      <w:tblPr>
        <w:tblStyle w:val="TableGrid"/>
        <w:tblW w:w="0" w:type="auto"/>
        <w:tblInd w:w="720" w:type="dxa"/>
        <w:tblLook w:val="04A0" w:firstRow="1" w:lastRow="0" w:firstColumn="1" w:lastColumn="0" w:noHBand="0" w:noVBand="1"/>
      </w:tblPr>
      <w:tblGrid>
        <w:gridCol w:w="2970"/>
        <w:gridCol w:w="2250"/>
        <w:gridCol w:w="2160"/>
        <w:gridCol w:w="1980"/>
      </w:tblGrid>
      <w:tr w:rsidR="00F20D93" w14:paraId="4090DBFA" w14:textId="77777777" w:rsidTr="0013087C">
        <w:trPr>
          <w:cantSplit/>
          <w:trHeight w:val="314"/>
          <w:tblHeader/>
        </w:trPr>
        <w:tc>
          <w:tcPr>
            <w:tcW w:w="9360" w:type="dxa"/>
            <w:gridSpan w:val="4"/>
            <w:tcBorders>
              <w:top w:val="nil"/>
              <w:left w:val="nil"/>
              <w:bottom w:val="single" w:sz="4" w:space="0" w:color="auto"/>
              <w:right w:val="nil"/>
            </w:tcBorders>
            <w:vAlign w:val="center"/>
          </w:tcPr>
          <w:p w14:paraId="2A775F54" w14:textId="3030DD8D" w:rsidR="00F20D93" w:rsidRDefault="00F20D93" w:rsidP="0013087C">
            <w:pPr>
              <w:pStyle w:val="TableNumberCaption"/>
            </w:pPr>
            <w:r>
              <w:t>Table 1. 216-U-10 Pond System Site Areas and Active Years</w:t>
            </w:r>
          </w:p>
        </w:tc>
      </w:tr>
      <w:tr w:rsidR="00F20D93" w14:paraId="5C7C8971" w14:textId="77777777" w:rsidTr="0013087C">
        <w:trPr>
          <w:cantSplit/>
          <w:trHeight w:val="314"/>
          <w:tblHeader/>
        </w:trPr>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53E415" w14:textId="77777777" w:rsidR="00F20D93" w:rsidRDefault="00F20D93" w:rsidP="0013087C">
            <w:pPr>
              <w:pStyle w:val="TableHead"/>
            </w:pPr>
            <w:r>
              <w:t>Site</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61C06F" w14:textId="77777777" w:rsidR="00F20D93" w:rsidRDefault="00F20D93" w:rsidP="0013087C">
            <w:pPr>
              <w:pStyle w:val="TableHead"/>
            </w:pPr>
            <w:r>
              <w:t>Area (m2)</w:t>
            </w:r>
            <w:r w:rsidRPr="006F1107">
              <w:rPr>
                <w:vertAlign w:val="subscript"/>
              </w:rPr>
              <w:t>1</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20551E" w14:textId="77777777" w:rsidR="00F20D93" w:rsidRDefault="00F20D93" w:rsidP="0013087C">
            <w:pPr>
              <w:pStyle w:val="TableHead"/>
            </w:pPr>
            <w:r>
              <w:t>First Active Year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E1DDD" w14:textId="77777777" w:rsidR="00F20D93" w:rsidRDefault="00F20D93" w:rsidP="0013087C">
            <w:pPr>
              <w:pStyle w:val="TableHead"/>
            </w:pPr>
            <w:r>
              <w:t>Last Active Year</w:t>
            </w:r>
          </w:p>
        </w:tc>
      </w:tr>
      <w:tr w:rsidR="00F20D93" w14:paraId="338A023F"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0B18BF1"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5278DD"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658.304592447</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F387BB"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1959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DAAFBC8"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1970</w:t>
            </w:r>
          </w:p>
        </w:tc>
      </w:tr>
      <w:tr w:rsidR="00F20D93" w14:paraId="048938B9"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84F584"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216-Z-19</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7CB9F80"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650.081659045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9B29D1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1971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420A12"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1981</w:t>
            </w:r>
          </w:p>
        </w:tc>
      </w:tr>
      <w:tr w:rsidR="00F20D93" w14:paraId="7C7931E4"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F51BF1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E1BA8F3"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4163.16491928</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62D277A" w14:textId="77777777" w:rsidR="00F20D93" w:rsidRPr="00FE54B6" w:rsidRDefault="00F20D93" w:rsidP="0013087C">
            <w:pPr>
              <w:jc w:val="center"/>
              <w:rPr>
                <w:sz w:val="18"/>
                <w:szCs w:val="18"/>
              </w:rPr>
            </w:pPr>
            <w:r w:rsidRPr="00FE54B6">
              <w:rPr>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504BD0" w14:textId="77777777" w:rsidR="00F20D93" w:rsidRPr="00FE54B6" w:rsidRDefault="00F20D93" w:rsidP="0013087C">
            <w:pPr>
              <w:jc w:val="center"/>
              <w:rPr>
                <w:sz w:val="18"/>
                <w:szCs w:val="18"/>
              </w:rPr>
            </w:pPr>
            <w:r w:rsidRPr="00FE54B6">
              <w:rPr>
                <w:color w:val="000000"/>
                <w:sz w:val="18"/>
                <w:szCs w:val="18"/>
              </w:rPr>
              <w:t>1948</w:t>
            </w:r>
          </w:p>
        </w:tc>
      </w:tr>
      <w:tr w:rsidR="00F20D93" w14:paraId="757FAEAB"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7BF50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E7421D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41007.6853106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842876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51358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D947392"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E5CD786"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216-U-10</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AC4FDD5"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194229.402893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24A992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2E2B05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59EF09D"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32259B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7D8ABB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67237.8559196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40EE2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BFCA04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1956</w:t>
            </w:r>
          </w:p>
        </w:tc>
      </w:tr>
      <w:tr w:rsidR="00F20D93" w14:paraId="054C38B9"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D81587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2B346E"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2144.24717683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287351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80C274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1958</w:t>
            </w:r>
          </w:p>
        </w:tc>
      </w:tr>
      <w:tr w:rsidR="00F20D93" w14:paraId="79C44ECD" w14:textId="77777777" w:rsidTr="00327C21">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828C7F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8CB98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20959.2514744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B7607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9FC93F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1994</w:t>
            </w:r>
          </w:p>
        </w:tc>
      </w:tr>
      <w:tr w:rsidR="001E5793" w:rsidRPr="00327C21" w14:paraId="0B7B3E7E" w14:textId="77777777" w:rsidTr="00327C21">
        <w:trPr>
          <w:trHeight w:val="288"/>
        </w:trPr>
        <w:tc>
          <w:tcPr>
            <w:tcW w:w="9360" w:type="dxa"/>
            <w:gridSpan w:val="4"/>
            <w:tcBorders>
              <w:top w:val="single" w:sz="4" w:space="0" w:color="auto"/>
              <w:left w:val="nil"/>
              <w:bottom w:val="single" w:sz="4" w:space="0" w:color="auto"/>
              <w:right w:val="nil"/>
            </w:tcBorders>
            <w:vAlign w:val="center"/>
          </w:tcPr>
          <w:p w14:paraId="09A49F2D" w14:textId="7F2591EC" w:rsidR="001E5793" w:rsidRPr="00327C21" w:rsidRDefault="007C5747" w:rsidP="00327C21">
            <w:pPr>
              <w:pStyle w:val="H1bodytext"/>
              <w:spacing w:after="0"/>
              <w:ind w:left="0"/>
              <w:rPr>
                <w:rFonts w:ascii="Arial" w:hAnsi="Arial" w:cs="Arial"/>
                <w:color w:val="000000"/>
                <w:sz w:val="16"/>
                <w:szCs w:val="16"/>
              </w:rPr>
            </w:pPr>
            <w:r>
              <w:rPr>
                <w:rFonts w:ascii="Arial" w:hAnsi="Arial" w:cs="Arial"/>
                <w:sz w:val="18"/>
                <w:szCs w:val="18"/>
              </w:rPr>
              <w:t>Source</w:t>
            </w:r>
            <w:r w:rsidR="001E5793" w:rsidRPr="001E5793">
              <w:rPr>
                <w:rFonts w:ascii="Arial" w:hAnsi="Arial" w:cs="Arial"/>
                <w:sz w:val="18"/>
                <w:szCs w:val="18"/>
              </w:rPr>
              <w:t xml:space="preserve">: </w:t>
            </w:r>
            <w:r w:rsidR="001E5793" w:rsidRPr="0004053F">
              <w:rPr>
                <w:rFonts w:ascii="Arial" w:hAnsi="Arial" w:cs="Arial"/>
                <w:sz w:val="18"/>
                <w:szCs w:val="18"/>
              </w:rPr>
              <w:t>ECF-HANFORD-19-0032</w:t>
            </w:r>
            <w:r>
              <w:rPr>
                <w:rFonts w:ascii="Arial" w:hAnsi="Arial" w:cs="Arial"/>
                <w:sz w:val="18"/>
                <w:szCs w:val="18"/>
              </w:rPr>
              <w:t xml:space="preserve">, </w:t>
            </w:r>
            <w:r w:rsidRPr="004E37D0">
              <w:rPr>
                <w:rFonts w:ascii="Arial" w:hAnsi="Arial" w:cs="Arial"/>
                <w:i/>
                <w:iCs/>
                <w:sz w:val="18"/>
                <w:szCs w:val="18"/>
              </w:rPr>
              <w:t>Distribution of Infiltration in the 216-U-10 and 216-B-3 Pond Systems 1944 to 1997</w:t>
            </w:r>
            <w:r w:rsidR="001E5793" w:rsidRPr="0004053F">
              <w:rPr>
                <w:rFonts w:ascii="Arial" w:hAnsi="Arial" w:cs="Arial"/>
                <w:sz w:val="18"/>
                <w:szCs w:val="18"/>
              </w:rPr>
              <w:t>.</w:t>
            </w:r>
          </w:p>
        </w:tc>
      </w:tr>
    </w:tbl>
    <w:p w14:paraId="32187448" w14:textId="77777777" w:rsidR="00F20D93" w:rsidRPr="006504D7" w:rsidRDefault="00F20D93" w:rsidP="00E62A15">
      <w:pPr>
        <w:pStyle w:val="H1bodytext"/>
        <w:spacing w:after="120"/>
        <w:rPr>
          <w:rFonts w:ascii="Arial" w:hAnsi="Arial"/>
        </w:rPr>
      </w:pPr>
    </w:p>
    <w:p w14:paraId="20435C5C" w14:textId="77777777" w:rsidR="00E62A15" w:rsidRPr="00E9368E" w:rsidRDefault="00E62A15" w:rsidP="006973AE">
      <w:pPr>
        <w:pStyle w:val="Heading1"/>
        <w:rPr>
          <w:b w:val="0"/>
        </w:rPr>
      </w:pPr>
      <w:r w:rsidRPr="00E9368E">
        <w:t>Requirements Traceability Matrix</w:t>
      </w:r>
    </w:p>
    <w:p w14:paraId="1179DFB7" w14:textId="4951FB61"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5B60D6" w:rsidRPr="005B60D6">
        <w:rPr>
          <w:rFonts w:ascii="Arial" w:hAnsi="Arial" w:cs="Arial"/>
        </w:rPr>
        <w:t xml:space="preserve">Table </w:t>
      </w:r>
      <w:r w:rsidR="00DA11B3" w:rsidRPr="00DA11B3">
        <w:rPr>
          <w:rFonts w:ascii="Arial" w:hAnsi="Arial" w:cs="Arial"/>
        </w:rPr>
        <w:fldChar w:fldCharType="end"/>
      </w:r>
      <w:r w:rsidR="00896EF5">
        <w:rPr>
          <w:rFonts w:ascii="Arial" w:hAnsi="Arial" w:cs="Arial"/>
        </w:rPr>
        <w:t>2</w:t>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63128C02" w14:textId="2D9B38A3" w:rsidR="006504D7" w:rsidRPr="007D0AAC" w:rsidRDefault="00DA11B3" w:rsidP="006636CC">
            <w:pPr>
              <w:pStyle w:val="TableNumberCaption"/>
            </w:pPr>
            <w:bookmarkStart w:id="2" w:name="_Ref33083555"/>
            <w:bookmarkEnd w:id="1"/>
            <w:r>
              <w:t xml:space="preserve">Table </w:t>
            </w:r>
            <w:bookmarkEnd w:id="2"/>
            <w:r w:rsidR="00896EF5">
              <w:t>2</w:t>
            </w:r>
            <w:r w:rsidR="006636CC">
              <w:t xml:space="preserve">. </w:t>
            </w:r>
            <w:r w:rsidR="006504D7" w:rsidRPr="007D0AAC">
              <w:t xml:space="preserve">Requirements Traceability Matrix </w:t>
            </w:r>
          </w:p>
        </w:tc>
      </w:tr>
      <w:tr w:rsidR="006504D7" w:rsidRPr="007D0AAC"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6636CC">
            <w:pPr>
              <w:pStyle w:val="TableHead"/>
            </w:pPr>
            <w:r w:rsidRPr="007D0AAC">
              <w:t>Functional Requirement ID</w:t>
            </w:r>
          </w:p>
        </w:tc>
        <w:tc>
          <w:tcPr>
            <w:tcW w:w="1980" w:type="dxa"/>
            <w:shd w:val="clear" w:color="auto" w:fill="D9D9D9" w:themeFill="background1" w:themeFillShade="D9"/>
            <w:vAlign w:val="bottom"/>
          </w:tcPr>
          <w:p w14:paraId="0C71DDA1" w14:textId="7A274E5B" w:rsidR="006504D7" w:rsidRPr="007D0AAC" w:rsidRDefault="006504D7" w:rsidP="006636CC">
            <w:pPr>
              <w:pStyle w:val="TableHead"/>
            </w:pPr>
            <w:r w:rsidRPr="007D0AAC">
              <w:t>Test ID</w:t>
            </w:r>
          </w:p>
        </w:tc>
        <w:tc>
          <w:tcPr>
            <w:tcW w:w="5490" w:type="dxa"/>
            <w:shd w:val="clear" w:color="auto" w:fill="D9D9D9" w:themeFill="background1" w:themeFillShade="D9"/>
            <w:vAlign w:val="bottom"/>
          </w:tcPr>
          <w:p w14:paraId="07502E80" w14:textId="77777777" w:rsidR="006504D7" w:rsidRPr="007D0AAC" w:rsidRDefault="006504D7" w:rsidP="006636CC">
            <w:pPr>
              <w:pStyle w:val="TableHead"/>
            </w:pPr>
            <w:r w:rsidRPr="007D0AAC">
              <w:t>Test Case</w:t>
            </w:r>
          </w:p>
        </w:tc>
      </w:tr>
      <w:tr w:rsidR="006504D7" w:rsidRPr="007D0AAC" w14:paraId="0C2D1186" w14:textId="77777777" w:rsidTr="003314D1">
        <w:trPr>
          <w:cantSplit/>
          <w:trHeight w:val="665"/>
        </w:trPr>
        <w:tc>
          <w:tcPr>
            <w:tcW w:w="1890" w:type="dxa"/>
            <w:shd w:val="clear" w:color="auto" w:fill="auto"/>
            <w:vAlign w:val="center"/>
          </w:tcPr>
          <w:p w14:paraId="74C37038" w14:textId="017DD38C" w:rsidR="006504D7" w:rsidRPr="006636CC" w:rsidRDefault="006504D7" w:rsidP="00091E69">
            <w:pPr>
              <w:pStyle w:val="H1bodytext"/>
              <w:spacing w:after="0"/>
              <w:ind w:left="0"/>
              <w:jc w:val="center"/>
              <w:rPr>
                <w:rFonts w:ascii="Arial" w:hAnsi="Arial"/>
                <w:bCs/>
                <w:sz w:val="18"/>
                <w:szCs w:val="18"/>
              </w:rPr>
            </w:pPr>
            <w:r w:rsidRPr="006636CC">
              <w:rPr>
                <w:rFonts w:ascii="Arial" w:hAnsi="Arial"/>
                <w:bCs/>
                <w:sz w:val="18"/>
                <w:szCs w:val="18"/>
              </w:rPr>
              <w:t>QA Level</w:t>
            </w:r>
          </w:p>
        </w:tc>
        <w:tc>
          <w:tcPr>
            <w:tcW w:w="1980" w:type="dxa"/>
            <w:shd w:val="clear" w:color="auto" w:fill="auto"/>
            <w:vAlign w:val="center"/>
          </w:tcPr>
          <w:p w14:paraId="08B513E0" w14:textId="417D4D17" w:rsidR="006504D7" w:rsidRPr="006636CC" w:rsidRDefault="006636CC" w:rsidP="00091E69">
            <w:pPr>
              <w:pStyle w:val="H1bodytext"/>
              <w:spacing w:after="0"/>
              <w:ind w:left="0"/>
              <w:jc w:val="center"/>
              <w:rPr>
                <w:rFonts w:ascii="Arial" w:hAnsi="Arial"/>
                <w:bCs/>
                <w:sz w:val="18"/>
                <w:szCs w:val="18"/>
              </w:rPr>
            </w:pPr>
            <w:r w:rsidRPr="006636CC">
              <w:rPr>
                <w:rFonts w:ascii="Arial" w:hAnsi="Arial"/>
                <w:sz w:val="18"/>
                <w:szCs w:val="18"/>
              </w:rPr>
              <w:t>CACIE</w:t>
            </w:r>
            <w:r>
              <w:rPr>
                <w:rFonts w:ascii="Arial" w:hAnsi="Arial"/>
                <w:sz w:val="18"/>
                <w:szCs w:val="18"/>
              </w:rPr>
              <w:t xml:space="preserve"> </w:t>
            </w:r>
            <w:r w:rsidR="0075380E">
              <w:rPr>
                <w:rFonts w:ascii="Arial" w:hAnsi="Arial"/>
                <w:sz w:val="18"/>
                <w:szCs w:val="18"/>
              </w:rPr>
              <w:t xml:space="preserve">CIE </w:t>
            </w:r>
            <w:r>
              <w:rPr>
                <w:rFonts w:ascii="Arial" w:hAnsi="Arial"/>
                <w:sz w:val="18"/>
                <w:szCs w:val="18"/>
              </w:rPr>
              <w:t>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6504D7" w:rsidRPr="006636CC">
              <w:rPr>
                <w:rFonts w:ascii="Arial" w:hAnsi="Arial"/>
                <w:bCs/>
                <w:sz w:val="18"/>
                <w:szCs w:val="18"/>
              </w:rPr>
              <w:t>IT-1</w:t>
            </w:r>
          </w:p>
        </w:tc>
        <w:tc>
          <w:tcPr>
            <w:tcW w:w="5490" w:type="dxa"/>
            <w:shd w:val="clear" w:color="auto" w:fill="auto"/>
            <w:vAlign w:val="center"/>
          </w:tcPr>
          <w:p w14:paraId="25C831D9" w14:textId="36D89ADC" w:rsidR="006504D7" w:rsidRPr="006636CC" w:rsidRDefault="006504D7" w:rsidP="00091E69">
            <w:pPr>
              <w:pStyle w:val="H1bodytext"/>
              <w:spacing w:after="0"/>
              <w:ind w:left="0"/>
              <w:jc w:val="center"/>
              <w:rPr>
                <w:rStyle w:val="CommentReference"/>
                <w:sz w:val="18"/>
                <w:szCs w:val="18"/>
              </w:rPr>
            </w:pPr>
            <w:r w:rsidRPr="006636CC">
              <w:rPr>
                <w:rFonts w:ascii="Arial" w:hAnsi="Arial"/>
                <w:sz w:val="18"/>
                <w:szCs w:val="18"/>
              </w:rPr>
              <w:t>Installation Test</w:t>
            </w:r>
            <w:r w:rsidR="006636CC">
              <w:rPr>
                <w:rFonts w:ascii="Arial" w:hAnsi="Arial"/>
                <w:sz w:val="18"/>
                <w:szCs w:val="18"/>
              </w:rPr>
              <w:t xml:space="preserve"> (Table </w:t>
            </w:r>
            <w:r w:rsidR="00896EF5">
              <w:rPr>
                <w:rFonts w:ascii="Arial" w:hAnsi="Arial"/>
                <w:sz w:val="18"/>
                <w:szCs w:val="18"/>
              </w:rPr>
              <w:t>3</w:t>
            </w:r>
            <w:r w:rsidR="006636CC">
              <w:rPr>
                <w:rFonts w:ascii="Arial" w:hAnsi="Arial"/>
                <w:sz w:val="18"/>
                <w:szCs w:val="18"/>
              </w:rPr>
              <w:t>)</w:t>
            </w:r>
          </w:p>
        </w:tc>
      </w:tr>
      <w:tr w:rsidR="006504D7" w:rsidRPr="007D0AAC" w14:paraId="20018E58" w14:textId="77777777" w:rsidTr="003314D1">
        <w:trPr>
          <w:trHeight w:val="1430"/>
        </w:trPr>
        <w:tc>
          <w:tcPr>
            <w:tcW w:w="1890" w:type="dxa"/>
            <w:vAlign w:val="center"/>
          </w:tcPr>
          <w:p w14:paraId="003F2AC8" w14:textId="77777777" w:rsidR="006504D7" w:rsidRPr="006636CC" w:rsidRDefault="006504D7" w:rsidP="00091E69">
            <w:pPr>
              <w:pStyle w:val="H1bodytext"/>
              <w:spacing w:after="0"/>
              <w:ind w:left="0"/>
              <w:jc w:val="center"/>
              <w:rPr>
                <w:rFonts w:ascii="Arial" w:hAnsi="Arial"/>
                <w:sz w:val="18"/>
                <w:szCs w:val="18"/>
              </w:rPr>
            </w:pPr>
            <w:r w:rsidRPr="006636CC">
              <w:rPr>
                <w:rFonts w:ascii="Arial" w:hAnsi="Arial"/>
                <w:sz w:val="18"/>
                <w:szCs w:val="18"/>
              </w:rPr>
              <w:t>FR-</w:t>
            </w:r>
            <w:r w:rsidR="005B60D6" w:rsidRPr="006636CC">
              <w:rPr>
                <w:rFonts w:ascii="Arial" w:hAnsi="Arial"/>
                <w:sz w:val="18"/>
                <w:szCs w:val="18"/>
              </w:rPr>
              <w:t>1</w:t>
            </w:r>
          </w:p>
          <w:p w14:paraId="014288E7" w14:textId="77777777"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FR-2</w:t>
            </w:r>
          </w:p>
          <w:p w14:paraId="3806044B" w14:textId="126E3456"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w:t>
            </w:r>
            <w:r w:rsidR="00AD3809">
              <w:rPr>
                <w:rFonts w:ascii="Arial" w:hAnsi="Arial"/>
                <w:sz w:val="18"/>
                <w:szCs w:val="18"/>
              </w:rPr>
              <w:t>9</w:t>
            </w:r>
          </w:p>
        </w:tc>
        <w:tc>
          <w:tcPr>
            <w:tcW w:w="1980" w:type="dxa"/>
            <w:vAlign w:val="center"/>
          </w:tcPr>
          <w:p w14:paraId="59DF7714" w14:textId="13AADCCB" w:rsidR="006504D7" w:rsidRPr="006636CC" w:rsidRDefault="006636CC" w:rsidP="00091E69">
            <w:pPr>
              <w:pStyle w:val="H1bodytext"/>
              <w:spacing w:after="0"/>
              <w:ind w:left="0"/>
              <w:jc w:val="center"/>
              <w:rPr>
                <w:rFonts w:ascii="Arial" w:hAnsi="Arial"/>
                <w:sz w:val="18"/>
                <w:szCs w:val="18"/>
              </w:rPr>
            </w:pPr>
            <w:r w:rsidRPr="006636CC">
              <w:rPr>
                <w:rFonts w:ascii="Arial" w:hAnsi="Arial"/>
                <w:sz w:val="18"/>
                <w:szCs w:val="18"/>
              </w:rPr>
              <w:t>CACIE</w:t>
            </w:r>
            <w:r>
              <w:rPr>
                <w:rFonts w:ascii="Arial" w:hAnsi="Arial"/>
                <w:sz w:val="18"/>
                <w:szCs w:val="18"/>
              </w:rPr>
              <w:t xml:space="preserve"> </w:t>
            </w:r>
            <w:r w:rsidR="0075380E">
              <w:rPr>
                <w:rFonts w:ascii="Arial" w:hAnsi="Arial"/>
                <w:sz w:val="18"/>
                <w:szCs w:val="18"/>
              </w:rPr>
              <w:t xml:space="preserve">CIE </w:t>
            </w:r>
            <w:r>
              <w:rPr>
                <w:rFonts w:ascii="Arial" w:hAnsi="Arial"/>
                <w:sz w:val="18"/>
                <w:szCs w:val="18"/>
              </w:rPr>
              <w:t>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FB05C0">
              <w:rPr>
                <w:rFonts w:ascii="Arial" w:hAnsi="Arial"/>
                <w:sz w:val="18"/>
                <w:szCs w:val="18"/>
              </w:rPr>
              <w:t>A</w:t>
            </w:r>
            <w:r>
              <w:rPr>
                <w:rFonts w:ascii="Arial" w:hAnsi="Arial"/>
                <w:sz w:val="18"/>
                <w:szCs w:val="18"/>
              </w:rPr>
              <w:t>T</w:t>
            </w:r>
            <w:r w:rsidR="006504D7" w:rsidRPr="006636CC">
              <w:rPr>
                <w:rFonts w:ascii="Arial" w:hAnsi="Arial"/>
                <w:sz w:val="18"/>
                <w:szCs w:val="18"/>
              </w:rPr>
              <w:t>-1</w:t>
            </w:r>
          </w:p>
        </w:tc>
        <w:tc>
          <w:tcPr>
            <w:tcW w:w="5490" w:type="dxa"/>
            <w:vAlign w:val="center"/>
          </w:tcPr>
          <w:p w14:paraId="6CE81F31" w14:textId="134EF89F" w:rsidR="006504D7" w:rsidRPr="006636CC" w:rsidRDefault="00DA7A97" w:rsidP="00182853">
            <w:pPr>
              <w:pStyle w:val="H1bodytext"/>
              <w:spacing w:after="0"/>
              <w:ind w:left="0"/>
              <w:rPr>
                <w:rFonts w:ascii="Arial" w:hAnsi="Arial"/>
                <w:sz w:val="18"/>
                <w:szCs w:val="18"/>
              </w:rPr>
            </w:pPr>
            <w:r>
              <w:rPr>
                <w:rFonts w:ascii="Arial" w:hAnsi="Arial"/>
                <w:sz w:val="18"/>
                <w:szCs w:val="18"/>
              </w:rPr>
              <w:t>Acceptance</w:t>
            </w:r>
            <w:r w:rsidR="006636CC" w:rsidRPr="006636CC">
              <w:rPr>
                <w:rFonts w:ascii="Arial" w:hAnsi="Arial"/>
                <w:sz w:val="18"/>
                <w:szCs w:val="18"/>
              </w:rPr>
              <w:t xml:space="preserve"> Test</w:t>
            </w:r>
            <w:r w:rsidR="006636CC">
              <w:rPr>
                <w:rFonts w:ascii="Arial" w:hAnsi="Arial"/>
                <w:sz w:val="18"/>
                <w:szCs w:val="18"/>
              </w:rPr>
              <w:t xml:space="preserve"> (Table </w:t>
            </w:r>
            <w:r>
              <w:rPr>
                <w:rFonts w:ascii="Arial" w:hAnsi="Arial"/>
                <w:sz w:val="18"/>
                <w:szCs w:val="18"/>
              </w:rPr>
              <w:t>4</w:t>
            </w:r>
            <w:r w:rsidR="006636CC">
              <w:rPr>
                <w:rFonts w:ascii="Arial" w:hAnsi="Arial"/>
                <w:sz w:val="18"/>
                <w:szCs w:val="18"/>
              </w:rPr>
              <w:t xml:space="preserve">): </w:t>
            </w:r>
            <w:r w:rsidR="00182853" w:rsidRPr="006636CC">
              <w:rPr>
                <w:rFonts w:ascii="Arial" w:hAnsi="Arial"/>
                <w:sz w:val="18"/>
                <w:szCs w:val="18"/>
              </w:rPr>
              <w:t>Confirm that the output files “U-10_B-3_</w:t>
            </w:r>
            <w:r w:rsidR="00481585">
              <w:rPr>
                <w:rFonts w:ascii="Arial" w:hAnsi="Arial"/>
                <w:sz w:val="18"/>
                <w:szCs w:val="18"/>
              </w:rPr>
              <w:t>CIE_</w:t>
            </w:r>
            <w:r w:rsidR="00182853" w:rsidRPr="006636CC">
              <w:rPr>
                <w:rFonts w:ascii="Arial" w:hAnsi="Arial"/>
                <w:sz w:val="18"/>
                <w:szCs w:val="18"/>
              </w:rPr>
              <w:t>reroute_in.dat”, “U 10_B-3_</w:t>
            </w:r>
            <w:r w:rsidR="00481585">
              <w:rPr>
                <w:rFonts w:ascii="Arial" w:hAnsi="Arial"/>
                <w:sz w:val="18"/>
                <w:szCs w:val="18"/>
              </w:rPr>
              <w:t>CIE_</w:t>
            </w:r>
            <w:r w:rsidR="00182853" w:rsidRPr="006636CC">
              <w:rPr>
                <w:rFonts w:ascii="Arial" w:hAnsi="Arial"/>
                <w:sz w:val="18"/>
                <w:szCs w:val="18"/>
              </w:rPr>
              <w:t>reroute_fractions.dat”, “U</w:t>
            </w:r>
            <w:r w:rsidR="00481585">
              <w:rPr>
                <w:rFonts w:ascii="Arial" w:hAnsi="Arial"/>
                <w:sz w:val="18"/>
                <w:szCs w:val="18"/>
              </w:rPr>
              <w:noBreakHyphen/>
            </w:r>
            <w:r w:rsidR="00182853" w:rsidRPr="006636CC">
              <w:rPr>
                <w:rFonts w:ascii="Arial" w:hAnsi="Arial"/>
                <w:sz w:val="18"/>
                <w:szCs w:val="18"/>
              </w:rPr>
              <w:t>10_B-3_</w:t>
            </w:r>
            <w:r w:rsidR="00481585">
              <w:rPr>
                <w:rFonts w:ascii="Arial" w:hAnsi="Arial"/>
                <w:sz w:val="18"/>
                <w:szCs w:val="18"/>
              </w:rPr>
              <w:t>CIE_</w:t>
            </w:r>
            <w:r w:rsidR="00182853" w:rsidRPr="006636CC">
              <w:rPr>
                <w:rFonts w:ascii="Arial" w:hAnsi="Arial"/>
                <w:sz w:val="18"/>
                <w:szCs w:val="18"/>
              </w:rPr>
              <w:t>reroute_rates.dat” and “U</w:t>
            </w:r>
            <w:r w:rsidR="00481585">
              <w:rPr>
                <w:rFonts w:ascii="Arial" w:hAnsi="Arial"/>
                <w:sz w:val="18"/>
                <w:szCs w:val="18"/>
              </w:rPr>
              <w:t>-</w:t>
            </w:r>
            <w:r w:rsidR="00182853" w:rsidRPr="006636CC">
              <w:rPr>
                <w:rFonts w:ascii="Arial" w:hAnsi="Arial"/>
                <w:sz w:val="18"/>
                <w:szCs w:val="18"/>
              </w:rPr>
              <w:t>10_B-3_</w:t>
            </w:r>
            <w:r w:rsidR="00481585">
              <w:rPr>
                <w:rFonts w:ascii="Arial" w:hAnsi="Arial"/>
                <w:sz w:val="18"/>
                <w:szCs w:val="18"/>
              </w:rPr>
              <w:t>CIE_</w:t>
            </w:r>
            <w:r w:rsidR="00182853" w:rsidRPr="006636CC">
              <w:rPr>
                <w:rFonts w:ascii="Arial" w:hAnsi="Arial"/>
                <w:sz w:val="18"/>
                <w:szCs w:val="18"/>
              </w:rPr>
              <w:t>reroute_rates.csv” are generated and contain data</w:t>
            </w:r>
            <w:r w:rsidR="005B60D6" w:rsidRPr="006636CC">
              <w:rPr>
                <w:rFonts w:ascii="Arial" w:hAnsi="Arial"/>
                <w:sz w:val="18"/>
                <w:szCs w:val="18"/>
              </w:rPr>
              <w:t>.</w:t>
            </w:r>
          </w:p>
        </w:tc>
      </w:tr>
      <w:tr w:rsidR="005B60D6" w:rsidRPr="007D0AAC" w14:paraId="6A2FC433" w14:textId="77777777" w:rsidTr="003314D1">
        <w:trPr>
          <w:trHeight w:val="1430"/>
        </w:trPr>
        <w:tc>
          <w:tcPr>
            <w:tcW w:w="1890" w:type="dxa"/>
            <w:vAlign w:val="center"/>
          </w:tcPr>
          <w:p w14:paraId="5C8E7649"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FR-1</w:t>
            </w:r>
          </w:p>
          <w:p w14:paraId="605CBBC3" w14:textId="60C1CACA"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FR-2</w:t>
            </w:r>
          </w:p>
          <w:p w14:paraId="058D89EB" w14:textId="0856C3ED"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FR-3</w:t>
            </w:r>
          </w:p>
          <w:p w14:paraId="03A708BC" w14:textId="197A0465"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FR-4</w:t>
            </w:r>
          </w:p>
          <w:p w14:paraId="7907588D" w14:textId="162D836F"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FR-5</w:t>
            </w:r>
          </w:p>
          <w:p w14:paraId="01DB2C70"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FR-6</w:t>
            </w:r>
          </w:p>
          <w:p w14:paraId="373B2786" w14:textId="77777777" w:rsidR="00653491" w:rsidRDefault="00653491" w:rsidP="005B60D6">
            <w:pPr>
              <w:pStyle w:val="H1bodytext"/>
              <w:spacing w:after="0"/>
              <w:ind w:left="0"/>
              <w:jc w:val="center"/>
              <w:rPr>
                <w:rFonts w:ascii="Arial" w:hAnsi="Arial"/>
                <w:sz w:val="18"/>
                <w:szCs w:val="18"/>
              </w:rPr>
            </w:pPr>
            <w:r w:rsidRPr="006636CC">
              <w:rPr>
                <w:rFonts w:ascii="Arial" w:hAnsi="Arial"/>
                <w:sz w:val="18"/>
                <w:szCs w:val="18"/>
              </w:rPr>
              <w:t>FR-7</w:t>
            </w:r>
          </w:p>
          <w:p w14:paraId="7882EDA8" w14:textId="77777777" w:rsidR="00C71BD5" w:rsidRDefault="00C71BD5" w:rsidP="005B60D6">
            <w:pPr>
              <w:pStyle w:val="H1bodytext"/>
              <w:spacing w:after="0"/>
              <w:ind w:left="0"/>
              <w:jc w:val="center"/>
              <w:rPr>
                <w:rFonts w:ascii="Arial" w:hAnsi="Arial"/>
                <w:sz w:val="18"/>
                <w:szCs w:val="18"/>
              </w:rPr>
            </w:pPr>
            <w:r>
              <w:rPr>
                <w:rFonts w:ascii="Arial" w:hAnsi="Arial"/>
                <w:sz w:val="18"/>
                <w:szCs w:val="18"/>
              </w:rPr>
              <w:t>FR-8</w:t>
            </w:r>
          </w:p>
          <w:p w14:paraId="02A26959" w14:textId="17FF28A6" w:rsidR="00AD3809" w:rsidRPr="006636CC" w:rsidRDefault="00AD3809" w:rsidP="005B60D6">
            <w:pPr>
              <w:pStyle w:val="H1bodytext"/>
              <w:spacing w:after="0"/>
              <w:ind w:left="0"/>
              <w:jc w:val="center"/>
              <w:rPr>
                <w:rFonts w:ascii="Arial" w:hAnsi="Arial"/>
                <w:sz w:val="18"/>
                <w:szCs w:val="18"/>
              </w:rPr>
            </w:pPr>
            <w:r>
              <w:rPr>
                <w:rFonts w:ascii="Arial" w:hAnsi="Arial"/>
                <w:sz w:val="18"/>
                <w:szCs w:val="18"/>
              </w:rPr>
              <w:t>FR-9</w:t>
            </w:r>
          </w:p>
        </w:tc>
        <w:tc>
          <w:tcPr>
            <w:tcW w:w="1980" w:type="dxa"/>
            <w:vAlign w:val="center"/>
          </w:tcPr>
          <w:p w14:paraId="2BB02FA2" w14:textId="1591922B"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CACIE</w:t>
            </w:r>
            <w:r w:rsidR="006636CC">
              <w:rPr>
                <w:rFonts w:ascii="Arial" w:hAnsi="Arial"/>
                <w:sz w:val="18"/>
                <w:szCs w:val="18"/>
              </w:rPr>
              <w:t xml:space="preserve"> </w:t>
            </w:r>
            <w:r w:rsidR="0075380E">
              <w:rPr>
                <w:rFonts w:ascii="Arial" w:hAnsi="Arial"/>
                <w:sz w:val="18"/>
                <w:szCs w:val="18"/>
              </w:rPr>
              <w:t xml:space="preserve">CIE </w:t>
            </w:r>
            <w:r w:rsidR="006636CC">
              <w:rPr>
                <w:rFonts w:ascii="Arial" w:hAnsi="Arial"/>
                <w:sz w:val="18"/>
                <w:szCs w:val="18"/>
              </w:rPr>
              <w:t>S</w:t>
            </w:r>
            <w:r w:rsidRPr="006636CC">
              <w:rPr>
                <w:rFonts w:ascii="Arial" w:hAnsi="Arial"/>
                <w:sz w:val="18"/>
                <w:szCs w:val="18"/>
              </w:rPr>
              <w:t>ource</w:t>
            </w:r>
            <w:r w:rsidR="006636CC">
              <w:rPr>
                <w:rFonts w:ascii="Arial" w:hAnsi="Arial"/>
                <w:sz w:val="18"/>
                <w:szCs w:val="18"/>
              </w:rPr>
              <w:t xml:space="preserve"> Rerouting </w:t>
            </w:r>
            <w:r w:rsidRPr="006636CC">
              <w:rPr>
                <w:rFonts w:ascii="Arial" w:hAnsi="Arial"/>
                <w:sz w:val="18"/>
                <w:szCs w:val="18"/>
              </w:rPr>
              <w:t>-</w:t>
            </w:r>
            <w:r w:rsidR="006636CC">
              <w:rPr>
                <w:rFonts w:ascii="Arial" w:hAnsi="Arial"/>
                <w:sz w:val="18"/>
                <w:szCs w:val="18"/>
              </w:rPr>
              <w:t xml:space="preserve"> AT</w:t>
            </w:r>
            <w:r w:rsidRPr="006636CC">
              <w:rPr>
                <w:rFonts w:ascii="Arial" w:hAnsi="Arial"/>
                <w:sz w:val="18"/>
                <w:szCs w:val="18"/>
              </w:rPr>
              <w:t>-1</w:t>
            </w:r>
          </w:p>
        </w:tc>
        <w:tc>
          <w:tcPr>
            <w:tcW w:w="5490" w:type="dxa"/>
            <w:vAlign w:val="center"/>
          </w:tcPr>
          <w:p w14:paraId="21202B74" w14:textId="0BDADA35" w:rsidR="005B60D6" w:rsidRPr="006636CC" w:rsidRDefault="006636CC" w:rsidP="005B60D6">
            <w:pPr>
              <w:pStyle w:val="H1bodytext"/>
              <w:spacing w:after="0"/>
              <w:ind w:left="0"/>
              <w:rPr>
                <w:rFonts w:ascii="Arial" w:hAnsi="Arial"/>
                <w:sz w:val="18"/>
                <w:szCs w:val="18"/>
              </w:rPr>
            </w:pPr>
            <w:r>
              <w:rPr>
                <w:rFonts w:ascii="Arial" w:hAnsi="Arial" w:cs="Arial"/>
                <w:sz w:val="18"/>
                <w:szCs w:val="18"/>
              </w:rPr>
              <w:t xml:space="preserve">Acceptance Test (Table </w:t>
            </w:r>
            <w:r w:rsidR="00896EF5">
              <w:rPr>
                <w:rFonts w:ascii="Arial" w:hAnsi="Arial" w:cs="Arial"/>
                <w:sz w:val="18"/>
                <w:szCs w:val="18"/>
              </w:rPr>
              <w:t>4</w:t>
            </w:r>
            <w:r>
              <w:rPr>
                <w:rFonts w:ascii="Arial" w:hAnsi="Arial" w:cs="Arial"/>
                <w:sz w:val="18"/>
                <w:szCs w:val="18"/>
              </w:rPr>
              <w:t xml:space="preserve">): </w:t>
            </w:r>
            <w:r w:rsidR="005B60D6" w:rsidRPr="006636CC">
              <w:rPr>
                <w:rFonts w:ascii="Arial" w:hAnsi="Arial" w:cs="Arial"/>
                <w:sz w:val="18"/>
                <w:szCs w:val="18"/>
              </w:rPr>
              <w:t xml:space="preserve">Compare the results </w:t>
            </w:r>
            <w:r>
              <w:rPr>
                <w:rFonts w:ascii="Arial" w:hAnsi="Arial" w:cs="Arial"/>
                <w:sz w:val="18"/>
                <w:szCs w:val="18"/>
              </w:rPr>
              <w:t xml:space="preserve">in the output files </w:t>
            </w:r>
            <w:r w:rsidR="005B60D6" w:rsidRPr="006636CC">
              <w:rPr>
                <w:rFonts w:ascii="Arial" w:hAnsi="Arial" w:cs="Arial"/>
                <w:sz w:val="18"/>
                <w:szCs w:val="18"/>
              </w:rPr>
              <w:t xml:space="preserve">with the </w:t>
            </w:r>
            <w:r>
              <w:rPr>
                <w:rFonts w:ascii="Arial" w:hAnsi="Arial" w:cs="Arial"/>
                <w:sz w:val="18"/>
                <w:szCs w:val="18"/>
              </w:rPr>
              <w:t>expected results.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326CA4C8" w:rsidR="00DA3A4B"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sidR="00A91669">
        <w:rPr>
          <w:rFonts w:ascii="Arial" w:hAnsi="Arial"/>
        </w:rPr>
        <w:t xml:space="preserve"> </w:t>
      </w:r>
      <w:r w:rsidR="00235B97">
        <w:rPr>
          <w:rFonts w:ascii="Arial" w:hAnsi="Arial"/>
        </w:rPr>
        <w:t xml:space="preserve">tool </w:t>
      </w:r>
      <w:r w:rsidR="00F105D9">
        <w:rPr>
          <w:rFonts w:ascii="Arial" w:hAnsi="Arial"/>
        </w:rPr>
        <w:t xml:space="preserve">is presented in Table </w:t>
      </w:r>
      <w:r w:rsidR="00896EF5">
        <w:rPr>
          <w:rFonts w:ascii="Arial" w:hAnsi="Arial"/>
        </w:rPr>
        <w:t xml:space="preserve">3 </w:t>
      </w:r>
      <w:r w:rsidR="00F105D9">
        <w:rPr>
          <w:rFonts w:ascii="Arial" w:hAnsi="Arial"/>
        </w:rPr>
        <w:t xml:space="preserve">and the </w:t>
      </w:r>
      <w:r w:rsidR="00123CE9">
        <w:rPr>
          <w:rFonts w:ascii="Arial" w:hAnsi="Arial"/>
        </w:rPr>
        <w:t xml:space="preserve">acceptance </w:t>
      </w:r>
      <w:r>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sidR="00A91669">
        <w:rPr>
          <w:rFonts w:ascii="Arial" w:hAnsi="Arial"/>
        </w:rPr>
        <w:t xml:space="preserve"> </w:t>
      </w:r>
      <w:r w:rsidR="00235B97">
        <w:rPr>
          <w:rFonts w:ascii="Arial" w:hAnsi="Arial"/>
        </w:rPr>
        <w:t xml:space="preserve">tool </w:t>
      </w:r>
      <w:r>
        <w:rPr>
          <w:rFonts w:ascii="Arial" w:hAnsi="Arial"/>
        </w:rPr>
        <w:t xml:space="preserve">is presented in Table </w:t>
      </w:r>
      <w:r w:rsidR="00896EF5">
        <w:rPr>
          <w:rFonts w:ascii="Arial" w:hAnsi="Arial"/>
        </w:rPr>
        <w:t>4</w:t>
      </w:r>
      <w:r>
        <w:rPr>
          <w:rFonts w:ascii="Arial" w:hAnsi="Arial"/>
        </w:rPr>
        <w:t>.</w:t>
      </w:r>
    </w:p>
    <w:p w14:paraId="0CFA6B25" w14:textId="77777777" w:rsidR="00DA3A4B" w:rsidRDefault="00DA3A4B">
      <w:pPr>
        <w:spacing w:after="160" w:line="259" w:lineRule="auto"/>
        <w:rPr>
          <w:rFonts w:eastAsia="Times New Roman" w:cs="Times New Roman"/>
          <w:szCs w:val="20"/>
        </w:rPr>
      </w:pPr>
      <w:r>
        <w:br w:type="page"/>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497FE0D4" w14:textId="748CCDD0" w:rsidR="008912C9" w:rsidRPr="00DA11B3" w:rsidRDefault="00DA11B3" w:rsidP="00CD0245">
            <w:pPr>
              <w:pStyle w:val="TableNumberCaption"/>
            </w:pPr>
            <w:r>
              <w:lastRenderedPageBreak/>
              <w:t xml:space="preserve">Table </w:t>
            </w:r>
            <w:r w:rsidR="00896EF5">
              <w:t>3</w:t>
            </w:r>
            <w:r w:rsidR="00CD0245">
              <w:t xml:space="preserve">. </w:t>
            </w:r>
            <w:sdt>
              <w:sdtPr>
                <w:rPr>
                  <w:bCs/>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008912C9" w:rsidRPr="00DA11B3">
              <w:rPr>
                <w:rFonts w:cs="Arial"/>
              </w:rPr>
              <w:t xml:space="preserve"> Installation </w:t>
            </w:r>
            <w:r w:rsidR="008912C9" w:rsidRPr="00DA11B3">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03810E23" w:rsidR="008912C9" w:rsidRPr="00CD0245" w:rsidRDefault="00DA3A4B" w:rsidP="00B84619">
            <w:pPr>
              <w:pStyle w:val="H1bodytext"/>
              <w:spacing w:after="0"/>
              <w:ind w:left="0"/>
              <w:jc w:val="center"/>
              <w:rPr>
                <w:rFonts w:ascii="Arial" w:hAnsi="Arial"/>
                <w:b/>
                <w:sz w:val="18"/>
                <w:szCs w:val="18"/>
              </w:rPr>
            </w:pPr>
            <w:sdt>
              <w:sdtPr>
                <w:rPr>
                  <w:rFonts w:ascii="Arial" w:hAnsi="Arial"/>
                  <w:b/>
                  <w:bCs/>
                  <w:sz w:val="18"/>
                  <w:szCs w:val="18"/>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8912C9" w:rsidRPr="00CD0245">
              <w:rPr>
                <w:rFonts w:ascii="Arial" w:hAnsi="Arial"/>
                <w:b/>
                <w:sz w:val="18"/>
                <w:szCs w:val="18"/>
              </w:rPr>
              <w:t xml:space="preserve"> Installatio</w:t>
            </w:r>
            <w:r w:rsidR="003C0AA4" w:rsidRPr="00CD0245">
              <w:rPr>
                <w:rFonts w:ascii="Arial" w:hAnsi="Arial"/>
                <w:b/>
                <w:sz w:val="18"/>
                <w:szCs w:val="18"/>
              </w:rPr>
              <w:t>n</w:t>
            </w:r>
            <w:r w:rsidR="008912C9" w:rsidRPr="00CD0245">
              <w:rPr>
                <w:rFonts w:ascii="Arial" w:hAnsi="Arial"/>
                <w:b/>
                <w:sz w:val="18"/>
                <w:szCs w:val="18"/>
              </w:rPr>
              <w:t xml:space="preserve"> Testing</w:t>
            </w:r>
          </w:p>
          <w:p w14:paraId="73A9CFFE" w14:textId="18294F53" w:rsidR="008912C9" w:rsidRPr="00CD0245" w:rsidRDefault="008912C9" w:rsidP="00B84619">
            <w:pPr>
              <w:pStyle w:val="H1bodytext"/>
              <w:spacing w:after="0"/>
              <w:ind w:left="0"/>
              <w:jc w:val="center"/>
              <w:rPr>
                <w:rFonts w:ascii="Arial" w:hAnsi="Arial"/>
                <w:b/>
                <w:sz w:val="18"/>
                <w:szCs w:val="18"/>
              </w:rPr>
            </w:pPr>
            <w:r w:rsidRPr="00CD0245">
              <w:rPr>
                <w:rFonts w:ascii="Arial" w:hAnsi="Arial"/>
                <w:b/>
                <w:sz w:val="18"/>
                <w:szCs w:val="18"/>
              </w:rPr>
              <w:t>CACIE-</w:t>
            </w:r>
            <w:sdt>
              <w:sdtPr>
                <w:rPr>
                  <w:rFonts w:ascii="Arial" w:hAnsi="Arial"/>
                  <w:b/>
                  <w:bCs/>
                  <w:sz w:val="18"/>
                  <w:szCs w:val="18"/>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CD0245">
              <w:rPr>
                <w:rFonts w:ascii="Arial" w:hAnsi="Arial"/>
                <w:b/>
                <w:sz w:val="18"/>
                <w:szCs w:val="18"/>
              </w:rPr>
              <w:t xml:space="preserve"> – IT</w:t>
            </w:r>
            <w:r w:rsidR="00A1080F" w:rsidRPr="00CD0245">
              <w:rPr>
                <w:rFonts w:ascii="Arial" w:hAnsi="Arial"/>
                <w:b/>
                <w:sz w:val="18"/>
                <w:szCs w:val="18"/>
              </w:rPr>
              <w:t>-1</w:t>
            </w:r>
          </w:p>
        </w:tc>
        <w:tc>
          <w:tcPr>
            <w:tcW w:w="4500" w:type="dxa"/>
            <w:gridSpan w:val="2"/>
            <w:tcBorders>
              <w:top w:val="single" w:sz="4" w:space="0" w:color="auto"/>
            </w:tcBorders>
            <w:shd w:val="clear" w:color="auto" w:fill="auto"/>
            <w:vAlign w:val="center"/>
          </w:tcPr>
          <w:p w14:paraId="549D44F9" w14:textId="77777777" w:rsidR="008912C9" w:rsidRPr="00CD0245" w:rsidRDefault="008912C9" w:rsidP="00B84619">
            <w:pPr>
              <w:pStyle w:val="H1bodytext"/>
              <w:spacing w:after="0"/>
              <w:ind w:left="0"/>
              <w:rPr>
                <w:rFonts w:ascii="Arial" w:hAnsi="Arial"/>
                <w:b/>
                <w:sz w:val="18"/>
                <w:szCs w:val="18"/>
              </w:rPr>
            </w:pPr>
            <w:r w:rsidRPr="00CD0245">
              <w:rPr>
                <w:rFonts w:ascii="Arial" w:hAnsi="Arial"/>
                <w:b/>
                <w:sz w:val="18"/>
                <w:szCs w:val="18"/>
              </w:rPr>
              <w:t>Date:</w:t>
            </w:r>
          </w:p>
        </w:tc>
      </w:tr>
      <w:tr w:rsidR="008912C9" w:rsidRPr="00B6152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Tool Runner File Location for this test:</w:t>
            </w:r>
          </w:p>
          <w:p w14:paraId="1EFB9EE2" w14:textId="24D4F402" w:rsidR="008912C9" w:rsidRPr="00B61527" w:rsidRDefault="001D2ECC" w:rsidP="00B84619">
            <w:pPr>
              <w:pStyle w:val="H1bodytext"/>
              <w:spacing w:after="0"/>
              <w:ind w:left="0"/>
              <w:rPr>
                <w:rFonts w:ascii="Arial" w:hAnsi="Arial"/>
                <w:b/>
                <w:sz w:val="18"/>
                <w:szCs w:val="18"/>
              </w:rPr>
            </w:pPr>
            <w:r w:rsidRPr="00B61527">
              <w:rPr>
                <w:rFonts w:ascii="Arial" w:hAnsi="Arial"/>
                <w:b/>
                <w:sz w:val="18"/>
                <w:szCs w:val="18"/>
              </w:rPr>
              <w:t>[</w:t>
            </w:r>
            <w:r w:rsidRPr="004E37D0">
              <w:rPr>
                <w:rFonts w:ascii="Arial" w:hAnsi="Arial"/>
                <w:b/>
                <w:sz w:val="18"/>
                <w:szCs w:val="18"/>
              </w:rPr>
              <w:t>PUT LINK TO THE DIRECTORY HERE</w:t>
            </w:r>
            <w:r w:rsidRPr="00B61527">
              <w:rPr>
                <w:rFonts w:ascii="Arial" w:hAnsi="Arial"/>
                <w:b/>
                <w:sz w:val="18"/>
                <w:szCs w:val="18"/>
              </w:rPr>
              <w:t>]</w:t>
            </w:r>
          </w:p>
        </w:tc>
        <w:tc>
          <w:tcPr>
            <w:tcW w:w="4500" w:type="dxa"/>
            <w:gridSpan w:val="2"/>
            <w:tcBorders>
              <w:top w:val="single" w:sz="4" w:space="0" w:color="auto"/>
            </w:tcBorders>
            <w:shd w:val="clear" w:color="auto" w:fill="auto"/>
            <w:vAlign w:val="center"/>
          </w:tcPr>
          <w:p w14:paraId="360B1673" w14:textId="7CEA6BDF"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Test Performed By:</w:t>
            </w:r>
            <w:r w:rsidR="00050A67" w:rsidRPr="00B61527">
              <w:rPr>
                <w:rFonts w:ascii="Arial" w:hAnsi="Arial"/>
                <w:b/>
                <w:sz w:val="18"/>
                <w:szCs w:val="18"/>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FAC3AEF" w:rsidR="008912C9" w:rsidRPr="00CD0245" w:rsidRDefault="008912C9" w:rsidP="00B84619">
            <w:pPr>
              <w:pStyle w:val="H1bodytext"/>
              <w:spacing w:after="0"/>
              <w:ind w:left="0"/>
              <w:rPr>
                <w:rFonts w:ascii="Arial" w:hAnsi="Arial"/>
                <w:b/>
                <w:sz w:val="18"/>
                <w:szCs w:val="18"/>
              </w:rPr>
            </w:pPr>
            <w:r w:rsidRPr="00B61527">
              <w:rPr>
                <w:rFonts w:ascii="Arial" w:hAnsi="Arial"/>
                <w:b/>
                <w:sz w:val="18"/>
                <w:szCs w:val="18"/>
              </w:rPr>
              <w:t xml:space="preserve">Testing Directory: </w:t>
            </w:r>
            <w:r w:rsidR="00B61527" w:rsidRPr="00B61527">
              <w:rPr>
                <w:rFonts w:ascii="Arial" w:hAnsi="Arial"/>
                <w:b/>
                <w:sz w:val="18"/>
                <w:szCs w:val="18"/>
              </w:rPr>
              <w:t>[</w:t>
            </w:r>
            <w:r w:rsidR="00B61527" w:rsidRPr="004E37D0">
              <w:rPr>
                <w:rFonts w:ascii="Arial" w:hAnsi="Arial"/>
                <w:b/>
                <w:sz w:val="18"/>
                <w:szCs w:val="18"/>
              </w:rPr>
              <w:t>PUT LINK TO THE DIRECTORY HERE</w:t>
            </w:r>
            <w:r w:rsidR="00B61527" w:rsidRPr="00B61527">
              <w:rPr>
                <w:rFonts w:ascii="Arial" w:hAnsi="Arial"/>
                <w:b/>
                <w:sz w:val="18"/>
                <w:szCs w:val="18"/>
              </w:rPr>
              <w:t>]</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CD0245">
            <w:pPr>
              <w:pStyle w:val="TableHead"/>
            </w:pPr>
            <w:r w:rsidRPr="007D0AAC">
              <w:t>T</w:t>
            </w:r>
            <w: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CD0245">
            <w:pPr>
              <w:pStyle w:val="TableHead"/>
            </w:pPr>
            <w:r w:rsidRPr="007D0AAC">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CD0245">
            <w:pPr>
              <w:pStyle w:val="TableHead"/>
            </w:pPr>
            <w:r w:rsidRPr="007D0AAC">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CD0245">
            <w:pPr>
              <w:pStyle w:val="TableHead"/>
            </w:pPr>
            <w:r w:rsidRPr="007D0AAC">
              <w:t xml:space="preserve">Test Result </w:t>
            </w:r>
            <w:r w:rsidRPr="007D0AAC">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Navigate to the testing directory</w:t>
            </w:r>
          </w:p>
        </w:tc>
      </w:tr>
      <w:tr w:rsidR="008912C9" w14:paraId="1589ED71" w14:textId="77777777" w:rsidTr="009A6F03">
        <w:trPr>
          <w:trHeight w:val="620"/>
        </w:trPr>
        <w:tc>
          <w:tcPr>
            <w:tcW w:w="650" w:type="dxa"/>
            <w:vAlign w:val="center"/>
          </w:tcPr>
          <w:p w14:paraId="0761D558"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45634929" w14:textId="77777777" w:rsidR="00B61527" w:rsidRPr="00CD0245" w:rsidRDefault="00B61527" w:rsidP="00B6152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3A882F43" w14:textId="4598E29B" w:rsidR="008912C9" w:rsidRPr="00CD0245" w:rsidRDefault="00B61527" w:rsidP="00B84619">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w:t>
            </w:r>
            <w:r w:rsidR="0075380E">
              <w:rPr>
                <w:rFonts w:ascii="Arial" w:hAnsi="Arial"/>
                <w:i/>
                <w:iCs/>
                <w:sz w:val="18"/>
                <w:szCs w:val="18"/>
              </w:rPr>
              <w:t>_cie</w:t>
            </w:r>
            <w:r w:rsidRPr="00C44ED2">
              <w:rPr>
                <w:rFonts w:ascii="Arial" w:hAnsi="Arial"/>
                <w:i/>
                <w:iCs/>
                <w:sz w:val="18"/>
                <w:szCs w:val="18"/>
              </w:rPr>
              <w:t>_IT-1</w:t>
            </w:r>
            <w:r>
              <w:rPr>
                <w:rFonts w:ascii="Arial" w:hAnsi="Arial"/>
                <w:i/>
                <w:iCs/>
                <w:sz w:val="18"/>
                <w:szCs w:val="18"/>
              </w:rPr>
              <w:t>.sh</w:t>
            </w:r>
          </w:p>
        </w:tc>
      </w:tr>
      <w:tr w:rsidR="008912C9" w14:paraId="0AF75880" w14:textId="77777777" w:rsidTr="009A6F03">
        <w:trPr>
          <w:trHeight w:val="440"/>
        </w:trPr>
        <w:tc>
          <w:tcPr>
            <w:tcW w:w="650" w:type="dxa"/>
            <w:vAlign w:val="center"/>
          </w:tcPr>
          <w:p w14:paraId="6766C231"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6C34D034"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75D6C342" w14:textId="77777777" w:rsidR="008912C9" w:rsidRDefault="00A1080F" w:rsidP="00B84619">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41244524" w14:textId="4C5E0F3B" w:rsidR="00B61527" w:rsidRPr="00CD0245" w:rsidRDefault="00B61527" w:rsidP="00B84619">
            <w:pPr>
              <w:pStyle w:val="H1bodytext"/>
              <w:spacing w:after="0"/>
              <w:ind w:left="0"/>
              <w:rPr>
                <w:rFonts w:ascii="Arial" w:hAnsi="Arial"/>
                <w:i/>
                <w:iCs/>
                <w:sz w:val="18"/>
                <w:szCs w:val="18"/>
              </w:rPr>
            </w:pPr>
            <w:r>
              <w:rPr>
                <w:rFonts w:ascii="Arial" w:hAnsi="Arial" w:cs="Arial"/>
                <w:sz w:val="18"/>
                <w:szCs w:val="18"/>
              </w:rPr>
              <w:t>(filename: reroute</w:t>
            </w:r>
            <w:r w:rsidR="0075380E">
              <w:rPr>
                <w:rFonts w:ascii="Arial" w:hAnsi="Arial" w:cs="Arial"/>
                <w:sz w:val="18"/>
                <w:szCs w:val="18"/>
              </w:rPr>
              <w:t>_cie</w:t>
            </w:r>
            <w:r>
              <w:rPr>
                <w:rFonts w:ascii="Arial" w:hAnsi="Arial" w:cs="Arial"/>
                <w:sz w:val="18"/>
                <w:szCs w:val="18"/>
              </w:rPr>
              <w:t>_install_test.log)</w:t>
            </w:r>
          </w:p>
        </w:tc>
        <w:tc>
          <w:tcPr>
            <w:tcW w:w="1484" w:type="dxa"/>
            <w:vAlign w:val="center"/>
          </w:tcPr>
          <w:p w14:paraId="277D3F6F" w14:textId="77777777" w:rsidR="008912C9" w:rsidRPr="00CD0245" w:rsidRDefault="008912C9" w:rsidP="00B84619">
            <w:pPr>
              <w:pStyle w:val="H1bodytext"/>
              <w:spacing w:after="0"/>
              <w:ind w:left="0"/>
              <w:rPr>
                <w:rFonts w:ascii="Arial" w:hAnsi="Arial"/>
                <w:i/>
                <w:sz w:val="18"/>
                <w:szCs w:val="18"/>
              </w:rPr>
            </w:pPr>
          </w:p>
        </w:tc>
      </w:tr>
      <w:tr w:rsidR="007A4E7C" w14:paraId="280F2953" w14:textId="77777777" w:rsidTr="00B84619">
        <w:trPr>
          <w:trHeight w:val="530"/>
        </w:trPr>
        <w:tc>
          <w:tcPr>
            <w:tcW w:w="650" w:type="dxa"/>
            <w:vAlign w:val="center"/>
          </w:tcPr>
          <w:p w14:paraId="39722082" w14:textId="367F1D51" w:rsidR="007A4E7C" w:rsidRPr="00CD0245" w:rsidRDefault="009A6F03" w:rsidP="00B84619">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6A55FF8E" w14:textId="0A988457" w:rsidR="007A4E7C" w:rsidRPr="00CD0245" w:rsidRDefault="00A1080F" w:rsidP="00B84619">
            <w:pPr>
              <w:pStyle w:val="H1bodytext"/>
              <w:spacing w:after="0"/>
              <w:ind w:left="0"/>
              <w:rPr>
                <w:rFonts w:ascii="Arial" w:hAnsi="Arial"/>
                <w:sz w:val="18"/>
                <w:szCs w:val="18"/>
              </w:rPr>
            </w:pPr>
            <w:r w:rsidRPr="00CD0245">
              <w:rPr>
                <w:rFonts w:ascii="Arial" w:hAnsi="Arial" w:cs="Arial"/>
                <w:sz w:val="18"/>
                <w:szCs w:val="18"/>
              </w:rPr>
              <w:t>Verify</w:t>
            </w:r>
            <w:r w:rsidR="006D28A9">
              <w:rPr>
                <w:rFonts w:ascii="Arial" w:hAnsi="Arial" w:cs="Arial"/>
                <w:sz w:val="18"/>
                <w:szCs w:val="18"/>
              </w:rPr>
              <w:t xml:space="preserve"> CIE</w:t>
            </w:r>
            <w:r w:rsidRPr="00CD0245">
              <w:rPr>
                <w:sz w:val="18"/>
                <w:szCs w:val="18"/>
              </w:rPr>
              <w:t xml:space="preserve"> </w:t>
            </w:r>
            <w:r w:rsidRPr="00CD0245">
              <w:rPr>
                <w:rFonts w:ascii="Arial" w:hAnsi="Arial" w:cs="Arial"/>
                <w:sz w:val="18"/>
                <w:szCs w:val="18"/>
              </w:rPr>
              <w:t>Source Rerouting Tool executes</w:t>
            </w:r>
          </w:p>
        </w:tc>
        <w:tc>
          <w:tcPr>
            <w:tcW w:w="3016" w:type="dxa"/>
            <w:vAlign w:val="center"/>
          </w:tcPr>
          <w:p w14:paraId="0039CCBF" w14:textId="5588AE9A" w:rsidR="007A4E7C" w:rsidRPr="00CD0245" w:rsidRDefault="00B61527" w:rsidP="00B84619">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w:t>
            </w:r>
            <w:r w:rsidR="00481585">
              <w:rPr>
                <w:rFonts w:ascii="Arial" w:hAnsi="Arial"/>
                <w:sz w:val="18"/>
                <w:szCs w:val="18"/>
              </w:rPr>
              <w:t>CIE_</w:t>
            </w:r>
            <w:r w:rsidRPr="00CD0245">
              <w:rPr>
                <w:rFonts w:ascii="Arial" w:hAnsi="Arial"/>
                <w:sz w:val="18"/>
                <w:szCs w:val="18"/>
              </w:rPr>
              <w:t>reroute_rates.csv</w:t>
            </w:r>
            <w:r>
              <w:rPr>
                <w:rFonts w:ascii="Arial" w:hAnsi="Arial"/>
                <w:sz w:val="18"/>
                <w:szCs w:val="18"/>
              </w:rPr>
              <w:br/>
            </w:r>
            <w:r w:rsidRPr="00CD0245">
              <w:rPr>
                <w:rFonts w:ascii="Arial" w:hAnsi="Arial"/>
                <w:sz w:val="18"/>
                <w:szCs w:val="18"/>
              </w:rPr>
              <w:t>U-10_B-3_</w:t>
            </w:r>
            <w:r w:rsidR="00481585">
              <w:rPr>
                <w:rFonts w:ascii="Arial" w:hAnsi="Arial"/>
                <w:sz w:val="18"/>
                <w:szCs w:val="18"/>
              </w:rPr>
              <w:t>CIE_</w:t>
            </w:r>
            <w:r w:rsidRPr="00CD0245">
              <w:rPr>
                <w:rFonts w:ascii="Arial" w:hAnsi="Arial"/>
                <w:sz w:val="18"/>
                <w:szCs w:val="18"/>
              </w:rPr>
              <w:t>reroute_rates.dat</w:t>
            </w:r>
            <w:r>
              <w:rPr>
                <w:rFonts w:ascii="Arial" w:hAnsi="Arial"/>
                <w:sz w:val="18"/>
                <w:szCs w:val="18"/>
              </w:rPr>
              <w:br/>
            </w:r>
            <w:r w:rsidRPr="00CD0245">
              <w:rPr>
                <w:rFonts w:ascii="Arial" w:hAnsi="Arial"/>
                <w:sz w:val="18"/>
                <w:szCs w:val="18"/>
              </w:rPr>
              <w:t>U-10_B-3</w:t>
            </w:r>
            <w:r w:rsidR="00481585">
              <w:rPr>
                <w:rFonts w:ascii="Arial" w:hAnsi="Arial"/>
                <w:sz w:val="18"/>
                <w:szCs w:val="18"/>
              </w:rPr>
              <w:t>_CIE</w:t>
            </w:r>
            <w:r w:rsidRPr="00CD0245">
              <w:rPr>
                <w:rFonts w:ascii="Arial" w:hAnsi="Arial"/>
                <w:sz w:val="18"/>
                <w:szCs w:val="18"/>
              </w:rPr>
              <w:t>_reroute_fractions.dat</w:t>
            </w:r>
            <w:r>
              <w:rPr>
                <w:rFonts w:ascii="Arial" w:hAnsi="Arial"/>
                <w:sz w:val="18"/>
                <w:szCs w:val="18"/>
              </w:rPr>
              <w:br/>
            </w:r>
            <w:r w:rsidRPr="00CD0245">
              <w:rPr>
                <w:rFonts w:ascii="Arial" w:hAnsi="Arial"/>
                <w:sz w:val="18"/>
                <w:szCs w:val="18"/>
              </w:rPr>
              <w:t>U-10_B-3_</w:t>
            </w:r>
            <w:r w:rsidR="00481585">
              <w:rPr>
                <w:rFonts w:ascii="Arial" w:hAnsi="Arial"/>
                <w:sz w:val="18"/>
                <w:szCs w:val="18"/>
              </w:rPr>
              <w:t>CIE_</w:t>
            </w:r>
            <w:r w:rsidRPr="00CD0245">
              <w:rPr>
                <w:rFonts w:ascii="Arial" w:hAnsi="Arial"/>
                <w:sz w:val="18"/>
                <w:szCs w:val="18"/>
              </w:rPr>
              <w:t>reroute_in.dat</w:t>
            </w:r>
          </w:p>
        </w:tc>
        <w:tc>
          <w:tcPr>
            <w:tcW w:w="1484" w:type="dxa"/>
            <w:vAlign w:val="center"/>
          </w:tcPr>
          <w:p w14:paraId="44706CEA" w14:textId="77777777" w:rsidR="007A4E7C" w:rsidRPr="00CD0245" w:rsidRDefault="007A4E7C" w:rsidP="00B84619">
            <w:pPr>
              <w:pStyle w:val="H1bodytext"/>
              <w:spacing w:after="0"/>
              <w:ind w:left="0"/>
              <w:rPr>
                <w:rFonts w:ascii="Arial" w:hAnsi="Arial"/>
                <w:i/>
                <w:sz w:val="18"/>
                <w:szCs w:val="18"/>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707"/>
        <w:gridCol w:w="2848"/>
        <w:gridCol w:w="1435"/>
      </w:tblGrid>
      <w:tr w:rsidR="00F21105" w:rsidRPr="007D0AAC" w14:paraId="25A43515" w14:textId="77777777" w:rsidTr="00AD7805">
        <w:trPr>
          <w:cantSplit/>
          <w:trHeight w:val="360"/>
          <w:tblHeader/>
        </w:trPr>
        <w:tc>
          <w:tcPr>
            <w:tcW w:w="8640" w:type="dxa"/>
            <w:gridSpan w:val="4"/>
            <w:tcBorders>
              <w:top w:val="nil"/>
              <w:left w:val="nil"/>
              <w:bottom w:val="single" w:sz="4" w:space="0" w:color="auto"/>
              <w:right w:val="nil"/>
            </w:tcBorders>
            <w:vAlign w:val="bottom"/>
          </w:tcPr>
          <w:p w14:paraId="4DE6ADBE" w14:textId="483D5577" w:rsidR="00F21105" w:rsidRPr="00DA11B3" w:rsidRDefault="00F21105" w:rsidP="00F21105">
            <w:pPr>
              <w:pStyle w:val="TableNumberCaption"/>
            </w:pPr>
            <w:bookmarkStart w:id="3" w:name="_Hlk48055795"/>
            <w:r>
              <w:t xml:space="preserve">Table </w:t>
            </w:r>
            <w:r w:rsidR="00896EF5">
              <w:t>4</w:t>
            </w:r>
            <w:r>
              <w:t xml:space="preserve">. </w:t>
            </w:r>
            <w:sdt>
              <w:sdtPr>
                <w:rPr>
                  <w:bCs/>
                </w:rPr>
                <w:alias w:val="Keywords"/>
                <w:tag w:val=""/>
                <w:id w:val="-1889800834"/>
                <w:placeholder>
                  <w:docPart w:val="5F61E7DD3BD849AF81A85C448863C55F"/>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Pr="00DA11B3">
              <w:rPr>
                <w:rFonts w:cs="Arial"/>
              </w:rPr>
              <w:t xml:space="preserve"> Acceptance </w:t>
            </w:r>
            <w:r w:rsidRPr="00DA11B3">
              <w:t>Test Plan</w:t>
            </w:r>
          </w:p>
        </w:tc>
      </w:tr>
      <w:tr w:rsidR="00F21105" w:rsidRPr="007D0AAC" w14:paraId="3A698383" w14:textId="77777777" w:rsidTr="00AD7805">
        <w:trPr>
          <w:cantSplit/>
          <w:trHeight w:val="530"/>
          <w:tblHeader/>
        </w:trPr>
        <w:tc>
          <w:tcPr>
            <w:tcW w:w="4357" w:type="dxa"/>
            <w:gridSpan w:val="2"/>
            <w:tcBorders>
              <w:top w:val="single" w:sz="4" w:space="0" w:color="auto"/>
            </w:tcBorders>
            <w:shd w:val="clear" w:color="auto" w:fill="auto"/>
            <w:vAlign w:val="center"/>
          </w:tcPr>
          <w:p w14:paraId="27951F0D" w14:textId="74049097" w:rsidR="00F21105" w:rsidRPr="00F21105" w:rsidRDefault="00DA3A4B"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330677545"/>
                <w:placeholder>
                  <w:docPart w:val="126F813B1CC3474DA17479FCED5A626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F21105" w:rsidRPr="00F21105">
              <w:rPr>
                <w:rFonts w:ascii="Arial" w:hAnsi="Arial" w:cs="Arial"/>
                <w:b/>
                <w:sz w:val="18"/>
                <w:szCs w:val="18"/>
              </w:rPr>
              <w:t xml:space="preserve"> </w:t>
            </w:r>
            <w:r w:rsidR="00F21105" w:rsidRPr="00F21105">
              <w:rPr>
                <w:rFonts w:ascii="Arial" w:hAnsi="Arial"/>
                <w:b/>
                <w:sz w:val="18"/>
                <w:szCs w:val="18"/>
              </w:rPr>
              <w:t>Acceptance Testing</w:t>
            </w:r>
          </w:p>
          <w:p w14:paraId="1ED506F3" w14:textId="6E2BF34E" w:rsidR="00F21105" w:rsidRPr="00F21105" w:rsidRDefault="00F21105"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886556807"/>
                <w:placeholder>
                  <w:docPart w:val="6C49E1D1A8B1420AA2F3F89B24A78A2E"/>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6D7847DB"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Date:</w:t>
            </w:r>
          </w:p>
        </w:tc>
      </w:tr>
      <w:tr w:rsidR="00F21105" w:rsidRPr="007D0AAC" w14:paraId="5D629BB1" w14:textId="77777777" w:rsidTr="00AD7805">
        <w:trPr>
          <w:cantSplit/>
          <w:trHeight w:val="530"/>
          <w:tblHeader/>
        </w:trPr>
        <w:tc>
          <w:tcPr>
            <w:tcW w:w="4357" w:type="dxa"/>
            <w:gridSpan w:val="2"/>
            <w:tcBorders>
              <w:top w:val="single" w:sz="4" w:space="0" w:color="auto"/>
            </w:tcBorders>
            <w:shd w:val="clear" w:color="auto" w:fill="auto"/>
            <w:vAlign w:val="center"/>
          </w:tcPr>
          <w:p w14:paraId="7CE7023E"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454DF391" w14:textId="6FD5F2D7" w:rsidR="00F21105" w:rsidRPr="00F21105" w:rsidRDefault="00E9024E" w:rsidP="00AD7805">
            <w:pPr>
              <w:pStyle w:val="H1bodytext"/>
              <w:spacing w:after="0"/>
              <w:ind w:left="0"/>
              <w:rPr>
                <w:rFonts w:ascii="Arial" w:hAnsi="Arial"/>
                <w:b/>
                <w:sz w:val="18"/>
                <w:szCs w:val="18"/>
              </w:rPr>
            </w:pPr>
            <w:r w:rsidRPr="00F21105">
              <w:rPr>
                <w:rFonts w:ascii="Arial" w:hAnsi="Arial"/>
                <w:b/>
                <w:sz w:val="18"/>
                <w:szCs w:val="18"/>
              </w:rPr>
              <w:t>Z:\v4-2Test\reroute_testing\</w:t>
            </w:r>
            <w:r w:rsidR="00EF5363">
              <w:rPr>
                <w:rFonts w:ascii="Arial" w:hAnsi="Arial"/>
                <w:b/>
                <w:sz w:val="18"/>
                <w:szCs w:val="18"/>
              </w:rPr>
              <w:t>CIE</w:t>
            </w:r>
            <w:r w:rsidR="00EF5363">
              <w:t>\</w:t>
            </w:r>
            <w:r w:rsidRPr="00F21105">
              <w:rPr>
                <w:rFonts w:ascii="Arial" w:hAnsi="Arial"/>
                <w:b/>
                <w:sz w:val="18"/>
                <w:szCs w:val="18"/>
              </w:rPr>
              <w:t>formal_testing</w:t>
            </w:r>
          </w:p>
        </w:tc>
        <w:tc>
          <w:tcPr>
            <w:tcW w:w="4283" w:type="dxa"/>
            <w:gridSpan w:val="2"/>
            <w:tcBorders>
              <w:top w:val="single" w:sz="4" w:space="0" w:color="auto"/>
            </w:tcBorders>
            <w:shd w:val="clear" w:color="auto" w:fill="auto"/>
            <w:vAlign w:val="center"/>
          </w:tcPr>
          <w:p w14:paraId="5A85E302" w14:textId="4C65F3ED"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p>
        </w:tc>
      </w:tr>
      <w:tr w:rsidR="00F21105" w:rsidRPr="007D0AAC" w14:paraId="15E4F975" w14:textId="77777777" w:rsidTr="00AD7805">
        <w:trPr>
          <w:cantSplit/>
          <w:trHeight w:val="530"/>
          <w:tblHeader/>
        </w:trPr>
        <w:tc>
          <w:tcPr>
            <w:tcW w:w="8640" w:type="dxa"/>
            <w:gridSpan w:val="4"/>
            <w:tcBorders>
              <w:top w:val="single" w:sz="4" w:space="0" w:color="auto"/>
            </w:tcBorders>
            <w:shd w:val="clear" w:color="auto" w:fill="auto"/>
            <w:vAlign w:val="center"/>
          </w:tcPr>
          <w:p w14:paraId="2AFBB895" w14:textId="33838E45"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Testing Directory: Z:\v4-2Test\reroute_testing\</w:t>
            </w:r>
            <w:r w:rsidR="002D4ECC">
              <w:rPr>
                <w:rFonts w:ascii="Arial" w:hAnsi="Arial"/>
                <w:b/>
                <w:sz w:val="18"/>
                <w:szCs w:val="18"/>
              </w:rPr>
              <w:t>CIE\</w:t>
            </w:r>
            <w:r w:rsidRPr="00F21105">
              <w:rPr>
                <w:rFonts w:ascii="Arial" w:hAnsi="Arial"/>
                <w:b/>
                <w:sz w:val="18"/>
                <w:szCs w:val="18"/>
              </w:rPr>
              <w:t>formal_testing</w:t>
            </w:r>
          </w:p>
        </w:tc>
      </w:tr>
      <w:tr w:rsidR="00F21105" w:rsidRPr="007D0AAC" w14:paraId="1EA1D619"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0C42C25E" w14:textId="77777777" w:rsidR="00F21105" w:rsidRPr="007D0AAC" w:rsidRDefault="00F21105" w:rsidP="00F211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782740D9" w14:textId="77777777" w:rsidR="00F21105" w:rsidRPr="007D0AAC" w:rsidRDefault="00F21105" w:rsidP="00F211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4EFC796" w14:textId="77777777" w:rsidR="00F21105" w:rsidRPr="007D0AAC" w:rsidRDefault="00F21105" w:rsidP="00F211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4DC8779E" w14:textId="77777777" w:rsidR="00F21105" w:rsidRPr="007D0AAC" w:rsidRDefault="00F21105" w:rsidP="00F21105">
            <w:pPr>
              <w:pStyle w:val="TableHead"/>
            </w:pPr>
            <w:r w:rsidRPr="007D0AAC">
              <w:t xml:space="preserve">Test Result </w:t>
            </w:r>
            <w:r w:rsidRPr="007D0AAC">
              <w:br/>
              <w:t>(Pass/Fail)</w:t>
            </w:r>
          </w:p>
        </w:tc>
      </w:tr>
      <w:tr w:rsidR="00F21105" w:rsidRPr="007D0AAC" w14:paraId="12A3B4CC" w14:textId="77777777" w:rsidTr="00AD7805">
        <w:trPr>
          <w:trHeight w:val="440"/>
        </w:trPr>
        <w:tc>
          <w:tcPr>
            <w:tcW w:w="8640" w:type="dxa"/>
            <w:gridSpan w:val="4"/>
            <w:vAlign w:val="center"/>
          </w:tcPr>
          <w:p w14:paraId="419F2D9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870A4B" w:rsidRPr="007D0AAC" w14:paraId="20C16534" w14:textId="77777777" w:rsidTr="00E84D52">
        <w:trPr>
          <w:trHeight w:val="476"/>
        </w:trPr>
        <w:tc>
          <w:tcPr>
            <w:tcW w:w="650" w:type="dxa"/>
            <w:vAlign w:val="center"/>
          </w:tcPr>
          <w:p w14:paraId="79CB3651" w14:textId="5B33195F" w:rsidR="00870A4B" w:rsidRPr="00F21105" w:rsidRDefault="00870A4B"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427D2CC5" w14:textId="7EA10F6D" w:rsidR="00870A4B" w:rsidRPr="00E9024E" w:rsidRDefault="00870A4B"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Pr="00E9024E">
              <w:rPr>
                <w:rStyle w:val="normaltextrun"/>
                <w:rFonts w:ascii="Arial" w:hAnsi="Arial" w:cs="Arial"/>
                <w:b/>
                <w:bCs/>
                <w:i/>
                <w:iCs/>
                <w:color w:val="000000"/>
                <w:sz w:val="18"/>
                <w:szCs w:val="18"/>
                <w:shd w:val="clear" w:color="auto" w:fill="FFFFFF"/>
              </w:rPr>
              <w:t>run-</w:t>
            </w:r>
            <w:r w:rsidR="00B85DA3">
              <w:rPr>
                <w:rStyle w:val="normaltextrun"/>
                <w:rFonts w:ascii="Arial" w:hAnsi="Arial" w:cs="Arial"/>
                <w:b/>
                <w:bCs/>
                <w:i/>
                <w:iCs/>
                <w:color w:val="000000"/>
                <w:sz w:val="18"/>
                <w:szCs w:val="18"/>
                <w:shd w:val="clear" w:color="auto" w:fill="FFFFFF"/>
              </w:rPr>
              <w:t>cie</w:t>
            </w:r>
            <w:r w:rsidR="00B85DA3">
              <w:rPr>
                <w:rStyle w:val="normaltextrun"/>
                <w:b/>
                <w:bCs/>
                <w:i/>
                <w:iCs/>
                <w:color w:val="000000"/>
                <w:sz w:val="18"/>
                <w:szCs w:val="18"/>
                <w:shd w:val="clear" w:color="auto" w:fill="FFFFFF"/>
              </w:rPr>
              <w:t>_</w:t>
            </w:r>
            <w:r w:rsidRPr="00E9024E">
              <w:rPr>
                <w:rStyle w:val="normaltextrun"/>
                <w:rFonts w:ascii="Arial" w:hAnsi="Arial" w:cs="Arial"/>
                <w:b/>
                <w:bCs/>
                <w:i/>
                <w:iCs/>
                <w:color w:val="000000"/>
                <w:sz w:val="18"/>
                <w:szCs w:val="18"/>
                <w:shd w:val="clear" w:color="auto" w:fill="FFFFFF"/>
              </w:rPr>
              <w:t>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2F4830B8" w14:textId="77777777" w:rsidR="00870A4B" w:rsidRDefault="00870A4B" w:rsidP="00870A4B">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7F81CDEB" w14:textId="17484254"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w:t>
            </w:r>
            <w:r w:rsidR="00481585">
              <w:rPr>
                <w:rFonts w:ascii="Arial" w:hAnsi="Arial"/>
                <w:sz w:val="18"/>
                <w:szCs w:val="18"/>
              </w:rPr>
              <w:t>CIE_</w:t>
            </w:r>
            <w:r w:rsidRPr="0038557A">
              <w:rPr>
                <w:rFonts w:ascii="Arial" w:hAnsi="Arial" w:cs="Arial"/>
                <w:sz w:val="18"/>
                <w:szCs w:val="18"/>
              </w:rPr>
              <w:t>reroute_fractions.dat</w:t>
            </w:r>
          </w:p>
          <w:p w14:paraId="31C5B0B9" w14:textId="0DE7F901"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w:t>
            </w:r>
            <w:r w:rsidR="00DA7A97">
              <w:rPr>
                <w:rFonts w:ascii="Arial" w:hAnsi="Arial" w:cs="Arial"/>
                <w:sz w:val="18"/>
                <w:szCs w:val="18"/>
              </w:rPr>
              <w:t>_</w:t>
            </w:r>
            <w:r w:rsidR="00481585">
              <w:rPr>
                <w:rFonts w:ascii="Arial" w:hAnsi="Arial"/>
                <w:sz w:val="18"/>
                <w:szCs w:val="18"/>
              </w:rPr>
              <w:t>CIE</w:t>
            </w:r>
            <w:r w:rsidRPr="0038557A">
              <w:rPr>
                <w:rFonts w:ascii="Arial" w:hAnsi="Arial" w:cs="Arial"/>
                <w:sz w:val="18"/>
                <w:szCs w:val="18"/>
              </w:rPr>
              <w:t>_reroute_in.dat</w:t>
            </w:r>
          </w:p>
          <w:p w14:paraId="081988E5" w14:textId="4A255560"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w:t>
            </w:r>
            <w:r w:rsidR="00481585">
              <w:rPr>
                <w:rFonts w:ascii="Arial" w:hAnsi="Arial"/>
                <w:sz w:val="18"/>
                <w:szCs w:val="18"/>
              </w:rPr>
              <w:t>CIE_</w:t>
            </w:r>
            <w:r w:rsidRPr="0038557A">
              <w:rPr>
                <w:rFonts w:ascii="Arial" w:hAnsi="Arial" w:cs="Arial"/>
                <w:sz w:val="18"/>
                <w:szCs w:val="18"/>
              </w:rPr>
              <w:t>reroute_rates.csv</w:t>
            </w:r>
          </w:p>
          <w:p w14:paraId="572B4779" w14:textId="15491AF2" w:rsidR="00870A4B" w:rsidRPr="00E9024E" w:rsidRDefault="00870A4B" w:rsidP="00870A4B">
            <w:pPr>
              <w:pStyle w:val="H1bodytext"/>
              <w:spacing w:after="0"/>
              <w:ind w:left="0"/>
              <w:rPr>
                <w:rFonts w:ascii="Arial" w:hAnsi="Arial" w:cs="Arial"/>
                <w:sz w:val="18"/>
                <w:szCs w:val="18"/>
              </w:rPr>
            </w:pPr>
            <w:r w:rsidRPr="0038557A">
              <w:rPr>
                <w:rFonts w:ascii="Arial" w:hAnsi="Arial" w:cs="Arial"/>
                <w:sz w:val="18"/>
                <w:szCs w:val="18"/>
              </w:rPr>
              <w:t>U-10_B-3</w:t>
            </w:r>
            <w:r w:rsidR="00DA7A97">
              <w:rPr>
                <w:rFonts w:ascii="Arial" w:hAnsi="Arial"/>
                <w:sz w:val="18"/>
                <w:szCs w:val="18"/>
              </w:rPr>
              <w:t>_</w:t>
            </w:r>
            <w:r w:rsidR="00481585">
              <w:rPr>
                <w:rFonts w:ascii="Arial" w:hAnsi="Arial"/>
                <w:sz w:val="18"/>
                <w:szCs w:val="18"/>
              </w:rPr>
              <w:t>CIE_</w:t>
            </w:r>
            <w:r w:rsidRPr="0038557A">
              <w:rPr>
                <w:rFonts w:ascii="Arial" w:hAnsi="Arial" w:cs="Arial"/>
                <w:sz w:val="18"/>
                <w:szCs w:val="18"/>
              </w:rPr>
              <w:t>reroute_rates.dat</w:t>
            </w:r>
          </w:p>
        </w:tc>
        <w:tc>
          <w:tcPr>
            <w:tcW w:w="1435" w:type="dxa"/>
            <w:vAlign w:val="center"/>
          </w:tcPr>
          <w:p w14:paraId="03EFC767" w14:textId="328C1137" w:rsidR="00870A4B" w:rsidRPr="00E9024E" w:rsidRDefault="00870A4B" w:rsidP="00AD7805">
            <w:pPr>
              <w:pStyle w:val="H1bodytext"/>
              <w:spacing w:after="0"/>
              <w:ind w:left="0"/>
              <w:rPr>
                <w:rFonts w:ascii="Arial" w:hAnsi="Arial" w:cs="Arial"/>
                <w:sz w:val="18"/>
                <w:szCs w:val="18"/>
              </w:rPr>
            </w:pPr>
          </w:p>
        </w:tc>
      </w:tr>
      <w:tr w:rsidR="00E9024E" w:rsidRPr="007D0AAC" w14:paraId="45728CDD" w14:textId="77777777" w:rsidTr="00AD7805">
        <w:trPr>
          <w:trHeight w:val="476"/>
        </w:trPr>
        <w:tc>
          <w:tcPr>
            <w:tcW w:w="8640" w:type="dxa"/>
            <w:gridSpan w:val="4"/>
            <w:vAlign w:val="center"/>
          </w:tcPr>
          <w:p w14:paraId="57B492DA" w14:textId="7314A42B" w:rsidR="00E9024E" w:rsidRPr="00F21105" w:rsidRDefault="00E9024E"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F21105" w:rsidRPr="007D0AAC" w14:paraId="5EDFF02E" w14:textId="77777777" w:rsidTr="00AD7805">
        <w:trPr>
          <w:trHeight w:val="476"/>
        </w:trPr>
        <w:tc>
          <w:tcPr>
            <w:tcW w:w="650" w:type="dxa"/>
            <w:vAlign w:val="center"/>
          </w:tcPr>
          <w:p w14:paraId="7812D5AE" w14:textId="398DFCC1"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059C7923" w14:textId="0DCDCC2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2B5E96">
              <w:rPr>
                <w:rFonts w:ascii="Arial" w:hAnsi="Arial" w:cs="Arial"/>
                <w:b/>
                <w:bCs/>
                <w:sz w:val="18"/>
                <w:szCs w:val="18"/>
              </w:rPr>
              <w:t>CIE_</w:t>
            </w:r>
            <w:r w:rsidRPr="00F21105">
              <w:rPr>
                <w:rFonts w:ascii="Arial" w:hAnsi="Arial" w:cs="Arial"/>
                <w:b/>
                <w:bCs/>
                <w:sz w:val="18"/>
                <w:szCs w:val="18"/>
              </w:rPr>
              <w:t>reroute_fractions.dat</w:t>
            </w:r>
            <w:r w:rsidRPr="00F21105">
              <w:rPr>
                <w:rFonts w:ascii="Arial" w:hAnsi="Arial" w:cs="Arial"/>
                <w:sz w:val="18"/>
                <w:szCs w:val="18"/>
              </w:rPr>
              <w:t xml:space="preserve"> into a spreadsheet (space-delimited).</w:t>
            </w:r>
          </w:p>
        </w:tc>
      </w:tr>
      <w:tr w:rsidR="00F21105" w:rsidRPr="007D0AAC" w14:paraId="24AA5625" w14:textId="77777777" w:rsidTr="00AD7805">
        <w:trPr>
          <w:trHeight w:val="476"/>
        </w:trPr>
        <w:tc>
          <w:tcPr>
            <w:tcW w:w="650" w:type="dxa"/>
            <w:vAlign w:val="center"/>
          </w:tcPr>
          <w:p w14:paraId="500E04F4" w14:textId="32F4FCE5"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lastRenderedPageBreak/>
              <w:t>3</w:t>
            </w:r>
          </w:p>
        </w:tc>
        <w:tc>
          <w:tcPr>
            <w:tcW w:w="3707" w:type="dxa"/>
            <w:vAlign w:val="center"/>
          </w:tcPr>
          <w:p w14:paraId="44E0E23A" w14:textId="2721DA5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“Z-11_frac_infilt,”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870A4B">
              <w:rPr>
                <w:rFonts w:ascii="Arial" w:hAnsi="Arial" w:cs="Arial"/>
                <w:sz w:val="18"/>
                <w:szCs w:val="18"/>
              </w:rPr>
              <w:t xml:space="preserve"> Note: 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02539FE5" w14:textId="1B7B3A4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Nonzero values less than </w:t>
            </w:r>
            <w:r w:rsidR="002B5E96">
              <w:rPr>
                <w:rFonts w:ascii="Arial" w:hAnsi="Arial" w:cs="Arial"/>
                <w:sz w:val="18"/>
                <w:szCs w:val="18"/>
              </w:rPr>
              <w:t xml:space="preserve">or equal to </w:t>
            </w:r>
            <w:r w:rsidRPr="00F21105">
              <w:rPr>
                <w:rFonts w:ascii="Arial" w:hAnsi="Arial" w:cs="Arial"/>
                <w:sz w:val="18"/>
                <w:szCs w:val="18"/>
              </w:rPr>
              <w:t>1.0 should occur during the operational years and zero values for the nonoperational years.</w:t>
            </w:r>
          </w:p>
        </w:tc>
        <w:tc>
          <w:tcPr>
            <w:tcW w:w="1435" w:type="dxa"/>
            <w:vAlign w:val="center"/>
          </w:tcPr>
          <w:p w14:paraId="5D29B8FB"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DF8A006" w14:textId="77777777" w:rsidTr="00AD7805">
        <w:trPr>
          <w:trHeight w:val="539"/>
        </w:trPr>
        <w:tc>
          <w:tcPr>
            <w:tcW w:w="650" w:type="dxa"/>
            <w:vAlign w:val="center"/>
          </w:tcPr>
          <w:p w14:paraId="35B79592" w14:textId="5BC29013"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5EF1CA7E" w14:textId="3752595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7CF23669" w14:textId="64C2856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61527">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31E56E6"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24E7834" w14:textId="77777777" w:rsidTr="00AD7805">
        <w:trPr>
          <w:trHeight w:val="539"/>
        </w:trPr>
        <w:tc>
          <w:tcPr>
            <w:tcW w:w="650" w:type="dxa"/>
            <w:vAlign w:val="center"/>
          </w:tcPr>
          <w:p w14:paraId="76200ABA" w14:textId="65EE7296"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464867D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In an empty column of the spreadsheet (e.g., column ‘O’), enter a formula to sum “U-10_infilt_frac” and “U-11_ </w:t>
            </w:r>
            <w:proofErr w:type="spellStart"/>
            <w:r w:rsidRPr="00F21105">
              <w:rPr>
                <w:rFonts w:ascii="Arial" w:hAnsi="Arial" w:cs="Arial"/>
                <w:sz w:val="18"/>
                <w:szCs w:val="18"/>
              </w:rPr>
              <w:t>infilt_frac</w:t>
            </w:r>
            <w:proofErr w:type="spellEnd"/>
            <w:r w:rsidRPr="00F21105">
              <w:rPr>
                <w:rFonts w:ascii="Arial" w:hAnsi="Arial" w:cs="Arial"/>
                <w:sz w:val="18"/>
                <w:szCs w:val="18"/>
              </w:rPr>
              <w:t>” for each of the years 1953 through 1958 and verify the result for each year is 1.0.</w:t>
            </w:r>
          </w:p>
        </w:tc>
        <w:tc>
          <w:tcPr>
            <w:tcW w:w="2848" w:type="dxa"/>
            <w:vAlign w:val="center"/>
          </w:tcPr>
          <w:p w14:paraId="62C4C76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3223610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7A88D2" w14:textId="77777777" w:rsidTr="00AD7805">
        <w:trPr>
          <w:trHeight w:val="539"/>
        </w:trPr>
        <w:tc>
          <w:tcPr>
            <w:tcW w:w="650" w:type="dxa"/>
            <w:vAlign w:val="center"/>
          </w:tcPr>
          <w:p w14:paraId="676625E0" w14:textId="5B3D95B2"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54C7EB0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 frac,” “B-3A_infilt_frac,” “B-3B_infilt_ frac,” and “B-3C_infilt_frac” are zero for 1944.</w:t>
            </w:r>
          </w:p>
        </w:tc>
        <w:tc>
          <w:tcPr>
            <w:tcW w:w="2848" w:type="dxa"/>
            <w:vAlign w:val="center"/>
          </w:tcPr>
          <w:p w14:paraId="1491220C" w14:textId="20B6F0A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1ED3F569"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18366FB" w14:textId="77777777" w:rsidTr="00AD7805">
        <w:trPr>
          <w:trHeight w:val="539"/>
        </w:trPr>
        <w:tc>
          <w:tcPr>
            <w:tcW w:w="650" w:type="dxa"/>
            <w:vAlign w:val="center"/>
          </w:tcPr>
          <w:p w14:paraId="2BDFCBAA" w14:textId="20389DCF"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394F766" w14:textId="2AFDC8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44E3D8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frac”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73E9F5B0"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2E0DD9C" w14:textId="77777777" w:rsidTr="00AD7805">
        <w:trPr>
          <w:trHeight w:val="539"/>
        </w:trPr>
        <w:tc>
          <w:tcPr>
            <w:tcW w:w="650" w:type="dxa"/>
            <w:vAlign w:val="center"/>
          </w:tcPr>
          <w:p w14:paraId="5912A9BC" w14:textId="32D19A3A"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3C06898F" w14:textId="0D77DB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‘P’),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 frac” for each of the years 1983 through 1994 and verify the result for each year is 1.0.</w:t>
            </w:r>
          </w:p>
        </w:tc>
        <w:tc>
          <w:tcPr>
            <w:tcW w:w="2848" w:type="dxa"/>
            <w:vAlign w:val="center"/>
          </w:tcPr>
          <w:p w14:paraId="61D7FAE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 frac” should be 1.0 for each of the years 1983 through 1994.</w:t>
            </w:r>
          </w:p>
        </w:tc>
        <w:tc>
          <w:tcPr>
            <w:tcW w:w="1435" w:type="dxa"/>
            <w:vAlign w:val="center"/>
          </w:tcPr>
          <w:p w14:paraId="35C071F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7F91F81" w14:textId="77777777" w:rsidTr="00AD7805">
        <w:trPr>
          <w:trHeight w:val="539"/>
        </w:trPr>
        <w:tc>
          <w:tcPr>
            <w:tcW w:w="650" w:type="dxa"/>
            <w:vAlign w:val="center"/>
          </w:tcPr>
          <w:p w14:paraId="77A26B15" w14:textId="29B334D4"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2CF2F46C" w14:textId="270888E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F97AD5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78E3030E"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CBE5157" w14:textId="77777777" w:rsidTr="00AD7805">
        <w:trPr>
          <w:trHeight w:val="539"/>
        </w:trPr>
        <w:tc>
          <w:tcPr>
            <w:tcW w:w="8640" w:type="dxa"/>
            <w:gridSpan w:val="4"/>
            <w:vAlign w:val="center"/>
          </w:tcPr>
          <w:p w14:paraId="6B3A759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lastRenderedPageBreak/>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F21105" w:rsidRPr="007D0AAC" w14:paraId="548321C5" w14:textId="77777777" w:rsidTr="00AD7805">
        <w:trPr>
          <w:trHeight w:val="539"/>
        </w:trPr>
        <w:tc>
          <w:tcPr>
            <w:tcW w:w="650" w:type="dxa"/>
            <w:vAlign w:val="center"/>
          </w:tcPr>
          <w:p w14:paraId="6C4339AA" w14:textId="579D6BDB"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10</w:t>
            </w:r>
          </w:p>
        </w:tc>
        <w:tc>
          <w:tcPr>
            <w:tcW w:w="7990" w:type="dxa"/>
            <w:gridSpan w:val="3"/>
            <w:vAlign w:val="center"/>
          </w:tcPr>
          <w:p w14:paraId="6A081E66" w14:textId="58C12D5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2B5E96">
              <w:rPr>
                <w:rFonts w:ascii="Arial" w:hAnsi="Arial" w:cs="Arial"/>
                <w:b/>
                <w:bCs/>
                <w:sz w:val="18"/>
                <w:szCs w:val="18"/>
              </w:rPr>
              <w:t>CIE_</w:t>
            </w:r>
            <w:r w:rsidRPr="00F21105">
              <w:rPr>
                <w:rFonts w:ascii="Arial" w:hAnsi="Arial" w:cs="Arial"/>
                <w:b/>
                <w:bCs/>
                <w:sz w:val="18"/>
                <w:szCs w:val="18"/>
              </w:rPr>
              <w:t>reroute_rates.csv</w:t>
            </w:r>
            <w:r w:rsidRPr="00F21105">
              <w:rPr>
                <w:rFonts w:ascii="Arial" w:hAnsi="Arial" w:cs="Arial"/>
                <w:sz w:val="18"/>
                <w:szCs w:val="18"/>
              </w:rPr>
              <w:t xml:space="preserve"> into a spreadsheet. (Note: It is suggested the spreadsheet be custom sorted by “Discharge/decay-corrected year” and then by “</w:t>
            </w:r>
            <w:r w:rsidR="0070136B">
              <w:rPr>
                <w:rFonts w:ascii="Arial" w:hAnsi="Arial" w:cs="Arial"/>
                <w:sz w:val="18"/>
                <w:szCs w:val="18"/>
              </w:rPr>
              <w:t>CIE</w:t>
            </w:r>
            <w:r w:rsidR="0070136B" w:rsidRPr="00F21105">
              <w:rPr>
                <w:rFonts w:ascii="Arial" w:hAnsi="Arial" w:cs="Arial"/>
                <w:sz w:val="18"/>
                <w:szCs w:val="18"/>
              </w:rPr>
              <w:t xml:space="preserve"> </w:t>
            </w:r>
            <w:r w:rsidRPr="00F21105">
              <w:rPr>
                <w:rFonts w:ascii="Arial" w:hAnsi="Arial" w:cs="Arial"/>
                <w:sz w:val="18"/>
                <w:szCs w:val="18"/>
              </w:rPr>
              <w:t>site name” to facilitate looking up values by year; or alternatively, the spreadsheet can be filtered by “Discharge/decay-corrected year”</w:t>
            </w:r>
            <w:r w:rsidR="00844749">
              <w:rPr>
                <w:rFonts w:ascii="Arial" w:hAnsi="Arial" w:cs="Arial"/>
                <w:sz w:val="18"/>
                <w:szCs w:val="18"/>
              </w:rPr>
              <w:t xml:space="preserve"> for each spot check year.</w:t>
            </w:r>
            <w:r w:rsidRPr="00F21105">
              <w:rPr>
                <w:rFonts w:ascii="Arial" w:hAnsi="Arial" w:cs="Arial"/>
                <w:sz w:val="18"/>
                <w:szCs w:val="18"/>
              </w:rPr>
              <w:t>)</w:t>
            </w:r>
          </w:p>
        </w:tc>
      </w:tr>
      <w:tr w:rsidR="00F21105" w:rsidRPr="007D0AAC" w14:paraId="33665364" w14:textId="77777777" w:rsidTr="00AD7805">
        <w:trPr>
          <w:trHeight w:val="539"/>
        </w:trPr>
        <w:tc>
          <w:tcPr>
            <w:tcW w:w="650" w:type="dxa"/>
            <w:vAlign w:val="center"/>
          </w:tcPr>
          <w:p w14:paraId="45B35FED" w14:textId="18F54502"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p>
        </w:tc>
        <w:tc>
          <w:tcPr>
            <w:tcW w:w="7990" w:type="dxa"/>
            <w:gridSpan w:val="3"/>
            <w:vAlign w:val="center"/>
          </w:tcPr>
          <w:p w14:paraId="0D73ED6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p>
        </w:tc>
      </w:tr>
      <w:tr w:rsidR="00F21105" w:rsidRPr="007D0AAC" w14:paraId="2CE4C699" w14:textId="77777777" w:rsidTr="00AD7805">
        <w:trPr>
          <w:trHeight w:val="539"/>
        </w:trPr>
        <w:tc>
          <w:tcPr>
            <w:tcW w:w="650" w:type="dxa"/>
            <w:vAlign w:val="center"/>
          </w:tcPr>
          <w:p w14:paraId="779A0329" w14:textId="0388929F"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r w:rsidRPr="00F21105">
              <w:rPr>
                <w:rFonts w:ascii="Arial" w:hAnsi="Arial" w:cs="Arial"/>
                <w:sz w:val="18"/>
                <w:szCs w:val="18"/>
              </w:rPr>
              <w:t>.1</w:t>
            </w:r>
          </w:p>
        </w:tc>
        <w:tc>
          <w:tcPr>
            <w:tcW w:w="3707" w:type="dxa"/>
            <w:vAlign w:val="center"/>
          </w:tcPr>
          <w:p w14:paraId="6A7821F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1DBB2A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048956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6B986D1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519E72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46A46C8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C888705" w14:textId="77777777" w:rsidTr="00AD7805">
        <w:trPr>
          <w:trHeight w:val="539"/>
        </w:trPr>
        <w:tc>
          <w:tcPr>
            <w:tcW w:w="650" w:type="dxa"/>
            <w:vAlign w:val="center"/>
          </w:tcPr>
          <w:p w14:paraId="5FA3949A" w14:textId="6895436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r w:rsidRPr="00F21105">
              <w:rPr>
                <w:rFonts w:ascii="Arial" w:hAnsi="Arial" w:cs="Arial"/>
                <w:sz w:val="18"/>
                <w:szCs w:val="18"/>
              </w:rPr>
              <w:t>.2</w:t>
            </w:r>
          </w:p>
        </w:tc>
        <w:tc>
          <w:tcPr>
            <w:tcW w:w="3707" w:type="dxa"/>
            <w:vAlign w:val="center"/>
          </w:tcPr>
          <w:p w14:paraId="2188BA8E" w14:textId="09FD1C1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70136B">
              <w:rPr>
                <w:rFonts w:ascii="Arial" w:hAnsi="Arial" w:cs="Arial"/>
                <w:sz w:val="18"/>
                <w:szCs w:val="18"/>
              </w:rPr>
              <w:t>Cr</w:t>
            </w:r>
            <w:r w:rsidRPr="00F21105">
              <w:rPr>
                <w:rFonts w:ascii="Arial" w:hAnsi="Arial" w:cs="Arial"/>
                <w:sz w:val="18"/>
                <w:szCs w:val="18"/>
              </w:rPr>
              <w:t xml:space="preserve"> release inventories (field “</w:t>
            </w:r>
            <w:r w:rsidR="0070136B">
              <w:rPr>
                <w:rFonts w:ascii="Arial" w:hAnsi="Arial" w:cs="Arial"/>
                <w:sz w:val="18"/>
                <w:szCs w:val="18"/>
              </w:rPr>
              <w:t>Cr</w:t>
            </w:r>
            <w:r w:rsidRPr="00F21105">
              <w:rPr>
                <w:rFonts w:ascii="Arial" w:hAnsi="Arial" w:cs="Arial"/>
                <w:sz w:val="18"/>
                <w:szCs w:val="18"/>
              </w:rPr>
              <w:t>”) for 1944 and compare to the expected results.</w:t>
            </w:r>
          </w:p>
        </w:tc>
        <w:tc>
          <w:tcPr>
            <w:tcW w:w="2848" w:type="dxa"/>
            <w:vAlign w:val="center"/>
          </w:tcPr>
          <w:p w14:paraId="15698E90" w14:textId="0E3A619F" w:rsidR="00F21105" w:rsidRPr="00F21105" w:rsidRDefault="0070136B" w:rsidP="00AD7805">
            <w:pPr>
              <w:pStyle w:val="H1bodytext"/>
              <w:spacing w:after="0"/>
              <w:ind w:left="0"/>
              <w:rPr>
                <w:rFonts w:ascii="Arial" w:hAnsi="Arial" w:cs="Arial"/>
                <w:sz w:val="18"/>
                <w:szCs w:val="18"/>
              </w:rPr>
            </w:pPr>
            <w:r>
              <w:rPr>
                <w:rFonts w:ascii="Arial" w:hAnsi="Arial" w:cs="Arial"/>
                <w:sz w:val="18"/>
                <w:szCs w:val="18"/>
              </w:rPr>
              <w:t>Cr</w:t>
            </w:r>
            <w:r w:rsidR="00F21105" w:rsidRPr="00F21105">
              <w:rPr>
                <w:rFonts w:ascii="Arial" w:hAnsi="Arial" w:cs="Arial"/>
                <w:sz w:val="18"/>
                <w:szCs w:val="18"/>
              </w:rPr>
              <w:t xml:space="preserve"> released by site (</w:t>
            </w:r>
            <w:r>
              <w:rPr>
                <w:rFonts w:ascii="Arial" w:hAnsi="Arial" w:cs="Arial"/>
                <w:sz w:val="18"/>
                <w:szCs w:val="18"/>
              </w:rPr>
              <w:t>kg</w:t>
            </w:r>
            <w:r w:rsidR="00F21105" w:rsidRPr="00F21105">
              <w:rPr>
                <w:rFonts w:ascii="Arial" w:hAnsi="Arial" w:cs="Arial"/>
                <w:sz w:val="18"/>
                <w:szCs w:val="18"/>
              </w:rPr>
              <w:t>):</w:t>
            </w:r>
          </w:p>
          <w:p w14:paraId="0D8EEDE7" w14:textId="70BFDB6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70136B">
              <w:rPr>
                <w:rFonts w:ascii="Arial" w:hAnsi="Arial" w:cs="Arial"/>
                <w:sz w:val="18"/>
                <w:szCs w:val="18"/>
              </w:rPr>
              <w:t>2.86E-01</w:t>
            </w:r>
          </w:p>
          <w:p w14:paraId="3F496440" w14:textId="0B5061E0"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70136B">
              <w:rPr>
                <w:rFonts w:ascii="Arial" w:hAnsi="Arial" w:cs="Arial"/>
                <w:sz w:val="18"/>
                <w:szCs w:val="18"/>
              </w:rPr>
              <w:t>8.21E-02</w:t>
            </w:r>
          </w:p>
          <w:p w14:paraId="7D97C0F7" w14:textId="25C77A0F"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216-Z-1D: </w:t>
            </w:r>
            <w:r w:rsidR="0070136B">
              <w:rPr>
                <w:rFonts w:ascii="Arial" w:hAnsi="Arial" w:cs="Arial"/>
                <w:sz w:val="18"/>
                <w:szCs w:val="18"/>
              </w:rPr>
              <w:t>3.37E-06</w:t>
            </w:r>
          </w:p>
        </w:tc>
        <w:tc>
          <w:tcPr>
            <w:tcW w:w="1435" w:type="dxa"/>
            <w:vAlign w:val="center"/>
          </w:tcPr>
          <w:p w14:paraId="41D2BC2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59903FA5" w14:textId="77777777" w:rsidTr="00AD7805">
        <w:trPr>
          <w:trHeight w:val="539"/>
        </w:trPr>
        <w:tc>
          <w:tcPr>
            <w:tcW w:w="650" w:type="dxa"/>
            <w:vAlign w:val="center"/>
          </w:tcPr>
          <w:p w14:paraId="2CB0B1C5" w14:textId="10F0C6B3"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p>
        </w:tc>
        <w:tc>
          <w:tcPr>
            <w:tcW w:w="7990" w:type="dxa"/>
            <w:gridSpan w:val="3"/>
            <w:vAlign w:val="center"/>
          </w:tcPr>
          <w:p w14:paraId="11A09C13" w14:textId="397A79E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sidR="00844749">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p>
        </w:tc>
      </w:tr>
      <w:tr w:rsidR="00F21105" w:rsidRPr="007D0AAC" w14:paraId="295B3738" w14:textId="77777777" w:rsidTr="00AD7805">
        <w:trPr>
          <w:trHeight w:val="539"/>
        </w:trPr>
        <w:tc>
          <w:tcPr>
            <w:tcW w:w="650" w:type="dxa"/>
            <w:vAlign w:val="center"/>
          </w:tcPr>
          <w:p w14:paraId="0DE6865E" w14:textId="1E405A0E"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r w:rsidRPr="00F21105">
              <w:rPr>
                <w:rFonts w:ascii="Arial" w:hAnsi="Arial" w:cs="Arial"/>
                <w:sz w:val="18"/>
                <w:szCs w:val="18"/>
              </w:rPr>
              <w:t>.1</w:t>
            </w:r>
          </w:p>
        </w:tc>
        <w:tc>
          <w:tcPr>
            <w:tcW w:w="3707" w:type="dxa"/>
            <w:vAlign w:val="center"/>
          </w:tcPr>
          <w:p w14:paraId="5FBD8D6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05E7812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D52F7A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12F4BC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51F928B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5E9B41E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053C23D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6F36EE2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1B48702" w14:textId="77777777" w:rsidTr="00AD7805">
        <w:trPr>
          <w:trHeight w:val="539"/>
        </w:trPr>
        <w:tc>
          <w:tcPr>
            <w:tcW w:w="650" w:type="dxa"/>
            <w:vAlign w:val="center"/>
          </w:tcPr>
          <w:p w14:paraId="2B622C4C" w14:textId="0FD0BF9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r w:rsidRPr="00F21105">
              <w:rPr>
                <w:rFonts w:ascii="Arial" w:hAnsi="Arial" w:cs="Arial"/>
                <w:sz w:val="18"/>
                <w:szCs w:val="18"/>
              </w:rPr>
              <w:t>.2</w:t>
            </w:r>
          </w:p>
        </w:tc>
        <w:tc>
          <w:tcPr>
            <w:tcW w:w="3707" w:type="dxa"/>
            <w:vAlign w:val="center"/>
          </w:tcPr>
          <w:p w14:paraId="704A27F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67ED009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0A3C2E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41D91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3FCCDF8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31A70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6F3D07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136340A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B0A0385" w14:textId="77777777" w:rsidTr="00AD7805">
        <w:trPr>
          <w:trHeight w:val="539"/>
        </w:trPr>
        <w:tc>
          <w:tcPr>
            <w:tcW w:w="650" w:type="dxa"/>
            <w:vAlign w:val="center"/>
          </w:tcPr>
          <w:p w14:paraId="65AC3BFB" w14:textId="649B807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p>
        </w:tc>
        <w:tc>
          <w:tcPr>
            <w:tcW w:w="7990" w:type="dxa"/>
            <w:gridSpan w:val="3"/>
            <w:vAlign w:val="center"/>
          </w:tcPr>
          <w:p w14:paraId="1B85E76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p>
        </w:tc>
      </w:tr>
      <w:tr w:rsidR="00F21105" w:rsidRPr="007D0AAC" w14:paraId="2A224455" w14:textId="77777777" w:rsidTr="00AD7805">
        <w:trPr>
          <w:trHeight w:val="539"/>
        </w:trPr>
        <w:tc>
          <w:tcPr>
            <w:tcW w:w="650" w:type="dxa"/>
            <w:vAlign w:val="center"/>
          </w:tcPr>
          <w:p w14:paraId="4A36079E" w14:textId="6C4023BA"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r w:rsidRPr="00F21105">
              <w:rPr>
                <w:rFonts w:ascii="Arial" w:hAnsi="Arial" w:cs="Arial"/>
                <w:sz w:val="18"/>
                <w:szCs w:val="18"/>
              </w:rPr>
              <w:t>.1</w:t>
            </w:r>
          </w:p>
        </w:tc>
        <w:tc>
          <w:tcPr>
            <w:tcW w:w="3707" w:type="dxa"/>
            <w:vAlign w:val="center"/>
          </w:tcPr>
          <w:p w14:paraId="15CF0D7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4343881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0C96EC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AAB31D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34A2E5E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6859E9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C5E5651"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D407974" w14:textId="77777777" w:rsidTr="00AD7805">
        <w:trPr>
          <w:trHeight w:val="539"/>
        </w:trPr>
        <w:tc>
          <w:tcPr>
            <w:tcW w:w="650" w:type="dxa"/>
            <w:vAlign w:val="center"/>
          </w:tcPr>
          <w:p w14:paraId="7FA441B9" w14:textId="7F589B5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r w:rsidRPr="00F21105">
              <w:rPr>
                <w:rFonts w:ascii="Arial" w:hAnsi="Arial" w:cs="Arial"/>
                <w:sz w:val="18"/>
                <w:szCs w:val="18"/>
              </w:rPr>
              <w:t>.2</w:t>
            </w:r>
          </w:p>
        </w:tc>
        <w:tc>
          <w:tcPr>
            <w:tcW w:w="3707" w:type="dxa"/>
            <w:vAlign w:val="center"/>
          </w:tcPr>
          <w:p w14:paraId="5B7A560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7F436C9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58AA989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23AD369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471344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494044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41852DF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9049CAB" w14:textId="77777777" w:rsidTr="00AD7805">
        <w:trPr>
          <w:trHeight w:val="539"/>
        </w:trPr>
        <w:tc>
          <w:tcPr>
            <w:tcW w:w="650" w:type="dxa"/>
            <w:vAlign w:val="center"/>
          </w:tcPr>
          <w:p w14:paraId="1D801722" w14:textId="79E481C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sidR="00E9024E">
              <w:rPr>
                <w:rFonts w:ascii="Arial" w:hAnsi="Arial" w:cs="Arial"/>
                <w:sz w:val="18"/>
                <w:szCs w:val="18"/>
              </w:rPr>
              <w:t>4</w:t>
            </w:r>
          </w:p>
        </w:tc>
        <w:tc>
          <w:tcPr>
            <w:tcW w:w="7990" w:type="dxa"/>
            <w:gridSpan w:val="3"/>
            <w:vAlign w:val="center"/>
          </w:tcPr>
          <w:p w14:paraId="56042B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p>
        </w:tc>
      </w:tr>
      <w:tr w:rsidR="00F21105" w:rsidRPr="007D0AAC" w14:paraId="095E34E9" w14:textId="77777777" w:rsidTr="00AD7805">
        <w:trPr>
          <w:trHeight w:val="539"/>
        </w:trPr>
        <w:tc>
          <w:tcPr>
            <w:tcW w:w="650" w:type="dxa"/>
            <w:vAlign w:val="center"/>
          </w:tcPr>
          <w:p w14:paraId="40FB328C" w14:textId="2A231AC9"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4</w:t>
            </w:r>
            <w:r w:rsidRPr="00F21105">
              <w:rPr>
                <w:rFonts w:ascii="Arial" w:hAnsi="Arial" w:cs="Arial"/>
                <w:sz w:val="18"/>
                <w:szCs w:val="18"/>
              </w:rPr>
              <w:t>.1</w:t>
            </w:r>
          </w:p>
        </w:tc>
        <w:tc>
          <w:tcPr>
            <w:tcW w:w="3707" w:type="dxa"/>
            <w:vAlign w:val="center"/>
          </w:tcPr>
          <w:p w14:paraId="7FCF0A6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44CE56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ADA358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6043AC7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1F3C552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689C9A8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5AE11E8F"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098179" w14:textId="77777777" w:rsidTr="00AD7805">
        <w:trPr>
          <w:trHeight w:val="539"/>
        </w:trPr>
        <w:tc>
          <w:tcPr>
            <w:tcW w:w="650" w:type="dxa"/>
            <w:vAlign w:val="center"/>
          </w:tcPr>
          <w:p w14:paraId="7E2083C4" w14:textId="3D2DD032"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4</w:t>
            </w:r>
            <w:r w:rsidRPr="00F21105">
              <w:rPr>
                <w:rFonts w:ascii="Arial" w:hAnsi="Arial" w:cs="Arial"/>
                <w:sz w:val="18"/>
                <w:szCs w:val="18"/>
              </w:rPr>
              <w:t>.2</w:t>
            </w:r>
          </w:p>
        </w:tc>
        <w:tc>
          <w:tcPr>
            <w:tcW w:w="3707" w:type="dxa"/>
            <w:vAlign w:val="center"/>
          </w:tcPr>
          <w:p w14:paraId="406BEE17" w14:textId="21626E6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F502C">
              <w:rPr>
                <w:rFonts w:ascii="Arial" w:hAnsi="Arial" w:cs="Arial"/>
                <w:sz w:val="18"/>
                <w:szCs w:val="18"/>
              </w:rPr>
              <w:t>uranium (total)</w:t>
            </w:r>
            <w:r w:rsidRPr="00F21105">
              <w:rPr>
                <w:rFonts w:ascii="Arial" w:hAnsi="Arial" w:cs="Arial"/>
                <w:sz w:val="18"/>
                <w:szCs w:val="18"/>
              </w:rPr>
              <w:t xml:space="preserve"> release inventories (field “U”) for 1976 and compare to the expected results.</w:t>
            </w:r>
          </w:p>
        </w:tc>
        <w:tc>
          <w:tcPr>
            <w:tcW w:w="2848" w:type="dxa"/>
            <w:vAlign w:val="center"/>
          </w:tcPr>
          <w:p w14:paraId="0799B3D0" w14:textId="245F692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U released by site (</w:t>
            </w:r>
            <w:r w:rsidR="003F502C">
              <w:rPr>
                <w:rFonts w:ascii="Arial" w:hAnsi="Arial" w:cs="Arial"/>
                <w:sz w:val="18"/>
                <w:szCs w:val="18"/>
              </w:rPr>
              <w:t>kg</w:t>
            </w:r>
            <w:r w:rsidRPr="00F21105">
              <w:rPr>
                <w:rFonts w:ascii="Arial" w:hAnsi="Arial" w:cs="Arial"/>
                <w:sz w:val="18"/>
                <w:szCs w:val="18"/>
              </w:rPr>
              <w:t>):</w:t>
            </w:r>
          </w:p>
          <w:p w14:paraId="2E93E2AB" w14:textId="7B527F7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3F502C">
              <w:rPr>
                <w:rFonts w:ascii="Arial" w:hAnsi="Arial" w:cs="Arial"/>
                <w:sz w:val="18"/>
                <w:szCs w:val="18"/>
              </w:rPr>
              <w:t>2.24E-01</w:t>
            </w:r>
          </w:p>
          <w:p w14:paraId="7A6B851F" w14:textId="26F016A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F502C">
              <w:rPr>
                <w:rFonts w:ascii="Arial" w:hAnsi="Arial" w:cs="Arial"/>
                <w:sz w:val="18"/>
                <w:szCs w:val="18"/>
              </w:rPr>
              <w:t>3.01E-01</w:t>
            </w:r>
          </w:p>
          <w:p w14:paraId="09DEEFA6" w14:textId="63A2B1C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F502C">
              <w:rPr>
                <w:rFonts w:ascii="Arial" w:hAnsi="Arial" w:cs="Arial"/>
                <w:sz w:val="18"/>
                <w:szCs w:val="18"/>
              </w:rPr>
              <w:t>2.25E-02</w:t>
            </w:r>
          </w:p>
          <w:p w14:paraId="489C70AC" w14:textId="738C0632"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216-Z-19: </w:t>
            </w:r>
            <w:r w:rsidR="003F502C">
              <w:rPr>
                <w:rFonts w:ascii="Arial" w:hAnsi="Arial" w:cs="Arial"/>
                <w:sz w:val="18"/>
                <w:szCs w:val="18"/>
              </w:rPr>
              <w:t>5.80E-03</w:t>
            </w:r>
          </w:p>
        </w:tc>
        <w:tc>
          <w:tcPr>
            <w:tcW w:w="1435" w:type="dxa"/>
            <w:vAlign w:val="center"/>
          </w:tcPr>
          <w:p w14:paraId="349B474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A4C7BCF" w14:textId="77777777" w:rsidTr="00AD7805">
        <w:trPr>
          <w:trHeight w:val="539"/>
        </w:trPr>
        <w:tc>
          <w:tcPr>
            <w:tcW w:w="650" w:type="dxa"/>
            <w:vAlign w:val="center"/>
          </w:tcPr>
          <w:p w14:paraId="3BB8D846" w14:textId="7E858883"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p>
        </w:tc>
        <w:tc>
          <w:tcPr>
            <w:tcW w:w="7990" w:type="dxa"/>
            <w:gridSpan w:val="3"/>
            <w:vAlign w:val="center"/>
          </w:tcPr>
          <w:p w14:paraId="3D4DBCB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p>
        </w:tc>
      </w:tr>
      <w:tr w:rsidR="00F21105" w:rsidRPr="007D0AAC" w14:paraId="6A829061" w14:textId="77777777" w:rsidTr="00AD7805">
        <w:trPr>
          <w:trHeight w:val="539"/>
        </w:trPr>
        <w:tc>
          <w:tcPr>
            <w:tcW w:w="650" w:type="dxa"/>
            <w:vAlign w:val="center"/>
          </w:tcPr>
          <w:p w14:paraId="1336A62B" w14:textId="2FEF7C28"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r w:rsidRPr="00F21105">
              <w:rPr>
                <w:rFonts w:ascii="Arial" w:hAnsi="Arial" w:cs="Arial"/>
                <w:sz w:val="18"/>
                <w:szCs w:val="18"/>
              </w:rPr>
              <w:t>.1</w:t>
            </w:r>
          </w:p>
        </w:tc>
        <w:tc>
          <w:tcPr>
            <w:tcW w:w="3707" w:type="dxa"/>
            <w:vAlign w:val="center"/>
          </w:tcPr>
          <w:p w14:paraId="32917DA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128EA5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0570B31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4F932FA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5C98F42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72DAB8F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4BF66B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478593C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7D27638" w14:textId="77777777" w:rsidTr="00AD7805">
        <w:trPr>
          <w:trHeight w:val="539"/>
        </w:trPr>
        <w:tc>
          <w:tcPr>
            <w:tcW w:w="650" w:type="dxa"/>
            <w:vAlign w:val="center"/>
          </w:tcPr>
          <w:p w14:paraId="2DE9D2B3" w14:textId="2EF1AC37"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r w:rsidRPr="00F21105">
              <w:rPr>
                <w:rFonts w:ascii="Arial" w:hAnsi="Arial" w:cs="Arial"/>
                <w:sz w:val="18"/>
                <w:szCs w:val="18"/>
              </w:rPr>
              <w:t>.2</w:t>
            </w:r>
          </w:p>
        </w:tc>
        <w:tc>
          <w:tcPr>
            <w:tcW w:w="3707" w:type="dxa"/>
            <w:vAlign w:val="center"/>
          </w:tcPr>
          <w:p w14:paraId="7E44E15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386797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8ED90A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5CD2739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10AA22E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6A0AD69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3CD6EE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1C9A559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028FDDB" w14:textId="77777777" w:rsidTr="00AD7805">
        <w:trPr>
          <w:trHeight w:val="539"/>
        </w:trPr>
        <w:tc>
          <w:tcPr>
            <w:tcW w:w="650" w:type="dxa"/>
            <w:vAlign w:val="center"/>
          </w:tcPr>
          <w:p w14:paraId="100E1F8F" w14:textId="2E69178F"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p>
        </w:tc>
        <w:tc>
          <w:tcPr>
            <w:tcW w:w="7990" w:type="dxa"/>
            <w:gridSpan w:val="3"/>
            <w:vAlign w:val="center"/>
          </w:tcPr>
          <w:p w14:paraId="08DD62E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F21105" w:rsidRPr="007D0AAC" w14:paraId="24C64EA0" w14:textId="77777777" w:rsidTr="00AD7805">
        <w:trPr>
          <w:trHeight w:val="539"/>
        </w:trPr>
        <w:tc>
          <w:tcPr>
            <w:tcW w:w="650" w:type="dxa"/>
            <w:vAlign w:val="center"/>
          </w:tcPr>
          <w:p w14:paraId="2F9F99A5" w14:textId="3996345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r w:rsidRPr="00F21105">
              <w:rPr>
                <w:rFonts w:ascii="Arial" w:hAnsi="Arial" w:cs="Arial"/>
                <w:sz w:val="18"/>
                <w:szCs w:val="18"/>
              </w:rPr>
              <w:t>.1</w:t>
            </w:r>
          </w:p>
        </w:tc>
        <w:tc>
          <w:tcPr>
            <w:tcW w:w="3707" w:type="dxa"/>
            <w:vAlign w:val="center"/>
          </w:tcPr>
          <w:p w14:paraId="18D615A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680A534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6F2ABFC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560C63C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345D8AF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03A8D0E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7E62864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63BF098" w14:textId="77777777" w:rsidTr="00AD7805">
        <w:trPr>
          <w:trHeight w:val="539"/>
        </w:trPr>
        <w:tc>
          <w:tcPr>
            <w:tcW w:w="650" w:type="dxa"/>
            <w:vAlign w:val="center"/>
          </w:tcPr>
          <w:p w14:paraId="66C31B47" w14:textId="5117B231"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r w:rsidRPr="00F21105">
              <w:rPr>
                <w:rFonts w:ascii="Arial" w:hAnsi="Arial" w:cs="Arial"/>
                <w:sz w:val="18"/>
                <w:szCs w:val="18"/>
              </w:rPr>
              <w:t>.2</w:t>
            </w:r>
          </w:p>
        </w:tc>
        <w:tc>
          <w:tcPr>
            <w:tcW w:w="3707" w:type="dxa"/>
            <w:vAlign w:val="center"/>
          </w:tcPr>
          <w:p w14:paraId="65FA53C0" w14:textId="0FF5A00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8D73BA">
              <w:rPr>
                <w:rFonts w:ascii="Arial" w:hAnsi="Arial" w:cs="Arial"/>
                <w:sz w:val="18"/>
                <w:szCs w:val="18"/>
              </w:rPr>
              <w:t>Nitrate</w:t>
            </w:r>
            <w:r w:rsidRPr="00F21105">
              <w:rPr>
                <w:rFonts w:ascii="Arial" w:hAnsi="Arial" w:cs="Arial"/>
                <w:sz w:val="18"/>
                <w:szCs w:val="18"/>
              </w:rPr>
              <w:t xml:space="preserve"> release inventories (field “</w:t>
            </w:r>
            <w:r w:rsidR="008D73BA">
              <w:rPr>
                <w:rFonts w:ascii="Arial" w:hAnsi="Arial" w:cs="Arial"/>
                <w:sz w:val="18"/>
                <w:szCs w:val="18"/>
              </w:rPr>
              <w:t>NO3</w:t>
            </w:r>
            <w:r w:rsidRPr="00F21105">
              <w:rPr>
                <w:rFonts w:ascii="Arial" w:hAnsi="Arial" w:cs="Arial"/>
                <w:sz w:val="18"/>
                <w:szCs w:val="18"/>
              </w:rPr>
              <w:t>”) for 1994 and compare to the expected results.</w:t>
            </w:r>
          </w:p>
        </w:tc>
        <w:tc>
          <w:tcPr>
            <w:tcW w:w="2848" w:type="dxa"/>
            <w:vAlign w:val="center"/>
          </w:tcPr>
          <w:p w14:paraId="4F6BC83D" w14:textId="2CB9D969" w:rsidR="00F21105" w:rsidRPr="00F21105" w:rsidRDefault="008D73BA" w:rsidP="00AD7805">
            <w:pPr>
              <w:pStyle w:val="H1bodytext"/>
              <w:spacing w:after="0"/>
              <w:ind w:left="0"/>
              <w:rPr>
                <w:rFonts w:ascii="Arial" w:hAnsi="Arial" w:cs="Arial"/>
                <w:sz w:val="18"/>
                <w:szCs w:val="18"/>
              </w:rPr>
            </w:pPr>
            <w:r>
              <w:rPr>
                <w:rFonts w:ascii="Arial" w:hAnsi="Arial" w:cs="Arial"/>
                <w:sz w:val="18"/>
                <w:szCs w:val="18"/>
              </w:rPr>
              <w:t>NO3</w:t>
            </w:r>
            <w:r w:rsidR="00F21105" w:rsidRPr="00F21105">
              <w:rPr>
                <w:rFonts w:ascii="Arial" w:hAnsi="Arial" w:cs="Arial"/>
                <w:sz w:val="18"/>
                <w:szCs w:val="18"/>
              </w:rPr>
              <w:t xml:space="preserve"> released by site (</w:t>
            </w:r>
            <w:r>
              <w:rPr>
                <w:rFonts w:ascii="Arial" w:hAnsi="Arial" w:cs="Arial"/>
                <w:sz w:val="18"/>
                <w:szCs w:val="18"/>
              </w:rPr>
              <w:t>kg</w:t>
            </w:r>
            <w:r w:rsidR="00F21105" w:rsidRPr="00F21105">
              <w:rPr>
                <w:rFonts w:ascii="Arial" w:hAnsi="Arial" w:cs="Arial"/>
                <w:sz w:val="18"/>
                <w:szCs w:val="18"/>
              </w:rPr>
              <w:t>):</w:t>
            </w:r>
          </w:p>
          <w:p w14:paraId="74ED9DAE" w14:textId="70D666B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8D73BA">
              <w:rPr>
                <w:rFonts w:ascii="Arial" w:hAnsi="Arial" w:cs="Arial"/>
                <w:sz w:val="18"/>
                <w:szCs w:val="18"/>
              </w:rPr>
              <w:t>8.43E+02</w:t>
            </w:r>
          </w:p>
          <w:p w14:paraId="5AC70E07" w14:textId="6C2F3E9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216-B-3A-RAD: </w:t>
            </w:r>
            <w:r w:rsidR="008D73BA">
              <w:rPr>
                <w:rFonts w:ascii="Arial" w:hAnsi="Arial" w:cs="Arial"/>
                <w:sz w:val="18"/>
                <w:szCs w:val="18"/>
              </w:rPr>
              <w:t>2.56E+02</w:t>
            </w:r>
          </w:p>
          <w:p w14:paraId="2171F916" w14:textId="6B81050A"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216-B-3C-RAD: </w:t>
            </w:r>
            <w:r w:rsidR="008D73BA">
              <w:rPr>
                <w:rFonts w:ascii="Arial" w:hAnsi="Arial" w:cs="Arial"/>
                <w:sz w:val="18"/>
                <w:szCs w:val="18"/>
              </w:rPr>
              <w:t>2.50E+03</w:t>
            </w:r>
          </w:p>
          <w:p w14:paraId="2C6D92F7" w14:textId="4FAB36E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216-U-14-SOUTH: </w:t>
            </w:r>
            <w:r w:rsidR="008D73BA">
              <w:rPr>
                <w:rFonts w:ascii="Arial" w:hAnsi="Arial" w:cs="Arial"/>
                <w:sz w:val="18"/>
                <w:szCs w:val="18"/>
              </w:rPr>
              <w:t>2.91E+04</w:t>
            </w:r>
          </w:p>
        </w:tc>
        <w:tc>
          <w:tcPr>
            <w:tcW w:w="1435" w:type="dxa"/>
            <w:vAlign w:val="center"/>
          </w:tcPr>
          <w:p w14:paraId="02ABDCA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FCFBF52" w14:textId="77777777" w:rsidTr="00AD7805">
        <w:trPr>
          <w:trHeight w:val="539"/>
        </w:trPr>
        <w:tc>
          <w:tcPr>
            <w:tcW w:w="650" w:type="dxa"/>
            <w:vAlign w:val="center"/>
          </w:tcPr>
          <w:p w14:paraId="1489C47A" w14:textId="6702A88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p>
        </w:tc>
        <w:tc>
          <w:tcPr>
            <w:tcW w:w="7990" w:type="dxa"/>
            <w:gridSpan w:val="3"/>
            <w:vAlign w:val="center"/>
          </w:tcPr>
          <w:p w14:paraId="04432A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F21105" w:rsidRPr="007D0AAC" w14:paraId="2DC6D85D" w14:textId="77777777" w:rsidTr="00AD7805">
        <w:trPr>
          <w:trHeight w:val="539"/>
        </w:trPr>
        <w:tc>
          <w:tcPr>
            <w:tcW w:w="650" w:type="dxa"/>
            <w:vAlign w:val="center"/>
          </w:tcPr>
          <w:p w14:paraId="7FEB6342" w14:textId="35AF75F8"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r w:rsidRPr="00F21105">
              <w:rPr>
                <w:rFonts w:ascii="Arial" w:hAnsi="Arial" w:cs="Arial"/>
                <w:sz w:val="18"/>
                <w:szCs w:val="18"/>
              </w:rPr>
              <w:t>.1</w:t>
            </w:r>
          </w:p>
        </w:tc>
        <w:tc>
          <w:tcPr>
            <w:tcW w:w="3707" w:type="dxa"/>
            <w:vAlign w:val="center"/>
          </w:tcPr>
          <w:p w14:paraId="044BDD3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6D71E2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44F984C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367BCE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663F069" w14:textId="77777777" w:rsidTr="00AD7805">
        <w:trPr>
          <w:trHeight w:val="539"/>
        </w:trPr>
        <w:tc>
          <w:tcPr>
            <w:tcW w:w="650" w:type="dxa"/>
            <w:vAlign w:val="center"/>
          </w:tcPr>
          <w:p w14:paraId="40673796" w14:textId="64369364"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r w:rsidRPr="00F21105">
              <w:rPr>
                <w:rFonts w:ascii="Arial" w:hAnsi="Arial" w:cs="Arial"/>
                <w:sz w:val="18"/>
                <w:szCs w:val="18"/>
              </w:rPr>
              <w:t>.2</w:t>
            </w:r>
          </w:p>
        </w:tc>
        <w:tc>
          <w:tcPr>
            <w:tcW w:w="3707" w:type="dxa"/>
            <w:vAlign w:val="center"/>
          </w:tcPr>
          <w:p w14:paraId="52CC3A2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7FDEC62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2064888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4BD78707" w14:textId="77777777" w:rsidR="00F21105" w:rsidRPr="00F21105" w:rsidRDefault="00F21105" w:rsidP="00AD7805">
            <w:pPr>
              <w:pStyle w:val="H1bodytext"/>
              <w:spacing w:after="0"/>
              <w:ind w:left="0"/>
              <w:jc w:val="center"/>
              <w:rPr>
                <w:rFonts w:ascii="Arial" w:hAnsi="Arial" w:cs="Arial"/>
                <w:sz w:val="18"/>
                <w:szCs w:val="18"/>
              </w:rPr>
            </w:pPr>
          </w:p>
        </w:tc>
      </w:tr>
      <w:bookmarkEnd w:id="3"/>
    </w:tbl>
    <w:p w14:paraId="64CA724E" w14:textId="69C649C1" w:rsidR="006504D7" w:rsidRDefault="006504D7"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rsidRPr="00E9368E">
        <w:lastRenderedPageBreak/>
        <w:t>Acceptance Test Report</w:t>
      </w:r>
    </w:p>
    <w:p w14:paraId="66BF86A1" w14:textId="0C74E564"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C71BD5">
        <w:rPr>
          <w:rStyle w:val="normaltextrun"/>
        </w:rPr>
        <w:t xml:space="preserve">is </w:t>
      </w:r>
      <w:r>
        <w:rPr>
          <w:rStyle w:val="normaltextrun"/>
        </w:rPr>
        <w:t>described as follows:</w:t>
      </w:r>
      <w:r>
        <w:rPr>
          <w:rStyle w:val="eop"/>
        </w:rPr>
        <w:t> </w:t>
      </w:r>
    </w:p>
    <w:p w14:paraId="275C77A8" w14:textId="02269854"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It </w:t>
      </w:r>
      <w:r w:rsidR="00C71BD5">
        <w:rPr>
          <w:rFonts w:ascii="Arial" w:hAnsi="Arial" w:cs="Arial"/>
        </w:rPr>
        <w:t>uses the same input data as will be used in the production run. The expected results consist of high level checks of the results and spot checks of infiltration volumes and inventories for specific years that address each operational configuration of the 216-U-10 Pond and 216-B-3 Pond systems.</w:t>
      </w:r>
    </w:p>
    <w:p w14:paraId="68E6D991" w14:textId="218462B2" w:rsidR="001B7065" w:rsidRPr="00F279D9" w:rsidRDefault="003F53AB" w:rsidP="00035E77">
      <w:pPr>
        <w:pStyle w:val="H1bodytext"/>
        <w:spacing w:after="120"/>
        <w:rPr>
          <w:rFonts w:ascii="Arial" w:hAnsi="Arial"/>
          <w:highlight w:val="yellow"/>
        </w:rPr>
      </w:pPr>
      <w:r w:rsidRPr="003E3848">
        <w:rPr>
          <w:rFonts w:ascii="Arial" w:hAnsi="Arial"/>
        </w:rPr>
        <w:t xml:space="preserve">Details of the test, when </w:t>
      </w:r>
      <w:r w:rsidR="00C71BD5">
        <w:rPr>
          <w:rFonts w:ascii="Arial" w:hAnsi="Arial"/>
        </w:rPr>
        <w:t>it was</w:t>
      </w:r>
      <w:r w:rsidRPr="003E3848">
        <w:rPr>
          <w:rFonts w:ascii="Arial" w:hAnsi="Arial"/>
        </w:rPr>
        <w:t xml:space="preserve"> conducted, by whom, and if </w:t>
      </w:r>
      <w:r w:rsidR="00C71BD5">
        <w:rPr>
          <w:rFonts w:ascii="Arial" w:hAnsi="Arial"/>
        </w:rPr>
        <w:t>it</w:t>
      </w:r>
      <w:r w:rsidR="00C71BD5" w:rsidRPr="003E3848">
        <w:rPr>
          <w:rFonts w:ascii="Arial" w:hAnsi="Arial"/>
        </w:rPr>
        <w:t xml:space="preserve"> </w:t>
      </w:r>
      <w:proofErr w:type="gramStart"/>
      <w:r w:rsidRPr="003E3848">
        <w:rPr>
          <w:rFonts w:ascii="Arial" w:hAnsi="Arial"/>
        </w:rPr>
        <w:t>Passed</w:t>
      </w:r>
      <w:proofErr w:type="gramEnd"/>
      <w:r w:rsidRPr="003E3848">
        <w:rPr>
          <w:rFonts w:ascii="Arial" w:hAnsi="Arial"/>
        </w:rPr>
        <w:t xml:space="preserve"> or Failed</w:t>
      </w:r>
      <w:r w:rsidR="00BF5BD7" w:rsidRPr="003E3848">
        <w:rPr>
          <w:rFonts w:ascii="Arial" w:hAnsi="Arial"/>
        </w:rPr>
        <w:t xml:space="preserve"> </w:t>
      </w:r>
      <w:r w:rsidR="00C71BD5">
        <w:rPr>
          <w:rFonts w:ascii="Arial" w:hAnsi="Arial"/>
        </w:rPr>
        <w:t>is</w:t>
      </w:r>
      <w:r w:rsidR="00C71BD5" w:rsidRPr="003E3848">
        <w:rPr>
          <w:rFonts w:ascii="Arial" w:hAnsi="Arial"/>
        </w:rPr>
        <w:t xml:space="preserve"> </w:t>
      </w:r>
      <w:r w:rsidR="00BB598D" w:rsidRPr="003E3848">
        <w:rPr>
          <w:rFonts w:ascii="Arial" w:hAnsi="Arial"/>
        </w:rPr>
        <w:t xml:space="preserve">in </w:t>
      </w:r>
      <w:r w:rsidR="00C71BD5">
        <w:rPr>
          <w:rFonts w:ascii="Arial" w:hAnsi="Arial"/>
        </w:rPr>
        <w:t>T</w:t>
      </w:r>
      <w:r w:rsidR="00C71BD5" w:rsidRPr="003E3848">
        <w:rPr>
          <w:rFonts w:ascii="Arial" w:hAnsi="Arial"/>
        </w:rPr>
        <w:t xml:space="preserve">able </w:t>
      </w:r>
      <w:r w:rsidR="00C71BD5">
        <w:rPr>
          <w:rFonts w:ascii="Arial" w:hAnsi="Arial"/>
        </w:rPr>
        <w:t xml:space="preserve">A-1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rsidRPr="00E9368E">
        <w:t>User Guide</w:t>
      </w:r>
    </w:p>
    <w:p w14:paraId="050EDCC8" w14:textId="302EBE52" w:rsidR="00C71BD5" w:rsidRDefault="00C71BD5" w:rsidP="00C71BD5">
      <w:pPr>
        <w:pStyle w:val="H1bodytext"/>
        <w:spacing w:after="120"/>
        <w:rPr>
          <w:rFonts w:ascii="Arial" w:hAnsi="Arial" w:cs="Arial"/>
          <w:szCs w:val="22"/>
        </w:rPr>
      </w:pPr>
      <w:r>
        <w:rPr>
          <w:rFonts w:ascii="Arial" w:hAnsi="Arial" w:cs="Arial"/>
        </w:rPr>
        <w:t xml:space="preserve">Refer to Section 4 of this software management plan for a full description of the required inputs for the </w:t>
      </w:r>
      <w:r w:rsidR="006D28A9">
        <w:rPr>
          <w:rFonts w:ascii="Arial" w:hAnsi="Arial" w:cs="Arial"/>
        </w:rPr>
        <w:t xml:space="preserve">CIE </w:t>
      </w:r>
      <w:r>
        <w:rPr>
          <w:rFonts w:ascii="Arial" w:hAnsi="Arial" w:cs="Arial"/>
        </w:rPr>
        <w:t>Source Rerouting tool. It is recommended that a shell script is used to execute the tool. The recommended structure of this shell script is shown below:</w:t>
      </w:r>
    </w:p>
    <w:p w14:paraId="26388B8C" w14:textId="1C7578FB" w:rsidR="00C71BD5" w:rsidRDefault="00C71BD5" w:rsidP="00C71BD5">
      <w:pPr>
        <w:pStyle w:val="H1bodytext"/>
        <w:spacing w:after="120"/>
        <w:ind w:left="1440"/>
        <w:rPr>
          <w:rFonts w:ascii="Arial" w:hAnsi="Arial" w:cs="Arial"/>
          <w:sz w:val="20"/>
        </w:rPr>
      </w:pPr>
      <w:r>
        <w:rPr>
          <w:rFonts w:ascii="Arial" w:hAnsi="Arial" w:cs="Arial"/>
        </w:rPr>
        <w:t>TOOL=&lt;path/to/</w:t>
      </w:r>
      <w:r w:rsidRPr="006F1AAC">
        <w:rPr>
          <w:rFonts w:ascii="Arial" w:hAnsi="Arial" w:cs="Arial"/>
        </w:rPr>
        <w:t>reroute_sources</w:t>
      </w:r>
      <w:r w:rsidR="006D28A9">
        <w:rPr>
          <w:rFonts w:ascii="Arial" w:hAnsi="Arial" w:cs="Arial"/>
        </w:rPr>
        <w:t>_cie</w:t>
      </w:r>
      <w:r w:rsidRPr="006F1AAC">
        <w:rPr>
          <w:rFonts w:ascii="Arial" w:hAnsi="Arial" w:cs="Arial"/>
        </w:rPr>
        <w:t>_linux-intel-64</w:t>
      </w:r>
      <w:r>
        <w:rPr>
          <w:rFonts w:ascii="Arial" w:hAnsi="Arial" w:cs="Arial"/>
        </w:rPr>
        <w:t>.exe&gt;</w:t>
      </w:r>
    </w:p>
    <w:p w14:paraId="624E37C0" w14:textId="268F844C" w:rsidR="00C71BD5" w:rsidRDefault="00BA59D3" w:rsidP="00C71BD5">
      <w:pPr>
        <w:pStyle w:val="H1bodytext"/>
        <w:spacing w:after="120"/>
        <w:ind w:left="1440"/>
        <w:rPr>
          <w:rFonts w:ascii="Arial" w:hAnsi="Arial" w:cs="Arial"/>
        </w:rPr>
      </w:pPr>
      <w:r>
        <w:rPr>
          <w:rFonts w:ascii="Arial" w:hAnsi="Arial" w:cs="Arial"/>
        </w:rPr>
        <w:t>RAD_</w:t>
      </w:r>
      <w:r w:rsidR="00C71BD5">
        <w:rPr>
          <w:rFonts w:ascii="Arial" w:hAnsi="Arial" w:cs="Arial"/>
        </w:rPr>
        <w:t>INVFILE=&lt;path/to/</w:t>
      </w:r>
      <w:proofErr w:type="spellStart"/>
      <w:r>
        <w:rPr>
          <w:rFonts w:ascii="Arial" w:hAnsi="Arial" w:cs="Arial"/>
        </w:rPr>
        <w:t>radionuclide_</w:t>
      </w:r>
      <w:r w:rsidR="00C71BD5">
        <w:rPr>
          <w:rFonts w:ascii="Arial" w:hAnsi="Arial" w:cs="Arial"/>
        </w:rPr>
        <w:t>inventory_file</w:t>
      </w:r>
      <w:proofErr w:type="spellEnd"/>
      <w:r w:rsidR="00C71BD5">
        <w:rPr>
          <w:rFonts w:ascii="Arial" w:hAnsi="Arial" w:cs="Arial"/>
        </w:rPr>
        <w:t>&gt;</w:t>
      </w:r>
    </w:p>
    <w:p w14:paraId="6AD31DBD" w14:textId="309A9E1B" w:rsidR="00BA59D3" w:rsidRDefault="00BA59D3" w:rsidP="00C71BD5">
      <w:pPr>
        <w:pStyle w:val="H1bodytext"/>
        <w:spacing w:after="120"/>
        <w:ind w:left="1440"/>
        <w:rPr>
          <w:rFonts w:ascii="Arial" w:hAnsi="Arial" w:cs="Arial"/>
        </w:rPr>
      </w:pPr>
      <w:r>
        <w:rPr>
          <w:rFonts w:ascii="Arial" w:hAnsi="Arial" w:cs="Arial"/>
        </w:rPr>
        <w:t>CHEM_INVFILE=&lt;path/to/</w:t>
      </w:r>
      <w:proofErr w:type="spellStart"/>
      <w:r>
        <w:rPr>
          <w:rFonts w:ascii="Arial" w:hAnsi="Arial" w:cs="Arial"/>
        </w:rPr>
        <w:t>chemical_inventory_file</w:t>
      </w:r>
      <w:proofErr w:type="spellEnd"/>
      <w:r>
        <w:rPr>
          <w:rFonts w:ascii="Arial" w:hAnsi="Arial" w:cs="Arial"/>
        </w:rPr>
        <w:t>&gt;</w:t>
      </w:r>
    </w:p>
    <w:p w14:paraId="6DBD9BEF" w14:textId="77777777" w:rsidR="00C71BD5" w:rsidRDefault="00C71BD5" w:rsidP="00C71BD5">
      <w:pPr>
        <w:pStyle w:val="H1bodytext"/>
        <w:spacing w:after="120"/>
        <w:ind w:left="1440"/>
        <w:rPr>
          <w:rFonts w:ascii="Arial" w:hAnsi="Arial" w:cs="Arial"/>
        </w:rPr>
      </w:pPr>
      <w:r>
        <w:rPr>
          <w:rFonts w:ascii="Arial" w:hAnsi="Arial" w:cs="Arial"/>
        </w:rPr>
        <w:t>B3INFFRACFILE=&lt;path/to/b3/infiltration/fraction/file&gt;</w:t>
      </w:r>
    </w:p>
    <w:p w14:paraId="2BFB3C2D" w14:textId="4E95003E" w:rsidR="00E62A15" w:rsidRDefault="00C71BD5" w:rsidP="00327C21">
      <w:pPr>
        <w:pStyle w:val="H1bodytext"/>
        <w:spacing w:after="120"/>
        <w:ind w:left="1440"/>
        <w:rPr>
          <w:rFonts w:ascii="Arial" w:hAnsi="Arial"/>
          <w:highlight w:val="yellow"/>
        </w:rPr>
      </w:pPr>
      <w:r>
        <w:rPr>
          <w:rFonts w:ascii="Arial" w:hAnsi="Arial" w:cs="Arial"/>
        </w:rPr>
        <w:t>$TOOL $</w:t>
      </w:r>
      <w:r w:rsidRPr="006F1AAC">
        <w:rPr>
          <w:rFonts w:ascii="Arial" w:hAnsi="Arial" w:cs="Arial"/>
        </w:rPr>
        <w:t xml:space="preserve"> </w:t>
      </w:r>
      <w:r w:rsidR="00BA59D3">
        <w:rPr>
          <w:rFonts w:ascii="Arial" w:hAnsi="Arial" w:cs="Arial"/>
        </w:rPr>
        <w:t>RAD_</w:t>
      </w:r>
      <w:r>
        <w:rPr>
          <w:rFonts w:ascii="Arial" w:hAnsi="Arial" w:cs="Arial"/>
        </w:rPr>
        <w:t xml:space="preserve">INVFILE </w:t>
      </w:r>
      <w:r w:rsidR="00BA59D3">
        <w:rPr>
          <w:rFonts w:ascii="Arial" w:hAnsi="Arial" w:cs="Arial"/>
        </w:rPr>
        <w:t>$ CHEM_</w:t>
      </w:r>
      <w:proofErr w:type="gramStart"/>
      <w:r w:rsidR="00BA59D3">
        <w:rPr>
          <w:rFonts w:ascii="Arial" w:hAnsi="Arial" w:cs="Arial"/>
        </w:rPr>
        <w:t xml:space="preserve">INVFILE  </w:t>
      </w:r>
      <w:r>
        <w:rPr>
          <w:rFonts w:ascii="Arial" w:hAnsi="Arial" w:cs="Arial"/>
        </w:rPr>
        <w:t>$</w:t>
      </w:r>
      <w:proofErr w:type="gramEnd"/>
      <w:r w:rsidRPr="006F1AAC">
        <w:rPr>
          <w:rFonts w:ascii="Arial" w:hAnsi="Arial" w:cs="Arial"/>
        </w:rPr>
        <w:t xml:space="preserve"> </w:t>
      </w:r>
      <w:r>
        <w:rPr>
          <w:rFonts w:ascii="Arial" w:hAnsi="Arial" w:cs="Arial"/>
        </w:rPr>
        <w:t>B3INFFRACFILE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C60A1F1" w:rsidR="00117D2C" w:rsidRDefault="00E54EEB" w:rsidP="00E20031">
      <w:pPr>
        <w:ind w:left="720"/>
      </w:pPr>
      <w:r>
        <w:t xml:space="preserve">This section details </w:t>
      </w:r>
      <w:r w:rsidR="009624EB">
        <w:t xml:space="preserve">changes incorporated into each version of the </w:t>
      </w:r>
      <w:sdt>
        <w:sdt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t>CIE Source Rerouting</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6A490809" w:rsidR="00B84712" w:rsidRDefault="00B84712">
      <w:pPr>
        <w:spacing w:after="160" w:line="259" w:lineRule="auto"/>
        <w:rPr>
          <w:rFonts w:eastAsia="Times New Roman"/>
          <w:szCs w:val="20"/>
        </w:rPr>
      </w:pPr>
      <w:r>
        <w:br w:type="page"/>
      </w:r>
    </w:p>
    <w:p w14:paraId="1341906C" w14:textId="77777777" w:rsidR="00E70C1D" w:rsidRDefault="00E70C1D" w:rsidP="004E37D0">
      <w:pPr>
        <w:pStyle w:val="Caption"/>
      </w:pPr>
    </w:p>
    <w:p w14:paraId="11255FB9" w14:textId="6FA23333" w:rsidR="00093579" w:rsidRDefault="007E22A1" w:rsidP="009538DB">
      <w:pPr>
        <w:pStyle w:val="Heading1"/>
        <w:numPr>
          <w:ilvl w:val="0"/>
          <w:numId w:val="0"/>
        </w:numPr>
        <w:spacing w:before="3000"/>
        <w:jc w:val="center"/>
        <w:rPr>
          <w:rFonts w:cs="Arial"/>
        </w:rPr>
      </w:pPr>
      <w:bookmarkStart w:id="4" w:name="_Ref33082828"/>
      <w:r>
        <w:t xml:space="preserve">Appendix </w:t>
      </w:r>
      <w:r>
        <w:fldChar w:fldCharType="begin"/>
      </w:r>
      <w:r>
        <w:instrText>SEQ Appendix \* ALPHABETIC</w:instrText>
      </w:r>
      <w:r>
        <w:fldChar w:fldCharType="separate"/>
      </w:r>
      <w:r w:rsidR="00E70C1D">
        <w:rPr>
          <w:noProof/>
        </w:rPr>
        <w:t>A</w:t>
      </w:r>
      <w:r>
        <w:fldChar w:fldCharType="end"/>
      </w:r>
      <w:bookmarkEnd w:id="4"/>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3FA20DB2" w14:textId="77777777" w:rsidR="00140934" w:rsidRDefault="00140934" w:rsidP="00140934"/>
    <w:p w14:paraId="46F445A6" w14:textId="77777777" w:rsidR="00140934" w:rsidRPr="00140934" w:rsidRDefault="00140934" w:rsidP="00140934">
      <w:pPr>
        <w:rPr>
          <w:sz w:val="18"/>
          <w:szCs w:val="18"/>
        </w:rPr>
      </w:pPr>
      <w:r w:rsidRPr="00140934">
        <w:rPr>
          <w:sz w:val="18"/>
          <w:szCs w:val="18"/>
        </w:rPr>
        <w:t>###Executing reroute Tool###</w:t>
      </w:r>
    </w:p>
    <w:p w14:paraId="2420BEEF" w14:textId="77777777" w:rsidR="00140934" w:rsidRPr="00140934" w:rsidRDefault="00140934" w:rsidP="00140934">
      <w:pPr>
        <w:rPr>
          <w:sz w:val="18"/>
          <w:szCs w:val="18"/>
        </w:rPr>
      </w:pPr>
    </w:p>
    <w:p w14:paraId="17499132" w14:textId="77777777" w:rsidR="00140934" w:rsidRPr="00140934" w:rsidRDefault="00140934" w:rsidP="00140934">
      <w:pPr>
        <w:rPr>
          <w:sz w:val="18"/>
          <w:szCs w:val="18"/>
        </w:rPr>
      </w:pPr>
      <w:r w:rsidRPr="00140934">
        <w:rPr>
          <w:sz w:val="18"/>
          <w:szCs w:val="18"/>
        </w:rPr>
        <w:t>###Executing Fingerprint Tool###</w:t>
      </w:r>
    </w:p>
    <w:p w14:paraId="7C53F1BE" w14:textId="77777777" w:rsidR="00140934" w:rsidRPr="00140934" w:rsidRDefault="00140934" w:rsidP="00140934">
      <w:pPr>
        <w:rPr>
          <w:sz w:val="18"/>
          <w:szCs w:val="18"/>
        </w:rPr>
      </w:pPr>
      <w:r w:rsidRPr="00140934">
        <w:rPr>
          <w:sz w:val="18"/>
          <w:szCs w:val="18"/>
        </w:rPr>
        <w:t>INFO--08/12/2020 02:40:45 PM--Starting CA-CIE Tool Runner.</w:t>
      </w:r>
      <w:r w:rsidRPr="00140934">
        <w:rPr>
          <w:sz w:val="18"/>
          <w:szCs w:val="18"/>
        </w:rPr>
        <w:tab/>
        <w:t>Logging to "./cie_reroute_proprocesser.log"</w:t>
      </w:r>
    </w:p>
    <w:p w14:paraId="3B6E0A46"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/runner/runner.py&lt;--1bcfd6779e9cbdb82673405873a8e5e81514ae27</w:t>
      </w:r>
    </w:p>
    <w:p w14:paraId="078CE9D6" w14:textId="77777777" w:rsidR="00140934" w:rsidRPr="00140934" w:rsidRDefault="00140934" w:rsidP="00140934">
      <w:pPr>
        <w:rPr>
          <w:sz w:val="18"/>
          <w:szCs w:val="18"/>
        </w:rPr>
      </w:pPr>
    </w:p>
    <w:p w14:paraId="43F37861"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/fingerprint/fingerprint.py&lt;--e9692a4faec2ee264fe50417b6b6a516ba82b2f6</w:t>
      </w:r>
    </w:p>
    <w:p w14:paraId="6E5DFF92" w14:textId="77777777" w:rsidR="00140934" w:rsidRPr="00140934" w:rsidRDefault="00140934" w:rsidP="00140934">
      <w:pPr>
        <w:rPr>
          <w:sz w:val="18"/>
          <w:szCs w:val="18"/>
        </w:rPr>
      </w:pPr>
    </w:p>
    <w:p w14:paraId="2722782E"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/opt/tools/pylib/runner/runner.py</w:t>
      </w:r>
    </w:p>
    <w:p w14:paraId="7069452A"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/opt/tools/pylib/fingerprint/fingerprint.py</w:t>
      </w:r>
    </w:p>
    <w:p w14:paraId="118F4EE7" w14:textId="77777777" w:rsidR="00140934" w:rsidRPr="00140934" w:rsidRDefault="00140934" w:rsidP="00140934">
      <w:pPr>
        <w:rPr>
          <w:sz w:val="18"/>
          <w:szCs w:val="18"/>
        </w:rPr>
      </w:pPr>
      <w:r w:rsidRPr="00140934">
        <w:rPr>
          <w:sz w:val="18"/>
          <w:szCs w:val="18"/>
        </w:rPr>
        <w:t>INFO--08/12/2020 02:40:46 PM--Invoking Command:"python3.6"</w:t>
      </w:r>
      <w:r w:rsidRPr="00140934">
        <w:rPr>
          <w:sz w:val="18"/>
          <w:szCs w:val="18"/>
        </w:rPr>
        <w:tab/>
        <w:t>with Arguments:"/opt/tools/pylib/fingerprint/fingerprint.py F_CP-61786_R1_sorted_mar42020.csv --output ./cie_reroute_proprocesser.log --</w:t>
      </w:r>
      <w:proofErr w:type="spellStart"/>
      <w:r w:rsidRPr="00140934">
        <w:rPr>
          <w:sz w:val="18"/>
          <w:szCs w:val="18"/>
        </w:rPr>
        <w:t>outputmode</w:t>
      </w:r>
      <w:proofErr w:type="spellEnd"/>
      <w:r w:rsidRPr="00140934">
        <w:rPr>
          <w:sz w:val="18"/>
          <w:szCs w:val="18"/>
        </w:rPr>
        <w:t xml:space="preserve"> a"</w:t>
      </w:r>
    </w:p>
    <w:p w14:paraId="41D2A419" w14:textId="77777777" w:rsidR="00140934" w:rsidRPr="00140934" w:rsidRDefault="00140934" w:rsidP="00140934">
      <w:pPr>
        <w:rPr>
          <w:sz w:val="18"/>
          <w:szCs w:val="18"/>
        </w:rPr>
      </w:pPr>
      <w:r w:rsidRPr="00140934">
        <w:rPr>
          <w:sz w:val="18"/>
          <w:szCs w:val="18"/>
        </w:rPr>
        <w:t>INFO--08/12/2020 02:40:46 PM--</w:t>
      </w:r>
      <w:proofErr w:type="spellStart"/>
      <w:r w:rsidRPr="00140934">
        <w:rPr>
          <w:sz w:val="18"/>
          <w:szCs w:val="18"/>
        </w:rPr>
        <w:t>Username</w:t>
      </w:r>
      <w:proofErr w:type="gramStart"/>
      <w:r w:rsidRPr="00140934">
        <w:rPr>
          <w:sz w:val="18"/>
          <w:szCs w:val="18"/>
        </w:rPr>
        <w:t>:cfarrow</w:t>
      </w:r>
      <w:proofErr w:type="spellEnd"/>
      <w:proofErr w:type="gramEnd"/>
      <w:r w:rsidRPr="00140934">
        <w:rPr>
          <w:sz w:val="18"/>
          <w:szCs w:val="18"/>
        </w:rPr>
        <w:tab/>
      </w:r>
      <w:proofErr w:type="spellStart"/>
      <w:r w:rsidRPr="00140934">
        <w:rPr>
          <w:sz w:val="18"/>
          <w:szCs w:val="18"/>
        </w:rPr>
        <w:t>Computer:olive</w:t>
      </w:r>
      <w:proofErr w:type="spellEnd"/>
      <w:r w:rsidRPr="00140934">
        <w:rPr>
          <w:sz w:val="18"/>
          <w:szCs w:val="18"/>
        </w:rPr>
        <w:tab/>
      </w:r>
      <w:proofErr w:type="spellStart"/>
      <w:r w:rsidRPr="00140934">
        <w:rPr>
          <w:sz w:val="18"/>
          <w:szCs w:val="18"/>
        </w:rPr>
        <w:t>Platform:Linux</w:t>
      </w:r>
      <w:proofErr w:type="spellEnd"/>
      <w:r w:rsidRPr="00140934">
        <w:rPr>
          <w:sz w:val="18"/>
          <w:szCs w:val="18"/>
        </w:rPr>
        <w:t xml:space="preserve"> 4.4.0-38-generic #57~14.04.1-Ubuntu SMP Tue Sep 6 17:20:43 UTC 2016</w:t>
      </w:r>
    </w:p>
    <w:p w14:paraId="48EE250E" w14:textId="77777777" w:rsidR="00140934" w:rsidRPr="00140934" w:rsidRDefault="00140934" w:rsidP="00140934">
      <w:pPr>
        <w:rPr>
          <w:sz w:val="18"/>
          <w:szCs w:val="18"/>
        </w:rPr>
      </w:pPr>
      <w:r w:rsidRPr="00140934">
        <w:rPr>
          <w:sz w:val="18"/>
          <w:szCs w:val="18"/>
        </w:rPr>
        <w:t>Fingerprint generated at 2020-08-12 14:40:46.147112</w:t>
      </w:r>
    </w:p>
    <w:p w14:paraId="731058FC" w14:textId="77777777" w:rsidR="00140934" w:rsidRPr="00140934" w:rsidRDefault="00140934" w:rsidP="00140934">
      <w:pPr>
        <w:rPr>
          <w:sz w:val="18"/>
          <w:szCs w:val="18"/>
        </w:rPr>
      </w:pPr>
      <w:r w:rsidRPr="00140934">
        <w:rPr>
          <w:sz w:val="18"/>
          <w:szCs w:val="18"/>
        </w:rPr>
        <w:t>F_CP-61786_R1_sorted_mar42020.csv</w:t>
      </w:r>
      <w:r w:rsidRPr="00140934">
        <w:rPr>
          <w:sz w:val="18"/>
          <w:szCs w:val="18"/>
        </w:rPr>
        <w:tab/>
        <w:t>f91b90c8db64311bd94048ac23c22196a2a9dcb6aac776df4b8a91518e9ac8f1</w:t>
      </w:r>
    </w:p>
    <w:p w14:paraId="55329FA6" w14:textId="77777777" w:rsidR="00140934" w:rsidRPr="00140934" w:rsidRDefault="00140934" w:rsidP="00140934">
      <w:pPr>
        <w:rPr>
          <w:sz w:val="18"/>
          <w:szCs w:val="18"/>
        </w:rPr>
      </w:pPr>
    </w:p>
    <w:p w14:paraId="122396EC" w14:textId="77777777" w:rsidR="00140934" w:rsidRPr="00140934" w:rsidRDefault="00140934" w:rsidP="00140934">
      <w:pPr>
        <w:rPr>
          <w:sz w:val="18"/>
          <w:szCs w:val="18"/>
        </w:rPr>
      </w:pPr>
      <w:r w:rsidRPr="00140934">
        <w:rPr>
          <w:sz w:val="18"/>
          <w:szCs w:val="18"/>
        </w:rPr>
        <w:t>###Finished Process###</w:t>
      </w:r>
    </w:p>
    <w:p w14:paraId="7A61999F" w14:textId="77777777" w:rsidR="00140934" w:rsidRPr="00140934" w:rsidRDefault="00140934" w:rsidP="00140934">
      <w:pPr>
        <w:rPr>
          <w:sz w:val="18"/>
          <w:szCs w:val="18"/>
        </w:rPr>
      </w:pPr>
    </w:p>
    <w:p w14:paraId="0D4F6A51" w14:textId="77777777" w:rsidR="00140934" w:rsidRPr="00140934" w:rsidRDefault="00140934" w:rsidP="00140934">
      <w:pPr>
        <w:rPr>
          <w:sz w:val="18"/>
          <w:szCs w:val="18"/>
        </w:rPr>
      </w:pPr>
    </w:p>
    <w:p w14:paraId="3AAE5B26" w14:textId="77777777" w:rsidR="00140934" w:rsidRPr="00140934" w:rsidRDefault="00140934" w:rsidP="00140934">
      <w:pPr>
        <w:rPr>
          <w:sz w:val="18"/>
          <w:szCs w:val="18"/>
        </w:rPr>
      </w:pPr>
    </w:p>
    <w:p w14:paraId="4DEBA3B6" w14:textId="77777777" w:rsidR="00140934" w:rsidRPr="00140934" w:rsidRDefault="00140934" w:rsidP="00140934">
      <w:pPr>
        <w:rPr>
          <w:sz w:val="18"/>
          <w:szCs w:val="18"/>
        </w:rPr>
      </w:pPr>
      <w:r w:rsidRPr="00140934">
        <w:rPr>
          <w:sz w:val="18"/>
          <w:szCs w:val="18"/>
        </w:rPr>
        <w:t>###Executing Fingerprint Tool###</w:t>
      </w:r>
    </w:p>
    <w:p w14:paraId="63F44DF7" w14:textId="77777777" w:rsidR="00140934" w:rsidRPr="00140934" w:rsidRDefault="00140934" w:rsidP="00140934">
      <w:pPr>
        <w:rPr>
          <w:sz w:val="18"/>
          <w:szCs w:val="18"/>
        </w:rPr>
      </w:pPr>
      <w:r w:rsidRPr="00140934">
        <w:rPr>
          <w:sz w:val="18"/>
          <w:szCs w:val="18"/>
        </w:rPr>
        <w:t>INFO--08/12/2020 02:40:46 PM--Starting CA-CIE Tool Runner.</w:t>
      </w:r>
      <w:r w:rsidRPr="00140934">
        <w:rPr>
          <w:sz w:val="18"/>
          <w:szCs w:val="18"/>
        </w:rPr>
        <w:tab/>
        <w:t>Logging to "./cie_reroute_proprocesser.log"</w:t>
      </w:r>
    </w:p>
    <w:p w14:paraId="2E5FD632"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/runner/runner.py&lt;--1bcfd6779e9cbdb82673405873a8e5e81514ae27</w:t>
      </w:r>
    </w:p>
    <w:p w14:paraId="2DA9115C" w14:textId="77777777" w:rsidR="00140934" w:rsidRPr="00140934" w:rsidRDefault="00140934" w:rsidP="00140934">
      <w:pPr>
        <w:rPr>
          <w:sz w:val="18"/>
          <w:szCs w:val="18"/>
        </w:rPr>
      </w:pPr>
    </w:p>
    <w:p w14:paraId="4A0BBE0E"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/fingerprint/fingerprint.py&lt;--e9692a4faec2ee264fe50417b6b6a516ba82b2f6</w:t>
      </w:r>
    </w:p>
    <w:p w14:paraId="3F86EB70" w14:textId="77777777" w:rsidR="00140934" w:rsidRPr="00140934" w:rsidRDefault="00140934" w:rsidP="00140934">
      <w:pPr>
        <w:rPr>
          <w:sz w:val="18"/>
          <w:szCs w:val="18"/>
        </w:rPr>
      </w:pPr>
    </w:p>
    <w:p w14:paraId="3603050D"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/opt/tools/pylib/runner/runner.py</w:t>
      </w:r>
    </w:p>
    <w:p w14:paraId="2CE583A3"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/opt/tools/pylib/fingerprint/fingerprint.py</w:t>
      </w:r>
    </w:p>
    <w:p w14:paraId="7BF7DBBA" w14:textId="77777777" w:rsidR="00140934" w:rsidRPr="00140934" w:rsidRDefault="00140934" w:rsidP="00140934">
      <w:pPr>
        <w:rPr>
          <w:sz w:val="18"/>
          <w:szCs w:val="18"/>
        </w:rPr>
      </w:pPr>
      <w:r w:rsidRPr="00140934">
        <w:rPr>
          <w:sz w:val="18"/>
          <w:szCs w:val="18"/>
        </w:rPr>
        <w:t>INFO--08/12/2020 02:40:46 PM--Invoking Command:"python3.6"</w:t>
      </w:r>
      <w:r w:rsidRPr="00140934">
        <w:rPr>
          <w:sz w:val="18"/>
          <w:szCs w:val="18"/>
        </w:rPr>
        <w:tab/>
        <w:t>with Arguments:"/opt/tools/pylib/fingerprint/fingerprint.py Appendix_B_of_CP-64710_07242020.csv --output ./cie_reroute_proprocesser.log --</w:t>
      </w:r>
      <w:proofErr w:type="spellStart"/>
      <w:r w:rsidRPr="00140934">
        <w:rPr>
          <w:sz w:val="18"/>
          <w:szCs w:val="18"/>
        </w:rPr>
        <w:t>outputmode</w:t>
      </w:r>
      <w:proofErr w:type="spellEnd"/>
      <w:r w:rsidRPr="00140934">
        <w:rPr>
          <w:sz w:val="18"/>
          <w:szCs w:val="18"/>
        </w:rPr>
        <w:t xml:space="preserve"> a"</w:t>
      </w:r>
    </w:p>
    <w:p w14:paraId="6EB574C4" w14:textId="77777777" w:rsidR="00140934" w:rsidRPr="00140934" w:rsidRDefault="00140934" w:rsidP="00140934">
      <w:pPr>
        <w:rPr>
          <w:sz w:val="18"/>
          <w:szCs w:val="18"/>
        </w:rPr>
      </w:pPr>
      <w:r w:rsidRPr="00140934">
        <w:rPr>
          <w:sz w:val="18"/>
          <w:szCs w:val="18"/>
        </w:rPr>
        <w:t>INFO--08/12/2020 02:40:46 PM--</w:t>
      </w:r>
      <w:proofErr w:type="spellStart"/>
      <w:r w:rsidRPr="00140934">
        <w:rPr>
          <w:sz w:val="18"/>
          <w:szCs w:val="18"/>
        </w:rPr>
        <w:t>Username</w:t>
      </w:r>
      <w:proofErr w:type="gramStart"/>
      <w:r w:rsidRPr="00140934">
        <w:rPr>
          <w:sz w:val="18"/>
          <w:szCs w:val="18"/>
        </w:rPr>
        <w:t>:cfarrow</w:t>
      </w:r>
      <w:proofErr w:type="spellEnd"/>
      <w:proofErr w:type="gramEnd"/>
      <w:r w:rsidRPr="00140934">
        <w:rPr>
          <w:sz w:val="18"/>
          <w:szCs w:val="18"/>
        </w:rPr>
        <w:tab/>
      </w:r>
      <w:proofErr w:type="spellStart"/>
      <w:r w:rsidRPr="00140934">
        <w:rPr>
          <w:sz w:val="18"/>
          <w:szCs w:val="18"/>
        </w:rPr>
        <w:t>Computer:olive</w:t>
      </w:r>
      <w:proofErr w:type="spellEnd"/>
      <w:r w:rsidRPr="00140934">
        <w:rPr>
          <w:sz w:val="18"/>
          <w:szCs w:val="18"/>
        </w:rPr>
        <w:tab/>
      </w:r>
      <w:proofErr w:type="spellStart"/>
      <w:r w:rsidRPr="00140934">
        <w:rPr>
          <w:sz w:val="18"/>
          <w:szCs w:val="18"/>
        </w:rPr>
        <w:t>Platform:Linux</w:t>
      </w:r>
      <w:proofErr w:type="spellEnd"/>
      <w:r w:rsidRPr="00140934">
        <w:rPr>
          <w:sz w:val="18"/>
          <w:szCs w:val="18"/>
        </w:rPr>
        <w:t xml:space="preserve"> 4.4.0-38-generic #57~14.04.1-Ubuntu SMP Tue Sep 6 17:20:43 UTC 2016</w:t>
      </w:r>
    </w:p>
    <w:p w14:paraId="424D6955" w14:textId="77777777" w:rsidR="00140934" w:rsidRPr="00140934" w:rsidRDefault="00140934" w:rsidP="00140934">
      <w:pPr>
        <w:rPr>
          <w:sz w:val="18"/>
          <w:szCs w:val="18"/>
        </w:rPr>
      </w:pPr>
      <w:r w:rsidRPr="00140934">
        <w:rPr>
          <w:sz w:val="18"/>
          <w:szCs w:val="18"/>
        </w:rPr>
        <w:t>Fingerprint generated at 2020-08-12 14:40:46.418446</w:t>
      </w:r>
    </w:p>
    <w:p w14:paraId="2ECEAB89" w14:textId="77777777" w:rsidR="00140934" w:rsidRPr="00140934" w:rsidRDefault="00140934" w:rsidP="00140934">
      <w:pPr>
        <w:rPr>
          <w:sz w:val="18"/>
          <w:szCs w:val="18"/>
        </w:rPr>
      </w:pPr>
      <w:r w:rsidRPr="00140934">
        <w:rPr>
          <w:sz w:val="18"/>
          <w:szCs w:val="18"/>
        </w:rPr>
        <w:t>Appendix_B_of_CP-64710_07242020.csv</w:t>
      </w:r>
      <w:r w:rsidRPr="00140934">
        <w:rPr>
          <w:sz w:val="18"/>
          <w:szCs w:val="18"/>
        </w:rPr>
        <w:tab/>
        <w:t>34846a4628c0a86bf64ca7278fcc4762e46d868a4a5aadc9ff32b20e6b80fb0f</w:t>
      </w:r>
    </w:p>
    <w:p w14:paraId="49976F73" w14:textId="77777777" w:rsidR="00140934" w:rsidRPr="00140934" w:rsidRDefault="00140934" w:rsidP="00140934">
      <w:pPr>
        <w:rPr>
          <w:sz w:val="18"/>
          <w:szCs w:val="18"/>
        </w:rPr>
      </w:pPr>
    </w:p>
    <w:p w14:paraId="519B6FF5" w14:textId="77777777" w:rsidR="00140934" w:rsidRPr="00140934" w:rsidRDefault="00140934" w:rsidP="00140934">
      <w:pPr>
        <w:rPr>
          <w:sz w:val="18"/>
          <w:szCs w:val="18"/>
        </w:rPr>
      </w:pPr>
      <w:r w:rsidRPr="00140934">
        <w:rPr>
          <w:sz w:val="18"/>
          <w:szCs w:val="18"/>
        </w:rPr>
        <w:t>###Finished Process###</w:t>
      </w:r>
    </w:p>
    <w:p w14:paraId="5322FA65" w14:textId="77777777" w:rsidR="00140934" w:rsidRPr="00140934" w:rsidRDefault="00140934" w:rsidP="00140934">
      <w:pPr>
        <w:rPr>
          <w:sz w:val="18"/>
          <w:szCs w:val="18"/>
        </w:rPr>
      </w:pPr>
    </w:p>
    <w:p w14:paraId="7FECE036" w14:textId="77777777" w:rsidR="00140934" w:rsidRPr="00140934" w:rsidRDefault="00140934" w:rsidP="00140934">
      <w:pPr>
        <w:rPr>
          <w:sz w:val="18"/>
          <w:szCs w:val="18"/>
        </w:rPr>
      </w:pPr>
    </w:p>
    <w:p w14:paraId="3D626A8F" w14:textId="77777777" w:rsidR="00140934" w:rsidRPr="00140934" w:rsidRDefault="00140934" w:rsidP="00140934">
      <w:pPr>
        <w:rPr>
          <w:sz w:val="18"/>
          <w:szCs w:val="18"/>
        </w:rPr>
      </w:pPr>
    </w:p>
    <w:p w14:paraId="039EBC01" w14:textId="77777777" w:rsidR="00140934" w:rsidRPr="00140934" w:rsidRDefault="00140934" w:rsidP="00140934">
      <w:pPr>
        <w:rPr>
          <w:sz w:val="18"/>
          <w:szCs w:val="18"/>
        </w:rPr>
      </w:pPr>
      <w:r w:rsidRPr="00140934">
        <w:rPr>
          <w:sz w:val="18"/>
          <w:szCs w:val="18"/>
        </w:rPr>
        <w:t>###Executing reroute##</w:t>
      </w:r>
    </w:p>
    <w:p w14:paraId="7B9F33D9" w14:textId="77777777" w:rsidR="00140934" w:rsidRPr="00140934" w:rsidRDefault="00140934" w:rsidP="00140934">
      <w:pPr>
        <w:rPr>
          <w:sz w:val="18"/>
          <w:szCs w:val="18"/>
        </w:rPr>
      </w:pPr>
      <w:r w:rsidRPr="00140934">
        <w:rPr>
          <w:sz w:val="18"/>
          <w:szCs w:val="18"/>
        </w:rPr>
        <w:t>INFO--08/12/2020 02:40:46 PM--Starting CA-CIE Tool Runner.</w:t>
      </w:r>
      <w:r w:rsidRPr="00140934">
        <w:rPr>
          <w:sz w:val="18"/>
          <w:szCs w:val="18"/>
        </w:rPr>
        <w:tab/>
        <w:t>Logging to "./cie_reroute_proprocesser.log"</w:t>
      </w:r>
    </w:p>
    <w:p w14:paraId="25950298"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/runner/runner.py&lt;--1bcfd6779e9cbdb82673405873a8e5e81514ae27</w:t>
      </w:r>
    </w:p>
    <w:p w14:paraId="6091574F" w14:textId="77777777" w:rsidR="00140934" w:rsidRPr="00140934" w:rsidRDefault="00140934" w:rsidP="00140934">
      <w:pPr>
        <w:rPr>
          <w:sz w:val="18"/>
          <w:szCs w:val="18"/>
        </w:rPr>
      </w:pPr>
    </w:p>
    <w:p w14:paraId="42CF6696" w14:textId="77777777" w:rsidR="00140934" w:rsidRPr="00140934" w:rsidRDefault="00140934" w:rsidP="00140934">
      <w:pPr>
        <w:rPr>
          <w:sz w:val="18"/>
          <w:szCs w:val="18"/>
        </w:rPr>
      </w:pPr>
      <w:r w:rsidRPr="00140934">
        <w:rPr>
          <w:sz w:val="18"/>
          <w:szCs w:val="18"/>
        </w:rPr>
        <w:t>INFO--08/12/2020 02:40:46 PM--Code Version: 1ea680997e05e72a7d50050d566ba6830d110e85 Local repo SHA-1 has does not correspond to a remote repo release version: ../../../../CA-CIE-Tools-TestRepos/repo_reroute_sources_cie.f/tools/cie-reroute/linux/reroute_sources_cie_linux-intel-64.exe&lt;--886b4e414dc0aea967f1e14484043cdb0c0b7d2b</w:t>
      </w:r>
    </w:p>
    <w:p w14:paraId="299F701F" w14:textId="77777777" w:rsidR="00140934" w:rsidRPr="00140934" w:rsidRDefault="00140934" w:rsidP="00140934">
      <w:pPr>
        <w:rPr>
          <w:sz w:val="18"/>
          <w:szCs w:val="18"/>
        </w:rPr>
      </w:pPr>
    </w:p>
    <w:p w14:paraId="649D10C1"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/opt/tools/pylib/runner/runner.py</w:t>
      </w:r>
    </w:p>
    <w:p w14:paraId="78989E7E"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TEST :</w:t>
      </w:r>
      <w:proofErr w:type="gramEnd"/>
      <w:r w:rsidRPr="00140934">
        <w:rPr>
          <w:sz w:val="18"/>
          <w:szCs w:val="18"/>
        </w:rPr>
        <w:t xml:space="preserve"> ../../../../CA-CIE-Tools-TestRepos/repo_reroute_sources_cie.f/tools/cie-reroute/linux/reroute_sources_cie_linux-intel-64.exe</w:t>
      </w:r>
    </w:p>
    <w:p w14:paraId="12053493" w14:textId="77777777" w:rsidR="00140934" w:rsidRPr="00140934" w:rsidRDefault="00140934" w:rsidP="00140934">
      <w:pPr>
        <w:rPr>
          <w:sz w:val="18"/>
          <w:szCs w:val="18"/>
        </w:rPr>
      </w:pPr>
      <w:r w:rsidRPr="00140934">
        <w:rPr>
          <w:sz w:val="18"/>
          <w:szCs w:val="18"/>
        </w:rPr>
        <w:t>INFO--08/12/2020 02:40:46 PM--Invoking Command:"../../../../CA-CIE-Tools-TestRepos/repo_reroute_sources_cie.f/tools/cie-reroute/linux/reroute_sources_cie_linux-intel-64.exe"</w:t>
      </w:r>
      <w:r w:rsidRPr="00140934">
        <w:rPr>
          <w:sz w:val="18"/>
          <w:szCs w:val="18"/>
        </w:rPr>
        <w:tab/>
        <w:t>with Arguments:"F_CP-61786_R1_sorted_mar42020.csv Appendix_B_of_CP-64710_07242020.csv B-3_Pond_Fractions.csv"</w:t>
      </w:r>
    </w:p>
    <w:p w14:paraId="6CBE94FC" w14:textId="77777777" w:rsidR="00140934" w:rsidRPr="00140934" w:rsidRDefault="00140934" w:rsidP="00140934">
      <w:pPr>
        <w:rPr>
          <w:sz w:val="18"/>
          <w:szCs w:val="18"/>
        </w:rPr>
      </w:pPr>
      <w:r w:rsidRPr="00140934">
        <w:rPr>
          <w:sz w:val="18"/>
          <w:szCs w:val="18"/>
        </w:rPr>
        <w:lastRenderedPageBreak/>
        <w:t>INFO--08/12/2020 02:40:46 PM--</w:t>
      </w:r>
      <w:proofErr w:type="spellStart"/>
      <w:r w:rsidRPr="00140934">
        <w:rPr>
          <w:sz w:val="18"/>
          <w:szCs w:val="18"/>
        </w:rPr>
        <w:t>Username</w:t>
      </w:r>
      <w:proofErr w:type="gramStart"/>
      <w:r w:rsidRPr="00140934">
        <w:rPr>
          <w:sz w:val="18"/>
          <w:szCs w:val="18"/>
        </w:rPr>
        <w:t>:cfarrow</w:t>
      </w:r>
      <w:proofErr w:type="spellEnd"/>
      <w:proofErr w:type="gramEnd"/>
      <w:r w:rsidRPr="00140934">
        <w:rPr>
          <w:sz w:val="18"/>
          <w:szCs w:val="18"/>
        </w:rPr>
        <w:tab/>
      </w:r>
      <w:proofErr w:type="spellStart"/>
      <w:r w:rsidRPr="00140934">
        <w:rPr>
          <w:sz w:val="18"/>
          <w:szCs w:val="18"/>
        </w:rPr>
        <w:t>Computer:olive</w:t>
      </w:r>
      <w:proofErr w:type="spellEnd"/>
      <w:r w:rsidRPr="00140934">
        <w:rPr>
          <w:sz w:val="18"/>
          <w:szCs w:val="18"/>
        </w:rPr>
        <w:tab/>
      </w:r>
      <w:proofErr w:type="spellStart"/>
      <w:r w:rsidRPr="00140934">
        <w:rPr>
          <w:sz w:val="18"/>
          <w:szCs w:val="18"/>
        </w:rPr>
        <w:t>Platform:Linux</w:t>
      </w:r>
      <w:proofErr w:type="spellEnd"/>
      <w:r w:rsidRPr="00140934">
        <w:rPr>
          <w:sz w:val="18"/>
          <w:szCs w:val="18"/>
        </w:rPr>
        <w:t xml:space="preserve"> 4.4.0-38-generic #57~14.04.1-Ubuntu SMP Tue Sep 6 17:20:43 UTC 2016</w:t>
      </w:r>
    </w:p>
    <w:p w14:paraId="6666807B" w14:textId="77777777" w:rsidR="00140934" w:rsidRPr="00140934" w:rsidRDefault="00140934" w:rsidP="00140934">
      <w:pPr>
        <w:rPr>
          <w:sz w:val="18"/>
          <w:szCs w:val="18"/>
        </w:rPr>
      </w:pPr>
      <w:r w:rsidRPr="00140934">
        <w:rPr>
          <w:sz w:val="18"/>
          <w:szCs w:val="18"/>
        </w:rPr>
        <w:t>###Finished Process###</w:t>
      </w:r>
    </w:p>
    <w:p w14:paraId="055BCF1F" w14:textId="77777777" w:rsidR="00140934" w:rsidRPr="00140934" w:rsidRDefault="00140934" w:rsidP="00140934">
      <w:pPr>
        <w:rPr>
          <w:sz w:val="18"/>
          <w:szCs w:val="18"/>
        </w:rPr>
      </w:pPr>
    </w:p>
    <w:p w14:paraId="2E2582F9" w14:textId="77777777" w:rsidR="00140934" w:rsidRPr="00140934" w:rsidRDefault="00140934" w:rsidP="00140934">
      <w:pPr>
        <w:rPr>
          <w:sz w:val="18"/>
          <w:szCs w:val="18"/>
        </w:rPr>
      </w:pPr>
    </w:p>
    <w:p w14:paraId="701E5276" w14:textId="77777777" w:rsidR="00140934" w:rsidRPr="00140934" w:rsidRDefault="00140934" w:rsidP="00140934">
      <w:pPr>
        <w:rPr>
          <w:sz w:val="18"/>
          <w:szCs w:val="18"/>
        </w:rPr>
      </w:pPr>
    </w:p>
    <w:p w14:paraId="564E680F" w14:textId="77777777" w:rsidR="00140934" w:rsidRPr="00140934" w:rsidRDefault="00140934" w:rsidP="00140934">
      <w:pPr>
        <w:rPr>
          <w:sz w:val="18"/>
          <w:szCs w:val="18"/>
        </w:rPr>
      </w:pPr>
      <w:r w:rsidRPr="00140934">
        <w:rPr>
          <w:sz w:val="18"/>
          <w:szCs w:val="18"/>
        </w:rPr>
        <w:t>###Executing Fingerprint Tool###</w:t>
      </w:r>
    </w:p>
    <w:p w14:paraId="18FAF692" w14:textId="77777777" w:rsidR="00140934" w:rsidRPr="00140934" w:rsidRDefault="00140934" w:rsidP="00140934">
      <w:pPr>
        <w:rPr>
          <w:sz w:val="18"/>
          <w:szCs w:val="18"/>
        </w:rPr>
      </w:pPr>
      <w:r w:rsidRPr="00140934">
        <w:rPr>
          <w:sz w:val="18"/>
          <w:szCs w:val="18"/>
        </w:rPr>
        <w:t>INFO--08/12/2020 02:40:46 PM--Starting CA-CIE Tool Runner.</w:t>
      </w:r>
      <w:r w:rsidRPr="00140934">
        <w:rPr>
          <w:sz w:val="18"/>
          <w:szCs w:val="18"/>
        </w:rPr>
        <w:tab/>
        <w:t>Logging to "./cie_reroute_proprocesser.log"</w:t>
      </w:r>
    </w:p>
    <w:p w14:paraId="6ED200D3"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/runner/runner.py&lt;--1bcfd6779e9cbdb82673405873a8e5e81514ae27</w:t>
      </w:r>
    </w:p>
    <w:p w14:paraId="09768AED" w14:textId="77777777" w:rsidR="00140934" w:rsidRPr="00140934" w:rsidRDefault="00140934" w:rsidP="00140934">
      <w:pPr>
        <w:rPr>
          <w:sz w:val="18"/>
          <w:szCs w:val="18"/>
        </w:rPr>
      </w:pPr>
    </w:p>
    <w:p w14:paraId="23BC6BB5" w14:textId="77777777" w:rsidR="00140934" w:rsidRPr="00140934" w:rsidRDefault="00140934" w:rsidP="00140934">
      <w:pPr>
        <w:rPr>
          <w:sz w:val="18"/>
          <w:szCs w:val="18"/>
        </w:rPr>
      </w:pPr>
      <w:r w:rsidRPr="00140934">
        <w:rPr>
          <w:sz w:val="18"/>
          <w:szCs w:val="18"/>
        </w:rPr>
        <w:t>INFO--08/12/2020 02:40:46 PM--Code Version: 1ec22e8121e9d52b5d52c3eac4d4c47f5f77d454 v3.2b: /opt/tools/</w:t>
      </w:r>
      <w:proofErr w:type="spellStart"/>
      <w:r w:rsidRPr="00140934">
        <w:rPr>
          <w:sz w:val="18"/>
          <w:szCs w:val="18"/>
        </w:rPr>
        <w:t>pylib</w:t>
      </w:r>
      <w:proofErr w:type="spellEnd"/>
      <w:r w:rsidRPr="00140934">
        <w:rPr>
          <w:sz w:val="18"/>
          <w:szCs w:val="18"/>
        </w:rPr>
        <w:t>/fingerprint/fingerprint.py&lt;--e9692a4faec2ee264fe50417b6b6a516ba82b2f6</w:t>
      </w:r>
    </w:p>
    <w:p w14:paraId="0E7CCEC8" w14:textId="77777777" w:rsidR="00140934" w:rsidRPr="00140934" w:rsidRDefault="00140934" w:rsidP="00140934">
      <w:pPr>
        <w:rPr>
          <w:sz w:val="18"/>
          <w:szCs w:val="18"/>
        </w:rPr>
      </w:pPr>
    </w:p>
    <w:p w14:paraId="651581D5"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/opt/tools/pylib/runner/runner.py</w:t>
      </w:r>
    </w:p>
    <w:p w14:paraId="0522A48B" w14:textId="77777777" w:rsidR="00140934" w:rsidRPr="00140934" w:rsidRDefault="00140934" w:rsidP="00140934">
      <w:pPr>
        <w:rPr>
          <w:sz w:val="18"/>
          <w:szCs w:val="18"/>
        </w:rPr>
      </w:pPr>
      <w:r w:rsidRPr="00140934">
        <w:rPr>
          <w:sz w:val="18"/>
          <w:szCs w:val="18"/>
        </w:rPr>
        <w:t xml:space="preserve">INFO--08/12/2020 02:40:46 PM--QA Status: </w:t>
      </w:r>
      <w:proofErr w:type="gramStart"/>
      <w:r w:rsidRPr="00140934">
        <w:rPr>
          <w:sz w:val="18"/>
          <w:szCs w:val="18"/>
        </w:rPr>
        <w:t>QUALIFIED :</w:t>
      </w:r>
      <w:proofErr w:type="gramEnd"/>
      <w:r w:rsidRPr="00140934">
        <w:rPr>
          <w:sz w:val="18"/>
          <w:szCs w:val="18"/>
        </w:rPr>
        <w:t xml:space="preserve"> /opt/tools/pylib/fingerprint/fingerprint.py</w:t>
      </w:r>
    </w:p>
    <w:p w14:paraId="1D0F2C02" w14:textId="77777777" w:rsidR="00140934" w:rsidRPr="00140934" w:rsidRDefault="00140934" w:rsidP="00140934">
      <w:pPr>
        <w:rPr>
          <w:sz w:val="18"/>
          <w:szCs w:val="18"/>
        </w:rPr>
      </w:pPr>
      <w:r w:rsidRPr="00140934">
        <w:rPr>
          <w:sz w:val="18"/>
          <w:szCs w:val="18"/>
        </w:rPr>
        <w:t>INFO--08/12/2020 02:40:46 PM--Invoking Command:"python3.6"</w:t>
      </w:r>
      <w:r w:rsidRPr="00140934">
        <w:rPr>
          <w:sz w:val="18"/>
          <w:szCs w:val="18"/>
        </w:rPr>
        <w:tab/>
        <w:t>with Arguments:"/opt/tools/pylib/fingerprint/fingerprint.py ./U-10_B-3_CIE_reroute_rates.csv --output ./cie_reroute_proprocesser.log --</w:t>
      </w:r>
      <w:proofErr w:type="spellStart"/>
      <w:r w:rsidRPr="00140934">
        <w:rPr>
          <w:sz w:val="18"/>
          <w:szCs w:val="18"/>
        </w:rPr>
        <w:t>outputmode</w:t>
      </w:r>
      <w:proofErr w:type="spellEnd"/>
      <w:r w:rsidRPr="00140934">
        <w:rPr>
          <w:sz w:val="18"/>
          <w:szCs w:val="18"/>
        </w:rPr>
        <w:t xml:space="preserve"> a"</w:t>
      </w:r>
    </w:p>
    <w:p w14:paraId="6A181573" w14:textId="77777777" w:rsidR="00140934" w:rsidRPr="00140934" w:rsidRDefault="00140934" w:rsidP="00140934">
      <w:pPr>
        <w:rPr>
          <w:sz w:val="18"/>
          <w:szCs w:val="18"/>
        </w:rPr>
      </w:pPr>
      <w:r w:rsidRPr="00140934">
        <w:rPr>
          <w:sz w:val="18"/>
          <w:szCs w:val="18"/>
        </w:rPr>
        <w:t>INFO--08/12/2020 02:40:46 PM--</w:t>
      </w:r>
      <w:proofErr w:type="spellStart"/>
      <w:r w:rsidRPr="00140934">
        <w:rPr>
          <w:sz w:val="18"/>
          <w:szCs w:val="18"/>
        </w:rPr>
        <w:t>Username</w:t>
      </w:r>
      <w:proofErr w:type="gramStart"/>
      <w:r w:rsidRPr="00140934">
        <w:rPr>
          <w:sz w:val="18"/>
          <w:szCs w:val="18"/>
        </w:rPr>
        <w:t>:cfarrow</w:t>
      </w:r>
      <w:proofErr w:type="spellEnd"/>
      <w:proofErr w:type="gramEnd"/>
      <w:r w:rsidRPr="00140934">
        <w:rPr>
          <w:sz w:val="18"/>
          <w:szCs w:val="18"/>
        </w:rPr>
        <w:tab/>
      </w:r>
      <w:proofErr w:type="spellStart"/>
      <w:r w:rsidRPr="00140934">
        <w:rPr>
          <w:sz w:val="18"/>
          <w:szCs w:val="18"/>
        </w:rPr>
        <w:t>Computer:olive</w:t>
      </w:r>
      <w:proofErr w:type="spellEnd"/>
      <w:r w:rsidRPr="00140934">
        <w:rPr>
          <w:sz w:val="18"/>
          <w:szCs w:val="18"/>
        </w:rPr>
        <w:tab/>
      </w:r>
      <w:proofErr w:type="spellStart"/>
      <w:r w:rsidRPr="00140934">
        <w:rPr>
          <w:sz w:val="18"/>
          <w:szCs w:val="18"/>
        </w:rPr>
        <w:t>Platform:Linux</w:t>
      </w:r>
      <w:proofErr w:type="spellEnd"/>
      <w:r w:rsidRPr="00140934">
        <w:rPr>
          <w:sz w:val="18"/>
          <w:szCs w:val="18"/>
        </w:rPr>
        <w:t xml:space="preserve"> 4.4.0-38-generic #57~14.04.1-Ubuntu SMP Tue Sep 6 17:20:43 UTC 2016</w:t>
      </w:r>
    </w:p>
    <w:p w14:paraId="38FBDCFB" w14:textId="77777777" w:rsidR="00140934" w:rsidRPr="00140934" w:rsidRDefault="00140934" w:rsidP="00140934">
      <w:pPr>
        <w:rPr>
          <w:sz w:val="18"/>
          <w:szCs w:val="18"/>
        </w:rPr>
      </w:pPr>
      <w:r w:rsidRPr="00140934">
        <w:rPr>
          <w:sz w:val="18"/>
          <w:szCs w:val="18"/>
        </w:rPr>
        <w:t>Fingerprint generated at 2020-08-12 14:40:46.918865</w:t>
      </w:r>
    </w:p>
    <w:p w14:paraId="31595ADB" w14:textId="77777777" w:rsidR="00140934" w:rsidRPr="00140934" w:rsidRDefault="00140934" w:rsidP="00140934">
      <w:pPr>
        <w:rPr>
          <w:sz w:val="18"/>
          <w:szCs w:val="18"/>
        </w:rPr>
      </w:pPr>
      <w:r w:rsidRPr="00140934">
        <w:rPr>
          <w:sz w:val="18"/>
          <w:szCs w:val="18"/>
        </w:rPr>
        <w:t>./U-10_B-3_CIE_reroute_rates.csv</w:t>
      </w:r>
      <w:r w:rsidRPr="00140934">
        <w:rPr>
          <w:sz w:val="18"/>
          <w:szCs w:val="18"/>
        </w:rPr>
        <w:tab/>
        <w:t>1c66b0c1dbc4bd685a1ec76f6f980f0f044046842cca8c892879ea6e5b298450</w:t>
      </w:r>
    </w:p>
    <w:p w14:paraId="4BFF5CF3" w14:textId="77777777" w:rsidR="00140934" w:rsidRPr="00140934" w:rsidRDefault="00140934" w:rsidP="00140934">
      <w:pPr>
        <w:rPr>
          <w:sz w:val="18"/>
          <w:szCs w:val="18"/>
        </w:rPr>
      </w:pPr>
    </w:p>
    <w:p w14:paraId="1E9DA481" w14:textId="77777777" w:rsidR="00140934" w:rsidRPr="00140934" w:rsidRDefault="00140934" w:rsidP="00140934">
      <w:pPr>
        <w:rPr>
          <w:sz w:val="18"/>
          <w:szCs w:val="18"/>
        </w:rPr>
      </w:pPr>
      <w:r w:rsidRPr="00140934">
        <w:rPr>
          <w:sz w:val="18"/>
          <w:szCs w:val="18"/>
        </w:rPr>
        <w:t>###Finished Process###</w:t>
      </w:r>
    </w:p>
    <w:p w14:paraId="20BCB49E" w14:textId="77777777" w:rsidR="00140934" w:rsidRDefault="00140934" w:rsidP="00140934"/>
    <w:p w14:paraId="0269DD61" w14:textId="77777777" w:rsidR="00140934" w:rsidRDefault="00140934" w:rsidP="00140934"/>
    <w:p w14:paraId="628F94B4" w14:textId="3948A40B" w:rsidR="00485B09" w:rsidRDefault="00485B09"/>
    <w:p w14:paraId="32CA0DFE" w14:textId="77777777" w:rsidR="00485B09" w:rsidRPr="00192EF0" w:rsidRDefault="00485B09"/>
    <w:tbl>
      <w:tblPr>
        <w:tblStyle w:val="TableGrid"/>
        <w:tblW w:w="0" w:type="auto"/>
        <w:tblInd w:w="720" w:type="dxa"/>
        <w:tblLook w:val="04A0" w:firstRow="1" w:lastRow="0" w:firstColumn="1" w:lastColumn="0" w:noHBand="0" w:noVBand="1"/>
      </w:tblPr>
      <w:tblGrid>
        <w:gridCol w:w="650"/>
        <w:gridCol w:w="3707"/>
        <w:gridCol w:w="2848"/>
        <w:gridCol w:w="1435"/>
      </w:tblGrid>
      <w:tr w:rsidR="00C7501C" w:rsidRPr="00DA11B3" w14:paraId="7C3EA96B" w14:textId="77777777" w:rsidTr="00AD7805">
        <w:trPr>
          <w:cantSplit/>
          <w:trHeight w:val="360"/>
          <w:tblHeader/>
        </w:trPr>
        <w:tc>
          <w:tcPr>
            <w:tcW w:w="8640" w:type="dxa"/>
            <w:gridSpan w:val="4"/>
            <w:tcBorders>
              <w:top w:val="nil"/>
              <w:left w:val="nil"/>
              <w:bottom w:val="single" w:sz="4" w:space="0" w:color="auto"/>
              <w:right w:val="nil"/>
            </w:tcBorders>
            <w:vAlign w:val="bottom"/>
          </w:tcPr>
          <w:p w14:paraId="6FDC94A0" w14:textId="5E556B4C" w:rsidR="00C7501C" w:rsidRPr="00DA11B3" w:rsidRDefault="00C7501C" w:rsidP="00AD7805">
            <w:pPr>
              <w:pStyle w:val="TableNumberCaption"/>
            </w:pPr>
            <w:bookmarkStart w:id="5" w:name="_Hlk48055723"/>
            <w:r>
              <w:t xml:space="preserve">Table A-1. </w:t>
            </w:r>
            <w:sdt>
              <w:sdtPr>
                <w:rPr>
                  <w:bCs/>
                </w:rPr>
                <w:alias w:val="Keywords"/>
                <w:tag w:val=""/>
                <w:id w:val="-2014366161"/>
                <w:placeholder>
                  <w:docPart w:val="138ED5BB3D014CD682D84B264081093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Pr="00DA11B3">
              <w:rPr>
                <w:rFonts w:cs="Arial"/>
              </w:rPr>
              <w:t xml:space="preserve"> Acceptance </w:t>
            </w:r>
            <w:r w:rsidRPr="00DA11B3">
              <w:t>Test Plan</w:t>
            </w:r>
          </w:p>
        </w:tc>
      </w:tr>
      <w:tr w:rsidR="00C7501C" w:rsidRPr="00F21105" w14:paraId="579D2F37" w14:textId="77777777" w:rsidTr="00AD7805">
        <w:trPr>
          <w:cantSplit/>
          <w:trHeight w:val="530"/>
          <w:tblHeader/>
        </w:trPr>
        <w:tc>
          <w:tcPr>
            <w:tcW w:w="4357" w:type="dxa"/>
            <w:gridSpan w:val="2"/>
            <w:tcBorders>
              <w:top w:val="single" w:sz="4" w:space="0" w:color="auto"/>
            </w:tcBorders>
            <w:shd w:val="clear" w:color="auto" w:fill="auto"/>
            <w:vAlign w:val="center"/>
          </w:tcPr>
          <w:p w14:paraId="0AF67246" w14:textId="0E022D3C" w:rsidR="00C7501C" w:rsidRPr="00F21105" w:rsidRDefault="00DA3A4B"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218670743"/>
                <w:placeholder>
                  <w:docPart w:val="8AA6DBCFC07D497C9542E3FE2E1F0294"/>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C7501C" w:rsidRPr="00F21105">
              <w:rPr>
                <w:rFonts w:ascii="Arial" w:hAnsi="Arial" w:cs="Arial"/>
                <w:b/>
                <w:sz w:val="18"/>
                <w:szCs w:val="18"/>
              </w:rPr>
              <w:t xml:space="preserve"> </w:t>
            </w:r>
            <w:r w:rsidR="00C7501C" w:rsidRPr="00F21105">
              <w:rPr>
                <w:rFonts w:ascii="Arial" w:hAnsi="Arial"/>
                <w:b/>
                <w:sz w:val="18"/>
                <w:szCs w:val="18"/>
              </w:rPr>
              <w:t>Acceptance Testing</w:t>
            </w:r>
          </w:p>
          <w:p w14:paraId="2B8A9969" w14:textId="048E1C7C" w:rsidR="00C7501C" w:rsidRPr="00F21105" w:rsidRDefault="00C7501C"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789238651"/>
                <w:placeholder>
                  <w:docPart w:val="210D7FE7DD604787B1EB0C2A4A6A42A9"/>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7F2C0A89" w14:textId="369ADC03"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Date:</w:t>
            </w:r>
            <w:r w:rsidR="00690C84">
              <w:rPr>
                <w:rFonts w:ascii="Arial" w:hAnsi="Arial"/>
                <w:b/>
                <w:sz w:val="18"/>
                <w:szCs w:val="18"/>
              </w:rPr>
              <w:t xml:space="preserve"> </w:t>
            </w:r>
            <w:r w:rsidR="00985F4B">
              <w:rPr>
                <w:rFonts w:ascii="Arial" w:hAnsi="Arial"/>
                <w:b/>
                <w:sz w:val="18"/>
                <w:szCs w:val="18"/>
              </w:rPr>
              <w:t>12 August, 2020</w:t>
            </w:r>
          </w:p>
        </w:tc>
      </w:tr>
      <w:tr w:rsidR="00C7501C" w:rsidRPr="00F21105" w14:paraId="4A6DF617" w14:textId="77777777" w:rsidTr="00AD7805">
        <w:trPr>
          <w:cantSplit/>
          <w:trHeight w:val="530"/>
          <w:tblHeader/>
        </w:trPr>
        <w:tc>
          <w:tcPr>
            <w:tcW w:w="4357" w:type="dxa"/>
            <w:gridSpan w:val="2"/>
            <w:tcBorders>
              <w:top w:val="single" w:sz="4" w:space="0" w:color="auto"/>
            </w:tcBorders>
            <w:shd w:val="clear" w:color="auto" w:fill="auto"/>
            <w:vAlign w:val="center"/>
          </w:tcPr>
          <w:p w14:paraId="44293E27"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7D422A97" w14:textId="55F0E7D5"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Z:\v4-2Test\reroute_testing\</w:t>
            </w:r>
            <w:r w:rsidR="00C6070A">
              <w:rPr>
                <w:rFonts w:ascii="Arial" w:hAnsi="Arial"/>
                <w:b/>
                <w:sz w:val="18"/>
                <w:szCs w:val="18"/>
              </w:rPr>
              <w:t>CIE\</w:t>
            </w:r>
            <w:r w:rsidRPr="00F21105">
              <w:rPr>
                <w:rFonts w:ascii="Arial" w:hAnsi="Arial"/>
                <w:b/>
                <w:sz w:val="18"/>
                <w:szCs w:val="18"/>
              </w:rPr>
              <w:t>formal_testing</w:t>
            </w:r>
          </w:p>
        </w:tc>
        <w:tc>
          <w:tcPr>
            <w:tcW w:w="4283" w:type="dxa"/>
            <w:gridSpan w:val="2"/>
            <w:tcBorders>
              <w:top w:val="single" w:sz="4" w:space="0" w:color="auto"/>
            </w:tcBorders>
            <w:shd w:val="clear" w:color="auto" w:fill="auto"/>
            <w:vAlign w:val="center"/>
          </w:tcPr>
          <w:p w14:paraId="6E68ED8C" w14:textId="4242589B"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r w:rsidR="00690C84">
              <w:rPr>
                <w:rFonts w:ascii="Arial" w:hAnsi="Arial"/>
                <w:b/>
                <w:sz w:val="18"/>
                <w:szCs w:val="18"/>
              </w:rPr>
              <w:t>Christopher Farrow</w:t>
            </w:r>
          </w:p>
        </w:tc>
      </w:tr>
      <w:tr w:rsidR="00C7501C" w:rsidRPr="00F21105" w14:paraId="04FF890C" w14:textId="77777777" w:rsidTr="00AD7805">
        <w:trPr>
          <w:cantSplit/>
          <w:trHeight w:val="530"/>
          <w:tblHeader/>
        </w:trPr>
        <w:tc>
          <w:tcPr>
            <w:tcW w:w="8640" w:type="dxa"/>
            <w:gridSpan w:val="4"/>
            <w:tcBorders>
              <w:top w:val="single" w:sz="4" w:space="0" w:color="auto"/>
            </w:tcBorders>
            <w:shd w:val="clear" w:color="auto" w:fill="auto"/>
            <w:vAlign w:val="center"/>
          </w:tcPr>
          <w:p w14:paraId="7786AF49" w14:textId="6DA1D0C2"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Testing Directory: Z:\v4-2Test\reroute_testing\</w:t>
            </w:r>
            <w:r w:rsidR="002D4ECC">
              <w:rPr>
                <w:rFonts w:ascii="Arial" w:hAnsi="Arial"/>
                <w:b/>
                <w:sz w:val="18"/>
                <w:szCs w:val="18"/>
              </w:rPr>
              <w:t>CIE\</w:t>
            </w:r>
            <w:r w:rsidRPr="00F21105">
              <w:rPr>
                <w:rFonts w:ascii="Arial" w:hAnsi="Arial"/>
                <w:b/>
                <w:sz w:val="18"/>
                <w:szCs w:val="18"/>
              </w:rPr>
              <w:t>formal_testing</w:t>
            </w:r>
          </w:p>
        </w:tc>
      </w:tr>
      <w:tr w:rsidR="00C7501C" w:rsidRPr="007D0AAC" w14:paraId="4501005F"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5A3938D8" w14:textId="77777777" w:rsidR="00C7501C" w:rsidRPr="007D0AAC" w:rsidRDefault="00C7501C" w:rsidP="00AD78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6046AC1B" w14:textId="77777777" w:rsidR="00C7501C" w:rsidRPr="007D0AAC" w:rsidRDefault="00C7501C" w:rsidP="00AD78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2456865" w14:textId="77777777" w:rsidR="00C7501C" w:rsidRPr="007D0AAC" w:rsidRDefault="00C7501C" w:rsidP="00AD78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0BC2A357" w14:textId="77777777" w:rsidR="00C7501C" w:rsidRPr="007D0AAC" w:rsidRDefault="00C7501C" w:rsidP="00AD7805">
            <w:pPr>
              <w:pStyle w:val="TableHead"/>
            </w:pPr>
            <w:r w:rsidRPr="007D0AAC">
              <w:t xml:space="preserve">Test Result </w:t>
            </w:r>
            <w:r w:rsidRPr="007D0AAC">
              <w:br/>
              <w:t>(Pass/Fail)</w:t>
            </w:r>
          </w:p>
        </w:tc>
      </w:tr>
      <w:tr w:rsidR="00C7501C" w:rsidRPr="00F21105" w14:paraId="618E886E" w14:textId="77777777" w:rsidTr="00AD7805">
        <w:trPr>
          <w:trHeight w:val="440"/>
        </w:trPr>
        <w:tc>
          <w:tcPr>
            <w:tcW w:w="8640" w:type="dxa"/>
            <w:gridSpan w:val="4"/>
            <w:vAlign w:val="center"/>
          </w:tcPr>
          <w:p w14:paraId="5278061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38557A" w:rsidRPr="00E9024E" w14:paraId="0F46351B" w14:textId="77777777" w:rsidTr="00E84D52">
        <w:trPr>
          <w:trHeight w:val="476"/>
        </w:trPr>
        <w:tc>
          <w:tcPr>
            <w:tcW w:w="650" w:type="dxa"/>
            <w:vAlign w:val="center"/>
          </w:tcPr>
          <w:p w14:paraId="3414C944" w14:textId="77777777" w:rsidR="0038557A" w:rsidRPr="00F21105" w:rsidRDefault="0038557A"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151643DA" w14:textId="4946E554" w:rsidR="0038557A" w:rsidRPr="00E9024E" w:rsidRDefault="0038557A"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000C18E8" w:rsidRPr="00E9024E">
              <w:rPr>
                <w:rStyle w:val="normaltextrun"/>
                <w:rFonts w:ascii="Arial" w:hAnsi="Arial" w:cs="Arial"/>
                <w:b/>
                <w:bCs/>
                <w:i/>
                <w:iCs/>
                <w:color w:val="000000"/>
                <w:sz w:val="18"/>
                <w:szCs w:val="18"/>
                <w:shd w:val="clear" w:color="auto" w:fill="FFFFFF"/>
              </w:rPr>
              <w:t>run-</w:t>
            </w:r>
            <w:r w:rsidR="000C18E8">
              <w:rPr>
                <w:rStyle w:val="normaltextrun"/>
                <w:rFonts w:ascii="Arial" w:hAnsi="Arial" w:cs="Arial"/>
                <w:b/>
                <w:bCs/>
                <w:i/>
                <w:iCs/>
                <w:color w:val="000000"/>
                <w:sz w:val="18"/>
                <w:szCs w:val="18"/>
                <w:shd w:val="clear" w:color="auto" w:fill="FFFFFF"/>
              </w:rPr>
              <w:t>cie</w:t>
            </w:r>
            <w:r w:rsidR="000C18E8">
              <w:rPr>
                <w:rStyle w:val="normaltextrun"/>
                <w:b/>
                <w:bCs/>
                <w:i/>
                <w:iCs/>
                <w:color w:val="000000"/>
                <w:sz w:val="18"/>
                <w:szCs w:val="18"/>
                <w:shd w:val="clear" w:color="auto" w:fill="FFFFFF"/>
              </w:rPr>
              <w:t>_</w:t>
            </w:r>
            <w:r w:rsidR="000C18E8" w:rsidRPr="00E9024E">
              <w:rPr>
                <w:rStyle w:val="normaltextrun"/>
                <w:rFonts w:ascii="Arial" w:hAnsi="Arial" w:cs="Arial"/>
                <w:b/>
                <w:bCs/>
                <w:i/>
                <w:iCs/>
                <w:color w:val="000000"/>
                <w:sz w:val="18"/>
                <w:szCs w:val="18"/>
                <w:shd w:val="clear" w:color="auto" w:fill="FFFFFF"/>
              </w:rPr>
              <w:t>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0BD90E99" w14:textId="77777777" w:rsidR="0038557A" w:rsidRDefault="0038557A" w:rsidP="00AD7805">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3A4C14F4" w14:textId="57A4B2B8"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0E4A50">
              <w:rPr>
                <w:rFonts w:ascii="Arial" w:hAnsi="Arial" w:cs="Arial"/>
                <w:sz w:val="18"/>
                <w:szCs w:val="18"/>
              </w:rPr>
              <w:t>CIE_</w:t>
            </w:r>
            <w:r w:rsidRPr="0038557A">
              <w:rPr>
                <w:rFonts w:ascii="Arial" w:hAnsi="Arial" w:cs="Arial"/>
                <w:sz w:val="18"/>
                <w:szCs w:val="18"/>
              </w:rPr>
              <w:t>reroute_fractions.dat</w:t>
            </w:r>
          </w:p>
          <w:p w14:paraId="5F47455D" w14:textId="0C54A480"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0E4A50">
              <w:rPr>
                <w:rFonts w:ascii="Arial" w:hAnsi="Arial" w:cs="Arial"/>
                <w:sz w:val="18"/>
                <w:szCs w:val="18"/>
              </w:rPr>
              <w:t>CIE_</w:t>
            </w:r>
            <w:r w:rsidRPr="0038557A">
              <w:rPr>
                <w:rFonts w:ascii="Arial" w:hAnsi="Arial" w:cs="Arial"/>
                <w:sz w:val="18"/>
                <w:szCs w:val="18"/>
              </w:rPr>
              <w:t>reroute_in.dat</w:t>
            </w:r>
          </w:p>
          <w:p w14:paraId="17C77A11" w14:textId="26377AB3"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0E4A50">
              <w:rPr>
                <w:rFonts w:ascii="Arial" w:hAnsi="Arial" w:cs="Arial"/>
                <w:sz w:val="18"/>
                <w:szCs w:val="18"/>
              </w:rPr>
              <w:t>CIE_</w:t>
            </w:r>
            <w:r w:rsidRPr="0038557A">
              <w:rPr>
                <w:rFonts w:ascii="Arial" w:hAnsi="Arial" w:cs="Arial"/>
                <w:sz w:val="18"/>
                <w:szCs w:val="18"/>
              </w:rPr>
              <w:t>reroute_rates.csv</w:t>
            </w:r>
          </w:p>
          <w:p w14:paraId="1235CF99" w14:textId="396AE158" w:rsidR="0038557A" w:rsidRPr="00E9024E" w:rsidRDefault="0038557A" w:rsidP="00E84D52">
            <w:pPr>
              <w:pStyle w:val="H1bodytext"/>
              <w:spacing w:after="0"/>
              <w:ind w:left="0"/>
              <w:rPr>
                <w:rFonts w:ascii="Arial" w:hAnsi="Arial" w:cs="Arial"/>
                <w:sz w:val="18"/>
                <w:szCs w:val="18"/>
              </w:rPr>
            </w:pPr>
            <w:r w:rsidRPr="0038557A">
              <w:rPr>
                <w:rFonts w:ascii="Arial" w:hAnsi="Arial" w:cs="Arial"/>
                <w:sz w:val="18"/>
                <w:szCs w:val="18"/>
              </w:rPr>
              <w:t>U-10_B-3_</w:t>
            </w:r>
            <w:r w:rsidR="000E4A50">
              <w:rPr>
                <w:rFonts w:ascii="Arial" w:hAnsi="Arial" w:cs="Arial"/>
                <w:sz w:val="18"/>
                <w:szCs w:val="18"/>
              </w:rPr>
              <w:t>CIE_</w:t>
            </w:r>
            <w:r w:rsidRPr="0038557A">
              <w:rPr>
                <w:rFonts w:ascii="Arial" w:hAnsi="Arial" w:cs="Arial"/>
                <w:sz w:val="18"/>
                <w:szCs w:val="18"/>
              </w:rPr>
              <w:t>reroute_rates.dat</w:t>
            </w:r>
          </w:p>
        </w:tc>
        <w:tc>
          <w:tcPr>
            <w:tcW w:w="1435" w:type="dxa"/>
            <w:vAlign w:val="center"/>
          </w:tcPr>
          <w:p w14:paraId="1C79FF5C" w14:textId="3EBFDF55" w:rsidR="0038557A" w:rsidRPr="00E9024E" w:rsidRDefault="003D441D" w:rsidP="00BF356B">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BE17584" w14:textId="77777777" w:rsidTr="00AD7805">
        <w:trPr>
          <w:trHeight w:val="476"/>
        </w:trPr>
        <w:tc>
          <w:tcPr>
            <w:tcW w:w="8640" w:type="dxa"/>
            <w:gridSpan w:val="4"/>
            <w:vAlign w:val="center"/>
          </w:tcPr>
          <w:p w14:paraId="137007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C7501C" w:rsidRPr="00F21105" w14:paraId="1E145B76" w14:textId="77777777" w:rsidTr="00AD7805">
        <w:trPr>
          <w:trHeight w:val="476"/>
        </w:trPr>
        <w:tc>
          <w:tcPr>
            <w:tcW w:w="650" w:type="dxa"/>
            <w:vAlign w:val="center"/>
          </w:tcPr>
          <w:p w14:paraId="2366347A"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22F7F8E6" w14:textId="1340D35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C8476C">
              <w:rPr>
                <w:rFonts w:ascii="Arial" w:hAnsi="Arial" w:cs="Arial"/>
                <w:b/>
                <w:bCs/>
                <w:sz w:val="18"/>
                <w:szCs w:val="18"/>
              </w:rPr>
              <w:t>CIE_</w:t>
            </w:r>
            <w:r w:rsidRPr="00F21105">
              <w:rPr>
                <w:rFonts w:ascii="Arial" w:hAnsi="Arial" w:cs="Arial"/>
                <w:b/>
                <w:bCs/>
                <w:sz w:val="18"/>
                <w:szCs w:val="18"/>
              </w:rPr>
              <w:t>reroute_fractions.dat</w:t>
            </w:r>
            <w:r w:rsidRPr="00F21105">
              <w:rPr>
                <w:rFonts w:ascii="Arial" w:hAnsi="Arial" w:cs="Arial"/>
                <w:sz w:val="18"/>
                <w:szCs w:val="18"/>
              </w:rPr>
              <w:t xml:space="preserve"> into a spreadsheet (space-delimited).</w:t>
            </w:r>
          </w:p>
        </w:tc>
      </w:tr>
      <w:tr w:rsidR="00C7501C" w:rsidRPr="00F21105" w14:paraId="61012DE9" w14:textId="77777777" w:rsidTr="00AD7805">
        <w:trPr>
          <w:trHeight w:val="476"/>
        </w:trPr>
        <w:tc>
          <w:tcPr>
            <w:tcW w:w="650" w:type="dxa"/>
            <w:vAlign w:val="center"/>
          </w:tcPr>
          <w:p w14:paraId="0E05716C"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01DCEE84" w14:textId="6EC5BCB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 xml:space="preserve">1.0 from the first to the last active </w:t>
            </w:r>
            <w:r w:rsidRPr="00F21105">
              <w:rPr>
                <w:rFonts w:ascii="Arial" w:hAnsi="Arial" w:cs="Arial"/>
                <w:sz w:val="18"/>
                <w:szCs w:val="18"/>
              </w:rPr>
              <w:lastRenderedPageBreak/>
              <w:t>year (inclusive) for each site as listed in Table 1, and that the values are zero for all other years.</w:t>
            </w:r>
            <w:r w:rsidR="0038557A">
              <w:rPr>
                <w:rFonts w:ascii="Arial" w:hAnsi="Arial" w:cs="Arial"/>
                <w:sz w:val="18"/>
                <w:szCs w:val="18"/>
              </w:rPr>
              <w:t xml:space="preserve"> Note</w:t>
            </w:r>
            <w:r w:rsidR="00870A4B">
              <w:rPr>
                <w:rFonts w:ascii="Arial" w:hAnsi="Arial" w:cs="Arial"/>
                <w:sz w:val="18"/>
                <w:szCs w:val="18"/>
              </w:rPr>
              <w:t>:</w:t>
            </w:r>
            <w:r w:rsidR="0038557A">
              <w:rPr>
                <w:rFonts w:ascii="Arial" w:hAnsi="Arial" w:cs="Arial"/>
                <w:sz w:val="18"/>
                <w:szCs w:val="18"/>
              </w:rPr>
              <w:t xml:space="preserve"> </w:t>
            </w:r>
            <w:r w:rsidR="00870A4B">
              <w:rPr>
                <w:rFonts w:ascii="Arial" w:hAnsi="Arial" w:cs="Arial"/>
                <w:sz w:val="18"/>
                <w:szCs w:val="18"/>
              </w:rPr>
              <w:t>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13B6ECDC" w14:textId="276A269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lastRenderedPageBreak/>
              <w:t xml:space="preserve">Nonzero values less than </w:t>
            </w:r>
            <w:r w:rsidR="00C8476C">
              <w:rPr>
                <w:rFonts w:ascii="Arial" w:hAnsi="Arial" w:cs="Arial"/>
                <w:sz w:val="18"/>
                <w:szCs w:val="18"/>
              </w:rPr>
              <w:t xml:space="preserve">or equal to </w:t>
            </w:r>
            <w:r w:rsidRPr="00F21105">
              <w:rPr>
                <w:rFonts w:ascii="Arial" w:hAnsi="Arial" w:cs="Arial"/>
                <w:sz w:val="18"/>
                <w:szCs w:val="18"/>
              </w:rPr>
              <w:t xml:space="preserve">1.0 should occur during the operational years and zero values for the nonoperational </w:t>
            </w:r>
            <w:r w:rsidRPr="00F21105">
              <w:rPr>
                <w:rFonts w:ascii="Arial" w:hAnsi="Arial" w:cs="Arial"/>
                <w:sz w:val="18"/>
                <w:szCs w:val="18"/>
              </w:rPr>
              <w:lastRenderedPageBreak/>
              <w:t>years.</w:t>
            </w:r>
          </w:p>
        </w:tc>
        <w:tc>
          <w:tcPr>
            <w:tcW w:w="1435" w:type="dxa"/>
            <w:vAlign w:val="center"/>
          </w:tcPr>
          <w:p w14:paraId="6BA98286" w14:textId="7F6B5180" w:rsidR="00C7501C" w:rsidRPr="00E84D52" w:rsidRDefault="00140934" w:rsidP="00AD7805">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C7501C" w:rsidRPr="00F21105" w14:paraId="37F9CCC4" w14:textId="77777777" w:rsidTr="00AD7805">
        <w:trPr>
          <w:trHeight w:val="539"/>
        </w:trPr>
        <w:tc>
          <w:tcPr>
            <w:tcW w:w="650" w:type="dxa"/>
            <w:vAlign w:val="center"/>
          </w:tcPr>
          <w:p w14:paraId="054B3EC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lastRenderedPageBreak/>
              <w:t>4</w:t>
            </w:r>
          </w:p>
        </w:tc>
        <w:tc>
          <w:tcPr>
            <w:tcW w:w="3707" w:type="dxa"/>
            <w:vAlign w:val="center"/>
          </w:tcPr>
          <w:p w14:paraId="32B3364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2036E6B1" w14:textId="5D63827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84712">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53CC90C" w14:textId="1B3B4373" w:rsidR="00C7501C" w:rsidRPr="00F21105" w:rsidRDefault="00140934"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278D4AD" w14:textId="77777777" w:rsidTr="00AD7805">
        <w:trPr>
          <w:trHeight w:val="539"/>
        </w:trPr>
        <w:tc>
          <w:tcPr>
            <w:tcW w:w="650" w:type="dxa"/>
            <w:vAlign w:val="center"/>
          </w:tcPr>
          <w:p w14:paraId="05315B5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5189CDC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In an empty column of the spreadsheet (e.g., column ‘O’), enter a formula to sum “U-10_infilt_frac” and “U-11_ </w:t>
            </w:r>
            <w:proofErr w:type="spellStart"/>
            <w:r w:rsidRPr="00F21105">
              <w:rPr>
                <w:rFonts w:ascii="Arial" w:hAnsi="Arial" w:cs="Arial"/>
                <w:sz w:val="18"/>
                <w:szCs w:val="18"/>
              </w:rPr>
              <w:t>infilt_frac</w:t>
            </w:r>
            <w:proofErr w:type="spellEnd"/>
            <w:r w:rsidRPr="00F21105">
              <w:rPr>
                <w:rFonts w:ascii="Arial" w:hAnsi="Arial" w:cs="Arial"/>
                <w:sz w:val="18"/>
                <w:szCs w:val="18"/>
              </w:rPr>
              <w:t>” for each of the years 1953 through 1958 and verify the result for each year is 1.0.</w:t>
            </w:r>
          </w:p>
        </w:tc>
        <w:tc>
          <w:tcPr>
            <w:tcW w:w="2848" w:type="dxa"/>
            <w:vAlign w:val="center"/>
          </w:tcPr>
          <w:p w14:paraId="2EA930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2BAFCDD9" w14:textId="241015EA" w:rsidR="00C7501C" w:rsidRPr="00F21105" w:rsidRDefault="00140934"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88B7AFC" w14:textId="77777777" w:rsidTr="00AD7805">
        <w:trPr>
          <w:trHeight w:val="539"/>
        </w:trPr>
        <w:tc>
          <w:tcPr>
            <w:tcW w:w="650" w:type="dxa"/>
            <w:vAlign w:val="center"/>
          </w:tcPr>
          <w:p w14:paraId="4083B854"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184353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 frac,” “B-3A_infilt_frac,” “B-3B_infilt_ frac,” and “B-3C_infilt_frac” are zero for 1944.</w:t>
            </w:r>
          </w:p>
        </w:tc>
        <w:tc>
          <w:tcPr>
            <w:tcW w:w="2848" w:type="dxa"/>
            <w:vAlign w:val="center"/>
          </w:tcPr>
          <w:p w14:paraId="69DF49D9" w14:textId="2D923A8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3620EF5C" w14:textId="5111717C" w:rsidR="00C7501C" w:rsidRPr="00F21105" w:rsidRDefault="0090247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7061C25" w14:textId="77777777" w:rsidTr="00AD7805">
        <w:trPr>
          <w:trHeight w:val="539"/>
        </w:trPr>
        <w:tc>
          <w:tcPr>
            <w:tcW w:w="650" w:type="dxa"/>
            <w:vAlign w:val="center"/>
          </w:tcPr>
          <w:p w14:paraId="09F9D1DE"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FF4ED9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024B9FB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frac”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2A39D0A5" w14:textId="2591C4CA" w:rsidR="00C7501C" w:rsidRPr="00F21105" w:rsidRDefault="0090247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46592FD" w14:textId="77777777" w:rsidTr="00AD7805">
        <w:trPr>
          <w:trHeight w:val="539"/>
        </w:trPr>
        <w:tc>
          <w:tcPr>
            <w:tcW w:w="650" w:type="dxa"/>
            <w:vAlign w:val="center"/>
          </w:tcPr>
          <w:p w14:paraId="1072658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0FAD945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‘P’),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 frac” for each of the years 1983 through 1994 and verify the result for each year is 1.0.</w:t>
            </w:r>
          </w:p>
        </w:tc>
        <w:tc>
          <w:tcPr>
            <w:tcW w:w="2848" w:type="dxa"/>
            <w:vAlign w:val="center"/>
          </w:tcPr>
          <w:p w14:paraId="1121364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 frac” should be 1.0 for each of the years 1983 through 1994.</w:t>
            </w:r>
          </w:p>
        </w:tc>
        <w:tc>
          <w:tcPr>
            <w:tcW w:w="1435" w:type="dxa"/>
            <w:vAlign w:val="center"/>
          </w:tcPr>
          <w:p w14:paraId="422B5B97" w14:textId="4BE4253E" w:rsidR="00C7501C" w:rsidRPr="00F21105" w:rsidRDefault="0090247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AFF8F45" w14:textId="77777777" w:rsidTr="00AD7805">
        <w:trPr>
          <w:trHeight w:val="539"/>
        </w:trPr>
        <w:tc>
          <w:tcPr>
            <w:tcW w:w="650" w:type="dxa"/>
            <w:vAlign w:val="center"/>
          </w:tcPr>
          <w:p w14:paraId="17C4B34D"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701F5E1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E68D53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16C8A8C7" w14:textId="69F62ED7" w:rsidR="00C7501C" w:rsidRPr="00F21105" w:rsidRDefault="0090247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0A0935E" w14:textId="77777777" w:rsidTr="00AD7805">
        <w:trPr>
          <w:trHeight w:val="539"/>
        </w:trPr>
        <w:tc>
          <w:tcPr>
            <w:tcW w:w="8640" w:type="dxa"/>
            <w:gridSpan w:val="4"/>
            <w:vAlign w:val="center"/>
          </w:tcPr>
          <w:p w14:paraId="29280DA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C7501C" w:rsidRPr="00F21105" w14:paraId="60F22603" w14:textId="77777777" w:rsidTr="00AD7805">
        <w:trPr>
          <w:trHeight w:val="539"/>
        </w:trPr>
        <w:tc>
          <w:tcPr>
            <w:tcW w:w="650" w:type="dxa"/>
            <w:vAlign w:val="center"/>
          </w:tcPr>
          <w:p w14:paraId="2B422C8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lastRenderedPageBreak/>
              <w:t>10</w:t>
            </w:r>
          </w:p>
        </w:tc>
        <w:tc>
          <w:tcPr>
            <w:tcW w:w="7990" w:type="dxa"/>
            <w:gridSpan w:val="3"/>
            <w:vAlign w:val="center"/>
          </w:tcPr>
          <w:p w14:paraId="24B222EA" w14:textId="63083031"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C8476C">
              <w:rPr>
                <w:rFonts w:ascii="Arial" w:hAnsi="Arial" w:cs="Arial"/>
                <w:b/>
                <w:bCs/>
                <w:sz w:val="18"/>
                <w:szCs w:val="18"/>
              </w:rPr>
              <w:t>CIE_</w:t>
            </w:r>
            <w:r w:rsidRPr="00F21105">
              <w:rPr>
                <w:rFonts w:ascii="Arial" w:hAnsi="Arial" w:cs="Arial"/>
                <w:b/>
                <w:bCs/>
                <w:sz w:val="18"/>
                <w:szCs w:val="18"/>
              </w:rPr>
              <w:t>reroute_rates.csv</w:t>
            </w:r>
            <w:r w:rsidRPr="00F21105">
              <w:rPr>
                <w:rFonts w:ascii="Arial" w:hAnsi="Arial" w:cs="Arial"/>
                <w:sz w:val="18"/>
                <w:szCs w:val="18"/>
              </w:rPr>
              <w:t xml:space="preserve"> into a spreadsheet. (Note: It is suggested the spreadsheet be custom sorted by “Discharge/decay-corrected year” and then by “</w:t>
            </w:r>
            <w:r w:rsidR="00C8476C">
              <w:rPr>
                <w:rFonts w:ascii="Arial" w:hAnsi="Arial" w:cs="Arial"/>
                <w:sz w:val="18"/>
                <w:szCs w:val="18"/>
              </w:rPr>
              <w:t>CIE</w:t>
            </w:r>
            <w:r w:rsidR="00C8476C" w:rsidRPr="00F21105">
              <w:rPr>
                <w:rFonts w:ascii="Arial" w:hAnsi="Arial" w:cs="Arial"/>
                <w:sz w:val="18"/>
                <w:szCs w:val="18"/>
              </w:rPr>
              <w:t xml:space="preserve"> </w:t>
            </w:r>
            <w:r w:rsidRPr="00F21105">
              <w:rPr>
                <w:rFonts w:ascii="Arial" w:hAnsi="Arial" w:cs="Arial"/>
                <w:sz w:val="18"/>
                <w:szCs w:val="18"/>
              </w:rPr>
              <w:t>site name” to facilitate looking up values by year; or alternatively, the spreadsheet can be filtered by “Discharge/decay-corrected year”</w:t>
            </w:r>
            <w:r>
              <w:rPr>
                <w:rFonts w:ascii="Arial" w:hAnsi="Arial" w:cs="Arial"/>
                <w:sz w:val="18"/>
                <w:szCs w:val="18"/>
              </w:rPr>
              <w:t xml:space="preserve"> for each spot check year.</w:t>
            </w:r>
            <w:r w:rsidRPr="00F21105">
              <w:rPr>
                <w:rFonts w:ascii="Arial" w:hAnsi="Arial" w:cs="Arial"/>
                <w:sz w:val="18"/>
                <w:szCs w:val="18"/>
              </w:rPr>
              <w:t>)</w:t>
            </w:r>
          </w:p>
        </w:tc>
      </w:tr>
      <w:tr w:rsidR="00C7501C" w:rsidRPr="00F21105" w14:paraId="5E63A055" w14:textId="77777777" w:rsidTr="00AD7805">
        <w:trPr>
          <w:trHeight w:val="539"/>
        </w:trPr>
        <w:tc>
          <w:tcPr>
            <w:tcW w:w="650" w:type="dxa"/>
            <w:vAlign w:val="center"/>
          </w:tcPr>
          <w:p w14:paraId="44A92FB9"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p>
        </w:tc>
        <w:tc>
          <w:tcPr>
            <w:tcW w:w="7990" w:type="dxa"/>
            <w:gridSpan w:val="3"/>
            <w:vAlign w:val="center"/>
          </w:tcPr>
          <w:p w14:paraId="29989A4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p>
        </w:tc>
      </w:tr>
      <w:tr w:rsidR="00C7501C" w:rsidRPr="00F21105" w14:paraId="79F621E4" w14:textId="77777777" w:rsidTr="00AD7805">
        <w:trPr>
          <w:trHeight w:val="539"/>
        </w:trPr>
        <w:tc>
          <w:tcPr>
            <w:tcW w:w="650" w:type="dxa"/>
            <w:vAlign w:val="center"/>
          </w:tcPr>
          <w:p w14:paraId="2F0AD777"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r w:rsidRPr="00F21105">
              <w:rPr>
                <w:rFonts w:ascii="Arial" w:hAnsi="Arial" w:cs="Arial"/>
                <w:sz w:val="18"/>
                <w:szCs w:val="18"/>
              </w:rPr>
              <w:t>.1</w:t>
            </w:r>
          </w:p>
        </w:tc>
        <w:tc>
          <w:tcPr>
            <w:tcW w:w="3707" w:type="dxa"/>
            <w:vAlign w:val="center"/>
          </w:tcPr>
          <w:p w14:paraId="4DF8AA0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579E9D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B0F75C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1B27272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4816737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205863B7" w14:textId="224BC8AA"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8BC3DE6" w14:textId="77777777" w:rsidTr="00AD7805">
        <w:trPr>
          <w:trHeight w:val="539"/>
        </w:trPr>
        <w:tc>
          <w:tcPr>
            <w:tcW w:w="650" w:type="dxa"/>
            <w:vAlign w:val="center"/>
          </w:tcPr>
          <w:p w14:paraId="727F33CB"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r w:rsidRPr="00F21105">
              <w:rPr>
                <w:rFonts w:ascii="Arial" w:hAnsi="Arial" w:cs="Arial"/>
                <w:sz w:val="18"/>
                <w:szCs w:val="18"/>
              </w:rPr>
              <w:t>.2</w:t>
            </w:r>
          </w:p>
        </w:tc>
        <w:tc>
          <w:tcPr>
            <w:tcW w:w="3707" w:type="dxa"/>
            <w:vAlign w:val="center"/>
          </w:tcPr>
          <w:p w14:paraId="14F2D847" w14:textId="7B3FCA8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C8476C">
              <w:rPr>
                <w:rFonts w:ascii="Arial" w:hAnsi="Arial" w:cs="Arial"/>
                <w:sz w:val="18"/>
                <w:szCs w:val="18"/>
              </w:rPr>
              <w:t>Cr</w:t>
            </w:r>
            <w:r w:rsidRPr="00F21105">
              <w:rPr>
                <w:rFonts w:ascii="Arial" w:hAnsi="Arial" w:cs="Arial"/>
                <w:sz w:val="18"/>
                <w:szCs w:val="18"/>
              </w:rPr>
              <w:t xml:space="preserve"> release inventories (field “</w:t>
            </w:r>
            <w:r w:rsidR="003865FE">
              <w:rPr>
                <w:rFonts w:ascii="Arial" w:hAnsi="Arial" w:cs="Arial"/>
                <w:sz w:val="18"/>
                <w:szCs w:val="18"/>
              </w:rPr>
              <w:t>Cr</w:t>
            </w:r>
            <w:r w:rsidRPr="00F21105">
              <w:rPr>
                <w:rFonts w:ascii="Arial" w:hAnsi="Arial" w:cs="Arial"/>
                <w:sz w:val="18"/>
                <w:szCs w:val="18"/>
              </w:rPr>
              <w:t>”) for 1944 and compare to the expected results.</w:t>
            </w:r>
          </w:p>
        </w:tc>
        <w:tc>
          <w:tcPr>
            <w:tcW w:w="2848" w:type="dxa"/>
            <w:vAlign w:val="center"/>
          </w:tcPr>
          <w:p w14:paraId="435FD410" w14:textId="0C0226BB" w:rsidR="00C7501C" w:rsidRPr="00F21105" w:rsidRDefault="003865FE" w:rsidP="00AD7805">
            <w:pPr>
              <w:pStyle w:val="H1bodytext"/>
              <w:spacing w:after="0"/>
              <w:ind w:left="0"/>
              <w:rPr>
                <w:rFonts w:ascii="Arial" w:hAnsi="Arial" w:cs="Arial"/>
                <w:sz w:val="18"/>
                <w:szCs w:val="18"/>
              </w:rPr>
            </w:pPr>
            <w:r>
              <w:rPr>
                <w:rFonts w:ascii="Arial" w:hAnsi="Arial" w:cs="Arial"/>
                <w:sz w:val="18"/>
                <w:szCs w:val="18"/>
              </w:rPr>
              <w:t>Cr</w:t>
            </w:r>
            <w:r w:rsidR="00C7501C" w:rsidRPr="00F21105">
              <w:rPr>
                <w:rFonts w:ascii="Arial" w:hAnsi="Arial" w:cs="Arial"/>
                <w:sz w:val="18"/>
                <w:szCs w:val="18"/>
              </w:rPr>
              <w:t xml:space="preserve"> released by site (</w:t>
            </w:r>
            <w:r>
              <w:rPr>
                <w:rFonts w:ascii="Arial" w:hAnsi="Arial" w:cs="Arial"/>
                <w:sz w:val="18"/>
                <w:szCs w:val="18"/>
              </w:rPr>
              <w:t>kg</w:t>
            </w:r>
            <w:r w:rsidR="00C7501C" w:rsidRPr="00F21105">
              <w:rPr>
                <w:rFonts w:ascii="Arial" w:hAnsi="Arial" w:cs="Arial"/>
                <w:sz w:val="18"/>
                <w:szCs w:val="18"/>
              </w:rPr>
              <w:t>):</w:t>
            </w:r>
          </w:p>
          <w:p w14:paraId="4E575376" w14:textId="499488AF"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865FE">
              <w:rPr>
                <w:rFonts w:ascii="Arial" w:hAnsi="Arial" w:cs="Arial"/>
                <w:sz w:val="18"/>
                <w:szCs w:val="18"/>
              </w:rPr>
              <w:t>2.86E-01</w:t>
            </w:r>
          </w:p>
          <w:p w14:paraId="0729B40E" w14:textId="624C769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865FE">
              <w:rPr>
                <w:rFonts w:ascii="Arial" w:hAnsi="Arial" w:cs="Arial"/>
                <w:sz w:val="18"/>
                <w:szCs w:val="18"/>
              </w:rPr>
              <w:t>8.21E-02</w:t>
            </w:r>
          </w:p>
          <w:p w14:paraId="65ED3CEC" w14:textId="2A6F6B75"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216-Z-1D: </w:t>
            </w:r>
            <w:r w:rsidR="003865FE">
              <w:rPr>
                <w:rFonts w:ascii="Arial" w:hAnsi="Arial" w:cs="Arial"/>
                <w:sz w:val="18"/>
                <w:szCs w:val="18"/>
              </w:rPr>
              <w:t>3.37E-06</w:t>
            </w:r>
          </w:p>
        </w:tc>
        <w:tc>
          <w:tcPr>
            <w:tcW w:w="1435" w:type="dxa"/>
            <w:vAlign w:val="center"/>
          </w:tcPr>
          <w:p w14:paraId="594720A5" w14:textId="3D8790EA"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64C9E2" w14:textId="77777777" w:rsidTr="00AD7805">
        <w:trPr>
          <w:trHeight w:val="539"/>
        </w:trPr>
        <w:tc>
          <w:tcPr>
            <w:tcW w:w="650" w:type="dxa"/>
            <w:vAlign w:val="center"/>
          </w:tcPr>
          <w:p w14:paraId="089F5FD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p>
        </w:tc>
        <w:tc>
          <w:tcPr>
            <w:tcW w:w="7990" w:type="dxa"/>
            <w:gridSpan w:val="3"/>
            <w:vAlign w:val="center"/>
          </w:tcPr>
          <w:p w14:paraId="652DB42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p>
        </w:tc>
      </w:tr>
      <w:tr w:rsidR="00C7501C" w:rsidRPr="00F21105" w14:paraId="215EE445" w14:textId="77777777" w:rsidTr="00AD7805">
        <w:trPr>
          <w:trHeight w:val="539"/>
        </w:trPr>
        <w:tc>
          <w:tcPr>
            <w:tcW w:w="650" w:type="dxa"/>
            <w:vAlign w:val="center"/>
          </w:tcPr>
          <w:p w14:paraId="26A19FCC"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r w:rsidRPr="00F21105">
              <w:rPr>
                <w:rFonts w:ascii="Arial" w:hAnsi="Arial" w:cs="Arial"/>
                <w:sz w:val="18"/>
                <w:szCs w:val="18"/>
              </w:rPr>
              <w:t>.1</w:t>
            </w:r>
          </w:p>
        </w:tc>
        <w:tc>
          <w:tcPr>
            <w:tcW w:w="3707" w:type="dxa"/>
            <w:vAlign w:val="center"/>
          </w:tcPr>
          <w:p w14:paraId="217C0D8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2F1FEB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69F556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599D43E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014331A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09D50F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4DBE1C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11666C8C" w14:textId="591232CC"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172B7FB" w14:textId="77777777" w:rsidTr="00AD7805">
        <w:trPr>
          <w:trHeight w:val="539"/>
        </w:trPr>
        <w:tc>
          <w:tcPr>
            <w:tcW w:w="650" w:type="dxa"/>
            <w:vAlign w:val="center"/>
          </w:tcPr>
          <w:p w14:paraId="5067E164"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r w:rsidRPr="00F21105">
              <w:rPr>
                <w:rFonts w:ascii="Arial" w:hAnsi="Arial" w:cs="Arial"/>
                <w:sz w:val="18"/>
                <w:szCs w:val="18"/>
              </w:rPr>
              <w:t>.2</w:t>
            </w:r>
          </w:p>
        </w:tc>
        <w:tc>
          <w:tcPr>
            <w:tcW w:w="3707" w:type="dxa"/>
            <w:vAlign w:val="center"/>
          </w:tcPr>
          <w:p w14:paraId="3C3E874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45D79ED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7BF6140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2A6AE3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619AFE3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121719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1B3C68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778C6E5C" w14:textId="60859A97"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1DE6EEE" w14:textId="77777777" w:rsidTr="00AD7805">
        <w:trPr>
          <w:trHeight w:val="539"/>
        </w:trPr>
        <w:tc>
          <w:tcPr>
            <w:tcW w:w="650" w:type="dxa"/>
            <w:vAlign w:val="center"/>
          </w:tcPr>
          <w:p w14:paraId="0908FC11"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p>
        </w:tc>
        <w:tc>
          <w:tcPr>
            <w:tcW w:w="7990" w:type="dxa"/>
            <w:gridSpan w:val="3"/>
            <w:vAlign w:val="center"/>
          </w:tcPr>
          <w:p w14:paraId="38BAD08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p>
        </w:tc>
      </w:tr>
      <w:tr w:rsidR="00C7501C" w:rsidRPr="00F21105" w14:paraId="41F60ABC" w14:textId="77777777" w:rsidTr="00AD7805">
        <w:trPr>
          <w:trHeight w:val="539"/>
        </w:trPr>
        <w:tc>
          <w:tcPr>
            <w:tcW w:w="650" w:type="dxa"/>
            <w:vAlign w:val="center"/>
          </w:tcPr>
          <w:p w14:paraId="7D52A0E2"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r w:rsidRPr="00F21105">
              <w:rPr>
                <w:rFonts w:ascii="Arial" w:hAnsi="Arial" w:cs="Arial"/>
                <w:sz w:val="18"/>
                <w:szCs w:val="18"/>
              </w:rPr>
              <w:t>.1</w:t>
            </w:r>
          </w:p>
        </w:tc>
        <w:tc>
          <w:tcPr>
            <w:tcW w:w="3707" w:type="dxa"/>
            <w:vAlign w:val="center"/>
          </w:tcPr>
          <w:p w14:paraId="65F30B3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380131D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0E1D32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26F6FE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5824520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046C767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00A9B56" w14:textId="74CF17CF"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76DD82F" w14:textId="77777777" w:rsidTr="00AD7805">
        <w:trPr>
          <w:trHeight w:val="539"/>
        </w:trPr>
        <w:tc>
          <w:tcPr>
            <w:tcW w:w="650" w:type="dxa"/>
            <w:vAlign w:val="center"/>
          </w:tcPr>
          <w:p w14:paraId="170695A2"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r w:rsidRPr="00F21105">
              <w:rPr>
                <w:rFonts w:ascii="Arial" w:hAnsi="Arial" w:cs="Arial"/>
                <w:sz w:val="18"/>
                <w:szCs w:val="18"/>
              </w:rPr>
              <w:t>.2</w:t>
            </w:r>
          </w:p>
        </w:tc>
        <w:tc>
          <w:tcPr>
            <w:tcW w:w="3707" w:type="dxa"/>
            <w:vAlign w:val="center"/>
          </w:tcPr>
          <w:p w14:paraId="72A718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0F5D3C5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06E17A5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131F9BE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3EAB97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57D81DE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19009C03" w14:textId="7A1799D0" w:rsidR="00C7501C" w:rsidRPr="00F21105" w:rsidRDefault="005813E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58B21FA3" w14:textId="77777777" w:rsidTr="00AD7805">
        <w:trPr>
          <w:trHeight w:val="539"/>
        </w:trPr>
        <w:tc>
          <w:tcPr>
            <w:tcW w:w="650" w:type="dxa"/>
            <w:vAlign w:val="center"/>
          </w:tcPr>
          <w:p w14:paraId="5C0B6CA6"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p>
        </w:tc>
        <w:tc>
          <w:tcPr>
            <w:tcW w:w="7990" w:type="dxa"/>
            <w:gridSpan w:val="3"/>
            <w:vAlign w:val="center"/>
          </w:tcPr>
          <w:p w14:paraId="3D53F38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p>
        </w:tc>
      </w:tr>
      <w:tr w:rsidR="00C7501C" w:rsidRPr="00F21105" w14:paraId="73AB33CB" w14:textId="77777777" w:rsidTr="00AD7805">
        <w:trPr>
          <w:trHeight w:val="539"/>
        </w:trPr>
        <w:tc>
          <w:tcPr>
            <w:tcW w:w="650" w:type="dxa"/>
            <w:vAlign w:val="center"/>
          </w:tcPr>
          <w:p w14:paraId="4474A6C0"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4</w:t>
            </w:r>
            <w:r w:rsidRPr="00F21105">
              <w:rPr>
                <w:rFonts w:ascii="Arial" w:hAnsi="Arial" w:cs="Arial"/>
                <w:sz w:val="18"/>
                <w:szCs w:val="18"/>
              </w:rPr>
              <w:t>.1</w:t>
            </w:r>
          </w:p>
        </w:tc>
        <w:tc>
          <w:tcPr>
            <w:tcW w:w="3707" w:type="dxa"/>
            <w:vAlign w:val="center"/>
          </w:tcPr>
          <w:p w14:paraId="4A2DFB3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610BB3F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904DB8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6A66DC7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072425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10B15EC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7F8D8819" w14:textId="071EB575"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1876FA" w14:textId="77777777" w:rsidTr="00AD7805">
        <w:trPr>
          <w:trHeight w:val="539"/>
        </w:trPr>
        <w:tc>
          <w:tcPr>
            <w:tcW w:w="650" w:type="dxa"/>
            <w:vAlign w:val="center"/>
          </w:tcPr>
          <w:p w14:paraId="09EEF7B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r w:rsidRPr="00F21105">
              <w:rPr>
                <w:rFonts w:ascii="Arial" w:hAnsi="Arial" w:cs="Arial"/>
                <w:sz w:val="18"/>
                <w:szCs w:val="18"/>
              </w:rPr>
              <w:t>.2</w:t>
            </w:r>
          </w:p>
        </w:tc>
        <w:tc>
          <w:tcPr>
            <w:tcW w:w="3707" w:type="dxa"/>
            <w:vAlign w:val="center"/>
          </w:tcPr>
          <w:p w14:paraId="2FA31DC0" w14:textId="16D86916"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865FE">
              <w:rPr>
                <w:rFonts w:ascii="Arial" w:hAnsi="Arial" w:cs="Arial"/>
                <w:sz w:val="18"/>
                <w:szCs w:val="18"/>
              </w:rPr>
              <w:t>uranium (total)</w:t>
            </w:r>
            <w:r w:rsidRPr="00F21105">
              <w:rPr>
                <w:rFonts w:ascii="Arial" w:hAnsi="Arial" w:cs="Arial"/>
                <w:sz w:val="18"/>
                <w:szCs w:val="18"/>
              </w:rPr>
              <w:t xml:space="preserve"> release inventories (field “U”) for 1976 and compare to the expected results.</w:t>
            </w:r>
          </w:p>
        </w:tc>
        <w:tc>
          <w:tcPr>
            <w:tcW w:w="2848" w:type="dxa"/>
            <w:vAlign w:val="center"/>
          </w:tcPr>
          <w:p w14:paraId="1FB90D8B" w14:textId="5C93DD20"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U released by site (</w:t>
            </w:r>
            <w:r w:rsidR="003865FE">
              <w:rPr>
                <w:rFonts w:ascii="Arial" w:hAnsi="Arial" w:cs="Arial"/>
                <w:sz w:val="18"/>
                <w:szCs w:val="18"/>
              </w:rPr>
              <w:t>kg</w:t>
            </w:r>
            <w:r w:rsidRPr="00F21105">
              <w:rPr>
                <w:rFonts w:ascii="Arial" w:hAnsi="Arial" w:cs="Arial"/>
                <w:sz w:val="18"/>
                <w:szCs w:val="18"/>
              </w:rPr>
              <w:t>):</w:t>
            </w:r>
          </w:p>
          <w:p w14:paraId="19494937" w14:textId="2F970398"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w:t>
            </w:r>
            <w:r w:rsidR="003865FE">
              <w:rPr>
                <w:rFonts w:ascii="Arial" w:hAnsi="Arial" w:cs="Arial"/>
                <w:sz w:val="18"/>
                <w:szCs w:val="18"/>
              </w:rPr>
              <w:t xml:space="preserve"> 2.24E-01</w:t>
            </w:r>
          </w:p>
          <w:p w14:paraId="2B8A93E8" w14:textId="4F71B86F"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865FE">
              <w:rPr>
                <w:rFonts w:ascii="Arial" w:hAnsi="Arial" w:cs="Arial"/>
                <w:sz w:val="18"/>
                <w:szCs w:val="18"/>
              </w:rPr>
              <w:t>3.01E-01</w:t>
            </w:r>
          </w:p>
          <w:p w14:paraId="7E58E559" w14:textId="58BD487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865FE">
              <w:rPr>
                <w:rFonts w:ascii="Arial" w:hAnsi="Arial" w:cs="Arial"/>
                <w:sz w:val="18"/>
                <w:szCs w:val="18"/>
              </w:rPr>
              <w:t>2.25E-02</w:t>
            </w:r>
          </w:p>
          <w:p w14:paraId="33637EC5" w14:textId="7092351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216-Z-19: </w:t>
            </w:r>
            <w:r w:rsidR="003865FE">
              <w:rPr>
                <w:rFonts w:ascii="Arial" w:hAnsi="Arial" w:cs="Arial"/>
                <w:sz w:val="18"/>
                <w:szCs w:val="18"/>
              </w:rPr>
              <w:t>5.80E-03</w:t>
            </w:r>
          </w:p>
        </w:tc>
        <w:tc>
          <w:tcPr>
            <w:tcW w:w="1435" w:type="dxa"/>
            <w:vAlign w:val="center"/>
          </w:tcPr>
          <w:p w14:paraId="0B0313BA" w14:textId="036A8D64"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6AC2585" w14:textId="77777777" w:rsidTr="00AD7805">
        <w:trPr>
          <w:trHeight w:val="539"/>
        </w:trPr>
        <w:tc>
          <w:tcPr>
            <w:tcW w:w="650" w:type="dxa"/>
            <w:vAlign w:val="center"/>
          </w:tcPr>
          <w:p w14:paraId="15991556"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p>
        </w:tc>
        <w:tc>
          <w:tcPr>
            <w:tcW w:w="7990" w:type="dxa"/>
            <w:gridSpan w:val="3"/>
            <w:vAlign w:val="center"/>
          </w:tcPr>
          <w:p w14:paraId="2CD446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p>
        </w:tc>
      </w:tr>
      <w:tr w:rsidR="00C7501C" w:rsidRPr="00F21105" w14:paraId="39C4CEA4" w14:textId="77777777" w:rsidTr="00AD7805">
        <w:trPr>
          <w:trHeight w:val="539"/>
        </w:trPr>
        <w:tc>
          <w:tcPr>
            <w:tcW w:w="650" w:type="dxa"/>
            <w:vAlign w:val="center"/>
          </w:tcPr>
          <w:p w14:paraId="7528485D"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r w:rsidRPr="00F21105">
              <w:rPr>
                <w:rFonts w:ascii="Arial" w:hAnsi="Arial" w:cs="Arial"/>
                <w:sz w:val="18"/>
                <w:szCs w:val="18"/>
              </w:rPr>
              <w:t>.1</w:t>
            </w:r>
          </w:p>
        </w:tc>
        <w:tc>
          <w:tcPr>
            <w:tcW w:w="3707" w:type="dxa"/>
            <w:vAlign w:val="center"/>
          </w:tcPr>
          <w:p w14:paraId="256D0AF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6349ED2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61C126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1DFB422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4B259D3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7D0E53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29B497F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10376FB3" w14:textId="7B7A61C2"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5889DC" w14:textId="77777777" w:rsidTr="00AD7805">
        <w:trPr>
          <w:trHeight w:val="539"/>
        </w:trPr>
        <w:tc>
          <w:tcPr>
            <w:tcW w:w="650" w:type="dxa"/>
            <w:vAlign w:val="center"/>
          </w:tcPr>
          <w:p w14:paraId="4E382E49"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r w:rsidRPr="00F21105">
              <w:rPr>
                <w:rFonts w:ascii="Arial" w:hAnsi="Arial" w:cs="Arial"/>
                <w:sz w:val="18"/>
                <w:szCs w:val="18"/>
              </w:rPr>
              <w:t>.2</w:t>
            </w:r>
          </w:p>
        </w:tc>
        <w:tc>
          <w:tcPr>
            <w:tcW w:w="3707" w:type="dxa"/>
            <w:vAlign w:val="center"/>
          </w:tcPr>
          <w:p w14:paraId="5C54960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40BD5B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512CB8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7D1627F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56093F7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3BD3E2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4A973DD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272D4FBB" w14:textId="2CC7085A"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34B8157" w14:textId="77777777" w:rsidTr="00AD7805">
        <w:trPr>
          <w:trHeight w:val="539"/>
        </w:trPr>
        <w:tc>
          <w:tcPr>
            <w:tcW w:w="650" w:type="dxa"/>
            <w:vAlign w:val="center"/>
          </w:tcPr>
          <w:p w14:paraId="2FAD76FE"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p>
        </w:tc>
        <w:tc>
          <w:tcPr>
            <w:tcW w:w="7990" w:type="dxa"/>
            <w:gridSpan w:val="3"/>
            <w:vAlign w:val="center"/>
          </w:tcPr>
          <w:p w14:paraId="2CBABF5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C7501C" w:rsidRPr="00F21105" w14:paraId="33BFBDD4" w14:textId="77777777" w:rsidTr="00AD7805">
        <w:trPr>
          <w:trHeight w:val="539"/>
        </w:trPr>
        <w:tc>
          <w:tcPr>
            <w:tcW w:w="650" w:type="dxa"/>
            <w:vAlign w:val="center"/>
          </w:tcPr>
          <w:p w14:paraId="52ADAF6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r w:rsidRPr="00F21105">
              <w:rPr>
                <w:rFonts w:ascii="Arial" w:hAnsi="Arial" w:cs="Arial"/>
                <w:sz w:val="18"/>
                <w:szCs w:val="18"/>
              </w:rPr>
              <w:t>.1</w:t>
            </w:r>
          </w:p>
        </w:tc>
        <w:tc>
          <w:tcPr>
            <w:tcW w:w="3707" w:type="dxa"/>
            <w:vAlign w:val="center"/>
          </w:tcPr>
          <w:p w14:paraId="6C3024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0DF2EB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B35EFF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1F4310C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6AE656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2193B0B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39EF7DF4" w14:textId="14D501A7"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2C0CA7D" w14:textId="77777777" w:rsidTr="00AD7805">
        <w:trPr>
          <w:trHeight w:val="539"/>
        </w:trPr>
        <w:tc>
          <w:tcPr>
            <w:tcW w:w="650" w:type="dxa"/>
            <w:vAlign w:val="center"/>
          </w:tcPr>
          <w:p w14:paraId="5DE22CBB"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r w:rsidRPr="00F21105">
              <w:rPr>
                <w:rFonts w:ascii="Arial" w:hAnsi="Arial" w:cs="Arial"/>
                <w:sz w:val="18"/>
                <w:szCs w:val="18"/>
              </w:rPr>
              <w:t>.2</w:t>
            </w:r>
          </w:p>
        </w:tc>
        <w:tc>
          <w:tcPr>
            <w:tcW w:w="3707" w:type="dxa"/>
            <w:vAlign w:val="center"/>
          </w:tcPr>
          <w:p w14:paraId="48DADD0C" w14:textId="26848238"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865FE">
              <w:rPr>
                <w:rFonts w:ascii="Arial" w:hAnsi="Arial" w:cs="Arial"/>
                <w:sz w:val="18"/>
                <w:szCs w:val="18"/>
              </w:rPr>
              <w:t>Nitrate</w:t>
            </w:r>
            <w:r w:rsidRPr="00F21105">
              <w:rPr>
                <w:rFonts w:ascii="Arial" w:hAnsi="Arial" w:cs="Arial"/>
                <w:sz w:val="18"/>
                <w:szCs w:val="18"/>
              </w:rPr>
              <w:t xml:space="preserve"> release inventories (field “</w:t>
            </w:r>
            <w:r w:rsidR="003865FE">
              <w:rPr>
                <w:rFonts w:ascii="Arial" w:hAnsi="Arial" w:cs="Arial"/>
                <w:sz w:val="18"/>
                <w:szCs w:val="18"/>
              </w:rPr>
              <w:t>NO3</w:t>
            </w:r>
            <w:r w:rsidRPr="00F21105">
              <w:rPr>
                <w:rFonts w:ascii="Arial" w:hAnsi="Arial" w:cs="Arial"/>
                <w:sz w:val="18"/>
                <w:szCs w:val="18"/>
              </w:rPr>
              <w:t>”) for 1994 and compare to the expected results.</w:t>
            </w:r>
          </w:p>
        </w:tc>
        <w:tc>
          <w:tcPr>
            <w:tcW w:w="2848" w:type="dxa"/>
            <w:vAlign w:val="center"/>
          </w:tcPr>
          <w:p w14:paraId="0F5EEA68" w14:textId="24FB832D" w:rsidR="00C7501C" w:rsidRPr="00F21105" w:rsidRDefault="003865FE" w:rsidP="00AD7805">
            <w:pPr>
              <w:pStyle w:val="H1bodytext"/>
              <w:spacing w:after="0"/>
              <w:ind w:left="0"/>
              <w:rPr>
                <w:rFonts w:ascii="Arial" w:hAnsi="Arial" w:cs="Arial"/>
                <w:sz w:val="18"/>
                <w:szCs w:val="18"/>
              </w:rPr>
            </w:pPr>
            <w:r>
              <w:rPr>
                <w:rFonts w:ascii="Arial" w:hAnsi="Arial" w:cs="Arial"/>
                <w:sz w:val="18"/>
                <w:szCs w:val="18"/>
              </w:rPr>
              <w:t>NO3</w:t>
            </w:r>
            <w:r w:rsidR="00C7501C" w:rsidRPr="00F21105">
              <w:rPr>
                <w:rFonts w:ascii="Arial" w:hAnsi="Arial" w:cs="Arial"/>
                <w:sz w:val="18"/>
                <w:szCs w:val="18"/>
              </w:rPr>
              <w:t xml:space="preserve"> released by site (</w:t>
            </w:r>
            <w:r>
              <w:rPr>
                <w:rFonts w:ascii="Arial" w:hAnsi="Arial" w:cs="Arial"/>
                <w:sz w:val="18"/>
                <w:szCs w:val="18"/>
              </w:rPr>
              <w:t>kg</w:t>
            </w:r>
            <w:r w:rsidR="00C7501C" w:rsidRPr="00F21105">
              <w:rPr>
                <w:rFonts w:ascii="Arial" w:hAnsi="Arial" w:cs="Arial"/>
                <w:sz w:val="18"/>
                <w:szCs w:val="18"/>
              </w:rPr>
              <w:t>):</w:t>
            </w:r>
          </w:p>
          <w:p w14:paraId="4753517A" w14:textId="5FE41E0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3865FE">
              <w:rPr>
                <w:rFonts w:ascii="Arial" w:hAnsi="Arial" w:cs="Arial"/>
                <w:sz w:val="18"/>
                <w:szCs w:val="18"/>
              </w:rPr>
              <w:t>8.43E+02</w:t>
            </w:r>
          </w:p>
          <w:p w14:paraId="626989EA" w14:textId="4D60D3B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216-B-3A-RAD: </w:t>
            </w:r>
            <w:r w:rsidR="003865FE">
              <w:rPr>
                <w:rFonts w:ascii="Arial" w:hAnsi="Arial" w:cs="Arial"/>
                <w:sz w:val="18"/>
                <w:szCs w:val="18"/>
              </w:rPr>
              <w:t>2.56E+02</w:t>
            </w:r>
          </w:p>
          <w:p w14:paraId="05DCB2A0" w14:textId="16A7509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216-B-3C-RAD: </w:t>
            </w:r>
            <w:r w:rsidR="003865FE">
              <w:rPr>
                <w:rFonts w:ascii="Arial" w:hAnsi="Arial" w:cs="Arial"/>
                <w:sz w:val="18"/>
                <w:szCs w:val="18"/>
              </w:rPr>
              <w:t>2.50E+03</w:t>
            </w:r>
          </w:p>
          <w:p w14:paraId="7EBD44B7" w14:textId="2BCBE91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w:t>
            </w:r>
            <w:r w:rsidR="003865FE">
              <w:rPr>
                <w:rFonts w:ascii="Arial" w:hAnsi="Arial" w:cs="Arial"/>
                <w:sz w:val="18"/>
                <w:szCs w:val="18"/>
              </w:rPr>
              <w:t xml:space="preserve"> 2.91E+04</w:t>
            </w:r>
          </w:p>
        </w:tc>
        <w:tc>
          <w:tcPr>
            <w:tcW w:w="1435" w:type="dxa"/>
            <w:vAlign w:val="center"/>
          </w:tcPr>
          <w:p w14:paraId="3E022135" w14:textId="52EB7E46"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9BAA4D" w14:textId="77777777" w:rsidTr="00AD7805">
        <w:trPr>
          <w:trHeight w:val="539"/>
        </w:trPr>
        <w:tc>
          <w:tcPr>
            <w:tcW w:w="650" w:type="dxa"/>
            <w:vAlign w:val="center"/>
          </w:tcPr>
          <w:p w14:paraId="69250E40"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p>
        </w:tc>
        <w:tc>
          <w:tcPr>
            <w:tcW w:w="7990" w:type="dxa"/>
            <w:gridSpan w:val="3"/>
            <w:vAlign w:val="center"/>
          </w:tcPr>
          <w:p w14:paraId="4DA09C5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C7501C" w:rsidRPr="00F21105" w14:paraId="41AF3174" w14:textId="77777777" w:rsidTr="00AD7805">
        <w:trPr>
          <w:trHeight w:val="539"/>
        </w:trPr>
        <w:tc>
          <w:tcPr>
            <w:tcW w:w="650" w:type="dxa"/>
            <w:vAlign w:val="center"/>
          </w:tcPr>
          <w:p w14:paraId="5FE111E1"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Pr="00F21105">
              <w:rPr>
                <w:rFonts w:ascii="Arial" w:hAnsi="Arial" w:cs="Arial"/>
                <w:sz w:val="18"/>
                <w:szCs w:val="18"/>
              </w:rPr>
              <w:t>.1</w:t>
            </w:r>
          </w:p>
        </w:tc>
        <w:tc>
          <w:tcPr>
            <w:tcW w:w="3707" w:type="dxa"/>
            <w:vAlign w:val="center"/>
          </w:tcPr>
          <w:p w14:paraId="5877D0A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078BC64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184222B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C3B155C" w14:textId="5CABDCCE"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FBCC651" w14:textId="77777777" w:rsidTr="00AD7805">
        <w:trPr>
          <w:trHeight w:val="539"/>
        </w:trPr>
        <w:tc>
          <w:tcPr>
            <w:tcW w:w="650" w:type="dxa"/>
            <w:vAlign w:val="center"/>
          </w:tcPr>
          <w:p w14:paraId="79091078"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Pr="00F21105">
              <w:rPr>
                <w:rFonts w:ascii="Arial" w:hAnsi="Arial" w:cs="Arial"/>
                <w:sz w:val="18"/>
                <w:szCs w:val="18"/>
              </w:rPr>
              <w:t>.2</w:t>
            </w:r>
          </w:p>
        </w:tc>
        <w:tc>
          <w:tcPr>
            <w:tcW w:w="3707" w:type="dxa"/>
            <w:vAlign w:val="center"/>
          </w:tcPr>
          <w:p w14:paraId="6BC9C9E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3754462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3714949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2B95752B" w14:textId="411B1C9A" w:rsidR="00C7501C" w:rsidRPr="00F21105" w:rsidRDefault="009857A6" w:rsidP="00AD7805">
            <w:pPr>
              <w:pStyle w:val="H1bodytext"/>
              <w:spacing w:after="0"/>
              <w:ind w:left="0"/>
              <w:jc w:val="center"/>
              <w:rPr>
                <w:rFonts w:ascii="Arial" w:hAnsi="Arial" w:cs="Arial"/>
                <w:sz w:val="18"/>
                <w:szCs w:val="18"/>
              </w:rPr>
            </w:pPr>
            <w:r>
              <w:rPr>
                <w:rFonts w:ascii="Arial" w:hAnsi="Arial" w:cs="Arial"/>
                <w:sz w:val="18"/>
                <w:szCs w:val="18"/>
              </w:rPr>
              <w:t>PASS</w:t>
            </w:r>
          </w:p>
        </w:tc>
      </w:tr>
      <w:bookmarkEnd w:id="5"/>
    </w:tbl>
    <w:p w14:paraId="20F5973B" w14:textId="3003BE8C" w:rsidR="00192EF0" w:rsidRDefault="00192EF0"/>
    <w:p w14:paraId="49C01E3C" w14:textId="30AABE23" w:rsidR="00074FBE" w:rsidRDefault="00074FBE">
      <w:pPr>
        <w:spacing w:after="160" w:line="259" w:lineRule="auto"/>
      </w:pPr>
      <w:r>
        <w:br w:type="page"/>
      </w:r>
    </w:p>
    <w:p w14:paraId="1F0EE950" w14:textId="77777777" w:rsidR="00E70C1D" w:rsidRDefault="00E70C1D" w:rsidP="00E70C1D">
      <w:pPr>
        <w:pStyle w:val="Caption"/>
      </w:pPr>
    </w:p>
    <w:p w14:paraId="7ACD4A5D" w14:textId="623825CC" w:rsidR="00074FBE" w:rsidRDefault="00E70C1D" w:rsidP="000E4A50">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843A7FA" w14:textId="77777777" w:rsidR="007910B1" w:rsidRPr="007910B1" w:rsidRDefault="00C20FF0" w:rsidP="007910B1">
      <w:pPr>
        <w:pStyle w:val="Caption"/>
      </w:pPr>
      <w:r>
        <w:br w:type="page"/>
      </w:r>
    </w:p>
    <w:p w14:paraId="3EB5FD0C" w14:textId="77777777" w:rsidR="007910B1" w:rsidRPr="007910B1" w:rsidRDefault="007910B1" w:rsidP="007910B1">
      <w:pPr>
        <w:keepNext/>
        <w:keepLines/>
        <w:spacing w:before="240" w:after="120"/>
        <w:jc w:val="center"/>
        <w:outlineLvl w:val="0"/>
        <w:rPr>
          <w:rFonts w:eastAsiaTheme="majorEastAsia" w:cstheme="majorBidi"/>
          <w:b/>
          <w:sz w:val="24"/>
          <w:szCs w:val="32"/>
        </w:rPr>
      </w:pPr>
    </w:p>
    <w:p w14:paraId="6550922F" w14:textId="77777777" w:rsidR="007910B1" w:rsidRPr="007910B1" w:rsidRDefault="007910B1" w:rsidP="007910B1">
      <w:pPr>
        <w:spacing w:after="160" w:line="259" w:lineRule="auto"/>
        <w:rPr>
          <w:b/>
          <w:bCs/>
        </w:rPr>
      </w:pPr>
      <w:r w:rsidRPr="007910B1">
        <w:rPr>
          <w:b/>
          <w:bCs/>
        </w:rPr>
        <w:t>Tool Runner Log</w:t>
      </w:r>
    </w:p>
    <w:p w14:paraId="5F8C9AD1" w14:textId="77777777" w:rsidR="006E187F" w:rsidRDefault="006E187F" w:rsidP="006E187F">
      <w:pPr>
        <w:spacing w:after="160" w:line="259" w:lineRule="auto"/>
      </w:pPr>
      <w:r>
        <w:t>INFO--08/17/2020 01:41:06 PM--Starting CA-CIE Tool Runner.</w:t>
      </w:r>
      <w:r>
        <w:tab/>
        <w:t>Logging to "./reroute_cie_install_test.log"</w:t>
      </w:r>
    </w:p>
    <w:p w14:paraId="301C3033" w14:textId="77777777" w:rsidR="006E187F" w:rsidRDefault="006E187F" w:rsidP="006E187F">
      <w:pPr>
        <w:spacing w:after="160" w:line="259" w:lineRule="auto"/>
      </w:pPr>
      <w:r>
        <w:t>INFO--08/17/2020 01:41:06 PM--Code Version: 7293bef5cb896dc81fb4086e3d1e0e34746cd800 v5.0: /opt/tools/</w:t>
      </w:r>
      <w:proofErr w:type="spellStart"/>
      <w:r>
        <w:t>pylib</w:t>
      </w:r>
      <w:proofErr w:type="spellEnd"/>
      <w:r>
        <w:t>/runner/runner.py&lt;--1bcfd6779e9cbdb82673405873a8e5e81514ae27</w:t>
      </w:r>
    </w:p>
    <w:p w14:paraId="4471DA10" w14:textId="77777777" w:rsidR="006E187F" w:rsidRDefault="006E187F" w:rsidP="006E187F">
      <w:pPr>
        <w:spacing w:after="160" w:line="259" w:lineRule="auto"/>
      </w:pPr>
    </w:p>
    <w:p w14:paraId="5EC760DE" w14:textId="77777777" w:rsidR="006E187F" w:rsidRDefault="006E187F" w:rsidP="006E187F">
      <w:pPr>
        <w:spacing w:after="160" w:line="259" w:lineRule="auto"/>
      </w:pPr>
      <w:r>
        <w:t>INFO--08/17/2020 01:41:06 PM--Code Version: 7293bef5cb896dc81fb4086e3d1e0e34746cd800 v5.0: /opt/tools/</w:t>
      </w:r>
      <w:proofErr w:type="spellStart"/>
      <w:r>
        <w:t>pylib</w:t>
      </w:r>
      <w:proofErr w:type="spellEnd"/>
      <w:r>
        <w:t>/fingerprint/fingerprint.py&lt;--e9692a4faec2ee264fe50417b6b6a516ba82b2f6</w:t>
      </w:r>
    </w:p>
    <w:p w14:paraId="21DC0250" w14:textId="77777777" w:rsidR="006E187F" w:rsidRDefault="006E187F" w:rsidP="006E187F">
      <w:pPr>
        <w:spacing w:after="160" w:line="259" w:lineRule="auto"/>
      </w:pPr>
    </w:p>
    <w:p w14:paraId="10516C7D" w14:textId="77777777" w:rsidR="006E187F" w:rsidRDefault="006E187F" w:rsidP="006E187F">
      <w:pPr>
        <w:spacing w:after="160" w:line="259" w:lineRule="auto"/>
      </w:pPr>
      <w:r>
        <w:t xml:space="preserve">INFO--08/17/2020 01:41:06 PM--QA Status: </w:t>
      </w:r>
      <w:proofErr w:type="gramStart"/>
      <w:r>
        <w:t>QUALIFIED :</w:t>
      </w:r>
      <w:proofErr w:type="gramEnd"/>
      <w:r>
        <w:t xml:space="preserve"> /opt/tools/pylib/runner/runner.py</w:t>
      </w:r>
    </w:p>
    <w:p w14:paraId="1EBBBE72" w14:textId="77777777" w:rsidR="006E187F" w:rsidRDefault="006E187F" w:rsidP="006E187F">
      <w:pPr>
        <w:spacing w:after="160" w:line="259" w:lineRule="auto"/>
      </w:pPr>
      <w:r>
        <w:t xml:space="preserve">INFO--08/17/2020 01:41:06 PM--QA Status: </w:t>
      </w:r>
      <w:proofErr w:type="gramStart"/>
      <w:r>
        <w:t>QUALIFIED :</w:t>
      </w:r>
      <w:proofErr w:type="gramEnd"/>
      <w:r>
        <w:t xml:space="preserve"> /opt/tools/pylib/fingerprint/fingerprint.py</w:t>
      </w:r>
    </w:p>
    <w:p w14:paraId="2385D662" w14:textId="77777777" w:rsidR="006E187F" w:rsidRDefault="006E187F" w:rsidP="006E187F">
      <w:pPr>
        <w:spacing w:after="160" w:line="259" w:lineRule="auto"/>
      </w:pPr>
      <w:r>
        <w:t>INFO--08/17/2020 01:41:06 PM--Invoking Command:"python3.6"</w:t>
      </w:r>
      <w:r>
        <w:tab/>
        <w:t>with Arguments:"/opt/tools/pylib/fingerprint/fingerprint.py F_CP-61786_R1_sorted_mar42020.csv --output ./reroute_cie_install_test.log --</w:t>
      </w:r>
      <w:proofErr w:type="spellStart"/>
      <w:r>
        <w:t>outputmode</w:t>
      </w:r>
      <w:proofErr w:type="spellEnd"/>
      <w:r>
        <w:t xml:space="preserve"> a"</w:t>
      </w:r>
    </w:p>
    <w:p w14:paraId="607E4591" w14:textId="77777777" w:rsidR="006E187F" w:rsidRDefault="006E187F" w:rsidP="006E187F">
      <w:pPr>
        <w:spacing w:after="160" w:line="259" w:lineRule="auto"/>
      </w:pPr>
      <w:r>
        <w:t>INFO--08/17/2020 01:41:06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73FAEF4" w14:textId="77777777" w:rsidR="006E187F" w:rsidRDefault="006E187F" w:rsidP="006E187F">
      <w:pPr>
        <w:spacing w:after="160" w:line="259" w:lineRule="auto"/>
      </w:pPr>
      <w:r>
        <w:t>Fingerprint generated at 2020-08-17 13:41:06.273917</w:t>
      </w:r>
    </w:p>
    <w:p w14:paraId="1127BA55" w14:textId="77777777" w:rsidR="006E187F" w:rsidRDefault="006E187F" w:rsidP="006E187F">
      <w:pPr>
        <w:spacing w:after="160" w:line="259" w:lineRule="auto"/>
      </w:pPr>
      <w:r>
        <w:t>F_CP-61786_R1_sorted_mar42020.csv</w:t>
      </w:r>
      <w:r>
        <w:tab/>
        <w:t>f91b90c8db64311bd94048ac23c22196a2a9dcb6aac776df4b8a91518e9ac8f1</w:t>
      </w:r>
    </w:p>
    <w:p w14:paraId="3C2413BD" w14:textId="77777777" w:rsidR="006E187F" w:rsidRDefault="006E187F" w:rsidP="006E187F">
      <w:pPr>
        <w:spacing w:after="160" w:line="259" w:lineRule="auto"/>
      </w:pPr>
    </w:p>
    <w:p w14:paraId="4F1610BA" w14:textId="77777777" w:rsidR="006E187F" w:rsidRDefault="006E187F" w:rsidP="006E187F">
      <w:pPr>
        <w:spacing w:after="160" w:line="259" w:lineRule="auto"/>
      </w:pPr>
      <w:r>
        <w:t>###Finished Process###</w:t>
      </w:r>
    </w:p>
    <w:p w14:paraId="1C8C8BF6" w14:textId="77777777" w:rsidR="006E187F" w:rsidRDefault="006E187F" w:rsidP="006E187F">
      <w:pPr>
        <w:spacing w:after="160" w:line="259" w:lineRule="auto"/>
      </w:pPr>
    </w:p>
    <w:p w14:paraId="56E20E6B" w14:textId="77777777" w:rsidR="006E187F" w:rsidRDefault="006E187F" w:rsidP="006E187F">
      <w:pPr>
        <w:spacing w:after="160" w:line="259" w:lineRule="auto"/>
      </w:pPr>
    </w:p>
    <w:p w14:paraId="39500599" w14:textId="77777777" w:rsidR="006E187F" w:rsidRDefault="006E187F" w:rsidP="006E187F">
      <w:pPr>
        <w:spacing w:after="160" w:line="259" w:lineRule="auto"/>
      </w:pPr>
    </w:p>
    <w:p w14:paraId="4DF3998B" w14:textId="77777777" w:rsidR="006E187F" w:rsidRDefault="006E187F" w:rsidP="006E187F">
      <w:pPr>
        <w:spacing w:after="160" w:line="259" w:lineRule="auto"/>
      </w:pPr>
      <w:r>
        <w:t>###Executing Fingerprint Tool###</w:t>
      </w:r>
    </w:p>
    <w:p w14:paraId="155656F8" w14:textId="77777777" w:rsidR="006E187F" w:rsidRDefault="006E187F" w:rsidP="006E187F">
      <w:pPr>
        <w:spacing w:after="160" w:line="259" w:lineRule="auto"/>
      </w:pPr>
      <w:r>
        <w:t>INFO--08/17/2020 01:41:06 PM--Starting CA-CIE Tool Runner.</w:t>
      </w:r>
      <w:r>
        <w:tab/>
        <w:t>Logging to "./reroute_cie_install_test.log"</w:t>
      </w:r>
    </w:p>
    <w:p w14:paraId="2C532A08" w14:textId="77777777" w:rsidR="006E187F" w:rsidRDefault="006E187F" w:rsidP="006E187F">
      <w:pPr>
        <w:spacing w:after="160" w:line="259" w:lineRule="auto"/>
      </w:pPr>
      <w:r>
        <w:t>INFO--08/17/2020 01:41:06 PM--Code Version: 7293bef5cb896dc81fb4086e3d1e0e34746cd800 v5.0: /opt/tools/</w:t>
      </w:r>
      <w:proofErr w:type="spellStart"/>
      <w:r>
        <w:t>pylib</w:t>
      </w:r>
      <w:proofErr w:type="spellEnd"/>
      <w:r>
        <w:t>/runner/runner.py&lt;--1bcfd6779e9cbdb82673405873a8e5e81514ae27</w:t>
      </w:r>
    </w:p>
    <w:p w14:paraId="0D8048C1" w14:textId="77777777" w:rsidR="006E187F" w:rsidRDefault="006E187F" w:rsidP="006E187F">
      <w:pPr>
        <w:spacing w:after="160" w:line="259" w:lineRule="auto"/>
      </w:pPr>
    </w:p>
    <w:p w14:paraId="0D73D168" w14:textId="77777777" w:rsidR="006E187F" w:rsidRDefault="006E187F" w:rsidP="006E187F">
      <w:pPr>
        <w:spacing w:after="160" w:line="259" w:lineRule="auto"/>
      </w:pPr>
      <w:r>
        <w:t>INFO--08/17/2020 01:41:06 PM--Code Version: 7293bef5cb896dc81fb4086e3d1e0e34746cd800 v5.0: /opt/tools/</w:t>
      </w:r>
      <w:proofErr w:type="spellStart"/>
      <w:r>
        <w:t>pylib</w:t>
      </w:r>
      <w:proofErr w:type="spellEnd"/>
      <w:r>
        <w:t>/fingerprint/fingerprint.py&lt;--e9692a4faec2ee264fe50417b6b6a516ba82b2f6</w:t>
      </w:r>
    </w:p>
    <w:p w14:paraId="2F354C96" w14:textId="77777777" w:rsidR="006E187F" w:rsidRDefault="006E187F" w:rsidP="006E187F">
      <w:pPr>
        <w:spacing w:after="160" w:line="259" w:lineRule="auto"/>
      </w:pPr>
    </w:p>
    <w:p w14:paraId="2AC7ED1C" w14:textId="77777777" w:rsidR="006E187F" w:rsidRDefault="006E187F" w:rsidP="006E187F">
      <w:pPr>
        <w:spacing w:after="160" w:line="259" w:lineRule="auto"/>
      </w:pPr>
      <w:r>
        <w:lastRenderedPageBreak/>
        <w:t xml:space="preserve">INFO--08/17/2020 01:41:06 PM--QA Status: </w:t>
      </w:r>
      <w:proofErr w:type="gramStart"/>
      <w:r>
        <w:t>QUALIFIED :</w:t>
      </w:r>
      <w:proofErr w:type="gramEnd"/>
      <w:r>
        <w:t xml:space="preserve"> /opt/tools/pylib/runner/runner.py</w:t>
      </w:r>
    </w:p>
    <w:p w14:paraId="52E0241C" w14:textId="77777777" w:rsidR="006E187F" w:rsidRDefault="006E187F" w:rsidP="006E187F">
      <w:pPr>
        <w:spacing w:after="160" w:line="259" w:lineRule="auto"/>
      </w:pPr>
      <w:r>
        <w:t xml:space="preserve">INFO--08/17/2020 01:41:06 PM--QA Status: </w:t>
      </w:r>
      <w:proofErr w:type="gramStart"/>
      <w:r>
        <w:t>QUALIFIED :</w:t>
      </w:r>
      <w:proofErr w:type="gramEnd"/>
      <w:r>
        <w:t xml:space="preserve"> /opt/tools/pylib/fingerprint/fingerprint.py</w:t>
      </w:r>
    </w:p>
    <w:p w14:paraId="7BD6374F" w14:textId="77777777" w:rsidR="006E187F" w:rsidRDefault="006E187F" w:rsidP="006E187F">
      <w:pPr>
        <w:spacing w:after="160" w:line="259" w:lineRule="auto"/>
      </w:pPr>
      <w:r>
        <w:t>INFO--08/17/2020 01:41:06 PM--Invoking Command:"python3.6"</w:t>
      </w:r>
      <w:r>
        <w:tab/>
        <w:t>with Arguments:"/opt/tools/pylib/fingerprint/fingerprint.py Appendix_B_of_CP-64710_07242020.csv --output ./reroute_cie_install_test.log --</w:t>
      </w:r>
      <w:proofErr w:type="spellStart"/>
      <w:r>
        <w:t>outputmode</w:t>
      </w:r>
      <w:proofErr w:type="spellEnd"/>
      <w:r>
        <w:t xml:space="preserve"> a"</w:t>
      </w:r>
    </w:p>
    <w:p w14:paraId="6414DC8A" w14:textId="77777777" w:rsidR="006E187F" w:rsidRDefault="006E187F" w:rsidP="006E187F">
      <w:pPr>
        <w:spacing w:after="160" w:line="259" w:lineRule="auto"/>
      </w:pPr>
      <w:r>
        <w:t>INFO--08/17/2020 01:41:06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F5D8A4E" w14:textId="77777777" w:rsidR="006E187F" w:rsidRDefault="006E187F" w:rsidP="006E187F">
      <w:pPr>
        <w:spacing w:after="160" w:line="259" w:lineRule="auto"/>
      </w:pPr>
      <w:r>
        <w:t>Fingerprint generated at 2020-08-17 13:41:06.533571</w:t>
      </w:r>
    </w:p>
    <w:p w14:paraId="128F8298" w14:textId="77777777" w:rsidR="006E187F" w:rsidRDefault="006E187F" w:rsidP="006E187F">
      <w:pPr>
        <w:spacing w:after="160" w:line="259" w:lineRule="auto"/>
      </w:pPr>
      <w:r>
        <w:t>Appendix_B_of_CP-64710_07242020.csv</w:t>
      </w:r>
      <w:r>
        <w:tab/>
        <w:t>34846a4628c0a86bf64ca7278fcc4762e46d868a4a5aadc9ff32b20e6b80fb0f</w:t>
      </w:r>
    </w:p>
    <w:p w14:paraId="2691B3CC" w14:textId="77777777" w:rsidR="006E187F" w:rsidRDefault="006E187F" w:rsidP="006E187F">
      <w:pPr>
        <w:spacing w:after="160" w:line="259" w:lineRule="auto"/>
      </w:pPr>
    </w:p>
    <w:p w14:paraId="3EAB63E3" w14:textId="77777777" w:rsidR="006E187F" w:rsidRDefault="006E187F" w:rsidP="006E187F">
      <w:pPr>
        <w:spacing w:after="160" w:line="259" w:lineRule="auto"/>
      </w:pPr>
      <w:r>
        <w:t>###Finished Process###</w:t>
      </w:r>
    </w:p>
    <w:p w14:paraId="5023DFF1" w14:textId="77777777" w:rsidR="006E187F" w:rsidRDefault="006E187F" w:rsidP="006E187F">
      <w:pPr>
        <w:spacing w:after="160" w:line="259" w:lineRule="auto"/>
      </w:pPr>
    </w:p>
    <w:p w14:paraId="0B5310A6" w14:textId="77777777" w:rsidR="006E187F" w:rsidRDefault="006E187F" w:rsidP="006E187F">
      <w:pPr>
        <w:spacing w:after="160" w:line="259" w:lineRule="auto"/>
      </w:pPr>
    </w:p>
    <w:p w14:paraId="0CB25998" w14:textId="77777777" w:rsidR="006E187F" w:rsidRDefault="006E187F" w:rsidP="006E187F">
      <w:pPr>
        <w:spacing w:after="160" w:line="259" w:lineRule="auto"/>
      </w:pPr>
    </w:p>
    <w:p w14:paraId="3123D2EB" w14:textId="77777777" w:rsidR="006E187F" w:rsidRDefault="006E187F" w:rsidP="006E187F">
      <w:pPr>
        <w:spacing w:after="160" w:line="259" w:lineRule="auto"/>
      </w:pPr>
      <w:r>
        <w:t>###Executing reroute##</w:t>
      </w:r>
    </w:p>
    <w:p w14:paraId="465F4BC6" w14:textId="77777777" w:rsidR="006E187F" w:rsidRDefault="006E187F" w:rsidP="006E187F">
      <w:pPr>
        <w:spacing w:after="160" w:line="259" w:lineRule="auto"/>
      </w:pPr>
      <w:r>
        <w:t>INFO--08/17/2020 01:41:06 PM--Starting CA-CIE Tool Runner.</w:t>
      </w:r>
      <w:r>
        <w:tab/>
        <w:t>Logging to "./reroute_cie_install_test.log"</w:t>
      </w:r>
    </w:p>
    <w:p w14:paraId="50EAD2EE" w14:textId="77777777" w:rsidR="006E187F" w:rsidRDefault="006E187F" w:rsidP="006E187F">
      <w:pPr>
        <w:spacing w:after="160" w:line="259" w:lineRule="auto"/>
      </w:pPr>
      <w:r>
        <w:t>INFO--08/17/2020 01:41:06 PM--Code Version: 7293bef5cb896dc81fb4086e3d1e0e34746cd800 v5.0: /opt/tools/</w:t>
      </w:r>
      <w:proofErr w:type="spellStart"/>
      <w:r>
        <w:t>pylib</w:t>
      </w:r>
      <w:proofErr w:type="spellEnd"/>
      <w:r>
        <w:t>/runner/runner.py&lt;--1bcfd6779e9cbdb82673405873a8e5e81514ae27</w:t>
      </w:r>
    </w:p>
    <w:p w14:paraId="5BAAD2CB" w14:textId="77777777" w:rsidR="006E187F" w:rsidRDefault="006E187F" w:rsidP="006E187F">
      <w:pPr>
        <w:spacing w:after="160" w:line="259" w:lineRule="auto"/>
      </w:pPr>
    </w:p>
    <w:p w14:paraId="4365A9E3" w14:textId="77777777" w:rsidR="006E187F" w:rsidRDefault="006E187F" w:rsidP="006E187F">
      <w:pPr>
        <w:spacing w:after="160" w:line="259" w:lineRule="auto"/>
      </w:pPr>
      <w:r>
        <w:t>INFO--08/17/2020 01:41:06 PM--Code Version: 7293bef5cb896dc81fb4086e3d1e0e34746cd800 v5.0: /opt/tools/tools/cie-reroute/linux/reroute_sources_cie_linux-intel-64.exe&lt;--886b4e414dc0aea967f1e14484043cdb0c0b7d2b</w:t>
      </w:r>
    </w:p>
    <w:p w14:paraId="2E3331C6" w14:textId="77777777" w:rsidR="006E187F" w:rsidRDefault="006E187F" w:rsidP="006E187F">
      <w:pPr>
        <w:spacing w:after="160" w:line="259" w:lineRule="auto"/>
      </w:pPr>
    </w:p>
    <w:p w14:paraId="7D093744" w14:textId="77777777" w:rsidR="006E187F" w:rsidRDefault="006E187F" w:rsidP="006E187F">
      <w:pPr>
        <w:spacing w:after="160" w:line="259" w:lineRule="auto"/>
      </w:pPr>
      <w:r>
        <w:t xml:space="preserve">INFO--08/17/2020 01:41:06 PM--QA Status: </w:t>
      </w:r>
      <w:proofErr w:type="gramStart"/>
      <w:r>
        <w:t>QUALIFIED :</w:t>
      </w:r>
      <w:proofErr w:type="gramEnd"/>
      <w:r>
        <w:t xml:space="preserve"> /opt/tools/pylib/runner/runner.py</w:t>
      </w:r>
    </w:p>
    <w:p w14:paraId="659A30B3" w14:textId="77777777" w:rsidR="006E187F" w:rsidRDefault="006E187F" w:rsidP="006E187F">
      <w:pPr>
        <w:spacing w:after="160" w:line="259" w:lineRule="auto"/>
      </w:pPr>
      <w:r>
        <w:t xml:space="preserve">INFO--08/17/2020 01:41:06 PM--QA Status: </w:t>
      </w:r>
      <w:proofErr w:type="gramStart"/>
      <w:r>
        <w:t>QUALIFIED :</w:t>
      </w:r>
      <w:proofErr w:type="gramEnd"/>
      <w:r>
        <w:t xml:space="preserve"> /opt/tools/tools/cie-reroute/linux/reroute_sources_cie_linux-intel-64.exe</w:t>
      </w:r>
    </w:p>
    <w:p w14:paraId="674B2CC0" w14:textId="77777777" w:rsidR="006E187F" w:rsidRDefault="006E187F" w:rsidP="006E187F">
      <w:pPr>
        <w:spacing w:after="160" w:line="259" w:lineRule="auto"/>
      </w:pPr>
      <w:r>
        <w:t>INFO--08/17/2020 01:41:06 PM--Invoking Command:"/opt/tools/tools/cie-reroute/linux/reroute_sources_cie_linux-intel-64.exe"</w:t>
      </w:r>
      <w:r>
        <w:tab/>
        <w:t>with Arguments:"F_CP-61786_R1_sorted_mar42020.csv Appendix_B_of_CP-64710_07242020.csv B-3_Pond_Fractions.csv"</w:t>
      </w:r>
    </w:p>
    <w:p w14:paraId="4A00A6E7" w14:textId="77777777" w:rsidR="006E187F" w:rsidRDefault="006E187F" w:rsidP="006E187F">
      <w:pPr>
        <w:spacing w:after="160" w:line="259" w:lineRule="auto"/>
      </w:pPr>
      <w:r>
        <w:t>INFO--08/17/2020 01:41:06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60FCE01" w14:textId="77777777" w:rsidR="006E187F" w:rsidRDefault="006E187F" w:rsidP="006E187F">
      <w:pPr>
        <w:spacing w:after="160" w:line="259" w:lineRule="auto"/>
      </w:pPr>
      <w:r>
        <w:t>###Finished Process###</w:t>
      </w:r>
    </w:p>
    <w:p w14:paraId="775EA6EB" w14:textId="77777777" w:rsidR="006E187F" w:rsidRDefault="006E187F" w:rsidP="006E187F">
      <w:pPr>
        <w:spacing w:after="160" w:line="259" w:lineRule="auto"/>
      </w:pPr>
    </w:p>
    <w:p w14:paraId="05368C2C" w14:textId="77777777" w:rsidR="006E187F" w:rsidRDefault="006E187F" w:rsidP="006E187F">
      <w:pPr>
        <w:spacing w:after="160" w:line="259" w:lineRule="auto"/>
      </w:pPr>
    </w:p>
    <w:p w14:paraId="18AC1EC5" w14:textId="77777777" w:rsidR="006E187F" w:rsidRDefault="006E187F" w:rsidP="006E187F">
      <w:pPr>
        <w:spacing w:after="160" w:line="259" w:lineRule="auto"/>
      </w:pPr>
    </w:p>
    <w:p w14:paraId="1E253A8B" w14:textId="77777777" w:rsidR="006E187F" w:rsidRDefault="006E187F" w:rsidP="006E187F">
      <w:pPr>
        <w:spacing w:after="160" w:line="259" w:lineRule="auto"/>
      </w:pPr>
      <w:r>
        <w:t>###Executing Fingerprint Tool###</w:t>
      </w:r>
    </w:p>
    <w:p w14:paraId="1543AB35" w14:textId="77777777" w:rsidR="006E187F" w:rsidRDefault="006E187F" w:rsidP="006E187F">
      <w:pPr>
        <w:spacing w:after="160" w:line="259" w:lineRule="auto"/>
      </w:pPr>
      <w:r>
        <w:t>INFO--08/17/2020 01:41:06 PM--Starting CA-CIE Tool Runner.</w:t>
      </w:r>
      <w:r>
        <w:tab/>
        <w:t>Logging to "./reroute_cie_install_test.log"</w:t>
      </w:r>
    </w:p>
    <w:p w14:paraId="600BD962" w14:textId="77777777" w:rsidR="006E187F" w:rsidRDefault="006E187F" w:rsidP="006E187F">
      <w:pPr>
        <w:spacing w:after="160" w:line="259" w:lineRule="auto"/>
      </w:pPr>
      <w:r>
        <w:t>INFO--08/17/2020 01:41:06 PM--Code Version: 7293bef5cb896dc81fb4086e3d1e0e34746cd800 v5.0: /opt/tools/</w:t>
      </w:r>
      <w:proofErr w:type="spellStart"/>
      <w:r>
        <w:t>pylib</w:t>
      </w:r>
      <w:proofErr w:type="spellEnd"/>
      <w:r>
        <w:t>/runner/runner.py&lt;--1bcfd6779e9cbdb82673405873a8e5e81514ae27</w:t>
      </w:r>
    </w:p>
    <w:p w14:paraId="419F693B" w14:textId="77777777" w:rsidR="006E187F" w:rsidRDefault="006E187F" w:rsidP="006E187F">
      <w:pPr>
        <w:spacing w:after="160" w:line="259" w:lineRule="auto"/>
      </w:pPr>
    </w:p>
    <w:p w14:paraId="1B94D41A" w14:textId="77777777" w:rsidR="006E187F" w:rsidRDefault="006E187F" w:rsidP="006E187F">
      <w:pPr>
        <w:spacing w:after="160" w:line="259" w:lineRule="auto"/>
      </w:pPr>
      <w:r>
        <w:t>INFO--08/17/2020 01:41:06 PM--Code Version: 7293bef5cb896dc81fb4086e3d1e0e34746cd800 v5.0: /opt/tools/</w:t>
      </w:r>
      <w:proofErr w:type="spellStart"/>
      <w:r>
        <w:t>pylib</w:t>
      </w:r>
      <w:proofErr w:type="spellEnd"/>
      <w:r>
        <w:t>/fingerprint/fingerprint.py&lt;--e9692a4faec2ee264fe50417b6b6a516ba82b2f6</w:t>
      </w:r>
    </w:p>
    <w:p w14:paraId="3799B0DA" w14:textId="77777777" w:rsidR="006E187F" w:rsidRDefault="006E187F" w:rsidP="006E187F">
      <w:pPr>
        <w:spacing w:after="160" w:line="259" w:lineRule="auto"/>
      </w:pPr>
    </w:p>
    <w:p w14:paraId="1E227902" w14:textId="77777777" w:rsidR="006E187F" w:rsidRDefault="006E187F" w:rsidP="006E187F">
      <w:pPr>
        <w:spacing w:after="160" w:line="259" w:lineRule="auto"/>
      </w:pPr>
      <w:r>
        <w:t xml:space="preserve">INFO--08/17/2020 01:41:06 PM--QA Status: </w:t>
      </w:r>
      <w:proofErr w:type="gramStart"/>
      <w:r>
        <w:t>QUALIFIED :</w:t>
      </w:r>
      <w:proofErr w:type="gramEnd"/>
      <w:r>
        <w:t xml:space="preserve"> /opt/tools/pylib/runner/runner.py</w:t>
      </w:r>
    </w:p>
    <w:p w14:paraId="2B890517" w14:textId="77777777" w:rsidR="006E187F" w:rsidRDefault="006E187F" w:rsidP="006E187F">
      <w:pPr>
        <w:spacing w:after="160" w:line="259" w:lineRule="auto"/>
      </w:pPr>
      <w:r>
        <w:t xml:space="preserve">INFO--08/17/2020 01:41:07 PM--QA Status: </w:t>
      </w:r>
      <w:proofErr w:type="gramStart"/>
      <w:r>
        <w:t>QUALIFIED :</w:t>
      </w:r>
      <w:proofErr w:type="gramEnd"/>
      <w:r>
        <w:t xml:space="preserve"> /opt/tools/pylib/fingerprint/fingerprint.py</w:t>
      </w:r>
    </w:p>
    <w:p w14:paraId="42950225" w14:textId="77777777" w:rsidR="006E187F" w:rsidRDefault="006E187F" w:rsidP="006E187F">
      <w:pPr>
        <w:spacing w:after="160" w:line="259" w:lineRule="auto"/>
      </w:pPr>
      <w:r>
        <w:t>INFO--08/17/2020 01:41:07 PM--Invoking Command:"python3.6"</w:t>
      </w:r>
      <w:r>
        <w:tab/>
        <w:t>with Arguments:"/opt/tools/pylib/fingerprint/fingerprint.py ./U-10_B-3_CIE_reroute_rates.csv --output ./reroute_cie_install_test.log --</w:t>
      </w:r>
      <w:proofErr w:type="spellStart"/>
      <w:r>
        <w:t>outputmode</w:t>
      </w:r>
      <w:proofErr w:type="spellEnd"/>
      <w:r>
        <w:t xml:space="preserve"> a"</w:t>
      </w:r>
    </w:p>
    <w:p w14:paraId="69802785" w14:textId="77777777" w:rsidR="006E187F" w:rsidRDefault="006E187F" w:rsidP="006E187F">
      <w:pPr>
        <w:spacing w:after="160" w:line="259" w:lineRule="auto"/>
      </w:pPr>
      <w:r>
        <w:t>INFO--08/17/2020 01:41:07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4791099" w14:textId="77777777" w:rsidR="006E187F" w:rsidRDefault="006E187F" w:rsidP="006E187F">
      <w:pPr>
        <w:spacing w:after="160" w:line="259" w:lineRule="auto"/>
      </w:pPr>
      <w:r>
        <w:t>Fingerprint generated at 2020-08-17 13:41:07.071464</w:t>
      </w:r>
    </w:p>
    <w:p w14:paraId="637EC460" w14:textId="77777777" w:rsidR="006E187F" w:rsidRDefault="006E187F" w:rsidP="006E187F">
      <w:pPr>
        <w:spacing w:after="160" w:line="259" w:lineRule="auto"/>
      </w:pPr>
      <w:r>
        <w:t>./U-10_B-3_CIE_reroute_rates.csv</w:t>
      </w:r>
      <w:r>
        <w:tab/>
        <w:t>1c66b0c1dbc4bd685a1ec76f6f980f0f044046842cca8c892879ea6e5b298450</w:t>
      </w:r>
    </w:p>
    <w:p w14:paraId="11408E64" w14:textId="77777777" w:rsidR="006E187F" w:rsidRDefault="006E187F" w:rsidP="006E187F">
      <w:pPr>
        <w:spacing w:after="160" w:line="259" w:lineRule="auto"/>
      </w:pPr>
    </w:p>
    <w:p w14:paraId="74A33AF0" w14:textId="77777777" w:rsidR="006E187F" w:rsidRDefault="006E187F" w:rsidP="006E187F">
      <w:pPr>
        <w:spacing w:after="160" w:line="259" w:lineRule="auto"/>
      </w:pPr>
      <w:r>
        <w:t>###Finished Process###</w:t>
      </w:r>
    </w:p>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D96971F" w:rsidR="00E77779" w:rsidRPr="00DA11B3" w:rsidRDefault="00DA3A4B"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Cs w:val="22"/>
                  </w:rPr>
                  <w:t>CIE Source Rerouting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D363E1D" w:rsidR="00E77779" w:rsidRPr="007D0AAC" w:rsidRDefault="00DA3A4B"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20"/>
                  </w:rPr>
                  <w:t>CIE Source Rerouting</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5479092A"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20"/>
                  </w:rPr>
                  <w:t>CIE Source Rerouting</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65AB3440" w:rsidR="00E77779" w:rsidRPr="007D0AAC" w:rsidRDefault="00E77779" w:rsidP="00B84619">
            <w:pPr>
              <w:pStyle w:val="H1bodytext"/>
              <w:spacing w:after="0"/>
              <w:ind w:left="0"/>
              <w:rPr>
                <w:rFonts w:ascii="Arial" w:hAnsi="Arial"/>
                <w:b/>
                <w:sz w:val="20"/>
              </w:rPr>
            </w:pPr>
            <w:r w:rsidRPr="007D0AAC">
              <w:rPr>
                <w:rFonts w:ascii="Arial" w:hAnsi="Arial"/>
                <w:b/>
                <w:sz w:val="20"/>
              </w:rPr>
              <w:t>Date:</w:t>
            </w:r>
            <w:r w:rsidR="007910B1">
              <w:rPr>
                <w:rFonts w:ascii="Arial" w:hAnsi="Arial"/>
                <w:b/>
                <w:sz w:val="20"/>
              </w:rPr>
              <w:t xml:space="preserve"> </w:t>
            </w:r>
            <w:r w:rsidR="006E187F">
              <w:rPr>
                <w:rFonts w:ascii="Arial" w:hAnsi="Arial"/>
                <w:b/>
                <w:sz w:val="20"/>
              </w:rPr>
              <w:t>08</w:t>
            </w:r>
            <w:r w:rsidR="007910B1">
              <w:rPr>
                <w:rFonts w:ascii="Arial" w:hAnsi="Arial"/>
                <w:b/>
                <w:sz w:val="20"/>
              </w:rPr>
              <w:t>/</w:t>
            </w:r>
            <w:r w:rsidR="006E187F">
              <w:rPr>
                <w:rFonts w:ascii="Arial" w:hAnsi="Arial"/>
                <w:b/>
                <w:sz w:val="20"/>
              </w:rPr>
              <w:t>1</w:t>
            </w:r>
            <w:r w:rsidR="007910B1">
              <w:rPr>
                <w:rFonts w:ascii="Arial" w:hAnsi="Arial"/>
                <w:b/>
                <w:sz w:val="20"/>
              </w:rPr>
              <w:t>7/2020</w:t>
            </w:r>
          </w:p>
        </w:tc>
      </w:tr>
      <w:tr w:rsidR="00E77779" w:rsidRPr="00B84712"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Tool Runner File Location for this test:</w:t>
            </w:r>
          </w:p>
          <w:p w14:paraId="6DA87C70" w14:textId="34FA0300" w:rsidR="00E77779" w:rsidRPr="00B84712" w:rsidRDefault="006E187F" w:rsidP="00B84619">
            <w:pPr>
              <w:pStyle w:val="H1bodytext"/>
              <w:spacing w:after="0"/>
              <w:ind w:left="0"/>
              <w:rPr>
                <w:rFonts w:ascii="Arial" w:hAnsi="Arial"/>
                <w:b/>
                <w:sz w:val="20"/>
              </w:rPr>
            </w:pPr>
            <w:r w:rsidRPr="007910B1">
              <w:rPr>
                <w:rFonts w:ascii="Arial" w:hAnsi="Arial"/>
                <w:b/>
                <w:sz w:val="20"/>
              </w:rPr>
              <w:t>O:\CAVE\CA-CIE-Tools-TestEnv\CA-CIE-Tools_cie_v5.X_install_tests\reroute_cie</w:t>
            </w:r>
            <w:r w:rsidRPr="00B84712">
              <w:rPr>
                <w:rFonts w:ascii="Arial" w:hAnsi="Arial"/>
                <w:b/>
                <w:sz w:val="20"/>
              </w:rPr>
              <w:t xml:space="preserve"> </w:t>
            </w:r>
          </w:p>
        </w:tc>
        <w:tc>
          <w:tcPr>
            <w:tcW w:w="4500" w:type="dxa"/>
            <w:gridSpan w:val="2"/>
            <w:tcBorders>
              <w:top w:val="single" w:sz="4" w:space="0" w:color="auto"/>
            </w:tcBorders>
            <w:shd w:val="clear" w:color="auto" w:fill="auto"/>
            <w:vAlign w:val="center"/>
          </w:tcPr>
          <w:p w14:paraId="73BABF9B" w14:textId="7651D736" w:rsidR="00E77779" w:rsidRPr="00B84712" w:rsidRDefault="00E77779" w:rsidP="00B84619">
            <w:pPr>
              <w:pStyle w:val="H1bodytext"/>
              <w:spacing w:after="0"/>
              <w:ind w:left="0"/>
              <w:rPr>
                <w:rFonts w:ascii="Arial" w:hAnsi="Arial"/>
                <w:b/>
                <w:sz w:val="20"/>
              </w:rPr>
            </w:pPr>
            <w:r w:rsidRPr="00B84712">
              <w:rPr>
                <w:rFonts w:ascii="Arial" w:hAnsi="Arial"/>
                <w:b/>
                <w:sz w:val="20"/>
              </w:rPr>
              <w:t xml:space="preserve">Test Performed By: </w:t>
            </w:r>
            <w:r w:rsidR="007910B1">
              <w:rPr>
                <w:rFonts w:ascii="Arial" w:hAnsi="Arial"/>
                <w:b/>
                <w:sz w:val="20"/>
              </w:rPr>
              <w:t>Sara Lindberg</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2A0A336F" w14:textId="77777777" w:rsidR="006E187F" w:rsidRDefault="00E77779" w:rsidP="00B84619">
            <w:pPr>
              <w:pStyle w:val="H1bodytext"/>
              <w:spacing w:after="0"/>
              <w:ind w:left="0"/>
              <w:rPr>
                <w:rFonts w:ascii="Arial" w:hAnsi="Arial"/>
                <w:b/>
                <w:sz w:val="20"/>
              </w:rPr>
            </w:pPr>
            <w:r w:rsidRPr="00B84712">
              <w:rPr>
                <w:rFonts w:ascii="Arial" w:hAnsi="Arial"/>
                <w:b/>
                <w:sz w:val="20"/>
              </w:rPr>
              <w:t xml:space="preserve">Testing Directory: </w:t>
            </w:r>
          </w:p>
          <w:p w14:paraId="16B36EE4" w14:textId="3CBA2602" w:rsidR="00E77779" w:rsidRPr="007D0AAC" w:rsidRDefault="007910B1" w:rsidP="00B84619">
            <w:pPr>
              <w:pStyle w:val="H1bodytext"/>
              <w:spacing w:after="0"/>
              <w:ind w:left="0"/>
              <w:rPr>
                <w:rFonts w:ascii="Arial" w:hAnsi="Arial"/>
                <w:b/>
                <w:sz w:val="20"/>
              </w:rPr>
            </w:pPr>
            <w:r w:rsidRPr="007910B1">
              <w:rPr>
                <w:rFonts w:ascii="Arial" w:hAnsi="Arial"/>
                <w:b/>
                <w:sz w:val="20"/>
              </w:rPr>
              <w:t xml:space="preserve">O:\CAVE\CA-CIE-Tools-TestEnv\CA-CIE-Tools_cie_v5.X_install_tests\reroute_cie </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6FE5160D"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r w:rsidR="007910B1" w:rsidRPr="007910B1">
              <w:rPr>
                <w:rFonts w:ascii="Arial" w:hAnsi="Arial"/>
                <w:sz w:val="20"/>
              </w:rPr>
              <w:t>: /opt/tools</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B84712" w14:paraId="7FA2EC06" w14:textId="77777777" w:rsidTr="00814EF7">
        <w:trPr>
          <w:trHeight w:val="620"/>
        </w:trPr>
        <w:tc>
          <w:tcPr>
            <w:tcW w:w="650" w:type="dxa"/>
            <w:vAlign w:val="center"/>
          </w:tcPr>
          <w:p w14:paraId="6E1FC4FC"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lastRenderedPageBreak/>
              <w:t>1</w:t>
            </w:r>
          </w:p>
        </w:tc>
        <w:tc>
          <w:tcPr>
            <w:tcW w:w="8710" w:type="dxa"/>
            <w:gridSpan w:val="3"/>
            <w:vAlign w:val="center"/>
          </w:tcPr>
          <w:p w14:paraId="53D4E4CB" w14:textId="77777777"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295A134B" w14:textId="36D36E0D" w:rsidR="00B84712" w:rsidRPr="00CD0245" w:rsidRDefault="00B84712" w:rsidP="00814EF7">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w:t>
            </w:r>
            <w:r w:rsidR="000E4A50">
              <w:rPr>
                <w:rFonts w:ascii="Arial" w:hAnsi="Arial"/>
                <w:i/>
                <w:iCs/>
                <w:sz w:val="18"/>
                <w:szCs w:val="18"/>
              </w:rPr>
              <w:t>_cie</w:t>
            </w:r>
            <w:r w:rsidRPr="00C44ED2">
              <w:rPr>
                <w:rFonts w:ascii="Arial" w:hAnsi="Arial"/>
                <w:i/>
                <w:iCs/>
                <w:sz w:val="18"/>
                <w:szCs w:val="18"/>
              </w:rPr>
              <w:t>_IT-1</w:t>
            </w:r>
            <w:r>
              <w:rPr>
                <w:rFonts w:ascii="Arial" w:hAnsi="Arial"/>
                <w:i/>
                <w:iCs/>
                <w:sz w:val="18"/>
                <w:szCs w:val="18"/>
              </w:rPr>
              <w:t>.sh</w:t>
            </w:r>
          </w:p>
        </w:tc>
      </w:tr>
      <w:tr w:rsidR="00B84712" w14:paraId="42B5AAB0" w14:textId="77777777" w:rsidTr="00814EF7">
        <w:trPr>
          <w:trHeight w:val="440"/>
        </w:trPr>
        <w:tc>
          <w:tcPr>
            <w:tcW w:w="650" w:type="dxa"/>
            <w:vAlign w:val="center"/>
          </w:tcPr>
          <w:p w14:paraId="2845A2D5"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12849A93" w14:textId="77777777"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042AC10A" w14:textId="77777777" w:rsidR="00B84712" w:rsidRDefault="00B84712" w:rsidP="00814EF7">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773C429E" w14:textId="12D2A4B6" w:rsidR="00B84712" w:rsidRPr="00CD0245" w:rsidRDefault="00B84712" w:rsidP="00814EF7">
            <w:pPr>
              <w:pStyle w:val="H1bodytext"/>
              <w:spacing w:after="0"/>
              <w:ind w:left="0"/>
              <w:rPr>
                <w:rFonts w:ascii="Arial" w:hAnsi="Arial"/>
                <w:i/>
                <w:iCs/>
                <w:sz w:val="18"/>
                <w:szCs w:val="18"/>
              </w:rPr>
            </w:pPr>
            <w:r>
              <w:rPr>
                <w:rFonts w:ascii="Arial" w:hAnsi="Arial" w:cs="Arial"/>
                <w:sz w:val="18"/>
                <w:szCs w:val="18"/>
              </w:rPr>
              <w:t>(filename: reroute</w:t>
            </w:r>
            <w:r w:rsidR="000E4A50">
              <w:rPr>
                <w:rFonts w:ascii="Arial" w:hAnsi="Arial" w:cs="Arial"/>
                <w:sz w:val="18"/>
                <w:szCs w:val="18"/>
              </w:rPr>
              <w:t>_cie</w:t>
            </w:r>
            <w:r>
              <w:rPr>
                <w:rFonts w:ascii="Arial" w:hAnsi="Arial" w:cs="Arial"/>
                <w:sz w:val="18"/>
                <w:szCs w:val="18"/>
              </w:rPr>
              <w:t>_install_test.log)</w:t>
            </w:r>
          </w:p>
        </w:tc>
        <w:tc>
          <w:tcPr>
            <w:tcW w:w="1484" w:type="dxa"/>
            <w:vAlign w:val="center"/>
          </w:tcPr>
          <w:p w14:paraId="5DD4AB1F" w14:textId="0F675189" w:rsidR="00B84712" w:rsidRPr="00CD0245" w:rsidRDefault="007910B1" w:rsidP="00814EF7">
            <w:pPr>
              <w:pStyle w:val="H1bodytext"/>
              <w:spacing w:after="0"/>
              <w:ind w:left="0"/>
              <w:rPr>
                <w:rFonts w:ascii="Arial" w:hAnsi="Arial"/>
                <w:i/>
                <w:sz w:val="18"/>
                <w:szCs w:val="18"/>
              </w:rPr>
            </w:pPr>
            <w:r>
              <w:rPr>
                <w:rFonts w:ascii="Arial" w:hAnsi="Arial"/>
                <w:i/>
                <w:sz w:val="18"/>
                <w:szCs w:val="18"/>
              </w:rPr>
              <w:t>PASS</w:t>
            </w:r>
          </w:p>
        </w:tc>
      </w:tr>
      <w:tr w:rsidR="00B84712" w14:paraId="1262535C" w14:textId="77777777" w:rsidTr="00DA7A97">
        <w:trPr>
          <w:trHeight w:val="1835"/>
        </w:trPr>
        <w:tc>
          <w:tcPr>
            <w:tcW w:w="650" w:type="dxa"/>
            <w:vAlign w:val="center"/>
          </w:tcPr>
          <w:p w14:paraId="4E620764"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21C25EEC" w14:textId="3937A6ED" w:rsidR="00B84712" w:rsidRPr="00CD0245" w:rsidRDefault="00B84712" w:rsidP="00814EF7">
            <w:pPr>
              <w:pStyle w:val="H1bodytext"/>
              <w:spacing w:after="0"/>
              <w:ind w:left="0"/>
              <w:rPr>
                <w:rFonts w:ascii="Arial" w:hAnsi="Arial"/>
                <w:sz w:val="18"/>
                <w:szCs w:val="18"/>
              </w:rPr>
            </w:pPr>
            <w:r w:rsidRPr="00CD0245">
              <w:rPr>
                <w:rFonts w:ascii="Arial" w:hAnsi="Arial" w:cs="Arial"/>
                <w:sz w:val="18"/>
                <w:szCs w:val="18"/>
              </w:rPr>
              <w:t>Verify</w:t>
            </w:r>
            <w:r w:rsidRPr="00834EBE">
              <w:rPr>
                <w:rFonts w:ascii="Arial" w:hAnsi="Arial" w:cs="Arial"/>
                <w:sz w:val="18"/>
                <w:szCs w:val="18"/>
              </w:rPr>
              <w:t xml:space="preserve"> </w:t>
            </w:r>
            <w:r w:rsidR="00FA6BC0" w:rsidRPr="00834EBE">
              <w:rPr>
                <w:rFonts w:ascii="Arial" w:hAnsi="Arial" w:cs="Arial"/>
                <w:sz w:val="18"/>
                <w:szCs w:val="18"/>
              </w:rPr>
              <w:t xml:space="preserve">CIE </w:t>
            </w:r>
            <w:r w:rsidRPr="00CD0245">
              <w:rPr>
                <w:rFonts w:ascii="Arial" w:hAnsi="Arial" w:cs="Arial"/>
                <w:sz w:val="18"/>
                <w:szCs w:val="18"/>
              </w:rPr>
              <w:t>Source Rerouting Tool executes</w:t>
            </w:r>
          </w:p>
        </w:tc>
        <w:tc>
          <w:tcPr>
            <w:tcW w:w="3016" w:type="dxa"/>
            <w:vAlign w:val="center"/>
          </w:tcPr>
          <w:p w14:paraId="38C0442C" w14:textId="409D88BF"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w:t>
            </w:r>
            <w:r w:rsidR="00A71BA5">
              <w:rPr>
                <w:rFonts w:ascii="Arial" w:hAnsi="Arial"/>
                <w:sz w:val="18"/>
                <w:szCs w:val="18"/>
              </w:rPr>
              <w:t>CIE_</w:t>
            </w:r>
            <w:r w:rsidRPr="00CD0245">
              <w:rPr>
                <w:rFonts w:ascii="Arial" w:hAnsi="Arial"/>
                <w:sz w:val="18"/>
                <w:szCs w:val="18"/>
              </w:rPr>
              <w:t>reroute_rates.csv</w:t>
            </w:r>
            <w:r>
              <w:rPr>
                <w:rFonts w:ascii="Arial" w:hAnsi="Arial"/>
                <w:sz w:val="18"/>
                <w:szCs w:val="18"/>
              </w:rPr>
              <w:br/>
            </w:r>
            <w:r w:rsidRPr="00CD0245">
              <w:rPr>
                <w:rFonts w:ascii="Arial" w:hAnsi="Arial"/>
                <w:sz w:val="18"/>
                <w:szCs w:val="18"/>
              </w:rPr>
              <w:t>U-10_B-3_</w:t>
            </w:r>
            <w:r w:rsidR="00A71BA5">
              <w:rPr>
                <w:rFonts w:ascii="Arial" w:hAnsi="Arial"/>
                <w:sz w:val="18"/>
                <w:szCs w:val="18"/>
              </w:rPr>
              <w:t>CIE_</w:t>
            </w:r>
            <w:r w:rsidRPr="00CD0245">
              <w:rPr>
                <w:rFonts w:ascii="Arial" w:hAnsi="Arial"/>
                <w:sz w:val="18"/>
                <w:szCs w:val="18"/>
              </w:rPr>
              <w:t>reroute_rates.dat</w:t>
            </w:r>
            <w:r>
              <w:rPr>
                <w:rFonts w:ascii="Arial" w:hAnsi="Arial"/>
                <w:sz w:val="18"/>
                <w:szCs w:val="18"/>
              </w:rPr>
              <w:br/>
            </w:r>
            <w:r w:rsidRPr="00CD0245">
              <w:rPr>
                <w:rFonts w:ascii="Arial" w:hAnsi="Arial"/>
                <w:sz w:val="18"/>
                <w:szCs w:val="18"/>
              </w:rPr>
              <w:t>U-10_B-3_</w:t>
            </w:r>
            <w:r w:rsidR="00A71BA5">
              <w:rPr>
                <w:rFonts w:ascii="Arial" w:hAnsi="Arial"/>
                <w:sz w:val="18"/>
                <w:szCs w:val="18"/>
              </w:rPr>
              <w:t>CIE_</w:t>
            </w:r>
            <w:r w:rsidRPr="00CD0245">
              <w:rPr>
                <w:rFonts w:ascii="Arial" w:hAnsi="Arial"/>
                <w:sz w:val="18"/>
                <w:szCs w:val="18"/>
              </w:rPr>
              <w:t>reroute_fractions.dat</w:t>
            </w:r>
            <w:r>
              <w:rPr>
                <w:rFonts w:ascii="Arial" w:hAnsi="Arial"/>
                <w:sz w:val="18"/>
                <w:szCs w:val="18"/>
              </w:rPr>
              <w:br/>
            </w:r>
            <w:r w:rsidRPr="00CD0245">
              <w:rPr>
                <w:rFonts w:ascii="Arial" w:hAnsi="Arial"/>
                <w:sz w:val="18"/>
                <w:szCs w:val="18"/>
              </w:rPr>
              <w:t>U-10_B-3_</w:t>
            </w:r>
            <w:r w:rsidR="00A71BA5">
              <w:rPr>
                <w:rFonts w:ascii="Arial" w:hAnsi="Arial"/>
                <w:sz w:val="18"/>
                <w:szCs w:val="18"/>
              </w:rPr>
              <w:t>CIE_</w:t>
            </w:r>
            <w:r w:rsidRPr="00CD0245">
              <w:rPr>
                <w:rFonts w:ascii="Arial" w:hAnsi="Arial"/>
                <w:sz w:val="18"/>
                <w:szCs w:val="18"/>
              </w:rPr>
              <w:t>reroute_in.dat</w:t>
            </w:r>
          </w:p>
        </w:tc>
        <w:tc>
          <w:tcPr>
            <w:tcW w:w="1484" w:type="dxa"/>
            <w:vAlign w:val="center"/>
          </w:tcPr>
          <w:p w14:paraId="43042DEA" w14:textId="24CBAC80" w:rsidR="00B84712" w:rsidRPr="00CD0245" w:rsidRDefault="006E187F" w:rsidP="00814EF7">
            <w:pPr>
              <w:pStyle w:val="H1bodytext"/>
              <w:spacing w:after="0"/>
              <w:ind w:left="0"/>
              <w:rPr>
                <w:rFonts w:ascii="Arial" w:hAnsi="Arial"/>
                <w:i/>
                <w:sz w:val="18"/>
                <w:szCs w:val="18"/>
              </w:rPr>
            </w:pPr>
            <w:r>
              <w:rPr>
                <w:rFonts w:ascii="Arial" w:hAnsi="Arial"/>
                <w:i/>
                <w:sz w:val="18"/>
                <w:szCs w:val="18"/>
              </w:rPr>
              <w:t>PASS</w:t>
            </w:r>
          </w:p>
        </w:tc>
      </w:tr>
    </w:tbl>
    <w:p w14:paraId="7AFEA455" w14:textId="77777777" w:rsidR="006E187F" w:rsidRPr="00E24D75" w:rsidRDefault="006E187F" w:rsidP="006E187F">
      <w:pPr>
        <w:spacing w:after="160" w:line="254" w:lineRule="auto"/>
        <w:ind w:left="720"/>
        <w:rPr>
          <w:rFonts w:ascii="Times New Roman" w:eastAsia="Times New Roman" w:hAnsi="Times New Roman" w:cs="Times New Roman"/>
          <w:szCs w:val="20"/>
        </w:rPr>
      </w:pPr>
      <w:r w:rsidRPr="00E24D75">
        <w:rPr>
          <w:rFonts w:ascii="Times New Roman" w:eastAsia="Times New Roman" w:hAnsi="Times New Roman" w:cs="Times New Roman"/>
          <w:szCs w:val="20"/>
        </w:rPr>
        <w:br w:type="page"/>
      </w:r>
    </w:p>
    <w:p w14:paraId="15F34924" w14:textId="77777777" w:rsidR="006E187F" w:rsidRPr="00E24D75" w:rsidRDefault="006E187F" w:rsidP="006E187F">
      <w:pPr>
        <w:spacing w:before="3000" w:after="120"/>
        <w:ind w:left="720"/>
        <w:jc w:val="center"/>
        <w:rPr>
          <w:rFonts w:eastAsia="Times New Roman"/>
          <w:b/>
          <w:bCs/>
          <w:szCs w:val="20"/>
        </w:rPr>
      </w:pPr>
      <w:bookmarkStart w:id="6" w:name="_Hlk44968867"/>
    </w:p>
    <w:p w14:paraId="3149B216" w14:textId="77777777" w:rsidR="006E187F" w:rsidRPr="00E24D75" w:rsidRDefault="006E187F" w:rsidP="006E187F">
      <w:pPr>
        <w:spacing w:before="3000" w:after="120"/>
        <w:ind w:left="720"/>
        <w:jc w:val="center"/>
        <w:rPr>
          <w:rFonts w:eastAsia="Times New Roman"/>
          <w:b/>
          <w:bCs/>
          <w:szCs w:val="20"/>
        </w:rPr>
      </w:pPr>
      <w:r w:rsidRPr="00E24D75">
        <w:rPr>
          <w:rFonts w:eastAsia="Times New Roman"/>
          <w:b/>
          <w:bCs/>
          <w:szCs w:val="20"/>
        </w:rPr>
        <w:t>Appendix C</w:t>
      </w:r>
    </w:p>
    <w:p w14:paraId="7341BED2" w14:textId="77777777" w:rsidR="006E187F" w:rsidRPr="00E24D75" w:rsidRDefault="006E187F" w:rsidP="006E187F">
      <w:pPr>
        <w:spacing w:after="120"/>
        <w:ind w:left="720"/>
        <w:jc w:val="center"/>
        <w:rPr>
          <w:rFonts w:ascii="Times New Roman" w:eastAsia="Times New Roman" w:hAnsi="Times New Roman" w:cs="Times New Roman"/>
          <w:szCs w:val="20"/>
        </w:rPr>
      </w:pPr>
      <w:r w:rsidRPr="00E24D75">
        <w:rPr>
          <w:rFonts w:eastAsia="Times New Roman"/>
          <w:b/>
          <w:bCs/>
          <w:szCs w:val="20"/>
        </w:rPr>
        <w:br/>
      </w:r>
      <w:r w:rsidRPr="00E24D75">
        <w:rPr>
          <w:rFonts w:eastAsia="Times New Roman"/>
          <w:b/>
          <w:bCs/>
          <w:szCs w:val="20"/>
        </w:rPr>
        <w:br/>
        <w:t>QA Checklist</w:t>
      </w:r>
      <w:r w:rsidRPr="00E24D75">
        <w:rPr>
          <w:rFonts w:eastAsia="Times New Roman"/>
          <w:b/>
          <w:bCs/>
          <w:szCs w:val="20"/>
        </w:rPr>
        <w:br/>
      </w:r>
    </w:p>
    <w:p w14:paraId="3C426D69" w14:textId="77777777" w:rsidR="006E187F" w:rsidRPr="00E24D75" w:rsidRDefault="006E187F" w:rsidP="006E187F">
      <w:pPr>
        <w:spacing w:after="160" w:line="254" w:lineRule="auto"/>
        <w:ind w:left="720"/>
        <w:rPr>
          <w:rFonts w:ascii="Times New Roman" w:eastAsia="Times New Roman" w:hAnsi="Times New Roman" w:cs="Times New Roman"/>
          <w:sz w:val="24"/>
          <w:szCs w:val="24"/>
        </w:rPr>
      </w:pPr>
      <w:r w:rsidRPr="00E24D75">
        <w:rPr>
          <w:rFonts w:ascii="Times New Roman" w:eastAsia="Times New Roman" w:hAnsi="Times New Roman" w:cs="Times New Roman"/>
          <w:sz w:val="24"/>
          <w:szCs w:val="24"/>
        </w:rPr>
        <w:br w:type="page"/>
      </w:r>
      <w:bookmarkEnd w:id="6"/>
    </w:p>
    <w:p w14:paraId="1E38C022" w14:textId="4C4D6027" w:rsidR="000D6080" w:rsidRDefault="007B7E2E">
      <w:bookmarkStart w:id="7" w:name="_GoBack"/>
      <w:bookmarkEnd w:id="7"/>
      <w:r w:rsidRPr="007B7E2E">
        <w:rPr>
          <w:noProof/>
        </w:rPr>
        <w:lastRenderedPageBreak/>
        <w:drawing>
          <wp:inline distT="0" distB="0" distL="0" distR="0" wp14:anchorId="4F6E893D" wp14:editId="5324939D">
            <wp:extent cx="6400800" cy="74273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2183" cy="7428948"/>
                    </a:xfrm>
                    <a:prstGeom prst="rect">
                      <a:avLst/>
                    </a:prstGeom>
                  </pic:spPr>
                </pic:pic>
              </a:graphicData>
            </a:graphic>
          </wp:inline>
        </w:drawing>
      </w:r>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9D3DD" w14:textId="77777777" w:rsidR="00BB49B1" w:rsidRDefault="00BB49B1">
      <w:r>
        <w:separator/>
      </w:r>
    </w:p>
  </w:endnote>
  <w:endnote w:type="continuationSeparator" w:id="0">
    <w:p w14:paraId="4865DBD4" w14:textId="77777777" w:rsidR="00BB49B1" w:rsidRDefault="00BB49B1">
      <w:r>
        <w:continuationSeparator/>
      </w:r>
    </w:p>
  </w:endnote>
  <w:endnote w:type="continuationNotice" w:id="1">
    <w:p w14:paraId="0ADACC96" w14:textId="77777777" w:rsidR="00BB49B1" w:rsidRDefault="00BB4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E27C44" w:rsidRPr="00F91BB5" w:rsidRDefault="00E27C44"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DA3A4B">
      <w:rPr>
        <w:rFonts w:ascii="Arial" w:hAnsi="Arial" w:cs="Arial"/>
        <w:noProof/>
        <w:sz w:val="20"/>
      </w:rPr>
      <w:t>22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DA3A4B">
      <w:rPr>
        <w:rFonts w:ascii="Arial" w:hAnsi="Arial" w:cs="Arial"/>
        <w:noProof/>
        <w:sz w:val="20"/>
      </w:rPr>
      <w:t>22</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EFD5E" w14:textId="77777777" w:rsidR="00BB49B1" w:rsidRDefault="00BB49B1">
      <w:r>
        <w:separator/>
      </w:r>
    </w:p>
  </w:footnote>
  <w:footnote w:type="continuationSeparator" w:id="0">
    <w:p w14:paraId="2BA8E8EC" w14:textId="77777777" w:rsidR="00BB49B1" w:rsidRDefault="00BB49B1">
      <w:r>
        <w:continuationSeparator/>
      </w:r>
    </w:p>
  </w:footnote>
  <w:footnote w:type="continuationNotice" w:id="1">
    <w:p w14:paraId="35134EF5" w14:textId="77777777" w:rsidR="00BB49B1" w:rsidRDefault="00BB49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4C50EA13" w:rsidR="00E27C44" w:rsidRDefault="00E27C44"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Pr>
        <w:sz w:val="20"/>
        <w:szCs w:val="20"/>
      </w:rPr>
      <w:t>04032</w:t>
    </w:r>
  </w:p>
  <w:p w14:paraId="20AF5E5B" w14:textId="5730C274" w:rsidR="00E27C44" w:rsidRPr="00695DB6" w:rsidRDefault="00E27C44"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E27C44" w:rsidRPr="00F00772" w:rsidRDefault="00E27C44" w:rsidP="00091E69">
    <w:pPr>
      <w:pStyle w:val="Spacer"/>
      <w:rPr>
        <w:rFonts w:ascii="Arial" w:hAnsi="Arial"/>
        <w:sz w:val="2"/>
      </w:rPr>
    </w:pPr>
  </w:p>
  <w:p w14:paraId="2093252F" w14:textId="77777777" w:rsidR="00E27C44" w:rsidRPr="00F00772" w:rsidRDefault="00E27C44">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04A0B708" w:rsidR="00E27C44" w:rsidRDefault="00E27C44" w:rsidP="00091E69">
    <w:pPr>
      <w:pStyle w:val="BodyText3"/>
      <w:spacing w:after="0" w:line="240" w:lineRule="auto"/>
      <w:jc w:val="right"/>
      <w:rPr>
        <w:b/>
        <w:sz w:val="20"/>
        <w:szCs w:val="20"/>
      </w:rPr>
    </w:pPr>
    <w:r>
      <w:rPr>
        <w:szCs w:val="22"/>
      </w:rPr>
      <w:tab/>
    </w:r>
    <w:r>
      <w:rPr>
        <w:b/>
        <w:sz w:val="20"/>
        <w:szCs w:val="20"/>
      </w:rPr>
      <w:t>CHPRC-04032</w:t>
    </w:r>
  </w:p>
  <w:p w14:paraId="0FF43030" w14:textId="249A6E0C" w:rsidR="00E27C44" w:rsidRPr="00105BF0" w:rsidRDefault="00E27C44"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6F00"/>
    <w:multiLevelType w:val="hybridMultilevel"/>
    <w:tmpl w:val="B8AAD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92B79"/>
    <w:multiLevelType w:val="hybridMultilevel"/>
    <w:tmpl w:val="AED83E5A"/>
    <w:lvl w:ilvl="0" w:tplc="440E19C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59BF"/>
    <w:multiLevelType w:val="hybridMultilevel"/>
    <w:tmpl w:val="750A8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22C61"/>
    <w:multiLevelType w:val="hybridMultilevel"/>
    <w:tmpl w:val="36360C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4F220642"/>
    <w:multiLevelType w:val="hybridMultilevel"/>
    <w:tmpl w:val="FEA49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36E01"/>
    <w:multiLevelType w:val="hybridMultilevel"/>
    <w:tmpl w:val="9AD67742"/>
    <w:lvl w:ilvl="0" w:tplc="2EA49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045508"/>
    <w:multiLevelType w:val="hybridMultilevel"/>
    <w:tmpl w:val="A51A8216"/>
    <w:lvl w:ilvl="0" w:tplc="F26848F8">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6509A9"/>
    <w:multiLevelType w:val="hybridMultilevel"/>
    <w:tmpl w:val="BBC4E830"/>
    <w:lvl w:ilvl="0" w:tplc="BE16C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07E5379"/>
    <w:multiLevelType w:val="hybridMultilevel"/>
    <w:tmpl w:val="3708B02A"/>
    <w:lvl w:ilvl="0" w:tplc="A2DA1A8C">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7"/>
  </w:num>
  <w:num w:numId="3">
    <w:abstractNumId w:val="4"/>
  </w:num>
  <w:num w:numId="4">
    <w:abstractNumId w:val="11"/>
  </w:num>
  <w:num w:numId="5">
    <w:abstractNumId w:val="5"/>
  </w:num>
  <w:num w:numId="6">
    <w:abstractNumId w:val="8"/>
  </w:num>
  <w:num w:numId="7">
    <w:abstractNumId w:val="12"/>
  </w:num>
  <w:num w:numId="8">
    <w:abstractNumId w:val="22"/>
  </w:num>
  <w:num w:numId="9">
    <w:abstractNumId w:val="21"/>
  </w:num>
  <w:num w:numId="10">
    <w:abstractNumId w:val="7"/>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
  </w:num>
  <w:num w:numId="15">
    <w:abstractNumId w:val="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num>
  <w:num w:numId="20">
    <w:abstractNumId w:val="18"/>
  </w:num>
  <w:num w:numId="21">
    <w:abstractNumId w:val="0"/>
  </w:num>
  <w:num w:numId="22">
    <w:abstractNumId w:val="1"/>
  </w:num>
  <w:num w:numId="23">
    <w:abstractNumId w:val="13"/>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60E6"/>
    <w:rsid w:val="00007DB9"/>
    <w:rsid w:val="000135CC"/>
    <w:rsid w:val="00015030"/>
    <w:rsid w:val="00015868"/>
    <w:rsid w:val="00015E92"/>
    <w:rsid w:val="00021040"/>
    <w:rsid w:val="000277CD"/>
    <w:rsid w:val="00030F31"/>
    <w:rsid w:val="00035E77"/>
    <w:rsid w:val="0003751B"/>
    <w:rsid w:val="00050A67"/>
    <w:rsid w:val="00052FD1"/>
    <w:rsid w:val="00064374"/>
    <w:rsid w:val="00074FBE"/>
    <w:rsid w:val="000764A1"/>
    <w:rsid w:val="00091E69"/>
    <w:rsid w:val="00093579"/>
    <w:rsid w:val="000A0925"/>
    <w:rsid w:val="000A0DB2"/>
    <w:rsid w:val="000C18E8"/>
    <w:rsid w:val="000C3325"/>
    <w:rsid w:val="000D5185"/>
    <w:rsid w:val="000D6080"/>
    <w:rsid w:val="000E4A50"/>
    <w:rsid w:val="000E6195"/>
    <w:rsid w:val="00107DD9"/>
    <w:rsid w:val="001170D7"/>
    <w:rsid w:val="00117D2C"/>
    <w:rsid w:val="00123CE9"/>
    <w:rsid w:val="00125603"/>
    <w:rsid w:val="00125975"/>
    <w:rsid w:val="0013087C"/>
    <w:rsid w:val="0013596E"/>
    <w:rsid w:val="00140934"/>
    <w:rsid w:val="00141D38"/>
    <w:rsid w:val="00150657"/>
    <w:rsid w:val="001705F3"/>
    <w:rsid w:val="00172812"/>
    <w:rsid w:val="00182853"/>
    <w:rsid w:val="00192EF0"/>
    <w:rsid w:val="00196464"/>
    <w:rsid w:val="001971EE"/>
    <w:rsid w:val="00197584"/>
    <w:rsid w:val="001A185F"/>
    <w:rsid w:val="001B267D"/>
    <w:rsid w:val="001B7065"/>
    <w:rsid w:val="001C0458"/>
    <w:rsid w:val="001C058D"/>
    <w:rsid w:val="001C5472"/>
    <w:rsid w:val="001D2ECC"/>
    <w:rsid w:val="001D3279"/>
    <w:rsid w:val="001D7AC7"/>
    <w:rsid w:val="001E104F"/>
    <w:rsid w:val="001E1D9C"/>
    <w:rsid w:val="001E2E01"/>
    <w:rsid w:val="001E34C2"/>
    <w:rsid w:val="001E5793"/>
    <w:rsid w:val="00210F62"/>
    <w:rsid w:val="0021429E"/>
    <w:rsid w:val="00214DFA"/>
    <w:rsid w:val="00215CB2"/>
    <w:rsid w:val="00234E5C"/>
    <w:rsid w:val="00235B97"/>
    <w:rsid w:val="00240BD6"/>
    <w:rsid w:val="00250514"/>
    <w:rsid w:val="00265157"/>
    <w:rsid w:val="00281048"/>
    <w:rsid w:val="002816F5"/>
    <w:rsid w:val="00294DEA"/>
    <w:rsid w:val="002A5736"/>
    <w:rsid w:val="002A6190"/>
    <w:rsid w:val="002A79E5"/>
    <w:rsid w:val="002B1716"/>
    <w:rsid w:val="002B3269"/>
    <w:rsid w:val="002B5E96"/>
    <w:rsid w:val="002B707F"/>
    <w:rsid w:val="002B74A4"/>
    <w:rsid w:val="002C3283"/>
    <w:rsid w:val="002C3BDD"/>
    <w:rsid w:val="002C7600"/>
    <w:rsid w:val="002D4ECC"/>
    <w:rsid w:val="002E2FC4"/>
    <w:rsid w:val="002E4778"/>
    <w:rsid w:val="002E5D84"/>
    <w:rsid w:val="00317CA3"/>
    <w:rsid w:val="00321BF6"/>
    <w:rsid w:val="00322DE9"/>
    <w:rsid w:val="0032413A"/>
    <w:rsid w:val="00327C21"/>
    <w:rsid w:val="003314D1"/>
    <w:rsid w:val="00331D7F"/>
    <w:rsid w:val="00335EC6"/>
    <w:rsid w:val="003431F5"/>
    <w:rsid w:val="00347177"/>
    <w:rsid w:val="0035156A"/>
    <w:rsid w:val="00354AE5"/>
    <w:rsid w:val="003611AA"/>
    <w:rsid w:val="00361939"/>
    <w:rsid w:val="00364C75"/>
    <w:rsid w:val="0036516B"/>
    <w:rsid w:val="00366150"/>
    <w:rsid w:val="00370811"/>
    <w:rsid w:val="00371BD4"/>
    <w:rsid w:val="00376001"/>
    <w:rsid w:val="00380962"/>
    <w:rsid w:val="00380C32"/>
    <w:rsid w:val="0038557A"/>
    <w:rsid w:val="003865FE"/>
    <w:rsid w:val="00386E0C"/>
    <w:rsid w:val="00390C71"/>
    <w:rsid w:val="003963F1"/>
    <w:rsid w:val="003A26D6"/>
    <w:rsid w:val="003A5962"/>
    <w:rsid w:val="003A61C9"/>
    <w:rsid w:val="003A7882"/>
    <w:rsid w:val="003C0AA4"/>
    <w:rsid w:val="003C478F"/>
    <w:rsid w:val="003D1C68"/>
    <w:rsid w:val="003D441D"/>
    <w:rsid w:val="003D4C50"/>
    <w:rsid w:val="003D5200"/>
    <w:rsid w:val="003D718B"/>
    <w:rsid w:val="003E3848"/>
    <w:rsid w:val="003F0CF4"/>
    <w:rsid w:val="003F502C"/>
    <w:rsid w:val="003F53AB"/>
    <w:rsid w:val="004024AA"/>
    <w:rsid w:val="004228AC"/>
    <w:rsid w:val="00427B21"/>
    <w:rsid w:val="00433852"/>
    <w:rsid w:val="004346C2"/>
    <w:rsid w:val="004440A4"/>
    <w:rsid w:val="004474AB"/>
    <w:rsid w:val="00451655"/>
    <w:rsid w:val="0045203B"/>
    <w:rsid w:val="004556EC"/>
    <w:rsid w:val="0046354D"/>
    <w:rsid w:val="00467804"/>
    <w:rsid w:val="00474146"/>
    <w:rsid w:val="00474F2A"/>
    <w:rsid w:val="00475CE7"/>
    <w:rsid w:val="004762FE"/>
    <w:rsid w:val="00481585"/>
    <w:rsid w:val="00481672"/>
    <w:rsid w:val="004825D9"/>
    <w:rsid w:val="00485B09"/>
    <w:rsid w:val="00490995"/>
    <w:rsid w:val="004915F2"/>
    <w:rsid w:val="004A0F0A"/>
    <w:rsid w:val="004B1D40"/>
    <w:rsid w:val="004B705B"/>
    <w:rsid w:val="004C36A2"/>
    <w:rsid w:val="004C7959"/>
    <w:rsid w:val="004E37D0"/>
    <w:rsid w:val="004E7152"/>
    <w:rsid w:val="00505BCC"/>
    <w:rsid w:val="005135CA"/>
    <w:rsid w:val="00515D6F"/>
    <w:rsid w:val="005177C6"/>
    <w:rsid w:val="00520858"/>
    <w:rsid w:val="00534ED3"/>
    <w:rsid w:val="0053536B"/>
    <w:rsid w:val="00542927"/>
    <w:rsid w:val="00542CC1"/>
    <w:rsid w:val="00547232"/>
    <w:rsid w:val="00563412"/>
    <w:rsid w:val="005703E5"/>
    <w:rsid w:val="005813E8"/>
    <w:rsid w:val="00583F63"/>
    <w:rsid w:val="00587C2A"/>
    <w:rsid w:val="005B32BE"/>
    <w:rsid w:val="005B60D6"/>
    <w:rsid w:val="005B6800"/>
    <w:rsid w:val="005B7D3D"/>
    <w:rsid w:val="005C1656"/>
    <w:rsid w:val="005C755F"/>
    <w:rsid w:val="005E33F3"/>
    <w:rsid w:val="005F6614"/>
    <w:rsid w:val="005F675C"/>
    <w:rsid w:val="00602ADA"/>
    <w:rsid w:val="00602BC0"/>
    <w:rsid w:val="00606A19"/>
    <w:rsid w:val="00610A7E"/>
    <w:rsid w:val="00622317"/>
    <w:rsid w:val="006245F0"/>
    <w:rsid w:val="00640172"/>
    <w:rsid w:val="006414D2"/>
    <w:rsid w:val="00645AC0"/>
    <w:rsid w:val="006504D7"/>
    <w:rsid w:val="00653491"/>
    <w:rsid w:val="006535B2"/>
    <w:rsid w:val="00654DD8"/>
    <w:rsid w:val="00654F97"/>
    <w:rsid w:val="006636CC"/>
    <w:rsid w:val="00665E97"/>
    <w:rsid w:val="00666777"/>
    <w:rsid w:val="006714B6"/>
    <w:rsid w:val="006716A8"/>
    <w:rsid w:val="00673028"/>
    <w:rsid w:val="00685261"/>
    <w:rsid w:val="00685F6B"/>
    <w:rsid w:val="00686536"/>
    <w:rsid w:val="00687789"/>
    <w:rsid w:val="00690C84"/>
    <w:rsid w:val="00696A41"/>
    <w:rsid w:val="006973AE"/>
    <w:rsid w:val="006A2B71"/>
    <w:rsid w:val="006B32E9"/>
    <w:rsid w:val="006B5A03"/>
    <w:rsid w:val="006B5FCB"/>
    <w:rsid w:val="006B70D2"/>
    <w:rsid w:val="006B7E8B"/>
    <w:rsid w:val="006C5316"/>
    <w:rsid w:val="006D28A9"/>
    <w:rsid w:val="006D6D1F"/>
    <w:rsid w:val="006E187F"/>
    <w:rsid w:val="006E552D"/>
    <w:rsid w:val="006E7761"/>
    <w:rsid w:val="006F1107"/>
    <w:rsid w:val="006F15E4"/>
    <w:rsid w:val="006F2B00"/>
    <w:rsid w:val="0070136B"/>
    <w:rsid w:val="00702160"/>
    <w:rsid w:val="00706005"/>
    <w:rsid w:val="00706285"/>
    <w:rsid w:val="007119C5"/>
    <w:rsid w:val="007145BA"/>
    <w:rsid w:val="007258B0"/>
    <w:rsid w:val="00732915"/>
    <w:rsid w:val="0073402F"/>
    <w:rsid w:val="0073587B"/>
    <w:rsid w:val="00735A51"/>
    <w:rsid w:val="0074512E"/>
    <w:rsid w:val="00745D57"/>
    <w:rsid w:val="0074666A"/>
    <w:rsid w:val="00751E0C"/>
    <w:rsid w:val="0075380E"/>
    <w:rsid w:val="0076717B"/>
    <w:rsid w:val="00771629"/>
    <w:rsid w:val="00773510"/>
    <w:rsid w:val="00782A1A"/>
    <w:rsid w:val="00784107"/>
    <w:rsid w:val="00787241"/>
    <w:rsid w:val="007910B1"/>
    <w:rsid w:val="00793BEF"/>
    <w:rsid w:val="007A4E7C"/>
    <w:rsid w:val="007B537E"/>
    <w:rsid w:val="007B718E"/>
    <w:rsid w:val="007B7E2E"/>
    <w:rsid w:val="007C36BC"/>
    <w:rsid w:val="007C5747"/>
    <w:rsid w:val="007D0AAC"/>
    <w:rsid w:val="007D0ADE"/>
    <w:rsid w:val="007D427F"/>
    <w:rsid w:val="007D518A"/>
    <w:rsid w:val="007DE4C0"/>
    <w:rsid w:val="007E0E67"/>
    <w:rsid w:val="007E22A1"/>
    <w:rsid w:val="007F0A1D"/>
    <w:rsid w:val="007F364A"/>
    <w:rsid w:val="00812F80"/>
    <w:rsid w:val="00814EF7"/>
    <w:rsid w:val="00820D2E"/>
    <w:rsid w:val="00832CF9"/>
    <w:rsid w:val="00834EBE"/>
    <w:rsid w:val="00837221"/>
    <w:rsid w:val="00837328"/>
    <w:rsid w:val="008406A6"/>
    <w:rsid w:val="00844749"/>
    <w:rsid w:val="00850E5B"/>
    <w:rsid w:val="0085634C"/>
    <w:rsid w:val="00857975"/>
    <w:rsid w:val="00870A4B"/>
    <w:rsid w:val="00883D04"/>
    <w:rsid w:val="008850E9"/>
    <w:rsid w:val="008912C9"/>
    <w:rsid w:val="00896EF5"/>
    <w:rsid w:val="00897C3B"/>
    <w:rsid w:val="008A03E0"/>
    <w:rsid w:val="008A2D11"/>
    <w:rsid w:val="008B0208"/>
    <w:rsid w:val="008B42BC"/>
    <w:rsid w:val="008B5A1F"/>
    <w:rsid w:val="008B7F47"/>
    <w:rsid w:val="008C124D"/>
    <w:rsid w:val="008D73BA"/>
    <w:rsid w:val="008E0775"/>
    <w:rsid w:val="008E7E8E"/>
    <w:rsid w:val="008F1127"/>
    <w:rsid w:val="008F4440"/>
    <w:rsid w:val="008F4B1C"/>
    <w:rsid w:val="0090247B"/>
    <w:rsid w:val="009033E1"/>
    <w:rsid w:val="00905663"/>
    <w:rsid w:val="0092438C"/>
    <w:rsid w:val="00925EB8"/>
    <w:rsid w:val="009538DB"/>
    <w:rsid w:val="0095742E"/>
    <w:rsid w:val="009605F6"/>
    <w:rsid w:val="009624EB"/>
    <w:rsid w:val="00971370"/>
    <w:rsid w:val="00974AED"/>
    <w:rsid w:val="0097687A"/>
    <w:rsid w:val="00983A86"/>
    <w:rsid w:val="009857A6"/>
    <w:rsid w:val="00985F4B"/>
    <w:rsid w:val="00991E56"/>
    <w:rsid w:val="009954A4"/>
    <w:rsid w:val="009A17E1"/>
    <w:rsid w:val="009A2018"/>
    <w:rsid w:val="009A6F03"/>
    <w:rsid w:val="009B35A1"/>
    <w:rsid w:val="009B3FEF"/>
    <w:rsid w:val="009C5E97"/>
    <w:rsid w:val="009E0989"/>
    <w:rsid w:val="009E42D6"/>
    <w:rsid w:val="009E7A38"/>
    <w:rsid w:val="009F6764"/>
    <w:rsid w:val="00A1080F"/>
    <w:rsid w:val="00A120B2"/>
    <w:rsid w:val="00A30E1D"/>
    <w:rsid w:val="00A3183D"/>
    <w:rsid w:val="00A33C25"/>
    <w:rsid w:val="00A46D4C"/>
    <w:rsid w:val="00A4786F"/>
    <w:rsid w:val="00A57EB3"/>
    <w:rsid w:val="00A64420"/>
    <w:rsid w:val="00A70C0C"/>
    <w:rsid w:val="00A71BA5"/>
    <w:rsid w:val="00A73DFF"/>
    <w:rsid w:val="00A746E1"/>
    <w:rsid w:val="00A80399"/>
    <w:rsid w:val="00A83723"/>
    <w:rsid w:val="00A907D9"/>
    <w:rsid w:val="00A91669"/>
    <w:rsid w:val="00A92DD2"/>
    <w:rsid w:val="00A969EC"/>
    <w:rsid w:val="00A97CD4"/>
    <w:rsid w:val="00AA419E"/>
    <w:rsid w:val="00AB0D20"/>
    <w:rsid w:val="00AC2A17"/>
    <w:rsid w:val="00AC2CF7"/>
    <w:rsid w:val="00AC37BC"/>
    <w:rsid w:val="00AD3809"/>
    <w:rsid w:val="00AD7805"/>
    <w:rsid w:val="00AE466F"/>
    <w:rsid w:val="00AE54D9"/>
    <w:rsid w:val="00AE7B2F"/>
    <w:rsid w:val="00B00046"/>
    <w:rsid w:val="00B04094"/>
    <w:rsid w:val="00B1209D"/>
    <w:rsid w:val="00B12919"/>
    <w:rsid w:val="00B37E5F"/>
    <w:rsid w:val="00B53A73"/>
    <w:rsid w:val="00B554BF"/>
    <w:rsid w:val="00B61527"/>
    <w:rsid w:val="00B61D50"/>
    <w:rsid w:val="00B646C4"/>
    <w:rsid w:val="00B7461D"/>
    <w:rsid w:val="00B84619"/>
    <w:rsid w:val="00B84712"/>
    <w:rsid w:val="00B849FF"/>
    <w:rsid w:val="00B85DA3"/>
    <w:rsid w:val="00B94232"/>
    <w:rsid w:val="00B96B88"/>
    <w:rsid w:val="00BA1565"/>
    <w:rsid w:val="00BA59D3"/>
    <w:rsid w:val="00BB2F4E"/>
    <w:rsid w:val="00BB49B1"/>
    <w:rsid w:val="00BB5713"/>
    <w:rsid w:val="00BB598D"/>
    <w:rsid w:val="00BB6B51"/>
    <w:rsid w:val="00BC1A76"/>
    <w:rsid w:val="00BF356B"/>
    <w:rsid w:val="00BF5BD7"/>
    <w:rsid w:val="00BF7107"/>
    <w:rsid w:val="00C12080"/>
    <w:rsid w:val="00C2007C"/>
    <w:rsid w:val="00C2052B"/>
    <w:rsid w:val="00C20BA5"/>
    <w:rsid w:val="00C20FF0"/>
    <w:rsid w:val="00C358F5"/>
    <w:rsid w:val="00C44097"/>
    <w:rsid w:val="00C44B50"/>
    <w:rsid w:val="00C517CC"/>
    <w:rsid w:val="00C536CD"/>
    <w:rsid w:val="00C6070A"/>
    <w:rsid w:val="00C66EE0"/>
    <w:rsid w:val="00C71BD5"/>
    <w:rsid w:val="00C71F2C"/>
    <w:rsid w:val="00C738B0"/>
    <w:rsid w:val="00C7501C"/>
    <w:rsid w:val="00C8476C"/>
    <w:rsid w:val="00C873C0"/>
    <w:rsid w:val="00C91515"/>
    <w:rsid w:val="00CA03CE"/>
    <w:rsid w:val="00CA45FC"/>
    <w:rsid w:val="00CB2529"/>
    <w:rsid w:val="00CB68C9"/>
    <w:rsid w:val="00CB7459"/>
    <w:rsid w:val="00CC0C01"/>
    <w:rsid w:val="00CD0245"/>
    <w:rsid w:val="00CE0709"/>
    <w:rsid w:val="00CE63EA"/>
    <w:rsid w:val="00CF43A7"/>
    <w:rsid w:val="00CF4834"/>
    <w:rsid w:val="00D06A8A"/>
    <w:rsid w:val="00D07009"/>
    <w:rsid w:val="00D12D91"/>
    <w:rsid w:val="00D134FA"/>
    <w:rsid w:val="00D13A9F"/>
    <w:rsid w:val="00D40027"/>
    <w:rsid w:val="00D5095D"/>
    <w:rsid w:val="00D55562"/>
    <w:rsid w:val="00D55B31"/>
    <w:rsid w:val="00D57686"/>
    <w:rsid w:val="00D60993"/>
    <w:rsid w:val="00D64B71"/>
    <w:rsid w:val="00D84DDA"/>
    <w:rsid w:val="00D938F1"/>
    <w:rsid w:val="00DA0373"/>
    <w:rsid w:val="00DA065F"/>
    <w:rsid w:val="00DA11B3"/>
    <w:rsid w:val="00DA3A4B"/>
    <w:rsid w:val="00DA42F1"/>
    <w:rsid w:val="00DA6DB7"/>
    <w:rsid w:val="00DA7A97"/>
    <w:rsid w:val="00DB30D0"/>
    <w:rsid w:val="00DC1557"/>
    <w:rsid w:val="00DC2C2D"/>
    <w:rsid w:val="00DC64C3"/>
    <w:rsid w:val="00DD0438"/>
    <w:rsid w:val="00DD2D43"/>
    <w:rsid w:val="00DD59B7"/>
    <w:rsid w:val="00DF348E"/>
    <w:rsid w:val="00E03AF2"/>
    <w:rsid w:val="00E03B4D"/>
    <w:rsid w:val="00E13B85"/>
    <w:rsid w:val="00E174BE"/>
    <w:rsid w:val="00E20031"/>
    <w:rsid w:val="00E22D36"/>
    <w:rsid w:val="00E27C44"/>
    <w:rsid w:val="00E27D13"/>
    <w:rsid w:val="00E4396C"/>
    <w:rsid w:val="00E500CB"/>
    <w:rsid w:val="00E52261"/>
    <w:rsid w:val="00E54EEB"/>
    <w:rsid w:val="00E5500C"/>
    <w:rsid w:val="00E572CC"/>
    <w:rsid w:val="00E62A15"/>
    <w:rsid w:val="00E633B1"/>
    <w:rsid w:val="00E6378A"/>
    <w:rsid w:val="00E66939"/>
    <w:rsid w:val="00E66A93"/>
    <w:rsid w:val="00E70C1D"/>
    <w:rsid w:val="00E77779"/>
    <w:rsid w:val="00E84D52"/>
    <w:rsid w:val="00E9024E"/>
    <w:rsid w:val="00E93CAF"/>
    <w:rsid w:val="00E973AC"/>
    <w:rsid w:val="00EB6A36"/>
    <w:rsid w:val="00EB6ECB"/>
    <w:rsid w:val="00EC1159"/>
    <w:rsid w:val="00EC378D"/>
    <w:rsid w:val="00EC5775"/>
    <w:rsid w:val="00EC77EE"/>
    <w:rsid w:val="00EE5E56"/>
    <w:rsid w:val="00EF5363"/>
    <w:rsid w:val="00F0786C"/>
    <w:rsid w:val="00F105D9"/>
    <w:rsid w:val="00F11689"/>
    <w:rsid w:val="00F14002"/>
    <w:rsid w:val="00F20D93"/>
    <w:rsid w:val="00F21105"/>
    <w:rsid w:val="00F279D9"/>
    <w:rsid w:val="00F30A8B"/>
    <w:rsid w:val="00F36E2D"/>
    <w:rsid w:val="00F374AE"/>
    <w:rsid w:val="00F40948"/>
    <w:rsid w:val="00F419F4"/>
    <w:rsid w:val="00F43519"/>
    <w:rsid w:val="00F7001F"/>
    <w:rsid w:val="00F760CE"/>
    <w:rsid w:val="00F94F6C"/>
    <w:rsid w:val="00FA6BC0"/>
    <w:rsid w:val="00FB05C0"/>
    <w:rsid w:val="00FB76D4"/>
    <w:rsid w:val="00FC4746"/>
    <w:rsid w:val="00FD3941"/>
    <w:rsid w:val="00FD3CB8"/>
    <w:rsid w:val="00FD4851"/>
    <w:rsid w:val="00FD4B1E"/>
    <w:rsid w:val="00FD50EC"/>
    <w:rsid w:val="00FE54B6"/>
    <w:rsid w:val="00FE688C"/>
    <w:rsid w:val="00FF281B"/>
    <w:rsid w:val="00FF750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5082">
      <w:bodyDiv w:val="1"/>
      <w:marLeft w:val="0"/>
      <w:marRight w:val="0"/>
      <w:marTop w:val="0"/>
      <w:marBottom w:val="0"/>
      <w:divBdr>
        <w:top w:val="none" w:sz="0" w:space="0" w:color="auto"/>
        <w:left w:val="none" w:sz="0" w:space="0" w:color="auto"/>
        <w:bottom w:val="none" w:sz="0" w:space="0" w:color="auto"/>
        <w:right w:val="none" w:sz="0" w:space="0" w:color="auto"/>
      </w:divBdr>
    </w:div>
    <w:div w:id="856240118">
      <w:bodyDiv w:val="1"/>
      <w:marLeft w:val="0"/>
      <w:marRight w:val="0"/>
      <w:marTop w:val="0"/>
      <w:marBottom w:val="0"/>
      <w:divBdr>
        <w:top w:val="none" w:sz="0" w:space="0" w:color="auto"/>
        <w:left w:val="none" w:sz="0" w:space="0" w:color="auto"/>
        <w:bottom w:val="none" w:sz="0" w:space="0" w:color="auto"/>
        <w:right w:val="none" w:sz="0" w:space="0" w:color="auto"/>
      </w:divBdr>
    </w:div>
    <w:div w:id="1090009351">
      <w:bodyDiv w:val="1"/>
      <w:marLeft w:val="0"/>
      <w:marRight w:val="0"/>
      <w:marTop w:val="0"/>
      <w:marBottom w:val="0"/>
      <w:divBdr>
        <w:top w:val="none" w:sz="0" w:space="0" w:color="auto"/>
        <w:left w:val="none" w:sz="0" w:space="0" w:color="auto"/>
        <w:bottom w:val="none" w:sz="0" w:space="0" w:color="auto"/>
        <w:right w:val="none" w:sz="0" w:space="0" w:color="auto"/>
      </w:divBdr>
    </w:div>
    <w:div w:id="1553692874">
      <w:bodyDiv w:val="1"/>
      <w:marLeft w:val="0"/>
      <w:marRight w:val="0"/>
      <w:marTop w:val="0"/>
      <w:marBottom w:val="0"/>
      <w:divBdr>
        <w:top w:val="none" w:sz="0" w:space="0" w:color="auto"/>
        <w:left w:val="none" w:sz="0" w:space="0" w:color="auto"/>
        <w:bottom w:val="none" w:sz="0" w:space="0" w:color="auto"/>
        <w:right w:val="none" w:sz="0" w:space="0" w:color="auto"/>
      </w:divBdr>
    </w:div>
    <w:div w:id="16298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4D50A3" w:rsidRDefault="004D50A3">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4D50A3" w:rsidRDefault="004D50A3">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4D50A3" w:rsidRDefault="004D50A3">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4D50A3" w:rsidRDefault="004D50A3">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4D50A3" w:rsidRDefault="004D50A3">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4D50A3" w:rsidRDefault="004D50A3">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4D50A3" w:rsidRDefault="004D50A3">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4D50A3" w:rsidRDefault="004D50A3">
          <w:pPr>
            <w:pStyle w:val="BC4E21F549054703950B95872E912298"/>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4D50A3" w:rsidRDefault="004D50A3">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4D50A3" w:rsidRDefault="004D50A3">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4D50A3" w:rsidRDefault="004D50A3">
          <w:pPr>
            <w:pStyle w:val="1693DACE55194453951D8427B7E8F5E9"/>
          </w:pPr>
          <w:r w:rsidRPr="00F879AF">
            <w:rPr>
              <w:rStyle w:val="PlaceholderText"/>
            </w:rPr>
            <w:t>[Keywords]</w:t>
          </w:r>
        </w:p>
      </w:docPartBody>
    </w:docPart>
    <w:docPart>
      <w:docPartPr>
        <w:name w:val="5F61E7DD3BD849AF81A85C448863C55F"/>
        <w:category>
          <w:name w:val="General"/>
          <w:gallery w:val="placeholder"/>
        </w:category>
        <w:types>
          <w:type w:val="bbPlcHdr"/>
        </w:types>
        <w:behaviors>
          <w:behavior w:val="content"/>
        </w:behaviors>
        <w:guid w:val="{1B3CAA57-A8AE-4F6D-96B8-77900E9B3848}"/>
      </w:docPartPr>
      <w:docPartBody>
        <w:p w:rsidR="002D359E" w:rsidRDefault="00906AD3" w:rsidP="00906AD3">
          <w:pPr>
            <w:pStyle w:val="5F61E7DD3BD849AF81A85C448863C55F"/>
          </w:pPr>
          <w:r w:rsidRPr="00F879AF">
            <w:rPr>
              <w:rStyle w:val="PlaceholderText"/>
            </w:rPr>
            <w:t>[Keywords]</w:t>
          </w:r>
        </w:p>
      </w:docPartBody>
    </w:docPart>
    <w:docPart>
      <w:docPartPr>
        <w:name w:val="126F813B1CC3474DA17479FCED5A626A"/>
        <w:category>
          <w:name w:val="General"/>
          <w:gallery w:val="placeholder"/>
        </w:category>
        <w:types>
          <w:type w:val="bbPlcHdr"/>
        </w:types>
        <w:behaviors>
          <w:behavior w:val="content"/>
        </w:behaviors>
        <w:guid w:val="{8B2B2298-FBD7-4C72-8FF3-077B88E3548D}"/>
      </w:docPartPr>
      <w:docPartBody>
        <w:p w:rsidR="002D359E" w:rsidRDefault="00906AD3" w:rsidP="00906AD3">
          <w:pPr>
            <w:pStyle w:val="126F813B1CC3474DA17479FCED5A626A"/>
          </w:pPr>
          <w:r w:rsidRPr="00F879AF">
            <w:rPr>
              <w:rStyle w:val="PlaceholderText"/>
            </w:rPr>
            <w:t>[Keywords]</w:t>
          </w:r>
        </w:p>
      </w:docPartBody>
    </w:docPart>
    <w:docPart>
      <w:docPartPr>
        <w:name w:val="6C49E1D1A8B1420AA2F3F89B24A78A2E"/>
        <w:category>
          <w:name w:val="General"/>
          <w:gallery w:val="placeholder"/>
        </w:category>
        <w:types>
          <w:type w:val="bbPlcHdr"/>
        </w:types>
        <w:behaviors>
          <w:behavior w:val="content"/>
        </w:behaviors>
        <w:guid w:val="{1258006E-E06B-4C6F-AA6F-F0918F707B72}"/>
      </w:docPartPr>
      <w:docPartBody>
        <w:p w:rsidR="002D359E" w:rsidRDefault="00906AD3" w:rsidP="00906AD3">
          <w:pPr>
            <w:pStyle w:val="6C49E1D1A8B1420AA2F3F89B24A78A2E"/>
          </w:pPr>
          <w:r w:rsidRPr="00F879AF">
            <w:rPr>
              <w:rStyle w:val="PlaceholderText"/>
            </w:rPr>
            <w:t>[Keywords]</w:t>
          </w:r>
        </w:p>
      </w:docPartBody>
    </w:docPart>
    <w:docPart>
      <w:docPartPr>
        <w:name w:val="138ED5BB3D014CD682D84B2640810938"/>
        <w:category>
          <w:name w:val="General"/>
          <w:gallery w:val="placeholder"/>
        </w:category>
        <w:types>
          <w:type w:val="bbPlcHdr"/>
        </w:types>
        <w:behaviors>
          <w:behavior w:val="content"/>
        </w:behaviors>
        <w:guid w:val="{58668D90-B6A7-49E6-8DE7-D6D80D7630F1}"/>
      </w:docPartPr>
      <w:docPartBody>
        <w:p w:rsidR="008A35C1" w:rsidRDefault="002D359E" w:rsidP="002D359E">
          <w:pPr>
            <w:pStyle w:val="138ED5BB3D014CD682D84B2640810938"/>
          </w:pPr>
          <w:r w:rsidRPr="00F879AF">
            <w:rPr>
              <w:rStyle w:val="PlaceholderText"/>
            </w:rPr>
            <w:t>[Keywords]</w:t>
          </w:r>
        </w:p>
      </w:docPartBody>
    </w:docPart>
    <w:docPart>
      <w:docPartPr>
        <w:name w:val="8AA6DBCFC07D497C9542E3FE2E1F0294"/>
        <w:category>
          <w:name w:val="General"/>
          <w:gallery w:val="placeholder"/>
        </w:category>
        <w:types>
          <w:type w:val="bbPlcHdr"/>
        </w:types>
        <w:behaviors>
          <w:behavior w:val="content"/>
        </w:behaviors>
        <w:guid w:val="{841439B1-9FDF-4EF7-B54F-58500E203B7F}"/>
      </w:docPartPr>
      <w:docPartBody>
        <w:p w:rsidR="008A35C1" w:rsidRDefault="002D359E" w:rsidP="002D359E">
          <w:pPr>
            <w:pStyle w:val="8AA6DBCFC07D497C9542E3FE2E1F0294"/>
          </w:pPr>
          <w:r w:rsidRPr="00F879AF">
            <w:rPr>
              <w:rStyle w:val="PlaceholderText"/>
            </w:rPr>
            <w:t>[Keywords]</w:t>
          </w:r>
        </w:p>
      </w:docPartBody>
    </w:docPart>
    <w:docPart>
      <w:docPartPr>
        <w:name w:val="210D7FE7DD604787B1EB0C2A4A6A42A9"/>
        <w:category>
          <w:name w:val="General"/>
          <w:gallery w:val="placeholder"/>
        </w:category>
        <w:types>
          <w:type w:val="bbPlcHdr"/>
        </w:types>
        <w:behaviors>
          <w:behavior w:val="content"/>
        </w:behaviors>
        <w:guid w:val="{D8C42598-9D92-4FFB-A8BD-865FDB2726E5}"/>
      </w:docPartPr>
      <w:docPartBody>
        <w:p w:rsidR="008A35C1" w:rsidRDefault="002D359E" w:rsidP="002D359E">
          <w:pPr>
            <w:pStyle w:val="210D7FE7DD604787B1EB0C2A4A6A42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A3"/>
    <w:rsid w:val="000249DB"/>
    <w:rsid w:val="00076679"/>
    <w:rsid w:val="000D66E3"/>
    <w:rsid w:val="00171042"/>
    <w:rsid w:val="001B5D54"/>
    <w:rsid w:val="002D359E"/>
    <w:rsid w:val="00462CEF"/>
    <w:rsid w:val="004D50A3"/>
    <w:rsid w:val="006E1095"/>
    <w:rsid w:val="00747841"/>
    <w:rsid w:val="00792F20"/>
    <w:rsid w:val="007973AF"/>
    <w:rsid w:val="007D0304"/>
    <w:rsid w:val="00805B6B"/>
    <w:rsid w:val="00816BD3"/>
    <w:rsid w:val="00833DD1"/>
    <w:rsid w:val="008A3461"/>
    <w:rsid w:val="008A35C1"/>
    <w:rsid w:val="00906AD3"/>
    <w:rsid w:val="00931532"/>
    <w:rsid w:val="00A64AEF"/>
    <w:rsid w:val="00AD22FA"/>
    <w:rsid w:val="00AD269D"/>
    <w:rsid w:val="00AD5743"/>
    <w:rsid w:val="00B611B1"/>
    <w:rsid w:val="00C5202A"/>
    <w:rsid w:val="00D1193B"/>
    <w:rsid w:val="00D83291"/>
    <w:rsid w:val="00E54176"/>
    <w:rsid w:val="00EE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BC4E21F549054703950B95872E912298">
    <w:name w:val="BC4E21F549054703950B95872E912298"/>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BC4E21F549054703950B95872E912298">
    <w:name w:val="BC4E21F549054703950B95872E912298"/>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http://purl.org/dc/elements/1.1/"/>
    <ds:schemaRef ds:uri="786b8faf-106f-4958-a2b4-f779ae144ea5"/>
    <ds:schemaRef ds:uri="http://schemas.openxmlformats.org/package/2006/metadata/core-propertie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C4017696-E0B7-414F-95F6-C401A39D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6072</Words>
  <Characters>34612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 Source Rerouting</cp:keywords>
  <cp:lastModifiedBy>Sara Lindberg</cp:lastModifiedBy>
  <cp:revision>3</cp:revision>
  <dcterms:created xsi:type="dcterms:W3CDTF">2020-08-17T12:01:00Z</dcterms:created>
  <dcterms:modified xsi:type="dcterms:W3CDTF">2020-08-17T12:03:00Z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