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78BB14A1"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784092">
        <w:rPr>
          <w:rFonts w:ascii="Arial" w:hAnsi="Arial" w:cs="Arial"/>
          <w:b/>
        </w:rPr>
        <w:t>29</w:t>
      </w:r>
      <w:r w:rsidRPr="004046BB">
        <w:rPr>
          <w:rFonts w:ascii="Arial" w:hAnsi="Arial" w:cs="Arial"/>
        </w:rPr>
        <w:t>–</w:t>
      </w:r>
      <w:r w:rsidR="009A58FA">
        <w:rPr>
          <w:rFonts w:ascii="Arial" w:hAnsi="Arial" w:cs="Arial"/>
        </w:rPr>
        <w:t xml:space="preserve"> </w:t>
      </w:r>
      <w:r w:rsidR="009A58FA">
        <w:rPr>
          <w:rFonts w:ascii="Arial" w:hAnsi="Arial" w:cs="Arial"/>
          <w:b/>
          <w:bCs/>
        </w:rPr>
        <w:t>Surf</w:t>
      </w:r>
      <w:r w:rsidR="0005219A">
        <w:rPr>
          <w:rFonts w:ascii="Arial" w:hAnsi="Arial" w:cs="Arial"/>
          <w:b/>
          <w:bCs/>
        </w:rPr>
        <w:t xml:space="preserve">ace Rate </w:t>
      </w:r>
      <w:proofErr w:type="gramStart"/>
      <w:r w:rsidR="0005219A">
        <w:rPr>
          <w:rFonts w:ascii="Arial" w:hAnsi="Arial" w:cs="Arial"/>
          <w:b/>
          <w:bCs/>
        </w:rPr>
        <w:t>Interpolator</w:t>
      </w:r>
      <w:r w:rsidR="007B796D">
        <w:rPr>
          <w:rFonts w:ascii="Arial" w:hAnsi="Arial" w:cs="Arial"/>
          <w:b/>
          <w:bCs/>
        </w:rPr>
        <w:t>(</w:t>
      </w:r>
      <w:proofErr w:type="gramEnd"/>
      <w:r w:rsidR="007B796D" w:rsidRPr="007B796D">
        <w:rPr>
          <w:rFonts w:ascii="Arial" w:hAnsi="Arial" w:cs="Arial"/>
          <w:b/>
          <w:bCs/>
        </w:rPr>
        <w:t>surf_rate_interp_win_intel_64.exe</w:t>
      </w:r>
      <w:r w:rsidR="007B796D">
        <w:rPr>
          <w:rFonts w:ascii="Arial" w:hAnsi="Arial" w:cs="Arial"/>
          <w:b/>
          <w:bCs/>
        </w:rPr>
        <w:t>)</w:t>
      </w:r>
    </w:p>
    <w:p w14:paraId="344A4E46" w14:textId="4E92A0D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w:t>
      </w:r>
      <w:r w:rsidR="000B4BF7">
        <w:rPr>
          <w:rFonts w:ascii="Arial" w:hAnsi="Arial" w:cs="Arial"/>
          <w:b/>
        </w:rPr>
        <w:t>1</w:t>
      </w:r>
    </w:p>
    <w:p w14:paraId="21A99226" w14:textId="4423071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8768934" w14:textId="38F1F185" w:rsidR="009A58FA" w:rsidRPr="009A58FA" w:rsidRDefault="009A58FA" w:rsidP="00E62A15">
      <w:pPr>
        <w:pStyle w:val="H1bodytext"/>
        <w:spacing w:after="120"/>
        <w:rPr>
          <w:rFonts w:ascii="Arial" w:hAnsi="Arial"/>
        </w:rPr>
      </w:pPr>
      <w:bookmarkStart w:id="0" w:name="_Hlk8896263"/>
      <w:r w:rsidRPr="00B55F1A">
        <w:rPr>
          <w:rFonts w:ascii="Arial" w:hAnsi="Arial"/>
        </w:rPr>
        <w:t xml:space="preserve">The </w:t>
      </w:r>
      <w:r w:rsidR="0005219A" w:rsidRPr="00B55F1A">
        <w:rPr>
          <w:rFonts w:ascii="Arial" w:hAnsi="Arial" w:cs="Arial"/>
        </w:rPr>
        <w:t>Surface Rate Interpolator</w:t>
      </w:r>
      <w:r w:rsidR="0005219A" w:rsidRPr="00B55F1A" w:rsidDel="0005219A">
        <w:rPr>
          <w:rFonts w:ascii="Arial" w:hAnsi="Arial"/>
        </w:rPr>
        <w:t xml:space="preserve"> </w:t>
      </w:r>
      <w:r w:rsidRPr="00B55F1A">
        <w:rPr>
          <w:rFonts w:ascii="Arial" w:hAnsi="Arial"/>
        </w:rPr>
        <w:t>(</w:t>
      </w:r>
      <w:r w:rsidR="0005219A" w:rsidRPr="00B55F1A">
        <w:rPr>
          <w:rFonts w:ascii="Arial" w:hAnsi="Arial"/>
        </w:rPr>
        <w:t>SRI</w:t>
      </w:r>
      <w:r w:rsidRPr="00B55F1A">
        <w:rPr>
          <w:rFonts w:ascii="Arial" w:hAnsi="Arial"/>
        </w:rPr>
        <w:t>) takes STOMP output or other time series data with similar</w:t>
      </w:r>
      <w:r>
        <w:rPr>
          <w:rFonts w:ascii="Arial" w:hAnsi="Arial"/>
        </w:rPr>
        <w:t xml:space="preserve"> format and extrapolates the time series into a uniform yearly format.  It also has the capability to convert the mass of the time series between various units.  </w:t>
      </w:r>
    </w:p>
    <w:bookmarkEnd w:id="0"/>
    <w:p w14:paraId="444106EB" w14:textId="77777777" w:rsidR="00E62A15" w:rsidRPr="00914C4E" w:rsidRDefault="00E62A15" w:rsidP="006973AE">
      <w:pPr>
        <w:pStyle w:val="Heading1"/>
      </w:pPr>
      <w:r w:rsidRPr="00914C4E">
        <w:t>Functional Requirements</w:t>
      </w:r>
    </w:p>
    <w:p w14:paraId="3EE87092" w14:textId="129FB266"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 </w:t>
      </w:r>
      <w:r w:rsidR="0005219A">
        <w:rPr>
          <w:rFonts w:ascii="Arial" w:hAnsi="Arial" w:cs="Arial"/>
        </w:rPr>
        <w:t>SRI</w:t>
      </w:r>
      <w:r w:rsidR="00C34029">
        <w:rPr>
          <w:rFonts w:ascii="Arial" w:hAnsi="Arial" w:cs="Arial"/>
        </w:rPr>
        <w:t>.</w:t>
      </w:r>
    </w:p>
    <w:p w14:paraId="76335525" w14:textId="2F6408D2" w:rsidR="006504D7" w:rsidRPr="005D7D67" w:rsidRDefault="006504D7" w:rsidP="006504D7">
      <w:pPr>
        <w:pStyle w:val="H1bodytext"/>
        <w:rPr>
          <w:rFonts w:ascii="Arial" w:hAnsi="Arial" w:cs="Arial"/>
        </w:rPr>
      </w:pPr>
      <w:r w:rsidRPr="005D7D67">
        <w:rPr>
          <w:rFonts w:ascii="Arial" w:hAnsi="Arial" w:cs="Arial"/>
        </w:rPr>
        <w:t xml:space="preserve">FR-1: </w:t>
      </w:r>
      <w:r w:rsidR="009A58FA" w:rsidRPr="005D7D67">
        <w:rPr>
          <w:rFonts w:ascii="Arial" w:hAnsi="Arial" w:cs="Arial"/>
        </w:rPr>
        <w:t>Read space delimited files</w:t>
      </w:r>
    </w:p>
    <w:p w14:paraId="53400FF6" w14:textId="2212D974" w:rsidR="003A3179" w:rsidRPr="005D7D67" w:rsidRDefault="006504D7" w:rsidP="005D7D67">
      <w:pPr>
        <w:pStyle w:val="H1bodytext"/>
        <w:rPr>
          <w:rFonts w:ascii="Arial" w:hAnsi="Arial" w:cs="Arial"/>
        </w:rPr>
      </w:pPr>
      <w:r w:rsidRPr="005D7D67">
        <w:rPr>
          <w:rFonts w:ascii="Arial" w:hAnsi="Arial" w:cs="Arial"/>
        </w:rPr>
        <w:t xml:space="preserve">FR-2: </w:t>
      </w:r>
      <w:r w:rsidR="009A58FA" w:rsidRPr="005D7D67">
        <w:rPr>
          <w:rFonts w:ascii="Arial" w:hAnsi="Arial" w:cs="Arial"/>
        </w:rPr>
        <w:t>Read comma delimited files</w:t>
      </w:r>
    </w:p>
    <w:p w14:paraId="39F2C131" w14:textId="3FAFB859" w:rsidR="007C72B4" w:rsidRPr="005D7D67" w:rsidRDefault="007C72B4" w:rsidP="007C72B4">
      <w:pPr>
        <w:pStyle w:val="H1bodytext"/>
        <w:rPr>
          <w:rFonts w:ascii="Arial" w:hAnsi="Arial" w:cs="Arial"/>
        </w:rPr>
      </w:pPr>
      <w:r w:rsidRPr="005D7D67">
        <w:rPr>
          <w:rFonts w:ascii="Arial" w:hAnsi="Arial" w:cs="Arial"/>
        </w:rPr>
        <w:t>FR-3: Read tab delimited files</w:t>
      </w:r>
      <w:r w:rsidR="00E7563F" w:rsidRPr="005D7D67">
        <w:rPr>
          <w:rFonts w:ascii="Arial" w:hAnsi="Arial" w:cs="Arial"/>
        </w:rPr>
        <w:t>.</w:t>
      </w:r>
    </w:p>
    <w:p w14:paraId="52F9E5FD" w14:textId="149AEDC7" w:rsidR="009A58FA" w:rsidRPr="005D7D67" w:rsidRDefault="006504D7" w:rsidP="006504D7">
      <w:pPr>
        <w:pStyle w:val="H1bodytext"/>
        <w:rPr>
          <w:rFonts w:ascii="Arial" w:hAnsi="Arial" w:cs="Arial"/>
        </w:rPr>
      </w:pPr>
      <w:r w:rsidRPr="005D7D67">
        <w:rPr>
          <w:rFonts w:ascii="Arial" w:hAnsi="Arial" w:cs="Arial"/>
        </w:rPr>
        <w:t>FR-</w:t>
      </w:r>
      <w:r w:rsidR="007C72B4" w:rsidRPr="005D7D67">
        <w:rPr>
          <w:rFonts w:ascii="Arial" w:hAnsi="Arial" w:cs="Arial"/>
        </w:rPr>
        <w:t>4</w:t>
      </w:r>
      <w:r w:rsidRPr="005D7D67">
        <w:rPr>
          <w:rFonts w:ascii="Arial" w:hAnsi="Arial" w:cs="Arial"/>
        </w:rPr>
        <w:t xml:space="preserve">: </w:t>
      </w:r>
      <w:r w:rsidR="009A58FA" w:rsidRPr="005D7D67">
        <w:rPr>
          <w:rFonts w:ascii="Arial" w:hAnsi="Arial" w:cs="Arial"/>
        </w:rPr>
        <w:t xml:space="preserve">Allow the user to </w:t>
      </w:r>
      <w:r w:rsidR="007C72B4" w:rsidRPr="005D7D67">
        <w:rPr>
          <w:rFonts w:ascii="Arial" w:hAnsi="Arial" w:cs="Arial"/>
        </w:rPr>
        <w:t>label</w:t>
      </w:r>
      <w:r w:rsidR="00AB5C2E" w:rsidRPr="005D7D67">
        <w:rPr>
          <w:rFonts w:ascii="Arial" w:hAnsi="Arial" w:cs="Arial"/>
        </w:rPr>
        <w:t xml:space="preserve"> what</w:t>
      </w:r>
      <w:r w:rsidR="009A58FA" w:rsidRPr="005D7D67">
        <w:rPr>
          <w:rFonts w:ascii="Arial" w:hAnsi="Arial" w:cs="Arial"/>
        </w:rPr>
        <w:t xml:space="preserve"> each column in the file represents.  </w:t>
      </w:r>
      <w:r w:rsidR="00A215BD">
        <w:rPr>
          <w:rFonts w:ascii="Arial" w:hAnsi="Arial" w:cs="Arial"/>
        </w:rPr>
        <w:t>If</w:t>
      </w:r>
      <w:r w:rsidR="00A215BD" w:rsidRPr="005D7D67">
        <w:rPr>
          <w:rFonts w:ascii="Arial" w:hAnsi="Arial" w:cs="Arial"/>
        </w:rPr>
        <w:t xml:space="preserve"> </w:t>
      </w:r>
      <w:r w:rsidR="007C72B4" w:rsidRPr="005D7D67">
        <w:rPr>
          <w:rFonts w:ascii="Arial" w:hAnsi="Arial" w:cs="Arial"/>
        </w:rPr>
        <w:t>the column does not have a label then</w:t>
      </w:r>
      <w:r w:rsidR="00A215BD">
        <w:rPr>
          <w:rFonts w:ascii="Arial" w:hAnsi="Arial" w:cs="Arial"/>
        </w:rPr>
        <w:t xml:space="preserve">, </w:t>
      </w:r>
      <w:r w:rsidR="007C72B4" w:rsidRPr="00793913">
        <w:rPr>
          <w:rFonts w:ascii="Arial" w:hAnsi="Arial" w:cs="Arial"/>
        </w:rPr>
        <w:t>skip that column</w:t>
      </w:r>
      <w:r w:rsidR="00A215BD">
        <w:rPr>
          <w:rFonts w:ascii="Arial" w:hAnsi="Arial" w:cs="Arial"/>
        </w:rPr>
        <w:t>.</w:t>
      </w:r>
    </w:p>
    <w:p w14:paraId="39B170A5" w14:textId="25AFF00B" w:rsidR="007B796D" w:rsidRDefault="007B796D" w:rsidP="007B796D">
      <w:pPr>
        <w:pStyle w:val="H1bodytext"/>
        <w:rPr>
          <w:rFonts w:ascii="Arial" w:hAnsi="Arial" w:cs="Arial"/>
        </w:rPr>
      </w:pPr>
      <w:r>
        <w:rPr>
          <w:rFonts w:ascii="Arial" w:hAnsi="Arial" w:cs="Arial"/>
        </w:rPr>
        <w:t xml:space="preserve">FR-5: </w:t>
      </w:r>
      <w:r w:rsidR="008B188E">
        <w:rPr>
          <w:rFonts w:ascii="Arial" w:hAnsi="Arial" w:cs="Arial"/>
        </w:rPr>
        <w:t>“</w:t>
      </w:r>
      <w:r>
        <w:rPr>
          <w:rFonts w:ascii="Arial" w:hAnsi="Arial" w:cs="Arial"/>
        </w:rPr>
        <w:t>single file</w:t>
      </w:r>
      <w:r w:rsidR="008B188E">
        <w:rPr>
          <w:rFonts w:ascii="Arial" w:hAnsi="Arial" w:cs="Arial"/>
        </w:rPr>
        <w:t>”</w:t>
      </w:r>
      <w:r>
        <w:rPr>
          <w:rFonts w:ascii="Arial" w:hAnsi="Arial" w:cs="Arial"/>
        </w:rPr>
        <w:t xml:space="preserve"> option will </w:t>
      </w:r>
      <w:r w:rsidR="008B188E">
        <w:rPr>
          <w:rFonts w:ascii="Arial" w:hAnsi="Arial" w:cs="Arial"/>
        </w:rPr>
        <w:t xml:space="preserve">generate an </w:t>
      </w:r>
      <w:r>
        <w:rPr>
          <w:rFonts w:ascii="Arial" w:hAnsi="Arial" w:cs="Arial"/>
        </w:rPr>
        <w:t xml:space="preserve">output file </w:t>
      </w:r>
      <w:r w:rsidR="008B188E">
        <w:rPr>
          <w:rFonts w:ascii="Arial" w:hAnsi="Arial" w:cs="Arial"/>
        </w:rPr>
        <w:t>with</w:t>
      </w:r>
      <w:r>
        <w:rPr>
          <w:rFonts w:ascii="Arial" w:hAnsi="Arial" w:cs="Arial"/>
        </w:rPr>
        <w:t xml:space="preserve"> the same </w:t>
      </w:r>
      <w:r w:rsidR="008B188E">
        <w:rPr>
          <w:rFonts w:ascii="Arial" w:hAnsi="Arial" w:cs="Arial"/>
        </w:rPr>
        <w:t xml:space="preserve">file name </w:t>
      </w:r>
      <w:r>
        <w:rPr>
          <w:rFonts w:ascii="Arial" w:hAnsi="Arial" w:cs="Arial"/>
        </w:rPr>
        <w:t>as the input file but with “_yearly_steps.csv” added to it. If this option is not used it will output each column in a separate file named the definition + “yearly_steps.csv”</w:t>
      </w:r>
    </w:p>
    <w:p w14:paraId="29768D65" w14:textId="60C4DA48" w:rsidR="008C5271" w:rsidRDefault="008C5271" w:rsidP="008C5271">
      <w:pPr>
        <w:pStyle w:val="H1bodytext"/>
        <w:rPr>
          <w:rFonts w:ascii="Arial" w:hAnsi="Arial" w:cs="Arial"/>
        </w:rPr>
      </w:pPr>
      <w:r>
        <w:rPr>
          <w:rFonts w:ascii="Arial" w:hAnsi="Arial" w:cs="Arial"/>
        </w:rPr>
        <w:t>FR-</w:t>
      </w:r>
      <w:r w:rsidR="00AD79F6">
        <w:rPr>
          <w:rFonts w:ascii="Arial" w:hAnsi="Arial" w:cs="Arial"/>
        </w:rPr>
        <w:t>6</w:t>
      </w:r>
      <w:r>
        <w:rPr>
          <w:rFonts w:ascii="Arial" w:hAnsi="Arial" w:cs="Arial"/>
        </w:rPr>
        <w:t>: If multiple columns have the same definition then it will sum the mass of those columns together to create a single timeseries for that data.</w:t>
      </w:r>
    </w:p>
    <w:p w14:paraId="03167FB4" w14:textId="7AF6F490" w:rsidR="000E29EA" w:rsidRDefault="000E29EA" w:rsidP="006504D7">
      <w:pPr>
        <w:pStyle w:val="H1bodytext"/>
        <w:rPr>
          <w:rFonts w:ascii="Arial" w:hAnsi="Arial" w:cs="Arial"/>
        </w:rPr>
      </w:pPr>
      <w:r>
        <w:rPr>
          <w:rFonts w:ascii="Arial" w:hAnsi="Arial" w:cs="Arial"/>
        </w:rPr>
        <w:t>FR-</w:t>
      </w:r>
      <w:r w:rsidR="00AD79F6">
        <w:rPr>
          <w:rFonts w:ascii="Arial" w:hAnsi="Arial" w:cs="Arial"/>
        </w:rPr>
        <w:t>7</w:t>
      </w:r>
      <w:r>
        <w:rPr>
          <w:rFonts w:ascii="Arial" w:hAnsi="Arial" w:cs="Arial"/>
        </w:rPr>
        <w:t>: If the input dataset does not include a column for cumulative mass for the timeseries, calculate the cumulative mass based on the rate data included in the input dataset.</w:t>
      </w:r>
    </w:p>
    <w:p w14:paraId="15E19806" w14:textId="5D30FC5E" w:rsidR="001C4469" w:rsidRDefault="0005140B" w:rsidP="00A728FE">
      <w:pPr>
        <w:jc w:val="center"/>
      </w:pPr>
      <m:oMathPara>
        <m:oMath>
          <m:sSub>
            <m:sSubPr>
              <m:ctrlPr>
                <w:rPr>
                  <w:rFonts w:ascii="Cambria Math" w:hAnsi="Cambria Math"/>
                  <w:i/>
                </w:rPr>
              </m:ctrlPr>
            </m:sSubPr>
            <m:e>
              <m:r>
                <w:rPr>
                  <w:rFonts w:ascii="Cambria Math" w:hAnsi="Cambria Math"/>
                </w:rPr>
                <m:t>cum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year</m:t>
                  </m:r>
                </m:e>
                <m:sub>
                  <m:r>
                    <w:rPr>
                      <w:rFonts w:ascii="Cambria Math" w:hAnsi="Cambria Math"/>
                    </w:rPr>
                    <m:t>2</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xml:space="preserve"> ×rat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6B1F0E1" w14:textId="77777777" w:rsidR="001C4469" w:rsidRDefault="001C4469" w:rsidP="00A728FE">
      <w:pPr>
        <w:jc w:val="center"/>
      </w:pPr>
    </w:p>
    <w:p w14:paraId="0D94F5BC" w14:textId="77777777" w:rsidR="003B191F" w:rsidRDefault="003B191F" w:rsidP="006504D7">
      <w:pPr>
        <w:pStyle w:val="H1bodytext"/>
        <w:rPr>
          <w:rFonts w:ascii="Arial" w:hAnsi="Arial" w:cs="Arial"/>
        </w:rPr>
      </w:pPr>
    </w:p>
    <w:p w14:paraId="3DBE32ED" w14:textId="3911615B" w:rsidR="007C72B4" w:rsidRPr="005D7D67" w:rsidRDefault="007C72B4" w:rsidP="006504D7">
      <w:pPr>
        <w:pStyle w:val="H1bodytext"/>
        <w:rPr>
          <w:rFonts w:ascii="Arial" w:hAnsi="Arial" w:cs="Arial"/>
        </w:rPr>
      </w:pPr>
      <w:r w:rsidRPr="005D7D67">
        <w:rPr>
          <w:rFonts w:ascii="Arial" w:hAnsi="Arial" w:cs="Arial"/>
        </w:rPr>
        <w:t>FR-</w:t>
      </w:r>
      <w:r w:rsidR="00AD79F6">
        <w:rPr>
          <w:rFonts w:ascii="Arial" w:hAnsi="Arial" w:cs="Arial"/>
        </w:rPr>
        <w:t>8</w:t>
      </w:r>
      <w:r w:rsidRPr="005D7D67">
        <w:rPr>
          <w:rFonts w:ascii="Arial" w:hAnsi="Arial" w:cs="Arial"/>
        </w:rPr>
        <w:t xml:space="preserve">: </w:t>
      </w:r>
      <w:r w:rsidR="000A7D68">
        <w:rPr>
          <w:rFonts w:ascii="Arial" w:hAnsi="Arial" w:cs="Arial"/>
        </w:rPr>
        <w:t>I</w:t>
      </w:r>
      <w:r w:rsidRPr="005D7D67">
        <w:rPr>
          <w:rFonts w:ascii="Arial" w:hAnsi="Arial" w:cs="Arial"/>
        </w:rPr>
        <w:t xml:space="preserve">t will have the capability of </w:t>
      </w:r>
      <w:r w:rsidR="0082063D" w:rsidRPr="005D7D67">
        <w:rPr>
          <w:rFonts w:ascii="Arial" w:hAnsi="Arial" w:cs="Arial"/>
        </w:rPr>
        <w:t>applying conversion factors to the data. Built-in conversion factors convert from the base units of grams</w:t>
      </w:r>
      <w:r w:rsidR="000E2D2A" w:rsidRPr="005D7D67">
        <w:rPr>
          <w:rFonts w:ascii="Arial" w:hAnsi="Arial" w:cs="Arial"/>
        </w:rPr>
        <w:t xml:space="preserve"> (g)</w:t>
      </w:r>
      <w:r w:rsidR="0082063D" w:rsidRPr="005D7D67">
        <w:rPr>
          <w:rFonts w:ascii="Arial" w:hAnsi="Arial" w:cs="Arial"/>
        </w:rPr>
        <w:t xml:space="preserve"> </w:t>
      </w:r>
      <w:r w:rsidR="000E2D2A" w:rsidRPr="005D7D67">
        <w:rPr>
          <w:rFonts w:ascii="Arial" w:hAnsi="Arial" w:cs="Arial"/>
        </w:rPr>
        <w:t>to</w:t>
      </w:r>
      <w:r w:rsidR="0082063D" w:rsidRPr="005D7D67">
        <w:rPr>
          <w:rFonts w:ascii="Arial" w:hAnsi="Arial" w:cs="Arial"/>
        </w:rPr>
        <w:t xml:space="preserve"> </w:t>
      </w:r>
      <w:r w:rsidR="000E2D2A" w:rsidRPr="005D7D67">
        <w:rPr>
          <w:rFonts w:ascii="Arial" w:hAnsi="Arial" w:cs="Arial"/>
        </w:rPr>
        <w:t>micrograms (</w:t>
      </w:r>
      <w:r w:rsidR="0082063D" w:rsidRPr="005D7D67">
        <w:rPr>
          <w:rFonts w:ascii="Arial" w:hAnsi="Arial" w:cs="Arial"/>
        </w:rPr>
        <w:t>µg</w:t>
      </w:r>
      <w:r w:rsidR="000E2D2A" w:rsidRPr="005D7D67">
        <w:rPr>
          <w:rFonts w:ascii="Arial" w:hAnsi="Arial" w:cs="Arial"/>
        </w:rPr>
        <w:t>)</w:t>
      </w:r>
      <w:r w:rsidR="0082063D" w:rsidRPr="005D7D67">
        <w:rPr>
          <w:rFonts w:ascii="Arial" w:hAnsi="Arial" w:cs="Arial"/>
        </w:rPr>
        <w:t xml:space="preserve"> and </w:t>
      </w:r>
      <w:r w:rsidR="000E2D2A" w:rsidRPr="005D7D67">
        <w:rPr>
          <w:rFonts w:ascii="Arial" w:hAnsi="Arial" w:cs="Arial"/>
        </w:rPr>
        <w:t xml:space="preserve">Curies (Ci) to </w:t>
      </w:r>
      <w:proofErr w:type="spellStart"/>
      <w:r w:rsidR="000E2D2A" w:rsidRPr="005D7D67">
        <w:rPr>
          <w:rFonts w:ascii="Arial" w:hAnsi="Arial" w:cs="Arial"/>
        </w:rPr>
        <w:t>picoCuries</w:t>
      </w:r>
      <w:proofErr w:type="spellEnd"/>
      <w:r w:rsidR="000E2D2A" w:rsidRPr="005D7D67">
        <w:rPr>
          <w:rFonts w:ascii="Arial" w:hAnsi="Arial" w:cs="Arial"/>
        </w:rPr>
        <w:t xml:space="preserve"> (</w:t>
      </w:r>
      <w:proofErr w:type="spellStart"/>
      <w:r w:rsidR="0082063D" w:rsidRPr="005D7D67">
        <w:rPr>
          <w:rFonts w:ascii="Arial" w:hAnsi="Arial" w:cs="Arial"/>
        </w:rPr>
        <w:t>pCi</w:t>
      </w:r>
      <w:proofErr w:type="spellEnd"/>
      <w:r w:rsidR="000E2D2A" w:rsidRPr="005D7D67">
        <w:rPr>
          <w:rFonts w:ascii="Arial" w:hAnsi="Arial" w:cs="Arial"/>
        </w:rPr>
        <w:t>)</w:t>
      </w:r>
      <w:r w:rsidR="0082063D" w:rsidRPr="005D7D67">
        <w:rPr>
          <w:rFonts w:ascii="Arial" w:hAnsi="Arial" w:cs="Arial"/>
        </w:rPr>
        <w:t xml:space="preserve">, as well as a custom conversion factor, which is user-defined. </w:t>
      </w:r>
      <w:r w:rsidR="00F22CF2" w:rsidRPr="005D7D67">
        <w:rPr>
          <w:rFonts w:ascii="Arial" w:hAnsi="Arial" w:cs="Arial"/>
        </w:rPr>
        <w:t>Default conversion value is 1</w:t>
      </w:r>
      <w:r w:rsidR="00903578" w:rsidRPr="005D7D67">
        <w:rPr>
          <w:rFonts w:ascii="Arial" w:hAnsi="Arial" w:cs="Arial"/>
        </w:rPr>
        <w:t>.</w:t>
      </w:r>
    </w:p>
    <w:p w14:paraId="2B1EBEED" w14:textId="1BB5720B" w:rsidR="00903578" w:rsidRPr="00793913" w:rsidRDefault="00821DEE" w:rsidP="005D7D67">
      <w:pPr>
        <w:pStyle w:val="H1bodytext"/>
        <w:ind w:left="1800"/>
        <w:jc w:val="center"/>
        <w:rPr>
          <w:rFonts w:ascii="Arial" w:hAnsi="Arial" w:cs="Arial"/>
        </w:rPr>
      </w:pPr>
      <w:r>
        <w:rPr>
          <w:rFonts w:ascii="Arial" w:hAnsi="Arial" w:cs="Arial"/>
        </w:rPr>
        <w:t xml:space="preserve">Converted Mass = </w:t>
      </w:r>
      <w:r w:rsidR="00903578" w:rsidRPr="005D7D67">
        <w:rPr>
          <w:rFonts w:ascii="Arial" w:hAnsi="Arial" w:cs="Arial"/>
        </w:rPr>
        <w:t xml:space="preserve">Mass </w:t>
      </w:r>
      <w:r>
        <w:rPr>
          <w:rFonts w:ascii="Arial" w:hAnsi="Arial" w:cs="Arial"/>
        </w:rPr>
        <w:t>×</w:t>
      </w:r>
      <w:r w:rsidR="00903578" w:rsidRPr="00793913">
        <w:rPr>
          <w:rFonts w:ascii="Arial" w:hAnsi="Arial" w:cs="Arial"/>
        </w:rPr>
        <w:t xml:space="preserve"> conversion factor</w:t>
      </w:r>
    </w:p>
    <w:p w14:paraId="20B0F201" w14:textId="24F75732" w:rsidR="007730DA" w:rsidRPr="00500E3B" w:rsidRDefault="00F22CF2" w:rsidP="007730DA">
      <w:pPr>
        <w:pStyle w:val="BodyText"/>
        <w:ind w:left="720"/>
      </w:pPr>
      <w:r>
        <w:t>FR-</w:t>
      </w:r>
      <w:r w:rsidR="00AD79F6">
        <w:t>9</w:t>
      </w:r>
      <w:r>
        <w:t xml:space="preserve">: It will </w:t>
      </w:r>
      <w:r w:rsidR="00903578">
        <w:t>Interpolate</w:t>
      </w:r>
      <w:r>
        <w:t xml:space="preserve"> the</w:t>
      </w:r>
      <w:r w:rsidR="00AD527A">
        <w:t xml:space="preserve"> cumulative</w:t>
      </w:r>
      <w:r>
        <w:t xml:space="preserve"> </w:t>
      </w:r>
      <w:r w:rsidR="00C55704">
        <w:t xml:space="preserve">mass </w:t>
      </w:r>
      <w:r>
        <w:t>time series for each column into integer years i.e. 2018, 2019, 2020 etc.</w:t>
      </w:r>
      <w:r w:rsidR="007730DA" w:rsidRPr="007730DA">
        <w:t xml:space="preserve"> </w:t>
      </w:r>
      <w:r w:rsidR="007730DA" w:rsidRPr="00500E3B">
        <w:t xml:space="preserve">The original data </w:t>
      </w:r>
      <w:r w:rsidR="007730DA">
        <w:t>is</w:t>
      </w:r>
      <w:r w:rsidR="007730DA" w:rsidRPr="00500E3B">
        <w:t xml:space="preserve"> interpolated into a series of integer single year steps using the </w:t>
      </w:r>
      <w:r w:rsidR="007730DA">
        <w:t>formula</w:t>
      </w:r>
      <w:r w:rsidR="007730DA" w:rsidRPr="007730DA">
        <w:t xml:space="preserve"> </w:t>
      </w:r>
      <w:r w:rsidR="007730DA" w:rsidRPr="00500E3B">
        <w:t>below.</w:t>
      </w:r>
    </w:p>
    <w:p w14:paraId="3F40DF1D" w14:textId="77777777" w:rsidR="007730DA" w:rsidRPr="00500E3B" w:rsidRDefault="007730DA" w:rsidP="007730DA">
      <w:pPr>
        <w:pStyle w:val="BodyText"/>
      </w:pPr>
    </w:p>
    <w:p w14:paraId="36BC31B4" w14:textId="4A10B057" w:rsidR="007730DA" w:rsidRDefault="00205B01" w:rsidP="007730DA">
      <w:pPr>
        <w:pStyle w:val="H1bodytext"/>
        <w:rPr>
          <w:rFonts w:ascii="Arial" w:hAnsi="Arial" w:cs="Arial"/>
        </w:rPr>
      </w:pPr>
      <m:oMathPara>
        <m:oMath>
          <m:r>
            <w:rPr>
              <w:rFonts w:ascii="Cambria Math" w:hAnsi="Cambria Math"/>
            </w:rPr>
            <m:t>cum=</m:t>
          </m:r>
          <m:sSub>
            <m:sSubPr>
              <m:ctrlPr>
                <w:rPr>
                  <w:rFonts w:ascii="Cambria Math" w:hAnsi="Cambria Math"/>
                  <w:i/>
                </w:rPr>
              </m:ctrlPr>
            </m:sSubPr>
            <m:e>
              <m:r>
                <w:rPr>
                  <w:rFonts w:ascii="Cambria Math" w:hAnsi="Cambria Math"/>
                </w:rPr>
                <m:t>cum</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year-yea</m:t>
                  </m:r>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p</m:t>
                      </m:r>
                    </m:sub>
                  </m:sSub>
                </m:den>
              </m:f>
            </m:e>
          </m:d>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-cu</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oMath>
      </m:oMathPara>
    </w:p>
    <w:p w14:paraId="657A1296" w14:textId="2C2BCC14" w:rsidR="00903578" w:rsidRDefault="007730DA" w:rsidP="00903578">
      <w:pPr>
        <w:pStyle w:val="H1bodytext"/>
        <w:rPr>
          <w:rFonts w:ascii="Arial" w:hAnsi="Arial" w:cs="Arial"/>
        </w:rPr>
      </w:pPr>
      <w:r>
        <w:rPr>
          <w:rFonts w:ascii="Arial" w:hAnsi="Arial" w:cs="Arial"/>
        </w:rPr>
        <w:t>Where:</w:t>
      </w:r>
    </w:p>
    <w:tbl>
      <w:tblPr>
        <w:tblW w:w="8640" w:type="dxa"/>
        <w:jc w:val="center"/>
        <w:tblLayout w:type="fixed"/>
        <w:tblLook w:val="04A0" w:firstRow="1" w:lastRow="0" w:firstColumn="1" w:lastColumn="0" w:noHBand="0" w:noVBand="1"/>
      </w:tblPr>
      <w:tblGrid>
        <w:gridCol w:w="8640"/>
      </w:tblGrid>
      <w:tr w:rsidR="00903578" w:rsidRPr="00500E3B" w14:paraId="275B6C7A" w14:textId="77777777" w:rsidTr="00793913">
        <w:trPr>
          <w:trHeight w:val="207"/>
          <w:tblHeader/>
          <w:jc w:val="center"/>
        </w:trPr>
        <w:tc>
          <w:tcPr>
            <w:tcW w:w="8640" w:type="dxa"/>
            <w:tcBorders>
              <w:bottom w:val="single" w:sz="4" w:space="0" w:color="auto"/>
            </w:tcBorders>
            <w:shd w:val="clear" w:color="auto" w:fill="auto"/>
            <w:vAlign w:val="center"/>
          </w:tcPr>
          <w:p w14:paraId="6043E2AA" w14:textId="2EB2A1CF" w:rsidR="00903578" w:rsidRPr="00500E3B" w:rsidRDefault="00BA64C5" w:rsidP="00793913">
            <w:pPr>
              <w:pStyle w:val="Caption"/>
              <w:keepNext/>
              <w:jc w:val="left"/>
              <w:rPr>
                <w:b w:val="0"/>
                <w:i/>
                <w:szCs w:val="22"/>
              </w:rPr>
            </w:pPr>
            <w:bookmarkStart w:id="1" w:name="_Toc26183766"/>
            <w:r w:rsidRPr="00793913">
              <w:lastRenderedPageBreak/>
              <w:t xml:space="preserve">Cumulative </w:t>
            </w:r>
            <w:r w:rsidR="00903578" w:rsidRPr="00500E3B">
              <w:rPr>
                <w:szCs w:val="22"/>
              </w:rPr>
              <w:t>Interpolation Calculation Variable</w:t>
            </w:r>
            <w:r>
              <w:rPr>
                <w:szCs w:val="22"/>
              </w:rPr>
              <w:t xml:space="preserve"> Definitions</w:t>
            </w:r>
            <w:bookmarkEnd w:id="1"/>
          </w:p>
        </w:tc>
      </w:tr>
      <w:tr w:rsidR="00BA64C5" w:rsidRPr="00690114" w14:paraId="79AB6A59" w14:textId="77777777" w:rsidTr="00793913">
        <w:trPr>
          <w:trHeight w:val="388"/>
          <w:jc w:val="center"/>
        </w:trPr>
        <w:tc>
          <w:tcPr>
            <w:tcW w:w="8640" w:type="dxa"/>
            <w:vAlign w:val="center"/>
          </w:tcPr>
          <w:p w14:paraId="6709AFD5" w14:textId="77534A95" w:rsidR="00BA64C5" w:rsidRPr="00793913" w:rsidRDefault="0077036D" w:rsidP="00C34029">
            <w:pPr>
              <w:pStyle w:val="TableBody"/>
              <w:rPr>
                <w:sz w:val="22"/>
                <w:szCs w:val="22"/>
              </w:rPr>
            </w:pPr>
            <w:r>
              <w:rPr>
                <w:sz w:val="22"/>
                <w:szCs w:val="22"/>
              </w:rPr>
              <w:t>c</w:t>
            </w:r>
            <w:r w:rsidR="00BA64C5" w:rsidRPr="00793913">
              <w:rPr>
                <w:sz w:val="22"/>
                <w:szCs w:val="22"/>
              </w:rPr>
              <w:t xml:space="preserve">um = Interpolated </w:t>
            </w:r>
            <w:r w:rsidR="00C55704">
              <w:rPr>
                <w:sz w:val="22"/>
                <w:szCs w:val="22"/>
              </w:rPr>
              <w:t>cumulative mass value</w:t>
            </w:r>
            <w:r w:rsidR="00C55704" w:rsidRPr="00793913">
              <w:rPr>
                <w:sz w:val="22"/>
                <w:szCs w:val="22"/>
              </w:rPr>
              <w:t xml:space="preserve"> </w:t>
            </w:r>
            <w:r w:rsidR="00BA64C5" w:rsidRPr="00793913">
              <w:rPr>
                <w:sz w:val="22"/>
                <w:szCs w:val="22"/>
              </w:rPr>
              <w:t>being calculated for a given year</w:t>
            </w:r>
          </w:p>
        </w:tc>
      </w:tr>
      <w:tr w:rsidR="00BA64C5" w:rsidRPr="00690114" w14:paraId="47AE65D1" w14:textId="77777777" w:rsidTr="00793913">
        <w:trPr>
          <w:trHeight w:val="388"/>
          <w:jc w:val="center"/>
        </w:trPr>
        <w:tc>
          <w:tcPr>
            <w:tcW w:w="8640" w:type="dxa"/>
          </w:tcPr>
          <w:p w14:paraId="1599C885" w14:textId="51611F41" w:rsidR="00BA64C5" w:rsidRPr="00793913" w:rsidRDefault="00BA64C5" w:rsidP="00C34029">
            <w:pPr>
              <w:pStyle w:val="TableBody"/>
              <w:rPr>
                <w:sz w:val="22"/>
                <w:szCs w:val="22"/>
              </w:rPr>
            </w:pPr>
            <w:r w:rsidRPr="00793913">
              <w:rPr>
                <w:sz w:val="22"/>
                <w:szCs w:val="22"/>
              </w:rPr>
              <w:t xml:space="preserve">year = Given year that the interpolated </w:t>
            </w:r>
            <w:r w:rsidR="00C55704">
              <w:rPr>
                <w:sz w:val="22"/>
                <w:szCs w:val="22"/>
              </w:rPr>
              <w:t>cumulative mass value</w:t>
            </w:r>
            <w:r w:rsidR="00C55704" w:rsidRPr="00793913">
              <w:rPr>
                <w:sz w:val="22"/>
                <w:szCs w:val="22"/>
              </w:rPr>
              <w:t xml:space="preserve"> </w:t>
            </w:r>
            <w:r w:rsidRPr="00793913">
              <w:rPr>
                <w:sz w:val="22"/>
                <w:szCs w:val="22"/>
              </w:rPr>
              <w:t xml:space="preserve">is being calculated </w:t>
            </w:r>
            <w:r w:rsidR="0077036D">
              <w:rPr>
                <w:sz w:val="22"/>
                <w:szCs w:val="22"/>
              </w:rPr>
              <w:t>(i.e., full year timestep)</w:t>
            </w:r>
          </w:p>
        </w:tc>
      </w:tr>
      <w:tr w:rsidR="00BA64C5" w:rsidRPr="00690114" w14:paraId="18604F09" w14:textId="77777777" w:rsidTr="00793913">
        <w:trPr>
          <w:trHeight w:val="388"/>
          <w:jc w:val="center"/>
        </w:trPr>
        <w:tc>
          <w:tcPr>
            <w:tcW w:w="8640" w:type="dxa"/>
          </w:tcPr>
          <w:p w14:paraId="77F8A1B3" w14:textId="5C69DB2A" w:rsidR="00BA64C5" w:rsidRPr="00793913" w:rsidRDefault="00BA64C5" w:rsidP="00C34029">
            <w:pPr>
              <w:pStyle w:val="TableBody"/>
              <w:rPr>
                <w:sz w:val="22"/>
                <w:szCs w:val="22"/>
              </w:rPr>
            </w:pPr>
            <w:proofErr w:type="spellStart"/>
            <w:r w:rsidRPr="00793913">
              <w:rPr>
                <w:sz w:val="22"/>
                <w:szCs w:val="22"/>
              </w:rPr>
              <w:t>year</w:t>
            </w:r>
            <w:r w:rsidRPr="00793913">
              <w:rPr>
                <w:sz w:val="22"/>
                <w:szCs w:val="22"/>
                <w:vertAlign w:val="subscript"/>
              </w:rPr>
              <w:t>p</w:t>
            </w:r>
            <w:proofErr w:type="spellEnd"/>
            <w:r w:rsidRPr="00793913">
              <w:rPr>
                <w:sz w:val="22"/>
                <w:szCs w:val="22"/>
                <w:vertAlign w:val="subscript"/>
              </w:rPr>
              <w:t xml:space="preserve"> </w:t>
            </w:r>
            <w:r w:rsidRPr="00793913">
              <w:rPr>
                <w:sz w:val="22"/>
                <w:szCs w:val="22"/>
              </w:rPr>
              <w:t xml:space="preserve">= Year prior to the given year </w:t>
            </w:r>
            <w:r w:rsidR="00690114" w:rsidRPr="00793913">
              <w:rPr>
                <w:sz w:val="22"/>
                <w:szCs w:val="22"/>
              </w:rPr>
              <w:t>(</w:t>
            </w:r>
            <w:r w:rsidR="0077036D">
              <w:rPr>
                <w:sz w:val="22"/>
                <w:szCs w:val="22"/>
              </w:rPr>
              <w:t xml:space="preserve">i.e. </w:t>
            </w:r>
            <w:r w:rsidR="00690114" w:rsidRPr="00793913">
              <w:rPr>
                <w:sz w:val="22"/>
                <w:szCs w:val="22"/>
              </w:rPr>
              <w:t>first full year timestep</w:t>
            </w:r>
            <w:r w:rsidR="0077036D">
              <w:rPr>
                <w:sz w:val="22"/>
                <w:szCs w:val="22"/>
              </w:rPr>
              <w:t xml:space="preserve"> prior to given year</w:t>
            </w:r>
            <w:r w:rsidR="00690114" w:rsidRPr="00793913">
              <w:rPr>
                <w:sz w:val="22"/>
                <w:szCs w:val="22"/>
              </w:rPr>
              <w:t>)</w:t>
            </w:r>
          </w:p>
        </w:tc>
      </w:tr>
      <w:tr w:rsidR="00BA64C5" w:rsidRPr="00690114" w14:paraId="311037AC" w14:textId="77777777" w:rsidTr="00793913">
        <w:trPr>
          <w:trHeight w:val="388"/>
          <w:jc w:val="center"/>
        </w:trPr>
        <w:tc>
          <w:tcPr>
            <w:tcW w:w="8640" w:type="dxa"/>
          </w:tcPr>
          <w:p w14:paraId="6F87352F" w14:textId="2F1AD592" w:rsidR="00BA64C5" w:rsidRPr="00793913" w:rsidRDefault="00BA64C5" w:rsidP="008C5271">
            <w:pPr>
              <w:pStyle w:val="TableBody"/>
              <w:rPr>
                <w:sz w:val="22"/>
                <w:szCs w:val="22"/>
              </w:rPr>
            </w:pPr>
            <w:r w:rsidRPr="00793913">
              <w:rPr>
                <w:sz w:val="22"/>
                <w:szCs w:val="22"/>
              </w:rPr>
              <w:t>year</w:t>
            </w:r>
            <w:r w:rsidRPr="00793913">
              <w:rPr>
                <w:sz w:val="22"/>
                <w:szCs w:val="22"/>
                <w:vertAlign w:val="subscript"/>
              </w:rPr>
              <w:t>n</w:t>
            </w:r>
            <w:r w:rsidRPr="00793913">
              <w:rPr>
                <w:sz w:val="22"/>
                <w:szCs w:val="22"/>
              </w:rPr>
              <w:t xml:space="preserve"> = </w:t>
            </w:r>
            <w:r w:rsidR="0077036D">
              <w:rPr>
                <w:sz w:val="22"/>
                <w:szCs w:val="22"/>
              </w:rPr>
              <w:t>Timestep</w:t>
            </w:r>
            <w:r w:rsidRPr="00793913">
              <w:rPr>
                <w:sz w:val="22"/>
                <w:szCs w:val="22"/>
              </w:rPr>
              <w:t xml:space="preserve"> after the given year</w:t>
            </w:r>
            <w:r w:rsidR="0077036D">
              <w:rPr>
                <w:sz w:val="22"/>
                <w:szCs w:val="22"/>
              </w:rPr>
              <w:t xml:space="preserve"> (i.e., not necessarily a full year timestep)</w:t>
            </w:r>
          </w:p>
        </w:tc>
      </w:tr>
      <w:tr w:rsidR="00BA64C5" w:rsidRPr="00690114" w14:paraId="04AAFBAF" w14:textId="77777777" w:rsidTr="00793913">
        <w:trPr>
          <w:trHeight w:val="388"/>
          <w:jc w:val="center"/>
        </w:trPr>
        <w:tc>
          <w:tcPr>
            <w:tcW w:w="8640" w:type="dxa"/>
          </w:tcPr>
          <w:p w14:paraId="293F83AB" w14:textId="0CBB73B4" w:rsidR="00BA64C5" w:rsidRPr="00793913" w:rsidRDefault="00BA64C5" w:rsidP="008C5271">
            <w:pPr>
              <w:pStyle w:val="TableBody"/>
              <w:rPr>
                <w:sz w:val="22"/>
                <w:szCs w:val="22"/>
              </w:rPr>
            </w:pPr>
            <w:proofErr w:type="spellStart"/>
            <w:r w:rsidRPr="00793913">
              <w:rPr>
                <w:sz w:val="22"/>
                <w:szCs w:val="22"/>
              </w:rPr>
              <w:t>cum</w:t>
            </w:r>
            <w:r w:rsidRPr="00793913">
              <w:rPr>
                <w:sz w:val="22"/>
                <w:szCs w:val="22"/>
                <w:vertAlign w:val="subscript"/>
              </w:rPr>
              <w:t>n</w:t>
            </w:r>
            <w:proofErr w:type="spellEnd"/>
            <w:r w:rsidRPr="00793913">
              <w:rPr>
                <w:sz w:val="22"/>
                <w:szCs w:val="22"/>
              </w:rPr>
              <w:t xml:space="preserve"> = Cumulative </w:t>
            </w:r>
            <w:r w:rsidR="00C55704" w:rsidRPr="00C55704">
              <w:rPr>
                <w:sz w:val="22"/>
                <w:szCs w:val="22"/>
              </w:rPr>
              <w:t xml:space="preserve">mass </w:t>
            </w:r>
            <w:r w:rsidRPr="00793913">
              <w:rPr>
                <w:sz w:val="22"/>
                <w:szCs w:val="22"/>
              </w:rPr>
              <w:t>value after the given year</w:t>
            </w:r>
            <w:r w:rsidR="00CA0CD9">
              <w:rPr>
                <w:sz w:val="22"/>
                <w:szCs w:val="22"/>
              </w:rPr>
              <w:t xml:space="preserve"> </w:t>
            </w:r>
            <w:r w:rsidR="00C55704">
              <w:rPr>
                <w:sz w:val="22"/>
                <w:szCs w:val="22"/>
              </w:rPr>
              <w:t>(corresponding to year</w:t>
            </w:r>
            <w:r w:rsidR="00C55704" w:rsidRPr="00D21EDA">
              <w:rPr>
                <w:sz w:val="22"/>
                <w:szCs w:val="22"/>
                <w:vertAlign w:val="subscript"/>
              </w:rPr>
              <w:t>n</w:t>
            </w:r>
            <w:r w:rsidR="00C55704">
              <w:rPr>
                <w:sz w:val="22"/>
                <w:szCs w:val="22"/>
              </w:rPr>
              <w:t>)</w:t>
            </w:r>
          </w:p>
        </w:tc>
      </w:tr>
      <w:tr w:rsidR="00690114" w:rsidRPr="00690114" w14:paraId="13F1CB19" w14:textId="77777777" w:rsidTr="00793913">
        <w:trPr>
          <w:trHeight w:val="612"/>
          <w:jc w:val="center"/>
        </w:trPr>
        <w:tc>
          <w:tcPr>
            <w:tcW w:w="8640" w:type="dxa"/>
          </w:tcPr>
          <w:p w14:paraId="74810034" w14:textId="412F9929" w:rsidR="00690114" w:rsidRPr="00793913" w:rsidRDefault="00690114" w:rsidP="00587421">
            <w:pPr>
              <w:pStyle w:val="TableBody"/>
              <w:rPr>
                <w:sz w:val="22"/>
                <w:szCs w:val="22"/>
              </w:rPr>
            </w:pPr>
            <w:proofErr w:type="spellStart"/>
            <w:r w:rsidRPr="00793913">
              <w:rPr>
                <w:sz w:val="22"/>
                <w:szCs w:val="22"/>
              </w:rPr>
              <w:t>cum</w:t>
            </w:r>
            <w:r w:rsidRPr="00793913">
              <w:rPr>
                <w:sz w:val="22"/>
                <w:szCs w:val="22"/>
                <w:vertAlign w:val="subscript"/>
              </w:rPr>
              <w:t>p</w:t>
            </w:r>
            <w:proofErr w:type="spellEnd"/>
            <w:r w:rsidRPr="00793913">
              <w:rPr>
                <w:sz w:val="22"/>
                <w:szCs w:val="22"/>
              </w:rPr>
              <w:t xml:space="preserve"> = Cumulative </w:t>
            </w:r>
            <w:r w:rsidR="00C55704" w:rsidRPr="00C55704">
              <w:rPr>
                <w:sz w:val="22"/>
                <w:szCs w:val="22"/>
              </w:rPr>
              <w:t xml:space="preserve">mass </w:t>
            </w:r>
            <w:r w:rsidRPr="00793913">
              <w:rPr>
                <w:sz w:val="22"/>
                <w:szCs w:val="22"/>
              </w:rPr>
              <w:t xml:space="preserve">value prior to the given year (corresponding to </w:t>
            </w:r>
            <w:proofErr w:type="spellStart"/>
            <w:r w:rsidRPr="00793913">
              <w:rPr>
                <w:sz w:val="22"/>
                <w:szCs w:val="22"/>
              </w:rPr>
              <w:t>year</w:t>
            </w:r>
            <w:r w:rsidRPr="00793913">
              <w:rPr>
                <w:sz w:val="22"/>
                <w:szCs w:val="22"/>
                <w:vertAlign w:val="subscript"/>
              </w:rPr>
              <w:t>p</w:t>
            </w:r>
            <w:proofErr w:type="spellEnd"/>
            <w:r w:rsidRPr="00793913">
              <w:rPr>
                <w:sz w:val="22"/>
                <w:szCs w:val="22"/>
              </w:rPr>
              <w:t>)</w:t>
            </w:r>
          </w:p>
        </w:tc>
      </w:tr>
    </w:tbl>
    <w:p w14:paraId="719464B1" w14:textId="77777777" w:rsidR="00291F59" w:rsidRDefault="00291F59" w:rsidP="00903578">
      <w:pPr>
        <w:pStyle w:val="BodyText"/>
        <w:ind w:left="720"/>
      </w:pPr>
    </w:p>
    <w:p w14:paraId="10A2F892" w14:textId="49912934" w:rsidR="00AD527A" w:rsidRDefault="00AD527A" w:rsidP="00903578">
      <w:pPr>
        <w:pStyle w:val="BodyText"/>
        <w:ind w:left="720"/>
      </w:pPr>
      <w:r>
        <w:t>FR-1</w:t>
      </w:r>
      <w:r w:rsidR="00AD79F6">
        <w:t>0</w:t>
      </w:r>
      <w:r>
        <w:t>: Calculate the rate for each integer year using the interpolated cumulative mass</w:t>
      </w:r>
      <w:r w:rsidR="00C55704" w:rsidRPr="00C55704">
        <w:t xml:space="preserve"> time series</w:t>
      </w:r>
      <w:r>
        <w:t>.</w:t>
      </w:r>
    </w:p>
    <w:p w14:paraId="2B1896D2" w14:textId="77777777" w:rsidR="00291F59" w:rsidRDefault="00291F59" w:rsidP="00903578">
      <w:pPr>
        <w:pStyle w:val="BodyText"/>
        <w:ind w:left="720"/>
      </w:pPr>
    </w:p>
    <w:p w14:paraId="052A6DCC" w14:textId="6F917F45" w:rsidR="00AD527A" w:rsidRPr="00AD527A" w:rsidRDefault="00AD527A" w:rsidP="00AD527A">
      <w:pPr>
        <w:pStyle w:val="BodyText"/>
        <w:ind w:left="720" w:firstLine="720"/>
        <w:rPr>
          <w:rFonts w:eastAsiaTheme="minorEastAsia"/>
        </w:rPr>
      </w:pPr>
      <m:oMathPara>
        <m:oMath>
          <m:r>
            <w:rPr>
              <w:rFonts w:ascii="Cambria Math" w:hAnsi="Cambria Math"/>
            </w:rPr>
            <m:t>rate=</m:t>
          </m:r>
          <m:sSub>
            <m:sSubPr>
              <m:ctrlPr>
                <w:rPr>
                  <w:rFonts w:ascii="Cambria Math" w:hAnsi="Cambria Math"/>
                  <w:i/>
                </w:rPr>
              </m:ctrlPr>
            </m:sSubPr>
            <m:e>
              <m:r>
                <w:rPr>
                  <w:rFonts w:ascii="Cambria Math" w:hAnsi="Cambria Math"/>
                </w:rPr>
                <m:t>cum</m:t>
              </m:r>
            </m:e>
            <m:sub>
              <m:r>
                <w:rPr>
                  <w:rFonts w:ascii="Cambria Math" w:hAnsi="Cambria Math"/>
                </w:rPr>
                <m:t>n</m:t>
              </m:r>
            </m:sub>
          </m:sSub>
          <m:r>
            <w:rPr>
              <w:rFonts w:ascii="Cambria Math" w:hAnsi="Cambria Math"/>
            </w:rPr>
            <m:t>-cum</m:t>
          </m:r>
        </m:oMath>
      </m:oMathPara>
    </w:p>
    <w:p w14:paraId="6C47D127" w14:textId="3C93F62E" w:rsidR="00AD527A" w:rsidRDefault="00AD527A" w:rsidP="00AD527A">
      <w:pPr>
        <w:pStyle w:val="H1bodytext"/>
        <w:rPr>
          <w:rFonts w:ascii="Arial" w:hAnsi="Arial" w:cs="Arial"/>
        </w:rPr>
      </w:pPr>
      <w:r>
        <w:rPr>
          <w:rFonts w:ascii="Arial" w:hAnsi="Arial" w:cs="Arial"/>
        </w:rPr>
        <w:t>Where:</w:t>
      </w:r>
    </w:p>
    <w:tbl>
      <w:tblPr>
        <w:tblW w:w="7740" w:type="dxa"/>
        <w:jc w:val="center"/>
        <w:tblLayout w:type="fixed"/>
        <w:tblLook w:val="04A0" w:firstRow="1" w:lastRow="0" w:firstColumn="1" w:lastColumn="0" w:noHBand="0" w:noVBand="1"/>
      </w:tblPr>
      <w:tblGrid>
        <w:gridCol w:w="7740"/>
      </w:tblGrid>
      <w:tr w:rsidR="00291F59" w:rsidRPr="00690114" w14:paraId="77DE0A8C" w14:textId="77777777" w:rsidTr="00793913">
        <w:trPr>
          <w:trHeight w:val="405"/>
          <w:tblHeader/>
          <w:jc w:val="center"/>
        </w:trPr>
        <w:tc>
          <w:tcPr>
            <w:tcW w:w="7740" w:type="dxa"/>
            <w:shd w:val="clear" w:color="auto" w:fill="auto"/>
            <w:vAlign w:val="center"/>
          </w:tcPr>
          <w:p w14:paraId="3A3AABD0" w14:textId="5D39AFD0" w:rsidR="00690114" w:rsidRPr="006C636C" w:rsidRDefault="00690114" w:rsidP="000E6B37">
            <w:pPr>
              <w:pStyle w:val="Caption"/>
              <w:keepNext/>
              <w:jc w:val="left"/>
              <w:rPr>
                <w:b w:val="0"/>
                <w:i/>
                <w:szCs w:val="22"/>
              </w:rPr>
            </w:pPr>
            <w:r w:rsidRPr="00C34029">
              <w:rPr>
                <w:szCs w:val="22"/>
              </w:rPr>
              <w:t>Rate Interpolation Calculation Variable Definitions</w:t>
            </w:r>
          </w:p>
        </w:tc>
      </w:tr>
      <w:tr w:rsidR="00291F59" w:rsidRPr="00690114" w14:paraId="0313788C" w14:textId="77777777" w:rsidTr="00291F59">
        <w:trPr>
          <w:trHeight w:val="388"/>
          <w:jc w:val="center"/>
        </w:trPr>
        <w:tc>
          <w:tcPr>
            <w:tcW w:w="7740" w:type="dxa"/>
            <w:vAlign w:val="center"/>
          </w:tcPr>
          <w:p w14:paraId="1C47A1B6" w14:textId="53E0FA3C" w:rsidR="00690114" w:rsidRPr="00793913" w:rsidRDefault="00690114" w:rsidP="000E6B37">
            <w:pPr>
              <w:pStyle w:val="TableBody"/>
              <w:rPr>
                <w:sz w:val="22"/>
                <w:szCs w:val="22"/>
              </w:rPr>
            </w:pPr>
            <w:r w:rsidRPr="00793913">
              <w:rPr>
                <w:sz w:val="22"/>
                <w:szCs w:val="22"/>
              </w:rPr>
              <w:t>rate = Rate being calculated for a given year</w:t>
            </w:r>
          </w:p>
        </w:tc>
      </w:tr>
      <w:tr w:rsidR="00690114" w:rsidRPr="00690114" w14:paraId="38422D1D" w14:textId="77777777" w:rsidTr="00793913">
        <w:trPr>
          <w:trHeight w:val="388"/>
          <w:jc w:val="center"/>
        </w:trPr>
        <w:tc>
          <w:tcPr>
            <w:tcW w:w="7740" w:type="dxa"/>
          </w:tcPr>
          <w:p w14:paraId="529BA628" w14:textId="0DC25AF5" w:rsidR="00690114" w:rsidRPr="00793913" w:rsidRDefault="00690114" w:rsidP="000E6B37">
            <w:pPr>
              <w:pStyle w:val="TableBody"/>
              <w:rPr>
                <w:sz w:val="22"/>
                <w:szCs w:val="22"/>
              </w:rPr>
            </w:pPr>
            <w:proofErr w:type="spellStart"/>
            <w:r w:rsidRPr="00793913">
              <w:rPr>
                <w:sz w:val="22"/>
                <w:szCs w:val="22"/>
              </w:rPr>
              <w:t>cum</w:t>
            </w:r>
            <w:r w:rsidR="00982665" w:rsidRPr="00DE1E4E">
              <w:rPr>
                <w:sz w:val="22"/>
                <w:szCs w:val="22"/>
                <w:vertAlign w:val="subscript"/>
              </w:rPr>
              <w:t>n</w:t>
            </w:r>
            <w:proofErr w:type="spellEnd"/>
            <w:r w:rsidRPr="00793913">
              <w:rPr>
                <w:sz w:val="22"/>
                <w:szCs w:val="22"/>
              </w:rPr>
              <w:t xml:space="preserve"> = </w:t>
            </w:r>
            <w:r w:rsidR="00982665">
              <w:rPr>
                <w:sz w:val="22"/>
                <w:szCs w:val="22"/>
              </w:rPr>
              <w:t>Cumulative mass for next year</w:t>
            </w:r>
          </w:p>
        </w:tc>
      </w:tr>
      <w:tr w:rsidR="00690114" w:rsidRPr="00690114" w14:paraId="18BB0AA0" w14:textId="77777777" w:rsidTr="00793913">
        <w:trPr>
          <w:trHeight w:val="675"/>
          <w:jc w:val="center"/>
        </w:trPr>
        <w:tc>
          <w:tcPr>
            <w:tcW w:w="7740" w:type="dxa"/>
          </w:tcPr>
          <w:p w14:paraId="5DC9908B" w14:textId="32AEA2C7" w:rsidR="00690114" w:rsidRPr="00793913" w:rsidRDefault="00690114" w:rsidP="000E6B37">
            <w:pPr>
              <w:pStyle w:val="TableBody"/>
              <w:rPr>
                <w:sz w:val="22"/>
                <w:szCs w:val="22"/>
              </w:rPr>
            </w:pPr>
            <w:r w:rsidRPr="00793913">
              <w:rPr>
                <w:sz w:val="22"/>
                <w:szCs w:val="22"/>
              </w:rPr>
              <w:t xml:space="preserve">cum = </w:t>
            </w:r>
            <w:r w:rsidR="00982665" w:rsidRPr="00793913">
              <w:rPr>
                <w:sz w:val="22"/>
                <w:szCs w:val="22"/>
              </w:rPr>
              <w:t xml:space="preserve">Cumulative </w:t>
            </w:r>
            <w:r w:rsidR="00982665" w:rsidRPr="00C55704">
              <w:rPr>
                <w:sz w:val="22"/>
                <w:szCs w:val="22"/>
              </w:rPr>
              <w:t xml:space="preserve">mass </w:t>
            </w:r>
            <w:r w:rsidR="00982665" w:rsidRPr="00793913">
              <w:rPr>
                <w:sz w:val="22"/>
                <w:szCs w:val="22"/>
              </w:rPr>
              <w:t>value for a given year</w:t>
            </w:r>
          </w:p>
        </w:tc>
      </w:tr>
    </w:tbl>
    <w:p w14:paraId="4CF640F8" w14:textId="77777777" w:rsidR="003B5B46" w:rsidRDefault="000A1842" w:rsidP="003B5B46">
      <w:pPr>
        <w:pStyle w:val="BodyText"/>
        <w:ind w:left="720"/>
      </w:pPr>
      <w:r>
        <w:t>FR-1</w:t>
      </w:r>
      <w:r w:rsidR="00AD79F6">
        <w:t>1</w:t>
      </w:r>
      <w:r>
        <w:t xml:space="preserve">: Ability to select and process multiple files from a single directory.  </w:t>
      </w:r>
      <w:r w:rsidR="00690114">
        <w:t>E</w:t>
      </w:r>
      <w:r>
        <w:t xml:space="preserve">ach file selected </w:t>
      </w:r>
      <w:r w:rsidR="00690114">
        <w:t>must have</w:t>
      </w:r>
      <w:r>
        <w:t xml:space="preserve"> identical headers.</w:t>
      </w:r>
    </w:p>
    <w:p w14:paraId="5E1AC250" w14:textId="122C6A4A" w:rsidR="003B5B46" w:rsidRDefault="003B5B46" w:rsidP="00043A65">
      <w:pPr>
        <w:pStyle w:val="BodyText"/>
        <w:ind w:left="720"/>
      </w:pPr>
      <w:r>
        <w:t xml:space="preserve">FR-12: Option to create stepwise outputs. Insert intermediary steps between the integer years using the same rate as the previous rate. The inserted step will be the previous step + 0.9999999. For example: </w:t>
      </w:r>
    </w:p>
    <w:p w14:paraId="439D5180" w14:textId="77777777" w:rsidR="003B5B46" w:rsidRDefault="003B5B46" w:rsidP="003B5B46">
      <w:pPr>
        <w:pStyle w:val="ListParagraph"/>
        <w:numPr>
          <w:ilvl w:val="1"/>
          <w:numId w:val="15"/>
        </w:numPr>
      </w:pPr>
      <w:r>
        <w:t xml:space="preserve">2019 = 12, </w:t>
      </w:r>
    </w:p>
    <w:p w14:paraId="054C7E8F" w14:textId="77777777" w:rsidR="003B5B46" w:rsidRDefault="003B5B46" w:rsidP="003B5B46">
      <w:pPr>
        <w:pStyle w:val="ListParagraph"/>
        <w:numPr>
          <w:ilvl w:val="1"/>
          <w:numId w:val="15"/>
        </w:numPr>
      </w:pPr>
      <w:r>
        <w:t xml:space="preserve">2019.9999999 = 12, </w:t>
      </w:r>
    </w:p>
    <w:p w14:paraId="629FEC5E" w14:textId="77777777" w:rsidR="003B5B46" w:rsidRDefault="003B5B46" w:rsidP="003B5B46">
      <w:pPr>
        <w:pStyle w:val="ListParagraph"/>
        <w:numPr>
          <w:ilvl w:val="1"/>
          <w:numId w:val="15"/>
        </w:numPr>
      </w:pPr>
      <w:r>
        <w:t xml:space="preserve">2020 = 15, </w:t>
      </w:r>
    </w:p>
    <w:p w14:paraId="2C3BC9BC" w14:textId="77777777" w:rsidR="003B5B46" w:rsidRDefault="003B5B46" w:rsidP="003B5B46">
      <w:pPr>
        <w:pStyle w:val="ListParagraph"/>
        <w:numPr>
          <w:ilvl w:val="1"/>
          <w:numId w:val="15"/>
        </w:numPr>
      </w:pPr>
      <w:r>
        <w:t xml:space="preserve">2020.9999999 = 15 </w:t>
      </w:r>
    </w:p>
    <w:p w14:paraId="0CB7073E" w14:textId="64318FD1" w:rsidR="003B5B46" w:rsidRDefault="003B5B46" w:rsidP="003B5B46">
      <w:pPr>
        <w:pStyle w:val="ListParagraph"/>
        <w:numPr>
          <w:ilvl w:val="1"/>
          <w:numId w:val="15"/>
        </w:numPr>
      </w:pPr>
      <w:r>
        <w:t>etc.</w:t>
      </w:r>
    </w:p>
    <w:p w14:paraId="5C672881" w14:textId="77777777" w:rsidR="000B4BF7" w:rsidRPr="004556EC" w:rsidRDefault="000B4BF7" w:rsidP="006E1A6B"/>
    <w:p w14:paraId="47030F91" w14:textId="6A313158" w:rsidR="003B5B46" w:rsidRDefault="003B5B46" w:rsidP="00793913">
      <w:pPr>
        <w:pStyle w:val="BodyText"/>
        <w:ind w:left="720"/>
      </w:pPr>
      <w:r>
        <w:t>FR-13: Ability to use the application from a command line, using a</w:t>
      </w:r>
      <w:r w:rsidR="000B4BF7">
        <w:t>n</w:t>
      </w:r>
      <w:r>
        <w:t xml:space="preserve"> </w:t>
      </w:r>
      <w:r w:rsidR="00BA69D3">
        <w:t>XML</w:t>
      </w:r>
      <w:r>
        <w:t xml:space="preserve"> config file that will configure the application options, input file(s) or </w:t>
      </w:r>
      <w:r w:rsidR="00BA69D3">
        <w:t>whole directory, and output location.</w:t>
      </w:r>
    </w:p>
    <w:p w14:paraId="2FC95516" w14:textId="77777777" w:rsidR="00E62A15" w:rsidRPr="00914C4E" w:rsidRDefault="00E62A15" w:rsidP="006973AE">
      <w:pPr>
        <w:pStyle w:val="Heading1"/>
      </w:pPr>
      <w:r w:rsidRPr="00914C4E">
        <w:t>Software Requirements Specifications</w:t>
      </w:r>
    </w:p>
    <w:p w14:paraId="4E94F030" w14:textId="76C510F8" w:rsidR="006504D7" w:rsidRDefault="006504D7" w:rsidP="00E62A15">
      <w:pPr>
        <w:pStyle w:val="H1bodytext"/>
        <w:spacing w:after="120"/>
        <w:rPr>
          <w:rFonts w:ascii="Arial" w:hAnsi="Arial"/>
        </w:rPr>
      </w:pPr>
      <w:r>
        <w:rPr>
          <w:rFonts w:ascii="Arial" w:hAnsi="Arial"/>
        </w:rPr>
        <w:t>Programming Language and required modules/libraries</w:t>
      </w:r>
      <w:r w:rsidR="00F22CF2">
        <w:rPr>
          <w:rFonts w:ascii="Arial" w:hAnsi="Arial"/>
        </w:rPr>
        <w:t>:</w:t>
      </w:r>
    </w:p>
    <w:p w14:paraId="0128E71E" w14:textId="69C89A27" w:rsidR="00F22CF2" w:rsidRDefault="00F22CF2" w:rsidP="00F22CF2">
      <w:pPr>
        <w:pStyle w:val="H1bodytext"/>
        <w:numPr>
          <w:ilvl w:val="0"/>
          <w:numId w:val="16"/>
        </w:numPr>
        <w:spacing w:after="120"/>
        <w:rPr>
          <w:rFonts w:ascii="Arial" w:hAnsi="Arial"/>
        </w:rPr>
      </w:pPr>
      <w:r>
        <w:rPr>
          <w:rFonts w:ascii="Arial" w:hAnsi="Arial"/>
        </w:rPr>
        <w:t>C#</w:t>
      </w:r>
    </w:p>
    <w:p w14:paraId="4FCEAC19" w14:textId="3EF2C3A5" w:rsidR="00F22CF2" w:rsidRDefault="00F22CF2" w:rsidP="00F22CF2">
      <w:pPr>
        <w:pStyle w:val="H1bodytext"/>
        <w:numPr>
          <w:ilvl w:val="0"/>
          <w:numId w:val="16"/>
        </w:numPr>
        <w:spacing w:after="120"/>
        <w:rPr>
          <w:rFonts w:ascii="Arial" w:hAnsi="Arial"/>
        </w:rPr>
      </w:pPr>
      <w:r>
        <w:rPr>
          <w:rFonts w:ascii="Arial" w:hAnsi="Arial"/>
        </w:rPr>
        <w:t>Microsoft Visual Studio</w:t>
      </w:r>
      <w:r w:rsidR="00271C72">
        <w:rPr>
          <w:rFonts w:ascii="Arial" w:hAnsi="Arial"/>
        </w:rPr>
        <w:t xml:space="preserve"> 2015</w:t>
      </w:r>
    </w:p>
    <w:p w14:paraId="18548855" w14:textId="582F17A4" w:rsidR="00F22CF2" w:rsidRDefault="00271C72" w:rsidP="00F22CF2">
      <w:pPr>
        <w:pStyle w:val="H1bodytext"/>
        <w:numPr>
          <w:ilvl w:val="0"/>
          <w:numId w:val="16"/>
        </w:numPr>
        <w:spacing w:after="120"/>
        <w:rPr>
          <w:rFonts w:ascii="Arial" w:hAnsi="Arial"/>
        </w:rPr>
      </w:pPr>
      <w:r>
        <w:rPr>
          <w:rFonts w:ascii="Arial" w:hAnsi="Arial"/>
        </w:rPr>
        <w:t>Microsoft Office Interop Excel v15.0.4785.1</w:t>
      </w:r>
    </w:p>
    <w:p w14:paraId="21AACBA4" w14:textId="591A4889" w:rsidR="00271C72" w:rsidRDefault="00271C72" w:rsidP="00F22CF2">
      <w:pPr>
        <w:pStyle w:val="H1bodytext"/>
        <w:numPr>
          <w:ilvl w:val="0"/>
          <w:numId w:val="16"/>
        </w:numPr>
        <w:spacing w:after="120"/>
        <w:rPr>
          <w:rFonts w:ascii="Arial" w:hAnsi="Arial"/>
        </w:rPr>
      </w:pPr>
      <w:proofErr w:type="spellStart"/>
      <w:r>
        <w:rPr>
          <w:rFonts w:ascii="Arial" w:hAnsi="Arial"/>
        </w:rPr>
        <w:lastRenderedPageBreak/>
        <w:t>WindowsAPICodePack</w:t>
      </w:r>
      <w:proofErr w:type="spellEnd"/>
      <w:r>
        <w:rPr>
          <w:rFonts w:ascii="Arial" w:hAnsi="Arial"/>
        </w:rPr>
        <w:t>-Core v1.1.2</w:t>
      </w:r>
    </w:p>
    <w:p w14:paraId="605D98F8" w14:textId="1853A6B0" w:rsidR="00271C72" w:rsidRDefault="00271C72" w:rsidP="00F22CF2">
      <w:pPr>
        <w:pStyle w:val="H1bodytext"/>
        <w:numPr>
          <w:ilvl w:val="0"/>
          <w:numId w:val="16"/>
        </w:numPr>
        <w:spacing w:after="120"/>
        <w:rPr>
          <w:rFonts w:ascii="Arial" w:hAnsi="Arial"/>
        </w:rPr>
      </w:pPr>
      <w:proofErr w:type="spellStart"/>
      <w:r>
        <w:rPr>
          <w:rFonts w:ascii="Arial" w:hAnsi="Arial"/>
        </w:rPr>
        <w:t>WindowsAPICodePack</w:t>
      </w:r>
      <w:proofErr w:type="spellEnd"/>
      <w:r>
        <w:rPr>
          <w:rFonts w:ascii="Arial" w:hAnsi="Arial"/>
        </w:rPr>
        <w:t>-Shell V1.1.1</w:t>
      </w:r>
    </w:p>
    <w:p w14:paraId="654C59DD" w14:textId="77777777" w:rsidR="00E62A15" w:rsidRPr="00914C4E" w:rsidRDefault="00E62A15" w:rsidP="006973AE">
      <w:pPr>
        <w:pStyle w:val="Heading1"/>
      </w:pPr>
      <w:r w:rsidRPr="00914C4E">
        <w:t>Software Design Description</w:t>
      </w:r>
    </w:p>
    <w:p w14:paraId="3D206EB1" w14:textId="705FDAD0" w:rsidR="00E62A15" w:rsidRPr="00271C72" w:rsidRDefault="00271C72" w:rsidP="00E62A15">
      <w:pPr>
        <w:pStyle w:val="H1bodytext"/>
        <w:spacing w:after="120"/>
        <w:rPr>
          <w:rFonts w:ascii="Arial" w:hAnsi="Arial" w:cs="Arial"/>
        </w:rPr>
      </w:pPr>
      <w:r w:rsidRPr="00271C72">
        <w:rPr>
          <w:rFonts w:ascii="Arial" w:hAnsi="Arial" w:cs="Arial"/>
        </w:rPr>
        <w:t xml:space="preserve">The </w:t>
      </w:r>
      <w:r w:rsidR="0005219A">
        <w:rPr>
          <w:rFonts w:ascii="Arial" w:hAnsi="Arial" w:cs="Arial"/>
        </w:rPr>
        <w:t xml:space="preserve">SRI </w:t>
      </w:r>
      <w:r>
        <w:rPr>
          <w:rFonts w:ascii="Arial" w:hAnsi="Arial" w:cs="Arial"/>
        </w:rPr>
        <w:t xml:space="preserve">uses </w:t>
      </w:r>
      <w:r w:rsidR="000B4BF7">
        <w:rPr>
          <w:rFonts w:ascii="Arial" w:hAnsi="Arial" w:cs="Arial"/>
        </w:rPr>
        <w:t xml:space="preserve">either </w:t>
      </w:r>
      <w:r>
        <w:rPr>
          <w:rFonts w:ascii="Arial" w:hAnsi="Arial" w:cs="Arial"/>
        </w:rPr>
        <w:t>a graphical user interface (GUI) to load files and define input parameters</w:t>
      </w:r>
      <w:r w:rsidR="000B4BF7">
        <w:rPr>
          <w:rFonts w:ascii="Arial" w:hAnsi="Arial" w:cs="Arial"/>
        </w:rPr>
        <w:t xml:space="preserve"> or the command line using an XML-formatted configuration file</w:t>
      </w:r>
      <w:r w:rsidR="000B4BF7" w:rsidRPr="000B4BF7">
        <w:rPr>
          <w:rFonts w:ascii="Arial" w:hAnsi="Arial" w:cs="Arial"/>
        </w:rPr>
        <w:t xml:space="preserve"> </w:t>
      </w:r>
      <w:r w:rsidR="000B4BF7">
        <w:rPr>
          <w:rFonts w:ascii="Arial" w:hAnsi="Arial" w:cs="Arial"/>
        </w:rPr>
        <w:t>to load files and define input parameters</w:t>
      </w:r>
      <w:r>
        <w:rPr>
          <w:rFonts w:ascii="Arial" w:hAnsi="Arial" w:cs="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63C61E79" w14:textId="468AF78D" w:rsidR="00C358F5" w:rsidRDefault="00271C72" w:rsidP="00E62A15">
      <w:pPr>
        <w:pStyle w:val="H1bodytext"/>
        <w:spacing w:after="120"/>
        <w:rPr>
          <w:rFonts w:ascii="Arial" w:hAnsi="Arial"/>
        </w:rPr>
      </w:pPr>
      <w:r>
        <w:rPr>
          <w:rFonts w:ascii="Arial" w:hAnsi="Arial"/>
        </w:rPr>
        <w:t xml:space="preserve">Input files contain time series data that need to be extrapolated into a uniform yearly format (years will all be integer).  The format of the </w:t>
      </w:r>
      <w:r w:rsidR="00C34029">
        <w:rPr>
          <w:rFonts w:ascii="Arial" w:hAnsi="Arial"/>
        </w:rPr>
        <w:t xml:space="preserve">input </w:t>
      </w:r>
      <w:r>
        <w:rPr>
          <w:rFonts w:ascii="Arial" w:hAnsi="Arial"/>
        </w:rPr>
        <w:t>file needs to be in either comma, tab, or space delimited with the first column being “Time”. All ma</w:t>
      </w:r>
      <w:r w:rsidR="00706CFB">
        <w:rPr>
          <w:rFonts w:ascii="Arial" w:hAnsi="Arial"/>
        </w:rPr>
        <w:t>s</w:t>
      </w:r>
      <w:r>
        <w:rPr>
          <w:rFonts w:ascii="Arial" w:hAnsi="Arial"/>
        </w:rPr>
        <w:t>s related columns after that will use that column as its time reference for its timeseries.  Any comments should have a ‘#’ as the first character of the line.</w:t>
      </w:r>
    </w:p>
    <w:p w14:paraId="5C47C8F1" w14:textId="4A648BCB" w:rsidR="000E50DA" w:rsidRDefault="000E50DA" w:rsidP="00E62A15">
      <w:pPr>
        <w:pStyle w:val="H1bodytext"/>
        <w:spacing w:after="120"/>
        <w:rPr>
          <w:rFonts w:ascii="Arial" w:hAnsi="Arial"/>
        </w:rPr>
      </w:pPr>
      <w:r>
        <w:rPr>
          <w:rFonts w:ascii="Arial" w:hAnsi="Arial"/>
          <w:u w:val="single"/>
        </w:rPr>
        <w:t>Command Line Input</w:t>
      </w:r>
      <w:r>
        <w:rPr>
          <w:rFonts w:ascii="Arial" w:hAnsi="Arial"/>
        </w:rPr>
        <w:t>:</w:t>
      </w:r>
    </w:p>
    <w:p w14:paraId="0E53BE12" w14:textId="7C3EE39E" w:rsidR="000E50DA" w:rsidRDefault="000E50DA" w:rsidP="00E62A15">
      <w:pPr>
        <w:pStyle w:val="H1bodytext"/>
        <w:spacing w:after="120"/>
        <w:rPr>
          <w:rFonts w:ascii="Arial" w:hAnsi="Arial"/>
        </w:rPr>
      </w:pPr>
      <w:r>
        <w:rPr>
          <w:rFonts w:ascii="Arial" w:hAnsi="Arial"/>
        </w:rPr>
        <w:t>If the application is run from a command line with an argument, the application will assume the argument is a</w:t>
      </w:r>
      <w:r w:rsidR="000B4BF7">
        <w:rPr>
          <w:rFonts w:ascii="Arial" w:hAnsi="Arial"/>
        </w:rPr>
        <w:t>n</w:t>
      </w:r>
      <w:r>
        <w:rPr>
          <w:rFonts w:ascii="Arial" w:hAnsi="Arial"/>
        </w:rPr>
        <w:t xml:space="preserve"> XML configuration file.  The XML configuration file will tell the application what files to process and what options to use.  It can specify single or multiple files with separate options or one set of options for an entire directory.</w:t>
      </w:r>
    </w:p>
    <w:p w14:paraId="18947D0C" w14:textId="70A77D70" w:rsidR="000E50DA" w:rsidRDefault="000E50DA" w:rsidP="00E62A15">
      <w:pPr>
        <w:pStyle w:val="H1bodytext"/>
        <w:spacing w:after="120"/>
        <w:rPr>
          <w:rFonts w:ascii="Arial" w:hAnsi="Arial"/>
        </w:rPr>
      </w:pPr>
      <w:r>
        <w:rPr>
          <w:rFonts w:ascii="Arial" w:hAnsi="Arial"/>
        </w:rPr>
        <w:t>Example 1 configuration file</w:t>
      </w:r>
      <w:r w:rsidR="000B4BF7">
        <w:rPr>
          <w:rFonts w:ascii="Arial" w:hAnsi="Arial"/>
        </w:rPr>
        <w:t>: s</w:t>
      </w:r>
      <w:r>
        <w:rPr>
          <w:rFonts w:ascii="Arial" w:hAnsi="Arial"/>
        </w:rPr>
        <w:t>pecifies 2 files that are in the same directory.  The first file allows the application to determine the header names</w:t>
      </w:r>
      <w:r w:rsidR="000B4BF7">
        <w:rPr>
          <w:rFonts w:ascii="Arial" w:hAnsi="Arial"/>
        </w:rPr>
        <w:t>;</w:t>
      </w:r>
      <w:r>
        <w:rPr>
          <w:rFonts w:ascii="Arial" w:hAnsi="Arial"/>
        </w:rPr>
        <w:t xml:space="preserve"> the second file explicitly tells the application which columns to use and what to name them.  If an option is left out</w:t>
      </w:r>
      <w:r w:rsidR="000B4BF7">
        <w:rPr>
          <w:rFonts w:ascii="Arial" w:hAnsi="Arial"/>
        </w:rPr>
        <w:t>,</w:t>
      </w:r>
      <w:r>
        <w:rPr>
          <w:rFonts w:ascii="Arial" w:hAnsi="Arial"/>
        </w:rPr>
        <w:t xml:space="preserve"> the application will assume a default value for it.</w:t>
      </w:r>
    </w:p>
    <w:p w14:paraId="70BA804E" w14:textId="77777777" w:rsidR="000E50DA" w:rsidRPr="000E50DA" w:rsidRDefault="000E50DA" w:rsidP="000E50DA">
      <w:pPr>
        <w:pStyle w:val="H1bodytext"/>
        <w:spacing w:after="120"/>
        <w:rPr>
          <w:rFonts w:ascii="Arial" w:hAnsi="Arial"/>
        </w:rPr>
      </w:pPr>
      <w:r w:rsidRPr="000E50DA">
        <w:rPr>
          <w:rFonts w:ascii="Arial" w:hAnsi="Arial"/>
        </w:rPr>
        <w:t xml:space="preserve">&lt;?xml version="1.0" encoding="utf-8"?&gt; </w:t>
      </w:r>
    </w:p>
    <w:p w14:paraId="3DD923CD" w14:textId="77777777" w:rsidR="000E50DA" w:rsidRPr="000E50DA" w:rsidRDefault="000E50DA" w:rsidP="000E50DA">
      <w:pPr>
        <w:pStyle w:val="H1bodytext"/>
        <w:spacing w:after="120"/>
        <w:rPr>
          <w:rFonts w:ascii="Arial" w:hAnsi="Arial"/>
        </w:rPr>
      </w:pPr>
      <w:r w:rsidRPr="000E50DA">
        <w:rPr>
          <w:rFonts w:ascii="Arial" w:hAnsi="Arial"/>
        </w:rPr>
        <w:t>&lt;root&gt;</w:t>
      </w:r>
    </w:p>
    <w:p w14:paraId="4E3F45DD" w14:textId="77777777" w:rsidR="000E50DA" w:rsidRPr="000E50DA" w:rsidRDefault="000E50DA" w:rsidP="000E50DA">
      <w:pPr>
        <w:pStyle w:val="H1bodytext"/>
        <w:spacing w:after="120"/>
        <w:rPr>
          <w:rFonts w:ascii="Arial" w:hAnsi="Arial"/>
        </w:rPr>
      </w:pPr>
      <w:r w:rsidRPr="000E50DA">
        <w:rPr>
          <w:rFonts w:ascii="Arial" w:hAnsi="Arial"/>
        </w:rPr>
        <w:tab/>
        <w:t>&lt;</w:t>
      </w:r>
      <w:proofErr w:type="spellStart"/>
      <w:r w:rsidRPr="000E50DA">
        <w:rPr>
          <w:rFonts w:ascii="Arial" w:hAnsi="Arial"/>
        </w:rPr>
        <w:t>dir</w:t>
      </w:r>
      <w:proofErr w:type="spellEnd"/>
      <w:r w:rsidRPr="000E50DA">
        <w:rPr>
          <w:rFonts w:ascii="Arial" w:hAnsi="Arial"/>
        </w:rPr>
        <w:t xml:space="preserve"> name="C:\tools\test\SRI\test4\</w:t>
      </w:r>
      <w:proofErr w:type="spellStart"/>
      <w:r w:rsidRPr="000E50DA">
        <w:rPr>
          <w:rFonts w:ascii="Arial" w:hAnsi="Arial"/>
        </w:rPr>
        <w:t>vz_data</w:t>
      </w:r>
      <w:proofErr w:type="spellEnd"/>
      <w:r w:rsidRPr="000E50DA">
        <w:rPr>
          <w:rFonts w:ascii="Arial" w:hAnsi="Arial"/>
        </w:rPr>
        <w:t>"&gt;</w:t>
      </w:r>
    </w:p>
    <w:p w14:paraId="6C6819A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name="rsp-h-3-bot_header.csv"&gt;</w:t>
      </w:r>
    </w:p>
    <w:p w14:paraId="70AE25B7"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w:t>
      </w:r>
      <w:proofErr w:type="spellStart"/>
      <w:r w:rsidRPr="000E50DA">
        <w:rPr>
          <w:rFonts w:ascii="Arial" w:hAnsi="Arial"/>
        </w:rPr>
        <w:t>pCi</w:t>
      </w:r>
      <w:proofErr w:type="spellEnd"/>
      <w:r w:rsidRPr="000E50DA">
        <w:rPr>
          <w:rFonts w:ascii="Arial" w:hAnsi="Arial"/>
        </w:rPr>
        <w:t>/Year&lt;/units&gt;</w:t>
      </w:r>
    </w:p>
    <w:p w14:paraId="63E9C0E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conv_factor</w:t>
      </w:r>
      <w:proofErr w:type="spellEnd"/>
      <w:r w:rsidRPr="000E50DA">
        <w:rPr>
          <w:rFonts w:ascii="Arial" w:hAnsi="Arial"/>
        </w:rPr>
        <w:t>&gt;1000000000000&lt;/</w:t>
      </w:r>
      <w:proofErr w:type="spellStart"/>
      <w:r w:rsidRPr="000E50DA">
        <w:rPr>
          <w:rFonts w:ascii="Arial" w:hAnsi="Arial"/>
        </w:rPr>
        <w:t>conv_factor</w:t>
      </w:r>
      <w:proofErr w:type="spellEnd"/>
      <w:r w:rsidRPr="000E50DA">
        <w:rPr>
          <w:rFonts w:ascii="Arial" w:hAnsi="Arial"/>
        </w:rPr>
        <w:t>&gt;</w:t>
      </w:r>
    </w:p>
    <w:p w14:paraId="199A85F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first_header</w:t>
      </w:r>
      <w:proofErr w:type="spellEnd"/>
      <w:r w:rsidRPr="000E50DA">
        <w:rPr>
          <w:rFonts w:ascii="Arial" w:hAnsi="Arial"/>
        </w:rPr>
        <w:t>&gt;8&lt;/</w:t>
      </w:r>
      <w:proofErr w:type="spellStart"/>
      <w:r w:rsidRPr="000E50DA">
        <w:rPr>
          <w:rFonts w:ascii="Arial" w:hAnsi="Arial"/>
        </w:rPr>
        <w:t>first_header</w:t>
      </w:r>
      <w:proofErr w:type="spellEnd"/>
      <w:r w:rsidRPr="000E50DA">
        <w:rPr>
          <w:rFonts w:ascii="Arial" w:hAnsi="Arial"/>
        </w:rPr>
        <w:t>&gt;</w:t>
      </w:r>
    </w:p>
    <w:p w14:paraId="5812D82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last_header</w:t>
      </w:r>
      <w:proofErr w:type="spellEnd"/>
      <w:r w:rsidRPr="000E50DA">
        <w:rPr>
          <w:rFonts w:ascii="Arial" w:hAnsi="Arial"/>
        </w:rPr>
        <w:t>&gt;10&lt;/</w:t>
      </w:r>
      <w:proofErr w:type="spellStart"/>
      <w:r w:rsidRPr="000E50DA">
        <w:rPr>
          <w:rFonts w:ascii="Arial" w:hAnsi="Arial"/>
        </w:rPr>
        <w:t>last_header</w:t>
      </w:r>
      <w:proofErr w:type="spellEnd"/>
      <w:r w:rsidRPr="000E50DA">
        <w:rPr>
          <w:rFonts w:ascii="Arial" w:hAnsi="Arial"/>
        </w:rPr>
        <w:t>&gt;</w:t>
      </w:r>
    </w:p>
    <w:p w14:paraId="65FA640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proofErr w:type="gramStart"/>
      <w:r w:rsidRPr="000E50DA">
        <w:rPr>
          <w:rFonts w:ascii="Arial" w:hAnsi="Arial"/>
        </w:rPr>
        <w:t>delim</w:t>
      </w:r>
      <w:proofErr w:type="spellEnd"/>
      <w:proofErr w:type="gramEnd"/>
      <w:r w:rsidRPr="000E50DA">
        <w:rPr>
          <w:rFonts w:ascii="Arial" w:hAnsi="Arial"/>
        </w:rPr>
        <w:t>&gt;,&lt;/</w:t>
      </w:r>
      <w:proofErr w:type="spellStart"/>
      <w:r w:rsidRPr="000E50DA">
        <w:rPr>
          <w:rFonts w:ascii="Arial" w:hAnsi="Arial"/>
        </w:rPr>
        <w:t>delim</w:t>
      </w:r>
      <w:proofErr w:type="spellEnd"/>
      <w:r w:rsidRPr="000E50DA">
        <w:rPr>
          <w:rFonts w:ascii="Arial" w:hAnsi="Arial"/>
        </w:rPr>
        <w:t>&gt;</w:t>
      </w:r>
    </w:p>
    <w:p w14:paraId="51DCF614"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use_cumulative</w:t>
      </w:r>
      <w:proofErr w:type="spellEnd"/>
      <w:r w:rsidRPr="000E50DA">
        <w:rPr>
          <w:rFonts w:ascii="Arial" w:hAnsi="Arial"/>
        </w:rPr>
        <w:t>&gt;true&lt;/</w:t>
      </w:r>
      <w:proofErr w:type="spellStart"/>
      <w:r w:rsidRPr="000E50DA">
        <w:rPr>
          <w:rFonts w:ascii="Arial" w:hAnsi="Arial"/>
        </w:rPr>
        <w:t>use_cumulative</w:t>
      </w:r>
      <w:proofErr w:type="spellEnd"/>
      <w:r w:rsidRPr="000E50DA">
        <w:rPr>
          <w:rFonts w:ascii="Arial" w:hAnsi="Arial"/>
        </w:rPr>
        <w:t>&gt;</w:t>
      </w:r>
    </w:p>
    <w:p w14:paraId="24D92F5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consolidate_file</w:t>
      </w:r>
      <w:proofErr w:type="spellEnd"/>
      <w:r w:rsidRPr="000E50DA">
        <w:rPr>
          <w:rFonts w:ascii="Arial" w:hAnsi="Arial"/>
        </w:rPr>
        <w:t>&gt;true&lt;/</w:t>
      </w:r>
      <w:proofErr w:type="spellStart"/>
      <w:r w:rsidRPr="000E50DA">
        <w:rPr>
          <w:rFonts w:ascii="Arial" w:hAnsi="Arial"/>
        </w:rPr>
        <w:t>consolidate_file</w:t>
      </w:r>
      <w:proofErr w:type="spellEnd"/>
      <w:r w:rsidRPr="000E50DA">
        <w:rPr>
          <w:rFonts w:ascii="Arial" w:hAnsi="Arial"/>
        </w:rPr>
        <w:t>&gt;</w:t>
      </w:r>
    </w:p>
    <w:p w14:paraId="3AF8E5E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path_out</w:t>
      </w:r>
      <w:proofErr w:type="spellEnd"/>
      <w:r w:rsidRPr="000E50DA">
        <w:rPr>
          <w:rFonts w:ascii="Arial" w:hAnsi="Arial"/>
        </w:rPr>
        <w:t>&gt;C:\tools\test\SRI\test4\output&lt;/</w:t>
      </w:r>
      <w:proofErr w:type="spellStart"/>
      <w:r w:rsidRPr="000E50DA">
        <w:rPr>
          <w:rFonts w:ascii="Arial" w:hAnsi="Arial"/>
        </w:rPr>
        <w:t>path_out</w:t>
      </w:r>
      <w:proofErr w:type="spellEnd"/>
      <w:r w:rsidRPr="000E50DA">
        <w:rPr>
          <w:rFonts w:ascii="Arial" w:hAnsi="Arial"/>
        </w:rPr>
        <w:t>&gt;</w:t>
      </w:r>
    </w:p>
    <w:p w14:paraId="7999BB7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step_wise</w:t>
      </w:r>
      <w:proofErr w:type="spellEnd"/>
      <w:r w:rsidRPr="000E50DA">
        <w:rPr>
          <w:rFonts w:ascii="Arial" w:hAnsi="Arial"/>
        </w:rPr>
        <w:t>&gt;true&lt;/</w:t>
      </w:r>
      <w:proofErr w:type="spellStart"/>
      <w:r w:rsidRPr="000E50DA">
        <w:rPr>
          <w:rFonts w:ascii="Arial" w:hAnsi="Arial"/>
        </w:rPr>
        <w:t>step_wise</w:t>
      </w:r>
      <w:proofErr w:type="spellEnd"/>
      <w:r w:rsidRPr="000E50DA">
        <w:rPr>
          <w:rFonts w:ascii="Arial" w:hAnsi="Arial"/>
        </w:rPr>
        <w:t>&gt;</w:t>
      </w:r>
    </w:p>
    <w:p w14:paraId="19B8D20B" w14:textId="64B99FC4" w:rsid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625EAA5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name="rsp-h-3-bot.csv"&gt;</w:t>
      </w:r>
    </w:p>
    <w:p w14:paraId="64BA9EB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w:t>
      </w:r>
      <w:proofErr w:type="spellStart"/>
      <w:r w:rsidRPr="000E50DA">
        <w:rPr>
          <w:rFonts w:ascii="Arial" w:hAnsi="Arial"/>
        </w:rPr>
        <w:t>pCi</w:t>
      </w:r>
      <w:proofErr w:type="spellEnd"/>
      <w:r w:rsidRPr="000E50DA">
        <w:rPr>
          <w:rFonts w:ascii="Arial" w:hAnsi="Arial"/>
        </w:rPr>
        <w:t>/Year&lt;/units&gt;</w:t>
      </w:r>
    </w:p>
    <w:p w14:paraId="666849D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conv_factor</w:t>
      </w:r>
      <w:proofErr w:type="spellEnd"/>
      <w:r w:rsidRPr="000E50DA">
        <w:rPr>
          <w:rFonts w:ascii="Arial" w:hAnsi="Arial"/>
        </w:rPr>
        <w:t>&gt;1000000000000&lt;/</w:t>
      </w:r>
      <w:proofErr w:type="spellStart"/>
      <w:r w:rsidRPr="000E50DA">
        <w:rPr>
          <w:rFonts w:ascii="Arial" w:hAnsi="Arial"/>
        </w:rPr>
        <w:t>conv_factor</w:t>
      </w:r>
      <w:proofErr w:type="spellEnd"/>
      <w:r w:rsidRPr="000E50DA">
        <w:rPr>
          <w:rFonts w:ascii="Arial" w:hAnsi="Arial"/>
        </w:rPr>
        <w:t>&gt;</w:t>
      </w:r>
    </w:p>
    <w:p w14:paraId="49E4C79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first_header</w:t>
      </w:r>
      <w:proofErr w:type="spellEnd"/>
      <w:r w:rsidRPr="000E50DA">
        <w:rPr>
          <w:rFonts w:ascii="Arial" w:hAnsi="Arial"/>
        </w:rPr>
        <w:t>&gt;8&lt;/</w:t>
      </w:r>
      <w:proofErr w:type="spellStart"/>
      <w:r w:rsidRPr="000E50DA">
        <w:rPr>
          <w:rFonts w:ascii="Arial" w:hAnsi="Arial"/>
        </w:rPr>
        <w:t>first_header</w:t>
      </w:r>
      <w:proofErr w:type="spellEnd"/>
      <w:r w:rsidRPr="000E50DA">
        <w:rPr>
          <w:rFonts w:ascii="Arial" w:hAnsi="Arial"/>
        </w:rPr>
        <w:t>&gt;</w:t>
      </w:r>
    </w:p>
    <w:p w14:paraId="68CAD96E" w14:textId="77777777" w:rsidR="000E50DA" w:rsidRPr="000E50DA" w:rsidRDefault="000E50DA" w:rsidP="000E50DA">
      <w:pPr>
        <w:pStyle w:val="H1bodytext"/>
        <w:spacing w:after="120"/>
        <w:rPr>
          <w:rFonts w:ascii="Arial" w:hAnsi="Arial"/>
        </w:rPr>
      </w:pPr>
      <w:r w:rsidRPr="000E50DA">
        <w:rPr>
          <w:rFonts w:ascii="Arial" w:hAnsi="Arial"/>
        </w:rPr>
        <w:lastRenderedPageBreak/>
        <w:tab/>
      </w:r>
      <w:r w:rsidRPr="000E50DA">
        <w:rPr>
          <w:rFonts w:ascii="Arial" w:hAnsi="Arial"/>
        </w:rPr>
        <w:tab/>
      </w:r>
      <w:r w:rsidRPr="000E50DA">
        <w:rPr>
          <w:rFonts w:ascii="Arial" w:hAnsi="Arial"/>
        </w:rPr>
        <w:tab/>
        <w:t>&lt;</w:t>
      </w:r>
      <w:proofErr w:type="spellStart"/>
      <w:r w:rsidRPr="000E50DA">
        <w:rPr>
          <w:rFonts w:ascii="Arial" w:hAnsi="Arial"/>
        </w:rPr>
        <w:t>last_header</w:t>
      </w:r>
      <w:proofErr w:type="spellEnd"/>
      <w:r w:rsidRPr="000E50DA">
        <w:rPr>
          <w:rFonts w:ascii="Arial" w:hAnsi="Arial"/>
        </w:rPr>
        <w:t>&gt;10&lt;/</w:t>
      </w:r>
      <w:proofErr w:type="spellStart"/>
      <w:r w:rsidRPr="000E50DA">
        <w:rPr>
          <w:rFonts w:ascii="Arial" w:hAnsi="Arial"/>
        </w:rPr>
        <w:t>last_header</w:t>
      </w:r>
      <w:proofErr w:type="spellEnd"/>
      <w:r w:rsidRPr="000E50DA">
        <w:rPr>
          <w:rFonts w:ascii="Arial" w:hAnsi="Arial"/>
        </w:rPr>
        <w:t>&gt;</w:t>
      </w:r>
    </w:p>
    <w:p w14:paraId="4904336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proofErr w:type="gramStart"/>
      <w:r w:rsidRPr="000E50DA">
        <w:rPr>
          <w:rFonts w:ascii="Arial" w:hAnsi="Arial"/>
        </w:rPr>
        <w:t>delim</w:t>
      </w:r>
      <w:proofErr w:type="spellEnd"/>
      <w:proofErr w:type="gramEnd"/>
      <w:r w:rsidRPr="000E50DA">
        <w:rPr>
          <w:rFonts w:ascii="Arial" w:hAnsi="Arial"/>
        </w:rPr>
        <w:t>&gt;,&lt;/</w:t>
      </w:r>
      <w:proofErr w:type="spellStart"/>
      <w:r w:rsidRPr="000E50DA">
        <w:rPr>
          <w:rFonts w:ascii="Arial" w:hAnsi="Arial"/>
        </w:rPr>
        <w:t>delim</w:t>
      </w:r>
      <w:proofErr w:type="spellEnd"/>
      <w:r w:rsidRPr="000E50DA">
        <w:rPr>
          <w:rFonts w:ascii="Arial" w:hAnsi="Arial"/>
        </w:rPr>
        <w:t>&gt;</w:t>
      </w:r>
    </w:p>
    <w:p w14:paraId="41355D4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use_cumulative</w:t>
      </w:r>
      <w:proofErr w:type="spellEnd"/>
      <w:r w:rsidRPr="000E50DA">
        <w:rPr>
          <w:rFonts w:ascii="Arial" w:hAnsi="Arial"/>
        </w:rPr>
        <w:t>&gt;true&lt;/</w:t>
      </w:r>
      <w:proofErr w:type="spellStart"/>
      <w:r w:rsidRPr="000E50DA">
        <w:rPr>
          <w:rFonts w:ascii="Arial" w:hAnsi="Arial"/>
        </w:rPr>
        <w:t>use_cumulative</w:t>
      </w:r>
      <w:proofErr w:type="spellEnd"/>
      <w:r w:rsidRPr="000E50DA">
        <w:rPr>
          <w:rFonts w:ascii="Arial" w:hAnsi="Arial"/>
        </w:rPr>
        <w:t>&gt;</w:t>
      </w:r>
    </w:p>
    <w:p w14:paraId="3748124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consolidate_file</w:t>
      </w:r>
      <w:proofErr w:type="spellEnd"/>
      <w:r w:rsidRPr="000E50DA">
        <w:rPr>
          <w:rFonts w:ascii="Arial" w:hAnsi="Arial"/>
        </w:rPr>
        <w:t>&gt;true&lt;/</w:t>
      </w:r>
      <w:proofErr w:type="spellStart"/>
      <w:r w:rsidRPr="000E50DA">
        <w:rPr>
          <w:rFonts w:ascii="Arial" w:hAnsi="Arial"/>
        </w:rPr>
        <w:t>consolidate_file</w:t>
      </w:r>
      <w:proofErr w:type="spellEnd"/>
      <w:r w:rsidRPr="000E50DA">
        <w:rPr>
          <w:rFonts w:ascii="Arial" w:hAnsi="Arial"/>
        </w:rPr>
        <w:t>&gt;</w:t>
      </w:r>
    </w:p>
    <w:p w14:paraId="62F140E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path_out</w:t>
      </w:r>
      <w:proofErr w:type="spellEnd"/>
      <w:r w:rsidRPr="000E50DA">
        <w:rPr>
          <w:rFonts w:ascii="Arial" w:hAnsi="Arial"/>
        </w:rPr>
        <w:t>&gt;C:\tools\test\SRI\test4\output&lt;/</w:t>
      </w:r>
      <w:proofErr w:type="spellStart"/>
      <w:r w:rsidRPr="000E50DA">
        <w:rPr>
          <w:rFonts w:ascii="Arial" w:hAnsi="Arial"/>
        </w:rPr>
        <w:t>path_out</w:t>
      </w:r>
      <w:proofErr w:type="spellEnd"/>
      <w:r w:rsidRPr="000E50DA">
        <w:rPr>
          <w:rFonts w:ascii="Arial" w:hAnsi="Arial"/>
        </w:rPr>
        <w:t>&gt;</w:t>
      </w:r>
    </w:p>
    <w:p w14:paraId="5C547A7F"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step_wise</w:t>
      </w:r>
      <w:proofErr w:type="spellEnd"/>
      <w:r w:rsidRPr="000E50DA">
        <w:rPr>
          <w:rFonts w:ascii="Arial" w:hAnsi="Arial"/>
        </w:rPr>
        <w:t>&gt;true&lt;/</w:t>
      </w:r>
      <w:proofErr w:type="spellStart"/>
      <w:r w:rsidRPr="000E50DA">
        <w:rPr>
          <w:rFonts w:ascii="Arial" w:hAnsi="Arial"/>
        </w:rPr>
        <w:t>step_wise</w:t>
      </w:r>
      <w:proofErr w:type="spellEnd"/>
      <w:r w:rsidRPr="000E50DA">
        <w:rPr>
          <w:rFonts w:ascii="Arial" w:hAnsi="Arial"/>
        </w:rPr>
        <w:t>&gt;</w:t>
      </w:r>
    </w:p>
    <w:p w14:paraId="2FEC2F0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12D5180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index="0"&gt;time&lt;/col&gt;</w:t>
      </w:r>
    </w:p>
    <w:p w14:paraId="1407A16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index="1"&gt;101-38&lt;/col&gt;</w:t>
      </w:r>
    </w:p>
    <w:p w14:paraId="03C6E21B"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index="11"&gt;101-43&lt;/col&gt;</w:t>
      </w:r>
    </w:p>
    <w:p w14:paraId="7FDCCD71"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index="51"&gt;100-41&lt;/col&gt;</w:t>
      </w:r>
    </w:p>
    <w:p w14:paraId="54C26BA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index="71"&gt;100-51&lt;/col&gt;</w:t>
      </w:r>
    </w:p>
    <w:p w14:paraId="41A7B177"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index="79"&gt;100-55&lt;/col&gt;</w:t>
      </w:r>
    </w:p>
    <w:p w14:paraId="595001FD"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index="83"&gt;100-57&lt;/col&gt;</w:t>
      </w:r>
    </w:p>
    <w:p w14:paraId="6D6925F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index="87"&gt;100-59&lt;/col&gt;</w:t>
      </w:r>
    </w:p>
    <w:p w14:paraId="75E36E5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310DF7F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7FEECD9D" w14:textId="7C364EA0" w:rsidR="000E50DA" w:rsidRDefault="000E50DA" w:rsidP="00043A65">
      <w:pPr>
        <w:pStyle w:val="H1bodytext"/>
        <w:spacing w:after="120"/>
        <w:ind w:firstLine="720"/>
        <w:rPr>
          <w:rFonts w:ascii="Arial" w:hAnsi="Arial"/>
        </w:rPr>
      </w:pPr>
      <w:r w:rsidRPr="000E50DA">
        <w:rPr>
          <w:rFonts w:ascii="Arial" w:hAnsi="Arial"/>
        </w:rPr>
        <w:t>&lt;/</w:t>
      </w:r>
      <w:proofErr w:type="spellStart"/>
      <w:r w:rsidRPr="000E50DA">
        <w:rPr>
          <w:rFonts w:ascii="Arial" w:hAnsi="Arial"/>
        </w:rPr>
        <w:t>dir</w:t>
      </w:r>
      <w:proofErr w:type="spellEnd"/>
      <w:r w:rsidRPr="000E50DA">
        <w:rPr>
          <w:rFonts w:ascii="Arial" w:hAnsi="Arial"/>
        </w:rPr>
        <w:t>&gt;</w:t>
      </w:r>
    </w:p>
    <w:p w14:paraId="2BEA760C" w14:textId="75F246F2" w:rsidR="000E50DA" w:rsidRDefault="000E50DA" w:rsidP="000E50DA">
      <w:pPr>
        <w:pStyle w:val="H1bodytext"/>
        <w:spacing w:after="120"/>
        <w:rPr>
          <w:rFonts w:ascii="Arial" w:hAnsi="Arial"/>
        </w:rPr>
      </w:pPr>
      <w:r>
        <w:rPr>
          <w:rFonts w:ascii="Arial" w:hAnsi="Arial"/>
        </w:rPr>
        <w:t>&lt;/root&gt;</w:t>
      </w:r>
    </w:p>
    <w:p w14:paraId="6A989E42" w14:textId="55DE2317" w:rsidR="000E50DA" w:rsidRDefault="000E50DA" w:rsidP="000E50DA">
      <w:pPr>
        <w:pStyle w:val="H1bodytext"/>
        <w:spacing w:after="120"/>
        <w:rPr>
          <w:rFonts w:ascii="Arial" w:hAnsi="Arial"/>
        </w:rPr>
      </w:pPr>
    </w:p>
    <w:p w14:paraId="45F50A76" w14:textId="727528B6" w:rsidR="000E50DA" w:rsidRDefault="000E50DA" w:rsidP="000E50DA">
      <w:pPr>
        <w:pStyle w:val="H1bodytext"/>
        <w:spacing w:after="120"/>
        <w:rPr>
          <w:rFonts w:ascii="Arial" w:hAnsi="Arial"/>
        </w:rPr>
      </w:pPr>
      <w:r>
        <w:rPr>
          <w:rFonts w:ascii="Arial" w:hAnsi="Arial"/>
        </w:rPr>
        <w:t xml:space="preserve">Example 2 configuration file.  This example shows how to process an entire directory. It gives the file name of ‘all’ which tells the application to grab all files from the directory.  It will process all of the files with the same settings, and in this example the columns have been specified so it will assume all files have the same </w:t>
      </w:r>
      <w:r w:rsidR="000E1A44">
        <w:rPr>
          <w:rFonts w:ascii="Arial" w:hAnsi="Arial"/>
        </w:rPr>
        <w:t>headers.</w:t>
      </w:r>
    </w:p>
    <w:p w14:paraId="5F97F462" w14:textId="77777777" w:rsidR="000E50DA" w:rsidRPr="000E50DA" w:rsidRDefault="000E50DA" w:rsidP="000E50DA">
      <w:pPr>
        <w:pStyle w:val="H1bodytext"/>
        <w:spacing w:after="120"/>
        <w:rPr>
          <w:rFonts w:ascii="Arial" w:hAnsi="Arial"/>
        </w:rPr>
      </w:pPr>
      <w:r w:rsidRPr="000E50DA">
        <w:rPr>
          <w:rFonts w:ascii="Arial" w:hAnsi="Arial"/>
        </w:rPr>
        <w:t xml:space="preserve">&lt;?xml version="1.0" encoding="utf-8"?&gt; </w:t>
      </w:r>
    </w:p>
    <w:p w14:paraId="63873A8D" w14:textId="77777777" w:rsidR="000E50DA" w:rsidRPr="000E50DA" w:rsidRDefault="000E50DA" w:rsidP="000E50DA">
      <w:pPr>
        <w:pStyle w:val="H1bodytext"/>
        <w:spacing w:after="120"/>
        <w:rPr>
          <w:rFonts w:ascii="Arial" w:hAnsi="Arial"/>
        </w:rPr>
      </w:pPr>
      <w:r w:rsidRPr="000E50DA">
        <w:rPr>
          <w:rFonts w:ascii="Arial" w:hAnsi="Arial"/>
        </w:rPr>
        <w:t>&lt;root&gt;</w:t>
      </w:r>
    </w:p>
    <w:p w14:paraId="07530F27" w14:textId="77777777" w:rsidR="000E50DA" w:rsidRPr="000E50DA" w:rsidRDefault="000E50DA" w:rsidP="000E50DA">
      <w:pPr>
        <w:pStyle w:val="H1bodytext"/>
        <w:spacing w:after="120"/>
        <w:rPr>
          <w:rFonts w:ascii="Arial" w:hAnsi="Arial"/>
        </w:rPr>
      </w:pPr>
      <w:r w:rsidRPr="000E50DA">
        <w:rPr>
          <w:rFonts w:ascii="Arial" w:hAnsi="Arial"/>
        </w:rPr>
        <w:t xml:space="preserve"> </w:t>
      </w:r>
      <w:r w:rsidRPr="000E50DA">
        <w:rPr>
          <w:rFonts w:ascii="Arial" w:hAnsi="Arial"/>
        </w:rPr>
        <w:tab/>
        <w:t>&lt;</w:t>
      </w:r>
      <w:proofErr w:type="spellStart"/>
      <w:r w:rsidRPr="000E50DA">
        <w:rPr>
          <w:rFonts w:ascii="Arial" w:hAnsi="Arial"/>
        </w:rPr>
        <w:t>dir</w:t>
      </w:r>
      <w:proofErr w:type="spellEnd"/>
      <w:r w:rsidRPr="000E50DA">
        <w:rPr>
          <w:rFonts w:ascii="Arial" w:hAnsi="Arial"/>
        </w:rPr>
        <w:t xml:space="preserve"> name="C:\tools\test\SRI\test4\vz_data2"&gt;</w:t>
      </w:r>
    </w:p>
    <w:p w14:paraId="1878FC4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 name="all"&gt;</w:t>
      </w:r>
    </w:p>
    <w:p w14:paraId="7471D5C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&lt;units&gt;</w:t>
      </w:r>
      <w:proofErr w:type="spellStart"/>
      <w:r w:rsidRPr="000E50DA">
        <w:rPr>
          <w:rFonts w:ascii="Arial" w:hAnsi="Arial"/>
        </w:rPr>
        <w:t>pCi</w:t>
      </w:r>
      <w:proofErr w:type="spellEnd"/>
      <w:r w:rsidRPr="000E50DA">
        <w:rPr>
          <w:rFonts w:ascii="Arial" w:hAnsi="Arial"/>
        </w:rPr>
        <w:t>/Year&lt;/units&gt;</w:t>
      </w:r>
    </w:p>
    <w:p w14:paraId="4E2210E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conv_factor</w:t>
      </w:r>
      <w:proofErr w:type="spellEnd"/>
      <w:r w:rsidRPr="000E50DA">
        <w:rPr>
          <w:rFonts w:ascii="Arial" w:hAnsi="Arial"/>
        </w:rPr>
        <w:t>&gt;1000000000000&lt;/</w:t>
      </w:r>
      <w:proofErr w:type="spellStart"/>
      <w:r w:rsidRPr="000E50DA">
        <w:rPr>
          <w:rFonts w:ascii="Arial" w:hAnsi="Arial"/>
        </w:rPr>
        <w:t>conv_factor</w:t>
      </w:r>
      <w:proofErr w:type="spellEnd"/>
      <w:r w:rsidRPr="000E50DA">
        <w:rPr>
          <w:rFonts w:ascii="Arial" w:hAnsi="Arial"/>
        </w:rPr>
        <w:t>&gt;</w:t>
      </w:r>
    </w:p>
    <w:p w14:paraId="0BF0166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first_header</w:t>
      </w:r>
      <w:proofErr w:type="spellEnd"/>
      <w:r w:rsidRPr="000E50DA">
        <w:rPr>
          <w:rFonts w:ascii="Arial" w:hAnsi="Arial"/>
        </w:rPr>
        <w:t>&gt;8&lt;/</w:t>
      </w:r>
      <w:proofErr w:type="spellStart"/>
      <w:r w:rsidRPr="000E50DA">
        <w:rPr>
          <w:rFonts w:ascii="Arial" w:hAnsi="Arial"/>
        </w:rPr>
        <w:t>first_header</w:t>
      </w:r>
      <w:proofErr w:type="spellEnd"/>
      <w:r w:rsidRPr="000E50DA">
        <w:rPr>
          <w:rFonts w:ascii="Arial" w:hAnsi="Arial"/>
        </w:rPr>
        <w:t>&gt;</w:t>
      </w:r>
    </w:p>
    <w:p w14:paraId="14988A7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last_header</w:t>
      </w:r>
      <w:proofErr w:type="spellEnd"/>
      <w:r w:rsidRPr="000E50DA">
        <w:rPr>
          <w:rFonts w:ascii="Arial" w:hAnsi="Arial"/>
        </w:rPr>
        <w:t>&gt;10&lt;/</w:t>
      </w:r>
      <w:proofErr w:type="spellStart"/>
      <w:r w:rsidRPr="000E50DA">
        <w:rPr>
          <w:rFonts w:ascii="Arial" w:hAnsi="Arial"/>
        </w:rPr>
        <w:t>last_header</w:t>
      </w:r>
      <w:proofErr w:type="spellEnd"/>
      <w:r w:rsidRPr="000E50DA">
        <w:rPr>
          <w:rFonts w:ascii="Arial" w:hAnsi="Arial"/>
        </w:rPr>
        <w:t>&gt;</w:t>
      </w:r>
    </w:p>
    <w:p w14:paraId="3B04ECA5"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proofErr w:type="gramStart"/>
      <w:r w:rsidRPr="000E50DA">
        <w:rPr>
          <w:rFonts w:ascii="Arial" w:hAnsi="Arial"/>
        </w:rPr>
        <w:t>delim</w:t>
      </w:r>
      <w:proofErr w:type="spellEnd"/>
      <w:proofErr w:type="gramEnd"/>
      <w:r w:rsidRPr="000E50DA">
        <w:rPr>
          <w:rFonts w:ascii="Arial" w:hAnsi="Arial"/>
        </w:rPr>
        <w:t>&gt;,&lt;/</w:t>
      </w:r>
      <w:proofErr w:type="spellStart"/>
      <w:r w:rsidRPr="000E50DA">
        <w:rPr>
          <w:rFonts w:ascii="Arial" w:hAnsi="Arial"/>
        </w:rPr>
        <w:t>delim</w:t>
      </w:r>
      <w:proofErr w:type="spellEnd"/>
      <w:r w:rsidRPr="000E50DA">
        <w:rPr>
          <w:rFonts w:ascii="Arial" w:hAnsi="Arial"/>
        </w:rPr>
        <w:t>&gt;</w:t>
      </w:r>
    </w:p>
    <w:p w14:paraId="46F7419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use_cumulative</w:t>
      </w:r>
      <w:proofErr w:type="spellEnd"/>
      <w:r w:rsidRPr="000E50DA">
        <w:rPr>
          <w:rFonts w:ascii="Arial" w:hAnsi="Arial"/>
        </w:rPr>
        <w:t>&gt;true&lt;/</w:t>
      </w:r>
      <w:proofErr w:type="spellStart"/>
      <w:r w:rsidRPr="000E50DA">
        <w:rPr>
          <w:rFonts w:ascii="Arial" w:hAnsi="Arial"/>
        </w:rPr>
        <w:t>use_cumulative</w:t>
      </w:r>
      <w:proofErr w:type="spellEnd"/>
      <w:r w:rsidRPr="000E50DA">
        <w:rPr>
          <w:rFonts w:ascii="Arial" w:hAnsi="Arial"/>
        </w:rPr>
        <w:t>&gt;</w:t>
      </w:r>
    </w:p>
    <w:p w14:paraId="169D35C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consolidate_file</w:t>
      </w:r>
      <w:proofErr w:type="spellEnd"/>
      <w:r w:rsidRPr="000E50DA">
        <w:rPr>
          <w:rFonts w:ascii="Arial" w:hAnsi="Arial"/>
        </w:rPr>
        <w:t>&gt;true&lt;/</w:t>
      </w:r>
      <w:proofErr w:type="spellStart"/>
      <w:r w:rsidRPr="000E50DA">
        <w:rPr>
          <w:rFonts w:ascii="Arial" w:hAnsi="Arial"/>
        </w:rPr>
        <w:t>consolidate_file</w:t>
      </w:r>
      <w:proofErr w:type="spellEnd"/>
      <w:r w:rsidRPr="000E50DA">
        <w:rPr>
          <w:rFonts w:ascii="Arial" w:hAnsi="Arial"/>
        </w:rPr>
        <w:t>&gt;</w:t>
      </w:r>
    </w:p>
    <w:p w14:paraId="2824AB92"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w:t>
      </w:r>
      <w:proofErr w:type="spellStart"/>
      <w:r w:rsidRPr="000E50DA">
        <w:rPr>
          <w:rFonts w:ascii="Arial" w:hAnsi="Arial"/>
        </w:rPr>
        <w:t>path_out</w:t>
      </w:r>
      <w:proofErr w:type="spellEnd"/>
      <w:r w:rsidRPr="000E50DA">
        <w:rPr>
          <w:rFonts w:ascii="Arial" w:hAnsi="Arial"/>
        </w:rPr>
        <w:t>&gt;C:\tools\test\SRI\test4\output&lt;/</w:t>
      </w:r>
      <w:proofErr w:type="spellStart"/>
      <w:r w:rsidRPr="000E50DA">
        <w:rPr>
          <w:rFonts w:ascii="Arial" w:hAnsi="Arial"/>
        </w:rPr>
        <w:t>path_out</w:t>
      </w:r>
      <w:proofErr w:type="spellEnd"/>
      <w:r w:rsidRPr="000E50DA">
        <w:rPr>
          <w:rFonts w:ascii="Arial" w:hAnsi="Arial"/>
        </w:rPr>
        <w:t>&gt;</w:t>
      </w:r>
    </w:p>
    <w:p w14:paraId="21D6D430"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4996E83D" w14:textId="77777777" w:rsidR="000E50DA" w:rsidRPr="000E50DA" w:rsidRDefault="000E50DA" w:rsidP="000E50DA">
      <w:pPr>
        <w:pStyle w:val="H1bodytext"/>
        <w:spacing w:after="120"/>
        <w:rPr>
          <w:rFonts w:ascii="Arial" w:hAnsi="Arial"/>
        </w:rPr>
      </w:pPr>
      <w:r w:rsidRPr="000E50DA">
        <w:rPr>
          <w:rFonts w:ascii="Arial" w:hAnsi="Arial"/>
        </w:rPr>
        <w:lastRenderedPageBreak/>
        <w:tab/>
      </w:r>
      <w:r w:rsidRPr="000E50DA">
        <w:rPr>
          <w:rFonts w:ascii="Arial" w:hAnsi="Arial"/>
        </w:rPr>
        <w:tab/>
      </w:r>
      <w:r w:rsidRPr="000E50DA">
        <w:rPr>
          <w:rFonts w:ascii="Arial" w:hAnsi="Arial"/>
        </w:rPr>
        <w:tab/>
      </w:r>
      <w:r w:rsidRPr="000E50DA">
        <w:rPr>
          <w:rFonts w:ascii="Arial" w:hAnsi="Arial"/>
        </w:rPr>
        <w:tab/>
        <w:t>&lt;col index="0"&gt;time&lt;/col&gt;</w:t>
      </w:r>
    </w:p>
    <w:p w14:paraId="3D584BD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index="1"&gt;101-38&lt;/col&gt;</w:t>
      </w:r>
    </w:p>
    <w:p w14:paraId="7F627595"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index="11"&gt;101-43&lt;/col&gt;</w:t>
      </w:r>
    </w:p>
    <w:p w14:paraId="7F45C658"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index="51"&gt;100-41&lt;/col&gt;</w:t>
      </w:r>
    </w:p>
    <w:p w14:paraId="32D7097E"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index="71"&gt;100-51&lt;/col&gt;</w:t>
      </w:r>
    </w:p>
    <w:p w14:paraId="7E93F36C"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index="79"&gt;100-55&lt;/col&gt;</w:t>
      </w:r>
    </w:p>
    <w:p w14:paraId="0CEE6F79"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index="83"&gt;100-57&lt;/col&gt;</w:t>
      </w:r>
    </w:p>
    <w:p w14:paraId="3237248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r>
      <w:r w:rsidRPr="000E50DA">
        <w:rPr>
          <w:rFonts w:ascii="Arial" w:hAnsi="Arial"/>
        </w:rPr>
        <w:tab/>
        <w:t>&lt;col index="87"&gt;100-59&lt;/col&gt;</w:t>
      </w:r>
    </w:p>
    <w:p w14:paraId="088182BA"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r>
      <w:r w:rsidRPr="000E50DA">
        <w:rPr>
          <w:rFonts w:ascii="Arial" w:hAnsi="Arial"/>
        </w:rPr>
        <w:tab/>
        <w:t>&lt;/cols&gt;</w:t>
      </w:r>
    </w:p>
    <w:p w14:paraId="6B80BCB6" w14:textId="77777777" w:rsidR="000E50DA" w:rsidRPr="000E50DA" w:rsidRDefault="000E50DA" w:rsidP="000E50DA">
      <w:pPr>
        <w:pStyle w:val="H1bodytext"/>
        <w:spacing w:after="120"/>
        <w:rPr>
          <w:rFonts w:ascii="Arial" w:hAnsi="Arial"/>
        </w:rPr>
      </w:pPr>
      <w:r w:rsidRPr="000E50DA">
        <w:rPr>
          <w:rFonts w:ascii="Arial" w:hAnsi="Arial"/>
        </w:rPr>
        <w:tab/>
      </w:r>
      <w:r w:rsidRPr="000E50DA">
        <w:rPr>
          <w:rFonts w:ascii="Arial" w:hAnsi="Arial"/>
        </w:rPr>
        <w:tab/>
        <w:t>&lt;/file&gt;</w:t>
      </w:r>
    </w:p>
    <w:p w14:paraId="44D47339" w14:textId="77777777" w:rsidR="000E50DA" w:rsidRPr="000E50DA" w:rsidRDefault="000E50DA" w:rsidP="000E50DA">
      <w:pPr>
        <w:pStyle w:val="H1bodytext"/>
        <w:spacing w:after="120"/>
        <w:rPr>
          <w:rFonts w:ascii="Arial" w:hAnsi="Arial"/>
        </w:rPr>
      </w:pPr>
      <w:r w:rsidRPr="000E50DA">
        <w:rPr>
          <w:rFonts w:ascii="Arial" w:hAnsi="Arial"/>
        </w:rPr>
        <w:tab/>
        <w:t>&lt;/</w:t>
      </w:r>
      <w:proofErr w:type="spellStart"/>
      <w:r w:rsidRPr="000E50DA">
        <w:rPr>
          <w:rFonts w:ascii="Arial" w:hAnsi="Arial"/>
        </w:rPr>
        <w:t>dir</w:t>
      </w:r>
      <w:proofErr w:type="spellEnd"/>
      <w:r w:rsidRPr="000E50DA">
        <w:rPr>
          <w:rFonts w:ascii="Arial" w:hAnsi="Arial"/>
        </w:rPr>
        <w:t>&gt;</w:t>
      </w:r>
    </w:p>
    <w:p w14:paraId="36571102" w14:textId="25553B22" w:rsidR="000E50DA" w:rsidRDefault="000E50DA" w:rsidP="000E50DA">
      <w:pPr>
        <w:pStyle w:val="H1bodytext"/>
        <w:spacing w:after="120"/>
        <w:rPr>
          <w:rFonts w:ascii="Arial" w:hAnsi="Arial"/>
        </w:rPr>
      </w:pPr>
      <w:r w:rsidRPr="000E50DA">
        <w:rPr>
          <w:rFonts w:ascii="Arial" w:hAnsi="Arial"/>
        </w:rPr>
        <w:t>&lt;/root&gt;</w:t>
      </w:r>
    </w:p>
    <w:p w14:paraId="353579A6" w14:textId="77777777" w:rsidR="000E50DA" w:rsidRPr="000E50DA" w:rsidRDefault="000E50DA" w:rsidP="00E62A15">
      <w:pPr>
        <w:pStyle w:val="H1bodytext"/>
        <w:spacing w:after="120"/>
        <w:rPr>
          <w:rFonts w:ascii="Arial" w:hAnsi="Arial"/>
        </w:rPr>
      </w:pP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774ED627" w14:textId="403BC3C8" w:rsidR="00AB0D20" w:rsidRDefault="00723FA2" w:rsidP="00E62A15">
      <w:pPr>
        <w:pStyle w:val="H1bodytext"/>
        <w:spacing w:after="120"/>
        <w:rPr>
          <w:rFonts w:ascii="Arial" w:hAnsi="Arial"/>
        </w:rPr>
      </w:pPr>
      <w:r>
        <w:rPr>
          <w:rFonts w:ascii="Arial" w:hAnsi="Arial"/>
        </w:rPr>
        <w:t xml:space="preserve">The output file will be named using the original file name plus “_yearly_steps.csv”. </w:t>
      </w:r>
      <w:r w:rsidR="000B4BF7">
        <w:rPr>
          <w:rFonts w:ascii="Arial" w:hAnsi="Arial"/>
        </w:rPr>
        <w:t>T</w:t>
      </w:r>
      <w:r>
        <w:rPr>
          <w:rFonts w:ascii="Arial" w:hAnsi="Arial"/>
        </w:rPr>
        <w:t>he first line will be location of the original data, second line will be the header with column names, second line will be header with column units. Each line after that will be data.</w:t>
      </w:r>
    </w:p>
    <w:p w14:paraId="5A293DFA" w14:textId="07680B1C" w:rsidR="00AD527A" w:rsidRDefault="00AD527A" w:rsidP="00C34029">
      <w:pPr>
        <w:pStyle w:val="H1bodytext"/>
        <w:spacing w:after="120"/>
        <w:rPr>
          <w:rFonts w:ascii="Arial" w:hAnsi="Arial"/>
        </w:rPr>
      </w:pPr>
      <w:r>
        <w:rPr>
          <w:rFonts w:ascii="Arial" w:hAnsi="Arial"/>
        </w:rPr>
        <w:t>The cumulative output file contains the cumulative data used to calculate the rates for each year in the yearly steps output.  Cumulative</w:t>
      </w:r>
      <w:r w:rsidR="00CA0CD9">
        <w:rPr>
          <w:rFonts w:ascii="Arial" w:hAnsi="Arial"/>
        </w:rPr>
        <w:t xml:space="preserve"> data</w:t>
      </w:r>
      <w:r>
        <w:rPr>
          <w:rFonts w:ascii="Arial" w:hAnsi="Arial"/>
        </w:rPr>
        <w:t xml:space="preserve"> is used as typically it has a higher precision than </w:t>
      </w:r>
      <w:r w:rsidR="00240069">
        <w:rPr>
          <w:rFonts w:ascii="Arial" w:hAnsi="Arial"/>
        </w:rPr>
        <w:t>rate data when coming from STOMP.</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45949DC" w:rsidR="008B7F47" w:rsidRPr="00C34029" w:rsidRDefault="008B7F47" w:rsidP="00E62A15">
      <w:pPr>
        <w:pStyle w:val="H1bodytext"/>
        <w:spacing w:after="120"/>
        <w:rPr>
          <w:rFonts w:ascii="Arial" w:hAnsi="Arial"/>
          <w:sz w:val="20"/>
        </w:rPr>
      </w:pPr>
      <w:r w:rsidRPr="00C34029">
        <w:rPr>
          <w:rFonts w:ascii="Arial" w:hAnsi="Arial"/>
          <w:sz w:val="20"/>
        </w:rPr>
        <w:t>{</w:t>
      </w:r>
      <w:proofErr w:type="gramStart"/>
      <w:r w:rsidR="002A5736" w:rsidRPr="00C34029">
        <w:rPr>
          <w:rFonts w:ascii="Arial" w:hAnsi="Arial"/>
          <w:sz w:val="20"/>
        </w:rPr>
        <w:t>directory</w:t>
      </w:r>
      <w:proofErr w:type="gramEnd"/>
      <w:r w:rsidR="002A5736" w:rsidRPr="00C34029">
        <w:rPr>
          <w:rFonts w:ascii="Arial" w:hAnsi="Arial"/>
          <w:sz w:val="20"/>
        </w:rPr>
        <w:t xml:space="preserve"> path to repository}</w:t>
      </w:r>
      <w:r w:rsidR="00C34029" w:rsidRPr="00C34029">
        <w:rPr>
          <w:rFonts w:ascii="Arial" w:hAnsi="Arial"/>
          <w:sz w:val="20"/>
        </w:rPr>
        <w:t>\tools</w:t>
      </w:r>
      <w:r w:rsidR="008C124D" w:rsidRPr="00C34029">
        <w:rPr>
          <w:rFonts w:ascii="Arial" w:hAnsi="Arial"/>
          <w:sz w:val="20"/>
        </w:rPr>
        <w:t>\</w:t>
      </w:r>
      <w:proofErr w:type="spellStart"/>
      <w:r w:rsidR="00C34029" w:rsidRPr="00C34029">
        <w:rPr>
          <w:rFonts w:ascii="Arial" w:hAnsi="Arial"/>
          <w:sz w:val="20"/>
        </w:rPr>
        <w:t>surf_rate_interpolation</w:t>
      </w:r>
      <w:proofErr w:type="spellEnd"/>
      <w:r w:rsidR="008C124D" w:rsidRPr="00C34029">
        <w:rPr>
          <w:rFonts w:ascii="Arial" w:hAnsi="Arial"/>
          <w:sz w:val="20"/>
        </w:rPr>
        <w:t>\</w:t>
      </w:r>
      <w:r w:rsidR="00C34029" w:rsidRPr="00C34029">
        <w:rPr>
          <w:rFonts w:ascii="Arial" w:hAnsi="Arial"/>
          <w:sz w:val="20"/>
        </w:rPr>
        <w:t>win64\</w:t>
      </w:r>
      <w:r w:rsidR="00C34029" w:rsidRPr="00C34029">
        <w:rPr>
          <w:sz w:val="20"/>
        </w:rPr>
        <w:t xml:space="preserve"> </w:t>
      </w:r>
      <w:r w:rsidR="00C34029" w:rsidRPr="00C34029">
        <w:rPr>
          <w:rFonts w:ascii="Arial" w:hAnsi="Arial"/>
          <w:sz w:val="20"/>
        </w:rPr>
        <w:t>surf_rate_interp_win_intel_64.exe</w:t>
      </w:r>
      <w:r w:rsidR="00C34029" w:rsidRPr="00C34029" w:rsidDel="00C34029">
        <w:rPr>
          <w:rFonts w:ascii="Arial" w:hAnsi="Arial"/>
          <w:sz w:val="20"/>
        </w:rPr>
        <w:t xml:space="preserve"> </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DFEBF0E" w:rsidR="008F1127" w:rsidRPr="006504D7" w:rsidRDefault="00197806" w:rsidP="00E62A15">
      <w:pPr>
        <w:pStyle w:val="H1bodytext"/>
        <w:spacing w:after="120"/>
        <w:rPr>
          <w:rFonts w:ascii="Arial" w:hAnsi="Arial"/>
        </w:rPr>
      </w:pPr>
      <w:r>
        <w:rPr>
          <w:rFonts w:ascii="Arial" w:hAnsi="Arial"/>
        </w:rPr>
        <w:t>Sara Lindberg performed a code review on May 15, 2020</w:t>
      </w:r>
      <w:r w:rsidR="004F5CA3">
        <w:rPr>
          <w:rFonts w:ascii="Arial" w:hAnsi="Arial"/>
        </w:rPr>
        <w:t xml:space="preserve"> for v1.0 and on October 15, 2020 for v1.1</w:t>
      </w:r>
      <w:r>
        <w:rPr>
          <w:rFonts w:ascii="Arial" w:hAnsi="Arial"/>
        </w:rPr>
        <w:t>. No impacts to other repository tools or library dependencies were identified for the SRI.</w:t>
      </w:r>
    </w:p>
    <w:p w14:paraId="20435C5C" w14:textId="77777777" w:rsidR="00E62A15" w:rsidRPr="00E9368E" w:rsidRDefault="00E62A15" w:rsidP="006973AE">
      <w:pPr>
        <w:pStyle w:val="Heading1"/>
      </w:pPr>
      <w:r w:rsidRPr="00E9368E">
        <w:t>Requirements Traceability Matrix</w:t>
      </w:r>
    </w:p>
    <w:p w14:paraId="1179DFB7" w14:textId="50A5B9A1"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r w:rsidR="00197806">
        <w:rPr>
          <w:rFonts w:ascii="Arial" w:hAnsi="Arial" w:cs="Arial"/>
        </w:rPr>
        <w:t>SRI</w:t>
      </w:r>
      <w:r>
        <w:rPr>
          <w:rFonts w:ascii="Arial" w:hAnsi="Arial" w:cs="Arial"/>
        </w:rPr>
        <w:t xml:space="preserve"> 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7C4C69" w:rsidRPr="003C6E60">
        <w:rPr>
          <w:rFonts w:ascii="Arial" w:hAnsi="Arial" w:cs="Arial"/>
        </w:rPr>
        <w:t xml:space="preserve">Table </w:t>
      </w:r>
      <w:r w:rsidR="007C4C69" w:rsidRPr="003C6E60">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73"/>
        <w:gridCol w:w="3218"/>
        <w:gridCol w:w="4369"/>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51EE68C" w:rsidR="00DA11B3" w:rsidRDefault="00DA11B3" w:rsidP="00DA11B3">
            <w:pPr>
              <w:pStyle w:val="Table"/>
            </w:pPr>
            <w:bookmarkStart w:id="3" w:name="_Ref33083555"/>
            <w:bookmarkEnd w:id="2"/>
            <w:r>
              <w:t xml:space="preserve">Table </w:t>
            </w:r>
            <w:r w:rsidR="0005140B">
              <w:fldChar w:fldCharType="begin"/>
            </w:r>
            <w:r w:rsidR="0005140B">
              <w:instrText xml:space="preserve"> SEQ Table \* ARABIC </w:instrText>
            </w:r>
            <w:r w:rsidR="0005140B">
              <w:fldChar w:fldCharType="separate"/>
            </w:r>
            <w:r w:rsidR="007C4C69">
              <w:rPr>
                <w:noProof/>
              </w:rPr>
              <w:t>1</w:t>
            </w:r>
            <w:r w:rsidR="0005140B">
              <w:rPr>
                <w:noProof/>
              </w:rP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7B796D">
        <w:trPr>
          <w:cantSplit/>
          <w:trHeight w:val="314"/>
          <w:tblHeader/>
        </w:trPr>
        <w:tc>
          <w:tcPr>
            <w:tcW w:w="1773"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3218"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4369"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3E53">
        <w:trPr>
          <w:cantSplit/>
          <w:trHeight w:val="935"/>
        </w:trPr>
        <w:tc>
          <w:tcPr>
            <w:tcW w:w="1773"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3218" w:type="dxa"/>
            <w:shd w:val="clear" w:color="auto" w:fill="auto"/>
            <w:vAlign w:val="center"/>
          </w:tcPr>
          <w:p w14:paraId="08B513E0" w14:textId="6DC11E07"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-IT-1</w:t>
            </w:r>
          </w:p>
        </w:tc>
        <w:tc>
          <w:tcPr>
            <w:tcW w:w="4369"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7B796D">
        <w:trPr>
          <w:trHeight w:val="1430"/>
        </w:trPr>
        <w:tc>
          <w:tcPr>
            <w:tcW w:w="1773" w:type="dxa"/>
            <w:vAlign w:val="center"/>
          </w:tcPr>
          <w:p w14:paraId="3806044B" w14:textId="4D48AD4C" w:rsidR="006504D7" w:rsidRPr="007D0AAC" w:rsidRDefault="006504D7" w:rsidP="003314D1">
            <w:pPr>
              <w:pStyle w:val="H1bodytext"/>
              <w:spacing w:after="0"/>
              <w:ind w:left="0"/>
              <w:jc w:val="center"/>
              <w:rPr>
                <w:rFonts w:ascii="Arial" w:hAnsi="Arial"/>
                <w:sz w:val="20"/>
              </w:rPr>
            </w:pPr>
            <w:r w:rsidRPr="007D0AAC">
              <w:rPr>
                <w:rFonts w:ascii="Arial" w:hAnsi="Arial"/>
                <w:sz w:val="20"/>
              </w:rPr>
              <w:lastRenderedPageBreak/>
              <w:t>FR-</w:t>
            </w:r>
            <w:r w:rsidR="00593938">
              <w:rPr>
                <w:rFonts w:ascii="Arial" w:hAnsi="Arial"/>
                <w:sz w:val="20"/>
              </w:rPr>
              <w:t>1</w:t>
            </w:r>
          </w:p>
        </w:tc>
        <w:tc>
          <w:tcPr>
            <w:tcW w:w="3218" w:type="dxa"/>
            <w:vAlign w:val="center"/>
          </w:tcPr>
          <w:p w14:paraId="59DF7714" w14:textId="782D2428"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surf_rate_interp_win_intel_64.exe</w:t>
            </w:r>
            <w:r w:rsidR="007B796D" w:rsidRPr="007B796D" w:rsidDel="007B796D">
              <w:rPr>
                <w:rFonts w:ascii="Arial" w:hAnsi="Arial"/>
                <w:sz w:val="20"/>
              </w:rPr>
              <w:t xml:space="preserve"> </w:t>
            </w:r>
            <w:r w:rsidRPr="007D0AAC">
              <w:rPr>
                <w:rFonts w:ascii="Arial" w:hAnsi="Arial"/>
                <w:sz w:val="20"/>
              </w:rPr>
              <w:t>-</w:t>
            </w:r>
            <w:r w:rsidR="00D61326">
              <w:rPr>
                <w:rFonts w:ascii="Arial" w:hAnsi="Arial"/>
                <w:sz w:val="20"/>
              </w:rPr>
              <w:t>AT</w:t>
            </w:r>
            <w:r w:rsidRPr="007D0AAC">
              <w:rPr>
                <w:rFonts w:ascii="Arial" w:hAnsi="Arial"/>
                <w:sz w:val="20"/>
              </w:rPr>
              <w:t>-1</w:t>
            </w:r>
          </w:p>
        </w:tc>
        <w:tc>
          <w:tcPr>
            <w:tcW w:w="4369" w:type="dxa"/>
            <w:vAlign w:val="center"/>
          </w:tcPr>
          <w:p w14:paraId="6CE81F31" w14:textId="0153F7E0" w:rsidR="006504D7" w:rsidRPr="007D0AAC" w:rsidRDefault="00593938" w:rsidP="003314D1">
            <w:pPr>
              <w:pStyle w:val="H1bodytext"/>
              <w:spacing w:after="0"/>
              <w:ind w:left="0"/>
              <w:jc w:val="center"/>
              <w:rPr>
                <w:rFonts w:ascii="Arial" w:hAnsi="Arial"/>
                <w:sz w:val="20"/>
              </w:rPr>
            </w:pPr>
            <w:r>
              <w:rPr>
                <w:rFonts w:ascii="Arial" w:hAnsi="Arial"/>
                <w:sz w:val="20"/>
              </w:rPr>
              <w:t>Open Space-delimited File</w:t>
            </w:r>
          </w:p>
        </w:tc>
      </w:tr>
      <w:tr w:rsidR="00593938" w14:paraId="22392D8F" w14:textId="77777777" w:rsidTr="007B796D">
        <w:trPr>
          <w:trHeight w:val="1430"/>
        </w:trPr>
        <w:tc>
          <w:tcPr>
            <w:tcW w:w="1773" w:type="dxa"/>
            <w:vAlign w:val="center"/>
          </w:tcPr>
          <w:p w14:paraId="2EA90910" w14:textId="60ECE573"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2</w:t>
            </w:r>
          </w:p>
        </w:tc>
        <w:tc>
          <w:tcPr>
            <w:tcW w:w="3218" w:type="dxa"/>
            <w:vAlign w:val="center"/>
          </w:tcPr>
          <w:p w14:paraId="25CD8028" w14:textId="2E25030C"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p>
        </w:tc>
        <w:tc>
          <w:tcPr>
            <w:tcW w:w="4369" w:type="dxa"/>
            <w:vAlign w:val="center"/>
          </w:tcPr>
          <w:p w14:paraId="57BA5419" w14:textId="445A5B69" w:rsidR="00593938" w:rsidRDefault="00593938" w:rsidP="00593938">
            <w:pPr>
              <w:pStyle w:val="H1bodytext"/>
              <w:spacing w:after="0"/>
              <w:ind w:left="0"/>
              <w:jc w:val="center"/>
              <w:rPr>
                <w:rFonts w:ascii="Arial" w:hAnsi="Arial"/>
                <w:sz w:val="20"/>
              </w:rPr>
            </w:pPr>
            <w:r>
              <w:rPr>
                <w:rFonts w:ascii="Arial" w:hAnsi="Arial"/>
                <w:sz w:val="20"/>
              </w:rPr>
              <w:t>Open Comma-delimited File</w:t>
            </w:r>
          </w:p>
        </w:tc>
      </w:tr>
      <w:tr w:rsidR="00593938" w14:paraId="14056820" w14:textId="77777777" w:rsidTr="007B796D">
        <w:trPr>
          <w:trHeight w:val="1430"/>
        </w:trPr>
        <w:tc>
          <w:tcPr>
            <w:tcW w:w="1773" w:type="dxa"/>
            <w:vAlign w:val="center"/>
          </w:tcPr>
          <w:p w14:paraId="13E711F8" w14:textId="26D2B1B0" w:rsidR="00593938" w:rsidRPr="007D0AAC" w:rsidRDefault="00593938" w:rsidP="00593938">
            <w:pPr>
              <w:pStyle w:val="H1bodytext"/>
              <w:spacing w:after="0"/>
              <w:ind w:left="0"/>
              <w:jc w:val="center"/>
              <w:rPr>
                <w:rFonts w:ascii="Arial" w:hAnsi="Arial"/>
                <w:sz w:val="20"/>
              </w:rPr>
            </w:pPr>
            <w:r w:rsidRPr="007D0AAC">
              <w:rPr>
                <w:rFonts w:ascii="Arial" w:hAnsi="Arial"/>
                <w:sz w:val="20"/>
              </w:rPr>
              <w:t>FR-</w:t>
            </w:r>
            <w:r>
              <w:rPr>
                <w:rFonts w:ascii="Arial" w:hAnsi="Arial"/>
                <w:sz w:val="20"/>
              </w:rPr>
              <w:t>3</w:t>
            </w:r>
          </w:p>
        </w:tc>
        <w:tc>
          <w:tcPr>
            <w:tcW w:w="3218" w:type="dxa"/>
            <w:vAlign w:val="center"/>
          </w:tcPr>
          <w:p w14:paraId="22A9167C" w14:textId="566220F6" w:rsidR="00593938" w:rsidRPr="007D0AAC" w:rsidRDefault="00593938" w:rsidP="00593938">
            <w:pPr>
              <w:pStyle w:val="H1bodytext"/>
              <w:spacing w:after="0"/>
              <w:ind w:left="0"/>
              <w:jc w:val="center"/>
              <w:rPr>
                <w:rFonts w:ascii="Arial" w:hAnsi="Arial"/>
                <w:sz w:val="20"/>
              </w:rPr>
            </w:pPr>
            <w:r w:rsidRPr="007D0AAC">
              <w:rPr>
                <w:rFonts w:ascii="Arial" w:hAnsi="Arial"/>
                <w:sz w:val="20"/>
              </w:rPr>
              <w:t xml:space="preserve">CACIE- </w:t>
            </w:r>
            <w:r w:rsidR="007B796D"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3</w:t>
            </w:r>
          </w:p>
        </w:tc>
        <w:tc>
          <w:tcPr>
            <w:tcW w:w="4369" w:type="dxa"/>
            <w:vAlign w:val="center"/>
          </w:tcPr>
          <w:p w14:paraId="4BD06026" w14:textId="55DBF40C" w:rsidR="00593938" w:rsidRDefault="00593938" w:rsidP="00593938">
            <w:pPr>
              <w:pStyle w:val="H1bodytext"/>
              <w:spacing w:after="0"/>
              <w:ind w:left="0"/>
              <w:jc w:val="center"/>
              <w:rPr>
                <w:rFonts w:ascii="Arial" w:hAnsi="Arial"/>
                <w:sz w:val="20"/>
              </w:rPr>
            </w:pPr>
            <w:r>
              <w:rPr>
                <w:rFonts w:ascii="Arial" w:hAnsi="Arial"/>
                <w:sz w:val="20"/>
              </w:rPr>
              <w:t xml:space="preserve">Open </w:t>
            </w:r>
            <w:r w:rsidR="005D7D67">
              <w:rPr>
                <w:rFonts w:ascii="Arial" w:hAnsi="Arial"/>
                <w:sz w:val="20"/>
              </w:rPr>
              <w:t>T</w:t>
            </w:r>
            <w:r>
              <w:rPr>
                <w:rFonts w:ascii="Arial" w:hAnsi="Arial"/>
                <w:sz w:val="20"/>
              </w:rPr>
              <w:t xml:space="preserve">ab-delimited </w:t>
            </w:r>
            <w:r w:rsidR="008B188E">
              <w:rPr>
                <w:rFonts w:ascii="Arial" w:hAnsi="Arial"/>
                <w:sz w:val="20"/>
              </w:rPr>
              <w:t>f</w:t>
            </w:r>
            <w:r>
              <w:rPr>
                <w:rFonts w:ascii="Arial" w:hAnsi="Arial"/>
                <w:sz w:val="20"/>
              </w:rPr>
              <w:t>ile</w:t>
            </w:r>
          </w:p>
        </w:tc>
      </w:tr>
      <w:tr w:rsidR="00593938" w:rsidRPr="007D0AAC" w14:paraId="6A2FC433" w14:textId="77777777" w:rsidTr="007B796D">
        <w:trPr>
          <w:trHeight w:val="1430"/>
        </w:trPr>
        <w:tc>
          <w:tcPr>
            <w:tcW w:w="1773" w:type="dxa"/>
            <w:vAlign w:val="center"/>
          </w:tcPr>
          <w:p w14:paraId="02A26959" w14:textId="76D113C8" w:rsidR="00593938" w:rsidRPr="007D0AAC" w:rsidRDefault="00A215BD" w:rsidP="00593938">
            <w:pPr>
              <w:pStyle w:val="H1bodytext"/>
              <w:spacing w:after="0"/>
              <w:ind w:left="0"/>
              <w:jc w:val="center"/>
              <w:rPr>
                <w:rFonts w:ascii="Arial" w:hAnsi="Arial"/>
                <w:sz w:val="20"/>
              </w:rPr>
            </w:pPr>
            <w:r>
              <w:rPr>
                <w:rFonts w:ascii="Arial" w:hAnsi="Arial"/>
                <w:sz w:val="20"/>
              </w:rPr>
              <w:t>FR-4</w:t>
            </w:r>
            <w:r w:rsidR="008B188E">
              <w:rPr>
                <w:rFonts w:ascii="Arial" w:hAnsi="Arial"/>
                <w:sz w:val="20"/>
              </w:rPr>
              <w:br/>
              <w:t>FR-5</w:t>
            </w:r>
          </w:p>
        </w:tc>
        <w:tc>
          <w:tcPr>
            <w:tcW w:w="3218" w:type="dxa"/>
            <w:vAlign w:val="center"/>
          </w:tcPr>
          <w:p w14:paraId="2BB02FA2" w14:textId="4DF0C63C"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4</w:t>
            </w:r>
          </w:p>
        </w:tc>
        <w:tc>
          <w:tcPr>
            <w:tcW w:w="4369" w:type="dxa"/>
            <w:vAlign w:val="center"/>
          </w:tcPr>
          <w:p w14:paraId="21202B74" w14:textId="28F1B8E6" w:rsidR="00593938" w:rsidRPr="007D0AAC" w:rsidRDefault="008B188E" w:rsidP="00593938">
            <w:pPr>
              <w:pStyle w:val="H1bodytext"/>
              <w:spacing w:after="0"/>
              <w:ind w:left="0"/>
              <w:jc w:val="center"/>
              <w:rPr>
                <w:rFonts w:ascii="Arial" w:hAnsi="Arial"/>
                <w:sz w:val="20"/>
              </w:rPr>
            </w:pPr>
            <w:r>
              <w:rPr>
                <w:rFonts w:ascii="Arial" w:hAnsi="Arial"/>
                <w:sz w:val="20"/>
              </w:rPr>
              <w:t xml:space="preserve">User-defined Column Headers </w:t>
            </w:r>
            <w:r>
              <w:rPr>
                <w:rFonts w:ascii="Arial" w:hAnsi="Arial"/>
                <w:sz w:val="20"/>
              </w:rPr>
              <w:br/>
              <w:t>Generate Single Output File</w:t>
            </w:r>
          </w:p>
        </w:tc>
      </w:tr>
      <w:tr w:rsidR="00593938" w14:paraId="0611744E" w14:textId="77777777" w:rsidTr="00413E53">
        <w:trPr>
          <w:trHeight w:val="2645"/>
        </w:trPr>
        <w:tc>
          <w:tcPr>
            <w:tcW w:w="1773" w:type="dxa"/>
            <w:vAlign w:val="center"/>
          </w:tcPr>
          <w:p w14:paraId="04D04D03" w14:textId="6C35A6A2" w:rsidR="00593938" w:rsidRDefault="00044DA5" w:rsidP="00593938">
            <w:pPr>
              <w:pStyle w:val="H1bodytext"/>
              <w:spacing w:after="0"/>
              <w:ind w:left="0"/>
              <w:jc w:val="center"/>
              <w:rPr>
                <w:rFonts w:ascii="Arial" w:hAnsi="Arial"/>
                <w:sz w:val="20"/>
              </w:rPr>
            </w:pPr>
            <w:r>
              <w:rPr>
                <w:rFonts w:ascii="Arial" w:hAnsi="Arial"/>
                <w:sz w:val="20"/>
              </w:rPr>
              <w:t>FR-5</w:t>
            </w:r>
            <w:r w:rsidR="00EA34EC">
              <w:rPr>
                <w:rFonts w:ascii="Arial" w:hAnsi="Arial"/>
                <w:sz w:val="20"/>
              </w:rPr>
              <w:br/>
            </w:r>
            <w:r w:rsidR="004D4C5B">
              <w:rPr>
                <w:rFonts w:ascii="Arial" w:hAnsi="Arial"/>
                <w:sz w:val="20"/>
              </w:rPr>
              <w:t>FR-</w:t>
            </w:r>
            <w:r w:rsidR="00CA10D2">
              <w:rPr>
                <w:rFonts w:ascii="Arial" w:hAnsi="Arial"/>
                <w:sz w:val="20"/>
              </w:rPr>
              <w:t>7</w:t>
            </w:r>
            <w:r w:rsidR="004D4C5B">
              <w:rPr>
                <w:rFonts w:ascii="Arial" w:hAnsi="Arial"/>
                <w:sz w:val="20"/>
              </w:rPr>
              <w:br/>
              <w:t>FR-</w:t>
            </w:r>
            <w:r w:rsidR="00CA10D2">
              <w:rPr>
                <w:rFonts w:ascii="Arial" w:hAnsi="Arial"/>
                <w:sz w:val="20"/>
              </w:rPr>
              <w:t>9</w:t>
            </w:r>
          </w:p>
          <w:p w14:paraId="76BE7D0A" w14:textId="0EC40C12" w:rsidR="00240069" w:rsidRPr="007D0AAC" w:rsidRDefault="00240069" w:rsidP="00593938">
            <w:pPr>
              <w:pStyle w:val="H1bodytext"/>
              <w:spacing w:after="0"/>
              <w:ind w:left="0"/>
              <w:jc w:val="center"/>
              <w:rPr>
                <w:rFonts w:ascii="Arial" w:hAnsi="Arial"/>
                <w:sz w:val="20"/>
              </w:rPr>
            </w:pPr>
            <w:r>
              <w:rPr>
                <w:rFonts w:ascii="Arial" w:hAnsi="Arial"/>
                <w:sz w:val="20"/>
              </w:rPr>
              <w:t>FR-1</w:t>
            </w:r>
            <w:r w:rsidR="00CA10D2">
              <w:rPr>
                <w:rFonts w:ascii="Arial" w:hAnsi="Arial"/>
                <w:sz w:val="20"/>
              </w:rPr>
              <w:t>0</w:t>
            </w:r>
          </w:p>
        </w:tc>
        <w:tc>
          <w:tcPr>
            <w:tcW w:w="3218" w:type="dxa"/>
            <w:vAlign w:val="center"/>
          </w:tcPr>
          <w:p w14:paraId="04CFD5E2" w14:textId="71EB2AE7"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5</w:t>
            </w:r>
          </w:p>
        </w:tc>
        <w:tc>
          <w:tcPr>
            <w:tcW w:w="4369" w:type="dxa"/>
            <w:vAlign w:val="center"/>
          </w:tcPr>
          <w:p w14:paraId="344CEC49" w14:textId="43BD2938" w:rsidR="00593938" w:rsidRPr="007D0AAC" w:rsidRDefault="004D4C5B" w:rsidP="00593938">
            <w:pPr>
              <w:pStyle w:val="H1bodytext"/>
              <w:spacing w:after="0"/>
              <w:ind w:left="0"/>
              <w:jc w:val="center"/>
              <w:rPr>
                <w:rFonts w:ascii="Arial" w:hAnsi="Arial"/>
                <w:sz w:val="20"/>
              </w:rPr>
            </w:pPr>
            <w:r>
              <w:rPr>
                <w:rFonts w:ascii="Arial" w:hAnsi="Arial"/>
                <w:sz w:val="20"/>
              </w:rPr>
              <w:t>Calculate cumulative data and generate separate output files for each column with a unique user-defined “definition.”</w:t>
            </w:r>
            <w:r>
              <w:rPr>
                <w:rFonts w:ascii="Arial" w:hAnsi="Arial"/>
                <w:sz w:val="20"/>
              </w:rPr>
              <w:br/>
            </w:r>
            <w:r>
              <w:rPr>
                <w:rFonts w:ascii="Arial" w:hAnsi="Arial"/>
                <w:sz w:val="20"/>
              </w:rPr>
              <w:br/>
            </w:r>
            <w:r w:rsidR="007C1ABD">
              <w:rPr>
                <w:rFonts w:ascii="Arial" w:hAnsi="Arial"/>
                <w:sz w:val="20"/>
              </w:rPr>
              <w:t>Calculate</w:t>
            </w:r>
            <w:r>
              <w:rPr>
                <w:rFonts w:ascii="Arial" w:hAnsi="Arial"/>
                <w:sz w:val="20"/>
              </w:rPr>
              <w:t xml:space="preserve"> cumulative value</w:t>
            </w:r>
            <w:r w:rsidR="007C1ABD">
              <w:rPr>
                <w:rFonts w:ascii="Arial" w:hAnsi="Arial"/>
                <w:sz w:val="20"/>
              </w:rPr>
              <w:t>s</w:t>
            </w:r>
            <w:r>
              <w:rPr>
                <w:rFonts w:ascii="Arial" w:hAnsi="Arial"/>
                <w:sz w:val="20"/>
              </w:rPr>
              <w:t xml:space="preserve"> for integer year timesteps if these timesteps are not included in original dataset.</w:t>
            </w:r>
            <w:r w:rsidR="00346D9F">
              <w:rPr>
                <w:rFonts w:ascii="Arial" w:hAnsi="Arial"/>
                <w:sz w:val="20"/>
              </w:rPr>
              <w:br/>
            </w:r>
            <w:r w:rsidR="00346D9F">
              <w:rPr>
                <w:rFonts w:ascii="Arial" w:hAnsi="Arial"/>
                <w:sz w:val="20"/>
              </w:rPr>
              <w:br/>
              <w:t>Generate output file</w:t>
            </w:r>
            <w:r w:rsidR="00197806">
              <w:rPr>
                <w:rFonts w:ascii="Arial" w:hAnsi="Arial"/>
                <w:sz w:val="20"/>
              </w:rPr>
              <w:t>s</w:t>
            </w:r>
            <w:r w:rsidR="00346D9F">
              <w:rPr>
                <w:rFonts w:ascii="Arial" w:hAnsi="Arial"/>
                <w:sz w:val="20"/>
              </w:rPr>
              <w:t xml:space="preserve"> with </w:t>
            </w:r>
            <w:r w:rsidR="00197806">
              <w:rPr>
                <w:rFonts w:ascii="Arial" w:hAnsi="Arial"/>
                <w:sz w:val="20"/>
              </w:rPr>
              <w:t xml:space="preserve">rate and </w:t>
            </w:r>
            <w:r w:rsidR="00346D9F">
              <w:rPr>
                <w:rFonts w:ascii="Arial" w:hAnsi="Arial"/>
                <w:sz w:val="20"/>
              </w:rPr>
              <w:t>cumulative data for yearly (integer) timesteps.</w:t>
            </w:r>
          </w:p>
        </w:tc>
      </w:tr>
      <w:tr w:rsidR="00593938" w14:paraId="7DC743E0" w14:textId="77777777" w:rsidTr="007B796D">
        <w:trPr>
          <w:trHeight w:val="935"/>
        </w:trPr>
        <w:tc>
          <w:tcPr>
            <w:tcW w:w="1773" w:type="dxa"/>
            <w:vAlign w:val="center"/>
          </w:tcPr>
          <w:p w14:paraId="66A78842" w14:textId="7CEBBCE5" w:rsidR="00593938" w:rsidRPr="007D0AAC" w:rsidRDefault="004D4C5B" w:rsidP="00593938">
            <w:pPr>
              <w:pStyle w:val="H1bodytext"/>
              <w:spacing w:after="0"/>
              <w:ind w:left="0"/>
              <w:jc w:val="center"/>
              <w:rPr>
                <w:rFonts w:ascii="Arial" w:hAnsi="Arial"/>
                <w:sz w:val="20"/>
              </w:rPr>
            </w:pPr>
            <w:r>
              <w:rPr>
                <w:rFonts w:ascii="Arial" w:hAnsi="Arial"/>
                <w:sz w:val="20"/>
              </w:rPr>
              <w:t>FR-</w:t>
            </w:r>
            <w:r w:rsidR="00CA10D2">
              <w:rPr>
                <w:rFonts w:ascii="Arial" w:hAnsi="Arial"/>
                <w:sz w:val="20"/>
              </w:rPr>
              <w:t>6</w:t>
            </w:r>
          </w:p>
        </w:tc>
        <w:tc>
          <w:tcPr>
            <w:tcW w:w="3218" w:type="dxa"/>
            <w:vAlign w:val="center"/>
          </w:tcPr>
          <w:p w14:paraId="44234775" w14:textId="116E0430" w:rsidR="00593938" w:rsidRPr="007D0AAC" w:rsidRDefault="007B796D" w:rsidP="00593938">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4D4C5B">
              <w:rPr>
                <w:rFonts w:ascii="Arial" w:hAnsi="Arial"/>
                <w:sz w:val="20"/>
              </w:rPr>
              <w:t>6</w:t>
            </w:r>
          </w:p>
        </w:tc>
        <w:tc>
          <w:tcPr>
            <w:tcW w:w="4369" w:type="dxa"/>
            <w:vAlign w:val="center"/>
          </w:tcPr>
          <w:p w14:paraId="18793A88" w14:textId="581DE15C" w:rsidR="00593938" w:rsidRPr="007D0AAC" w:rsidRDefault="004D4C5B" w:rsidP="00593938">
            <w:pPr>
              <w:pStyle w:val="H1bodytext"/>
              <w:spacing w:after="0"/>
              <w:ind w:left="0"/>
              <w:jc w:val="center"/>
              <w:rPr>
                <w:rFonts w:ascii="Arial" w:hAnsi="Arial"/>
                <w:sz w:val="20"/>
              </w:rPr>
            </w:pPr>
            <w:r>
              <w:rPr>
                <w:rFonts w:ascii="Arial" w:hAnsi="Arial"/>
                <w:sz w:val="20"/>
              </w:rPr>
              <w:t>Sum multiple columns with same user-defined “definition”</w:t>
            </w:r>
          </w:p>
        </w:tc>
      </w:tr>
      <w:tr w:rsidR="007B796D" w14:paraId="50B34A9A" w14:textId="77777777" w:rsidTr="007B796D">
        <w:trPr>
          <w:trHeight w:val="935"/>
        </w:trPr>
        <w:tc>
          <w:tcPr>
            <w:tcW w:w="1773" w:type="dxa"/>
            <w:vAlign w:val="center"/>
          </w:tcPr>
          <w:p w14:paraId="5B8E0587" w14:textId="7ABAAB2D" w:rsidR="007B796D" w:rsidRPr="007D0AAC" w:rsidRDefault="007B796D" w:rsidP="008C5271">
            <w:pPr>
              <w:pStyle w:val="H1bodytext"/>
              <w:spacing w:after="0"/>
              <w:ind w:left="0"/>
              <w:jc w:val="center"/>
              <w:rPr>
                <w:rFonts w:ascii="Arial" w:hAnsi="Arial"/>
                <w:sz w:val="20"/>
              </w:rPr>
            </w:pPr>
            <w:r w:rsidRPr="007D0AAC">
              <w:rPr>
                <w:rFonts w:ascii="Arial" w:hAnsi="Arial"/>
                <w:sz w:val="20"/>
              </w:rPr>
              <w:t>FR-</w:t>
            </w:r>
            <w:r w:rsidR="00CA10D2">
              <w:rPr>
                <w:rFonts w:ascii="Arial" w:hAnsi="Arial"/>
                <w:sz w:val="20"/>
              </w:rPr>
              <w:t>8</w:t>
            </w:r>
          </w:p>
        </w:tc>
        <w:tc>
          <w:tcPr>
            <w:tcW w:w="3218" w:type="dxa"/>
            <w:vAlign w:val="center"/>
          </w:tcPr>
          <w:p w14:paraId="7276EEA5" w14:textId="54756D94" w:rsidR="007B796D" w:rsidRPr="007D0AAC" w:rsidRDefault="007B796D"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sidR="003036D5">
              <w:rPr>
                <w:rFonts w:ascii="Arial" w:hAnsi="Arial"/>
                <w:sz w:val="20"/>
              </w:rPr>
              <w:t>7</w:t>
            </w:r>
          </w:p>
        </w:tc>
        <w:tc>
          <w:tcPr>
            <w:tcW w:w="4369" w:type="dxa"/>
            <w:vAlign w:val="center"/>
          </w:tcPr>
          <w:p w14:paraId="57AE31A4" w14:textId="37F9A301" w:rsidR="007B796D" w:rsidRPr="007D0AAC" w:rsidRDefault="00346D9F" w:rsidP="008C5271">
            <w:pPr>
              <w:pStyle w:val="H1bodytext"/>
              <w:spacing w:after="0"/>
              <w:ind w:left="0"/>
              <w:jc w:val="center"/>
              <w:rPr>
                <w:rFonts w:ascii="Arial" w:hAnsi="Arial"/>
                <w:sz w:val="20"/>
              </w:rPr>
            </w:pPr>
            <w:r>
              <w:rPr>
                <w:rFonts w:ascii="Arial" w:hAnsi="Arial"/>
                <w:sz w:val="20"/>
              </w:rPr>
              <w:t>Apply user-selected conversion factor</w:t>
            </w:r>
            <w:r w:rsidR="003036D5">
              <w:rPr>
                <w:rFonts w:ascii="Arial" w:hAnsi="Arial"/>
                <w:sz w:val="20"/>
              </w:rPr>
              <w:t>s</w:t>
            </w:r>
          </w:p>
        </w:tc>
      </w:tr>
      <w:tr w:rsidR="007743D0" w14:paraId="4D8FA044" w14:textId="77777777" w:rsidTr="007B796D">
        <w:trPr>
          <w:trHeight w:val="935"/>
        </w:trPr>
        <w:tc>
          <w:tcPr>
            <w:tcW w:w="1773" w:type="dxa"/>
            <w:vAlign w:val="center"/>
          </w:tcPr>
          <w:p w14:paraId="0A5D43E2" w14:textId="588FA629" w:rsidR="007743D0" w:rsidRPr="007D0AAC" w:rsidRDefault="007743D0" w:rsidP="008C5271">
            <w:pPr>
              <w:pStyle w:val="H1bodytext"/>
              <w:spacing w:after="0"/>
              <w:ind w:left="0"/>
              <w:jc w:val="center"/>
              <w:rPr>
                <w:rFonts w:ascii="Arial" w:hAnsi="Arial"/>
                <w:sz w:val="20"/>
              </w:rPr>
            </w:pPr>
            <w:r>
              <w:rPr>
                <w:rFonts w:ascii="Arial" w:hAnsi="Arial"/>
                <w:sz w:val="20"/>
              </w:rPr>
              <w:t>FR-11</w:t>
            </w:r>
          </w:p>
        </w:tc>
        <w:tc>
          <w:tcPr>
            <w:tcW w:w="3218" w:type="dxa"/>
            <w:vAlign w:val="center"/>
          </w:tcPr>
          <w:p w14:paraId="3701EBE0" w14:textId="0B4536EF" w:rsidR="007743D0" w:rsidRPr="007D0AAC" w:rsidRDefault="007743D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8</w:t>
            </w:r>
          </w:p>
        </w:tc>
        <w:tc>
          <w:tcPr>
            <w:tcW w:w="4369" w:type="dxa"/>
            <w:vAlign w:val="center"/>
          </w:tcPr>
          <w:p w14:paraId="5FC2C1BF" w14:textId="6542B97D" w:rsidR="007743D0" w:rsidRDefault="007743D0" w:rsidP="008C5271">
            <w:pPr>
              <w:pStyle w:val="H1bodytext"/>
              <w:spacing w:after="0"/>
              <w:ind w:left="0"/>
              <w:jc w:val="center"/>
              <w:rPr>
                <w:rFonts w:ascii="Arial" w:hAnsi="Arial"/>
                <w:sz w:val="20"/>
              </w:rPr>
            </w:pPr>
            <w:r>
              <w:rPr>
                <w:rFonts w:ascii="Arial" w:hAnsi="Arial"/>
                <w:sz w:val="20"/>
              </w:rPr>
              <w:t>Process multiple files</w:t>
            </w:r>
          </w:p>
        </w:tc>
      </w:tr>
      <w:tr w:rsidR="00A83C91" w14:paraId="64FD3CA0" w14:textId="77777777" w:rsidTr="007B796D">
        <w:trPr>
          <w:trHeight w:val="935"/>
        </w:trPr>
        <w:tc>
          <w:tcPr>
            <w:tcW w:w="1773" w:type="dxa"/>
            <w:vAlign w:val="center"/>
          </w:tcPr>
          <w:p w14:paraId="55366386" w14:textId="0D63AA58" w:rsidR="00A83C91" w:rsidRDefault="00A83C91" w:rsidP="008C5271">
            <w:pPr>
              <w:pStyle w:val="H1bodytext"/>
              <w:spacing w:after="0"/>
              <w:ind w:left="0"/>
              <w:jc w:val="center"/>
              <w:rPr>
                <w:rFonts w:ascii="Arial" w:hAnsi="Arial"/>
                <w:sz w:val="20"/>
              </w:rPr>
            </w:pPr>
            <w:r>
              <w:rPr>
                <w:rFonts w:ascii="Arial" w:hAnsi="Arial"/>
                <w:sz w:val="20"/>
              </w:rPr>
              <w:t>FR-12</w:t>
            </w:r>
          </w:p>
        </w:tc>
        <w:tc>
          <w:tcPr>
            <w:tcW w:w="3218" w:type="dxa"/>
            <w:vAlign w:val="center"/>
          </w:tcPr>
          <w:p w14:paraId="69C07237" w14:textId="1915CCAA" w:rsidR="003036A0" w:rsidRDefault="003036A0"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AT-7</w:t>
            </w:r>
          </w:p>
          <w:p w14:paraId="2294E080" w14:textId="2786643E" w:rsidR="00A83C91" w:rsidRPr="007D0AAC" w:rsidRDefault="00A83C91"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lastRenderedPageBreak/>
              <w:t>-</w:t>
            </w:r>
            <w:r>
              <w:rPr>
                <w:rFonts w:ascii="Arial" w:hAnsi="Arial"/>
                <w:sz w:val="20"/>
              </w:rPr>
              <w:t>AT-9</w:t>
            </w:r>
          </w:p>
        </w:tc>
        <w:tc>
          <w:tcPr>
            <w:tcW w:w="4369" w:type="dxa"/>
            <w:vAlign w:val="center"/>
          </w:tcPr>
          <w:p w14:paraId="447559A7" w14:textId="76268946" w:rsidR="00A83C91" w:rsidRDefault="00A83C91" w:rsidP="008C5271">
            <w:pPr>
              <w:pStyle w:val="H1bodytext"/>
              <w:spacing w:after="0"/>
              <w:ind w:left="0"/>
              <w:jc w:val="center"/>
              <w:rPr>
                <w:rFonts w:ascii="Arial" w:hAnsi="Arial"/>
                <w:sz w:val="20"/>
              </w:rPr>
            </w:pPr>
            <w:r>
              <w:rPr>
                <w:rFonts w:ascii="Arial" w:hAnsi="Arial"/>
                <w:sz w:val="20"/>
              </w:rPr>
              <w:lastRenderedPageBreak/>
              <w:t>Create Stepwise outputs</w:t>
            </w:r>
          </w:p>
        </w:tc>
      </w:tr>
      <w:tr w:rsidR="00A83C91" w14:paraId="61BB0D9B" w14:textId="77777777" w:rsidTr="007B796D">
        <w:trPr>
          <w:trHeight w:val="935"/>
        </w:trPr>
        <w:tc>
          <w:tcPr>
            <w:tcW w:w="1773" w:type="dxa"/>
            <w:vAlign w:val="center"/>
          </w:tcPr>
          <w:p w14:paraId="4C93C939" w14:textId="777B8C59" w:rsidR="00A83C91" w:rsidRDefault="00A83C91" w:rsidP="008C5271">
            <w:pPr>
              <w:pStyle w:val="H1bodytext"/>
              <w:spacing w:after="0"/>
              <w:ind w:left="0"/>
              <w:jc w:val="center"/>
              <w:rPr>
                <w:rFonts w:ascii="Arial" w:hAnsi="Arial"/>
                <w:sz w:val="20"/>
              </w:rPr>
            </w:pPr>
            <w:r>
              <w:rPr>
                <w:rFonts w:ascii="Arial" w:hAnsi="Arial"/>
                <w:sz w:val="20"/>
              </w:rPr>
              <w:lastRenderedPageBreak/>
              <w:t>FR-13</w:t>
            </w:r>
          </w:p>
        </w:tc>
        <w:tc>
          <w:tcPr>
            <w:tcW w:w="3218" w:type="dxa"/>
            <w:vAlign w:val="center"/>
          </w:tcPr>
          <w:p w14:paraId="5C9B6B0B" w14:textId="43B70A7A" w:rsidR="00A83C91" w:rsidRPr="007D0AAC" w:rsidRDefault="00A83C91" w:rsidP="008C5271">
            <w:pPr>
              <w:pStyle w:val="H1bodytext"/>
              <w:spacing w:after="0"/>
              <w:ind w:left="0"/>
              <w:jc w:val="center"/>
              <w:rPr>
                <w:rFonts w:ascii="Arial" w:hAnsi="Arial"/>
                <w:sz w:val="20"/>
              </w:rPr>
            </w:pPr>
            <w:r w:rsidRPr="007D0AAC">
              <w:rPr>
                <w:rFonts w:ascii="Arial" w:hAnsi="Arial"/>
                <w:sz w:val="20"/>
              </w:rPr>
              <w:t xml:space="preserve">CACIE- </w:t>
            </w:r>
            <w:r w:rsidRPr="007B796D">
              <w:rPr>
                <w:rFonts w:ascii="Arial" w:hAnsi="Arial"/>
                <w:sz w:val="20"/>
              </w:rPr>
              <w:t xml:space="preserve">surf_rate_interp_win_intel_64.exe </w:t>
            </w:r>
            <w:r w:rsidRPr="007D0AAC">
              <w:rPr>
                <w:rFonts w:ascii="Arial" w:hAnsi="Arial"/>
                <w:sz w:val="20"/>
              </w:rPr>
              <w:t>-</w:t>
            </w:r>
            <w:r>
              <w:rPr>
                <w:rFonts w:ascii="Arial" w:hAnsi="Arial"/>
                <w:sz w:val="20"/>
              </w:rPr>
              <w:t>AT-9</w:t>
            </w:r>
          </w:p>
        </w:tc>
        <w:tc>
          <w:tcPr>
            <w:tcW w:w="4369" w:type="dxa"/>
            <w:vAlign w:val="center"/>
          </w:tcPr>
          <w:p w14:paraId="51666EF2" w14:textId="5E8C9521" w:rsidR="00A83C91" w:rsidRDefault="00A83C91" w:rsidP="008C5271">
            <w:pPr>
              <w:pStyle w:val="H1bodytext"/>
              <w:spacing w:after="0"/>
              <w:ind w:left="0"/>
              <w:jc w:val="center"/>
              <w:rPr>
                <w:rFonts w:ascii="Arial" w:hAnsi="Arial"/>
                <w:sz w:val="20"/>
              </w:rPr>
            </w:pPr>
            <w:r>
              <w:rPr>
                <w:rFonts w:ascii="Arial" w:hAnsi="Arial"/>
                <w:sz w:val="20"/>
              </w:rPr>
              <w:t xml:space="preserve">Using the Command line create multiple files using different settings.  </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5DF5D034"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case</w:t>
      </w:r>
      <w:r w:rsidR="00365165">
        <w:rPr>
          <w:rFonts w:ascii="Arial" w:hAnsi="Arial"/>
        </w:rPr>
        <w:t>s</w:t>
      </w:r>
      <w:r w:rsidR="00123CE9">
        <w:rPr>
          <w:rFonts w:ascii="Arial" w:hAnsi="Arial"/>
        </w:rPr>
        <w:t xml:space="preserve"> </w:t>
      </w:r>
      <w:r w:rsidR="00A91669">
        <w:rPr>
          <w:rFonts w:ascii="Arial" w:hAnsi="Arial"/>
        </w:rPr>
        <w:t xml:space="preserve">for </w:t>
      </w:r>
      <w:r w:rsidR="007909AA">
        <w:rPr>
          <w:rFonts w:ascii="Arial" w:hAnsi="Arial"/>
        </w:rPr>
        <w:t xml:space="preserve">the </w:t>
      </w:r>
      <w:r w:rsidR="00197806">
        <w:rPr>
          <w:rFonts w:ascii="Arial" w:hAnsi="Arial"/>
        </w:rPr>
        <w:t>SRI</w:t>
      </w:r>
      <w:r w:rsidR="00A91669">
        <w:rPr>
          <w:rFonts w:ascii="Arial" w:hAnsi="Arial"/>
        </w:rPr>
        <w:t xml:space="preserve"> </w:t>
      </w:r>
      <w:r>
        <w:rPr>
          <w:rFonts w:ascii="Arial" w:hAnsi="Arial"/>
        </w:rPr>
        <w:t xml:space="preserve">is presented in Table </w:t>
      </w:r>
      <w:r w:rsidR="00123CE9">
        <w:rPr>
          <w:rFonts w:ascii="Arial" w:hAnsi="Arial"/>
        </w:rPr>
        <w:t xml:space="preserve">3 </w:t>
      </w:r>
      <w:r w:rsidR="005D7D67">
        <w:rPr>
          <w:rFonts w:ascii="Arial" w:hAnsi="Arial"/>
        </w:rPr>
        <w:t>through Table</w:t>
      </w:r>
      <w:r w:rsidR="007909AA">
        <w:rPr>
          <w:rFonts w:ascii="Arial" w:hAnsi="Arial"/>
        </w:rPr>
        <w:t xml:space="preserve"> </w:t>
      </w:r>
      <w:r w:rsidR="00770021">
        <w:rPr>
          <w:rFonts w:ascii="Arial" w:hAnsi="Arial"/>
        </w:rPr>
        <w:t>1</w:t>
      </w:r>
      <w:r w:rsidR="006E1A6B">
        <w:rPr>
          <w:rFonts w:ascii="Arial" w:hAnsi="Arial"/>
        </w:rPr>
        <w:t>1</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62D44B0E" w:rsidR="00DA11B3" w:rsidRDefault="00DA11B3" w:rsidP="00DA11B3">
            <w:pPr>
              <w:pStyle w:val="Table"/>
              <w:rPr>
                <w:bCs/>
                <w:sz w:val="20"/>
              </w:rPr>
            </w:pPr>
            <w:bookmarkStart w:id="4" w:name="_Hlk40727465"/>
            <w:r>
              <w:t xml:space="preserve">Table </w:t>
            </w:r>
            <w:r w:rsidR="0005140B">
              <w:fldChar w:fldCharType="begin"/>
            </w:r>
            <w:r w:rsidR="0005140B">
              <w:instrText xml:space="preserve"> SEQ Table \* ARABIC </w:instrText>
            </w:r>
            <w:r w:rsidR="0005140B">
              <w:fldChar w:fldCharType="separate"/>
            </w:r>
            <w:r w:rsidR="007C4C69">
              <w:rPr>
                <w:noProof/>
              </w:rPr>
              <w:t>2</w:t>
            </w:r>
            <w:r w:rsidR="0005140B">
              <w:rPr>
                <w:noProof/>
              </w:rPr>
              <w:fldChar w:fldCharType="end"/>
            </w:r>
          </w:p>
          <w:p w14:paraId="497FE0D4" w14:textId="260830F7" w:rsidR="008912C9" w:rsidRPr="00DA11B3" w:rsidRDefault="0005140B"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Cs w:val="22"/>
                  </w:rPr>
                  <w:t>Surface Rate Interpolator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762028A" w:rsidR="008912C9" w:rsidRPr="007D0AAC" w:rsidRDefault="0005140B"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406C222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 xml:space="preserve">surf_rate_interp_win_intel_64.exe </w:t>
            </w:r>
            <w:r w:rsidRPr="007D0AAC">
              <w:rPr>
                <w:rFonts w:ascii="Arial" w:hAnsi="Arial"/>
                <w:b/>
                <w:sz w:val="20"/>
              </w:rPr>
              <w:t>– IT</w:t>
            </w:r>
            <w:r w:rsidR="00EB70F9">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235EE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7909AA" w:rsidRDefault="008912C9" w:rsidP="00B84619">
            <w:pPr>
              <w:pStyle w:val="H1bodytext"/>
              <w:spacing w:after="0"/>
              <w:ind w:left="0"/>
              <w:rPr>
                <w:rFonts w:ascii="Arial" w:hAnsi="Arial"/>
                <w:b/>
                <w:sz w:val="20"/>
              </w:rPr>
            </w:pPr>
            <w:r w:rsidRPr="007909AA">
              <w:rPr>
                <w:rFonts w:ascii="Arial" w:hAnsi="Arial"/>
                <w:b/>
                <w:sz w:val="20"/>
              </w:rPr>
              <w:t>Tool Runner</w:t>
            </w:r>
            <w:r w:rsidR="009935DE" w:rsidRPr="007909AA">
              <w:rPr>
                <w:rFonts w:ascii="Arial" w:hAnsi="Arial"/>
                <w:b/>
                <w:sz w:val="20"/>
              </w:rPr>
              <w:t xml:space="preserve"> Log</w:t>
            </w:r>
            <w:r w:rsidRPr="007909AA">
              <w:rPr>
                <w:rFonts w:ascii="Arial" w:hAnsi="Arial"/>
                <w:b/>
                <w:sz w:val="20"/>
              </w:rPr>
              <w:t xml:space="preserve"> File Location for this test:</w:t>
            </w:r>
          </w:p>
          <w:p w14:paraId="1EFB9EE2" w14:textId="24D4F402" w:rsidR="008912C9" w:rsidRPr="007909AA" w:rsidRDefault="001D2ECC"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360B1673" w14:textId="5802ACCA" w:rsidR="008912C9" w:rsidRPr="007909AA" w:rsidRDefault="008912C9" w:rsidP="00B84619">
            <w:pPr>
              <w:pStyle w:val="H1bodytext"/>
              <w:spacing w:after="0"/>
              <w:ind w:left="0"/>
              <w:rPr>
                <w:rFonts w:ascii="Arial" w:hAnsi="Arial"/>
                <w:b/>
                <w:sz w:val="20"/>
              </w:rPr>
            </w:pPr>
            <w:r w:rsidRPr="007909AA">
              <w:rPr>
                <w:rFonts w:ascii="Arial" w:hAnsi="Arial"/>
                <w:b/>
                <w:sz w:val="20"/>
              </w:rPr>
              <w:t>Test Performed By:</w:t>
            </w:r>
            <w:r w:rsidR="00050A67" w:rsidRPr="007909AA">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[PROVIDE LINK TO TESTING DIRECTORY]</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0680967F" w:rsidR="008912C9" w:rsidRDefault="008912C9" w:rsidP="00B84619">
            <w:pPr>
              <w:pStyle w:val="H1bodytext"/>
              <w:spacing w:after="0"/>
              <w:ind w:left="0"/>
              <w:rPr>
                <w:rFonts w:ascii="Arial" w:hAnsi="Arial"/>
                <w:sz w:val="20"/>
              </w:rPr>
            </w:pPr>
            <w:r>
              <w:rPr>
                <w:rFonts w:ascii="Arial" w:hAnsi="Arial"/>
                <w:sz w:val="20"/>
              </w:rPr>
              <w:t xml:space="preserve">Invoke Tool runner and test </w:t>
            </w:r>
            <w:r w:rsidR="00CA0CD9">
              <w:rPr>
                <w:rFonts w:ascii="Arial" w:hAnsi="Arial"/>
                <w:sz w:val="20"/>
              </w:rPr>
              <w:t xml:space="preserve">installation of </w:t>
            </w:r>
            <w:r>
              <w:rPr>
                <w:rFonts w:ascii="Arial" w:hAnsi="Arial"/>
                <w:sz w:val="20"/>
              </w:rPr>
              <w:t xml:space="preserve">the tool </w:t>
            </w:r>
            <w:r w:rsidR="00CA0CD9">
              <w:rPr>
                <w:rFonts w:ascii="Arial" w:hAnsi="Arial"/>
                <w:sz w:val="20"/>
              </w:rPr>
              <w:t xml:space="preserve">by entering the following command </w:t>
            </w:r>
            <w:r>
              <w:rPr>
                <w:rFonts w:ascii="Arial" w:hAnsi="Arial"/>
                <w:sz w:val="20"/>
              </w:rPr>
              <w:t>as follows:</w:t>
            </w:r>
          </w:p>
          <w:p w14:paraId="3A882F43" w14:textId="4CEFA833" w:rsidR="008912C9" w:rsidRPr="00DA42F1" w:rsidRDefault="008912C9" w:rsidP="00B84619">
            <w:pPr>
              <w:pStyle w:val="H1bodytext"/>
              <w:spacing w:after="0"/>
              <w:ind w:left="0"/>
              <w:rPr>
                <w:rFonts w:ascii="Arial" w:hAnsi="Arial"/>
                <w:i/>
                <w:sz w:val="20"/>
              </w:rPr>
            </w:pPr>
            <w:r>
              <w:rPr>
                <w:rFonts w:ascii="Arial" w:hAnsi="Arial"/>
                <w:i/>
                <w:iCs/>
                <w:sz w:val="20"/>
              </w:rPr>
              <w:t>./runner_run_IT-1_</w:t>
            </w:r>
            <w:r w:rsidR="00CA0CD9">
              <w:rPr>
                <w:rFonts w:ascii="Arial" w:hAnsi="Arial"/>
                <w:i/>
                <w:iCs/>
                <w:sz w:val="20"/>
              </w:rPr>
              <w:t>SRI</w:t>
            </w:r>
            <w:r>
              <w:rPr>
                <w:rFonts w:ascii="Arial" w:hAnsi="Arial"/>
                <w:i/>
                <w:iCs/>
                <w:sz w:val="20"/>
              </w:rPr>
              <w:t>.bat</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41244524" w14:textId="3B5C4074" w:rsidR="008912C9" w:rsidRPr="00793913" w:rsidRDefault="00263E69" w:rsidP="00B84619">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B84619">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6A55FF8E" w14:textId="0B561BC0" w:rsidR="007A4E7C" w:rsidRDefault="00C34029" w:rsidP="00B84619">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0039CCBF" w14:textId="21230B66" w:rsidR="007A4E7C" w:rsidRPr="00C34029" w:rsidRDefault="00C34029" w:rsidP="00B84619">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44706CEA" w14:textId="77777777" w:rsidR="007A4E7C" w:rsidRPr="007D0AAC" w:rsidRDefault="007A4E7C" w:rsidP="00B84619">
            <w:pPr>
              <w:pStyle w:val="H1bodytext"/>
              <w:spacing w:after="0"/>
              <w:ind w:left="0"/>
              <w:rPr>
                <w:rFonts w:ascii="Arial" w:hAnsi="Arial"/>
                <w:i/>
                <w:sz w:val="20"/>
              </w:rPr>
            </w:pPr>
          </w:p>
        </w:tc>
      </w:tr>
      <w:tr w:rsidR="002D41FA" w14:paraId="41571953" w14:textId="77777777" w:rsidTr="00B84619">
        <w:trPr>
          <w:trHeight w:val="530"/>
        </w:trPr>
        <w:tc>
          <w:tcPr>
            <w:tcW w:w="650" w:type="dxa"/>
            <w:vAlign w:val="center"/>
          </w:tcPr>
          <w:p w14:paraId="6CCA7BA5" w14:textId="5F2D15C8" w:rsidR="002D41FA" w:rsidRDefault="002D41FA" w:rsidP="00B84619">
            <w:pPr>
              <w:pStyle w:val="H1bodytext"/>
              <w:spacing w:after="0"/>
              <w:ind w:left="0"/>
              <w:jc w:val="center"/>
              <w:rPr>
                <w:rFonts w:ascii="Arial" w:hAnsi="Arial"/>
                <w:sz w:val="20"/>
              </w:rPr>
            </w:pPr>
            <w:r>
              <w:rPr>
                <w:rFonts w:ascii="Arial" w:hAnsi="Arial"/>
                <w:sz w:val="20"/>
              </w:rPr>
              <w:t>4</w:t>
            </w:r>
          </w:p>
        </w:tc>
        <w:tc>
          <w:tcPr>
            <w:tcW w:w="4210" w:type="dxa"/>
            <w:vAlign w:val="center"/>
          </w:tcPr>
          <w:p w14:paraId="2EF65EE1" w14:textId="7C4EA664" w:rsidR="002D41FA" w:rsidRDefault="002D41FA" w:rsidP="00B84619">
            <w:pPr>
              <w:pStyle w:val="H1bodytext"/>
              <w:spacing w:after="0"/>
              <w:ind w:left="0"/>
              <w:rPr>
                <w:rFonts w:ascii="Arial" w:hAnsi="Arial"/>
                <w:sz w:val="20"/>
              </w:rPr>
            </w:pPr>
            <w:r>
              <w:rPr>
                <w:rFonts w:ascii="Arial" w:hAnsi="Arial"/>
                <w:sz w:val="20"/>
              </w:rPr>
              <w:t>Close the interface window</w:t>
            </w:r>
          </w:p>
        </w:tc>
        <w:tc>
          <w:tcPr>
            <w:tcW w:w="3016" w:type="dxa"/>
            <w:vAlign w:val="center"/>
          </w:tcPr>
          <w:p w14:paraId="3CA2B3FB" w14:textId="4C113577" w:rsidR="002D41FA" w:rsidRDefault="002D41FA" w:rsidP="00B84619">
            <w:pPr>
              <w:pStyle w:val="H1bodytext"/>
              <w:spacing w:after="0"/>
              <w:ind w:left="0"/>
              <w:rPr>
                <w:rFonts w:ascii="Arial" w:hAnsi="Arial"/>
                <w:sz w:val="20"/>
              </w:rPr>
            </w:pPr>
            <w:r>
              <w:rPr>
                <w:rFonts w:ascii="Arial" w:hAnsi="Arial"/>
                <w:sz w:val="20"/>
              </w:rPr>
              <w:t>Windows closes</w:t>
            </w:r>
          </w:p>
        </w:tc>
        <w:tc>
          <w:tcPr>
            <w:tcW w:w="1484" w:type="dxa"/>
            <w:vAlign w:val="center"/>
          </w:tcPr>
          <w:p w14:paraId="48DF80A5" w14:textId="77777777" w:rsidR="002D41FA" w:rsidRPr="007D0AAC" w:rsidRDefault="002D41FA" w:rsidP="00B84619">
            <w:pPr>
              <w:pStyle w:val="H1bodytext"/>
              <w:spacing w:after="0"/>
              <w:ind w:left="0"/>
              <w:rPr>
                <w:rFonts w:ascii="Arial" w:hAnsi="Arial"/>
                <w:i/>
                <w:sz w:val="20"/>
              </w:rPr>
            </w:pPr>
          </w:p>
        </w:tc>
      </w:tr>
      <w:tr w:rsidR="002D41FA" w14:paraId="3DF92A31" w14:textId="77777777" w:rsidTr="00B84619">
        <w:trPr>
          <w:trHeight w:val="530"/>
        </w:trPr>
        <w:tc>
          <w:tcPr>
            <w:tcW w:w="650" w:type="dxa"/>
            <w:vAlign w:val="center"/>
          </w:tcPr>
          <w:p w14:paraId="42EB2DB3" w14:textId="5FA972F8" w:rsidR="002D41FA" w:rsidRDefault="002D41FA" w:rsidP="00B84619">
            <w:pPr>
              <w:pStyle w:val="H1bodytext"/>
              <w:spacing w:after="0"/>
              <w:ind w:left="0"/>
              <w:jc w:val="center"/>
              <w:rPr>
                <w:rFonts w:ascii="Arial" w:hAnsi="Arial"/>
                <w:sz w:val="20"/>
              </w:rPr>
            </w:pPr>
            <w:r>
              <w:rPr>
                <w:rFonts w:ascii="Arial" w:hAnsi="Arial"/>
                <w:sz w:val="20"/>
              </w:rPr>
              <w:t>5</w:t>
            </w:r>
          </w:p>
        </w:tc>
        <w:tc>
          <w:tcPr>
            <w:tcW w:w="4210" w:type="dxa"/>
            <w:vAlign w:val="center"/>
          </w:tcPr>
          <w:p w14:paraId="53451227" w14:textId="5CB4FDAC" w:rsidR="002D41FA" w:rsidRDefault="002D41FA" w:rsidP="00B84619">
            <w:pPr>
              <w:pStyle w:val="H1bodytext"/>
              <w:spacing w:after="0"/>
              <w:ind w:left="0"/>
              <w:rPr>
                <w:rFonts w:ascii="Arial" w:hAnsi="Arial"/>
                <w:sz w:val="20"/>
              </w:rPr>
            </w:pPr>
            <w:r>
              <w:rPr>
                <w:rFonts w:ascii="Arial" w:hAnsi="Arial"/>
                <w:sz w:val="20"/>
              </w:rPr>
              <w:t>Verify a different graphic user interface window opens</w:t>
            </w:r>
            <w:r w:rsidR="004F5CA3">
              <w:rPr>
                <w:rFonts w:ascii="Arial" w:hAnsi="Arial"/>
                <w:sz w:val="20"/>
              </w:rPr>
              <w:t xml:space="preserve"> (using command line and xml-formatted config file)</w:t>
            </w:r>
          </w:p>
        </w:tc>
        <w:tc>
          <w:tcPr>
            <w:tcW w:w="3016" w:type="dxa"/>
            <w:vAlign w:val="center"/>
          </w:tcPr>
          <w:p w14:paraId="1BD6521D" w14:textId="5B1F69DC" w:rsidR="002D41FA" w:rsidRDefault="002D41FA" w:rsidP="00B84619">
            <w:pPr>
              <w:pStyle w:val="H1bodytext"/>
              <w:spacing w:after="0"/>
              <w:ind w:left="0"/>
              <w:rPr>
                <w:rFonts w:ascii="Arial" w:hAnsi="Arial"/>
                <w:sz w:val="20"/>
              </w:rPr>
            </w:pPr>
            <w:r>
              <w:rPr>
                <w:rFonts w:ascii="Arial" w:hAnsi="Arial"/>
                <w:sz w:val="20"/>
              </w:rPr>
              <w:t xml:space="preserve">Graphic user interface window opens.  </w:t>
            </w:r>
          </w:p>
        </w:tc>
        <w:tc>
          <w:tcPr>
            <w:tcW w:w="1484" w:type="dxa"/>
            <w:vAlign w:val="center"/>
          </w:tcPr>
          <w:p w14:paraId="0818E440" w14:textId="77777777" w:rsidR="002D41FA" w:rsidRPr="007D0AAC" w:rsidRDefault="002D41FA" w:rsidP="00B84619">
            <w:pPr>
              <w:pStyle w:val="H1bodytext"/>
              <w:spacing w:after="0"/>
              <w:ind w:left="0"/>
              <w:rPr>
                <w:rFonts w:ascii="Arial" w:hAnsi="Arial"/>
                <w:i/>
                <w:sz w:val="20"/>
              </w:rPr>
            </w:pPr>
          </w:p>
        </w:tc>
      </w:tr>
      <w:bookmarkEnd w:id="4"/>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41"/>
        <w:gridCol w:w="2901"/>
        <w:gridCol w:w="1468"/>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21F17559" w:rsidR="00DA11B3" w:rsidRDefault="00DA11B3" w:rsidP="00DA11B3">
            <w:pPr>
              <w:pStyle w:val="Table"/>
            </w:pPr>
            <w:r>
              <w:t xml:space="preserve">Table </w:t>
            </w:r>
            <w:r w:rsidR="0005140B">
              <w:fldChar w:fldCharType="begin"/>
            </w:r>
            <w:r w:rsidR="0005140B">
              <w:instrText xml:space="preserve"> SEQ Table \* ARABIC </w:instrText>
            </w:r>
            <w:r w:rsidR="0005140B">
              <w:fldChar w:fldCharType="separate"/>
            </w:r>
            <w:r w:rsidR="007C4C69">
              <w:rPr>
                <w:noProof/>
              </w:rPr>
              <w:t>3</w:t>
            </w:r>
            <w:r w:rsidR="0005140B">
              <w:rPr>
                <w:noProof/>
              </w:rPr>
              <w:fldChar w:fldCharType="end"/>
            </w:r>
          </w:p>
          <w:p w14:paraId="17D4281C" w14:textId="0DF6EC75" w:rsidR="006504D7" w:rsidRPr="00DA11B3" w:rsidRDefault="0005140B"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Cs w:val="22"/>
                  </w:rPr>
                  <w:t>Surface Rate Interpolator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F6797">
        <w:trPr>
          <w:cantSplit/>
          <w:trHeight w:val="530"/>
          <w:tblHeader/>
        </w:trPr>
        <w:tc>
          <w:tcPr>
            <w:tcW w:w="4991" w:type="dxa"/>
            <w:gridSpan w:val="2"/>
            <w:tcBorders>
              <w:top w:val="single" w:sz="4" w:space="0" w:color="auto"/>
            </w:tcBorders>
            <w:shd w:val="clear" w:color="auto" w:fill="auto"/>
            <w:vAlign w:val="center"/>
          </w:tcPr>
          <w:p w14:paraId="660B2BDB" w14:textId="39ECA45F" w:rsidR="00AA419E" w:rsidRPr="007D0AAC" w:rsidRDefault="0005140B"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68E3A2BC"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r w:rsidR="00EB70F9">
              <w:t xml:space="preserve"> </w:t>
            </w:r>
            <w:r w:rsidR="00EB70F9" w:rsidRPr="00EB70F9">
              <w:rPr>
                <w:rFonts w:ascii="Arial" w:hAnsi="Arial"/>
                <w:b/>
                <w:sz w:val="20"/>
              </w:rPr>
              <w:t>surf_rate_interp_win_intel_64.exe</w:t>
            </w:r>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6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235EE7" w14:paraId="75EEA53B" w14:textId="77777777" w:rsidTr="00EF6797">
        <w:trPr>
          <w:cantSplit/>
          <w:trHeight w:val="530"/>
          <w:tblHeader/>
        </w:trPr>
        <w:tc>
          <w:tcPr>
            <w:tcW w:w="4991" w:type="dxa"/>
            <w:gridSpan w:val="2"/>
            <w:tcBorders>
              <w:top w:val="single" w:sz="4" w:space="0" w:color="auto"/>
            </w:tcBorders>
            <w:shd w:val="clear" w:color="auto" w:fill="auto"/>
            <w:vAlign w:val="center"/>
          </w:tcPr>
          <w:p w14:paraId="4C4C450A" w14:textId="50BB79F5" w:rsidR="00AA419E" w:rsidRPr="007909AA" w:rsidRDefault="007D0AAC" w:rsidP="007D0AAC">
            <w:pPr>
              <w:pStyle w:val="H1bodytext"/>
              <w:spacing w:after="0"/>
              <w:ind w:left="0"/>
              <w:rPr>
                <w:rFonts w:ascii="Arial" w:hAnsi="Arial"/>
                <w:b/>
                <w:sz w:val="20"/>
              </w:rPr>
            </w:pPr>
            <w:r w:rsidRPr="007909AA">
              <w:rPr>
                <w:rFonts w:ascii="Arial" w:hAnsi="Arial"/>
                <w:b/>
                <w:sz w:val="20"/>
              </w:rPr>
              <w:t xml:space="preserve">Tool Runner </w:t>
            </w:r>
            <w:r w:rsidR="00A34AAC" w:rsidRPr="007909AA">
              <w:rPr>
                <w:rFonts w:ascii="Arial" w:hAnsi="Arial"/>
                <w:b/>
                <w:sz w:val="20"/>
              </w:rPr>
              <w:t xml:space="preserve">Log </w:t>
            </w:r>
            <w:r w:rsidRPr="007909AA">
              <w:rPr>
                <w:rFonts w:ascii="Arial" w:hAnsi="Arial"/>
                <w:b/>
                <w:sz w:val="20"/>
              </w:rPr>
              <w:t>File Location for this test:</w:t>
            </w:r>
          </w:p>
          <w:p w14:paraId="49807FB5" w14:textId="1AAA60D6" w:rsidR="007D0AAC" w:rsidRPr="007909AA" w:rsidRDefault="00AE466F" w:rsidP="007D0AAC">
            <w:pPr>
              <w:pStyle w:val="H1bodytext"/>
              <w:spacing w:after="0"/>
              <w:ind w:left="0"/>
              <w:rPr>
                <w:rFonts w:ascii="Arial" w:hAnsi="Arial"/>
                <w:b/>
                <w:sz w:val="20"/>
              </w:rPr>
            </w:pPr>
            <w:r w:rsidRPr="007909AA">
              <w:rPr>
                <w:rFonts w:ascii="Arial" w:hAnsi="Arial"/>
                <w:b/>
                <w:sz w:val="20"/>
              </w:rPr>
              <w:t>[PUT LINK TO THE DIRECTORY HERE]</w:t>
            </w:r>
          </w:p>
        </w:tc>
        <w:tc>
          <w:tcPr>
            <w:tcW w:w="4369" w:type="dxa"/>
            <w:gridSpan w:val="2"/>
            <w:tcBorders>
              <w:top w:val="single" w:sz="4" w:space="0" w:color="auto"/>
            </w:tcBorders>
            <w:shd w:val="clear" w:color="auto" w:fill="auto"/>
            <w:vAlign w:val="center"/>
          </w:tcPr>
          <w:p w14:paraId="44A7D6F7" w14:textId="50302512" w:rsidR="00AA419E" w:rsidRPr="00B34273" w:rsidRDefault="00B849FF" w:rsidP="00B849FF">
            <w:pPr>
              <w:pStyle w:val="H1bodytext"/>
              <w:spacing w:after="0"/>
              <w:ind w:left="0"/>
              <w:rPr>
                <w:rFonts w:ascii="Arial" w:hAnsi="Arial"/>
                <w:b/>
                <w:sz w:val="20"/>
              </w:rPr>
            </w:pPr>
            <w:r w:rsidRPr="00827617">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786314CF" w:rsidR="00A80399" w:rsidRPr="007D0AAC" w:rsidRDefault="00AA419E" w:rsidP="00AA419E">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1</w:t>
            </w:r>
          </w:p>
        </w:tc>
      </w:tr>
      <w:tr w:rsidR="006504D7" w:rsidRPr="00572F5F" w14:paraId="4AE5FBAF" w14:textId="77777777" w:rsidTr="00EF6797">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lastRenderedPageBreak/>
              <w:t>T</w:t>
            </w:r>
            <w:r w:rsidR="00B849FF">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71A2F" w14:paraId="58021A89" w14:textId="77777777" w:rsidTr="00413E53">
        <w:trPr>
          <w:trHeight w:val="1394"/>
        </w:trPr>
        <w:tc>
          <w:tcPr>
            <w:tcW w:w="650" w:type="dxa"/>
            <w:vAlign w:val="center"/>
          </w:tcPr>
          <w:p w14:paraId="10F657BC" w14:textId="3A999E0F" w:rsidR="00671A2F" w:rsidRPr="007D0AAC" w:rsidRDefault="00671A2F" w:rsidP="00671A2F">
            <w:pPr>
              <w:pStyle w:val="H1bodytext"/>
              <w:spacing w:after="0"/>
              <w:ind w:left="0"/>
              <w:jc w:val="center"/>
              <w:rPr>
                <w:rFonts w:ascii="Arial" w:hAnsi="Arial"/>
                <w:sz w:val="20"/>
              </w:rPr>
            </w:pPr>
            <w:bookmarkStart w:id="5" w:name="_Hlk39742127"/>
            <w:r>
              <w:rPr>
                <w:rFonts w:ascii="Arial" w:hAnsi="Arial"/>
                <w:sz w:val="20"/>
              </w:rPr>
              <w:t>1</w:t>
            </w:r>
          </w:p>
        </w:tc>
        <w:tc>
          <w:tcPr>
            <w:tcW w:w="8710" w:type="dxa"/>
            <w:gridSpan w:val="3"/>
            <w:vAlign w:val="center"/>
          </w:tcPr>
          <w:p w14:paraId="540C927C" w14:textId="3EA1222B" w:rsidR="00671A2F" w:rsidRDefault="00671A2F" w:rsidP="00671A2F">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052740C9" w14:textId="77777777" w:rsidR="00671A2F" w:rsidRDefault="00671A2F" w:rsidP="00671A2F">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1EB394E" w14:textId="4DED0F46" w:rsidR="00803831" w:rsidRPr="007D0AAC" w:rsidRDefault="00803831" w:rsidP="00671A2F">
            <w:pPr>
              <w:pStyle w:val="H1bodytext"/>
              <w:spacing w:after="0"/>
              <w:ind w:left="0"/>
              <w:rPr>
                <w:rFonts w:ascii="Arial" w:hAnsi="Arial"/>
                <w:sz w:val="20"/>
              </w:rPr>
            </w:pPr>
            <w:r>
              <w:rPr>
                <w:rFonts w:ascii="Arial" w:hAnsi="Arial"/>
                <w:sz w:val="20"/>
              </w:rPr>
              <w:t>Unselect Select ‘Single Output’, ‘Use Cumulative’, and any ‘Conv. Factor’ options</w:t>
            </w:r>
          </w:p>
        </w:tc>
      </w:tr>
      <w:tr w:rsidR="00671A2F" w14:paraId="44C57C41" w14:textId="77777777" w:rsidTr="00205B01">
        <w:trPr>
          <w:trHeight w:val="476"/>
        </w:trPr>
        <w:tc>
          <w:tcPr>
            <w:tcW w:w="650" w:type="dxa"/>
            <w:vAlign w:val="center"/>
          </w:tcPr>
          <w:p w14:paraId="443D9658" w14:textId="77777777" w:rsidR="00671A2F" w:rsidRDefault="00671A2F" w:rsidP="00205B01">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9BD7887" w14:textId="192B64FA" w:rsidR="00671A2F" w:rsidRDefault="00671A2F" w:rsidP="00205B01">
            <w:pPr>
              <w:pStyle w:val="H1bodytext"/>
              <w:spacing w:after="0"/>
              <w:ind w:left="0"/>
              <w:rPr>
                <w:rFonts w:ascii="Arial" w:hAnsi="Arial"/>
                <w:sz w:val="20"/>
              </w:rPr>
            </w:pPr>
            <w:r>
              <w:rPr>
                <w:rFonts w:ascii="Arial" w:hAnsi="Arial"/>
                <w:sz w:val="20"/>
              </w:rPr>
              <w:t>Select “space” delimiter radio button</w:t>
            </w:r>
          </w:p>
        </w:tc>
      </w:tr>
      <w:tr w:rsidR="00671A2F" w14:paraId="6C799A12" w14:textId="77777777" w:rsidTr="00EF6797">
        <w:trPr>
          <w:trHeight w:val="476"/>
        </w:trPr>
        <w:tc>
          <w:tcPr>
            <w:tcW w:w="650" w:type="dxa"/>
            <w:vAlign w:val="center"/>
          </w:tcPr>
          <w:p w14:paraId="63C0D242" w14:textId="71CF70F6" w:rsidR="00671A2F" w:rsidRPr="007D0AAC" w:rsidRDefault="00671A2F" w:rsidP="00671A2F">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0E56C54" w14:textId="6FFA7923" w:rsidR="00671A2F" w:rsidRPr="007D0AAC" w:rsidRDefault="00671A2F" w:rsidP="00671A2F">
            <w:pPr>
              <w:pStyle w:val="H1bodytext"/>
              <w:spacing w:after="0"/>
              <w:ind w:left="0"/>
              <w:rPr>
                <w:rFonts w:ascii="Arial" w:hAnsi="Arial"/>
                <w:sz w:val="20"/>
              </w:rPr>
            </w:pPr>
            <w:r>
              <w:rPr>
                <w:rFonts w:ascii="Arial" w:hAnsi="Arial"/>
                <w:sz w:val="20"/>
              </w:rPr>
              <w:t>Click “Browse”</w:t>
            </w:r>
          </w:p>
        </w:tc>
      </w:tr>
      <w:tr w:rsidR="00671A2F" w14:paraId="05F2AEE0" w14:textId="77777777" w:rsidTr="00EF6797">
        <w:trPr>
          <w:trHeight w:val="476"/>
        </w:trPr>
        <w:tc>
          <w:tcPr>
            <w:tcW w:w="650" w:type="dxa"/>
            <w:vAlign w:val="center"/>
          </w:tcPr>
          <w:p w14:paraId="68D0AD0B" w14:textId="5706895F" w:rsidR="00671A2F" w:rsidRDefault="00671A2F" w:rsidP="00671A2F">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288B601B" w14:textId="53CB30BC" w:rsidR="00671A2F" w:rsidRDefault="00671A2F" w:rsidP="00671A2F">
            <w:pPr>
              <w:pStyle w:val="H1bodytext"/>
              <w:spacing w:after="0"/>
              <w:ind w:left="0"/>
              <w:rPr>
                <w:rFonts w:ascii="Arial" w:hAnsi="Arial"/>
                <w:sz w:val="20"/>
              </w:rPr>
            </w:pPr>
            <w:r>
              <w:rPr>
                <w:rFonts w:ascii="Arial" w:hAnsi="Arial"/>
                <w:sz w:val="20"/>
              </w:rPr>
              <w:t xml:space="preserve">Select </w:t>
            </w:r>
            <w:r w:rsidR="008D335A">
              <w:rPr>
                <w:rFonts w:ascii="Arial" w:hAnsi="Arial"/>
                <w:sz w:val="20"/>
              </w:rPr>
              <w:t>[test_directory]\AT-1\</w:t>
            </w:r>
            <w:r w:rsidRPr="00EF6797">
              <w:rPr>
                <w:rFonts w:ascii="Arial" w:hAnsi="Arial"/>
                <w:sz w:val="20"/>
              </w:rPr>
              <w:t>space_i-129_test_data_</w:t>
            </w:r>
            <w:r w:rsidR="00C154E9">
              <w:rPr>
                <w:rFonts w:ascii="Arial" w:hAnsi="Arial"/>
                <w:sz w:val="20"/>
              </w:rPr>
              <w:t>1</w:t>
            </w:r>
            <w:r w:rsidRPr="00EF6797">
              <w:rPr>
                <w:rFonts w:ascii="Arial" w:hAnsi="Arial"/>
                <w:sz w:val="20"/>
              </w:rPr>
              <w:t>_multi_times_subset.srf</w:t>
            </w:r>
          </w:p>
        </w:tc>
      </w:tr>
      <w:tr w:rsidR="00671A2F" w14:paraId="6C708D45" w14:textId="77777777" w:rsidTr="00EF6797">
        <w:trPr>
          <w:trHeight w:val="476"/>
        </w:trPr>
        <w:tc>
          <w:tcPr>
            <w:tcW w:w="650" w:type="dxa"/>
            <w:vAlign w:val="center"/>
          </w:tcPr>
          <w:p w14:paraId="314B06F6" w14:textId="678E2067" w:rsidR="00671A2F" w:rsidRDefault="00671A2F" w:rsidP="00671A2F">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656D686" w14:textId="26D90097" w:rsidR="00671A2F" w:rsidRDefault="00671A2F" w:rsidP="00671A2F">
            <w:pPr>
              <w:pStyle w:val="H1bodytext"/>
              <w:spacing w:after="0"/>
              <w:ind w:left="0"/>
              <w:rPr>
                <w:rFonts w:ascii="Arial" w:hAnsi="Arial"/>
                <w:sz w:val="20"/>
              </w:rPr>
            </w:pPr>
            <w:r>
              <w:rPr>
                <w:rFonts w:ascii="Arial" w:hAnsi="Arial"/>
                <w:sz w:val="20"/>
              </w:rPr>
              <w:t>Click “Open”</w:t>
            </w:r>
          </w:p>
        </w:tc>
      </w:tr>
      <w:tr w:rsidR="00671A2F" w:rsidRPr="007D0AAC" w14:paraId="57C57466" w14:textId="77777777" w:rsidTr="006C636C">
        <w:trPr>
          <w:trHeight w:val="944"/>
        </w:trPr>
        <w:tc>
          <w:tcPr>
            <w:tcW w:w="650" w:type="dxa"/>
            <w:shd w:val="clear" w:color="auto" w:fill="auto"/>
            <w:vAlign w:val="center"/>
          </w:tcPr>
          <w:p w14:paraId="059A3CB8" w14:textId="55C1276B" w:rsidR="00671A2F" w:rsidRPr="006C636C" w:rsidRDefault="00671A2F" w:rsidP="00671A2F">
            <w:pPr>
              <w:pStyle w:val="H1bodytext"/>
              <w:spacing w:after="0"/>
              <w:ind w:left="0"/>
              <w:jc w:val="center"/>
              <w:rPr>
                <w:rFonts w:ascii="Arial" w:hAnsi="Arial"/>
                <w:sz w:val="20"/>
              </w:rPr>
            </w:pPr>
            <w:r w:rsidRPr="006C636C">
              <w:rPr>
                <w:rFonts w:ascii="Arial" w:hAnsi="Arial"/>
                <w:sz w:val="20"/>
              </w:rPr>
              <w:t>6</w:t>
            </w:r>
          </w:p>
        </w:tc>
        <w:tc>
          <w:tcPr>
            <w:tcW w:w="4341" w:type="dxa"/>
            <w:shd w:val="clear" w:color="auto" w:fill="auto"/>
            <w:vAlign w:val="center"/>
          </w:tcPr>
          <w:p w14:paraId="0918177F" w14:textId="4DF99310" w:rsidR="00671A2F" w:rsidRPr="006C636C" w:rsidRDefault="00671A2F" w:rsidP="00671A2F">
            <w:pPr>
              <w:pStyle w:val="H1bodytext"/>
              <w:spacing w:after="0"/>
              <w:ind w:left="0"/>
              <w:rPr>
                <w:rFonts w:ascii="Arial" w:hAnsi="Arial"/>
                <w:sz w:val="20"/>
              </w:rPr>
            </w:pPr>
            <w:r w:rsidRPr="006C636C">
              <w:rPr>
                <w:rFonts w:ascii="Arial" w:hAnsi="Arial"/>
                <w:sz w:val="20"/>
              </w:rPr>
              <w:t xml:space="preserve">Verify the “title” fields listed in the application </w:t>
            </w:r>
            <w:r w:rsidR="00C34029" w:rsidRPr="006C636C">
              <w:rPr>
                <w:rFonts w:ascii="Arial" w:hAnsi="Arial"/>
                <w:sz w:val="20"/>
              </w:rPr>
              <w:t xml:space="preserve">GUI </w:t>
            </w:r>
            <w:r w:rsidRPr="006C636C">
              <w:rPr>
                <w:rFonts w:ascii="Arial" w:hAnsi="Arial"/>
                <w:sz w:val="20"/>
              </w:rPr>
              <w:t>window are consistent with the selected input file</w:t>
            </w:r>
          </w:p>
        </w:tc>
        <w:tc>
          <w:tcPr>
            <w:tcW w:w="2901" w:type="dxa"/>
            <w:shd w:val="clear" w:color="auto" w:fill="auto"/>
            <w:vAlign w:val="center"/>
          </w:tcPr>
          <w:p w14:paraId="7C4A1387" w14:textId="45877741" w:rsidR="00671A2F" w:rsidRDefault="00671A2F" w:rsidP="00671A2F">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tc>
        <w:tc>
          <w:tcPr>
            <w:tcW w:w="1468" w:type="dxa"/>
            <w:shd w:val="clear" w:color="auto" w:fill="auto"/>
            <w:vAlign w:val="center"/>
          </w:tcPr>
          <w:p w14:paraId="40DC2007" w14:textId="470B0464" w:rsidR="00671A2F" w:rsidRPr="00702160" w:rsidRDefault="00671A2F" w:rsidP="00671A2F">
            <w:pPr>
              <w:pStyle w:val="H1bodytext"/>
              <w:spacing w:after="0"/>
              <w:ind w:left="0"/>
              <w:rPr>
                <w:rFonts w:ascii="Arial" w:hAnsi="Arial"/>
                <w:sz w:val="20"/>
              </w:rPr>
            </w:pPr>
          </w:p>
        </w:tc>
      </w:tr>
      <w:bookmarkEnd w:id="5"/>
    </w:tbl>
    <w:p w14:paraId="64CA724E" w14:textId="04B1D428" w:rsidR="006504D7" w:rsidRDefault="006504D7"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123CE9" w:rsidRPr="00932809" w14:paraId="27157911" w14:textId="77777777" w:rsidTr="00B84619">
        <w:trPr>
          <w:cantSplit/>
          <w:trHeight w:val="360"/>
          <w:tblHeader/>
        </w:trPr>
        <w:tc>
          <w:tcPr>
            <w:tcW w:w="9360" w:type="dxa"/>
            <w:gridSpan w:val="6"/>
            <w:tcBorders>
              <w:top w:val="nil"/>
              <w:left w:val="nil"/>
              <w:bottom w:val="single" w:sz="4" w:space="0" w:color="auto"/>
              <w:right w:val="nil"/>
            </w:tcBorders>
            <w:vAlign w:val="bottom"/>
          </w:tcPr>
          <w:p w14:paraId="58A95FF8" w14:textId="08BB680D" w:rsidR="009B35A1" w:rsidRDefault="009B35A1" w:rsidP="009B35A1">
            <w:pPr>
              <w:pStyle w:val="Table"/>
            </w:pPr>
            <w:r>
              <w:t xml:space="preserve">Table </w:t>
            </w:r>
            <w:r w:rsidR="0005140B">
              <w:fldChar w:fldCharType="begin"/>
            </w:r>
            <w:r w:rsidR="0005140B">
              <w:instrText xml:space="preserve"> SEQ Table \* ARABIC </w:instrText>
            </w:r>
            <w:r w:rsidR="0005140B">
              <w:fldChar w:fldCharType="separate"/>
            </w:r>
            <w:r w:rsidR="007C4C69">
              <w:rPr>
                <w:noProof/>
              </w:rPr>
              <w:t>4</w:t>
            </w:r>
            <w:r w:rsidR="0005140B">
              <w:rPr>
                <w:noProof/>
              </w:rPr>
              <w:fldChar w:fldCharType="end"/>
            </w:r>
          </w:p>
          <w:p w14:paraId="2211FCA1" w14:textId="7F67902C" w:rsidR="00123CE9" w:rsidRPr="007D0AAC" w:rsidRDefault="0005140B"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B84619">
        <w:trPr>
          <w:cantSplit/>
          <w:trHeight w:val="530"/>
          <w:tblHeader/>
        </w:trPr>
        <w:tc>
          <w:tcPr>
            <w:tcW w:w="4860" w:type="dxa"/>
            <w:gridSpan w:val="2"/>
            <w:tcBorders>
              <w:top w:val="single" w:sz="4" w:space="0" w:color="auto"/>
            </w:tcBorders>
            <w:shd w:val="clear" w:color="auto" w:fill="auto"/>
            <w:vAlign w:val="center"/>
          </w:tcPr>
          <w:p w14:paraId="7DD24D13" w14:textId="232992DC" w:rsidR="00123CE9" w:rsidRPr="007D0AAC" w:rsidRDefault="0005140B"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123CE9" w:rsidRPr="007D0AAC">
              <w:rPr>
                <w:rFonts w:ascii="Arial" w:hAnsi="Arial"/>
                <w:b/>
                <w:sz w:val="20"/>
              </w:rPr>
              <w:t xml:space="preserve"> Acceptance Testing</w:t>
            </w:r>
          </w:p>
          <w:p w14:paraId="07E3D22F" w14:textId="4D55148F"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00EB70F9" w:rsidRPr="00EB70F9" w:rsidDel="00EB70F9">
              <w:rPr>
                <w:rFonts w:ascii="Arial" w:hAnsi="Arial"/>
                <w:b/>
                <w:sz w:val="20"/>
              </w:rPr>
              <w:t xml:space="preserve"> </w:t>
            </w:r>
            <w:r w:rsidRPr="007D0AAC">
              <w:rPr>
                <w:rFonts w:ascii="Arial" w:hAnsi="Arial"/>
                <w:b/>
                <w:sz w:val="20"/>
              </w:rPr>
              <w:t xml:space="preserve"> – AT-</w:t>
            </w:r>
            <w:r>
              <w:rPr>
                <w:rFonts w:ascii="Arial" w:hAnsi="Arial"/>
                <w:b/>
                <w:sz w:val="20"/>
              </w:rPr>
              <w:t>2</w:t>
            </w:r>
          </w:p>
        </w:tc>
        <w:tc>
          <w:tcPr>
            <w:tcW w:w="4500" w:type="dxa"/>
            <w:gridSpan w:val="4"/>
            <w:tcBorders>
              <w:top w:val="single" w:sz="4" w:space="0" w:color="auto"/>
            </w:tcBorders>
            <w:shd w:val="clear" w:color="auto" w:fill="auto"/>
            <w:vAlign w:val="center"/>
          </w:tcPr>
          <w:p w14:paraId="4A03075A" w14:textId="77777777" w:rsidR="00123CE9" w:rsidRPr="007D0AAC" w:rsidRDefault="00123CE9" w:rsidP="00B84619">
            <w:pPr>
              <w:pStyle w:val="H1bodytext"/>
              <w:spacing w:after="0"/>
              <w:ind w:left="0"/>
              <w:rPr>
                <w:rFonts w:ascii="Arial" w:hAnsi="Arial"/>
                <w:b/>
                <w:sz w:val="20"/>
              </w:rPr>
            </w:pPr>
            <w:r w:rsidRPr="007D0AAC">
              <w:rPr>
                <w:rFonts w:ascii="Arial" w:hAnsi="Arial"/>
                <w:b/>
                <w:sz w:val="20"/>
              </w:rPr>
              <w:t>Date:</w:t>
            </w:r>
          </w:p>
        </w:tc>
      </w:tr>
      <w:tr w:rsidR="00123CE9" w:rsidRPr="007909AA" w14:paraId="212D86CD" w14:textId="77777777" w:rsidTr="00B84619">
        <w:trPr>
          <w:cantSplit/>
          <w:trHeight w:val="530"/>
          <w:tblHeader/>
        </w:trPr>
        <w:tc>
          <w:tcPr>
            <w:tcW w:w="4860" w:type="dxa"/>
            <w:gridSpan w:val="2"/>
            <w:tcBorders>
              <w:top w:val="single" w:sz="4" w:space="0" w:color="auto"/>
            </w:tcBorders>
            <w:shd w:val="clear" w:color="auto" w:fill="auto"/>
            <w:vAlign w:val="center"/>
          </w:tcPr>
          <w:p w14:paraId="6D52BE54" w14:textId="3F701450" w:rsidR="00123CE9" w:rsidRPr="007909AA" w:rsidRDefault="00123CE9" w:rsidP="00B84619">
            <w:pPr>
              <w:pStyle w:val="H1bodytext"/>
              <w:spacing w:after="0"/>
              <w:ind w:left="0"/>
              <w:rPr>
                <w:rFonts w:ascii="Arial" w:hAnsi="Arial"/>
                <w:b/>
                <w:sz w:val="20"/>
              </w:rPr>
            </w:pPr>
            <w:r w:rsidRPr="007909AA">
              <w:rPr>
                <w:rFonts w:ascii="Arial" w:hAnsi="Arial"/>
                <w:b/>
                <w:sz w:val="20"/>
              </w:rPr>
              <w:t xml:space="preserve">Tool Runner </w:t>
            </w:r>
            <w:r w:rsidR="00952193" w:rsidRPr="007909AA">
              <w:rPr>
                <w:rFonts w:ascii="Arial" w:hAnsi="Arial"/>
                <w:b/>
                <w:sz w:val="20"/>
              </w:rPr>
              <w:t xml:space="preserve">Log </w:t>
            </w:r>
            <w:r w:rsidRPr="007909AA">
              <w:rPr>
                <w:rFonts w:ascii="Arial" w:hAnsi="Arial"/>
                <w:b/>
                <w:sz w:val="20"/>
              </w:rPr>
              <w:t>File Location for this test:</w:t>
            </w:r>
          </w:p>
          <w:p w14:paraId="1A5C8B30"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4"/>
            <w:tcBorders>
              <w:top w:val="single" w:sz="4" w:space="0" w:color="auto"/>
            </w:tcBorders>
            <w:shd w:val="clear" w:color="auto" w:fill="auto"/>
            <w:vAlign w:val="center"/>
          </w:tcPr>
          <w:p w14:paraId="6B546EDA" w14:textId="77777777" w:rsidR="00123CE9" w:rsidRPr="007909AA" w:rsidRDefault="00123CE9" w:rsidP="00B84619">
            <w:pPr>
              <w:pStyle w:val="H1bodytext"/>
              <w:spacing w:after="0"/>
              <w:ind w:left="0"/>
              <w:rPr>
                <w:rFonts w:ascii="Arial" w:hAnsi="Arial"/>
                <w:b/>
                <w:sz w:val="20"/>
              </w:rPr>
            </w:pPr>
            <w:r w:rsidRPr="007909AA">
              <w:rPr>
                <w:rFonts w:ascii="Arial" w:hAnsi="Arial"/>
                <w:b/>
                <w:sz w:val="20"/>
              </w:rPr>
              <w:t>Test Performed By:</w:t>
            </w:r>
          </w:p>
        </w:tc>
      </w:tr>
      <w:tr w:rsidR="00123CE9" w:rsidRPr="007D0AAC" w14:paraId="1045BCC7" w14:textId="77777777" w:rsidTr="00B84619">
        <w:trPr>
          <w:cantSplit/>
          <w:trHeight w:val="530"/>
          <w:tblHeader/>
        </w:trPr>
        <w:tc>
          <w:tcPr>
            <w:tcW w:w="9360" w:type="dxa"/>
            <w:gridSpan w:val="6"/>
            <w:tcBorders>
              <w:top w:val="single" w:sz="4" w:space="0" w:color="auto"/>
            </w:tcBorders>
            <w:shd w:val="clear" w:color="auto" w:fill="auto"/>
            <w:vAlign w:val="center"/>
          </w:tcPr>
          <w:p w14:paraId="6A9925A3" w14:textId="112B4BB2" w:rsidR="00123CE9" w:rsidRPr="007D0AAC" w:rsidRDefault="00123CE9" w:rsidP="00B84619">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2</w:t>
            </w:r>
          </w:p>
        </w:tc>
      </w:tr>
      <w:tr w:rsidR="00123CE9" w:rsidRPr="00572F5F" w14:paraId="19C0191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B84619">
        <w:trPr>
          <w:trHeight w:val="494"/>
        </w:trPr>
        <w:tc>
          <w:tcPr>
            <w:tcW w:w="9360" w:type="dxa"/>
            <w:gridSpan w:val="6"/>
            <w:vAlign w:val="center"/>
          </w:tcPr>
          <w:p w14:paraId="4E5933A7" w14:textId="77777777" w:rsidR="00123CE9" w:rsidRPr="007D0AAC" w:rsidRDefault="00123CE9" w:rsidP="00B84619">
            <w:pPr>
              <w:pStyle w:val="H1bodytext"/>
              <w:spacing w:after="0"/>
              <w:ind w:left="0"/>
              <w:rPr>
                <w:rFonts w:ascii="Arial" w:hAnsi="Arial"/>
                <w:i/>
                <w:iCs/>
                <w:sz w:val="20"/>
              </w:rPr>
            </w:pPr>
            <w:r>
              <w:rPr>
                <w:rFonts w:ascii="Arial" w:hAnsi="Arial"/>
                <w:sz w:val="20"/>
              </w:rPr>
              <w:t>Navigate to the Testing Directory</w:t>
            </w:r>
          </w:p>
        </w:tc>
      </w:tr>
      <w:tr w:rsidR="00A04486" w14:paraId="1E7E5FFB" w14:textId="77777777" w:rsidTr="005F5167">
        <w:trPr>
          <w:trHeight w:val="1412"/>
        </w:trPr>
        <w:tc>
          <w:tcPr>
            <w:tcW w:w="650" w:type="dxa"/>
            <w:vAlign w:val="center"/>
          </w:tcPr>
          <w:p w14:paraId="047B320F" w14:textId="77777777" w:rsidR="00A04486" w:rsidRPr="007D0AAC" w:rsidRDefault="00A04486" w:rsidP="005F5167">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053C2BFD" w14:textId="2E801B16" w:rsidR="00A04486" w:rsidRDefault="00A04486" w:rsidP="005F516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D8D0C4A" w14:textId="77777777" w:rsidR="00A04486" w:rsidRDefault="00A04486" w:rsidP="005F5167">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7047C6" w14:textId="371D575D" w:rsidR="00803831" w:rsidRPr="007D0AAC" w:rsidRDefault="00803831" w:rsidP="005F5167">
            <w:pPr>
              <w:pStyle w:val="H1bodytext"/>
              <w:spacing w:after="0"/>
              <w:ind w:left="0"/>
              <w:rPr>
                <w:rFonts w:ascii="Arial" w:hAnsi="Arial"/>
                <w:i/>
                <w:sz w:val="20"/>
              </w:rPr>
            </w:pPr>
            <w:r>
              <w:rPr>
                <w:rFonts w:ascii="Arial" w:hAnsi="Arial"/>
                <w:sz w:val="20"/>
              </w:rPr>
              <w:t>Unselect Select ‘Single Output’, ‘Use Cumulative’, and any ‘Conv. Factor’ options</w:t>
            </w:r>
          </w:p>
        </w:tc>
      </w:tr>
      <w:tr w:rsidR="005A476C" w14:paraId="3AB0F896" w14:textId="77777777" w:rsidTr="005F5167">
        <w:trPr>
          <w:trHeight w:val="476"/>
        </w:trPr>
        <w:tc>
          <w:tcPr>
            <w:tcW w:w="650" w:type="dxa"/>
            <w:vAlign w:val="center"/>
          </w:tcPr>
          <w:p w14:paraId="689315DF" w14:textId="6CEDAF94" w:rsidR="005A476C" w:rsidRDefault="005A476C" w:rsidP="005F5167">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6DBB04B8" w14:textId="512078D6" w:rsidR="005A476C" w:rsidRDefault="005A476C" w:rsidP="005F5167">
            <w:pPr>
              <w:pStyle w:val="H1bodytext"/>
              <w:spacing w:after="0"/>
              <w:ind w:left="0"/>
              <w:rPr>
                <w:rFonts w:ascii="Arial" w:hAnsi="Arial"/>
                <w:sz w:val="20"/>
              </w:rPr>
            </w:pPr>
            <w:r>
              <w:rPr>
                <w:rFonts w:ascii="Arial" w:hAnsi="Arial"/>
                <w:sz w:val="20"/>
              </w:rPr>
              <w:t>Select “comma” delimiter radio button</w:t>
            </w:r>
          </w:p>
        </w:tc>
      </w:tr>
      <w:tr w:rsidR="005A476C" w14:paraId="411BBAB1" w14:textId="77777777" w:rsidTr="005F5167">
        <w:trPr>
          <w:trHeight w:val="476"/>
        </w:trPr>
        <w:tc>
          <w:tcPr>
            <w:tcW w:w="650" w:type="dxa"/>
            <w:vAlign w:val="center"/>
          </w:tcPr>
          <w:p w14:paraId="51D48423" w14:textId="5921D4A7" w:rsidR="005A476C" w:rsidRPr="007D0AAC" w:rsidRDefault="005A476C" w:rsidP="005F5167">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60DE0968" w14:textId="232CFF0B" w:rsidR="005A476C" w:rsidRPr="007D0AAC" w:rsidRDefault="005A476C" w:rsidP="005F5167">
            <w:pPr>
              <w:pStyle w:val="H1bodytext"/>
              <w:spacing w:after="0"/>
              <w:ind w:left="0"/>
              <w:rPr>
                <w:rFonts w:ascii="Arial" w:hAnsi="Arial"/>
                <w:sz w:val="20"/>
              </w:rPr>
            </w:pPr>
            <w:r>
              <w:rPr>
                <w:rFonts w:ascii="Arial" w:hAnsi="Arial"/>
                <w:sz w:val="20"/>
              </w:rPr>
              <w:t>Click “Browse”</w:t>
            </w:r>
            <w:r w:rsidR="000E6B37">
              <w:rPr>
                <w:rFonts w:ascii="Arial" w:hAnsi="Arial"/>
                <w:sz w:val="20"/>
              </w:rPr>
              <w:t xml:space="preserve"> button next to ‘file(s):’</w:t>
            </w:r>
          </w:p>
        </w:tc>
      </w:tr>
      <w:tr w:rsidR="005A476C" w14:paraId="1F065B22" w14:textId="77777777" w:rsidTr="005F5167">
        <w:trPr>
          <w:trHeight w:val="476"/>
        </w:trPr>
        <w:tc>
          <w:tcPr>
            <w:tcW w:w="650" w:type="dxa"/>
            <w:vAlign w:val="center"/>
          </w:tcPr>
          <w:p w14:paraId="5FD5DEF5" w14:textId="6E0FC00D" w:rsidR="005A476C" w:rsidRDefault="005A476C" w:rsidP="005F5167">
            <w:pPr>
              <w:pStyle w:val="H1bodytext"/>
              <w:spacing w:after="0"/>
              <w:ind w:left="0"/>
              <w:jc w:val="center"/>
              <w:rPr>
                <w:rFonts w:ascii="Arial" w:hAnsi="Arial"/>
                <w:sz w:val="20"/>
              </w:rPr>
            </w:pPr>
            <w:r>
              <w:rPr>
                <w:rFonts w:ascii="Arial" w:hAnsi="Arial"/>
                <w:sz w:val="20"/>
              </w:rPr>
              <w:t>4</w:t>
            </w:r>
          </w:p>
        </w:tc>
        <w:tc>
          <w:tcPr>
            <w:tcW w:w="8710" w:type="dxa"/>
            <w:gridSpan w:val="5"/>
            <w:vAlign w:val="center"/>
          </w:tcPr>
          <w:p w14:paraId="2AD741DC" w14:textId="0D06D443" w:rsidR="005A476C" w:rsidRDefault="005A476C" w:rsidP="005F5167">
            <w:pPr>
              <w:pStyle w:val="H1bodytext"/>
              <w:spacing w:after="0"/>
              <w:ind w:left="0"/>
              <w:rPr>
                <w:rFonts w:ascii="Arial" w:hAnsi="Arial"/>
                <w:sz w:val="20"/>
              </w:rPr>
            </w:pPr>
            <w:r>
              <w:rPr>
                <w:rFonts w:ascii="Arial" w:hAnsi="Arial"/>
                <w:sz w:val="20"/>
              </w:rPr>
              <w:t xml:space="preserve">Select </w:t>
            </w:r>
            <w:r w:rsidR="00C154E9">
              <w:rPr>
                <w:rFonts w:ascii="Arial" w:hAnsi="Arial"/>
                <w:sz w:val="20"/>
              </w:rPr>
              <w:t>[test_directory]\AT-2\</w:t>
            </w:r>
            <w:r w:rsidRPr="005A476C">
              <w:rPr>
                <w:rFonts w:ascii="Arial" w:hAnsi="Arial"/>
                <w:sz w:val="20"/>
              </w:rPr>
              <w:t>comma_i-129_test_data_</w:t>
            </w:r>
            <w:r w:rsidR="00C154E9">
              <w:rPr>
                <w:rFonts w:ascii="Arial" w:hAnsi="Arial"/>
                <w:sz w:val="20"/>
              </w:rPr>
              <w:t>2</w:t>
            </w:r>
            <w:r w:rsidRPr="005A476C">
              <w:rPr>
                <w:rFonts w:ascii="Arial" w:hAnsi="Arial"/>
                <w:sz w:val="20"/>
              </w:rPr>
              <w:t>_multi_times_subset.csv</w:t>
            </w:r>
          </w:p>
        </w:tc>
      </w:tr>
      <w:tr w:rsidR="005A476C" w14:paraId="0674A84A" w14:textId="77777777" w:rsidTr="005F5167">
        <w:trPr>
          <w:trHeight w:val="476"/>
        </w:trPr>
        <w:tc>
          <w:tcPr>
            <w:tcW w:w="650" w:type="dxa"/>
            <w:vAlign w:val="center"/>
          </w:tcPr>
          <w:p w14:paraId="51E2E265" w14:textId="15AB7428" w:rsidR="005A476C" w:rsidRDefault="005A476C" w:rsidP="005F5167">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08141BA1" w14:textId="77777777" w:rsidR="005A476C" w:rsidRDefault="005A476C" w:rsidP="005F5167">
            <w:pPr>
              <w:pStyle w:val="H1bodytext"/>
              <w:spacing w:after="0"/>
              <w:ind w:left="0"/>
              <w:rPr>
                <w:rFonts w:ascii="Arial" w:hAnsi="Arial"/>
                <w:sz w:val="20"/>
              </w:rPr>
            </w:pPr>
            <w:r>
              <w:rPr>
                <w:rFonts w:ascii="Arial" w:hAnsi="Arial"/>
                <w:sz w:val="20"/>
              </w:rPr>
              <w:t>Click “Open”</w:t>
            </w:r>
          </w:p>
        </w:tc>
      </w:tr>
      <w:tr w:rsidR="00926B02" w:rsidRPr="007D0AAC" w14:paraId="0E42DD09" w14:textId="77777777" w:rsidTr="00793913">
        <w:trPr>
          <w:trHeight w:val="2078"/>
        </w:trPr>
        <w:tc>
          <w:tcPr>
            <w:tcW w:w="650" w:type="dxa"/>
            <w:vAlign w:val="center"/>
          </w:tcPr>
          <w:p w14:paraId="4468C638" w14:textId="14A86B98" w:rsidR="00926B02" w:rsidRPr="006C636C" w:rsidRDefault="00926B02" w:rsidP="00926B02">
            <w:pPr>
              <w:pStyle w:val="H1bodytext"/>
              <w:spacing w:after="0"/>
              <w:ind w:left="0"/>
              <w:jc w:val="center"/>
              <w:rPr>
                <w:rFonts w:ascii="Arial" w:hAnsi="Arial"/>
                <w:sz w:val="20"/>
              </w:rPr>
            </w:pPr>
            <w:r w:rsidRPr="006C636C">
              <w:rPr>
                <w:rFonts w:ascii="Arial" w:hAnsi="Arial"/>
                <w:sz w:val="20"/>
              </w:rPr>
              <w:lastRenderedPageBreak/>
              <w:t>6</w:t>
            </w:r>
          </w:p>
        </w:tc>
        <w:tc>
          <w:tcPr>
            <w:tcW w:w="4341" w:type="dxa"/>
            <w:gridSpan w:val="2"/>
            <w:vAlign w:val="center"/>
          </w:tcPr>
          <w:p w14:paraId="02893A0C" w14:textId="484D852F" w:rsidR="00926B02" w:rsidRPr="006C636C" w:rsidRDefault="00926B02" w:rsidP="00926B02">
            <w:pPr>
              <w:pStyle w:val="H1bodytext"/>
              <w:spacing w:after="0"/>
              <w:ind w:left="0"/>
              <w:rPr>
                <w:rFonts w:ascii="Arial" w:hAnsi="Arial"/>
                <w:sz w:val="20"/>
              </w:rPr>
            </w:pPr>
            <w:r w:rsidRPr="006C636C">
              <w:rPr>
                <w:rFonts w:ascii="Arial" w:hAnsi="Arial"/>
                <w:sz w:val="20"/>
              </w:rPr>
              <w:t xml:space="preserve">Verify the “title” fields listed in the application </w:t>
            </w:r>
            <w:r w:rsidR="006C636C" w:rsidRPr="006C636C">
              <w:rPr>
                <w:rFonts w:ascii="Arial" w:hAnsi="Arial"/>
                <w:sz w:val="20"/>
              </w:rPr>
              <w:t xml:space="preserve">GUI </w:t>
            </w:r>
            <w:r w:rsidRPr="006C636C">
              <w:rPr>
                <w:rFonts w:ascii="Arial" w:hAnsi="Arial"/>
                <w:sz w:val="20"/>
              </w:rPr>
              <w:t>window are consistent with the selected input file</w:t>
            </w:r>
          </w:p>
        </w:tc>
        <w:tc>
          <w:tcPr>
            <w:tcW w:w="2901" w:type="dxa"/>
            <w:gridSpan w:val="2"/>
            <w:vAlign w:val="center"/>
          </w:tcPr>
          <w:p w14:paraId="2B6F999C" w14:textId="77777777" w:rsidR="00926B02" w:rsidRDefault="00926B02" w:rsidP="00926B02">
            <w:pPr>
              <w:pStyle w:val="H1bodytext"/>
              <w:spacing w:after="0"/>
              <w:ind w:left="0"/>
              <w:rPr>
                <w:rFonts w:ascii="Arial" w:hAnsi="Arial"/>
                <w:sz w:val="20"/>
              </w:rPr>
            </w:pPr>
            <w:r w:rsidRPr="006C636C">
              <w:rPr>
                <w:rFonts w:ascii="Arial" w:hAnsi="Arial"/>
                <w:sz w:val="20"/>
              </w:rPr>
              <w:t>“title” text = header row1 + header row2</w:t>
            </w:r>
            <w:r w:rsidR="005D7D67" w:rsidRPr="006C636C">
              <w:rPr>
                <w:rFonts w:ascii="Arial" w:hAnsi="Arial"/>
                <w:sz w:val="20"/>
              </w:rPr>
              <w:t xml:space="preserve"> (input file)</w:t>
            </w:r>
          </w:p>
          <w:p w14:paraId="7A0FCD93" w14:textId="77777777" w:rsidR="000E6B37" w:rsidRDefault="000E6B37" w:rsidP="00926B02">
            <w:pPr>
              <w:pStyle w:val="H1bodytext"/>
              <w:spacing w:after="0"/>
              <w:ind w:left="0"/>
              <w:rPr>
                <w:rFonts w:ascii="Arial" w:hAnsi="Arial"/>
                <w:sz w:val="20"/>
              </w:rPr>
            </w:pPr>
          </w:p>
          <w:p w14:paraId="6584A0D2" w14:textId="3F03DA31" w:rsidR="000E6B37" w:rsidRDefault="000E6B37" w:rsidP="00926B02">
            <w:pPr>
              <w:pStyle w:val="H1bodytext"/>
              <w:spacing w:after="0"/>
              <w:ind w:left="0"/>
              <w:rPr>
                <w:rFonts w:ascii="Arial" w:hAnsi="Arial"/>
                <w:sz w:val="20"/>
              </w:rPr>
            </w:pPr>
            <w:r>
              <w:rPr>
                <w:rFonts w:ascii="Arial" w:hAnsi="Arial"/>
                <w:sz w:val="20"/>
              </w:rPr>
              <w:t>Note: definition column may not populate as</w:t>
            </w:r>
            <w:r w:rsidR="00AC7170">
              <w:rPr>
                <w:rFonts w:ascii="Arial" w:hAnsi="Arial"/>
                <w:sz w:val="20"/>
              </w:rPr>
              <w:t xml:space="preserve"> SRI currently only recognizes prefix “modflow_” as being a grid coordinate.</w:t>
            </w:r>
          </w:p>
        </w:tc>
        <w:tc>
          <w:tcPr>
            <w:tcW w:w="1468" w:type="dxa"/>
            <w:vAlign w:val="center"/>
          </w:tcPr>
          <w:p w14:paraId="2C1A768E" w14:textId="6EE15F31" w:rsidR="00926B02" w:rsidRPr="00702160" w:rsidRDefault="00926B02" w:rsidP="00926B02">
            <w:pPr>
              <w:pStyle w:val="H1bodytext"/>
              <w:spacing w:after="0"/>
              <w:ind w:left="0"/>
              <w:rPr>
                <w:rFonts w:ascii="Arial" w:hAnsi="Arial"/>
                <w:sz w:val="20"/>
              </w:rPr>
            </w:pPr>
          </w:p>
        </w:tc>
      </w:tr>
    </w:tbl>
    <w:p w14:paraId="3524A5D3" w14:textId="79C3EEED" w:rsidR="00123CE9" w:rsidRDefault="00123CE9" w:rsidP="00E62A15">
      <w:pPr>
        <w:pStyle w:val="H1bodytext"/>
        <w:spacing w:after="120"/>
        <w:rPr>
          <w:rFonts w:ascii="Arial" w:hAnsi="Arial"/>
          <w:highlight w:val="yellow"/>
        </w:rPr>
      </w:pPr>
    </w:p>
    <w:p w14:paraId="6CB1E372" w14:textId="77777777" w:rsidR="00A04486" w:rsidRDefault="00A04486"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419"/>
        <w:gridCol w:w="2833"/>
        <w:gridCol w:w="1458"/>
      </w:tblGrid>
      <w:tr w:rsidR="00EF6797" w:rsidRPr="00932809" w14:paraId="40A88135" w14:textId="77777777" w:rsidTr="00EF6797">
        <w:trPr>
          <w:cantSplit/>
          <w:trHeight w:val="360"/>
          <w:tblHeader/>
        </w:trPr>
        <w:tc>
          <w:tcPr>
            <w:tcW w:w="9360" w:type="dxa"/>
            <w:gridSpan w:val="4"/>
            <w:tcBorders>
              <w:top w:val="nil"/>
              <w:left w:val="nil"/>
              <w:bottom w:val="single" w:sz="4" w:space="0" w:color="auto"/>
              <w:right w:val="nil"/>
            </w:tcBorders>
            <w:vAlign w:val="bottom"/>
          </w:tcPr>
          <w:p w14:paraId="5A0E93BE" w14:textId="55E97E91" w:rsidR="00EF6797" w:rsidRDefault="00EF6797" w:rsidP="00EF6797">
            <w:pPr>
              <w:pStyle w:val="Table"/>
            </w:pPr>
            <w:r>
              <w:t>Table 5</w:t>
            </w:r>
          </w:p>
          <w:p w14:paraId="7C46BC08" w14:textId="102C2859" w:rsidR="00EF6797" w:rsidRPr="007D0AAC" w:rsidRDefault="0005140B" w:rsidP="00EF6797">
            <w:pPr>
              <w:pStyle w:val="H1bodytext"/>
              <w:spacing w:after="0"/>
              <w:ind w:left="0"/>
              <w:jc w:val="center"/>
              <w:rPr>
                <w:rFonts w:ascii="Arial" w:hAnsi="Arial"/>
                <w:b/>
                <w:sz w:val="20"/>
              </w:rPr>
            </w:pPr>
            <w:sdt>
              <w:sdtPr>
                <w:rPr>
                  <w:rFonts w:ascii="Arial" w:hAnsi="Arial"/>
                  <w:b/>
                  <w:bCs/>
                  <w:sz w:val="20"/>
                </w:rPr>
                <w:alias w:val="Keywords"/>
                <w:tag w:val=""/>
                <w:id w:val="807441127"/>
                <w:placeholder>
                  <w:docPart w:val="725E22C6D21343819AFDE88EE312D367"/>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F6797" w:rsidRPr="007D0AAC">
              <w:rPr>
                <w:rFonts w:ascii="Arial" w:hAnsi="Arial" w:cs="Arial"/>
                <w:b/>
                <w:sz w:val="20"/>
              </w:rPr>
              <w:t xml:space="preserve"> Acceptance </w:t>
            </w:r>
            <w:r w:rsidR="00EF6797" w:rsidRPr="007D0AAC">
              <w:rPr>
                <w:rFonts w:ascii="Arial" w:hAnsi="Arial"/>
                <w:b/>
                <w:sz w:val="20"/>
              </w:rPr>
              <w:t>Test Plan</w:t>
            </w:r>
            <w:r w:rsidR="00EF6797">
              <w:rPr>
                <w:rFonts w:ascii="Arial" w:hAnsi="Arial"/>
                <w:b/>
                <w:sz w:val="20"/>
              </w:rPr>
              <w:t xml:space="preserve"> Case 3</w:t>
            </w:r>
          </w:p>
        </w:tc>
      </w:tr>
      <w:tr w:rsidR="00EF6797" w:rsidRPr="007D0AAC" w14:paraId="036C372C" w14:textId="77777777" w:rsidTr="00A04486">
        <w:trPr>
          <w:cantSplit/>
          <w:trHeight w:val="530"/>
          <w:tblHeader/>
        </w:trPr>
        <w:tc>
          <w:tcPr>
            <w:tcW w:w="5069" w:type="dxa"/>
            <w:gridSpan w:val="2"/>
            <w:tcBorders>
              <w:top w:val="single" w:sz="4" w:space="0" w:color="auto"/>
            </w:tcBorders>
            <w:shd w:val="clear" w:color="auto" w:fill="auto"/>
            <w:vAlign w:val="center"/>
          </w:tcPr>
          <w:p w14:paraId="1B71A34D" w14:textId="5FA6577F" w:rsidR="00EF6797" w:rsidRPr="007D0AAC" w:rsidRDefault="0005140B" w:rsidP="00EF6797">
            <w:pPr>
              <w:pStyle w:val="H1bodytext"/>
              <w:spacing w:after="0"/>
              <w:ind w:left="0"/>
              <w:jc w:val="center"/>
              <w:rPr>
                <w:rFonts w:ascii="Arial" w:hAnsi="Arial"/>
                <w:b/>
                <w:sz w:val="20"/>
              </w:rPr>
            </w:pPr>
            <w:sdt>
              <w:sdtPr>
                <w:rPr>
                  <w:rFonts w:ascii="Arial" w:hAnsi="Arial"/>
                  <w:b/>
                  <w:bCs/>
                  <w:sz w:val="20"/>
                </w:rPr>
                <w:alias w:val="Keywords"/>
                <w:tag w:val=""/>
                <w:id w:val="337274329"/>
                <w:placeholder>
                  <w:docPart w:val="A48A583FB60B42399A87FDB48FB67FF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F6797" w:rsidRPr="007D0AAC">
              <w:rPr>
                <w:rFonts w:ascii="Arial" w:hAnsi="Arial"/>
                <w:b/>
                <w:sz w:val="20"/>
              </w:rPr>
              <w:t xml:space="preserve"> Acceptance Testing</w:t>
            </w:r>
          </w:p>
          <w:p w14:paraId="71927AAA" w14:textId="1E8A2203"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CACIE- </w:t>
            </w:r>
            <w:r w:rsidR="00EB70F9" w:rsidRPr="00EB70F9">
              <w:rPr>
                <w:rFonts w:ascii="Arial" w:hAnsi="Arial"/>
                <w:b/>
                <w:sz w:val="20"/>
              </w:rPr>
              <w:t>surf_rate_interp_win_intel_64.exe</w:t>
            </w:r>
            <w:r w:rsidR="00EB70F9">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1B78C6B8" w14:textId="77777777" w:rsidR="00EF6797" w:rsidRPr="007D0AAC" w:rsidRDefault="00EF6797" w:rsidP="00EF6797">
            <w:pPr>
              <w:pStyle w:val="H1bodytext"/>
              <w:spacing w:after="0"/>
              <w:ind w:left="0"/>
              <w:rPr>
                <w:rFonts w:ascii="Arial" w:hAnsi="Arial"/>
                <w:b/>
                <w:sz w:val="20"/>
              </w:rPr>
            </w:pPr>
            <w:r w:rsidRPr="007D0AAC">
              <w:rPr>
                <w:rFonts w:ascii="Arial" w:hAnsi="Arial"/>
                <w:b/>
                <w:sz w:val="20"/>
              </w:rPr>
              <w:t>Date:</w:t>
            </w:r>
          </w:p>
        </w:tc>
      </w:tr>
      <w:tr w:rsidR="00EF6797" w:rsidRPr="00235EE7" w14:paraId="53D7FBAA" w14:textId="77777777" w:rsidTr="00A04486">
        <w:trPr>
          <w:cantSplit/>
          <w:trHeight w:val="530"/>
          <w:tblHeader/>
        </w:trPr>
        <w:tc>
          <w:tcPr>
            <w:tcW w:w="5069" w:type="dxa"/>
            <w:gridSpan w:val="2"/>
            <w:tcBorders>
              <w:top w:val="single" w:sz="4" w:space="0" w:color="auto"/>
            </w:tcBorders>
            <w:shd w:val="clear" w:color="auto" w:fill="auto"/>
            <w:vAlign w:val="center"/>
          </w:tcPr>
          <w:p w14:paraId="698D3A8B" w14:textId="77777777" w:rsidR="00EF6797" w:rsidRPr="007909AA" w:rsidRDefault="00EF6797" w:rsidP="00EF6797">
            <w:pPr>
              <w:pStyle w:val="H1bodytext"/>
              <w:spacing w:after="0"/>
              <w:ind w:left="0"/>
              <w:rPr>
                <w:rFonts w:ascii="Arial" w:hAnsi="Arial"/>
                <w:b/>
                <w:sz w:val="20"/>
              </w:rPr>
            </w:pPr>
            <w:r w:rsidRPr="007909AA">
              <w:rPr>
                <w:rFonts w:ascii="Arial" w:hAnsi="Arial"/>
                <w:b/>
                <w:sz w:val="20"/>
              </w:rPr>
              <w:t>Tool Runner Log File Location for this test:</w:t>
            </w:r>
          </w:p>
          <w:p w14:paraId="6A0BE319" w14:textId="77777777" w:rsidR="00EF6797" w:rsidRPr="007909AA" w:rsidRDefault="00EF6797" w:rsidP="00EF6797">
            <w:pPr>
              <w:pStyle w:val="H1bodytext"/>
              <w:spacing w:after="0"/>
              <w:ind w:left="0"/>
              <w:rPr>
                <w:rFonts w:ascii="Arial" w:hAnsi="Arial"/>
                <w:b/>
                <w:sz w:val="20"/>
              </w:rPr>
            </w:pPr>
            <w:r w:rsidRPr="00827617">
              <w:rPr>
                <w:rFonts w:ascii="Arial" w:hAnsi="Arial"/>
                <w:b/>
                <w:sz w:val="20"/>
              </w:rPr>
              <w:t>[</w:t>
            </w:r>
            <w:r w:rsidRPr="007909AA">
              <w:rPr>
                <w:rFonts w:ascii="Arial" w:hAnsi="Arial"/>
                <w:b/>
                <w:sz w:val="20"/>
              </w:rPr>
              <w:t>PUT LINK TO THE DIRECTORY HERE]</w:t>
            </w:r>
          </w:p>
        </w:tc>
        <w:tc>
          <w:tcPr>
            <w:tcW w:w="4291" w:type="dxa"/>
            <w:gridSpan w:val="2"/>
            <w:tcBorders>
              <w:top w:val="single" w:sz="4" w:space="0" w:color="auto"/>
            </w:tcBorders>
            <w:shd w:val="clear" w:color="auto" w:fill="auto"/>
            <w:vAlign w:val="center"/>
          </w:tcPr>
          <w:p w14:paraId="651438E8" w14:textId="77777777" w:rsidR="00EF6797" w:rsidRPr="00B34273" w:rsidRDefault="00EF6797" w:rsidP="00EF6797">
            <w:pPr>
              <w:pStyle w:val="H1bodytext"/>
              <w:spacing w:after="0"/>
              <w:ind w:left="0"/>
              <w:rPr>
                <w:rFonts w:ascii="Arial" w:hAnsi="Arial"/>
                <w:b/>
                <w:sz w:val="20"/>
              </w:rPr>
            </w:pPr>
            <w:r w:rsidRPr="00827617">
              <w:rPr>
                <w:rFonts w:ascii="Arial" w:hAnsi="Arial"/>
                <w:b/>
                <w:sz w:val="20"/>
              </w:rPr>
              <w:t>Test Performed By:</w:t>
            </w:r>
          </w:p>
        </w:tc>
      </w:tr>
      <w:tr w:rsidR="00EF6797" w:rsidRPr="007D0AAC" w14:paraId="37954A20" w14:textId="77777777" w:rsidTr="00EF6797">
        <w:trPr>
          <w:cantSplit/>
          <w:trHeight w:val="530"/>
          <w:tblHeader/>
        </w:trPr>
        <w:tc>
          <w:tcPr>
            <w:tcW w:w="9360" w:type="dxa"/>
            <w:gridSpan w:val="4"/>
            <w:tcBorders>
              <w:top w:val="single" w:sz="4" w:space="0" w:color="auto"/>
            </w:tcBorders>
            <w:shd w:val="clear" w:color="auto" w:fill="auto"/>
            <w:vAlign w:val="center"/>
          </w:tcPr>
          <w:p w14:paraId="1FDE8B5E" w14:textId="6EBD0851" w:rsidR="00EF6797" w:rsidRPr="007D0AAC" w:rsidRDefault="00EF6797" w:rsidP="00EF679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3</w:t>
            </w:r>
          </w:p>
        </w:tc>
      </w:tr>
      <w:tr w:rsidR="00EF6797" w:rsidRPr="00572F5F" w14:paraId="06E95527" w14:textId="77777777" w:rsidTr="00A04486">
        <w:trPr>
          <w:cantSplit/>
          <w:trHeight w:val="530"/>
          <w:tblHeader/>
        </w:trPr>
        <w:tc>
          <w:tcPr>
            <w:tcW w:w="650" w:type="dxa"/>
            <w:tcBorders>
              <w:top w:val="single" w:sz="4" w:space="0" w:color="auto"/>
            </w:tcBorders>
            <w:shd w:val="clear" w:color="auto" w:fill="D9D9D9" w:themeFill="background1" w:themeFillShade="D9"/>
            <w:vAlign w:val="center"/>
          </w:tcPr>
          <w:p w14:paraId="75497135"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1D88F851"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2AAAEADB"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7A00AC92" w14:textId="77777777" w:rsidR="00EF6797" w:rsidRPr="007D0AAC" w:rsidRDefault="00EF6797" w:rsidP="00EF679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6797" w:rsidRPr="007D0AAC" w14:paraId="4E75BC3B" w14:textId="77777777" w:rsidTr="00EF6797">
        <w:trPr>
          <w:trHeight w:val="494"/>
        </w:trPr>
        <w:tc>
          <w:tcPr>
            <w:tcW w:w="9360" w:type="dxa"/>
            <w:gridSpan w:val="4"/>
            <w:vAlign w:val="center"/>
          </w:tcPr>
          <w:p w14:paraId="4074733D" w14:textId="77777777" w:rsidR="00EF6797" w:rsidRPr="007D0AAC" w:rsidRDefault="00EF6797" w:rsidP="00EF6797">
            <w:pPr>
              <w:pStyle w:val="H1bodytext"/>
              <w:spacing w:after="0"/>
              <w:ind w:left="0"/>
              <w:rPr>
                <w:rFonts w:ascii="Arial" w:hAnsi="Arial"/>
                <w:i/>
                <w:iCs/>
                <w:sz w:val="20"/>
              </w:rPr>
            </w:pPr>
            <w:r>
              <w:rPr>
                <w:rFonts w:ascii="Arial" w:hAnsi="Arial"/>
                <w:sz w:val="20"/>
              </w:rPr>
              <w:t>Navigate to the Testing Directory</w:t>
            </w:r>
          </w:p>
        </w:tc>
      </w:tr>
      <w:tr w:rsidR="00A04486" w14:paraId="4C55A1D2" w14:textId="77777777" w:rsidTr="00A04486">
        <w:trPr>
          <w:trHeight w:val="1412"/>
        </w:trPr>
        <w:tc>
          <w:tcPr>
            <w:tcW w:w="650" w:type="dxa"/>
            <w:vAlign w:val="center"/>
          </w:tcPr>
          <w:p w14:paraId="15C311CE" w14:textId="21E9297B" w:rsidR="00A04486" w:rsidRPr="007D0AAC" w:rsidRDefault="00A04486" w:rsidP="00A04486">
            <w:pPr>
              <w:pStyle w:val="H1bodytext"/>
              <w:spacing w:after="0"/>
              <w:ind w:left="0"/>
              <w:jc w:val="center"/>
              <w:rPr>
                <w:rFonts w:ascii="Arial" w:hAnsi="Arial"/>
                <w:sz w:val="20"/>
              </w:rPr>
            </w:pPr>
            <w:bookmarkStart w:id="6" w:name="_Hlk39742993"/>
            <w:r>
              <w:rPr>
                <w:rFonts w:ascii="Arial" w:hAnsi="Arial"/>
                <w:sz w:val="20"/>
              </w:rPr>
              <w:t>1</w:t>
            </w:r>
          </w:p>
        </w:tc>
        <w:tc>
          <w:tcPr>
            <w:tcW w:w="8710" w:type="dxa"/>
            <w:gridSpan w:val="3"/>
            <w:vAlign w:val="center"/>
          </w:tcPr>
          <w:p w14:paraId="733B9978" w14:textId="1DE4DC3D" w:rsidR="00A04486" w:rsidRDefault="00A04486" w:rsidP="00A0448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3901B9A" w14:textId="77777777" w:rsidR="00A04486" w:rsidRDefault="00A04486" w:rsidP="00A0448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93AB59A" w14:textId="0A7FC016" w:rsidR="00803831" w:rsidRPr="007D0AAC" w:rsidRDefault="00803831" w:rsidP="00A04486">
            <w:pPr>
              <w:pStyle w:val="H1bodytext"/>
              <w:spacing w:after="0"/>
              <w:ind w:left="0"/>
              <w:rPr>
                <w:rFonts w:ascii="Arial" w:hAnsi="Arial"/>
                <w:i/>
                <w:sz w:val="20"/>
              </w:rPr>
            </w:pPr>
            <w:r>
              <w:rPr>
                <w:rFonts w:ascii="Arial" w:hAnsi="Arial"/>
                <w:sz w:val="20"/>
              </w:rPr>
              <w:t>Unselect Select ‘Single Output’, ‘Use Cumulative’, and any ‘Conv. Factor’ options</w:t>
            </w:r>
          </w:p>
        </w:tc>
      </w:tr>
      <w:bookmarkEnd w:id="6"/>
      <w:tr w:rsidR="00A04486" w14:paraId="5D8D2A45" w14:textId="77777777" w:rsidTr="00A04486">
        <w:trPr>
          <w:trHeight w:val="494"/>
        </w:trPr>
        <w:tc>
          <w:tcPr>
            <w:tcW w:w="650" w:type="dxa"/>
            <w:vAlign w:val="center"/>
          </w:tcPr>
          <w:p w14:paraId="0C2DDD11" w14:textId="22FF8B7D" w:rsidR="00A04486" w:rsidRPr="007D0AAC" w:rsidRDefault="00A04486" w:rsidP="00A0448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68954F7" w14:textId="4CC60D54" w:rsidR="00A04486" w:rsidRPr="007D0AAC" w:rsidRDefault="00A04486" w:rsidP="00A04486">
            <w:pPr>
              <w:pStyle w:val="H1bodytext"/>
              <w:spacing w:after="0"/>
              <w:ind w:left="0"/>
              <w:rPr>
                <w:rFonts w:ascii="Arial" w:hAnsi="Arial"/>
                <w:sz w:val="20"/>
              </w:rPr>
            </w:pPr>
            <w:r>
              <w:rPr>
                <w:rFonts w:ascii="Arial" w:hAnsi="Arial"/>
                <w:sz w:val="20"/>
              </w:rPr>
              <w:t>Select “tab” delimiter radio button</w:t>
            </w:r>
          </w:p>
        </w:tc>
      </w:tr>
      <w:tr w:rsidR="00A04486" w14:paraId="7955A036" w14:textId="77777777" w:rsidTr="00A04486">
        <w:trPr>
          <w:trHeight w:val="494"/>
        </w:trPr>
        <w:tc>
          <w:tcPr>
            <w:tcW w:w="650" w:type="dxa"/>
            <w:vAlign w:val="center"/>
          </w:tcPr>
          <w:p w14:paraId="0B9B8F28" w14:textId="26325662" w:rsidR="00A04486" w:rsidRPr="007D0AAC" w:rsidRDefault="00A04486" w:rsidP="00A0448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295D692" w14:textId="3E608F6D" w:rsidR="00A04486" w:rsidRPr="007D0AAC" w:rsidRDefault="00A04486" w:rsidP="00A04486">
            <w:pPr>
              <w:pStyle w:val="H1bodytext"/>
              <w:spacing w:after="0"/>
              <w:ind w:left="0"/>
              <w:rPr>
                <w:rFonts w:ascii="Arial" w:hAnsi="Arial"/>
                <w:sz w:val="20"/>
              </w:rPr>
            </w:pPr>
            <w:r>
              <w:rPr>
                <w:rFonts w:ascii="Arial" w:hAnsi="Arial"/>
                <w:sz w:val="20"/>
              </w:rPr>
              <w:t>Click “Browse”</w:t>
            </w:r>
          </w:p>
        </w:tc>
      </w:tr>
      <w:tr w:rsidR="00A04486" w14:paraId="3D395F35" w14:textId="77777777" w:rsidTr="00A04486">
        <w:trPr>
          <w:trHeight w:val="512"/>
        </w:trPr>
        <w:tc>
          <w:tcPr>
            <w:tcW w:w="650" w:type="dxa"/>
            <w:vAlign w:val="center"/>
          </w:tcPr>
          <w:p w14:paraId="64F03D83" w14:textId="6D092DE4" w:rsidR="00A04486" w:rsidRPr="007D0AAC" w:rsidRDefault="00A04486" w:rsidP="00A0448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D7E9C27" w14:textId="5C3A500F" w:rsidR="00A04486" w:rsidRPr="007D0AAC" w:rsidRDefault="00A04486" w:rsidP="00A04486">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test_directory</w:t>
            </w:r>
            <w:proofErr w:type="spellEnd"/>
            <w:r w:rsidR="005C0E10">
              <w:rPr>
                <w:rFonts w:ascii="Arial" w:hAnsi="Arial"/>
                <w:sz w:val="20"/>
              </w:rPr>
              <w:t>]\AT-3\</w:t>
            </w:r>
            <w:r w:rsidRPr="00A04486">
              <w:rPr>
                <w:rFonts w:ascii="Arial" w:hAnsi="Arial"/>
                <w:sz w:val="20"/>
              </w:rPr>
              <w:t>tab_i-129_test_data_3_subset.dat</w:t>
            </w:r>
          </w:p>
        </w:tc>
      </w:tr>
      <w:tr w:rsidR="00A04486" w14:paraId="02BC7A28" w14:textId="77777777" w:rsidTr="00A04486">
        <w:trPr>
          <w:trHeight w:val="512"/>
        </w:trPr>
        <w:tc>
          <w:tcPr>
            <w:tcW w:w="650" w:type="dxa"/>
            <w:vAlign w:val="center"/>
          </w:tcPr>
          <w:p w14:paraId="7A362797" w14:textId="13A70296" w:rsidR="00A04486" w:rsidRDefault="00A04486" w:rsidP="00A0448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B883095" w14:textId="24B283A3" w:rsidR="00A04486" w:rsidRPr="007D0AAC" w:rsidRDefault="00A04486" w:rsidP="00A04486">
            <w:pPr>
              <w:pStyle w:val="H1bodytext"/>
              <w:spacing w:after="0"/>
              <w:ind w:left="0"/>
              <w:rPr>
                <w:rFonts w:ascii="Arial" w:hAnsi="Arial"/>
                <w:sz w:val="20"/>
              </w:rPr>
            </w:pPr>
            <w:r>
              <w:rPr>
                <w:rFonts w:ascii="Arial" w:hAnsi="Arial"/>
                <w:sz w:val="20"/>
              </w:rPr>
              <w:t>Click “Open”</w:t>
            </w:r>
          </w:p>
        </w:tc>
      </w:tr>
      <w:tr w:rsidR="00A04486" w14:paraId="12B9CE7A" w14:textId="77777777" w:rsidTr="00413E53">
        <w:trPr>
          <w:trHeight w:val="962"/>
        </w:trPr>
        <w:tc>
          <w:tcPr>
            <w:tcW w:w="650" w:type="dxa"/>
            <w:vAlign w:val="center"/>
          </w:tcPr>
          <w:p w14:paraId="47C60FCA" w14:textId="7D32DAA2" w:rsidR="00A04486" w:rsidRPr="00C84546" w:rsidRDefault="00A04486" w:rsidP="00A0448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14588650" w14:textId="1DFB0FB7" w:rsidR="00A04486" w:rsidRPr="00793913" w:rsidRDefault="00A04486" w:rsidP="00A04486">
            <w:pPr>
              <w:pStyle w:val="H1bodytext"/>
              <w:spacing w:after="0"/>
              <w:ind w:left="0"/>
              <w:rPr>
                <w:rFonts w:ascii="Arial" w:hAnsi="Arial"/>
                <w:sz w:val="20"/>
              </w:rPr>
            </w:pPr>
            <w:r w:rsidRPr="00C84546">
              <w:rPr>
                <w:rFonts w:ascii="Arial" w:hAnsi="Arial"/>
                <w:sz w:val="20"/>
              </w:rPr>
              <w:t xml:space="preserve">Verify the </w:t>
            </w:r>
            <w:r w:rsidR="00926B02" w:rsidRPr="00793913">
              <w:rPr>
                <w:rFonts w:ascii="Arial" w:hAnsi="Arial"/>
                <w:sz w:val="20"/>
              </w:rPr>
              <w:t>“</w:t>
            </w:r>
            <w:r w:rsidRPr="00793913">
              <w:rPr>
                <w:rFonts w:ascii="Arial" w:hAnsi="Arial"/>
                <w:sz w:val="20"/>
              </w:rPr>
              <w:t>title</w:t>
            </w:r>
            <w:r w:rsidR="00926B02" w:rsidRPr="00793913">
              <w:rPr>
                <w:rFonts w:ascii="Arial" w:hAnsi="Arial"/>
                <w:sz w:val="20"/>
              </w:rPr>
              <w:t>” field</w:t>
            </w:r>
            <w:r w:rsidRPr="00793913">
              <w:rPr>
                <w:rFonts w:ascii="Arial" w:hAnsi="Arial"/>
                <w:sz w:val="20"/>
              </w:rPr>
              <w:t>s listed in the application window</w:t>
            </w:r>
            <w:r w:rsidRPr="00C84546">
              <w:rPr>
                <w:rFonts w:ascii="Arial" w:hAnsi="Arial"/>
                <w:sz w:val="20"/>
              </w:rPr>
              <w:t xml:space="preserve"> are consistent with the selected input file</w:t>
            </w:r>
          </w:p>
        </w:tc>
        <w:tc>
          <w:tcPr>
            <w:tcW w:w="2833" w:type="dxa"/>
            <w:vAlign w:val="center"/>
          </w:tcPr>
          <w:p w14:paraId="23255AF2" w14:textId="4CD7A706" w:rsidR="00A04486" w:rsidRDefault="00926B02" w:rsidP="00A04486">
            <w:pPr>
              <w:pStyle w:val="H1bodytext"/>
              <w:spacing w:after="0"/>
              <w:ind w:left="0"/>
              <w:rPr>
                <w:rFonts w:ascii="Arial" w:hAnsi="Arial"/>
                <w:sz w:val="20"/>
              </w:rPr>
            </w:pPr>
            <w:r w:rsidRPr="00793913">
              <w:rPr>
                <w:rFonts w:ascii="Arial" w:hAnsi="Arial"/>
                <w:sz w:val="20"/>
              </w:rPr>
              <w:t xml:space="preserve">“title” text </w:t>
            </w:r>
            <w:r w:rsidR="00A04486" w:rsidRPr="00793913">
              <w:rPr>
                <w:rFonts w:ascii="Arial" w:hAnsi="Arial"/>
                <w:sz w:val="20"/>
              </w:rPr>
              <w:t>= header row1 + header row2</w:t>
            </w:r>
            <w:r w:rsidR="005D7D67" w:rsidRPr="00793913">
              <w:rPr>
                <w:rFonts w:ascii="Arial" w:hAnsi="Arial"/>
                <w:sz w:val="20"/>
              </w:rPr>
              <w:t xml:space="preserve"> (input file)</w:t>
            </w:r>
          </w:p>
        </w:tc>
        <w:tc>
          <w:tcPr>
            <w:tcW w:w="1458" w:type="dxa"/>
            <w:vAlign w:val="center"/>
          </w:tcPr>
          <w:p w14:paraId="6B1EAC03" w14:textId="67473780" w:rsidR="00A04486" w:rsidRPr="007D0AAC" w:rsidRDefault="00A04486" w:rsidP="00A04486">
            <w:pPr>
              <w:pStyle w:val="H1bodytext"/>
              <w:spacing w:after="0"/>
              <w:ind w:left="0"/>
              <w:jc w:val="center"/>
              <w:rPr>
                <w:rFonts w:ascii="Arial" w:hAnsi="Arial"/>
                <w:sz w:val="20"/>
              </w:rPr>
            </w:pPr>
          </w:p>
        </w:tc>
      </w:tr>
    </w:tbl>
    <w:p w14:paraId="741B960F" w14:textId="78284318" w:rsidR="00123CE9" w:rsidRDefault="00123CE9" w:rsidP="00E62A15">
      <w:pPr>
        <w:pStyle w:val="H1bodytext"/>
        <w:spacing w:after="120"/>
        <w:rPr>
          <w:rFonts w:ascii="Arial" w:hAnsi="Arial"/>
          <w:highlight w:val="yellow"/>
        </w:rPr>
      </w:pPr>
    </w:p>
    <w:p w14:paraId="3BA2F996" w14:textId="76B232E4" w:rsidR="00ED4144" w:rsidRDefault="00ED41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025"/>
        <w:gridCol w:w="3407"/>
        <w:gridCol w:w="1467"/>
      </w:tblGrid>
      <w:tr w:rsidR="00ED4144" w:rsidRPr="00932809" w14:paraId="09B0F245" w14:textId="77777777" w:rsidTr="005F5167">
        <w:trPr>
          <w:cantSplit/>
          <w:trHeight w:val="360"/>
          <w:tblHeader/>
        </w:trPr>
        <w:tc>
          <w:tcPr>
            <w:tcW w:w="9360" w:type="dxa"/>
            <w:gridSpan w:val="4"/>
            <w:tcBorders>
              <w:top w:val="nil"/>
              <w:left w:val="nil"/>
              <w:bottom w:val="single" w:sz="4" w:space="0" w:color="auto"/>
              <w:right w:val="nil"/>
            </w:tcBorders>
            <w:vAlign w:val="bottom"/>
          </w:tcPr>
          <w:p w14:paraId="512FA9BA" w14:textId="1BA6687A" w:rsidR="00ED4144" w:rsidRDefault="00ED4144" w:rsidP="005F5167">
            <w:pPr>
              <w:pStyle w:val="Table"/>
            </w:pPr>
            <w:bookmarkStart w:id="7" w:name="_Hlk39744809"/>
            <w:r>
              <w:t>Table 6</w:t>
            </w:r>
          </w:p>
          <w:p w14:paraId="2C8F1F4F" w14:textId="6885693E" w:rsidR="00ED4144" w:rsidRPr="007D0AAC" w:rsidRDefault="0005140B" w:rsidP="005F5167">
            <w:pPr>
              <w:pStyle w:val="H1bodytext"/>
              <w:spacing w:after="0"/>
              <w:ind w:left="0"/>
              <w:jc w:val="center"/>
              <w:rPr>
                <w:rFonts w:ascii="Arial" w:hAnsi="Arial"/>
                <w:b/>
                <w:sz w:val="20"/>
              </w:rPr>
            </w:pPr>
            <w:sdt>
              <w:sdtPr>
                <w:rPr>
                  <w:rFonts w:ascii="Arial" w:hAnsi="Arial"/>
                  <w:b/>
                  <w:bCs/>
                  <w:sz w:val="20"/>
                </w:rPr>
                <w:alias w:val="Keywords"/>
                <w:tag w:val=""/>
                <w:id w:val="1540320023"/>
                <w:placeholder>
                  <w:docPart w:val="36BB68AFAF864677BF01B58134593B55"/>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D4144" w:rsidRPr="007D0AAC">
              <w:rPr>
                <w:rFonts w:ascii="Arial" w:hAnsi="Arial" w:cs="Arial"/>
                <w:b/>
                <w:sz w:val="20"/>
              </w:rPr>
              <w:t xml:space="preserve"> Acceptance </w:t>
            </w:r>
            <w:r w:rsidR="00ED4144" w:rsidRPr="007D0AAC">
              <w:rPr>
                <w:rFonts w:ascii="Arial" w:hAnsi="Arial"/>
                <w:b/>
                <w:sz w:val="20"/>
              </w:rPr>
              <w:t>Test Plan</w:t>
            </w:r>
            <w:r w:rsidR="00ED4144">
              <w:rPr>
                <w:rFonts w:ascii="Arial" w:hAnsi="Arial"/>
                <w:b/>
                <w:sz w:val="20"/>
              </w:rPr>
              <w:t xml:space="preserve"> Case 4</w:t>
            </w:r>
          </w:p>
        </w:tc>
      </w:tr>
      <w:tr w:rsidR="00B12A15" w:rsidRPr="007D0AAC" w14:paraId="71595B16" w14:textId="77777777" w:rsidTr="00413E53">
        <w:trPr>
          <w:cantSplit/>
          <w:trHeight w:val="530"/>
          <w:tblHeader/>
        </w:trPr>
        <w:tc>
          <w:tcPr>
            <w:tcW w:w="4675" w:type="dxa"/>
            <w:gridSpan w:val="2"/>
            <w:tcBorders>
              <w:top w:val="single" w:sz="4" w:space="0" w:color="auto"/>
            </w:tcBorders>
            <w:shd w:val="clear" w:color="auto" w:fill="auto"/>
            <w:vAlign w:val="center"/>
          </w:tcPr>
          <w:p w14:paraId="644AE900" w14:textId="769C62C0" w:rsidR="00ED4144" w:rsidRPr="007D0AAC" w:rsidRDefault="0005140B" w:rsidP="005F5167">
            <w:pPr>
              <w:pStyle w:val="H1bodytext"/>
              <w:spacing w:after="0"/>
              <w:ind w:left="0"/>
              <w:jc w:val="center"/>
              <w:rPr>
                <w:rFonts w:ascii="Arial" w:hAnsi="Arial"/>
                <w:b/>
                <w:sz w:val="20"/>
              </w:rPr>
            </w:pPr>
            <w:sdt>
              <w:sdtPr>
                <w:rPr>
                  <w:rFonts w:ascii="Arial" w:hAnsi="Arial"/>
                  <w:b/>
                  <w:bCs/>
                  <w:sz w:val="20"/>
                </w:rPr>
                <w:alias w:val="Keywords"/>
                <w:tag w:val=""/>
                <w:id w:val="-1316721960"/>
                <w:placeholder>
                  <w:docPart w:val="6AC6DEE16B694060A8F51A884425B551"/>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ED4144" w:rsidRPr="007D0AAC">
              <w:rPr>
                <w:rFonts w:ascii="Arial" w:hAnsi="Arial"/>
                <w:b/>
                <w:sz w:val="20"/>
              </w:rPr>
              <w:t xml:space="preserve"> Acceptance Testing</w:t>
            </w:r>
          </w:p>
          <w:p w14:paraId="28D99E16" w14:textId="5DA794EF"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685" w:type="dxa"/>
            <w:gridSpan w:val="2"/>
            <w:tcBorders>
              <w:top w:val="single" w:sz="4" w:space="0" w:color="auto"/>
            </w:tcBorders>
            <w:shd w:val="clear" w:color="auto" w:fill="auto"/>
            <w:vAlign w:val="center"/>
          </w:tcPr>
          <w:p w14:paraId="3F9279D9" w14:textId="77777777" w:rsidR="00ED4144" w:rsidRPr="007D0AAC" w:rsidRDefault="00ED4144" w:rsidP="005F5167">
            <w:pPr>
              <w:pStyle w:val="H1bodytext"/>
              <w:spacing w:after="0"/>
              <w:ind w:left="0"/>
              <w:rPr>
                <w:rFonts w:ascii="Arial" w:hAnsi="Arial"/>
                <w:b/>
                <w:sz w:val="20"/>
              </w:rPr>
            </w:pPr>
            <w:r w:rsidRPr="007D0AAC">
              <w:rPr>
                <w:rFonts w:ascii="Arial" w:hAnsi="Arial"/>
                <w:b/>
                <w:sz w:val="20"/>
              </w:rPr>
              <w:t>Date:</w:t>
            </w:r>
          </w:p>
        </w:tc>
      </w:tr>
      <w:tr w:rsidR="00B12A15" w:rsidRPr="00235EE7" w14:paraId="04E5858B" w14:textId="77777777" w:rsidTr="00413E53">
        <w:trPr>
          <w:cantSplit/>
          <w:trHeight w:val="530"/>
          <w:tblHeader/>
        </w:trPr>
        <w:tc>
          <w:tcPr>
            <w:tcW w:w="4675" w:type="dxa"/>
            <w:gridSpan w:val="2"/>
            <w:tcBorders>
              <w:top w:val="single" w:sz="4" w:space="0" w:color="auto"/>
            </w:tcBorders>
            <w:shd w:val="clear" w:color="auto" w:fill="auto"/>
            <w:vAlign w:val="center"/>
          </w:tcPr>
          <w:p w14:paraId="0C08525B"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Tool Runner Log File Location for this test:</w:t>
            </w:r>
          </w:p>
          <w:p w14:paraId="364C2E2C" w14:textId="77777777" w:rsidR="00ED4144" w:rsidRPr="007909AA" w:rsidRDefault="00ED4144" w:rsidP="005F5167">
            <w:pPr>
              <w:pStyle w:val="H1bodytext"/>
              <w:spacing w:after="0"/>
              <w:ind w:left="0"/>
              <w:rPr>
                <w:rFonts w:ascii="Arial" w:hAnsi="Arial"/>
                <w:b/>
                <w:sz w:val="20"/>
              </w:rPr>
            </w:pPr>
            <w:r w:rsidRPr="007909AA">
              <w:rPr>
                <w:rFonts w:ascii="Arial" w:hAnsi="Arial"/>
                <w:b/>
                <w:sz w:val="20"/>
              </w:rPr>
              <w:t>[PUT LINK TO THE DIRECTORY HERE]</w:t>
            </w:r>
          </w:p>
        </w:tc>
        <w:tc>
          <w:tcPr>
            <w:tcW w:w="4685" w:type="dxa"/>
            <w:gridSpan w:val="2"/>
            <w:tcBorders>
              <w:top w:val="single" w:sz="4" w:space="0" w:color="auto"/>
            </w:tcBorders>
            <w:shd w:val="clear" w:color="auto" w:fill="auto"/>
            <w:vAlign w:val="center"/>
          </w:tcPr>
          <w:p w14:paraId="239421E8" w14:textId="77777777" w:rsidR="00ED4144" w:rsidRPr="00827617" w:rsidRDefault="00ED4144" w:rsidP="005F5167">
            <w:pPr>
              <w:pStyle w:val="H1bodytext"/>
              <w:spacing w:after="0"/>
              <w:ind w:left="0"/>
              <w:rPr>
                <w:rFonts w:ascii="Arial" w:hAnsi="Arial"/>
                <w:b/>
                <w:sz w:val="20"/>
              </w:rPr>
            </w:pPr>
            <w:r w:rsidRPr="00827617">
              <w:rPr>
                <w:rFonts w:ascii="Arial" w:hAnsi="Arial"/>
                <w:b/>
                <w:sz w:val="20"/>
              </w:rPr>
              <w:t>Test Performed By:</w:t>
            </w:r>
          </w:p>
        </w:tc>
      </w:tr>
      <w:tr w:rsidR="00ED4144" w:rsidRPr="007D0AAC" w14:paraId="798B1AB3" w14:textId="77777777" w:rsidTr="005F5167">
        <w:trPr>
          <w:cantSplit/>
          <w:trHeight w:val="530"/>
          <w:tblHeader/>
        </w:trPr>
        <w:tc>
          <w:tcPr>
            <w:tcW w:w="9360" w:type="dxa"/>
            <w:gridSpan w:val="4"/>
            <w:tcBorders>
              <w:top w:val="single" w:sz="4" w:space="0" w:color="auto"/>
            </w:tcBorders>
            <w:shd w:val="clear" w:color="auto" w:fill="auto"/>
            <w:vAlign w:val="center"/>
          </w:tcPr>
          <w:p w14:paraId="7440EB2D" w14:textId="6EA6B7F9" w:rsidR="00ED4144" w:rsidRPr="007D0AAC" w:rsidRDefault="00ED4144" w:rsidP="005F516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4</w:t>
            </w:r>
          </w:p>
        </w:tc>
      </w:tr>
      <w:tr w:rsidR="00B12A15" w:rsidRPr="00572F5F" w14:paraId="3A6F15AB" w14:textId="77777777" w:rsidTr="00413E53">
        <w:trPr>
          <w:cantSplit/>
          <w:trHeight w:val="530"/>
          <w:tblHeader/>
        </w:trPr>
        <w:tc>
          <w:tcPr>
            <w:tcW w:w="650" w:type="dxa"/>
            <w:tcBorders>
              <w:top w:val="single" w:sz="4" w:space="0" w:color="auto"/>
            </w:tcBorders>
            <w:shd w:val="clear" w:color="auto" w:fill="D9D9D9" w:themeFill="background1" w:themeFillShade="D9"/>
            <w:vAlign w:val="center"/>
          </w:tcPr>
          <w:p w14:paraId="688C40E2"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25" w:type="dxa"/>
            <w:tcBorders>
              <w:top w:val="single" w:sz="4" w:space="0" w:color="auto"/>
            </w:tcBorders>
            <w:shd w:val="clear" w:color="auto" w:fill="D9D9D9" w:themeFill="background1" w:themeFillShade="D9"/>
            <w:vAlign w:val="center"/>
          </w:tcPr>
          <w:p w14:paraId="67A201AE"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Test Instruction</w:t>
            </w:r>
          </w:p>
        </w:tc>
        <w:tc>
          <w:tcPr>
            <w:tcW w:w="3218" w:type="dxa"/>
            <w:tcBorders>
              <w:top w:val="single" w:sz="4" w:space="0" w:color="auto"/>
            </w:tcBorders>
            <w:shd w:val="clear" w:color="auto" w:fill="D9D9D9" w:themeFill="background1" w:themeFillShade="D9"/>
            <w:vAlign w:val="center"/>
          </w:tcPr>
          <w:p w14:paraId="4D275969"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Expected Result</w:t>
            </w:r>
          </w:p>
        </w:tc>
        <w:tc>
          <w:tcPr>
            <w:tcW w:w="1467" w:type="dxa"/>
            <w:tcBorders>
              <w:top w:val="single" w:sz="4" w:space="0" w:color="auto"/>
            </w:tcBorders>
            <w:shd w:val="clear" w:color="auto" w:fill="D9D9D9" w:themeFill="background1" w:themeFillShade="D9"/>
            <w:vAlign w:val="center"/>
          </w:tcPr>
          <w:p w14:paraId="799DEBE1" w14:textId="77777777" w:rsidR="00ED4144" w:rsidRPr="007D0AAC" w:rsidRDefault="00ED4144"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144" w:rsidRPr="007D0AAC" w14:paraId="3B2534B2" w14:textId="77777777" w:rsidTr="005F5167">
        <w:trPr>
          <w:trHeight w:val="494"/>
        </w:trPr>
        <w:tc>
          <w:tcPr>
            <w:tcW w:w="9360" w:type="dxa"/>
            <w:gridSpan w:val="4"/>
            <w:vAlign w:val="center"/>
          </w:tcPr>
          <w:p w14:paraId="529F0F92" w14:textId="77777777" w:rsidR="00ED4144" w:rsidRPr="007D0AAC" w:rsidRDefault="00ED4144" w:rsidP="005F5167">
            <w:pPr>
              <w:pStyle w:val="H1bodytext"/>
              <w:spacing w:after="0"/>
              <w:ind w:left="0"/>
              <w:rPr>
                <w:rFonts w:ascii="Arial" w:hAnsi="Arial"/>
                <w:i/>
                <w:iCs/>
                <w:sz w:val="20"/>
              </w:rPr>
            </w:pPr>
            <w:r>
              <w:rPr>
                <w:rFonts w:ascii="Arial" w:hAnsi="Arial"/>
                <w:sz w:val="20"/>
              </w:rPr>
              <w:t>Navigate to the Testing Directory</w:t>
            </w:r>
          </w:p>
        </w:tc>
      </w:tr>
      <w:tr w:rsidR="00ED4144" w14:paraId="78C072CA" w14:textId="77777777" w:rsidTr="00413E53">
        <w:trPr>
          <w:trHeight w:val="1304"/>
        </w:trPr>
        <w:tc>
          <w:tcPr>
            <w:tcW w:w="650" w:type="dxa"/>
            <w:vAlign w:val="center"/>
          </w:tcPr>
          <w:p w14:paraId="1D6376A5" w14:textId="77777777" w:rsidR="00ED4144" w:rsidRPr="007D0AAC" w:rsidRDefault="00ED4144" w:rsidP="00ED414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5A855F0" w14:textId="57A3BC35" w:rsidR="00ED4144" w:rsidRDefault="00ED4144" w:rsidP="00ED4144">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1D915EE2" w14:textId="77777777" w:rsidR="00ED4144" w:rsidRDefault="00ED4144" w:rsidP="00ED4144">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EF0D8F7" w14:textId="6CF1BC72" w:rsidR="00803831" w:rsidRPr="00ED4144" w:rsidRDefault="00803831" w:rsidP="00ED4144">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ED4144" w14:paraId="00D0B6C4" w14:textId="77777777" w:rsidTr="005F5167">
        <w:trPr>
          <w:trHeight w:val="494"/>
        </w:trPr>
        <w:tc>
          <w:tcPr>
            <w:tcW w:w="650" w:type="dxa"/>
            <w:vAlign w:val="center"/>
          </w:tcPr>
          <w:p w14:paraId="5AAFDF0A" w14:textId="76CF9479" w:rsidR="00ED4144" w:rsidRDefault="00ED4144" w:rsidP="00ED4144">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280C7427" w14:textId="50538A7D" w:rsidR="00ED4144" w:rsidRPr="00ED4144" w:rsidRDefault="00ED4144" w:rsidP="00ED4144">
            <w:pPr>
              <w:pStyle w:val="H1bodytext"/>
              <w:spacing w:after="0"/>
              <w:ind w:left="0"/>
              <w:rPr>
                <w:rFonts w:ascii="Arial" w:hAnsi="Arial"/>
                <w:iCs/>
                <w:sz w:val="20"/>
              </w:rPr>
            </w:pPr>
            <w:r>
              <w:rPr>
                <w:rFonts w:ascii="Arial" w:hAnsi="Arial"/>
                <w:sz w:val="20"/>
              </w:rPr>
              <w:t>Select “tab” delimiter radio button</w:t>
            </w:r>
          </w:p>
        </w:tc>
      </w:tr>
      <w:tr w:rsidR="00ED4144" w14:paraId="4DFF5E69" w14:textId="77777777" w:rsidTr="005F5167">
        <w:trPr>
          <w:trHeight w:val="494"/>
        </w:trPr>
        <w:tc>
          <w:tcPr>
            <w:tcW w:w="650" w:type="dxa"/>
            <w:vAlign w:val="center"/>
          </w:tcPr>
          <w:p w14:paraId="4CDE3570" w14:textId="147FEB8F" w:rsidR="00ED4144" w:rsidRDefault="00ED4144" w:rsidP="00ED4144">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03B4E69A" w14:textId="2FF4CBDB" w:rsidR="00ED4144" w:rsidRPr="00ED4144" w:rsidRDefault="00ED4144" w:rsidP="00ED4144">
            <w:pPr>
              <w:pStyle w:val="H1bodytext"/>
              <w:spacing w:after="0"/>
              <w:ind w:left="0"/>
              <w:rPr>
                <w:rFonts w:ascii="Arial" w:hAnsi="Arial"/>
                <w:iCs/>
                <w:sz w:val="20"/>
              </w:rPr>
            </w:pPr>
            <w:r>
              <w:rPr>
                <w:rFonts w:ascii="Arial" w:hAnsi="Arial"/>
                <w:sz w:val="20"/>
              </w:rPr>
              <w:t>Click “Browse”</w:t>
            </w:r>
          </w:p>
        </w:tc>
      </w:tr>
      <w:tr w:rsidR="00ED4144" w14:paraId="788FE0AF" w14:textId="77777777" w:rsidTr="005F5167">
        <w:trPr>
          <w:trHeight w:val="494"/>
        </w:trPr>
        <w:tc>
          <w:tcPr>
            <w:tcW w:w="650" w:type="dxa"/>
            <w:vAlign w:val="center"/>
          </w:tcPr>
          <w:p w14:paraId="317C335B" w14:textId="4152C2D4" w:rsidR="00ED4144" w:rsidRDefault="00ED4144" w:rsidP="00ED4144">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4CAF118" w14:textId="1D6A57C2" w:rsidR="00ED4144" w:rsidRDefault="00ED4144" w:rsidP="00ED4144">
            <w:pPr>
              <w:pStyle w:val="H1bodytext"/>
              <w:spacing w:after="0"/>
              <w:ind w:left="0"/>
              <w:rPr>
                <w:rFonts w:ascii="Arial" w:hAnsi="Arial"/>
                <w:sz w:val="20"/>
              </w:rPr>
            </w:pPr>
            <w:r>
              <w:rPr>
                <w:rFonts w:ascii="Arial" w:hAnsi="Arial"/>
                <w:sz w:val="20"/>
              </w:rPr>
              <w:t xml:space="preserve">Select </w:t>
            </w:r>
            <w:r w:rsidR="005C0E10">
              <w:rPr>
                <w:rFonts w:ascii="Arial" w:hAnsi="Arial"/>
                <w:sz w:val="20"/>
              </w:rPr>
              <w:t>[</w:t>
            </w:r>
            <w:proofErr w:type="spellStart"/>
            <w:r w:rsidR="005C0E10">
              <w:rPr>
                <w:rFonts w:ascii="Arial" w:hAnsi="Arial"/>
                <w:sz w:val="20"/>
              </w:rPr>
              <w:t>test_directory</w:t>
            </w:r>
            <w:proofErr w:type="spellEnd"/>
            <w:r w:rsidR="005C0E10">
              <w:rPr>
                <w:rFonts w:ascii="Arial" w:hAnsi="Arial"/>
                <w:sz w:val="20"/>
              </w:rPr>
              <w:t>]\AT-4\</w:t>
            </w:r>
            <w:r w:rsidRPr="00A04486">
              <w:rPr>
                <w:rFonts w:ascii="Arial" w:hAnsi="Arial"/>
                <w:sz w:val="20"/>
              </w:rPr>
              <w:t>tab_i-129_test_data_</w:t>
            </w:r>
            <w:r w:rsidR="005C0E10">
              <w:rPr>
                <w:rFonts w:ascii="Arial" w:hAnsi="Arial"/>
                <w:sz w:val="20"/>
              </w:rPr>
              <w:t>4</w:t>
            </w:r>
            <w:r w:rsidRPr="00A04486">
              <w:rPr>
                <w:rFonts w:ascii="Arial" w:hAnsi="Arial"/>
                <w:sz w:val="20"/>
              </w:rPr>
              <w:t>_subset.dat</w:t>
            </w:r>
          </w:p>
        </w:tc>
      </w:tr>
      <w:tr w:rsidR="00ED4144" w14:paraId="5A5311D5" w14:textId="77777777" w:rsidTr="00413E53">
        <w:trPr>
          <w:trHeight w:val="728"/>
        </w:trPr>
        <w:tc>
          <w:tcPr>
            <w:tcW w:w="650" w:type="dxa"/>
            <w:vAlign w:val="center"/>
          </w:tcPr>
          <w:p w14:paraId="39BF647B" w14:textId="15968A4B" w:rsidR="00ED4144" w:rsidRDefault="00ED4144" w:rsidP="00ED4144">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E7E9CD2" w14:textId="4B440A54" w:rsidR="00ED4144" w:rsidRDefault="00ED4144" w:rsidP="00ED4144">
            <w:pPr>
              <w:pStyle w:val="H1bodytext"/>
              <w:spacing w:after="0"/>
              <w:ind w:left="0"/>
              <w:rPr>
                <w:rFonts w:ascii="Arial" w:hAnsi="Arial"/>
                <w:sz w:val="20"/>
              </w:rPr>
            </w:pPr>
            <w:r>
              <w:rPr>
                <w:rFonts w:ascii="Arial" w:hAnsi="Arial"/>
                <w:sz w:val="20"/>
              </w:rPr>
              <w:t>Click “Open”</w:t>
            </w:r>
          </w:p>
        </w:tc>
      </w:tr>
      <w:tr w:rsidR="00ED4144" w14:paraId="0FB5A32E" w14:textId="77777777" w:rsidTr="00413E53">
        <w:trPr>
          <w:trHeight w:val="1250"/>
        </w:trPr>
        <w:tc>
          <w:tcPr>
            <w:tcW w:w="650" w:type="dxa"/>
            <w:vAlign w:val="center"/>
          </w:tcPr>
          <w:p w14:paraId="7453196A" w14:textId="2335F2BA" w:rsidR="00ED4144" w:rsidRDefault="00ED4144" w:rsidP="00ED4144">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7DAB90F0" w14:textId="13B55CAF" w:rsidR="00ED4144" w:rsidRDefault="00ED4144" w:rsidP="00ED4144">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06121363" w14:textId="77777777" w:rsidR="00ED4144" w:rsidRDefault="00ED4144" w:rsidP="00ED4144">
            <w:pPr>
              <w:pStyle w:val="H1bodytext"/>
              <w:spacing w:after="0"/>
              <w:ind w:left="0"/>
              <w:rPr>
                <w:rFonts w:ascii="Arial" w:hAnsi="Arial"/>
                <w:sz w:val="20"/>
              </w:rPr>
            </w:pPr>
          </w:p>
          <w:p w14:paraId="3302DBC3" w14:textId="12740599" w:rsidR="00ED4144" w:rsidRDefault="00ED4144" w:rsidP="00ED4144">
            <w:pPr>
              <w:pStyle w:val="H1bodytext"/>
              <w:spacing w:after="0"/>
              <w:ind w:left="0"/>
              <w:rPr>
                <w:rFonts w:ascii="Arial" w:hAnsi="Arial"/>
                <w:sz w:val="20"/>
              </w:rPr>
            </w:pPr>
            <w:r>
              <w:rPr>
                <w:rFonts w:ascii="Arial" w:hAnsi="Arial"/>
                <w:sz w:val="20"/>
              </w:rPr>
              <w:t>_AT-4</w:t>
            </w:r>
          </w:p>
        </w:tc>
      </w:tr>
      <w:tr w:rsidR="00ED4144" w14:paraId="0F21E0C2" w14:textId="77777777" w:rsidTr="005F5167">
        <w:trPr>
          <w:trHeight w:val="494"/>
        </w:trPr>
        <w:tc>
          <w:tcPr>
            <w:tcW w:w="650" w:type="dxa"/>
            <w:vAlign w:val="center"/>
          </w:tcPr>
          <w:p w14:paraId="263A0A81" w14:textId="55865E83" w:rsidR="00ED4144" w:rsidRDefault="00ED4144" w:rsidP="00ED4144">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1BB1CD68" w14:textId="266ED2C9" w:rsidR="00ED4144" w:rsidRDefault="00ED4144" w:rsidP="00ED4144">
            <w:pPr>
              <w:pStyle w:val="H1bodytext"/>
              <w:spacing w:after="0"/>
              <w:ind w:left="0"/>
              <w:rPr>
                <w:rFonts w:ascii="Arial" w:hAnsi="Arial"/>
                <w:sz w:val="20"/>
              </w:rPr>
            </w:pPr>
            <w:r>
              <w:rPr>
                <w:rFonts w:ascii="Arial" w:hAnsi="Arial"/>
                <w:sz w:val="20"/>
              </w:rPr>
              <w:t>Check the “Single Output” check box</w:t>
            </w:r>
          </w:p>
        </w:tc>
      </w:tr>
      <w:tr w:rsidR="00ED4144" w14:paraId="438CDDB5" w14:textId="77777777" w:rsidTr="005F5167">
        <w:trPr>
          <w:trHeight w:val="494"/>
        </w:trPr>
        <w:tc>
          <w:tcPr>
            <w:tcW w:w="650" w:type="dxa"/>
            <w:vAlign w:val="center"/>
          </w:tcPr>
          <w:p w14:paraId="53609C90" w14:textId="04991EF9" w:rsidR="00ED4144" w:rsidRDefault="00ED4144" w:rsidP="00ED4144">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3C632B9C" w14:textId="5BF6EC59" w:rsidR="00ED4144" w:rsidRDefault="000A1842" w:rsidP="00ED4144">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0A1842" w14:paraId="53E5EAF1" w14:textId="77777777" w:rsidTr="005F5167">
        <w:trPr>
          <w:trHeight w:val="494"/>
        </w:trPr>
        <w:tc>
          <w:tcPr>
            <w:tcW w:w="650" w:type="dxa"/>
            <w:vAlign w:val="center"/>
          </w:tcPr>
          <w:p w14:paraId="1E5E9C6C" w14:textId="5E193B49" w:rsidR="000A1842" w:rsidRDefault="000A1842" w:rsidP="00ED4144">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2EA3905C" w14:textId="2FB169AF" w:rsidR="000A1842" w:rsidDel="000A1842" w:rsidRDefault="00625337" w:rsidP="00ED4144">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test_directory</w:t>
            </w:r>
            <w:proofErr w:type="spellEnd"/>
            <w:r w:rsidR="0055716C">
              <w:rPr>
                <w:rFonts w:ascii="Arial" w:hAnsi="Arial"/>
                <w:sz w:val="20"/>
              </w:rPr>
              <w:t>]\AT-4\output</w:t>
            </w:r>
          </w:p>
        </w:tc>
      </w:tr>
      <w:tr w:rsidR="000A1842" w14:paraId="26079887" w14:textId="77777777" w:rsidTr="005F5167">
        <w:trPr>
          <w:trHeight w:val="494"/>
        </w:trPr>
        <w:tc>
          <w:tcPr>
            <w:tcW w:w="650" w:type="dxa"/>
            <w:vAlign w:val="center"/>
          </w:tcPr>
          <w:p w14:paraId="190006FE" w14:textId="38EEE974" w:rsidR="000A1842" w:rsidRDefault="00625337" w:rsidP="00ED4144">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118F8A5" w14:textId="3A6FB7A2" w:rsidR="000A1842" w:rsidDel="000A1842" w:rsidRDefault="00625337" w:rsidP="00ED4144">
            <w:pPr>
              <w:pStyle w:val="H1bodytext"/>
              <w:spacing w:after="0"/>
              <w:ind w:left="0"/>
              <w:rPr>
                <w:rFonts w:ascii="Arial" w:hAnsi="Arial"/>
                <w:sz w:val="20"/>
              </w:rPr>
            </w:pPr>
            <w:r>
              <w:rPr>
                <w:rFonts w:ascii="Arial" w:hAnsi="Arial"/>
                <w:sz w:val="20"/>
              </w:rPr>
              <w:t>Click on “Select Folder” button</w:t>
            </w:r>
          </w:p>
        </w:tc>
      </w:tr>
      <w:tr w:rsidR="00ED4144" w14:paraId="37731151" w14:textId="77777777" w:rsidTr="005F5167">
        <w:trPr>
          <w:trHeight w:val="494"/>
        </w:trPr>
        <w:tc>
          <w:tcPr>
            <w:tcW w:w="650" w:type="dxa"/>
            <w:vAlign w:val="center"/>
          </w:tcPr>
          <w:p w14:paraId="781C7843" w14:textId="44303CAF" w:rsidR="00ED4144" w:rsidRDefault="00625337" w:rsidP="00ED4144">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73E98A6" w14:textId="7BC2B507" w:rsidR="00ED4144" w:rsidRDefault="00ED4144" w:rsidP="00ED4144">
            <w:pPr>
              <w:pStyle w:val="H1bodytext"/>
              <w:spacing w:after="0"/>
              <w:ind w:left="0"/>
              <w:rPr>
                <w:rFonts w:ascii="Arial" w:hAnsi="Arial"/>
                <w:sz w:val="20"/>
              </w:rPr>
            </w:pPr>
            <w:r>
              <w:rPr>
                <w:rFonts w:ascii="Arial" w:hAnsi="Arial"/>
                <w:sz w:val="20"/>
              </w:rPr>
              <w:t>Click “execute”</w:t>
            </w:r>
          </w:p>
        </w:tc>
      </w:tr>
      <w:tr w:rsidR="00B12A15" w14:paraId="76740654" w14:textId="77777777" w:rsidTr="00413E53">
        <w:trPr>
          <w:trHeight w:val="674"/>
        </w:trPr>
        <w:tc>
          <w:tcPr>
            <w:tcW w:w="650" w:type="dxa"/>
            <w:vAlign w:val="center"/>
          </w:tcPr>
          <w:p w14:paraId="295C3771" w14:textId="0994E4D0" w:rsidR="00B12A15" w:rsidRPr="007D0AAC" w:rsidRDefault="00B12A15" w:rsidP="00205B01">
            <w:pPr>
              <w:pStyle w:val="H1bodytext"/>
              <w:spacing w:after="0"/>
              <w:ind w:left="0"/>
              <w:jc w:val="center"/>
              <w:rPr>
                <w:rFonts w:ascii="Arial" w:hAnsi="Arial"/>
                <w:sz w:val="20"/>
              </w:rPr>
            </w:pPr>
            <w:r>
              <w:rPr>
                <w:rFonts w:ascii="Arial" w:hAnsi="Arial"/>
                <w:sz w:val="20"/>
              </w:rPr>
              <w:t>1</w:t>
            </w:r>
            <w:r w:rsidR="00625337">
              <w:rPr>
                <w:rFonts w:ascii="Arial" w:hAnsi="Arial"/>
                <w:sz w:val="20"/>
              </w:rPr>
              <w:t>2</w:t>
            </w:r>
          </w:p>
        </w:tc>
        <w:tc>
          <w:tcPr>
            <w:tcW w:w="4025" w:type="dxa"/>
            <w:vAlign w:val="center"/>
          </w:tcPr>
          <w:p w14:paraId="51C7BC65" w14:textId="5E74F745" w:rsidR="00B12A15" w:rsidRDefault="00B12A15" w:rsidP="00205B01">
            <w:pPr>
              <w:pStyle w:val="H1bodytext"/>
              <w:spacing w:after="0"/>
              <w:ind w:left="0"/>
              <w:rPr>
                <w:rFonts w:ascii="Arial" w:hAnsi="Arial"/>
                <w:sz w:val="20"/>
              </w:rPr>
            </w:pPr>
            <w:r>
              <w:rPr>
                <w:rFonts w:ascii="Arial" w:hAnsi="Arial"/>
                <w:sz w:val="20"/>
              </w:rPr>
              <w:t xml:space="preserve">Verify the </w:t>
            </w:r>
            <w:r w:rsidR="000E6B37">
              <w:rPr>
                <w:rFonts w:ascii="Arial" w:hAnsi="Arial"/>
                <w:sz w:val="20"/>
              </w:rPr>
              <w:t xml:space="preserve">two </w:t>
            </w:r>
            <w:r>
              <w:rPr>
                <w:rFonts w:ascii="Arial" w:hAnsi="Arial"/>
                <w:sz w:val="20"/>
              </w:rPr>
              <w:t>output file</w:t>
            </w:r>
            <w:r w:rsidR="000E6B37">
              <w:rPr>
                <w:rFonts w:ascii="Arial" w:hAnsi="Arial"/>
                <w:sz w:val="20"/>
              </w:rPr>
              <w:t xml:space="preserve">s were </w:t>
            </w:r>
            <w:r>
              <w:rPr>
                <w:rFonts w:ascii="Arial" w:hAnsi="Arial"/>
                <w:sz w:val="20"/>
              </w:rPr>
              <w:t>generated</w:t>
            </w:r>
            <w:r w:rsidR="00AC7170">
              <w:rPr>
                <w:rFonts w:ascii="Arial" w:hAnsi="Arial"/>
                <w:sz w:val="20"/>
              </w:rPr>
              <w:t>.</w:t>
            </w:r>
            <w:r>
              <w:rPr>
                <w:rFonts w:ascii="Arial" w:hAnsi="Arial"/>
                <w:sz w:val="20"/>
              </w:rPr>
              <w:t xml:space="preserve"> </w:t>
            </w:r>
            <w:r w:rsidR="00AC7170">
              <w:rPr>
                <w:rFonts w:ascii="Arial" w:hAnsi="Arial"/>
                <w:sz w:val="20"/>
              </w:rPr>
              <w:t xml:space="preserve">The yearly steps </w:t>
            </w:r>
            <w:r>
              <w:rPr>
                <w:rFonts w:ascii="Arial" w:hAnsi="Arial"/>
                <w:sz w:val="20"/>
              </w:rPr>
              <w:t>named consistent with FR-5</w:t>
            </w:r>
            <w:r w:rsidR="00AC7170">
              <w:rPr>
                <w:rFonts w:ascii="Arial" w:hAnsi="Arial"/>
                <w:sz w:val="20"/>
              </w:rPr>
              <w:t>, and the cumulative file which is an intermediate file to be used for double checking.</w:t>
            </w:r>
          </w:p>
        </w:tc>
        <w:tc>
          <w:tcPr>
            <w:tcW w:w="3218" w:type="dxa"/>
            <w:vAlign w:val="center"/>
          </w:tcPr>
          <w:p w14:paraId="3C7EB362" w14:textId="1CBB6362" w:rsidR="00B12A15" w:rsidRDefault="00B12A15" w:rsidP="00346D9F">
            <w:pPr>
              <w:pStyle w:val="H1bodytext"/>
              <w:spacing w:after="0"/>
              <w:ind w:left="0"/>
              <w:rPr>
                <w:rFonts w:ascii="Arial" w:hAnsi="Arial"/>
                <w:sz w:val="20"/>
              </w:rPr>
            </w:pPr>
            <w:r>
              <w:rPr>
                <w:rFonts w:ascii="Arial" w:hAnsi="Arial"/>
                <w:sz w:val="20"/>
              </w:rPr>
              <w:t>Output file name</w:t>
            </w:r>
            <w:r w:rsidR="000774C9">
              <w:rPr>
                <w:rFonts w:ascii="Arial" w:hAnsi="Arial"/>
                <w:sz w:val="20"/>
              </w:rPr>
              <w:t>s</w:t>
            </w:r>
            <w:r>
              <w:rPr>
                <w:rFonts w:ascii="Arial" w:hAnsi="Arial"/>
                <w:sz w:val="20"/>
              </w:rPr>
              <w:t xml:space="preserve"> = </w:t>
            </w:r>
            <w:r w:rsidR="00AC7170">
              <w:rPr>
                <w:rFonts w:ascii="Arial" w:hAnsi="Arial"/>
                <w:sz w:val="20"/>
              </w:rPr>
              <w:t>{</w:t>
            </w:r>
            <w:proofErr w:type="spellStart"/>
            <w:r>
              <w:rPr>
                <w:rFonts w:ascii="Arial" w:hAnsi="Arial"/>
                <w:sz w:val="20"/>
              </w:rPr>
              <w:t>input_file_name</w:t>
            </w:r>
            <w:proofErr w:type="spellEnd"/>
            <w:r w:rsidR="00AC7170">
              <w:rPr>
                <w:rFonts w:ascii="Arial" w:hAnsi="Arial"/>
                <w:sz w:val="20"/>
              </w:rPr>
              <w:t>}</w:t>
            </w:r>
            <w:r>
              <w:rPr>
                <w:rFonts w:ascii="Arial" w:hAnsi="Arial"/>
                <w:sz w:val="20"/>
              </w:rPr>
              <w:t>_yearly_steps.csv</w:t>
            </w:r>
            <w:r w:rsidR="00AC7170">
              <w:rPr>
                <w:rFonts w:ascii="Arial" w:hAnsi="Arial"/>
                <w:sz w:val="20"/>
              </w:rPr>
              <w:t>,</w:t>
            </w:r>
          </w:p>
          <w:p w14:paraId="5B3ADADA" w14:textId="39075082" w:rsidR="00AC7170" w:rsidRPr="007D0AAC" w:rsidRDefault="00AC7170" w:rsidP="00346D9F">
            <w:pPr>
              <w:pStyle w:val="H1bodytext"/>
              <w:spacing w:after="0"/>
              <w:ind w:left="0"/>
              <w:rPr>
                <w:rFonts w:ascii="Arial" w:hAnsi="Arial"/>
                <w:sz w:val="20"/>
              </w:rPr>
            </w:pPr>
            <w:r>
              <w:rPr>
                <w:rFonts w:ascii="Arial" w:hAnsi="Arial"/>
                <w:sz w:val="20"/>
              </w:rPr>
              <w:t>{input_file_name}_cumulative.csv</w:t>
            </w:r>
          </w:p>
        </w:tc>
        <w:tc>
          <w:tcPr>
            <w:tcW w:w="1467" w:type="dxa"/>
            <w:vAlign w:val="center"/>
          </w:tcPr>
          <w:p w14:paraId="7BEAB6CE" w14:textId="77777777" w:rsidR="00B12A15" w:rsidRPr="007D0AAC" w:rsidRDefault="00B12A15" w:rsidP="00205B01">
            <w:pPr>
              <w:pStyle w:val="H1bodytext"/>
              <w:spacing w:after="0"/>
              <w:ind w:left="0"/>
              <w:jc w:val="center"/>
              <w:rPr>
                <w:rFonts w:ascii="Arial" w:hAnsi="Arial"/>
                <w:sz w:val="20"/>
              </w:rPr>
            </w:pPr>
          </w:p>
        </w:tc>
      </w:tr>
      <w:tr w:rsidR="00B12A15" w14:paraId="688A96EC" w14:textId="77777777" w:rsidTr="00413E53">
        <w:trPr>
          <w:trHeight w:val="1403"/>
        </w:trPr>
        <w:tc>
          <w:tcPr>
            <w:tcW w:w="650" w:type="dxa"/>
            <w:vAlign w:val="center"/>
          </w:tcPr>
          <w:p w14:paraId="51C03DBD" w14:textId="483EECCE" w:rsidR="008B188E" w:rsidRPr="007D0AAC" w:rsidRDefault="00B12A15" w:rsidP="00205B01">
            <w:pPr>
              <w:pStyle w:val="H1bodytext"/>
              <w:spacing w:after="0"/>
              <w:ind w:left="0"/>
              <w:jc w:val="center"/>
              <w:rPr>
                <w:rFonts w:ascii="Arial" w:hAnsi="Arial"/>
                <w:sz w:val="20"/>
              </w:rPr>
            </w:pPr>
            <w:r>
              <w:rPr>
                <w:rFonts w:ascii="Arial" w:hAnsi="Arial"/>
                <w:sz w:val="20"/>
              </w:rPr>
              <w:lastRenderedPageBreak/>
              <w:t>1</w:t>
            </w:r>
            <w:r w:rsidR="00625337">
              <w:rPr>
                <w:rFonts w:ascii="Arial" w:hAnsi="Arial"/>
                <w:sz w:val="20"/>
              </w:rPr>
              <w:t>3</w:t>
            </w:r>
          </w:p>
        </w:tc>
        <w:tc>
          <w:tcPr>
            <w:tcW w:w="4025" w:type="dxa"/>
            <w:vAlign w:val="center"/>
          </w:tcPr>
          <w:p w14:paraId="570D4EC1" w14:textId="2CB67627" w:rsidR="008B188E" w:rsidRDefault="008B188E" w:rsidP="00205B01">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w:t>
            </w:r>
            <w:r w:rsidR="00B12A15">
              <w:rPr>
                <w:rFonts w:ascii="Arial" w:hAnsi="Arial"/>
                <w:sz w:val="20"/>
              </w:rPr>
              <w:t xml:space="preserve"> per FR-4</w:t>
            </w:r>
          </w:p>
        </w:tc>
        <w:tc>
          <w:tcPr>
            <w:tcW w:w="3218" w:type="dxa"/>
            <w:vAlign w:val="center"/>
          </w:tcPr>
          <w:p w14:paraId="43E7B4DA" w14:textId="6D275788" w:rsidR="008B188E" w:rsidRPr="007D0AAC" w:rsidRDefault="008B188E" w:rsidP="00793913">
            <w:pPr>
              <w:pStyle w:val="H1bodytext"/>
              <w:spacing w:after="0"/>
              <w:ind w:left="0"/>
              <w:rPr>
                <w:rFonts w:ascii="Arial" w:hAnsi="Arial"/>
                <w:sz w:val="20"/>
              </w:rPr>
            </w:pPr>
            <w:r>
              <w:rPr>
                <w:rFonts w:ascii="Arial" w:hAnsi="Arial"/>
                <w:sz w:val="20"/>
              </w:rPr>
              <w:t>Output file column headers = definition fields</w:t>
            </w:r>
          </w:p>
        </w:tc>
        <w:tc>
          <w:tcPr>
            <w:tcW w:w="1467" w:type="dxa"/>
            <w:vAlign w:val="center"/>
          </w:tcPr>
          <w:p w14:paraId="2B11E4FD" w14:textId="77777777" w:rsidR="008B188E" w:rsidRPr="007D0AAC" w:rsidRDefault="008B188E" w:rsidP="00205B01">
            <w:pPr>
              <w:pStyle w:val="H1bodytext"/>
              <w:spacing w:after="0"/>
              <w:ind w:left="0"/>
              <w:jc w:val="center"/>
              <w:rPr>
                <w:rFonts w:ascii="Arial" w:hAnsi="Arial"/>
                <w:sz w:val="20"/>
              </w:rPr>
            </w:pPr>
          </w:p>
        </w:tc>
      </w:tr>
      <w:bookmarkEnd w:id="7"/>
    </w:tbl>
    <w:p w14:paraId="2D5757CE" w14:textId="0AD040CC" w:rsidR="00ED4144" w:rsidRDefault="00ED4144" w:rsidP="00E62A15">
      <w:pPr>
        <w:pStyle w:val="H1bodytext"/>
        <w:spacing w:after="120"/>
        <w:rPr>
          <w:rFonts w:ascii="Arial" w:hAnsi="Arial"/>
          <w:highlight w:val="yellow"/>
        </w:rPr>
      </w:pPr>
    </w:p>
    <w:p w14:paraId="53DF05A2" w14:textId="77777777" w:rsidR="00ED4144" w:rsidRDefault="00ED4144"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9C7AD1" w:rsidRPr="00932809" w14:paraId="4B54ECB0" w14:textId="77777777" w:rsidTr="00413E53">
        <w:trPr>
          <w:cantSplit/>
          <w:trHeight w:val="360"/>
          <w:tblHeader/>
        </w:trPr>
        <w:tc>
          <w:tcPr>
            <w:tcW w:w="9360" w:type="dxa"/>
            <w:gridSpan w:val="5"/>
            <w:tcBorders>
              <w:top w:val="nil"/>
              <w:left w:val="nil"/>
              <w:bottom w:val="single" w:sz="4" w:space="0" w:color="auto"/>
              <w:right w:val="nil"/>
            </w:tcBorders>
            <w:vAlign w:val="bottom"/>
          </w:tcPr>
          <w:p w14:paraId="164BB1B3" w14:textId="57AEFCF9" w:rsidR="009C7AD1" w:rsidRDefault="009C7AD1" w:rsidP="005F5167">
            <w:pPr>
              <w:pStyle w:val="Table"/>
            </w:pPr>
            <w:r>
              <w:t xml:space="preserve">Table </w:t>
            </w:r>
            <w:r w:rsidR="005C495B">
              <w:t>7</w:t>
            </w:r>
          </w:p>
          <w:p w14:paraId="70ECE688" w14:textId="2F9CCDC8" w:rsidR="009C7AD1" w:rsidRPr="007D0AAC" w:rsidRDefault="0005140B" w:rsidP="005F5167">
            <w:pPr>
              <w:pStyle w:val="H1bodytext"/>
              <w:spacing w:after="0"/>
              <w:ind w:left="0"/>
              <w:jc w:val="center"/>
              <w:rPr>
                <w:rFonts w:ascii="Arial" w:hAnsi="Arial"/>
                <w:b/>
                <w:sz w:val="20"/>
              </w:rPr>
            </w:pPr>
            <w:sdt>
              <w:sdtPr>
                <w:rPr>
                  <w:rFonts w:ascii="Arial" w:hAnsi="Arial"/>
                  <w:b/>
                  <w:bCs/>
                  <w:sz w:val="20"/>
                </w:rPr>
                <w:alias w:val="Keywords"/>
                <w:tag w:val=""/>
                <w:id w:val="1189018309"/>
                <w:placeholder>
                  <w:docPart w:val="E84A10E299E449B6831C24AB8F4B7E75"/>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9C7AD1" w:rsidRPr="007D0AAC">
              <w:rPr>
                <w:rFonts w:ascii="Arial" w:hAnsi="Arial" w:cs="Arial"/>
                <w:b/>
                <w:sz w:val="20"/>
              </w:rPr>
              <w:t xml:space="preserve"> Acceptance </w:t>
            </w:r>
            <w:r w:rsidR="009C7AD1" w:rsidRPr="007D0AAC">
              <w:rPr>
                <w:rFonts w:ascii="Arial" w:hAnsi="Arial"/>
                <w:b/>
                <w:sz w:val="20"/>
              </w:rPr>
              <w:t>Test Plan</w:t>
            </w:r>
            <w:r w:rsidR="009C7AD1">
              <w:rPr>
                <w:rFonts w:ascii="Arial" w:hAnsi="Arial"/>
                <w:b/>
                <w:sz w:val="20"/>
              </w:rPr>
              <w:t xml:space="preserve"> Case </w:t>
            </w:r>
            <w:r w:rsidR="005C495B">
              <w:rPr>
                <w:rFonts w:ascii="Arial" w:hAnsi="Arial"/>
                <w:b/>
                <w:sz w:val="20"/>
              </w:rPr>
              <w:t>5</w:t>
            </w:r>
          </w:p>
        </w:tc>
      </w:tr>
      <w:tr w:rsidR="009C7AD1" w:rsidRPr="007D0AAC" w14:paraId="2C12E1AB" w14:textId="77777777" w:rsidTr="00793913">
        <w:trPr>
          <w:cantSplit/>
          <w:trHeight w:val="530"/>
          <w:tblHeader/>
        </w:trPr>
        <w:tc>
          <w:tcPr>
            <w:tcW w:w="4860" w:type="dxa"/>
            <w:gridSpan w:val="2"/>
            <w:tcBorders>
              <w:top w:val="single" w:sz="4" w:space="0" w:color="auto"/>
            </w:tcBorders>
            <w:shd w:val="clear" w:color="auto" w:fill="auto"/>
            <w:vAlign w:val="center"/>
          </w:tcPr>
          <w:p w14:paraId="1408EA64" w14:textId="4F5555B0" w:rsidR="009C7AD1" w:rsidRPr="007D0AAC" w:rsidRDefault="0005140B" w:rsidP="005F5167">
            <w:pPr>
              <w:pStyle w:val="H1bodytext"/>
              <w:spacing w:after="0"/>
              <w:ind w:left="0"/>
              <w:jc w:val="center"/>
              <w:rPr>
                <w:rFonts w:ascii="Arial" w:hAnsi="Arial"/>
                <w:b/>
                <w:sz w:val="20"/>
              </w:rPr>
            </w:pPr>
            <w:sdt>
              <w:sdtPr>
                <w:rPr>
                  <w:rFonts w:ascii="Arial" w:hAnsi="Arial"/>
                  <w:b/>
                  <w:bCs/>
                  <w:sz w:val="20"/>
                </w:rPr>
                <w:alias w:val="Keywords"/>
                <w:tag w:val=""/>
                <w:id w:val="-998188178"/>
                <w:placeholder>
                  <w:docPart w:val="5B529A5DD8984B1580FDF39D9F9AA22A"/>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9C7AD1" w:rsidRPr="007D0AAC">
              <w:rPr>
                <w:rFonts w:ascii="Arial" w:hAnsi="Arial"/>
                <w:b/>
                <w:sz w:val="20"/>
              </w:rPr>
              <w:t xml:space="preserve"> Acceptance Testing</w:t>
            </w:r>
          </w:p>
          <w:p w14:paraId="3514B8A0" w14:textId="302BC405"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 xml:space="preserve">surf_rate_interp_win_intel_64.exe </w:t>
            </w:r>
            <w:r w:rsidRPr="007D0AAC">
              <w:rPr>
                <w:rFonts w:ascii="Arial" w:hAnsi="Arial"/>
                <w:b/>
                <w:sz w:val="20"/>
              </w:rPr>
              <w:t>– AT-</w:t>
            </w:r>
            <w:r w:rsidR="007051FB">
              <w:rPr>
                <w:rFonts w:ascii="Arial" w:hAnsi="Arial"/>
                <w:b/>
                <w:sz w:val="20"/>
              </w:rPr>
              <w:t>5</w:t>
            </w:r>
          </w:p>
        </w:tc>
        <w:tc>
          <w:tcPr>
            <w:tcW w:w="4500" w:type="dxa"/>
            <w:gridSpan w:val="3"/>
            <w:tcBorders>
              <w:top w:val="single" w:sz="4" w:space="0" w:color="auto"/>
            </w:tcBorders>
            <w:shd w:val="clear" w:color="auto" w:fill="auto"/>
            <w:vAlign w:val="center"/>
          </w:tcPr>
          <w:p w14:paraId="76FB91BC" w14:textId="77777777" w:rsidR="009C7AD1" w:rsidRPr="007D0AAC" w:rsidRDefault="009C7AD1" w:rsidP="005F5167">
            <w:pPr>
              <w:pStyle w:val="H1bodytext"/>
              <w:spacing w:after="0"/>
              <w:ind w:left="0"/>
              <w:rPr>
                <w:rFonts w:ascii="Arial" w:hAnsi="Arial"/>
                <w:b/>
                <w:sz w:val="20"/>
              </w:rPr>
            </w:pPr>
            <w:r w:rsidRPr="007D0AAC">
              <w:rPr>
                <w:rFonts w:ascii="Arial" w:hAnsi="Arial"/>
                <w:b/>
                <w:sz w:val="20"/>
              </w:rPr>
              <w:t>Date:</w:t>
            </w:r>
          </w:p>
        </w:tc>
      </w:tr>
      <w:tr w:rsidR="009C7AD1" w:rsidRPr="007909AA" w14:paraId="73BBD328" w14:textId="77777777" w:rsidTr="00793913">
        <w:trPr>
          <w:cantSplit/>
          <w:trHeight w:val="530"/>
          <w:tblHeader/>
        </w:trPr>
        <w:tc>
          <w:tcPr>
            <w:tcW w:w="4860" w:type="dxa"/>
            <w:gridSpan w:val="2"/>
            <w:tcBorders>
              <w:top w:val="single" w:sz="4" w:space="0" w:color="auto"/>
            </w:tcBorders>
            <w:shd w:val="clear" w:color="auto" w:fill="auto"/>
            <w:vAlign w:val="center"/>
          </w:tcPr>
          <w:p w14:paraId="6B682713"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Tool Runner Log File Location for this test:</w:t>
            </w:r>
          </w:p>
          <w:p w14:paraId="15AFE876"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3"/>
            <w:tcBorders>
              <w:top w:val="single" w:sz="4" w:space="0" w:color="auto"/>
            </w:tcBorders>
            <w:shd w:val="clear" w:color="auto" w:fill="auto"/>
            <w:vAlign w:val="center"/>
          </w:tcPr>
          <w:p w14:paraId="1875A15B" w14:textId="77777777" w:rsidR="009C7AD1" w:rsidRPr="007909AA" w:rsidRDefault="009C7AD1" w:rsidP="005F5167">
            <w:pPr>
              <w:pStyle w:val="H1bodytext"/>
              <w:spacing w:after="0"/>
              <w:ind w:left="0"/>
              <w:rPr>
                <w:rFonts w:ascii="Arial" w:hAnsi="Arial"/>
                <w:b/>
                <w:sz w:val="20"/>
              </w:rPr>
            </w:pPr>
            <w:r w:rsidRPr="007909AA">
              <w:rPr>
                <w:rFonts w:ascii="Arial" w:hAnsi="Arial"/>
                <w:b/>
                <w:sz w:val="20"/>
              </w:rPr>
              <w:t>Test Performed By:</w:t>
            </w:r>
          </w:p>
        </w:tc>
      </w:tr>
      <w:tr w:rsidR="009C7AD1" w:rsidRPr="007D0AAC" w14:paraId="3850B710" w14:textId="77777777" w:rsidTr="00413E53">
        <w:trPr>
          <w:cantSplit/>
          <w:trHeight w:val="530"/>
          <w:tblHeader/>
        </w:trPr>
        <w:tc>
          <w:tcPr>
            <w:tcW w:w="9360" w:type="dxa"/>
            <w:gridSpan w:val="5"/>
            <w:tcBorders>
              <w:top w:val="single" w:sz="4" w:space="0" w:color="auto"/>
            </w:tcBorders>
            <w:shd w:val="clear" w:color="auto" w:fill="auto"/>
            <w:vAlign w:val="center"/>
          </w:tcPr>
          <w:p w14:paraId="07A0A117" w14:textId="533A164A" w:rsidR="009C7AD1" w:rsidRPr="007D0AAC" w:rsidRDefault="009C7AD1" w:rsidP="005F5167">
            <w:pPr>
              <w:pStyle w:val="H1bodytext"/>
              <w:spacing w:after="0"/>
              <w:ind w:left="0"/>
              <w:rPr>
                <w:rFonts w:ascii="Arial" w:hAnsi="Arial"/>
                <w:b/>
                <w:sz w:val="20"/>
              </w:rPr>
            </w:pPr>
            <w:r w:rsidRPr="007909AA">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5</w:t>
            </w:r>
          </w:p>
        </w:tc>
      </w:tr>
      <w:tr w:rsidR="009F311E" w:rsidRPr="00572F5F" w14:paraId="5537B0EF" w14:textId="77777777" w:rsidTr="00793913">
        <w:trPr>
          <w:cantSplit/>
          <w:trHeight w:val="530"/>
          <w:tblHeader/>
        </w:trPr>
        <w:tc>
          <w:tcPr>
            <w:tcW w:w="810" w:type="dxa"/>
            <w:tcBorders>
              <w:top w:val="single" w:sz="4" w:space="0" w:color="auto"/>
            </w:tcBorders>
            <w:shd w:val="clear" w:color="auto" w:fill="D9D9D9" w:themeFill="background1" w:themeFillShade="D9"/>
            <w:vAlign w:val="center"/>
          </w:tcPr>
          <w:p w14:paraId="0B8BB42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098A5598"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1B026883"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46701739" w14:textId="77777777" w:rsidR="009C7AD1" w:rsidRPr="007D0AAC" w:rsidRDefault="009C7AD1" w:rsidP="005F51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C7AD1" w:rsidRPr="007D0AAC" w14:paraId="0CD5A51F" w14:textId="77777777" w:rsidTr="00413E53">
        <w:trPr>
          <w:trHeight w:val="494"/>
        </w:trPr>
        <w:tc>
          <w:tcPr>
            <w:tcW w:w="9360" w:type="dxa"/>
            <w:gridSpan w:val="5"/>
            <w:vAlign w:val="center"/>
          </w:tcPr>
          <w:p w14:paraId="548BA8C0" w14:textId="77777777" w:rsidR="009C7AD1" w:rsidRPr="007D0AAC" w:rsidRDefault="009C7AD1" w:rsidP="005F5167">
            <w:pPr>
              <w:pStyle w:val="H1bodytext"/>
              <w:spacing w:after="0"/>
              <w:ind w:left="0"/>
              <w:rPr>
                <w:rFonts w:ascii="Arial" w:hAnsi="Arial"/>
                <w:i/>
                <w:iCs/>
                <w:sz w:val="20"/>
              </w:rPr>
            </w:pPr>
            <w:r>
              <w:rPr>
                <w:rFonts w:ascii="Arial" w:hAnsi="Arial"/>
                <w:sz w:val="20"/>
              </w:rPr>
              <w:t>Navigate to the Testing Directory</w:t>
            </w:r>
          </w:p>
        </w:tc>
      </w:tr>
      <w:tr w:rsidR="009F311E" w14:paraId="4A555A86" w14:textId="77777777" w:rsidTr="00793913">
        <w:trPr>
          <w:trHeight w:val="1547"/>
        </w:trPr>
        <w:tc>
          <w:tcPr>
            <w:tcW w:w="810" w:type="dxa"/>
            <w:vAlign w:val="center"/>
          </w:tcPr>
          <w:p w14:paraId="389DF7B7" w14:textId="77777777" w:rsidR="005C495B" w:rsidRPr="007D0AAC" w:rsidRDefault="005C495B" w:rsidP="008C5271">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1F34E719" w14:textId="5DDCD3FA" w:rsidR="005C495B" w:rsidRDefault="005C495B" w:rsidP="008C527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498ED4D9" w14:textId="77777777" w:rsidR="00AC7170" w:rsidRDefault="005C495B" w:rsidP="008C527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4B9265B9" w14:textId="7BA803E6" w:rsidR="00AC7170" w:rsidRPr="00AC7170" w:rsidRDefault="00AC7170" w:rsidP="008C5271">
            <w:pPr>
              <w:pStyle w:val="H1bodytext"/>
              <w:spacing w:after="0"/>
              <w:ind w:left="0"/>
              <w:rPr>
                <w:rFonts w:ascii="Arial" w:hAnsi="Arial"/>
                <w:sz w:val="20"/>
              </w:rPr>
            </w:pPr>
            <w:r>
              <w:rPr>
                <w:rFonts w:ascii="Arial" w:hAnsi="Arial"/>
                <w:sz w:val="20"/>
              </w:rPr>
              <w:t>Unselect Select ‘Single Output’, ‘Use Cumulative’, and any ‘Conv. Factor’ options</w:t>
            </w:r>
          </w:p>
        </w:tc>
      </w:tr>
      <w:tr w:rsidR="009F311E" w14:paraId="6A52ECAA" w14:textId="77777777" w:rsidTr="00793913">
        <w:trPr>
          <w:trHeight w:val="494"/>
        </w:trPr>
        <w:tc>
          <w:tcPr>
            <w:tcW w:w="810" w:type="dxa"/>
            <w:vAlign w:val="center"/>
          </w:tcPr>
          <w:p w14:paraId="477EAB3C" w14:textId="77777777" w:rsidR="005C495B" w:rsidRDefault="005C495B" w:rsidP="008C5271">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17BED7E" w14:textId="77777777" w:rsidR="005C495B" w:rsidRPr="00ED4144" w:rsidRDefault="005C495B" w:rsidP="008C5271">
            <w:pPr>
              <w:pStyle w:val="H1bodytext"/>
              <w:spacing w:after="0"/>
              <w:ind w:left="0"/>
              <w:rPr>
                <w:rFonts w:ascii="Arial" w:hAnsi="Arial"/>
                <w:iCs/>
                <w:sz w:val="20"/>
              </w:rPr>
            </w:pPr>
            <w:r>
              <w:rPr>
                <w:rFonts w:ascii="Arial" w:hAnsi="Arial"/>
                <w:sz w:val="20"/>
              </w:rPr>
              <w:t>Select “tab” delimiter radio button</w:t>
            </w:r>
          </w:p>
        </w:tc>
      </w:tr>
      <w:tr w:rsidR="009F311E" w14:paraId="5BFD9BC1" w14:textId="77777777" w:rsidTr="00793913">
        <w:trPr>
          <w:trHeight w:val="494"/>
        </w:trPr>
        <w:tc>
          <w:tcPr>
            <w:tcW w:w="810" w:type="dxa"/>
            <w:vAlign w:val="center"/>
          </w:tcPr>
          <w:p w14:paraId="0A4E1332" w14:textId="77777777" w:rsidR="005C495B" w:rsidRDefault="005C495B" w:rsidP="008C5271">
            <w:pPr>
              <w:pStyle w:val="H1bodytext"/>
              <w:spacing w:after="0"/>
              <w:ind w:left="0"/>
              <w:jc w:val="center"/>
              <w:rPr>
                <w:rFonts w:ascii="Arial" w:hAnsi="Arial"/>
                <w:sz w:val="20"/>
              </w:rPr>
            </w:pPr>
            <w:r>
              <w:rPr>
                <w:rFonts w:ascii="Arial" w:hAnsi="Arial"/>
                <w:sz w:val="20"/>
              </w:rPr>
              <w:t>3</w:t>
            </w:r>
          </w:p>
        </w:tc>
        <w:tc>
          <w:tcPr>
            <w:tcW w:w="8550" w:type="dxa"/>
            <w:gridSpan w:val="4"/>
            <w:vAlign w:val="center"/>
          </w:tcPr>
          <w:p w14:paraId="70432C0B" w14:textId="77777777" w:rsidR="005C495B" w:rsidRPr="00ED4144" w:rsidRDefault="005C495B" w:rsidP="008C5271">
            <w:pPr>
              <w:pStyle w:val="H1bodytext"/>
              <w:spacing w:after="0"/>
              <w:ind w:left="0"/>
              <w:rPr>
                <w:rFonts w:ascii="Arial" w:hAnsi="Arial"/>
                <w:iCs/>
                <w:sz w:val="20"/>
              </w:rPr>
            </w:pPr>
            <w:r>
              <w:rPr>
                <w:rFonts w:ascii="Arial" w:hAnsi="Arial"/>
                <w:sz w:val="20"/>
              </w:rPr>
              <w:t>Click “Browse”</w:t>
            </w:r>
          </w:p>
        </w:tc>
      </w:tr>
      <w:tr w:rsidR="009F311E" w14:paraId="2F85B70D" w14:textId="77777777" w:rsidTr="00793913">
        <w:trPr>
          <w:trHeight w:val="494"/>
        </w:trPr>
        <w:tc>
          <w:tcPr>
            <w:tcW w:w="810" w:type="dxa"/>
            <w:vAlign w:val="center"/>
          </w:tcPr>
          <w:p w14:paraId="2B4D1B66" w14:textId="77777777" w:rsidR="005C495B" w:rsidRPr="004464D8" w:rsidRDefault="005C495B" w:rsidP="008C5271">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4820DB31" w14:textId="3D499DFA" w:rsidR="005C495B" w:rsidRDefault="005C495B" w:rsidP="008C5271">
            <w:pPr>
              <w:pStyle w:val="H1bodytext"/>
              <w:spacing w:after="0"/>
              <w:ind w:left="0"/>
              <w:rPr>
                <w:rFonts w:ascii="Arial" w:hAnsi="Arial"/>
                <w:sz w:val="20"/>
              </w:rPr>
            </w:pPr>
            <w:r w:rsidRPr="007743D0">
              <w:rPr>
                <w:rFonts w:ascii="Arial" w:hAnsi="Arial"/>
                <w:sz w:val="20"/>
              </w:rPr>
              <w:t xml:space="preserve">Select </w:t>
            </w:r>
            <w:r w:rsidR="0055716C" w:rsidRPr="0055716C">
              <w:rPr>
                <w:rFonts w:ascii="Arial" w:hAnsi="Arial"/>
                <w:sz w:val="20"/>
              </w:rPr>
              <w:t>[</w:t>
            </w:r>
            <w:proofErr w:type="spellStart"/>
            <w:r w:rsidR="0055716C" w:rsidRPr="0055716C">
              <w:rPr>
                <w:rFonts w:ascii="Arial" w:hAnsi="Arial"/>
                <w:sz w:val="20"/>
              </w:rPr>
              <w:t>test_directory</w:t>
            </w:r>
            <w:proofErr w:type="spellEnd"/>
            <w:r w:rsidR="0055716C" w:rsidRPr="0055716C">
              <w:rPr>
                <w:rFonts w:ascii="Arial" w:hAnsi="Arial"/>
                <w:sz w:val="20"/>
              </w:rPr>
              <w:t>]\AT-5\</w:t>
            </w:r>
            <w:r w:rsidRPr="00793913">
              <w:rPr>
                <w:rFonts w:ascii="Arial" w:hAnsi="Arial"/>
                <w:sz w:val="20"/>
              </w:rPr>
              <w:t>tab_i-129_test_data_2_column_subset.dat</w:t>
            </w:r>
          </w:p>
        </w:tc>
      </w:tr>
      <w:tr w:rsidR="009F311E" w14:paraId="134E04DA" w14:textId="77777777" w:rsidTr="00793913">
        <w:trPr>
          <w:trHeight w:val="548"/>
        </w:trPr>
        <w:tc>
          <w:tcPr>
            <w:tcW w:w="810" w:type="dxa"/>
            <w:vAlign w:val="center"/>
          </w:tcPr>
          <w:p w14:paraId="37CC35CE" w14:textId="77777777" w:rsidR="005C495B" w:rsidRDefault="005C495B" w:rsidP="008C5271">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3038EFA3" w14:textId="77777777" w:rsidR="005C495B" w:rsidRDefault="005C495B" w:rsidP="008C5271">
            <w:pPr>
              <w:pStyle w:val="H1bodytext"/>
              <w:spacing w:after="0"/>
              <w:ind w:left="0"/>
              <w:rPr>
                <w:rFonts w:ascii="Arial" w:hAnsi="Arial"/>
                <w:sz w:val="20"/>
              </w:rPr>
            </w:pPr>
            <w:r>
              <w:rPr>
                <w:rFonts w:ascii="Arial" w:hAnsi="Arial"/>
                <w:sz w:val="20"/>
              </w:rPr>
              <w:t>Click “Open”</w:t>
            </w:r>
          </w:p>
        </w:tc>
      </w:tr>
      <w:tr w:rsidR="009F311E" w14:paraId="52474550" w14:textId="77777777" w:rsidTr="00793913">
        <w:trPr>
          <w:trHeight w:val="890"/>
        </w:trPr>
        <w:tc>
          <w:tcPr>
            <w:tcW w:w="810" w:type="dxa"/>
            <w:vAlign w:val="center"/>
          </w:tcPr>
          <w:p w14:paraId="331CE15C" w14:textId="77777777" w:rsidR="005C495B" w:rsidRDefault="005C495B" w:rsidP="008C5271">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75FE48CE" w14:textId="48590B7B" w:rsidR="005C495B" w:rsidRDefault="005C495B" w:rsidP="008C5271">
            <w:pPr>
              <w:pStyle w:val="H1bodytext"/>
              <w:spacing w:after="0"/>
              <w:ind w:left="0"/>
              <w:rPr>
                <w:rFonts w:ascii="Arial" w:hAnsi="Arial"/>
                <w:sz w:val="20"/>
              </w:rPr>
            </w:pPr>
            <w:r>
              <w:rPr>
                <w:rFonts w:ascii="Arial" w:hAnsi="Arial"/>
                <w:sz w:val="20"/>
              </w:rPr>
              <w:t>Edit the Column 2 “definition” field by entering the following text:</w:t>
            </w:r>
          </w:p>
          <w:p w14:paraId="373C047E" w14:textId="77777777" w:rsidR="005C495B" w:rsidRDefault="005C495B" w:rsidP="008C5271">
            <w:pPr>
              <w:pStyle w:val="H1bodytext"/>
              <w:spacing w:after="0"/>
              <w:ind w:left="0"/>
              <w:rPr>
                <w:rFonts w:ascii="Arial" w:hAnsi="Arial"/>
                <w:sz w:val="20"/>
              </w:rPr>
            </w:pPr>
          </w:p>
          <w:p w14:paraId="148520C8" w14:textId="019EDFA9" w:rsidR="005C495B" w:rsidRDefault="005C495B" w:rsidP="008C5271">
            <w:pPr>
              <w:pStyle w:val="H1bodytext"/>
              <w:spacing w:after="0"/>
              <w:ind w:left="0"/>
              <w:rPr>
                <w:rFonts w:ascii="Arial" w:hAnsi="Arial"/>
                <w:sz w:val="20"/>
              </w:rPr>
            </w:pPr>
            <w:r w:rsidRPr="005C495B">
              <w:rPr>
                <w:rFonts w:ascii="Arial" w:hAnsi="Arial"/>
                <w:sz w:val="20"/>
              </w:rPr>
              <w:t>cum_AT-5_66-101</w:t>
            </w:r>
          </w:p>
        </w:tc>
      </w:tr>
      <w:tr w:rsidR="009F311E" w14:paraId="50F1C5D0" w14:textId="77777777" w:rsidTr="00793913">
        <w:trPr>
          <w:trHeight w:val="899"/>
        </w:trPr>
        <w:tc>
          <w:tcPr>
            <w:tcW w:w="810" w:type="dxa"/>
            <w:vAlign w:val="center"/>
          </w:tcPr>
          <w:p w14:paraId="133AF1CC" w14:textId="77777777" w:rsidR="005C495B" w:rsidRDefault="005C495B" w:rsidP="008C5271">
            <w:pPr>
              <w:pStyle w:val="H1bodytext"/>
              <w:spacing w:after="0"/>
              <w:ind w:left="0"/>
              <w:jc w:val="center"/>
              <w:rPr>
                <w:rFonts w:ascii="Arial" w:hAnsi="Arial"/>
                <w:sz w:val="20"/>
              </w:rPr>
            </w:pPr>
            <w:r>
              <w:rPr>
                <w:rFonts w:ascii="Arial" w:hAnsi="Arial"/>
                <w:sz w:val="20"/>
              </w:rPr>
              <w:lastRenderedPageBreak/>
              <w:t>7</w:t>
            </w:r>
          </w:p>
        </w:tc>
        <w:tc>
          <w:tcPr>
            <w:tcW w:w="8550" w:type="dxa"/>
            <w:gridSpan w:val="4"/>
            <w:vAlign w:val="center"/>
          </w:tcPr>
          <w:p w14:paraId="73C34BD3" w14:textId="17516C25" w:rsidR="005C495B" w:rsidRDefault="005C495B" w:rsidP="005C495B">
            <w:pPr>
              <w:pStyle w:val="H1bodytext"/>
              <w:spacing w:after="0"/>
              <w:ind w:left="0"/>
              <w:rPr>
                <w:rFonts w:ascii="Arial" w:hAnsi="Arial"/>
                <w:sz w:val="20"/>
              </w:rPr>
            </w:pPr>
            <w:r>
              <w:rPr>
                <w:rFonts w:ascii="Arial" w:hAnsi="Arial"/>
                <w:sz w:val="20"/>
              </w:rPr>
              <w:t xml:space="preserve">Edit the Column </w:t>
            </w:r>
            <w:r w:rsidR="00495D4D">
              <w:rPr>
                <w:rFonts w:ascii="Arial" w:hAnsi="Arial"/>
                <w:sz w:val="20"/>
              </w:rPr>
              <w:t>4</w:t>
            </w:r>
            <w:r>
              <w:rPr>
                <w:rFonts w:ascii="Arial" w:hAnsi="Arial"/>
                <w:sz w:val="20"/>
              </w:rPr>
              <w:t xml:space="preserve"> “definition” field by entering the following text:</w:t>
            </w:r>
          </w:p>
          <w:p w14:paraId="2640D218" w14:textId="77777777" w:rsidR="005C495B" w:rsidRDefault="005C495B" w:rsidP="005C495B">
            <w:pPr>
              <w:pStyle w:val="H1bodytext"/>
              <w:spacing w:after="0"/>
              <w:ind w:left="0"/>
              <w:rPr>
                <w:rFonts w:ascii="Arial" w:hAnsi="Arial"/>
                <w:sz w:val="20"/>
              </w:rPr>
            </w:pPr>
          </w:p>
          <w:p w14:paraId="575AC985" w14:textId="3E3CDF64" w:rsidR="005C495B" w:rsidRDefault="008C5271" w:rsidP="005C495B">
            <w:pPr>
              <w:pStyle w:val="H1bodytext"/>
              <w:spacing w:after="0"/>
              <w:ind w:left="0"/>
              <w:rPr>
                <w:rFonts w:ascii="Arial" w:hAnsi="Arial"/>
                <w:sz w:val="20"/>
              </w:rPr>
            </w:pPr>
            <w:r>
              <w:rPr>
                <w:rFonts w:ascii="Arial" w:hAnsi="Arial"/>
                <w:sz w:val="20"/>
              </w:rPr>
              <w:t>c</w:t>
            </w:r>
            <w:r w:rsidR="005C495B" w:rsidRPr="005C495B">
              <w:rPr>
                <w:rFonts w:ascii="Arial" w:hAnsi="Arial"/>
                <w:sz w:val="20"/>
              </w:rPr>
              <w:t>um</w:t>
            </w:r>
            <w:r>
              <w:rPr>
                <w:rFonts w:ascii="Arial" w:hAnsi="Arial"/>
                <w:sz w:val="20"/>
              </w:rPr>
              <w:t>_</w:t>
            </w:r>
            <w:r w:rsidR="005C495B" w:rsidRPr="005C495B">
              <w:rPr>
                <w:rFonts w:ascii="Arial" w:hAnsi="Arial"/>
                <w:sz w:val="20"/>
              </w:rPr>
              <w:t>AT-5_66-10</w:t>
            </w:r>
            <w:r w:rsidR="005C495B">
              <w:rPr>
                <w:rFonts w:ascii="Arial" w:hAnsi="Arial"/>
                <w:sz w:val="20"/>
              </w:rPr>
              <w:t>2</w:t>
            </w:r>
          </w:p>
        </w:tc>
      </w:tr>
      <w:tr w:rsidR="00625337" w14:paraId="66017F15" w14:textId="77777777" w:rsidTr="00793913">
        <w:trPr>
          <w:trHeight w:val="494"/>
        </w:trPr>
        <w:tc>
          <w:tcPr>
            <w:tcW w:w="810" w:type="dxa"/>
            <w:vAlign w:val="center"/>
          </w:tcPr>
          <w:p w14:paraId="3EBDC5FF" w14:textId="77777777" w:rsidR="00625337" w:rsidRDefault="00625337" w:rsidP="000A7D68">
            <w:pPr>
              <w:pStyle w:val="H1bodytext"/>
              <w:spacing w:after="0"/>
              <w:ind w:left="0"/>
              <w:jc w:val="center"/>
              <w:rPr>
                <w:rFonts w:ascii="Arial" w:hAnsi="Arial"/>
                <w:sz w:val="20"/>
              </w:rPr>
            </w:pPr>
            <w:bookmarkStart w:id="8" w:name="_Hlk40330775"/>
            <w:r>
              <w:rPr>
                <w:rFonts w:ascii="Arial" w:hAnsi="Arial"/>
                <w:sz w:val="20"/>
              </w:rPr>
              <w:t>8</w:t>
            </w:r>
          </w:p>
        </w:tc>
        <w:tc>
          <w:tcPr>
            <w:tcW w:w="8550" w:type="dxa"/>
            <w:gridSpan w:val="4"/>
            <w:vAlign w:val="center"/>
          </w:tcPr>
          <w:p w14:paraId="11618A40" w14:textId="77777777" w:rsidR="00625337" w:rsidRDefault="00625337" w:rsidP="000A7D68">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625337" w:rsidDel="000A1842" w14:paraId="6E7C6CE9" w14:textId="77777777" w:rsidTr="00793913">
        <w:trPr>
          <w:trHeight w:val="494"/>
        </w:trPr>
        <w:tc>
          <w:tcPr>
            <w:tcW w:w="810" w:type="dxa"/>
            <w:vAlign w:val="center"/>
          </w:tcPr>
          <w:p w14:paraId="62752D8E" w14:textId="77777777" w:rsidR="00625337" w:rsidRDefault="00625337" w:rsidP="000A7D68">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44619420" w14:textId="4C3E4F65" w:rsidR="00625337" w:rsidDel="000A1842" w:rsidRDefault="00625337" w:rsidP="000A7D68">
            <w:pPr>
              <w:pStyle w:val="H1bodytext"/>
              <w:spacing w:after="0"/>
              <w:ind w:left="0"/>
              <w:rPr>
                <w:rFonts w:ascii="Arial" w:hAnsi="Arial"/>
                <w:sz w:val="20"/>
              </w:rPr>
            </w:pPr>
            <w:r>
              <w:rPr>
                <w:rFonts w:ascii="Arial" w:hAnsi="Arial"/>
                <w:sz w:val="20"/>
              </w:rPr>
              <w:t xml:space="preserve">Browse to </w:t>
            </w:r>
            <w:r w:rsidR="0055716C">
              <w:rPr>
                <w:rFonts w:ascii="Arial" w:hAnsi="Arial"/>
                <w:sz w:val="20"/>
              </w:rPr>
              <w:t>[</w:t>
            </w:r>
            <w:proofErr w:type="spellStart"/>
            <w:r w:rsidR="0055716C">
              <w:rPr>
                <w:rFonts w:ascii="Arial" w:hAnsi="Arial"/>
                <w:sz w:val="20"/>
              </w:rPr>
              <w:t>test_directory</w:t>
            </w:r>
            <w:proofErr w:type="spellEnd"/>
            <w:r w:rsidR="0055716C">
              <w:rPr>
                <w:rFonts w:ascii="Arial" w:hAnsi="Arial"/>
                <w:sz w:val="20"/>
              </w:rPr>
              <w:t>]\AT-5\output</w:t>
            </w:r>
          </w:p>
        </w:tc>
      </w:tr>
      <w:tr w:rsidR="00625337" w:rsidDel="000A1842" w14:paraId="49CBAC40" w14:textId="77777777" w:rsidTr="00793913">
        <w:trPr>
          <w:trHeight w:val="494"/>
        </w:trPr>
        <w:tc>
          <w:tcPr>
            <w:tcW w:w="810" w:type="dxa"/>
            <w:vAlign w:val="center"/>
          </w:tcPr>
          <w:p w14:paraId="366B05F4" w14:textId="77777777" w:rsidR="00625337" w:rsidRDefault="00625337" w:rsidP="000A7D68">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2D03D47" w14:textId="77777777" w:rsidR="00625337" w:rsidDel="000A1842" w:rsidRDefault="00625337" w:rsidP="000A7D68">
            <w:pPr>
              <w:pStyle w:val="H1bodytext"/>
              <w:spacing w:after="0"/>
              <w:ind w:left="0"/>
              <w:rPr>
                <w:rFonts w:ascii="Arial" w:hAnsi="Arial"/>
                <w:sz w:val="20"/>
              </w:rPr>
            </w:pPr>
            <w:r>
              <w:rPr>
                <w:rFonts w:ascii="Arial" w:hAnsi="Arial"/>
                <w:sz w:val="20"/>
              </w:rPr>
              <w:t>Click on “Select Folder” button</w:t>
            </w:r>
          </w:p>
        </w:tc>
      </w:tr>
      <w:bookmarkEnd w:id="8"/>
      <w:tr w:rsidR="009F311E" w14:paraId="61F70203" w14:textId="77777777" w:rsidTr="00793913">
        <w:trPr>
          <w:trHeight w:val="413"/>
        </w:trPr>
        <w:tc>
          <w:tcPr>
            <w:tcW w:w="810" w:type="dxa"/>
            <w:vAlign w:val="center"/>
          </w:tcPr>
          <w:p w14:paraId="6EB57231" w14:textId="614FD2F5" w:rsidR="005C495B" w:rsidRDefault="00625337" w:rsidP="008C5271">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41EAA634" w14:textId="77777777" w:rsidR="005C495B" w:rsidRDefault="005C495B" w:rsidP="008C5271">
            <w:pPr>
              <w:pStyle w:val="H1bodytext"/>
              <w:spacing w:after="0"/>
              <w:ind w:left="0"/>
              <w:rPr>
                <w:rFonts w:ascii="Arial" w:hAnsi="Arial"/>
                <w:sz w:val="20"/>
              </w:rPr>
            </w:pPr>
            <w:r>
              <w:rPr>
                <w:rFonts w:ascii="Arial" w:hAnsi="Arial"/>
                <w:sz w:val="20"/>
              </w:rPr>
              <w:t>Click “execute”</w:t>
            </w:r>
          </w:p>
        </w:tc>
      </w:tr>
      <w:tr w:rsidR="00D948FA" w14:paraId="7FE5D75B" w14:textId="77777777" w:rsidTr="00793913">
        <w:trPr>
          <w:trHeight w:val="3140"/>
        </w:trPr>
        <w:tc>
          <w:tcPr>
            <w:tcW w:w="810" w:type="dxa"/>
            <w:vAlign w:val="center"/>
          </w:tcPr>
          <w:p w14:paraId="5718B1EE" w14:textId="4E5CDC57" w:rsidR="007C1ABD" w:rsidRPr="007D0AAC" w:rsidRDefault="007C1ABD" w:rsidP="008C5271">
            <w:pPr>
              <w:pStyle w:val="H1bodytext"/>
              <w:spacing w:after="0"/>
              <w:ind w:left="0"/>
              <w:jc w:val="center"/>
              <w:rPr>
                <w:rFonts w:ascii="Arial" w:hAnsi="Arial"/>
                <w:sz w:val="20"/>
              </w:rPr>
            </w:pPr>
            <w:r>
              <w:rPr>
                <w:rFonts w:ascii="Arial" w:hAnsi="Arial"/>
                <w:sz w:val="20"/>
              </w:rPr>
              <w:t>1</w:t>
            </w:r>
            <w:r w:rsidR="00625337">
              <w:rPr>
                <w:rFonts w:ascii="Arial" w:hAnsi="Arial"/>
                <w:sz w:val="20"/>
              </w:rPr>
              <w:t>2</w:t>
            </w:r>
          </w:p>
        </w:tc>
        <w:tc>
          <w:tcPr>
            <w:tcW w:w="4050" w:type="dxa"/>
            <w:vAlign w:val="center"/>
          </w:tcPr>
          <w:p w14:paraId="696EEDD8" w14:textId="29754497" w:rsidR="007C1ABD" w:rsidRDefault="007C1ABD" w:rsidP="008C5271">
            <w:pPr>
              <w:pStyle w:val="H1bodytext"/>
              <w:spacing w:after="0"/>
              <w:ind w:left="0"/>
              <w:rPr>
                <w:rFonts w:ascii="Arial" w:hAnsi="Arial"/>
                <w:sz w:val="20"/>
              </w:rPr>
            </w:pPr>
            <w:r>
              <w:rPr>
                <w:rFonts w:ascii="Arial" w:hAnsi="Arial"/>
                <w:sz w:val="20"/>
              </w:rPr>
              <w:t xml:space="preserve">Verify separate output files were generated for the </w:t>
            </w:r>
            <w:r w:rsidR="00D948FA">
              <w:rPr>
                <w:rFonts w:ascii="Arial" w:hAnsi="Arial"/>
                <w:sz w:val="20"/>
              </w:rPr>
              <w:t>user-defined column “definitions”</w:t>
            </w:r>
            <w:r w:rsidR="008C5271">
              <w:rPr>
                <w:rFonts w:ascii="Arial" w:hAnsi="Arial"/>
                <w:sz w:val="20"/>
              </w:rPr>
              <w:t xml:space="preserve"> per FR-5</w:t>
            </w:r>
            <w:r w:rsidR="00495D4D">
              <w:rPr>
                <w:rFonts w:ascii="Arial" w:hAnsi="Arial"/>
                <w:sz w:val="20"/>
              </w:rPr>
              <w:t xml:space="preserve"> </w:t>
            </w:r>
          </w:p>
        </w:tc>
        <w:tc>
          <w:tcPr>
            <w:tcW w:w="3060" w:type="dxa"/>
            <w:vAlign w:val="center"/>
          </w:tcPr>
          <w:p w14:paraId="387230A3" w14:textId="27A1614F" w:rsidR="000774C9" w:rsidRDefault="00D948FA" w:rsidP="000774C9">
            <w:pPr>
              <w:pStyle w:val="H1bodytext"/>
              <w:spacing w:after="0"/>
              <w:ind w:left="0"/>
              <w:rPr>
                <w:rFonts w:ascii="Arial" w:hAnsi="Arial"/>
                <w:sz w:val="20"/>
              </w:rPr>
            </w:pPr>
            <w:r>
              <w:rPr>
                <w:rFonts w:ascii="Arial" w:hAnsi="Arial"/>
                <w:sz w:val="20"/>
              </w:rPr>
              <w:t>Separate output files were generated for each column</w:t>
            </w:r>
            <w:r w:rsidR="000774C9">
              <w:rPr>
                <w:rFonts w:ascii="Arial" w:hAnsi="Arial"/>
                <w:sz w:val="20"/>
              </w:rPr>
              <w:br/>
            </w:r>
            <w:r w:rsidR="000774C9">
              <w:rPr>
                <w:rFonts w:ascii="Arial" w:hAnsi="Arial"/>
                <w:sz w:val="20"/>
              </w:rPr>
              <w:br/>
              <w:t>Output file names = as follows for each “definition”</w:t>
            </w:r>
            <w:r w:rsidR="000774C9">
              <w:rPr>
                <w:rFonts w:ascii="Arial" w:hAnsi="Arial"/>
                <w:sz w:val="20"/>
              </w:rPr>
              <w:br/>
            </w:r>
            <w:r w:rsidR="000774C9">
              <w:rPr>
                <w:rFonts w:ascii="Arial" w:hAnsi="Arial"/>
                <w:sz w:val="20"/>
              </w:rPr>
              <w:br/>
              <w:t>{definition field}_yearly_steps.csv,</w:t>
            </w:r>
          </w:p>
          <w:p w14:paraId="5FA7775F" w14:textId="7806FEC8" w:rsidR="000774C9" w:rsidRDefault="000774C9" w:rsidP="00C84546">
            <w:pPr>
              <w:pStyle w:val="H1bodytext"/>
              <w:spacing w:after="0"/>
              <w:ind w:left="0"/>
              <w:rPr>
                <w:rFonts w:ascii="Arial" w:hAnsi="Arial"/>
                <w:sz w:val="20"/>
              </w:rPr>
            </w:pPr>
            <w:r>
              <w:rPr>
                <w:rFonts w:ascii="Arial" w:hAnsi="Arial"/>
                <w:sz w:val="20"/>
              </w:rPr>
              <w:t>{definition field}_cumulative.csv</w:t>
            </w:r>
          </w:p>
        </w:tc>
        <w:tc>
          <w:tcPr>
            <w:tcW w:w="1440" w:type="dxa"/>
            <w:gridSpan w:val="2"/>
            <w:vAlign w:val="center"/>
          </w:tcPr>
          <w:p w14:paraId="369B53AD" w14:textId="77777777" w:rsidR="007C1ABD" w:rsidRPr="007D0AAC" w:rsidRDefault="007C1ABD" w:rsidP="008C5271">
            <w:pPr>
              <w:pStyle w:val="H1bodytext"/>
              <w:spacing w:after="0"/>
              <w:ind w:left="0"/>
              <w:rPr>
                <w:rFonts w:ascii="Arial" w:hAnsi="Arial"/>
                <w:i/>
                <w:sz w:val="20"/>
              </w:rPr>
            </w:pPr>
          </w:p>
        </w:tc>
      </w:tr>
      <w:tr w:rsidR="00E95C7A" w14:paraId="579A009D" w14:textId="77777777" w:rsidTr="00793913">
        <w:trPr>
          <w:trHeight w:val="1016"/>
        </w:trPr>
        <w:tc>
          <w:tcPr>
            <w:tcW w:w="810" w:type="dxa"/>
            <w:vAlign w:val="center"/>
          </w:tcPr>
          <w:p w14:paraId="0C6289DB" w14:textId="5A1BC5B0" w:rsidR="00E95C7A" w:rsidRDefault="00E95C7A" w:rsidP="008C5271">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3AA14327" w14:textId="622EDA4F" w:rsidR="00E95C7A" w:rsidRPr="007D0AAC" w:rsidRDefault="00E95C7A" w:rsidP="008C5271">
            <w:pPr>
              <w:pStyle w:val="H1bodytext"/>
              <w:spacing w:after="0"/>
              <w:ind w:left="0"/>
              <w:rPr>
                <w:rFonts w:ascii="Arial" w:hAnsi="Arial"/>
                <w:i/>
                <w:sz w:val="20"/>
              </w:rPr>
            </w:pPr>
            <w:r>
              <w:rPr>
                <w:rFonts w:ascii="Arial" w:hAnsi="Arial"/>
                <w:i/>
                <w:sz w:val="20"/>
              </w:rPr>
              <w:t>Open</w:t>
            </w:r>
            <w:r w:rsidR="00907763">
              <w:rPr>
                <w:rFonts w:ascii="Arial" w:hAnsi="Arial"/>
                <w:i/>
                <w:sz w:val="20"/>
              </w:rPr>
              <w:t xml:space="preserve"> </w:t>
            </w:r>
            <w:r w:rsidR="00907763">
              <w:rPr>
                <w:rFonts w:ascii="Arial" w:hAnsi="Arial"/>
                <w:sz w:val="20"/>
              </w:rPr>
              <w:t>[</w:t>
            </w:r>
            <w:proofErr w:type="spellStart"/>
            <w:r w:rsidR="00907763">
              <w:rPr>
                <w:rFonts w:ascii="Arial" w:hAnsi="Arial"/>
                <w:sz w:val="20"/>
              </w:rPr>
              <w:t>test_directory</w:t>
            </w:r>
            <w:proofErr w:type="spellEnd"/>
            <w:r w:rsidR="00907763">
              <w:rPr>
                <w:rFonts w:ascii="Arial" w:hAnsi="Arial"/>
                <w:sz w:val="20"/>
              </w:rPr>
              <w:t>]\</w:t>
            </w:r>
            <w:r w:rsidR="00551CC0">
              <w:rPr>
                <w:rFonts w:ascii="Arial" w:hAnsi="Arial"/>
                <w:sz w:val="20"/>
              </w:rPr>
              <w:t xml:space="preserve"> AT-5\utility\</w:t>
            </w:r>
            <w:r w:rsidRPr="005C495B">
              <w:rPr>
                <w:rFonts w:ascii="Arial" w:hAnsi="Arial"/>
                <w:sz w:val="20"/>
              </w:rPr>
              <w:t>tab_i-129_test_data_2_column_subset_cum_AT-5_66-101</w:t>
            </w:r>
            <w:r>
              <w:rPr>
                <w:rFonts w:ascii="Arial" w:hAnsi="Arial"/>
                <w:sz w:val="20"/>
              </w:rPr>
              <w:t>_comparison.xlsx</w:t>
            </w:r>
          </w:p>
        </w:tc>
      </w:tr>
      <w:tr w:rsidR="00D948FA" w14:paraId="09F435FC" w14:textId="77777777" w:rsidTr="00793913">
        <w:trPr>
          <w:trHeight w:val="773"/>
        </w:trPr>
        <w:tc>
          <w:tcPr>
            <w:tcW w:w="810" w:type="dxa"/>
            <w:vAlign w:val="center"/>
          </w:tcPr>
          <w:p w14:paraId="668ABA16" w14:textId="315D8684" w:rsidR="005C495B" w:rsidRDefault="007C1ABD" w:rsidP="008C5271">
            <w:pPr>
              <w:pStyle w:val="H1bodytext"/>
              <w:spacing w:after="0"/>
              <w:ind w:left="0"/>
              <w:jc w:val="center"/>
              <w:rPr>
                <w:rFonts w:ascii="Arial" w:hAnsi="Arial"/>
                <w:sz w:val="20"/>
              </w:rPr>
            </w:pPr>
            <w:r>
              <w:rPr>
                <w:rFonts w:ascii="Arial" w:hAnsi="Arial"/>
                <w:sz w:val="20"/>
              </w:rPr>
              <w:t>1</w:t>
            </w:r>
            <w:r w:rsidR="00E95C7A">
              <w:rPr>
                <w:rFonts w:ascii="Arial" w:hAnsi="Arial"/>
                <w:sz w:val="20"/>
              </w:rPr>
              <w:t>4</w:t>
            </w:r>
          </w:p>
        </w:tc>
        <w:tc>
          <w:tcPr>
            <w:tcW w:w="8550" w:type="dxa"/>
            <w:gridSpan w:val="4"/>
            <w:vAlign w:val="center"/>
          </w:tcPr>
          <w:p w14:paraId="7311B907" w14:textId="55C0C63B" w:rsidR="005C495B" w:rsidRDefault="005C495B" w:rsidP="008C5271">
            <w:pPr>
              <w:pStyle w:val="H1bodytext"/>
              <w:spacing w:after="0"/>
              <w:ind w:left="0"/>
              <w:rPr>
                <w:rFonts w:ascii="Arial" w:hAnsi="Arial"/>
                <w:sz w:val="20"/>
              </w:rPr>
            </w:pPr>
            <w:r>
              <w:rPr>
                <w:rFonts w:ascii="Arial" w:hAnsi="Arial"/>
                <w:sz w:val="20"/>
              </w:rPr>
              <w:t xml:space="preserve">Open </w:t>
            </w:r>
            <w:r w:rsidR="00907763">
              <w:rPr>
                <w:rFonts w:ascii="Arial" w:hAnsi="Arial"/>
                <w:sz w:val="20"/>
              </w:rPr>
              <w:t>[test_directory]\AT-5\output\</w:t>
            </w:r>
            <w:r w:rsidRPr="005C495B">
              <w:rPr>
                <w:rFonts w:ascii="Arial" w:hAnsi="Arial"/>
                <w:sz w:val="20"/>
              </w:rPr>
              <w:t>tab_i-129_test_data_2_column_subset_cum_AT-5_66-101_cumulative.csv</w:t>
            </w:r>
          </w:p>
        </w:tc>
      </w:tr>
      <w:tr w:rsidR="00E95C7A" w14:paraId="2F690A82" w14:textId="77777777" w:rsidTr="00793913">
        <w:trPr>
          <w:trHeight w:val="1007"/>
        </w:trPr>
        <w:tc>
          <w:tcPr>
            <w:tcW w:w="810" w:type="dxa"/>
            <w:vAlign w:val="center"/>
          </w:tcPr>
          <w:p w14:paraId="0F4A559F" w14:textId="12CFB862" w:rsidR="00E95C7A" w:rsidRDefault="00E95C7A" w:rsidP="008C5271">
            <w:pPr>
              <w:pStyle w:val="H1bodytext"/>
              <w:spacing w:after="0"/>
              <w:ind w:left="0"/>
              <w:jc w:val="center"/>
              <w:rPr>
                <w:rFonts w:ascii="Arial" w:hAnsi="Arial"/>
                <w:sz w:val="20"/>
              </w:rPr>
            </w:pPr>
            <w:r>
              <w:rPr>
                <w:rFonts w:ascii="Arial" w:hAnsi="Arial"/>
                <w:sz w:val="20"/>
              </w:rPr>
              <w:t>15</w:t>
            </w:r>
          </w:p>
        </w:tc>
        <w:tc>
          <w:tcPr>
            <w:tcW w:w="8550" w:type="dxa"/>
            <w:gridSpan w:val="4"/>
            <w:vAlign w:val="center"/>
          </w:tcPr>
          <w:p w14:paraId="31C360E5" w14:textId="35E8D33D" w:rsidR="00E95C7A" w:rsidRDefault="00E95C7A" w:rsidP="008C5271">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tab_i-129_test_data_2_column_subset_cum_AT-5_66-101_cumulative.csv</w:t>
            </w:r>
            <w:r>
              <w:rPr>
                <w:rFonts w:ascii="Arial" w:hAnsi="Arial"/>
                <w:sz w:val="20"/>
              </w:rPr>
              <w:t>”  and past</w:t>
            </w:r>
            <w:r w:rsidR="00907763">
              <w:rPr>
                <w:rFonts w:ascii="Arial" w:hAnsi="Arial"/>
                <w:sz w:val="20"/>
              </w:rPr>
              <w:t>e</w:t>
            </w:r>
            <w:r>
              <w:rPr>
                <w:rFonts w:ascii="Arial" w:hAnsi="Arial"/>
                <w:sz w:val="20"/>
              </w:rPr>
              <w:t xml:space="preserve"> them into tab “</w:t>
            </w:r>
            <w:r w:rsidR="00A61C67">
              <w:rPr>
                <w:rFonts w:ascii="Arial" w:hAnsi="Arial"/>
                <w:sz w:val="20"/>
              </w:rPr>
              <w:t>66</w:t>
            </w:r>
            <w:r w:rsidR="00D25C2A">
              <w:rPr>
                <w:rFonts w:ascii="Arial" w:hAnsi="Arial"/>
                <w:sz w:val="20"/>
              </w:rPr>
              <w:t>-10</w:t>
            </w:r>
            <w:r w:rsidR="00C84546">
              <w:rPr>
                <w:rFonts w:ascii="Arial" w:hAnsi="Arial"/>
                <w:sz w:val="20"/>
              </w:rPr>
              <w:t>1</w:t>
            </w:r>
            <w:r w:rsidR="00D25C2A">
              <w:rPr>
                <w:rFonts w:ascii="Arial" w:hAnsi="Arial"/>
                <w:sz w:val="20"/>
              </w:rPr>
              <w:t xml:space="preserve"> C</w:t>
            </w:r>
            <w:r>
              <w:rPr>
                <w:rFonts w:ascii="Arial" w:hAnsi="Arial"/>
                <w:sz w:val="20"/>
              </w:rPr>
              <w:t>umulative” of “</w:t>
            </w:r>
            <w:r w:rsidRPr="005C495B">
              <w:rPr>
                <w:rFonts w:ascii="Arial" w:hAnsi="Arial"/>
                <w:sz w:val="20"/>
              </w:rPr>
              <w:t>tab_i-129_test_data_2_column_subset_cum_AT-5_66-101</w:t>
            </w:r>
            <w:r>
              <w:rPr>
                <w:rFonts w:ascii="Arial" w:hAnsi="Arial"/>
                <w:sz w:val="20"/>
              </w:rPr>
              <w:t>_comparison.xlsx”</w:t>
            </w:r>
          </w:p>
        </w:tc>
      </w:tr>
      <w:tr w:rsidR="009F311E" w14:paraId="10B13FC2" w14:textId="77777777" w:rsidTr="00793913">
        <w:trPr>
          <w:trHeight w:val="4283"/>
        </w:trPr>
        <w:tc>
          <w:tcPr>
            <w:tcW w:w="810" w:type="dxa"/>
            <w:vAlign w:val="center"/>
          </w:tcPr>
          <w:p w14:paraId="7B2C41CB" w14:textId="6DB273C7" w:rsidR="009C7AD1" w:rsidRPr="007D0AAC" w:rsidRDefault="007C1ABD" w:rsidP="005F5167">
            <w:pPr>
              <w:pStyle w:val="H1bodytext"/>
              <w:spacing w:after="0"/>
              <w:ind w:left="0"/>
              <w:jc w:val="center"/>
              <w:rPr>
                <w:rFonts w:ascii="Arial" w:hAnsi="Arial"/>
                <w:sz w:val="20"/>
              </w:rPr>
            </w:pPr>
            <w:r>
              <w:rPr>
                <w:rFonts w:ascii="Arial" w:hAnsi="Arial"/>
                <w:sz w:val="20"/>
              </w:rPr>
              <w:lastRenderedPageBreak/>
              <w:t>1</w:t>
            </w:r>
            <w:r w:rsidR="00E95C7A">
              <w:rPr>
                <w:rFonts w:ascii="Arial" w:hAnsi="Arial"/>
                <w:sz w:val="20"/>
              </w:rPr>
              <w:t>6</w:t>
            </w:r>
          </w:p>
        </w:tc>
        <w:tc>
          <w:tcPr>
            <w:tcW w:w="4050" w:type="dxa"/>
            <w:vAlign w:val="center"/>
          </w:tcPr>
          <w:p w14:paraId="6BE4F70A" w14:textId="578FA27C" w:rsidR="009C7AD1" w:rsidRDefault="005C495B" w:rsidP="005F5167">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w:t>
            </w:r>
            <w:r w:rsidR="007C1ABD">
              <w:rPr>
                <w:rFonts w:ascii="Arial" w:hAnsi="Arial"/>
                <w:sz w:val="20"/>
              </w:rPr>
              <w:t xml:space="preserve"> </w:t>
            </w:r>
            <w:proofErr w:type="spellStart"/>
            <w:r w:rsidR="007C1ABD">
              <w:rPr>
                <w:rFonts w:ascii="Arial" w:hAnsi="Arial"/>
                <w:sz w:val="20"/>
              </w:rPr>
              <w:t>timestep</w:t>
            </w:r>
            <w:r>
              <w:rPr>
                <w:rFonts w:ascii="Arial" w:hAnsi="Arial"/>
                <w:sz w:val="20"/>
              </w:rPr>
              <w:t>s</w:t>
            </w:r>
            <w:proofErr w:type="spellEnd"/>
            <w:r>
              <w:rPr>
                <w:rFonts w:ascii="Arial" w:hAnsi="Arial"/>
                <w:sz w:val="20"/>
              </w:rPr>
              <w:t xml:space="preserve"> are calculated correctly </w:t>
            </w:r>
            <w:r w:rsidR="009F311E">
              <w:rPr>
                <w:rFonts w:ascii="Arial" w:hAnsi="Arial"/>
                <w:sz w:val="20"/>
              </w:rPr>
              <w:t>by using</w:t>
            </w:r>
            <w:r>
              <w:rPr>
                <w:rFonts w:ascii="Arial" w:hAnsi="Arial"/>
                <w:sz w:val="20"/>
              </w:rPr>
              <w:t xml:space="preserve"> formula documented in FR-</w:t>
            </w:r>
            <w:r w:rsidR="00CA10D2">
              <w:rPr>
                <w:rFonts w:ascii="Arial" w:hAnsi="Arial"/>
                <w:sz w:val="20"/>
              </w:rPr>
              <w:t>7</w:t>
            </w:r>
            <w:r>
              <w:rPr>
                <w:rFonts w:ascii="Arial" w:hAnsi="Arial"/>
                <w:sz w:val="20"/>
              </w:rPr>
              <w:t xml:space="preserve"> </w:t>
            </w:r>
            <w:r w:rsidR="009F311E">
              <w:rPr>
                <w:rFonts w:ascii="Arial" w:hAnsi="Arial"/>
                <w:sz w:val="20"/>
              </w:rPr>
              <w:t>and the rate data in “</w:t>
            </w:r>
            <w:r w:rsidR="009F311E" w:rsidRPr="005C495B">
              <w:rPr>
                <w:rFonts w:ascii="Arial" w:hAnsi="Arial"/>
                <w:sz w:val="20"/>
              </w:rPr>
              <w:t>tab_i-129_test_data_2_column_subset.dat</w:t>
            </w:r>
            <w:r w:rsidR="009F311E">
              <w:rPr>
                <w:rFonts w:ascii="Arial" w:hAnsi="Arial"/>
                <w:sz w:val="20"/>
              </w:rPr>
              <w:t>” file</w:t>
            </w:r>
          </w:p>
        </w:tc>
        <w:tc>
          <w:tcPr>
            <w:tcW w:w="3060" w:type="dxa"/>
            <w:vAlign w:val="center"/>
          </w:tcPr>
          <w:p w14:paraId="7943DE9B" w14:textId="3C5958C5" w:rsidR="009C7AD1" w:rsidRDefault="009F311E"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w:t>
            </w:r>
            <w:r w:rsidR="005D7D67">
              <w:rPr>
                <w:rFonts w:ascii="Arial" w:hAnsi="Arial"/>
                <w:sz w:val="20"/>
              </w:rPr>
              <w:t xml:space="preserve">independently </w:t>
            </w:r>
            <w:r>
              <w:rPr>
                <w:rFonts w:ascii="Arial" w:hAnsi="Arial"/>
                <w:sz w:val="20"/>
              </w:rPr>
              <w:t>calculated cumulative values</w:t>
            </w:r>
            <w:r w:rsidR="008C5271">
              <w:rPr>
                <w:rFonts w:ascii="Arial" w:hAnsi="Arial"/>
                <w:sz w:val="20"/>
              </w:rPr>
              <w:t xml:space="preserve"> for </w:t>
            </w:r>
            <w:proofErr w:type="spellStart"/>
            <w:r w:rsidR="008C5271">
              <w:rPr>
                <w:rFonts w:ascii="Arial" w:hAnsi="Arial"/>
                <w:sz w:val="20"/>
              </w:rPr>
              <w:t>noninteger</w:t>
            </w:r>
            <w:proofErr w:type="spellEnd"/>
            <w:r w:rsidR="008C5271">
              <w:rPr>
                <w:rFonts w:ascii="Arial" w:hAnsi="Arial"/>
                <w:sz w:val="20"/>
              </w:rPr>
              <w:t xml:space="preserve"> year </w:t>
            </w:r>
            <w:proofErr w:type="spellStart"/>
            <w:r w:rsidR="008C5271">
              <w:rPr>
                <w:rFonts w:ascii="Arial" w:hAnsi="Arial"/>
                <w:sz w:val="20"/>
              </w:rPr>
              <w:t>timesteps</w:t>
            </w:r>
            <w:proofErr w:type="spellEnd"/>
          </w:p>
          <w:p w14:paraId="4CBB6066" w14:textId="77777777" w:rsidR="00F36923" w:rsidRDefault="00F36923" w:rsidP="005F5167">
            <w:pPr>
              <w:pStyle w:val="H1bodytext"/>
              <w:spacing w:after="0"/>
              <w:ind w:left="0"/>
              <w:rPr>
                <w:rFonts w:ascii="Arial" w:hAnsi="Arial"/>
                <w:sz w:val="20"/>
              </w:rPr>
            </w:pPr>
          </w:p>
          <w:p w14:paraId="49E622DC" w14:textId="26A7977E" w:rsidR="00F36923" w:rsidRDefault="00F36923" w:rsidP="005F5167">
            <w:pPr>
              <w:pStyle w:val="H1bodytext"/>
              <w:spacing w:after="0"/>
              <w:ind w:left="0"/>
              <w:rPr>
                <w:rFonts w:ascii="Arial" w:hAnsi="Arial"/>
                <w:sz w:val="20"/>
              </w:rPr>
            </w:pPr>
            <w:r>
              <w:rPr>
                <w:rFonts w:ascii="Arial" w:hAnsi="Arial"/>
                <w:sz w:val="20"/>
              </w:rPr>
              <w:t>Note: provided excel document with hand calculated values</w:t>
            </w:r>
            <w:r w:rsidR="009D46DC">
              <w:rPr>
                <w:rFonts w:ascii="Arial" w:hAnsi="Arial"/>
                <w:sz w:val="20"/>
              </w:rPr>
              <w:t>.  You can add the cumulative from SRI to the cumulative tab (using columns A and B) to populate the cumulative graph comparison of the original data, hand calculation and the SRI data</w:t>
            </w:r>
          </w:p>
        </w:tc>
        <w:tc>
          <w:tcPr>
            <w:tcW w:w="1440" w:type="dxa"/>
            <w:gridSpan w:val="2"/>
            <w:vAlign w:val="center"/>
          </w:tcPr>
          <w:p w14:paraId="1CD41EE0" w14:textId="77777777" w:rsidR="009C7AD1" w:rsidRPr="007D0AAC" w:rsidRDefault="009C7AD1" w:rsidP="005F5167">
            <w:pPr>
              <w:pStyle w:val="H1bodytext"/>
              <w:spacing w:after="0"/>
              <w:ind w:left="0"/>
              <w:rPr>
                <w:rFonts w:ascii="Arial" w:hAnsi="Arial"/>
                <w:i/>
                <w:sz w:val="20"/>
              </w:rPr>
            </w:pPr>
          </w:p>
        </w:tc>
      </w:tr>
      <w:tr w:rsidR="009F311E" w14:paraId="4E77A3B9" w14:textId="77777777" w:rsidTr="00793913">
        <w:trPr>
          <w:trHeight w:val="4022"/>
        </w:trPr>
        <w:tc>
          <w:tcPr>
            <w:tcW w:w="810" w:type="dxa"/>
            <w:vAlign w:val="center"/>
          </w:tcPr>
          <w:p w14:paraId="7AE7BAC8" w14:textId="013C7621" w:rsidR="009C7AD1" w:rsidRPr="007D0AAC" w:rsidRDefault="007C1ABD" w:rsidP="005F5167">
            <w:pPr>
              <w:pStyle w:val="H1bodytext"/>
              <w:spacing w:after="0"/>
              <w:ind w:left="0"/>
              <w:jc w:val="center"/>
              <w:rPr>
                <w:rFonts w:ascii="Arial" w:hAnsi="Arial"/>
                <w:sz w:val="20"/>
              </w:rPr>
            </w:pPr>
            <w:r>
              <w:rPr>
                <w:rFonts w:ascii="Arial" w:hAnsi="Arial"/>
                <w:sz w:val="20"/>
              </w:rPr>
              <w:t>1</w:t>
            </w:r>
            <w:r w:rsidR="00E95C7A">
              <w:rPr>
                <w:rFonts w:ascii="Arial" w:hAnsi="Arial"/>
                <w:sz w:val="20"/>
              </w:rPr>
              <w:t>7</w:t>
            </w:r>
          </w:p>
        </w:tc>
        <w:tc>
          <w:tcPr>
            <w:tcW w:w="4050" w:type="dxa"/>
            <w:vAlign w:val="center"/>
          </w:tcPr>
          <w:p w14:paraId="26F58B89" w14:textId="37286B05" w:rsidR="009C7AD1" w:rsidRDefault="007C1ABD" w:rsidP="005F5167">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w:t>
            </w:r>
            <w:r w:rsidR="00CA10D2">
              <w:rPr>
                <w:rFonts w:ascii="Arial" w:hAnsi="Arial"/>
                <w:sz w:val="20"/>
              </w:rPr>
              <w:t>9</w:t>
            </w:r>
          </w:p>
        </w:tc>
        <w:tc>
          <w:tcPr>
            <w:tcW w:w="3060" w:type="dxa"/>
            <w:vAlign w:val="center"/>
          </w:tcPr>
          <w:p w14:paraId="09B4DF1E" w14:textId="249E7F40" w:rsidR="009C7AD1" w:rsidRDefault="008C5271" w:rsidP="005F5167">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046CCC92" w14:textId="77777777" w:rsidR="009D46DC" w:rsidRDefault="009D46DC" w:rsidP="005F5167">
            <w:pPr>
              <w:pStyle w:val="H1bodytext"/>
              <w:spacing w:after="0"/>
              <w:ind w:left="0"/>
              <w:rPr>
                <w:rFonts w:ascii="Arial" w:hAnsi="Arial"/>
                <w:sz w:val="20"/>
              </w:rPr>
            </w:pPr>
          </w:p>
          <w:p w14:paraId="34F6CA6E" w14:textId="63ACAE30" w:rsidR="009D46DC" w:rsidRPr="007D0AAC" w:rsidRDefault="009D46DC" w:rsidP="005F5167">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7AC0B89F" w14:textId="77777777" w:rsidR="009C7AD1" w:rsidRPr="007D0AAC" w:rsidRDefault="009C7AD1" w:rsidP="005F5167">
            <w:pPr>
              <w:pStyle w:val="H1bodytext"/>
              <w:spacing w:after="0"/>
              <w:ind w:left="0"/>
              <w:jc w:val="center"/>
              <w:rPr>
                <w:rFonts w:ascii="Arial" w:hAnsi="Arial"/>
                <w:sz w:val="20"/>
              </w:rPr>
            </w:pPr>
          </w:p>
        </w:tc>
      </w:tr>
      <w:tr w:rsidR="00E95C7A" w14:paraId="6C6AC30E" w14:textId="77777777" w:rsidTr="00793913">
        <w:trPr>
          <w:trHeight w:val="773"/>
        </w:trPr>
        <w:tc>
          <w:tcPr>
            <w:tcW w:w="810" w:type="dxa"/>
            <w:vAlign w:val="center"/>
          </w:tcPr>
          <w:p w14:paraId="361CC21C" w14:textId="35B0317D" w:rsidR="00E95C7A" w:rsidRDefault="00E95C7A" w:rsidP="000A7D68">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084F7C93" w14:textId="6F848B52" w:rsidR="00E95C7A" w:rsidRDefault="00E95C7A" w:rsidP="000A7D68">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E95C7A" w14:paraId="2EE4CB87" w14:textId="77777777" w:rsidTr="00793913">
        <w:trPr>
          <w:trHeight w:val="773"/>
        </w:trPr>
        <w:tc>
          <w:tcPr>
            <w:tcW w:w="810" w:type="dxa"/>
            <w:vAlign w:val="center"/>
          </w:tcPr>
          <w:p w14:paraId="56C9DE01" w14:textId="349D7156" w:rsidR="00E95C7A" w:rsidRDefault="00E95C7A" w:rsidP="000A7D68">
            <w:pPr>
              <w:pStyle w:val="H1bodytext"/>
              <w:spacing w:after="0"/>
              <w:ind w:left="0"/>
              <w:jc w:val="center"/>
              <w:rPr>
                <w:rFonts w:ascii="Arial" w:hAnsi="Arial"/>
                <w:sz w:val="20"/>
              </w:rPr>
            </w:pPr>
            <w:r>
              <w:rPr>
                <w:rFonts w:ascii="Arial" w:hAnsi="Arial"/>
                <w:sz w:val="20"/>
              </w:rPr>
              <w:t>19</w:t>
            </w:r>
          </w:p>
        </w:tc>
        <w:tc>
          <w:tcPr>
            <w:tcW w:w="8550" w:type="dxa"/>
            <w:gridSpan w:val="4"/>
            <w:vAlign w:val="center"/>
          </w:tcPr>
          <w:p w14:paraId="1956B830" w14:textId="388D5032" w:rsidR="00E95C7A" w:rsidRDefault="00E95C7A" w:rsidP="000A7D68">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 them into tab “</w:t>
            </w:r>
            <w:r w:rsidR="00A61C67">
              <w:rPr>
                <w:rFonts w:ascii="Arial" w:hAnsi="Arial"/>
                <w:sz w:val="20"/>
              </w:rPr>
              <w:t>66-10</w:t>
            </w:r>
            <w:r w:rsidR="00C84546">
              <w:rPr>
                <w:rFonts w:ascii="Arial" w:hAnsi="Arial"/>
                <w:sz w:val="20"/>
              </w:rPr>
              <w:t>1</w:t>
            </w:r>
            <w:r w:rsidR="00A61C67">
              <w:rPr>
                <w:rFonts w:ascii="Arial" w:hAnsi="Arial"/>
                <w:sz w:val="20"/>
              </w:rPr>
              <w:t xml:space="preserve"> R</w:t>
            </w:r>
            <w:r>
              <w:rPr>
                <w:rFonts w:ascii="Arial" w:hAnsi="Arial"/>
                <w:sz w:val="20"/>
              </w:rPr>
              <w:t>ate” of “</w:t>
            </w:r>
            <w:r w:rsidRPr="005C495B">
              <w:rPr>
                <w:rFonts w:ascii="Arial" w:hAnsi="Arial"/>
                <w:sz w:val="20"/>
              </w:rPr>
              <w:t>tab_i-129_test_data_2_column_subset_cum_AT-5_66-101</w:t>
            </w:r>
            <w:r>
              <w:rPr>
                <w:rFonts w:ascii="Arial" w:hAnsi="Arial"/>
                <w:sz w:val="20"/>
              </w:rPr>
              <w:t>_comparison.xlsx”</w:t>
            </w:r>
          </w:p>
        </w:tc>
      </w:tr>
      <w:tr w:rsidR="009D46DC" w:rsidRPr="007D0AAC" w14:paraId="130B8F83" w14:textId="77777777" w:rsidTr="00793913">
        <w:trPr>
          <w:trHeight w:val="854"/>
        </w:trPr>
        <w:tc>
          <w:tcPr>
            <w:tcW w:w="810" w:type="dxa"/>
            <w:vMerge w:val="restart"/>
            <w:vAlign w:val="center"/>
          </w:tcPr>
          <w:p w14:paraId="201D63CE" w14:textId="54368EC3" w:rsidR="009D46DC" w:rsidRDefault="00E95C7A" w:rsidP="000A7D68">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28AA2F0" w14:textId="204A7232" w:rsidR="009D46DC" w:rsidRDefault="009D46DC" w:rsidP="000A7D68">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w:t>
            </w:r>
            <w:r w:rsidRPr="007051FB">
              <w:rPr>
                <w:rFonts w:ascii="Arial" w:hAnsi="Arial"/>
                <w:sz w:val="20"/>
              </w:rPr>
              <w:lastRenderedPageBreak/>
              <w:t>129_test_data_2_column_subset_yearly_steps.csv</w:t>
            </w:r>
            <w:r>
              <w:rPr>
                <w:rFonts w:ascii="Arial" w:hAnsi="Arial"/>
                <w:sz w:val="20"/>
              </w:rPr>
              <w:t>” consistent with FR-</w:t>
            </w:r>
            <w:r w:rsidR="00CA10D2">
              <w:rPr>
                <w:rFonts w:ascii="Arial" w:hAnsi="Arial"/>
                <w:sz w:val="20"/>
              </w:rPr>
              <w:t>10</w:t>
            </w:r>
          </w:p>
        </w:tc>
        <w:tc>
          <w:tcPr>
            <w:tcW w:w="3060" w:type="dxa"/>
            <w:vAlign w:val="center"/>
          </w:tcPr>
          <w:p w14:paraId="3B99A781" w14:textId="77777777" w:rsidR="009D46DC" w:rsidRDefault="009D46DC" w:rsidP="000A7D68">
            <w:pPr>
              <w:pStyle w:val="H1bodytext"/>
              <w:spacing w:after="0"/>
              <w:ind w:left="0"/>
              <w:rPr>
                <w:rFonts w:ascii="Arial" w:hAnsi="Arial"/>
                <w:sz w:val="20"/>
              </w:rPr>
            </w:pPr>
            <w:r>
              <w:rPr>
                <w:rFonts w:ascii="Arial" w:hAnsi="Arial"/>
                <w:sz w:val="20"/>
              </w:rPr>
              <w:lastRenderedPageBreak/>
              <w:t>Years are all integer values</w:t>
            </w:r>
          </w:p>
        </w:tc>
        <w:tc>
          <w:tcPr>
            <w:tcW w:w="1440" w:type="dxa"/>
            <w:gridSpan w:val="2"/>
            <w:vAlign w:val="center"/>
          </w:tcPr>
          <w:p w14:paraId="10BBE34C" w14:textId="77777777" w:rsidR="009D46DC" w:rsidRPr="007D0AAC" w:rsidRDefault="009D46DC" w:rsidP="000A7D68">
            <w:pPr>
              <w:pStyle w:val="H1bodytext"/>
              <w:spacing w:after="0"/>
              <w:ind w:left="0"/>
              <w:jc w:val="center"/>
              <w:rPr>
                <w:rFonts w:ascii="Arial" w:hAnsi="Arial"/>
                <w:sz w:val="20"/>
              </w:rPr>
            </w:pPr>
          </w:p>
        </w:tc>
      </w:tr>
      <w:tr w:rsidR="009D46DC" w:rsidRPr="007D0AAC" w14:paraId="03F47E78" w14:textId="77777777" w:rsidTr="00793913">
        <w:trPr>
          <w:trHeight w:val="791"/>
        </w:trPr>
        <w:tc>
          <w:tcPr>
            <w:tcW w:w="810" w:type="dxa"/>
            <w:vMerge/>
            <w:vAlign w:val="center"/>
          </w:tcPr>
          <w:p w14:paraId="3D8D5135" w14:textId="77777777" w:rsidR="009D46DC" w:rsidRDefault="009D46DC" w:rsidP="000A7D68">
            <w:pPr>
              <w:pStyle w:val="H1bodytext"/>
              <w:spacing w:after="0"/>
              <w:ind w:left="0"/>
              <w:jc w:val="center"/>
              <w:rPr>
                <w:rFonts w:ascii="Arial" w:hAnsi="Arial"/>
                <w:sz w:val="20"/>
              </w:rPr>
            </w:pPr>
          </w:p>
        </w:tc>
        <w:tc>
          <w:tcPr>
            <w:tcW w:w="4050" w:type="dxa"/>
            <w:vMerge/>
            <w:vAlign w:val="center"/>
          </w:tcPr>
          <w:p w14:paraId="71713611" w14:textId="77777777" w:rsidR="009D46DC" w:rsidRDefault="009D46DC" w:rsidP="000A7D68">
            <w:pPr>
              <w:pStyle w:val="H1bodytext"/>
              <w:spacing w:after="0"/>
              <w:ind w:left="0"/>
              <w:rPr>
                <w:rFonts w:ascii="Arial" w:hAnsi="Arial"/>
                <w:sz w:val="20"/>
              </w:rPr>
            </w:pPr>
          </w:p>
        </w:tc>
        <w:tc>
          <w:tcPr>
            <w:tcW w:w="3060" w:type="dxa"/>
            <w:vAlign w:val="center"/>
          </w:tcPr>
          <w:p w14:paraId="1F3425E2" w14:textId="257FE68A" w:rsidR="009D46DC" w:rsidRDefault="009D46DC" w:rsidP="000A7D68">
            <w:pPr>
              <w:pStyle w:val="H1bodytext"/>
              <w:spacing w:after="0"/>
              <w:ind w:left="0"/>
              <w:rPr>
                <w:rFonts w:ascii="Arial" w:hAnsi="Arial"/>
                <w:sz w:val="20"/>
              </w:rPr>
            </w:pPr>
            <w:r>
              <w:rPr>
                <w:rFonts w:ascii="Arial" w:hAnsi="Arial"/>
                <w:sz w:val="20"/>
              </w:rPr>
              <w:t>Rate values = hand calculated rates</w:t>
            </w:r>
            <w:r w:rsidR="00803831">
              <w:rPr>
                <w:rFonts w:ascii="Arial" w:hAnsi="Arial"/>
                <w:sz w:val="20"/>
              </w:rPr>
              <w:t xml:space="preserve"> for integer years</w:t>
            </w:r>
            <w:r>
              <w:rPr>
                <w:rFonts w:ascii="Arial" w:hAnsi="Arial"/>
                <w:sz w:val="20"/>
              </w:rPr>
              <w:t>.</w:t>
            </w:r>
          </w:p>
        </w:tc>
        <w:tc>
          <w:tcPr>
            <w:tcW w:w="1440" w:type="dxa"/>
            <w:gridSpan w:val="2"/>
            <w:vAlign w:val="center"/>
          </w:tcPr>
          <w:p w14:paraId="2E9E24BF" w14:textId="77777777" w:rsidR="009D46DC" w:rsidRPr="007D0AAC" w:rsidRDefault="009D46DC" w:rsidP="000A7D68">
            <w:pPr>
              <w:pStyle w:val="H1bodytext"/>
              <w:spacing w:after="0"/>
              <w:ind w:left="0"/>
              <w:jc w:val="center"/>
              <w:rPr>
                <w:rFonts w:ascii="Arial" w:hAnsi="Arial"/>
                <w:sz w:val="20"/>
              </w:rPr>
            </w:pPr>
          </w:p>
        </w:tc>
      </w:tr>
    </w:tbl>
    <w:p w14:paraId="6BB89669" w14:textId="23A94F1D" w:rsidR="009C7AD1" w:rsidRDefault="009C7AD1" w:rsidP="00E62A15">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495D4D" w:rsidRPr="00932809" w14:paraId="678C7728" w14:textId="77777777" w:rsidTr="00413E53">
        <w:trPr>
          <w:cantSplit/>
          <w:trHeight w:val="360"/>
          <w:tblHeader/>
        </w:trPr>
        <w:tc>
          <w:tcPr>
            <w:tcW w:w="9360" w:type="dxa"/>
            <w:gridSpan w:val="4"/>
            <w:tcBorders>
              <w:top w:val="nil"/>
              <w:left w:val="nil"/>
              <w:bottom w:val="single" w:sz="4" w:space="0" w:color="auto"/>
              <w:right w:val="nil"/>
            </w:tcBorders>
            <w:vAlign w:val="bottom"/>
          </w:tcPr>
          <w:p w14:paraId="097D5EC6" w14:textId="3A2F4925" w:rsidR="00495D4D" w:rsidRDefault="00495D4D" w:rsidP="00205B01">
            <w:pPr>
              <w:pStyle w:val="Table"/>
            </w:pPr>
            <w:r>
              <w:t>Table 8</w:t>
            </w:r>
          </w:p>
          <w:p w14:paraId="29A98628" w14:textId="6219AB70" w:rsidR="00495D4D" w:rsidRPr="007D0AAC" w:rsidRDefault="0005140B" w:rsidP="00205B01">
            <w:pPr>
              <w:pStyle w:val="H1bodytext"/>
              <w:spacing w:after="0"/>
              <w:ind w:left="0"/>
              <w:jc w:val="center"/>
              <w:rPr>
                <w:rFonts w:ascii="Arial" w:hAnsi="Arial"/>
                <w:b/>
                <w:sz w:val="20"/>
              </w:rPr>
            </w:pPr>
            <w:sdt>
              <w:sdtPr>
                <w:rPr>
                  <w:rFonts w:ascii="Arial" w:hAnsi="Arial"/>
                  <w:b/>
                  <w:bCs/>
                  <w:sz w:val="20"/>
                </w:rPr>
                <w:alias w:val="Keywords"/>
                <w:tag w:val=""/>
                <w:id w:val="-1248807614"/>
                <w:placeholder>
                  <w:docPart w:val="0021DC075EE74ED59907C574654B05F1"/>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95D4D" w:rsidRPr="007D0AAC">
              <w:rPr>
                <w:rFonts w:ascii="Arial" w:hAnsi="Arial" w:cs="Arial"/>
                <w:b/>
                <w:sz w:val="20"/>
              </w:rPr>
              <w:t xml:space="preserve"> Acceptance </w:t>
            </w:r>
            <w:r w:rsidR="00495D4D" w:rsidRPr="007D0AAC">
              <w:rPr>
                <w:rFonts w:ascii="Arial" w:hAnsi="Arial"/>
                <w:b/>
                <w:sz w:val="20"/>
              </w:rPr>
              <w:t>Test Plan</w:t>
            </w:r>
            <w:r w:rsidR="00495D4D">
              <w:rPr>
                <w:rFonts w:ascii="Arial" w:hAnsi="Arial"/>
                <w:b/>
                <w:sz w:val="20"/>
              </w:rPr>
              <w:t xml:space="preserve"> Case 6</w:t>
            </w:r>
          </w:p>
        </w:tc>
      </w:tr>
      <w:tr w:rsidR="00044DA5" w:rsidRPr="007D0AAC" w14:paraId="55F37359" w14:textId="77777777" w:rsidTr="00413E53">
        <w:trPr>
          <w:cantSplit/>
          <w:trHeight w:val="530"/>
          <w:tblHeader/>
        </w:trPr>
        <w:tc>
          <w:tcPr>
            <w:tcW w:w="4590" w:type="dxa"/>
            <w:gridSpan w:val="2"/>
            <w:tcBorders>
              <w:top w:val="single" w:sz="4" w:space="0" w:color="auto"/>
            </w:tcBorders>
            <w:shd w:val="clear" w:color="auto" w:fill="auto"/>
            <w:vAlign w:val="center"/>
          </w:tcPr>
          <w:p w14:paraId="12C43671" w14:textId="013E0FBB" w:rsidR="00495D4D" w:rsidRPr="007D0AAC" w:rsidRDefault="0005140B" w:rsidP="00205B01">
            <w:pPr>
              <w:pStyle w:val="H1bodytext"/>
              <w:spacing w:after="0"/>
              <w:ind w:left="0"/>
              <w:jc w:val="center"/>
              <w:rPr>
                <w:rFonts w:ascii="Arial" w:hAnsi="Arial"/>
                <w:b/>
                <w:sz w:val="20"/>
              </w:rPr>
            </w:pPr>
            <w:sdt>
              <w:sdtPr>
                <w:rPr>
                  <w:rFonts w:ascii="Arial" w:hAnsi="Arial"/>
                  <w:b/>
                  <w:bCs/>
                  <w:sz w:val="20"/>
                </w:rPr>
                <w:alias w:val="Keywords"/>
                <w:tag w:val=""/>
                <w:id w:val="236287074"/>
                <w:placeholder>
                  <w:docPart w:val="6C28CF60E66E4FBB938367A945DAA0A0"/>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95D4D" w:rsidRPr="007D0AAC">
              <w:rPr>
                <w:rFonts w:ascii="Arial" w:hAnsi="Arial"/>
                <w:b/>
                <w:sz w:val="20"/>
              </w:rPr>
              <w:t xml:space="preserve"> Acceptance Testing</w:t>
            </w:r>
          </w:p>
          <w:p w14:paraId="0C6938AA" w14:textId="7BFAEE36"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CACIE-</w:t>
            </w:r>
            <w:r w:rsidR="00EB70F9">
              <w:t xml:space="preserve"> </w:t>
            </w:r>
            <w:r w:rsidR="00EB70F9" w:rsidRPr="00EB70F9">
              <w:rPr>
                <w:rFonts w:ascii="Arial" w:hAnsi="Arial"/>
                <w:b/>
                <w:sz w:val="20"/>
              </w:rPr>
              <w:t>surf_rate_interp_win_intel_64.exe</w:t>
            </w:r>
            <w:r w:rsidRPr="007D0AAC">
              <w:rPr>
                <w:rFonts w:ascii="Arial" w:hAnsi="Arial"/>
                <w:b/>
                <w:sz w:val="20"/>
              </w:rPr>
              <w:t xml:space="preserve"> – AT-</w:t>
            </w:r>
            <w:r w:rsidR="00044DA5">
              <w:rPr>
                <w:rFonts w:ascii="Arial" w:hAnsi="Arial"/>
                <w:b/>
                <w:sz w:val="20"/>
              </w:rPr>
              <w:t>6</w:t>
            </w:r>
          </w:p>
        </w:tc>
        <w:tc>
          <w:tcPr>
            <w:tcW w:w="4770" w:type="dxa"/>
            <w:gridSpan w:val="2"/>
            <w:tcBorders>
              <w:top w:val="single" w:sz="4" w:space="0" w:color="auto"/>
            </w:tcBorders>
            <w:shd w:val="clear" w:color="auto" w:fill="auto"/>
            <w:vAlign w:val="center"/>
          </w:tcPr>
          <w:p w14:paraId="3BAF7A4B" w14:textId="77777777" w:rsidR="00495D4D" w:rsidRPr="007D0AAC" w:rsidRDefault="00495D4D" w:rsidP="00205B01">
            <w:pPr>
              <w:pStyle w:val="H1bodytext"/>
              <w:spacing w:after="0"/>
              <w:ind w:left="0"/>
              <w:rPr>
                <w:rFonts w:ascii="Arial" w:hAnsi="Arial"/>
                <w:b/>
                <w:sz w:val="20"/>
              </w:rPr>
            </w:pPr>
            <w:r w:rsidRPr="007D0AAC">
              <w:rPr>
                <w:rFonts w:ascii="Arial" w:hAnsi="Arial"/>
                <w:b/>
                <w:sz w:val="20"/>
              </w:rPr>
              <w:t>Date:</w:t>
            </w:r>
          </w:p>
        </w:tc>
      </w:tr>
      <w:tr w:rsidR="00044DA5" w:rsidRPr="00235EE7" w14:paraId="052DF4F5" w14:textId="77777777" w:rsidTr="00413E53">
        <w:trPr>
          <w:cantSplit/>
          <w:trHeight w:val="530"/>
          <w:tblHeader/>
        </w:trPr>
        <w:tc>
          <w:tcPr>
            <w:tcW w:w="4590" w:type="dxa"/>
            <w:gridSpan w:val="2"/>
            <w:tcBorders>
              <w:top w:val="single" w:sz="4" w:space="0" w:color="auto"/>
            </w:tcBorders>
            <w:shd w:val="clear" w:color="auto" w:fill="auto"/>
            <w:vAlign w:val="center"/>
          </w:tcPr>
          <w:p w14:paraId="779D10F1"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Tool Runner Log File Location for this test:</w:t>
            </w:r>
          </w:p>
          <w:p w14:paraId="5F9FF82B" w14:textId="77777777" w:rsidR="00495D4D" w:rsidRPr="007909AA" w:rsidRDefault="00495D4D" w:rsidP="00205B01">
            <w:pPr>
              <w:pStyle w:val="H1bodytext"/>
              <w:spacing w:after="0"/>
              <w:ind w:left="0"/>
              <w:rPr>
                <w:rFonts w:ascii="Arial" w:hAnsi="Arial"/>
                <w:b/>
                <w:sz w:val="20"/>
              </w:rPr>
            </w:pPr>
            <w:r w:rsidRPr="007909AA">
              <w:rPr>
                <w:rFonts w:ascii="Arial" w:hAnsi="Arial"/>
                <w:b/>
                <w:sz w:val="20"/>
              </w:rPr>
              <w:t>[PUT LINK TO THE DIRECTORY HERE]</w:t>
            </w:r>
          </w:p>
        </w:tc>
        <w:tc>
          <w:tcPr>
            <w:tcW w:w="4770" w:type="dxa"/>
            <w:gridSpan w:val="2"/>
            <w:tcBorders>
              <w:top w:val="single" w:sz="4" w:space="0" w:color="auto"/>
            </w:tcBorders>
            <w:shd w:val="clear" w:color="auto" w:fill="auto"/>
            <w:vAlign w:val="center"/>
          </w:tcPr>
          <w:p w14:paraId="170064F6" w14:textId="77777777" w:rsidR="00495D4D" w:rsidRPr="00827617" w:rsidRDefault="00495D4D" w:rsidP="00205B01">
            <w:pPr>
              <w:pStyle w:val="H1bodytext"/>
              <w:spacing w:after="0"/>
              <w:ind w:left="0"/>
              <w:rPr>
                <w:rFonts w:ascii="Arial" w:hAnsi="Arial"/>
                <w:b/>
                <w:sz w:val="20"/>
              </w:rPr>
            </w:pPr>
            <w:r w:rsidRPr="00827617">
              <w:rPr>
                <w:rFonts w:ascii="Arial" w:hAnsi="Arial"/>
                <w:b/>
                <w:sz w:val="20"/>
              </w:rPr>
              <w:t>Test Performed By:</w:t>
            </w:r>
          </w:p>
        </w:tc>
      </w:tr>
      <w:tr w:rsidR="00495D4D" w:rsidRPr="007D0AAC" w14:paraId="5B1BA0F5" w14:textId="77777777" w:rsidTr="00413E53">
        <w:trPr>
          <w:cantSplit/>
          <w:trHeight w:val="530"/>
          <w:tblHeader/>
        </w:trPr>
        <w:tc>
          <w:tcPr>
            <w:tcW w:w="9360" w:type="dxa"/>
            <w:gridSpan w:val="4"/>
            <w:tcBorders>
              <w:top w:val="single" w:sz="4" w:space="0" w:color="auto"/>
            </w:tcBorders>
            <w:shd w:val="clear" w:color="auto" w:fill="auto"/>
            <w:vAlign w:val="center"/>
          </w:tcPr>
          <w:p w14:paraId="4F1B0856" w14:textId="4D23D606" w:rsidR="00495D4D" w:rsidRPr="007D0AAC" w:rsidRDefault="00495D4D"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6</w:t>
            </w:r>
          </w:p>
        </w:tc>
      </w:tr>
      <w:tr w:rsidR="00495D4D" w:rsidRPr="00572F5F" w14:paraId="7E7CD597"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4DFACF6A"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29F3EB61"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0D99A1DD"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59E3428C" w14:textId="77777777" w:rsidR="00495D4D" w:rsidRPr="007D0AAC" w:rsidRDefault="00495D4D"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95D4D" w:rsidRPr="007D0AAC" w14:paraId="22480C83" w14:textId="77777777" w:rsidTr="00413E53">
        <w:trPr>
          <w:trHeight w:val="494"/>
        </w:trPr>
        <w:tc>
          <w:tcPr>
            <w:tcW w:w="9360" w:type="dxa"/>
            <w:gridSpan w:val="4"/>
            <w:vAlign w:val="center"/>
          </w:tcPr>
          <w:p w14:paraId="161AEECE" w14:textId="77777777" w:rsidR="00495D4D" w:rsidRPr="007D0AAC" w:rsidRDefault="00495D4D" w:rsidP="00205B01">
            <w:pPr>
              <w:pStyle w:val="H1bodytext"/>
              <w:spacing w:after="0"/>
              <w:ind w:left="0"/>
              <w:rPr>
                <w:rFonts w:ascii="Arial" w:hAnsi="Arial"/>
                <w:i/>
                <w:iCs/>
                <w:sz w:val="20"/>
              </w:rPr>
            </w:pPr>
            <w:r>
              <w:rPr>
                <w:rFonts w:ascii="Arial" w:hAnsi="Arial"/>
                <w:sz w:val="20"/>
              </w:rPr>
              <w:t>Navigate to the Testing Directory</w:t>
            </w:r>
          </w:p>
        </w:tc>
      </w:tr>
      <w:tr w:rsidR="00044DA5" w14:paraId="351D702F" w14:textId="77777777" w:rsidTr="00793913">
        <w:trPr>
          <w:trHeight w:val="1673"/>
        </w:trPr>
        <w:tc>
          <w:tcPr>
            <w:tcW w:w="900" w:type="dxa"/>
            <w:vAlign w:val="center"/>
          </w:tcPr>
          <w:p w14:paraId="06DFD489" w14:textId="77777777" w:rsidR="00495D4D" w:rsidRPr="007D0AAC" w:rsidRDefault="00495D4D" w:rsidP="00205B01">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53E94217" w14:textId="2EF6FB0D" w:rsidR="00495D4D" w:rsidRDefault="00495D4D"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2F72D70C" w14:textId="77777777" w:rsidR="00495D4D" w:rsidRDefault="00495D4D"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69960A5" w14:textId="63B0AE8A" w:rsidR="00803831" w:rsidRPr="00ED4144" w:rsidRDefault="00803831"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044DA5" w14:paraId="11BDB4C7" w14:textId="77777777" w:rsidTr="00413E53">
        <w:trPr>
          <w:trHeight w:val="494"/>
        </w:trPr>
        <w:tc>
          <w:tcPr>
            <w:tcW w:w="900" w:type="dxa"/>
            <w:vAlign w:val="center"/>
          </w:tcPr>
          <w:p w14:paraId="45659789" w14:textId="77777777" w:rsidR="00495D4D" w:rsidRDefault="00495D4D"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65734227" w14:textId="77777777" w:rsidR="00495D4D" w:rsidRPr="00ED4144" w:rsidRDefault="00495D4D" w:rsidP="00205B01">
            <w:pPr>
              <w:pStyle w:val="H1bodytext"/>
              <w:spacing w:after="0"/>
              <w:ind w:left="0"/>
              <w:rPr>
                <w:rFonts w:ascii="Arial" w:hAnsi="Arial"/>
                <w:iCs/>
                <w:sz w:val="20"/>
              </w:rPr>
            </w:pPr>
            <w:r>
              <w:rPr>
                <w:rFonts w:ascii="Arial" w:hAnsi="Arial"/>
                <w:sz w:val="20"/>
              </w:rPr>
              <w:t>Select “tab” delimiter radio button</w:t>
            </w:r>
          </w:p>
        </w:tc>
      </w:tr>
      <w:tr w:rsidR="00025B3C" w14:paraId="0A0D3984" w14:textId="77777777" w:rsidTr="00205B01">
        <w:trPr>
          <w:trHeight w:val="494"/>
        </w:trPr>
        <w:tc>
          <w:tcPr>
            <w:tcW w:w="900" w:type="dxa"/>
            <w:vAlign w:val="center"/>
          </w:tcPr>
          <w:p w14:paraId="3EFD68B5" w14:textId="769CFDE3" w:rsidR="00025B3C" w:rsidRDefault="00025B3C"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1AA6BF7F" w14:textId="77777777" w:rsidR="00025B3C" w:rsidRDefault="00025B3C" w:rsidP="00205B01">
            <w:pPr>
              <w:pStyle w:val="H1bodytext"/>
              <w:spacing w:after="0"/>
              <w:ind w:left="0"/>
              <w:rPr>
                <w:rFonts w:ascii="Arial" w:hAnsi="Arial"/>
                <w:sz w:val="20"/>
              </w:rPr>
            </w:pPr>
            <w:r>
              <w:rPr>
                <w:rFonts w:ascii="Arial" w:hAnsi="Arial"/>
                <w:sz w:val="20"/>
              </w:rPr>
              <w:t>Check the “Single Output” check box</w:t>
            </w:r>
          </w:p>
        </w:tc>
      </w:tr>
      <w:tr w:rsidR="00025B3C" w14:paraId="7D899B8F" w14:textId="77777777" w:rsidTr="00205B01">
        <w:trPr>
          <w:trHeight w:val="890"/>
        </w:trPr>
        <w:tc>
          <w:tcPr>
            <w:tcW w:w="900" w:type="dxa"/>
            <w:vAlign w:val="center"/>
          </w:tcPr>
          <w:p w14:paraId="44A9097A" w14:textId="42097D6B" w:rsidR="00025B3C" w:rsidRDefault="00025B3C"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23DD581A" w14:textId="77777777" w:rsidR="00025B3C" w:rsidRDefault="00025B3C" w:rsidP="00205B01">
            <w:pPr>
              <w:pStyle w:val="H1bodytext"/>
              <w:spacing w:after="0"/>
              <w:ind w:left="0"/>
              <w:rPr>
                <w:rFonts w:ascii="Arial" w:hAnsi="Arial"/>
                <w:sz w:val="20"/>
              </w:rPr>
            </w:pPr>
            <w:r>
              <w:rPr>
                <w:rFonts w:ascii="Arial" w:hAnsi="Arial"/>
                <w:sz w:val="20"/>
              </w:rPr>
              <w:t>Check “Use Cumulative”</w:t>
            </w:r>
          </w:p>
        </w:tc>
      </w:tr>
      <w:tr w:rsidR="00044DA5" w14:paraId="3CC9CF5D" w14:textId="77777777" w:rsidTr="00413E53">
        <w:trPr>
          <w:trHeight w:val="494"/>
        </w:trPr>
        <w:tc>
          <w:tcPr>
            <w:tcW w:w="900" w:type="dxa"/>
            <w:vAlign w:val="center"/>
          </w:tcPr>
          <w:p w14:paraId="35CCEB45" w14:textId="5BEE56CA" w:rsidR="00495D4D" w:rsidRDefault="00025B3C"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116A79A8" w14:textId="77777777" w:rsidR="00495D4D" w:rsidRPr="00ED4144" w:rsidRDefault="00495D4D" w:rsidP="00205B01">
            <w:pPr>
              <w:pStyle w:val="H1bodytext"/>
              <w:spacing w:after="0"/>
              <w:ind w:left="0"/>
              <w:rPr>
                <w:rFonts w:ascii="Arial" w:hAnsi="Arial"/>
                <w:iCs/>
                <w:sz w:val="20"/>
              </w:rPr>
            </w:pPr>
            <w:r>
              <w:rPr>
                <w:rFonts w:ascii="Arial" w:hAnsi="Arial"/>
                <w:sz w:val="20"/>
              </w:rPr>
              <w:t>Click “Browse”</w:t>
            </w:r>
          </w:p>
        </w:tc>
      </w:tr>
      <w:tr w:rsidR="00044DA5" w14:paraId="38A04683" w14:textId="77777777" w:rsidTr="00413E53">
        <w:trPr>
          <w:trHeight w:val="494"/>
        </w:trPr>
        <w:tc>
          <w:tcPr>
            <w:tcW w:w="900" w:type="dxa"/>
            <w:vAlign w:val="center"/>
          </w:tcPr>
          <w:p w14:paraId="2524F881" w14:textId="2DE7F19F" w:rsidR="00495D4D" w:rsidRDefault="00025B3C"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165E3EEA" w14:textId="13541B20" w:rsidR="00495D4D" w:rsidRDefault="00495D4D" w:rsidP="00205B01">
            <w:pPr>
              <w:pStyle w:val="H1bodytext"/>
              <w:spacing w:after="0"/>
              <w:ind w:left="0"/>
              <w:rPr>
                <w:rFonts w:ascii="Arial" w:hAnsi="Arial"/>
                <w:sz w:val="20"/>
              </w:rPr>
            </w:pPr>
            <w:r>
              <w:rPr>
                <w:rFonts w:ascii="Arial" w:hAnsi="Arial"/>
                <w:sz w:val="20"/>
              </w:rPr>
              <w:t xml:space="preserve">Select </w:t>
            </w:r>
            <w:r w:rsidR="005425B8" w:rsidRPr="0051563A">
              <w:rPr>
                <w:rFonts w:ascii="Arial" w:hAnsi="Arial"/>
                <w:sz w:val="20"/>
              </w:rPr>
              <w:t>[</w:t>
            </w:r>
            <w:proofErr w:type="spellStart"/>
            <w:r w:rsidR="005425B8" w:rsidRPr="0051563A">
              <w:rPr>
                <w:rFonts w:ascii="Arial" w:hAnsi="Arial"/>
                <w:sz w:val="20"/>
              </w:rPr>
              <w:t>test_directory</w:t>
            </w:r>
            <w:proofErr w:type="spellEnd"/>
            <w:r w:rsidR="005425B8" w:rsidRPr="0051563A">
              <w:rPr>
                <w:rFonts w:ascii="Arial" w:hAnsi="Arial"/>
                <w:sz w:val="20"/>
              </w:rPr>
              <w:t>]\AT-</w:t>
            </w:r>
            <w:r w:rsidR="005425B8">
              <w:rPr>
                <w:rFonts w:ascii="Arial" w:hAnsi="Arial"/>
                <w:sz w:val="20"/>
              </w:rPr>
              <w:t>6</w:t>
            </w:r>
            <w:r w:rsidR="005425B8" w:rsidRPr="0051563A">
              <w:rPr>
                <w:rFonts w:ascii="Arial" w:hAnsi="Arial"/>
                <w:sz w:val="20"/>
              </w:rPr>
              <w:t>\</w:t>
            </w:r>
            <w:r w:rsidRPr="005C495B">
              <w:rPr>
                <w:rFonts w:ascii="Arial" w:hAnsi="Arial"/>
                <w:sz w:val="20"/>
              </w:rPr>
              <w:t>tab_i-129_test_data_2_column_subset.dat</w:t>
            </w:r>
          </w:p>
        </w:tc>
      </w:tr>
      <w:tr w:rsidR="00044DA5" w14:paraId="30E6F547" w14:textId="77777777" w:rsidTr="00413E53">
        <w:trPr>
          <w:trHeight w:val="494"/>
        </w:trPr>
        <w:tc>
          <w:tcPr>
            <w:tcW w:w="900" w:type="dxa"/>
            <w:vAlign w:val="center"/>
          </w:tcPr>
          <w:p w14:paraId="77BDEF92" w14:textId="7CDDFDC4" w:rsidR="00495D4D" w:rsidRDefault="00025B3C"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4C9CA807" w14:textId="77777777" w:rsidR="00495D4D" w:rsidRDefault="00495D4D" w:rsidP="00205B01">
            <w:pPr>
              <w:pStyle w:val="H1bodytext"/>
              <w:spacing w:after="0"/>
              <w:ind w:left="0"/>
              <w:rPr>
                <w:rFonts w:ascii="Arial" w:hAnsi="Arial"/>
                <w:sz w:val="20"/>
              </w:rPr>
            </w:pPr>
            <w:r>
              <w:rPr>
                <w:rFonts w:ascii="Arial" w:hAnsi="Arial"/>
                <w:sz w:val="20"/>
              </w:rPr>
              <w:t>Click “Open”</w:t>
            </w:r>
          </w:p>
        </w:tc>
      </w:tr>
      <w:tr w:rsidR="00044DA5" w14:paraId="701930A8" w14:textId="77777777" w:rsidTr="00205B01">
        <w:trPr>
          <w:trHeight w:val="890"/>
        </w:trPr>
        <w:tc>
          <w:tcPr>
            <w:tcW w:w="900" w:type="dxa"/>
            <w:vAlign w:val="center"/>
          </w:tcPr>
          <w:p w14:paraId="045BEB41" w14:textId="0B9CFDCB" w:rsidR="00044DA5" w:rsidRDefault="00044DA5"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55CE093" w14:textId="77777777" w:rsidR="00044DA5" w:rsidRDefault="00044DA5" w:rsidP="00205B01">
            <w:pPr>
              <w:pStyle w:val="H1bodytext"/>
              <w:spacing w:after="0"/>
              <w:ind w:left="0"/>
              <w:rPr>
                <w:rFonts w:ascii="Arial" w:hAnsi="Arial"/>
                <w:sz w:val="20"/>
              </w:rPr>
            </w:pPr>
            <w:r>
              <w:rPr>
                <w:rFonts w:ascii="Arial" w:hAnsi="Arial"/>
                <w:sz w:val="20"/>
              </w:rPr>
              <w:t>Edit the Column 2 “definition” field by entering the following text:</w:t>
            </w:r>
          </w:p>
          <w:p w14:paraId="67203793" w14:textId="77777777" w:rsidR="00044DA5" w:rsidRDefault="00044DA5" w:rsidP="00205B01">
            <w:pPr>
              <w:pStyle w:val="H1bodytext"/>
              <w:spacing w:after="0"/>
              <w:ind w:left="0"/>
              <w:rPr>
                <w:rFonts w:ascii="Arial" w:hAnsi="Arial"/>
                <w:sz w:val="20"/>
              </w:rPr>
            </w:pPr>
          </w:p>
          <w:p w14:paraId="5A00E9E1" w14:textId="36CC1388" w:rsidR="00044DA5" w:rsidRDefault="00044DA5"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044DA5" w14:paraId="16AC5682" w14:textId="77777777" w:rsidTr="00413E53">
        <w:trPr>
          <w:trHeight w:val="899"/>
        </w:trPr>
        <w:tc>
          <w:tcPr>
            <w:tcW w:w="900" w:type="dxa"/>
            <w:vAlign w:val="center"/>
          </w:tcPr>
          <w:p w14:paraId="4071DDE6" w14:textId="7CB954F2" w:rsidR="00495D4D" w:rsidRDefault="00044DA5" w:rsidP="00205B01">
            <w:pPr>
              <w:pStyle w:val="H1bodytext"/>
              <w:spacing w:after="0"/>
              <w:ind w:left="0"/>
              <w:jc w:val="center"/>
              <w:rPr>
                <w:rFonts w:ascii="Arial" w:hAnsi="Arial"/>
                <w:sz w:val="20"/>
              </w:rPr>
            </w:pPr>
            <w:r>
              <w:rPr>
                <w:rFonts w:ascii="Arial" w:hAnsi="Arial"/>
                <w:sz w:val="20"/>
              </w:rPr>
              <w:lastRenderedPageBreak/>
              <w:t>9</w:t>
            </w:r>
          </w:p>
        </w:tc>
        <w:tc>
          <w:tcPr>
            <w:tcW w:w="8460" w:type="dxa"/>
            <w:gridSpan w:val="3"/>
            <w:vAlign w:val="center"/>
          </w:tcPr>
          <w:p w14:paraId="6B5A8842" w14:textId="569F9278" w:rsidR="00495D4D" w:rsidRDefault="00495D4D" w:rsidP="00205B01">
            <w:pPr>
              <w:pStyle w:val="H1bodytext"/>
              <w:spacing w:after="0"/>
              <w:ind w:left="0"/>
              <w:rPr>
                <w:rFonts w:ascii="Arial" w:hAnsi="Arial"/>
                <w:sz w:val="20"/>
              </w:rPr>
            </w:pPr>
            <w:r>
              <w:rPr>
                <w:rFonts w:ascii="Arial" w:hAnsi="Arial"/>
                <w:sz w:val="20"/>
              </w:rPr>
              <w:t xml:space="preserve">Edit the Column </w:t>
            </w:r>
            <w:r w:rsidR="00044DA5">
              <w:rPr>
                <w:rFonts w:ascii="Arial" w:hAnsi="Arial"/>
                <w:sz w:val="20"/>
              </w:rPr>
              <w:t>4</w:t>
            </w:r>
            <w:r>
              <w:rPr>
                <w:rFonts w:ascii="Arial" w:hAnsi="Arial"/>
                <w:sz w:val="20"/>
              </w:rPr>
              <w:t xml:space="preserve"> “definition” field by entering the following text:</w:t>
            </w:r>
          </w:p>
          <w:p w14:paraId="0B2A45AA" w14:textId="77777777" w:rsidR="00495D4D" w:rsidRDefault="00495D4D" w:rsidP="00205B01">
            <w:pPr>
              <w:pStyle w:val="H1bodytext"/>
              <w:spacing w:after="0"/>
              <w:ind w:left="0"/>
              <w:rPr>
                <w:rFonts w:ascii="Arial" w:hAnsi="Arial"/>
                <w:sz w:val="20"/>
              </w:rPr>
            </w:pPr>
          </w:p>
          <w:p w14:paraId="6FBF3DA2" w14:textId="4E161163" w:rsidR="00495D4D" w:rsidRDefault="00495D4D" w:rsidP="00205B01">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w:t>
            </w:r>
            <w:r w:rsidR="00CA10D2">
              <w:rPr>
                <w:rFonts w:ascii="Arial" w:hAnsi="Arial"/>
                <w:sz w:val="20"/>
              </w:rPr>
              <w:t>6</w:t>
            </w:r>
          </w:p>
        </w:tc>
      </w:tr>
      <w:tr w:rsidR="005425B8" w14:paraId="1088D7BF" w14:textId="77777777" w:rsidTr="000E6B37">
        <w:trPr>
          <w:trHeight w:val="494"/>
        </w:trPr>
        <w:tc>
          <w:tcPr>
            <w:tcW w:w="900" w:type="dxa"/>
            <w:vAlign w:val="center"/>
          </w:tcPr>
          <w:p w14:paraId="5E2B6F54" w14:textId="29BF21A4" w:rsidR="005425B8" w:rsidRDefault="005425B8" w:rsidP="000E6B37">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435AE17A"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B799B7A" w14:textId="77777777" w:rsidTr="000E6B37">
        <w:trPr>
          <w:trHeight w:val="494"/>
        </w:trPr>
        <w:tc>
          <w:tcPr>
            <w:tcW w:w="900" w:type="dxa"/>
            <w:vAlign w:val="center"/>
          </w:tcPr>
          <w:p w14:paraId="6CC9665E" w14:textId="281E3DF7"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056915E5" w14:textId="42B29377"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]\AT-6\output</w:t>
            </w:r>
          </w:p>
        </w:tc>
      </w:tr>
      <w:tr w:rsidR="005425B8" w:rsidDel="000A1842" w14:paraId="08617471" w14:textId="77777777" w:rsidTr="000E6B37">
        <w:trPr>
          <w:trHeight w:val="494"/>
        </w:trPr>
        <w:tc>
          <w:tcPr>
            <w:tcW w:w="900" w:type="dxa"/>
            <w:vAlign w:val="center"/>
          </w:tcPr>
          <w:p w14:paraId="734E7461" w14:textId="28FA16D8"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23D39E02"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044DA5" w14:paraId="7005D4EC" w14:textId="77777777" w:rsidTr="00413E53">
        <w:trPr>
          <w:trHeight w:val="494"/>
        </w:trPr>
        <w:tc>
          <w:tcPr>
            <w:tcW w:w="900" w:type="dxa"/>
            <w:vAlign w:val="center"/>
          </w:tcPr>
          <w:p w14:paraId="0F50EB86" w14:textId="1CA1615C" w:rsidR="00495D4D"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E683D56" w14:textId="77777777" w:rsidR="00495D4D" w:rsidRDefault="00495D4D" w:rsidP="00205B01">
            <w:pPr>
              <w:pStyle w:val="H1bodytext"/>
              <w:spacing w:after="0"/>
              <w:ind w:left="0"/>
              <w:rPr>
                <w:rFonts w:ascii="Arial" w:hAnsi="Arial"/>
                <w:sz w:val="20"/>
              </w:rPr>
            </w:pPr>
            <w:r>
              <w:rPr>
                <w:rFonts w:ascii="Arial" w:hAnsi="Arial"/>
                <w:sz w:val="20"/>
              </w:rPr>
              <w:t>Click “execute”</w:t>
            </w:r>
          </w:p>
        </w:tc>
      </w:tr>
      <w:tr w:rsidR="00495D4D" w14:paraId="5EE1D913" w14:textId="77777777" w:rsidTr="00793913">
        <w:trPr>
          <w:trHeight w:val="2888"/>
        </w:trPr>
        <w:tc>
          <w:tcPr>
            <w:tcW w:w="900" w:type="dxa"/>
            <w:vAlign w:val="center"/>
          </w:tcPr>
          <w:p w14:paraId="2AC642EB" w14:textId="7620CBE1" w:rsidR="00495D4D" w:rsidRPr="007D0AAC" w:rsidRDefault="005425B8" w:rsidP="00205B01">
            <w:pPr>
              <w:pStyle w:val="H1bodytext"/>
              <w:spacing w:after="0"/>
              <w:ind w:left="0"/>
              <w:jc w:val="center"/>
              <w:rPr>
                <w:rFonts w:ascii="Arial" w:hAnsi="Arial"/>
                <w:sz w:val="20"/>
              </w:rPr>
            </w:pPr>
            <w:r>
              <w:rPr>
                <w:rFonts w:ascii="Arial" w:hAnsi="Arial"/>
                <w:sz w:val="20"/>
              </w:rPr>
              <w:t>14</w:t>
            </w:r>
          </w:p>
        </w:tc>
        <w:tc>
          <w:tcPr>
            <w:tcW w:w="3690" w:type="dxa"/>
            <w:vAlign w:val="center"/>
          </w:tcPr>
          <w:p w14:paraId="1301FB7A" w14:textId="3F8A3084" w:rsidR="00495D4D" w:rsidRDefault="00044DA5" w:rsidP="00205B01">
            <w:pPr>
              <w:pStyle w:val="H1bodytext"/>
              <w:spacing w:after="0"/>
              <w:ind w:left="0"/>
              <w:rPr>
                <w:rFonts w:ascii="Arial" w:hAnsi="Arial"/>
                <w:sz w:val="20"/>
              </w:rPr>
            </w:pPr>
            <w:r>
              <w:rPr>
                <w:rFonts w:ascii="Arial" w:hAnsi="Arial"/>
                <w:sz w:val="20"/>
              </w:rPr>
              <w:t xml:space="preserve">Verify that the </w:t>
            </w:r>
            <w:r w:rsidR="00DE2A0B">
              <w:rPr>
                <w:rFonts w:ascii="Arial" w:hAnsi="Arial"/>
                <w:sz w:val="20"/>
              </w:rPr>
              <w:t xml:space="preserve">cumulative </w:t>
            </w:r>
            <w:r>
              <w:rPr>
                <w:rFonts w:ascii="Arial" w:hAnsi="Arial"/>
                <w:sz w:val="20"/>
              </w:rPr>
              <w:t>mass of columns 2 and 4 are summed together to create a single timeseries consistent with FR-7</w:t>
            </w:r>
          </w:p>
        </w:tc>
        <w:tc>
          <w:tcPr>
            <w:tcW w:w="2803" w:type="dxa"/>
            <w:vAlign w:val="center"/>
          </w:tcPr>
          <w:p w14:paraId="39EB4EE3" w14:textId="77777777" w:rsidR="00495D4D" w:rsidRDefault="00DE2A0B" w:rsidP="00205B01">
            <w:pPr>
              <w:pStyle w:val="H1bodytext"/>
              <w:spacing w:after="0"/>
              <w:ind w:left="0"/>
              <w:rPr>
                <w:rFonts w:ascii="Arial" w:hAnsi="Arial"/>
                <w:sz w:val="20"/>
              </w:rPr>
            </w:pPr>
            <w:r>
              <w:rPr>
                <w:rFonts w:ascii="Arial" w:hAnsi="Arial"/>
                <w:sz w:val="20"/>
              </w:rPr>
              <w:t>“sum_mass_FR-</w:t>
            </w:r>
            <w:r w:rsidR="00CA10D2">
              <w:rPr>
                <w:rFonts w:ascii="Arial" w:hAnsi="Arial"/>
                <w:sz w:val="20"/>
              </w:rPr>
              <w:t>6</w:t>
            </w:r>
            <w:r>
              <w:rPr>
                <w:rFonts w:ascii="Arial" w:hAnsi="Arial"/>
                <w:sz w:val="20"/>
              </w:rPr>
              <w:t xml:space="preserve">” values for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r>
              <w:rPr>
                <w:rFonts w:ascii="Arial" w:hAnsi="Arial"/>
                <w:sz w:val="20"/>
              </w:rPr>
              <w:t xml:space="preserve"> (output file) = 66-101 [g] + 66-102 [g] for corresponding </w:t>
            </w:r>
            <w:proofErr w:type="spellStart"/>
            <w:r w:rsidR="005425B8">
              <w:rPr>
                <w:rFonts w:ascii="Arial" w:hAnsi="Arial"/>
                <w:sz w:val="20"/>
              </w:rPr>
              <w:t>noninteger</w:t>
            </w:r>
            <w:proofErr w:type="spellEnd"/>
            <w:r w:rsidR="005425B8">
              <w:rPr>
                <w:rFonts w:ascii="Arial" w:hAnsi="Arial"/>
                <w:sz w:val="20"/>
              </w:rPr>
              <w:t xml:space="preserve"> </w:t>
            </w:r>
            <w:proofErr w:type="spellStart"/>
            <w:r>
              <w:rPr>
                <w:rFonts w:ascii="Arial" w:hAnsi="Arial"/>
                <w:sz w:val="20"/>
              </w:rPr>
              <w:t>timesteps</w:t>
            </w:r>
            <w:proofErr w:type="spellEnd"/>
            <w:r>
              <w:rPr>
                <w:rFonts w:ascii="Arial" w:hAnsi="Arial"/>
                <w:sz w:val="20"/>
              </w:rPr>
              <w:t xml:space="preserve"> (input file) </w:t>
            </w:r>
          </w:p>
          <w:p w14:paraId="074B4D82" w14:textId="77777777" w:rsidR="008378F5" w:rsidRDefault="008378F5" w:rsidP="00205B01">
            <w:pPr>
              <w:pStyle w:val="H1bodytext"/>
              <w:spacing w:after="0"/>
              <w:ind w:left="0"/>
              <w:rPr>
                <w:rFonts w:ascii="Arial" w:hAnsi="Arial"/>
                <w:sz w:val="20"/>
              </w:rPr>
            </w:pPr>
          </w:p>
          <w:p w14:paraId="6A00450C" w14:textId="2765CBE1" w:rsidR="008378F5" w:rsidRDefault="008378F5" w:rsidP="00205B01">
            <w:pPr>
              <w:pStyle w:val="H1bodytext"/>
              <w:spacing w:after="0"/>
              <w:ind w:left="0"/>
              <w:rPr>
                <w:rFonts w:ascii="Arial" w:hAnsi="Arial"/>
                <w:sz w:val="20"/>
              </w:rPr>
            </w:pPr>
            <w:r>
              <w:rPr>
                <w:rFonts w:ascii="Arial" w:hAnsi="Arial"/>
                <w:sz w:val="20"/>
              </w:rPr>
              <w:t>Note:</w:t>
            </w:r>
          </w:p>
          <w:p w14:paraId="4E194372" w14:textId="7D2AB21F" w:rsidR="008378F5" w:rsidRDefault="008378F5" w:rsidP="00205B01">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3A3D5B3C" w14:textId="77777777" w:rsidR="00495D4D" w:rsidRPr="007D0AAC" w:rsidRDefault="00495D4D" w:rsidP="00205B01">
            <w:pPr>
              <w:pStyle w:val="H1bodytext"/>
              <w:spacing w:after="0"/>
              <w:ind w:left="0"/>
              <w:rPr>
                <w:rFonts w:ascii="Arial" w:hAnsi="Arial"/>
                <w:i/>
                <w:sz w:val="20"/>
              </w:rPr>
            </w:pPr>
          </w:p>
        </w:tc>
      </w:tr>
    </w:tbl>
    <w:p w14:paraId="314CCF59" w14:textId="6ABB4B91" w:rsidR="00495D4D" w:rsidRDefault="00495D4D"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900"/>
        <w:gridCol w:w="3960"/>
        <w:gridCol w:w="3016"/>
        <w:gridCol w:w="1484"/>
      </w:tblGrid>
      <w:tr w:rsidR="00346D9F" w:rsidRPr="00932809" w14:paraId="5446AA70" w14:textId="77777777" w:rsidTr="00205B01">
        <w:trPr>
          <w:cantSplit/>
          <w:trHeight w:val="360"/>
          <w:tblHeader/>
        </w:trPr>
        <w:tc>
          <w:tcPr>
            <w:tcW w:w="9360" w:type="dxa"/>
            <w:gridSpan w:val="4"/>
            <w:tcBorders>
              <w:top w:val="nil"/>
              <w:left w:val="nil"/>
              <w:bottom w:val="single" w:sz="4" w:space="0" w:color="auto"/>
              <w:right w:val="nil"/>
            </w:tcBorders>
            <w:vAlign w:val="bottom"/>
          </w:tcPr>
          <w:p w14:paraId="71DEB6D8" w14:textId="6C936ABF" w:rsidR="00346D9F" w:rsidRDefault="00346D9F" w:rsidP="00205B01">
            <w:pPr>
              <w:pStyle w:val="Table"/>
            </w:pPr>
            <w:r>
              <w:t>Table 9</w:t>
            </w:r>
          </w:p>
          <w:p w14:paraId="08197914" w14:textId="21D3A480" w:rsidR="00346D9F" w:rsidRPr="007D0AAC" w:rsidRDefault="0005140B" w:rsidP="00205B01">
            <w:pPr>
              <w:pStyle w:val="H1bodytext"/>
              <w:spacing w:after="0"/>
              <w:ind w:left="0"/>
              <w:jc w:val="center"/>
              <w:rPr>
                <w:rFonts w:ascii="Arial" w:hAnsi="Arial"/>
                <w:b/>
                <w:sz w:val="20"/>
              </w:rPr>
            </w:pPr>
            <w:sdt>
              <w:sdtPr>
                <w:rPr>
                  <w:rFonts w:ascii="Arial" w:hAnsi="Arial"/>
                  <w:b/>
                  <w:bCs/>
                  <w:sz w:val="20"/>
                </w:rPr>
                <w:alias w:val="Keywords"/>
                <w:tag w:val=""/>
                <w:id w:val="-1420641943"/>
                <w:placeholder>
                  <w:docPart w:val="727AA9B08F7244FE8639134FC64B0B7B"/>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346D9F" w:rsidRPr="007D0AAC">
              <w:rPr>
                <w:rFonts w:ascii="Arial" w:hAnsi="Arial" w:cs="Arial"/>
                <w:b/>
                <w:sz w:val="20"/>
              </w:rPr>
              <w:t xml:space="preserve"> Acceptance </w:t>
            </w:r>
            <w:r w:rsidR="00346D9F" w:rsidRPr="007D0AAC">
              <w:rPr>
                <w:rFonts w:ascii="Arial" w:hAnsi="Arial"/>
                <w:b/>
                <w:sz w:val="20"/>
              </w:rPr>
              <w:t>Test Plan</w:t>
            </w:r>
            <w:r w:rsidR="00346D9F">
              <w:rPr>
                <w:rFonts w:ascii="Arial" w:hAnsi="Arial"/>
                <w:b/>
                <w:sz w:val="20"/>
              </w:rPr>
              <w:t xml:space="preserve"> Case 7</w:t>
            </w:r>
          </w:p>
        </w:tc>
      </w:tr>
      <w:tr w:rsidR="00346D9F" w:rsidRPr="007D0AAC" w14:paraId="70DEFC19" w14:textId="77777777" w:rsidTr="00205B01">
        <w:trPr>
          <w:cantSplit/>
          <w:trHeight w:val="530"/>
          <w:tblHeader/>
        </w:trPr>
        <w:tc>
          <w:tcPr>
            <w:tcW w:w="4860" w:type="dxa"/>
            <w:gridSpan w:val="2"/>
            <w:tcBorders>
              <w:top w:val="single" w:sz="4" w:space="0" w:color="auto"/>
            </w:tcBorders>
            <w:shd w:val="clear" w:color="auto" w:fill="auto"/>
            <w:vAlign w:val="center"/>
          </w:tcPr>
          <w:p w14:paraId="3605710A" w14:textId="2FE94947" w:rsidR="00346D9F" w:rsidRPr="007D0AAC" w:rsidRDefault="0005140B" w:rsidP="00205B01">
            <w:pPr>
              <w:pStyle w:val="H1bodytext"/>
              <w:spacing w:after="0"/>
              <w:ind w:left="0"/>
              <w:jc w:val="center"/>
              <w:rPr>
                <w:rFonts w:ascii="Arial" w:hAnsi="Arial"/>
                <w:b/>
                <w:sz w:val="20"/>
              </w:rPr>
            </w:pPr>
            <w:sdt>
              <w:sdtPr>
                <w:rPr>
                  <w:rFonts w:ascii="Arial" w:hAnsi="Arial"/>
                  <w:b/>
                  <w:bCs/>
                  <w:sz w:val="20"/>
                </w:rPr>
                <w:alias w:val="Keywords"/>
                <w:tag w:val=""/>
                <w:id w:val="1187647687"/>
                <w:placeholder>
                  <w:docPart w:val="33346DC10AB049BFAABFB9E1778F34CB"/>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346D9F" w:rsidRPr="007D0AAC">
              <w:rPr>
                <w:rFonts w:ascii="Arial" w:hAnsi="Arial"/>
                <w:b/>
                <w:sz w:val="20"/>
              </w:rPr>
              <w:t xml:space="preserve"> Acceptance Testing</w:t>
            </w:r>
          </w:p>
          <w:p w14:paraId="09CE6B1F" w14:textId="7C9BE766"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4EF0399C" w14:textId="77777777" w:rsidR="00346D9F" w:rsidRPr="007D0AAC" w:rsidRDefault="00346D9F" w:rsidP="00205B01">
            <w:pPr>
              <w:pStyle w:val="H1bodytext"/>
              <w:spacing w:after="0"/>
              <w:ind w:left="0"/>
              <w:rPr>
                <w:rFonts w:ascii="Arial" w:hAnsi="Arial"/>
                <w:b/>
                <w:sz w:val="20"/>
              </w:rPr>
            </w:pPr>
            <w:r w:rsidRPr="007D0AAC">
              <w:rPr>
                <w:rFonts w:ascii="Arial" w:hAnsi="Arial"/>
                <w:b/>
                <w:sz w:val="20"/>
              </w:rPr>
              <w:t>Date:</w:t>
            </w:r>
          </w:p>
        </w:tc>
      </w:tr>
      <w:tr w:rsidR="00346D9F" w:rsidRPr="00235EE7" w14:paraId="28ADB76C" w14:textId="77777777" w:rsidTr="00205B01">
        <w:trPr>
          <w:cantSplit/>
          <w:trHeight w:val="530"/>
          <w:tblHeader/>
        </w:trPr>
        <w:tc>
          <w:tcPr>
            <w:tcW w:w="4860" w:type="dxa"/>
            <w:gridSpan w:val="2"/>
            <w:tcBorders>
              <w:top w:val="single" w:sz="4" w:space="0" w:color="auto"/>
            </w:tcBorders>
            <w:shd w:val="clear" w:color="auto" w:fill="auto"/>
            <w:vAlign w:val="center"/>
          </w:tcPr>
          <w:p w14:paraId="357A3089"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Tool Runner Log File Location for this test:</w:t>
            </w:r>
          </w:p>
          <w:p w14:paraId="2BA4CF83" w14:textId="77777777" w:rsidR="00346D9F" w:rsidRPr="007909AA" w:rsidRDefault="00346D9F" w:rsidP="00205B01">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6CB9A2F6" w14:textId="77777777" w:rsidR="00346D9F" w:rsidRPr="00827617" w:rsidRDefault="00346D9F" w:rsidP="00205B01">
            <w:pPr>
              <w:pStyle w:val="H1bodytext"/>
              <w:spacing w:after="0"/>
              <w:ind w:left="0"/>
              <w:rPr>
                <w:rFonts w:ascii="Arial" w:hAnsi="Arial"/>
                <w:b/>
                <w:sz w:val="20"/>
              </w:rPr>
            </w:pPr>
            <w:r w:rsidRPr="00827617">
              <w:rPr>
                <w:rFonts w:ascii="Arial" w:hAnsi="Arial"/>
                <w:b/>
                <w:sz w:val="20"/>
              </w:rPr>
              <w:t>Test Performed By:</w:t>
            </w:r>
          </w:p>
        </w:tc>
      </w:tr>
      <w:tr w:rsidR="00346D9F" w:rsidRPr="007D0AAC" w14:paraId="7A248498" w14:textId="77777777" w:rsidTr="00205B01">
        <w:trPr>
          <w:cantSplit/>
          <w:trHeight w:val="530"/>
          <w:tblHeader/>
        </w:trPr>
        <w:tc>
          <w:tcPr>
            <w:tcW w:w="9360" w:type="dxa"/>
            <w:gridSpan w:val="4"/>
            <w:tcBorders>
              <w:top w:val="single" w:sz="4" w:space="0" w:color="auto"/>
            </w:tcBorders>
            <w:shd w:val="clear" w:color="auto" w:fill="auto"/>
            <w:vAlign w:val="center"/>
          </w:tcPr>
          <w:p w14:paraId="2B626E0C" w14:textId="4CBBF1C5" w:rsidR="00346D9F" w:rsidRPr="007D0AAC" w:rsidRDefault="00346D9F" w:rsidP="00205B01">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7</w:t>
            </w:r>
          </w:p>
        </w:tc>
      </w:tr>
      <w:tr w:rsidR="00346D9F" w:rsidRPr="00572F5F" w14:paraId="5F1800E4" w14:textId="77777777" w:rsidTr="00413E53">
        <w:trPr>
          <w:cantSplit/>
          <w:trHeight w:val="530"/>
          <w:tblHeader/>
        </w:trPr>
        <w:tc>
          <w:tcPr>
            <w:tcW w:w="900" w:type="dxa"/>
            <w:tcBorders>
              <w:top w:val="single" w:sz="4" w:space="0" w:color="auto"/>
            </w:tcBorders>
            <w:shd w:val="clear" w:color="auto" w:fill="D9D9D9" w:themeFill="background1" w:themeFillShade="D9"/>
            <w:vAlign w:val="center"/>
          </w:tcPr>
          <w:p w14:paraId="65FFAAE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1C4D8C6F"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66115098"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414DC1FE" w14:textId="77777777" w:rsidR="00346D9F" w:rsidRPr="007D0AAC" w:rsidRDefault="00346D9F" w:rsidP="00205B0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46D9F" w:rsidRPr="007D0AAC" w14:paraId="5BC136B8" w14:textId="77777777" w:rsidTr="00205B01">
        <w:trPr>
          <w:trHeight w:val="494"/>
        </w:trPr>
        <w:tc>
          <w:tcPr>
            <w:tcW w:w="9360" w:type="dxa"/>
            <w:gridSpan w:val="4"/>
            <w:vAlign w:val="center"/>
          </w:tcPr>
          <w:p w14:paraId="36E71FF1" w14:textId="77777777" w:rsidR="00346D9F" w:rsidRPr="007D0AAC" w:rsidRDefault="00346D9F" w:rsidP="00205B01">
            <w:pPr>
              <w:pStyle w:val="H1bodytext"/>
              <w:spacing w:after="0"/>
              <w:ind w:left="0"/>
              <w:rPr>
                <w:rFonts w:ascii="Arial" w:hAnsi="Arial"/>
                <w:i/>
                <w:iCs/>
                <w:sz w:val="20"/>
              </w:rPr>
            </w:pPr>
            <w:bookmarkStart w:id="9" w:name="_Hlk40331333"/>
            <w:r>
              <w:rPr>
                <w:rFonts w:ascii="Arial" w:hAnsi="Arial"/>
                <w:sz w:val="20"/>
              </w:rPr>
              <w:t>Navigate to the Testing Directory</w:t>
            </w:r>
          </w:p>
        </w:tc>
      </w:tr>
      <w:tr w:rsidR="00346D9F" w14:paraId="7518AE99" w14:textId="77777777" w:rsidTr="00793913">
        <w:trPr>
          <w:trHeight w:val="1745"/>
        </w:trPr>
        <w:tc>
          <w:tcPr>
            <w:tcW w:w="900" w:type="dxa"/>
            <w:vAlign w:val="center"/>
          </w:tcPr>
          <w:p w14:paraId="64665217" w14:textId="77777777" w:rsidR="00346D9F" w:rsidRPr="007D0AAC" w:rsidRDefault="00346D9F" w:rsidP="00205B01">
            <w:pPr>
              <w:pStyle w:val="H1bodytext"/>
              <w:spacing w:after="0"/>
              <w:ind w:left="0"/>
              <w:jc w:val="center"/>
              <w:rPr>
                <w:rFonts w:ascii="Arial" w:hAnsi="Arial"/>
                <w:sz w:val="20"/>
              </w:rPr>
            </w:pPr>
            <w:r>
              <w:rPr>
                <w:rFonts w:ascii="Arial" w:hAnsi="Arial"/>
                <w:sz w:val="20"/>
              </w:rPr>
              <w:lastRenderedPageBreak/>
              <w:t>1</w:t>
            </w:r>
          </w:p>
        </w:tc>
        <w:tc>
          <w:tcPr>
            <w:tcW w:w="8460" w:type="dxa"/>
            <w:gridSpan w:val="3"/>
            <w:vAlign w:val="center"/>
          </w:tcPr>
          <w:p w14:paraId="4468173E" w14:textId="682201F1" w:rsidR="00346D9F" w:rsidRDefault="00346D9F" w:rsidP="00205B01">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sidR="00475D48">
              <w:rPr>
                <w:rFonts w:ascii="Arial" w:hAnsi="Arial"/>
                <w:i/>
                <w:iCs/>
                <w:sz w:val="20"/>
              </w:rPr>
              <w:t>runner_run_</w:t>
            </w:r>
            <w:r w:rsidR="0005219A">
              <w:rPr>
                <w:rFonts w:ascii="Arial" w:hAnsi="Arial"/>
                <w:i/>
                <w:iCs/>
                <w:sz w:val="20"/>
              </w:rPr>
              <w:t>SRI</w:t>
            </w:r>
            <w:r w:rsidR="00475D48">
              <w:rPr>
                <w:rFonts w:ascii="Arial" w:hAnsi="Arial"/>
                <w:i/>
                <w:iCs/>
                <w:sz w:val="20"/>
              </w:rPr>
              <w:t>.bat</w:t>
            </w:r>
            <w:r>
              <w:rPr>
                <w:rFonts w:ascii="Arial" w:hAnsi="Arial"/>
                <w:sz w:val="20"/>
              </w:rPr>
              <w:t xml:space="preserve">) </w:t>
            </w:r>
            <w:r>
              <w:rPr>
                <w:rFonts w:ascii="Arial" w:hAnsi="Arial"/>
                <w:sz w:val="20"/>
              </w:rPr>
              <w:br/>
            </w:r>
          </w:p>
          <w:p w14:paraId="3DE6F40B" w14:textId="77777777" w:rsidR="00346D9F" w:rsidRDefault="00346D9F" w:rsidP="00205B01">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68508C06" w14:textId="602D1081" w:rsidR="00587182" w:rsidRPr="00ED4144" w:rsidRDefault="00587182" w:rsidP="00205B01">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346D9F" w14:paraId="5F9EA1B9" w14:textId="77777777" w:rsidTr="00205B01">
        <w:trPr>
          <w:trHeight w:val="494"/>
        </w:trPr>
        <w:tc>
          <w:tcPr>
            <w:tcW w:w="900" w:type="dxa"/>
            <w:vAlign w:val="center"/>
          </w:tcPr>
          <w:p w14:paraId="4EEF1D6A" w14:textId="77777777" w:rsidR="00346D9F" w:rsidRDefault="00346D9F" w:rsidP="00205B01">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464852D5" w14:textId="77777777" w:rsidR="00346D9F" w:rsidRPr="00ED4144" w:rsidRDefault="00346D9F" w:rsidP="00205B01">
            <w:pPr>
              <w:pStyle w:val="H1bodytext"/>
              <w:spacing w:after="0"/>
              <w:ind w:left="0"/>
              <w:rPr>
                <w:rFonts w:ascii="Arial" w:hAnsi="Arial"/>
                <w:iCs/>
                <w:sz w:val="20"/>
              </w:rPr>
            </w:pPr>
            <w:r>
              <w:rPr>
                <w:rFonts w:ascii="Arial" w:hAnsi="Arial"/>
                <w:sz w:val="20"/>
              </w:rPr>
              <w:t>Select “tab” delimiter radio button</w:t>
            </w:r>
          </w:p>
        </w:tc>
      </w:tr>
      <w:tr w:rsidR="003C7785" w14:paraId="2D93C90E" w14:textId="77777777" w:rsidTr="00205B01">
        <w:trPr>
          <w:trHeight w:val="494"/>
        </w:trPr>
        <w:tc>
          <w:tcPr>
            <w:tcW w:w="900" w:type="dxa"/>
            <w:vAlign w:val="center"/>
          </w:tcPr>
          <w:p w14:paraId="03EDD4B3" w14:textId="1994E199" w:rsidR="003C7785" w:rsidRDefault="003C7785" w:rsidP="00205B01">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56058A34" w14:textId="3FCB3719" w:rsidR="003C7785" w:rsidRDefault="003C7785" w:rsidP="00205B01">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w:t>
            </w:r>
            <w:r w:rsidR="00821DEE">
              <w:rPr>
                <w:rFonts w:ascii="Arial" w:hAnsi="Arial"/>
                <w:sz w:val="20"/>
              </w:rPr>
              <w:t xml:space="preserve"> (unselect other checkboxes if applicable)</w:t>
            </w:r>
          </w:p>
        </w:tc>
      </w:tr>
      <w:tr w:rsidR="00477824" w14:paraId="61502FDD" w14:textId="77777777" w:rsidTr="00205B01">
        <w:trPr>
          <w:trHeight w:val="494"/>
        </w:trPr>
        <w:tc>
          <w:tcPr>
            <w:tcW w:w="900" w:type="dxa"/>
            <w:vAlign w:val="center"/>
          </w:tcPr>
          <w:p w14:paraId="3FFF4AA1" w14:textId="5C490A39" w:rsidR="00477824" w:rsidRDefault="00477824" w:rsidP="00205B01">
            <w:pPr>
              <w:pStyle w:val="H1bodytext"/>
              <w:spacing w:after="0"/>
              <w:ind w:left="0"/>
              <w:jc w:val="center"/>
              <w:rPr>
                <w:rFonts w:ascii="Arial" w:hAnsi="Arial"/>
                <w:sz w:val="20"/>
              </w:rPr>
            </w:pPr>
            <w:r>
              <w:rPr>
                <w:rFonts w:ascii="Arial" w:hAnsi="Arial"/>
                <w:sz w:val="20"/>
              </w:rPr>
              <w:t>4</w:t>
            </w:r>
          </w:p>
        </w:tc>
        <w:tc>
          <w:tcPr>
            <w:tcW w:w="8460" w:type="dxa"/>
            <w:gridSpan w:val="3"/>
            <w:vAlign w:val="center"/>
          </w:tcPr>
          <w:p w14:paraId="3FDECC4B" w14:textId="032DA639" w:rsidR="00477824" w:rsidRDefault="00477824" w:rsidP="00205B01">
            <w:pPr>
              <w:pStyle w:val="H1bodytext"/>
              <w:spacing w:after="0"/>
              <w:ind w:left="0"/>
              <w:rPr>
                <w:rFonts w:ascii="Arial" w:hAnsi="Arial"/>
                <w:sz w:val="20"/>
              </w:rPr>
            </w:pPr>
            <w:r>
              <w:rPr>
                <w:rFonts w:ascii="Arial" w:hAnsi="Arial"/>
                <w:sz w:val="20"/>
              </w:rPr>
              <w:t>Select checkbox for  Make Stepwise</w:t>
            </w:r>
          </w:p>
        </w:tc>
      </w:tr>
      <w:tr w:rsidR="00346D9F" w14:paraId="334F7B2F" w14:textId="77777777" w:rsidTr="00205B01">
        <w:trPr>
          <w:trHeight w:val="494"/>
        </w:trPr>
        <w:tc>
          <w:tcPr>
            <w:tcW w:w="900" w:type="dxa"/>
            <w:vAlign w:val="center"/>
          </w:tcPr>
          <w:p w14:paraId="7CD0E0C9" w14:textId="77777777" w:rsidR="00346D9F" w:rsidRDefault="00346D9F" w:rsidP="00205B01">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744C6F1C" w14:textId="77777777" w:rsidR="00346D9F" w:rsidRPr="00ED4144" w:rsidRDefault="00346D9F" w:rsidP="00205B01">
            <w:pPr>
              <w:pStyle w:val="H1bodytext"/>
              <w:spacing w:after="0"/>
              <w:ind w:left="0"/>
              <w:rPr>
                <w:rFonts w:ascii="Arial" w:hAnsi="Arial"/>
                <w:iCs/>
                <w:sz w:val="20"/>
              </w:rPr>
            </w:pPr>
            <w:r>
              <w:rPr>
                <w:rFonts w:ascii="Arial" w:hAnsi="Arial"/>
                <w:sz w:val="20"/>
              </w:rPr>
              <w:t>Click “Browse”</w:t>
            </w:r>
          </w:p>
        </w:tc>
      </w:tr>
      <w:tr w:rsidR="00346D9F" w14:paraId="12C9A4CB" w14:textId="77777777" w:rsidTr="00205B01">
        <w:trPr>
          <w:trHeight w:val="494"/>
        </w:trPr>
        <w:tc>
          <w:tcPr>
            <w:tcW w:w="900" w:type="dxa"/>
            <w:vAlign w:val="center"/>
          </w:tcPr>
          <w:p w14:paraId="0B359737" w14:textId="77777777" w:rsidR="00346D9F" w:rsidRDefault="00346D9F" w:rsidP="00205B01">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21F6C3FE" w14:textId="68C53BCE" w:rsidR="00346D9F" w:rsidRDefault="00346D9F" w:rsidP="00205B01">
            <w:pPr>
              <w:pStyle w:val="H1bodytext"/>
              <w:spacing w:after="0"/>
              <w:ind w:left="0"/>
              <w:rPr>
                <w:rFonts w:ascii="Arial" w:hAnsi="Arial"/>
                <w:sz w:val="20"/>
              </w:rPr>
            </w:pPr>
            <w:r>
              <w:rPr>
                <w:rFonts w:ascii="Arial" w:hAnsi="Arial"/>
                <w:sz w:val="20"/>
              </w:rPr>
              <w:t xml:space="preserve">Select </w:t>
            </w:r>
            <w:r w:rsidR="004464D8" w:rsidRPr="0051563A">
              <w:rPr>
                <w:rFonts w:ascii="Arial" w:hAnsi="Arial"/>
                <w:sz w:val="20"/>
              </w:rPr>
              <w:t>[</w:t>
            </w:r>
            <w:proofErr w:type="spellStart"/>
            <w:r w:rsidR="004464D8" w:rsidRPr="0051563A">
              <w:rPr>
                <w:rFonts w:ascii="Arial" w:hAnsi="Arial"/>
                <w:sz w:val="20"/>
              </w:rPr>
              <w:t>test_directory</w:t>
            </w:r>
            <w:proofErr w:type="spellEnd"/>
            <w:r w:rsidR="004464D8" w:rsidRPr="0051563A">
              <w:rPr>
                <w:rFonts w:ascii="Arial" w:hAnsi="Arial"/>
                <w:sz w:val="20"/>
              </w:rPr>
              <w:t>]\AT-</w:t>
            </w:r>
            <w:r w:rsidR="004464D8">
              <w:rPr>
                <w:rFonts w:ascii="Arial" w:hAnsi="Arial"/>
                <w:sz w:val="20"/>
              </w:rPr>
              <w:t>7</w:t>
            </w:r>
            <w:r w:rsidR="004464D8" w:rsidRPr="0051563A">
              <w:rPr>
                <w:rFonts w:ascii="Arial" w:hAnsi="Arial"/>
                <w:sz w:val="20"/>
              </w:rPr>
              <w:t>\</w:t>
            </w:r>
            <w:r w:rsidRPr="005C495B">
              <w:rPr>
                <w:rFonts w:ascii="Arial" w:hAnsi="Arial"/>
                <w:sz w:val="20"/>
              </w:rPr>
              <w:t>tab_i-129_test_data_2_column_subset.dat</w:t>
            </w:r>
          </w:p>
        </w:tc>
      </w:tr>
      <w:bookmarkEnd w:id="9"/>
      <w:tr w:rsidR="00346D9F" w14:paraId="7B353C84" w14:textId="77777777" w:rsidTr="00205B01">
        <w:trPr>
          <w:trHeight w:val="494"/>
        </w:trPr>
        <w:tc>
          <w:tcPr>
            <w:tcW w:w="900" w:type="dxa"/>
            <w:vAlign w:val="center"/>
          </w:tcPr>
          <w:p w14:paraId="5CC3B817" w14:textId="77777777" w:rsidR="00346D9F" w:rsidRDefault="00346D9F" w:rsidP="00205B01">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5B7A3AF9" w14:textId="77777777" w:rsidR="00346D9F" w:rsidRDefault="00346D9F" w:rsidP="00205B01">
            <w:pPr>
              <w:pStyle w:val="H1bodytext"/>
              <w:spacing w:after="0"/>
              <w:ind w:left="0"/>
              <w:rPr>
                <w:rFonts w:ascii="Arial" w:hAnsi="Arial"/>
                <w:sz w:val="20"/>
              </w:rPr>
            </w:pPr>
            <w:r>
              <w:rPr>
                <w:rFonts w:ascii="Arial" w:hAnsi="Arial"/>
                <w:sz w:val="20"/>
              </w:rPr>
              <w:t>Click “Open”</w:t>
            </w:r>
          </w:p>
        </w:tc>
      </w:tr>
      <w:tr w:rsidR="006F284F" w14:paraId="35536DD5" w14:textId="77777777" w:rsidTr="00205B01">
        <w:trPr>
          <w:trHeight w:val="494"/>
        </w:trPr>
        <w:tc>
          <w:tcPr>
            <w:tcW w:w="900" w:type="dxa"/>
            <w:vAlign w:val="center"/>
          </w:tcPr>
          <w:p w14:paraId="6CA0E234" w14:textId="5CA94830" w:rsidR="006F284F" w:rsidRDefault="006F284F" w:rsidP="00205B01">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312DA73" w14:textId="103F27CC" w:rsidR="006F284F" w:rsidRDefault="006F284F" w:rsidP="00205B01">
            <w:pPr>
              <w:pStyle w:val="H1bodytext"/>
              <w:spacing w:after="0"/>
              <w:ind w:left="0"/>
              <w:rPr>
                <w:rFonts w:ascii="Arial" w:hAnsi="Arial"/>
                <w:sz w:val="20"/>
              </w:rPr>
            </w:pPr>
            <w:r>
              <w:rPr>
                <w:rFonts w:ascii="Arial" w:hAnsi="Arial"/>
                <w:sz w:val="20"/>
              </w:rPr>
              <w:t>Type “66-101” in column 2 “definition”</w:t>
            </w:r>
          </w:p>
        </w:tc>
      </w:tr>
      <w:tr w:rsidR="006F284F" w14:paraId="4536AC15" w14:textId="77777777" w:rsidTr="00205B01">
        <w:trPr>
          <w:trHeight w:val="494"/>
        </w:trPr>
        <w:tc>
          <w:tcPr>
            <w:tcW w:w="900" w:type="dxa"/>
            <w:vAlign w:val="center"/>
          </w:tcPr>
          <w:p w14:paraId="34C0C58F" w14:textId="5D7468F6" w:rsidR="006F284F" w:rsidRDefault="006F284F" w:rsidP="00205B01">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6267DA83" w14:textId="2E80363A" w:rsidR="006F284F" w:rsidRDefault="006F284F" w:rsidP="00205B01">
            <w:pPr>
              <w:pStyle w:val="H1bodytext"/>
              <w:spacing w:after="0"/>
              <w:ind w:left="0"/>
              <w:rPr>
                <w:rFonts w:ascii="Arial" w:hAnsi="Arial"/>
                <w:sz w:val="20"/>
              </w:rPr>
            </w:pPr>
            <w:r>
              <w:rPr>
                <w:rFonts w:ascii="Arial" w:hAnsi="Arial"/>
                <w:sz w:val="20"/>
              </w:rPr>
              <w:t>Type “66-102” in column 4 “definition”</w:t>
            </w:r>
          </w:p>
        </w:tc>
      </w:tr>
      <w:tr w:rsidR="005425B8" w14:paraId="755632DB" w14:textId="77777777" w:rsidTr="000E6B37">
        <w:trPr>
          <w:trHeight w:val="494"/>
        </w:trPr>
        <w:tc>
          <w:tcPr>
            <w:tcW w:w="900" w:type="dxa"/>
            <w:vAlign w:val="center"/>
          </w:tcPr>
          <w:p w14:paraId="17B8AE3C" w14:textId="0F953EB6" w:rsidR="005425B8" w:rsidRDefault="005425B8" w:rsidP="000E6B37">
            <w:pPr>
              <w:pStyle w:val="H1bodytext"/>
              <w:spacing w:after="0"/>
              <w:ind w:left="0"/>
              <w:jc w:val="center"/>
              <w:rPr>
                <w:rFonts w:ascii="Arial" w:hAnsi="Arial"/>
                <w:sz w:val="20"/>
              </w:rPr>
            </w:pPr>
            <w:bookmarkStart w:id="10" w:name="_Hlk40331027"/>
            <w:r>
              <w:rPr>
                <w:rFonts w:ascii="Arial" w:hAnsi="Arial"/>
                <w:sz w:val="20"/>
              </w:rPr>
              <w:t>10</w:t>
            </w:r>
          </w:p>
        </w:tc>
        <w:tc>
          <w:tcPr>
            <w:tcW w:w="8460" w:type="dxa"/>
            <w:gridSpan w:val="3"/>
            <w:vAlign w:val="center"/>
          </w:tcPr>
          <w:p w14:paraId="2300EB78"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0104562" w14:textId="77777777" w:rsidTr="000E6B37">
        <w:trPr>
          <w:trHeight w:val="494"/>
        </w:trPr>
        <w:tc>
          <w:tcPr>
            <w:tcW w:w="900" w:type="dxa"/>
            <w:vAlign w:val="center"/>
          </w:tcPr>
          <w:p w14:paraId="06E9FAB7" w14:textId="074DAFB2" w:rsidR="005425B8" w:rsidRDefault="005425B8" w:rsidP="000E6B37">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5943FB65" w14:textId="32594D7B"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output_pCi</w:t>
            </w:r>
            <w:proofErr w:type="spellEnd"/>
          </w:p>
        </w:tc>
      </w:tr>
      <w:tr w:rsidR="005425B8" w:rsidDel="000A1842" w14:paraId="4B706B36" w14:textId="77777777" w:rsidTr="000E6B37">
        <w:trPr>
          <w:trHeight w:val="494"/>
        </w:trPr>
        <w:tc>
          <w:tcPr>
            <w:tcW w:w="900" w:type="dxa"/>
            <w:vAlign w:val="center"/>
          </w:tcPr>
          <w:p w14:paraId="2B428576" w14:textId="40A5D170" w:rsidR="005425B8" w:rsidRDefault="005425B8" w:rsidP="000E6B37">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3206D6EF"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bookmarkEnd w:id="10"/>
      <w:tr w:rsidR="00346D9F" w14:paraId="74E10EA4" w14:textId="77777777" w:rsidTr="00205B01">
        <w:trPr>
          <w:trHeight w:val="494"/>
        </w:trPr>
        <w:tc>
          <w:tcPr>
            <w:tcW w:w="900" w:type="dxa"/>
            <w:vAlign w:val="center"/>
          </w:tcPr>
          <w:p w14:paraId="2528F729" w14:textId="68B96A7A" w:rsidR="00346D9F" w:rsidRDefault="005425B8" w:rsidP="00205B01">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2F9EA9B3" w14:textId="77777777" w:rsidR="00346D9F" w:rsidRDefault="00346D9F" w:rsidP="00205B01">
            <w:pPr>
              <w:pStyle w:val="H1bodytext"/>
              <w:spacing w:after="0"/>
              <w:ind w:left="0"/>
              <w:rPr>
                <w:rFonts w:ascii="Arial" w:hAnsi="Arial"/>
                <w:sz w:val="20"/>
              </w:rPr>
            </w:pPr>
            <w:r>
              <w:rPr>
                <w:rFonts w:ascii="Arial" w:hAnsi="Arial"/>
                <w:sz w:val="20"/>
              </w:rPr>
              <w:t>Click “execute”</w:t>
            </w:r>
          </w:p>
        </w:tc>
      </w:tr>
      <w:tr w:rsidR="00346D9F" w14:paraId="262204A5" w14:textId="77777777" w:rsidTr="00413E53">
        <w:trPr>
          <w:trHeight w:val="1538"/>
        </w:trPr>
        <w:tc>
          <w:tcPr>
            <w:tcW w:w="900" w:type="dxa"/>
            <w:vAlign w:val="center"/>
          </w:tcPr>
          <w:p w14:paraId="78FBA8E1" w14:textId="2C36A73C" w:rsidR="00346D9F" w:rsidRPr="007D0AAC" w:rsidRDefault="005425B8" w:rsidP="00205B01">
            <w:pPr>
              <w:pStyle w:val="H1bodytext"/>
              <w:spacing w:after="0"/>
              <w:ind w:left="0"/>
              <w:jc w:val="center"/>
              <w:rPr>
                <w:rFonts w:ascii="Arial" w:hAnsi="Arial"/>
                <w:sz w:val="20"/>
              </w:rPr>
            </w:pPr>
            <w:r>
              <w:rPr>
                <w:rFonts w:ascii="Arial" w:hAnsi="Arial"/>
                <w:sz w:val="20"/>
              </w:rPr>
              <w:t>14</w:t>
            </w:r>
          </w:p>
        </w:tc>
        <w:tc>
          <w:tcPr>
            <w:tcW w:w="3960" w:type="dxa"/>
            <w:vAlign w:val="center"/>
          </w:tcPr>
          <w:p w14:paraId="698AB0F4" w14:textId="54CBAB95" w:rsidR="00346D9F" w:rsidRDefault="00346D9F" w:rsidP="00205B01">
            <w:pPr>
              <w:pStyle w:val="H1bodytext"/>
              <w:spacing w:after="0"/>
              <w:ind w:left="0"/>
              <w:rPr>
                <w:rFonts w:ascii="Arial" w:hAnsi="Arial"/>
                <w:sz w:val="20"/>
              </w:rPr>
            </w:pPr>
            <w:r>
              <w:rPr>
                <w:rFonts w:ascii="Arial" w:hAnsi="Arial"/>
                <w:sz w:val="20"/>
              </w:rPr>
              <w:t xml:space="preserve">Verify that the cumulative mass of columns 2 and 4 </w:t>
            </w:r>
            <w:r w:rsidR="0097172F">
              <w:rPr>
                <w:rFonts w:ascii="Arial" w:hAnsi="Arial"/>
                <w:sz w:val="20"/>
              </w:rPr>
              <w:t xml:space="preserve">in input files </w:t>
            </w:r>
            <w:r w:rsidR="006F284F">
              <w:rPr>
                <w:rFonts w:ascii="Arial" w:hAnsi="Arial"/>
                <w:sz w:val="20"/>
              </w:rPr>
              <w:t xml:space="preserve">have been multiplied by </w:t>
            </w:r>
            <w:r w:rsidR="0097172F">
              <w:rPr>
                <w:rFonts w:ascii="Arial" w:hAnsi="Arial"/>
                <w:sz w:val="20"/>
              </w:rPr>
              <w:t>selected conversion factor</w:t>
            </w:r>
            <w:r w:rsidR="006F284F">
              <w:rPr>
                <w:rFonts w:ascii="Arial" w:hAnsi="Arial"/>
                <w:sz w:val="20"/>
              </w:rPr>
              <w:t xml:space="preserve"> </w:t>
            </w:r>
            <w:r w:rsidR="0097172F">
              <w:rPr>
                <w:rFonts w:ascii="Arial" w:hAnsi="Arial"/>
                <w:sz w:val="20"/>
              </w:rPr>
              <w:t xml:space="preserve">in generated output file </w:t>
            </w:r>
            <w:r w:rsidR="006F284F">
              <w:rPr>
                <w:rFonts w:ascii="Arial" w:hAnsi="Arial"/>
                <w:sz w:val="20"/>
              </w:rPr>
              <w:t>per</w:t>
            </w:r>
            <w:r>
              <w:rPr>
                <w:rFonts w:ascii="Arial" w:hAnsi="Arial"/>
                <w:sz w:val="20"/>
              </w:rPr>
              <w:t xml:space="preserve"> FR-</w:t>
            </w:r>
            <w:r w:rsidR="00CA10D2">
              <w:rPr>
                <w:rFonts w:ascii="Arial" w:hAnsi="Arial"/>
                <w:sz w:val="20"/>
              </w:rPr>
              <w:t>6</w:t>
            </w:r>
          </w:p>
        </w:tc>
        <w:tc>
          <w:tcPr>
            <w:tcW w:w="3016" w:type="dxa"/>
            <w:vAlign w:val="center"/>
          </w:tcPr>
          <w:p w14:paraId="08B36C2B" w14:textId="6AD0B04E" w:rsidR="00346D9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475D48">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664953D5" w14:textId="77777777" w:rsidR="00346D9F" w:rsidRPr="007D0AAC" w:rsidRDefault="00346D9F" w:rsidP="00205B01">
            <w:pPr>
              <w:pStyle w:val="H1bodytext"/>
              <w:spacing w:after="0"/>
              <w:ind w:left="0"/>
              <w:rPr>
                <w:rFonts w:ascii="Arial" w:hAnsi="Arial"/>
                <w:i/>
                <w:sz w:val="20"/>
              </w:rPr>
            </w:pPr>
          </w:p>
        </w:tc>
      </w:tr>
      <w:tr w:rsidR="0097172F" w14:paraId="24DD9DF2" w14:textId="77777777" w:rsidTr="00205B01">
        <w:trPr>
          <w:trHeight w:val="1358"/>
        </w:trPr>
        <w:tc>
          <w:tcPr>
            <w:tcW w:w="900" w:type="dxa"/>
            <w:vAlign w:val="center"/>
          </w:tcPr>
          <w:p w14:paraId="19D40A18" w14:textId="365F514D" w:rsidR="0097172F" w:rsidRPr="007D0AAC" w:rsidRDefault="005425B8" w:rsidP="00205B01">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2495E0CB" w14:textId="3E1BB1AC" w:rsidR="008378F5" w:rsidRPr="008378F5" w:rsidRDefault="0097172F" w:rsidP="00205B01">
            <w:pPr>
              <w:pStyle w:val="H1bodytext"/>
              <w:spacing w:after="0"/>
              <w:ind w:left="0"/>
              <w:rPr>
                <w:rFonts w:ascii="Arial" w:hAnsi="Arial"/>
                <w:sz w:val="20"/>
              </w:rPr>
            </w:pPr>
            <w:r>
              <w:rPr>
                <w:rFonts w:ascii="Arial" w:hAnsi="Arial"/>
                <w:sz w:val="20"/>
              </w:rPr>
              <w:t>Clear header1 row and header2 row text boxes</w:t>
            </w:r>
          </w:p>
        </w:tc>
      </w:tr>
      <w:tr w:rsidR="0097172F" w14:paraId="3D3857EC" w14:textId="77777777" w:rsidTr="00205B01">
        <w:trPr>
          <w:trHeight w:val="494"/>
        </w:trPr>
        <w:tc>
          <w:tcPr>
            <w:tcW w:w="900" w:type="dxa"/>
            <w:vAlign w:val="center"/>
          </w:tcPr>
          <w:p w14:paraId="509208AC" w14:textId="01BEC221" w:rsidR="0097172F" w:rsidRDefault="005425B8" w:rsidP="00205B01">
            <w:pPr>
              <w:pStyle w:val="H1bodytext"/>
              <w:spacing w:after="0"/>
              <w:ind w:left="0"/>
              <w:jc w:val="center"/>
              <w:rPr>
                <w:rFonts w:ascii="Arial" w:hAnsi="Arial"/>
                <w:sz w:val="20"/>
              </w:rPr>
            </w:pPr>
            <w:r>
              <w:rPr>
                <w:rFonts w:ascii="Arial" w:hAnsi="Arial"/>
                <w:sz w:val="20"/>
              </w:rPr>
              <w:lastRenderedPageBreak/>
              <w:t>16</w:t>
            </w:r>
          </w:p>
        </w:tc>
        <w:tc>
          <w:tcPr>
            <w:tcW w:w="8460" w:type="dxa"/>
            <w:gridSpan w:val="3"/>
            <w:vAlign w:val="center"/>
          </w:tcPr>
          <w:p w14:paraId="0D638029" w14:textId="13829E7F" w:rsidR="0097172F" w:rsidRDefault="0097172F" w:rsidP="00205B01">
            <w:pPr>
              <w:pStyle w:val="H1bodytext"/>
              <w:spacing w:after="0"/>
              <w:ind w:left="0"/>
              <w:rPr>
                <w:rFonts w:ascii="Arial" w:hAnsi="Arial"/>
                <w:sz w:val="20"/>
              </w:rPr>
            </w:pPr>
            <w:r>
              <w:rPr>
                <w:rFonts w:ascii="Arial" w:hAnsi="Arial"/>
                <w:sz w:val="20"/>
              </w:rPr>
              <w:t>Select checkbox for g-&gt; u</w:t>
            </w:r>
            <w:r w:rsidR="00CA0CD9">
              <w:rPr>
                <w:rFonts w:ascii="Arial" w:hAnsi="Arial"/>
                <w:sz w:val="20"/>
              </w:rPr>
              <w:t>g</w:t>
            </w:r>
            <w:r>
              <w:rPr>
                <w:rFonts w:ascii="Arial" w:hAnsi="Arial"/>
                <w:sz w:val="20"/>
              </w:rPr>
              <w:t xml:space="preserve"> in “Conv. Factor:”</w:t>
            </w:r>
            <w:r w:rsidR="00821DEE">
              <w:rPr>
                <w:rFonts w:ascii="Arial" w:hAnsi="Arial"/>
                <w:sz w:val="20"/>
              </w:rPr>
              <w:t xml:space="preserve"> (unselect other checkboxes if applicable)</w:t>
            </w:r>
          </w:p>
        </w:tc>
      </w:tr>
      <w:tr w:rsidR="0097172F" w14:paraId="43D44C3D" w14:textId="77777777" w:rsidTr="00205B01">
        <w:trPr>
          <w:trHeight w:val="494"/>
        </w:trPr>
        <w:tc>
          <w:tcPr>
            <w:tcW w:w="900" w:type="dxa"/>
            <w:vAlign w:val="center"/>
          </w:tcPr>
          <w:p w14:paraId="3591C6F6" w14:textId="0E2A2696" w:rsidR="0097172F" w:rsidRDefault="005425B8" w:rsidP="00205B01">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348A971F" w14:textId="77777777" w:rsidR="0097172F" w:rsidRPr="00ED4144" w:rsidRDefault="0097172F" w:rsidP="00205B01">
            <w:pPr>
              <w:pStyle w:val="H1bodytext"/>
              <w:spacing w:after="0"/>
              <w:ind w:left="0"/>
              <w:rPr>
                <w:rFonts w:ascii="Arial" w:hAnsi="Arial"/>
                <w:iCs/>
                <w:sz w:val="20"/>
              </w:rPr>
            </w:pPr>
            <w:r>
              <w:rPr>
                <w:rFonts w:ascii="Arial" w:hAnsi="Arial"/>
                <w:sz w:val="20"/>
              </w:rPr>
              <w:t>Click “Browse”</w:t>
            </w:r>
          </w:p>
        </w:tc>
      </w:tr>
      <w:tr w:rsidR="0097172F" w14:paraId="28FF5899" w14:textId="77777777" w:rsidTr="00205B01">
        <w:trPr>
          <w:trHeight w:val="494"/>
        </w:trPr>
        <w:tc>
          <w:tcPr>
            <w:tcW w:w="900" w:type="dxa"/>
            <w:vAlign w:val="center"/>
          </w:tcPr>
          <w:p w14:paraId="427DA10B" w14:textId="0216FD9F" w:rsidR="0097172F" w:rsidRDefault="005425B8" w:rsidP="00205B01">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6897F783" w14:textId="7EF403CC" w:rsidR="0097172F"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97172F" w14:paraId="6A481835" w14:textId="77777777" w:rsidTr="00205B01">
        <w:trPr>
          <w:trHeight w:val="494"/>
        </w:trPr>
        <w:tc>
          <w:tcPr>
            <w:tcW w:w="900" w:type="dxa"/>
            <w:vAlign w:val="center"/>
          </w:tcPr>
          <w:p w14:paraId="66F6B0A8" w14:textId="470C7EEC" w:rsidR="0097172F" w:rsidRDefault="005425B8" w:rsidP="00205B01">
            <w:pPr>
              <w:pStyle w:val="H1bodytext"/>
              <w:spacing w:after="0"/>
              <w:ind w:left="0"/>
              <w:jc w:val="center"/>
              <w:rPr>
                <w:rFonts w:ascii="Arial" w:hAnsi="Arial"/>
                <w:sz w:val="20"/>
              </w:rPr>
            </w:pPr>
            <w:bookmarkStart w:id="11" w:name="_Hlk40332512"/>
            <w:r>
              <w:rPr>
                <w:rFonts w:ascii="Arial" w:hAnsi="Arial"/>
                <w:sz w:val="20"/>
              </w:rPr>
              <w:t>19</w:t>
            </w:r>
          </w:p>
        </w:tc>
        <w:tc>
          <w:tcPr>
            <w:tcW w:w="8460" w:type="dxa"/>
            <w:gridSpan w:val="3"/>
            <w:vAlign w:val="center"/>
          </w:tcPr>
          <w:p w14:paraId="20E41D63" w14:textId="77777777" w:rsidR="0097172F" w:rsidRDefault="0097172F" w:rsidP="00205B01">
            <w:pPr>
              <w:pStyle w:val="H1bodytext"/>
              <w:spacing w:after="0"/>
              <w:ind w:left="0"/>
              <w:rPr>
                <w:rFonts w:ascii="Arial" w:hAnsi="Arial"/>
                <w:sz w:val="20"/>
              </w:rPr>
            </w:pPr>
            <w:r>
              <w:rPr>
                <w:rFonts w:ascii="Arial" w:hAnsi="Arial"/>
                <w:sz w:val="20"/>
              </w:rPr>
              <w:t>Click “Open”</w:t>
            </w:r>
          </w:p>
        </w:tc>
      </w:tr>
      <w:tr w:rsidR="0097172F" w14:paraId="3514FF92" w14:textId="77777777" w:rsidTr="00205B01">
        <w:trPr>
          <w:trHeight w:val="494"/>
        </w:trPr>
        <w:tc>
          <w:tcPr>
            <w:tcW w:w="900" w:type="dxa"/>
            <w:vAlign w:val="center"/>
          </w:tcPr>
          <w:p w14:paraId="6AD5A0C3" w14:textId="456E0C7D" w:rsidR="0097172F" w:rsidRDefault="005425B8" w:rsidP="00205B01">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20854E2E" w14:textId="77777777" w:rsidR="0097172F" w:rsidRDefault="0097172F" w:rsidP="00205B01">
            <w:pPr>
              <w:pStyle w:val="H1bodytext"/>
              <w:spacing w:after="0"/>
              <w:ind w:left="0"/>
              <w:rPr>
                <w:rFonts w:ascii="Arial" w:hAnsi="Arial"/>
                <w:sz w:val="20"/>
              </w:rPr>
            </w:pPr>
            <w:r>
              <w:rPr>
                <w:rFonts w:ascii="Arial" w:hAnsi="Arial"/>
                <w:sz w:val="20"/>
              </w:rPr>
              <w:t>Type “66-101” in column 2 “definition”</w:t>
            </w:r>
          </w:p>
        </w:tc>
      </w:tr>
      <w:tr w:rsidR="0097172F" w14:paraId="48641195" w14:textId="77777777" w:rsidTr="00205B01">
        <w:trPr>
          <w:trHeight w:val="494"/>
        </w:trPr>
        <w:tc>
          <w:tcPr>
            <w:tcW w:w="900" w:type="dxa"/>
            <w:vAlign w:val="center"/>
          </w:tcPr>
          <w:p w14:paraId="019D5B1C" w14:textId="29E1DF58" w:rsidR="0097172F" w:rsidRDefault="005425B8" w:rsidP="00205B01">
            <w:pPr>
              <w:pStyle w:val="H1bodytext"/>
              <w:spacing w:after="0"/>
              <w:ind w:left="0"/>
              <w:jc w:val="center"/>
              <w:rPr>
                <w:rFonts w:ascii="Arial" w:hAnsi="Arial"/>
                <w:sz w:val="20"/>
              </w:rPr>
            </w:pPr>
            <w:r>
              <w:rPr>
                <w:rFonts w:ascii="Arial" w:hAnsi="Arial"/>
                <w:sz w:val="20"/>
              </w:rPr>
              <w:t>21</w:t>
            </w:r>
          </w:p>
        </w:tc>
        <w:tc>
          <w:tcPr>
            <w:tcW w:w="8460" w:type="dxa"/>
            <w:gridSpan w:val="3"/>
            <w:vAlign w:val="center"/>
          </w:tcPr>
          <w:p w14:paraId="0CBCF733" w14:textId="77777777" w:rsidR="0097172F" w:rsidRDefault="0097172F" w:rsidP="00205B01">
            <w:pPr>
              <w:pStyle w:val="H1bodytext"/>
              <w:spacing w:after="0"/>
              <w:ind w:left="0"/>
              <w:rPr>
                <w:rFonts w:ascii="Arial" w:hAnsi="Arial"/>
                <w:sz w:val="20"/>
              </w:rPr>
            </w:pPr>
            <w:r>
              <w:rPr>
                <w:rFonts w:ascii="Arial" w:hAnsi="Arial"/>
                <w:sz w:val="20"/>
              </w:rPr>
              <w:t>Type “66-102” in column 4 “definition”</w:t>
            </w:r>
          </w:p>
        </w:tc>
      </w:tr>
      <w:tr w:rsidR="005425B8" w14:paraId="6FCDA5FD" w14:textId="77777777" w:rsidTr="000E6B37">
        <w:trPr>
          <w:trHeight w:val="494"/>
        </w:trPr>
        <w:tc>
          <w:tcPr>
            <w:tcW w:w="900" w:type="dxa"/>
            <w:vAlign w:val="center"/>
          </w:tcPr>
          <w:p w14:paraId="440C8562" w14:textId="72254901" w:rsidR="005425B8" w:rsidRDefault="005425B8" w:rsidP="000E6B37">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2F65CF47"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1061C1F9" w14:textId="77777777" w:rsidTr="000E6B37">
        <w:trPr>
          <w:trHeight w:val="494"/>
        </w:trPr>
        <w:tc>
          <w:tcPr>
            <w:tcW w:w="900" w:type="dxa"/>
            <w:vAlign w:val="center"/>
          </w:tcPr>
          <w:p w14:paraId="3F65DAE3" w14:textId="3DFFC53F" w:rsidR="005425B8" w:rsidRDefault="005425B8" w:rsidP="000E6B37">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418B1998" w14:textId="2CE0A12A"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output_ug</w:t>
            </w:r>
            <w:proofErr w:type="spellEnd"/>
          </w:p>
        </w:tc>
      </w:tr>
      <w:tr w:rsidR="005425B8" w:rsidDel="000A1842" w14:paraId="4D145222" w14:textId="77777777" w:rsidTr="000E6B37">
        <w:trPr>
          <w:trHeight w:val="494"/>
        </w:trPr>
        <w:tc>
          <w:tcPr>
            <w:tcW w:w="900" w:type="dxa"/>
            <w:vAlign w:val="center"/>
          </w:tcPr>
          <w:p w14:paraId="115B3A90" w14:textId="632C4CA8" w:rsidR="005425B8" w:rsidRDefault="005425B8" w:rsidP="000E6B37">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73E25644"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97172F" w14:paraId="6DFC121E" w14:textId="77777777" w:rsidTr="00205B01">
        <w:trPr>
          <w:trHeight w:val="494"/>
        </w:trPr>
        <w:tc>
          <w:tcPr>
            <w:tcW w:w="900" w:type="dxa"/>
            <w:vAlign w:val="center"/>
          </w:tcPr>
          <w:p w14:paraId="6C6B9A5E" w14:textId="477BDEDD" w:rsidR="0097172F" w:rsidRDefault="005425B8" w:rsidP="00205B01">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770DF850" w14:textId="77777777" w:rsidR="0097172F" w:rsidRDefault="0097172F" w:rsidP="00205B01">
            <w:pPr>
              <w:pStyle w:val="H1bodytext"/>
              <w:spacing w:after="0"/>
              <w:ind w:left="0"/>
              <w:rPr>
                <w:rFonts w:ascii="Arial" w:hAnsi="Arial"/>
                <w:sz w:val="20"/>
              </w:rPr>
            </w:pPr>
            <w:r>
              <w:rPr>
                <w:rFonts w:ascii="Arial" w:hAnsi="Arial"/>
                <w:sz w:val="20"/>
              </w:rPr>
              <w:t>Click “execute”</w:t>
            </w:r>
          </w:p>
        </w:tc>
      </w:tr>
      <w:tr w:rsidR="0097172F" w14:paraId="4F377EAA" w14:textId="77777777" w:rsidTr="00205B01">
        <w:trPr>
          <w:trHeight w:val="1538"/>
        </w:trPr>
        <w:tc>
          <w:tcPr>
            <w:tcW w:w="900" w:type="dxa"/>
            <w:vAlign w:val="center"/>
          </w:tcPr>
          <w:p w14:paraId="1CD94AC0" w14:textId="5941F4D4" w:rsidR="0097172F" w:rsidRPr="007D0AAC" w:rsidRDefault="005425B8" w:rsidP="00205B01">
            <w:pPr>
              <w:pStyle w:val="H1bodytext"/>
              <w:spacing w:after="0"/>
              <w:ind w:left="0"/>
              <w:jc w:val="center"/>
              <w:rPr>
                <w:rFonts w:ascii="Arial" w:hAnsi="Arial"/>
                <w:sz w:val="20"/>
              </w:rPr>
            </w:pPr>
            <w:r>
              <w:rPr>
                <w:rFonts w:ascii="Arial" w:hAnsi="Arial"/>
                <w:sz w:val="20"/>
              </w:rPr>
              <w:t>26</w:t>
            </w:r>
          </w:p>
        </w:tc>
        <w:tc>
          <w:tcPr>
            <w:tcW w:w="3960" w:type="dxa"/>
            <w:vAlign w:val="center"/>
          </w:tcPr>
          <w:p w14:paraId="5715595A" w14:textId="17D25867" w:rsidR="0097172F" w:rsidRDefault="0097172F"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6911B4F9" w14:textId="3542684F" w:rsidR="0097172F" w:rsidRDefault="0097172F" w:rsidP="00205B01">
            <w:pPr>
              <w:pStyle w:val="H1bodytext"/>
              <w:spacing w:after="0"/>
              <w:ind w:left="0"/>
              <w:rPr>
                <w:rFonts w:ascii="Arial" w:hAnsi="Arial"/>
                <w:sz w:val="20"/>
              </w:rPr>
            </w:pPr>
            <w:r>
              <w:rPr>
                <w:rFonts w:ascii="Arial" w:hAnsi="Arial"/>
                <w:sz w:val="20"/>
              </w:rPr>
              <w:t xml:space="preserve">Values in generated output file = Values in input file </w:t>
            </w:r>
            <w:r w:rsidR="00D42C18">
              <w:rPr>
                <w:rFonts w:ascii="Arial" w:hAnsi="Arial" w:cs="Arial"/>
                <w:sz w:val="20"/>
              </w:rPr>
              <w:t>×</w:t>
            </w:r>
            <w:r w:rsidR="00D42C18">
              <w:rPr>
                <w:rFonts w:ascii="Arial" w:hAnsi="Arial"/>
                <w:sz w:val="20"/>
              </w:rPr>
              <w:t xml:space="preserve"> </w:t>
            </w:r>
            <w:r>
              <w:rPr>
                <w:rFonts w:ascii="Arial" w:hAnsi="Arial"/>
                <w:sz w:val="20"/>
              </w:rPr>
              <w:t xml:space="preserve">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6758A825" w14:textId="77777777" w:rsidR="0097172F" w:rsidRPr="007D0AAC" w:rsidRDefault="0097172F" w:rsidP="00205B01">
            <w:pPr>
              <w:pStyle w:val="H1bodytext"/>
              <w:spacing w:after="0"/>
              <w:ind w:left="0"/>
              <w:rPr>
                <w:rFonts w:ascii="Arial" w:hAnsi="Arial"/>
                <w:i/>
                <w:sz w:val="20"/>
              </w:rPr>
            </w:pPr>
          </w:p>
        </w:tc>
      </w:tr>
      <w:tr w:rsidR="00477824" w14:paraId="748AB279" w14:textId="77777777" w:rsidTr="00205B01">
        <w:trPr>
          <w:trHeight w:val="1538"/>
        </w:trPr>
        <w:tc>
          <w:tcPr>
            <w:tcW w:w="900" w:type="dxa"/>
            <w:vAlign w:val="center"/>
          </w:tcPr>
          <w:p w14:paraId="33B94574" w14:textId="756C3C0F" w:rsidR="00477824" w:rsidRDefault="00477824" w:rsidP="00205B01">
            <w:pPr>
              <w:pStyle w:val="H1bodytext"/>
              <w:spacing w:after="0"/>
              <w:ind w:left="0"/>
              <w:jc w:val="center"/>
              <w:rPr>
                <w:rFonts w:ascii="Arial" w:hAnsi="Arial"/>
                <w:sz w:val="20"/>
              </w:rPr>
            </w:pPr>
            <w:r>
              <w:rPr>
                <w:rFonts w:ascii="Arial" w:hAnsi="Arial"/>
                <w:sz w:val="20"/>
              </w:rPr>
              <w:t>26.1</w:t>
            </w:r>
          </w:p>
        </w:tc>
        <w:tc>
          <w:tcPr>
            <w:tcW w:w="3960" w:type="dxa"/>
            <w:vAlign w:val="center"/>
          </w:tcPr>
          <w:p w14:paraId="65AA4C3A" w14:textId="23C32692" w:rsidR="00477824" w:rsidRDefault="00477824" w:rsidP="00205B01">
            <w:pPr>
              <w:pStyle w:val="H1bodytext"/>
              <w:spacing w:after="0"/>
              <w:ind w:left="0"/>
              <w:rPr>
                <w:rFonts w:ascii="Arial" w:hAnsi="Arial"/>
                <w:sz w:val="20"/>
              </w:rPr>
            </w:pPr>
            <w:r>
              <w:rPr>
                <w:rFonts w:ascii="Arial" w:hAnsi="Arial"/>
                <w:sz w:val="20"/>
              </w:rPr>
              <w:t>Check that years have been converted to stepped years.</w:t>
            </w:r>
          </w:p>
        </w:tc>
        <w:tc>
          <w:tcPr>
            <w:tcW w:w="3016" w:type="dxa"/>
            <w:vAlign w:val="center"/>
          </w:tcPr>
          <w:p w14:paraId="08339C8C" w14:textId="77777777" w:rsidR="00477824" w:rsidRDefault="00477824" w:rsidP="00205B01">
            <w:pPr>
              <w:pStyle w:val="H1bodytext"/>
              <w:spacing w:after="0"/>
              <w:ind w:left="0"/>
              <w:rPr>
                <w:rFonts w:ascii="Arial" w:hAnsi="Arial"/>
                <w:sz w:val="20"/>
              </w:rPr>
            </w:pPr>
            <w:r>
              <w:rPr>
                <w:rFonts w:ascii="Arial" w:hAnsi="Arial"/>
                <w:sz w:val="20"/>
              </w:rPr>
              <w:t>Stepped should look like:</w:t>
            </w:r>
          </w:p>
          <w:p w14:paraId="28A3CE03" w14:textId="5DFC0E25" w:rsidR="00477824" w:rsidRDefault="00477824" w:rsidP="00205B01">
            <w:pPr>
              <w:pStyle w:val="H1bodytext"/>
              <w:spacing w:after="0"/>
              <w:ind w:left="0"/>
              <w:rPr>
                <w:rFonts w:ascii="Arial" w:hAnsi="Arial"/>
                <w:sz w:val="20"/>
              </w:rPr>
            </w:pPr>
            <w:r>
              <w:rPr>
                <w:rFonts w:ascii="Arial" w:hAnsi="Arial"/>
                <w:sz w:val="20"/>
              </w:rPr>
              <w:t>1,0,</w:t>
            </w:r>
          </w:p>
          <w:p w14:paraId="6C1484D4" w14:textId="37DB8726" w:rsidR="00477824" w:rsidRDefault="0022514A" w:rsidP="00205B01">
            <w:pPr>
              <w:pStyle w:val="H1bodytext"/>
              <w:spacing w:after="0"/>
              <w:ind w:left="0"/>
              <w:rPr>
                <w:rFonts w:ascii="Arial" w:hAnsi="Arial"/>
                <w:sz w:val="20"/>
              </w:rPr>
            </w:pPr>
            <w:r>
              <w:rPr>
                <w:rFonts w:ascii="Arial" w:hAnsi="Arial"/>
                <w:sz w:val="20"/>
              </w:rPr>
              <w:t>1</w:t>
            </w:r>
            <w:r w:rsidR="00CF2034">
              <w:rPr>
                <w:rFonts w:ascii="Arial" w:hAnsi="Arial"/>
                <w:sz w:val="20"/>
              </w:rPr>
              <w:t>.9999999</w:t>
            </w:r>
            <w:r w:rsidR="00477824">
              <w:rPr>
                <w:rFonts w:ascii="Arial" w:hAnsi="Arial"/>
                <w:sz w:val="20"/>
              </w:rPr>
              <w:t>,0,</w:t>
            </w:r>
          </w:p>
          <w:p w14:paraId="143BC952" w14:textId="01278AE3" w:rsidR="00477824" w:rsidRDefault="00477824" w:rsidP="00205B01">
            <w:pPr>
              <w:pStyle w:val="H1bodytext"/>
              <w:spacing w:after="0"/>
              <w:ind w:left="0"/>
              <w:rPr>
                <w:rFonts w:ascii="Arial" w:hAnsi="Arial"/>
                <w:sz w:val="20"/>
              </w:rPr>
            </w:pPr>
            <w:r>
              <w:rPr>
                <w:rFonts w:ascii="Arial" w:hAnsi="Arial"/>
                <w:sz w:val="20"/>
              </w:rPr>
              <w:t>2,3200000,</w:t>
            </w:r>
          </w:p>
          <w:p w14:paraId="1646C3DF" w14:textId="58A8C852" w:rsidR="00477824" w:rsidRDefault="0022514A" w:rsidP="00205B01">
            <w:pPr>
              <w:pStyle w:val="H1bodytext"/>
              <w:spacing w:after="0"/>
              <w:ind w:left="0"/>
              <w:rPr>
                <w:rFonts w:ascii="Arial" w:hAnsi="Arial"/>
                <w:sz w:val="20"/>
              </w:rPr>
            </w:pPr>
            <w:r>
              <w:rPr>
                <w:rFonts w:ascii="Arial" w:hAnsi="Arial"/>
                <w:sz w:val="20"/>
              </w:rPr>
              <w:t>2</w:t>
            </w:r>
            <w:r w:rsidR="00CF2034">
              <w:rPr>
                <w:rFonts w:ascii="Arial" w:hAnsi="Arial"/>
                <w:sz w:val="20"/>
              </w:rPr>
              <w:t>.9999999</w:t>
            </w:r>
            <w:r w:rsidR="00477824">
              <w:rPr>
                <w:rFonts w:ascii="Arial" w:hAnsi="Arial"/>
                <w:sz w:val="20"/>
              </w:rPr>
              <w:t>,3200000</w:t>
            </w:r>
          </w:p>
          <w:p w14:paraId="513B4C26" w14:textId="56580134" w:rsidR="00477824" w:rsidRDefault="00477824" w:rsidP="00205B01">
            <w:pPr>
              <w:pStyle w:val="H1bodytext"/>
              <w:spacing w:after="0"/>
              <w:ind w:left="0"/>
              <w:rPr>
                <w:rFonts w:ascii="Arial" w:hAnsi="Arial"/>
                <w:sz w:val="20"/>
              </w:rPr>
            </w:pPr>
            <w:r>
              <w:rPr>
                <w:rFonts w:ascii="Arial" w:hAnsi="Arial"/>
                <w:sz w:val="20"/>
              </w:rPr>
              <w:t>410768000,</w:t>
            </w:r>
          </w:p>
        </w:tc>
        <w:tc>
          <w:tcPr>
            <w:tcW w:w="1484" w:type="dxa"/>
            <w:vAlign w:val="center"/>
          </w:tcPr>
          <w:p w14:paraId="6AE52A0A" w14:textId="77777777" w:rsidR="00477824" w:rsidRPr="007D0AAC" w:rsidRDefault="00477824" w:rsidP="00205B01">
            <w:pPr>
              <w:pStyle w:val="H1bodytext"/>
              <w:spacing w:after="0"/>
              <w:ind w:left="0"/>
              <w:rPr>
                <w:rFonts w:ascii="Arial" w:hAnsi="Arial"/>
                <w:i/>
                <w:sz w:val="20"/>
              </w:rPr>
            </w:pPr>
          </w:p>
        </w:tc>
      </w:tr>
      <w:bookmarkEnd w:id="11"/>
      <w:tr w:rsidR="00821DEE" w14:paraId="4D735599" w14:textId="77777777" w:rsidTr="00205B01">
        <w:trPr>
          <w:trHeight w:val="1358"/>
        </w:trPr>
        <w:tc>
          <w:tcPr>
            <w:tcW w:w="900" w:type="dxa"/>
            <w:vAlign w:val="center"/>
          </w:tcPr>
          <w:p w14:paraId="02FE6DB1" w14:textId="4F494709" w:rsidR="00821DEE" w:rsidRPr="007D0AAC" w:rsidRDefault="005425B8" w:rsidP="00205B01">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75C2CE5A" w14:textId="77777777" w:rsidR="00821DEE" w:rsidRPr="00ED4144" w:rsidRDefault="00821DEE" w:rsidP="00205B01">
            <w:pPr>
              <w:pStyle w:val="H1bodytext"/>
              <w:spacing w:after="0"/>
              <w:ind w:left="0"/>
              <w:rPr>
                <w:rFonts w:ascii="Arial" w:hAnsi="Arial"/>
                <w:iCs/>
                <w:sz w:val="20"/>
              </w:rPr>
            </w:pPr>
            <w:r>
              <w:rPr>
                <w:rFonts w:ascii="Arial" w:hAnsi="Arial"/>
                <w:sz w:val="20"/>
              </w:rPr>
              <w:t>Clear header1 row and header2 row text boxes</w:t>
            </w:r>
          </w:p>
        </w:tc>
      </w:tr>
      <w:tr w:rsidR="00821DEE" w14:paraId="42EFCDD3" w14:textId="77777777" w:rsidTr="00205B01">
        <w:trPr>
          <w:trHeight w:val="494"/>
        </w:trPr>
        <w:tc>
          <w:tcPr>
            <w:tcW w:w="900" w:type="dxa"/>
            <w:vAlign w:val="center"/>
          </w:tcPr>
          <w:p w14:paraId="5CA7A593" w14:textId="4936F3FE" w:rsidR="00821DEE" w:rsidRDefault="005425B8" w:rsidP="00205B01">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2687CDD3" w14:textId="7B961A5E" w:rsidR="00821DEE" w:rsidRDefault="00821DEE" w:rsidP="00205B01">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821DEE" w14:paraId="6A7C428B" w14:textId="77777777" w:rsidTr="00205B01">
        <w:trPr>
          <w:trHeight w:val="494"/>
        </w:trPr>
        <w:tc>
          <w:tcPr>
            <w:tcW w:w="900" w:type="dxa"/>
            <w:vAlign w:val="center"/>
          </w:tcPr>
          <w:p w14:paraId="04B7FE02" w14:textId="5C3B3B4D" w:rsidR="00821DEE" w:rsidRDefault="005425B8" w:rsidP="00205B01">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21984ADA" w14:textId="77777777" w:rsidR="00821DEE" w:rsidRPr="00ED4144" w:rsidRDefault="00821DEE" w:rsidP="00205B01">
            <w:pPr>
              <w:pStyle w:val="H1bodytext"/>
              <w:spacing w:after="0"/>
              <w:ind w:left="0"/>
              <w:rPr>
                <w:rFonts w:ascii="Arial" w:hAnsi="Arial"/>
                <w:iCs/>
                <w:sz w:val="20"/>
              </w:rPr>
            </w:pPr>
            <w:r>
              <w:rPr>
                <w:rFonts w:ascii="Arial" w:hAnsi="Arial"/>
                <w:sz w:val="20"/>
              </w:rPr>
              <w:t>Click “Browse”</w:t>
            </w:r>
          </w:p>
        </w:tc>
      </w:tr>
      <w:tr w:rsidR="00821DEE" w14:paraId="2D58B408" w14:textId="77777777" w:rsidTr="00205B01">
        <w:trPr>
          <w:trHeight w:val="494"/>
        </w:trPr>
        <w:tc>
          <w:tcPr>
            <w:tcW w:w="900" w:type="dxa"/>
            <w:vAlign w:val="center"/>
          </w:tcPr>
          <w:p w14:paraId="3C11B4EC" w14:textId="675EE59E" w:rsidR="00821DEE" w:rsidRDefault="005425B8" w:rsidP="00205B01">
            <w:pPr>
              <w:pStyle w:val="H1bodytext"/>
              <w:spacing w:after="0"/>
              <w:ind w:left="0"/>
              <w:jc w:val="center"/>
              <w:rPr>
                <w:rFonts w:ascii="Arial" w:hAnsi="Arial"/>
                <w:sz w:val="20"/>
              </w:rPr>
            </w:pPr>
            <w:r>
              <w:rPr>
                <w:rFonts w:ascii="Arial" w:hAnsi="Arial"/>
                <w:sz w:val="20"/>
              </w:rPr>
              <w:lastRenderedPageBreak/>
              <w:t>30</w:t>
            </w:r>
          </w:p>
        </w:tc>
        <w:tc>
          <w:tcPr>
            <w:tcW w:w="8460" w:type="dxa"/>
            <w:gridSpan w:val="3"/>
            <w:vAlign w:val="center"/>
          </w:tcPr>
          <w:p w14:paraId="0E56A731" w14:textId="02A89114" w:rsidR="00821DEE" w:rsidRDefault="004464D8" w:rsidP="00205B01">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821DEE" w14:paraId="34E3DCE8" w14:textId="77777777" w:rsidTr="00205B01">
        <w:trPr>
          <w:trHeight w:val="494"/>
        </w:trPr>
        <w:tc>
          <w:tcPr>
            <w:tcW w:w="900" w:type="dxa"/>
            <w:vAlign w:val="center"/>
          </w:tcPr>
          <w:p w14:paraId="3EFF5758" w14:textId="3E9BC6C6" w:rsidR="00821DEE" w:rsidRDefault="005425B8" w:rsidP="00205B01">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64C6ACE6" w14:textId="77777777" w:rsidR="00821DEE" w:rsidRDefault="00821DEE" w:rsidP="00205B01">
            <w:pPr>
              <w:pStyle w:val="H1bodytext"/>
              <w:spacing w:after="0"/>
              <w:ind w:left="0"/>
              <w:rPr>
                <w:rFonts w:ascii="Arial" w:hAnsi="Arial"/>
                <w:sz w:val="20"/>
              </w:rPr>
            </w:pPr>
            <w:r>
              <w:rPr>
                <w:rFonts w:ascii="Arial" w:hAnsi="Arial"/>
                <w:sz w:val="20"/>
              </w:rPr>
              <w:t>Click “Open”</w:t>
            </w:r>
          </w:p>
        </w:tc>
      </w:tr>
      <w:tr w:rsidR="00821DEE" w14:paraId="080B008D" w14:textId="77777777" w:rsidTr="00205B01">
        <w:trPr>
          <w:trHeight w:val="494"/>
        </w:trPr>
        <w:tc>
          <w:tcPr>
            <w:tcW w:w="900" w:type="dxa"/>
            <w:vAlign w:val="center"/>
          </w:tcPr>
          <w:p w14:paraId="249E7298" w14:textId="792574BD" w:rsidR="00821DEE" w:rsidRDefault="005425B8" w:rsidP="00205B01">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6D9F018A" w14:textId="77777777" w:rsidR="00821DEE" w:rsidRDefault="00821DEE" w:rsidP="00205B01">
            <w:pPr>
              <w:pStyle w:val="H1bodytext"/>
              <w:spacing w:after="0"/>
              <w:ind w:left="0"/>
              <w:rPr>
                <w:rFonts w:ascii="Arial" w:hAnsi="Arial"/>
                <w:sz w:val="20"/>
              </w:rPr>
            </w:pPr>
            <w:r>
              <w:rPr>
                <w:rFonts w:ascii="Arial" w:hAnsi="Arial"/>
                <w:sz w:val="20"/>
              </w:rPr>
              <w:t>Type “66-101” in column 2 “definition”</w:t>
            </w:r>
          </w:p>
        </w:tc>
      </w:tr>
      <w:tr w:rsidR="00821DEE" w14:paraId="127AF0FA" w14:textId="77777777" w:rsidTr="00205B01">
        <w:trPr>
          <w:trHeight w:val="494"/>
        </w:trPr>
        <w:tc>
          <w:tcPr>
            <w:tcW w:w="900" w:type="dxa"/>
            <w:vAlign w:val="center"/>
          </w:tcPr>
          <w:p w14:paraId="2920C69D" w14:textId="2CFC7C8F" w:rsidR="00821DEE" w:rsidRDefault="005425B8" w:rsidP="00205B01">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69704103" w14:textId="77777777" w:rsidR="00821DEE" w:rsidRDefault="00821DEE" w:rsidP="00205B01">
            <w:pPr>
              <w:pStyle w:val="H1bodytext"/>
              <w:spacing w:after="0"/>
              <w:ind w:left="0"/>
              <w:rPr>
                <w:rFonts w:ascii="Arial" w:hAnsi="Arial"/>
                <w:sz w:val="20"/>
              </w:rPr>
            </w:pPr>
            <w:r>
              <w:rPr>
                <w:rFonts w:ascii="Arial" w:hAnsi="Arial"/>
                <w:sz w:val="20"/>
              </w:rPr>
              <w:t>Type “66-102” in column 4 “definition”</w:t>
            </w:r>
          </w:p>
        </w:tc>
      </w:tr>
      <w:tr w:rsidR="005425B8" w14:paraId="58228309" w14:textId="77777777" w:rsidTr="000E6B37">
        <w:trPr>
          <w:trHeight w:val="494"/>
        </w:trPr>
        <w:tc>
          <w:tcPr>
            <w:tcW w:w="900" w:type="dxa"/>
            <w:vAlign w:val="center"/>
          </w:tcPr>
          <w:p w14:paraId="25A97ABF" w14:textId="16C5AFD9" w:rsidR="005425B8" w:rsidRDefault="005425B8" w:rsidP="000E6B37">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71D6CA79" w14:textId="77777777" w:rsidR="005425B8" w:rsidRDefault="005425B8"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5425B8" w:rsidDel="000A1842" w14:paraId="2E6C255C" w14:textId="77777777" w:rsidTr="000E6B37">
        <w:trPr>
          <w:trHeight w:val="494"/>
        </w:trPr>
        <w:tc>
          <w:tcPr>
            <w:tcW w:w="900" w:type="dxa"/>
            <w:vAlign w:val="center"/>
          </w:tcPr>
          <w:p w14:paraId="3F09CC82" w14:textId="51D5C208" w:rsidR="005425B8" w:rsidRDefault="005425B8" w:rsidP="000E6B37">
            <w:pPr>
              <w:pStyle w:val="H1bodytext"/>
              <w:spacing w:after="0"/>
              <w:ind w:left="0"/>
              <w:jc w:val="center"/>
              <w:rPr>
                <w:rFonts w:ascii="Arial" w:hAnsi="Arial"/>
                <w:sz w:val="20"/>
              </w:rPr>
            </w:pPr>
            <w:r>
              <w:rPr>
                <w:rFonts w:ascii="Arial" w:hAnsi="Arial"/>
                <w:sz w:val="20"/>
              </w:rPr>
              <w:t>35</w:t>
            </w:r>
          </w:p>
        </w:tc>
        <w:tc>
          <w:tcPr>
            <w:tcW w:w="8460" w:type="dxa"/>
            <w:gridSpan w:val="3"/>
            <w:vAlign w:val="center"/>
          </w:tcPr>
          <w:p w14:paraId="75F761B4" w14:textId="38A6F500" w:rsidR="005425B8" w:rsidDel="000A1842" w:rsidRDefault="005425B8"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output_user</w:t>
            </w:r>
            <w:proofErr w:type="spellEnd"/>
          </w:p>
        </w:tc>
      </w:tr>
      <w:tr w:rsidR="005425B8" w:rsidDel="000A1842" w14:paraId="5FEF67D2" w14:textId="77777777" w:rsidTr="000E6B37">
        <w:trPr>
          <w:trHeight w:val="494"/>
        </w:trPr>
        <w:tc>
          <w:tcPr>
            <w:tcW w:w="900" w:type="dxa"/>
            <w:vAlign w:val="center"/>
          </w:tcPr>
          <w:p w14:paraId="05E214B7" w14:textId="4916BC6B" w:rsidR="005425B8" w:rsidRDefault="005425B8" w:rsidP="000E6B37">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4D415F3C" w14:textId="77777777" w:rsidR="005425B8" w:rsidDel="000A1842" w:rsidRDefault="005425B8" w:rsidP="000E6B37">
            <w:pPr>
              <w:pStyle w:val="H1bodytext"/>
              <w:spacing w:after="0"/>
              <w:ind w:left="0"/>
              <w:rPr>
                <w:rFonts w:ascii="Arial" w:hAnsi="Arial"/>
                <w:sz w:val="20"/>
              </w:rPr>
            </w:pPr>
            <w:r>
              <w:rPr>
                <w:rFonts w:ascii="Arial" w:hAnsi="Arial"/>
                <w:sz w:val="20"/>
              </w:rPr>
              <w:t>Click on “Select Folder” button</w:t>
            </w:r>
          </w:p>
        </w:tc>
      </w:tr>
      <w:tr w:rsidR="00821DEE" w14:paraId="3A29CF02" w14:textId="77777777" w:rsidTr="00205B01">
        <w:trPr>
          <w:trHeight w:val="494"/>
        </w:trPr>
        <w:tc>
          <w:tcPr>
            <w:tcW w:w="900" w:type="dxa"/>
            <w:vAlign w:val="center"/>
          </w:tcPr>
          <w:p w14:paraId="1E9B20B1" w14:textId="6EE934BD" w:rsidR="00821DEE" w:rsidRDefault="005425B8" w:rsidP="00205B01">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4041DF8C" w14:textId="77777777" w:rsidR="00821DEE" w:rsidRDefault="00821DEE" w:rsidP="00205B01">
            <w:pPr>
              <w:pStyle w:val="H1bodytext"/>
              <w:spacing w:after="0"/>
              <w:ind w:left="0"/>
              <w:rPr>
                <w:rFonts w:ascii="Arial" w:hAnsi="Arial"/>
                <w:sz w:val="20"/>
              </w:rPr>
            </w:pPr>
            <w:r>
              <w:rPr>
                <w:rFonts w:ascii="Arial" w:hAnsi="Arial"/>
                <w:sz w:val="20"/>
              </w:rPr>
              <w:t>Click “execute”</w:t>
            </w:r>
          </w:p>
        </w:tc>
      </w:tr>
      <w:tr w:rsidR="00821DEE" w14:paraId="1F1A3277" w14:textId="77777777" w:rsidTr="00205B01">
        <w:trPr>
          <w:trHeight w:val="1538"/>
        </w:trPr>
        <w:tc>
          <w:tcPr>
            <w:tcW w:w="900" w:type="dxa"/>
            <w:vAlign w:val="center"/>
          </w:tcPr>
          <w:p w14:paraId="70F74EB3" w14:textId="6D434433" w:rsidR="00821DEE" w:rsidRPr="007D0AAC" w:rsidRDefault="005425B8" w:rsidP="00205B01">
            <w:pPr>
              <w:pStyle w:val="H1bodytext"/>
              <w:spacing w:after="0"/>
              <w:ind w:left="0"/>
              <w:jc w:val="center"/>
              <w:rPr>
                <w:rFonts w:ascii="Arial" w:hAnsi="Arial"/>
                <w:sz w:val="20"/>
              </w:rPr>
            </w:pPr>
            <w:r>
              <w:rPr>
                <w:rFonts w:ascii="Arial" w:hAnsi="Arial"/>
                <w:sz w:val="20"/>
              </w:rPr>
              <w:t>38</w:t>
            </w:r>
          </w:p>
        </w:tc>
        <w:tc>
          <w:tcPr>
            <w:tcW w:w="3960" w:type="dxa"/>
            <w:vAlign w:val="center"/>
          </w:tcPr>
          <w:p w14:paraId="5A931419" w14:textId="03991F90" w:rsidR="00821DEE" w:rsidRDefault="00821DEE" w:rsidP="00205B01">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w:t>
            </w:r>
            <w:r w:rsidR="00CA10D2">
              <w:rPr>
                <w:rFonts w:ascii="Arial" w:hAnsi="Arial"/>
                <w:sz w:val="20"/>
              </w:rPr>
              <w:t>6</w:t>
            </w:r>
          </w:p>
        </w:tc>
        <w:tc>
          <w:tcPr>
            <w:tcW w:w="3016" w:type="dxa"/>
            <w:vAlign w:val="center"/>
          </w:tcPr>
          <w:p w14:paraId="5776F2A6" w14:textId="3CD6888F" w:rsidR="00821DEE" w:rsidRDefault="00821DEE" w:rsidP="00205B01">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0947B5E8" w14:textId="77777777" w:rsidR="00821DEE" w:rsidRPr="007D0AAC" w:rsidRDefault="00821DEE" w:rsidP="00205B01">
            <w:pPr>
              <w:pStyle w:val="H1bodytext"/>
              <w:spacing w:after="0"/>
              <w:ind w:left="0"/>
              <w:rPr>
                <w:rFonts w:ascii="Arial" w:hAnsi="Arial"/>
                <w:i/>
                <w:sz w:val="20"/>
              </w:rPr>
            </w:pPr>
          </w:p>
        </w:tc>
      </w:tr>
    </w:tbl>
    <w:p w14:paraId="701FE11E" w14:textId="26CABB45" w:rsidR="00346D9F" w:rsidRDefault="00346D9F" w:rsidP="00E62A15">
      <w:pPr>
        <w:pStyle w:val="H1bodytext"/>
        <w:spacing w:after="120"/>
        <w:rPr>
          <w:rFonts w:ascii="Arial" w:hAnsi="Arial"/>
          <w:highlight w:val="yellow"/>
        </w:rPr>
      </w:pPr>
    </w:p>
    <w:p w14:paraId="4A7F18B6" w14:textId="0B3007AB"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4210"/>
        <w:gridCol w:w="3016"/>
        <w:gridCol w:w="1484"/>
      </w:tblGrid>
      <w:tr w:rsidR="004464D8" w:rsidRPr="00932809" w14:paraId="0D73A96D" w14:textId="77777777" w:rsidTr="000E6B37">
        <w:trPr>
          <w:cantSplit/>
          <w:trHeight w:val="360"/>
          <w:tblHeader/>
        </w:trPr>
        <w:tc>
          <w:tcPr>
            <w:tcW w:w="9360" w:type="dxa"/>
            <w:gridSpan w:val="4"/>
            <w:tcBorders>
              <w:top w:val="nil"/>
              <w:left w:val="nil"/>
              <w:bottom w:val="single" w:sz="4" w:space="0" w:color="auto"/>
              <w:right w:val="nil"/>
            </w:tcBorders>
            <w:vAlign w:val="bottom"/>
          </w:tcPr>
          <w:p w14:paraId="0BADFB52" w14:textId="7C59C64F" w:rsidR="004464D8" w:rsidRDefault="004464D8" w:rsidP="000E6B37">
            <w:pPr>
              <w:pStyle w:val="Table"/>
            </w:pPr>
            <w:r>
              <w:t>Table 10</w:t>
            </w:r>
          </w:p>
          <w:p w14:paraId="2C8F3868" w14:textId="7257B586" w:rsidR="004464D8" w:rsidRPr="007D0AAC" w:rsidRDefault="0005140B" w:rsidP="000E6B37">
            <w:pPr>
              <w:pStyle w:val="H1bodytext"/>
              <w:spacing w:after="0"/>
              <w:ind w:left="0"/>
              <w:jc w:val="center"/>
              <w:rPr>
                <w:rFonts w:ascii="Arial" w:hAnsi="Arial"/>
                <w:b/>
                <w:sz w:val="20"/>
              </w:rPr>
            </w:pPr>
            <w:sdt>
              <w:sdtPr>
                <w:rPr>
                  <w:rFonts w:ascii="Arial" w:hAnsi="Arial"/>
                  <w:b/>
                  <w:bCs/>
                  <w:sz w:val="20"/>
                </w:rPr>
                <w:alias w:val="Keywords"/>
                <w:tag w:val=""/>
                <w:id w:val="1134759891"/>
                <w:placeholder>
                  <w:docPart w:val="5498B62748644A69AB36B15009340EF2"/>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464D8" w:rsidRPr="007D0AAC">
              <w:rPr>
                <w:rFonts w:ascii="Arial" w:hAnsi="Arial" w:cs="Arial"/>
                <w:b/>
                <w:sz w:val="20"/>
              </w:rPr>
              <w:t xml:space="preserve"> Acceptance </w:t>
            </w:r>
            <w:r w:rsidR="004464D8" w:rsidRPr="007D0AAC">
              <w:rPr>
                <w:rFonts w:ascii="Arial" w:hAnsi="Arial"/>
                <w:b/>
                <w:sz w:val="20"/>
              </w:rPr>
              <w:t>Test Plan</w:t>
            </w:r>
            <w:r w:rsidR="004464D8">
              <w:rPr>
                <w:rFonts w:ascii="Arial" w:hAnsi="Arial"/>
                <w:b/>
                <w:sz w:val="20"/>
              </w:rPr>
              <w:t xml:space="preserve"> Case </w:t>
            </w:r>
            <w:r w:rsidR="008378F5">
              <w:rPr>
                <w:rFonts w:ascii="Arial" w:hAnsi="Arial"/>
                <w:b/>
                <w:sz w:val="20"/>
              </w:rPr>
              <w:t>8</w:t>
            </w:r>
          </w:p>
        </w:tc>
      </w:tr>
      <w:tr w:rsidR="004464D8" w:rsidRPr="007D0AAC" w14:paraId="6D5836CC" w14:textId="77777777" w:rsidTr="000E6B37">
        <w:trPr>
          <w:cantSplit/>
          <w:trHeight w:val="530"/>
          <w:tblHeader/>
        </w:trPr>
        <w:tc>
          <w:tcPr>
            <w:tcW w:w="4860" w:type="dxa"/>
            <w:gridSpan w:val="2"/>
            <w:tcBorders>
              <w:top w:val="single" w:sz="4" w:space="0" w:color="auto"/>
            </w:tcBorders>
            <w:shd w:val="clear" w:color="auto" w:fill="auto"/>
            <w:vAlign w:val="center"/>
          </w:tcPr>
          <w:p w14:paraId="2937848E" w14:textId="59543787" w:rsidR="004464D8" w:rsidRPr="007D0AAC" w:rsidRDefault="0005140B" w:rsidP="000E6B37">
            <w:pPr>
              <w:pStyle w:val="H1bodytext"/>
              <w:spacing w:after="0"/>
              <w:ind w:left="0"/>
              <w:jc w:val="center"/>
              <w:rPr>
                <w:rFonts w:ascii="Arial" w:hAnsi="Arial"/>
                <w:b/>
                <w:sz w:val="20"/>
              </w:rPr>
            </w:pPr>
            <w:sdt>
              <w:sdtPr>
                <w:rPr>
                  <w:rFonts w:ascii="Arial" w:hAnsi="Arial"/>
                  <w:b/>
                  <w:bCs/>
                  <w:sz w:val="20"/>
                </w:rPr>
                <w:alias w:val="Keywords"/>
                <w:tag w:val=""/>
                <w:id w:val="1319776118"/>
                <w:placeholder>
                  <w:docPart w:val="ACA90B1452E6432E8CB9E6F98228868D"/>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464D8" w:rsidRPr="007D0AAC">
              <w:rPr>
                <w:rFonts w:ascii="Arial" w:hAnsi="Arial"/>
                <w:b/>
                <w:sz w:val="20"/>
              </w:rPr>
              <w:t xml:space="preserve"> Acceptance Testing</w:t>
            </w:r>
          </w:p>
          <w:p w14:paraId="51E4F9C7" w14:textId="46560715"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584F17FD" w14:textId="77777777" w:rsidR="004464D8" w:rsidRPr="007D0AAC" w:rsidRDefault="004464D8" w:rsidP="000E6B37">
            <w:pPr>
              <w:pStyle w:val="H1bodytext"/>
              <w:spacing w:after="0"/>
              <w:ind w:left="0"/>
              <w:rPr>
                <w:rFonts w:ascii="Arial" w:hAnsi="Arial"/>
                <w:b/>
                <w:sz w:val="20"/>
              </w:rPr>
            </w:pPr>
            <w:r w:rsidRPr="007D0AAC">
              <w:rPr>
                <w:rFonts w:ascii="Arial" w:hAnsi="Arial"/>
                <w:b/>
                <w:sz w:val="20"/>
              </w:rPr>
              <w:t>Date:</w:t>
            </w:r>
          </w:p>
        </w:tc>
      </w:tr>
      <w:tr w:rsidR="004464D8" w:rsidRPr="00235EE7" w14:paraId="4F9C00A8" w14:textId="77777777" w:rsidTr="000E6B37">
        <w:trPr>
          <w:cantSplit/>
          <w:trHeight w:val="530"/>
          <w:tblHeader/>
        </w:trPr>
        <w:tc>
          <w:tcPr>
            <w:tcW w:w="4860" w:type="dxa"/>
            <w:gridSpan w:val="2"/>
            <w:tcBorders>
              <w:top w:val="single" w:sz="4" w:space="0" w:color="auto"/>
            </w:tcBorders>
            <w:shd w:val="clear" w:color="auto" w:fill="auto"/>
            <w:vAlign w:val="center"/>
          </w:tcPr>
          <w:p w14:paraId="6C3B33E8"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Tool Runner Log File Location for this test:</w:t>
            </w:r>
          </w:p>
          <w:p w14:paraId="3643389A" w14:textId="77777777" w:rsidR="004464D8" w:rsidRPr="007909AA" w:rsidRDefault="004464D8" w:rsidP="000E6B37">
            <w:pPr>
              <w:pStyle w:val="H1bodytext"/>
              <w:spacing w:after="0"/>
              <w:ind w:left="0"/>
              <w:rPr>
                <w:rFonts w:ascii="Arial" w:hAnsi="Arial"/>
                <w:b/>
                <w:sz w:val="20"/>
              </w:rPr>
            </w:pPr>
            <w:r w:rsidRPr="007909AA">
              <w:rPr>
                <w:rFonts w:ascii="Arial" w:hAnsi="Arial"/>
                <w:b/>
                <w:sz w:val="20"/>
              </w:rPr>
              <w:t>[PUT LINK TO THE DIRECTORY HERE]</w:t>
            </w:r>
          </w:p>
        </w:tc>
        <w:tc>
          <w:tcPr>
            <w:tcW w:w="4500" w:type="dxa"/>
            <w:gridSpan w:val="2"/>
            <w:tcBorders>
              <w:top w:val="single" w:sz="4" w:space="0" w:color="auto"/>
            </w:tcBorders>
            <w:shd w:val="clear" w:color="auto" w:fill="auto"/>
            <w:vAlign w:val="center"/>
          </w:tcPr>
          <w:p w14:paraId="4BDF4662" w14:textId="77777777" w:rsidR="004464D8" w:rsidRPr="00827617" w:rsidRDefault="004464D8" w:rsidP="000E6B37">
            <w:pPr>
              <w:pStyle w:val="H1bodytext"/>
              <w:spacing w:after="0"/>
              <w:ind w:left="0"/>
              <w:rPr>
                <w:rFonts w:ascii="Arial" w:hAnsi="Arial"/>
                <w:b/>
                <w:sz w:val="20"/>
              </w:rPr>
            </w:pPr>
            <w:r w:rsidRPr="00827617">
              <w:rPr>
                <w:rFonts w:ascii="Arial" w:hAnsi="Arial"/>
                <w:b/>
                <w:sz w:val="20"/>
              </w:rPr>
              <w:t>Test Performed By:</w:t>
            </w:r>
          </w:p>
        </w:tc>
      </w:tr>
      <w:tr w:rsidR="004464D8" w:rsidRPr="007D0AAC" w14:paraId="4B1C2226" w14:textId="77777777" w:rsidTr="000E6B37">
        <w:trPr>
          <w:cantSplit/>
          <w:trHeight w:val="530"/>
          <w:tblHeader/>
        </w:trPr>
        <w:tc>
          <w:tcPr>
            <w:tcW w:w="9360" w:type="dxa"/>
            <w:gridSpan w:val="4"/>
            <w:tcBorders>
              <w:top w:val="single" w:sz="4" w:space="0" w:color="auto"/>
            </w:tcBorders>
            <w:shd w:val="clear" w:color="auto" w:fill="auto"/>
            <w:vAlign w:val="center"/>
          </w:tcPr>
          <w:p w14:paraId="2ED20BD1" w14:textId="0611A368" w:rsidR="004464D8" w:rsidRPr="007D0AAC" w:rsidRDefault="004464D8" w:rsidP="000E6B37">
            <w:pPr>
              <w:pStyle w:val="H1bodytext"/>
              <w:spacing w:after="0"/>
              <w:ind w:left="0"/>
              <w:rPr>
                <w:rFonts w:ascii="Arial" w:hAnsi="Arial"/>
                <w:b/>
                <w:sz w:val="20"/>
              </w:rPr>
            </w:pPr>
            <w:r w:rsidRPr="00235EE7">
              <w:rPr>
                <w:rFonts w:ascii="Arial" w:hAnsi="Arial"/>
                <w:b/>
                <w:sz w:val="20"/>
              </w:rPr>
              <w:t xml:space="preserve">Testing Directory: </w:t>
            </w:r>
            <w:r w:rsidR="000113FE" w:rsidRPr="007909AA">
              <w:rPr>
                <w:rFonts w:ascii="Arial" w:hAnsi="Arial"/>
                <w:b/>
                <w:sz w:val="20"/>
              </w:rPr>
              <w:t>OLIVE\\CAVE\CA-CIE-Tools-</w:t>
            </w:r>
            <w:proofErr w:type="spellStart"/>
            <w:r w:rsidR="000113FE" w:rsidRPr="007909AA">
              <w:rPr>
                <w:rFonts w:ascii="Arial" w:hAnsi="Arial"/>
                <w:b/>
                <w:sz w:val="20"/>
              </w:rPr>
              <w:t>TestEnv</w:t>
            </w:r>
            <w:proofErr w:type="spellEnd"/>
            <w:r w:rsidR="000113FE" w:rsidRPr="007909AA">
              <w:rPr>
                <w:rFonts w:ascii="Arial" w:hAnsi="Arial"/>
                <w:b/>
                <w:sz w:val="20"/>
              </w:rPr>
              <w:t>\</w:t>
            </w:r>
            <w:proofErr w:type="spellStart"/>
            <w:r w:rsidR="000113FE" w:rsidRPr="007909AA">
              <w:rPr>
                <w:rFonts w:ascii="Arial" w:hAnsi="Arial"/>
                <w:b/>
                <w:sz w:val="20"/>
              </w:rPr>
              <w:t>SZ_surf_conv</w:t>
            </w:r>
            <w:proofErr w:type="spellEnd"/>
            <w:r w:rsidR="000113FE" w:rsidRPr="007909AA">
              <w:rPr>
                <w:rFonts w:ascii="Arial" w:hAnsi="Arial"/>
                <w:b/>
                <w:sz w:val="20"/>
              </w:rPr>
              <w:t>\SRI Test\</w:t>
            </w:r>
            <w:r w:rsidR="00415C01" w:rsidRPr="007D0AAC">
              <w:rPr>
                <w:rFonts w:ascii="Arial" w:hAnsi="Arial"/>
                <w:b/>
                <w:sz w:val="20"/>
              </w:rPr>
              <w:t xml:space="preserve"> AT-</w:t>
            </w:r>
            <w:r w:rsidR="00415C01">
              <w:rPr>
                <w:rFonts w:ascii="Arial" w:hAnsi="Arial"/>
                <w:b/>
                <w:sz w:val="20"/>
              </w:rPr>
              <w:t>8</w:t>
            </w:r>
          </w:p>
        </w:tc>
      </w:tr>
      <w:tr w:rsidR="004464D8" w:rsidRPr="00572F5F" w14:paraId="651F6E37" w14:textId="77777777" w:rsidTr="000E6B37">
        <w:trPr>
          <w:cantSplit/>
          <w:trHeight w:val="530"/>
          <w:tblHeader/>
        </w:trPr>
        <w:tc>
          <w:tcPr>
            <w:tcW w:w="650" w:type="dxa"/>
            <w:tcBorders>
              <w:top w:val="single" w:sz="4" w:space="0" w:color="auto"/>
            </w:tcBorders>
            <w:shd w:val="clear" w:color="auto" w:fill="D9D9D9" w:themeFill="background1" w:themeFillShade="D9"/>
            <w:vAlign w:val="center"/>
          </w:tcPr>
          <w:p w14:paraId="1156E1C0"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F4356"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3672A1C"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7C75547" w14:textId="77777777" w:rsidR="004464D8" w:rsidRPr="007D0AAC" w:rsidRDefault="004464D8" w:rsidP="000E6B3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464D8" w:rsidRPr="007D0AAC" w14:paraId="637EEEFE" w14:textId="77777777" w:rsidTr="000E6B37">
        <w:trPr>
          <w:trHeight w:val="494"/>
        </w:trPr>
        <w:tc>
          <w:tcPr>
            <w:tcW w:w="9360" w:type="dxa"/>
            <w:gridSpan w:val="4"/>
            <w:vAlign w:val="center"/>
          </w:tcPr>
          <w:p w14:paraId="4832E4C3" w14:textId="77777777" w:rsidR="004464D8" w:rsidRPr="007D0AAC" w:rsidRDefault="004464D8" w:rsidP="000E6B37">
            <w:pPr>
              <w:pStyle w:val="H1bodytext"/>
              <w:spacing w:after="0"/>
              <w:ind w:left="0"/>
              <w:rPr>
                <w:rFonts w:ascii="Arial" w:hAnsi="Arial"/>
                <w:i/>
                <w:iCs/>
                <w:sz w:val="20"/>
              </w:rPr>
            </w:pPr>
            <w:r>
              <w:rPr>
                <w:rFonts w:ascii="Arial" w:hAnsi="Arial"/>
                <w:sz w:val="20"/>
              </w:rPr>
              <w:t>Navigate to the Testing Directory</w:t>
            </w:r>
          </w:p>
        </w:tc>
      </w:tr>
      <w:tr w:rsidR="004464D8" w14:paraId="463C06C9" w14:textId="77777777" w:rsidTr="00793913">
        <w:trPr>
          <w:trHeight w:val="1358"/>
        </w:trPr>
        <w:tc>
          <w:tcPr>
            <w:tcW w:w="650" w:type="dxa"/>
            <w:vAlign w:val="center"/>
          </w:tcPr>
          <w:p w14:paraId="17A38488" w14:textId="77777777" w:rsidR="004464D8" w:rsidRPr="007D0AAC" w:rsidRDefault="004464D8" w:rsidP="000E6B3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200B5A" w14:textId="285DAEEB" w:rsidR="004464D8" w:rsidRDefault="004464D8" w:rsidP="000E6B37">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w:t>
            </w:r>
            <w:r w:rsidR="0005219A">
              <w:rPr>
                <w:rFonts w:ascii="Arial" w:hAnsi="Arial"/>
                <w:i/>
                <w:iCs/>
                <w:sz w:val="20"/>
              </w:rPr>
              <w:t>SRI</w:t>
            </w:r>
            <w:r>
              <w:rPr>
                <w:rFonts w:ascii="Arial" w:hAnsi="Arial"/>
                <w:i/>
                <w:iCs/>
                <w:sz w:val="20"/>
              </w:rPr>
              <w:t>.bat</w:t>
            </w:r>
            <w:r>
              <w:rPr>
                <w:rFonts w:ascii="Arial" w:hAnsi="Arial"/>
                <w:sz w:val="20"/>
              </w:rPr>
              <w:t xml:space="preserve">) </w:t>
            </w:r>
            <w:r>
              <w:rPr>
                <w:rFonts w:ascii="Arial" w:hAnsi="Arial"/>
                <w:sz w:val="20"/>
              </w:rPr>
              <w:br/>
            </w:r>
          </w:p>
          <w:p w14:paraId="23607382" w14:textId="77777777" w:rsidR="004464D8" w:rsidRPr="00ED4144" w:rsidRDefault="004464D8" w:rsidP="000E6B37">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4464D8" w14:paraId="70A11658" w14:textId="77777777" w:rsidTr="00793913">
        <w:trPr>
          <w:trHeight w:val="494"/>
        </w:trPr>
        <w:tc>
          <w:tcPr>
            <w:tcW w:w="650" w:type="dxa"/>
            <w:vAlign w:val="center"/>
          </w:tcPr>
          <w:p w14:paraId="07DD2E94" w14:textId="77777777" w:rsidR="004464D8" w:rsidRDefault="004464D8" w:rsidP="000E6B37">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4B50AA46" w14:textId="77777777" w:rsidR="004464D8" w:rsidRPr="00ED4144" w:rsidRDefault="004464D8" w:rsidP="000E6B37">
            <w:pPr>
              <w:pStyle w:val="H1bodytext"/>
              <w:spacing w:after="0"/>
              <w:ind w:left="0"/>
              <w:rPr>
                <w:rFonts w:ascii="Arial" w:hAnsi="Arial"/>
                <w:iCs/>
                <w:sz w:val="20"/>
              </w:rPr>
            </w:pPr>
            <w:r>
              <w:rPr>
                <w:rFonts w:ascii="Arial" w:hAnsi="Arial"/>
                <w:sz w:val="20"/>
              </w:rPr>
              <w:t>Select “tab” delimiter radio button</w:t>
            </w:r>
          </w:p>
        </w:tc>
      </w:tr>
      <w:tr w:rsidR="00732779" w14:paraId="625D5578" w14:textId="77777777" w:rsidTr="00793913">
        <w:trPr>
          <w:trHeight w:val="494"/>
        </w:trPr>
        <w:tc>
          <w:tcPr>
            <w:tcW w:w="650" w:type="dxa"/>
            <w:vAlign w:val="center"/>
          </w:tcPr>
          <w:p w14:paraId="51743121" w14:textId="77777777" w:rsidR="00732779" w:rsidRDefault="00732779" w:rsidP="00551CC0">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718DA770" w14:textId="77777777" w:rsidR="00732779" w:rsidRDefault="00732779" w:rsidP="00551CC0">
            <w:pPr>
              <w:pStyle w:val="H1bodytext"/>
              <w:spacing w:after="0"/>
              <w:ind w:left="0"/>
              <w:rPr>
                <w:rFonts w:ascii="Arial" w:hAnsi="Arial"/>
                <w:sz w:val="20"/>
              </w:rPr>
            </w:pPr>
            <w:r>
              <w:rPr>
                <w:rFonts w:ascii="Arial" w:hAnsi="Arial"/>
                <w:sz w:val="20"/>
              </w:rPr>
              <w:t>Check the “Single Output” check box</w:t>
            </w:r>
          </w:p>
        </w:tc>
      </w:tr>
      <w:tr w:rsidR="004464D8" w14:paraId="76B93145" w14:textId="77777777" w:rsidTr="00793913">
        <w:trPr>
          <w:trHeight w:val="494"/>
        </w:trPr>
        <w:tc>
          <w:tcPr>
            <w:tcW w:w="650" w:type="dxa"/>
            <w:vAlign w:val="center"/>
          </w:tcPr>
          <w:p w14:paraId="13ED2D67" w14:textId="329841D2" w:rsidR="004464D8" w:rsidRDefault="00732779" w:rsidP="000E6B3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0CF38EC7" w14:textId="77777777" w:rsidR="004464D8" w:rsidRPr="00ED4144" w:rsidRDefault="004464D8" w:rsidP="000E6B37">
            <w:pPr>
              <w:pStyle w:val="H1bodytext"/>
              <w:spacing w:after="0"/>
              <w:ind w:left="0"/>
              <w:rPr>
                <w:rFonts w:ascii="Arial" w:hAnsi="Arial"/>
                <w:iCs/>
                <w:sz w:val="20"/>
              </w:rPr>
            </w:pPr>
            <w:r>
              <w:rPr>
                <w:rFonts w:ascii="Arial" w:hAnsi="Arial"/>
                <w:sz w:val="20"/>
              </w:rPr>
              <w:t>Click “Browse”</w:t>
            </w:r>
          </w:p>
        </w:tc>
      </w:tr>
      <w:tr w:rsidR="004464D8" w14:paraId="176C7884" w14:textId="77777777" w:rsidTr="00793913">
        <w:trPr>
          <w:trHeight w:val="1520"/>
        </w:trPr>
        <w:tc>
          <w:tcPr>
            <w:tcW w:w="650" w:type="dxa"/>
            <w:vAlign w:val="center"/>
          </w:tcPr>
          <w:p w14:paraId="39A4211F" w14:textId="2DC5E356" w:rsidR="004464D8" w:rsidRDefault="00732779" w:rsidP="000E6B37">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00CF5246" w14:textId="7382E47F" w:rsidR="004464D8" w:rsidRDefault="004464D8" w:rsidP="000E6B37">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
          <w:p w14:paraId="6897823E" w14:textId="019168EA" w:rsidR="004464D8" w:rsidRDefault="004464D8" w:rsidP="000E6B37">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sidR="007743D0">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3D72F9" w14:paraId="14B05624" w14:textId="77777777" w:rsidTr="00793913">
        <w:trPr>
          <w:trHeight w:val="494"/>
        </w:trPr>
        <w:tc>
          <w:tcPr>
            <w:tcW w:w="650" w:type="dxa"/>
            <w:vAlign w:val="center"/>
          </w:tcPr>
          <w:p w14:paraId="609CF6F3" w14:textId="28A4FB60" w:rsidR="003D72F9" w:rsidRDefault="00732779" w:rsidP="000E6B37">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0BAADF6" w14:textId="77777777" w:rsidR="003D72F9" w:rsidRDefault="003D72F9" w:rsidP="000E6B37">
            <w:pPr>
              <w:pStyle w:val="H1bodytext"/>
              <w:spacing w:after="0"/>
              <w:ind w:left="0"/>
              <w:rPr>
                <w:rFonts w:ascii="Arial" w:hAnsi="Arial"/>
                <w:sz w:val="20"/>
              </w:rPr>
            </w:pPr>
            <w:r>
              <w:rPr>
                <w:rFonts w:ascii="Arial" w:hAnsi="Arial"/>
                <w:sz w:val="20"/>
              </w:rPr>
              <w:t>Click “Open”</w:t>
            </w:r>
          </w:p>
        </w:tc>
      </w:tr>
      <w:tr w:rsidR="003D72F9" w14:paraId="0BAAE39B" w14:textId="77777777" w:rsidTr="00793913">
        <w:trPr>
          <w:trHeight w:val="494"/>
        </w:trPr>
        <w:tc>
          <w:tcPr>
            <w:tcW w:w="650" w:type="dxa"/>
            <w:vAlign w:val="center"/>
          </w:tcPr>
          <w:p w14:paraId="4BE55727" w14:textId="78AAF5B9" w:rsidR="003D72F9" w:rsidRDefault="00732779" w:rsidP="000E6B37">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384D61BA" w14:textId="77777777" w:rsidR="003D72F9" w:rsidRDefault="003D72F9" w:rsidP="000E6B37">
            <w:pPr>
              <w:pStyle w:val="H1bodytext"/>
              <w:spacing w:after="0"/>
              <w:ind w:left="0"/>
              <w:rPr>
                <w:rFonts w:ascii="Arial" w:hAnsi="Arial"/>
                <w:sz w:val="20"/>
              </w:rPr>
            </w:pPr>
            <w:r>
              <w:rPr>
                <w:rFonts w:ascii="Arial" w:hAnsi="Arial"/>
                <w:sz w:val="20"/>
              </w:rPr>
              <w:t>Type “66-101” in column 2 “definition”</w:t>
            </w:r>
          </w:p>
        </w:tc>
      </w:tr>
      <w:tr w:rsidR="003D72F9" w14:paraId="69BE70C1" w14:textId="77777777" w:rsidTr="00793913">
        <w:trPr>
          <w:trHeight w:val="494"/>
        </w:trPr>
        <w:tc>
          <w:tcPr>
            <w:tcW w:w="650" w:type="dxa"/>
            <w:vAlign w:val="center"/>
          </w:tcPr>
          <w:p w14:paraId="35EA6C47" w14:textId="4103C7B9" w:rsidR="003D72F9" w:rsidRDefault="00732779" w:rsidP="000E6B37">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D48B7C1" w14:textId="77777777" w:rsidR="003D72F9" w:rsidRDefault="003D72F9" w:rsidP="000E6B37">
            <w:pPr>
              <w:pStyle w:val="H1bodytext"/>
              <w:spacing w:after="0"/>
              <w:ind w:left="0"/>
              <w:rPr>
                <w:rFonts w:ascii="Arial" w:hAnsi="Arial"/>
                <w:sz w:val="20"/>
              </w:rPr>
            </w:pPr>
            <w:r>
              <w:rPr>
                <w:rFonts w:ascii="Arial" w:hAnsi="Arial"/>
                <w:sz w:val="20"/>
              </w:rPr>
              <w:t>Type “66-102” in column 4 “definition”</w:t>
            </w:r>
          </w:p>
        </w:tc>
      </w:tr>
      <w:tr w:rsidR="003D72F9" w14:paraId="29356BA0" w14:textId="77777777" w:rsidTr="00793913">
        <w:trPr>
          <w:trHeight w:val="494"/>
        </w:trPr>
        <w:tc>
          <w:tcPr>
            <w:tcW w:w="650" w:type="dxa"/>
            <w:vAlign w:val="center"/>
          </w:tcPr>
          <w:p w14:paraId="49F88FE1" w14:textId="4EF8D317" w:rsidR="003D72F9" w:rsidRDefault="00732779" w:rsidP="000E6B37">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5FB47690" w14:textId="77777777" w:rsidR="003D72F9" w:rsidRDefault="003D72F9" w:rsidP="000E6B37">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3D72F9" w:rsidDel="000A1842" w14:paraId="490EC586" w14:textId="77777777" w:rsidTr="00793913">
        <w:trPr>
          <w:trHeight w:val="494"/>
        </w:trPr>
        <w:tc>
          <w:tcPr>
            <w:tcW w:w="650" w:type="dxa"/>
            <w:vAlign w:val="center"/>
          </w:tcPr>
          <w:p w14:paraId="016E8F87" w14:textId="440F9FD5" w:rsidR="003D72F9" w:rsidRDefault="00732779" w:rsidP="000E6B37">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0984DC94" w14:textId="4BCB0892" w:rsidR="003D72F9" w:rsidDel="000A1842" w:rsidRDefault="003D72F9" w:rsidP="000E6B37">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w:t>
            </w:r>
            <w:r w:rsidR="007743D0">
              <w:rPr>
                <w:rFonts w:ascii="Arial" w:hAnsi="Arial"/>
                <w:sz w:val="20"/>
              </w:rPr>
              <w:t>8</w:t>
            </w:r>
            <w:r>
              <w:rPr>
                <w:rFonts w:ascii="Arial" w:hAnsi="Arial"/>
                <w:sz w:val="20"/>
              </w:rPr>
              <w:t>\output</w:t>
            </w:r>
          </w:p>
        </w:tc>
      </w:tr>
      <w:tr w:rsidR="003D72F9" w:rsidDel="000A1842" w14:paraId="316F5714" w14:textId="77777777" w:rsidTr="00793913">
        <w:trPr>
          <w:trHeight w:val="494"/>
        </w:trPr>
        <w:tc>
          <w:tcPr>
            <w:tcW w:w="650" w:type="dxa"/>
            <w:vAlign w:val="center"/>
          </w:tcPr>
          <w:p w14:paraId="56BC8E04" w14:textId="3ADB8B6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1</w:t>
            </w:r>
          </w:p>
        </w:tc>
        <w:tc>
          <w:tcPr>
            <w:tcW w:w="8710" w:type="dxa"/>
            <w:gridSpan w:val="3"/>
            <w:vAlign w:val="center"/>
          </w:tcPr>
          <w:p w14:paraId="1AA11A01" w14:textId="77777777" w:rsidR="003D72F9" w:rsidDel="000A1842" w:rsidRDefault="003D72F9" w:rsidP="000E6B37">
            <w:pPr>
              <w:pStyle w:val="H1bodytext"/>
              <w:spacing w:after="0"/>
              <w:ind w:left="0"/>
              <w:rPr>
                <w:rFonts w:ascii="Arial" w:hAnsi="Arial"/>
                <w:sz w:val="20"/>
              </w:rPr>
            </w:pPr>
            <w:r>
              <w:rPr>
                <w:rFonts w:ascii="Arial" w:hAnsi="Arial"/>
                <w:sz w:val="20"/>
              </w:rPr>
              <w:t>Click on “Select Folder” button</w:t>
            </w:r>
          </w:p>
        </w:tc>
      </w:tr>
      <w:tr w:rsidR="003D72F9" w14:paraId="4585AD37" w14:textId="77777777" w:rsidTr="00793913">
        <w:trPr>
          <w:trHeight w:val="494"/>
        </w:trPr>
        <w:tc>
          <w:tcPr>
            <w:tcW w:w="650" w:type="dxa"/>
            <w:vAlign w:val="center"/>
          </w:tcPr>
          <w:p w14:paraId="176C7562" w14:textId="19EFC1E5" w:rsidR="003D72F9"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2</w:t>
            </w:r>
          </w:p>
        </w:tc>
        <w:tc>
          <w:tcPr>
            <w:tcW w:w="8710" w:type="dxa"/>
            <w:gridSpan w:val="3"/>
            <w:vAlign w:val="center"/>
          </w:tcPr>
          <w:p w14:paraId="36DFDF48" w14:textId="77777777" w:rsidR="003D72F9" w:rsidRDefault="003D72F9" w:rsidP="000E6B37">
            <w:pPr>
              <w:pStyle w:val="H1bodytext"/>
              <w:spacing w:after="0"/>
              <w:ind w:left="0"/>
              <w:rPr>
                <w:rFonts w:ascii="Arial" w:hAnsi="Arial"/>
                <w:sz w:val="20"/>
              </w:rPr>
            </w:pPr>
            <w:r>
              <w:rPr>
                <w:rFonts w:ascii="Arial" w:hAnsi="Arial"/>
                <w:sz w:val="20"/>
              </w:rPr>
              <w:t>Click “execute”</w:t>
            </w:r>
          </w:p>
        </w:tc>
      </w:tr>
      <w:tr w:rsidR="003D72F9" w:rsidRPr="007D0AAC" w14:paraId="1A376430" w14:textId="77777777" w:rsidTr="00793913">
        <w:trPr>
          <w:trHeight w:val="1538"/>
        </w:trPr>
        <w:tc>
          <w:tcPr>
            <w:tcW w:w="650" w:type="dxa"/>
            <w:vAlign w:val="center"/>
          </w:tcPr>
          <w:p w14:paraId="3452EB93" w14:textId="55EFD360" w:rsidR="003D72F9" w:rsidRPr="007D0AAC" w:rsidRDefault="007743D0" w:rsidP="000E6B37">
            <w:pPr>
              <w:pStyle w:val="H1bodytext"/>
              <w:spacing w:after="0"/>
              <w:ind w:left="0"/>
              <w:jc w:val="center"/>
              <w:rPr>
                <w:rFonts w:ascii="Arial" w:hAnsi="Arial"/>
                <w:sz w:val="20"/>
              </w:rPr>
            </w:pPr>
            <w:r>
              <w:rPr>
                <w:rFonts w:ascii="Arial" w:hAnsi="Arial"/>
                <w:sz w:val="20"/>
              </w:rPr>
              <w:t>1</w:t>
            </w:r>
            <w:r w:rsidR="00732779">
              <w:rPr>
                <w:rFonts w:ascii="Arial" w:hAnsi="Arial"/>
                <w:sz w:val="20"/>
              </w:rPr>
              <w:t>3</w:t>
            </w:r>
          </w:p>
        </w:tc>
        <w:tc>
          <w:tcPr>
            <w:tcW w:w="4210" w:type="dxa"/>
            <w:vAlign w:val="center"/>
          </w:tcPr>
          <w:p w14:paraId="6C244303" w14:textId="184E2163" w:rsidR="003D72F9" w:rsidRDefault="003D72F9" w:rsidP="000E6B37">
            <w:pPr>
              <w:pStyle w:val="H1bodytext"/>
              <w:spacing w:after="0"/>
              <w:ind w:left="0"/>
              <w:rPr>
                <w:rFonts w:ascii="Arial" w:hAnsi="Arial"/>
                <w:sz w:val="20"/>
              </w:rPr>
            </w:pPr>
            <w:r>
              <w:rPr>
                <w:rFonts w:ascii="Arial" w:hAnsi="Arial"/>
                <w:sz w:val="20"/>
              </w:rPr>
              <w:t xml:space="preserve">Verify that the </w:t>
            </w:r>
            <w:r w:rsidR="007743D0">
              <w:rPr>
                <w:rFonts w:ascii="Arial" w:hAnsi="Arial"/>
                <w:sz w:val="20"/>
              </w:rPr>
              <w:t xml:space="preserve">three files were processed </w:t>
            </w:r>
          </w:p>
        </w:tc>
        <w:tc>
          <w:tcPr>
            <w:tcW w:w="3016" w:type="dxa"/>
            <w:vAlign w:val="center"/>
          </w:tcPr>
          <w:p w14:paraId="462BB769" w14:textId="33062EC2" w:rsidR="003D72F9" w:rsidRDefault="00B7630E" w:rsidP="000E6B37">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16281196" w14:textId="77777777" w:rsidR="003D72F9" w:rsidRPr="007D0AAC" w:rsidRDefault="003D72F9" w:rsidP="000E6B37">
            <w:pPr>
              <w:pStyle w:val="H1bodytext"/>
              <w:spacing w:after="0"/>
              <w:ind w:left="0"/>
              <w:rPr>
                <w:rFonts w:ascii="Arial" w:hAnsi="Arial"/>
                <w:i/>
                <w:sz w:val="20"/>
              </w:rPr>
            </w:pPr>
          </w:p>
        </w:tc>
      </w:tr>
    </w:tbl>
    <w:p w14:paraId="4CA2EFAE" w14:textId="6507DC09" w:rsidR="004464D8" w:rsidRDefault="004464D8"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477824" w:rsidRPr="00932809" w14:paraId="79BC211A" w14:textId="77777777" w:rsidTr="000B4BF7">
        <w:trPr>
          <w:cantSplit/>
          <w:trHeight w:val="360"/>
          <w:tblHeader/>
        </w:trPr>
        <w:tc>
          <w:tcPr>
            <w:tcW w:w="9360" w:type="dxa"/>
            <w:gridSpan w:val="4"/>
            <w:tcBorders>
              <w:top w:val="nil"/>
              <w:left w:val="nil"/>
              <w:bottom w:val="single" w:sz="4" w:space="0" w:color="auto"/>
              <w:right w:val="nil"/>
            </w:tcBorders>
            <w:vAlign w:val="bottom"/>
          </w:tcPr>
          <w:p w14:paraId="67A720DE" w14:textId="4ED23C4C" w:rsidR="00477824" w:rsidRDefault="00477824" w:rsidP="000B4BF7">
            <w:pPr>
              <w:pStyle w:val="Table"/>
            </w:pPr>
            <w:r>
              <w:t>Table 11</w:t>
            </w:r>
          </w:p>
          <w:p w14:paraId="11A4C8E8" w14:textId="2E66C56A" w:rsidR="00477824" w:rsidRPr="007D0AAC" w:rsidRDefault="0005140B" w:rsidP="000B4BF7">
            <w:pPr>
              <w:pStyle w:val="H1bodytext"/>
              <w:spacing w:after="0"/>
              <w:ind w:left="0"/>
              <w:jc w:val="center"/>
              <w:rPr>
                <w:rFonts w:ascii="Arial" w:hAnsi="Arial"/>
                <w:b/>
                <w:sz w:val="20"/>
              </w:rPr>
            </w:pPr>
            <w:sdt>
              <w:sdtPr>
                <w:rPr>
                  <w:rFonts w:ascii="Arial" w:hAnsi="Arial"/>
                  <w:b/>
                  <w:bCs/>
                  <w:sz w:val="20"/>
                </w:rPr>
                <w:alias w:val="Keywords"/>
                <w:tag w:val=""/>
                <w:id w:val="-1627543768"/>
                <w:placeholder>
                  <w:docPart w:val="604064F9400A45C0882F226DC17B28C9"/>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77824" w:rsidRPr="007D0AAC">
              <w:rPr>
                <w:rFonts w:ascii="Arial" w:hAnsi="Arial" w:cs="Arial"/>
                <w:b/>
                <w:sz w:val="20"/>
              </w:rPr>
              <w:t xml:space="preserve"> Acceptance </w:t>
            </w:r>
            <w:r w:rsidR="00477824" w:rsidRPr="007D0AAC">
              <w:rPr>
                <w:rFonts w:ascii="Arial" w:hAnsi="Arial"/>
                <w:b/>
                <w:sz w:val="20"/>
              </w:rPr>
              <w:t>Test Plan</w:t>
            </w:r>
            <w:r w:rsidR="00477824">
              <w:rPr>
                <w:rFonts w:ascii="Arial" w:hAnsi="Arial"/>
                <w:b/>
                <w:sz w:val="20"/>
              </w:rPr>
              <w:t xml:space="preserve"> Case </w:t>
            </w:r>
            <w:r w:rsidR="0022514A">
              <w:rPr>
                <w:rFonts w:ascii="Arial" w:hAnsi="Arial"/>
                <w:b/>
                <w:sz w:val="20"/>
              </w:rPr>
              <w:t>9</w:t>
            </w:r>
          </w:p>
        </w:tc>
      </w:tr>
      <w:tr w:rsidR="00477824" w:rsidRPr="007D0AAC" w14:paraId="34406EB9" w14:textId="77777777" w:rsidTr="00DE1E4E">
        <w:trPr>
          <w:cantSplit/>
          <w:trHeight w:val="530"/>
          <w:tblHeader/>
        </w:trPr>
        <w:tc>
          <w:tcPr>
            <w:tcW w:w="4518" w:type="dxa"/>
            <w:gridSpan w:val="2"/>
            <w:tcBorders>
              <w:top w:val="single" w:sz="4" w:space="0" w:color="auto"/>
            </w:tcBorders>
            <w:shd w:val="clear" w:color="auto" w:fill="auto"/>
            <w:vAlign w:val="center"/>
          </w:tcPr>
          <w:p w14:paraId="414EE4D2" w14:textId="77777777" w:rsidR="00477824" w:rsidRPr="007D0AAC" w:rsidRDefault="0005140B" w:rsidP="000B4BF7">
            <w:pPr>
              <w:pStyle w:val="H1bodytext"/>
              <w:spacing w:after="0"/>
              <w:ind w:left="0"/>
              <w:jc w:val="center"/>
              <w:rPr>
                <w:rFonts w:ascii="Arial" w:hAnsi="Arial"/>
                <w:b/>
                <w:sz w:val="20"/>
              </w:rPr>
            </w:pPr>
            <w:sdt>
              <w:sdtPr>
                <w:rPr>
                  <w:rFonts w:ascii="Arial" w:hAnsi="Arial"/>
                  <w:b/>
                  <w:bCs/>
                  <w:sz w:val="20"/>
                </w:rPr>
                <w:alias w:val="Keywords"/>
                <w:tag w:val=""/>
                <w:id w:val="304972670"/>
                <w:placeholder>
                  <w:docPart w:val="AFB6B4FAAF134E268E906EBCECB906ED"/>
                </w:placeholder>
                <w:dataBinding w:prefixMappings="xmlns:ns0='http://purl.org/dc/elements/1.1/' xmlns:ns1='http://schemas.openxmlformats.org/package/2006/metadata/core-properties' " w:xpath="/ns1:coreProperties[1]/ns1:keywords[1]" w:storeItemID="{6C3C8BC8-F283-45AE-878A-BAB7291924A1}"/>
                <w:text/>
              </w:sdtPr>
              <w:sdtEndPr/>
              <w:sdtContent>
                <w:r w:rsidR="006E1A6B">
                  <w:rPr>
                    <w:rFonts w:ascii="Arial" w:hAnsi="Arial"/>
                    <w:b/>
                    <w:bCs/>
                    <w:sz w:val="20"/>
                  </w:rPr>
                  <w:t>Surface Rate Interpolator</w:t>
                </w:r>
              </w:sdtContent>
            </w:sdt>
            <w:r w:rsidR="00477824" w:rsidRPr="007D0AAC">
              <w:rPr>
                <w:rFonts w:ascii="Arial" w:hAnsi="Arial"/>
                <w:b/>
                <w:sz w:val="20"/>
              </w:rPr>
              <w:t xml:space="preserve"> Acceptance Testing</w:t>
            </w:r>
          </w:p>
          <w:p w14:paraId="0AAD283B" w14:textId="02015C18"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sidR="0022514A">
              <w:rPr>
                <w:rFonts w:ascii="Arial" w:hAnsi="Arial"/>
                <w:b/>
                <w:sz w:val="20"/>
              </w:rPr>
              <w:t>9</w:t>
            </w:r>
          </w:p>
        </w:tc>
        <w:tc>
          <w:tcPr>
            <w:tcW w:w="4842" w:type="dxa"/>
            <w:gridSpan w:val="2"/>
            <w:tcBorders>
              <w:top w:val="single" w:sz="4" w:space="0" w:color="auto"/>
            </w:tcBorders>
            <w:shd w:val="clear" w:color="auto" w:fill="auto"/>
            <w:vAlign w:val="center"/>
          </w:tcPr>
          <w:p w14:paraId="2FED0E0A" w14:textId="77777777" w:rsidR="00477824" w:rsidRPr="007D0AAC" w:rsidRDefault="00477824" w:rsidP="000B4BF7">
            <w:pPr>
              <w:pStyle w:val="H1bodytext"/>
              <w:spacing w:after="0"/>
              <w:ind w:left="0"/>
              <w:rPr>
                <w:rFonts w:ascii="Arial" w:hAnsi="Arial"/>
                <w:b/>
                <w:sz w:val="20"/>
              </w:rPr>
            </w:pPr>
            <w:r w:rsidRPr="007D0AAC">
              <w:rPr>
                <w:rFonts w:ascii="Arial" w:hAnsi="Arial"/>
                <w:b/>
                <w:sz w:val="20"/>
              </w:rPr>
              <w:t>Date:</w:t>
            </w:r>
          </w:p>
        </w:tc>
      </w:tr>
      <w:tr w:rsidR="00477824" w:rsidRPr="00235EE7" w14:paraId="772095CA" w14:textId="77777777" w:rsidTr="00DE1E4E">
        <w:trPr>
          <w:cantSplit/>
          <w:trHeight w:val="530"/>
          <w:tblHeader/>
        </w:trPr>
        <w:tc>
          <w:tcPr>
            <w:tcW w:w="4518" w:type="dxa"/>
            <w:gridSpan w:val="2"/>
            <w:tcBorders>
              <w:top w:val="single" w:sz="4" w:space="0" w:color="auto"/>
            </w:tcBorders>
            <w:shd w:val="clear" w:color="auto" w:fill="auto"/>
            <w:vAlign w:val="center"/>
          </w:tcPr>
          <w:p w14:paraId="26E487ED" w14:textId="77777777" w:rsidR="00477824" w:rsidRPr="007909AA" w:rsidRDefault="00477824" w:rsidP="000B4BF7">
            <w:pPr>
              <w:pStyle w:val="H1bodytext"/>
              <w:spacing w:after="0"/>
              <w:ind w:left="0"/>
              <w:rPr>
                <w:rFonts w:ascii="Arial" w:hAnsi="Arial"/>
                <w:b/>
                <w:sz w:val="20"/>
              </w:rPr>
            </w:pPr>
            <w:r w:rsidRPr="007909AA">
              <w:rPr>
                <w:rFonts w:ascii="Arial" w:hAnsi="Arial"/>
                <w:b/>
                <w:sz w:val="20"/>
              </w:rPr>
              <w:t>Tool Runner Log File Location for this test:</w:t>
            </w:r>
          </w:p>
          <w:p w14:paraId="283F44F9" w14:textId="77777777" w:rsidR="00477824" w:rsidRPr="007909AA" w:rsidRDefault="00477824" w:rsidP="000B4BF7">
            <w:pPr>
              <w:pStyle w:val="H1bodytext"/>
              <w:spacing w:after="0"/>
              <w:ind w:left="0"/>
              <w:rPr>
                <w:rFonts w:ascii="Arial" w:hAnsi="Arial"/>
                <w:b/>
                <w:sz w:val="20"/>
              </w:rPr>
            </w:pPr>
            <w:r w:rsidRPr="007909AA">
              <w:rPr>
                <w:rFonts w:ascii="Arial" w:hAnsi="Arial"/>
                <w:b/>
                <w:sz w:val="20"/>
              </w:rPr>
              <w:t>[PUT LINK TO THE DIRECTORY HERE]</w:t>
            </w:r>
          </w:p>
        </w:tc>
        <w:tc>
          <w:tcPr>
            <w:tcW w:w="4842" w:type="dxa"/>
            <w:gridSpan w:val="2"/>
            <w:tcBorders>
              <w:top w:val="single" w:sz="4" w:space="0" w:color="auto"/>
            </w:tcBorders>
            <w:shd w:val="clear" w:color="auto" w:fill="auto"/>
            <w:vAlign w:val="center"/>
          </w:tcPr>
          <w:p w14:paraId="1E45CEF0" w14:textId="77777777" w:rsidR="00477824" w:rsidRPr="00827617" w:rsidRDefault="00477824" w:rsidP="000B4BF7">
            <w:pPr>
              <w:pStyle w:val="H1bodytext"/>
              <w:spacing w:after="0"/>
              <w:ind w:left="0"/>
              <w:rPr>
                <w:rFonts w:ascii="Arial" w:hAnsi="Arial"/>
                <w:b/>
                <w:sz w:val="20"/>
              </w:rPr>
            </w:pPr>
            <w:r w:rsidRPr="00827617">
              <w:rPr>
                <w:rFonts w:ascii="Arial" w:hAnsi="Arial"/>
                <w:b/>
                <w:sz w:val="20"/>
              </w:rPr>
              <w:t>Test Performed By:</w:t>
            </w:r>
          </w:p>
        </w:tc>
      </w:tr>
      <w:tr w:rsidR="00477824" w:rsidRPr="007D0AAC" w14:paraId="27BDB985" w14:textId="77777777" w:rsidTr="000B4BF7">
        <w:trPr>
          <w:cantSplit/>
          <w:trHeight w:val="530"/>
          <w:tblHeader/>
        </w:trPr>
        <w:tc>
          <w:tcPr>
            <w:tcW w:w="9360" w:type="dxa"/>
            <w:gridSpan w:val="4"/>
            <w:tcBorders>
              <w:top w:val="single" w:sz="4" w:space="0" w:color="auto"/>
            </w:tcBorders>
            <w:shd w:val="clear" w:color="auto" w:fill="auto"/>
            <w:vAlign w:val="center"/>
          </w:tcPr>
          <w:p w14:paraId="381F66F6" w14:textId="12BB2E0D" w:rsidR="00477824" w:rsidRPr="007D0AAC" w:rsidRDefault="00477824" w:rsidP="000B4BF7">
            <w:pPr>
              <w:pStyle w:val="H1bodytext"/>
              <w:spacing w:after="0"/>
              <w:ind w:left="0"/>
              <w:rPr>
                <w:rFonts w:ascii="Arial" w:hAnsi="Arial"/>
                <w:b/>
                <w:sz w:val="20"/>
              </w:rPr>
            </w:pPr>
            <w:r w:rsidRPr="00235EE7">
              <w:rPr>
                <w:rFonts w:ascii="Arial" w:hAnsi="Arial"/>
                <w:b/>
                <w:sz w:val="20"/>
              </w:rPr>
              <w:lastRenderedPageBreak/>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sidR="0022514A">
              <w:rPr>
                <w:rFonts w:ascii="Arial" w:hAnsi="Arial"/>
                <w:b/>
                <w:sz w:val="20"/>
              </w:rPr>
              <w:t>9</w:t>
            </w:r>
          </w:p>
        </w:tc>
      </w:tr>
      <w:tr w:rsidR="00477824" w:rsidRPr="00572F5F" w14:paraId="6593ADAA" w14:textId="77777777" w:rsidTr="00DE1E4E">
        <w:trPr>
          <w:cantSplit/>
          <w:trHeight w:val="530"/>
          <w:tblHeader/>
        </w:trPr>
        <w:tc>
          <w:tcPr>
            <w:tcW w:w="650" w:type="dxa"/>
            <w:tcBorders>
              <w:top w:val="single" w:sz="4" w:space="0" w:color="auto"/>
            </w:tcBorders>
            <w:shd w:val="clear" w:color="auto" w:fill="D9D9D9" w:themeFill="background1" w:themeFillShade="D9"/>
            <w:vAlign w:val="center"/>
          </w:tcPr>
          <w:p w14:paraId="3482E81A"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8" w:type="dxa"/>
            <w:tcBorders>
              <w:top w:val="single" w:sz="4" w:space="0" w:color="auto"/>
            </w:tcBorders>
            <w:shd w:val="clear" w:color="auto" w:fill="D9D9D9" w:themeFill="background1" w:themeFillShade="D9"/>
            <w:vAlign w:val="center"/>
          </w:tcPr>
          <w:p w14:paraId="1D0EFD8C"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Test Instruction</w:t>
            </w:r>
          </w:p>
        </w:tc>
        <w:tc>
          <w:tcPr>
            <w:tcW w:w="3407" w:type="dxa"/>
            <w:tcBorders>
              <w:top w:val="single" w:sz="4" w:space="0" w:color="auto"/>
            </w:tcBorders>
            <w:shd w:val="clear" w:color="auto" w:fill="D9D9D9" w:themeFill="background1" w:themeFillShade="D9"/>
            <w:vAlign w:val="center"/>
          </w:tcPr>
          <w:p w14:paraId="63219E00"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Expected Result</w:t>
            </w:r>
          </w:p>
        </w:tc>
        <w:tc>
          <w:tcPr>
            <w:tcW w:w="1435" w:type="dxa"/>
            <w:tcBorders>
              <w:top w:val="single" w:sz="4" w:space="0" w:color="auto"/>
            </w:tcBorders>
            <w:shd w:val="clear" w:color="auto" w:fill="D9D9D9" w:themeFill="background1" w:themeFillShade="D9"/>
            <w:vAlign w:val="center"/>
          </w:tcPr>
          <w:p w14:paraId="1BB76468" w14:textId="77777777" w:rsidR="00477824" w:rsidRPr="007D0AAC" w:rsidRDefault="00477824" w:rsidP="000B4BF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77824" w:rsidRPr="007D0AAC" w14:paraId="064F55C1" w14:textId="77777777" w:rsidTr="000B4BF7">
        <w:trPr>
          <w:trHeight w:val="494"/>
        </w:trPr>
        <w:tc>
          <w:tcPr>
            <w:tcW w:w="9360" w:type="dxa"/>
            <w:gridSpan w:val="4"/>
            <w:vAlign w:val="center"/>
          </w:tcPr>
          <w:p w14:paraId="6D7A4253" w14:textId="77777777" w:rsidR="00477824" w:rsidRPr="007D0AAC" w:rsidRDefault="00477824" w:rsidP="000B4BF7">
            <w:pPr>
              <w:pStyle w:val="H1bodytext"/>
              <w:spacing w:after="0"/>
              <w:ind w:left="0"/>
              <w:rPr>
                <w:rFonts w:ascii="Arial" w:hAnsi="Arial"/>
                <w:i/>
                <w:iCs/>
                <w:sz w:val="20"/>
              </w:rPr>
            </w:pPr>
            <w:r>
              <w:rPr>
                <w:rFonts w:ascii="Arial" w:hAnsi="Arial"/>
                <w:sz w:val="20"/>
              </w:rPr>
              <w:t>Navigate to the Testing Directory</w:t>
            </w:r>
          </w:p>
        </w:tc>
      </w:tr>
      <w:tr w:rsidR="00477824" w14:paraId="25FC5FFB" w14:textId="77777777" w:rsidTr="000B4BF7">
        <w:trPr>
          <w:trHeight w:val="1304"/>
        </w:trPr>
        <w:tc>
          <w:tcPr>
            <w:tcW w:w="650" w:type="dxa"/>
            <w:vAlign w:val="center"/>
          </w:tcPr>
          <w:p w14:paraId="2C997A4C" w14:textId="77777777" w:rsidR="00477824" w:rsidRPr="007D0AAC" w:rsidRDefault="00477824" w:rsidP="000B4BF7">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6F57D65" w14:textId="7AB51886" w:rsidR="00477824" w:rsidRDefault="00477824" w:rsidP="000B4BF7">
            <w:pPr>
              <w:pStyle w:val="H1bodytext"/>
              <w:spacing w:after="0"/>
              <w:ind w:left="0"/>
              <w:rPr>
                <w:rFonts w:ascii="Arial" w:hAnsi="Arial"/>
                <w:sz w:val="20"/>
              </w:rPr>
            </w:pPr>
            <w:r>
              <w:rPr>
                <w:rFonts w:ascii="Arial" w:hAnsi="Arial"/>
                <w:sz w:val="20"/>
              </w:rPr>
              <w:t xml:space="preserve">[If </w:t>
            </w:r>
            <w:r w:rsidR="00272CA5">
              <w:rPr>
                <w:rFonts w:ascii="Arial" w:hAnsi="Arial"/>
                <w:sz w:val="20"/>
              </w:rPr>
              <w:t xml:space="preserve">application is </w:t>
            </w:r>
            <w:r>
              <w:rPr>
                <w:rFonts w:ascii="Arial" w:hAnsi="Arial"/>
                <w:sz w:val="20"/>
              </w:rPr>
              <w:t>open]</w:t>
            </w:r>
            <w:r>
              <w:rPr>
                <w:rFonts w:ascii="Arial" w:hAnsi="Arial"/>
                <w:sz w:val="20"/>
              </w:rPr>
              <w:br/>
            </w:r>
            <w:r w:rsidR="00272CA5">
              <w:rPr>
                <w:rFonts w:ascii="Arial" w:hAnsi="Arial"/>
                <w:sz w:val="20"/>
              </w:rPr>
              <w:t xml:space="preserve">Close </w:t>
            </w:r>
            <w:r>
              <w:rPr>
                <w:rFonts w:ascii="Arial" w:hAnsi="Arial"/>
                <w:sz w:val="20"/>
              </w:rPr>
              <w:t xml:space="preserve"> application  </w:t>
            </w:r>
            <w:r>
              <w:rPr>
                <w:rFonts w:ascii="Arial" w:hAnsi="Arial"/>
                <w:sz w:val="20"/>
              </w:rPr>
              <w:br/>
            </w:r>
          </w:p>
          <w:p w14:paraId="1D0D6585" w14:textId="1CACBE0F" w:rsidR="00477824" w:rsidRPr="00ED4144" w:rsidRDefault="00272CA5" w:rsidP="000B4BF7">
            <w:pPr>
              <w:pStyle w:val="H1bodytext"/>
              <w:spacing w:after="0"/>
              <w:ind w:left="0"/>
              <w:rPr>
                <w:rFonts w:ascii="Arial" w:hAnsi="Arial"/>
                <w:iCs/>
                <w:sz w:val="20"/>
              </w:rPr>
            </w:pPr>
            <w:r>
              <w:rPr>
                <w:rFonts w:ascii="Arial" w:hAnsi="Arial"/>
                <w:iCs/>
                <w:sz w:val="20"/>
              </w:rPr>
              <w:t>From the command line execute ‘runner_run_SRI_AT10.bat’</w:t>
            </w:r>
          </w:p>
        </w:tc>
      </w:tr>
      <w:tr w:rsidR="00477824" w14:paraId="77690682" w14:textId="77777777" w:rsidTr="003C09AF">
        <w:trPr>
          <w:trHeight w:val="674"/>
        </w:trPr>
        <w:tc>
          <w:tcPr>
            <w:tcW w:w="650" w:type="dxa"/>
            <w:vAlign w:val="center"/>
          </w:tcPr>
          <w:p w14:paraId="02F87D21" w14:textId="6074E053" w:rsidR="00477824" w:rsidRPr="007D0AAC" w:rsidRDefault="00477824" w:rsidP="000B4BF7">
            <w:pPr>
              <w:pStyle w:val="H1bodytext"/>
              <w:spacing w:after="0"/>
              <w:ind w:left="0"/>
              <w:jc w:val="center"/>
              <w:rPr>
                <w:rFonts w:ascii="Arial" w:hAnsi="Arial"/>
                <w:sz w:val="20"/>
              </w:rPr>
            </w:pPr>
            <w:r>
              <w:rPr>
                <w:rFonts w:ascii="Arial" w:hAnsi="Arial"/>
                <w:sz w:val="20"/>
              </w:rPr>
              <w:t>2</w:t>
            </w:r>
          </w:p>
        </w:tc>
        <w:tc>
          <w:tcPr>
            <w:tcW w:w="3868" w:type="dxa"/>
            <w:vAlign w:val="center"/>
          </w:tcPr>
          <w:p w14:paraId="11E4FC09" w14:textId="7B5FBFD8" w:rsidR="00477824" w:rsidRDefault="00272CA5" w:rsidP="000B4BF7">
            <w:pPr>
              <w:pStyle w:val="H1bodytext"/>
              <w:spacing w:after="0"/>
              <w:ind w:left="0"/>
              <w:rPr>
                <w:rFonts w:ascii="Arial" w:hAnsi="Arial"/>
                <w:sz w:val="20"/>
              </w:rPr>
            </w:pPr>
            <w:r>
              <w:rPr>
                <w:rFonts w:ascii="Arial" w:hAnsi="Arial"/>
                <w:sz w:val="20"/>
              </w:rPr>
              <w:t>Window should pop up.</w:t>
            </w:r>
          </w:p>
        </w:tc>
        <w:tc>
          <w:tcPr>
            <w:tcW w:w="3407" w:type="dxa"/>
            <w:vAlign w:val="center"/>
          </w:tcPr>
          <w:p w14:paraId="247A1936" w14:textId="31809C52" w:rsidR="00477824" w:rsidRPr="007D0AAC" w:rsidRDefault="00272CA5" w:rsidP="000B4BF7">
            <w:pPr>
              <w:pStyle w:val="H1bodytext"/>
              <w:spacing w:after="0"/>
              <w:ind w:left="0"/>
              <w:rPr>
                <w:rFonts w:ascii="Arial" w:hAnsi="Arial"/>
                <w:sz w:val="20"/>
              </w:rPr>
            </w:pPr>
            <w:r>
              <w:rPr>
                <w:rFonts w:ascii="Arial" w:hAnsi="Arial"/>
                <w:sz w:val="20"/>
              </w:rPr>
              <w:t>After a minute or so the number of files to be processed should pop up at the bottom of the window</w:t>
            </w:r>
          </w:p>
        </w:tc>
        <w:tc>
          <w:tcPr>
            <w:tcW w:w="1435" w:type="dxa"/>
            <w:vAlign w:val="center"/>
          </w:tcPr>
          <w:p w14:paraId="7B25E256" w14:textId="77777777" w:rsidR="00477824" w:rsidRPr="007D0AAC" w:rsidRDefault="00477824" w:rsidP="000B4BF7">
            <w:pPr>
              <w:pStyle w:val="H1bodytext"/>
              <w:spacing w:after="0"/>
              <w:ind w:left="0"/>
              <w:jc w:val="center"/>
              <w:rPr>
                <w:rFonts w:ascii="Arial" w:hAnsi="Arial"/>
                <w:sz w:val="20"/>
              </w:rPr>
            </w:pPr>
          </w:p>
        </w:tc>
      </w:tr>
      <w:tr w:rsidR="00477824" w14:paraId="74CC3F7F" w14:textId="77777777" w:rsidTr="003C09AF">
        <w:trPr>
          <w:trHeight w:val="1403"/>
        </w:trPr>
        <w:tc>
          <w:tcPr>
            <w:tcW w:w="650" w:type="dxa"/>
            <w:vAlign w:val="center"/>
          </w:tcPr>
          <w:p w14:paraId="132BA071" w14:textId="7ECEAE55" w:rsidR="00477824" w:rsidRPr="007D0AAC" w:rsidRDefault="00477824" w:rsidP="000B4BF7">
            <w:pPr>
              <w:pStyle w:val="H1bodytext"/>
              <w:spacing w:after="0"/>
              <w:ind w:left="0"/>
              <w:jc w:val="center"/>
              <w:rPr>
                <w:rFonts w:ascii="Arial" w:hAnsi="Arial"/>
                <w:sz w:val="20"/>
              </w:rPr>
            </w:pPr>
            <w:r>
              <w:rPr>
                <w:rFonts w:ascii="Arial" w:hAnsi="Arial"/>
                <w:sz w:val="20"/>
              </w:rPr>
              <w:t>3</w:t>
            </w:r>
          </w:p>
        </w:tc>
        <w:tc>
          <w:tcPr>
            <w:tcW w:w="3868" w:type="dxa"/>
            <w:vAlign w:val="center"/>
          </w:tcPr>
          <w:p w14:paraId="0BB6C23B" w14:textId="74DAF536" w:rsidR="00477824" w:rsidRDefault="00272CA5" w:rsidP="000B4BF7">
            <w:pPr>
              <w:pStyle w:val="H1bodytext"/>
              <w:spacing w:after="0"/>
              <w:ind w:left="0"/>
              <w:rPr>
                <w:rFonts w:ascii="Arial" w:hAnsi="Arial"/>
                <w:sz w:val="20"/>
              </w:rPr>
            </w:pPr>
            <w:r>
              <w:rPr>
                <w:rFonts w:ascii="Arial" w:hAnsi="Arial"/>
                <w:sz w:val="20"/>
              </w:rPr>
              <w:t>Application processes files</w:t>
            </w:r>
          </w:p>
        </w:tc>
        <w:tc>
          <w:tcPr>
            <w:tcW w:w="3407" w:type="dxa"/>
            <w:vAlign w:val="center"/>
          </w:tcPr>
          <w:p w14:paraId="7D46073B" w14:textId="58D096F4" w:rsidR="00477824" w:rsidRPr="007D0AAC" w:rsidRDefault="00272CA5" w:rsidP="000B4BF7">
            <w:pPr>
              <w:pStyle w:val="H1bodytext"/>
              <w:spacing w:after="0"/>
              <w:ind w:left="0"/>
              <w:rPr>
                <w:rFonts w:ascii="Arial" w:hAnsi="Arial"/>
                <w:sz w:val="20"/>
              </w:rPr>
            </w:pPr>
            <w:r>
              <w:rPr>
                <w:rFonts w:ascii="Arial" w:hAnsi="Arial"/>
                <w:sz w:val="20"/>
              </w:rPr>
              <w:t>As files are processed completed files should appear in the main window, and the number of files indicator should decrease until it reaches zero.</w:t>
            </w:r>
          </w:p>
        </w:tc>
        <w:tc>
          <w:tcPr>
            <w:tcW w:w="1435" w:type="dxa"/>
            <w:vAlign w:val="center"/>
          </w:tcPr>
          <w:p w14:paraId="02904C50" w14:textId="77777777" w:rsidR="00477824" w:rsidRPr="007D0AAC" w:rsidRDefault="00477824" w:rsidP="000B4BF7">
            <w:pPr>
              <w:pStyle w:val="H1bodytext"/>
              <w:spacing w:after="0"/>
              <w:ind w:left="0"/>
              <w:jc w:val="center"/>
              <w:rPr>
                <w:rFonts w:ascii="Arial" w:hAnsi="Arial"/>
                <w:sz w:val="20"/>
              </w:rPr>
            </w:pPr>
          </w:p>
        </w:tc>
      </w:tr>
      <w:tr w:rsidR="00272CA5" w14:paraId="6E557BA2" w14:textId="77777777" w:rsidTr="000B4BF7">
        <w:trPr>
          <w:trHeight w:val="1403"/>
        </w:trPr>
        <w:tc>
          <w:tcPr>
            <w:tcW w:w="650" w:type="dxa"/>
            <w:vAlign w:val="center"/>
          </w:tcPr>
          <w:p w14:paraId="438C5BC9" w14:textId="5A02FF71" w:rsidR="00272CA5" w:rsidRDefault="00272CA5" w:rsidP="000B4BF7">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63D49B44" w14:textId="6D0BB5F9" w:rsidR="00272CA5" w:rsidRPr="007D0AAC" w:rsidRDefault="00272CA5" w:rsidP="000B4BF7">
            <w:pPr>
              <w:pStyle w:val="H1bodytext"/>
              <w:spacing w:after="0"/>
              <w:ind w:left="0"/>
              <w:jc w:val="center"/>
              <w:rPr>
                <w:rFonts w:ascii="Arial" w:hAnsi="Arial"/>
                <w:sz w:val="20"/>
              </w:rPr>
            </w:pPr>
            <w:r>
              <w:rPr>
                <w:rFonts w:ascii="Arial" w:hAnsi="Arial"/>
                <w:sz w:val="20"/>
              </w:rPr>
              <w:t>When the number of files to be processed reaches zero exit the application.</w:t>
            </w:r>
          </w:p>
        </w:tc>
      </w:tr>
      <w:tr w:rsidR="003D6353" w14:paraId="23DCD116" w14:textId="77777777" w:rsidTr="00272CA5">
        <w:trPr>
          <w:trHeight w:val="1403"/>
        </w:trPr>
        <w:tc>
          <w:tcPr>
            <w:tcW w:w="650" w:type="dxa"/>
            <w:vAlign w:val="center"/>
          </w:tcPr>
          <w:p w14:paraId="7D2A3AF4" w14:textId="4F49EC0B" w:rsidR="003D6353" w:rsidRDefault="003D6353" w:rsidP="003D6353">
            <w:pPr>
              <w:pStyle w:val="H1bodytext"/>
              <w:spacing w:after="0"/>
              <w:ind w:left="0"/>
              <w:jc w:val="center"/>
              <w:rPr>
                <w:rFonts w:ascii="Arial" w:hAnsi="Arial"/>
                <w:sz w:val="20"/>
              </w:rPr>
            </w:pPr>
            <w:r>
              <w:rPr>
                <w:rFonts w:ascii="Arial" w:hAnsi="Arial"/>
                <w:sz w:val="20"/>
              </w:rPr>
              <w:t>5</w:t>
            </w:r>
          </w:p>
        </w:tc>
        <w:tc>
          <w:tcPr>
            <w:tcW w:w="3868" w:type="dxa"/>
            <w:vAlign w:val="center"/>
          </w:tcPr>
          <w:p w14:paraId="5824AFF4" w14:textId="50938B86" w:rsidR="003D6353" w:rsidRDefault="003D6353" w:rsidP="003D6353">
            <w:pPr>
              <w:pStyle w:val="H1bodytext"/>
              <w:spacing w:after="0"/>
              <w:ind w:left="0"/>
              <w:rPr>
                <w:rFonts w:ascii="Arial" w:hAnsi="Arial"/>
                <w:sz w:val="20"/>
              </w:rPr>
            </w:pPr>
            <w:r>
              <w:rPr>
                <w:rFonts w:ascii="Arial" w:hAnsi="Arial"/>
                <w:sz w:val="20"/>
              </w:rPr>
              <w:t xml:space="preserve">Verify that the files were processed </w:t>
            </w:r>
            <w:r w:rsidR="00A85413">
              <w:rPr>
                <w:rFonts w:ascii="Arial" w:hAnsi="Arial"/>
                <w:sz w:val="20"/>
              </w:rPr>
              <w:t>in folder output1</w:t>
            </w:r>
          </w:p>
        </w:tc>
        <w:tc>
          <w:tcPr>
            <w:tcW w:w="3407" w:type="dxa"/>
            <w:vAlign w:val="center"/>
          </w:tcPr>
          <w:p w14:paraId="127F13A9" w14:textId="5A312FA2" w:rsidR="003D6353" w:rsidRDefault="003D6353" w:rsidP="00A85413">
            <w:pPr>
              <w:pStyle w:val="H1bodytext"/>
              <w:spacing w:after="0"/>
              <w:ind w:left="0"/>
              <w:rPr>
                <w:rFonts w:ascii="Arial" w:hAnsi="Arial"/>
                <w:sz w:val="20"/>
              </w:rPr>
            </w:pPr>
            <w:r>
              <w:rPr>
                <w:rFonts w:ascii="Arial" w:hAnsi="Arial"/>
                <w:sz w:val="20"/>
              </w:rPr>
              <w:t>There should be 4 files in output1, 1 yearly steps, and one cumulative for each file processed.</w:t>
            </w:r>
          </w:p>
        </w:tc>
        <w:tc>
          <w:tcPr>
            <w:tcW w:w="1435" w:type="dxa"/>
            <w:vAlign w:val="center"/>
          </w:tcPr>
          <w:p w14:paraId="30220314" w14:textId="77777777" w:rsidR="003D6353" w:rsidRPr="007D0AAC" w:rsidRDefault="003D6353" w:rsidP="003D6353">
            <w:pPr>
              <w:pStyle w:val="H1bodytext"/>
              <w:spacing w:after="0"/>
              <w:ind w:left="0"/>
              <w:jc w:val="center"/>
              <w:rPr>
                <w:rFonts w:ascii="Arial" w:hAnsi="Arial"/>
                <w:sz w:val="20"/>
              </w:rPr>
            </w:pPr>
          </w:p>
        </w:tc>
      </w:tr>
      <w:tr w:rsidR="00A85413" w14:paraId="1D89A513" w14:textId="77777777" w:rsidTr="00272CA5">
        <w:trPr>
          <w:trHeight w:val="1403"/>
        </w:trPr>
        <w:tc>
          <w:tcPr>
            <w:tcW w:w="650" w:type="dxa"/>
            <w:vAlign w:val="center"/>
          </w:tcPr>
          <w:p w14:paraId="7CD3C385" w14:textId="0E1BCA59" w:rsidR="00A85413" w:rsidRDefault="00A85413" w:rsidP="003D6353">
            <w:pPr>
              <w:pStyle w:val="H1bodytext"/>
              <w:spacing w:after="0"/>
              <w:ind w:left="0"/>
              <w:jc w:val="center"/>
              <w:rPr>
                <w:rFonts w:ascii="Arial" w:hAnsi="Arial"/>
                <w:sz w:val="20"/>
              </w:rPr>
            </w:pPr>
            <w:r>
              <w:rPr>
                <w:rFonts w:ascii="Arial" w:hAnsi="Arial"/>
                <w:sz w:val="20"/>
              </w:rPr>
              <w:t>5.1</w:t>
            </w:r>
          </w:p>
        </w:tc>
        <w:tc>
          <w:tcPr>
            <w:tcW w:w="3868" w:type="dxa"/>
            <w:vAlign w:val="center"/>
          </w:tcPr>
          <w:p w14:paraId="6300CFDB" w14:textId="0714458C" w:rsidR="00A85413" w:rsidRDefault="00A85413" w:rsidP="003D6353">
            <w:pPr>
              <w:pStyle w:val="H1bodytext"/>
              <w:spacing w:after="0"/>
              <w:ind w:left="0"/>
              <w:rPr>
                <w:rFonts w:ascii="Arial" w:hAnsi="Arial"/>
                <w:sz w:val="20"/>
              </w:rPr>
            </w:pPr>
            <w:r w:rsidRPr="00A85413">
              <w:rPr>
                <w:rFonts w:ascii="Arial" w:hAnsi="Arial"/>
                <w:sz w:val="20"/>
              </w:rPr>
              <w:t>tab_i-129_test_data_2.1_column_subset</w:t>
            </w:r>
            <w:r>
              <w:t xml:space="preserve"> </w:t>
            </w:r>
            <w:r w:rsidRPr="00A85413">
              <w:rPr>
                <w:rFonts w:ascii="Arial" w:hAnsi="Arial"/>
                <w:sz w:val="20"/>
              </w:rPr>
              <w:t>_yearly_steps.csv</w:t>
            </w:r>
          </w:p>
        </w:tc>
        <w:tc>
          <w:tcPr>
            <w:tcW w:w="3407" w:type="dxa"/>
            <w:vAlign w:val="center"/>
          </w:tcPr>
          <w:p w14:paraId="094B6C57" w14:textId="77777777" w:rsidR="00A85413" w:rsidRDefault="00A85413" w:rsidP="003D6353">
            <w:pPr>
              <w:pStyle w:val="H1bodytext"/>
              <w:spacing w:after="0"/>
              <w:ind w:left="0"/>
              <w:rPr>
                <w:rFonts w:ascii="Arial" w:hAnsi="Arial"/>
                <w:sz w:val="20"/>
              </w:rPr>
            </w:pPr>
          </w:p>
          <w:p w14:paraId="3F000713" w14:textId="69AC126A" w:rsidR="00A85413" w:rsidRDefault="00A85413" w:rsidP="003D6353">
            <w:pPr>
              <w:pStyle w:val="H1bodytext"/>
              <w:spacing w:after="0"/>
              <w:ind w:left="0"/>
              <w:rPr>
                <w:rFonts w:ascii="Arial" w:hAnsi="Arial"/>
                <w:sz w:val="20"/>
              </w:rPr>
            </w:pPr>
            <w:r>
              <w:rPr>
                <w:rFonts w:ascii="Arial" w:hAnsi="Arial"/>
                <w:sz w:val="20"/>
              </w:rPr>
              <w:t xml:space="preserve">Units = </w:t>
            </w:r>
            <w:proofErr w:type="spellStart"/>
            <w:r>
              <w:rPr>
                <w:rFonts w:ascii="Arial" w:hAnsi="Arial"/>
                <w:sz w:val="20"/>
              </w:rPr>
              <w:t>pCi</w:t>
            </w:r>
            <w:proofErr w:type="spellEnd"/>
            <w:r>
              <w:rPr>
                <w:rFonts w:ascii="Arial" w:hAnsi="Arial"/>
                <w:sz w:val="20"/>
              </w:rPr>
              <w:t>/year</w:t>
            </w:r>
          </w:p>
          <w:p w14:paraId="3156CABA" w14:textId="77777777" w:rsidR="00A85413" w:rsidRDefault="00A85413" w:rsidP="003D6353">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p w14:paraId="3132FF38" w14:textId="1081031F" w:rsidR="00A85413" w:rsidRDefault="00A85413" w:rsidP="003D6353">
            <w:pPr>
              <w:pStyle w:val="H1bodytext"/>
              <w:spacing w:after="0"/>
              <w:ind w:left="0"/>
              <w:rPr>
                <w:rFonts w:ascii="Arial" w:hAnsi="Arial"/>
                <w:sz w:val="20"/>
              </w:rPr>
            </w:pPr>
            <w:r>
              <w:rPr>
                <w:rFonts w:ascii="Arial" w:hAnsi="Arial"/>
                <w:sz w:val="20"/>
              </w:rPr>
              <w:t>Data is Stepped</w:t>
            </w:r>
          </w:p>
        </w:tc>
        <w:tc>
          <w:tcPr>
            <w:tcW w:w="1435" w:type="dxa"/>
            <w:vAlign w:val="center"/>
          </w:tcPr>
          <w:p w14:paraId="0C75C816" w14:textId="77777777" w:rsidR="00A85413" w:rsidRPr="007D0AAC" w:rsidRDefault="00A85413" w:rsidP="003D6353">
            <w:pPr>
              <w:pStyle w:val="H1bodytext"/>
              <w:spacing w:after="0"/>
              <w:ind w:left="0"/>
              <w:jc w:val="center"/>
              <w:rPr>
                <w:rFonts w:ascii="Arial" w:hAnsi="Arial"/>
                <w:sz w:val="20"/>
              </w:rPr>
            </w:pPr>
          </w:p>
        </w:tc>
      </w:tr>
      <w:tr w:rsidR="00A85413" w14:paraId="56ECD61E" w14:textId="77777777" w:rsidTr="00272CA5">
        <w:trPr>
          <w:trHeight w:val="1403"/>
        </w:trPr>
        <w:tc>
          <w:tcPr>
            <w:tcW w:w="650" w:type="dxa"/>
            <w:vAlign w:val="center"/>
          </w:tcPr>
          <w:p w14:paraId="05FEEE00" w14:textId="37AF3174" w:rsidR="00A85413" w:rsidRDefault="00A85413" w:rsidP="003D6353">
            <w:pPr>
              <w:pStyle w:val="H1bodytext"/>
              <w:spacing w:after="0"/>
              <w:ind w:left="0"/>
              <w:jc w:val="center"/>
              <w:rPr>
                <w:rFonts w:ascii="Arial" w:hAnsi="Arial"/>
                <w:sz w:val="20"/>
              </w:rPr>
            </w:pPr>
            <w:r>
              <w:rPr>
                <w:rFonts w:ascii="Arial" w:hAnsi="Arial"/>
                <w:sz w:val="20"/>
              </w:rPr>
              <w:t>5.2</w:t>
            </w:r>
          </w:p>
        </w:tc>
        <w:tc>
          <w:tcPr>
            <w:tcW w:w="3868" w:type="dxa"/>
            <w:vAlign w:val="center"/>
          </w:tcPr>
          <w:p w14:paraId="1FFD27AE" w14:textId="37791BC8" w:rsidR="00A85413" w:rsidRPr="00A85413" w:rsidRDefault="00A85413" w:rsidP="003D6353">
            <w:pPr>
              <w:pStyle w:val="H1bodytext"/>
              <w:spacing w:after="0"/>
              <w:ind w:left="0"/>
              <w:rPr>
                <w:rFonts w:ascii="Arial" w:hAnsi="Arial"/>
                <w:sz w:val="20"/>
              </w:rPr>
            </w:pPr>
            <w:r w:rsidRPr="00A85413">
              <w:rPr>
                <w:rFonts w:ascii="Arial" w:hAnsi="Arial"/>
                <w:sz w:val="20"/>
              </w:rPr>
              <w:t>tab_i-129_test_data_2.</w:t>
            </w:r>
            <w:r>
              <w:rPr>
                <w:rFonts w:ascii="Arial" w:hAnsi="Arial"/>
                <w:sz w:val="20"/>
              </w:rPr>
              <w:t>2</w:t>
            </w:r>
            <w:r w:rsidRPr="00A85413">
              <w:rPr>
                <w:rFonts w:ascii="Arial" w:hAnsi="Arial"/>
                <w:sz w:val="20"/>
              </w:rPr>
              <w:t>_column_subset</w:t>
            </w:r>
            <w:r>
              <w:t xml:space="preserve"> </w:t>
            </w:r>
            <w:r w:rsidRPr="00A85413">
              <w:rPr>
                <w:rFonts w:ascii="Arial" w:hAnsi="Arial"/>
                <w:sz w:val="20"/>
              </w:rPr>
              <w:t>_yearly_steps.csv</w:t>
            </w:r>
          </w:p>
        </w:tc>
        <w:tc>
          <w:tcPr>
            <w:tcW w:w="3407" w:type="dxa"/>
            <w:vAlign w:val="center"/>
          </w:tcPr>
          <w:p w14:paraId="549CA05E" w14:textId="2E735136" w:rsidR="00A85413" w:rsidRDefault="00A85413" w:rsidP="00A85413">
            <w:pPr>
              <w:pStyle w:val="H1bodytext"/>
              <w:spacing w:after="0"/>
              <w:ind w:left="0"/>
              <w:rPr>
                <w:rFonts w:ascii="Arial" w:hAnsi="Arial"/>
                <w:sz w:val="20"/>
              </w:rPr>
            </w:pPr>
            <w:r>
              <w:rPr>
                <w:rFonts w:ascii="Arial" w:hAnsi="Arial"/>
                <w:sz w:val="20"/>
              </w:rPr>
              <w:t>Units = Ug/year</w:t>
            </w:r>
          </w:p>
          <w:p w14:paraId="17C12246" w14:textId="7DCCB546" w:rsidR="00A85413" w:rsidRDefault="00A85413" w:rsidP="00A85413">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p w14:paraId="4DE80218" w14:textId="674C8F06" w:rsidR="00A85413" w:rsidRDefault="00A85413" w:rsidP="00A85413">
            <w:pPr>
              <w:pStyle w:val="H1bodytext"/>
              <w:spacing w:after="0"/>
              <w:ind w:left="0"/>
              <w:rPr>
                <w:rFonts w:ascii="Arial" w:hAnsi="Arial"/>
                <w:sz w:val="20"/>
              </w:rPr>
            </w:pPr>
            <w:r>
              <w:rPr>
                <w:rFonts w:ascii="Arial" w:hAnsi="Arial"/>
                <w:sz w:val="20"/>
              </w:rPr>
              <w:t>Data is Stepped</w:t>
            </w:r>
          </w:p>
        </w:tc>
        <w:tc>
          <w:tcPr>
            <w:tcW w:w="1435" w:type="dxa"/>
            <w:vAlign w:val="center"/>
          </w:tcPr>
          <w:p w14:paraId="58A54249" w14:textId="77777777" w:rsidR="00A85413" w:rsidRPr="007D0AAC" w:rsidRDefault="00A85413" w:rsidP="003D6353">
            <w:pPr>
              <w:pStyle w:val="H1bodytext"/>
              <w:spacing w:after="0"/>
              <w:ind w:left="0"/>
              <w:jc w:val="center"/>
              <w:rPr>
                <w:rFonts w:ascii="Arial" w:hAnsi="Arial"/>
                <w:sz w:val="20"/>
              </w:rPr>
            </w:pPr>
          </w:p>
        </w:tc>
      </w:tr>
      <w:tr w:rsidR="00A85413" w14:paraId="4A22295D" w14:textId="77777777" w:rsidTr="00272CA5">
        <w:trPr>
          <w:trHeight w:val="1403"/>
        </w:trPr>
        <w:tc>
          <w:tcPr>
            <w:tcW w:w="650" w:type="dxa"/>
            <w:vAlign w:val="center"/>
          </w:tcPr>
          <w:p w14:paraId="389DE603" w14:textId="6402E277" w:rsidR="00A85413" w:rsidRDefault="00A85413" w:rsidP="003D6353">
            <w:pPr>
              <w:pStyle w:val="H1bodytext"/>
              <w:spacing w:after="0"/>
              <w:ind w:left="0"/>
              <w:jc w:val="center"/>
              <w:rPr>
                <w:rFonts w:ascii="Arial" w:hAnsi="Arial"/>
                <w:sz w:val="20"/>
              </w:rPr>
            </w:pPr>
            <w:r>
              <w:rPr>
                <w:rFonts w:ascii="Arial" w:hAnsi="Arial"/>
                <w:sz w:val="20"/>
              </w:rPr>
              <w:t>6</w:t>
            </w:r>
          </w:p>
        </w:tc>
        <w:tc>
          <w:tcPr>
            <w:tcW w:w="3868" w:type="dxa"/>
            <w:vAlign w:val="center"/>
          </w:tcPr>
          <w:p w14:paraId="1C8DE379" w14:textId="4CF293AB" w:rsidR="00A85413" w:rsidRPr="00A85413" w:rsidRDefault="00A85413" w:rsidP="003D6353">
            <w:pPr>
              <w:pStyle w:val="H1bodytext"/>
              <w:spacing w:after="0"/>
              <w:ind w:left="0"/>
              <w:rPr>
                <w:rFonts w:ascii="Arial" w:hAnsi="Arial"/>
                <w:sz w:val="20"/>
              </w:rPr>
            </w:pPr>
            <w:r>
              <w:rPr>
                <w:rFonts w:ascii="Arial" w:hAnsi="Arial"/>
                <w:sz w:val="20"/>
              </w:rPr>
              <w:t>Verify that the files were processed in folder output2</w:t>
            </w:r>
          </w:p>
        </w:tc>
        <w:tc>
          <w:tcPr>
            <w:tcW w:w="3407" w:type="dxa"/>
            <w:vAlign w:val="center"/>
          </w:tcPr>
          <w:p w14:paraId="2BFD51BD" w14:textId="77777777" w:rsidR="00A85413" w:rsidRDefault="00A85413" w:rsidP="00A85413">
            <w:pPr>
              <w:pStyle w:val="H1bodytext"/>
              <w:spacing w:after="0"/>
              <w:ind w:left="0"/>
              <w:rPr>
                <w:rFonts w:ascii="Arial" w:hAnsi="Arial"/>
                <w:sz w:val="20"/>
              </w:rPr>
            </w:pPr>
            <w:r>
              <w:rPr>
                <w:rFonts w:ascii="Arial" w:hAnsi="Arial"/>
                <w:sz w:val="20"/>
              </w:rPr>
              <w:t>There should be 6 files in output1, 1 yearly steps, and one cumulative for each file processed.</w:t>
            </w:r>
          </w:p>
          <w:p w14:paraId="0A5C5F65" w14:textId="77777777" w:rsidR="00A85413" w:rsidRDefault="00A85413" w:rsidP="00A85413">
            <w:pPr>
              <w:pStyle w:val="H1bodytext"/>
              <w:spacing w:after="0"/>
              <w:ind w:left="0"/>
              <w:rPr>
                <w:rFonts w:ascii="Arial" w:hAnsi="Arial"/>
                <w:sz w:val="20"/>
              </w:rPr>
            </w:pPr>
          </w:p>
        </w:tc>
        <w:tc>
          <w:tcPr>
            <w:tcW w:w="1435" w:type="dxa"/>
            <w:vAlign w:val="center"/>
          </w:tcPr>
          <w:p w14:paraId="14C44F48" w14:textId="77777777" w:rsidR="00A85413" w:rsidRPr="007D0AAC" w:rsidRDefault="00A85413" w:rsidP="003D6353">
            <w:pPr>
              <w:pStyle w:val="H1bodytext"/>
              <w:spacing w:after="0"/>
              <w:ind w:left="0"/>
              <w:jc w:val="center"/>
              <w:rPr>
                <w:rFonts w:ascii="Arial" w:hAnsi="Arial"/>
                <w:sz w:val="20"/>
              </w:rPr>
            </w:pPr>
          </w:p>
        </w:tc>
      </w:tr>
      <w:tr w:rsidR="00A85413" w14:paraId="7331C9C2" w14:textId="77777777" w:rsidTr="00272CA5">
        <w:trPr>
          <w:trHeight w:val="1403"/>
        </w:trPr>
        <w:tc>
          <w:tcPr>
            <w:tcW w:w="650" w:type="dxa"/>
            <w:vAlign w:val="center"/>
          </w:tcPr>
          <w:p w14:paraId="2FF40AF3" w14:textId="7320D467" w:rsidR="00A85413" w:rsidRDefault="00A85413" w:rsidP="003D6353">
            <w:pPr>
              <w:pStyle w:val="H1bodytext"/>
              <w:spacing w:after="0"/>
              <w:ind w:left="0"/>
              <w:jc w:val="center"/>
              <w:rPr>
                <w:rFonts w:ascii="Arial" w:hAnsi="Arial"/>
                <w:sz w:val="20"/>
              </w:rPr>
            </w:pPr>
            <w:r>
              <w:rPr>
                <w:rFonts w:ascii="Arial" w:hAnsi="Arial"/>
                <w:sz w:val="20"/>
              </w:rPr>
              <w:t>6.1</w:t>
            </w:r>
          </w:p>
        </w:tc>
        <w:tc>
          <w:tcPr>
            <w:tcW w:w="3868" w:type="dxa"/>
            <w:vAlign w:val="center"/>
          </w:tcPr>
          <w:p w14:paraId="4054E00C" w14:textId="29C7AC16" w:rsidR="00A85413" w:rsidRDefault="00A85413" w:rsidP="003D6353">
            <w:pPr>
              <w:pStyle w:val="H1bodytext"/>
              <w:spacing w:after="0"/>
              <w:ind w:left="0"/>
              <w:rPr>
                <w:rFonts w:ascii="Arial" w:hAnsi="Arial"/>
                <w:sz w:val="20"/>
              </w:rPr>
            </w:pPr>
            <w:r>
              <w:rPr>
                <w:rFonts w:ascii="Arial" w:hAnsi="Arial"/>
                <w:sz w:val="20"/>
              </w:rPr>
              <w:t>Verify all files</w:t>
            </w:r>
          </w:p>
        </w:tc>
        <w:tc>
          <w:tcPr>
            <w:tcW w:w="3407" w:type="dxa"/>
            <w:vAlign w:val="center"/>
          </w:tcPr>
          <w:p w14:paraId="0CC9B5D6" w14:textId="77777777" w:rsidR="00A85413" w:rsidRDefault="00A85413" w:rsidP="00A85413">
            <w:pPr>
              <w:pStyle w:val="H1bodytext"/>
              <w:spacing w:after="0"/>
              <w:ind w:left="0"/>
              <w:rPr>
                <w:rFonts w:ascii="Arial" w:hAnsi="Arial"/>
                <w:sz w:val="20"/>
              </w:rPr>
            </w:pPr>
            <w:r>
              <w:rPr>
                <w:rFonts w:ascii="Arial" w:hAnsi="Arial"/>
                <w:sz w:val="20"/>
              </w:rPr>
              <w:t>Units = default (1/Year)</w:t>
            </w:r>
          </w:p>
          <w:p w14:paraId="7E1AB5DE" w14:textId="77777777" w:rsidR="00A85413" w:rsidRDefault="00A85413" w:rsidP="00A85413">
            <w:pPr>
              <w:pStyle w:val="H1bodytext"/>
              <w:spacing w:after="0"/>
              <w:ind w:left="0"/>
              <w:rPr>
                <w:rFonts w:ascii="Arial" w:hAnsi="Arial"/>
                <w:sz w:val="20"/>
              </w:rPr>
            </w:pPr>
            <w:r>
              <w:rPr>
                <w:rFonts w:ascii="Arial" w:hAnsi="Arial"/>
                <w:sz w:val="20"/>
              </w:rPr>
              <w:t>Rates = input file x 1</w:t>
            </w:r>
          </w:p>
          <w:p w14:paraId="1324090C" w14:textId="7F7B0B40" w:rsidR="00A85413" w:rsidRDefault="00A85413" w:rsidP="00A85413">
            <w:pPr>
              <w:pStyle w:val="H1bodytext"/>
              <w:spacing w:after="0"/>
              <w:ind w:left="0"/>
              <w:rPr>
                <w:rFonts w:ascii="Arial" w:hAnsi="Arial"/>
                <w:sz w:val="20"/>
              </w:rPr>
            </w:pPr>
            <w:r>
              <w:rPr>
                <w:rFonts w:ascii="Arial" w:hAnsi="Arial"/>
                <w:sz w:val="20"/>
              </w:rPr>
              <w:t>Data is not stepped</w:t>
            </w:r>
          </w:p>
        </w:tc>
        <w:tc>
          <w:tcPr>
            <w:tcW w:w="1435" w:type="dxa"/>
            <w:vAlign w:val="center"/>
          </w:tcPr>
          <w:p w14:paraId="687BDF48" w14:textId="77777777" w:rsidR="00A85413" w:rsidRPr="007D0AAC" w:rsidRDefault="00A85413" w:rsidP="003D6353">
            <w:pPr>
              <w:pStyle w:val="H1bodytext"/>
              <w:spacing w:after="0"/>
              <w:ind w:left="0"/>
              <w:jc w:val="center"/>
              <w:rPr>
                <w:rFonts w:ascii="Arial" w:hAnsi="Arial"/>
                <w:sz w:val="20"/>
              </w:rPr>
            </w:pPr>
          </w:p>
        </w:tc>
      </w:tr>
    </w:tbl>
    <w:p w14:paraId="79914099" w14:textId="77777777" w:rsidR="00477824" w:rsidRDefault="00477824" w:rsidP="00E62A15">
      <w:pPr>
        <w:pStyle w:val="H1bodytext"/>
        <w:spacing w:after="120"/>
        <w:rPr>
          <w:rFonts w:ascii="Arial" w:hAnsi="Arial"/>
          <w:highlight w:val="yellow"/>
        </w:rPr>
      </w:pPr>
    </w:p>
    <w:p w14:paraId="3339D09A" w14:textId="77777777" w:rsidR="005C495B" w:rsidRPr="00F279D9" w:rsidRDefault="005C495B"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5E5A5B2B"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two test cases are described as follows:</w:t>
      </w:r>
      <w:r>
        <w:rPr>
          <w:rStyle w:val="eop"/>
        </w:rPr>
        <w:t> </w:t>
      </w:r>
    </w:p>
    <w:p w14:paraId="43C9EE16" w14:textId="25E79581" w:rsidR="00C43409" w:rsidRPr="00770021" w:rsidRDefault="001B7065" w:rsidP="00C43409">
      <w:pPr>
        <w:pStyle w:val="H1bodytext"/>
        <w:numPr>
          <w:ilvl w:val="0"/>
          <w:numId w:val="6"/>
        </w:numPr>
        <w:spacing w:after="120"/>
        <w:rPr>
          <w:rFonts w:ascii="Arial" w:hAnsi="Arial" w:cs="Arial"/>
        </w:rPr>
      </w:pPr>
      <w:r w:rsidRPr="00C43409">
        <w:rPr>
          <w:rFonts w:ascii="Arial" w:hAnsi="Arial" w:cs="Arial"/>
        </w:rPr>
        <w:t>Acceptance Test 1 is in Table A-</w:t>
      </w:r>
      <w:r w:rsidR="0073587B" w:rsidRPr="00C43409">
        <w:rPr>
          <w:rFonts w:ascii="Arial" w:hAnsi="Arial" w:cs="Arial"/>
        </w:rPr>
        <w:t>1</w:t>
      </w:r>
      <w:r w:rsidRPr="00C43409">
        <w:rPr>
          <w:rFonts w:ascii="Arial" w:hAnsi="Arial" w:cs="Arial"/>
        </w:rPr>
        <w:t>. It is</w:t>
      </w:r>
      <w:r w:rsidR="00C43409" w:rsidRPr="00C43409">
        <w:rPr>
          <w:rFonts w:ascii="Arial" w:hAnsi="Arial" w:cs="Arial"/>
        </w:rPr>
        <w:t xml:space="preserve"> </w:t>
      </w:r>
      <w:r w:rsidR="00C43409" w:rsidRPr="00770021">
        <w:rPr>
          <w:rFonts w:ascii="Arial" w:hAnsi="Arial" w:cs="Arial"/>
        </w:rPr>
        <w:t>successful and qualified to use</w:t>
      </w:r>
    </w:p>
    <w:p w14:paraId="21672DB8" w14:textId="405F31BB" w:rsidR="001B7065" w:rsidRDefault="001B7065" w:rsidP="00C43409">
      <w:pPr>
        <w:pStyle w:val="H1bodytext"/>
        <w:numPr>
          <w:ilvl w:val="0"/>
          <w:numId w:val="6"/>
        </w:numPr>
        <w:spacing w:after="120"/>
        <w:rPr>
          <w:rFonts w:ascii="Arial" w:hAnsi="Arial" w:cs="Arial"/>
        </w:rPr>
      </w:pPr>
      <w:r w:rsidRPr="00770021">
        <w:rPr>
          <w:rFonts w:ascii="Arial" w:hAnsi="Arial" w:cs="Arial"/>
        </w:rPr>
        <w:t>Acceptance Test 2 is in Table A-</w:t>
      </w:r>
      <w:r w:rsidR="0073587B" w:rsidRPr="00770021">
        <w:rPr>
          <w:rFonts w:ascii="Arial" w:hAnsi="Arial" w:cs="Arial"/>
        </w:rPr>
        <w:t>2</w:t>
      </w:r>
      <w:r w:rsidRPr="00770021">
        <w:rPr>
          <w:rFonts w:ascii="Arial" w:hAnsi="Arial" w:cs="Arial"/>
        </w:rPr>
        <w:t>. It is</w:t>
      </w:r>
      <w:r w:rsidR="00C43409">
        <w:rPr>
          <w:rFonts w:ascii="Arial" w:hAnsi="Arial" w:cs="Arial"/>
        </w:rPr>
        <w:t xml:space="preserve"> </w:t>
      </w:r>
      <w:r w:rsidR="00C43409" w:rsidRPr="00E70AB2">
        <w:rPr>
          <w:rFonts w:ascii="Arial" w:hAnsi="Arial" w:cs="Arial"/>
        </w:rPr>
        <w:t>successful and qualified to use</w:t>
      </w:r>
    </w:p>
    <w:p w14:paraId="04EC4074" w14:textId="7842F3E3"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3</w:t>
      </w:r>
      <w:r w:rsidRPr="00E70AB2">
        <w:rPr>
          <w:rFonts w:ascii="Arial" w:hAnsi="Arial" w:cs="Arial"/>
        </w:rPr>
        <w:t xml:space="preserve"> is in Table A-</w:t>
      </w:r>
      <w:r>
        <w:rPr>
          <w:rFonts w:ascii="Arial" w:hAnsi="Arial" w:cs="Arial"/>
        </w:rPr>
        <w:t>3</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3B934201" w14:textId="248B422C"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4</w:t>
      </w:r>
      <w:r w:rsidRPr="00E70AB2">
        <w:rPr>
          <w:rFonts w:ascii="Arial" w:hAnsi="Arial" w:cs="Arial"/>
        </w:rPr>
        <w:t xml:space="preserve"> is in Table A-</w:t>
      </w:r>
      <w:r>
        <w:rPr>
          <w:rFonts w:ascii="Arial" w:hAnsi="Arial" w:cs="Arial"/>
        </w:rPr>
        <w:t>4</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0D765C2B" w14:textId="01A055A1" w:rsidR="004B7A42" w:rsidRDefault="004B7A42" w:rsidP="00235EE7">
      <w:pPr>
        <w:pStyle w:val="H1bodytext"/>
        <w:numPr>
          <w:ilvl w:val="1"/>
          <w:numId w:val="6"/>
        </w:numPr>
        <w:spacing w:after="120"/>
        <w:rPr>
          <w:rFonts w:ascii="Arial" w:hAnsi="Arial" w:cs="Arial"/>
        </w:rPr>
      </w:pPr>
      <w:r>
        <w:rPr>
          <w:rFonts w:ascii="Arial" w:hAnsi="Arial" w:cs="Arial"/>
        </w:rPr>
        <w:t>Output files</w:t>
      </w:r>
      <w:r w:rsidR="00325D73">
        <w:rPr>
          <w:rFonts w:ascii="Arial" w:hAnsi="Arial" w:cs="Arial"/>
        </w:rPr>
        <w:t xml:space="preserve"> (</w:t>
      </w:r>
      <w:r w:rsidR="00325D73" w:rsidRPr="004B7A42">
        <w:rPr>
          <w:rFonts w:ascii="Arial" w:hAnsi="Arial" w:cs="Arial"/>
        </w:rPr>
        <w:t>Z:\CA-CIE-Tools-TestEnv\SZ_surf_conv\SRI Test\AT-4\output</w:t>
      </w:r>
      <w:r w:rsidR="00325D73">
        <w:rPr>
          <w:rFonts w:ascii="Arial" w:hAnsi="Arial" w:cs="Arial"/>
        </w:rPr>
        <w:t>)</w:t>
      </w:r>
      <w:r>
        <w:rPr>
          <w:rFonts w:ascii="Arial" w:hAnsi="Arial" w:cs="Arial"/>
        </w:rPr>
        <w:t xml:space="preserve"> are generated and checked with no errors as per the steps laid out for the AT-4 case</w:t>
      </w:r>
      <w:r w:rsidR="00325D73">
        <w:rPr>
          <w:rFonts w:ascii="Arial" w:hAnsi="Arial" w:cs="Arial"/>
        </w:rPr>
        <w:t>.</w:t>
      </w:r>
      <w:r>
        <w:rPr>
          <w:rFonts w:ascii="Arial" w:hAnsi="Arial" w:cs="Arial"/>
        </w:rPr>
        <w:t xml:space="preserve"> </w:t>
      </w:r>
    </w:p>
    <w:p w14:paraId="1B3E8E1F" w14:textId="563E502A"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5</w:t>
      </w:r>
      <w:r w:rsidRPr="00E70AB2">
        <w:rPr>
          <w:rFonts w:ascii="Arial" w:hAnsi="Arial" w:cs="Arial"/>
        </w:rPr>
        <w:t xml:space="preserve"> is in Table A-</w:t>
      </w:r>
      <w:r>
        <w:rPr>
          <w:rFonts w:ascii="Arial" w:hAnsi="Arial" w:cs="Arial"/>
        </w:rPr>
        <w:t>5</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2F96352C" w14:textId="00DB6A26" w:rsidR="00325D73" w:rsidRDefault="00325D73" w:rsidP="00235EE7">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Test\AT-5\output</w:t>
      </w:r>
      <w:r>
        <w:rPr>
          <w:rFonts w:ascii="Arial" w:hAnsi="Arial" w:cs="Arial"/>
        </w:rPr>
        <w:t>) are generated as per the steps laid out for the AT-5 case.</w:t>
      </w:r>
    </w:p>
    <w:p w14:paraId="3F6708B6" w14:textId="27491BD6" w:rsidR="00C43409" w:rsidRDefault="00C43409" w:rsidP="00C43409">
      <w:pPr>
        <w:pStyle w:val="H1bodytext"/>
        <w:numPr>
          <w:ilvl w:val="1"/>
          <w:numId w:val="6"/>
        </w:numPr>
        <w:spacing w:after="120"/>
        <w:rPr>
          <w:rFonts w:ascii="Arial" w:hAnsi="Arial" w:cs="Arial"/>
        </w:rPr>
      </w:pPr>
      <w:r>
        <w:rPr>
          <w:rFonts w:ascii="Arial" w:hAnsi="Arial" w:cs="Arial"/>
        </w:rPr>
        <w:t xml:space="preserve">Excel program </w:t>
      </w:r>
      <w:r w:rsidR="004B7A42">
        <w:rPr>
          <w:rFonts w:ascii="Arial" w:hAnsi="Arial" w:cs="Arial"/>
        </w:rPr>
        <w:t>is</w:t>
      </w:r>
      <w:r>
        <w:rPr>
          <w:rFonts w:ascii="Arial" w:hAnsi="Arial" w:cs="Arial"/>
        </w:rPr>
        <w:t xml:space="preserve"> used to verify the steps listed in Table A-5. The excel file</w:t>
      </w:r>
      <w:r w:rsidR="00A563F7">
        <w:rPr>
          <w:rFonts w:ascii="Arial" w:hAnsi="Arial" w:cs="Arial"/>
        </w:rPr>
        <w:t>s</w:t>
      </w:r>
      <w:r>
        <w:rPr>
          <w:rFonts w:ascii="Arial" w:hAnsi="Arial" w:cs="Arial"/>
        </w:rPr>
        <w:t xml:space="preserve"> </w:t>
      </w:r>
      <w:r w:rsidR="00A563F7">
        <w:rPr>
          <w:rFonts w:ascii="Arial" w:hAnsi="Arial" w:cs="Arial"/>
        </w:rPr>
        <w:t xml:space="preserve">(preset files) </w:t>
      </w:r>
      <w:r w:rsidRPr="00C43409">
        <w:rPr>
          <w:rFonts w:ascii="Arial" w:hAnsi="Arial" w:cs="Arial"/>
        </w:rPr>
        <w:t>tab_i-129_test_data_2_column_subset_cum_AT-5_66-101_comparison.xlsx</w:t>
      </w:r>
      <w:r>
        <w:rPr>
          <w:rFonts w:ascii="Arial" w:hAnsi="Arial" w:cs="Arial"/>
        </w:rPr>
        <w:t xml:space="preserve"> </w:t>
      </w:r>
      <w:r w:rsidR="00A563F7">
        <w:rPr>
          <w:rFonts w:ascii="Arial" w:hAnsi="Arial" w:cs="Arial"/>
        </w:rPr>
        <w:t xml:space="preserve">and </w:t>
      </w:r>
      <w:r w:rsidR="00A563F7" w:rsidRPr="00A563F7">
        <w:rPr>
          <w:rFonts w:ascii="Arial" w:hAnsi="Arial" w:cs="Arial"/>
        </w:rPr>
        <w:t>tab_i-129_test_data_2_column_subset_cum_AT-5_66-102_comparison.xlsx</w:t>
      </w:r>
      <w:r w:rsidR="00A563F7">
        <w:rPr>
          <w:rFonts w:ascii="Arial" w:hAnsi="Arial" w:cs="Arial"/>
        </w:rPr>
        <w:t xml:space="preserve"> </w:t>
      </w:r>
      <w:r>
        <w:rPr>
          <w:rFonts w:ascii="Arial" w:hAnsi="Arial" w:cs="Arial"/>
        </w:rPr>
        <w:t xml:space="preserve">located in the testing directory  </w:t>
      </w:r>
      <w:r w:rsidR="00A563F7" w:rsidRPr="00A563F7">
        <w:t>\\olive\backups\CAVE\CA-CIE-Tools-TestEnv\SZ_surf_conv\SRI Test\AT-5\utility</w:t>
      </w:r>
    </w:p>
    <w:p w14:paraId="4E406422" w14:textId="79127269" w:rsidR="00C43409" w:rsidRDefault="00C43409" w:rsidP="00C43409">
      <w:pPr>
        <w:pStyle w:val="H1bodytext"/>
        <w:numPr>
          <w:ilvl w:val="0"/>
          <w:numId w:val="6"/>
        </w:numPr>
        <w:spacing w:after="120"/>
        <w:rPr>
          <w:rFonts w:ascii="Arial" w:hAnsi="Arial" w:cs="Arial"/>
        </w:rPr>
      </w:pPr>
      <w:r w:rsidRPr="00E70AB2">
        <w:rPr>
          <w:rFonts w:ascii="Arial" w:hAnsi="Arial" w:cs="Arial"/>
        </w:rPr>
        <w:t xml:space="preserve">Acceptance Test </w:t>
      </w:r>
      <w:r>
        <w:rPr>
          <w:rFonts w:ascii="Arial" w:hAnsi="Arial" w:cs="Arial"/>
        </w:rPr>
        <w:t>6</w:t>
      </w:r>
      <w:r w:rsidRPr="00E70AB2">
        <w:rPr>
          <w:rFonts w:ascii="Arial" w:hAnsi="Arial" w:cs="Arial"/>
        </w:rPr>
        <w:t xml:space="preserve"> is in Table A-</w:t>
      </w:r>
      <w:r>
        <w:rPr>
          <w:rFonts w:ascii="Arial" w:hAnsi="Arial" w:cs="Arial"/>
        </w:rPr>
        <w:t>6</w:t>
      </w:r>
      <w:r w:rsidRPr="00E70AB2">
        <w:rPr>
          <w:rFonts w:ascii="Arial" w:hAnsi="Arial" w:cs="Arial"/>
        </w:rPr>
        <w:t>. It is</w:t>
      </w:r>
      <w:r>
        <w:rPr>
          <w:rFonts w:ascii="Arial" w:hAnsi="Arial" w:cs="Arial"/>
        </w:rPr>
        <w:t xml:space="preserve"> </w:t>
      </w:r>
      <w:r w:rsidRPr="00E70AB2">
        <w:rPr>
          <w:rFonts w:ascii="Arial" w:hAnsi="Arial" w:cs="Arial"/>
        </w:rPr>
        <w:t>successful and qualified to use</w:t>
      </w:r>
    </w:p>
    <w:p w14:paraId="4FCC8C85" w14:textId="0EACACB3" w:rsidR="00325D73" w:rsidRDefault="00325D73" w:rsidP="00325D73">
      <w:pPr>
        <w:pStyle w:val="H1bodytext"/>
        <w:numPr>
          <w:ilvl w:val="1"/>
          <w:numId w:val="6"/>
        </w:numPr>
        <w:spacing w:after="120"/>
        <w:rPr>
          <w:rFonts w:ascii="Arial" w:hAnsi="Arial" w:cs="Arial"/>
        </w:rPr>
      </w:pPr>
      <w:r>
        <w:rPr>
          <w:rFonts w:ascii="Arial" w:hAnsi="Arial" w:cs="Arial"/>
        </w:rPr>
        <w:t>Output files (</w:t>
      </w:r>
      <w:r w:rsidRPr="00325D73">
        <w:rPr>
          <w:rFonts w:ascii="Arial" w:hAnsi="Arial" w:cs="Arial"/>
        </w:rPr>
        <w:t>Z:\CA-CIE-Tools-TestEnv\SZ_surf_conv\SRI Test\AT-</w:t>
      </w:r>
      <w:r>
        <w:rPr>
          <w:rFonts w:ascii="Arial" w:hAnsi="Arial" w:cs="Arial"/>
        </w:rPr>
        <w:t>6</w:t>
      </w:r>
      <w:r w:rsidRPr="00325D73">
        <w:rPr>
          <w:rFonts w:ascii="Arial" w:hAnsi="Arial" w:cs="Arial"/>
        </w:rPr>
        <w:t>\output</w:t>
      </w:r>
      <w:r>
        <w:rPr>
          <w:rFonts w:ascii="Arial" w:hAnsi="Arial" w:cs="Arial"/>
        </w:rPr>
        <w:t>) are generated as per the steps laid out for the AT-6 case.</w:t>
      </w:r>
    </w:p>
    <w:p w14:paraId="520836E6" w14:textId="18F142BB" w:rsidR="00A563F7" w:rsidRDefault="00A563F7" w:rsidP="00A563F7">
      <w:pPr>
        <w:pStyle w:val="H1bodytext"/>
        <w:numPr>
          <w:ilvl w:val="1"/>
          <w:numId w:val="6"/>
        </w:numPr>
        <w:spacing w:after="120"/>
        <w:rPr>
          <w:rFonts w:ascii="Arial" w:hAnsi="Arial" w:cs="Arial"/>
        </w:rPr>
      </w:pPr>
      <w:r>
        <w:rPr>
          <w:rFonts w:ascii="Arial" w:hAnsi="Arial" w:cs="Arial"/>
        </w:rPr>
        <w:t xml:space="preserve">Excel program </w:t>
      </w:r>
      <w:r w:rsidR="00325D73">
        <w:rPr>
          <w:rFonts w:ascii="Arial" w:hAnsi="Arial" w:cs="Arial"/>
        </w:rPr>
        <w:t>is</w:t>
      </w:r>
      <w:r>
        <w:rPr>
          <w:rFonts w:ascii="Arial" w:hAnsi="Arial" w:cs="Arial"/>
        </w:rPr>
        <w:t xml:space="preserve"> used to verify the steps listed in Table A-</w:t>
      </w:r>
      <w:r w:rsidR="005C4BFA">
        <w:rPr>
          <w:rFonts w:ascii="Arial" w:hAnsi="Arial" w:cs="Arial"/>
        </w:rPr>
        <w:t>6</w:t>
      </w:r>
      <w:r>
        <w:rPr>
          <w:rFonts w:ascii="Arial" w:hAnsi="Arial" w:cs="Arial"/>
        </w:rPr>
        <w:t xml:space="preserve">. The excel file (preset file) </w:t>
      </w:r>
      <w:r w:rsidR="00770021" w:rsidRPr="00770021">
        <w:rPr>
          <w:rFonts w:ascii="Arial" w:hAnsi="Arial" w:cs="Arial"/>
        </w:rPr>
        <w:t>tab_i-129_test_data_2_column_subset_cum_AT-6_summing_comparison.xlsx</w:t>
      </w:r>
      <w:r>
        <w:rPr>
          <w:rFonts w:ascii="Arial" w:hAnsi="Arial" w:cs="Arial"/>
        </w:rPr>
        <w:t xml:space="preserve"> located in the testing directory  </w:t>
      </w:r>
      <w:r w:rsidRPr="00A563F7">
        <w:t>\\olive\backups\CAVE\CA-CIE-Tools-TestEnv\SZ_surf_conv\SRI Test\AT-5\utility</w:t>
      </w:r>
    </w:p>
    <w:p w14:paraId="54FE8B57" w14:textId="44346418" w:rsidR="00B12163" w:rsidRDefault="00C43409" w:rsidP="00197806">
      <w:pPr>
        <w:pStyle w:val="H1bodytext"/>
        <w:numPr>
          <w:ilvl w:val="0"/>
          <w:numId w:val="6"/>
        </w:numPr>
        <w:spacing w:after="120"/>
        <w:rPr>
          <w:rFonts w:ascii="Arial" w:hAnsi="Arial" w:cs="Arial"/>
        </w:rPr>
      </w:pPr>
      <w:r w:rsidRPr="00B12163">
        <w:rPr>
          <w:rFonts w:ascii="Arial" w:hAnsi="Arial" w:cs="Arial"/>
        </w:rPr>
        <w:t>Acceptance Test 7 is in Table A-7. It is successful and qualified to use</w:t>
      </w:r>
    </w:p>
    <w:p w14:paraId="36BF1BFA" w14:textId="07A4DDF8" w:rsidR="00B12163" w:rsidRDefault="00B12163" w:rsidP="00B12163">
      <w:pPr>
        <w:pStyle w:val="H1bodytext"/>
        <w:numPr>
          <w:ilvl w:val="1"/>
          <w:numId w:val="6"/>
        </w:numPr>
        <w:spacing w:after="120"/>
        <w:rPr>
          <w:rFonts w:ascii="Arial" w:hAnsi="Arial" w:cs="Arial"/>
        </w:rPr>
      </w:pPr>
      <w:r>
        <w:rPr>
          <w:rFonts w:ascii="Arial" w:hAnsi="Arial" w:cs="Arial"/>
        </w:rPr>
        <w:t>Three sets of output files (</w:t>
      </w:r>
      <w:proofErr w:type="spellStart"/>
      <w:r>
        <w:rPr>
          <w:rFonts w:ascii="Arial" w:hAnsi="Arial" w:cs="Arial"/>
        </w:rPr>
        <w:t>output_pCi</w:t>
      </w:r>
      <w:proofErr w:type="spellEnd"/>
      <w:r>
        <w:rPr>
          <w:rFonts w:ascii="Arial" w:hAnsi="Arial" w:cs="Arial"/>
        </w:rPr>
        <w:t xml:space="preserve">, </w:t>
      </w:r>
      <w:proofErr w:type="spellStart"/>
      <w:r>
        <w:rPr>
          <w:rFonts w:ascii="Arial" w:hAnsi="Arial" w:cs="Arial"/>
        </w:rPr>
        <w:t>output_ug</w:t>
      </w:r>
      <w:proofErr w:type="spellEnd"/>
      <w:r>
        <w:rPr>
          <w:rFonts w:ascii="Arial" w:hAnsi="Arial" w:cs="Arial"/>
        </w:rPr>
        <w:t xml:space="preserve"> &amp; </w:t>
      </w:r>
      <w:proofErr w:type="spellStart"/>
      <w:r>
        <w:rPr>
          <w:rFonts w:ascii="Arial" w:hAnsi="Arial" w:cs="Arial"/>
        </w:rPr>
        <w:t>output_user</w:t>
      </w:r>
      <w:proofErr w:type="spellEnd"/>
      <w:r>
        <w:rPr>
          <w:rFonts w:ascii="Arial" w:hAnsi="Arial" w:cs="Arial"/>
        </w:rPr>
        <w:t>) are generated and checked with no errors as per the steps laid out for the AT-7 case. They are located</w:t>
      </w:r>
    </w:p>
    <w:p w14:paraId="7E899F87" w14:textId="5AE4376D"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output_pCi</w:t>
      </w:r>
      <w:proofErr w:type="spellEnd"/>
    </w:p>
    <w:p w14:paraId="002F439E" w14:textId="53918829" w:rsidR="00B12163" w:rsidRDefault="00B12163" w:rsidP="00B12163">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output_ug</w:t>
      </w:r>
      <w:proofErr w:type="spellEnd"/>
    </w:p>
    <w:p w14:paraId="2F57BA44" w14:textId="07D6E5DC" w:rsidR="00B12163" w:rsidRPr="00B12163" w:rsidRDefault="00B12163" w:rsidP="009A20DD">
      <w:pPr>
        <w:pStyle w:val="H1bodytext"/>
        <w:numPr>
          <w:ilvl w:val="2"/>
          <w:numId w:val="6"/>
        </w:numPr>
        <w:spacing w:after="120"/>
        <w:rPr>
          <w:rFonts w:ascii="Arial" w:hAnsi="Arial" w:cs="Arial"/>
        </w:rPr>
      </w:pPr>
      <w:r w:rsidRPr="00B12163">
        <w:rPr>
          <w:rFonts w:ascii="Arial" w:hAnsi="Arial" w:cs="Arial"/>
        </w:rPr>
        <w:t>Z:\CA-CIE-Tools-TestEnv\SZ_surf_conv\SRI Test\AT-7\</w:t>
      </w:r>
      <w:proofErr w:type="spellStart"/>
      <w:r w:rsidRPr="00B12163">
        <w:rPr>
          <w:rFonts w:ascii="Arial" w:hAnsi="Arial" w:cs="Arial"/>
        </w:rPr>
        <w:t>output_u</w:t>
      </w:r>
      <w:r w:rsidR="00C46EF4">
        <w:rPr>
          <w:rFonts w:ascii="Arial" w:hAnsi="Arial" w:cs="Arial"/>
        </w:rPr>
        <w:t>ser</w:t>
      </w:r>
      <w:proofErr w:type="spellEnd"/>
    </w:p>
    <w:p w14:paraId="28F44FF0" w14:textId="10473657" w:rsidR="00C43409" w:rsidRDefault="00C43409" w:rsidP="00197806">
      <w:pPr>
        <w:pStyle w:val="H1bodytext"/>
        <w:numPr>
          <w:ilvl w:val="0"/>
          <w:numId w:val="6"/>
        </w:numPr>
        <w:spacing w:after="120"/>
        <w:rPr>
          <w:rFonts w:ascii="Arial" w:hAnsi="Arial" w:cs="Arial"/>
        </w:rPr>
      </w:pPr>
      <w:r w:rsidRPr="00B12163">
        <w:rPr>
          <w:rFonts w:ascii="Arial" w:hAnsi="Arial" w:cs="Arial"/>
        </w:rPr>
        <w:t>Acceptance Test 8 is in Table A-8. It is successful and qualified to use</w:t>
      </w:r>
    </w:p>
    <w:p w14:paraId="64180EC0" w14:textId="77777777" w:rsidR="0022514A" w:rsidRDefault="00B12163" w:rsidP="0022514A">
      <w:pPr>
        <w:pStyle w:val="H1bodytext"/>
        <w:numPr>
          <w:ilvl w:val="1"/>
          <w:numId w:val="6"/>
        </w:numPr>
        <w:spacing w:after="120"/>
        <w:rPr>
          <w:rFonts w:ascii="Arial" w:hAnsi="Arial" w:cs="Arial"/>
        </w:rPr>
      </w:pPr>
      <w:r>
        <w:rPr>
          <w:rFonts w:ascii="Arial" w:hAnsi="Arial" w:cs="Arial"/>
        </w:rPr>
        <w:t>Output files (</w:t>
      </w:r>
      <w:r w:rsidRPr="00B12163">
        <w:rPr>
          <w:rFonts w:ascii="Arial" w:hAnsi="Arial" w:cs="Arial"/>
        </w:rPr>
        <w:t>Z:\CA-CIE-Tools-TestEnv\SZ_surf_conv\SRI Test\AT-8\output</w:t>
      </w:r>
      <w:r>
        <w:rPr>
          <w:rFonts w:ascii="Arial" w:hAnsi="Arial" w:cs="Arial"/>
        </w:rPr>
        <w:t>) are generated and checked with no errors as per the steps laid out for the AT-8 case</w:t>
      </w:r>
    </w:p>
    <w:p w14:paraId="6C88FB9B" w14:textId="11BBD348" w:rsidR="0022514A" w:rsidRPr="004F5CA3" w:rsidRDefault="00581AA9" w:rsidP="00487826">
      <w:pPr>
        <w:pStyle w:val="H1bodytext"/>
        <w:numPr>
          <w:ilvl w:val="0"/>
          <w:numId w:val="6"/>
        </w:numPr>
        <w:spacing w:after="120"/>
        <w:rPr>
          <w:rFonts w:ascii="Arial" w:hAnsi="Arial"/>
        </w:rPr>
      </w:pPr>
      <w:r w:rsidRPr="0022514A">
        <w:rPr>
          <w:rFonts w:ascii="Arial" w:hAnsi="Arial" w:cs="Arial"/>
        </w:rPr>
        <w:t>Acceptance Test 9</w:t>
      </w:r>
      <w:r w:rsidR="0022514A" w:rsidRPr="0022514A">
        <w:rPr>
          <w:rFonts w:ascii="Arial" w:hAnsi="Arial" w:cs="Arial"/>
        </w:rPr>
        <w:t xml:space="preserve"> is in Table A-9.</w:t>
      </w:r>
      <w:r w:rsidR="00020662">
        <w:rPr>
          <w:rFonts w:ascii="Arial" w:hAnsi="Arial" w:cs="Arial"/>
        </w:rPr>
        <w:t xml:space="preserve"> It is successful and qualified for use</w:t>
      </w:r>
    </w:p>
    <w:p w14:paraId="6DA5253B" w14:textId="7C656F18" w:rsidR="00020662" w:rsidRPr="004F5CA3" w:rsidRDefault="00020662" w:rsidP="00DE1E4E">
      <w:pPr>
        <w:pStyle w:val="H1bodytext"/>
        <w:numPr>
          <w:ilvl w:val="1"/>
          <w:numId w:val="6"/>
        </w:numPr>
        <w:spacing w:after="120"/>
        <w:rPr>
          <w:rFonts w:ascii="Arial" w:hAnsi="Arial"/>
        </w:rPr>
      </w:pPr>
      <w:r>
        <w:rPr>
          <w:rFonts w:ascii="Arial" w:hAnsi="Arial"/>
        </w:rPr>
        <w:t>Output files (Z:\CA-CIE-Tools-TestEnv</w:t>
      </w:r>
      <w:r w:rsidR="00D037D2">
        <w:rPr>
          <w:rFonts w:ascii="Arial" w:hAnsi="Arial"/>
        </w:rPr>
        <w:t>\SZ_surf_conv\SRI Test\AT-9\outpu</w:t>
      </w:r>
      <w:r w:rsidR="005C4BFA">
        <w:rPr>
          <w:rFonts w:ascii="Arial" w:hAnsi="Arial"/>
        </w:rPr>
        <w:t>t</w:t>
      </w:r>
      <w:r w:rsidR="00D037D2">
        <w:rPr>
          <w:rFonts w:ascii="Arial" w:hAnsi="Arial"/>
        </w:rPr>
        <w:t>1 and output2) are generated and checked with no errors as per the steps laid out for the AT-9 case</w:t>
      </w:r>
    </w:p>
    <w:p w14:paraId="407723B0" w14:textId="77777777" w:rsidR="0022514A" w:rsidRDefault="0022514A" w:rsidP="0022514A">
      <w:pPr>
        <w:pStyle w:val="H1bodytext"/>
        <w:spacing w:after="120"/>
        <w:ind w:left="1080"/>
        <w:rPr>
          <w:rFonts w:ascii="Arial" w:hAnsi="Arial" w:cs="Arial"/>
        </w:rPr>
      </w:pPr>
    </w:p>
    <w:p w14:paraId="68E6D991" w14:textId="5A9BBE94" w:rsidR="001B7065" w:rsidRPr="0022514A" w:rsidRDefault="003F53AB" w:rsidP="0022514A">
      <w:pPr>
        <w:pStyle w:val="H1bodytext"/>
        <w:spacing w:after="120"/>
        <w:rPr>
          <w:rFonts w:ascii="Arial" w:hAnsi="Arial"/>
          <w:highlight w:val="yellow"/>
        </w:rPr>
      </w:pPr>
      <w:proofErr w:type="gramStart"/>
      <w:r w:rsidRPr="0022514A">
        <w:rPr>
          <w:rFonts w:ascii="Arial" w:hAnsi="Arial"/>
        </w:rPr>
        <w:t>Details of these tests, when they were conducted, by whom, and if they Passed or Failed</w:t>
      </w:r>
      <w:r w:rsidR="00BF5BD7" w:rsidRPr="0022514A">
        <w:rPr>
          <w:rFonts w:ascii="Arial" w:hAnsi="Arial"/>
        </w:rPr>
        <w:t xml:space="preserve"> are </w:t>
      </w:r>
      <w:r w:rsidR="00BB598D" w:rsidRPr="0022514A">
        <w:rPr>
          <w:rFonts w:ascii="Arial" w:hAnsi="Arial"/>
        </w:rPr>
        <w:t xml:space="preserve">in each table </w:t>
      </w:r>
      <w:r w:rsidR="00EB6ECB" w:rsidRPr="0022514A">
        <w:rPr>
          <w:rFonts w:ascii="Arial" w:hAnsi="Arial"/>
        </w:rPr>
        <w:t>of</w:t>
      </w:r>
      <w:r w:rsidR="00BB598D" w:rsidRPr="0022514A">
        <w:rPr>
          <w:rFonts w:ascii="Arial" w:hAnsi="Arial"/>
        </w:rPr>
        <w:t xml:space="preserve"> </w:t>
      </w:r>
      <w:r w:rsidR="00354AE5" w:rsidRPr="0022514A">
        <w:rPr>
          <w:rFonts w:ascii="Arial" w:hAnsi="Arial" w:cs="Arial"/>
        </w:rPr>
        <w:fldChar w:fldCharType="begin"/>
      </w:r>
      <w:r w:rsidR="00354AE5" w:rsidRPr="0022514A">
        <w:rPr>
          <w:rFonts w:ascii="Arial" w:hAnsi="Arial" w:cs="Arial"/>
        </w:rPr>
        <w:instrText xml:space="preserve"> REF _Ref33082828 \h  \* MERGEFORMAT </w:instrText>
      </w:r>
      <w:r w:rsidR="00354AE5" w:rsidRPr="0022514A">
        <w:rPr>
          <w:rFonts w:ascii="Arial" w:hAnsi="Arial" w:cs="Arial"/>
        </w:rPr>
      </w:r>
      <w:r w:rsidR="00354AE5" w:rsidRPr="0022514A">
        <w:rPr>
          <w:rFonts w:ascii="Arial" w:hAnsi="Arial" w:cs="Arial"/>
        </w:rPr>
        <w:fldChar w:fldCharType="separate"/>
      </w:r>
      <w:r w:rsidR="00354AE5" w:rsidRPr="0022514A">
        <w:rPr>
          <w:rFonts w:ascii="Arial" w:hAnsi="Arial" w:cs="Arial"/>
        </w:rPr>
        <w:t xml:space="preserve">Appendix </w:t>
      </w:r>
      <w:r w:rsidR="00354AE5" w:rsidRPr="0022514A">
        <w:rPr>
          <w:rFonts w:ascii="Arial" w:hAnsi="Arial" w:cs="Arial"/>
          <w:noProof/>
        </w:rPr>
        <w:t>A</w:t>
      </w:r>
      <w:r w:rsidR="00354AE5" w:rsidRPr="0022514A">
        <w:rPr>
          <w:rFonts w:ascii="Arial" w:hAnsi="Arial" w:cs="Arial"/>
        </w:rPr>
        <w:fldChar w:fldCharType="end"/>
      </w:r>
      <w:r w:rsidR="00BB598D" w:rsidRPr="0022514A">
        <w:rPr>
          <w:rFonts w:ascii="Arial" w:hAnsi="Arial" w:cs="Arial"/>
        </w:rPr>
        <w:t>.</w:t>
      </w:r>
      <w:proofErr w:type="gramEnd"/>
    </w:p>
    <w:p w14:paraId="73234AD8" w14:textId="77777777" w:rsidR="00E62A15" w:rsidRPr="00E9368E" w:rsidRDefault="00E62A15" w:rsidP="006973AE">
      <w:pPr>
        <w:pStyle w:val="Heading1"/>
      </w:pPr>
      <w:r w:rsidRPr="00E9368E">
        <w:t>User Guide</w:t>
      </w:r>
    </w:p>
    <w:p w14:paraId="1EEE1454" w14:textId="1F03B1CC" w:rsidR="00BE59DC" w:rsidRDefault="0091182B" w:rsidP="00BE59DC">
      <w:pPr>
        <w:pStyle w:val="H1bodytext"/>
        <w:spacing w:after="120"/>
        <w:rPr>
          <w:rFonts w:ascii="Arial" w:hAnsi="Arial"/>
        </w:rPr>
      </w:pPr>
      <w:r>
        <w:rPr>
          <w:rFonts w:ascii="Arial" w:hAnsi="Arial"/>
        </w:rPr>
        <w:t xml:space="preserve">The </w:t>
      </w:r>
      <w:r w:rsidR="0005219A">
        <w:rPr>
          <w:rFonts w:ascii="Arial" w:hAnsi="Arial"/>
        </w:rPr>
        <w:t>SRI</w:t>
      </w:r>
      <w:r>
        <w:rPr>
          <w:rFonts w:ascii="Arial" w:hAnsi="Arial"/>
        </w:rPr>
        <w:t xml:space="preserve"> </w:t>
      </w:r>
      <w:r w:rsidR="00BE59DC">
        <w:rPr>
          <w:rFonts w:ascii="Arial" w:hAnsi="Arial"/>
        </w:rPr>
        <w:t>tool is a</w:t>
      </w:r>
      <w:r w:rsidR="007C35F3">
        <w:rPr>
          <w:rFonts w:ascii="Arial" w:hAnsi="Arial"/>
        </w:rPr>
        <w:t xml:space="preserve"> compiled</w:t>
      </w:r>
      <w:r w:rsidR="00BE59DC">
        <w:rPr>
          <w:rFonts w:ascii="Arial" w:hAnsi="Arial"/>
        </w:rPr>
        <w:t xml:space="preserve"> executable </w:t>
      </w:r>
      <w:r>
        <w:rPr>
          <w:rFonts w:ascii="Arial" w:hAnsi="Arial"/>
        </w:rPr>
        <w:t xml:space="preserve">that utilizes a Graphical User Interface (GUI) for the user-defined input. As a result, it </w:t>
      </w:r>
      <w:r w:rsidR="007C35F3">
        <w:rPr>
          <w:rFonts w:ascii="Arial" w:hAnsi="Arial"/>
        </w:rPr>
        <w:t xml:space="preserve">does not require user-defined </w:t>
      </w:r>
      <w:r w:rsidR="00BE59DC">
        <w:rPr>
          <w:rFonts w:ascii="Arial" w:hAnsi="Arial"/>
        </w:rPr>
        <w:t>arguments</w:t>
      </w:r>
      <w:r w:rsidR="007C35F3">
        <w:rPr>
          <w:rFonts w:ascii="Arial" w:hAnsi="Arial"/>
        </w:rPr>
        <w:t xml:space="preserve"> when invoked</w:t>
      </w:r>
      <w:r w:rsidR="00BE59DC">
        <w:rPr>
          <w:rFonts w:ascii="Arial" w:hAnsi="Arial"/>
        </w:rPr>
        <w:t xml:space="preserve">.  </w:t>
      </w:r>
      <w:r w:rsidR="007C35F3">
        <w:rPr>
          <w:rFonts w:ascii="Arial" w:hAnsi="Arial"/>
        </w:rPr>
        <w:t xml:space="preserve">When the </w:t>
      </w:r>
      <w:r w:rsidR="0005219A">
        <w:rPr>
          <w:rFonts w:ascii="Arial" w:hAnsi="Arial"/>
        </w:rPr>
        <w:t>SRI</w:t>
      </w:r>
      <w:r w:rsidR="007C35F3">
        <w:rPr>
          <w:rFonts w:ascii="Arial" w:hAnsi="Arial"/>
        </w:rPr>
        <w:t xml:space="preserve"> tool is executed, </w:t>
      </w:r>
      <w:r>
        <w:rPr>
          <w:rFonts w:ascii="Arial" w:hAnsi="Arial"/>
        </w:rPr>
        <w:t>the</w:t>
      </w:r>
      <w:r w:rsidR="00BE59DC">
        <w:rPr>
          <w:rFonts w:ascii="Arial" w:hAnsi="Arial"/>
        </w:rPr>
        <w:t xml:space="preserve"> GUI</w:t>
      </w:r>
      <w:r w:rsidR="007C35F3">
        <w:rPr>
          <w:rFonts w:ascii="Arial" w:hAnsi="Arial"/>
        </w:rPr>
        <w:t xml:space="preserve"> window is opened, with</w:t>
      </w:r>
      <w:r w:rsidR="00BE59DC">
        <w:rPr>
          <w:rFonts w:ascii="Arial" w:hAnsi="Arial"/>
        </w:rPr>
        <w:t xml:space="preserve"> space</w:t>
      </w:r>
      <w:r>
        <w:rPr>
          <w:rFonts w:ascii="Arial" w:hAnsi="Arial"/>
        </w:rPr>
        <w:t>-</w:t>
      </w:r>
      <w:r w:rsidR="00BE59DC">
        <w:rPr>
          <w:rFonts w:ascii="Arial" w:hAnsi="Arial"/>
        </w:rPr>
        <w:t>delimited files</w:t>
      </w:r>
      <w:r>
        <w:rPr>
          <w:rFonts w:ascii="Arial" w:hAnsi="Arial"/>
        </w:rPr>
        <w:t xml:space="preserve"> selected</w:t>
      </w:r>
      <w:r w:rsidR="007C35F3">
        <w:rPr>
          <w:rFonts w:ascii="Arial" w:hAnsi="Arial"/>
        </w:rPr>
        <w:t xml:space="preserve"> as </w:t>
      </w:r>
      <w:r>
        <w:rPr>
          <w:rFonts w:ascii="Arial" w:hAnsi="Arial"/>
        </w:rPr>
        <w:t>the</w:t>
      </w:r>
      <w:r w:rsidR="007C35F3">
        <w:rPr>
          <w:rFonts w:ascii="Arial" w:hAnsi="Arial"/>
        </w:rPr>
        <w:t xml:space="preserve"> default selection (Figure </w:t>
      </w:r>
      <w:r w:rsidR="00CA0CD9">
        <w:rPr>
          <w:rFonts w:ascii="Arial" w:hAnsi="Arial"/>
        </w:rPr>
        <w:t>1</w:t>
      </w:r>
      <w:r w:rsidR="007C35F3">
        <w:rPr>
          <w:rFonts w:ascii="Arial" w:hAnsi="Arial"/>
        </w:rPr>
        <w:t>)</w:t>
      </w:r>
      <w:r w:rsidR="00BE59DC">
        <w:rPr>
          <w:rFonts w:ascii="Arial" w:hAnsi="Arial"/>
        </w:rPr>
        <w:t>.</w:t>
      </w:r>
    </w:p>
    <w:p w14:paraId="431FBC9F" w14:textId="33940477" w:rsidR="0091182B" w:rsidRPr="00277E73" w:rsidRDefault="0091182B" w:rsidP="00793913">
      <w:pPr>
        <w:tabs>
          <w:tab w:val="left" w:pos="4290"/>
        </w:tabs>
      </w:pPr>
      <w:r>
        <w:tab/>
      </w:r>
    </w:p>
    <w:p w14:paraId="3A8121B5" w14:textId="60C90FDD" w:rsidR="00BE59DC" w:rsidRDefault="005D5179" w:rsidP="00BE59DC">
      <w:pPr>
        <w:pStyle w:val="H1bodytext"/>
        <w:spacing w:after="120"/>
        <w:jc w:val="center"/>
        <w:rPr>
          <w:rFonts w:ascii="Arial" w:hAnsi="Arial"/>
        </w:rPr>
      </w:pPr>
      <w:r>
        <w:rPr>
          <w:noProof/>
        </w:rPr>
        <w:drawing>
          <wp:inline distT="0" distB="0" distL="0" distR="0" wp14:anchorId="2538FF6A" wp14:editId="16AB595B">
            <wp:extent cx="4924425" cy="569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5695950"/>
                    </a:xfrm>
                    <a:prstGeom prst="rect">
                      <a:avLst/>
                    </a:prstGeom>
                  </pic:spPr>
                </pic:pic>
              </a:graphicData>
            </a:graphic>
          </wp:inline>
        </w:drawing>
      </w:r>
    </w:p>
    <w:p w14:paraId="7DD1C5FA" w14:textId="6BC890EF" w:rsidR="007C35F3" w:rsidRPr="00235EE7" w:rsidRDefault="007C35F3"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1</w:t>
      </w:r>
    </w:p>
    <w:p w14:paraId="7882B6D5" w14:textId="5CD6BCE7" w:rsidR="009F67F0" w:rsidRDefault="007C35F3" w:rsidP="00BE59DC">
      <w:pPr>
        <w:pStyle w:val="H1bodytext"/>
        <w:spacing w:after="120"/>
        <w:rPr>
          <w:rFonts w:ascii="Arial" w:hAnsi="Arial"/>
        </w:rPr>
      </w:pPr>
      <w:r>
        <w:rPr>
          <w:rFonts w:ascii="Arial" w:hAnsi="Arial"/>
        </w:rPr>
        <w:t xml:space="preserve">The options for the data format (delimiter, rate and/or cumulative values), </w:t>
      </w:r>
      <w:r w:rsidR="00922751">
        <w:rPr>
          <w:rFonts w:ascii="Arial" w:hAnsi="Arial"/>
        </w:rPr>
        <w:t xml:space="preserve">the </w:t>
      </w:r>
      <w:r>
        <w:rPr>
          <w:rFonts w:ascii="Arial" w:hAnsi="Arial"/>
        </w:rPr>
        <w:t>conversion factor (</w:t>
      </w:r>
      <w:r w:rsidR="009F67F0">
        <w:rPr>
          <w:rFonts w:ascii="Arial" w:hAnsi="Arial"/>
        </w:rPr>
        <w:t>i</w:t>
      </w:r>
      <w:r>
        <w:rPr>
          <w:rFonts w:ascii="Arial" w:hAnsi="Arial"/>
        </w:rPr>
        <w:t xml:space="preserve">f applicable), and the output format need to be </w:t>
      </w:r>
      <w:r w:rsidR="00922751">
        <w:rPr>
          <w:rFonts w:ascii="Arial" w:hAnsi="Arial"/>
        </w:rPr>
        <w:t>set</w:t>
      </w:r>
      <w:r>
        <w:rPr>
          <w:rFonts w:ascii="Arial" w:hAnsi="Arial"/>
        </w:rPr>
        <w:t xml:space="preserve"> prior to </w:t>
      </w:r>
      <w:r w:rsidR="00922751">
        <w:rPr>
          <w:rFonts w:ascii="Arial" w:hAnsi="Arial"/>
        </w:rPr>
        <w:t>browsing for and selecting</w:t>
      </w:r>
      <w:r w:rsidR="00BE59DC">
        <w:rPr>
          <w:rFonts w:ascii="Arial" w:hAnsi="Arial"/>
        </w:rPr>
        <w:t xml:space="preserve"> the </w:t>
      </w:r>
      <w:r>
        <w:rPr>
          <w:rFonts w:ascii="Arial" w:hAnsi="Arial"/>
        </w:rPr>
        <w:t xml:space="preserve">data </w:t>
      </w:r>
      <w:r w:rsidR="00BE59DC">
        <w:rPr>
          <w:rFonts w:ascii="Arial" w:hAnsi="Arial"/>
        </w:rPr>
        <w:t>files</w:t>
      </w:r>
      <w:r>
        <w:rPr>
          <w:rFonts w:ascii="Arial" w:hAnsi="Arial"/>
        </w:rPr>
        <w:t xml:space="preserve"> to be interpolated</w:t>
      </w:r>
      <w:r w:rsidR="00922751">
        <w:rPr>
          <w:rFonts w:ascii="Arial" w:hAnsi="Arial"/>
        </w:rPr>
        <w:t xml:space="preserve">. </w:t>
      </w:r>
    </w:p>
    <w:p w14:paraId="76D4123E" w14:textId="3C406F91" w:rsidR="00BE59DC" w:rsidRDefault="00922751" w:rsidP="00BE59DC">
      <w:pPr>
        <w:pStyle w:val="H1bodytext"/>
        <w:spacing w:after="120"/>
        <w:rPr>
          <w:rFonts w:ascii="Arial" w:hAnsi="Arial"/>
        </w:rPr>
      </w:pPr>
      <w:r>
        <w:rPr>
          <w:rFonts w:ascii="Arial" w:hAnsi="Arial"/>
        </w:rPr>
        <w:t>S</w:t>
      </w:r>
      <w:r w:rsidR="00BE59DC">
        <w:rPr>
          <w:rFonts w:ascii="Arial" w:hAnsi="Arial"/>
        </w:rPr>
        <w:t>et up the</w:t>
      </w:r>
      <w:r>
        <w:rPr>
          <w:rFonts w:ascii="Arial" w:hAnsi="Arial"/>
        </w:rPr>
        <w:t>se</w:t>
      </w:r>
      <w:r w:rsidR="00BE59DC">
        <w:rPr>
          <w:rFonts w:ascii="Arial" w:hAnsi="Arial"/>
        </w:rPr>
        <w:t xml:space="preserve"> options</w:t>
      </w:r>
      <w:r>
        <w:rPr>
          <w:rFonts w:ascii="Arial" w:hAnsi="Arial"/>
        </w:rPr>
        <w:t xml:space="preserve"> as follows</w:t>
      </w:r>
      <w:r w:rsidR="00BE59DC">
        <w:rPr>
          <w:rFonts w:ascii="Arial" w:hAnsi="Arial"/>
        </w:rPr>
        <w:t>:</w:t>
      </w:r>
    </w:p>
    <w:p w14:paraId="3746F8E4" w14:textId="2A42CA81" w:rsidR="00BE59DC" w:rsidRDefault="00BE59DC" w:rsidP="00BE59DC">
      <w:pPr>
        <w:pStyle w:val="H1bodytext"/>
        <w:numPr>
          <w:ilvl w:val="0"/>
          <w:numId w:val="23"/>
        </w:numPr>
        <w:spacing w:after="120"/>
        <w:rPr>
          <w:rFonts w:ascii="Arial" w:hAnsi="Arial"/>
        </w:rPr>
      </w:pPr>
      <w:r>
        <w:rPr>
          <w:rFonts w:ascii="Arial" w:hAnsi="Arial"/>
        </w:rPr>
        <w:lastRenderedPageBreak/>
        <w:t>Select the delimiter (space, comma, or tab)</w:t>
      </w:r>
      <w:r w:rsidR="00A02BCE">
        <w:rPr>
          <w:rFonts w:ascii="Arial" w:hAnsi="Arial"/>
        </w:rPr>
        <w:t xml:space="preserve"> consistent with the data </w:t>
      </w:r>
      <w:r w:rsidR="00475D48">
        <w:rPr>
          <w:rFonts w:ascii="Arial" w:hAnsi="Arial"/>
        </w:rPr>
        <w:t xml:space="preserve">file </w:t>
      </w:r>
      <w:r w:rsidR="00A02BCE">
        <w:rPr>
          <w:rFonts w:ascii="Arial" w:hAnsi="Arial"/>
        </w:rPr>
        <w:t>to be interpolated</w:t>
      </w:r>
      <w:r>
        <w:rPr>
          <w:rFonts w:ascii="Arial" w:hAnsi="Arial"/>
        </w:rPr>
        <w:t xml:space="preserve">. </w:t>
      </w:r>
    </w:p>
    <w:p w14:paraId="11A65581" w14:textId="220FB050" w:rsidR="00BE59DC" w:rsidRDefault="009F67F0" w:rsidP="00BE59DC">
      <w:pPr>
        <w:pStyle w:val="H1bodytext"/>
        <w:numPr>
          <w:ilvl w:val="0"/>
          <w:numId w:val="23"/>
        </w:numPr>
        <w:spacing w:after="120"/>
        <w:rPr>
          <w:rFonts w:ascii="Arial" w:hAnsi="Arial"/>
        </w:rPr>
      </w:pPr>
      <w:r>
        <w:rPr>
          <w:rFonts w:ascii="Arial" w:hAnsi="Arial"/>
        </w:rPr>
        <w:t xml:space="preserve">To save the interpolated data to </w:t>
      </w:r>
      <w:r w:rsidR="00BE59DC">
        <w:rPr>
          <w:rFonts w:ascii="Arial" w:hAnsi="Arial"/>
        </w:rPr>
        <w:t>a single file</w:t>
      </w:r>
      <w:r w:rsidR="00A02BCE">
        <w:rPr>
          <w:rFonts w:ascii="Arial" w:hAnsi="Arial"/>
        </w:rPr>
        <w:t>,</w:t>
      </w:r>
      <w:r w:rsidR="00BE59DC">
        <w:rPr>
          <w:rFonts w:ascii="Arial" w:hAnsi="Arial"/>
        </w:rPr>
        <w:t xml:space="preserve"> select </w:t>
      </w:r>
      <w:r w:rsidR="008D5DF6">
        <w:rPr>
          <w:rFonts w:ascii="Arial" w:hAnsi="Arial"/>
        </w:rPr>
        <w:t>‘</w:t>
      </w:r>
      <w:r w:rsidR="00BE59DC">
        <w:rPr>
          <w:rFonts w:ascii="Arial" w:hAnsi="Arial"/>
        </w:rPr>
        <w:t>Single Output</w:t>
      </w:r>
      <w:r w:rsidR="008D5DF6">
        <w:rPr>
          <w:rFonts w:ascii="Arial" w:hAnsi="Arial"/>
        </w:rPr>
        <w:t>’</w:t>
      </w:r>
      <w:r w:rsidR="007136E2">
        <w:rPr>
          <w:rFonts w:ascii="Arial" w:hAnsi="Arial"/>
        </w:rPr>
        <w:t>;</w:t>
      </w:r>
      <w:r w:rsidR="00BE59DC">
        <w:rPr>
          <w:rFonts w:ascii="Arial" w:hAnsi="Arial"/>
        </w:rPr>
        <w:t xml:space="preserve"> otherwise </w:t>
      </w:r>
      <w:r w:rsidR="007136E2">
        <w:rPr>
          <w:rFonts w:ascii="Arial" w:hAnsi="Arial"/>
        </w:rPr>
        <w:t xml:space="preserve">the output of </w:t>
      </w:r>
      <w:r w:rsidR="00BE59DC">
        <w:rPr>
          <w:rFonts w:ascii="Arial" w:hAnsi="Arial"/>
        </w:rPr>
        <w:t xml:space="preserve">each column </w:t>
      </w:r>
      <w:r>
        <w:rPr>
          <w:rFonts w:ascii="Arial" w:hAnsi="Arial"/>
        </w:rPr>
        <w:t xml:space="preserve">selected to be interpolated </w:t>
      </w:r>
      <w:r w:rsidR="00BE59DC">
        <w:rPr>
          <w:rFonts w:ascii="Arial" w:hAnsi="Arial"/>
        </w:rPr>
        <w:t xml:space="preserve">will be </w:t>
      </w:r>
      <w:r>
        <w:rPr>
          <w:rFonts w:ascii="Arial" w:hAnsi="Arial"/>
        </w:rPr>
        <w:t xml:space="preserve">saved to </w:t>
      </w:r>
      <w:r w:rsidR="00BE59DC">
        <w:rPr>
          <w:rFonts w:ascii="Arial" w:hAnsi="Arial"/>
        </w:rPr>
        <w:t>a separate file</w:t>
      </w:r>
      <w:r>
        <w:rPr>
          <w:rFonts w:ascii="Arial" w:hAnsi="Arial"/>
        </w:rPr>
        <w:t>.</w:t>
      </w:r>
    </w:p>
    <w:p w14:paraId="6F15D624" w14:textId="661B0AA0" w:rsidR="008D5DF6" w:rsidRDefault="008D5DF6" w:rsidP="00BE59DC">
      <w:pPr>
        <w:pStyle w:val="H1bodytext"/>
        <w:numPr>
          <w:ilvl w:val="0"/>
          <w:numId w:val="23"/>
        </w:numPr>
        <w:spacing w:after="120"/>
        <w:rPr>
          <w:rFonts w:ascii="Arial" w:hAnsi="Arial"/>
        </w:rPr>
      </w:pPr>
      <w:r>
        <w:rPr>
          <w:rFonts w:ascii="Arial" w:hAnsi="Arial"/>
        </w:rPr>
        <w:t>If the data</w:t>
      </w:r>
      <w:r w:rsidR="009F67F0">
        <w:rPr>
          <w:rFonts w:ascii="Arial" w:hAnsi="Arial"/>
        </w:rPr>
        <w:t xml:space="preserve"> to be interpolated</w:t>
      </w:r>
      <w:r>
        <w:rPr>
          <w:rFonts w:ascii="Arial" w:hAnsi="Arial"/>
        </w:rPr>
        <w:t xml:space="preserve"> has both Rate and Cumulative </w:t>
      </w:r>
      <w:r w:rsidR="009F67F0">
        <w:rPr>
          <w:rFonts w:ascii="Arial" w:hAnsi="Arial"/>
        </w:rPr>
        <w:t xml:space="preserve">data </w:t>
      </w:r>
      <w:r>
        <w:rPr>
          <w:rFonts w:ascii="Arial" w:hAnsi="Arial"/>
        </w:rPr>
        <w:t>columns (</w:t>
      </w:r>
      <w:r w:rsidR="009F67F0">
        <w:rPr>
          <w:rFonts w:ascii="Arial" w:hAnsi="Arial"/>
        </w:rPr>
        <w:t xml:space="preserve">note: </w:t>
      </w:r>
      <w:r>
        <w:rPr>
          <w:rFonts w:ascii="Arial" w:hAnsi="Arial"/>
        </w:rPr>
        <w:t xml:space="preserve">Cumulative </w:t>
      </w:r>
      <w:r w:rsidR="009F67F0">
        <w:rPr>
          <w:rFonts w:ascii="Arial" w:hAnsi="Arial"/>
        </w:rPr>
        <w:t xml:space="preserve">data </w:t>
      </w:r>
      <w:r w:rsidR="005D5179">
        <w:rPr>
          <w:rFonts w:ascii="Arial" w:hAnsi="Arial"/>
        </w:rPr>
        <w:t>must</w:t>
      </w:r>
      <w:r>
        <w:rPr>
          <w:rFonts w:ascii="Arial" w:hAnsi="Arial"/>
        </w:rPr>
        <w:t xml:space="preserve"> be in the column </w:t>
      </w:r>
      <w:r w:rsidR="007136E2">
        <w:rPr>
          <w:rFonts w:ascii="Arial" w:hAnsi="Arial"/>
        </w:rPr>
        <w:t xml:space="preserve">immediately following </w:t>
      </w:r>
      <w:r>
        <w:rPr>
          <w:rFonts w:ascii="Arial" w:hAnsi="Arial"/>
        </w:rPr>
        <w:t xml:space="preserve">the </w:t>
      </w:r>
      <w:r w:rsidR="007136E2">
        <w:rPr>
          <w:rFonts w:ascii="Arial" w:hAnsi="Arial"/>
        </w:rPr>
        <w:t>R</w:t>
      </w:r>
      <w:r>
        <w:rPr>
          <w:rFonts w:ascii="Arial" w:hAnsi="Arial"/>
        </w:rPr>
        <w:t>ate</w:t>
      </w:r>
      <w:r w:rsidR="009F67F0">
        <w:rPr>
          <w:rFonts w:ascii="Arial" w:hAnsi="Arial"/>
        </w:rPr>
        <w:t xml:space="preserve"> data</w:t>
      </w:r>
      <w:r>
        <w:rPr>
          <w:rFonts w:ascii="Arial" w:hAnsi="Arial"/>
        </w:rPr>
        <w:t>)</w:t>
      </w:r>
      <w:r w:rsidR="009F67F0">
        <w:rPr>
          <w:rFonts w:ascii="Arial" w:hAnsi="Arial"/>
        </w:rPr>
        <w:t>,</w:t>
      </w:r>
      <w:r>
        <w:rPr>
          <w:rFonts w:ascii="Arial" w:hAnsi="Arial"/>
        </w:rPr>
        <w:t xml:space="preserve"> select ‘Use Cumulative’.</w:t>
      </w:r>
      <w:r w:rsidR="00D42C18">
        <w:rPr>
          <w:rFonts w:ascii="Arial" w:hAnsi="Arial"/>
        </w:rPr>
        <w:t xml:space="preserve"> Otherwise, application will calculate cumulative data using the Rate data columns in the input column.</w:t>
      </w:r>
    </w:p>
    <w:p w14:paraId="0DD0C576" w14:textId="4DB884E7" w:rsidR="005D5179" w:rsidRDefault="005D5179" w:rsidP="00BE59DC">
      <w:pPr>
        <w:pStyle w:val="H1bodytext"/>
        <w:numPr>
          <w:ilvl w:val="0"/>
          <w:numId w:val="23"/>
        </w:numPr>
        <w:spacing w:after="120"/>
        <w:rPr>
          <w:rFonts w:ascii="Arial" w:hAnsi="Arial"/>
        </w:rPr>
      </w:pPr>
      <w:r>
        <w:rPr>
          <w:rFonts w:ascii="Arial" w:hAnsi="Arial"/>
        </w:rPr>
        <w:t>If the output needs to be stepwise (i.e. 2018, 2018.9999999, 2019, 2019.9999999) then check the Make Stepwise option.</w:t>
      </w:r>
    </w:p>
    <w:p w14:paraId="7369BA71" w14:textId="3DE54DE9" w:rsidR="008D5DF6" w:rsidRDefault="009F67F0" w:rsidP="00BE59DC">
      <w:pPr>
        <w:pStyle w:val="H1bodytext"/>
        <w:numPr>
          <w:ilvl w:val="0"/>
          <w:numId w:val="23"/>
        </w:numPr>
        <w:spacing w:after="120"/>
        <w:rPr>
          <w:rFonts w:ascii="Arial" w:hAnsi="Arial"/>
        </w:rPr>
      </w:pPr>
      <w:r>
        <w:rPr>
          <w:rFonts w:ascii="Arial" w:hAnsi="Arial"/>
        </w:rPr>
        <w:t xml:space="preserve">Select the appropriate conversions factor </w:t>
      </w:r>
      <w:r w:rsidR="009247BD">
        <w:rPr>
          <w:rFonts w:ascii="Arial" w:hAnsi="Arial"/>
        </w:rPr>
        <w:t xml:space="preserve">if applicable. Note: </w:t>
      </w:r>
      <w:r w:rsidR="008D5DF6">
        <w:rPr>
          <w:rFonts w:ascii="Arial" w:hAnsi="Arial"/>
        </w:rPr>
        <w:t>this will convert all data in the file to the new unit:</w:t>
      </w:r>
    </w:p>
    <w:p w14:paraId="38B1E00E" w14:textId="65F30C8E" w:rsidR="008D5DF6" w:rsidRDefault="008D5DF6" w:rsidP="008D5DF6">
      <w:pPr>
        <w:pStyle w:val="H1bodytext"/>
        <w:numPr>
          <w:ilvl w:val="1"/>
          <w:numId w:val="23"/>
        </w:numPr>
        <w:spacing w:after="120"/>
        <w:rPr>
          <w:rFonts w:ascii="Arial" w:hAnsi="Arial"/>
        </w:rPr>
      </w:pPr>
      <w:r>
        <w:rPr>
          <w:rFonts w:ascii="Arial" w:hAnsi="Arial"/>
        </w:rPr>
        <w:t xml:space="preserve">ci -&gt; </w:t>
      </w:r>
      <w:proofErr w:type="spellStart"/>
      <w:r>
        <w:rPr>
          <w:rFonts w:ascii="Arial" w:hAnsi="Arial"/>
        </w:rPr>
        <w:t>pCi</w:t>
      </w:r>
      <w:proofErr w:type="spellEnd"/>
      <w:r>
        <w:rPr>
          <w:rFonts w:ascii="Arial" w:hAnsi="Arial"/>
        </w:rPr>
        <w:t xml:space="preserve"> : converts data from </w:t>
      </w:r>
      <w:r w:rsidR="009247BD">
        <w:rPr>
          <w:rFonts w:ascii="Arial" w:hAnsi="Arial"/>
        </w:rPr>
        <w:t xml:space="preserve">Curies </w:t>
      </w:r>
      <w:r>
        <w:rPr>
          <w:rFonts w:ascii="Arial" w:hAnsi="Arial"/>
        </w:rPr>
        <w:t xml:space="preserve">to </w:t>
      </w:r>
      <w:proofErr w:type="spellStart"/>
      <w:r>
        <w:rPr>
          <w:rFonts w:ascii="Arial" w:hAnsi="Arial"/>
        </w:rPr>
        <w:t>pico</w:t>
      </w:r>
      <w:r w:rsidR="009247BD">
        <w:rPr>
          <w:rFonts w:ascii="Arial" w:hAnsi="Arial"/>
        </w:rPr>
        <w:t>C</w:t>
      </w:r>
      <w:r>
        <w:rPr>
          <w:rFonts w:ascii="Arial" w:hAnsi="Arial"/>
        </w:rPr>
        <w:t>uries</w:t>
      </w:r>
      <w:proofErr w:type="spellEnd"/>
      <w:r w:rsidR="00D42C18">
        <w:rPr>
          <w:rFonts w:ascii="Arial" w:hAnsi="Arial"/>
        </w:rPr>
        <w:t xml:space="preserve"> (1 </w:t>
      </w:r>
      <w:r w:rsidR="00D42C18">
        <w:rPr>
          <w:rFonts w:ascii="Arial" w:hAnsi="Arial" w:cs="Arial"/>
        </w:rPr>
        <w:t>×</w:t>
      </w:r>
      <w:r w:rsidR="00D42C18">
        <w:rPr>
          <w:rFonts w:ascii="Arial" w:hAnsi="Arial"/>
        </w:rPr>
        <w:t xml:space="preserve"> 10</w:t>
      </w:r>
      <w:r w:rsidR="00D42C18" w:rsidRPr="00793913">
        <w:rPr>
          <w:rFonts w:ascii="Arial" w:hAnsi="Arial"/>
          <w:vertAlign w:val="superscript"/>
        </w:rPr>
        <w:t>12</w:t>
      </w:r>
      <w:r w:rsidR="00D42C18">
        <w:rPr>
          <w:rFonts w:ascii="Arial" w:hAnsi="Arial"/>
        </w:rPr>
        <w:t xml:space="preserve"> </w:t>
      </w:r>
      <w:proofErr w:type="spellStart"/>
      <w:r w:rsidR="00D42C18">
        <w:rPr>
          <w:rFonts w:ascii="Arial" w:hAnsi="Arial"/>
        </w:rPr>
        <w:t>pCi</w:t>
      </w:r>
      <w:proofErr w:type="spellEnd"/>
      <w:r w:rsidR="00D42C18">
        <w:rPr>
          <w:rFonts w:ascii="Arial" w:hAnsi="Arial"/>
        </w:rPr>
        <w:t>/Ci)</w:t>
      </w:r>
    </w:p>
    <w:p w14:paraId="25BA1FC6" w14:textId="6D81BA9E" w:rsidR="008D5DF6" w:rsidRDefault="008D5DF6" w:rsidP="008D5DF6">
      <w:pPr>
        <w:pStyle w:val="H1bodytext"/>
        <w:numPr>
          <w:ilvl w:val="1"/>
          <w:numId w:val="23"/>
        </w:numPr>
        <w:spacing w:after="120"/>
        <w:rPr>
          <w:rFonts w:ascii="Arial" w:hAnsi="Arial"/>
        </w:rPr>
      </w:pPr>
      <w:r>
        <w:rPr>
          <w:rFonts w:ascii="Arial" w:hAnsi="Arial"/>
        </w:rPr>
        <w:t>g -&gt;</w:t>
      </w:r>
      <w:r w:rsidRPr="008D5DF6">
        <w:rPr>
          <w:rFonts w:ascii="Arial" w:hAnsi="Arial"/>
        </w:rPr>
        <w:t xml:space="preserve"> µg</w:t>
      </w:r>
      <w:r>
        <w:rPr>
          <w:rFonts w:ascii="Arial" w:hAnsi="Arial"/>
        </w:rPr>
        <w:t>: converts g</w:t>
      </w:r>
      <w:r w:rsidRPr="008D5DF6">
        <w:rPr>
          <w:rFonts w:ascii="Arial" w:hAnsi="Arial"/>
        </w:rPr>
        <w:t xml:space="preserve">rams to </w:t>
      </w:r>
      <w:r>
        <w:rPr>
          <w:rFonts w:ascii="Arial" w:hAnsi="Arial"/>
        </w:rPr>
        <w:t>m</w:t>
      </w:r>
      <w:r w:rsidRPr="008D5DF6">
        <w:rPr>
          <w:rFonts w:ascii="Arial" w:hAnsi="Arial"/>
        </w:rPr>
        <w:t>icrograms</w:t>
      </w:r>
      <w:r w:rsidR="00D42C18">
        <w:rPr>
          <w:rFonts w:ascii="Arial" w:hAnsi="Arial"/>
        </w:rPr>
        <w:t xml:space="preserve"> (1 </w:t>
      </w:r>
      <w:r w:rsidR="00D42C18">
        <w:rPr>
          <w:rFonts w:ascii="Arial" w:hAnsi="Arial" w:cs="Arial"/>
        </w:rPr>
        <w:t>×</w:t>
      </w:r>
      <w:r w:rsidR="00D42C18">
        <w:rPr>
          <w:rFonts w:ascii="Arial" w:hAnsi="Arial"/>
        </w:rPr>
        <w:t xml:space="preserve"> 10</w:t>
      </w:r>
      <w:r w:rsidR="00475D48">
        <w:rPr>
          <w:rFonts w:ascii="Arial" w:hAnsi="Arial"/>
          <w:vertAlign w:val="superscript"/>
        </w:rPr>
        <w:t>6</w:t>
      </w:r>
      <w:r w:rsidR="00D42C18">
        <w:rPr>
          <w:rFonts w:ascii="Arial" w:hAnsi="Arial"/>
        </w:rPr>
        <w:t xml:space="preserve"> </w:t>
      </w:r>
      <w:r w:rsidR="00D42C18">
        <w:rPr>
          <w:rFonts w:ascii="Arial" w:hAnsi="Arial" w:cs="Arial"/>
        </w:rPr>
        <w:t>µ</w:t>
      </w:r>
      <w:r w:rsidR="00D42C18">
        <w:rPr>
          <w:rFonts w:ascii="Arial" w:hAnsi="Arial"/>
        </w:rPr>
        <w:t>g/g)</w:t>
      </w:r>
    </w:p>
    <w:p w14:paraId="2973FC5A" w14:textId="70C4AE90" w:rsidR="008D5DF6" w:rsidRDefault="008D5DF6" w:rsidP="008D5DF6">
      <w:pPr>
        <w:pStyle w:val="H1bodytext"/>
        <w:numPr>
          <w:ilvl w:val="1"/>
          <w:numId w:val="23"/>
        </w:numPr>
        <w:spacing w:after="120"/>
        <w:rPr>
          <w:rFonts w:ascii="Arial" w:hAnsi="Arial"/>
        </w:rPr>
      </w:pPr>
      <w:r>
        <w:rPr>
          <w:rFonts w:ascii="Arial" w:hAnsi="Arial"/>
        </w:rPr>
        <w:t>Custom:</w:t>
      </w:r>
    </w:p>
    <w:p w14:paraId="4469B409" w14:textId="3894A53B" w:rsidR="008D5DF6" w:rsidRDefault="008D5DF6" w:rsidP="008D5DF6">
      <w:pPr>
        <w:pStyle w:val="H1bodytext"/>
        <w:numPr>
          <w:ilvl w:val="2"/>
          <w:numId w:val="23"/>
        </w:numPr>
        <w:spacing w:after="120"/>
        <w:rPr>
          <w:rFonts w:ascii="Arial" w:hAnsi="Arial"/>
        </w:rPr>
      </w:pPr>
      <w:r>
        <w:rPr>
          <w:rFonts w:ascii="Arial" w:hAnsi="Arial"/>
        </w:rPr>
        <w:t>User defined conversion factor</w:t>
      </w:r>
    </w:p>
    <w:p w14:paraId="39939888" w14:textId="08934695" w:rsidR="008D5DF6" w:rsidRDefault="008D5DF6" w:rsidP="008D5DF6">
      <w:pPr>
        <w:pStyle w:val="H1bodytext"/>
        <w:numPr>
          <w:ilvl w:val="2"/>
          <w:numId w:val="23"/>
        </w:numPr>
        <w:spacing w:after="120"/>
        <w:rPr>
          <w:rFonts w:ascii="Arial" w:hAnsi="Arial"/>
        </w:rPr>
      </w:pPr>
      <w:r>
        <w:rPr>
          <w:rFonts w:ascii="Arial" w:hAnsi="Arial"/>
        </w:rPr>
        <w:t>Unit: new unit associated with the custom conversion</w:t>
      </w:r>
    </w:p>
    <w:p w14:paraId="1E84C96F" w14:textId="5BDB7593" w:rsidR="008D5DF6" w:rsidRDefault="009247BD" w:rsidP="008D5DF6">
      <w:pPr>
        <w:pStyle w:val="H1bodytext"/>
        <w:numPr>
          <w:ilvl w:val="0"/>
          <w:numId w:val="23"/>
        </w:numPr>
        <w:spacing w:after="120"/>
        <w:rPr>
          <w:rFonts w:ascii="Arial" w:hAnsi="Arial"/>
        </w:rPr>
      </w:pPr>
      <w:r>
        <w:rPr>
          <w:rFonts w:ascii="Arial" w:hAnsi="Arial"/>
        </w:rPr>
        <w:t xml:space="preserve">Define </w:t>
      </w:r>
      <w:r w:rsidR="008D5DF6">
        <w:rPr>
          <w:rFonts w:ascii="Arial" w:hAnsi="Arial"/>
        </w:rPr>
        <w:t>Header</w:t>
      </w:r>
      <w:r>
        <w:rPr>
          <w:rFonts w:ascii="Arial" w:hAnsi="Arial"/>
        </w:rPr>
        <w:t xml:space="preserve"> row</w:t>
      </w:r>
      <w:r w:rsidR="008D5DF6">
        <w:rPr>
          <w:rFonts w:ascii="Arial" w:hAnsi="Arial"/>
        </w:rPr>
        <w:t>s</w:t>
      </w:r>
      <w:r>
        <w:rPr>
          <w:rFonts w:ascii="Arial" w:hAnsi="Arial"/>
        </w:rPr>
        <w:t>. Note:</w:t>
      </w:r>
      <w:r w:rsidR="008D5DF6">
        <w:rPr>
          <w:rFonts w:ascii="Arial" w:hAnsi="Arial"/>
        </w:rPr>
        <w:t xml:space="preserve"> if these are not defined the application will attempt to find the correct rows.  Autodetecting the header rows is not </w:t>
      </w:r>
      <w:r w:rsidR="00793913">
        <w:rPr>
          <w:rFonts w:ascii="Arial" w:hAnsi="Arial"/>
        </w:rPr>
        <w:t>reliable,</w:t>
      </w:r>
      <w:r w:rsidR="008D5DF6">
        <w:rPr>
          <w:rFonts w:ascii="Arial" w:hAnsi="Arial"/>
        </w:rPr>
        <w:t xml:space="preserve"> and it is suggested to manually set these</w:t>
      </w:r>
      <w:r>
        <w:rPr>
          <w:rFonts w:ascii="Arial" w:hAnsi="Arial"/>
        </w:rPr>
        <w:t xml:space="preserve"> consistent with the data file to be processed</w:t>
      </w:r>
      <w:r w:rsidR="008D5DF6">
        <w:rPr>
          <w:rFonts w:ascii="Arial" w:hAnsi="Arial"/>
        </w:rPr>
        <w:t>.</w:t>
      </w:r>
    </w:p>
    <w:p w14:paraId="15078784" w14:textId="7EF4DE7F" w:rsidR="008D5DF6" w:rsidRDefault="008D5DF6" w:rsidP="008D5DF6">
      <w:pPr>
        <w:pStyle w:val="H1bodytext"/>
        <w:numPr>
          <w:ilvl w:val="1"/>
          <w:numId w:val="23"/>
        </w:numPr>
        <w:spacing w:after="120"/>
        <w:rPr>
          <w:rFonts w:ascii="Arial" w:hAnsi="Arial"/>
        </w:rPr>
      </w:pPr>
      <w:r>
        <w:rPr>
          <w:rFonts w:ascii="Arial" w:hAnsi="Arial"/>
        </w:rPr>
        <w:t xml:space="preserve">Header row 1: First line of the header.  </w:t>
      </w:r>
    </w:p>
    <w:p w14:paraId="745AADA2" w14:textId="0A378F8E" w:rsidR="008D5DF6" w:rsidRDefault="008D5DF6" w:rsidP="008D5DF6">
      <w:pPr>
        <w:pStyle w:val="H1bodytext"/>
        <w:numPr>
          <w:ilvl w:val="1"/>
          <w:numId w:val="23"/>
        </w:numPr>
        <w:spacing w:after="120"/>
        <w:rPr>
          <w:rFonts w:ascii="Arial" w:hAnsi="Arial"/>
        </w:rPr>
      </w:pPr>
      <w:r>
        <w:rPr>
          <w:rFonts w:ascii="Arial" w:hAnsi="Arial"/>
        </w:rPr>
        <w:t>Header row 2: Last line of the header.</w:t>
      </w:r>
    </w:p>
    <w:p w14:paraId="108ADEC8" w14:textId="161A868D" w:rsidR="00C76D22" w:rsidRDefault="009247BD" w:rsidP="00C76D22">
      <w:pPr>
        <w:pStyle w:val="H1bodytext"/>
        <w:spacing w:after="120"/>
        <w:rPr>
          <w:rFonts w:ascii="Arial" w:hAnsi="Arial"/>
        </w:rPr>
      </w:pPr>
      <w:r>
        <w:rPr>
          <w:rFonts w:ascii="Arial" w:hAnsi="Arial"/>
        </w:rPr>
        <w:t xml:space="preserve">Following configuration of </w:t>
      </w:r>
      <w:r w:rsidR="00C76D22">
        <w:rPr>
          <w:rFonts w:ascii="Arial" w:hAnsi="Arial"/>
        </w:rPr>
        <w:t xml:space="preserve">the options </w:t>
      </w:r>
      <w:r>
        <w:rPr>
          <w:rFonts w:ascii="Arial" w:hAnsi="Arial"/>
        </w:rPr>
        <w:t xml:space="preserve">above, </w:t>
      </w:r>
      <w:r w:rsidR="00106BEC">
        <w:rPr>
          <w:rFonts w:ascii="Arial" w:hAnsi="Arial"/>
        </w:rPr>
        <w:t xml:space="preserve">select </w:t>
      </w:r>
      <w:r w:rsidR="00C76D22">
        <w:rPr>
          <w:rFonts w:ascii="Arial" w:hAnsi="Arial"/>
        </w:rPr>
        <w:t>the file(s) to</w:t>
      </w:r>
      <w:r>
        <w:rPr>
          <w:rFonts w:ascii="Arial" w:hAnsi="Arial"/>
        </w:rPr>
        <w:t xml:space="preserve"> be</w:t>
      </w:r>
      <w:r w:rsidR="00C76D22">
        <w:rPr>
          <w:rFonts w:ascii="Arial" w:hAnsi="Arial"/>
        </w:rPr>
        <w:t xml:space="preserve"> process</w:t>
      </w:r>
      <w:r>
        <w:rPr>
          <w:rFonts w:ascii="Arial" w:hAnsi="Arial"/>
        </w:rPr>
        <w:t xml:space="preserve"> </w:t>
      </w:r>
      <w:r w:rsidR="00C76D22">
        <w:rPr>
          <w:rFonts w:ascii="Arial" w:hAnsi="Arial"/>
        </w:rPr>
        <w:t>by clicking on the browse button next to ‘file(s):’.  This open</w:t>
      </w:r>
      <w:r>
        <w:rPr>
          <w:rFonts w:ascii="Arial" w:hAnsi="Arial"/>
        </w:rPr>
        <w:t>s</w:t>
      </w:r>
      <w:r w:rsidR="00C76D22">
        <w:rPr>
          <w:rFonts w:ascii="Arial" w:hAnsi="Arial"/>
        </w:rPr>
        <w:t xml:space="preserve"> a window </w:t>
      </w:r>
      <w:r>
        <w:rPr>
          <w:rFonts w:ascii="Arial" w:hAnsi="Arial"/>
        </w:rPr>
        <w:t xml:space="preserve">to navigate </w:t>
      </w:r>
      <w:r w:rsidR="00C76D22">
        <w:rPr>
          <w:rFonts w:ascii="Arial" w:hAnsi="Arial"/>
        </w:rPr>
        <w:t>to the file</w:t>
      </w:r>
      <w:r w:rsidR="00106BEC">
        <w:rPr>
          <w:rFonts w:ascii="Arial" w:hAnsi="Arial"/>
        </w:rPr>
        <w:t>(</w:t>
      </w:r>
      <w:r w:rsidR="00C76D22">
        <w:rPr>
          <w:rFonts w:ascii="Arial" w:hAnsi="Arial"/>
        </w:rPr>
        <w:t>s</w:t>
      </w:r>
      <w:r w:rsidR="00106BEC">
        <w:rPr>
          <w:rFonts w:ascii="Arial" w:hAnsi="Arial"/>
        </w:rPr>
        <w:t>)</w:t>
      </w:r>
      <w:r w:rsidR="00C76D22">
        <w:rPr>
          <w:rFonts w:ascii="Arial" w:hAnsi="Arial"/>
        </w:rPr>
        <w:t xml:space="preserve"> to </w:t>
      </w:r>
      <w:r>
        <w:rPr>
          <w:rFonts w:ascii="Arial" w:hAnsi="Arial"/>
        </w:rPr>
        <w:t xml:space="preserve">be </w:t>
      </w:r>
      <w:r w:rsidR="00C76D22">
        <w:rPr>
          <w:rFonts w:ascii="Arial" w:hAnsi="Arial"/>
        </w:rPr>
        <w:t>open</w:t>
      </w:r>
      <w:r>
        <w:rPr>
          <w:rFonts w:ascii="Arial" w:hAnsi="Arial"/>
        </w:rPr>
        <w:t>ed</w:t>
      </w:r>
      <w:r w:rsidR="00C76D22">
        <w:rPr>
          <w:rFonts w:ascii="Arial" w:hAnsi="Arial"/>
        </w:rPr>
        <w:t xml:space="preserve">.  If multiple files </w:t>
      </w:r>
      <w:r>
        <w:rPr>
          <w:rFonts w:ascii="Arial" w:hAnsi="Arial"/>
        </w:rPr>
        <w:t xml:space="preserve">are to be interpolated </w:t>
      </w:r>
      <w:r w:rsidR="00C76D22">
        <w:rPr>
          <w:rFonts w:ascii="Arial" w:hAnsi="Arial"/>
        </w:rPr>
        <w:t>at the same time</w:t>
      </w:r>
      <w:r>
        <w:rPr>
          <w:rFonts w:ascii="Arial" w:hAnsi="Arial"/>
        </w:rPr>
        <w:t>,</w:t>
      </w:r>
      <w:r w:rsidR="00C76D22">
        <w:rPr>
          <w:rFonts w:ascii="Arial" w:hAnsi="Arial"/>
        </w:rPr>
        <w:t xml:space="preserve"> </w:t>
      </w:r>
      <w:r>
        <w:rPr>
          <w:rFonts w:ascii="Arial" w:hAnsi="Arial"/>
        </w:rPr>
        <w:t xml:space="preserve">all </w:t>
      </w:r>
      <w:r w:rsidR="00C76D22">
        <w:rPr>
          <w:rFonts w:ascii="Arial" w:hAnsi="Arial"/>
        </w:rPr>
        <w:t xml:space="preserve">files need to </w:t>
      </w:r>
      <w:r>
        <w:rPr>
          <w:rFonts w:ascii="Arial" w:hAnsi="Arial"/>
        </w:rPr>
        <w:t xml:space="preserve">have </w:t>
      </w:r>
      <w:r w:rsidR="00C76D22">
        <w:rPr>
          <w:rFonts w:ascii="Arial" w:hAnsi="Arial"/>
        </w:rPr>
        <w:t>the same format and</w:t>
      </w:r>
      <w:r>
        <w:rPr>
          <w:rFonts w:ascii="Arial" w:hAnsi="Arial"/>
        </w:rPr>
        <w:t xml:space="preserve"> be located</w:t>
      </w:r>
      <w:r w:rsidR="00C76D22">
        <w:rPr>
          <w:rFonts w:ascii="Arial" w:hAnsi="Arial"/>
        </w:rPr>
        <w:t xml:space="preserve"> in the same directory.</w:t>
      </w:r>
      <w:r w:rsidR="007A49E0">
        <w:rPr>
          <w:rFonts w:ascii="Arial" w:hAnsi="Arial"/>
        </w:rPr>
        <w:t xml:space="preserve"> Multiple files are selected by shift-click (select a block of files) or control-click (select multiple files individually).</w:t>
      </w:r>
    </w:p>
    <w:p w14:paraId="605BB817" w14:textId="527F7F3D" w:rsidR="00C76D22" w:rsidRDefault="00C76D22" w:rsidP="00C76D22">
      <w:pPr>
        <w:pStyle w:val="H1bodytext"/>
        <w:spacing w:after="120"/>
        <w:rPr>
          <w:rFonts w:ascii="Arial" w:hAnsi="Arial"/>
        </w:rPr>
      </w:pPr>
      <w:r>
        <w:rPr>
          <w:rFonts w:ascii="Arial" w:hAnsi="Arial"/>
        </w:rPr>
        <w:t xml:space="preserve">The </w:t>
      </w:r>
      <w:r w:rsidR="009247BD">
        <w:rPr>
          <w:rFonts w:ascii="Arial" w:hAnsi="Arial"/>
        </w:rPr>
        <w:t>location to save the generated</w:t>
      </w:r>
      <w:r>
        <w:rPr>
          <w:rFonts w:ascii="Arial" w:hAnsi="Arial"/>
        </w:rPr>
        <w:t xml:space="preserve"> output files defaults to the same directory </w:t>
      </w:r>
      <w:r w:rsidR="009247BD">
        <w:rPr>
          <w:rFonts w:ascii="Arial" w:hAnsi="Arial"/>
        </w:rPr>
        <w:t>location as the input</w:t>
      </w:r>
      <w:r>
        <w:rPr>
          <w:rFonts w:ascii="Arial" w:hAnsi="Arial"/>
        </w:rPr>
        <w:t xml:space="preserve"> data.  To change </w:t>
      </w:r>
      <w:r w:rsidR="005D409A">
        <w:rPr>
          <w:rFonts w:ascii="Arial" w:hAnsi="Arial"/>
        </w:rPr>
        <w:t>this,</w:t>
      </w:r>
      <w:r>
        <w:rPr>
          <w:rFonts w:ascii="Arial" w:hAnsi="Arial"/>
        </w:rPr>
        <w:t xml:space="preserve"> click on the browse button next to ‘out </w:t>
      </w:r>
      <w:proofErr w:type="spellStart"/>
      <w:r>
        <w:rPr>
          <w:rFonts w:ascii="Arial" w:hAnsi="Arial"/>
        </w:rPr>
        <w:t>dir</w:t>
      </w:r>
      <w:proofErr w:type="spellEnd"/>
      <w:r>
        <w:rPr>
          <w:rFonts w:ascii="Arial" w:hAnsi="Arial"/>
        </w:rPr>
        <w:t xml:space="preserve">:’ browse to and select the directory </w:t>
      </w:r>
      <w:r w:rsidR="00BC57F9">
        <w:rPr>
          <w:rFonts w:ascii="Arial" w:hAnsi="Arial"/>
        </w:rPr>
        <w:t xml:space="preserve">to save </w:t>
      </w:r>
      <w:r>
        <w:rPr>
          <w:rFonts w:ascii="Arial" w:hAnsi="Arial"/>
        </w:rPr>
        <w:t xml:space="preserve">the </w:t>
      </w:r>
      <w:r w:rsidR="00BC57F9">
        <w:rPr>
          <w:rFonts w:ascii="Arial" w:hAnsi="Arial"/>
        </w:rPr>
        <w:t xml:space="preserve">output </w:t>
      </w:r>
      <w:r>
        <w:rPr>
          <w:rFonts w:ascii="Arial" w:hAnsi="Arial"/>
        </w:rPr>
        <w:t xml:space="preserve">files to.  </w:t>
      </w:r>
      <w:r w:rsidR="00AF094D">
        <w:rPr>
          <w:rFonts w:ascii="Arial" w:hAnsi="Arial"/>
        </w:rPr>
        <w:t>I</w:t>
      </w:r>
      <w:r>
        <w:rPr>
          <w:rFonts w:ascii="Arial" w:hAnsi="Arial"/>
        </w:rPr>
        <w:t>f the ‘Single output’ option is selected</w:t>
      </w:r>
      <w:r w:rsidR="00AF094D">
        <w:rPr>
          <w:rFonts w:ascii="Arial" w:hAnsi="Arial"/>
        </w:rPr>
        <w:t xml:space="preserve">, the output file </w:t>
      </w:r>
      <w:r>
        <w:rPr>
          <w:rFonts w:ascii="Arial" w:hAnsi="Arial"/>
        </w:rPr>
        <w:t xml:space="preserve">will be named </w:t>
      </w:r>
      <w:r w:rsidR="00AF094D">
        <w:rPr>
          <w:rFonts w:ascii="Arial" w:hAnsi="Arial"/>
        </w:rPr>
        <w:t xml:space="preserve">using </w:t>
      </w:r>
      <w:r>
        <w:rPr>
          <w:rFonts w:ascii="Arial" w:hAnsi="Arial"/>
        </w:rPr>
        <w:t xml:space="preserve">the original file </w:t>
      </w:r>
      <w:r w:rsidR="00AF094D">
        <w:rPr>
          <w:rFonts w:ascii="Arial" w:hAnsi="Arial"/>
        </w:rPr>
        <w:t>name, appending the suffix</w:t>
      </w:r>
      <w:r>
        <w:rPr>
          <w:rFonts w:ascii="Arial" w:hAnsi="Arial"/>
        </w:rPr>
        <w:t xml:space="preserve"> ‘</w:t>
      </w:r>
      <w:r w:rsidRPr="009305DD">
        <w:rPr>
          <w:rFonts w:ascii="Arial" w:hAnsi="Arial" w:cs="Arial"/>
        </w:rPr>
        <w:t>_yearly_steps.csv</w:t>
      </w:r>
      <w:r>
        <w:rPr>
          <w:rFonts w:ascii="Arial" w:hAnsi="Arial" w:cs="Arial"/>
        </w:rPr>
        <w:t xml:space="preserve">’.  </w:t>
      </w:r>
      <w:r w:rsidR="00AF094D">
        <w:rPr>
          <w:rFonts w:ascii="Arial" w:hAnsi="Arial" w:cs="Arial"/>
        </w:rPr>
        <w:t>Otherwise, multiple o</w:t>
      </w:r>
      <w:r w:rsidR="00AF094D">
        <w:rPr>
          <w:rFonts w:ascii="Arial" w:hAnsi="Arial"/>
        </w:rPr>
        <w:t xml:space="preserve">utput files will be named using the definition column text, appending the suffix ‘_yearly_steps.csv’ (see the definition in the header grid). </w:t>
      </w:r>
      <w:r>
        <w:rPr>
          <w:rFonts w:ascii="Arial" w:hAnsi="Arial" w:cs="Arial"/>
        </w:rPr>
        <w:t xml:space="preserve">All output files will be </w:t>
      </w:r>
      <w:r w:rsidR="00205483">
        <w:rPr>
          <w:rFonts w:ascii="Arial" w:hAnsi="Arial" w:cs="Arial"/>
        </w:rPr>
        <w:t>in the</w:t>
      </w:r>
      <w:r>
        <w:rPr>
          <w:rFonts w:ascii="Arial" w:hAnsi="Arial" w:cs="Arial"/>
        </w:rPr>
        <w:t xml:space="preserve"> comma delimited (*.</w:t>
      </w:r>
      <w:proofErr w:type="spellStart"/>
      <w:r>
        <w:rPr>
          <w:rFonts w:ascii="Arial" w:hAnsi="Arial" w:cs="Arial"/>
        </w:rPr>
        <w:t>cvs</w:t>
      </w:r>
      <w:proofErr w:type="spellEnd"/>
      <w:r>
        <w:rPr>
          <w:rFonts w:ascii="Arial" w:hAnsi="Arial" w:cs="Arial"/>
        </w:rPr>
        <w:t>) format.</w:t>
      </w:r>
    </w:p>
    <w:p w14:paraId="6632388D" w14:textId="086D1903" w:rsidR="00BE59DC" w:rsidRDefault="00BE59DC" w:rsidP="00BE59DC">
      <w:pPr>
        <w:pStyle w:val="H1bodytext"/>
        <w:spacing w:after="120"/>
        <w:rPr>
          <w:rFonts w:ascii="Arial" w:hAnsi="Arial"/>
        </w:rPr>
      </w:pPr>
      <w:r w:rsidRPr="00BE59DC">
        <w:rPr>
          <w:rFonts w:ascii="Arial" w:hAnsi="Arial"/>
        </w:rPr>
        <w:t>The Header grid</w:t>
      </w:r>
      <w:r w:rsidR="00337047">
        <w:rPr>
          <w:rFonts w:ascii="Arial" w:hAnsi="Arial"/>
        </w:rPr>
        <w:t xml:space="preserve"> (see Figure </w:t>
      </w:r>
      <w:r w:rsidR="00CA0CD9">
        <w:rPr>
          <w:rFonts w:ascii="Arial" w:hAnsi="Arial"/>
        </w:rPr>
        <w:t>2</w:t>
      </w:r>
      <w:r w:rsidR="00337047">
        <w:rPr>
          <w:rFonts w:ascii="Arial" w:hAnsi="Arial"/>
        </w:rPr>
        <w:t>)</w:t>
      </w:r>
      <w:r w:rsidRPr="00BE59DC">
        <w:rPr>
          <w:rFonts w:ascii="Arial" w:hAnsi="Arial"/>
        </w:rPr>
        <w:t xml:space="preserve"> allows the user to define which columns to utilize.  </w:t>
      </w:r>
      <w:r w:rsidR="00337047">
        <w:rPr>
          <w:rFonts w:ascii="Arial" w:hAnsi="Arial"/>
        </w:rPr>
        <w:t>Descriptions of the</w:t>
      </w:r>
      <w:r w:rsidR="00337047" w:rsidRPr="00BE59DC">
        <w:rPr>
          <w:rFonts w:ascii="Arial" w:hAnsi="Arial"/>
        </w:rPr>
        <w:t xml:space="preserve"> </w:t>
      </w:r>
      <w:r w:rsidRPr="00BE59DC">
        <w:rPr>
          <w:rFonts w:ascii="Arial" w:hAnsi="Arial"/>
        </w:rPr>
        <w:t xml:space="preserve">columns </w:t>
      </w:r>
      <w:r w:rsidR="00337047">
        <w:rPr>
          <w:rFonts w:ascii="Arial" w:hAnsi="Arial"/>
        </w:rPr>
        <w:t xml:space="preserve">displayed in the Header grid </w:t>
      </w:r>
      <w:r w:rsidRPr="00BE59DC">
        <w:rPr>
          <w:rFonts w:ascii="Arial" w:hAnsi="Arial"/>
        </w:rPr>
        <w:t xml:space="preserve">are </w:t>
      </w:r>
      <w:r w:rsidR="00337047">
        <w:rPr>
          <w:rFonts w:ascii="Arial" w:hAnsi="Arial"/>
        </w:rPr>
        <w:t>provided</w:t>
      </w:r>
      <w:r w:rsidR="00337047" w:rsidRPr="00BE59DC">
        <w:rPr>
          <w:rFonts w:ascii="Arial" w:hAnsi="Arial"/>
        </w:rPr>
        <w:t xml:space="preserve"> </w:t>
      </w:r>
      <w:r w:rsidRPr="00BE59DC">
        <w:rPr>
          <w:rFonts w:ascii="Arial" w:hAnsi="Arial"/>
        </w:rPr>
        <w:t>below</w:t>
      </w:r>
      <w:r w:rsidR="00337047">
        <w:rPr>
          <w:rFonts w:ascii="Arial" w:hAnsi="Arial"/>
        </w:rPr>
        <w:t>.</w:t>
      </w:r>
    </w:p>
    <w:p w14:paraId="677CFF85" w14:textId="58AB07C2" w:rsidR="00BE59DC" w:rsidRDefault="00BE59DC" w:rsidP="00BE59DC">
      <w:pPr>
        <w:pStyle w:val="H1bodytext"/>
        <w:spacing w:after="120"/>
        <w:jc w:val="center"/>
        <w:rPr>
          <w:rFonts w:ascii="Arial" w:hAnsi="Arial"/>
        </w:rPr>
      </w:pPr>
      <w:r>
        <w:rPr>
          <w:rFonts w:ascii="Arial" w:hAnsi="Arial"/>
          <w:noProof/>
        </w:rPr>
        <w:drawing>
          <wp:inline distT="0" distB="0" distL="0" distR="0" wp14:anchorId="004B6528" wp14:editId="22AD84B0">
            <wp:extent cx="474345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14:paraId="34557452" w14:textId="5C65490D" w:rsidR="00337047" w:rsidRPr="00235EE7" w:rsidRDefault="00337047" w:rsidP="00BE59DC">
      <w:pPr>
        <w:pStyle w:val="H1bodytext"/>
        <w:spacing w:after="120"/>
        <w:jc w:val="center"/>
        <w:rPr>
          <w:rFonts w:ascii="Arial" w:hAnsi="Arial"/>
          <w:b/>
          <w:bCs/>
        </w:rPr>
      </w:pPr>
      <w:r w:rsidRPr="00235EE7">
        <w:rPr>
          <w:rFonts w:ascii="Arial" w:hAnsi="Arial"/>
          <w:b/>
          <w:bCs/>
        </w:rPr>
        <w:t xml:space="preserve">Figure </w:t>
      </w:r>
      <w:r w:rsidR="00CA0CD9" w:rsidRPr="00235EE7">
        <w:rPr>
          <w:rFonts w:ascii="Arial" w:hAnsi="Arial"/>
          <w:b/>
          <w:bCs/>
        </w:rPr>
        <w:t>2</w:t>
      </w:r>
    </w:p>
    <w:p w14:paraId="2FB05ADB" w14:textId="7606D51C"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Column: The order </w:t>
      </w:r>
      <w:r w:rsidR="005B0897">
        <w:rPr>
          <w:rFonts w:ascii="Arial" w:hAnsi="Arial"/>
        </w:rPr>
        <w:t xml:space="preserve">of </w:t>
      </w:r>
      <w:r w:rsidRPr="00BE59DC">
        <w:rPr>
          <w:rFonts w:ascii="Arial" w:hAnsi="Arial"/>
        </w:rPr>
        <w:t>the columns in</w:t>
      </w:r>
      <w:r w:rsidR="005B0897">
        <w:rPr>
          <w:rFonts w:ascii="Arial" w:hAnsi="Arial"/>
        </w:rPr>
        <w:t xml:space="preserve"> the input file (</w:t>
      </w:r>
      <w:r w:rsidRPr="00BE59DC">
        <w:rPr>
          <w:rFonts w:ascii="Arial" w:hAnsi="Arial"/>
        </w:rPr>
        <w:t>read only</w:t>
      </w:r>
      <w:r w:rsidR="00106BEC">
        <w:rPr>
          <w:rFonts w:ascii="Arial" w:hAnsi="Arial"/>
        </w:rPr>
        <w:t>).</w:t>
      </w:r>
    </w:p>
    <w:p w14:paraId="1B9A5109" w14:textId="1D2E552D" w:rsidR="00BE59DC" w:rsidRPr="00BE59DC" w:rsidRDefault="00BE59DC" w:rsidP="00BE59DC">
      <w:pPr>
        <w:pStyle w:val="H1bodytext"/>
        <w:numPr>
          <w:ilvl w:val="0"/>
          <w:numId w:val="21"/>
        </w:numPr>
        <w:spacing w:after="120"/>
        <w:rPr>
          <w:rFonts w:ascii="Arial" w:hAnsi="Arial"/>
        </w:rPr>
      </w:pPr>
      <w:r w:rsidRPr="00BE59DC">
        <w:rPr>
          <w:rFonts w:ascii="Arial" w:hAnsi="Arial"/>
        </w:rPr>
        <w:lastRenderedPageBreak/>
        <w:t xml:space="preserve">Time: </w:t>
      </w:r>
      <w:r w:rsidR="00337047">
        <w:rPr>
          <w:rFonts w:ascii="Arial" w:hAnsi="Arial"/>
        </w:rPr>
        <w:t>Allows user to i</w:t>
      </w:r>
      <w:r w:rsidR="005B0897">
        <w:rPr>
          <w:rFonts w:ascii="Arial" w:hAnsi="Arial"/>
        </w:rPr>
        <w:t>dentify</w:t>
      </w:r>
      <w:r w:rsidR="005B0897" w:rsidRPr="00BE59DC">
        <w:rPr>
          <w:rFonts w:ascii="Arial" w:hAnsi="Arial"/>
        </w:rPr>
        <w:t xml:space="preserve"> </w:t>
      </w:r>
      <w:r w:rsidRPr="00BE59DC">
        <w:rPr>
          <w:rFonts w:ascii="Arial" w:hAnsi="Arial"/>
        </w:rPr>
        <w:t xml:space="preserve">the </w:t>
      </w:r>
      <w:r w:rsidR="00337047">
        <w:rPr>
          <w:rFonts w:ascii="Arial" w:hAnsi="Arial"/>
        </w:rPr>
        <w:t xml:space="preserve">input data </w:t>
      </w:r>
      <w:r w:rsidRPr="00BE59DC">
        <w:rPr>
          <w:rFonts w:ascii="Arial" w:hAnsi="Arial"/>
        </w:rPr>
        <w:t xml:space="preserve">column </w:t>
      </w:r>
      <w:r w:rsidR="00337047">
        <w:rPr>
          <w:rFonts w:ascii="Arial" w:hAnsi="Arial"/>
        </w:rPr>
        <w:t>to be used for</w:t>
      </w:r>
      <w:r w:rsidR="00337047" w:rsidRPr="00BE59DC">
        <w:rPr>
          <w:rFonts w:ascii="Arial" w:hAnsi="Arial"/>
        </w:rPr>
        <w:t xml:space="preserve"> </w:t>
      </w:r>
      <w:r w:rsidRPr="00BE59DC">
        <w:rPr>
          <w:rFonts w:ascii="Arial" w:hAnsi="Arial"/>
        </w:rPr>
        <w:t>the time</w:t>
      </w:r>
      <w:r w:rsidR="005B0897">
        <w:rPr>
          <w:rFonts w:ascii="Arial" w:hAnsi="Arial"/>
        </w:rPr>
        <w:t xml:space="preserve"> </w:t>
      </w:r>
      <w:r w:rsidRPr="00BE59DC">
        <w:rPr>
          <w:rFonts w:ascii="Arial" w:hAnsi="Arial"/>
        </w:rPr>
        <w:t>(such as year) is found.</w:t>
      </w:r>
    </w:p>
    <w:p w14:paraId="12B3F001" w14:textId="4FEBB927" w:rsidR="00BE59DC" w:rsidRPr="00BE59DC" w:rsidRDefault="00BE59DC" w:rsidP="00BE59DC">
      <w:pPr>
        <w:pStyle w:val="H1bodytext"/>
        <w:numPr>
          <w:ilvl w:val="1"/>
          <w:numId w:val="21"/>
        </w:numPr>
        <w:spacing w:after="120"/>
        <w:rPr>
          <w:rFonts w:ascii="Arial" w:hAnsi="Arial"/>
        </w:rPr>
      </w:pPr>
      <w:r w:rsidRPr="00BE59DC">
        <w:rPr>
          <w:rFonts w:ascii="Arial" w:hAnsi="Arial"/>
        </w:rPr>
        <w:t>Make sure Definition reflects the correct unit; currently only 'year' is supported.</w:t>
      </w:r>
    </w:p>
    <w:p w14:paraId="7F4634DE" w14:textId="0A7B8EAE" w:rsidR="00BE59DC" w:rsidRPr="00BE59DC" w:rsidRDefault="00BE59DC" w:rsidP="00BE59DC">
      <w:pPr>
        <w:pStyle w:val="H1bodytext"/>
        <w:numPr>
          <w:ilvl w:val="0"/>
          <w:numId w:val="21"/>
        </w:numPr>
        <w:spacing w:after="120"/>
        <w:rPr>
          <w:rFonts w:ascii="Arial" w:hAnsi="Arial"/>
        </w:rPr>
      </w:pPr>
      <w:r w:rsidRPr="00BE59DC">
        <w:rPr>
          <w:rFonts w:ascii="Arial" w:hAnsi="Arial"/>
        </w:rPr>
        <w:t>title: title of the</w:t>
      </w:r>
      <w:r w:rsidR="00337047">
        <w:rPr>
          <w:rFonts w:ascii="Arial" w:hAnsi="Arial"/>
        </w:rPr>
        <w:t xml:space="preserve"> input data</w:t>
      </w:r>
      <w:r w:rsidRPr="00BE59DC">
        <w:rPr>
          <w:rFonts w:ascii="Arial" w:hAnsi="Arial"/>
        </w:rPr>
        <w:t xml:space="preserve"> column from the original file</w:t>
      </w:r>
      <w:r w:rsidR="00011853">
        <w:rPr>
          <w:rFonts w:ascii="Arial" w:hAnsi="Arial"/>
        </w:rPr>
        <w:t xml:space="preserve"> (note: </w:t>
      </w:r>
      <w:r w:rsidRPr="00BE59DC">
        <w:rPr>
          <w:rFonts w:ascii="Arial" w:hAnsi="Arial"/>
        </w:rPr>
        <w:t xml:space="preserve">the </w:t>
      </w:r>
      <w:r w:rsidR="00B24289">
        <w:rPr>
          <w:rFonts w:ascii="Arial" w:hAnsi="Arial"/>
        </w:rPr>
        <w:t xml:space="preserve">first </w:t>
      </w:r>
      <w:r w:rsidRPr="00BE59DC">
        <w:rPr>
          <w:rFonts w:ascii="Arial" w:hAnsi="Arial"/>
        </w:rPr>
        <w:t>header</w:t>
      </w:r>
      <w:r w:rsidR="00011853">
        <w:rPr>
          <w:rFonts w:ascii="Arial" w:hAnsi="Arial"/>
        </w:rPr>
        <w:t xml:space="preserve"> </w:t>
      </w:r>
      <w:r w:rsidR="00B24289">
        <w:rPr>
          <w:rFonts w:ascii="Arial" w:hAnsi="Arial"/>
        </w:rPr>
        <w:t xml:space="preserve">row </w:t>
      </w:r>
      <w:r w:rsidR="003900A9">
        <w:rPr>
          <w:rFonts w:ascii="Arial" w:hAnsi="Arial"/>
        </w:rPr>
        <w:t xml:space="preserve">and the last header row of the input file is noted in </w:t>
      </w:r>
      <w:r w:rsidRPr="00BE59DC">
        <w:rPr>
          <w:rFonts w:ascii="Arial" w:hAnsi="Arial"/>
        </w:rPr>
        <w:t xml:space="preserve">the 'header1 row' and 'header2 row' </w:t>
      </w:r>
      <w:r w:rsidR="003900A9">
        <w:rPr>
          <w:rFonts w:ascii="Arial" w:hAnsi="Arial"/>
        </w:rPr>
        <w:t>text boxes, respectively)</w:t>
      </w:r>
      <w:r w:rsidRPr="00BE59DC">
        <w:rPr>
          <w:rFonts w:ascii="Arial" w:hAnsi="Arial"/>
        </w:rPr>
        <w:t>.</w:t>
      </w:r>
    </w:p>
    <w:p w14:paraId="43672DCC" w14:textId="411D6740"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definition: </w:t>
      </w:r>
      <w:r w:rsidR="00B24289">
        <w:rPr>
          <w:rFonts w:ascii="Arial" w:hAnsi="Arial"/>
        </w:rPr>
        <w:t xml:space="preserve">user-defined names for </w:t>
      </w:r>
      <w:r w:rsidR="003900A9">
        <w:rPr>
          <w:rFonts w:ascii="Arial" w:hAnsi="Arial"/>
        </w:rPr>
        <w:t>the output file headers</w:t>
      </w:r>
      <w:r w:rsidRPr="00BE59DC">
        <w:rPr>
          <w:rFonts w:ascii="Arial" w:hAnsi="Arial"/>
        </w:rPr>
        <w:t>.</w:t>
      </w:r>
    </w:p>
    <w:p w14:paraId="6854BC68" w14:textId="776895A4" w:rsidR="00BE59DC" w:rsidRPr="00BE59DC" w:rsidRDefault="003900A9" w:rsidP="00BE59DC">
      <w:pPr>
        <w:pStyle w:val="H1bodytext"/>
        <w:numPr>
          <w:ilvl w:val="1"/>
          <w:numId w:val="21"/>
        </w:numPr>
        <w:spacing w:after="120"/>
        <w:rPr>
          <w:rFonts w:ascii="Arial" w:hAnsi="Arial"/>
        </w:rPr>
      </w:pPr>
      <w:r>
        <w:rPr>
          <w:rFonts w:ascii="Arial" w:hAnsi="Arial"/>
        </w:rPr>
        <w:t xml:space="preserve">If left </w:t>
      </w:r>
      <w:r w:rsidR="00BE59DC" w:rsidRPr="00BE59DC">
        <w:rPr>
          <w:rFonts w:ascii="Arial" w:hAnsi="Arial"/>
        </w:rPr>
        <w:t xml:space="preserve">empty/null: </w:t>
      </w:r>
      <w:r>
        <w:rPr>
          <w:rFonts w:ascii="Arial" w:hAnsi="Arial"/>
        </w:rPr>
        <w:t>this column is not used</w:t>
      </w:r>
    </w:p>
    <w:p w14:paraId="0718F2A4" w14:textId="63088EC7" w:rsidR="00BE59DC" w:rsidRPr="00BE59DC" w:rsidRDefault="003900A9" w:rsidP="00BE59DC">
      <w:pPr>
        <w:pStyle w:val="H1bodytext"/>
        <w:numPr>
          <w:ilvl w:val="1"/>
          <w:numId w:val="21"/>
        </w:numPr>
        <w:spacing w:after="120"/>
        <w:rPr>
          <w:rFonts w:ascii="Arial" w:hAnsi="Arial"/>
        </w:rPr>
      </w:pPr>
      <w:r w:rsidRPr="00BE59DC">
        <w:rPr>
          <w:rFonts w:ascii="Arial" w:hAnsi="Arial"/>
        </w:rPr>
        <w:t>U</w:t>
      </w:r>
      <w:r w:rsidR="00BE59DC" w:rsidRPr="00BE59DC">
        <w:rPr>
          <w:rFonts w:ascii="Arial" w:hAnsi="Arial"/>
        </w:rPr>
        <w:t>ser</w:t>
      </w:r>
      <w:r>
        <w:rPr>
          <w:rFonts w:ascii="Arial" w:hAnsi="Arial"/>
        </w:rPr>
        <w:t>-</w:t>
      </w:r>
      <w:r w:rsidR="00BE59DC" w:rsidRPr="00BE59DC">
        <w:rPr>
          <w:rFonts w:ascii="Arial" w:hAnsi="Arial"/>
        </w:rPr>
        <w:t xml:space="preserve">defined </w:t>
      </w:r>
      <w:r w:rsidR="00231E75">
        <w:rPr>
          <w:rFonts w:ascii="Arial" w:hAnsi="Arial"/>
        </w:rPr>
        <w:t>text</w:t>
      </w:r>
      <w:r w:rsidR="00BE59DC" w:rsidRPr="00BE59DC">
        <w:rPr>
          <w:rFonts w:ascii="Arial" w:hAnsi="Arial"/>
        </w:rPr>
        <w:t xml:space="preserve">: </w:t>
      </w:r>
      <w:r w:rsidR="00231E75">
        <w:rPr>
          <w:rFonts w:ascii="Arial" w:hAnsi="Arial"/>
        </w:rPr>
        <w:t>Denotes that</w:t>
      </w:r>
      <w:r w:rsidR="00231E75" w:rsidRPr="00BE59DC">
        <w:rPr>
          <w:rFonts w:ascii="Arial" w:hAnsi="Arial"/>
        </w:rPr>
        <w:t xml:space="preserve"> </w:t>
      </w:r>
      <w:r w:rsidR="00BE59DC" w:rsidRPr="00BE59DC">
        <w:rPr>
          <w:rFonts w:ascii="Arial" w:hAnsi="Arial"/>
        </w:rPr>
        <w:t>the column</w:t>
      </w:r>
      <w:r w:rsidR="00231E75">
        <w:rPr>
          <w:rFonts w:ascii="Arial" w:hAnsi="Arial"/>
        </w:rPr>
        <w:t xml:space="preserve"> is</w:t>
      </w:r>
      <w:r w:rsidR="00BE59DC" w:rsidRPr="00BE59DC">
        <w:rPr>
          <w:rFonts w:ascii="Arial" w:hAnsi="Arial"/>
        </w:rPr>
        <w:t xml:space="preserve"> to be used</w:t>
      </w:r>
      <w:r>
        <w:rPr>
          <w:rFonts w:ascii="Arial" w:hAnsi="Arial"/>
        </w:rPr>
        <w:t xml:space="preserve"> during </w:t>
      </w:r>
      <w:r w:rsidR="001B7B67">
        <w:rPr>
          <w:rFonts w:ascii="Arial" w:hAnsi="Arial"/>
        </w:rPr>
        <w:t>interpolation</w:t>
      </w:r>
      <w:r w:rsidR="00BE59DC" w:rsidRPr="00BE59DC">
        <w:rPr>
          <w:rFonts w:ascii="Arial" w:hAnsi="Arial"/>
        </w:rPr>
        <w:t xml:space="preserve">.  </w:t>
      </w:r>
      <w:r w:rsidR="005B0897">
        <w:rPr>
          <w:rFonts w:ascii="Arial" w:hAnsi="Arial"/>
        </w:rPr>
        <w:t>I</w:t>
      </w:r>
      <w:r w:rsidR="00BE59DC" w:rsidRPr="00BE59DC">
        <w:rPr>
          <w:rFonts w:ascii="Arial" w:hAnsi="Arial"/>
        </w:rPr>
        <w:t>f multiple columns have the same definition</w:t>
      </w:r>
      <w:r w:rsidR="00231E75">
        <w:rPr>
          <w:rFonts w:ascii="Arial" w:hAnsi="Arial"/>
        </w:rPr>
        <w:t xml:space="preserve">, </w:t>
      </w:r>
      <w:r w:rsidR="00BE59DC" w:rsidRPr="00BE59DC">
        <w:rPr>
          <w:rFonts w:ascii="Arial" w:hAnsi="Arial"/>
        </w:rPr>
        <w:t>the</w:t>
      </w:r>
      <w:r w:rsidR="00231E75">
        <w:rPr>
          <w:rFonts w:ascii="Arial" w:hAnsi="Arial"/>
        </w:rPr>
        <w:t xml:space="preserve"> columns</w:t>
      </w:r>
      <w:r w:rsidR="00BE59DC" w:rsidRPr="00BE59DC">
        <w:rPr>
          <w:rFonts w:ascii="Arial" w:hAnsi="Arial"/>
        </w:rPr>
        <w:t xml:space="preserve"> will be </w:t>
      </w:r>
      <w:r w:rsidR="00231E75">
        <w:rPr>
          <w:rFonts w:ascii="Arial" w:hAnsi="Arial"/>
        </w:rPr>
        <w:t>summed and entered</w:t>
      </w:r>
      <w:r w:rsidR="00BE59DC" w:rsidRPr="00BE59DC">
        <w:rPr>
          <w:rFonts w:ascii="Arial" w:hAnsi="Arial"/>
        </w:rPr>
        <w:t xml:space="preserve"> </w:t>
      </w:r>
      <w:r w:rsidR="00231E75">
        <w:rPr>
          <w:rFonts w:ascii="Arial" w:hAnsi="Arial"/>
        </w:rPr>
        <w:t>in</w:t>
      </w:r>
      <w:r w:rsidR="00BE59DC" w:rsidRPr="00BE59DC">
        <w:rPr>
          <w:rFonts w:ascii="Arial" w:hAnsi="Arial"/>
        </w:rPr>
        <w:t xml:space="preserve"> a single column in the output</w:t>
      </w:r>
      <w:r w:rsidR="00231E75">
        <w:rPr>
          <w:rFonts w:ascii="Arial" w:hAnsi="Arial"/>
        </w:rPr>
        <w:t xml:space="preserve"> file</w:t>
      </w:r>
      <w:r w:rsidR="00BE59DC" w:rsidRPr="00BE59DC">
        <w:rPr>
          <w:rFonts w:ascii="Arial" w:hAnsi="Arial"/>
        </w:rPr>
        <w:t xml:space="preserve">. </w:t>
      </w:r>
      <w:r w:rsidR="00231E75">
        <w:rPr>
          <w:rFonts w:ascii="Arial" w:hAnsi="Arial"/>
        </w:rPr>
        <w:t>M</w:t>
      </w:r>
      <w:r w:rsidR="00BE59DC" w:rsidRPr="00BE59DC">
        <w:rPr>
          <w:rFonts w:ascii="Arial" w:hAnsi="Arial"/>
        </w:rPr>
        <w:t xml:space="preserve">ultiple columns with </w:t>
      </w:r>
      <w:r w:rsidR="00231E75">
        <w:rPr>
          <w:rFonts w:ascii="Arial" w:hAnsi="Arial"/>
        </w:rPr>
        <w:t>unique definitions will result generate an</w:t>
      </w:r>
      <w:r w:rsidR="00BE59DC" w:rsidRPr="00BE59DC">
        <w:rPr>
          <w:rFonts w:ascii="Arial" w:hAnsi="Arial"/>
        </w:rPr>
        <w:t xml:space="preserve"> output file for each unique </w:t>
      </w:r>
      <w:r w:rsidR="00231E75">
        <w:rPr>
          <w:rFonts w:ascii="Arial" w:hAnsi="Arial"/>
        </w:rPr>
        <w:t>definition (</w:t>
      </w:r>
      <w:r w:rsidR="00327C4A">
        <w:rPr>
          <w:rFonts w:ascii="Arial" w:hAnsi="Arial"/>
        </w:rPr>
        <w:t xml:space="preserve">i.e., </w:t>
      </w:r>
      <w:r w:rsidR="00231E75">
        <w:rPr>
          <w:rFonts w:ascii="Arial" w:hAnsi="Arial"/>
        </w:rPr>
        <w:t>definition</w:t>
      </w:r>
      <w:r w:rsidR="00327C4A" w:rsidRPr="009305DD">
        <w:rPr>
          <w:rFonts w:ascii="Arial" w:hAnsi="Arial" w:cs="Arial"/>
        </w:rPr>
        <w:t>_yearly_steps</w:t>
      </w:r>
      <w:r w:rsidR="00327C4A">
        <w:rPr>
          <w:rFonts w:ascii="Arial" w:hAnsi="Arial" w:cs="Arial"/>
        </w:rPr>
        <w:t>.csv)</w:t>
      </w:r>
      <w:r w:rsidR="00BE59DC" w:rsidRPr="00BE59DC">
        <w:rPr>
          <w:rFonts w:ascii="Arial" w:hAnsi="Arial"/>
        </w:rPr>
        <w:t>.</w:t>
      </w:r>
    </w:p>
    <w:p w14:paraId="4442B922" w14:textId="5AB1260B" w:rsidR="00BE59DC" w:rsidRPr="00BE59DC" w:rsidRDefault="00BE59DC" w:rsidP="00BE59DC">
      <w:pPr>
        <w:pStyle w:val="H1bodytext"/>
        <w:numPr>
          <w:ilvl w:val="0"/>
          <w:numId w:val="21"/>
        </w:numPr>
        <w:spacing w:after="120"/>
        <w:rPr>
          <w:rFonts w:ascii="Arial" w:hAnsi="Arial"/>
        </w:rPr>
      </w:pPr>
      <w:r w:rsidRPr="00BE59DC">
        <w:rPr>
          <w:rFonts w:ascii="Arial" w:hAnsi="Arial"/>
        </w:rPr>
        <w:t xml:space="preserve">Conv. F.: This is factor used to convert between units.  If the original data is in g and you need it in Ci then you would put the multiplier here.  </w:t>
      </w:r>
      <w:r w:rsidR="00475D48">
        <w:rPr>
          <w:rFonts w:ascii="Arial" w:hAnsi="Arial"/>
        </w:rPr>
        <w:t>For example, to convert</w:t>
      </w:r>
      <w:r w:rsidRPr="00BE59DC">
        <w:rPr>
          <w:rFonts w:ascii="Arial" w:hAnsi="Arial"/>
        </w:rPr>
        <w:t xml:space="preserve"> Tc-99 from g</w:t>
      </w:r>
      <w:r w:rsidR="009C27F8">
        <w:rPr>
          <w:rFonts w:ascii="Arial" w:hAnsi="Arial"/>
        </w:rPr>
        <w:t>rams</w:t>
      </w:r>
      <w:r w:rsidRPr="00BE59DC">
        <w:rPr>
          <w:rFonts w:ascii="Arial" w:hAnsi="Arial"/>
        </w:rPr>
        <w:t xml:space="preserve"> to </w:t>
      </w:r>
      <w:r w:rsidR="00475D48">
        <w:rPr>
          <w:rFonts w:ascii="Arial" w:hAnsi="Arial"/>
        </w:rPr>
        <w:t>Ci,</w:t>
      </w:r>
      <w:r w:rsidR="00475D48" w:rsidRPr="00BE59DC">
        <w:rPr>
          <w:rFonts w:ascii="Arial" w:hAnsi="Arial"/>
        </w:rPr>
        <w:t xml:space="preserve"> </w:t>
      </w:r>
      <w:r w:rsidR="009C27F8">
        <w:rPr>
          <w:rFonts w:ascii="Arial" w:hAnsi="Arial"/>
        </w:rPr>
        <w:t xml:space="preserve">the conversion factor of 0.017 is entered </w:t>
      </w:r>
      <w:r w:rsidRPr="00BE59DC">
        <w:rPr>
          <w:rFonts w:ascii="Arial" w:hAnsi="Arial"/>
        </w:rPr>
        <w:t>in th</w:t>
      </w:r>
      <w:r w:rsidR="009C27F8">
        <w:rPr>
          <w:rFonts w:ascii="Arial" w:hAnsi="Arial"/>
        </w:rPr>
        <w:t>e text box</w:t>
      </w:r>
      <w:r w:rsidRPr="00BE59DC">
        <w:rPr>
          <w:rFonts w:ascii="Arial" w:hAnsi="Arial"/>
        </w:rPr>
        <w:t>.</w:t>
      </w:r>
    </w:p>
    <w:p w14:paraId="34BAF39F" w14:textId="6DFBD30A" w:rsidR="00BE59DC" w:rsidRDefault="00BE59DC" w:rsidP="00BE59DC">
      <w:pPr>
        <w:pStyle w:val="H1bodytext"/>
        <w:numPr>
          <w:ilvl w:val="1"/>
          <w:numId w:val="21"/>
        </w:numPr>
        <w:spacing w:after="120"/>
        <w:rPr>
          <w:rFonts w:ascii="Arial" w:hAnsi="Arial"/>
        </w:rPr>
      </w:pPr>
      <w:r w:rsidRPr="00BE59DC">
        <w:rPr>
          <w:rFonts w:ascii="Arial" w:hAnsi="Arial"/>
        </w:rPr>
        <w:t>Special note</w:t>
      </w:r>
      <w:r w:rsidR="00264849">
        <w:rPr>
          <w:rFonts w:ascii="Arial" w:hAnsi="Arial"/>
        </w:rPr>
        <w:t>:</w:t>
      </w:r>
      <w:r w:rsidR="00264849" w:rsidRPr="00BE59DC">
        <w:rPr>
          <w:rFonts w:ascii="Arial" w:hAnsi="Arial"/>
        </w:rPr>
        <w:t xml:space="preserve"> </w:t>
      </w:r>
      <w:r w:rsidRPr="00BE59DC">
        <w:rPr>
          <w:rFonts w:ascii="Arial" w:hAnsi="Arial"/>
        </w:rPr>
        <w:t xml:space="preserve">if column is marked as Time, then it will be assumed that the conv. F. is to be added to the year.  This is normally used when the data does not have a starting year, </w:t>
      </w:r>
      <w:r w:rsidR="00264849">
        <w:rPr>
          <w:rFonts w:ascii="Arial" w:hAnsi="Arial"/>
        </w:rPr>
        <w:t xml:space="preserve">i.e., </w:t>
      </w:r>
      <w:r w:rsidRPr="00BE59DC">
        <w:rPr>
          <w:rFonts w:ascii="Arial" w:hAnsi="Arial"/>
        </w:rPr>
        <w:t>it starts at 0 and increments from there, instead of starting at 1942 for example.</w:t>
      </w:r>
    </w:p>
    <w:p w14:paraId="38328AF8" w14:textId="77777777" w:rsidR="000E1A44" w:rsidRPr="000E1A44" w:rsidRDefault="000E1A44" w:rsidP="00043A65">
      <w:pPr>
        <w:pStyle w:val="H1bodytext"/>
        <w:spacing w:after="120"/>
        <w:rPr>
          <w:rFonts w:ascii="Arial" w:hAnsi="Arial"/>
        </w:rPr>
      </w:pPr>
      <w:r>
        <w:rPr>
          <w:rFonts w:ascii="Arial" w:hAnsi="Arial"/>
        </w:rPr>
        <w:t>The Tool can also be run from the command line with a XML configuration file.  All options in the interface are can be specified in the configuration file.  For examples of the XML configuration file refer to section 4.</w:t>
      </w:r>
    </w:p>
    <w:p w14:paraId="420C4D55" w14:textId="77777777" w:rsidR="000E1A44" w:rsidRDefault="000E1A44" w:rsidP="00BE59DC">
      <w:pPr>
        <w:pStyle w:val="H1bodytext"/>
        <w:spacing w:after="120"/>
        <w:rPr>
          <w:rFonts w:ascii="Arial" w:hAnsi="Arial"/>
        </w:rPr>
      </w:pPr>
    </w:p>
    <w:p w14:paraId="0F2DBEC1" w14:textId="068BF395" w:rsidR="00BE59DC" w:rsidRDefault="00BE59DC" w:rsidP="00BE59DC">
      <w:pPr>
        <w:pStyle w:val="H1bodytext"/>
        <w:spacing w:after="120"/>
        <w:rPr>
          <w:rFonts w:ascii="Arial" w:hAnsi="Arial"/>
        </w:rPr>
      </w:pPr>
      <w:r>
        <w:rPr>
          <w:rFonts w:ascii="Arial" w:hAnsi="Arial"/>
        </w:rPr>
        <w:t>Notes:</w:t>
      </w:r>
    </w:p>
    <w:p w14:paraId="74D639CE" w14:textId="70DC11ED" w:rsidR="00BE59DC" w:rsidRDefault="00BE59DC" w:rsidP="00BE59DC">
      <w:pPr>
        <w:pStyle w:val="H1bodytext"/>
        <w:numPr>
          <w:ilvl w:val="0"/>
          <w:numId w:val="22"/>
        </w:numPr>
        <w:spacing w:after="120"/>
        <w:rPr>
          <w:rFonts w:ascii="Arial" w:hAnsi="Arial"/>
        </w:rPr>
      </w:pPr>
      <w:r w:rsidRPr="00BE59DC">
        <w:rPr>
          <w:rFonts w:ascii="Arial" w:hAnsi="Arial"/>
        </w:rPr>
        <w:t xml:space="preserve">If </w:t>
      </w:r>
      <w:r w:rsidR="00264849">
        <w:rPr>
          <w:rFonts w:ascii="Arial" w:hAnsi="Arial"/>
        </w:rPr>
        <w:t>p</w:t>
      </w:r>
      <w:r w:rsidRPr="00BE59DC">
        <w:rPr>
          <w:rFonts w:ascii="Arial" w:hAnsi="Arial"/>
        </w:rPr>
        <w:t>rocessing multiple files</w:t>
      </w:r>
      <w:r w:rsidR="00264849">
        <w:rPr>
          <w:rFonts w:ascii="Arial" w:hAnsi="Arial"/>
        </w:rPr>
        <w:t>,</w:t>
      </w:r>
      <w:r w:rsidRPr="00BE59DC">
        <w:rPr>
          <w:rFonts w:ascii="Arial" w:hAnsi="Arial"/>
        </w:rPr>
        <w:t xml:space="preserve"> each file will need to have the same column structure.</w:t>
      </w:r>
    </w:p>
    <w:p w14:paraId="278ED25E" w14:textId="75C5DE89" w:rsidR="000E1A44" w:rsidRDefault="00BE59DC" w:rsidP="000E1A44">
      <w:pPr>
        <w:pStyle w:val="H1bodytext"/>
        <w:numPr>
          <w:ilvl w:val="0"/>
          <w:numId w:val="22"/>
        </w:numPr>
        <w:spacing w:after="120"/>
        <w:rPr>
          <w:rFonts w:ascii="Arial" w:hAnsi="Arial"/>
        </w:rPr>
      </w:pPr>
      <w:r w:rsidRPr="00BE59DC">
        <w:rPr>
          <w:rFonts w:ascii="Arial" w:hAnsi="Arial"/>
        </w:rPr>
        <w:t>Output files will be named using the input file name with the unique definition name added to the end of the 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0588C029" w:rsidR="00117D2C" w:rsidRDefault="00E54EEB" w:rsidP="00E20031">
      <w:pPr>
        <w:ind w:left="720"/>
      </w:pPr>
      <w:r>
        <w:t xml:space="preserve">This section details </w:t>
      </w:r>
      <w:r w:rsidR="009624EB">
        <w:t xml:space="preserve">changes incorporated into each version of the </w:t>
      </w:r>
      <w:r w:rsidR="00CA0CD9" w:rsidRPr="00827617">
        <w:rPr>
          <w:sz w:val="20"/>
        </w:rPr>
        <w:t>SRI</w:t>
      </w:r>
      <w:r w:rsidR="00D60993">
        <w:t>.</w:t>
      </w:r>
    </w:p>
    <w:p w14:paraId="3A03D83A" w14:textId="675C3A16" w:rsidR="004556EC" w:rsidRDefault="00FC4746" w:rsidP="004556EC">
      <w:pPr>
        <w:pStyle w:val="ListParagraph"/>
        <w:numPr>
          <w:ilvl w:val="0"/>
          <w:numId w:val="15"/>
        </w:numPr>
      </w:pPr>
      <w:r>
        <w:t xml:space="preserve">1.0 </w:t>
      </w:r>
      <w:r w:rsidR="009F6764">
        <w:t>–</w:t>
      </w:r>
      <w:r>
        <w:t xml:space="preserve"> </w:t>
      </w:r>
      <w:r w:rsidR="009F6764">
        <w:t>Tool was developed.</w:t>
      </w:r>
    </w:p>
    <w:p w14:paraId="76D7BC90" w14:textId="4BE8CC12" w:rsidR="003B5B46" w:rsidRDefault="003B5B46" w:rsidP="004556EC">
      <w:pPr>
        <w:pStyle w:val="ListParagraph"/>
        <w:numPr>
          <w:ilvl w:val="0"/>
          <w:numId w:val="15"/>
        </w:numPr>
      </w:pPr>
      <w:r>
        <w:t>1.1 – Added 2 functions:</w:t>
      </w:r>
    </w:p>
    <w:p w14:paraId="3CE9AB27" w14:textId="6799BB81" w:rsidR="003B5B46" w:rsidRDefault="003B5B46" w:rsidP="00043A65">
      <w:pPr>
        <w:pStyle w:val="ListParagraph"/>
        <w:numPr>
          <w:ilvl w:val="1"/>
          <w:numId w:val="15"/>
        </w:numPr>
      </w:pPr>
      <w:r>
        <w:t xml:space="preserve">Added command line function to read in </w:t>
      </w:r>
      <w:r w:rsidR="000E1A44">
        <w:t>XML</w:t>
      </w:r>
      <w:r>
        <w:t xml:space="preserve"> config file that defines the input files, output location, and options used to process the files.</w:t>
      </w:r>
    </w:p>
    <w:p w14:paraId="0E65F9E8" w14:textId="0CF38F93" w:rsidR="003B5B46" w:rsidRDefault="003B5B46" w:rsidP="00043A65">
      <w:pPr>
        <w:pStyle w:val="ListParagraph"/>
        <w:numPr>
          <w:ilvl w:val="1"/>
          <w:numId w:val="15"/>
        </w:numPr>
      </w:pPr>
      <w:r>
        <w:t xml:space="preserve">Added function to do stepwise outputs.  This means it places intermediary steps between the integer years using the same rate as the previous rate.  IE </w:t>
      </w:r>
    </w:p>
    <w:p w14:paraId="64EC20AA" w14:textId="77777777" w:rsidR="003B5B46" w:rsidRDefault="003B5B46" w:rsidP="00043A65">
      <w:pPr>
        <w:pStyle w:val="ListParagraph"/>
        <w:numPr>
          <w:ilvl w:val="2"/>
          <w:numId w:val="15"/>
        </w:numPr>
      </w:pPr>
      <w:r>
        <w:t xml:space="preserve">2019 = 12, </w:t>
      </w:r>
    </w:p>
    <w:p w14:paraId="1BD3EA52" w14:textId="77777777" w:rsidR="003B5B46" w:rsidRDefault="003B5B46" w:rsidP="00043A65">
      <w:pPr>
        <w:pStyle w:val="ListParagraph"/>
        <w:numPr>
          <w:ilvl w:val="2"/>
          <w:numId w:val="15"/>
        </w:numPr>
      </w:pPr>
      <w:r>
        <w:t xml:space="preserve">2019.9999999 = 12, </w:t>
      </w:r>
    </w:p>
    <w:p w14:paraId="10613164" w14:textId="77777777" w:rsidR="003B5B46" w:rsidRDefault="003B5B46" w:rsidP="00043A65">
      <w:pPr>
        <w:pStyle w:val="ListParagraph"/>
        <w:numPr>
          <w:ilvl w:val="2"/>
          <w:numId w:val="15"/>
        </w:numPr>
      </w:pPr>
      <w:r>
        <w:t xml:space="preserve">2020 = 15, </w:t>
      </w:r>
    </w:p>
    <w:p w14:paraId="3B914971" w14:textId="77777777" w:rsidR="003B5B46" w:rsidRDefault="003B5B46" w:rsidP="00043A65">
      <w:pPr>
        <w:pStyle w:val="ListParagraph"/>
        <w:numPr>
          <w:ilvl w:val="2"/>
          <w:numId w:val="15"/>
        </w:numPr>
      </w:pPr>
      <w:r>
        <w:t xml:space="preserve">2020.9999999 = 15 </w:t>
      </w:r>
    </w:p>
    <w:p w14:paraId="582D4518" w14:textId="7BB0754F" w:rsidR="003B5B46" w:rsidRPr="004556EC" w:rsidRDefault="003B5B46" w:rsidP="00043A65">
      <w:pPr>
        <w:pStyle w:val="ListParagraph"/>
        <w:numPr>
          <w:ilvl w:val="2"/>
          <w:numId w:val="15"/>
        </w:numPr>
      </w:pPr>
      <w:r>
        <w:t>etc.</w:t>
      </w:r>
    </w:p>
    <w:p w14:paraId="054668B2" w14:textId="28AF3668" w:rsidR="00827617" w:rsidRDefault="00827617">
      <w:pPr>
        <w:spacing w:after="160" w:line="259" w:lineRule="auto"/>
        <w:rPr>
          <w:rFonts w:eastAsia="Times New Roman"/>
          <w:szCs w:val="20"/>
        </w:rPr>
      </w:pPr>
      <w:r>
        <w:br w:type="page"/>
      </w:r>
    </w:p>
    <w:p w14:paraId="5892E011" w14:textId="77777777" w:rsidR="009A1AC7" w:rsidRDefault="009A1AC7" w:rsidP="00007DB9">
      <w:pPr>
        <w:pStyle w:val="Heading1"/>
        <w:numPr>
          <w:ilvl w:val="0"/>
          <w:numId w:val="0"/>
        </w:numPr>
        <w:jc w:val="center"/>
      </w:pPr>
      <w:bookmarkStart w:id="12" w:name="_Ref33082828"/>
    </w:p>
    <w:p w14:paraId="11255FB9" w14:textId="365F1D31" w:rsidR="00093579" w:rsidRDefault="007E22A1" w:rsidP="007C4C69">
      <w:pPr>
        <w:pStyle w:val="Heading1"/>
        <w:numPr>
          <w:ilvl w:val="0"/>
          <w:numId w:val="0"/>
        </w:numPr>
        <w:spacing w:before="3000"/>
        <w:jc w:val="center"/>
        <w:rPr>
          <w:rFonts w:cs="Arial"/>
          <w:bCs/>
        </w:rPr>
      </w:pPr>
      <w:r>
        <w:t xml:space="preserve">Appendix </w:t>
      </w:r>
      <w:r w:rsidR="0005140B">
        <w:fldChar w:fldCharType="begin"/>
      </w:r>
      <w:r w:rsidR="0005140B">
        <w:instrText xml:space="preserve"> SEQ Appendix \* ALPH</w:instrText>
      </w:r>
      <w:r w:rsidR="0005140B">
        <w:instrText xml:space="preserve">ABETIC </w:instrText>
      </w:r>
      <w:r w:rsidR="0005140B">
        <w:fldChar w:fldCharType="separate"/>
      </w:r>
      <w:r w:rsidR="007C4C69">
        <w:rPr>
          <w:noProof/>
        </w:rPr>
        <w:t>A</w:t>
      </w:r>
      <w:r w:rsidR="0005140B">
        <w:rPr>
          <w:noProof/>
        </w:rPr>
        <w:fldChar w:fldCharType="end"/>
      </w:r>
      <w:bookmarkEnd w:id="12"/>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3118E708" w:rsidR="00666777" w:rsidRDefault="00192EF0">
      <w:r>
        <w:rPr>
          <w:b/>
          <w:bCs/>
        </w:rPr>
        <w:lastRenderedPageBreak/>
        <w:t>Testing Process Description</w:t>
      </w:r>
    </w:p>
    <w:p w14:paraId="76D0BDE1" w14:textId="7DA00149" w:rsidR="00192EF0" w:rsidRDefault="00F52755">
      <w:r>
        <w:t>This test only verified that SRI could open a tab delimited file correctly</w:t>
      </w:r>
      <w:r w:rsidR="00827617">
        <w:t>, w</w:t>
      </w:r>
      <w:r>
        <w:t>hich only required the tester to verify header information displayed in the GUI.</w:t>
      </w:r>
    </w:p>
    <w:p w14:paraId="7E5E38AA" w14:textId="7FB0C85E" w:rsidR="0039100D" w:rsidRDefault="0039100D"/>
    <w:p w14:paraId="3C03ACAB" w14:textId="40C99B79" w:rsidR="0039100D" w:rsidRDefault="0039100D">
      <w:r>
        <w:rPr>
          <w:b/>
          <w:bCs/>
        </w:rPr>
        <w:t>Notes:</w:t>
      </w:r>
    </w:p>
    <w:p w14:paraId="115E41CF" w14:textId="4C27E259" w:rsidR="0039100D" w:rsidRPr="0039100D" w:rsidRDefault="0039100D">
      <w:r>
        <w:t xml:space="preserve">While tool runner resolved to qualified, it was noticed the hash for the runner.py file was different than in other software tests.  We tracked this back to potentially being caused by using a </w:t>
      </w:r>
      <w:r w:rsidR="0069281D">
        <w:t>32-bit</w:t>
      </w:r>
      <w:r>
        <w:t xml:space="preserve"> version of git vs the normal 64</w:t>
      </w:r>
      <w:r w:rsidR="0069281D">
        <w:t>-</w:t>
      </w:r>
      <w:r>
        <w:t>bit most of the team is using.  It was verified this is indeed the correct version regardless of the hash issue.</w:t>
      </w:r>
    </w:p>
    <w:p w14:paraId="1B6C4DBE" w14:textId="77777777" w:rsidR="00192EF0" w:rsidRDefault="00192EF0"/>
    <w:p w14:paraId="17734522" w14:textId="1948BE75" w:rsidR="00192EF0" w:rsidRDefault="00192EF0">
      <w:pPr>
        <w:rPr>
          <w:b/>
          <w:bCs/>
        </w:rPr>
      </w:pPr>
      <w:r>
        <w:rPr>
          <w:b/>
          <w:bCs/>
        </w:rPr>
        <w:t>Tool Runner Log</w:t>
      </w:r>
    </w:p>
    <w:p w14:paraId="16BF47C1" w14:textId="77777777" w:rsidR="0002703E" w:rsidRDefault="0002703E">
      <w:pPr>
        <w:rPr>
          <w:b/>
          <w:bCs/>
        </w:rPr>
      </w:pPr>
    </w:p>
    <w:p w14:paraId="421219AB" w14:textId="77777777" w:rsidR="00F451DD" w:rsidRDefault="00F451DD" w:rsidP="00F451DD">
      <w:r>
        <w:t>INFO--10/14/2020 06:53:54 AM--Starting CA-CIE Tool Runner.</w:t>
      </w:r>
      <w:r>
        <w:tab/>
        <w:t>Logging to "surf_rate_interp_logfile.txt"</w:t>
      </w:r>
    </w:p>
    <w:p w14:paraId="4B6F9F5E" w14:textId="77777777" w:rsidR="00F451DD" w:rsidRDefault="00F451DD" w:rsidP="00F451DD">
      <w:r>
        <w:t>INFO--10/14/2020 06:54:17 AM--Code Version: a20ade26ba46389a537dde0f324e814282984c4e v5.11: S:\PSC\!HANFORD\ICF\CA-CIE-Tools\CA-CIE-Tools\pylib\runner\runner.py&lt;--1964ed8388753f9ef1f6d9e4bc2eff43f7c13be5</w:t>
      </w:r>
    </w:p>
    <w:p w14:paraId="1441C8B8" w14:textId="77777777" w:rsidR="00F451DD" w:rsidRDefault="00F451DD" w:rsidP="00F451DD"/>
    <w:p w14:paraId="3ABE0014" w14:textId="77777777" w:rsidR="00F451DD" w:rsidRDefault="00F451DD" w:rsidP="00F451DD">
      <w: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2615D2D0" w14:textId="77777777" w:rsidR="00F451DD" w:rsidRDefault="00F451DD" w:rsidP="00F451DD"/>
    <w:p w14:paraId="2E453D58" w14:textId="77777777" w:rsidR="00F451DD" w:rsidRDefault="00F451DD" w:rsidP="00F451DD">
      <w:r>
        <w:t xml:space="preserve">INFO--10/14/2020 06:54:31 AM--QA Status: </w:t>
      </w:r>
      <w:proofErr w:type="gramStart"/>
      <w:r>
        <w:t>QUALIFIED :</w:t>
      </w:r>
      <w:proofErr w:type="gramEnd"/>
      <w:r>
        <w:t xml:space="preserve"> S:\PSC\!HANFORD\ICF\CA-CIE-Tools\CA-CIE-Tools\pylib\runner\runner.py</w:t>
      </w:r>
    </w:p>
    <w:p w14:paraId="314F3342" w14:textId="77777777" w:rsidR="00F451DD" w:rsidRDefault="00F451DD" w:rsidP="00F451DD">
      <w:r>
        <w:t xml:space="preserve">INFO--10/14/2020 06:54:34 AM--QA Status: </w:t>
      </w:r>
      <w:proofErr w:type="gramStart"/>
      <w:r>
        <w:t>TEST :</w:t>
      </w:r>
      <w:proofErr w:type="gramEnd"/>
      <w:r>
        <w:t xml:space="preserve"> ..\..\..\CA-CIE-Tools-TestRepos\surf_rate_interpolation\CA-CIE-Tools\tools\surf_rate_interpolation\win64\surf_rate_interp_win_intel_64.exe</w:t>
      </w:r>
    </w:p>
    <w:p w14:paraId="466E4018" w14:textId="77777777" w:rsidR="00F451DD" w:rsidRDefault="00F451DD" w:rsidP="00F451DD">
      <w:r>
        <w:t>INFO--10/14/2020 06:54:34 AM--Invoking Command:"..\..\..\CA-CIE-Tools-TestRepos\surf_rate_interpolation\CA-CIE-Tools\tools\surf_rate_interpolation\win64\surf_rate_interp_win_intel_64.exe"</w:t>
      </w:r>
      <w:r>
        <w:tab/>
        <w:t>with Arguments:""</w:t>
      </w:r>
    </w:p>
    <w:p w14:paraId="7B5F08B6" w14:textId="0E9DBFC0" w:rsidR="0022514A" w:rsidRPr="00DE1E4E" w:rsidRDefault="00F451DD" w:rsidP="00F451DD">
      <w:r>
        <w:t>INFO--10/14/2020 06:54:34 AM--</w:t>
      </w:r>
      <w:proofErr w:type="spellStart"/>
      <w:r>
        <w:t>Username</w:t>
      </w:r>
      <w:proofErr w:type="gramStart"/>
      <w:r>
        <w:t>:JFullerton</w:t>
      </w:r>
      <w:proofErr w:type="spellEnd"/>
      <w:proofErr w:type="gramEnd"/>
      <w:r>
        <w:tab/>
      </w:r>
      <w:proofErr w:type="spellStart"/>
      <w:r>
        <w:t>Computer:PSC-RADIUM</w:t>
      </w:r>
      <w:proofErr w:type="spellEnd"/>
      <w:r>
        <w:tab/>
      </w:r>
      <w:proofErr w:type="spellStart"/>
      <w:r>
        <w:t>Platform:Windows</w:t>
      </w:r>
      <w:proofErr w:type="spellEnd"/>
      <w:r>
        <w:t xml:space="preserve"> 10 10.0.19041</w:t>
      </w:r>
    </w:p>
    <w:tbl>
      <w:tblPr>
        <w:tblStyle w:val="TableGrid"/>
        <w:tblW w:w="0" w:type="auto"/>
        <w:tblInd w:w="720" w:type="dxa"/>
        <w:tblLook w:val="04A0" w:firstRow="1" w:lastRow="0" w:firstColumn="1" w:lastColumn="0" w:noHBand="0" w:noVBand="1"/>
      </w:tblPr>
      <w:tblGrid>
        <w:gridCol w:w="650"/>
        <w:gridCol w:w="4341"/>
        <w:gridCol w:w="2901"/>
        <w:gridCol w:w="1468"/>
      </w:tblGrid>
      <w:tr w:rsidR="0022514A" w:rsidRPr="00932809" w14:paraId="7A6A13D1" w14:textId="77777777" w:rsidTr="00487826">
        <w:trPr>
          <w:cantSplit/>
          <w:trHeight w:val="360"/>
          <w:tblHeader/>
        </w:trPr>
        <w:tc>
          <w:tcPr>
            <w:tcW w:w="9360" w:type="dxa"/>
            <w:gridSpan w:val="4"/>
            <w:tcBorders>
              <w:top w:val="nil"/>
              <w:left w:val="nil"/>
              <w:bottom w:val="single" w:sz="4" w:space="0" w:color="auto"/>
              <w:right w:val="nil"/>
            </w:tcBorders>
            <w:vAlign w:val="bottom"/>
          </w:tcPr>
          <w:p w14:paraId="2B7D97CE" w14:textId="652360E3" w:rsidR="0022514A" w:rsidRDefault="0022514A" w:rsidP="00487826">
            <w:pPr>
              <w:pStyle w:val="Table"/>
            </w:pPr>
            <w:r>
              <w:t xml:space="preserve">Table </w:t>
            </w:r>
            <w:r w:rsidR="0002703E">
              <w:t>A-1</w:t>
            </w:r>
          </w:p>
          <w:p w14:paraId="0C3578DB" w14:textId="77777777" w:rsidR="0022514A" w:rsidRPr="00DA11B3" w:rsidRDefault="0005140B" w:rsidP="00487826">
            <w:pPr>
              <w:pStyle w:val="H1bodytext"/>
              <w:spacing w:after="0"/>
              <w:ind w:left="0"/>
              <w:jc w:val="center"/>
              <w:rPr>
                <w:rFonts w:ascii="Arial" w:hAnsi="Arial"/>
                <w:b/>
                <w:szCs w:val="22"/>
              </w:rPr>
            </w:pPr>
            <w:sdt>
              <w:sdtPr>
                <w:rPr>
                  <w:rFonts w:ascii="Arial" w:hAnsi="Arial"/>
                  <w:b/>
                  <w:bCs/>
                  <w:szCs w:val="22"/>
                </w:rPr>
                <w:alias w:val="Keywords"/>
                <w:tag w:val=""/>
                <w:id w:val="245931702"/>
                <w:placeholder>
                  <w:docPart w:val="DA237D3407104ACA9E92B7A811D8CEC9"/>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Cs w:val="22"/>
                  </w:rPr>
                  <w:t>Surface Rate Interpolator</w:t>
                </w:r>
              </w:sdtContent>
            </w:sdt>
            <w:r w:rsidR="0022514A" w:rsidRPr="00DA11B3">
              <w:rPr>
                <w:rFonts w:ascii="Arial" w:hAnsi="Arial" w:cs="Arial"/>
                <w:b/>
                <w:szCs w:val="22"/>
              </w:rPr>
              <w:t xml:space="preserve"> Acceptance </w:t>
            </w:r>
            <w:r w:rsidR="0022514A" w:rsidRPr="00DA11B3">
              <w:rPr>
                <w:rFonts w:ascii="Arial" w:hAnsi="Arial"/>
                <w:b/>
                <w:szCs w:val="22"/>
              </w:rPr>
              <w:t>Test Plan Case 1</w:t>
            </w:r>
          </w:p>
        </w:tc>
      </w:tr>
      <w:tr w:rsidR="0022514A" w:rsidRPr="007D0AAC" w14:paraId="7F43918C" w14:textId="77777777" w:rsidTr="00487826">
        <w:trPr>
          <w:cantSplit/>
          <w:trHeight w:val="530"/>
          <w:tblHeader/>
        </w:trPr>
        <w:tc>
          <w:tcPr>
            <w:tcW w:w="4991" w:type="dxa"/>
            <w:gridSpan w:val="2"/>
            <w:tcBorders>
              <w:top w:val="single" w:sz="4" w:space="0" w:color="auto"/>
            </w:tcBorders>
            <w:shd w:val="clear" w:color="auto" w:fill="auto"/>
            <w:vAlign w:val="center"/>
          </w:tcPr>
          <w:p w14:paraId="528723D9"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78164296"/>
                <w:placeholder>
                  <w:docPart w:val="70639F3540DE4A14ABC22625078409C8"/>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w:t>
            </w:r>
            <w:r w:rsidR="0022514A" w:rsidRPr="007D0AAC">
              <w:rPr>
                <w:rFonts w:ascii="Arial" w:hAnsi="Arial"/>
                <w:b/>
                <w:sz w:val="20"/>
              </w:rPr>
              <w:t>Acceptance Testing</w:t>
            </w:r>
          </w:p>
          <w:p w14:paraId="25771D7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1</w:t>
            </w:r>
          </w:p>
        </w:tc>
        <w:tc>
          <w:tcPr>
            <w:tcW w:w="4369" w:type="dxa"/>
            <w:gridSpan w:val="2"/>
            <w:tcBorders>
              <w:top w:val="single" w:sz="4" w:space="0" w:color="auto"/>
            </w:tcBorders>
            <w:shd w:val="clear" w:color="auto" w:fill="auto"/>
            <w:vAlign w:val="center"/>
          </w:tcPr>
          <w:p w14:paraId="65B22BB4" w14:textId="5E5366FC"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487826">
              <w:rPr>
                <w:rFonts w:ascii="Arial" w:hAnsi="Arial"/>
                <w:b/>
                <w:sz w:val="20"/>
              </w:rPr>
              <w:t xml:space="preserve"> 10/1</w:t>
            </w:r>
            <w:r w:rsidR="00F451DD">
              <w:rPr>
                <w:rFonts w:ascii="Arial" w:hAnsi="Arial"/>
                <w:b/>
                <w:sz w:val="20"/>
              </w:rPr>
              <w:t>4</w:t>
            </w:r>
            <w:r w:rsidR="00487826">
              <w:rPr>
                <w:rFonts w:ascii="Arial" w:hAnsi="Arial"/>
                <w:b/>
                <w:sz w:val="20"/>
              </w:rPr>
              <w:t>/2020</w:t>
            </w:r>
          </w:p>
        </w:tc>
      </w:tr>
      <w:tr w:rsidR="0022514A" w:rsidRPr="00235EE7" w14:paraId="68D9F641" w14:textId="77777777" w:rsidTr="00487826">
        <w:trPr>
          <w:cantSplit/>
          <w:trHeight w:val="530"/>
          <w:tblHeader/>
        </w:trPr>
        <w:tc>
          <w:tcPr>
            <w:tcW w:w="4991" w:type="dxa"/>
            <w:gridSpan w:val="2"/>
            <w:tcBorders>
              <w:top w:val="single" w:sz="4" w:space="0" w:color="auto"/>
            </w:tcBorders>
            <w:shd w:val="clear" w:color="auto" w:fill="auto"/>
            <w:vAlign w:val="center"/>
          </w:tcPr>
          <w:p w14:paraId="5E339D0C"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7D1CB27E" w14:textId="7A99C59D"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p>
        </w:tc>
        <w:tc>
          <w:tcPr>
            <w:tcW w:w="4369" w:type="dxa"/>
            <w:gridSpan w:val="2"/>
            <w:tcBorders>
              <w:top w:val="single" w:sz="4" w:space="0" w:color="auto"/>
            </w:tcBorders>
            <w:shd w:val="clear" w:color="auto" w:fill="auto"/>
            <w:vAlign w:val="center"/>
          </w:tcPr>
          <w:p w14:paraId="50F88382" w14:textId="1AE5ADCF" w:rsidR="0022514A" w:rsidRPr="00B34273" w:rsidRDefault="0022514A" w:rsidP="00487826">
            <w:pPr>
              <w:pStyle w:val="H1bodytext"/>
              <w:spacing w:after="0"/>
              <w:ind w:left="0"/>
              <w:rPr>
                <w:rFonts w:ascii="Arial" w:hAnsi="Arial"/>
                <w:b/>
                <w:sz w:val="20"/>
              </w:rPr>
            </w:pPr>
            <w:r w:rsidRPr="00827617">
              <w:rPr>
                <w:rFonts w:ascii="Arial" w:hAnsi="Arial"/>
                <w:b/>
                <w:sz w:val="20"/>
              </w:rPr>
              <w:t>Test Performed By:</w:t>
            </w:r>
            <w:r w:rsidR="00487826">
              <w:rPr>
                <w:rFonts w:ascii="Arial" w:hAnsi="Arial"/>
                <w:b/>
                <w:sz w:val="20"/>
              </w:rPr>
              <w:t xml:space="preserve"> J. Fullerton</w:t>
            </w:r>
          </w:p>
        </w:tc>
      </w:tr>
      <w:tr w:rsidR="0022514A" w:rsidRPr="007D0AAC" w14:paraId="174EB45B" w14:textId="77777777" w:rsidTr="00487826">
        <w:trPr>
          <w:cantSplit/>
          <w:trHeight w:val="530"/>
          <w:tblHeader/>
        </w:trPr>
        <w:tc>
          <w:tcPr>
            <w:tcW w:w="9360" w:type="dxa"/>
            <w:gridSpan w:val="4"/>
            <w:tcBorders>
              <w:top w:val="single" w:sz="4" w:space="0" w:color="auto"/>
            </w:tcBorders>
            <w:shd w:val="clear" w:color="auto" w:fill="auto"/>
            <w:vAlign w:val="center"/>
          </w:tcPr>
          <w:p w14:paraId="0CC90843"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1</w:t>
            </w:r>
          </w:p>
        </w:tc>
      </w:tr>
      <w:tr w:rsidR="0022514A" w:rsidRPr="00572F5F" w14:paraId="557DA757"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4169BB8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41" w:type="dxa"/>
            <w:tcBorders>
              <w:top w:val="single" w:sz="4" w:space="0" w:color="auto"/>
            </w:tcBorders>
            <w:shd w:val="clear" w:color="auto" w:fill="D9D9D9" w:themeFill="background1" w:themeFillShade="D9"/>
            <w:vAlign w:val="center"/>
          </w:tcPr>
          <w:p w14:paraId="104B49C3"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2901" w:type="dxa"/>
            <w:tcBorders>
              <w:top w:val="single" w:sz="4" w:space="0" w:color="auto"/>
            </w:tcBorders>
            <w:shd w:val="clear" w:color="auto" w:fill="D9D9D9" w:themeFill="background1" w:themeFillShade="D9"/>
            <w:vAlign w:val="center"/>
          </w:tcPr>
          <w:p w14:paraId="3359880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68" w:type="dxa"/>
            <w:tcBorders>
              <w:top w:val="single" w:sz="4" w:space="0" w:color="auto"/>
            </w:tcBorders>
            <w:shd w:val="clear" w:color="auto" w:fill="D9D9D9" w:themeFill="background1" w:themeFillShade="D9"/>
            <w:vAlign w:val="center"/>
          </w:tcPr>
          <w:p w14:paraId="0CC3FAE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4BF051A2" w14:textId="77777777" w:rsidTr="00487826">
        <w:trPr>
          <w:trHeight w:val="440"/>
        </w:trPr>
        <w:tc>
          <w:tcPr>
            <w:tcW w:w="9360" w:type="dxa"/>
            <w:gridSpan w:val="4"/>
            <w:vAlign w:val="center"/>
          </w:tcPr>
          <w:p w14:paraId="5089A79F" w14:textId="77777777" w:rsidR="0022514A" w:rsidRPr="007D0AAC" w:rsidRDefault="0022514A" w:rsidP="00487826">
            <w:pPr>
              <w:pStyle w:val="H1bodytext"/>
              <w:spacing w:after="0"/>
              <w:ind w:left="0"/>
              <w:rPr>
                <w:rFonts w:ascii="Arial" w:hAnsi="Arial"/>
                <w:sz w:val="20"/>
              </w:rPr>
            </w:pPr>
            <w:r>
              <w:rPr>
                <w:rFonts w:ascii="Arial" w:hAnsi="Arial"/>
                <w:sz w:val="20"/>
              </w:rPr>
              <w:t>Navigate to the Testing Directory</w:t>
            </w:r>
          </w:p>
        </w:tc>
      </w:tr>
      <w:tr w:rsidR="0022514A" w14:paraId="3177A526" w14:textId="77777777" w:rsidTr="00487826">
        <w:trPr>
          <w:trHeight w:val="1394"/>
        </w:trPr>
        <w:tc>
          <w:tcPr>
            <w:tcW w:w="650" w:type="dxa"/>
            <w:vAlign w:val="center"/>
          </w:tcPr>
          <w:p w14:paraId="5D7889A5"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44557F4"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34C23C1"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3B045D2F" w14:textId="77777777" w:rsidR="0022514A" w:rsidRPr="007D0AAC" w:rsidRDefault="0022514A" w:rsidP="00487826">
            <w:pPr>
              <w:pStyle w:val="H1bodytext"/>
              <w:spacing w:after="0"/>
              <w:ind w:left="0"/>
              <w:rPr>
                <w:rFonts w:ascii="Arial" w:hAnsi="Arial"/>
                <w:sz w:val="20"/>
              </w:rPr>
            </w:pPr>
            <w:r>
              <w:rPr>
                <w:rFonts w:ascii="Arial" w:hAnsi="Arial"/>
                <w:sz w:val="20"/>
              </w:rPr>
              <w:t>Unselect Select ‘Single Output’, ‘Use Cumulative’, and any ‘Conv. Factor’ options</w:t>
            </w:r>
          </w:p>
        </w:tc>
      </w:tr>
      <w:tr w:rsidR="0022514A" w14:paraId="1B5FC973" w14:textId="77777777" w:rsidTr="00487826">
        <w:trPr>
          <w:trHeight w:val="476"/>
        </w:trPr>
        <w:tc>
          <w:tcPr>
            <w:tcW w:w="650" w:type="dxa"/>
            <w:vAlign w:val="center"/>
          </w:tcPr>
          <w:p w14:paraId="56076ACF"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2</w:t>
            </w:r>
          </w:p>
        </w:tc>
        <w:tc>
          <w:tcPr>
            <w:tcW w:w="8710" w:type="dxa"/>
            <w:gridSpan w:val="3"/>
            <w:vAlign w:val="center"/>
          </w:tcPr>
          <w:p w14:paraId="75997664" w14:textId="77777777" w:rsidR="0022514A" w:rsidRDefault="0022514A" w:rsidP="00487826">
            <w:pPr>
              <w:pStyle w:val="H1bodytext"/>
              <w:spacing w:after="0"/>
              <w:ind w:left="0"/>
              <w:rPr>
                <w:rFonts w:ascii="Arial" w:hAnsi="Arial"/>
                <w:sz w:val="20"/>
              </w:rPr>
            </w:pPr>
            <w:r>
              <w:rPr>
                <w:rFonts w:ascii="Arial" w:hAnsi="Arial"/>
                <w:sz w:val="20"/>
              </w:rPr>
              <w:t>Select “space” delimiter radio button</w:t>
            </w:r>
          </w:p>
        </w:tc>
      </w:tr>
      <w:tr w:rsidR="0022514A" w14:paraId="3E2DBBEB" w14:textId="77777777" w:rsidTr="00487826">
        <w:trPr>
          <w:trHeight w:val="476"/>
        </w:trPr>
        <w:tc>
          <w:tcPr>
            <w:tcW w:w="650" w:type="dxa"/>
            <w:vAlign w:val="center"/>
          </w:tcPr>
          <w:p w14:paraId="44C002A4"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15321A75" w14:textId="77777777" w:rsidR="0022514A" w:rsidRPr="007D0AAC" w:rsidRDefault="0022514A" w:rsidP="00487826">
            <w:pPr>
              <w:pStyle w:val="H1bodytext"/>
              <w:spacing w:after="0"/>
              <w:ind w:left="0"/>
              <w:rPr>
                <w:rFonts w:ascii="Arial" w:hAnsi="Arial"/>
                <w:sz w:val="20"/>
              </w:rPr>
            </w:pPr>
            <w:r>
              <w:rPr>
                <w:rFonts w:ascii="Arial" w:hAnsi="Arial"/>
                <w:sz w:val="20"/>
              </w:rPr>
              <w:t>Click “Browse”</w:t>
            </w:r>
          </w:p>
        </w:tc>
      </w:tr>
      <w:tr w:rsidR="0022514A" w14:paraId="4C50FF4B" w14:textId="77777777" w:rsidTr="00487826">
        <w:trPr>
          <w:trHeight w:val="476"/>
        </w:trPr>
        <w:tc>
          <w:tcPr>
            <w:tcW w:w="650" w:type="dxa"/>
            <w:vAlign w:val="center"/>
          </w:tcPr>
          <w:p w14:paraId="7B8EEFCC"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92659D" w14:textId="77777777" w:rsidR="0022514A" w:rsidRDefault="0022514A" w:rsidP="00487826">
            <w:pPr>
              <w:pStyle w:val="H1bodytext"/>
              <w:spacing w:after="0"/>
              <w:ind w:left="0"/>
              <w:rPr>
                <w:rFonts w:ascii="Arial" w:hAnsi="Arial"/>
                <w:sz w:val="20"/>
              </w:rPr>
            </w:pPr>
            <w:r>
              <w:rPr>
                <w:rFonts w:ascii="Arial" w:hAnsi="Arial"/>
                <w:sz w:val="20"/>
              </w:rPr>
              <w:t>Select [test_directory]\AT-1\</w:t>
            </w:r>
            <w:r w:rsidRPr="00EF6797">
              <w:rPr>
                <w:rFonts w:ascii="Arial" w:hAnsi="Arial"/>
                <w:sz w:val="20"/>
              </w:rPr>
              <w:t>space_i-129_test_data_</w:t>
            </w:r>
            <w:r>
              <w:rPr>
                <w:rFonts w:ascii="Arial" w:hAnsi="Arial"/>
                <w:sz w:val="20"/>
              </w:rPr>
              <w:t>1</w:t>
            </w:r>
            <w:r w:rsidRPr="00EF6797">
              <w:rPr>
                <w:rFonts w:ascii="Arial" w:hAnsi="Arial"/>
                <w:sz w:val="20"/>
              </w:rPr>
              <w:t>_multi_times_subset.srf</w:t>
            </w:r>
          </w:p>
        </w:tc>
      </w:tr>
      <w:tr w:rsidR="0022514A" w14:paraId="336BE2B1" w14:textId="77777777" w:rsidTr="00487826">
        <w:trPr>
          <w:trHeight w:val="476"/>
        </w:trPr>
        <w:tc>
          <w:tcPr>
            <w:tcW w:w="650" w:type="dxa"/>
            <w:vAlign w:val="center"/>
          </w:tcPr>
          <w:p w14:paraId="5A5EB01E"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7D9760DC"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rsidRPr="007D0AAC" w14:paraId="11004450" w14:textId="77777777" w:rsidTr="00487826">
        <w:trPr>
          <w:trHeight w:val="944"/>
        </w:trPr>
        <w:tc>
          <w:tcPr>
            <w:tcW w:w="650" w:type="dxa"/>
            <w:shd w:val="clear" w:color="auto" w:fill="auto"/>
            <w:vAlign w:val="center"/>
          </w:tcPr>
          <w:p w14:paraId="4CE46310" w14:textId="77777777" w:rsidR="0022514A" w:rsidRPr="006C636C" w:rsidRDefault="0022514A" w:rsidP="00487826">
            <w:pPr>
              <w:pStyle w:val="H1bodytext"/>
              <w:spacing w:after="0"/>
              <w:ind w:left="0"/>
              <w:jc w:val="center"/>
              <w:rPr>
                <w:rFonts w:ascii="Arial" w:hAnsi="Arial"/>
                <w:sz w:val="20"/>
              </w:rPr>
            </w:pPr>
            <w:r w:rsidRPr="006C636C">
              <w:rPr>
                <w:rFonts w:ascii="Arial" w:hAnsi="Arial"/>
                <w:sz w:val="20"/>
              </w:rPr>
              <w:t>6</w:t>
            </w:r>
          </w:p>
        </w:tc>
        <w:tc>
          <w:tcPr>
            <w:tcW w:w="4341" w:type="dxa"/>
            <w:shd w:val="clear" w:color="auto" w:fill="auto"/>
            <w:vAlign w:val="center"/>
          </w:tcPr>
          <w:p w14:paraId="70B93094" w14:textId="77777777" w:rsidR="0022514A" w:rsidRPr="006C636C" w:rsidRDefault="0022514A" w:rsidP="00487826">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shd w:val="clear" w:color="auto" w:fill="auto"/>
            <w:vAlign w:val="center"/>
          </w:tcPr>
          <w:p w14:paraId="0B89A0D2" w14:textId="77777777" w:rsidR="0022514A" w:rsidRDefault="0022514A" w:rsidP="00487826">
            <w:pPr>
              <w:pStyle w:val="H1bodytext"/>
              <w:spacing w:after="0"/>
              <w:ind w:left="0"/>
              <w:rPr>
                <w:rFonts w:ascii="Arial" w:hAnsi="Arial"/>
                <w:sz w:val="20"/>
              </w:rPr>
            </w:pPr>
            <w:r w:rsidRPr="006C636C">
              <w:rPr>
                <w:rFonts w:ascii="Arial" w:hAnsi="Arial"/>
                <w:sz w:val="20"/>
              </w:rPr>
              <w:t>“title” text = header row1 + header row2 (input file)</w:t>
            </w:r>
          </w:p>
        </w:tc>
        <w:tc>
          <w:tcPr>
            <w:tcW w:w="1468" w:type="dxa"/>
            <w:shd w:val="clear" w:color="auto" w:fill="auto"/>
            <w:vAlign w:val="center"/>
          </w:tcPr>
          <w:p w14:paraId="39EB3FED" w14:textId="47CD31D4" w:rsidR="0022514A" w:rsidRPr="00702160" w:rsidRDefault="00487826" w:rsidP="00487826">
            <w:pPr>
              <w:pStyle w:val="H1bodytext"/>
              <w:spacing w:after="0"/>
              <w:ind w:left="0"/>
              <w:rPr>
                <w:rFonts w:ascii="Arial" w:hAnsi="Arial"/>
                <w:sz w:val="20"/>
              </w:rPr>
            </w:pPr>
            <w:r>
              <w:rPr>
                <w:rFonts w:ascii="Arial" w:hAnsi="Arial"/>
                <w:sz w:val="20"/>
              </w:rPr>
              <w:t>PASS</w:t>
            </w:r>
          </w:p>
        </w:tc>
      </w:tr>
    </w:tbl>
    <w:p w14:paraId="5249630A" w14:textId="32288388" w:rsidR="0022514A" w:rsidRDefault="0022514A" w:rsidP="0022514A">
      <w:pPr>
        <w:pStyle w:val="H1bodytext"/>
        <w:spacing w:after="120"/>
        <w:rPr>
          <w:rFonts w:ascii="Arial" w:hAnsi="Arial"/>
          <w:highlight w:val="yellow"/>
        </w:rPr>
      </w:pPr>
    </w:p>
    <w:p w14:paraId="35C4952A" w14:textId="77777777" w:rsidR="004A161F" w:rsidRDefault="004A161F">
      <w:pPr>
        <w:spacing w:after="160" w:line="259" w:lineRule="auto"/>
        <w:rPr>
          <w:b/>
          <w:bCs/>
        </w:rPr>
      </w:pPr>
      <w:r>
        <w:rPr>
          <w:b/>
          <w:bCs/>
        </w:rPr>
        <w:br w:type="page"/>
      </w:r>
    </w:p>
    <w:p w14:paraId="6945F107" w14:textId="1E080C17" w:rsidR="0002703E" w:rsidRDefault="0002703E" w:rsidP="0002703E">
      <w:pPr>
        <w:rPr>
          <w:b/>
          <w:bCs/>
        </w:rPr>
      </w:pPr>
      <w:r>
        <w:rPr>
          <w:b/>
          <w:bCs/>
        </w:rPr>
        <w:lastRenderedPageBreak/>
        <w:t>Tool Runner Log</w:t>
      </w:r>
    </w:p>
    <w:p w14:paraId="574ABD1D" w14:textId="3AE3C97B" w:rsidR="0002703E" w:rsidRDefault="0002703E" w:rsidP="00181922">
      <w:pPr>
        <w:pStyle w:val="H1bodytext"/>
        <w:spacing w:after="120"/>
        <w:ind w:left="0"/>
        <w:rPr>
          <w:rFonts w:ascii="Arial" w:hAnsi="Arial"/>
          <w:highlight w:val="yellow"/>
        </w:rPr>
      </w:pPr>
    </w:p>
    <w:p w14:paraId="4E42E2F4" w14:textId="77777777" w:rsidR="00F451DD" w:rsidRPr="00F451DD" w:rsidRDefault="00F451DD" w:rsidP="00DE1E4E">
      <w:pPr>
        <w:pStyle w:val="H1bodytext"/>
        <w:spacing w:after="120"/>
        <w:ind w:left="0"/>
        <w:rPr>
          <w:rFonts w:ascii="Arial" w:hAnsi="Arial"/>
        </w:rPr>
      </w:pPr>
      <w:r w:rsidRPr="00F451DD">
        <w:rPr>
          <w:rFonts w:ascii="Arial" w:hAnsi="Arial"/>
        </w:rPr>
        <w:t>INFO--10/14/2020 06:53:54 AM--Starting CA-CIE Tool Runner.</w:t>
      </w:r>
      <w:r w:rsidRPr="00F451DD">
        <w:rPr>
          <w:rFonts w:ascii="Arial" w:hAnsi="Arial"/>
        </w:rPr>
        <w:tab/>
        <w:t>Logging to "surf_rate_interp_logfile.txt"</w:t>
      </w:r>
    </w:p>
    <w:p w14:paraId="7709829A" w14:textId="77777777" w:rsidR="00F451DD" w:rsidRPr="00F451DD" w:rsidRDefault="00F451DD" w:rsidP="00DE1E4E">
      <w:pPr>
        <w:pStyle w:val="H1bodytext"/>
        <w:spacing w:after="120"/>
        <w:ind w:left="0"/>
        <w:rPr>
          <w:rFonts w:ascii="Arial" w:hAnsi="Arial"/>
        </w:rPr>
      </w:pPr>
      <w:r w:rsidRPr="00F451DD">
        <w:rPr>
          <w:rFonts w:ascii="Arial" w:hAnsi="Arial"/>
        </w:rPr>
        <w:t>INFO--10/14/2020 06:54:17 AM--Code Version: a20ade26ba46389a537dde0f324e814282984c4e v5.11: S:\PSC\!HANFORD\ICF\CA-CIE-Tools\CA-CIE-Tools\pylib\runner\runner.py&lt;--1964ed8388753f9ef1f6d9e4bc2eff43f7c13be5</w:t>
      </w:r>
    </w:p>
    <w:p w14:paraId="42E45797" w14:textId="77777777" w:rsidR="00F451DD" w:rsidRPr="00F451DD" w:rsidRDefault="00F451DD" w:rsidP="00DE1E4E">
      <w:pPr>
        <w:pStyle w:val="H1bodytext"/>
        <w:spacing w:after="120"/>
        <w:ind w:left="0"/>
        <w:rPr>
          <w:rFonts w:ascii="Arial" w:hAnsi="Arial"/>
        </w:rPr>
      </w:pPr>
    </w:p>
    <w:p w14:paraId="4D010942" w14:textId="77777777" w:rsidR="00F451DD" w:rsidRPr="00F451DD" w:rsidRDefault="00F451DD" w:rsidP="00DE1E4E">
      <w:pPr>
        <w:pStyle w:val="H1bodytext"/>
        <w:spacing w:after="120"/>
        <w:ind w:left="0"/>
        <w:rPr>
          <w:rFonts w:ascii="Arial" w:hAnsi="Arial"/>
        </w:rPr>
      </w:pPr>
      <w:r w:rsidRPr="00F451DD">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3BCCF4CE" w14:textId="77777777" w:rsidR="00F451DD" w:rsidRPr="00F451DD" w:rsidRDefault="00F451DD" w:rsidP="00DE1E4E">
      <w:pPr>
        <w:pStyle w:val="H1bodytext"/>
        <w:spacing w:after="120"/>
        <w:ind w:left="0"/>
        <w:rPr>
          <w:rFonts w:ascii="Arial" w:hAnsi="Arial"/>
        </w:rPr>
      </w:pPr>
    </w:p>
    <w:p w14:paraId="40D855C8"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06:54:31 AM--QA Status: </w:t>
      </w:r>
      <w:proofErr w:type="gramStart"/>
      <w:r w:rsidRPr="00F451DD">
        <w:rPr>
          <w:rFonts w:ascii="Arial" w:hAnsi="Arial"/>
        </w:rPr>
        <w:t>QUALIFIED :</w:t>
      </w:r>
      <w:proofErr w:type="gramEnd"/>
      <w:r w:rsidRPr="00F451DD">
        <w:rPr>
          <w:rFonts w:ascii="Arial" w:hAnsi="Arial"/>
        </w:rPr>
        <w:t xml:space="preserve"> S:\PSC\!HANFORD\ICF\CA-CIE-Tools\CA-CIE-Tools\pylib\runner\runner.py</w:t>
      </w:r>
    </w:p>
    <w:p w14:paraId="465FB66B"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06:54:34 AM--QA Status: </w:t>
      </w:r>
      <w:proofErr w:type="gramStart"/>
      <w:r w:rsidRPr="00F451DD">
        <w:rPr>
          <w:rFonts w:ascii="Arial" w:hAnsi="Arial"/>
        </w:rPr>
        <w:t>TEST :</w:t>
      </w:r>
      <w:proofErr w:type="gramEnd"/>
      <w:r w:rsidRPr="00F451DD">
        <w:rPr>
          <w:rFonts w:ascii="Arial" w:hAnsi="Arial"/>
        </w:rPr>
        <w:t xml:space="preserve"> ..\..\..\CA-CIE-Tools-TestRepos\surf_rate_interpolation\CA-CIE-Tools\tools\surf_rate_interpolation\win64\surf_rate_interp_win_intel_64.exe</w:t>
      </w:r>
    </w:p>
    <w:p w14:paraId="60E5FBC3" w14:textId="77777777" w:rsidR="00F451DD" w:rsidRPr="00F451DD" w:rsidRDefault="00F451DD" w:rsidP="00DE1E4E">
      <w:pPr>
        <w:pStyle w:val="H1bodytext"/>
        <w:spacing w:after="120"/>
        <w:ind w:left="0"/>
        <w:rPr>
          <w:rFonts w:ascii="Arial" w:hAnsi="Arial"/>
        </w:rPr>
      </w:pPr>
      <w:r w:rsidRPr="00F451DD">
        <w:rPr>
          <w:rFonts w:ascii="Arial" w:hAnsi="Arial"/>
        </w:rPr>
        <w:t>INFO--10/14/2020 06:54:34 AM--Invoking Command:"..\..\..\CA-CIE-Tools-TestRepos\surf_rate_interpolation\CA-CIE-Tools\tools\surf_rate_interpolation\win64\surf_rate_interp_win_intel_64.exe"</w:t>
      </w:r>
      <w:r w:rsidRPr="00F451DD">
        <w:rPr>
          <w:rFonts w:ascii="Arial" w:hAnsi="Arial"/>
        </w:rPr>
        <w:tab/>
        <w:t>with Arguments:""</w:t>
      </w:r>
    </w:p>
    <w:p w14:paraId="4FB53C37" w14:textId="71F86052" w:rsidR="00181922" w:rsidRDefault="00F451DD" w:rsidP="00DE1E4E">
      <w:pPr>
        <w:pStyle w:val="H1bodytext"/>
        <w:spacing w:after="120"/>
        <w:ind w:left="0"/>
        <w:rPr>
          <w:rFonts w:ascii="Arial" w:hAnsi="Arial"/>
          <w:highlight w:val="yellow"/>
        </w:rPr>
      </w:pPr>
      <w:r w:rsidRPr="00F451DD">
        <w:rPr>
          <w:rFonts w:ascii="Arial" w:hAnsi="Arial"/>
        </w:rPr>
        <w:t>INFO--10/14/2020 06:54:34 AM--</w:t>
      </w:r>
      <w:proofErr w:type="spellStart"/>
      <w:r w:rsidRPr="00F451DD">
        <w:rPr>
          <w:rFonts w:ascii="Arial" w:hAnsi="Arial"/>
        </w:rPr>
        <w:t>Username</w:t>
      </w:r>
      <w:proofErr w:type="gramStart"/>
      <w:r w:rsidRPr="00F451DD">
        <w:rPr>
          <w:rFonts w:ascii="Arial" w:hAnsi="Arial"/>
        </w:rPr>
        <w:t>:JFullerton</w:t>
      </w:r>
      <w:proofErr w:type="spellEnd"/>
      <w:proofErr w:type="gramEnd"/>
      <w:r w:rsidRPr="00F451DD">
        <w:rPr>
          <w:rFonts w:ascii="Arial" w:hAnsi="Arial"/>
        </w:rPr>
        <w:tab/>
      </w:r>
      <w:proofErr w:type="spellStart"/>
      <w:r w:rsidRPr="00F451DD">
        <w:rPr>
          <w:rFonts w:ascii="Arial" w:hAnsi="Arial"/>
        </w:rPr>
        <w:t>Computer:PSC-RADIUM</w:t>
      </w:r>
      <w:proofErr w:type="spellEnd"/>
      <w:r w:rsidRPr="00F451DD">
        <w:rPr>
          <w:rFonts w:ascii="Arial" w:hAnsi="Arial"/>
        </w:rPr>
        <w:tab/>
      </w:r>
      <w:proofErr w:type="spellStart"/>
      <w:r w:rsidRPr="00F451DD">
        <w:rPr>
          <w:rFonts w:ascii="Arial" w:hAnsi="Arial"/>
        </w:rPr>
        <w:t>Platform:Windows</w:t>
      </w:r>
      <w:proofErr w:type="spellEnd"/>
      <w:r w:rsidRPr="00F451DD">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4210"/>
        <w:gridCol w:w="131"/>
        <w:gridCol w:w="2885"/>
        <w:gridCol w:w="16"/>
        <w:gridCol w:w="1468"/>
      </w:tblGrid>
      <w:tr w:rsidR="0022514A" w:rsidRPr="00932809" w14:paraId="5BEFBE3D" w14:textId="77777777" w:rsidTr="00487826">
        <w:trPr>
          <w:cantSplit/>
          <w:trHeight w:val="360"/>
          <w:tblHeader/>
        </w:trPr>
        <w:tc>
          <w:tcPr>
            <w:tcW w:w="9360" w:type="dxa"/>
            <w:gridSpan w:val="6"/>
            <w:tcBorders>
              <w:top w:val="nil"/>
              <w:left w:val="nil"/>
              <w:bottom w:val="single" w:sz="4" w:space="0" w:color="auto"/>
              <w:right w:val="nil"/>
            </w:tcBorders>
            <w:vAlign w:val="bottom"/>
          </w:tcPr>
          <w:p w14:paraId="64695664" w14:textId="58D26157" w:rsidR="0022514A" w:rsidRDefault="0022514A" w:rsidP="00487826">
            <w:pPr>
              <w:pStyle w:val="Table"/>
            </w:pPr>
            <w:r>
              <w:t xml:space="preserve">Table </w:t>
            </w:r>
            <w:r w:rsidR="0002703E">
              <w:t>A-2</w:t>
            </w:r>
          </w:p>
          <w:p w14:paraId="3824196A"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594986882"/>
                <w:placeholder>
                  <w:docPart w:val="9C43D32D3DF04BB8B7F5737E2CD4D908"/>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2</w:t>
            </w:r>
          </w:p>
        </w:tc>
      </w:tr>
      <w:tr w:rsidR="0022514A" w:rsidRPr="007D0AAC" w14:paraId="41C28044" w14:textId="77777777" w:rsidTr="00487826">
        <w:trPr>
          <w:cantSplit/>
          <w:trHeight w:val="530"/>
          <w:tblHeader/>
        </w:trPr>
        <w:tc>
          <w:tcPr>
            <w:tcW w:w="4860" w:type="dxa"/>
            <w:gridSpan w:val="2"/>
            <w:tcBorders>
              <w:top w:val="single" w:sz="4" w:space="0" w:color="auto"/>
            </w:tcBorders>
            <w:shd w:val="clear" w:color="auto" w:fill="auto"/>
            <w:vAlign w:val="center"/>
          </w:tcPr>
          <w:p w14:paraId="176215FC"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514427846"/>
                <w:placeholder>
                  <w:docPart w:val="192F9A9C61394D58895050D4EE4C4DC0"/>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28F226A3"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EB70F9" w:rsidDel="00EB70F9">
              <w:rPr>
                <w:rFonts w:ascii="Arial" w:hAnsi="Arial"/>
                <w:b/>
                <w:sz w:val="20"/>
              </w:rPr>
              <w:t xml:space="preserve"> </w:t>
            </w:r>
            <w:r w:rsidRPr="007D0AAC">
              <w:rPr>
                <w:rFonts w:ascii="Arial" w:hAnsi="Arial"/>
                <w:b/>
                <w:sz w:val="20"/>
              </w:rPr>
              <w:t xml:space="preserve"> – AT-</w:t>
            </w:r>
            <w:r>
              <w:rPr>
                <w:rFonts w:ascii="Arial" w:hAnsi="Arial"/>
                <w:b/>
                <w:sz w:val="20"/>
              </w:rPr>
              <w:t>2</w:t>
            </w:r>
          </w:p>
        </w:tc>
        <w:tc>
          <w:tcPr>
            <w:tcW w:w="4500" w:type="dxa"/>
            <w:gridSpan w:val="4"/>
            <w:tcBorders>
              <w:top w:val="single" w:sz="4" w:space="0" w:color="auto"/>
            </w:tcBorders>
            <w:shd w:val="clear" w:color="auto" w:fill="auto"/>
            <w:vAlign w:val="center"/>
          </w:tcPr>
          <w:p w14:paraId="6CC0F6A1" w14:textId="32ADD8CA"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4A161F">
              <w:rPr>
                <w:rFonts w:ascii="Arial" w:hAnsi="Arial"/>
                <w:b/>
                <w:sz w:val="20"/>
              </w:rPr>
              <w:t xml:space="preserve"> 10/1</w:t>
            </w:r>
            <w:r w:rsidR="00F451DD">
              <w:rPr>
                <w:rFonts w:ascii="Arial" w:hAnsi="Arial"/>
                <w:b/>
                <w:sz w:val="20"/>
              </w:rPr>
              <w:t>4</w:t>
            </w:r>
            <w:r w:rsidR="004A161F">
              <w:rPr>
                <w:rFonts w:ascii="Arial" w:hAnsi="Arial"/>
                <w:b/>
                <w:sz w:val="20"/>
              </w:rPr>
              <w:t>/2020</w:t>
            </w:r>
          </w:p>
        </w:tc>
      </w:tr>
      <w:tr w:rsidR="0022514A" w:rsidRPr="007909AA" w14:paraId="62E89EF3" w14:textId="77777777" w:rsidTr="00487826">
        <w:trPr>
          <w:cantSplit/>
          <w:trHeight w:val="530"/>
          <w:tblHeader/>
        </w:trPr>
        <w:tc>
          <w:tcPr>
            <w:tcW w:w="4860" w:type="dxa"/>
            <w:gridSpan w:val="2"/>
            <w:tcBorders>
              <w:top w:val="single" w:sz="4" w:space="0" w:color="auto"/>
            </w:tcBorders>
            <w:shd w:val="clear" w:color="auto" w:fill="auto"/>
            <w:vAlign w:val="center"/>
          </w:tcPr>
          <w:p w14:paraId="5DBF7B41"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15E8628E" w14:textId="272472D3"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 xml:space="preserve">\SRI Test </w:t>
            </w:r>
          </w:p>
        </w:tc>
        <w:tc>
          <w:tcPr>
            <w:tcW w:w="4500" w:type="dxa"/>
            <w:gridSpan w:val="4"/>
            <w:tcBorders>
              <w:top w:val="single" w:sz="4" w:space="0" w:color="auto"/>
            </w:tcBorders>
            <w:shd w:val="clear" w:color="auto" w:fill="auto"/>
            <w:vAlign w:val="center"/>
          </w:tcPr>
          <w:p w14:paraId="0F199152" w14:textId="358B9550" w:rsidR="0022514A" w:rsidRPr="007909AA" w:rsidRDefault="0022514A" w:rsidP="00487826">
            <w:pPr>
              <w:pStyle w:val="H1bodytext"/>
              <w:spacing w:after="0"/>
              <w:ind w:left="0"/>
              <w:rPr>
                <w:rFonts w:ascii="Arial" w:hAnsi="Arial"/>
                <w:b/>
                <w:sz w:val="20"/>
              </w:rPr>
            </w:pPr>
            <w:r w:rsidRPr="007909AA">
              <w:rPr>
                <w:rFonts w:ascii="Arial" w:hAnsi="Arial"/>
                <w:b/>
                <w:sz w:val="20"/>
              </w:rPr>
              <w:t>Test Performed By:</w:t>
            </w:r>
            <w:r w:rsidR="004A161F">
              <w:rPr>
                <w:rFonts w:ascii="Arial" w:hAnsi="Arial"/>
                <w:b/>
                <w:sz w:val="20"/>
              </w:rPr>
              <w:t xml:space="preserve"> J. Fullerton</w:t>
            </w:r>
          </w:p>
        </w:tc>
      </w:tr>
      <w:tr w:rsidR="0022514A" w:rsidRPr="007D0AAC" w14:paraId="1569FAC7" w14:textId="77777777" w:rsidTr="00487826">
        <w:trPr>
          <w:cantSplit/>
          <w:trHeight w:val="530"/>
          <w:tblHeader/>
        </w:trPr>
        <w:tc>
          <w:tcPr>
            <w:tcW w:w="9360" w:type="dxa"/>
            <w:gridSpan w:val="6"/>
            <w:tcBorders>
              <w:top w:val="single" w:sz="4" w:space="0" w:color="auto"/>
            </w:tcBorders>
            <w:shd w:val="clear" w:color="auto" w:fill="auto"/>
            <w:vAlign w:val="center"/>
          </w:tcPr>
          <w:p w14:paraId="1126B7E8" w14:textId="77777777" w:rsidR="0022514A" w:rsidRPr="007D0AAC" w:rsidRDefault="0022514A" w:rsidP="00487826">
            <w:pPr>
              <w:pStyle w:val="H1bodytext"/>
              <w:spacing w:after="0"/>
              <w:ind w:left="0"/>
              <w:rPr>
                <w:rFonts w:ascii="Arial" w:hAnsi="Arial"/>
                <w:b/>
                <w:sz w:val="20"/>
              </w:rPr>
            </w:pPr>
            <w:r w:rsidRPr="007909AA">
              <w:rPr>
                <w:rFonts w:ascii="Arial" w:hAnsi="Arial"/>
                <w:b/>
                <w:sz w:val="20"/>
              </w:rPr>
              <w:t>Testing Directory: 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2</w:t>
            </w:r>
          </w:p>
        </w:tc>
      </w:tr>
      <w:tr w:rsidR="0022514A" w:rsidRPr="00572F5F" w14:paraId="03522199"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1DC6605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E69A37E"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16" w:type="dxa"/>
            <w:gridSpan w:val="2"/>
            <w:tcBorders>
              <w:top w:val="single" w:sz="4" w:space="0" w:color="auto"/>
            </w:tcBorders>
            <w:shd w:val="clear" w:color="auto" w:fill="D9D9D9" w:themeFill="background1" w:themeFillShade="D9"/>
            <w:vAlign w:val="center"/>
          </w:tcPr>
          <w:p w14:paraId="15B20F1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6AF9919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201B1BF8" w14:textId="77777777" w:rsidTr="00487826">
        <w:trPr>
          <w:trHeight w:val="494"/>
        </w:trPr>
        <w:tc>
          <w:tcPr>
            <w:tcW w:w="9360" w:type="dxa"/>
            <w:gridSpan w:val="6"/>
            <w:vAlign w:val="center"/>
          </w:tcPr>
          <w:p w14:paraId="00DFADCC"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135AE5DD" w14:textId="77777777" w:rsidTr="00487826">
        <w:trPr>
          <w:trHeight w:val="1412"/>
        </w:trPr>
        <w:tc>
          <w:tcPr>
            <w:tcW w:w="650" w:type="dxa"/>
            <w:vAlign w:val="center"/>
          </w:tcPr>
          <w:p w14:paraId="4B0CADB0"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40701344"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69FDD17"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5DF17679" w14:textId="77777777" w:rsidR="0022514A" w:rsidRPr="007D0AAC" w:rsidRDefault="0022514A" w:rsidP="00487826">
            <w:pPr>
              <w:pStyle w:val="H1bodytext"/>
              <w:spacing w:after="0"/>
              <w:ind w:left="0"/>
              <w:rPr>
                <w:rFonts w:ascii="Arial" w:hAnsi="Arial"/>
                <w:i/>
                <w:sz w:val="20"/>
              </w:rPr>
            </w:pPr>
            <w:r>
              <w:rPr>
                <w:rFonts w:ascii="Arial" w:hAnsi="Arial"/>
                <w:sz w:val="20"/>
              </w:rPr>
              <w:t>Unselect Select ‘Single Output’, ‘Use Cumulative’, and any ‘Conv. Factor’ options</w:t>
            </w:r>
          </w:p>
        </w:tc>
      </w:tr>
      <w:tr w:rsidR="0022514A" w14:paraId="573D4D3B" w14:textId="77777777" w:rsidTr="00487826">
        <w:trPr>
          <w:trHeight w:val="476"/>
        </w:trPr>
        <w:tc>
          <w:tcPr>
            <w:tcW w:w="650" w:type="dxa"/>
            <w:vAlign w:val="center"/>
          </w:tcPr>
          <w:p w14:paraId="213103F6"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5"/>
            <w:vAlign w:val="center"/>
          </w:tcPr>
          <w:p w14:paraId="7071C271" w14:textId="77777777" w:rsidR="0022514A" w:rsidRDefault="0022514A" w:rsidP="00487826">
            <w:pPr>
              <w:pStyle w:val="H1bodytext"/>
              <w:spacing w:after="0"/>
              <w:ind w:left="0"/>
              <w:rPr>
                <w:rFonts w:ascii="Arial" w:hAnsi="Arial"/>
                <w:sz w:val="20"/>
              </w:rPr>
            </w:pPr>
            <w:r>
              <w:rPr>
                <w:rFonts w:ascii="Arial" w:hAnsi="Arial"/>
                <w:sz w:val="20"/>
              </w:rPr>
              <w:t>Select “comma” delimiter radio button</w:t>
            </w:r>
          </w:p>
        </w:tc>
      </w:tr>
      <w:tr w:rsidR="0022514A" w14:paraId="6DF74FEC" w14:textId="77777777" w:rsidTr="00487826">
        <w:trPr>
          <w:trHeight w:val="476"/>
        </w:trPr>
        <w:tc>
          <w:tcPr>
            <w:tcW w:w="650" w:type="dxa"/>
            <w:vAlign w:val="center"/>
          </w:tcPr>
          <w:p w14:paraId="65C8A4BA"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5"/>
            <w:vAlign w:val="center"/>
          </w:tcPr>
          <w:p w14:paraId="5D645AAC" w14:textId="77777777" w:rsidR="0022514A" w:rsidRPr="007D0AAC" w:rsidRDefault="0022514A" w:rsidP="00487826">
            <w:pPr>
              <w:pStyle w:val="H1bodytext"/>
              <w:spacing w:after="0"/>
              <w:ind w:left="0"/>
              <w:rPr>
                <w:rFonts w:ascii="Arial" w:hAnsi="Arial"/>
                <w:sz w:val="20"/>
              </w:rPr>
            </w:pPr>
            <w:r>
              <w:rPr>
                <w:rFonts w:ascii="Arial" w:hAnsi="Arial"/>
                <w:sz w:val="20"/>
              </w:rPr>
              <w:t>Click “Browse” button next to ‘file(s):’</w:t>
            </w:r>
          </w:p>
        </w:tc>
      </w:tr>
      <w:tr w:rsidR="0022514A" w14:paraId="0937687A" w14:textId="77777777" w:rsidTr="00487826">
        <w:trPr>
          <w:trHeight w:val="476"/>
        </w:trPr>
        <w:tc>
          <w:tcPr>
            <w:tcW w:w="650" w:type="dxa"/>
            <w:vAlign w:val="center"/>
          </w:tcPr>
          <w:p w14:paraId="43C20FF6"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710" w:type="dxa"/>
            <w:gridSpan w:val="5"/>
            <w:vAlign w:val="center"/>
          </w:tcPr>
          <w:p w14:paraId="06EB3AB2" w14:textId="77777777" w:rsidR="0022514A" w:rsidRDefault="0022514A" w:rsidP="00487826">
            <w:pPr>
              <w:pStyle w:val="H1bodytext"/>
              <w:spacing w:after="0"/>
              <w:ind w:left="0"/>
              <w:rPr>
                <w:rFonts w:ascii="Arial" w:hAnsi="Arial"/>
                <w:sz w:val="20"/>
              </w:rPr>
            </w:pPr>
            <w:r>
              <w:rPr>
                <w:rFonts w:ascii="Arial" w:hAnsi="Arial"/>
                <w:sz w:val="20"/>
              </w:rPr>
              <w:t>Select [test_directory]\AT-2\</w:t>
            </w:r>
            <w:r w:rsidRPr="005A476C">
              <w:rPr>
                <w:rFonts w:ascii="Arial" w:hAnsi="Arial"/>
                <w:sz w:val="20"/>
              </w:rPr>
              <w:t>comma_i-129_test_data_</w:t>
            </w:r>
            <w:r>
              <w:rPr>
                <w:rFonts w:ascii="Arial" w:hAnsi="Arial"/>
                <w:sz w:val="20"/>
              </w:rPr>
              <w:t>2</w:t>
            </w:r>
            <w:r w:rsidRPr="005A476C">
              <w:rPr>
                <w:rFonts w:ascii="Arial" w:hAnsi="Arial"/>
                <w:sz w:val="20"/>
              </w:rPr>
              <w:t>_multi_times_subset.csv</w:t>
            </w:r>
          </w:p>
        </w:tc>
      </w:tr>
      <w:tr w:rsidR="0022514A" w14:paraId="6FA62C25" w14:textId="77777777" w:rsidTr="00487826">
        <w:trPr>
          <w:trHeight w:val="476"/>
        </w:trPr>
        <w:tc>
          <w:tcPr>
            <w:tcW w:w="650" w:type="dxa"/>
            <w:vAlign w:val="center"/>
          </w:tcPr>
          <w:p w14:paraId="2DAFD16F"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5"/>
            <w:vAlign w:val="center"/>
          </w:tcPr>
          <w:p w14:paraId="4D02633E"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rsidRPr="007D0AAC" w14:paraId="1705F3A0" w14:textId="77777777" w:rsidTr="00487826">
        <w:trPr>
          <w:trHeight w:val="2078"/>
        </w:trPr>
        <w:tc>
          <w:tcPr>
            <w:tcW w:w="650" w:type="dxa"/>
            <w:vAlign w:val="center"/>
          </w:tcPr>
          <w:p w14:paraId="54F8737D" w14:textId="77777777" w:rsidR="0022514A" w:rsidRPr="006C636C" w:rsidRDefault="0022514A" w:rsidP="00487826">
            <w:pPr>
              <w:pStyle w:val="H1bodytext"/>
              <w:spacing w:after="0"/>
              <w:ind w:left="0"/>
              <w:jc w:val="center"/>
              <w:rPr>
                <w:rFonts w:ascii="Arial" w:hAnsi="Arial"/>
                <w:sz w:val="20"/>
              </w:rPr>
            </w:pPr>
            <w:r w:rsidRPr="006C636C">
              <w:rPr>
                <w:rFonts w:ascii="Arial" w:hAnsi="Arial"/>
                <w:sz w:val="20"/>
              </w:rPr>
              <w:t>6</w:t>
            </w:r>
          </w:p>
        </w:tc>
        <w:tc>
          <w:tcPr>
            <w:tcW w:w="4341" w:type="dxa"/>
            <w:gridSpan w:val="2"/>
            <w:vAlign w:val="center"/>
          </w:tcPr>
          <w:p w14:paraId="5A73598D" w14:textId="77777777" w:rsidR="0022514A" w:rsidRPr="006C636C" w:rsidRDefault="0022514A" w:rsidP="00487826">
            <w:pPr>
              <w:pStyle w:val="H1bodytext"/>
              <w:spacing w:after="0"/>
              <w:ind w:left="0"/>
              <w:rPr>
                <w:rFonts w:ascii="Arial" w:hAnsi="Arial"/>
                <w:sz w:val="20"/>
              </w:rPr>
            </w:pPr>
            <w:r w:rsidRPr="006C636C">
              <w:rPr>
                <w:rFonts w:ascii="Arial" w:hAnsi="Arial"/>
                <w:sz w:val="20"/>
              </w:rPr>
              <w:t>Verify the “title” fields listed in the application GUI window are consistent with the selected input file</w:t>
            </w:r>
          </w:p>
        </w:tc>
        <w:tc>
          <w:tcPr>
            <w:tcW w:w="2901" w:type="dxa"/>
            <w:gridSpan w:val="2"/>
            <w:vAlign w:val="center"/>
          </w:tcPr>
          <w:p w14:paraId="163F5995" w14:textId="77777777" w:rsidR="0022514A" w:rsidRDefault="0022514A" w:rsidP="00487826">
            <w:pPr>
              <w:pStyle w:val="H1bodytext"/>
              <w:spacing w:after="0"/>
              <w:ind w:left="0"/>
              <w:rPr>
                <w:rFonts w:ascii="Arial" w:hAnsi="Arial"/>
                <w:sz w:val="20"/>
              </w:rPr>
            </w:pPr>
            <w:r w:rsidRPr="006C636C">
              <w:rPr>
                <w:rFonts w:ascii="Arial" w:hAnsi="Arial"/>
                <w:sz w:val="20"/>
              </w:rPr>
              <w:t>“title” text = header row1 + header row2 (input file)</w:t>
            </w:r>
          </w:p>
          <w:p w14:paraId="175C5710" w14:textId="77777777" w:rsidR="0022514A" w:rsidRDefault="0022514A" w:rsidP="00487826">
            <w:pPr>
              <w:pStyle w:val="H1bodytext"/>
              <w:spacing w:after="0"/>
              <w:ind w:left="0"/>
              <w:rPr>
                <w:rFonts w:ascii="Arial" w:hAnsi="Arial"/>
                <w:sz w:val="20"/>
              </w:rPr>
            </w:pPr>
          </w:p>
          <w:p w14:paraId="4C84C18D" w14:textId="77777777" w:rsidR="0022514A" w:rsidRDefault="0022514A" w:rsidP="00487826">
            <w:pPr>
              <w:pStyle w:val="H1bodytext"/>
              <w:spacing w:after="0"/>
              <w:ind w:left="0"/>
              <w:rPr>
                <w:rFonts w:ascii="Arial" w:hAnsi="Arial"/>
                <w:sz w:val="20"/>
              </w:rPr>
            </w:pPr>
            <w:r>
              <w:rPr>
                <w:rFonts w:ascii="Arial" w:hAnsi="Arial"/>
                <w:sz w:val="20"/>
              </w:rPr>
              <w:t>Note: definition column may not populate as SRI currently only recognizes prefix “modflow_” as being a grid coordinate.</w:t>
            </w:r>
          </w:p>
        </w:tc>
        <w:tc>
          <w:tcPr>
            <w:tcW w:w="1468" w:type="dxa"/>
            <w:vAlign w:val="center"/>
          </w:tcPr>
          <w:p w14:paraId="1C0215AB" w14:textId="717E1D88" w:rsidR="0022514A" w:rsidRPr="00702160" w:rsidRDefault="00150BC2" w:rsidP="00487826">
            <w:pPr>
              <w:pStyle w:val="H1bodytext"/>
              <w:spacing w:after="0"/>
              <w:ind w:left="0"/>
              <w:rPr>
                <w:rFonts w:ascii="Arial" w:hAnsi="Arial"/>
                <w:sz w:val="20"/>
              </w:rPr>
            </w:pPr>
            <w:r>
              <w:rPr>
                <w:rFonts w:ascii="Arial" w:hAnsi="Arial"/>
                <w:sz w:val="20"/>
              </w:rPr>
              <w:t>PASS</w:t>
            </w:r>
          </w:p>
        </w:tc>
      </w:tr>
    </w:tbl>
    <w:p w14:paraId="5A6004EF" w14:textId="3B3C7E2C" w:rsidR="0022514A" w:rsidRDefault="0022514A" w:rsidP="0022514A">
      <w:pPr>
        <w:pStyle w:val="H1bodytext"/>
        <w:spacing w:after="120"/>
        <w:rPr>
          <w:rFonts w:ascii="Arial" w:hAnsi="Arial"/>
          <w:highlight w:val="yellow"/>
        </w:rPr>
      </w:pPr>
    </w:p>
    <w:p w14:paraId="4CC4224A" w14:textId="77777777" w:rsidR="00150BC2" w:rsidRDefault="00150BC2">
      <w:pPr>
        <w:spacing w:after="160" w:line="259" w:lineRule="auto"/>
        <w:rPr>
          <w:b/>
          <w:bCs/>
        </w:rPr>
      </w:pPr>
      <w:r>
        <w:rPr>
          <w:b/>
          <w:bCs/>
        </w:rPr>
        <w:br w:type="page"/>
      </w:r>
    </w:p>
    <w:p w14:paraId="01340F14" w14:textId="5BE3C9DE" w:rsidR="0002703E" w:rsidRDefault="0002703E" w:rsidP="0002703E">
      <w:pPr>
        <w:rPr>
          <w:b/>
          <w:bCs/>
        </w:rPr>
      </w:pPr>
      <w:r>
        <w:rPr>
          <w:b/>
          <w:bCs/>
        </w:rPr>
        <w:lastRenderedPageBreak/>
        <w:t>Tool Runner Log</w:t>
      </w:r>
    </w:p>
    <w:p w14:paraId="1AC135A7" w14:textId="77777777" w:rsidR="0002703E" w:rsidRDefault="0002703E" w:rsidP="0022514A">
      <w:pPr>
        <w:pStyle w:val="H1bodytext"/>
        <w:spacing w:after="120"/>
        <w:rPr>
          <w:rFonts w:ascii="Arial" w:hAnsi="Arial"/>
          <w:highlight w:val="yellow"/>
        </w:rPr>
      </w:pPr>
    </w:p>
    <w:p w14:paraId="193B5EF7" w14:textId="77777777" w:rsidR="00F451DD" w:rsidRPr="00F451DD" w:rsidRDefault="00F451DD" w:rsidP="00DE1E4E">
      <w:pPr>
        <w:pStyle w:val="H1bodytext"/>
        <w:spacing w:after="120"/>
        <w:ind w:left="0"/>
        <w:rPr>
          <w:rFonts w:ascii="Arial" w:hAnsi="Arial"/>
        </w:rPr>
      </w:pPr>
      <w:r w:rsidRPr="00F451DD">
        <w:rPr>
          <w:rFonts w:ascii="Arial" w:hAnsi="Arial"/>
        </w:rPr>
        <w:t>INFO--10/14/2020 06:53:54 AM--Starting CA-CIE Tool Runner.</w:t>
      </w:r>
      <w:r w:rsidRPr="00F451DD">
        <w:rPr>
          <w:rFonts w:ascii="Arial" w:hAnsi="Arial"/>
        </w:rPr>
        <w:tab/>
        <w:t>Logging to "surf_rate_interp_logfile.txt"</w:t>
      </w:r>
    </w:p>
    <w:p w14:paraId="15B6DB1C" w14:textId="77777777" w:rsidR="00F451DD" w:rsidRPr="00F451DD" w:rsidRDefault="00F451DD" w:rsidP="00DE1E4E">
      <w:pPr>
        <w:pStyle w:val="H1bodytext"/>
        <w:spacing w:after="120"/>
        <w:ind w:left="0"/>
        <w:rPr>
          <w:rFonts w:ascii="Arial" w:hAnsi="Arial"/>
        </w:rPr>
      </w:pPr>
      <w:r w:rsidRPr="00F451DD">
        <w:rPr>
          <w:rFonts w:ascii="Arial" w:hAnsi="Arial"/>
        </w:rPr>
        <w:t>INFO--10/14/2020 06:54:17 AM--Code Version: a20ade26ba46389a537dde0f324e814282984c4e v5.11: S:\PSC\!HANFORD\ICF\CA-CIE-Tools\CA-CIE-Tools\pylib\runner\runner.py&lt;--1964ed8388753f9ef1f6d9e4bc2eff43f7c13be5</w:t>
      </w:r>
    </w:p>
    <w:p w14:paraId="23008F8D" w14:textId="77777777" w:rsidR="00F451DD" w:rsidRPr="00F451DD" w:rsidRDefault="00F451DD" w:rsidP="00DE1E4E">
      <w:pPr>
        <w:pStyle w:val="H1bodytext"/>
        <w:spacing w:after="120"/>
        <w:ind w:left="0"/>
        <w:rPr>
          <w:rFonts w:ascii="Arial" w:hAnsi="Arial"/>
        </w:rPr>
      </w:pPr>
    </w:p>
    <w:p w14:paraId="678FC78C" w14:textId="77777777" w:rsidR="00F451DD" w:rsidRPr="00F451DD" w:rsidRDefault="00F451DD" w:rsidP="00DE1E4E">
      <w:pPr>
        <w:pStyle w:val="H1bodytext"/>
        <w:spacing w:after="120"/>
        <w:ind w:left="0"/>
        <w:rPr>
          <w:rFonts w:ascii="Arial" w:hAnsi="Arial"/>
        </w:rPr>
      </w:pPr>
      <w:r w:rsidRPr="00F451DD">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11E72FF6" w14:textId="77777777" w:rsidR="00F451DD" w:rsidRPr="00F451DD" w:rsidRDefault="00F451DD" w:rsidP="00DE1E4E">
      <w:pPr>
        <w:pStyle w:val="H1bodytext"/>
        <w:spacing w:after="120"/>
        <w:ind w:left="0"/>
        <w:rPr>
          <w:rFonts w:ascii="Arial" w:hAnsi="Arial"/>
        </w:rPr>
      </w:pPr>
    </w:p>
    <w:p w14:paraId="6D27ABA2"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06:54:31 AM--QA Status: </w:t>
      </w:r>
      <w:proofErr w:type="gramStart"/>
      <w:r w:rsidRPr="00F451DD">
        <w:rPr>
          <w:rFonts w:ascii="Arial" w:hAnsi="Arial"/>
        </w:rPr>
        <w:t>QUALIFIED :</w:t>
      </w:r>
      <w:proofErr w:type="gramEnd"/>
      <w:r w:rsidRPr="00F451DD">
        <w:rPr>
          <w:rFonts w:ascii="Arial" w:hAnsi="Arial"/>
        </w:rPr>
        <w:t xml:space="preserve"> S:\PSC\!HANFORD\ICF\CA-CIE-Tools\CA-CIE-Tools\pylib\runner\runner.py</w:t>
      </w:r>
    </w:p>
    <w:p w14:paraId="25F059B1"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06:54:34 AM--QA Status: </w:t>
      </w:r>
      <w:proofErr w:type="gramStart"/>
      <w:r w:rsidRPr="00F451DD">
        <w:rPr>
          <w:rFonts w:ascii="Arial" w:hAnsi="Arial"/>
        </w:rPr>
        <w:t>TEST :</w:t>
      </w:r>
      <w:proofErr w:type="gramEnd"/>
      <w:r w:rsidRPr="00F451DD">
        <w:rPr>
          <w:rFonts w:ascii="Arial" w:hAnsi="Arial"/>
        </w:rPr>
        <w:t xml:space="preserve"> ..\..\..\CA-CIE-Tools-TestRepos\surf_rate_interpolation\CA-CIE-Tools\tools\surf_rate_interpolation\win64\surf_rate_interp_win_intel_64.exe</w:t>
      </w:r>
    </w:p>
    <w:p w14:paraId="10ADAE40" w14:textId="77777777" w:rsidR="00F451DD" w:rsidRPr="00F451DD" w:rsidRDefault="00F451DD" w:rsidP="00DE1E4E">
      <w:pPr>
        <w:pStyle w:val="H1bodytext"/>
        <w:spacing w:after="120"/>
        <w:ind w:left="0"/>
        <w:rPr>
          <w:rFonts w:ascii="Arial" w:hAnsi="Arial"/>
        </w:rPr>
      </w:pPr>
      <w:r w:rsidRPr="00F451DD">
        <w:rPr>
          <w:rFonts w:ascii="Arial" w:hAnsi="Arial"/>
        </w:rPr>
        <w:t>INFO--10/14/2020 06:54:34 AM--Invoking Command:"..\..\..\CA-CIE-Tools-TestRepos\surf_rate_interpolation\CA-CIE-Tools\tools\surf_rate_interpolation\win64\surf_rate_interp_win_intel_64.exe"</w:t>
      </w:r>
      <w:r w:rsidRPr="00F451DD">
        <w:rPr>
          <w:rFonts w:ascii="Arial" w:hAnsi="Arial"/>
        </w:rPr>
        <w:tab/>
        <w:t>with Arguments:""</w:t>
      </w:r>
    </w:p>
    <w:p w14:paraId="30AA2D6D" w14:textId="720283A5" w:rsidR="0022514A" w:rsidRDefault="00F451DD" w:rsidP="00DE1E4E">
      <w:pPr>
        <w:pStyle w:val="H1bodytext"/>
        <w:spacing w:after="120"/>
        <w:ind w:left="0"/>
        <w:rPr>
          <w:rFonts w:ascii="Arial" w:hAnsi="Arial"/>
          <w:highlight w:val="yellow"/>
        </w:rPr>
      </w:pPr>
      <w:r w:rsidRPr="00F451DD">
        <w:rPr>
          <w:rFonts w:ascii="Arial" w:hAnsi="Arial"/>
        </w:rPr>
        <w:t>INFO--10/14/2020 06:54:34 AM--</w:t>
      </w:r>
      <w:proofErr w:type="spellStart"/>
      <w:r w:rsidRPr="00F451DD">
        <w:rPr>
          <w:rFonts w:ascii="Arial" w:hAnsi="Arial"/>
        </w:rPr>
        <w:t>Username</w:t>
      </w:r>
      <w:proofErr w:type="gramStart"/>
      <w:r w:rsidRPr="00F451DD">
        <w:rPr>
          <w:rFonts w:ascii="Arial" w:hAnsi="Arial"/>
        </w:rPr>
        <w:t>:JFullerton</w:t>
      </w:r>
      <w:proofErr w:type="spellEnd"/>
      <w:proofErr w:type="gramEnd"/>
      <w:r w:rsidRPr="00F451DD">
        <w:rPr>
          <w:rFonts w:ascii="Arial" w:hAnsi="Arial"/>
        </w:rPr>
        <w:tab/>
      </w:r>
      <w:proofErr w:type="spellStart"/>
      <w:r w:rsidRPr="00F451DD">
        <w:rPr>
          <w:rFonts w:ascii="Arial" w:hAnsi="Arial"/>
        </w:rPr>
        <w:t>Computer:PSC-RADIUM</w:t>
      </w:r>
      <w:proofErr w:type="spellEnd"/>
      <w:r w:rsidRPr="00F451DD">
        <w:rPr>
          <w:rFonts w:ascii="Arial" w:hAnsi="Arial"/>
        </w:rPr>
        <w:tab/>
      </w:r>
      <w:proofErr w:type="spellStart"/>
      <w:r w:rsidRPr="00F451DD">
        <w:rPr>
          <w:rFonts w:ascii="Arial" w:hAnsi="Arial"/>
        </w:rPr>
        <w:t>Platform:Windows</w:t>
      </w:r>
      <w:proofErr w:type="spellEnd"/>
      <w:r w:rsidRPr="00F451DD">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4419"/>
        <w:gridCol w:w="2833"/>
        <w:gridCol w:w="1458"/>
      </w:tblGrid>
      <w:tr w:rsidR="0022514A" w:rsidRPr="00932809" w14:paraId="794C5CDD" w14:textId="77777777" w:rsidTr="00487826">
        <w:trPr>
          <w:cantSplit/>
          <w:trHeight w:val="360"/>
          <w:tblHeader/>
        </w:trPr>
        <w:tc>
          <w:tcPr>
            <w:tcW w:w="9360" w:type="dxa"/>
            <w:gridSpan w:val="4"/>
            <w:tcBorders>
              <w:top w:val="nil"/>
              <w:left w:val="nil"/>
              <w:bottom w:val="single" w:sz="4" w:space="0" w:color="auto"/>
              <w:right w:val="nil"/>
            </w:tcBorders>
            <w:vAlign w:val="bottom"/>
          </w:tcPr>
          <w:p w14:paraId="0B9D77F5" w14:textId="5000C422" w:rsidR="0022514A" w:rsidRDefault="0022514A" w:rsidP="00487826">
            <w:pPr>
              <w:pStyle w:val="Table"/>
            </w:pPr>
            <w:r>
              <w:t xml:space="preserve">Table </w:t>
            </w:r>
            <w:r w:rsidR="0002703E">
              <w:t>A-3</w:t>
            </w:r>
          </w:p>
          <w:p w14:paraId="330F9ED0"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746341076"/>
                <w:placeholder>
                  <w:docPart w:val="1CDB446D5E874D9CA4163BE5818A15D3"/>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3</w:t>
            </w:r>
          </w:p>
        </w:tc>
      </w:tr>
      <w:tr w:rsidR="0022514A" w:rsidRPr="007D0AAC" w14:paraId="296B44B5" w14:textId="77777777" w:rsidTr="00487826">
        <w:trPr>
          <w:cantSplit/>
          <w:trHeight w:val="530"/>
          <w:tblHeader/>
        </w:trPr>
        <w:tc>
          <w:tcPr>
            <w:tcW w:w="5069" w:type="dxa"/>
            <w:gridSpan w:val="2"/>
            <w:tcBorders>
              <w:top w:val="single" w:sz="4" w:space="0" w:color="auto"/>
            </w:tcBorders>
            <w:shd w:val="clear" w:color="auto" w:fill="auto"/>
            <w:vAlign w:val="center"/>
          </w:tcPr>
          <w:p w14:paraId="0193792F"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546408092"/>
                <w:placeholder>
                  <w:docPart w:val="FC2C52E6C7C24DF192506A038DAFAD03"/>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119CACF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surf_rate_interp_win_intel_64.exe</w:t>
            </w:r>
            <w:r>
              <w:rPr>
                <w:rFonts w:ascii="Arial" w:hAnsi="Arial"/>
                <w:b/>
                <w:sz w:val="20"/>
              </w:rPr>
              <w:t>-</w:t>
            </w:r>
            <w:r w:rsidRPr="007D0AAC">
              <w:rPr>
                <w:rFonts w:ascii="Arial" w:hAnsi="Arial"/>
                <w:b/>
                <w:sz w:val="20"/>
              </w:rPr>
              <w:t xml:space="preserve"> AT-</w:t>
            </w:r>
            <w:r>
              <w:rPr>
                <w:rFonts w:ascii="Arial" w:hAnsi="Arial"/>
                <w:b/>
                <w:sz w:val="20"/>
              </w:rPr>
              <w:t>3</w:t>
            </w:r>
          </w:p>
        </w:tc>
        <w:tc>
          <w:tcPr>
            <w:tcW w:w="4291" w:type="dxa"/>
            <w:gridSpan w:val="2"/>
            <w:tcBorders>
              <w:top w:val="single" w:sz="4" w:space="0" w:color="auto"/>
            </w:tcBorders>
            <w:shd w:val="clear" w:color="auto" w:fill="auto"/>
            <w:vAlign w:val="center"/>
          </w:tcPr>
          <w:p w14:paraId="42A40547" w14:textId="02E97D5B"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A24451">
              <w:rPr>
                <w:rFonts w:ascii="Arial" w:hAnsi="Arial"/>
                <w:b/>
                <w:sz w:val="20"/>
              </w:rPr>
              <w:t xml:space="preserve"> 10/1</w:t>
            </w:r>
            <w:r w:rsidR="00F451DD">
              <w:rPr>
                <w:rFonts w:ascii="Arial" w:hAnsi="Arial"/>
                <w:b/>
                <w:sz w:val="20"/>
              </w:rPr>
              <w:t>4</w:t>
            </w:r>
            <w:r w:rsidR="00A24451">
              <w:rPr>
                <w:rFonts w:ascii="Arial" w:hAnsi="Arial"/>
                <w:b/>
                <w:sz w:val="20"/>
              </w:rPr>
              <w:t>/2020</w:t>
            </w:r>
          </w:p>
        </w:tc>
      </w:tr>
      <w:tr w:rsidR="0022514A" w:rsidRPr="00235EE7" w14:paraId="46395EAA" w14:textId="77777777" w:rsidTr="00487826">
        <w:trPr>
          <w:cantSplit/>
          <w:trHeight w:val="530"/>
          <w:tblHeader/>
        </w:trPr>
        <w:tc>
          <w:tcPr>
            <w:tcW w:w="5069" w:type="dxa"/>
            <w:gridSpan w:val="2"/>
            <w:tcBorders>
              <w:top w:val="single" w:sz="4" w:space="0" w:color="auto"/>
            </w:tcBorders>
            <w:shd w:val="clear" w:color="auto" w:fill="auto"/>
            <w:vAlign w:val="center"/>
          </w:tcPr>
          <w:p w14:paraId="13378FB3"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5590857E" w14:textId="026A6593"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827617">
              <w:rPr>
                <w:rFonts w:ascii="Arial" w:hAnsi="Arial"/>
                <w:b/>
                <w:sz w:val="20"/>
              </w:rPr>
              <w:t xml:space="preserve"> </w:t>
            </w:r>
          </w:p>
        </w:tc>
        <w:tc>
          <w:tcPr>
            <w:tcW w:w="4291" w:type="dxa"/>
            <w:gridSpan w:val="2"/>
            <w:tcBorders>
              <w:top w:val="single" w:sz="4" w:space="0" w:color="auto"/>
            </w:tcBorders>
            <w:shd w:val="clear" w:color="auto" w:fill="auto"/>
            <w:vAlign w:val="center"/>
          </w:tcPr>
          <w:p w14:paraId="245E06D8" w14:textId="499DB19E" w:rsidR="0022514A" w:rsidRPr="00B34273" w:rsidRDefault="0022514A" w:rsidP="00487826">
            <w:pPr>
              <w:pStyle w:val="H1bodytext"/>
              <w:spacing w:after="0"/>
              <w:ind w:left="0"/>
              <w:rPr>
                <w:rFonts w:ascii="Arial" w:hAnsi="Arial"/>
                <w:b/>
                <w:sz w:val="20"/>
              </w:rPr>
            </w:pPr>
            <w:r w:rsidRPr="00827617">
              <w:rPr>
                <w:rFonts w:ascii="Arial" w:hAnsi="Arial"/>
                <w:b/>
                <w:sz w:val="20"/>
              </w:rPr>
              <w:t>Test Performed By:</w:t>
            </w:r>
            <w:r w:rsidR="00A24451">
              <w:rPr>
                <w:rFonts w:ascii="Arial" w:hAnsi="Arial"/>
                <w:b/>
                <w:sz w:val="20"/>
              </w:rPr>
              <w:t xml:space="preserve"> J. Fullerton</w:t>
            </w:r>
          </w:p>
        </w:tc>
      </w:tr>
      <w:tr w:rsidR="0022514A" w:rsidRPr="007D0AAC" w14:paraId="4951030E" w14:textId="77777777" w:rsidTr="00487826">
        <w:trPr>
          <w:cantSplit/>
          <w:trHeight w:val="530"/>
          <w:tblHeader/>
        </w:trPr>
        <w:tc>
          <w:tcPr>
            <w:tcW w:w="9360" w:type="dxa"/>
            <w:gridSpan w:val="4"/>
            <w:tcBorders>
              <w:top w:val="single" w:sz="4" w:space="0" w:color="auto"/>
            </w:tcBorders>
            <w:shd w:val="clear" w:color="auto" w:fill="auto"/>
            <w:vAlign w:val="center"/>
          </w:tcPr>
          <w:p w14:paraId="21F18391"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3</w:t>
            </w:r>
          </w:p>
        </w:tc>
      </w:tr>
      <w:tr w:rsidR="0022514A" w:rsidRPr="00572F5F" w14:paraId="39790CBB"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43EEFE7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19" w:type="dxa"/>
            <w:tcBorders>
              <w:top w:val="single" w:sz="4" w:space="0" w:color="auto"/>
            </w:tcBorders>
            <w:shd w:val="clear" w:color="auto" w:fill="D9D9D9" w:themeFill="background1" w:themeFillShade="D9"/>
            <w:vAlign w:val="center"/>
          </w:tcPr>
          <w:p w14:paraId="42A4CE8E"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479507AF"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58" w:type="dxa"/>
            <w:tcBorders>
              <w:top w:val="single" w:sz="4" w:space="0" w:color="auto"/>
            </w:tcBorders>
            <w:shd w:val="clear" w:color="auto" w:fill="D9D9D9" w:themeFill="background1" w:themeFillShade="D9"/>
            <w:vAlign w:val="center"/>
          </w:tcPr>
          <w:p w14:paraId="3B54A63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7AF5B8C1" w14:textId="77777777" w:rsidTr="00487826">
        <w:trPr>
          <w:trHeight w:val="494"/>
        </w:trPr>
        <w:tc>
          <w:tcPr>
            <w:tcW w:w="9360" w:type="dxa"/>
            <w:gridSpan w:val="4"/>
            <w:vAlign w:val="center"/>
          </w:tcPr>
          <w:p w14:paraId="73EA34BA"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75D54014" w14:textId="77777777" w:rsidTr="00487826">
        <w:trPr>
          <w:trHeight w:val="1412"/>
        </w:trPr>
        <w:tc>
          <w:tcPr>
            <w:tcW w:w="650" w:type="dxa"/>
            <w:vAlign w:val="center"/>
          </w:tcPr>
          <w:p w14:paraId="3FBDC79D"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E9FA37B"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7D4F9087"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0688C24" w14:textId="77777777" w:rsidR="0022514A" w:rsidRPr="007D0AAC" w:rsidRDefault="0022514A" w:rsidP="00487826">
            <w:pPr>
              <w:pStyle w:val="H1bodytext"/>
              <w:spacing w:after="0"/>
              <w:ind w:left="0"/>
              <w:rPr>
                <w:rFonts w:ascii="Arial" w:hAnsi="Arial"/>
                <w:i/>
                <w:sz w:val="20"/>
              </w:rPr>
            </w:pPr>
            <w:r>
              <w:rPr>
                <w:rFonts w:ascii="Arial" w:hAnsi="Arial"/>
                <w:sz w:val="20"/>
              </w:rPr>
              <w:t>Unselect Select ‘Single Output’, ‘Use Cumulative’, and any ‘Conv. Factor’ options</w:t>
            </w:r>
          </w:p>
        </w:tc>
      </w:tr>
      <w:tr w:rsidR="0022514A" w14:paraId="26340886" w14:textId="77777777" w:rsidTr="00487826">
        <w:trPr>
          <w:trHeight w:val="494"/>
        </w:trPr>
        <w:tc>
          <w:tcPr>
            <w:tcW w:w="650" w:type="dxa"/>
            <w:vAlign w:val="center"/>
          </w:tcPr>
          <w:p w14:paraId="11083AFA" w14:textId="77777777" w:rsidR="0022514A" w:rsidRPr="007D0AAC"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3CB381B" w14:textId="77777777" w:rsidR="0022514A" w:rsidRPr="007D0AAC" w:rsidRDefault="0022514A" w:rsidP="00487826">
            <w:pPr>
              <w:pStyle w:val="H1bodytext"/>
              <w:spacing w:after="0"/>
              <w:ind w:left="0"/>
              <w:rPr>
                <w:rFonts w:ascii="Arial" w:hAnsi="Arial"/>
                <w:sz w:val="20"/>
              </w:rPr>
            </w:pPr>
            <w:r>
              <w:rPr>
                <w:rFonts w:ascii="Arial" w:hAnsi="Arial"/>
                <w:sz w:val="20"/>
              </w:rPr>
              <w:t>Select “tab” delimiter radio button</w:t>
            </w:r>
          </w:p>
        </w:tc>
      </w:tr>
      <w:tr w:rsidR="0022514A" w14:paraId="5AD40014" w14:textId="77777777" w:rsidTr="00487826">
        <w:trPr>
          <w:trHeight w:val="494"/>
        </w:trPr>
        <w:tc>
          <w:tcPr>
            <w:tcW w:w="650" w:type="dxa"/>
            <w:vAlign w:val="center"/>
          </w:tcPr>
          <w:p w14:paraId="3537D6AB" w14:textId="77777777" w:rsidR="0022514A" w:rsidRPr="007D0AAC"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3A333DBB" w14:textId="77777777" w:rsidR="0022514A" w:rsidRPr="007D0AAC" w:rsidRDefault="0022514A" w:rsidP="00487826">
            <w:pPr>
              <w:pStyle w:val="H1bodytext"/>
              <w:spacing w:after="0"/>
              <w:ind w:left="0"/>
              <w:rPr>
                <w:rFonts w:ascii="Arial" w:hAnsi="Arial"/>
                <w:sz w:val="20"/>
              </w:rPr>
            </w:pPr>
            <w:r>
              <w:rPr>
                <w:rFonts w:ascii="Arial" w:hAnsi="Arial"/>
                <w:sz w:val="20"/>
              </w:rPr>
              <w:t>Click “Browse”</w:t>
            </w:r>
          </w:p>
        </w:tc>
      </w:tr>
      <w:tr w:rsidR="0022514A" w14:paraId="47C9BFF2" w14:textId="77777777" w:rsidTr="00487826">
        <w:trPr>
          <w:trHeight w:val="512"/>
        </w:trPr>
        <w:tc>
          <w:tcPr>
            <w:tcW w:w="650" w:type="dxa"/>
            <w:vAlign w:val="center"/>
          </w:tcPr>
          <w:p w14:paraId="1213F49B" w14:textId="77777777" w:rsidR="0022514A" w:rsidRPr="007D0AAC"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710" w:type="dxa"/>
            <w:gridSpan w:val="3"/>
            <w:vAlign w:val="center"/>
          </w:tcPr>
          <w:p w14:paraId="229BA305" w14:textId="77777777" w:rsidR="0022514A" w:rsidRPr="007D0AAC" w:rsidRDefault="0022514A" w:rsidP="00487826">
            <w:pPr>
              <w:pStyle w:val="H1bodytext"/>
              <w:spacing w:after="0"/>
              <w:ind w:left="0"/>
              <w:rPr>
                <w:rFonts w:ascii="Arial" w:hAnsi="Arial"/>
                <w:sz w:val="20"/>
              </w:rPr>
            </w:pPr>
            <w:r>
              <w:rPr>
                <w:rFonts w:ascii="Arial" w:hAnsi="Arial"/>
                <w:sz w:val="20"/>
              </w:rPr>
              <w:t>Select [</w:t>
            </w:r>
            <w:proofErr w:type="spellStart"/>
            <w:r>
              <w:rPr>
                <w:rFonts w:ascii="Arial" w:hAnsi="Arial"/>
                <w:sz w:val="20"/>
              </w:rPr>
              <w:t>test_directory</w:t>
            </w:r>
            <w:proofErr w:type="spellEnd"/>
            <w:r>
              <w:rPr>
                <w:rFonts w:ascii="Arial" w:hAnsi="Arial"/>
                <w:sz w:val="20"/>
              </w:rPr>
              <w:t>]\AT-3\</w:t>
            </w:r>
            <w:r w:rsidRPr="00A04486">
              <w:rPr>
                <w:rFonts w:ascii="Arial" w:hAnsi="Arial"/>
                <w:sz w:val="20"/>
              </w:rPr>
              <w:t>tab_i-129_test_data_3_subset.dat</w:t>
            </w:r>
          </w:p>
        </w:tc>
      </w:tr>
      <w:tr w:rsidR="0022514A" w14:paraId="631FB1AA" w14:textId="77777777" w:rsidTr="00487826">
        <w:trPr>
          <w:trHeight w:val="512"/>
        </w:trPr>
        <w:tc>
          <w:tcPr>
            <w:tcW w:w="650" w:type="dxa"/>
            <w:vAlign w:val="center"/>
          </w:tcPr>
          <w:p w14:paraId="21D58B8C"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18572B2A" w14:textId="77777777" w:rsidR="0022514A" w:rsidRPr="007D0AAC" w:rsidRDefault="0022514A" w:rsidP="00487826">
            <w:pPr>
              <w:pStyle w:val="H1bodytext"/>
              <w:spacing w:after="0"/>
              <w:ind w:left="0"/>
              <w:rPr>
                <w:rFonts w:ascii="Arial" w:hAnsi="Arial"/>
                <w:sz w:val="20"/>
              </w:rPr>
            </w:pPr>
            <w:r>
              <w:rPr>
                <w:rFonts w:ascii="Arial" w:hAnsi="Arial"/>
                <w:sz w:val="20"/>
              </w:rPr>
              <w:t>Click “Open”</w:t>
            </w:r>
          </w:p>
        </w:tc>
      </w:tr>
      <w:tr w:rsidR="0022514A" w14:paraId="058650E9" w14:textId="77777777" w:rsidTr="00487826">
        <w:trPr>
          <w:trHeight w:val="962"/>
        </w:trPr>
        <w:tc>
          <w:tcPr>
            <w:tcW w:w="650" w:type="dxa"/>
            <w:vAlign w:val="center"/>
          </w:tcPr>
          <w:p w14:paraId="51EFA491" w14:textId="77777777" w:rsidR="0022514A" w:rsidRPr="00C84546" w:rsidRDefault="0022514A" w:rsidP="00487826">
            <w:pPr>
              <w:pStyle w:val="H1bodytext"/>
              <w:spacing w:after="0"/>
              <w:ind w:left="0"/>
              <w:jc w:val="center"/>
              <w:rPr>
                <w:rFonts w:ascii="Arial" w:hAnsi="Arial"/>
                <w:sz w:val="20"/>
              </w:rPr>
            </w:pPr>
            <w:r w:rsidRPr="00C84546">
              <w:rPr>
                <w:rFonts w:ascii="Arial" w:hAnsi="Arial"/>
                <w:sz w:val="20"/>
              </w:rPr>
              <w:t>6</w:t>
            </w:r>
          </w:p>
        </w:tc>
        <w:tc>
          <w:tcPr>
            <w:tcW w:w="4419" w:type="dxa"/>
            <w:vAlign w:val="center"/>
          </w:tcPr>
          <w:p w14:paraId="71893866" w14:textId="77777777" w:rsidR="0022514A" w:rsidRPr="00793913" w:rsidRDefault="0022514A" w:rsidP="00487826">
            <w:pPr>
              <w:pStyle w:val="H1bodytext"/>
              <w:spacing w:after="0"/>
              <w:ind w:left="0"/>
              <w:rPr>
                <w:rFonts w:ascii="Arial" w:hAnsi="Arial"/>
                <w:sz w:val="20"/>
              </w:rPr>
            </w:pPr>
            <w:r w:rsidRPr="00C84546">
              <w:rPr>
                <w:rFonts w:ascii="Arial" w:hAnsi="Arial"/>
                <w:sz w:val="20"/>
              </w:rPr>
              <w:t xml:space="preserve">Verify the </w:t>
            </w:r>
            <w:r w:rsidRPr="00793913">
              <w:rPr>
                <w:rFonts w:ascii="Arial" w:hAnsi="Arial"/>
                <w:sz w:val="20"/>
              </w:rPr>
              <w:t>“title” fields listed in the application window</w:t>
            </w:r>
            <w:r w:rsidRPr="00C84546">
              <w:rPr>
                <w:rFonts w:ascii="Arial" w:hAnsi="Arial"/>
                <w:sz w:val="20"/>
              </w:rPr>
              <w:t xml:space="preserve"> are consistent with the selected input file</w:t>
            </w:r>
          </w:p>
        </w:tc>
        <w:tc>
          <w:tcPr>
            <w:tcW w:w="2833" w:type="dxa"/>
            <w:vAlign w:val="center"/>
          </w:tcPr>
          <w:p w14:paraId="38458635" w14:textId="77777777" w:rsidR="0022514A" w:rsidRDefault="0022514A" w:rsidP="00487826">
            <w:pPr>
              <w:pStyle w:val="H1bodytext"/>
              <w:spacing w:after="0"/>
              <w:ind w:left="0"/>
              <w:rPr>
                <w:rFonts w:ascii="Arial" w:hAnsi="Arial"/>
                <w:sz w:val="20"/>
              </w:rPr>
            </w:pPr>
            <w:r w:rsidRPr="00793913">
              <w:rPr>
                <w:rFonts w:ascii="Arial" w:hAnsi="Arial"/>
                <w:sz w:val="20"/>
              </w:rPr>
              <w:t>“title” text = header row1 + header row2 (input file)</w:t>
            </w:r>
          </w:p>
        </w:tc>
        <w:tc>
          <w:tcPr>
            <w:tcW w:w="1458" w:type="dxa"/>
            <w:vAlign w:val="center"/>
          </w:tcPr>
          <w:p w14:paraId="5E3A817C" w14:textId="5FCA384D" w:rsidR="0022514A" w:rsidRPr="007D0AAC" w:rsidRDefault="00A24451" w:rsidP="00487826">
            <w:pPr>
              <w:pStyle w:val="H1bodytext"/>
              <w:spacing w:after="0"/>
              <w:ind w:left="0"/>
              <w:jc w:val="center"/>
              <w:rPr>
                <w:rFonts w:ascii="Arial" w:hAnsi="Arial"/>
                <w:sz w:val="20"/>
              </w:rPr>
            </w:pPr>
            <w:r>
              <w:rPr>
                <w:rFonts w:ascii="Arial" w:hAnsi="Arial"/>
                <w:sz w:val="20"/>
              </w:rPr>
              <w:t>PASS</w:t>
            </w:r>
          </w:p>
        </w:tc>
      </w:tr>
    </w:tbl>
    <w:p w14:paraId="0CDAAC7A" w14:textId="453329B6" w:rsidR="0022514A" w:rsidRDefault="0022514A" w:rsidP="0022514A">
      <w:pPr>
        <w:pStyle w:val="H1bodytext"/>
        <w:spacing w:after="120"/>
        <w:rPr>
          <w:rFonts w:ascii="Arial" w:hAnsi="Arial"/>
          <w:highlight w:val="yellow"/>
        </w:rPr>
      </w:pPr>
    </w:p>
    <w:p w14:paraId="5F27BA92" w14:textId="77777777" w:rsidR="00A24451" w:rsidRDefault="00A24451">
      <w:pPr>
        <w:spacing w:after="160" w:line="259" w:lineRule="auto"/>
        <w:rPr>
          <w:b/>
          <w:bCs/>
        </w:rPr>
      </w:pPr>
      <w:r>
        <w:rPr>
          <w:b/>
          <w:bCs/>
        </w:rPr>
        <w:br w:type="page"/>
      </w:r>
    </w:p>
    <w:p w14:paraId="21306CBA" w14:textId="6BDED895" w:rsidR="0002703E" w:rsidRDefault="0002703E" w:rsidP="0002703E">
      <w:pPr>
        <w:rPr>
          <w:b/>
          <w:bCs/>
        </w:rPr>
      </w:pPr>
      <w:r>
        <w:rPr>
          <w:b/>
          <w:bCs/>
        </w:rPr>
        <w:lastRenderedPageBreak/>
        <w:t>Tool Runner Log</w:t>
      </w:r>
    </w:p>
    <w:p w14:paraId="56D414D7" w14:textId="527AC8E6" w:rsidR="0002703E" w:rsidRDefault="0002703E" w:rsidP="0022514A">
      <w:pPr>
        <w:pStyle w:val="H1bodytext"/>
        <w:spacing w:after="120"/>
        <w:rPr>
          <w:rFonts w:ascii="Arial" w:hAnsi="Arial"/>
          <w:highlight w:val="yellow"/>
        </w:rPr>
      </w:pPr>
    </w:p>
    <w:p w14:paraId="7A6CB9DA" w14:textId="77777777" w:rsidR="00F451DD" w:rsidRPr="00F451DD" w:rsidRDefault="00F451DD" w:rsidP="00DE1E4E">
      <w:pPr>
        <w:pStyle w:val="H1bodytext"/>
        <w:spacing w:after="120"/>
        <w:ind w:left="0"/>
        <w:rPr>
          <w:rFonts w:ascii="Arial" w:hAnsi="Arial"/>
        </w:rPr>
      </w:pPr>
      <w:r w:rsidRPr="00F451DD">
        <w:rPr>
          <w:rFonts w:ascii="Arial" w:hAnsi="Arial"/>
        </w:rPr>
        <w:t>INFO--10/14/2020 06:53:54 AM--Starting CA-CIE Tool Runner.</w:t>
      </w:r>
      <w:r w:rsidRPr="00F451DD">
        <w:rPr>
          <w:rFonts w:ascii="Arial" w:hAnsi="Arial"/>
        </w:rPr>
        <w:tab/>
        <w:t>Logging to "surf_rate_interp_logfile.txt"</w:t>
      </w:r>
    </w:p>
    <w:p w14:paraId="3822E26C" w14:textId="77777777" w:rsidR="00F451DD" w:rsidRPr="00F451DD" w:rsidRDefault="00F451DD" w:rsidP="00DE1E4E">
      <w:pPr>
        <w:pStyle w:val="H1bodytext"/>
        <w:spacing w:after="120"/>
        <w:ind w:left="0"/>
        <w:rPr>
          <w:rFonts w:ascii="Arial" w:hAnsi="Arial"/>
        </w:rPr>
      </w:pPr>
      <w:r w:rsidRPr="00F451DD">
        <w:rPr>
          <w:rFonts w:ascii="Arial" w:hAnsi="Arial"/>
        </w:rPr>
        <w:t>INFO--10/14/2020 06:54:17 AM--Code Version: a20ade26ba46389a537dde0f324e814282984c4e v5.11: S:\PSC\!HANFORD\ICF\CA-CIE-Tools\CA-CIE-Tools\pylib\runner\runner.py&lt;--1964ed8388753f9ef1f6d9e4bc2eff43f7c13be5</w:t>
      </w:r>
    </w:p>
    <w:p w14:paraId="2D551763" w14:textId="77777777" w:rsidR="00F451DD" w:rsidRPr="00F451DD" w:rsidRDefault="00F451DD" w:rsidP="00DE1E4E">
      <w:pPr>
        <w:pStyle w:val="H1bodytext"/>
        <w:spacing w:after="120"/>
        <w:ind w:left="0"/>
        <w:rPr>
          <w:rFonts w:ascii="Arial" w:hAnsi="Arial"/>
        </w:rPr>
      </w:pPr>
    </w:p>
    <w:p w14:paraId="346EF5C0" w14:textId="77777777" w:rsidR="00F451DD" w:rsidRPr="00F451DD" w:rsidRDefault="00F451DD" w:rsidP="00DE1E4E">
      <w:pPr>
        <w:pStyle w:val="H1bodytext"/>
        <w:spacing w:after="120"/>
        <w:ind w:left="0"/>
        <w:rPr>
          <w:rFonts w:ascii="Arial" w:hAnsi="Arial"/>
        </w:rPr>
      </w:pPr>
      <w:r w:rsidRPr="00F451DD">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1FD696DA" w14:textId="77777777" w:rsidR="00F451DD" w:rsidRPr="00F451DD" w:rsidRDefault="00F451DD" w:rsidP="00DE1E4E">
      <w:pPr>
        <w:pStyle w:val="H1bodytext"/>
        <w:spacing w:after="120"/>
        <w:ind w:left="0"/>
        <w:rPr>
          <w:rFonts w:ascii="Arial" w:hAnsi="Arial"/>
        </w:rPr>
      </w:pPr>
    </w:p>
    <w:p w14:paraId="0665E358"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06:54:31 AM--QA Status: </w:t>
      </w:r>
      <w:proofErr w:type="gramStart"/>
      <w:r w:rsidRPr="00F451DD">
        <w:rPr>
          <w:rFonts w:ascii="Arial" w:hAnsi="Arial"/>
        </w:rPr>
        <w:t>QUALIFIED :</w:t>
      </w:r>
      <w:proofErr w:type="gramEnd"/>
      <w:r w:rsidRPr="00F451DD">
        <w:rPr>
          <w:rFonts w:ascii="Arial" w:hAnsi="Arial"/>
        </w:rPr>
        <w:t xml:space="preserve"> S:\PSC\!HANFORD\ICF\CA-CIE-Tools\CA-CIE-Tools\pylib\runner\runner.py</w:t>
      </w:r>
    </w:p>
    <w:p w14:paraId="0DCF58A6" w14:textId="77777777" w:rsidR="00F451DD" w:rsidRPr="00F451DD" w:rsidRDefault="00F451DD" w:rsidP="00DE1E4E">
      <w:pPr>
        <w:pStyle w:val="H1bodytext"/>
        <w:spacing w:after="120"/>
        <w:ind w:left="0"/>
        <w:rPr>
          <w:rFonts w:ascii="Arial" w:hAnsi="Arial"/>
        </w:rPr>
      </w:pPr>
      <w:r w:rsidRPr="00F451DD">
        <w:rPr>
          <w:rFonts w:ascii="Arial" w:hAnsi="Arial"/>
        </w:rPr>
        <w:t xml:space="preserve">INFO--10/14/2020 06:54:34 AM--QA Status: </w:t>
      </w:r>
      <w:proofErr w:type="gramStart"/>
      <w:r w:rsidRPr="00F451DD">
        <w:rPr>
          <w:rFonts w:ascii="Arial" w:hAnsi="Arial"/>
        </w:rPr>
        <w:t>TEST :</w:t>
      </w:r>
      <w:proofErr w:type="gramEnd"/>
      <w:r w:rsidRPr="00F451DD">
        <w:rPr>
          <w:rFonts w:ascii="Arial" w:hAnsi="Arial"/>
        </w:rPr>
        <w:t xml:space="preserve"> ..\..\..\CA-CIE-Tools-TestRepos\surf_rate_interpolation\CA-CIE-Tools\tools\surf_rate_interpolation\win64\surf_rate_interp_win_intel_64.exe</w:t>
      </w:r>
    </w:p>
    <w:p w14:paraId="66889C30" w14:textId="77777777" w:rsidR="00F451DD" w:rsidRPr="00F451DD" w:rsidRDefault="00F451DD" w:rsidP="00DE1E4E">
      <w:pPr>
        <w:pStyle w:val="H1bodytext"/>
        <w:spacing w:after="120"/>
        <w:ind w:left="0"/>
        <w:rPr>
          <w:rFonts w:ascii="Arial" w:hAnsi="Arial"/>
        </w:rPr>
      </w:pPr>
      <w:r w:rsidRPr="00F451DD">
        <w:rPr>
          <w:rFonts w:ascii="Arial" w:hAnsi="Arial"/>
        </w:rPr>
        <w:t>INFO--10/14/2020 06:54:34 AM--Invoking Command:"..\..\..\CA-CIE-Tools-TestRepos\surf_rate_interpolation\CA-CIE-Tools\tools\surf_rate_interpolation\win64\surf_rate_interp_win_intel_64.exe"</w:t>
      </w:r>
      <w:r w:rsidRPr="00F451DD">
        <w:rPr>
          <w:rFonts w:ascii="Arial" w:hAnsi="Arial"/>
        </w:rPr>
        <w:tab/>
        <w:t>with Arguments:""</w:t>
      </w:r>
    </w:p>
    <w:p w14:paraId="4B7A0C47" w14:textId="21DCCD02" w:rsidR="00F451DD" w:rsidRDefault="00F451DD" w:rsidP="00DE1E4E">
      <w:pPr>
        <w:pStyle w:val="H1bodytext"/>
        <w:spacing w:after="120"/>
        <w:ind w:left="0"/>
        <w:rPr>
          <w:rFonts w:ascii="Arial" w:hAnsi="Arial"/>
          <w:highlight w:val="yellow"/>
        </w:rPr>
      </w:pPr>
      <w:r w:rsidRPr="00F451DD">
        <w:rPr>
          <w:rFonts w:ascii="Arial" w:hAnsi="Arial"/>
        </w:rPr>
        <w:t>INFO--10/14/2020 06:54:34 AM--</w:t>
      </w:r>
      <w:proofErr w:type="spellStart"/>
      <w:r w:rsidRPr="00F451DD">
        <w:rPr>
          <w:rFonts w:ascii="Arial" w:hAnsi="Arial"/>
        </w:rPr>
        <w:t>Username</w:t>
      </w:r>
      <w:proofErr w:type="gramStart"/>
      <w:r w:rsidRPr="00F451DD">
        <w:rPr>
          <w:rFonts w:ascii="Arial" w:hAnsi="Arial"/>
        </w:rPr>
        <w:t>:JFullerton</w:t>
      </w:r>
      <w:proofErr w:type="spellEnd"/>
      <w:proofErr w:type="gramEnd"/>
      <w:r w:rsidRPr="00F451DD">
        <w:rPr>
          <w:rFonts w:ascii="Arial" w:hAnsi="Arial"/>
        </w:rPr>
        <w:tab/>
      </w:r>
      <w:proofErr w:type="spellStart"/>
      <w:r w:rsidRPr="00F451DD">
        <w:rPr>
          <w:rFonts w:ascii="Arial" w:hAnsi="Arial"/>
        </w:rPr>
        <w:t>Computer:PSC-RADIUM</w:t>
      </w:r>
      <w:proofErr w:type="spellEnd"/>
      <w:r w:rsidRPr="00F451DD">
        <w:rPr>
          <w:rFonts w:ascii="Arial" w:hAnsi="Arial"/>
        </w:rPr>
        <w:tab/>
      </w:r>
      <w:proofErr w:type="spellStart"/>
      <w:r w:rsidRPr="00F451DD">
        <w:rPr>
          <w:rFonts w:ascii="Arial" w:hAnsi="Arial"/>
        </w:rPr>
        <w:t>Platform:Windows</w:t>
      </w:r>
      <w:proofErr w:type="spellEnd"/>
      <w:r w:rsidRPr="00F451DD">
        <w:rPr>
          <w:rFonts w:ascii="Arial" w:hAnsi="Arial"/>
        </w:rPr>
        <w:t xml:space="preserve"> 10 10.0.19041</w:t>
      </w:r>
    </w:p>
    <w:p w14:paraId="3C176FC7" w14:textId="77777777" w:rsidR="0022514A" w:rsidRDefault="0022514A" w:rsidP="0022514A">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868"/>
        <w:gridCol w:w="3407"/>
        <w:gridCol w:w="1435"/>
      </w:tblGrid>
      <w:tr w:rsidR="0022514A" w:rsidRPr="00932809" w14:paraId="44786CE3" w14:textId="77777777" w:rsidTr="00487826">
        <w:trPr>
          <w:cantSplit/>
          <w:trHeight w:val="360"/>
          <w:tblHeader/>
        </w:trPr>
        <w:tc>
          <w:tcPr>
            <w:tcW w:w="9360" w:type="dxa"/>
            <w:gridSpan w:val="4"/>
            <w:tcBorders>
              <w:top w:val="nil"/>
              <w:left w:val="nil"/>
              <w:bottom w:val="single" w:sz="4" w:space="0" w:color="auto"/>
              <w:right w:val="nil"/>
            </w:tcBorders>
            <w:vAlign w:val="bottom"/>
          </w:tcPr>
          <w:p w14:paraId="6A280C9E" w14:textId="45EEB4AB" w:rsidR="0022514A" w:rsidRDefault="0022514A" w:rsidP="00487826">
            <w:pPr>
              <w:pStyle w:val="Table"/>
            </w:pPr>
            <w:r>
              <w:t xml:space="preserve">Table </w:t>
            </w:r>
            <w:r w:rsidR="0002703E">
              <w:t>A-4</w:t>
            </w:r>
          </w:p>
          <w:p w14:paraId="1D78F5BF"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981688457"/>
                <w:placeholder>
                  <w:docPart w:val="17CA2BE5364D413897232F59A03382E7"/>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4</w:t>
            </w:r>
          </w:p>
        </w:tc>
      </w:tr>
      <w:tr w:rsidR="0022514A" w:rsidRPr="007D0AAC" w14:paraId="3847AE5E" w14:textId="77777777" w:rsidTr="0002703E">
        <w:trPr>
          <w:cantSplit/>
          <w:trHeight w:val="530"/>
          <w:tblHeader/>
        </w:trPr>
        <w:tc>
          <w:tcPr>
            <w:tcW w:w="4518" w:type="dxa"/>
            <w:gridSpan w:val="2"/>
            <w:tcBorders>
              <w:top w:val="single" w:sz="4" w:space="0" w:color="auto"/>
            </w:tcBorders>
            <w:shd w:val="clear" w:color="auto" w:fill="auto"/>
            <w:vAlign w:val="center"/>
          </w:tcPr>
          <w:p w14:paraId="5AF62BC3"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400909143"/>
                <w:placeholder>
                  <w:docPart w:val="19EAF685C7C34AB9B58EF701A74EB106"/>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30F9B5E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4</w:t>
            </w:r>
          </w:p>
        </w:tc>
        <w:tc>
          <w:tcPr>
            <w:tcW w:w="4842" w:type="dxa"/>
            <w:gridSpan w:val="2"/>
            <w:tcBorders>
              <w:top w:val="single" w:sz="4" w:space="0" w:color="auto"/>
            </w:tcBorders>
            <w:shd w:val="clear" w:color="auto" w:fill="auto"/>
            <w:vAlign w:val="center"/>
          </w:tcPr>
          <w:p w14:paraId="76C32AA3" w14:textId="34D1E396"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A03DC3">
              <w:rPr>
                <w:rFonts w:ascii="Arial" w:hAnsi="Arial"/>
                <w:b/>
                <w:sz w:val="20"/>
              </w:rPr>
              <w:t xml:space="preserve"> 10/1</w:t>
            </w:r>
            <w:r w:rsidR="00F451DD">
              <w:rPr>
                <w:rFonts w:ascii="Arial" w:hAnsi="Arial"/>
                <w:b/>
                <w:sz w:val="20"/>
              </w:rPr>
              <w:t>4</w:t>
            </w:r>
            <w:r w:rsidR="00A03DC3">
              <w:rPr>
                <w:rFonts w:ascii="Arial" w:hAnsi="Arial"/>
                <w:b/>
                <w:sz w:val="20"/>
              </w:rPr>
              <w:t>/2020</w:t>
            </w:r>
          </w:p>
        </w:tc>
      </w:tr>
      <w:tr w:rsidR="0022514A" w:rsidRPr="00235EE7" w14:paraId="3BCF1B17" w14:textId="77777777" w:rsidTr="0002703E">
        <w:trPr>
          <w:cantSplit/>
          <w:trHeight w:val="530"/>
          <w:tblHeader/>
        </w:trPr>
        <w:tc>
          <w:tcPr>
            <w:tcW w:w="4518" w:type="dxa"/>
            <w:gridSpan w:val="2"/>
            <w:tcBorders>
              <w:top w:val="single" w:sz="4" w:space="0" w:color="auto"/>
            </w:tcBorders>
            <w:shd w:val="clear" w:color="auto" w:fill="auto"/>
            <w:vAlign w:val="center"/>
          </w:tcPr>
          <w:p w14:paraId="30F92F6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629D5C49" w14:textId="46C76A9B"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 xml:space="preserve">\SRI Test </w:t>
            </w:r>
          </w:p>
        </w:tc>
        <w:tc>
          <w:tcPr>
            <w:tcW w:w="4842" w:type="dxa"/>
            <w:gridSpan w:val="2"/>
            <w:tcBorders>
              <w:top w:val="single" w:sz="4" w:space="0" w:color="auto"/>
            </w:tcBorders>
            <w:shd w:val="clear" w:color="auto" w:fill="auto"/>
            <w:vAlign w:val="center"/>
          </w:tcPr>
          <w:p w14:paraId="49EA47BE" w14:textId="3D09E827"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A03DC3">
              <w:rPr>
                <w:rFonts w:ascii="Arial" w:hAnsi="Arial"/>
                <w:b/>
                <w:sz w:val="20"/>
              </w:rPr>
              <w:t xml:space="preserve"> J. Fullerton</w:t>
            </w:r>
          </w:p>
        </w:tc>
      </w:tr>
      <w:tr w:rsidR="0022514A" w:rsidRPr="007D0AAC" w14:paraId="5D34DA70" w14:textId="77777777" w:rsidTr="00487826">
        <w:trPr>
          <w:cantSplit/>
          <w:trHeight w:val="530"/>
          <w:tblHeader/>
        </w:trPr>
        <w:tc>
          <w:tcPr>
            <w:tcW w:w="9360" w:type="dxa"/>
            <w:gridSpan w:val="4"/>
            <w:tcBorders>
              <w:top w:val="single" w:sz="4" w:space="0" w:color="auto"/>
            </w:tcBorders>
            <w:shd w:val="clear" w:color="auto" w:fill="auto"/>
            <w:vAlign w:val="center"/>
          </w:tcPr>
          <w:p w14:paraId="134F1DBF"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4</w:t>
            </w:r>
          </w:p>
        </w:tc>
      </w:tr>
      <w:tr w:rsidR="0022514A" w:rsidRPr="00572F5F" w14:paraId="2660D562" w14:textId="77777777" w:rsidTr="0002703E">
        <w:trPr>
          <w:cantSplit/>
          <w:trHeight w:val="530"/>
          <w:tblHeader/>
        </w:trPr>
        <w:tc>
          <w:tcPr>
            <w:tcW w:w="650" w:type="dxa"/>
            <w:tcBorders>
              <w:top w:val="single" w:sz="4" w:space="0" w:color="auto"/>
            </w:tcBorders>
            <w:shd w:val="clear" w:color="auto" w:fill="D9D9D9" w:themeFill="background1" w:themeFillShade="D9"/>
            <w:vAlign w:val="center"/>
          </w:tcPr>
          <w:p w14:paraId="4FACE16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8" w:type="dxa"/>
            <w:tcBorders>
              <w:top w:val="single" w:sz="4" w:space="0" w:color="auto"/>
            </w:tcBorders>
            <w:shd w:val="clear" w:color="auto" w:fill="D9D9D9" w:themeFill="background1" w:themeFillShade="D9"/>
            <w:vAlign w:val="center"/>
          </w:tcPr>
          <w:p w14:paraId="36507A79"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407" w:type="dxa"/>
            <w:tcBorders>
              <w:top w:val="single" w:sz="4" w:space="0" w:color="auto"/>
            </w:tcBorders>
            <w:shd w:val="clear" w:color="auto" w:fill="D9D9D9" w:themeFill="background1" w:themeFillShade="D9"/>
            <w:vAlign w:val="center"/>
          </w:tcPr>
          <w:p w14:paraId="48773B1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35" w:type="dxa"/>
            <w:tcBorders>
              <w:top w:val="single" w:sz="4" w:space="0" w:color="auto"/>
            </w:tcBorders>
            <w:shd w:val="clear" w:color="auto" w:fill="D9D9D9" w:themeFill="background1" w:themeFillShade="D9"/>
            <w:vAlign w:val="center"/>
          </w:tcPr>
          <w:p w14:paraId="2121BD1D"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10759400" w14:textId="77777777" w:rsidTr="00487826">
        <w:trPr>
          <w:trHeight w:val="494"/>
        </w:trPr>
        <w:tc>
          <w:tcPr>
            <w:tcW w:w="9360" w:type="dxa"/>
            <w:gridSpan w:val="4"/>
            <w:vAlign w:val="center"/>
          </w:tcPr>
          <w:p w14:paraId="6BE6CDE4"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055279AD" w14:textId="77777777" w:rsidTr="00487826">
        <w:trPr>
          <w:trHeight w:val="1304"/>
        </w:trPr>
        <w:tc>
          <w:tcPr>
            <w:tcW w:w="650" w:type="dxa"/>
            <w:vAlign w:val="center"/>
          </w:tcPr>
          <w:p w14:paraId="09BB7455"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776A9A6C"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4FB30E41"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336B88B" w14:textId="77777777" w:rsidR="0022514A" w:rsidRPr="00ED4144" w:rsidRDefault="0022514A" w:rsidP="00487826">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22514A" w14:paraId="7D3E1902" w14:textId="77777777" w:rsidTr="00487826">
        <w:trPr>
          <w:trHeight w:val="494"/>
        </w:trPr>
        <w:tc>
          <w:tcPr>
            <w:tcW w:w="650" w:type="dxa"/>
            <w:vAlign w:val="center"/>
          </w:tcPr>
          <w:p w14:paraId="481298C5"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0C7B9CE1"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5008EC48" w14:textId="77777777" w:rsidTr="00487826">
        <w:trPr>
          <w:trHeight w:val="494"/>
        </w:trPr>
        <w:tc>
          <w:tcPr>
            <w:tcW w:w="650" w:type="dxa"/>
            <w:vAlign w:val="center"/>
          </w:tcPr>
          <w:p w14:paraId="5252678C"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w:t>
            </w:r>
          </w:p>
        </w:tc>
        <w:tc>
          <w:tcPr>
            <w:tcW w:w="8710" w:type="dxa"/>
            <w:gridSpan w:val="3"/>
            <w:vAlign w:val="center"/>
          </w:tcPr>
          <w:p w14:paraId="3E5B4F95"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5486AF10" w14:textId="77777777" w:rsidTr="00487826">
        <w:trPr>
          <w:trHeight w:val="494"/>
        </w:trPr>
        <w:tc>
          <w:tcPr>
            <w:tcW w:w="650" w:type="dxa"/>
            <w:vAlign w:val="center"/>
          </w:tcPr>
          <w:p w14:paraId="015D683E"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7774BD14" w14:textId="77777777" w:rsidR="0022514A" w:rsidRDefault="0022514A" w:rsidP="00487826">
            <w:pPr>
              <w:pStyle w:val="H1bodytext"/>
              <w:spacing w:after="0"/>
              <w:ind w:left="0"/>
              <w:rPr>
                <w:rFonts w:ascii="Arial" w:hAnsi="Arial"/>
                <w:sz w:val="20"/>
              </w:rPr>
            </w:pPr>
            <w:r>
              <w:rPr>
                <w:rFonts w:ascii="Arial" w:hAnsi="Arial"/>
                <w:sz w:val="20"/>
              </w:rPr>
              <w:t>Select [</w:t>
            </w:r>
            <w:proofErr w:type="spellStart"/>
            <w:r>
              <w:rPr>
                <w:rFonts w:ascii="Arial" w:hAnsi="Arial"/>
                <w:sz w:val="20"/>
              </w:rPr>
              <w:t>test_directory</w:t>
            </w:r>
            <w:proofErr w:type="spellEnd"/>
            <w:r>
              <w:rPr>
                <w:rFonts w:ascii="Arial" w:hAnsi="Arial"/>
                <w:sz w:val="20"/>
              </w:rPr>
              <w:t>]\AT-4\</w:t>
            </w:r>
            <w:r w:rsidRPr="00A04486">
              <w:rPr>
                <w:rFonts w:ascii="Arial" w:hAnsi="Arial"/>
                <w:sz w:val="20"/>
              </w:rPr>
              <w:t>tab_i-129_test_data_</w:t>
            </w:r>
            <w:r>
              <w:rPr>
                <w:rFonts w:ascii="Arial" w:hAnsi="Arial"/>
                <w:sz w:val="20"/>
              </w:rPr>
              <w:t>4</w:t>
            </w:r>
            <w:r w:rsidRPr="00A04486">
              <w:rPr>
                <w:rFonts w:ascii="Arial" w:hAnsi="Arial"/>
                <w:sz w:val="20"/>
              </w:rPr>
              <w:t>_subset.dat</w:t>
            </w:r>
          </w:p>
        </w:tc>
      </w:tr>
      <w:tr w:rsidR="0022514A" w14:paraId="1231F4D8" w14:textId="77777777" w:rsidTr="00487826">
        <w:trPr>
          <w:trHeight w:val="728"/>
        </w:trPr>
        <w:tc>
          <w:tcPr>
            <w:tcW w:w="650" w:type="dxa"/>
            <w:vAlign w:val="center"/>
          </w:tcPr>
          <w:p w14:paraId="4DF6D580"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11695D6E"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2104A92F" w14:textId="77777777" w:rsidTr="00487826">
        <w:trPr>
          <w:trHeight w:val="1250"/>
        </w:trPr>
        <w:tc>
          <w:tcPr>
            <w:tcW w:w="650" w:type="dxa"/>
            <w:vAlign w:val="center"/>
          </w:tcPr>
          <w:p w14:paraId="218AB892"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61D7720F" w14:textId="77777777" w:rsidR="0022514A" w:rsidRDefault="0022514A" w:rsidP="00487826">
            <w:pPr>
              <w:pStyle w:val="H1bodytext"/>
              <w:spacing w:after="0"/>
              <w:ind w:left="0"/>
              <w:rPr>
                <w:rFonts w:ascii="Arial" w:hAnsi="Arial"/>
                <w:sz w:val="20"/>
              </w:rPr>
            </w:pPr>
            <w:r>
              <w:rPr>
                <w:rFonts w:ascii="Arial" w:hAnsi="Arial"/>
                <w:sz w:val="20"/>
              </w:rPr>
              <w:t>Edit the Column 2, 4, 6, and 8 “definition” fields by adding the following suffix to the default text:</w:t>
            </w:r>
          </w:p>
          <w:p w14:paraId="213F8C0F" w14:textId="77777777" w:rsidR="0022514A" w:rsidRDefault="0022514A" w:rsidP="00487826">
            <w:pPr>
              <w:pStyle w:val="H1bodytext"/>
              <w:spacing w:after="0"/>
              <w:ind w:left="0"/>
              <w:rPr>
                <w:rFonts w:ascii="Arial" w:hAnsi="Arial"/>
                <w:sz w:val="20"/>
              </w:rPr>
            </w:pPr>
          </w:p>
          <w:p w14:paraId="1DECD06D" w14:textId="77777777" w:rsidR="0022514A" w:rsidRDefault="0022514A" w:rsidP="00487826">
            <w:pPr>
              <w:pStyle w:val="H1bodytext"/>
              <w:spacing w:after="0"/>
              <w:ind w:left="0"/>
              <w:rPr>
                <w:rFonts w:ascii="Arial" w:hAnsi="Arial"/>
                <w:sz w:val="20"/>
              </w:rPr>
            </w:pPr>
            <w:r>
              <w:rPr>
                <w:rFonts w:ascii="Arial" w:hAnsi="Arial"/>
                <w:sz w:val="20"/>
              </w:rPr>
              <w:t>_AT-4</w:t>
            </w:r>
          </w:p>
        </w:tc>
      </w:tr>
      <w:tr w:rsidR="0022514A" w14:paraId="669B6C90" w14:textId="77777777" w:rsidTr="00487826">
        <w:trPr>
          <w:trHeight w:val="494"/>
        </w:trPr>
        <w:tc>
          <w:tcPr>
            <w:tcW w:w="650" w:type="dxa"/>
            <w:vAlign w:val="center"/>
          </w:tcPr>
          <w:p w14:paraId="4ADB43C5"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58C3B248" w14:textId="77777777" w:rsidR="0022514A" w:rsidRDefault="0022514A" w:rsidP="00487826">
            <w:pPr>
              <w:pStyle w:val="H1bodytext"/>
              <w:spacing w:after="0"/>
              <w:ind w:left="0"/>
              <w:rPr>
                <w:rFonts w:ascii="Arial" w:hAnsi="Arial"/>
                <w:sz w:val="20"/>
              </w:rPr>
            </w:pPr>
            <w:r>
              <w:rPr>
                <w:rFonts w:ascii="Arial" w:hAnsi="Arial"/>
                <w:sz w:val="20"/>
              </w:rPr>
              <w:t>Check the “Single Output” check box</w:t>
            </w:r>
          </w:p>
        </w:tc>
      </w:tr>
      <w:tr w:rsidR="0022514A" w14:paraId="2AF1CC63" w14:textId="77777777" w:rsidTr="00487826">
        <w:trPr>
          <w:trHeight w:val="494"/>
        </w:trPr>
        <w:tc>
          <w:tcPr>
            <w:tcW w:w="650" w:type="dxa"/>
            <w:vAlign w:val="center"/>
          </w:tcPr>
          <w:p w14:paraId="73A0CC8A"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7AD3D07A"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14:paraId="347CCF43" w14:textId="77777777" w:rsidTr="00487826">
        <w:trPr>
          <w:trHeight w:val="494"/>
        </w:trPr>
        <w:tc>
          <w:tcPr>
            <w:tcW w:w="650" w:type="dxa"/>
            <w:vAlign w:val="center"/>
          </w:tcPr>
          <w:p w14:paraId="193AB361"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7C0059AA"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]\AT-4\output</w:t>
            </w:r>
          </w:p>
        </w:tc>
      </w:tr>
      <w:tr w:rsidR="0022514A" w14:paraId="7687211B" w14:textId="77777777" w:rsidTr="00487826">
        <w:trPr>
          <w:trHeight w:val="494"/>
        </w:trPr>
        <w:tc>
          <w:tcPr>
            <w:tcW w:w="650" w:type="dxa"/>
            <w:vAlign w:val="center"/>
          </w:tcPr>
          <w:p w14:paraId="33280499"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21453175"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76B261CA" w14:textId="77777777" w:rsidTr="00487826">
        <w:trPr>
          <w:trHeight w:val="494"/>
        </w:trPr>
        <w:tc>
          <w:tcPr>
            <w:tcW w:w="650" w:type="dxa"/>
            <w:vAlign w:val="center"/>
          </w:tcPr>
          <w:p w14:paraId="390DED37"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665219BD"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5E86A78E" w14:textId="77777777" w:rsidTr="0002703E">
        <w:trPr>
          <w:trHeight w:val="674"/>
        </w:trPr>
        <w:tc>
          <w:tcPr>
            <w:tcW w:w="650" w:type="dxa"/>
            <w:vAlign w:val="center"/>
          </w:tcPr>
          <w:p w14:paraId="345E856F" w14:textId="77777777" w:rsidR="0022514A" w:rsidRPr="007D0AAC" w:rsidRDefault="0022514A" w:rsidP="00487826">
            <w:pPr>
              <w:pStyle w:val="H1bodytext"/>
              <w:spacing w:after="0"/>
              <w:ind w:left="0"/>
              <w:jc w:val="center"/>
              <w:rPr>
                <w:rFonts w:ascii="Arial" w:hAnsi="Arial"/>
                <w:sz w:val="20"/>
              </w:rPr>
            </w:pPr>
            <w:r>
              <w:rPr>
                <w:rFonts w:ascii="Arial" w:hAnsi="Arial"/>
                <w:sz w:val="20"/>
              </w:rPr>
              <w:t>12</w:t>
            </w:r>
          </w:p>
        </w:tc>
        <w:tc>
          <w:tcPr>
            <w:tcW w:w="3868" w:type="dxa"/>
            <w:vAlign w:val="center"/>
          </w:tcPr>
          <w:p w14:paraId="2931C154" w14:textId="77777777" w:rsidR="0022514A" w:rsidRDefault="0022514A" w:rsidP="00487826">
            <w:pPr>
              <w:pStyle w:val="H1bodytext"/>
              <w:spacing w:after="0"/>
              <w:ind w:left="0"/>
              <w:rPr>
                <w:rFonts w:ascii="Arial" w:hAnsi="Arial"/>
                <w:sz w:val="20"/>
              </w:rPr>
            </w:pPr>
            <w:r>
              <w:rPr>
                <w:rFonts w:ascii="Arial" w:hAnsi="Arial"/>
                <w:sz w:val="20"/>
              </w:rPr>
              <w:t>Verify the two output files were generated. The yearly steps named consistent with FR-5, and the cumulative file which is an intermediate file to be used for double checking.</w:t>
            </w:r>
          </w:p>
        </w:tc>
        <w:tc>
          <w:tcPr>
            <w:tcW w:w="3407" w:type="dxa"/>
            <w:vAlign w:val="center"/>
          </w:tcPr>
          <w:p w14:paraId="74D26A5C" w14:textId="77777777" w:rsidR="0022514A" w:rsidRDefault="0022514A" w:rsidP="00487826">
            <w:pPr>
              <w:pStyle w:val="H1bodytext"/>
              <w:spacing w:after="0"/>
              <w:ind w:left="0"/>
              <w:rPr>
                <w:rFonts w:ascii="Arial" w:hAnsi="Arial"/>
                <w:sz w:val="20"/>
              </w:rPr>
            </w:pPr>
            <w:r>
              <w:rPr>
                <w:rFonts w:ascii="Arial" w:hAnsi="Arial"/>
                <w:sz w:val="20"/>
              </w:rPr>
              <w:t>Output file names = {</w:t>
            </w:r>
            <w:proofErr w:type="spellStart"/>
            <w:r>
              <w:rPr>
                <w:rFonts w:ascii="Arial" w:hAnsi="Arial"/>
                <w:sz w:val="20"/>
              </w:rPr>
              <w:t>input_file_name</w:t>
            </w:r>
            <w:proofErr w:type="spellEnd"/>
            <w:r>
              <w:rPr>
                <w:rFonts w:ascii="Arial" w:hAnsi="Arial"/>
                <w:sz w:val="20"/>
              </w:rPr>
              <w:t>}_yearly_steps.csv,</w:t>
            </w:r>
          </w:p>
          <w:p w14:paraId="47474A20" w14:textId="77777777" w:rsidR="0022514A" w:rsidRPr="007D0AAC" w:rsidRDefault="0022514A" w:rsidP="00487826">
            <w:pPr>
              <w:pStyle w:val="H1bodytext"/>
              <w:spacing w:after="0"/>
              <w:ind w:left="0"/>
              <w:rPr>
                <w:rFonts w:ascii="Arial" w:hAnsi="Arial"/>
                <w:sz w:val="20"/>
              </w:rPr>
            </w:pPr>
            <w:r>
              <w:rPr>
                <w:rFonts w:ascii="Arial" w:hAnsi="Arial"/>
                <w:sz w:val="20"/>
              </w:rPr>
              <w:t>{input_file_name}_cumulative.csv</w:t>
            </w:r>
          </w:p>
        </w:tc>
        <w:tc>
          <w:tcPr>
            <w:tcW w:w="1435" w:type="dxa"/>
            <w:vAlign w:val="center"/>
          </w:tcPr>
          <w:p w14:paraId="14F38D76" w14:textId="45FC68C1" w:rsidR="0022514A" w:rsidRPr="007D0AAC" w:rsidRDefault="00A03DC3" w:rsidP="00487826">
            <w:pPr>
              <w:pStyle w:val="H1bodytext"/>
              <w:spacing w:after="0"/>
              <w:ind w:left="0"/>
              <w:jc w:val="center"/>
              <w:rPr>
                <w:rFonts w:ascii="Arial" w:hAnsi="Arial"/>
                <w:sz w:val="20"/>
              </w:rPr>
            </w:pPr>
            <w:r>
              <w:rPr>
                <w:rFonts w:ascii="Arial" w:hAnsi="Arial"/>
                <w:sz w:val="20"/>
              </w:rPr>
              <w:t>PASS</w:t>
            </w:r>
          </w:p>
        </w:tc>
      </w:tr>
      <w:tr w:rsidR="0022514A" w14:paraId="40FAFF39" w14:textId="77777777" w:rsidTr="0002703E">
        <w:trPr>
          <w:trHeight w:val="1403"/>
        </w:trPr>
        <w:tc>
          <w:tcPr>
            <w:tcW w:w="650" w:type="dxa"/>
            <w:vAlign w:val="center"/>
          </w:tcPr>
          <w:p w14:paraId="6ED6DB8F" w14:textId="77777777" w:rsidR="0022514A" w:rsidRPr="007D0AAC" w:rsidRDefault="0022514A" w:rsidP="00487826">
            <w:pPr>
              <w:pStyle w:val="H1bodytext"/>
              <w:spacing w:after="0"/>
              <w:ind w:left="0"/>
              <w:jc w:val="center"/>
              <w:rPr>
                <w:rFonts w:ascii="Arial" w:hAnsi="Arial"/>
                <w:sz w:val="20"/>
              </w:rPr>
            </w:pPr>
            <w:r>
              <w:rPr>
                <w:rFonts w:ascii="Arial" w:hAnsi="Arial"/>
                <w:sz w:val="20"/>
              </w:rPr>
              <w:t>13</w:t>
            </w:r>
          </w:p>
        </w:tc>
        <w:tc>
          <w:tcPr>
            <w:tcW w:w="3868" w:type="dxa"/>
            <w:vAlign w:val="center"/>
          </w:tcPr>
          <w:p w14:paraId="43B1E925" w14:textId="77777777" w:rsidR="0022514A" w:rsidRDefault="0022514A" w:rsidP="00487826">
            <w:pPr>
              <w:pStyle w:val="H1bodytext"/>
              <w:spacing w:after="0"/>
              <w:ind w:left="0"/>
              <w:rPr>
                <w:rFonts w:ascii="Arial" w:hAnsi="Arial"/>
                <w:sz w:val="20"/>
              </w:rPr>
            </w:pPr>
            <w:r>
              <w:rPr>
                <w:rFonts w:ascii="Arial" w:hAnsi="Arial"/>
                <w:sz w:val="20"/>
              </w:rPr>
              <w:t>Verify the column headers in the generated output files and the file names are consistent with the text displayed in the “definition” fields per FR-4</w:t>
            </w:r>
          </w:p>
        </w:tc>
        <w:tc>
          <w:tcPr>
            <w:tcW w:w="3407" w:type="dxa"/>
            <w:vAlign w:val="center"/>
          </w:tcPr>
          <w:p w14:paraId="1B4A155F" w14:textId="77777777" w:rsidR="0022514A" w:rsidRPr="007D0AAC" w:rsidRDefault="0022514A" w:rsidP="00487826">
            <w:pPr>
              <w:pStyle w:val="H1bodytext"/>
              <w:spacing w:after="0"/>
              <w:ind w:left="0"/>
              <w:rPr>
                <w:rFonts w:ascii="Arial" w:hAnsi="Arial"/>
                <w:sz w:val="20"/>
              </w:rPr>
            </w:pPr>
            <w:r>
              <w:rPr>
                <w:rFonts w:ascii="Arial" w:hAnsi="Arial"/>
                <w:sz w:val="20"/>
              </w:rPr>
              <w:t>Output file column headers = definition fields</w:t>
            </w:r>
          </w:p>
        </w:tc>
        <w:tc>
          <w:tcPr>
            <w:tcW w:w="1435" w:type="dxa"/>
            <w:vAlign w:val="center"/>
          </w:tcPr>
          <w:p w14:paraId="0422AAB1" w14:textId="5E169A5C" w:rsidR="0022514A" w:rsidRPr="007D0AAC" w:rsidRDefault="00A03DC3" w:rsidP="00487826">
            <w:pPr>
              <w:pStyle w:val="H1bodytext"/>
              <w:spacing w:after="0"/>
              <w:ind w:left="0"/>
              <w:jc w:val="center"/>
              <w:rPr>
                <w:rFonts w:ascii="Arial" w:hAnsi="Arial"/>
                <w:sz w:val="20"/>
              </w:rPr>
            </w:pPr>
            <w:r>
              <w:rPr>
                <w:rFonts w:ascii="Arial" w:hAnsi="Arial"/>
                <w:sz w:val="20"/>
              </w:rPr>
              <w:t>PASS</w:t>
            </w:r>
          </w:p>
        </w:tc>
      </w:tr>
    </w:tbl>
    <w:p w14:paraId="5FABA2E3" w14:textId="77777777" w:rsidR="00A03DC3" w:rsidRDefault="00A03DC3" w:rsidP="0002703E">
      <w:pPr>
        <w:rPr>
          <w:b/>
          <w:bCs/>
        </w:rPr>
      </w:pPr>
    </w:p>
    <w:p w14:paraId="2418C6DF" w14:textId="77777777" w:rsidR="00A03DC3" w:rsidRDefault="00A03DC3">
      <w:pPr>
        <w:spacing w:after="160" w:line="259" w:lineRule="auto"/>
        <w:rPr>
          <w:b/>
          <w:bCs/>
        </w:rPr>
      </w:pPr>
      <w:r>
        <w:rPr>
          <w:b/>
          <w:bCs/>
        </w:rPr>
        <w:br w:type="page"/>
      </w:r>
    </w:p>
    <w:p w14:paraId="59C7CF45" w14:textId="5694C364" w:rsidR="0002703E" w:rsidRDefault="0002703E" w:rsidP="0002703E">
      <w:pPr>
        <w:rPr>
          <w:b/>
          <w:bCs/>
        </w:rPr>
      </w:pPr>
      <w:r>
        <w:rPr>
          <w:b/>
          <w:bCs/>
        </w:rPr>
        <w:lastRenderedPageBreak/>
        <w:t>Tool Runner Log</w:t>
      </w:r>
    </w:p>
    <w:p w14:paraId="781E0D03" w14:textId="15282EAD" w:rsidR="0022514A" w:rsidRDefault="0022514A" w:rsidP="0022514A">
      <w:pPr>
        <w:pStyle w:val="H1bodytext"/>
        <w:spacing w:after="120"/>
        <w:rPr>
          <w:rFonts w:ascii="Arial" w:hAnsi="Arial"/>
          <w:highlight w:val="yellow"/>
        </w:rPr>
      </w:pPr>
    </w:p>
    <w:p w14:paraId="1A9FE215" w14:textId="77777777" w:rsidR="009702C6" w:rsidRPr="009702C6" w:rsidRDefault="009702C6" w:rsidP="00DE1E4E">
      <w:pPr>
        <w:pStyle w:val="H1bodytext"/>
        <w:spacing w:after="120"/>
        <w:ind w:left="0"/>
        <w:rPr>
          <w:rFonts w:ascii="Arial" w:hAnsi="Arial"/>
        </w:rPr>
      </w:pPr>
      <w:r w:rsidRPr="009702C6">
        <w:rPr>
          <w:rFonts w:ascii="Arial" w:hAnsi="Arial"/>
        </w:rPr>
        <w:t>INFO--10/14/2020 06:53:54 AM--Starting CA-CIE Tool Runner.</w:t>
      </w:r>
      <w:r w:rsidRPr="009702C6">
        <w:rPr>
          <w:rFonts w:ascii="Arial" w:hAnsi="Arial"/>
        </w:rPr>
        <w:tab/>
        <w:t>Logging to "surf_rate_interp_logfile.txt"</w:t>
      </w:r>
    </w:p>
    <w:p w14:paraId="02B1046B" w14:textId="77777777" w:rsidR="009702C6" w:rsidRPr="009702C6" w:rsidRDefault="009702C6" w:rsidP="00DE1E4E">
      <w:pPr>
        <w:pStyle w:val="H1bodytext"/>
        <w:spacing w:after="120"/>
        <w:ind w:left="0"/>
        <w:rPr>
          <w:rFonts w:ascii="Arial" w:hAnsi="Arial"/>
        </w:rPr>
      </w:pPr>
      <w:r w:rsidRPr="009702C6">
        <w:rPr>
          <w:rFonts w:ascii="Arial" w:hAnsi="Arial"/>
        </w:rPr>
        <w:t>INFO--10/14/2020 06:54:17 AM--Code Version: a20ade26ba46389a537dde0f324e814282984c4e v5.11: S:\PSC\!HANFORD\ICF\CA-CIE-Tools\CA-CIE-Tools\pylib\runner\runner.py&lt;--1964ed8388753f9ef1f6d9e4bc2eff43f7c13be5</w:t>
      </w:r>
    </w:p>
    <w:p w14:paraId="5C03269B" w14:textId="77777777" w:rsidR="009702C6" w:rsidRPr="009702C6" w:rsidRDefault="009702C6" w:rsidP="00DE1E4E">
      <w:pPr>
        <w:pStyle w:val="H1bodytext"/>
        <w:spacing w:after="120"/>
        <w:ind w:left="0"/>
        <w:rPr>
          <w:rFonts w:ascii="Arial" w:hAnsi="Arial"/>
        </w:rPr>
      </w:pPr>
    </w:p>
    <w:p w14:paraId="7FECE8D1" w14:textId="77777777" w:rsidR="009702C6" w:rsidRPr="009702C6" w:rsidRDefault="009702C6" w:rsidP="00DE1E4E">
      <w:pPr>
        <w:pStyle w:val="H1bodytext"/>
        <w:spacing w:after="120"/>
        <w:ind w:left="0"/>
        <w:rPr>
          <w:rFonts w:ascii="Arial" w:hAnsi="Arial"/>
        </w:rPr>
      </w:pPr>
      <w:r w:rsidRPr="009702C6">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3EAC88F8" w14:textId="77777777" w:rsidR="009702C6" w:rsidRPr="009702C6" w:rsidRDefault="009702C6" w:rsidP="00DE1E4E">
      <w:pPr>
        <w:pStyle w:val="H1bodytext"/>
        <w:spacing w:after="120"/>
        <w:ind w:left="0"/>
        <w:rPr>
          <w:rFonts w:ascii="Arial" w:hAnsi="Arial"/>
        </w:rPr>
      </w:pPr>
    </w:p>
    <w:p w14:paraId="7C0F736C" w14:textId="77777777" w:rsidR="009702C6" w:rsidRPr="009702C6" w:rsidRDefault="009702C6" w:rsidP="00DE1E4E">
      <w:pPr>
        <w:pStyle w:val="H1bodytext"/>
        <w:spacing w:after="120"/>
        <w:ind w:left="0"/>
        <w:rPr>
          <w:rFonts w:ascii="Arial" w:hAnsi="Arial"/>
        </w:rPr>
      </w:pPr>
      <w:r w:rsidRPr="009702C6">
        <w:rPr>
          <w:rFonts w:ascii="Arial" w:hAnsi="Arial"/>
        </w:rPr>
        <w:t xml:space="preserve">INFO--10/14/2020 06:54:31 AM--QA Status: </w:t>
      </w:r>
      <w:proofErr w:type="gramStart"/>
      <w:r w:rsidRPr="009702C6">
        <w:rPr>
          <w:rFonts w:ascii="Arial" w:hAnsi="Arial"/>
        </w:rPr>
        <w:t>QUALIFIED :</w:t>
      </w:r>
      <w:proofErr w:type="gramEnd"/>
      <w:r w:rsidRPr="009702C6">
        <w:rPr>
          <w:rFonts w:ascii="Arial" w:hAnsi="Arial"/>
        </w:rPr>
        <w:t xml:space="preserve"> S:\PSC\!HANFORD\ICF\CA-CIE-Tools\CA-CIE-Tools\pylib\runner\runner.py</w:t>
      </w:r>
    </w:p>
    <w:p w14:paraId="77CBF48F" w14:textId="77777777" w:rsidR="009702C6" w:rsidRPr="009702C6" w:rsidRDefault="009702C6" w:rsidP="00DE1E4E">
      <w:pPr>
        <w:pStyle w:val="H1bodytext"/>
        <w:spacing w:after="120"/>
        <w:ind w:left="0"/>
        <w:rPr>
          <w:rFonts w:ascii="Arial" w:hAnsi="Arial"/>
        </w:rPr>
      </w:pPr>
      <w:r w:rsidRPr="009702C6">
        <w:rPr>
          <w:rFonts w:ascii="Arial" w:hAnsi="Arial"/>
        </w:rPr>
        <w:t xml:space="preserve">INFO--10/14/2020 06:54:34 AM--QA Status: </w:t>
      </w:r>
      <w:proofErr w:type="gramStart"/>
      <w:r w:rsidRPr="009702C6">
        <w:rPr>
          <w:rFonts w:ascii="Arial" w:hAnsi="Arial"/>
        </w:rPr>
        <w:t>TEST :</w:t>
      </w:r>
      <w:proofErr w:type="gramEnd"/>
      <w:r w:rsidRPr="009702C6">
        <w:rPr>
          <w:rFonts w:ascii="Arial" w:hAnsi="Arial"/>
        </w:rPr>
        <w:t xml:space="preserve"> ..\..\..\CA-CIE-Tools-TestRepos\surf_rate_interpolation\CA-CIE-Tools\tools\surf_rate_interpolation\win64\surf_rate_interp_win_intel_64.exe</w:t>
      </w:r>
    </w:p>
    <w:p w14:paraId="66721BBE" w14:textId="77777777" w:rsidR="009702C6" w:rsidRPr="009702C6" w:rsidRDefault="009702C6" w:rsidP="00DE1E4E">
      <w:pPr>
        <w:pStyle w:val="H1bodytext"/>
        <w:spacing w:after="120"/>
        <w:ind w:left="0"/>
        <w:rPr>
          <w:rFonts w:ascii="Arial" w:hAnsi="Arial"/>
        </w:rPr>
      </w:pPr>
      <w:r w:rsidRPr="009702C6">
        <w:rPr>
          <w:rFonts w:ascii="Arial" w:hAnsi="Arial"/>
        </w:rPr>
        <w:t>INFO--10/14/2020 06:54:34 AM--Invoking Command:"..\..\..\CA-CIE-Tools-TestRepos\surf_rate_interpolation\CA-CIE-Tools\tools\surf_rate_interpolation\win64\surf_rate_interp_win_intel_64.exe"</w:t>
      </w:r>
      <w:r w:rsidRPr="009702C6">
        <w:rPr>
          <w:rFonts w:ascii="Arial" w:hAnsi="Arial"/>
        </w:rPr>
        <w:tab/>
        <w:t>with Arguments:""</w:t>
      </w:r>
    </w:p>
    <w:p w14:paraId="4193684F" w14:textId="429F235C" w:rsidR="009702C6" w:rsidRDefault="009702C6" w:rsidP="00DE1E4E">
      <w:pPr>
        <w:pStyle w:val="H1bodytext"/>
        <w:spacing w:after="120"/>
        <w:ind w:left="0"/>
        <w:rPr>
          <w:rFonts w:ascii="Arial" w:hAnsi="Arial"/>
          <w:highlight w:val="yellow"/>
        </w:rPr>
      </w:pPr>
      <w:r w:rsidRPr="009702C6">
        <w:rPr>
          <w:rFonts w:ascii="Arial" w:hAnsi="Arial"/>
        </w:rPr>
        <w:t>INFO--10/14/2020 06:54:34 AM--</w:t>
      </w:r>
      <w:proofErr w:type="spellStart"/>
      <w:r w:rsidRPr="009702C6">
        <w:rPr>
          <w:rFonts w:ascii="Arial" w:hAnsi="Arial"/>
        </w:rPr>
        <w:t>Username</w:t>
      </w:r>
      <w:proofErr w:type="gramStart"/>
      <w:r w:rsidRPr="009702C6">
        <w:rPr>
          <w:rFonts w:ascii="Arial" w:hAnsi="Arial"/>
        </w:rPr>
        <w:t>:JFullerton</w:t>
      </w:r>
      <w:proofErr w:type="spellEnd"/>
      <w:proofErr w:type="gramEnd"/>
      <w:r w:rsidRPr="009702C6">
        <w:rPr>
          <w:rFonts w:ascii="Arial" w:hAnsi="Arial"/>
        </w:rPr>
        <w:tab/>
      </w:r>
      <w:proofErr w:type="spellStart"/>
      <w:r w:rsidRPr="009702C6">
        <w:rPr>
          <w:rFonts w:ascii="Arial" w:hAnsi="Arial"/>
        </w:rPr>
        <w:t>Computer:PSC-RADIUM</w:t>
      </w:r>
      <w:proofErr w:type="spellEnd"/>
      <w:r w:rsidRPr="009702C6">
        <w:rPr>
          <w:rFonts w:ascii="Arial" w:hAnsi="Arial"/>
        </w:rPr>
        <w:tab/>
      </w:r>
      <w:proofErr w:type="spellStart"/>
      <w:r w:rsidRPr="009702C6">
        <w:rPr>
          <w:rFonts w:ascii="Arial" w:hAnsi="Arial"/>
        </w:rPr>
        <w:t>Platform:Windows</w:t>
      </w:r>
      <w:proofErr w:type="spellEnd"/>
      <w:r w:rsidRPr="009702C6">
        <w:rPr>
          <w:rFonts w:ascii="Arial" w:hAnsi="Arial"/>
        </w:rPr>
        <w:t xml:space="preserve"> 10 10.0.19041</w:t>
      </w:r>
    </w:p>
    <w:p w14:paraId="33E62E17" w14:textId="77777777" w:rsidR="0022514A" w:rsidRDefault="0022514A" w:rsidP="0022514A">
      <w:pPr>
        <w:pStyle w:val="H1bodytext"/>
        <w:spacing w:after="120"/>
        <w:rPr>
          <w:rFonts w:ascii="Arial" w:hAnsi="Arial"/>
          <w:highlight w:val="yellow"/>
        </w:rPr>
      </w:pPr>
    </w:p>
    <w:tbl>
      <w:tblPr>
        <w:tblStyle w:val="TableGrid"/>
        <w:tblW w:w="0" w:type="auto"/>
        <w:tblInd w:w="720" w:type="dxa"/>
        <w:tblLayout w:type="fixed"/>
        <w:tblLook w:val="04A0" w:firstRow="1" w:lastRow="0" w:firstColumn="1" w:lastColumn="0" w:noHBand="0" w:noVBand="1"/>
      </w:tblPr>
      <w:tblGrid>
        <w:gridCol w:w="810"/>
        <w:gridCol w:w="4050"/>
        <w:gridCol w:w="3060"/>
        <w:gridCol w:w="7"/>
        <w:gridCol w:w="1433"/>
      </w:tblGrid>
      <w:tr w:rsidR="0022514A" w:rsidRPr="00932809" w14:paraId="6F859FD2" w14:textId="77777777" w:rsidTr="00487826">
        <w:trPr>
          <w:cantSplit/>
          <w:trHeight w:val="360"/>
          <w:tblHeader/>
        </w:trPr>
        <w:tc>
          <w:tcPr>
            <w:tcW w:w="9360" w:type="dxa"/>
            <w:gridSpan w:val="5"/>
            <w:tcBorders>
              <w:top w:val="nil"/>
              <w:left w:val="nil"/>
              <w:bottom w:val="single" w:sz="4" w:space="0" w:color="auto"/>
              <w:right w:val="nil"/>
            </w:tcBorders>
            <w:vAlign w:val="bottom"/>
          </w:tcPr>
          <w:p w14:paraId="208307E4" w14:textId="0A45C98E" w:rsidR="0022514A" w:rsidRDefault="0022514A" w:rsidP="00487826">
            <w:pPr>
              <w:pStyle w:val="Table"/>
            </w:pPr>
            <w:r>
              <w:t xml:space="preserve">Table </w:t>
            </w:r>
            <w:r w:rsidR="0002703E">
              <w:t>A-5</w:t>
            </w:r>
          </w:p>
          <w:p w14:paraId="5DD28001"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550727373"/>
                <w:placeholder>
                  <w:docPart w:val="A17BB7BEADA648658A5CA7ADBEC8F14F"/>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5</w:t>
            </w:r>
          </w:p>
        </w:tc>
      </w:tr>
      <w:tr w:rsidR="0022514A" w:rsidRPr="007D0AAC" w14:paraId="508CCABD" w14:textId="77777777" w:rsidTr="00487826">
        <w:trPr>
          <w:cantSplit/>
          <w:trHeight w:val="530"/>
          <w:tblHeader/>
        </w:trPr>
        <w:tc>
          <w:tcPr>
            <w:tcW w:w="4860" w:type="dxa"/>
            <w:gridSpan w:val="2"/>
            <w:tcBorders>
              <w:top w:val="single" w:sz="4" w:space="0" w:color="auto"/>
            </w:tcBorders>
            <w:shd w:val="clear" w:color="auto" w:fill="auto"/>
            <w:vAlign w:val="center"/>
          </w:tcPr>
          <w:p w14:paraId="745125FC"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845206221"/>
                <w:placeholder>
                  <w:docPart w:val="D8CA850D0600430FAAC246FDCCFE411B"/>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682B278F"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5</w:t>
            </w:r>
          </w:p>
        </w:tc>
        <w:tc>
          <w:tcPr>
            <w:tcW w:w="4500" w:type="dxa"/>
            <w:gridSpan w:val="3"/>
            <w:tcBorders>
              <w:top w:val="single" w:sz="4" w:space="0" w:color="auto"/>
            </w:tcBorders>
            <w:shd w:val="clear" w:color="auto" w:fill="auto"/>
            <w:vAlign w:val="center"/>
          </w:tcPr>
          <w:p w14:paraId="5A999242" w14:textId="772F94DB"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CE3F74">
              <w:rPr>
                <w:rFonts w:ascii="Arial" w:hAnsi="Arial"/>
                <w:b/>
                <w:sz w:val="20"/>
              </w:rPr>
              <w:t xml:space="preserve"> 10/14/2020</w:t>
            </w:r>
          </w:p>
        </w:tc>
      </w:tr>
      <w:tr w:rsidR="0022514A" w:rsidRPr="007909AA" w14:paraId="04C956CC" w14:textId="77777777" w:rsidTr="00487826">
        <w:trPr>
          <w:cantSplit/>
          <w:trHeight w:val="530"/>
          <w:tblHeader/>
        </w:trPr>
        <w:tc>
          <w:tcPr>
            <w:tcW w:w="4860" w:type="dxa"/>
            <w:gridSpan w:val="2"/>
            <w:tcBorders>
              <w:top w:val="single" w:sz="4" w:space="0" w:color="auto"/>
            </w:tcBorders>
            <w:shd w:val="clear" w:color="auto" w:fill="auto"/>
            <w:vAlign w:val="center"/>
          </w:tcPr>
          <w:p w14:paraId="444A898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7A8BDEB4" w14:textId="323F6C66"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 xml:space="preserve">\SRI Test </w:t>
            </w:r>
          </w:p>
        </w:tc>
        <w:tc>
          <w:tcPr>
            <w:tcW w:w="4500" w:type="dxa"/>
            <w:gridSpan w:val="3"/>
            <w:tcBorders>
              <w:top w:val="single" w:sz="4" w:space="0" w:color="auto"/>
            </w:tcBorders>
            <w:shd w:val="clear" w:color="auto" w:fill="auto"/>
            <w:vAlign w:val="center"/>
          </w:tcPr>
          <w:p w14:paraId="62EBA297" w14:textId="2355386E" w:rsidR="0022514A" w:rsidRPr="007909AA" w:rsidRDefault="0022514A" w:rsidP="00487826">
            <w:pPr>
              <w:pStyle w:val="H1bodytext"/>
              <w:spacing w:after="0"/>
              <w:ind w:left="0"/>
              <w:rPr>
                <w:rFonts w:ascii="Arial" w:hAnsi="Arial"/>
                <w:b/>
                <w:sz w:val="20"/>
              </w:rPr>
            </w:pPr>
            <w:r w:rsidRPr="007909AA">
              <w:rPr>
                <w:rFonts w:ascii="Arial" w:hAnsi="Arial"/>
                <w:b/>
                <w:sz w:val="20"/>
              </w:rPr>
              <w:t>Test Performed By:</w:t>
            </w:r>
            <w:r w:rsidR="00CE3F74">
              <w:rPr>
                <w:rFonts w:ascii="Arial" w:hAnsi="Arial"/>
                <w:b/>
                <w:sz w:val="20"/>
              </w:rPr>
              <w:t xml:space="preserve"> J. Fullerton</w:t>
            </w:r>
          </w:p>
        </w:tc>
      </w:tr>
      <w:tr w:rsidR="0022514A" w:rsidRPr="007D0AAC" w14:paraId="75F10B91" w14:textId="77777777" w:rsidTr="00487826">
        <w:trPr>
          <w:cantSplit/>
          <w:trHeight w:val="530"/>
          <w:tblHeader/>
        </w:trPr>
        <w:tc>
          <w:tcPr>
            <w:tcW w:w="9360" w:type="dxa"/>
            <w:gridSpan w:val="5"/>
            <w:tcBorders>
              <w:top w:val="single" w:sz="4" w:space="0" w:color="auto"/>
            </w:tcBorders>
            <w:shd w:val="clear" w:color="auto" w:fill="auto"/>
            <w:vAlign w:val="center"/>
          </w:tcPr>
          <w:p w14:paraId="3B137EB7" w14:textId="77777777" w:rsidR="0022514A" w:rsidRPr="007D0AAC" w:rsidRDefault="0022514A" w:rsidP="00487826">
            <w:pPr>
              <w:pStyle w:val="H1bodytext"/>
              <w:spacing w:after="0"/>
              <w:ind w:left="0"/>
              <w:rPr>
                <w:rFonts w:ascii="Arial" w:hAnsi="Arial"/>
                <w:b/>
                <w:sz w:val="20"/>
              </w:rPr>
            </w:pPr>
            <w:r w:rsidRPr="007909AA">
              <w:rPr>
                <w:rFonts w:ascii="Arial" w:hAnsi="Arial"/>
                <w:b/>
                <w:sz w:val="20"/>
              </w:rPr>
              <w:t>Testing Directory: 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5</w:t>
            </w:r>
          </w:p>
        </w:tc>
      </w:tr>
      <w:tr w:rsidR="0022514A" w:rsidRPr="00572F5F" w14:paraId="704DF7DA" w14:textId="77777777" w:rsidTr="00487826">
        <w:trPr>
          <w:cantSplit/>
          <w:trHeight w:val="530"/>
          <w:tblHeader/>
        </w:trPr>
        <w:tc>
          <w:tcPr>
            <w:tcW w:w="810" w:type="dxa"/>
            <w:tcBorders>
              <w:top w:val="single" w:sz="4" w:space="0" w:color="auto"/>
            </w:tcBorders>
            <w:shd w:val="clear" w:color="auto" w:fill="D9D9D9" w:themeFill="background1" w:themeFillShade="D9"/>
            <w:vAlign w:val="center"/>
          </w:tcPr>
          <w:p w14:paraId="3B55B8C1"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50" w:type="dxa"/>
            <w:tcBorders>
              <w:top w:val="single" w:sz="4" w:space="0" w:color="auto"/>
            </w:tcBorders>
            <w:shd w:val="clear" w:color="auto" w:fill="D9D9D9" w:themeFill="background1" w:themeFillShade="D9"/>
            <w:vAlign w:val="center"/>
          </w:tcPr>
          <w:p w14:paraId="629DA059"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67" w:type="dxa"/>
            <w:gridSpan w:val="2"/>
            <w:tcBorders>
              <w:top w:val="single" w:sz="4" w:space="0" w:color="auto"/>
            </w:tcBorders>
            <w:shd w:val="clear" w:color="auto" w:fill="D9D9D9" w:themeFill="background1" w:themeFillShade="D9"/>
            <w:vAlign w:val="center"/>
          </w:tcPr>
          <w:p w14:paraId="541D672C"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33" w:type="dxa"/>
            <w:tcBorders>
              <w:top w:val="single" w:sz="4" w:space="0" w:color="auto"/>
            </w:tcBorders>
            <w:shd w:val="clear" w:color="auto" w:fill="D9D9D9" w:themeFill="background1" w:themeFillShade="D9"/>
            <w:vAlign w:val="center"/>
          </w:tcPr>
          <w:p w14:paraId="070BF1F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45E6BCFA" w14:textId="77777777" w:rsidTr="00487826">
        <w:trPr>
          <w:trHeight w:val="494"/>
        </w:trPr>
        <w:tc>
          <w:tcPr>
            <w:tcW w:w="9360" w:type="dxa"/>
            <w:gridSpan w:val="5"/>
            <w:vAlign w:val="center"/>
          </w:tcPr>
          <w:p w14:paraId="7A2A5AB5"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568CCA42" w14:textId="77777777" w:rsidTr="00487826">
        <w:trPr>
          <w:trHeight w:val="1547"/>
        </w:trPr>
        <w:tc>
          <w:tcPr>
            <w:tcW w:w="810" w:type="dxa"/>
            <w:vAlign w:val="center"/>
          </w:tcPr>
          <w:p w14:paraId="3FEC99F6"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550" w:type="dxa"/>
            <w:gridSpan w:val="4"/>
            <w:vAlign w:val="center"/>
          </w:tcPr>
          <w:p w14:paraId="72DB55B8"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63746E80"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04C00BAE" w14:textId="77777777" w:rsidR="0022514A" w:rsidRPr="00AC7170" w:rsidRDefault="0022514A" w:rsidP="00487826">
            <w:pPr>
              <w:pStyle w:val="H1bodytext"/>
              <w:spacing w:after="0"/>
              <w:ind w:left="0"/>
              <w:rPr>
                <w:rFonts w:ascii="Arial" w:hAnsi="Arial"/>
                <w:sz w:val="20"/>
              </w:rPr>
            </w:pPr>
            <w:r>
              <w:rPr>
                <w:rFonts w:ascii="Arial" w:hAnsi="Arial"/>
                <w:sz w:val="20"/>
              </w:rPr>
              <w:t>Unselect Select ‘Single Output’, ‘Use Cumulative’, and any ‘Conv. Factor’ options</w:t>
            </w:r>
          </w:p>
        </w:tc>
      </w:tr>
      <w:tr w:rsidR="0022514A" w14:paraId="7A9DB48E" w14:textId="77777777" w:rsidTr="00487826">
        <w:trPr>
          <w:trHeight w:val="494"/>
        </w:trPr>
        <w:tc>
          <w:tcPr>
            <w:tcW w:w="810" w:type="dxa"/>
            <w:vAlign w:val="center"/>
          </w:tcPr>
          <w:p w14:paraId="72381AB8"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550" w:type="dxa"/>
            <w:gridSpan w:val="4"/>
            <w:vAlign w:val="center"/>
          </w:tcPr>
          <w:p w14:paraId="6D65EF64"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3D750A06" w14:textId="77777777" w:rsidTr="00487826">
        <w:trPr>
          <w:trHeight w:val="494"/>
        </w:trPr>
        <w:tc>
          <w:tcPr>
            <w:tcW w:w="810" w:type="dxa"/>
            <w:vAlign w:val="center"/>
          </w:tcPr>
          <w:p w14:paraId="0F2494B7"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w:t>
            </w:r>
          </w:p>
        </w:tc>
        <w:tc>
          <w:tcPr>
            <w:tcW w:w="8550" w:type="dxa"/>
            <w:gridSpan w:val="4"/>
            <w:vAlign w:val="center"/>
          </w:tcPr>
          <w:p w14:paraId="0969DDF7" w14:textId="4D549FA3"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495BAF33" w14:textId="77777777" w:rsidTr="00487826">
        <w:trPr>
          <w:trHeight w:val="494"/>
        </w:trPr>
        <w:tc>
          <w:tcPr>
            <w:tcW w:w="810" w:type="dxa"/>
            <w:vAlign w:val="center"/>
          </w:tcPr>
          <w:p w14:paraId="4E0E51FC" w14:textId="77777777" w:rsidR="0022514A" w:rsidRPr="004464D8" w:rsidRDefault="0022514A" w:rsidP="00487826">
            <w:pPr>
              <w:pStyle w:val="H1bodytext"/>
              <w:spacing w:after="0"/>
              <w:ind w:left="0"/>
              <w:jc w:val="center"/>
              <w:rPr>
                <w:rFonts w:ascii="Arial" w:hAnsi="Arial"/>
                <w:sz w:val="20"/>
              </w:rPr>
            </w:pPr>
            <w:r w:rsidRPr="005425B8">
              <w:rPr>
                <w:rFonts w:ascii="Arial" w:hAnsi="Arial"/>
                <w:sz w:val="20"/>
              </w:rPr>
              <w:t>4</w:t>
            </w:r>
          </w:p>
        </w:tc>
        <w:tc>
          <w:tcPr>
            <w:tcW w:w="8550" w:type="dxa"/>
            <w:gridSpan w:val="4"/>
            <w:vAlign w:val="center"/>
          </w:tcPr>
          <w:p w14:paraId="166C072B" w14:textId="77777777" w:rsidR="0022514A" w:rsidRDefault="0022514A" w:rsidP="00487826">
            <w:pPr>
              <w:pStyle w:val="H1bodytext"/>
              <w:spacing w:after="0"/>
              <w:ind w:left="0"/>
              <w:rPr>
                <w:rFonts w:ascii="Arial" w:hAnsi="Arial"/>
                <w:sz w:val="20"/>
              </w:rPr>
            </w:pPr>
            <w:r w:rsidRPr="007743D0">
              <w:rPr>
                <w:rFonts w:ascii="Arial" w:hAnsi="Arial"/>
                <w:sz w:val="20"/>
              </w:rPr>
              <w:t xml:space="preserve">Select </w:t>
            </w:r>
            <w:r w:rsidRPr="0055716C">
              <w:rPr>
                <w:rFonts w:ascii="Arial" w:hAnsi="Arial"/>
                <w:sz w:val="20"/>
              </w:rPr>
              <w:t>[</w:t>
            </w:r>
            <w:proofErr w:type="spellStart"/>
            <w:r w:rsidRPr="0055716C">
              <w:rPr>
                <w:rFonts w:ascii="Arial" w:hAnsi="Arial"/>
                <w:sz w:val="20"/>
              </w:rPr>
              <w:t>test_directory</w:t>
            </w:r>
            <w:proofErr w:type="spellEnd"/>
            <w:r w:rsidRPr="0055716C">
              <w:rPr>
                <w:rFonts w:ascii="Arial" w:hAnsi="Arial"/>
                <w:sz w:val="20"/>
              </w:rPr>
              <w:t>]\AT-5\</w:t>
            </w:r>
            <w:r w:rsidRPr="00793913">
              <w:rPr>
                <w:rFonts w:ascii="Arial" w:hAnsi="Arial"/>
                <w:sz w:val="20"/>
              </w:rPr>
              <w:t>tab_i-129_test_data_2_column_subset.dat</w:t>
            </w:r>
          </w:p>
        </w:tc>
      </w:tr>
      <w:tr w:rsidR="0022514A" w14:paraId="0F9271A9" w14:textId="77777777" w:rsidTr="00487826">
        <w:trPr>
          <w:trHeight w:val="548"/>
        </w:trPr>
        <w:tc>
          <w:tcPr>
            <w:tcW w:w="810" w:type="dxa"/>
            <w:vAlign w:val="center"/>
          </w:tcPr>
          <w:p w14:paraId="5D5D024E"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550" w:type="dxa"/>
            <w:gridSpan w:val="4"/>
            <w:vAlign w:val="center"/>
          </w:tcPr>
          <w:p w14:paraId="542E4ED0"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0AC7BDBF" w14:textId="77777777" w:rsidTr="00487826">
        <w:trPr>
          <w:trHeight w:val="890"/>
        </w:trPr>
        <w:tc>
          <w:tcPr>
            <w:tcW w:w="810" w:type="dxa"/>
            <w:vAlign w:val="center"/>
          </w:tcPr>
          <w:p w14:paraId="001F09AF"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550" w:type="dxa"/>
            <w:gridSpan w:val="4"/>
            <w:vAlign w:val="center"/>
          </w:tcPr>
          <w:p w14:paraId="41C33546" w14:textId="77777777" w:rsidR="0022514A" w:rsidRDefault="0022514A" w:rsidP="00487826">
            <w:pPr>
              <w:pStyle w:val="H1bodytext"/>
              <w:spacing w:after="0"/>
              <w:ind w:left="0"/>
              <w:rPr>
                <w:rFonts w:ascii="Arial" w:hAnsi="Arial"/>
                <w:sz w:val="20"/>
              </w:rPr>
            </w:pPr>
            <w:r>
              <w:rPr>
                <w:rFonts w:ascii="Arial" w:hAnsi="Arial"/>
                <w:sz w:val="20"/>
              </w:rPr>
              <w:t>Edit the Column 2 “definition” field by entering the following text:</w:t>
            </w:r>
          </w:p>
          <w:p w14:paraId="78DF88D5" w14:textId="77777777" w:rsidR="0022514A" w:rsidRDefault="0022514A" w:rsidP="00487826">
            <w:pPr>
              <w:pStyle w:val="H1bodytext"/>
              <w:spacing w:after="0"/>
              <w:ind w:left="0"/>
              <w:rPr>
                <w:rFonts w:ascii="Arial" w:hAnsi="Arial"/>
                <w:sz w:val="20"/>
              </w:rPr>
            </w:pPr>
          </w:p>
          <w:p w14:paraId="329149C4" w14:textId="77777777" w:rsidR="0022514A" w:rsidRDefault="0022514A" w:rsidP="00487826">
            <w:pPr>
              <w:pStyle w:val="H1bodytext"/>
              <w:spacing w:after="0"/>
              <w:ind w:left="0"/>
              <w:rPr>
                <w:rFonts w:ascii="Arial" w:hAnsi="Arial"/>
                <w:sz w:val="20"/>
              </w:rPr>
            </w:pPr>
            <w:r w:rsidRPr="005C495B">
              <w:rPr>
                <w:rFonts w:ascii="Arial" w:hAnsi="Arial"/>
                <w:sz w:val="20"/>
              </w:rPr>
              <w:t>cum_AT-5_66-101</w:t>
            </w:r>
          </w:p>
        </w:tc>
      </w:tr>
      <w:tr w:rsidR="0022514A" w14:paraId="5CB7ED90" w14:textId="77777777" w:rsidTr="00487826">
        <w:trPr>
          <w:trHeight w:val="899"/>
        </w:trPr>
        <w:tc>
          <w:tcPr>
            <w:tcW w:w="810" w:type="dxa"/>
            <w:vAlign w:val="center"/>
          </w:tcPr>
          <w:p w14:paraId="2BC6FE30"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550" w:type="dxa"/>
            <w:gridSpan w:val="4"/>
            <w:vAlign w:val="center"/>
          </w:tcPr>
          <w:p w14:paraId="0C123AF4" w14:textId="77777777" w:rsidR="0022514A" w:rsidRDefault="0022514A" w:rsidP="00487826">
            <w:pPr>
              <w:pStyle w:val="H1bodytext"/>
              <w:spacing w:after="0"/>
              <w:ind w:left="0"/>
              <w:rPr>
                <w:rFonts w:ascii="Arial" w:hAnsi="Arial"/>
                <w:sz w:val="20"/>
              </w:rPr>
            </w:pPr>
            <w:r>
              <w:rPr>
                <w:rFonts w:ascii="Arial" w:hAnsi="Arial"/>
                <w:sz w:val="20"/>
              </w:rPr>
              <w:t>Edit the Column 4 “definition” field by entering the following text:</w:t>
            </w:r>
          </w:p>
          <w:p w14:paraId="326C4901" w14:textId="77777777" w:rsidR="0022514A" w:rsidRDefault="0022514A" w:rsidP="00487826">
            <w:pPr>
              <w:pStyle w:val="H1bodytext"/>
              <w:spacing w:after="0"/>
              <w:ind w:left="0"/>
              <w:rPr>
                <w:rFonts w:ascii="Arial" w:hAnsi="Arial"/>
                <w:sz w:val="20"/>
              </w:rPr>
            </w:pPr>
          </w:p>
          <w:p w14:paraId="7F398533" w14:textId="77777777" w:rsidR="0022514A" w:rsidRDefault="0022514A" w:rsidP="00487826">
            <w:pPr>
              <w:pStyle w:val="H1bodytext"/>
              <w:spacing w:after="0"/>
              <w:ind w:left="0"/>
              <w:rPr>
                <w:rFonts w:ascii="Arial" w:hAnsi="Arial"/>
                <w:sz w:val="20"/>
              </w:rPr>
            </w:pPr>
            <w:r>
              <w:rPr>
                <w:rFonts w:ascii="Arial" w:hAnsi="Arial"/>
                <w:sz w:val="20"/>
              </w:rPr>
              <w:t>c</w:t>
            </w:r>
            <w:r w:rsidRPr="005C495B">
              <w:rPr>
                <w:rFonts w:ascii="Arial" w:hAnsi="Arial"/>
                <w:sz w:val="20"/>
              </w:rPr>
              <w:t>um</w:t>
            </w:r>
            <w:r>
              <w:rPr>
                <w:rFonts w:ascii="Arial" w:hAnsi="Arial"/>
                <w:sz w:val="20"/>
              </w:rPr>
              <w:t>_</w:t>
            </w:r>
            <w:r w:rsidRPr="005C495B">
              <w:rPr>
                <w:rFonts w:ascii="Arial" w:hAnsi="Arial"/>
                <w:sz w:val="20"/>
              </w:rPr>
              <w:t>AT-5_66-10</w:t>
            </w:r>
            <w:r>
              <w:rPr>
                <w:rFonts w:ascii="Arial" w:hAnsi="Arial"/>
                <w:sz w:val="20"/>
              </w:rPr>
              <w:t>2</w:t>
            </w:r>
          </w:p>
        </w:tc>
      </w:tr>
      <w:tr w:rsidR="0022514A" w14:paraId="1FEECDEF" w14:textId="77777777" w:rsidTr="00487826">
        <w:trPr>
          <w:trHeight w:val="494"/>
        </w:trPr>
        <w:tc>
          <w:tcPr>
            <w:tcW w:w="810" w:type="dxa"/>
            <w:vAlign w:val="center"/>
          </w:tcPr>
          <w:p w14:paraId="172186DB"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550" w:type="dxa"/>
            <w:gridSpan w:val="4"/>
            <w:vAlign w:val="center"/>
          </w:tcPr>
          <w:p w14:paraId="7C3F355B"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76D6165F" w14:textId="77777777" w:rsidTr="00487826">
        <w:trPr>
          <w:trHeight w:val="494"/>
        </w:trPr>
        <w:tc>
          <w:tcPr>
            <w:tcW w:w="810" w:type="dxa"/>
            <w:vAlign w:val="center"/>
          </w:tcPr>
          <w:p w14:paraId="275F16A1"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550" w:type="dxa"/>
            <w:gridSpan w:val="4"/>
            <w:vAlign w:val="center"/>
          </w:tcPr>
          <w:p w14:paraId="05F3D8F0"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]\AT-5\output</w:t>
            </w:r>
          </w:p>
        </w:tc>
      </w:tr>
      <w:tr w:rsidR="0022514A" w:rsidDel="000A1842" w14:paraId="60B11768" w14:textId="77777777" w:rsidTr="00487826">
        <w:trPr>
          <w:trHeight w:val="494"/>
        </w:trPr>
        <w:tc>
          <w:tcPr>
            <w:tcW w:w="810" w:type="dxa"/>
            <w:vAlign w:val="center"/>
          </w:tcPr>
          <w:p w14:paraId="0E253AA4"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550" w:type="dxa"/>
            <w:gridSpan w:val="4"/>
            <w:vAlign w:val="center"/>
          </w:tcPr>
          <w:p w14:paraId="4547706E"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712F2040" w14:textId="77777777" w:rsidTr="00487826">
        <w:trPr>
          <w:trHeight w:val="413"/>
        </w:trPr>
        <w:tc>
          <w:tcPr>
            <w:tcW w:w="810" w:type="dxa"/>
            <w:vAlign w:val="center"/>
          </w:tcPr>
          <w:p w14:paraId="04DBDCC2"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550" w:type="dxa"/>
            <w:gridSpan w:val="4"/>
            <w:vAlign w:val="center"/>
          </w:tcPr>
          <w:p w14:paraId="01B0A824"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22D6B326" w14:textId="77777777" w:rsidTr="00487826">
        <w:trPr>
          <w:trHeight w:val="3140"/>
        </w:trPr>
        <w:tc>
          <w:tcPr>
            <w:tcW w:w="810" w:type="dxa"/>
            <w:vAlign w:val="center"/>
          </w:tcPr>
          <w:p w14:paraId="37F539C7" w14:textId="77777777" w:rsidR="0022514A" w:rsidRPr="007D0AAC" w:rsidRDefault="0022514A" w:rsidP="00487826">
            <w:pPr>
              <w:pStyle w:val="H1bodytext"/>
              <w:spacing w:after="0"/>
              <w:ind w:left="0"/>
              <w:jc w:val="center"/>
              <w:rPr>
                <w:rFonts w:ascii="Arial" w:hAnsi="Arial"/>
                <w:sz w:val="20"/>
              </w:rPr>
            </w:pPr>
            <w:r>
              <w:rPr>
                <w:rFonts w:ascii="Arial" w:hAnsi="Arial"/>
                <w:sz w:val="20"/>
              </w:rPr>
              <w:t>12</w:t>
            </w:r>
          </w:p>
        </w:tc>
        <w:tc>
          <w:tcPr>
            <w:tcW w:w="4050" w:type="dxa"/>
            <w:vAlign w:val="center"/>
          </w:tcPr>
          <w:p w14:paraId="55B661E1" w14:textId="77777777" w:rsidR="0022514A" w:rsidRDefault="0022514A" w:rsidP="00487826">
            <w:pPr>
              <w:pStyle w:val="H1bodytext"/>
              <w:spacing w:after="0"/>
              <w:ind w:left="0"/>
              <w:rPr>
                <w:rFonts w:ascii="Arial" w:hAnsi="Arial"/>
                <w:sz w:val="20"/>
              </w:rPr>
            </w:pPr>
            <w:r>
              <w:rPr>
                <w:rFonts w:ascii="Arial" w:hAnsi="Arial"/>
                <w:sz w:val="20"/>
              </w:rPr>
              <w:t xml:space="preserve">Verify separate output files were generated for the user-defined column “definitions” per FR-5 </w:t>
            </w:r>
          </w:p>
        </w:tc>
        <w:tc>
          <w:tcPr>
            <w:tcW w:w="3060" w:type="dxa"/>
            <w:vAlign w:val="center"/>
          </w:tcPr>
          <w:p w14:paraId="50D5E5BB" w14:textId="77777777" w:rsidR="0022514A" w:rsidRDefault="0022514A" w:rsidP="00487826">
            <w:pPr>
              <w:pStyle w:val="H1bodytext"/>
              <w:spacing w:after="0"/>
              <w:ind w:left="0"/>
              <w:rPr>
                <w:rFonts w:ascii="Arial" w:hAnsi="Arial"/>
                <w:sz w:val="20"/>
              </w:rPr>
            </w:pPr>
            <w:r>
              <w:rPr>
                <w:rFonts w:ascii="Arial" w:hAnsi="Arial"/>
                <w:sz w:val="20"/>
              </w:rPr>
              <w:t>Separate output files were generated for each column</w:t>
            </w:r>
            <w:r>
              <w:rPr>
                <w:rFonts w:ascii="Arial" w:hAnsi="Arial"/>
                <w:sz w:val="20"/>
              </w:rPr>
              <w:br/>
            </w:r>
            <w:r>
              <w:rPr>
                <w:rFonts w:ascii="Arial" w:hAnsi="Arial"/>
                <w:sz w:val="20"/>
              </w:rPr>
              <w:br/>
              <w:t>Output file names = as follows for each “definition”</w:t>
            </w:r>
            <w:r>
              <w:rPr>
                <w:rFonts w:ascii="Arial" w:hAnsi="Arial"/>
                <w:sz w:val="20"/>
              </w:rPr>
              <w:br/>
            </w:r>
            <w:r>
              <w:rPr>
                <w:rFonts w:ascii="Arial" w:hAnsi="Arial"/>
                <w:sz w:val="20"/>
              </w:rPr>
              <w:br/>
              <w:t>{definition field}_yearly_steps.csv,</w:t>
            </w:r>
          </w:p>
          <w:p w14:paraId="38DB0D7A" w14:textId="77777777" w:rsidR="0022514A" w:rsidRDefault="0022514A" w:rsidP="00487826">
            <w:pPr>
              <w:pStyle w:val="H1bodytext"/>
              <w:spacing w:after="0"/>
              <w:ind w:left="0"/>
              <w:rPr>
                <w:rFonts w:ascii="Arial" w:hAnsi="Arial"/>
                <w:sz w:val="20"/>
              </w:rPr>
            </w:pPr>
            <w:r>
              <w:rPr>
                <w:rFonts w:ascii="Arial" w:hAnsi="Arial"/>
                <w:sz w:val="20"/>
              </w:rPr>
              <w:t>{definition field}_cumulative.csv</w:t>
            </w:r>
          </w:p>
        </w:tc>
        <w:tc>
          <w:tcPr>
            <w:tcW w:w="1440" w:type="dxa"/>
            <w:gridSpan w:val="2"/>
            <w:vAlign w:val="center"/>
          </w:tcPr>
          <w:p w14:paraId="46A0D34B" w14:textId="1D4DD7BF" w:rsidR="0022514A" w:rsidRPr="00DE1E4E" w:rsidRDefault="00574E62" w:rsidP="00487826">
            <w:pPr>
              <w:pStyle w:val="H1bodytext"/>
              <w:spacing w:after="0"/>
              <w:ind w:left="0"/>
              <w:rPr>
                <w:rFonts w:ascii="Arial" w:hAnsi="Arial"/>
                <w:iCs/>
                <w:sz w:val="20"/>
              </w:rPr>
            </w:pPr>
            <w:r>
              <w:rPr>
                <w:rFonts w:ascii="Arial" w:hAnsi="Arial"/>
                <w:iCs/>
                <w:sz w:val="20"/>
              </w:rPr>
              <w:t>PASS</w:t>
            </w:r>
          </w:p>
        </w:tc>
      </w:tr>
      <w:tr w:rsidR="0022514A" w14:paraId="1B7C646E" w14:textId="77777777" w:rsidTr="00487826">
        <w:trPr>
          <w:trHeight w:val="1016"/>
        </w:trPr>
        <w:tc>
          <w:tcPr>
            <w:tcW w:w="810" w:type="dxa"/>
            <w:vAlign w:val="center"/>
          </w:tcPr>
          <w:p w14:paraId="21A3768C" w14:textId="77777777" w:rsidR="0022514A" w:rsidRDefault="0022514A" w:rsidP="00487826">
            <w:pPr>
              <w:pStyle w:val="H1bodytext"/>
              <w:spacing w:after="0"/>
              <w:ind w:left="0"/>
              <w:jc w:val="center"/>
              <w:rPr>
                <w:rFonts w:ascii="Arial" w:hAnsi="Arial"/>
                <w:sz w:val="20"/>
              </w:rPr>
            </w:pPr>
            <w:r>
              <w:rPr>
                <w:rFonts w:ascii="Arial" w:hAnsi="Arial"/>
                <w:sz w:val="20"/>
              </w:rPr>
              <w:t>13</w:t>
            </w:r>
          </w:p>
        </w:tc>
        <w:tc>
          <w:tcPr>
            <w:tcW w:w="8550" w:type="dxa"/>
            <w:gridSpan w:val="4"/>
            <w:vAlign w:val="center"/>
          </w:tcPr>
          <w:p w14:paraId="1707A61D" w14:textId="77777777" w:rsidR="0022514A" w:rsidRPr="007D0AAC" w:rsidRDefault="0022514A" w:rsidP="00487826">
            <w:pPr>
              <w:pStyle w:val="H1bodytext"/>
              <w:spacing w:after="0"/>
              <w:ind w:left="0"/>
              <w:rPr>
                <w:rFonts w:ascii="Arial" w:hAnsi="Arial"/>
                <w:i/>
                <w:sz w:val="20"/>
              </w:rPr>
            </w:pPr>
            <w:r>
              <w:rPr>
                <w:rFonts w:ascii="Arial" w:hAnsi="Arial"/>
                <w:i/>
                <w:sz w:val="20"/>
              </w:rPr>
              <w:t xml:space="preserve">Open </w:t>
            </w:r>
            <w:r>
              <w:rPr>
                <w:rFonts w:ascii="Arial" w:hAnsi="Arial"/>
                <w:sz w:val="20"/>
              </w:rPr>
              <w:t>[</w:t>
            </w:r>
            <w:proofErr w:type="spellStart"/>
            <w:r>
              <w:rPr>
                <w:rFonts w:ascii="Arial" w:hAnsi="Arial"/>
                <w:sz w:val="20"/>
              </w:rPr>
              <w:t>test_directory</w:t>
            </w:r>
            <w:proofErr w:type="spellEnd"/>
            <w:r>
              <w:rPr>
                <w:rFonts w:ascii="Arial" w:hAnsi="Arial"/>
                <w:sz w:val="20"/>
              </w:rPr>
              <w:t>]\ AT-5\utility\</w:t>
            </w:r>
            <w:r w:rsidRPr="005C495B">
              <w:rPr>
                <w:rFonts w:ascii="Arial" w:hAnsi="Arial"/>
                <w:sz w:val="20"/>
              </w:rPr>
              <w:t>tab_i-129_test_data_2_column_subset_cum_AT-5_66-101</w:t>
            </w:r>
            <w:r>
              <w:rPr>
                <w:rFonts w:ascii="Arial" w:hAnsi="Arial"/>
                <w:sz w:val="20"/>
              </w:rPr>
              <w:t>_comparison.xlsx</w:t>
            </w:r>
          </w:p>
        </w:tc>
      </w:tr>
      <w:tr w:rsidR="0022514A" w14:paraId="24D5E1D8" w14:textId="77777777" w:rsidTr="00487826">
        <w:trPr>
          <w:trHeight w:val="773"/>
        </w:trPr>
        <w:tc>
          <w:tcPr>
            <w:tcW w:w="810" w:type="dxa"/>
            <w:vAlign w:val="center"/>
          </w:tcPr>
          <w:p w14:paraId="0E2584CA" w14:textId="77777777" w:rsidR="0022514A" w:rsidRDefault="0022514A" w:rsidP="00487826">
            <w:pPr>
              <w:pStyle w:val="H1bodytext"/>
              <w:spacing w:after="0"/>
              <w:ind w:left="0"/>
              <w:jc w:val="center"/>
              <w:rPr>
                <w:rFonts w:ascii="Arial" w:hAnsi="Arial"/>
                <w:sz w:val="20"/>
              </w:rPr>
            </w:pPr>
            <w:r>
              <w:rPr>
                <w:rFonts w:ascii="Arial" w:hAnsi="Arial"/>
                <w:sz w:val="20"/>
              </w:rPr>
              <w:t>14</w:t>
            </w:r>
          </w:p>
        </w:tc>
        <w:tc>
          <w:tcPr>
            <w:tcW w:w="8550" w:type="dxa"/>
            <w:gridSpan w:val="4"/>
            <w:vAlign w:val="center"/>
          </w:tcPr>
          <w:p w14:paraId="5063EF08" w14:textId="77777777" w:rsidR="0022514A" w:rsidRDefault="0022514A" w:rsidP="00487826">
            <w:pPr>
              <w:pStyle w:val="H1bodytext"/>
              <w:spacing w:after="0"/>
              <w:ind w:left="0"/>
              <w:rPr>
                <w:rFonts w:ascii="Arial" w:hAnsi="Arial"/>
                <w:sz w:val="20"/>
              </w:rPr>
            </w:pPr>
            <w:r>
              <w:rPr>
                <w:rFonts w:ascii="Arial" w:hAnsi="Arial"/>
                <w:sz w:val="20"/>
              </w:rPr>
              <w:t>Open [test_directory]\AT-5\output\</w:t>
            </w:r>
            <w:r w:rsidRPr="005C495B">
              <w:rPr>
                <w:rFonts w:ascii="Arial" w:hAnsi="Arial"/>
                <w:sz w:val="20"/>
              </w:rPr>
              <w:t>tab_i-129_test_data_2_column_subset_cum_AT-5_66-101_cumulative.csv</w:t>
            </w:r>
          </w:p>
        </w:tc>
      </w:tr>
      <w:tr w:rsidR="0022514A" w14:paraId="5FED9802" w14:textId="77777777" w:rsidTr="00487826">
        <w:trPr>
          <w:trHeight w:val="1007"/>
        </w:trPr>
        <w:tc>
          <w:tcPr>
            <w:tcW w:w="810" w:type="dxa"/>
            <w:vAlign w:val="center"/>
          </w:tcPr>
          <w:p w14:paraId="3C45F070"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15</w:t>
            </w:r>
          </w:p>
        </w:tc>
        <w:tc>
          <w:tcPr>
            <w:tcW w:w="8550" w:type="dxa"/>
            <w:gridSpan w:val="4"/>
            <w:vAlign w:val="center"/>
          </w:tcPr>
          <w:p w14:paraId="6225D1C7" w14:textId="77777777" w:rsidR="0022514A" w:rsidRDefault="0022514A" w:rsidP="00487826">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tab_i-129_test_data_2_column_subset_cum_AT-5_66-101_cumulative.csv</w:t>
            </w:r>
            <w:r>
              <w:rPr>
                <w:rFonts w:ascii="Arial" w:hAnsi="Arial"/>
                <w:sz w:val="20"/>
              </w:rPr>
              <w:t>”  and paste them into tab “66-101 Cumulative” of “</w:t>
            </w:r>
            <w:r w:rsidRPr="005C495B">
              <w:rPr>
                <w:rFonts w:ascii="Arial" w:hAnsi="Arial"/>
                <w:sz w:val="20"/>
              </w:rPr>
              <w:t>tab_i-129_test_data_2_column_subset_cum_AT-5_66-101</w:t>
            </w:r>
            <w:r>
              <w:rPr>
                <w:rFonts w:ascii="Arial" w:hAnsi="Arial"/>
                <w:sz w:val="20"/>
              </w:rPr>
              <w:t>_comparison.xlsx”</w:t>
            </w:r>
          </w:p>
        </w:tc>
      </w:tr>
      <w:tr w:rsidR="0022514A" w14:paraId="27C4195A" w14:textId="77777777" w:rsidTr="00487826">
        <w:trPr>
          <w:trHeight w:val="4283"/>
        </w:trPr>
        <w:tc>
          <w:tcPr>
            <w:tcW w:w="810" w:type="dxa"/>
            <w:vAlign w:val="center"/>
          </w:tcPr>
          <w:p w14:paraId="38ED60F7" w14:textId="77777777" w:rsidR="0022514A" w:rsidRPr="007D0AAC" w:rsidRDefault="0022514A" w:rsidP="00487826">
            <w:pPr>
              <w:pStyle w:val="H1bodytext"/>
              <w:spacing w:after="0"/>
              <w:ind w:left="0"/>
              <w:jc w:val="center"/>
              <w:rPr>
                <w:rFonts w:ascii="Arial" w:hAnsi="Arial"/>
                <w:sz w:val="20"/>
              </w:rPr>
            </w:pPr>
            <w:r>
              <w:rPr>
                <w:rFonts w:ascii="Arial" w:hAnsi="Arial"/>
                <w:sz w:val="20"/>
              </w:rPr>
              <w:t>16</w:t>
            </w:r>
          </w:p>
        </w:tc>
        <w:tc>
          <w:tcPr>
            <w:tcW w:w="4050" w:type="dxa"/>
            <w:vAlign w:val="center"/>
          </w:tcPr>
          <w:p w14:paraId="05ADAE37" w14:textId="77777777" w:rsidR="0022514A" w:rsidRDefault="0022514A" w:rsidP="00487826">
            <w:pPr>
              <w:pStyle w:val="H1bodytext"/>
              <w:spacing w:after="0"/>
              <w:ind w:left="0"/>
              <w:rPr>
                <w:rFonts w:ascii="Arial" w:hAnsi="Arial"/>
                <w:sz w:val="20"/>
              </w:rPr>
            </w:pPr>
            <w:r>
              <w:rPr>
                <w:rFonts w:ascii="Arial" w:hAnsi="Arial"/>
                <w:sz w:val="20"/>
              </w:rPr>
              <w:t xml:space="preserve">Verify the cumulative values for the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r>
              <w:rPr>
                <w:rFonts w:ascii="Arial" w:hAnsi="Arial"/>
                <w:sz w:val="20"/>
              </w:rPr>
              <w:t xml:space="preserve"> are calculated correctly by using formula documented in FR-7 and the rate data in “</w:t>
            </w:r>
            <w:r w:rsidRPr="005C495B">
              <w:rPr>
                <w:rFonts w:ascii="Arial" w:hAnsi="Arial"/>
                <w:sz w:val="20"/>
              </w:rPr>
              <w:t>tab_i-129_test_data_2_column_subset.dat</w:t>
            </w:r>
            <w:r>
              <w:rPr>
                <w:rFonts w:ascii="Arial" w:hAnsi="Arial"/>
                <w:sz w:val="20"/>
              </w:rPr>
              <w:t>” file</w:t>
            </w:r>
          </w:p>
        </w:tc>
        <w:tc>
          <w:tcPr>
            <w:tcW w:w="3060" w:type="dxa"/>
            <w:vAlign w:val="center"/>
          </w:tcPr>
          <w:p w14:paraId="73011638" w14:textId="77777777" w:rsidR="0022514A" w:rsidRDefault="0022514A" w:rsidP="00487826">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xml:space="preserve">” file = independently calculated cumulative values for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p>
          <w:p w14:paraId="0BBE62ED" w14:textId="77777777" w:rsidR="0022514A" w:rsidRDefault="0022514A" w:rsidP="00487826">
            <w:pPr>
              <w:pStyle w:val="H1bodytext"/>
              <w:spacing w:after="0"/>
              <w:ind w:left="0"/>
              <w:rPr>
                <w:rFonts w:ascii="Arial" w:hAnsi="Arial"/>
                <w:sz w:val="20"/>
              </w:rPr>
            </w:pPr>
          </w:p>
          <w:p w14:paraId="21E5C5E3" w14:textId="77777777" w:rsidR="0022514A" w:rsidRDefault="0022514A" w:rsidP="00487826">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06E55A41" w14:textId="7A92AA6A" w:rsidR="0022514A" w:rsidRPr="00DE1E4E" w:rsidRDefault="00FC0F25" w:rsidP="00487826">
            <w:pPr>
              <w:pStyle w:val="H1bodytext"/>
              <w:spacing w:after="0"/>
              <w:ind w:left="0"/>
              <w:rPr>
                <w:rFonts w:ascii="Arial" w:hAnsi="Arial"/>
                <w:iCs/>
                <w:sz w:val="20"/>
              </w:rPr>
            </w:pPr>
            <w:r>
              <w:rPr>
                <w:rFonts w:ascii="Arial" w:hAnsi="Arial"/>
                <w:iCs/>
                <w:sz w:val="20"/>
              </w:rPr>
              <w:t>PASS</w:t>
            </w:r>
          </w:p>
        </w:tc>
      </w:tr>
      <w:tr w:rsidR="0022514A" w14:paraId="46FDF7B2" w14:textId="77777777" w:rsidTr="00487826">
        <w:trPr>
          <w:trHeight w:val="4022"/>
        </w:trPr>
        <w:tc>
          <w:tcPr>
            <w:tcW w:w="810" w:type="dxa"/>
            <w:vAlign w:val="center"/>
          </w:tcPr>
          <w:p w14:paraId="290D4BD7" w14:textId="77777777" w:rsidR="0022514A" w:rsidRPr="007D0AAC" w:rsidRDefault="0022514A" w:rsidP="00487826">
            <w:pPr>
              <w:pStyle w:val="H1bodytext"/>
              <w:spacing w:after="0"/>
              <w:ind w:left="0"/>
              <w:jc w:val="center"/>
              <w:rPr>
                <w:rFonts w:ascii="Arial" w:hAnsi="Arial"/>
                <w:sz w:val="20"/>
              </w:rPr>
            </w:pPr>
            <w:r>
              <w:rPr>
                <w:rFonts w:ascii="Arial" w:hAnsi="Arial"/>
                <w:sz w:val="20"/>
              </w:rPr>
              <w:t>17</w:t>
            </w:r>
          </w:p>
        </w:tc>
        <w:tc>
          <w:tcPr>
            <w:tcW w:w="4050" w:type="dxa"/>
            <w:vAlign w:val="center"/>
          </w:tcPr>
          <w:p w14:paraId="7E234F25" w14:textId="77777777" w:rsidR="0022514A" w:rsidRDefault="0022514A" w:rsidP="00487826">
            <w:pPr>
              <w:pStyle w:val="H1bodytext"/>
              <w:spacing w:after="0"/>
              <w:ind w:left="0"/>
              <w:rPr>
                <w:rFonts w:ascii="Arial" w:hAnsi="Arial"/>
                <w:sz w:val="20"/>
              </w:rPr>
            </w:pPr>
            <w:r>
              <w:rPr>
                <w:rFonts w:ascii="Arial" w:hAnsi="Arial"/>
                <w:sz w:val="20"/>
              </w:rPr>
              <w:t>Verify the cumulative values for the integer year timesteps are calculated correctly by using the formula documented in FR-9</w:t>
            </w:r>
          </w:p>
        </w:tc>
        <w:tc>
          <w:tcPr>
            <w:tcW w:w="3060" w:type="dxa"/>
            <w:vAlign w:val="center"/>
          </w:tcPr>
          <w:p w14:paraId="2BA028B1" w14:textId="77777777" w:rsidR="0022514A" w:rsidRDefault="0022514A" w:rsidP="00487826">
            <w:pPr>
              <w:pStyle w:val="H1bodytext"/>
              <w:spacing w:after="0"/>
              <w:ind w:left="0"/>
              <w:rPr>
                <w:rFonts w:ascii="Arial" w:hAnsi="Arial"/>
                <w:sz w:val="20"/>
              </w:rPr>
            </w:pPr>
            <w:r>
              <w:rPr>
                <w:rFonts w:ascii="Arial" w:hAnsi="Arial"/>
                <w:sz w:val="20"/>
              </w:rPr>
              <w:t>Cumulative values in “</w:t>
            </w:r>
            <w:r w:rsidRPr="005C495B">
              <w:rPr>
                <w:rFonts w:ascii="Arial" w:hAnsi="Arial"/>
                <w:sz w:val="20"/>
              </w:rPr>
              <w:t>tab_i-129_test_data_2_column_subset_cum_AT-5_66-101_cumulative.csv</w:t>
            </w:r>
            <w:r>
              <w:rPr>
                <w:rFonts w:ascii="Arial" w:hAnsi="Arial"/>
                <w:sz w:val="20"/>
              </w:rPr>
              <w:t>” file = calculated cumulative values for integer year timesteps</w:t>
            </w:r>
          </w:p>
          <w:p w14:paraId="3A45D7A8" w14:textId="77777777" w:rsidR="0022514A" w:rsidRDefault="0022514A" w:rsidP="00487826">
            <w:pPr>
              <w:pStyle w:val="H1bodytext"/>
              <w:spacing w:after="0"/>
              <w:ind w:left="0"/>
              <w:rPr>
                <w:rFonts w:ascii="Arial" w:hAnsi="Arial"/>
                <w:sz w:val="20"/>
              </w:rPr>
            </w:pPr>
          </w:p>
          <w:p w14:paraId="246F1B34" w14:textId="77777777" w:rsidR="0022514A" w:rsidRPr="007D0AAC" w:rsidRDefault="0022514A" w:rsidP="00487826">
            <w:pPr>
              <w:pStyle w:val="H1bodytext"/>
              <w:spacing w:after="0"/>
              <w:ind w:left="0"/>
              <w:rPr>
                <w:rFonts w:ascii="Arial" w:hAnsi="Arial"/>
                <w:sz w:val="20"/>
              </w:rPr>
            </w:pPr>
            <w:r>
              <w:rPr>
                <w:rFonts w:ascii="Arial" w:hAnsi="Arial"/>
                <w:sz w:val="20"/>
              </w:rPr>
              <w:t>Note: provided excel document with hand calculated values.  You can add the cumulative from SRI to the cumulative tab (using columns A and B) to populate the cumulative graph comparison of the original data, hand calculation and the SRI data</w:t>
            </w:r>
          </w:p>
        </w:tc>
        <w:tc>
          <w:tcPr>
            <w:tcW w:w="1440" w:type="dxa"/>
            <w:gridSpan w:val="2"/>
            <w:vAlign w:val="center"/>
          </w:tcPr>
          <w:p w14:paraId="55736531" w14:textId="3DE8F1B3" w:rsidR="0022514A" w:rsidRPr="007D0AAC" w:rsidRDefault="00BD0755" w:rsidP="00487826">
            <w:pPr>
              <w:pStyle w:val="H1bodytext"/>
              <w:spacing w:after="0"/>
              <w:ind w:left="0"/>
              <w:jc w:val="center"/>
              <w:rPr>
                <w:rFonts w:ascii="Arial" w:hAnsi="Arial"/>
                <w:sz w:val="20"/>
              </w:rPr>
            </w:pPr>
            <w:r>
              <w:rPr>
                <w:rFonts w:ascii="Arial" w:hAnsi="Arial"/>
                <w:sz w:val="20"/>
              </w:rPr>
              <w:t>PASS</w:t>
            </w:r>
          </w:p>
        </w:tc>
      </w:tr>
      <w:tr w:rsidR="0022514A" w14:paraId="2E22D1C8" w14:textId="77777777" w:rsidTr="00487826">
        <w:trPr>
          <w:trHeight w:val="773"/>
        </w:trPr>
        <w:tc>
          <w:tcPr>
            <w:tcW w:w="810" w:type="dxa"/>
            <w:vAlign w:val="center"/>
          </w:tcPr>
          <w:p w14:paraId="18143AEA" w14:textId="77777777" w:rsidR="0022514A" w:rsidRDefault="0022514A" w:rsidP="00487826">
            <w:pPr>
              <w:pStyle w:val="H1bodytext"/>
              <w:spacing w:after="0"/>
              <w:ind w:left="0"/>
              <w:jc w:val="center"/>
              <w:rPr>
                <w:rFonts w:ascii="Arial" w:hAnsi="Arial"/>
                <w:sz w:val="20"/>
              </w:rPr>
            </w:pPr>
            <w:r>
              <w:rPr>
                <w:rFonts w:ascii="Arial" w:hAnsi="Arial"/>
                <w:sz w:val="20"/>
              </w:rPr>
              <w:t>18</w:t>
            </w:r>
          </w:p>
        </w:tc>
        <w:tc>
          <w:tcPr>
            <w:tcW w:w="8550" w:type="dxa"/>
            <w:gridSpan w:val="4"/>
            <w:vAlign w:val="center"/>
          </w:tcPr>
          <w:p w14:paraId="5B24CEEA" w14:textId="77777777" w:rsidR="0022514A" w:rsidRDefault="0022514A" w:rsidP="00487826">
            <w:pPr>
              <w:pStyle w:val="H1bodytext"/>
              <w:spacing w:after="0"/>
              <w:ind w:left="0"/>
              <w:rPr>
                <w:rFonts w:ascii="Arial" w:hAnsi="Arial"/>
                <w:sz w:val="20"/>
              </w:rPr>
            </w:pPr>
            <w:r>
              <w:rPr>
                <w:rFonts w:ascii="Arial" w:hAnsi="Arial"/>
                <w:sz w:val="20"/>
              </w:rPr>
              <w:t>Open the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file</w:t>
            </w:r>
          </w:p>
        </w:tc>
      </w:tr>
      <w:tr w:rsidR="0022514A" w14:paraId="6BBE55A9" w14:textId="77777777" w:rsidTr="00487826">
        <w:trPr>
          <w:trHeight w:val="773"/>
        </w:trPr>
        <w:tc>
          <w:tcPr>
            <w:tcW w:w="810" w:type="dxa"/>
            <w:vAlign w:val="center"/>
          </w:tcPr>
          <w:p w14:paraId="08D6B948"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19</w:t>
            </w:r>
          </w:p>
        </w:tc>
        <w:tc>
          <w:tcPr>
            <w:tcW w:w="8550" w:type="dxa"/>
            <w:gridSpan w:val="4"/>
            <w:vAlign w:val="center"/>
          </w:tcPr>
          <w:p w14:paraId="308EA78B" w14:textId="68519A9B" w:rsidR="0022514A" w:rsidRDefault="0022514A" w:rsidP="00487826">
            <w:pPr>
              <w:pStyle w:val="H1bodytext"/>
              <w:spacing w:after="0"/>
              <w:ind w:left="0"/>
              <w:rPr>
                <w:rFonts w:ascii="Arial" w:hAnsi="Arial"/>
                <w:sz w:val="20"/>
              </w:rPr>
            </w:pPr>
            <w:r>
              <w:rPr>
                <w:rFonts w:ascii="Arial" w:hAnsi="Arial"/>
                <w:sz w:val="20"/>
              </w:rPr>
              <w:t>Copy columns A and B from “</w:t>
            </w:r>
            <w:r w:rsidRPr="005C495B">
              <w:rPr>
                <w:rFonts w:ascii="Arial" w:hAnsi="Arial"/>
                <w:sz w:val="20"/>
              </w:rPr>
              <w:t>tab_i-129_test_data_2_column_subset_cum_AT-5_66-101_</w:t>
            </w:r>
            <w:r>
              <w:rPr>
                <w:rFonts w:ascii="Arial" w:hAnsi="Arial"/>
                <w:sz w:val="20"/>
              </w:rPr>
              <w:t>yearly_steps</w:t>
            </w:r>
            <w:r w:rsidRPr="005C495B">
              <w:rPr>
                <w:rFonts w:ascii="Arial" w:hAnsi="Arial"/>
                <w:sz w:val="20"/>
              </w:rPr>
              <w:t>.csv</w:t>
            </w:r>
            <w:r>
              <w:rPr>
                <w:rFonts w:ascii="Arial" w:hAnsi="Arial"/>
                <w:sz w:val="20"/>
              </w:rPr>
              <w:t>” and past</w:t>
            </w:r>
            <w:r w:rsidR="00BD0755">
              <w:rPr>
                <w:rFonts w:ascii="Arial" w:hAnsi="Arial"/>
                <w:sz w:val="20"/>
              </w:rPr>
              <w:t>e</w:t>
            </w:r>
            <w:r>
              <w:rPr>
                <w:rFonts w:ascii="Arial" w:hAnsi="Arial"/>
                <w:sz w:val="20"/>
              </w:rPr>
              <w:t xml:space="preserve"> them into tab “66-101 Rate” of “</w:t>
            </w:r>
            <w:r w:rsidRPr="005C495B">
              <w:rPr>
                <w:rFonts w:ascii="Arial" w:hAnsi="Arial"/>
                <w:sz w:val="20"/>
              </w:rPr>
              <w:t>tab_i-129_test_data_2_column_subset_cum_AT-5_66-101</w:t>
            </w:r>
            <w:r>
              <w:rPr>
                <w:rFonts w:ascii="Arial" w:hAnsi="Arial"/>
                <w:sz w:val="20"/>
              </w:rPr>
              <w:t>_comparison.xlsx”</w:t>
            </w:r>
          </w:p>
        </w:tc>
      </w:tr>
      <w:tr w:rsidR="0022514A" w:rsidRPr="007D0AAC" w14:paraId="0AA3BD4E" w14:textId="77777777" w:rsidTr="00487826">
        <w:trPr>
          <w:trHeight w:val="854"/>
        </w:trPr>
        <w:tc>
          <w:tcPr>
            <w:tcW w:w="810" w:type="dxa"/>
            <w:vMerge w:val="restart"/>
            <w:vAlign w:val="center"/>
          </w:tcPr>
          <w:p w14:paraId="7FE9303F" w14:textId="77777777" w:rsidR="0022514A" w:rsidRDefault="0022514A" w:rsidP="00487826">
            <w:pPr>
              <w:pStyle w:val="H1bodytext"/>
              <w:spacing w:after="0"/>
              <w:ind w:left="0"/>
              <w:jc w:val="center"/>
              <w:rPr>
                <w:rFonts w:ascii="Arial" w:hAnsi="Arial"/>
                <w:sz w:val="20"/>
              </w:rPr>
            </w:pPr>
            <w:r>
              <w:rPr>
                <w:rFonts w:ascii="Arial" w:hAnsi="Arial"/>
                <w:sz w:val="20"/>
              </w:rPr>
              <w:t>20</w:t>
            </w:r>
          </w:p>
        </w:tc>
        <w:tc>
          <w:tcPr>
            <w:tcW w:w="4050" w:type="dxa"/>
            <w:vMerge w:val="restart"/>
            <w:vAlign w:val="center"/>
          </w:tcPr>
          <w:p w14:paraId="2FECEAD5" w14:textId="77777777" w:rsidR="0022514A" w:rsidRDefault="0022514A" w:rsidP="00487826">
            <w:pPr>
              <w:pStyle w:val="H1bodytext"/>
              <w:spacing w:after="0"/>
              <w:ind w:left="0"/>
              <w:rPr>
                <w:rFonts w:ascii="Arial" w:hAnsi="Arial"/>
                <w:sz w:val="20"/>
              </w:rPr>
            </w:pPr>
            <w:r>
              <w:rPr>
                <w:rFonts w:ascii="Arial" w:hAnsi="Arial"/>
                <w:sz w:val="20"/>
              </w:rPr>
              <w:t>Verify the yearly timesteps and rate values for the integer year timesteps are in the generated output file “</w:t>
            </w:r>
            <w:r w:rsidRPr="007051FB">
              <w:rPr>
                <w:rFonts w:ascii="Arial" w:hAnsi="Arial"/>
                <w:sz w:val="20"/>
              </w:rPr>
              <w:t>tab_i-129_test_data_2_column_subset_yearly_steps.csv</w:t>
            </w:r>
            <w:r>
              <w:rPr>
                <w:rFonts w:ascii="Arial" w:hAnsi="Arial"/>
                <w:sz w:val="20"/>
              </w:rPr>
              <w:t>” consistent with FR-10</w:t>
            </w:r>
          </w:p>
        </w:tc>
        <w:tc>
          <w:tcPr>
            <w:tcW w:w="3060" w:type="dxa"/>
            <w:vAlign w:val="center"/>
          </w:tcPr>
          <w:p w14:paraId="2EF9B04B" w14:textId="77777777" w:rsidR="0022514A" w:rsidRDefault="0022514A" w:rsidP="00487826">
            <w:pPr>
              <w:pStyle w:val="H1bodytext"/>
              <w:spacing w:after="0"/>
              <w:ind w:left="0"/>
              <w:rPr>
                <w:rFonts w:ascii="Arial" w:hAnsi="Arial"/>
                <w:sz w:val="20"/>
              </w:rPr>
            </w:pPr>
            <w:r>
              <w:rPr>
                <w:rFonts w:ascii="Arial" w:hAnsi="Arial"/>
                <w:sz w:val="20"/>
              </w:rPr>
              <w:t>Years are all integer values</w:t>
            </w:r>
          </w:p>
        </w:tc>
        <w:tc>
          <w:tcPr>
            <w:tcW w:w="1440" w:type="dxa"/>
            <w:gridSpan w:val="2"/>
            <w:vAlign w:val="center"/>
          </w:tcPr>
          <w:p w14:paraId="3BECE897" w14:textId="7734EAE1" w:rsidR="0022514A" w:rsidRPr="007D0AAC" w:rsidRDefault="00B17697" w:rsidP="00487826">
            <w:pPr>
              <w:pStyle w:val="H1bodytext"/>
              <w:spacing w:after="0"/>
              <w:ind w:left="0"/>
              <w:jc w:val="center"/>
              <w:rPr>
                <w:rFonts w:ascii="Arial" w:hAnsi="Arial"/>
                <w:sz w:val="20"/>
              </w:rPr>
            </w:pPr>
            <w:r>
              <w:rPr>
                <w:rFonts w:ascii="Arial" w:hAnsi="Arial"/>
                <w:sz w:val="20"/>
              </w:rPr>
              <w:t>PASS</w:t>
            </w:r>
          </w:p>
        </w:tc>
      </w:tr>
      <w:tr w:rsidR="0022514A" w:rsidRPr="007D0AAC" w14:paraId="242B1A88" w14:textId="77777777" w:rsidTr="00487826">
        <w:trPr>
          <w:trHeight w:val="791"/>
        </w:trPr>
        <w:tc>
          <w:tcPr>
            <w:tcW w:w="810" w:type="dxa"/>
            <w:vMerge/>
            <w:vAlign w:val="center"/>
          </w:tcPr>
          <w:p w14:paraId="46A201A6" w14:textId="77777777" w:rsidR="0022514A" w:rsidRDefault="0022514A" w:rsidP="00487826">
            <w:pPr>
              <w:pStyle w:val="H1bodytext"/>
              <w:spacing w:after="0"/>
              <w:ind w:left="0"/>
              <w:jc w:val="center"/>
              <w:rPr>
                <w:rFonts w:ascii="Arial" w:hAnsi="Arial"/>
                <w:sz w:val="20"/>
              </w:rPr>
            </w:pPr>
          </w:p>
        </w:tc>
        <w:tc>
          <w:tcPr>
            <w:tcW w:w="4050" w:type="dxa"/>
            <w:vMerge/>
            <w:vAlign w:val="center"/>
          </w:tcPr>
          <w:p w14:paraId="50260C81" w14:textId="77777777" w:rsidR="0022514A" w:rsidRDefault="0022514A" w:rsidP="00487826">
            <w:pPr>
              <w:pStyle w:val="H1bodytext"/>
              <w:spacing w:after="0"/>
              <w:ind w:left="0"/>
              <w:rPr>
                <w:rFonts w:ascii="Arial" w:hAnsi="Arial"/>
                <w:sz w:val="20"/>
              </w:rPr>
            </w:pPr>
          </w:p>
        </w:tc>
        <w:tc>
          <w:tcPr>
            <w:tcW w:w="3060" w:type="dxa"/>
            <w:vAlign w:val="center"/>
          </w:tcPr>
          <w:p w14:paraId="5EBA8A7A" w14:textId="77777777" w:rsidR="0022514A" w:rsidRDefault="0022514A" w:rsidP="00487826">
            <w:pPr>
              <w:pStyle w:val="H1bodytext"/>
              <w:spacing w:after="0"/>
              <w:ind w:left="0"/>
              <w:rPr>
                <w:rFonts w:ascii="Arial" w:hAnsi="Arial"/>
                <w:sz w:val="20"/>
              </w:rPr>
            </w:pPr>
            <w:r>
              <w:rPr>
                <w:rFonts w:ascii="Arial" w:hAnsi="Arial"/>
                <w:sz w:val="20"/>
              </w:rPr>
              <w:t>Rate values = hand calculated rates for integer years.</w:t>
            </w:r>
          </w:p>
        </w:tc>
        <w:tc>
          <w:tcPr>
            <w:tcW w:w="1440" w:type="dxa"/>
            <w:gridSpan w:val="2"/>
            <w:vAlign w:val="center"/>
          </w:tcPr>
          <w:p w14:paraId="355F4D74" w14:textId="63219C2C" w:rsidR="0022514A" w:rsidRPr="007D0AAC" w:rsidRDefault="00B17697" w:rsidP="00487826">
            <w:pPr>
              <w:pStyle w:val="H1bodytext"/>
              <w:spacing w:after="0"/>
              <w:ind w:left="0"/>
              <w:jc w:val="center"/>
              <w:rPr>
                <w:rFonts w:ascii="Arial" w:hAnsi="Arial"/>
                <w:sz w:val="20"/>
              </w:rPr>
            </w:pPr>
            <w:r>
              <w:rPr>
                <w:rFonts w:ascii="Arial" w:hAnsi="Arial"/>
                <w:sz w:val="20"/>
              </w:rPr>
              <w:t>PASS</w:t>
            </w:r>
          </w:p>
        </w:tc>
      </w:tr>
    </w:tbl>
    <w:p w14:paraId="719E9771" w14:textId="77777777" w:rsidR="0002703E" w:rsidRDefault="0002703E" w:rsidP="0002703E">
      <w:pPr>
        <w:rPr>
          <w:b/>
          <w:bCs/>
        </w:rPr>
      </w:pPr>
    </w:p>
    <w:p w14:paraId="71FC337E" w14:textId="77777777" w:rsidR="00775461" w:rsidRDefault="00775461">
      <w:pPr>
        <w:spacing w:after="160" w:line="259" w:lineRule="auto"/>
        <w:rPr>
          <w:b/>
          <w:bCs/>
        </w:rPr>
      </w:pPr>
      <w:r>
        <w:rPr>
          <w:b/>
          <w:bCs/>
        </w:rPr>
        <w:br w:type="page"/>
      </w:r>
    </w:p>
    <w:p w14:paraId="616770A4" w14:textId="57945E8D" w:rsidR="0002703E" w:rsidRDefault="0002703E" w:rsidP="0002703E">
      <w:pPr>
        <w:rPr>
          <w:b/>
          <w:bCs/>
        </w:rPr>
      </w:pPr>
      <w:r>
        <w:rPr>
          <w:b/>
          <w:bCs/>
        </w:rPr>
        <w:lastRenderedPageBreak/>
        <w:t>Tool Runner Log</w:t>
      </w:r>
    </w:p>
    <w:p w14:paraId="24A5A082" w14:textId="735054AB" w:rsidR="0022514A" w:rsidRDefault="0022514A" w:rsidP="0022514A">
      <w:pPr>
        <w:pStyle w:val="H1bodytext"/>
        <w:spacing w:after="120"/>
        <w:rPr>
          <w:rFonts w:ascii="Arial" w:hAnsi="Arial"/>
          <w:highlight w:val="yellow"/>
        </w:rPr>
      </w:pPr>
    </w:p>
    <w:p w14:paraId="0AAB1404" w14:textId="77777777" w:rsidR="00775461" w:rsidRPr="00775461" w:rsidRDefault="00775461" w:rsidP="00DE1E4E">
      <w:pPr>
        <w:pStyle w:val="H1bodytext"/>
        <w:spacing w:after="120"/>
        <w:ind w:left="0"/>
        <w:rPr>
          <w:rFonts w:ascii="Arial" w:hAnsi="Arial"/>
        </w:rPr>
      </w:pPr>
      <w:r w:rsidRPr="00775461">
        <w:rPr>
          <w:rFonts w:ascii="Arial" w:hAnsi="Arial"/>
        </w:rPr>
        <w:t>INFO--10/14/2020 06:53:54 AM--Starting CA-CIE Tool Runner.</w:t>
      </w:r>
      <w:r w:rsidRPr="00775461">
        <w:rPr>
          <w:rFonts w:ascii="Arial" w:hAnsi="Arial"/>
        </w:rPr>
        <w:tab/>
        <w:t>Logging to "surf_rate_interp_logfile.txt"</w:t>
      </w:r>
    </w:p>
    <w:p w14:paraId="602B8BFB" w14:textId="77777777" w:rsidR="00775461" w:rsidRPr="00775461" w:rsidRDefault="00775461" w:rsidP="00DE1E4E">
      <w:pPr>
        <w:pStyle w:val="H1bodytext"/>
        <w:spacing w:after="120"/>
        <w:ind w:left="0"/>
        <w:rPr>
          <w:rFonts w:ascii="Arial" w:hAnsi="Arial"/>
        </w:rPr>
      </w:pPr>
      <w:r w:rsidRPr="00775461">
        <w:rPr>
          <w:rFonts w:ascii="Arial" w:hAnsi="Arial"/>
        </w:rPr>
        <w:t>INFO--10/14/2020 06:54:17 AM--Code Version: a20ade26ba46389a537dde0f324e814282984c4e v5.11: S:\PSC\!HANFORD\ICF\CA-CIE-Tools\CA-CIE-Tools\pylib\runner\runner.py&lt;--1964ed8388753f9ef1f6d9e4bc2eff43f7c13be5</w:t>
      </w:r>
    </w:p>
    <w:p w14:paraId="01A614AC" w14:textId="77777777" w:rsidR="00775461" w:rsidRPr="00775461" w:rsidRDefault="00775461" w:rsidP="00DE1E4E">
      <w:pPr>
        <w:pStyle w:val="H1bodytext"/>
        <w:spacing w:after="120"/>
        <w:ind w:left="0"/>
        <w:rPr>
          <w:rFonts w:ascii="Arial" w:hAnsi="Arial"/>
        </w:rPr>
      </w:pPr>
    </w:p>
    <w:p w14:paraId="5B73C0F5" w14:textId="77777777" w:rsidR="00775461" w:rsidRPr="00775461" w:rsidRDefault="00775461" w:rsidP="00DE1E4E">
      <w:pPr>
        <w:pStyle w:val="H1bodytext"/>
        <w:spacing w:after="120"/>
        <w:ind w:left="0"/>
        <w:rPr>
          <w:rFonts w:ascii="Arial" w:hAnsi="Arial"/>
        </w:rPr>
      </w:pPr>
      <w:r w:rsidRPr="00775461">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02BE52DF" w14:textId="77777777" w:rsidR="00775461" w:rsidRPr="00775461" w:rsidRDefault="00775461" w:rsidP="00DE1E4E">
      <w:pPr>
        <w:pStyle w:val="H1bodytext"/>
        <w:spacing w:after="120"/>
        <w:ind w:left="0"/>
        <w:rPr>
          <w:rFonts w:ascii="Arial" w:hAnsi="Arial"/>
        </w:rPr>
      </w:pPr>
    </w:p>
    <w:p w14:paraId="5A7DE81D" w14:textId="77777777" w:rsidR="00775461" w:rsidRPr="00775461" w:rsidRDefault="00775461" w:rsidP="00DE1E4E">
      <w:pPr>
        <w:pStyle w:val="H1bodytext"/>
        <w:spacing w:after="120"/>
        <w:ind w:left="0"/>
        <w:rPr>
          <w:rFonts w:ascii="Arial" w:hAnsi="Arial"/>
        </w:rPr>
      </w:pPr>
      <w:r w:rsidRPr="00775461">
        <w:rPr>
          <w:rFonts w:ascii="Arial" w:hAnsi="Arial"/>
        </w:rPr>
        <w:t xml:space="preserve">INFO--10/14/2020 06:54:31 AM--QA Status: </w:t>
      </w:r>
      <w:proofErr w:type="gramStart"/>
      <w:r w:rsidRPr="00775461">
        <w:rPr>
          <w:rFonts w:ascii="Arial" w:hAnsi="Arial"/>
        </w:rPr>
        <w:t>QUALIFIED :</w:t>
      </w:r>
      <w:proofErr w:type="gramEnd"/>
      <w:r w:rsidRPr="00775461">
        <w:rPr>
          <w:rFonts w:ascii="Arial" w:hAnsi="Arial"/>
        </w:rPr>
        <w:t xml:space="preserve"> S:\PSC\!HANFORD\ICF\CA-CIE-Tools\CA-CIE-Tools\pylib\runner\runner.py</w:t>
      </w:r>
    </w:p>
    <w:p w14:paraId="2B3E75BC" w14:textId="77777777" w:rsidR="00775461" w:rsidRPr="00775461" w:rsidRDefault="00775461" w:rsidP="00DE1E4E">
      <w:pPr>
        <w:pStyle w:val="H1bodytext"/>
        <w:spacing w:after="120"/>
        <w:ind w:left="0"/>
        <w:rPr>
          <w:rFonts w:ascii="Arial" w:hAnsi="Arial"/>
        </w:rPr>
      </w:pPr>
      <w:r w:rsidRPr="00775461">
        <w:rPr>
          <w:rFonts w:ascii="Arial" w:hAnsi="Arial"/>
        </w:rPr>
        <w:t xml:space="preserve">INFO--10/14/2020 06:54:34 AM--QA Status: </w:t>
      </w:r>
      <w:proofErr w:type="gramStart"/>
      <w:r w:rsidRPr="00775461">
        <w:rPr>
          <w:rFonts w:ascii="Arial" w:hAnsi="Arial"/>
        </w:rPr>
        <w:t>TEST :</w:t>
      </w:r>
      <w:proofErr w:type="gramEnd"/>
      <w:r w:rsidRPr="00775461">
        <w:rPr>
          <w:rFonts w:ascii="Arial" w:hAnsi="Arial"/>
        </w:rPr>
        <w:t xml:space="preserve"> ..\..\..\CA-CIE-Tools-TestRepos\surf_rate_interpolation\CA-CIE-Tools\tools\surf_rate_interpolation\win64\surf_rate_interp_win_intel_64.exe</w:t>
      </w:r>
    </w:p>
    <w:p w14:paraId="16376592" w14:textId="77777777" w:rsidR="00775461" w:rsidRPr="00775461" w:rsidRDefault="00775461" w:rsidP="00DE1E4E">
      <w:pPr>
        <w:pStyle w:val="H1bodytext"/>
        <w:spacing w:after="120"/>
        <w:ind w:left="0"/>
        <w:rPr>
          <w:rFonts w:ascii="Arial" w:hAnsi="Arial"/>
        </w:rPr>
      </w:pPr>
      <w:r w:rsidRPr="00775461">
        <w:rPr>
          <w:rFonts w:ascii="Arial" w:hAnsi="Arial"/>
        </w:rPr>
        <w:t>INFO--10/14/2020 06:54:34 AM--Invoking Command:"..\..\..\CA-CIE-Tools-TestRepos\surf_rate_interpolation\CA-CIE-Tools\tools\surf_rate_interpolation\win64\surf_rate_interp_win_intel_64.exe"</w:t>
      </w:r>
      <w:r w:rsidRPr="00775461">
        <w:rPr>
          <w:rFonts w:ascii="Arial" w:hAnsi="Arial"/>
        </w:rPr>
        <w:tab/>
        <w:t>with Arguments:""</w:t>
      </w:r>
    </w:p>
    <w:p w14:paraId="6BCD138A" w14:textId="66405553" w:rsidR="00775461" w:rsidRDefault="00775461" w:rsidP="00DE1E4E">
      <w:pPr>
        <w:pStyle w:val="H1bodytext"/>
        <w:spacing w:after="120"/>
        <w:ind w:left="0"/>
        <w:rPr>
          <w:rFonts w:ascii="Arial" w:hAnsi="Arial"/>
          <w:highlight w:val="yellow"/>
        </w:rPr>
      </w:pPr>
      <w:r w:rsidRPr="00775461">
        <w:rPr>
          <w:rFonts w:ascii="Arial" w:hAnsi="Arial"/>
        </w:rPr>
        <w:t>INFO--10/14/2020 06:54:34 AM--</w:t>
      </w:r>
      <w:proofErr w:type="spellStart"/>
      <w:r w:rsidRPr="00775461">
        <w:rPr>
          <w:rFonts w:ascii="Arial" w:hAnsi="Arial"/>
        </w:rPr>
        <w:t>Username</w:t>
      </w:r>
      <w:proofErr w:type="gramStart"/>
      <w:r w:rsidRPr="00775461">
        <w:rPr>
          <w:rFonts w:ascii="Arial" w:hAnsi="Arial"/>
        </w:rPr>
        <w:t>:JFullerton</w:t>
      </w:r>
      <w:proofErr w:type="spellEnd"/>
      <w:proofErr w:type="gramEnd"/>
      <w:r w:rsidRPr="00775461">
        <w:rPr>
          <w:rFonts w:ascii="Arial" w:hAnsi="Arial"/>
        </w:rPr>
        <w:tab/>
      </w:r>
      <w:proofErr w:type="spellStart"/>
      <w:r w:rsidRPr="00775461">
        <w:rPr>
          <w:rFonts w:ascii="Arial" w:hAnsi="Arial"/>
        </w:rPr>
        <w:t>Computer:PSC-RADIUM</w:t>
      </w:r>
      <w:proofErr w:type="spellEnd"/>
      <w:r w:rsidRPr="00775461">
        <w:rPr>
          <w:rFonts w:ascii="Arial" w:hAnsi="Arial"/>
        </w:rPr>
        <w:tab/>
      </w:r>
      <w:proofErr w:type="spellStart"/>
      <w:r w:rsidRPr="00775461">
        <w:rPr>
          <w:rFonts w:ascii="Arial" w:hAnsi="Arial"/>
        </w:rPr>
        <w:t>Platform:Windows</w:t>
      </w:r>
      <w:proofErr w:type="spellEnd"/>
      <w:r w:rsidRPr="00775461">
        <w:rPr>
          <w:rFonts w:ascii="Arial" w:hAnsi="Arial"/>
        </w:rPr>
        <w:t xml:space="preserve"> 10 10.0.19041</w:t>
      </w:r>
    </w:p>
    <w:tbl>
      <w:tblPr>
        <w:tblStyle w:val="TableGrid"/>
        <w:tblW w:w="0" w:type="auto"/>
        <w:tblInd w:w="720" w:type="dxa"/>
        <w:tblLayout w:type="fixed"/>
        <w:tblLook w:val="04A0" w:firstRow="1" w:lastRow="0" w:firstColumn="1" w:lastColumn="0" w:noHBand="0" w:noVBand="1"/>
      </w:tblPr>
      <w:tblGrid>
        <w:gridCol w:w="900"/>
        <w:gridCol w:w="3690"/>
        <w:gridCol w:w="2803"/>
        <w:gridCol w:w="1967"/>
      </w:tblGrid>
      <w:tr w:rsidR="0022514A" w:rsidRPr="00932809" w14:paraId="0B02935D" w14:textId="77777777" w:rsidTr="00487826">
        <w:trPr>
          <w:cantSplit/>
          <w:trHeight w:val="360"/>
          <w:tblHeader/>
        </w:trPr>
        <w:tc>
          <w:tcPr>
            <w:tcW w:w="9360" w:type="dxa"/>
            <w:gridSpan w:val="4"/>
            <w:tcBorders>
              <w:top w:val="nil"/>
              <w:left w:val="nil"/>
              <w:bottom w:val="single" w:sz="4" w:space="0" w:color="auto"/>
              <w:right w:val="nil"/>
            </w:tcBorders>
            <w:vAlign w:val="bottom"/>
          </w:tcPr>
          <w:p w14:paraId="010B718C" w14:textId="09F4EAB3" w:rsidR="0022514A" w:rsidRDefault="0022514A" w:rsidP="00487826">
            <w:pPr>
              <w:pStyle w:val="Table"/>
            </w:pPr>
            <w:r>
              <w:t>Table A-6</w:t>
            </w:r>
          </w:p>
          <w:p w14:paraId="2F0FC4ED"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249733394"/>
                <w:placeholder>
                  <w:docPart w:val="29384B4221F54015B1B9CA23A3C7F0DD"/>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6</w:t>
            </w:r>
          </w:p>
        </w:tc>
      </w:tr>
      <w:tr w:rsidR="0022514A" w:rsidRPr="007D0AAC" w14:paraId="145886B6" w14:textId="77777777" w:rsidTr="00487826">
        <w:trPr>
          <w:cantSplit/>
          <w:trHeight w:val="530"/>
          <w:tblHeader/>
        </w:trPr>
        <w:tc>
          <w:tcPr>
            <w:tcW w:w="4590" w:type="dxa"/>
            <w:gridSpan w:val="2"/>
            <w:tcBorders>
              <w:top w:val="single" w:sz="4" w:space="0" w:color="auto"/>
            </w:tcBorders>
            <w:shd w:val="clear" w:color="auto" w:fill="auto"/>
            <w:vAlign w:val="center"/>
          </w:tcPr>
          <w:p w14:paraId="7CDC1EE6"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934752590"/>
                <w:placeholder>
                  <w:docPart w:val="3A79C1A7DC8C4CFD89E4743520927054"/>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239A6A6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6</w:t>
            </w:r>
          </w:p>
        </w:tc>
        <w:tc>
          <w:tcPr>
            <w:tcW w:w="4770" w:type="dxa"/>
            <w:gridSpan w:val="2"/>
            <w:tcBorders>
              <w:top w:val="single" w:sz="4" w:space="0" w:color="auto"/>
            </w:tcBorders>
            <w:shd w:val="clear" w:color="auto" w:fill="auto"/>
            <w:vAlign w:val="center"/>
          </w:tcPr>
          <w:p w14:paraId="75F00764" w14:textId="2AE79B1A"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775461">
              <w:rPr>
                <w:rFonts w:ascii="Arial" w:hAnsi="Arial"/>
                <w:b/>
                <w:sz w:val="20"/>
              </w:rPr>
              <w:t xml:space="preserve"> 10/14/2020</w:t>
            </w:r>
          </w:p>
        </w:tc>
      </w:tr>
      <w:tr w:rsidR="0022514A" w:rsidRPr="00235EE7" w14:paraId="07396BAD" w14:textId="77777777" w:rsidTr="00487826">
        <w:trPr>
          <w:cantSplit/>
          <w:trHeight w:val="530"/>
          <w:tblHeader/>
        </w:trPr>
        <w:tc>
          <w:tcPr>
            <w:tcW w:w="4590" w:type="dxa"/>
            <w:gridSpan w:val="2"/>
            <w:tcBorders>
              <w:top w:val="single" w:sz="4" w:space="0" w:color="auto"/>
            </w:tcBorders>
            <w:shd w:val="clear" w:color="auto" w:fill="auto"/>
            <w:vAlign w:val="center"/>
          </w:tcPr>
          <w:p w14:paraId="23349F81"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34D7D1DC" w14:textId="77F0776B"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 xml:space="preserve">\SRI Test </w:t>
            </w:r>
          </w:p>
        </w:tc>
        <w:tc>
          <w:tcPr>
            <w:tcW w:w="4770" w:type="dxa"/>
            <w:gridSpan w:val="2"/>
            <w:tcBorders>
              <w:top w:val="single" w:sz="4" w:space="0" w:color="auto"/>
            </w:tcBorders>
            <w:shd w:val="clear" w:color="auto" w:fill="auto"/>
            <w:vAlign w:val="center"/>
          </w:tcPr>
          <w:p w14:paraId="569AAF06" w14:textId="44197DCD"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775461">
              <w:rPr>
                <w:rFonts w:ascii="Arial" w:hAnsi="Arial"/>
                <w:b/>
                <w:sz w:val="20"/>
              </w:rPr>
              <w:t xml:space="preserve"> J. Fullerton</w:t>
            </w:r>
          </w:p>
        </w:tc>
      </w:tr>
      <w:tr w:rsidR="0022514A" w:rsidRPr="007D0AAC" w14:paraId="165A82D5" w14:textId="77777777" w:rsidTr="00487826">
        <w:trPr>
          <w:cantSplit/>
          <w:trHeight w:val="530"/>
          <w:tblHeader/>
        </w:trPr>
        <w:tc>
          <w:tcPr>
            <w:tcW w:w="9360" w:type="dxa"/>
            <w:gridSpan w:val="4"/>
            <w:tcBorders>
              <w:top w:val="single" w:sz="4" w:space="0" w:color="auto"/>
            </w:tcBorders>
            <w:shd w:val="clear" w:color="auto" w:fill="auto"/>
            <w:vAlign w:val="center"/>
          </w:tcPr>
          <w:p w14:paraId="40E46DF1"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6</w:t>
            </w:r>
          </w:p>
        </w:tc>
      </w:tr>
      <w:tr w:rsidR="0022514A" w:rsidRPr="00572F5F" w14:paraId="68EAA363" w14:textId="77777777" w:rsidTr="00487826">
        <w:trPr>
          <w:cantSplit/>
          <w:trHeight w:val="530"/>
          <w:tblHeader/>
        </w:trPr>
        <w:tc>
          <w:tcPr>
            <w:tcW w:w="900" w:type="dxa"/>
            <w:tcBorders>
              <w:top w:val="single" w:sz="4" w:space="0" w:color="auto"/>
            </w:tcBorders>
            <w:shd w:val="clear" w:color="auto" w:fill="D9D9D9" w:themeFill="background1" w:themeFillShade="D9"/>
            <w:vAlign w:val="center"/>
          </w:tcPr>
          <w:p w14:paraId="2959D569"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765CE12D"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2803" w:type="dxa"/>
            <w:tcBorders>
              <w:top w:val="single" w:sz="4" w:space="0" w:color="auto"/>
            </w:tcBorders>
            <w:shd w:val="clear" w:color="auto" w:fill="D9D9D9" w:themeFill="background1" w:themeFillShade="D9"/>
            <w:vAlign w:val="center"/>
          </w:tcPr>
          <w:p w14:paraId="643778D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967" w:type="dxa"/>
            <w:tcBorders>
              <w:top w:val="single" w:sz="4" w:space="0" w:color="auto"/>
            </w:tcBorders>
            <w:shd w:val="clear" w:color="auto" w:fill="D9D9D9" w:themeFill="background1" w:themeFillShade="D9"/>
            <w:vAlign w:val="center"/>
          </w:tcPr>
          <w:p w14:paraId="3F2426A0"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4923EEBB" w14:textId="77777777" w:rsidTr="00487826">
        <w:trPr>
          <w:trHeight w:val="494"/>
        </w:trPr>
        <w:tc>
          <w:tcPr>
            <w:tcW w:w="9360" w:type="dxa"/>
            <w:gridSpan w:val="4"/>
            <w:vAlign w:val="center"/>
          </w:tcPr>
          <w:p w14:paraId="0C8AEFF3"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7D46FD93" w14:textId="77777777" w:rsidTr="00487826">
        <w:trPr>
          <w:trHeight w:val="1673"/>
        </w:trPr>
        <w:tc>
          <w:tcPr>
            <w:tcW w:w="900" w:type="dxa"/>
            <w:vAlign w:val="center"/>
          </w:tcPr>
          <w:p w14:paraId="028A5148"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0F5CE65D"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79FE41E5"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2A32E34E" w14:textId="77777777" w:rsidR="0022514A" w:rsidRPr="00ED4144" w:rsidRDefault="0022514A" w:rsidP="00487826">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22514A" w14:paraId="37491F7D" w14:textId="77777777" w:rsidTr="00487826">
        <w:trPr>
          <w:trHeight w:val="494"/>
        </w:trPr>
        <w:tc>
          <w:tcPr>
            <w:tcW w:w="900" w:type="dxa"/>
            <w:vAlign w:val="center"/>
          </w:tcPr>
          <w:p w14:paraId="277AF33B"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32D1D79B"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0A755CF8" w14:textId="77777777" w:rsidTr="00487826">
        <w:trPr>
          <w:trHeight w:val="494"/>
        </w:trPr>
        <w:tc>
          <w:tcPr>
            <w:tcW w:w="900" w:type="dxa"/>
            <w:vAlign w:val="center"/>
          </w:tcPr>
          <w:p w14:paraId="0B49D182" w14:textId="77777777" w:rsidR="0022514A" w:rsidRDefault="0022514A" w:rsidP="00487826">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29F72C90" w14:textId="77777777" w:rsidR="0022514A" w:rsidRDefault="0022514A" w:rsidP="00487826">
            <w:pPr>
              <w:pStyle w:val="H1bodytext"/>
              <w:spacing w:after="0"/>
              <w:ind w:left="0"/>
              <w:rPr>
                <w:rFonts w:ascii="Arial" w:hAnsi="Arial"/>
                <w:sz w:val="20"/>
              </w:rPr>
            </w:pPr>
            <w:r>
              <w:rPr>
                <w:rFonts w:ascii="Arial" w:hAnsi="Arial"/>
                <w:sz w:val="20"/>
              </w:rPr>
              <w:t>Check the “Single Output” check box</w:t>
            </w:r>
          </w:p>
        </w:tc>
      </w:tr>
      <w:tr w:rsidR="0022514A" w14:paraId="5314A2AD" w14:textId="77777777" w:rsidTr="00487826">
        <w:trPr>
          <w:trHeight w:val="890"/>
        </w:trPr>
        <w:tc>
          <w:tcPr>
            <w:tcW w:w="900" w:type="dxa"/>
            <w:vAlign w:val="center"/>
          </w:tcPr>
          <w:p w14:paraId="537C429A"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460" w:type="dxa"/>
            <w:gridSpan w:val="3"/>
            <w:vAlign w:val="center"/>
          </w:tcPr>
          <w:p w14:paraId="6113E3BD" w14:textId="77777777" w:rsidR="0022514A" w:rsidRDefault="0022514A" w:rsidP="00487826">
            <w:pPr>
              <w:pStyle w:val="H1bodytext"/>
              <w:spacing w:after="0"/>
              <w:ind w:left="0"/>
              <w:rPr>
                <w:rFonts w:ascii="Arial" w:hAnsi="Arial"/>
                <w:sz w:val="20"/>
              </w:rPr>
            </w:pPr>
            <w:r>
              <w:rPr>
                <w:rFonts w:ascii="Arial" w:hAnsi="Arial"/>
                <w:sz w:val="20"/>
              </w:rPr>
              <w:t>Check “Use Cumulative”</w:t>
            </w:r>
          </w:p>
        </w:tc>
      </w:tr>
      <w:tr w:rsidR="0022514A" w14:paraId="3388FADF" w14:textId="77777777" w:rsidTr="00487826">
        <w:trPr>
          <w:trHeight w:val="494"/>
        </w:trPr>
        <w:tc>
          <w:tcPr>
            <w:tcW w:w="900" w:type="dxa"/>
            <w:vAlign w:val="center"/>
          </w:tcPr>
          <w:p w14:paraId="59B19898"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0D37DF94"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354ABE0C" w14:textId="77777777" w:rsidTr="00487826">
        <w:trPr>
          <w:trHeight w:val="494"/>
        </w:trPr>
        <w:tc>
          <w:tcPr>
            <w:tcW w:w="900" w:type="dxa"/>
            <w:vAlign w:val="center"/>
          </w:tcPr>
          <w:p w14:paraId="290D0924"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74247288"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6</w:t>
            </w:r>
            <w:r w:rsidRPr="0051563A">
              <w:rPr>
                <w:rFonts w:ascii="Arial" w:hAnsi="Arial"/>
                <w:sz w:val="20"/>
              </w:rPr>
              <w:t>\</w:t>
            </w:r>
            <w:r w:rsidRPr="005C495B">
              <w:rPr>
                <w:rFonts w:ascii="Arial" w:hAnsi="Arial"/>
                <w:sz w:val="20"/>
              </w:rPr>
              <w:t>tab_i-129_test_data_2_column_subset.dat</w:t>
            </w:r>
          </w:p>
        </w:tc>
      </w:tr>
      <w:tr w:rsidR="0022514A" w14:paraId="78E134B9" w14:textId="77777777" w:rsidTr="00487826">
        <w:trPr>
          <w:trHeight w:val="494"/>
        </w:trPr>
        <w:tc>
          <w:tcPr>
            <w:tcW w:w="900" w:type="dxa"/>
            <w:vAlign w:val="center"/>
          </w:tcPr>
          <w:p w14:paraId="0F69A8E8"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638177E3"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05D69BBD" w14:textId="77777777" w:rsidTr="00487826">
        <w:trPr>
          <w:trHeight w:val="890"/>
        </w:trPr>
        <w:tc>
          <w:tcPr>
            <w:tcW w:w="900" w:type="dxa"/>
            <w:vAlign w:val="center"/>
          </w:tcPr>
          <w:p w14:paraId="72B0A7AC"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7E1D6518" w14:textId="77777777" w:rsidR="0022514A" w:rsidRDefault="0022514A" w:rsidP="00487826">
            <w:pPr>
              <w:pStyle w:val="H1bodytext"/>
              <w:spacing w:after="0"/>
              <w:ind w:left="0"/>
              <w:rPr>
                <w:rFonts w:ascii="Arial" w:hAnsi="Arial"/>
                <w:sz w:val="20"/>
              </w:rPr>
            </w:pPr>
            <w:r>
              <w:rPr>
                <w:rFonts w:ascii="Arial" w:hAnsi="Arial"/>
                <w:sz w:val="20"/>
              </w:rPr>
              <w:t>Edit the Column 2 “definition” field by entering the following text:</w:t>
            </w:r>
          </w:p>
          <w:p w14:paraId="48BC5469" w14:textId="77777777" w:rsidR="0022514A" w:rsidRDefault="0022514A" w:rsidP="00487826">
            <w:pPr>
              <w:pStyle w:val="H1bodytext"/>
              <w:spacing w:after="0"/>
              <w:ind w:left="0"/>
              <w:rPr>
                <w:rFonts w:ascii="Arial" w:hAnsi="Arial"/>
                <w:sz w:val="20"/>
              </w:rPr>
            </w:pPr>
          </w:p>
          <w:p w14:paraId="7BFF225F" w14:textId="77777777" w:rsidR="0022514A" w:rsidRDefault="0022514A" w:rsidP="00487826">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22514A" w14:paraId="431B11E4" w14:textId="77777777" w:rsidTr="00487826">
        <w:trPr>
          <w:trHeight w:val="899"/>
        </w:trPr>
        <w:tc>
          <w:tcPr>
            <w:tcW w:w="900" w:type="dxa"/>
            <w:vAlign w:val="center"/>
          </w:tcPr>
          <w:p w14:paraId="152153A4"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3A9273F9" w14:textId="77777777" w:rsidR="0022514A" w:rsidRDefault="0022514A" w:rsidP="00487826">
            <w:pPr>
              <w:pStyle w:val="H1bodytext"/>
              <w:spacing w:after="0"/>
              <w:ind w:left="0"/>
              <w:rPr>
                <w:rFonts w:ascii="Arial" w:hAnsi="Arial"/>
                <w:sz w:val="20"/>
              </w:rPr>
            </w:pPr>
            <w:r>
              <w:rPr>
                <w:rFonts w:ascii="Arial" w:hAnsi="Arial"/>
                <w:sz w:val="20"/>
              </w:rPr>
              <w:t>Edit the Column 4 “definition” field by entering the following text:</w:t>
            </w:r>
          </w:p>
          <w:p w14:paraId="1F77F68B" w14:textId="77777777" w:rsidR="0022514A" w:rsidRDefault="0022514A" w:rsidP="00487826">
            <w:pPr>
              <w:pStyle w:val="H1bodytext"/>
              <w:spacing w:after="0"/>
              <w:ind w:left="0"/>
              <w:rPr>
                <w:rFonts w:ascii="Arial" w:hAnsi="Arial"/>
                <w:sz w:val="20"/>
              </w:rPr>
            </w:pPr>
          </w:p>
          <w:p w14:paraId="5839F93A" w14:textId="77777777" w:rsidR="0022514A" w:rsidRDefault="0022514A" w:rsidP="00487826">
            <w:pPr>
              <w:pStyle w:val="H1bodytext"/>
              <w:spacing w:after="0"/>
              <w:ind w:left="0"/>
              <w:rPr>
                <w:rFonts w:ascii="Arial" w:hAnsi="Arial"/>
                <w:sz w:val="20"/>
              </w:rPr>
            </w:pPr>
            <w:r>
              <w:rPr>
                <w:rFonts w:ascii="Arial" w:hAnsi="Arial"/>
                <w:sz w:val="20"/>
              </w:rPr>
              <w:t>sum</w:t>
            </w:r>
            <w:r w:rsidRPr="005C495B">
              <w:rPr>
                <w:rFonts w:ascii="Arial" w:hAnsi="Arial"/>
                <w:sz w:val="20"/>
              </w:rPr>
              <w:t>_</w:t>
            </w:r>
            <w:r>
              <w:rPr>
                <w:rFonts w:ascii="Arial" w:hAnsi="Arial"/>
                <w:sz w:val="20"/>
              </w:rPr>
              <w:t>mass_FR-6</w:t>
            </w:r>
          </w:p>
        </w:tc>
      </w:tr>
      <w:tr w:rsidR="0022514A" w14:paraId="2E3873D1" w14:textId="77777777" w:rsidTr="00487826">
        <w:trPr>
          <w:trHeight w:val="494"/>
        </w:trPr>
        <w:tc>
          <w:tcPr>
            <w:tcW w:w="900" w:type="dxa"/>
            <w:vAlign w:val="center"/>
          </w:tcPr>
          <w:p w14:paraId="008A4048"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52D0C593"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14F9C458" w14:textId="77777777" w:rsidTr="00487826">
        <w:trPr>
          <w:trHeight w:val="494"/>
        </w:trPr>
        <w:tc>
          <w:tcPr>
            <w:tcW w:w="900" w:type="dxa"/>
            <w:vAlign w:val="center"/>
          </w:tcPr>
          <w:p w14:paraId="46BFEEF2"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4C3E8178"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]\AT-6\output</w:t>
            </w:r>
          </w:p>
        </w:tc>
      </w:tr>
      <w:tr w:rsidR="0022514A" w:rsidDel="000A1842" w14:paraId="2C30503B" w14:textId="77777777" w:rsidTr="00487826">
        <w:trPr>
          <w:trHeight w:val="494"/>
        </w:trPr>
        <w:tc>
          <w:tcPr>
            <w:tcW w:w="900" w:type="dxa"/>
            <w:vAlign w:val="center"/>
          </w:tcPr>
          <w:p w14:paraId="4CEE1F16" w14:textId="77777777" w:rsidR="0022514A" w:rsidRDefault="0022514A" w:rsidP="00487826">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662B74E5"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293A0A01" w14:textId="77777777" w:rsidTr="00487826">
        <w:trPr>
          <w:trHeight w:val="494"/>
        </w:trPr>
        <w:tc>
          <w:tcPr>
            <w:tcW w:w="900" w:type="dxa"/>
            <w:vAlign w:val="center"/>
          </w:tcPr>
          <w:p w14:paraId="5482B582" w14:textId="77777777" w:rsidR="0022514A" w:rsidRDefault="0022514A" w:rsidP="00487826">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357A2068"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64D22C53" w14:textId="77777777" w:rsidTr="003C6E60">
        <w:trPr>
          <w:trHeight w:val="2600"/>
        </w:trPr>
        <w:tc>
          <w:tcPr>
            <w:tcW w:w="900" w:type="dxa"/>
            <w:vAlign w:val="center"/>
          </w:tcPr>
          <w:p w14:paraId="329E8222" w14:textId="77777777" w:rsidR="0022514A" w:rsidRPr="007D0AAC" w:rsidRDefault="0022514A" w:rsidP="00487826">
            <w:pPr>
              <w:pStyle w:val="H1bodytext"/>
              <w:spacing w:after="0"/>
              <w:ind w:left="0"/>
              <w:jc w:val="center"/>
              <w:rPr>
                <w:rFonts w:ascii="Arial" w:hAnsi="Arial"/>
                <w:sz w:val="20"/>
              </w:rPr>
            </w:pPr>
            <w:r>
              <w:rPr>
                <w:rFonts w:ascii="Arial" w:hAnsi="Arial"/>
                <w:sz w:val="20"/>
              </w:rPr>
              <w:t>14</w:t>
            </w:r>
          </w:p>
        </w:tc>
        <w:tc>
          <w:tcPr>
            <w:tcW w:w="3690" w:type="dxa"/>
            <w:vAlign w:val="center"/>
          </w:tcPr>
          <w:p w14:paraId="05F32DEB"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are summed together to create a single timeseries consistent with FR-7</w:t>
            </w:r>
          </w:p>
        </w:tc>
        <w:tc>
          <w:tcPr>
            <w:tcW w:w="2803" w:type="dxa"/>
            <w:vAlign w:val="center"/>
          </w:tcPr>
          <w:p w14:paraId="5D35427F" w14:textId="77777777" w:rsidR="0022514A" w:rsidRDefault="0022514A" w:rsidP="00487826">
            <w:pPr>
              <w:pStyle w:val="H1bodytext"/>
              <w:spacing w:after="0"/>
              <w:ind w:left="0"/>
              <w:rPr>
                <w:rFonts w:ascii="Arial" w:hAnsi="Arial"/>
                <w:sz w:val="20"/>
              </w:rPr>
            </w:pPr>
            <w:r>
              <w:rPr>
                <w:rFonts w:ascii="Arial" w:hAnsi="Arial"/>
                <w:sz w:val="20"/>
              </w:rPr>
              <w:t xml:space="preserve">“sum_mass_FR-6” values for </w:t>
            </w:r>
            <w:proofErr w:type="spellStart"/>
            <w:r>
              <w:rPr>
                <w:rFonts w:ascii="Arial" w:hAnsi="Arial"/>
                <w:sz w:val="20"/>
              </w:rPr>
              <w:t>noninteger</w:t>
            </w:r>
            <w:proofErr w:type="spellEnd"/>
            <w:r>
              <w:rPr>
                <w:rFonts w:ascii="Arial" w:hAnsi="Arial"/>
                <w:sz w:val="20"/>
              </w:rPr>
              <w:t xml:space="preserve"> year </w:t>
            </w:r>
            <w:proofErr w:type="spellStart"/>
            <w:r>
              <w:rPr>
                <w:rFonts w:ascii="Arial" w:hAnsi="Arial"/>
                <w:sz w:val="20"/>
              </w:rPr>
              <w:t>timesteps</w:t>
            </w:r>
            <w:proofErr w:type="spellEnd"/>
            <w:r>
              <w:rPr>
                <w:rFonts w:ascii="Arial" w:hAnsi="Arial"/>
                <w:sz w:val="20"/>
              </w:rPr>
              <w:t xml:space="preserve"> (output file) = 66-101 [g] + 66-102 [g] for corresponding </w:t>
            </w:r>
            <w:proofErr w:type="spellStart"/>
            <w:r>
              <w:rPr>
                <w:rFonts w:ascii="Arial" w:hAnsi="Arial"/>
                <w:sz w:val="20"/>
              </w:rPr>
              <w:t>noninteger</w:t>
            </w:r>
            <w:proofErr w:type="spellEnd"/>
            <w:r>
              <w:rPr>
                <w:rFonts w:ascii="Arial" w:hAnsi="Arial"/>
                <w:sz w:val="20"/>
              </w:rPr>
              <w:t xml:space="preserve"> </w:t>
            </w:r>
            <w:proofErr w:type="spellStart"/>
            <w:r>
              <w:rPr>
                <w:rFonts w:ascii="Arial" w:hAnsi="Arial"/>
                <w:sz w:val="20"/>
              </w:rPr>
              <w:t>timesteps</w:t>
            </w:r>
            <w:proofErr w:type="spellEnd"/>
            <w:r>
              <w:rPr>
                <w:rFonts w:ascii="Arial" w:hAnsi="Arial"/>
                <w:sz w:val="20"/>
              </w:rPr>
              <w:t xml:space="preserve"> (input file) </w:t>
            </w:r>
          </w:p>
          <w:p w14:paraId="5F44EFD5" w14:textId="77777777" w:rsidR="0022514A" w:rsidRDefault="0022514A" w:rsidP="00487826">
            <w:pPr>
              <w:pStyle w:val="H1bodytext"/>
              <w:spacing w:after="0"/>
              <w:ind w:left="0"/>
              <w:rPr>
                <w:rFonts w:ascii="Arial" w:hAnsi="Arial"/>
                <w:sz w:val="20"/>
              </w:rPr>
            </w:pPr>
          </w:p>
          <w:p w14:paraId="72B19538" w14:textId="77777777" w:rsidR="0022514A" w:rsidRDefault="0022514A" w:rsidP="00487826">
            <w:pPr>
              <w:pStyle w:val="H1bodytext"/>
              <w:spacing w:after="0"/>
              <w:ind w:left="0"/>
              <w:rPr>
                <w:rFonts w:ascii="Arial" w:hAnsi="Arial"/>
                <w:sz w:val="20"/>
              </w:rPr>
            </w:pPr>
            <w:r>
              <w:rPr>
                <w:rFonts w:ascii="Arial" w:hAnsi="Arial"/>
                <w:sz w:val="20"/>
              </w:rPr>
              <w:t>Note:</w:t>
            </w:r>
          </w:p>
          <w:p w14:paraId="21B67331" w14:textId="77777777" w:rsidR="0022514A" w:rsidRDefault="0022514A" w:rsidP="00487826">
            <w:pPr>
              <w:pStyle w:val="H1bodytext"/>
              <w:spacing w:after="0"/>
              <w:ind w:left="0"/>
              <w:rPr>
                <w:rFonts w:ascii="Arial" w:hAnsi="Arial"/>
                <w:sz w:val="20"/>
              </w:rPr>
            </w:pPr>
            <w:r>
              <w:rPr>
                <w:rFonts w:ascii="Arial" w:hAnsi="Arial"/>
                <w:sz w:val="20"/>
              </w:rPr>
              <w:t xml:space="preserve"> Excel file is available to assist checking located in the AT-6/utility directory.</w:t>
            </w:r>
          </w:p>
        </w:tc>
        <w:tc>
          <w:tcPr>
            <w:tcW w:w="1967" w:type="dxa"/>
            <w:vAlign w:val="center"/>
          </w:tcPr>
          <w:p w14:paraId="6F6DDD5D" w14:textId="37B38BF2" w:rsidR="0022514A" w:rsidRPr="00DE1E4E" w:rsidRDefault="00775461" w:rsidP="00487826">
            <w:pPr>
              <w:pStyle w:val="H1bodytext"/>
              <w:spacing w:after="0"/>
              <w:ind w:left="0"/>
              <w:rPr>
                <w:rFonts w:ascii="Arial" w:hAnsi="Arial"/>
                <w:iCs/>
                <w:sz w:val="20"/>
              </w:rPr>
            </w:pPr>
            <w:r>
              <w:rPr>
                <w:rFonts w:ascii="Arial" w:hAnsi="Arial"/>
                <w:iCs/>
                <w:sz w:val="20"/>
              </w:rPr>
              <w:t>PASS</w:t>
            </w:r>
          </w:p>
        </w:tc>
      </w:tr>
    </w:tbl>
    <w:p w14:paraId="6DFB4996" w14:textId="77777777" w:rsidR="0022514A" w:rsidRDefault="0022514A" w:rsidP="0022514A">
      <w:pPr>
        <w:pStyle w:val="H1bodytext"/>
        <w:spacing w:after="120"/>
        <w:rPr>
          <w:rFonts w:ascii="Arial" w:hAnsi="Arial"/>
          <w:highlight w:val="yellow"/>
        </w:rPr>
      </w:pPr>
    </w:p>
    <w:p w14:paraId="4106B667" w14:textId="77777777" w:rsidR="00775461" w:rsidRDefault="00775461">
      <w:pPr>
        <w:spacing w:after="160" w:line="259" w:lineRule="auto"/>
        <w:rPr>
          <w:b/>
          <w:bCs/>
        </w:rPr>
      </w:pPr>
      <w:r>
        <w:rPr>
          <w:b/>
          <w:bCs/>
        </w:rPr>
        <w:br w:type="page"/>
      </w:r>
    </w:p>
    <w:p w14:paraId="6C24B199" w14:textId="7E0C82E6" w:rsidR="0002703E" w:rsidRDefault="0002703E" w:rsidP="0002703E">
      <w:pPr>
        <w:rPr>
          <w:b/>
          <w:bCs/>
        </w:rPr>
      </w:pPr>
      <w:r>
        <w:rPr>
          <w:b/>
          <w:bCs/>
        </w:rPr>
        <w:lastRenderedPageBreak/>
        <w:t>Tool Runner Log</w:t>
      </w:r>
    </w:p>
    <w:p w14:paraId="5C42ECBC" w14:textId="77777777" w:rsidR="0022514A" w:rsidRDefault="0022514A" w:rsidP="0022514A">
      <w:pPr>
        <w:pStyle w:val="H1bodytext"/>
        <w:spacing w:after="120"/>
        <w:rPr>
          <w:rFonts w:ascii="Arial" w:hAnsi="Arial"/>
          <w:highlight w:val="yellow"/>
        </w:rPr>
      </w:pPr>
    </w:p>
    <w:p w14:paraId="1A2FED78" w14:textId="77777777" w:rsidR="00CF7084" w:rsidRPr="00CF7084" w:rsidRDefault="00CF7084" w:rsidP="00DE1E4E">
      <w:pPr>
        <w:pStyle w:val="H1bodytext"/>
        <w:spacing w:after="120"/>
        <w:ind w:left="0"/>
        <w:rPr>
          <w:rFonts w:ascii="Arial" w:hAnsi="Arial"/>
        </w:rPr>
      </w:pPr>
      <w:r w:rsidRPr="00CF7084">
        <w:rPr>
          <w:rFonts w:ascii="Arial" w:hAnsi="Arial"/>
        </w:rPr>
        <w:t>INFO--10/14/2020 06:53:54 AM--Starting CA-CIE Tool Runner.</w:t>
      </w:r>
      <w:r w:rsidRPr="00CF7084">
        <w:rPr>
          <w:rFonts w:ascii="Arial" w:hAnsi="Arial"/>
        </w:rPr>
        <w:tab/>
        <w:t>Logging to "surf_rate_interp_logfile.txt"</w:t>
      </w:r>
    </w:p>
    <w:p w14:paraId="3BB5D02A" w14:textId="77777777" w:rsidR="00CF7084" w:rsidRPr="00CF7084" w:rsidRDefault="00CF7084" w:rsidP="00DE1E4E">
      <w:pPr>
        <w:pStyle w:val="H1bodytext"/>
        <w:spacing w:after="120"/>
        <w:ind w:left="0"/>
        <w:rPr>
          <w:rFonts w:ascii="Arial" w:hAnsi="Arial"/>
        </w:rPr>
      </w:pPr>
      <w:r w:rsidRPr="00CF7084">
        <w:rPr>
          <w:rFonts w:ascii="Arial" w:hAnsi="Arial"/>
        </w:rPr>
        <w:t>INFO--10/14/2020 06:54:17 AM--Code Version: a20ade26ba46389a537dde0f324e814282984c4e v5.11: S:\PSC\!HANFORD\ICF\CA-CIE-Tools\CA-CIE-Tools\pylib\runner\runner.py&lt;--1964ed8388753f9ef1f6d9e4bc2eff43f7c13be5</w:t>
      </w:r>
    </w:p>
    <w:p w14:paraId="48FF9E3E" w14:textId="77777777" w:rsidR="00CF7084" w:rsidRPr="00CF7084" w:rsidRDefault="00CF7084" w:rsidP="00DE1E4E">
      <w:pPr>
        <w:pStyle w:val="H1bodytext"/>
        <w:spacing w:after="120"/>
        <w:ind w:left="0"/>
        <w:rPr>
          <w:rFonts w:ascii="Arial" w:hAnsi="Arial"/>
        </w:rPr>
      </w:pPr>
    </w:p>
    <w:p w14:paraId="11669934" w14:textId="77777777" w:rsidR="00CF7084" w:rsidRPr="00CF7084" w:rsidRDefault="00CF7084" w:rsidP="00DE1E4E">
      <w:pPr>
        <w:pStyle w:val="H1bodytext"/>
        <w:spacing w:after="120"/>
        <w:ind w:left="0"/>
        <w:rPr>
          <w:rFonts w:ascii="Arial" w:hAnsi="Arial"/>
        </w:rPr>
      </w:pPr>
      <w:r w:rsidRPr="00CF7084">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281009DA" w14:textId="77777777" w:rsidR="00CF7084" w:rsidRPr="00CF7084" w:rsidRDefault="00CF7084" w:rsidP="00DE1E4E">
      <w:pPr>
        <w:pStyle w:val="H1bodytext"/>
        <w:spacing w:after="120"/>
        <w:ind w:left="0"/>
        <w:rPr>
          <w:rFonts w:ascii="Arial" w:hAnsi="Arial"/>
        </w:rPr>
      </w:pPr>
    </w:p>
    <w:p w14:paraId="0A56BF40" w14:textId="77777777" w:rsidR="00CF7084" w:rsidRPr="00CF7084" w:rsidRDefault="00CF7084" w:rsidP="00DE1E4E">
      <w:pPr>
        <w:pStyle w:val="H1bodytext"/>
        <w:spacing w:after="120"/>
        <w:ind w:left="0"/>
        <w:rPr>
          <w:rFonts w:ascii="Arial" w:hAnsi="Arial"/>
        </w:rPr>
      </w:pPr>
      <w:r w:rsidRPr="00CF7084">
        <w:rPr>
          <w:rFonts w:ascii="Arial" w:hAnsi="Arial"/>
        </w:rPr>
        <w:t xml:space="preserve">INFO--10/14/2020 06:54:31 AM--QA Status: </w:t>
      </w:r>
      <w:proofErr w:type="gramStart"/>
      <w:r w:rsidRPr="00CF7084">
        <w:rPr>
          <w:rFonts w:ascii="Arial" w:hAnsi="Arial"/>
        </w:rPr>
        <w:t>QUALIFIED :</w:t>
      </w:r>
      <w:proofErr w:type="gramEnd"/>
      <w:r w:rsidRPr="00CF7084">
        <w:rPr>
          <w:rFonts w:ascii="Arial" w:hAnsi="Arial"/>
        </w:rPr>
        <w:t xml:space="preserve"> S:\PSC\!HANFORD\ICF\CA-CIE-Tools\CA-CIE-Tools\pylib\runner\runner.py</w:t>
      </w:r>
    </w:p>
    <w:p w14:paraId="3CF39F91" w14:textId="77777777" w:rsidR="00CF7084" w:rsidRPr="00CF7084" w:rsidRDefault="00CF7084" w:rsidP="00DE1E4E">
      <w:pPr>
        <w:pStyle w:val="H1bodytext"/>
        <w:spacing w:after="120"/>
        <w:ind w:left="0"/>
        <w:rPr>
          <w:rFonts w:ascii="Arial" w:hAnsi="Arial"/>
        </w:rPr>
      </w:pPr>
      <w:r w:rsidRPr="00CF7084">
        <w:rPr>
          <w:rFonts w:ascii="Arial" w:hAnsi="Arial"/>
        </w:rPr>
        <w:t xml:space="preserve">INFO--10/14/2020 06:54:34 AM--QA Status: </w:t>
      </w:r>
      <w:proofErr w:type="gramStart"/>
      <w:r w:rsidRPr="00CF7084">
        <w:rPr>
          <w:rFonts w:ascii="Arial" w:hAnsi="Arial"/>
        </w:rPr>
        <w:t>TEST :</w:t>
      </w:r>
      <w:proofErr w:type="gramEnd"/>
      <w:r w:rsidRPr="00CF7084">
        <w:rPr>
          <w:rFonts w:ascii="Arial" w:hAnsi="Arial"/>
        </w:rPr>
        <w:t xml:space="preserve"> ..\..\..\CA-CIE-Tools-TestRepos\surf_rate_interpolation\CA-CIE-Tools\tools\surf_rate_interpolation\win64\surf_rate_interp_win_intel_64.exe</w:t>
      </w:r>
    </w:p>
    <w:p w14:paraId="693D42AF" w14:textId="77777777" w:rsidR="00CF7084" w:rsidRPr="00CF7084" w:rsidRDefault="00CF7084" w:rsidP="00DE1E4E">
      <w:pPr>
        <w:pStyle w:val="H1bodytext"/>
        <w:spacing w:after="120"/>
        <w:ind w:left="0"/>
        <w:rPr>
          <w:rFonts w:ascii="Arial" w:hAnsi="Arial"/>
        </w:rPr>
      </w:pPr>
      <w:r w:rsidRPr="00CF7084">
        <w:rPr>
          <w:rFonts w:ascii="Arial" w:hAnsi="Arial"/>
        </w:rPr>
        <w:t>INFO--10/14/2020 06:54:34 AM--Invoking Command:"..\..\..\CA-CIE-Tools-TestRepos\surf_rate_interpolation\CA-CIE-Tools\tools\surf_rate_interpolation\win64\surf_rate_interp_win_intel_64.exe"</w:t>
      </w:r>
      <w:r w:rsidRPr="00CF7084">
        <w:rPr>
          <w:rFonts w:ascii="Arial" w:hAnsi="Arial"/>
        </w:rPr>
        <w:tab/>
        <w:t>with Arguments:""</w:t>
      </w:r>
    </w:p>
    <w:p w14:paraId="0E80E235" w14:textId="6E341893" w:rsidR="0022514A" w:rsidRDefault="00CF7084" w:rsidP="00DE1E4E">
      <w:pPr>
        <w:pStyle w:val="H1bodytext"/>
        <w:spacing w:after="120"/>
        <w:ind w:left="0"/>
        <w:rPr>
          <w:rFonts w:ascii="Arial" w:hAnsi="Arial"/>
          <w:highlight w:val="yellow"/>
        </w:rPr>
      </w:pPr>
      <w:r w:rsidRPr="00CF7084">
        <w:rPr>
          <w:rFonts w:ascii="Arial" w:hAnsi="Arial"/>
        </w:rPr>
        <w:t>INFO--10/14/2020 06:54:34 AM--</w:t>
      </w:r>
      <w:proofErr w:type="spellStart"/>
      <w:r w:rsidRPr="00CF7084">
        <w:rPr>
          <w:rFonts w:ascii="Arial" w:hAnsi="Arial"/>
        </w:rPr>
        <w:t>Username</w:t>
      </w:r>
      <w:proofErr w:type="gramStart"/>
      <w:r w:rsidRPr="00CF7084">
        <w:rPr>
          <w:rFonts w:ascii="Arial" w:hAnsi="Arial"/>
        </w:rPr>
        <w:t>:JFullerton</w:t>
      </w:r>
      <w:proofErr w:type="spellEnd"/>
      <w:proofErr w:type="gramEnd"/>
      <w:r w:rsidRPr="00CF7084">
        <w:rPr>
          <w:rFonts w:ascii="Arial" w:hAnsi="Arial"/>
        </w:rPr>
        <w:tab/>
      </w:r>
      <w:proofErr w:type="spellStart"/>
      <w:r w:rsidRPr="00CF7084">
        <w:rPr>
          <w:rFonts w:ascii="Arial" w:hAnsi="Arial"/>
        </w:rPr>
        <w:t>Computer:PSC-RADIUM</w:t>
      </w:r>
      <w:proofErr w:type="spellEnd"/>
      <w:r w:rsidRPr="00CF7084">
        <w:rPr>
          <w:rFonts w:ascii="Arial" w:hAnsi="Arial"/>
        </w:rPr>
        <w:tab/>
      </w:r>
      <w:proofErr w:type="spellStart"/>
      <w:r w:rsidRPr="00CF7084">
        <w:rPr>
          <w:rFonts w:ascii="Arial" w:hAnsi="Arial"/>
        </w:rPr>
        <w:t>Platform:Windows</w:t>
      </w:r>
      <w:proofErr w:type="spellEnd"/>
      <w:r w:rsidRPr="00CF7084">
        <w:rPr>
          <w:rFonts w:ascii="Arial" w:hAnsi="Arial"/>
        </w:rPr>
        <w:t xml:space="preserve"> 10 10.0.19041</w:t>
      </w:r>
    </w:p>
    <w:tbl>
      <w:tblPr>
        <w:tblStyle w:val="TableGrid"/>
        <w:tblW w:w="0" w:type="auto"/>
        <w:tblInd w:w="720" w:type="dxa"/>
        <w:tblLook w:val="04A0" w:firstRow="1" w:lastRow="0" w:firstColumn="1" w:lastColumn="0" w:noHBand="0" w:noVBand="1"/>
      </w:tblPr>
      <w:tblGrid>
        <w:gridCol w:w="900"/>
        <w:gridCol w:w="3960"/>
        <w:gridCol w:w="3016"/>
        <w:gridCol w:w="1484"/>
      </w:tblGrid>
      <w:tr w:rsidR="0022514A" w:rsidRPr="00932809" w14:paraId="60CB7511" w14:textId="77777777" w:rsidTr="00487826">
        <w:trPr>
          <w:cantSplit/>
          <w:trHeight w:val="360"/>
          <w:tblHeader/>
        </w:trPr>
        <w:tc>
          <w:tcPr>
            <w:tcW w:w="9360" w:type="dxa"/>
            <w:gridSpan w:val="4"/>
            <w:tcBorders>
              <w:top w:val="nil"/>
              <w:left w:val="nil"/>
              <w:bottom w:val="single" w:sz="4" w:space="0" w:color="auto"/>
              <w:right w:val="nil"/>
            </w:tcBorders>
            <w:vAlign w:val="bottom"/>
          </w:tcPr>
          <w:p w14:paraId="0172D30A" w14:textId="4923E806" w:rsidR="0022514A" w:rsidRDefault="0022514A" w:rsidP="00487826">
            <w:pPr>
              <w:pStyle w:val="Table"/>
            </w:pPr>
            <w:r>
              <w:t>Table A-7</w:t>
            </w:r>
          </w:p>
          <w:p w14:paraId="2D16DA8F"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232933870"/>
                <w:placeholder>
                  <w:docPart w:val="1E78EC3D163C4A6DA4394EA4D6138D2A"/>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7</w:t>
            </w:r>
          </w:p>
        </w:tc>
      </w:tr>
      <w:tr w:rsidR="0022514A" w:rsidRPr="007D0AAC" w14:paraId="62890E2D" w14:textId="77777777" w:rsidTr="00487826">
        <w:trPr>
          <w:cantSplit/>
          <w:trHeight w:val="530"/>
          <w:tblHeader/>
        </w:trPr>
        <w:tc>
          <w:tcPr>
            <w:tcW w:w="4860" w:type="dxa"/>
            <w:gridSpan w:val="2"/>
            <w:tcBorders>
              <w:top w:val="single" w:sz="4" w:space="0" w:color="auto"/>
            </w:tcBorders>
            <w:shd w:val="clear" w:color="auto" w:fill="auto"/>
            <w:vAlign w:val="center"/>
          </w:tcPr>
          <w:p w14:paraId="7856FFB3"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835112453"/>
                <w:placeholder>
                  <w:docPart w:val="ADA0A085DACB446E8FFA80198DF50604"/>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3C9C7B8D"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7</w:t>
            </w:r>
          </w:p>
        </w:tc>
        <w:tc>
          <w:tcPr>
            <w:tcW w:w="4500" w:type="dxa"/>
            <w:gridSpan w:val="2"/>
            <w:tcBorders>
              <w:top w:val="single" w:sz="4" w:space="0" w:color="auto"/>
            </w:tcBorders>
            <w:shd w:val="clear" w:color="auto" w:fill="auto"/>
            <w:vAlign w:val="center"/>
          </w:tcPr>
          <w:p w14:paraId="5A3C9E12" w14:textId="764FC232"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CF7084">
              <w:rPr>
                <w:rFonts w:ascii="Arial" w:hAnsi="Arial"/>
                <w:b/>
                <w:sz w:val="20"/>
              </w:rPr>
              <w:t xml:space="preserve"> 10/14/2020</w:t>
            </w:r>
          </w:p>
        </w:tc>
      </w:tr>
      <w:tr w:rsidR="0022514A" w:rsidRPr="00235EE7" w14:paraId="5B5F54C9" w14:textId="77777777" w:rsidTr="00487826">
        <w:trPr>
          <w:cantSplit/>
          <w:trHeight w:val="530"/>
          <w:tblHeader/>
        </w:trPr>
        <w:tc>
          <w:tcPr>
            <w:tcW w:w="4860" w:type="dxa"/>
            <w:gridSpan w:val="2"/>
            <w:tcBorders>
              <w:top w:val="single" w:sz="4" w:space="0" w:color="auto"/>
            </w:tcBorders>
            <w:shd w:val="clear" w:color="auto" w:fill="auto"/>
            <w:vAlign w:val="center"/>
          </w:tcPr>
          <w:p w14:paraId="3EF1B4EE"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59B6ED78" w14:textId="5F223709"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909AA" w:rsidDel="00781CE5">
              <w:rPr>
                <w:rFonts w:ascii="Arial" w:hAnsi="Arial"/>
                <w:b/>
                <w:sz w:val="20"/>
              </w:rPr>
              <w:t xml:space="preserve"> </w:t>
            </w:r>
          </w:p>
        </w:tc>
        <w:tc>
          <w:tcPr>
            <w:tcW w:w="4500" w:type="dxa"/>
            <w:gridSpan w:val="2"/>
            <w:tcBorders>
              <w:top w:val="single" w:sz="4" w:space="0" w:color="auto"/>
            </w:tcBorders>
            <w:shd w:val="clear" w:color="auto" w:fill="auto"/>
            <w:vAlign w:val="center"/>
          </w:tcPr>
          <w:p w14:paraId="59C0FAB8" w14:textId="1087F2C2"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CF7084">
              <w:rPr>
                <w:rFonts w:ascii="Arial" w:hAnsi="Arial"/>
                <w:b/>
                <w:sz w:val="20"/>
              </w:rPr>
              <w:t xml:space="preserve"> J. Fullerton</w:t>
            </w:r>
          </w:p>
        </w:tc>
      </w:tr>
      <w:tr w:rsidR="0022514A" w:rsidRPr="007D0AAC" w14:paraId="2798FD06" w14:textId="77777777" w:rsidTr="00487826">
        <w:trPr>
          <w:cantSplit/>
          <w:trHeight w:val="530"/>
          <w:tblHeader/>
        </w:trPr>
        <w:tc>
          <w:tcPr>
            <w:tcW w:w="9360" w:type="dxa"/>
            <w:gridSpan w:val="4"/>
            <w:tcBorders>
              <w:top w:val="single" w:sz="4" w:space="0" w:color="auto"/>
            </w:tcBorders>
            <w:shd w:val="clear" w:color="auto" w:fill="auto"/>
            <w:vAlign w:val="center"/>
          </w:tcPr>
          <w:p w14:paraId="73448B18"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7</w:t>
            </w:r>
          </w:p>
        </w:tc>
      </w:tr>
      <w:tr w:rsidR="0022514A" w:rsidRPr="00572F5F" w14:paraId="1AA89714" w14:textId="77777777" w:rsidTr="00487826">
        <w:trPr>
          <w:cantSplit/>
          <w:trHeight w:val="530"/>
          <w:tblHeader/>
        </w:trPr>
        <w:tc>
          <w:tcPr>
            <w:tcW w:w="900" w:type="dxa"/>
            <w:tcBorders>
              <w:top w:val="single" w:sz="4" w:space="0" w:color="auto"/>
            </w:tcBorders>
            <w:shd w:val="clear" w:color="auto" w:fill="D9D9D9" w:themeFill="background1" w:themeFillShade="D9"/>
            <w:vAlign w:val="center"/>
          </w:tcPr>
          <w:p w14:paraId="332F98D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960" w:type="dxa"/>
            <w:tcBorders>
              <w:top w:val="single" w:sz="4" w:space="0" w:color="auto"/>
            </w:tcBorders>
            <w:shd w:val="clear" w:color="auto" w:fill="D9D9D9" w:themeFill="background1" w:themeFillShade="D9"/>
            <w:vAlign w:val="center"/>
          </w:tcPr>
          <w:p w14:paraId="4407126C"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E5A9A6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4E2C4E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56E5785F" w14:textId="77777777" w:rsidTr="00487826">
        <w:trPr>
          <w:trHeight w:val="494"/>
        </w:trPr>
        <w:tc>
          <w:tcPr>
            <w:tcW w:w="9360" w:type="dxa"/>
            <w:gridSpan w:val="4"/>
            <w:vAlign w:val="center"/>
          </w:tcPr>
          <w:p w14:paraId="50B8A6D7"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1CE0B38C" w14:textId="77777777" w:rsidTr="00487826">
        <w:trPr>
          <w:trHeight w:val="1745"/>
        </w:trPr>
        <w:tc>
          <w:tcPr>
            <w:tcW w:w="900" w:type="dxa"/>
            <w:vAlign w:val="center"/>
          </w:tcPr>
          <w:p w14:paraId="3C47AE6D"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460" w:type="dxa"/>
            <w:gridSpan w:val="3"/>
            <w:vAlign w:val="center"/>
          </w:tcPr>
          <w:p w14:paraId="24FB643D"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5B414D6D" w14:textId="77777777" w:rsidR="0022514A" w:rsidRDefault="0022514A" w:rsidP="00487826">
            <w:pPr>
              <w:pStyle w:val="H1bodytext"/>
              <w:spacing w:after="0"/>
              <w:ind w:left="0"/>
              <w:rPr>
                <w:rFonts w:ascii="Arial" w:hAnsi="Arial"/>
                <w:sz w:val="20"/>
              </w:rPr>
            </w:pPr>
            <w:r>
              <w:rPr>
                <w:rFonts w:ascii="Arial" w:hAnsi="Arial"/>
                <w:sz w:val="20"/>
              </w:rPr>
              <w:t>[If already opened]</w:t>
            </w:r>
            <w:r>
              <w:rPr>
                <w:rFonts w:ascii="Arial" w:hAnsi="Arial"/>
                <w:sz w:val="20"/>
              </w:rPr>
              <w:br/>
              <w:t>Clear header1 row and header2 row text boxes</w:t>
            </w:r>
          </w:p>
          <w:p w14:paraId="7344438F" w14:textId="77777777" w:rsidR="0022514A" w:rsidRPr="00ED4144" w:rsidRDefault="0022514A" w:rsidP="00487826">
            <w:pPr>
              <w:pStyle w:val="H1bodytext"/>
              <w:spacing w:after="0"/>
              <w:ind w:left="0"/>
              <w:rPr>
                <w:rFonts w:ascii="Arial" w:hAnsi="Arial"/>
                <w:iCs/>
                <w:sz w:val="20"/>
              </w:rPr>
            </w:pPr>
            <w:r>
              <w:rPr>
                <w:rFonts w:ascii="Arial" w:hAnsi="Arial"/>
                <w:sz w:val="20"/>
              </w:rPr>
              <w:t>Unselect Select ‘Single Output’, ‘Use Cumulative’, and any ‘Conv. Factor’ options</w:t>
            </w:r>
          </w:p>
        </w:tc>
      </w:tr>
      <w:tr w:rsidR="0022514A" w14:paraId="4CAEEDDC" w14:textId="77777777" w:rsidTr="00487826">
        <w:trPr>
          <w:trHeight w:val="494"/>
        </w:trPr>
        <w:tc>
          <w:tcPr>
            <w:tcW w:w="900" w:type="dxa"/>
            <w:vAlign w:val="center"/>
          </w:tcPr>
          <w:p w14:paraId="7354B93B"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460" w:type="dxa"/>
            <w:gridSpan w:val="3"/>
            <w:vAlign w:val="center"/>
          </w:tcPr>
          <w:p w14:paraId="1452EF31"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29C5353D" w14:textId="77777777" w:rsidTr="00487826">
        <w:trPr>
          <w:trHeight w:val="494"/>
        </w:trPr>
        <w:tc>
          <w:tcPr>
            <w:tcW w:w="900" w:type="dxa"/>
            <w:vAlign w:val="center"/>
          </w:tcPr>
          <w:p w14:paraId="6DE80090" w14:textId="77777777" w:rsidR="0022514A" w:rsidRDefault="0022514A" w:rsidP="00487826">
            <w:pPr>
              <w:pStyle w:val="H1bodytext"/>
              <w:spacing w:after="0"/>
              <w:ind w:left="0"/>
              <w:jc w:val="center"/>
              <w:rPr>
                <w:rFonts w:ascii="Arial" w:hAnsi="Arial"/>
                <w:sz w:val="20"/>
              </w:rPr>
            </w:pPr>
            <w:r>
              <w:rPr>
                <w:rFonts w:ascii="Arial" w:hAnsi="Arial"/>
                <w:sz w:val="20"/>
              </w:rPr>
              <w:t>3</w:t>
            </w:r>
          </w:p>
        </w:tc>
        <w:tc>
          <w:tcPr>
            <w:tcW w:w="8460" w:type="dxa"/>
            <w:gridSpan w:val="3"/>
            <w:vAlign w:val="center"/>
          </w:tcPr>
          <w:p w14:paraId="786A86E0" w14:textId="77777777" w:rsidR="0022514A" w:rsidRDefault="0022514A" w:rsidP="00487826">
            <w:pPr>
              <w:pStyle w:val="H1bodytext"/>
              <w:spacing w:after="0"/>
              <w:ind w:left="0"/>
              <w:rPr>
                <w:rFonts w:ascii="Arial" w:hAnsi="Arial"/>
                <w:sz w:val="20"/>
              </w:rPr>
            </w:pPr>
            <w:r>
              <w:rPr>
                <w:rFonts w:ascii="Arial" w:hAnsi="Arial"/>
                <w:sz w:val="20"/>
              </w:rPr>
              <w:t xml:space="preserve">Select checkbox for ci-&gt; </w:t>
            </w:r>
            <w:proofErr w:type="spellStart"/>
            <w:r>
              <w:rPr>
                <w:rFonts w:ascii="Arial" w:hAnsi="Arial"/>
                <w:sz w:val="20"/>
              </w:rPr>
              <w:t>pCi</w:t>
            </w:r>
            <w:proofErr w:type="spellEnd"/>
            <w:r>
              <w:rPr>
                <w:rFonts w:ascii="Arial" w:hAnsi="Arial"/>
                <w:sz w:val="20"/>
              </w:rPr>
              <w:t xml:space="preserve"> in “Conv. Factor:” (unselect other checkboxes if applicable)</w:t>
            </w:r>
          </w:p>
        </w:tc>
      </w:tr>
      <w:tr w:rsidR="0022514A" w14:paraId="3ED24766" w14:textId="77777777" w:rsidTr="00487826">
        <w:trPr>
          <w:trHeight w:val="494"/>
        </w:trPr>
        <w:tc>
          <w:tcPr>
            <w:tcW w:w="900" w:type="dxa"/>
            <w:vAlign w:val="center"/>
          </w:tcPr>
          <w:p w14:paraId="0D98345D"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460" w:type="dxa"/>
            <w:gridSpan w:val="3"/>
            <w:vAlign w:val="center"/>
          </w:tcPr>
          <w:p w14:paraId="231D870A" w14:textId="77777777" w:rsidR="0022514A" w:rsidRDefault="0022514A" w:rsidP="00487826">
            <w:pPr>
              <w:pStyle w:val="H1bodytext"/>
              <w:spacing w:after="0"/>
              <w:ind w:left="0"/>
              <w:rPr>
                <w:rFonts w:ascii="Arial" w:hAnsi="Arial"/>
                <w:sz w:val="20"/>
              </w:rPr>
            </w:pPr>
            <w:r>
              <w:rPr>
                <w:rFonts w:ascii="Arial" w:hAnsi="Arial"/>
                <w:sz w:val="20"/>
              </w:rPr>
              <w:t>Select checkbox for  Make Stepwise</w:t>
            </w:r>
          </w:p>
        </w:tc>
      </w:tr>
      <w:tr w:rsidR="0022514A" w14:paraId="6AD92B4A" w14:textId="77777777" w:rsidTr="00487826">
        <w:trPr>
          <w:trHeight w:val="494"/>
        </w:trPr>
        <w:tc>
          <w:tcPr>
            <w:tcW w:w="900" w:type="dxa"/>
            <w:vAlign w:val="center"/>
          </w:tcPr>
          <w:p w14:paraId="2409F9CF"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460" w:type="dxa"/>
            <w:gridSpan w:val="3"/>
            <w:vAlign w:val="center"/>
          </w:tcPr>
          <w:p w14:paraId="2DC1474D"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536DCC01" w14:textId="77777777" w:rsidTr="00487826">
        <w:trPr>
          <w:trHeight w:val="494"/>
        </w:trPr>
        <w:tc>
          <w:tcPr>
            <w:tcW w:w="900" w:type="dxa"/>
            <w:vAlign w:val="center"/>
          </w:tcPr>
          <w:p w14:paraId="285E9950"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460" w:type="dxa"/>
            <w:gridSpan w:val="3"/>
            <w:vAlign w:val="center"/>
          </w:tcPr>
          <w:p w14:paraId="502C6D66"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22514A" w14:paraId="10F32AAC" w14:textId="77777777" w:rsidTr="00487826">
        <w:trPr>
          <w:trHeight w:val="494"/>
        </w:trPr>
        <w:tc>
          <w:tcPr>
            <w:tcW w:w="900" w:type="dxa"/>
            <w:vAlign w:val="center"/>
          </w:tcPr>
          <w:p w14:paraId="3638160F"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460" w:type="dxa"/>
            <w:gridSpan w:val="3"/>
            <w:vAlign w:val="center"/>
          </w:tcPr>
          <w:p w14:paraId="20B3132B"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729AD2D0" w14:textId="77777777" w:rsidTr="00487826">
        <w:trPr>
          <w:trHeight w:val="494"/>
        </w:trPr>
        <w:tc>
          <w:tcPr>
            <w:tcW w:w="900" w:type="dxa"/>
            <w:vAlign w:val="center"/>
          </w:tcPr>
          <w:p w14:paraId="5BB8B7FD"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460" w:type="dxa"/>
            <w:gridSpan w:val="3"/>
            <w:vAlign w:val="center"/>
          </w:tcPr>
          <w:p w14:paraId="587744E4"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2B75A594" w14:textId="77777777" w:rsidTr="00487826">
        <w:trPr>
          <w:trHeight w:val="494"/>
        </w:trPr>
        <w:tc>
          <w:tcPr>
            <w:tcW w:w="900" w:type="dxa"/>
            <w:vAlign w:val="center"/>
          </w:tcPr>
          <w:p w14:paraId="38967CA9"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460" w:type="dxa"/>
            <w:gridSpan w:val="3"/>
            <w:vAlign w:val="center"/>
          </w:tcPr>
          <w:p w14:paraId="0039260E"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1BE3B564" w14:textId="77777777" w:rsidTr="00487826">
        <w:trPr>
          <w:trHeight w:val="494"/>
        </w:trPr>
        <w:tc>
          <w:tcPr>
            <w:tcW w:w="900" w:type="dxa"/>
            <w:vAlign w:val="center"/>
          </w:tcPr>
          <w:p w14:paraId="5B5DE4F9"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460" w:type="dxa"/>
            <w:gridSpan w:val="3"/>
            <w:vAlign w:val="center"/>
          </w:tcPr>
          <w:p w14:paraId="3C261440"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2A3FFDDD" w14:textId="77777777" w:rsidTr="00487826">
        <w:trPr>
          <w:trHeight w:val="494"/>
        </w:trPr>
        <w:tc>
          <w:tcPr>
            <w:tcW w:w="900" w:type="dxa"/>
            <w:vAlign w:val="center"/>
          </w:tcPr>
          <w:p w14:paraId="09B28483"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460" w:type="dxa"/>
            <w:gridSpan w:val="3"/>
            <w:vAlign w:val="center"/>
          </w:tcPr>
          <w:p w14:paraId="20925E7F"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output_pCi</w:t>
            </w:r>
            <w:proofErr w:type="spellEnd"/>
          </w:p>
        </w:tc>
      </w:tr>
      <w:tr w:rsidR="0022514A" w:rsidDel="000A1842" w14:paraId="3D786843" w14:textId="77777777" w:rsidTr="00487826">
        <w:trPr>
          <w:trHeight w:val="494"/>
        </w:trPr>
        <w:tc>
          <w:tcPr>
            <w:tcW w:w="900" w:type="dxa"/>
            <w:vAlign w:val="center"/>
          </w:tcPr>
          <w:p w14:paraId="73FAC4F3" w14:textId="77777777" w:rsidR="0022514A" w:rsidRDefault="0022514A" w:rsidP="00487826">
            <w:pPr>
              <w:pStyle w:val="H1bodytext"/>
              <w:spacing w:after="0"/>
              <w:ind w:left="0"/>
              <w:jc w:val="center"/>
              <w:rPr>
                <w:rFonts w:ascii="Arial" w:hAnsi="Arial"/>
                <w:sz w:val="20"/>
              </w:rPr>
            </w:pPr>
            <w:r>
              <w:rPr>
                <w:rFonts w:ascii="Arial" w:hAnsi="Arial"/>
                <w:sz w:val="20"/>
              </w:rPr>
              <w:t>12</w:t>
            </w:r>
          </w:p>
        </w:tc>
        <w:tc>
          <w:tcPr>
            <w:tcW w:w="8460" w:type="dxa"/>
            <w:gridSpan w:val="3"/>
            <w:vAlign w:val="center"/>
          </w:tcPr>
          <w:p w14:paraId="76628AEC"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3C5EA51B" w14:textId="77777777" w:rsidTr="00487826">
        <w:trPr>
          <w:trHeight w:val="494"/>
        </w:trPr>
        <w:tc>
          <w:tcPr>
            <w:tcW w:w="900" w:type="dxa"/>
            <w:vAlign w:val="center"/>
          </w:tcPr>
          <w:p w14:paraId="4F4494CD" w14:textId="77777777" w:rsidR="0022514A" w:rsidRDefault="0022514A" w:rsidP="00487826">
            <w:pPr>
              <w:pStyle w:val="H1bodytext"/>
              <w:spacing w:after="0"/>
              <w:ind w:left="0"/>
              <w:jc w:val="center"/>
              <w:rPr>
                <w:rFonts w:ascii="Arial" w:hAnsi="Arial"/>
                <w:sz w:val="20"/>
              </w:rPr>
            </w:pPr>
            <w:r>
              <w:rPr>
                <w:rFonts w:ascii="Arial" w:hAnsi="Arial"/>
                <w:sz w:val="20"/>
              </w:rPr>
              <w:t>13</w:t>
            </w:r>
          </w:p>
        </w:tc>
        <w:tc>
          <w:tcPr>
            <w:tcW w:w="8460" w:type="dxa"/>
            <w:gridSpan w:val="3"/>
            <w:vAlign w:val="center"/>
          </w:tcPr>
          <w:p w14:paraId="150D5ABC"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0599BF2D" w14:textId="77777777" w:rsidTr="00487826">
        <w:trPr>
          <w:trHeight w:val="1538"/>
        </w:trPr>
        <w:tc>
          <w:tcPr>
            <w:tcW w:w="900" w:type="dxa"/>
            <w:vAlign w:val="center"/>
          </w:tcPr>
          <w:p w14:paraId="15F0C93D" w14:textId="77777777" w:rsidR="0022514A" w:rsidRPr="007D0AAC" w:rsidRDefault="0022514A" w:rsidP="00487826">
            <w:pPr>
              <w:pStyle w:val="H1bodytext"/>
              <w:spacing w:after="0"/>
              <w:ind w:left="0"/>
              <w:jc w:val="center"/>
              <w:rPr>
                <w:rFonts w:ascii="Arial" w:hAnsi="Arial"/>
                <w:sz w:val="20"/>
              </w:rPr>
            </w:pPr>
            <w:r>
              <w:rPr>
                <w:rFonts w:ascii="Arial" w:hAnsi="Arial"/>
                <w:sz w:val="20"/>
              </w:rPr>
              <w:t>14</w:t>
            </w:r>
          </w:p>
        </w:tc>
        <w:tc>
          <w:tcPr>
            <w:tcW w:w="3960" w:type="dxa"/>
            <w:vAlign w:val="center"/>
          </w:tcPr>
          <w:p w14:paraId="5164E720"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270398C8" w14:textId="77777777" w:rsidR="0022514A" w:rsidRDefault="0022514A" w:rsidP="00487826">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tc>
        <w:tc>
          <w:tcPr>
            <w:tcW w:w="1484" w:type="dxa"/>
            <w:vAlign w:val="center"/>
          </w:tcPr>
          <w:p w14:paraId="5009088C" w14:textId="25950244" w:rsidR="0022514A" w:rsidRPr="00DE1E4E" w:rsidRDefault="00096034" w:rsidP="00487826">
            <w:pPr>
              <w:pStyle w:val="H1bodytext"/>
              <w:spacing w:after="0"/>
              <w:ind w:left="0"/>
              <w:rPr>
                <w:rFonts w:ascii="Arial" w:hAnsi="Arial"/>
                <w:iCs/>
                <w:sz w:val="20"/>
              </w:rPr>
            </w:pPr>
            <w:r>
              <w:rPr>
                <w:rFonts w:ascii="Arial" w:hAnsi="Arial"/>
                <w:iCs/>
                <w:sz w:val="20"/>
              </w:rPr>
              <w:t>PASS</w:t>
            </w:r>
          </w:p>
        </w:tc>
      </w:tr>
      <w:tr w:rsidR="0022514A" w14:paraId="65F919EF" w14:textId="77777777" w:rsidTr="00487826">
        <w:trPr>
          <w:trHeight w:val="1358"/>
        </w:trPr>
        <w:tc>
          <w:tcPr>
            <w:tcW w:w="900" w:type="dxa"/>
            <w:vAlign w:val="center"/>
          </w:tcPr>
          <w:p w14:paraId="7647CC6E" w14:textId="77777777" w:rsidR="0022514A" w:rsidRPr="007D0AAC" w:rsidRDefault="0022514A" w:rsidP="00487826">
            <w:pPr>
              <w:pStyle w:val="H1bodytext"/>
              <w:spacing w:after="0"/>
              <w:ind w:left="0"/>
              <w:jc w:val="center"/>
              <w:rPr>
                <w:rFonts w:ascii="Arial" w:hAnsi="Arial"/>
                <w:sz w:val="20"/>
              </w:rPr>
            </w:pPr>
            <w:r>
              <w:rPr>
                <w:rFonts w:ascii="Arial" w:hAnsi="Arial"/>
                <w:sz w:val="20"/>
              </w:rPr>
              <w:t>15</w:t>
            </w:r>
          </w:p>
        </w:tc>
        <w:tc>
          <w:tcPr>
            <w:tcW w:w="8460" w:type="dxa"/>
            <w:gridSpan w:val="3"/>
            <w:vAlign w:val="center"/>
          </w:tcPr>
          <w:p w14:paraId="3B7A82CF" w14:textId="77777777" w:rsidR="0022514A" w:rsidRPr="008378F5" w:rsidRDefault="0022514A" w:rsidP="00487826">
            <w:pPr>
              <w:pStyle w:val="H1bodytext"/>
              <w:spacing w:after="0"/>
              <w:ind w:left="0"/>
              <w:rPr>
                <w:rFonts w:ascii="Arial" w:hAnsi="Arial"/>
                <w:sz w:val="20"/>
              </w:rPr>
            </w:pPr>
            <w:r>
              <w:rPr>
                <w:rFonts w:ascii="Arial" w:hAnsi="Arial"/>
                <w:sz w:val="20"/>
              </w:rPr>
              <w:t>Clear header1 row and header2 row text boxes</w:t>
            </w:r>
          </w:p>
        </w:tc>
      </w:tr>
      <w:tr w:rsidR="0022514A" w14:paraId="326C4B3B" w14:textId="77777777" w:rsidTr="00487826">
        <w:trPr>
          <w:trHeight w:val="494"/>
        </w:trPr>
        <w:tc>
          <w:tcPr>
            <w:tcW w:w="900" w:type="dxa"/>
            <w:vAlign w:val="center"/>
          </w:tcPr>
          <w:p w14:paraId="2064E4C1" w14:textId="77777777" w:rsidR="0022514A" w:rsidRDefault="0022514A" w:rsidP="00487826">
            <w:pPr>
              <w:pStyle w:val="H1bodytext"/>
              <w:spacing w:after="0"/>
              <w:ind w:left="0"/>
              <w:jc w:val="center"/>
              <w:rPr>
                <w:rFonts w:ascii="Arial" w:hAnsi="Arial"/>
                <w:sz w:val="20"/>
              </w:rPr>
            </w:pPr>
            <w:r>
              <w:rPr>
                <w:rFonts w:ascii="Arial" w:hAnsi="Arial"/>
                <w:sz w:val="20"/>
              </w:rPr>
              <w:t>16</w:t>
            </w:r>
          </w:p>
        </w:tc>
        <w:tc>
          <w:tcPr>
            <w:tcW w:w="8460" w:type="dxa"/>
            <w:gridSpan w:val="3"/>
            <w:vAlign w:val="center"/>
          </w:tcPr>
          <w:p w14:paraId="59A88E69" w14:textId="77777777" w:rsidR="0022514A" w:rsidRDefault="0022514A" w:rsidP="00487826">
            <w:pPr>
              <w:pStyle w:val="H1bodytext"/>
              <w:spacing w:after="0"/>
              <w:ind w:left="0"/>
              <w:rPr>
                <w:rFonts w:ascii="Arial" w:hAnsi="Arial"/>
                <w:sz w:val="20"/>
              </w:rPr>
            </w:pPr>
            <w:r>
              <w:rPr>
                <w:rFonts w:ascii="Arial" w:hAnsi="Arial"/>
                <w:sz w:val="20"/>
              </w:rPr>
              <w:t>Select checkbox for g-&gt; ug in “Conv. Factor:” (unselect other checkboxes if applicable)</w:t>
            </w:r>
          </w:p>
        </w:tc>
      </w:tr>
      <w:tr w:rsidR="0022514A" w14:paraId="44A99C3A" w14:textId="77777777" w:rsidTr="00487826">
        <w:trPr>
          <w:trHeight w:val="494"/>
        </w:trPr>
        <w:tc>
          <w:tcPr>
            <w:tcW w:w="900" w:type="dxa"/>
            <w:vAlign w:val="center"/>
          </w:tcPr>
          <w:p w14:paraId="7F8EDE49" w14:textId="77777777" w:rsidR="0022514A" w:rsidRDefault="0022514A" w:rsidP="00487826">
            <w:pPr>
              <w:pStyle w:val="H1bodytext"/>
              <w:spacing w:after="0"/>
              <w:ind w:left="0"/>
              <w:jc w:val="center"/>
              <w:rPr>
                <w:rFonts w:ascii="Arial" w:hAnsi="Arial"/>
                <w:sz w:val="20"/>
              </w:rPr>
            </w:pPr>
            <w:r>
              <w:rPr>
                <w:rFonts w:ascii="Arial" w:hAnsi="Arial"/>
                <w:sz w:val="20"/>
              </w:rPr>
              <w:t>17</w:t>
            </w:r>
          </w:p>
        </w:tc>
        <w:tc>
          <w:tcPr>
            <w:tcW w:w="8460" w:type="dxa"/>
            <w:gridSpan w:val="3"/>
            <w:vAlign w:val="center"/>
          </w:tcPr>
          <w:p w14:paraId="26F29E24"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2971B4AC" w14:textId="77777777" w:rsidTr="00487826">
        <w:trPr>
          <w:trHeight w:val="494"/>
        </w:trPr>
        <w:tc>
          <w:tcPr>
            <w:tcW w:w="900" w:type="dxa"/>
            <w:vAlign w:val="center"/>
          </w:tcPr>
          <w:p w14:paraId="39DB2C0C" w14:textId="77777777" w:rsidR="0022514A" w:rsidRDefault="0022514A" w:rsidP="00487826">
            <w:pPr>
              <w:pStyle w:val="H1bodytext"/>
              <w:spacing w:after="0"/>
              <w:ind w:left="0"/>
              <w:jc w:val="center"/>
              <w:rPr>
                <w:rFonts w:ascii="Arial" w:hAnsi="Arial"/>
                <w:sz w:val="20"/>
              </w:rPr>
            </w:pPr>
            <w:r>
              <w:rPr>
                <w:rFonts w:ascii="Arial" w:hAnsi="Arial"/>
                <w:sz w:val="20"/>
              </w:rPr>
              <w:t>18</w:t>
            </w:r>
          </w:p>
        </w:tc>
        <w:tc>
          <w:tcPr>
            <w:tcW w:w="8460" w:type="dxa"/>
            <w:gridSpan w:val="3"/>
            <w:vAlign w:val="center"/>
          </w:tcPr>
          <w:p w14:paraId="28358D12"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22514A" w14:paraId="63130147" w14:textId="77777777" w:rsidTr="00487826">
        <w:trPr>
          <w:trHeight w:val="494"/>
        </w:trPr>
        <w:tc>
          <w:tcPr>
            <w:tcW w:w="900" w:type="dxa"/>
            <w:vAlign w:val="center"/>
          </w:tcPr>
          <w:p w14:paraId="0A2CE8C1" w14:textId="77777777" w:rsidR="0022514A" w:rsidRDefault="0022514A" w:rsidP="00487826">
            <w:pPr>
              <w:pStyle w:val="H1bodytext"/>
              <w:spacing w:after="0"/>
              <w:ind w:left="0"/>
              <w:jc w:val="center"/>
              <w:rPr>
                <w:rFonts w:ascii="Arial" w:hAnsi="Arial"/>
                <w:sz w:val="20"/>
              </w:rPr>
            </w:pPr>
            <w:r>
              <w:rPr>
                <w:rFonts w:ascii="Arial" w:hAnsi="Arial"/>
                <w:sz w:val="20"/>
              </w:rPr>
              <w:t>19</w:t>
            </w:r>
          </w:p>
        </w:tc>
        <w:tc>
          <w:tcPr>
            <w:tcW w:w="8460" w:type="dxa"/>
            <w:gridSpan w:val="3"/>
            <w:vAlign w:val="center"/>
          </w:tcPr>
          <w:p w14:paraId="77E9E56A"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36E6262A" w14:textId="77777777" w:rsidTr="00487826">
        <w:trPr>
          <w:trHeight w:val="494"/>
        </w:trPr>
        <w:tc>
          <w:tcPr>
            <w:tcW w:w="900" w:type="dxa"/>
            <w:vAlign w:val="center"/>
          </w:tcPr>
          <w:p w14:paraId="6B24DEAD" w14:textId="77777777" w:rsidR="0022514A" w:rsidRDefault="0022514A" w:rsidP="00487826">
            <w:pPr>
              <w:pStyle w:val="H1bodytext"/>
              <w:spacing w:after="0"/>
              <w:ind w:left="0"/>
              <w:jc w:val="center"/>
              <w:rPr>
                <w:rFonts w:ascii="Arial" w:hAnsi="Arial"/>
                <w:sz w:val="20"/>
              </w:rPr>
            </w:pPr>
            <w:r>
              <w:rPr>
                <w:rFonts w:ascii="Arial" w:hAnsi="Arial"/>
                <w:sz w:val="20"/>
              </w:rPr>
              <w:t>20</w:t>
            </w:r>
          </w:p>
        </w:tc>
        <w:tc>
          <w:tcPr>
            <w:tcW w:w="8460" w:type="dxa"/>
            <w:gridSpan w:val="3"/>
            <w:vAlign w:val="center"/>
          </w:tcPr>
          <w:p w14:paraId="007F838B"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226F3E25" w14:textId="77777777" w:rsidTr="00487826">
        <w:trPr>
          <w:trHeight w:val="494"/>
        </w:trPr>
        <w:tc>
          <w:tcPr>
            <w:tcW w:w="900" w:type="dxa"/>
            <w:vAlign w:val="center"/>
          </w:tcPr>
          <w:p w14:paraId="3652FBB7"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21</w:t>
            </w:r>
          </w:p>
        </w:tc>
        <w:tc>
          <w:tcPr>
            <w:tcW w:w="8460" w:type="dxa"/>
            <w:gridSpan w:val="3"/>
            <w:vAlign w:val="center"/>
          </w:tcPr>
          <w:p w14:paraId="288F7459"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22BC24D9" w14:textId="77777777" w:rsidTr="00487826">
        <w:trPr>
          <w:trHeight w:val="494"/>
        </w:trPr>
        <w:tc>
          <w:tcPr>
            <w:tcW w:w="900" w:type="dxa"/>
            <w:vAlign w:val="center"/>
          </w:tcPr>
          <w:p w14:paraId="20AFD3AE" w14:textId="77777777" w:rsidR="0022514A" w:rsidRDefault="0022514A" w:rsidP="00487826">
            <w:pPr>
              <w:pStyle w:val="H1bodytext"/>
              <w:spacing w:after="0"/>
              <w:ind w:left="0"/>
              <w:jc w:val="center"/>
              <w:rPr>
                <w:rFonts w:ascii="Arial" w:hAnsi="Arial"/>
                <w:sz w:val="20"/>
              </w:rPr>
            </w:pPr>
            <w:r>
              <w:rPr>
                <w:rFonts w:ascii="Arial" w:hAnsi="Arial"/>
                <w:sz w:val="20"/>
              </w:rPr>
              <w:t>22</w:t>
            </w:r>
          </w:p>
        </w:tc>
        <w:tc>
          <w:tcPr>
            <w:tcW w:w="8460" w:type="dxa"/>
            <w:gridSpan w:val="3"/>
            <w:vAlign w:val="center"/>
          </w:tcPr>
          <w:p w14:paraId="14588392"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6E1D5321" w14:textId="77777777" w:rsidTr="00487826">
        <w:trPr>
          <w:trHeight w:val="494"/>
        </w:trPr>
        <w:tc>
          <w:tcPr>
            <w:tcW w:w="900" w:type="dxa"/>
            <w:vAlign w:val="center"/>
          </w:tcPr>
          <w:p w14:paraId="26DE6423" w14:textId="77777777" w:rsidR="0022514A" w:rsidRDefault="0022514A" w:rsidP="00487826">
            <w:pPr>
              <w:pStyle w:val="H1bodytext"/>
              <w:spacing w:after="0"/>
              <w:ind w:left="0"/>
              <w:jc w:val="center"/>
              <w:rPr>
                <w:rFonts w:ascii="Arial" w:hAnsi="Arial"/>
                <w:sz w:val="20"/>
              </w:rPr>
            </w:pPr>
            <w:r>
              <w:rPr>
                <w:rFonts w:ascii="Arial" w:hAnsi="Arial"/>
                <w:sz w:val="20"/>
              </w:rPr>
              <w:t>23</w:t>
            </w:r>
          </w:p>
        </w:tc>
        <w:tc>
          <w:tcPr>
            <w:tcW w:w="8460" w:type="dxa"/>
            <w:gridSpan w:val="3"/>
            <w:vAlign w:val="center"/>
          </w:tcPr>
          <w:p w14:paraId="3CB45B3F"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output_ug</w:t>
            </w:r>
            <w:proofErr w:type="spellEnd"/>
          </w:p>
        </w:tc>
      </w:tr>
      <w:tr w:rsidR="0022514A" w:rsidDel="000A1842" w14:paraId="74F17A34" w14:textId="77777777" w:rsidTr="00487826">
        <w:trPr>
          <w:trHeight w:val="494"/>
        </w:trPr>
        <w:tc>
          <w:tcPr>
            <w:tcW w:w="900" w:type="dxa"/>
            <w:vAlign w:val="center"/>
          </w:tcPr>
          <w:p w14:paraId="760B119F" w14:textId="77777777" w:rsidR="0022514A" w:rsidRDefault="0022514A" w:rsidP="00487826">
            <w:pPr>
              <w:pStyle w:val="H1bodytext"/>
              <w:spacing w:after="0"/>
              <w:ind w:left="0"/>
              <w:jc w:val="center"/>
              <w:rPr>
                <w:rFonts w:ascii="Arial" w:hAnsi="Arial"/>
                <w:sz w:val="20"/>
              </w:rPr>
            </w:pPr>
            <w:r>
              <w:rPr>
                <w:rFonts w:ascii="Arial" w:hAnsi="Arial"/>
                <w:sz w:val="20"/>
              </w:rPr>
              <w:t>24</w:t>
            </w:r>
          </w:p>
        </w:tc>
        <w:tc>
          <w:tcPr>
            <w:tcW w:w="8460" w:type="dxa"/>
            <w:gridSpan w:val="3"/>
            <w:vAlign w:val="center"/>
          </w:tcPr>
          <w:p w14:paraId="21AFEBB0"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5CAB9C93" w14:textId="77777777" w:rsidTr="00487826">
        <w:trPr>
          <w:trHeight w:val="494"/>
        </w:trPr>
        <w:tc>
          <w:tcPr>
            <w:tcW w:w="900" w:type="dxa"/>
            <w:vAlign w:val="center"/>
          </w:tcPr>
          <w:p w14:paraId="6EEA10BA" w14:textId="77777777" w:rsidR="0022514A" w:rsidRDefault="0022514A" w:rsidP="00487826">
            <w:pPr>
              <w:pStyle w:val="H1bodytext"/>
              <w:spacing w:after="0"/>
              <w:ind w:left="0"/>
              <w:jc w:val="center"/>
              <w:rPr>
                <w:rFonts w:ascii="Arial" w:hAnsi="Arial"/>
                <w:sz w:val="20"/>
              </w:rPr>
            </w:pPr>
            <w:r>
              <w:rPr>
                <w:rFonts w:ascii="Arial" w:hAnsi="Arial"/>
                <w:sz w:val="20"/>
              </w:rPr>
              <w:t>25</w:t>
            </w:r>
          </w:p>
        </w:tc>
        <w:tc>
          <w:tcPr>
            <w:tcW w:w="8460" w:type="dxa"/>
            <w:gridSpan w:val="3"/>
            <w:vAlign w:val="center"/>
          </w:tcPr>
          <w:p w14:paraId="2490A8E2"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73944746" w14:textId="77777777" w:rsidTr="00487826">
        <w:trPr>
          <w:trHeight w:val="1538"/>
        </w:trPr>
        <w:tc>
          <w:tcPr>
            <w:tcW w:w="900" w:type="dxa"/>
            <w:vAlign w:val="center"/>
          </w:tcPr>
          <w:p w14:paraId="3EA28F44" w14:textId="77777777" w:rsidR="0022514A" w:rsidRPr="007D0AAC" w:rsidRDefault="0022514A" w:rsidP="00487826">
            <w:pPr>
              <w:pStyle w:val="H1bodytext"/>
              <w:spacing w:after="0"/>
              <w:ind w:left="0"/>
              <w:jc w:val="center"/>
              <w:rPr>
                <w:rFonts w:ascii="Arial" w:hAnsi="Arial"/>
                <w:sz w:val="20"/>
              </w:rPr>
            </w:pPr>
            <w:r>
              <w:rPr>
                <w:rFonts w:ascii="Arial" w:hAnsi="Arial"/>
                <w:sz w:val="20"/>
              </w:rPr>
              <w:t>26</w:t>
            </w:r>
          </w:p>
        </w:tc>
        <w:tc>
          <w:tcPr>
            <w:tcW w:w="3960" w:type="dxa"/>
            <w:vAlign w:val="center"/>
          </w:tcPr>
          <w:p w14:paraId="7D5EF1B3"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3E6B639A" w14:textId="77777777" w:rsidR="0022514A" w:rsidRDefault="0022514A" w:rsidP="00487826">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tc>
        <w:tc>
          <w:tcPr>
            <w:tcW w:w="1484" w:type="dxa"/>
            <w:vAlign w:val="center"/>
          </w:tcPr>
          <w:p w14:paraId="38D8E349" w14:textId="3887F6B6" w:rsidR="0022514A" w:rsidRPr="00DE1E4E" w:rsidRDefault="00E62B3B" w:rsidP="00487826">
            <w:pPr>
              <w:pStyle w:val="H1bodytext"/>
              <w:spacing w:after="0"/>
              <w:ind w:left="0"/>
              <w:rPr>
                <w:rFonts w:ascii="Arial" w:hAnsi="Arial"/>
                <w:iCs/>
                <w:sz w:val="20"/>
              </w:rPr>
            </w:pPr>
            <w:r>
              <w:rPr>
                <w:rFonts w:ascii="Arial" w:hAnsi="Arial"/>
                <w:iCs/>
                <w:sz w:val="20"/>
              </w:rPr>
              <w:t>PASS</w:t>
            </w:r>
          </w:p>
        </w:tc>
      </w:tr>
      <w:tr w:rsidR="0022514A" w14:paraId="4254AABA" w14:textId="77777777" w:rsidTr="00487826">
        <w:trPr>
          <w:trHeight w:val="1538"/>
        </w:trPr>
        <w:tc>
          <w:tcPr>
            <w:tcW w:w="900" w:type="dxa"/>
            <w:vAlign w:val="center"/>
          </w:tcPr>
          <w:p w14:paraId="1A7F4DE1" w14:textId="77777777" w:rsidR="0022514A" w:rsidRDefault="0022514A" w:rsidP="00487826">
            <w:pPr>
              <w:pStyle w:val="H1bodytext"/>
              <w:spacing w:after="0"/>
              <w:ind w:left="0"/>
              <w:jc w:val="center"/>
              <w:rPr>
                <w:rFonts w:ascii="Arial" w:hAnsi="Arial"/>
                <w:sz w:val="20"/>
              </w:rPr>
            </w:pPr>
            <w:r>
              <w:rPr>
                <w:rFonts w:ascii="Arial" w:hAnsi="Arial"/>
                <w:sz w:val="20"/>
              </w:rPr>
              <w:t>26.1</w:t>
            </w:r>
          </w:p>
        </w:tc>
        <w:tc>
          <w:tcPr>
            <w:tcW w:w="3960" w:type="dxa"/>
            <w:vAlign w:val="center"/>
          </w:tcPr>
          <w:p w14:paraId="20DB778C" w14:textId="77777777" w:rsidR="0022514A" w:rsidRDefault="0022514A" w:rsidP="00487826">
            <w:pPr>
              <w:pStyle w:val="H1bodytext"/>
              <w:spacing w:after="0"/>
              <w:ind w:left="0"/>
              <w:rPr>
                <w:rFonts w:ascii="Arial" w:hAnsi="Arial"/>
                <w:sz w:val="20"/>
              </w:rPr>
            </w:pPr>
            <w:r>
              <w:rPr>
                <w:rFonts w:ascii="Arial" w:hAnsi="Arial"/>
                <w:sz w:val="20"/>
              </w:rPr>
              <w:t>Check that years have been converted to stepped years.</w:t>
            </w:r>
          </w:p>
        </w:tc>
        <w:tc>
          <w:tcPr>
            <w:tcW w:w="3016" w:type="dxa"/>
            <w:vAlign w:val="center"/>
          </w:tcPr>
          <w:p w14:paraId="1E86024A" w14:textId="77777777" w:rsidR="0022514A" w:rsidRDefault="0022514A" w:rsidP="00487826">
            <w:pPr>
              <w:pStyle w:val="H1bodytext"/>
              <w:spacing w:after="0"/>
              <w:ind w:left="0"/>
              <w:rPr>
                <w:rFonts w:ascii="Arial" w:hAnsi="Arial"/>
                <w:sz w:val="20"/>
              </w:rPr>
            </w:pPr>
            <w:r>
              <w:rPr>
                <w:rFonts w:ascii="Arial" w:hAnsi="Arial"/>
                <w:sz w:val="20"/>
              </w:rPr>
              <w:t>Stepped should look like:</w:t>
            </w:r>
          </w:p>
          <w:p w14:paraId="16128EDA" w14:textId="77777777" w:rsidR="0022514A" w:rsidRDefault="0022514A" w:rsidP="00487826">
            <w:pPr>
              <w:pStyle w:val="H1bodytext"/>
              <w:spacing w:after="0"/>
              <w:ind w:left="0"/>
              <w:rPr>
                <w:rFonts w:ascii="Arial" w:hAnsi="Arial"/>
                <w:sz w:val="20"/>
              </w:rPr>
            </w:pPr>
            <w:r>
              <w:rPr>
                <w:rFonts w:ascii="Arial" w:hAnsi="Arial"/>
                <w:sz w:val="20"/>
              </w:rPr>
              <w:t>1,0,</w:t>
            </w:r>
          </w:p>
          <w:p w14:paraId="60FEFCFD" w14:textId="77777777" w:rsidR="0022514A" w:rsidRDefault="0022514A" w:rsidP="00487826">
            <w:pPr>
              <w:pStyle w:val="H1bodytext"/>
              <w:spacing w:after="0"/>
              <w:ind w:left="0"/>
              <w:rPr>
                <w:rFonts w:ascii="Arial" w:hAnsi="Arial"/>
                <w:sz w:val="20"/>
              </w:rPr>
            </w:pPr>
            <w:r>
              <w:rPr>
                <w:rFonts w:ascii="Arial" w:hAnsi="Arial"/>
                <w:sz w:val="20"/>
              </w:rPr>
              <w:t>1.9999999,0,</w:t>
            </w:r>
          </w:p>
          <w:p w14:paraId="313C4DCD" w14:textId="77777777" w:rsidR="0022514A" w:rsidRDefault="0022514A" w:rsidP="00487826">
            <w:pPr>
              <w:pStyle w:val="H1bodytext"/>
              <w:spacing w:after="0"/>
              <w:ind w:left="0"/>
              <w:rPr>
                <w:rFonts w:ascii="Arial" w:hAnsi="Arial"/>
                <w:sz w:val="20"/>
              </w:rPr>
            </w:pPr>
            <w:r>
              <w:rPr>
                <w:rFonts w:ascii="Arial" w:hAnsi="Arial"/>
                <w:sz w:val="20"/>
              </w:rPr>
              <w:t>2,3200000,</w:t>
            </w:r>
          </w:p>
          <w:p w14:paraId="71818DC8" w14:textId="77777777" w:rsidR="0022514A" w:rsidRDefault="0022514A" w:rsidP="00487826">
            <w:pPr>
              <w:pStyle w:val="H1bodytext"/>
              <w:spacing w:after="0"/>
              <w:ind w:left="0"/>
              <w:rPr>
                <w:rFonts w:ascii="Arial" w:hAnsi="Arial"/>
                <w:sz w:val="20"/>
              </w:rPr>
            </w:pPr>
            <w:r>
              <w:rPr>
                <w:rFonts w:ascii="Arial" w:hAnsi="Arial"/>
                <w:sz w:val="20"/>
              </w:rPr>
              <w:t>2.9999999,3200000</w:t>
            </w:r>
          </w:p>
          <w:p w14:paraId="12292978" w14:textId="77777777" w:rsidR="0022514A" w:rsidRDefault="0022514A" w:rsidP="00487826">
            <w:pPr>
              <w:pStyle w:val="H1bodytext"/>
              <w:spacing w:after="0"/>
              <w:ind w:left="0"/>
              <w:rPr>
                <w:rFonts w:ascii="Arial" w:hAnsi="Arial"/>
                <w:sz w:val="20"/>
              </w:rPr>
            </w:pPr>
            <w:r>
              <w:rPr>
                <w:rFonts w:ascii="Arial" w:hAnsi="Arial"/>
                <w:sz w:val="20"/>
              </w:rPr>
              <w:t>410768000,</w:t>
            </w:r>
          </w:p>
        </w:tc>
        <w:tc>
          <w:tcPr>
            <w:tcW w:w="1484" w:type="dxa"/>
            <w:vAlign w:val="center"/>
          </w:tcPr>
          <w:p w14:paraId="5028A527" w14:textId="3D57F349" w:rsidR="0022514A" w:rsidRPr="00DE1E4E" w:rsidRDefault="00E62B3B" w:rsidP="00487826">
            <w:pPr>
              <w:pStyle w:val="H1bodytext"/>
              <w:spacing w:after="0"/>
              <w:ind w:left="0"/>
              <w:rPr>
                <w:rFonts w:ascii="Arial" w:hAnsi="Arial"/>
                <w:iCs/>
                <w:sz w:val="20"/>
              </w:rPr>
            </w:pPr>
            <w:r>
              <w:rPr>
                <w:rFonts w:ascii="Arial" w:hAnsi="Arial"/>
                <w:iCs/>
                <w:sz w:val="20"/>
              </w:rPr>
              <w:t>PASS</w:t>
            </w:r>
          </w:p>
        </w:tc>
      </w:tr>
      <w:tr w:rsidR="0022514A" w14:paraId="07883F87" w14:textId="77777777" w:rsidTr="00487826">
        <w:trPr>
          <w:trHeight w:val="1358"/>
        </w:trPr>
        <w:tc>
          <w:tcPr>
            <w:tcW w:w="900" w:type="dxa"/>
            <w:vAlign w:val="center"/>
          </w:tcPr>
          <w:p w14:paraId="45266814" w14:textId="77777777" w:rsidR="0022514A" w:rsidRPr="007D0AAC" w:rsidRDefault="0022514A" w:rsidP="00487826">
            <w:pPr>
              <w:pStyle w:val="H1bodytext"/>
              <w:spacing w:after="0"/>
              <w:ind w:left="0"/>
              <w:jc w:val="center"/>
              <w:rPr>
                <w:rFonts w:ascii="Arial" w:hAnsi="Arial"/>
                <w:sz w:val="20"/>
              </w:rPr>
            </w:pPr>
            <w:r>
              <w:rPr>
                <w:rFonts w:ascii="Arial" w:hAnsi="Arial"/>
                <w:sz w:val="20"/>
              </w:rPr>
              <w:t>27</w:t>
            </w:r>
          </w:p>
        </w:tc>
        <w:tc>
          <w:tcPr>
            <w:tcW w:w="8460" w:type="dxa"/>
            <w:gridSpan w:val="3"/>
            <w:vAlign w:val="center"/>
          </w:tcPr>
          <w:p w14:paraId="6D739E2E" w14:textId="77777777" w:rsidR="0022514A" w:rsidRPr="00ED4144" w:rsidRDefault="0022514A" w:rsidP="00487826">
            <w:pPr>
              <w:pStyle w:val="H1bodytext"/>
              <w:spacing w:after="0"/>
              <w:ind w:left="0"/>
              <w:rPr>
                <w:rFonts w:ascii="Arial" w:hAnsi="Arial"/>
                <w:iCs/>
                <w:sz w:val="20"/>
              </w:rPr>
            </w:pPr>
            <w:r>
              <w:rPr>
                <w:rFonts w:ascii="Arial" w:hAnsi="Arial"/>
                <w:sz w:val="20"/>
              </w:rPr>
              <w:t>Clear header1 row and header2 row text boxes</w:t>
            </w:r>
          </w:p>
        </w:tc>
      </w:tr>
      <w:tr w:rsidR="0022514A" w14:paraId="26324D3E" w14:textId="77777777" w:rsidTr="00487826">
        <w:trPr>
          <w:trHeight w:val="494"/>
        </w:trPr>
        <w:tc>
          <w:tcPr>
            <w:tcW w:w="900" w:type="dxa"/>
            <w:vAlign w:val="center"/>
          </w:tcPr>
          <w:p w14:paraId="10F9D86A" w14:textId="77777777" w:rsidR="0022514A" w:rsidRDefault="0022514A" w:rsidP="00487826">
            <w:pPr>
              <w:pStyle w:val="H1bodytext"/>
              <w:spacing w:after="0"/>
              <w:ind w:left="0"/>
              <w:jc w:val="center"/>
              <w:rPr>
                <w:rFonts w:ascii="Arial" w:hAnsi="Arial"/>
                <w:sz w:val="20"/>
              </w:rPr>
            </w:pPr>
            <w:r>
              <w:rPr>
                <w:rFonts w:ascii="Arial" w:hAnsi="Arial"/>
                <w:sz w:val="20"/>
              </w:rPr>
              <w:t>28</w:t>
            </w:r>
          </w:p>
        </w:tc>
        <w:tc>
          <w:tcPr>
            <w:tcW w:w="8460" w:type="dxa"/>
            <w:gridSpan w:val="3"/>
            <w:vAlign w:val="center"/>
          </w:tcPr>
          <w:p w14:paraId="5BF02117" w14:textId="77777777" w:rsidR="0022514A" w:rsidRDefault="0022514A" w:rsidP="00487826">
            <w:pPr>
              <w:pStyle w:val="H1bodytext"/>
              <w:spacing w:after="0"/>
              <w:ind w:left="0"/>
              <w:rPr>
                <w:rFonts w:ascii="Arial" w:hAnsi="Arial"/>
                <w:sz w:val="20"/>
              </w:rPr>
            </w:pPr>
            <w:r>
              <w:rPr>
                <w:rFonts w:ascii="Arial" w:hAnsi="Arial"/>
                <w:sz w:val="20"/>
              </w:rPr>
              <w:t>Select checkbox for custom in “Conv. Factor:” and enter 2 in “custom:” text box and “User” in “Unit:” text box (unselect other checkboxes if applicable)</w:t>
            </w:r>
          </w:p>
        </w:tc>
      </w:tr>
      <w:tr w:rsidR="0022514A" w14:paraId="3CA6A49A" w14:textId="77777777" w:rsidTr="00487826">
        <w:trPr>
          <w:trHeight w:val="494"/>
        </w:trPr>
        <w:tc>
          <w:tcPr>
            <w:tcW w:w="900" w:type="dxa"/>
            <w:vAlign w:val="center"/>
          </w:tcPr>
          <w:p w14:paraId="72CA0DD9" w14:textId="77777777" w:rsidR="0022514A" w:rsidRDefault="0022514A" w:rsidP="00487826">
            <w:pPr>
              <w:pStyle w:val="H1bodytext"/>
              <w:spacing w:after="0"/>
              <w:ind w:left="0"/>
              <w:jc w:val="center"/>
              <w:rPr>
                <w:rFonts w:ascii="Arial" w:hAnsi="Arial"/>
                <w:sz w:val="20"/>
              </w:rPr>
            </w:pPr>
            <w:r>
              <w:rPr>
                <w:rFonts w:ascii="Arial" w:hAnsi="Arial"/>
                <w:sz w:val="20"/>
              </w:rPr>
              <w:t>29</w:t>
            </w:r>
          </w:p>
        </w:tc>
        <w:tc>
          <w:tcPr>
            <w:tcW w:w="8460" w:type="dxa"/>
            <w:gridSpan w:val="3"/>
            <w:vAlign w:val="center"/>
          </w:tcPr>
          <w:p w14:paraId="4C82453A"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1ADBA6AD" w14:textId="77777777" w:rsidTr="00487826">
        <w:trPr>
          <w:trHeight w:val="494"/>
        </w:trPr>
        <w:tc>
          <w:tcPr>
            <w:tcW w:w="900" w:type="dxa"/>
            <w:vAlign w:val="center"/>
          </w:tcPr>
          <w:p w14:paraId="60057C50" w14:textId="77777777" w:rsidR="0022514A" w:rsidRDefault="0022514A" w:rsidP="00487826">
            <w:pPr>
              <w:pStyle w:val="H1bodytext"/>
              <w:spacing w:after="0"/>
              <w:ind w:left="0"/>
              <w:jc w:val="center"/>
              <w:rPr>
                <w:rFonts w:ascii="Arial" w:hAnsi="Arial"/>
                <w:sz w:val="20"/>
              </w:rPr>
            </w:pPr>
            <w:r>
              <w:rPr>
                <w:rFonts w:ascii="Arial" w:hAnsi="Arial"/>
                <w:sz w:val="20"/>
              </w:rPr>
              <w:t>30</w:t>
            </w:r>
          </w:p>
        </w:tc>
        <w:tc>
          <w:tcPr>
            <w:tcW w:w="8460" w:type="dxa"/>
            <w:gridSpan w:val="3"/>
            <w:vAlign w:val="center"/>
          </w:tcPr>
          <w:p w14:paraId="4D7EF722" w14:textId="77777777" w:rsidR="0022514A" w:rsidRDefault="0022514A" w:rsidP="00487826">
            <w:pPr>
              <w:pStyle w:val="H1bodytext"/>
              <w:spacing w:after="0"/>
              <w:ind w:left="0"/>
              <w:rPr>
                <w:rFonts w:ascii="Arial" w:hAnsi="Arial"/>
                <w:sz w:val="20"/>
              </w:rPr>
            </w:pPr>
            <w:r>
              <w:rPr>
                <w:rFonts w:ascii="Arial" w:hAnsi="Arial"/>
                <w:sz w:val="20"/>
              </w:rPr>
              <w:t xml:space="preserve">Select </w:t>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7</w:t>
            </w:r>
            <w:r w:rsidRPr="0051563A">
              <w:rPr>
                <w:rFonts w:ascii="Arial" w:hAnsi="Arial"/>
                <w:sz w:val="20"/>
              </w:rPr>
              <w:t>\</w:t>
            </w:r>
            <w:r w:rsidRPr="005C495B">
              <w:rPr>
                <w:rFonts w:ascii="Arial" w:hAnsi="Arial"/>
                <w:sz w:val="20"/>
              </w:rPr>
              <w:t>tab_i-129_test_data_2_column_subset.dat</w:t>
            </w:r>
          </w:p>
        </w:tc>
      </w:tr>
      <w:tr w:rsidR="0022514A" w14:paraId="6839A410" w14:textId="77777777" w:rsidTr="00487826">
        <w:trPr>
          <w:trHeight w:val="494"/>
        </w:trPr>
        <w:tc>
          <w:tcPr>
            <w:tcW w:w="900" w:type="dxa"/>
            <w:vAlign w:val="center"/>
          </w:tcPr>
          <w:p w14:paraId="7795EDB9" w14:textId="77777777" w:rsidR="0022514A" w:rsidRDefault="0022514A" w:rsidP="00487826">
            <w:pPr>
              <w:pStyle w:val="H1bodytext"/>
              <w:spacing w:after="0"/>
              <w:ind w:left="0"/>
              <w:jc w:val="center"/>
              <w:rPr>
                <w:rFonts w:ascii="Arial" w:hAnsi="Arial"/>
                <w:sz w:val="20"/>
              </w:rPr>
            </w:pPr>
            <w:r>
              <w:rPr>
                <w:rFonts w:ascii="Arial" w:hAnsi="Arial"/>
                <w:sz w:val="20"/>
              </w:rPr>
              <w:t>31</w:t>
            </w:r>
          </w:p>
        </w:tc>
        <w:tc>
          <w:tcPr>
            <w:tcW w:w="8460" w:type="dxa"/>
            <w:gridSpan w:val="3"/>
            <w:vAlign w:val="center"/>
          </w:tcPr>
          <w:p w14:paraId="4DCDB8DC"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00FF1501" w14:textId="77777777" w:rsidTr="00487826">
        <w:trPr>
          <w:trHeight w:val="494"/>
        </w:trPr>
        <w:tc>
          <w:tcPr>
            <w:tcW w:w="900" w:type="dxa"/>
            <w:vAlign w:val="center"/>
          </w:tcPr>
          <w:p w14:paraId="0657F958" w14:textId="77777777" w:rsidR="0022514A" w:rsidRDefault="0022514A" w:rsidP="00487826">
            <w:pPr>
              <w:pStyle w:val="H1bodytext"/>
              <w:spacing w:after="0"/>
              <w:ind w:left="0"/>
              <w:jc w:val="center"/>
              <w:rPr>
                <w:rFonts w:ascii="Arial" w:hAnsi="Arial"/>
                <w:sz w:val="20"/>
              </w:rPr>
            </w:pPr>
            <w:r>
              <w:rPr>
                <w:rFonts w:ascii="Arial" w:hAnsi="Arial"/>
                <w:sz w:val="20"/>
              </w:rPr>
              <w:t>32</w:t>
            </w:r>
          </w:p>
        </w:tc>
        <w:tc>
          <w:tcPr>
            <w:tcW w:w="8460" w:type="dxa"/>
            <w:gridSpan w:val="3"/>
            <w:vAlign w:val="center"/>
          </w:tcPr>
          <w:p w14:paraId="78055E49"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3F890C04" w14:textId="77777777" w:rsidTr="00487826">
        <w:trPr>
          <w:trHeight w:val="494"/>
        </w:trPr>
        <w:tc>
          <w:tcPr>
            <w:tcW w:w="900" w:type="dxa"/>
            <w:vAlign w:val="center"/>
          </w:tcPr>
          <w:p w14:paraId="54D56BDA" w14:textId="77777777" w:rsidR="0022514A" w:rsidRDefault="0022514A" w:rsidP="00487826">
            <w:pPr>
              <w:pStyle w:val="H1bodytext"/>
              <w:spacing w:after="0"/>
              <w:ind w:left="0"/>
              <w:jc w:val="center"/>
              <w:rPr>
                <w:rFonts w:ascii="Arial" w:hAnsi="Arial"/>
                <w:sz w:val="20"/>
              </w:rPr>
            </w:pPr>
            <w:r>
              <w:rPr>
                <w:rFonts w:ascii="Arial" w:hAnsi="Arial"/>
                <w:sz w:val="20"/>
              </w:rPr>
              <w:t>33</w:t>
            </w:r>
          </w:p>
        </w:tc>
        <w:tc>
          <w:tcPr>
            <w:tcW w:w="8460" w:type="dxa"/>
            <w:gridSpan w:val="3"/>
            <w:vAlign w:val="center"/>
          </w:tcPr>
          <w:p w14:paraId="1A9775A5"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2B0E3BC9" w14:textId="77777777" w:rsidTr="00487826">
        <w:trPr>
          <w:trHeight w:val="494"/>
        </w:trPr>
        <w:tc>
          <w:tcPr>
            <w:tcW w:w="900" w:type="dxa"/>
            <w:vAlign w:val="center"/>
          </w:tcPr>
          <w:p w14:paraId="079EBD77" w14:textId="77777777" w:rsidR="0022514A" w:rsidRDefault="0022514A" w:rsidP="00487826">
            <w:pPr>
              <w:pStyle w:val="H1bodytext"/>
              <w:spacing w:after="0"/>
              <w:ind w:left="0"/>
              <w:jc w:val="center"/>
              <w:rPr>
                <w:rFonts w:ascii="Arial" w:hAnsi="Arial"/>
                <w:sz w:val="20"/>
              </w:rPr>
            </w:pPr>
            <w:r>
              <w:rPr>
                <w:rFonts w:ascii="Arial" w:hAnsi="Arial"/>
                <w:sz w:val="20"/>
              </w:rPr>
              <w:t>34</w:t>
            </w:r>
          </w:p>
        </w:tc>
        <w:tc>
          <w:tcPr>
            <w:tcW w:w="8460" w:type="dxa"/>
            <w:gridSpan w:val="3"/>
            <w:vAlign w:val="center"/>
          </w:tcPr>
          <w:p w14:paraId="6FD720B2"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1ACB2799" w14:textId="77777777" w:rsidTr="00487826">
        <w:trPr>
          <w:trHeight w:val="494"/>
        </w:trPr>
        <w:tc>
          <w:tcPr>
            <w:tcW w:w="900" w:type="dxa"/>
            <w:vAlign w:val="center"/>
          </w:tcPr>
          <w:p w14:paraId="5C184FE1"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35</w:t>
            </w:r>
          </w:p>
        </w:tc>
        <w:tc>
          <w:tcPr>
            <w:tcW w:w="8460" w:type="dxa"/>
            <w:gridSpan w:val="3"/>
            <w:vAlign w:val="center"/>
          </w:tcPr>
          <w:p w14:paraId="2BBD5DFB"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]\AT-7\</w:t>
            </w:r>
            <w:proofErr w:type="spellStart"/>
            <w:r>
              <w:rPr>
                <w:rFonts w:ascii="Arial" w:hAnsi="Arial"/>
                <w:sz w:val="20"/>
              </w:rPr>
              <w:t>output_user</w:t>
            </w:r>
            <w:proofErr w:type="spellEnd"/>
          </w:p>
        </w:tc>
      </w:tr>
      <w:tr w:rsidR="0022514A" w:rsidDel="000A1842" w14:paraId="7FEE09B0" w14:textId="77777777" w:rsidTr="00487826">
        <w:trPr>
          <w:trHeight w:val="494"/>
        </w:trPr>
        <w:tc>
          <w:tcPr>
            <w:tcW w:w="900" w:type="dxa"/>
            <w:vAlign w:val="center"/>
          </w:tcPr>
          <w:p w14:paraId="7EBAE202" w14:textId="77777777" w:rsidR="0022514A" w:rsidRDefault="0022514A" w:rsidP="00487826">
            <w:pPr>
              <w:pStyle w:val="H1bodytext"/>
              <w:spacing w:after="0"/>
              <w:ind w:left="0"/>
              <w:jc w:val="center"/>
              <w:rPr>
                <w:rFonts w:ascii="Arial" w:hAnsi="Arial"/>
                <w:sz w:val="20"/>
              </w:rPr>
            </w:pPr>
            <w:r>
              <w:rPr>
                <w:rFonts w:ascii="Arial" w:hAnsi="Arial"/>
                <w:sz w:val="20"/>
              </w:rPr>
              <w:t>36</w:t>
            </w:r>
          </w:p>
        </w:tc>
        <w:tc>
          <w:tcPr>
            <w:tcW w:w="8460" w:type="dxa"/>
            <w:gridSpan w:val="3"/>
            <w:vAlign w:val="center"/>
          </w:tcPr>
          <w:p w14:paraId="627D673A"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3FB4866C" w14:textId="77777777" w:rsidTr="00487826">
        <w:trPr>
          <w:trHeight w:val="494"/>
        </w:trPr>
        <w:tc>
          <w:tcPr>
            <w:tcW w:w="900" w:type="dxa"/>
            <w:vAlign w:val="center"/>
          </w:tcPr>
          <w:p w14:paraId="69F69B2C" w14:textId="77777777" w:rsidR="0022514A" w:rsidRDefault="0022514A" w:rsidP="00487826">
            <w:pPr>
              <w:pStyle w:val="H1bodytext"/>
              <w:spacing w:after="0"/>
              <w:ind w:left="0"/>
              <w:jc w:val="center"/>
              <w:rPr>
                <w:rFonts w:ascii="Arial" w:hAnsi="Arial"/>
                <w:sz w:val="20"/>
              </w:rPr>
            </w:pPr>
            <w:r>
              <w:rPr>
                <w:rFonts w:ascii="Arial" w:hAnsi="Arial"/>
                <w:sz w:val="20"/>
              </w:rPr>
              <w:t>37</w:t>
            </w:r>
          </w:p>
        </w:tc>
        <w:tc>
          <w:tcPr>
            <w:tcW w:w="8460" w:type="dxa"/>
            <w:gridSpan w:val="3"/>
            <w:vAlign w:val="center"/>
          </w:tcPr>
          <w:p w14:paraId="34ABD91A"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14:paraId="75267EE4" w14:textId="77777777" w:rsidTr="00487826">
        <w:trPr>
          <w:trHeight w:val="1538"/>
        </w:trPr>
        <w:tc>
          <w:tcPr>
            <w:tcW w:w="900" w:type="dxa"/>
            <w:vAlign w:val="center"/>
          </w:tcPr>
          <w:p w14:paraId="0B95BE1F" w14:textId="77777777" w:rsidR="0022514A" w:rsidRPr="007D0AAC" w:rsidRDefault="0022514A" w:rsidP="00487826">
            <w:pPr>
              <w:pStyle w:val="H1bodytext"/>
              <w:spacing w:after="0"/>
              <w:ind w:left="0"/>
              <w:jc w:val="center"/>
              <w:rPr>
                <w:rFonts w:ascii="Arial" w:hAnsi="Arial"/>
                <w:sz w:val="20"/>
              </w:rPr>
            </w:pPr>
            <w:r>
              <w:rPr>
                <w:rFonts w:ascii="Arial" w:hAnsi="Arial"/>
                <w:sz w:val="20"/>
              </w:rPr>
              <w:t>38</w:t>
            </w:r>
          </w:p>
        </w:tc>
        <w:tc>
          <w:tcPr>
            <w:tcW w:w="3960" w:type="dxa"/>
            <w:vAlign w:val="center"/>
          </w:tcPr>
          <w:p w14:paraId="0AAB596C" w14:textId="77777777" w:rsidR="0022514A" w:rsidRDefault="0022514A" w:rsidP="00487826">
            <w:pPr>
              <w:pStyle w:val="H1bodytext"/>
              <w:spacing w:after="0"/>
              <w:ind w:left="0"/>
              <w:rPr>
                <w:rFonts w:ascii="Arial" w:hAnsi="Arial"/>
                <w:sz w:val="20"/>
              </w:rPr>
            </w:pPr>
            <w:r>
              <w:rPr>
                <w:rFonts w:ascii="Arial" w:hAnsi="Arial"/>
                <w:sz w:val="20"/>
              </w:rPr>
              <w:t>Verify that the cumulative mass of columns 2 and 4 in input files have been multiplied by selected conversion factor in generated output file per FR-6</w:t>
            </w:r>
          </w:p>
        </w:tc>
        <w:tc>
          <w:tcPr>
            <w:tcW w:w="3016" w:type="dxa"/>
            <w:vAlign w:val="center"/>
          </w:tcPr>
          <w:p w14:paraId="6A923383" w14:textId="77777777" w:rsidR="0022514A" w:rsidRDefault="0022514A" w:rsidP="00487826">
            <w:pPr>
              <w:pStyle w:val="H1bodytext"/>
              <w:spacing w:after="0"/>
              <w:ind w:left="0"/>
              <w:rPr>
                <w:rFonts w:ascii="Arial" w:hAnsi="Arial"/>
                <w:sz w:val="20"/>
              </w:rPr>
            </w:pPr>
            <w:r>
              <w:rPr>
                <w:rFonts w:ascii="Arial" w:hAnsi="Arial"/>
                <w:sz w:val="20"/>
              </w:rPr>
              <w:t xml:space="preserve">Values in generated output file = Values in input file </w:t>
            </w:r>
            <w:r>
              <w:rPr>
                <w:rFonts w:ascii="Arial" w:hAnsi="Arial" w:cs="Arial"/>
                <w:sz w:val="20"/>
              </w:rPr>
              <w:t>×</w:t>
            </w:r>
            <w:r>
              <w:rPr>
                <w:rFonts w:ascii="Arial" w:hAnsi="Arial"/>
                <w:sz w:val="20"/>
              </w:rPr>
              <w:t xml:space="preserve"> 2</w:t>
            </w:r>
          </w:p>
        </w:tc>
        <w:tc>
          <w:tcPr>
            <w:tcW w:w="1484" w:type="dxa"/>
            <w:vAlign w:val="center"/>
          </w:tcPr>
          <w:p w14:paraId="446D4567" w14:textId="77777777" w:rsidR="0022514A" w:rsidRDefault="00E62B3B" w:rsidP="00487826">
            <w:pPr>
              <w:pStyle w:val="H1bodytext"/>
              <w:spacing w:after="0"/>
              <w:ind w:left="0"/>
              <w:rPr>
                <w:rFonts w:ascii="Arial" w:hAnsi="Arial"/>
                <w:iCs/>
                <w:sz w:val="20"/>
              </w:rPr>
            </w:pPr>
            <w:r>
              <w:rPr>
                <w:rFonts w:ascii="Arial" w:hAnsi="Arial"/>
                <w:iCs/>
                <w:sz w:val="20"/>
              </w:rPr>
              <w:t>PASS</w:t>
            </w:r>
          </w:p>
          <w:p w14:paraId="06EF932A" w14:textId="77777777" w:rsidR="007627D4" w:rsidRDefault="007627D4" w:rsidP="00487826">
            <w:pPr>
              <w:pStyle w:val="H1bodytext"/>
              <w:spacing w:after="0"/>
              <w:ind w:left="0"/>
              <w:rPr>
                <w:rFonts w:ascii="Arial" w:hAnsi="Arial"/>
                <w:iCs/>
                <w:sz w:val="20"/>
              </w:rPr>
            </w:pPr>
          </w:p>
          <w:p w14:paraId="05CF1A09" w14:textId="3296825A" w:rsidR="007627D4" w:rsidRPr="00DE1E4E" w:rsidRDefault="007627D4" w:rsidP="00487826">
            <w:pPr>
              <w:pStyle w:val="H1bodytext"/>
              <w:spacing w:after="0"/>
              <w:ind w:left="0"/>
              <w:rPr>
                <w:rFonts w:ascii="Arial" w:hAnsi="Arial"/>
                <w:iCs/>
                <w:sz w:val="20"/>
              </w:rPr>
            </w:pPr>
            <w:r>
              <w:rPr>
                <w:rFonts w:ascii="Arial" w:hAnsi="Arial"/>
                <w:iCs/>
                <w:sz w:val="20"/>
              </w:rPr>
              <w:t>Noticed that the 3</w:t>
            </w:r>
            <w:r w:rsidRPr="00DE1E4E">
              <w:rPr>
                <w:rFonts w:ascii="Arial" w:hAnsi="Arial"/>
                <w:iCs/>
                <w:sz w:val="20"/>
                <w:vertAlign w:val="superscript"/>
              </w:rPr>
              <w:t>rd</w:t>
            </w:r>
            <w:r>
              <w:rPr>
                <w:rFonts w:ascii="Arial" w:hAnsi="Arial"/>
                <w:iCs/>
                <w:sz w:val="20"/>
              </w:rPr>
              <w:t xml:space="preserve"> file had different headers in input, overwritten by my column definition. While expected behavior, may warrant an update to testing procedures in the future.</w:t>
            </w:r>
          </w:p>
        </w:tc>
      </w:tr>
    </w:tbl>
    <w:p w14:paraId="60DEF6CC" w14:textId="77777777" w:rsidR="0022514A" w:rsidRDefault="0022514A" w:rsidP="0022514A">
      <w:pPr>
        <w:pStyle w:val="H1bodytext"/>
        <w:spacing w:after="120"/>
        <w:rPr>
          <w:rFonts w:ascii="Arial" w:hAnsi="Arial"/>
          <w:highlight w:val="yellow"/>
        </w:rPr>
      </w:pPr>
    </w:p>
    <w:p w14:paraId="693A6EB4" w14:textId="77777777" w:rsidR="00573E4F" w:rsidRDefault="00573E4F">
      <w:pPr>
        <w:spacing w:after="160" w:line="259" w:lineRule="auto"/>
        <w:rPr>
          <w:b/>
          <w:bCs/>
        </w:rPr>
      </w:pPr>
      <w:r>
        <w:rPr>
          <w:b/>
          <w:bCs/>
        </w:rPr>
        <w:br w:type="page"/>
      </w:r>
    </w:p>
    <w:p w14:paraId="56BE3BFB" w14:textId="0BCD9785" w:rsidR="0002703E" w:rsidRDefault="0002703E" w:rsidP="0002703E">
      <w:pPr>
        <w:rPr>
          <w:b/>
          <w:bCs/>
        </w:rPr>
      </w:pPr>
      <w:r>
        <w:rPr>
          <w:b/>
          <w:bCs/>
        </w:rPr>
        <w:lastRenderedPageBreak/>
        <w:t>Tool Runner Log</w:t>
      </w:r>
    </w:p>
    <w:p w14:paraId="64AEE79E" w14:textId="01B5E1BC" w:rsidR="0022514A" w:rsidRDefault="0022514A" w:rsidP="0022514A">
      <w:pPr>
        <w:pStyle w:val="H1bodytext"/>
        <w:spacing w:after="120"/>
        <w:rPr>
          <w:rFonts w:ascii="Arial" w:hAnsi="Arial"/>
          <w:highlight w:val="yellow"/>
        </w:rPr>
      </w:pPr>
    </w:p>
    <w:p w14:paraId="1230FE07" w14:textId="77777777" w:rsidR="00573E4F" w:rsidRPr="00573E4F" w:rsidRDefault="00573E4F" w:rsidP="00DE1E4E">
      <w:pPr>
        <w:pStyle w:val="H1bodytext"/>
        <w:spacing w:after="120"/>
        <w:ind w:left="0"/>
        <w:rPr>
          <w:rFonts w:ascii="Arial" w:hAnsi="Arial"/>
        </w:rPr>
      </w:pPr>
      <w:r w:rsidRPr="00573E4F">
        <w:rPr>
          <w:rFonts w:ascii="Arial" w:hAnsi="Arial"/>
        </w:rPr>
        <w:t>INFO--10/14/2020 06:53:54 AM--Starting CA-CIE Tool Runner.</w:t>
      </w:r>
      <w:r w:rsidRPr="00573E4F">
        <w:rPr>
          <w:rFonts w:ascii="Arial" w:hAnsi="Arial"/>
        </w:rPr>
        <w:tab/>
        <w:t>Logging to "surf_rate_interp_logfile.txt"</w:t>
      </w:r>
    </w:p>
    <w:p w14:paraId="7C8E0CC2" w14:textId="77777777" w:rsidR="00573E4F" w:rsidRPr="00573E4F" w:rsidRDefault="00573E4F" w:rsidP="00DE1E4E">
      <w:pPr>
        <w:pStyle w:val="H1bodytext"/>
        <w:spacing w:after="120"/>
        <w:ind w:left="0"/>
        <w:rPr>
          <w:rFonts w:ascii="Arial" w:hAnsi="Arial"/>
        </w:rPr>
      </w:pPr>
      <w:r w:rsidRPr="00573E4F">
        <w:rPr>
          <w:rFonts w:ascii="Arial" w:hAnsi="Arial"/>
        </w:rPr>
        <w:t>INFO--10/14/2020 06:54:17 AM--Code Version: a20ade26ba46389a537dde0f324e814282984c4e v5.11: S:\PSC\!HANFORD\ICF\CA-CIE-Tools\CA-CIE-Tools\pylib\runner\runner.py&lt;--1964ed8388753f9ef1f6d9e4bc2eff43f7c13be5</w:t>
      </w:r>
    </w:p>
    <w:p w14:paraId="708C73D9" w14:textId="77777777" w:rsidR="00573E4F" w:rsidRPr="00573E4F" w:rsidRDefault="00573E4F" w:rsidP="00DE1E4E">
      <w:pPr>
        <w:pStyle w:val="H1bodytext"/>
        <w:spacing w:after="120"/>
        <w:ind w:left="0"/>
        <w:rPr>
          <w:rFonts w:ascii="Arial" w:hAnsi="Arial"/>
        </w:rPr>
      </w:pPr>
    </w:p>
    <w:p w14:paraId="574531F5" w14:textId="77777777" w:rsidR="00573E4F" w:rsidRPr="00573E4F" w:rsidRDefault="00573E4F" w:rsidP="00DE1E4E">
      <w:pPr>
        <w:pStyle w:val="H1bodytext"/>
        <w:spacing w:after="120"/>
        <w:ind w:left="0"/>
        <w:rPr>
          <w:rFonts w:ascii="Arial" w:hAnsi="Arial"/>
        </w:rPr>
      </w:pPr>
      <w:r w:rsidRPr="00573E4F">
        <w:rPr>
          <w:rFonts w:ascii="Arial" w:hAnsi="Arial"/>
        </w:rPr>
        <w:t>INFO--10/14/2020 06:54:21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149A7406" w14:textId="77777777" w:rsidR="00573E4F" w:rsidRPr="00573E4F" w:rsidRDefault="00573E4F" w:rsidP="00DE1E4E">
      <w:pPr>
        <w:pStyle w:val="H1bodytext"/>
        <w:spacing w:after="120"/>
        <w:ind w:left="0"/>
        <w:rPr>
          <w:rFonts w:ascii="Arial" w:hAnsi="Arial"/>
        </w:rPr>
      </w:pPr>
    </w:p>
    <w:p w14:paraId="0461D2DD" w14:textId="77777777" w:rsidR="00573E4F" w:rsidRPr="00573E4F" w:rsidRDefault="00573E4F" w:rsidP="00DE1E4E">
      <w:pPr>
        <w:pStyle w:val="H1bodytext"/>
        <w:spacing w:after="120"/>
        <w:ind w:left="0"/>
        <w:rPr>
          <w:rFonts w:ascii="Arial" w:hAnsi="Arial"/>
        </w:rPr>
      </w:pPr>
      <w:r w:rsidRPr="00573E4F">
        <w:rPr>
          <w:rFonts w:ascii="Arial" w:hAnsi="Arial"/>
        </w:rPr>
        <w:t xml:space="preserve">INFO--10/14/2020 06:54:31 AM--QA Status: </w:t>
      </w:r>
      <w:proofErr w:type="gramStart"/>
      <w:r w:rsidRPr="00573E4F">
        <w:rPr>
          <w:rFonts w:ascii="Arial" w:hAnsi="Arial"/>
        </w:rPr>
        <w:t>QUALIFIED :</w:t>
      </w:r>
      <w:proofErr w:type="gramEnd"/>
      <w:r w:rsidRPr="00573E4F">
        <w:rPr>
          <w:rFonts w:ascii="Arial" w:hAnsi="Arial"/>
        </w:rPr>
        <w:t xml:space="preserve"> S:\PSC\!HANFORD\ICF\CA-CIE-Tools\CA-CIE-Tools\pylib\runner\runner.py</w:t>
      </w:r>
    </w:p>
    <w:p w14:paraId="37E3231B" w14:textId="77777777" w:rsidR="00573E4F" w:rsidRPr="00573E4F" w:rsidRDefault="00573E4F" w:rsidP="00DE1E4E">
      <w:pPr>
        <w:pStyle w:val="H1bodytext"/>
        <w:spacing w:after="120"/>
        <w:ind w:left="0"/>
        <w:rPr>
          <w:rFonts w:ascii="Arial" w:hAnsi="Arial"/>
        </w:rPr>
      </w:pPr>
      <w:r w:rsidRPr="00573E4F">
        <w:rPr>
          <w:rFonts w:ascii="Arial" w:hAnsi="Arial"/>
        </w:rPr>
        <w:t xml:space="preserve">INFO--10/14/2020 06:54:34 AM--QA Status: </w:t>
      </w:r>
      <w:proofErr w:type="gramStart"/>
      <w:r w:rsidRPr="00573E4F">
        <w:rPr>
          <w:rFonts w:ascii="Arial" w:hAnsi="Arial"/>
        </w:rPr>
        <w:t>TEST :</w:t>
      </w:r>
      <w:proofErr w:type="gramEnd"/>
      <w:r w:rsidRPr="00573E4F">
        <w:rPr>
          <w:rFonts w:ascii="Arial" w:hAnsi="Arial"/>
        </w:rPr>
        <w:t xml:space="preserve"> ..\..\..\CA-CIE-Tools-TestRepos\surf_rate_interpolation\CA-CIE-Tools\tools\surf_rate_interpolation\win64\surf_rate_interp_win_intel_64.exe</w:t>
      </w:r>
    </w:p>
    <w:p w14:paraId="1FC68CD7" w14:textId="77777777" w:rsidR="00573E4F" w:rsidRPr="00573E4F" w:rsidRDefault="00573E4F" w:rsidP="00DE1E4E">
      <w:pPr>
        <w:pStyle w:val="H1bodytext"/>
        <w:spacing w:after="120"/>
        <w:ind w:left="0"/>
        <w:rPr>
          <w:rFonts w:ascii="Arial" w:hAnsi="Arial"/>
        </w:rPr>
      </w:pPr>
      <w:r w:rsidRPr="00573E4F">
        <w:rPr>
          <w:rFonts w:ascii="Arial" w:hAnsi="Arial"/>
        </w:rPr>
        <w:t>INFO--10/14/2020 06:54:34 AM--Invoking Command:"..\..\..\CA-CIE-Tools-TestRepos\surf_rate_interpolation\CA-CIE-Tools\tools\surf_rate_interpolation\win64\surf_rate_interp_win_intel_64.exe"</w:t>
      </w:r>
      <w:r w:rsidRPr="00573E4F">
        <w:rPr>
          <w:rFonts w:ascii="Arial" w:hAnsi="Arial"/>
        </w:rPr>
        <w:tab/>
        <w:t>with Arguments:""</w:t>
      </w:r>
    </w:p>
    <w:p w14:paraId="39A1A3D1" w14:textId="1F15D944" w:rsidR="00573E4F" w:rsidRDefault="00573E4F" w:rsidP="00DE1E4E">
      <w:pPr>
        <w:pStyle w:val="H1bodytext"/>
        <w:spacing w:after="120"/>
        <w:ind w:left="0"/>
        <w:rPr>
          <w:rFonts w:ascii="Arial" w:hAnsi="Arial"/>
          <w:highlight w:val="yellow"/>
        </w:rPr>
      </w:pPr>
      <w:r w:rsidRPr="00573E4F">
        <w:rPr>
          <w:rFonts w:ascii="Arial" w:hAnsi="Arial"/>
        </w:rPr>
        <w:t>INFO--10/14/2020 06:54:34 AM--</w:t>
      </w:r>
      <w:proofErr w:type="spellStart"/>
      <w:r w:rsidRPr="00573E4F">
        <w:rPr>
          <w:rFonts w:ascii="Arial" w:hAnsi="Arial"/>
        </w:rPr>
        <w:t>Username</w:t>
      </w:r>
      <w:proofErr w:type="gramStart"/>
      <w:r w:rsidRPr="00573E4F">
        <w:rPr>
          <w:rFonts w:ascii="Arial" w:hAnsi="Arial"/>
        </w:rPr>
        <w:t>:JFullerton</w:t>
      </w:r>
      <w:proofErr w:type="spellEnd"/>
      <w:proofErr w:type="gramEnd"/>
      <w:r w:rsidRPr="00573E4F">
        <w:rPr>
          <w:rFonts w:ascii="Arial" w:hAnsi="Arial"/>
        </w:rPr>
        <w:tab/>
      </w:r>
      <w:proofErr w:type="spellStart"/>
      <w:r w:rsidRPr="00573E4F">
        <w:rPr>
          <w:rFonts w:ascii="Arial" w:hAnsi="Arial"/>
        </w:rPr>
        <w:t>Computer:PSC-RADIUM</w:t>
      </w:r>
      <w:proofErr w:type="spellEnd"/>
      <w:r w:rsidRPr="00573E4F">
        <w:rPr>
          <w:rFonts w:ascii="Arial" w:hAnsi="Arial"/>
        </w:rPr>
        <w:tab/>
      </w:r>
      <w:proofErr w:type="spellStart"/>
      <w:r w:rsidRPr="00573E4F">
        <w:rPr>
          <w:rFonts w:ascii="Arial" w:hAnsi="Arial"/>
        </w:rPr>
        <w:t>Platform:Windows</w:t>
      </w:r>
      <w:proofErr w:type="spellEnd"/>
      <w:r w:rsidRPr="00573E4F">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4012"/>
        <w:gridCol w:w="2763"/>
        <w:gridCol w:w="2151"/>
      </w:tblGrid>
      <w:tr w:rsidR="0022514A" w:rsidRPr="00932809" w14:paraId="4CB215A4" w14:textId="77777777" w:rsidTr="00487826">
        <w:trPr>
          <w:cantSplit/>
          <w:trHeight w:val="360"/>
          <w:tblHeader/>
        </w:trPr>
        <w:tc>
          <w:tcPr>
            <w:tcW w:w="9360" w:type="dxa"/>
            <w:gridSpan w:val="4"/>
            <w:tcBorders>
              <w:top w:val="nil"/>
              <w:left w:val="nil"/>
              <w:bottom w:val="single" w:sz="4" w:space="0" w:color="auto"/>
              <w:right w:val="nil"/>
            </w:tcBorders>
            <w:vAlign w:val="bottom"/>
          </w:tcPr>
          <w:p w14:paraId="24F88DBD" w14:textId="02B3CD8E" w:rsidR="0022514A" w:rsidRDefault="0022514A" w:rsidP="00487826">
            <w:pPr>
              <w:pStyle w:val="Table"/>
            </w:pPr>
            <w:r>
              <w:t>Table A-8</w:t>
            </w:r>
          </w:p>
          <w:p w14:paraId="6E62505E"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21527086"/>
                <w:placeholder>
                  <w:docPart w:val="EB93E47D05944A8591D7C1A2068736D0"/>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8</w:t>
            </w:r>
          </w:p>
        </w:tc>
      </w:tr>
      <w:tr w:rsidR="0022514A" w:rsidRPr="007D0AAC" w14:paraId="0D5838E4" w14:textId="77777777" w:rsidTr="00487826">
        <w:trPr>
          <w:cantSplit/>
          <w:trHeight w:val="530"/>
          <w:tblHeader/>
        </w:trPr>
        <w:tc>
          <w:tcPr>
            <w:tcW w:w="4860" w:type="dxa"/>
            <w:gridSpan w:val="2"/>
            <w:tcBorders>
              <w:top w:val="single" w:sz="4" w:space="0" w:color="auto"/>
            </w:tcBorders>
            <w:shd w:val="clear" w:color="auto" w:fill="auto"/>
            <w:vAlign w:val="center"/>
          </w:tcPr>
          <w:p w14:paraId="66F51934"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2081667992"/>
                <w:placeholder>
                  <w:docPart w:val="4513ADE0BCD64D57BF68929605C20AB3"/>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63D4DDEB"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AT-</w:t>
            </w:r>
            <w:r>
              <w:rPr>
                <w:rFonts w:ascii="Arial" w:hAnsi="Arial"/>
                <w:b/>
                <w:sz w:val="20"/>
              </w:rPr>
              <w:t>8</w:t>
            </w:r>
          </w:p>
        </w:tc>
        <w:tc>
          <w:tcPr>
            <w:tcW w:w="4500" w:type="dxa"/>
            <w:gridSpan w:val="2"/>
            <w:tcBorders>
              <w:top w:val="single" w:sz="4" w:space="0" w:color="auto"/>
            </w:tcBorders>
            <w:shd w:val="clear" w:color="auto" w:fill="auto"/>
            <w:vAlign w:val="center"/>
          </w:tcPr>
          <w:p w14:paraId="78526E23" w14:textId="020BB480"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573E4F">
              <w:rPr>
                <w:rFonts w:ascii="Arial" w:hAnsi="Arial"/>
                <w:b/>
                <w:sz w:val="20"/>
              </w:rPr>
              <w:t xml:space="preserve"> 10/14/2020</w:t>
            </w:r>
          </w:p>
        </w:tc>
      </w:tr>
      <w:tr w:rsidR="0022514A" w:rsidRPr="00235EE7" w14:paraId="7CCEA61B" w14:textId="77777777" w:rsidTr="00487826">
        <w:trPr>
          <w:cantSplit/>
          <w:trHeight w:val="530"/>
          <w:tblHeader/>
        </w:trPr>
        <w:tc>
          <w:tcPr>
            <w:tcW w:w="4860" w:type="dxa"/>
            <w:gridSpan w:val="2"/>
            <w:tcBorders>
              <w:top w:val="single" w:sz="4" w:space="0" w:color="auto"/>
            </w:tcBorders>
            <w:shd w:val="clear" w:color="auto" w:fill="auto"/>
            <w:vAlign w:val="center"/>
          </w:tcPr>
          <w:p w14:paraId="0C8B4631"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56108497" w14:textId="3EA63527"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 xml:space="preserve">\SRI Test </w:t>
            </w:r>
          </w:p>
        </w:tc>
        <w:tc>
          <w:tcPr>
            <w:tcW w:w="4500" w:type="dxa"/>
            <w:gridSpan w:val="2"/>
            <w:tcBorders>
              <w:top w:val="single" w:sz="4" w:space="0" w:color="auto"/>
            </w:tcBorders>
            <w:shd w:val="clear" w:color="auto" w:fill="auto"/>
            <w:vAlign w:val="center"/>
          </w:tcPr>
          <w:p w14:paraId="52BB76F0" w14:textId="65C816BF"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573E4F">
              <w:rPr>
                <w:rFonts w:ascii="Arial" w:hAnsi="Arial"/>
                <w:b/>
                <w:sz w:val="20"/>
              </w:rPr>
              <w:t xml:space="preserve"> J. Fullerton</w:t>
            </w:r>
          </w:p>
        </w:tc>
      </w:tr>
      <w:tr w:rsidR="0022514A" w:rsidRPr="007D0AAC" w14:paraId="61D1EB74" w14:textId="77777777" w:rsidTr="00487826">
        <w:trPr>
          <w:cantSplit/>
          <w:trHeight w:val="530"/>
          <w:tblHeader/>
        </w:trPr>
        <w:tc>
          <w:tcPr>
            <w:tcW w:w="9360" w:type="dxa"/>
            <w:gridSpan w:val="4"/>
            <w:tcBorders>
              <w:top w:val="single" w:sz="4" w:space="0" w:color="auto"/>
            </w:tcBorders>
            <w:shd w:val="clear" w:color="auto" w:fill="auto"/>
            <w:vAlign w:val="center"/>
          </w:tcPr>
          <w:p w14:paraId="1EC7609B"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8</w:t>
            </w:r>
          </w:p>
        </w:tc>
      </w:tr>
      <w:tr w:rsidR="0022514A" w:rsidRPr="00572F5F" w14:paraId="65849309"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4D42B67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135F5165"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AC258D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1CD654EC"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50669371" w14:textId="77777777" w:rsidTr="00487826">
        <w:trPr>
          <w:trHeight w:val="494"/>
        </w:trPr>
        <w:tc>
          <w:tcPr>
            <w:tcW w:w="9360" w:type="dxa"/>
            <w:gridSpan w:val="4"/>
            <w:vAlign w:val="center"/>
          </w:tcPr>
          <w:p w14:paraId="2A09AE0B"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6AB5B61D" w14:textId="77777777" w:rsidTr="00487826">
        <w:trPr>
          <w:trHeight w:val="1358"/>
        </w:trPr>
        <w:tc>
          <w:tcPr>
            <w:tcW w:w="650" w:type="dxa"/>
            <w:vAlign w:val="center"/>
          </w:tcPr>
          <w:p w14:paraId="0A333FC7"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B227415" w14:textId="77777777" w:rsidR="0022514A" w:rsidRDefault="0022514A" w:rsidP="00487826">
            <w:pPr>
              <w:pStyle w:val="H1bodytext"/>
              <w:spacing w:after="0"/>
              <w:ind w:left="0"/>
              <w:rPr>
                <w:rFonts w:ascii="Arial" w:hAnsi="Arial"/>
                <w:sz w:val="20"/>
              </w:rPr>
            </w:pPr>
            <w:r>
              <w:rPr>
                <w:rFonts w:ascii="Arial" w:hAnsi="Arial"/>
                <w:sz w:val="20"/>
              </w:rPr>
              <w:t>[If not already open]</w:t>
            </w:r>
            <w:r>
              <w:rPr>
                <w:rFonts w:ascii="Arial" w:hAnsi="Arial"/>
                <w:sz w:val="20"/>
              </w:rPr>
              <w:br/>
              <w:t xml:space="preserve">Start application (double-click on </w:t>
            </w:r>
            <w:r>
              <w:rPr>
                <w:rFonts w:ascii="Arial" w:hAnsi="Arial"/>
                <w:i/>
                <w:iCs/>
                <w:sz w:val="20"/>
              </w:rPr>
              <w:t>runner_run_SRI.bat</w:t>
            </w:r>
            <w:r>
              <w:rPr>
                <w:rFonts w:ascii="Arial" w:hAnsi="Arial"/>
                <w:sz w:val="20"/>
              </w:rPr>
              <w:t xml:space="preserve">) </w:t>
            </w:r>
            <w:r>
              <w:rPr>
                <w:rFonts w:ascii="Arial" w:hAnsi="Arial"/>
                <w:sz w:val="20"/>
              </w:rPr>
              <w:br/>
            </w:r>
          </w:p>
          <w:p w14:paraId="23CC2BB6" w14:textId="77777777" w:rsidR="0022514A" w:rsidRPr="00ED4144" w:rsidRDefault="0022514A" w:rsidP="00487826">
            <w:pPr>
              <w:pStyle w:val="H1bodytext"/>
              <w:spacing w:after="0"/>
              <w:ind w:left="0"/>
              <w:rPr>
                <w:rFonts w:ascii="Arial" w:hAnsi="Arial"/>
                <w:iCs/>
                <w:sz w:val="20"/>
              </w:rPr>
            </w:pPr>
            <w:r>
              <w:rPr>
                <w:rFonts w:ascii="Arial" w:hAnsi="Arial"/>
                <w:sz w:val="20"/>
              </w:rPr>
              <w:t>[If already opened]</w:t>
            </w:r>
            <w:r>
              <w:rPr>
                <w:rFonts w:ascii="Arial" w:hAnsi="Arial"/>
                <w:sz w:val="20"/>
              </w:rPr>
              <w:br/>
              <w:t>Clear header1 row and header2 row text boxes</w:t>
            </w:r>
          </w:p>
        </w:tc>
      </w:tr>
      <w:tr w:rsidR="0022514A" w14:paraId="43AB6675" w14:textId="77777777" w:rsidTr="00487826">
        <w:trPr>
          <w:trHeight w:val="494"/>
        </w:trPr>
        <w:tc>
          <w:tcPr>
            <w:tcW w:w="650" w:type="dxa"/>
            <w:vAlign w:val="center"/>
          </w:tcPr>
          <w:p w14:paraId="58185DEF" w14:textId="77777777" w:rsidR="0022514A" w:rsidRDefault="0022514A" w:rsidP="00487826">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9D88D24" w14:textId="77777777" w:rsidR="0022514A" w:rsidRPr="00ED4144" w:rsidRDefault="0022514A" w:rsidP="00487826">
            <w:pPr>
              <w:pStyle w:val="H1bodytext"/>
              <w:spacing w:after="0"/>
              <w:ind w:left="0"/>
              <w:rPr>
                <w:rFonts w:ascii="Arial" w:hAnsi="Arial"/>
                <w:iCs/>
                <w:sz w:val="20"/>
              </w:rPr>
            </w:pPr>
            <w:r>
              <w:rPr>
                <w:rFonts w:ascii="Arial" w:hAnsi="Arial"/>
                <w:sz w:val="20"/>
              </w:rPr>
              <w:t>Select “tab” delimiter radio button</w:t>
            </w:r>
          </w:p>
        </w:tc>
      </w:tr>
      <w:tr w:rsidR="0022514A" w14:paraId="78722BF1" w14:textId="77777777" w:rsidTr="00487826">
        <w:trPr>
          <w:trHeight w:val="494"/>
        </w:trPr>
        <w:tc>
          <w:tcPr>
            <w:tcW w:w="650" w:type="dxa"/>
            <w:vAlign w:val="center"/>
          </w:tcPr>
          <w:p w14:paraId="2186822E" w14:textId="77777777" w:rsidR="0022514A" w:rsidRDefault="0022514A" w:rsidP="00487826">
            <w:pPr>
              <w:pStyle w:val="H1bodytext"/>
              <w:spacing w:after="0"/>
              <w:ind w:left="0"/>
              <w:jc w:val="center"/>
              <w:rPr>
                <w:rFonts w:ascii="Arial" w:hAnsi="Arial"/>
                <w:sz w:val="20"/>
              </w:rPr>
            </w:pPr>
            <w:r>
              <w:rPr>
                <w:rFonts w:ascii="Arial" w:hAnsi="Arial"/>
                <w:sz w:val="20"/>
              </w:rPr>
              <w:t>3</w:t>
            </w:r>
          </w:p>
        </w:tc>
        <w:tc>
          <w:tcPr>
            <w:tcW w:w="8710" w:type="dxa"/>
            <w:gridSpan w:val="3"/>
            <w:vAlign w:val="center"/>
          </w:tcPr>
          <w:p w14:paraId="403CD2DD" w14:textId="77777777" w:rsidR="0022514A" w:rsidRDefault="0022514A" w:rsidP="00487826">
            <w:pPr>
              <w:pStyle w:val="H1bodytext"/>
              <w:spacing w:after="0"/>
              <w:ind w:left="0"/>
              <w:rPr>
                <w:rFonts w:ascii="Arial" w:hAnsi="Arial"/>
                <w:sz w:val="20"/>
              </w:rPr>
            </w:pPr>
            <w:r>
              <w:rPr>
                <w:rFonts w:ascii="Arial" w:hAnsi="Arial"/>
                <w:sz w:val="20"/>
              </w:rPr>
              <w:t>Check the “Single Output” check box</w:t>
            </w:r>
          </w:p>
        </w:tc>
      </w:tr>
      <w:tr w:rsidR="0022514A" w14:paraId="243A89F3" w14:textId="77777777" w:rsidTr="00487826">
        <w:trPr>
          <w:trHeight w:val="494"/>
        </w:trPr>
        <w:tc>
          <w:tcPr>
            <w:tcW w:w="650" w:type="dxa"/>
            <w:vAlign w:val="center"/>
          </w:tcPr>
          <w:p w14:paraId="4F0CBD94" w14:textId="77777777" w:rsidR="0022514A" w:rsidRDefault="0022514A" w:rsidP="00487826">
            <w:pPr>
              <w:pStyle w:val="H1bodytext"/>
              <w:spacing w:after="0"/>
              <w:ind w:left="0"/>
              <w:jc w:val="center"/>
              <w:rPr>
                <w:rFonts w:ascii="Arial" w:hAnsi="Arial"/>
                <w:sz w:val="20"/>
              </w:rPr>
            </w:pPr>
            <w:r>
              <w:rPr>
                <w:rFonts w:ascii="Arial" w:hAnsi="Arial"/>
                <w:sz w:val="20"/>
              </w:rPr>
              <w:lastRenderedPageBreak/>
              <w:t>4</w:t>
            </w:r>
          </w:p>
        </w:tc>
        <w:tc>
          <w:tcPr>
            <w:tcW w:w="8710" w:type="dxa"/>
            <w:gridSpan w:val="3"/>
            <w:vAlign w:val="center"/>
          </w:tcPr>
          <w:p w14:paraId="36D1A883" w14:textId="77777777" w:rsidR="0022514A" w:rsidRPr="00ED4144" w:rsidRDefault="0022514A" w:rsidP="00487826">
            <w:pPr>
              <w:pStyle w:val="H1bodytext"/>
              <w:spacing w:after="0"/>
              <w:ind w:left="0"/>
              <w:rPr>
                <w:rFonts w:ascii="Arial" w:hAnsi="Arial"/>
                <w:iCs/>
                <w:sz w:val="20"/>
              </w:rPr>
            </w:pPr>
            <w:r>
              <w:rPr>
                <w:rFonts w:ascii="Arial" w:hAnsi="Arial"/>
                <w:sz w:val="20"/>
              </w:rPr>
              <w:t>Click “Browse”</w:t>
            </w:r>
          </w:p>
        </w:tc>
      </w:tr>
      <w:tr w:rsidR="0022514A" w14:paraId="74640E9A" w14:textId="77777777" w:rsidTr="00487826">
        <w:trPr>
          <w:trHeight w:val="1520"/>
        </w:trPr>
        <w:tc>
          <w:tcPr>
            <w:tcW w:w="650" w:type="dxa"/>
            <w:vAlign w:val="center"/>
          </w:tcPr>
          <w:p w14:paraId="74CAF961"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8710" w:type="dxa"/>
            <w:gridSpan w:val="3"/>
            <w:vAlign w:val="center"/>
          </w:tcPr>
          <w:p w14:paraId="29CDF0BB" w14:textId="77777777" w:rsidR="0022514A" w:rsidRDefault="0022514A" w:rsidP="00487826">
            <w:pPr>
              <w:pStyle w:val="H1bodytext"/>
              <w:spacing w:after="0"/>
              <w:ind w:left="0"/>
              <w:rPr>
                <w:rFonts w:ascii="Arial" w:hAnsi="Arial"/>
                <w:sz w:val="20"/>
              </w:rPr>
            </w:pPr>
            <w:r>
              <w:rPr>
                <w:rFonts w:ascii="Arial" w:hAnsi="Arial"/>
                <w:sz w:val="20"/>
              </w:rPr>
              <w:t xml:space="preserve">Multi-select the following files: </w:t>
            </w:r>
            <w:r>
              <w:rPr>
                <w:rFonts w:ascii="Arial" w:hAnsi="Arial"/>
                <w:sz w:val="20"/>
              </w:rPr>
              <w:br/>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.1</w:t>
            </w:r>
            <w:r w:rsidRPr="005C495B">
              <w:rPr>
                <w:rFonts w:ascii="Arial" w:hAnsi="Arial"/>
                <w:sz w:val="20"/>
              </w:rPr>
              <w:t>_column_subset.dat</w:t>
            </w:r>
          </w:p>
          <w:p w14:paraId="5C98FE63" w14:textId="77777777" w:rsidR="0022514A" w:rsidRDefault="0022514A" w:rsidP="00487826">
            <w:pPr>
              <w:pStyle w:val="H1bodytext"/>
              <w:spacing w:after="0"/>
              <w:ind w:left="0"/>
              <w:rPr>
                <w:rFonts w:ascii="Arial" w:hAnsi="Arial"/>
                <w:sz w:val="20"/>
              </w:rPr>
            </w:pP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.2</w:t>
            </w:r>
            <w:r w:rsidRPr="005C495B">
              <w:rPr>
                <w:rFonts w:ascii="Arial" w:hAnsi="Arial"/>
                <w:sz w:val="20"/>
              </w:rPr>
              <w:t>_column_subset.dat</w:t>
            </w:r>
            <w:r>
              <w:rPr>
                <w:rFonts w:ascii="Arial" w:hAnsi="Arial"/>
                <w:sz w:val="20"/>
              </w:rPr>
              <w:br/>
            </w:r>
            <w:r w:rsidRPr="0051563A">
              <w:rPr>
                <w:rFonts w:ascii="Arial" w:hAnsi="Arial"/>
                <w:sz w:val="20"/>
              </w:rPr>
              <w:t>[</w:t>
            </w:r>
            <w:proofErr w:type="spellStart"/>
            <w:r w:rsidRPr="0051563A">
              <w:rPr>
                <w:rFonts w:ascii="Arial" w:hAnsi="Arial"/>
                <w:sz w:val="20"/>
              </w:rPr>
              <w:t>test_directory</w:t>
            </w:r>
            <w:proofErr w:type="spellEnd"/>
            <w:r w:rsidRPr="0051563A">
              <w:rPr>
                <w:rFonts w:ascii="Arial" w:hAnsi="Arial"/>
                <w:sz w:val="20"/>
              </w:rPr>
              <w:t>]\AT-</w:t>
            </w:r>
            <w:r>
              <w:rPr>
                <w:rFonts w:ascii="Arial" w:hAnsi="Arial"/>
                <w:sz w:val="20"/>
              </w:rPr>
              <w:t>8</w:t>
            </w:r>
            <w:r w:rsidRPr="0051563A">
              <w:rPr>
                <w:rFonts w:ascii="Arial" w:hAnsi="Arial"/>
                <w:sz w:val="20"/>
              </w:rPr>
              <w:t>\</w:t>
            </w:r>
            <w:r w:rsidRPr="005C495B">
              <w:rPr>
                <w:rFonts w:ascii="Arial" w:hAnsi="Arial"/>
                <w:sz w:val="20"/>
              </w:rPr>
              <w:t>tab_i-129_test_data_2</w:t>
            </w:r>
            <w:r>
              <w:rPr>
                <w:rFonts w:ascii="Arial" w:hAnsi="Arial"/>
                <w:sz w:val="20"/>
              </w:rPr>
              <w:t>.3</w:t>
            </w:r>
            <w:r w:rsidRPr="005C495B">
              <w:rPr>
                <w:rFonts w:ascii="Arial" w:hAnsi="Arial"/>
                <w:sz w:val="20"/>
              </w:rPr>
              <w:t>_column_subset.dat</w:t>
            </w:r>
          </w:p>
        </w:tc>
      </w:tr>
      <w:tr w:rsidR="0022514A" w14:paraId="38A28B9C" w14:textId="77777777" w:rsidTr="00487826">
        <w:trPr>
          <w:trHeight w:val="494"/>
        </w:trPr>
        <w:tc>
          <w:tcPr>
            <w:tcW w:w="650" w:type="dxa"/>
            <w:vAlign w:val="center"/>
          </w:tcPr>
          <w:p w14:paraId="3D9126B4"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04868B81" w14:textId="77777777" w:rsidR="0022514A" w:rsidRDefault="0022514A" w:rsidP="00487826">
            <w:pPr>
              <w:pStyle w:val="H1bodytext"/>
              <w:spacing w:after="0"/>
              <w:ind w:left="0"/>
              <w:rPr>
                <w:rFonts w:ascii="Arial" w:hAnsi="Arial"/>
                <w:sz w:val="20"/>
              </w:rPr>
            </w:pPr>
            <w:r>
              <w:rPr>
                <w:rFonts w:ascii="Arial" w:hAnsi="Arial"/>
                <w:sz w:val="20"/>
              </w:rPr>
              <w:t>Click “Open”</w:t>
            </w:r>
          </w:p>
        </w:tc>
      </w:tr>
      <w:tr w:rsidR="0022514A" w14:paraId="47C8B3DB" w14:textId="77777777" w:rsidTr="00487826">
        <w:trPr>
          <w:trHeight w:val="494"/>
        </w:trPr>
        <w:tc>
          <w:tcPr>
            <w:tcW w:w="650" w:type="dxa"/>
            <w:vAlign w:val="center"/>
          </w:tcPr>
          <w:p w14:paraId="4ED2BEE8" w14:textId="77777777" w:rsidR="0022514A" w:rsidRDefault="0022514A" w:rsidP="00487826">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05F29EF4" w14:textId="77777777" w:rsidR="0022514A" w:rsidRDefault="0022514A" w:rsidP="00487826">
            <w:pPr>
              <w:pStyle w:val="H1bodytext"/>
              <w:spacing w:after="0"/>
              <w:ind w:left="0"/>
              <w:rPr>
                <w:rFonts w:ascii="Arial" w:hAnsi="Arial"/>
                <w:sz w:val="20"/>
              </w:rPr>
            </w:pPr>
            <w:r>
              <w:rPr>
                <w:rFonts w:ascii="Arial" w:hAnsi="Arial"/>
                <w:sz w:val="20"/>
              </w:rPr>
              <w:t>Type “66-101” in column 2 “definition”</w:t>
            </w:r>
          </w:p>
        </w:tc>
      </w:tr>
      <w:tr w:rsidR="0022514A" w14:paraId="4D7AB89F" w14:textId="77777777" w:rsidTr="00487826">
        <w:trPr>
          <w:trHeight w:val="494"/>
        </w:trPr>
        <w:tc>
          <w:tcPr>
            <w:tcW w:w="650" w:type="dxa"/>
            <w:vAlign w:val="center"/>
          </w:tcPr>
          <w:p w14:paraId="79A8C1C1" w14:textId="77777777" w:rsidR="0022514A" w:rsidRDefault="0022514A" w:rsidP="00487826">
            <w:pPr>
              <w:pStyle w:val="H1bodytext"/>
              <w:spacing w:after="0"/>
              <w:ind w:left="0"/>
              <w:jc w:val="center"/>
              <w:rPr>
                <w:rFonts w:ascii="Arial" w:hAnsi="Arial"/>
                <w:sz w:val="20"/>
              </w:rPr>
            </w:pPr>
            <w:r>
              <w:rPr>
                <w:rFonts w:ascii="Arial" w:hAnsi="Arial"/>
                <w:sz w:val="20"/>
              </w:rPr>
              <w:t>8</w:t>
            </w:r>
          </w:p>
        </w:tc>
        <w:tc>
          <w:tcPr>
            <w:tcW w:w="8710" w:type="dxa"/>
            <w:gridSpan w:val="3"/>
            <w:vAlign w:val="center"/>
          </w:tcPr>
          <w:p w14:paraId="5A1E0A37" w14:textId="77777777" w:rsidR="0022514A" w:rsidRDefault="0022514A" w:rsidP="00487826">
            <w:pPr>
              <w:pStyle w:val="H1bodytext"/>
              <w:spacing w:after="0"/>
              <w:ind w:left="0"/>
              <w:rPr>
                <w:rFonts w:ascii="Arial" w:hAnsi="Arial"/>
                <w:sz w:val="20"/>
              </w:rPr>
            </w:pPr>
            <w:r>
              <w:rPr>
                <w:rFonts w:ascii="Arial" w:hAnsi="Arial"/>
                <w:sz w:val="20"/>
              </w:rPr>
              <w:t>Type “66-102” in column 4 “definition”</w:t>
            </w:r>
          </w:p>
        </w:tc>
      </w:tr>
      <w:tr w:rsidR="0022514A" w14:paraId="060FE989" w14:textId="77777777" w:rsidTr="00487826">
        <w:trPr>
          <w:trHeight w:val="494"/>
        </w:trPr>
        <w:tc>
          <w:tcPr>
            <w:tcW w:w="650" w:type="dxa"/>
            <w:vAlign w:val="center"/>
          </w:tcPr>
          <w:p w14:paraId="78098107" w14:textId="77777777" w:rsidR="0022514A" w:rsidRDefault="0022514A" w:rsidP="00487826">
            <w:pPr>
              <w:pStyle w:val="H1bodytext"/>
              <w:spacing w:after="0"/>
              <w:ind w:left="0"/>
              <w:jc w:val="center"/>
              <w:rPr>
                <w:rFonts w:ascii="Arial" w:hAnsi="Arial"/>
                <w:sz w:val="20"/>
              </w:rPr>
            </w:pPr>
            <w:r>
              <w:rPr>
                <w:rFonts w:ascii="Arial" w:hAnsi="Arial"/>
                <w:sz w:val="20"/>
              </w:rPr>
              <w:t>9</w:t>
            </w:r>
          </w:p>
        </w:tc>
        <w:tc>
          <w:tcPr>
            <w:tcW w:w="8710" w:type="dxa"/>
            <w:gridSpan w:val="3"/>
            <w:vAlign w:val="center"/>
          </w:tcPr>
          <w:p w14:paraId="1FA7DE82" w14:textId="77777777" w:rsidR="0022514A" w:rsidRDefault="0022514A" w:rsidP="00487826">
            <w:pPr>
              <w:pStyle w:val="H1bodytext"/>
              <w:spacing w:after="0"/>
              <w:ind w:left="0"/>
              <w:rPr>
                <w:rFonts w:ascii="Arial" w:hAnsi="Arial"/>
                <w:sz w:val="20"/>
              </w:rPr>
            </w:pPr>
            <w:r>
              <w:rPr>
                <w:rFonts w:ascii="Arial" w:hAnsi="Arial"/>
                <w:sz w:val="20"/>
              </w:rPr>
              <w:t xml:space="preserve">Click “Browse” next to “out </w:t>
            </w:r>
            <w:proofErr w:type="spellStart"/>
            <w:r>
              <w:rPr>
                <w:rFonts w:ascii="Arial" w:hAnsi="Arial"/>
                <w:sz w:val="20"/>
              </w:rPr>
              <w:t>dir</w:t>
            </w:r>
            <w:proofErr w:type="spellEnd"/>
            <w:r>
              <w:rPr>
                <w:rFonts w:ascii="Arial" w:hAnsi="Arial"/>
                <w:sz w:val="20"/>
              </w:rPr>
              <w:t>:”</w:t>
            </w:r>
          </w:p>
        </w:tc>
      </w:tr>
      <w:tr w:rsidR="0022514A" w:rsidDel="000A1842" w14:paraId="27E41B7D" w14:textId="77777777" w:rsidTr="00487826">
        <w:trPr>
          <w:trHeight w:val="494"/>
        </w:trPr>
        <w:tc>
          <w:tcPr>
            <w:tcW w:w="650" w:type="dxa"/>
            <w:vAlign w:val="center"/>
          </w:tcPr>
          <w:p w14:paraId="2B7EEB1D" w14:textId="77777777" w:rsidR="0022514A" w:rsidRDefault="0022514A" w:rsidP="00487826">
            <w:pPr>
              <w:pStyle w:val="H1bodytext"/>
              <w:spacing w:after="0"/>
              <w:ind w:left="0"/>
              <w:jc w:val="center"/>
              <w:rPr>
                <w:rFonts w:ascii="Arial" w:hAnsi="Arial"/>
                <w:sz w:val="20"/>
              </w:rPr>
            </w:pPr>
            <w:r>
              <w:rPr>
                <w:rFonts w:ascii="Arial" w:hAnsi="Arial"/>
                <w:sz w:val="20"/>
              </w:rPr>
              <w:t>10</w:t>
            </w:r>
          </w:p>
        </w:tc>
        <w:tc>
          <w:tcPr>
            <w:tcW w:w="8710" w:type="dxa"/>
            <w:gridSpan w:val="3"/>
            <w:vAlign w:val="center"/>
          </w:tcPr>
          <w:p w14:paraId="3F0E6FCF" w14:textId="77777777" w:rsidR="0022514A" w:rsidDel="000A1842" w:rsidRDefault="0022514A" w:rsidP="00487826">
            <w:pPr>
              <w:pStyle w:val="H1bodytext"/>
              <w:spacing w:after="0"/>
              <w:ind w:left="0"/>
              <w:rPr>
                <w:rFonts w:ascii="Arial" w:hAnsi="Arial"/>
                <w:sz w:val="20"/>
              </w:rPr>
            </w:pPr>
            <w:r>
              <w:rPr>
                <w:rFonts w:ascii="Arial" w:hAnsi="Arial"/>
                <w:sz w:val="20"/>
              </w:rPr>
              <w:t>Browse to [</w:t>
            </w:r>
            <w:proofErr w:type="spellStart"/>
            <w:r>
              <w:rPr>
                <w:rFonts w:ascii="Arial" w:hAnsi="Arial"/>
                <w:sz w:val="20"/>
              </w:rPr>
              <w:t>test_directory</w:t>
            </w:r>
            <w:proofErr w:type="spellEnd"/>
            <w:r>
              <w:rPr>
                <w:rFonts w:ascii="Arial" w:hAnsi="Arial"/>
                <w:sz w:val="20"/>
              </w:rPr>
              <w:t>]\AT-8\output</w:t>
            </w:r>
          </w:p>
        </w:tc>
      </w:tr>
      <w:tr w:rsidR="0022514A" w:rsidDel="000A1842" w14:paraId="3A3DB8C3" w14:textId="77777777" w:rsidTr="00487826">
        <w:trPr>
          <w:trHeight w:val="494"/>
        </w:trPr>
        <w:tc>
          <w:tcPr>
            <w:tcW w:w="650" w:type="dxa"/>
            <w:vAlign w:val="center"/>
          </w:tcPr>
          <w:p w14:paraId="74FF423B" w14:textId="77777777" w:rsidR="0022514A" w:rsidRDefault="0022514A" w:rsidP="00487826">
            <w:pPr>
              <w:pStyle w:val="H1bodytext"/>
              <w:spacing w:after="0"/>
              <w:ind w:left="0"/>
              <w:jc w:val="center"/>
              <w:rPr>
                <w:rFonts w:ascii="Arial" w:hAnsi="Arial"/>
                <w:sz w:val="20"/>
              </w:rPr>
            </w:pPr>
            <w:r>
              <w:rPr>
                <w:rFonts w:ascii="Arial" w:hAnsi="Arial"/>
                <w:sz w:val="20"/>
              </w:rPr>
              <w:t>11</w:t>
            </w:r>
          </w:p>
        </w:tc>
        <w:tc>
          <w:tcPr>
            <w:tcW w:w="8710" w:type="dxa"/>
            <w:gridSpan w:val="3"/>
            <w:vAlign w:val="center"/>
          </w:tcPr>
          <w:p w14:paraId="7F9CB7A2" w14:textId="77777777" w:rsidR="0022514A" w:rsidDel="000A1842" w:rsidRDefault="0022514A" w:rsidP="00487826">
            <w:pPr>
              <w:pStyle w:val="H1bodytext"/>
              <w:spacing w:after="0"/>
              <w:ind w:left="0"/>
              <w:rPr>
                <w:rFonts w:ascii="Arial" w:hAnsi="Arial"/>
                <w:sz w:val="20"/>
              </w:rPr>
            </w:pPr>
            <w:r>
              <w:rPr>
                <w:rFonts w:ascii="Arial" w:hAnsi="Arial"/>
                <w:sz w:val="20"/>
              </w:rPr>
              <w:t>Click on “Select Folder” button</w:t>
            </w:r>
          </w:p>
        </w:tc>
      </w:tr>
      <w:tr w:rsidR="0022514A" w14:paraId="27D686C6" w14:textId="77777777" w:rsidTr="00487826">
        <w:trPr>
          <w:trHeight w:val="494"/>
        </w:trPr>
        <w:tc>
          <w:tcPr>
            <w:tcW w:w="650" w:type="dxa"/>
            <w:vAlign w:val="center"/>
          </w:tcPr>
          <w:p w14:paraId="6CE5F4DE" w14:textId="77777777" w:rsidR="0022514A" w:rsidRDefault="0022514A" w:rsidP="00487826">
            <w:pPr>
              <w:pStyle w:val="H1bodytext"/>
              <w:spacing w:after="0"/>
              <w:ind w:left="0"/>
              <w:jc w:val="center"/>
              <w:rPr>
                <w:rFonts w:ascii="Arial" w:hAnsi="Arial"/>
                <w:sz w:val="20"/>
              </w:rPr>
            </w:pPr>
            <w:r>
              <w:rPr>
                <w:rFonts w:ascii="Arial" w:hAnsi="Arial"/>
                <w:sz w:val="20"/>
              </w:rPr>
              <w:t>12</w:t>
            </w:r>
          </w:p>
        </w:tc>
        <w:tc>
          <w:tcPr>
            <w:tcW w:w="8710" w:type="dxa"/>
            <w:gridSpan w:val="3"/>
            <w:vAlign w:val="center"/>
          </w:tcPr>
          <w:p w14:paraId="4CEFD54B" w14:textId="77777777" w:rsidR="0022514A" w:rsidRDefault="0022514A" w:rsidP="00487826">
            <w:pPr>
              <w:pStyle w:val="H1bodytext"/>
              <w:spacing w:after="0"/>
              <w:ind w:left="0"/>
              <w:rPr>
                <w:rFonts w:ascii="Arial" w:hAnsi="Arial"/>
                <w:sz w:val="20"/>
              </w:rPr>
            </w:pPr>
            <w:r>
              <w:rPr>
                <w:rFonts w:ascii="Arial" w:hAnsi="Arial"/>
                <w:sz w:val="20"/>
              </w:rPr>
              <w:t>Click “execute”</w:t>
            </w:r>
          </w:p>
        </w:tc>
      </w:tr>
      <w:tr w:rsidR="0022514A" w:rsidRPr="007D0AAC" w14:paraId="509EECED" w14:textId="77777777" w:rsidTr="00487826">
        <w:trPr>
          <w:trHeight w:val="1538"/>
        </w:trPr>
        <w:tc>
          <w:tcPr>
            <w:tcW w:w="650" w:type="dxa"/>
            <w:vAlign w:val="center"/>
          </w:tcPr>
          <w:p w14:paraId="6BFD1C50" w14:textId="77777777" w:rsidR="0022514A" w:rsidRPr="007D0AAC" w:rsidRDefault="0022514A" w:rsidP="00487826">
            <w:pPr>
              <w:pStyle w:val="H1bodytext"/>
              <w:spacing w:after="0"/>
              <w:ind w:left="0"/>
              <w:jc w:val="center"/>
              <w:rPr>
                <w:rFonts w:ascii="Arial" w:hAnsi="Arial"/>
                <w:sz w:val="20"/>
              </w:rPr>
            </w:pPr>
            <w:r>
              <w:rPr>
                <w:rFonts w:ascii="Arial" w:hAnsi="Arial"/>
                <w:sz w:val="20"/>
              </w:rPr>
              <w:t>13</w:t>
            </w:r>
          </w:p>
        </w:tc>
        <w:tc>
          <w:tcPr>
            <w:tcW w:w="4210" w:type="dxa"/>
            <w:vAlign w:val="center"/>
          </w:tcPr>
          <w:p w14:paraId="683426B7" w14:textId="77777777" w:rsidR="0022514A" w:rsidRDefault="0022514A" w:rsidP="00487826">
            <w:pPr>
              <w:pStyle w:val="H1bodytext"/>
              <w:spacing w:after="0"/>
              <w:ind w:left="0"/>
              <w:rPr>
                <w:rFonts w:ascii="Arial" w:hAnsi="Arial"/>
                <w:sz w:val="20"/>
              </w:rPr>
            </w:pPr>
            <w:r>
              <w:rPr>
                <w:rFonts w:ascii="Arial" w:hAnsi="Arial"/>
                <w:sz w:val="20"/>
              </w:rPr>
              <w:t xml:space="preserve">Verify that the three files were processed </w:t>
            </w:r>
          </w:p>
        </w:tc>
        <w:tc>
          <w:tcPr>
            <w:tcW w:w="3016" w:type="dxa"/>
            <w:vAlign w:val="center"/>
          </w:tcPr>
          <w:p w14:paraId="33BE2BD9" w14:textId="56D8837D" w:rsidR="007627D4" w:rsidRDefault="0022514A" w:rsidP="00487826">
            <w:pPr>
              <w:pStyle w:val="H1bodytext"/>
              <w:spacing w:after="0"/>
              <w:ind w:left="0"/>
              <w:rPr>
                <w:rFonts w:ascii="Arial" w:hAnsi="Arial"/>
                <w:sz w:val="20"/>
              </w:rPr>
            </w:pPr>
            <w:r>
              <w:rPr>
                <w:rFonts w:ascii="Arial" w:hAnsi="Arial"/>
                <w:sz w:val="20"/>
              </w:rPr>
              <w:t>Should be 6 files, 1 yearly steps, and one cumulative for each file processed.</w:t>
            </w:r>
          </w:p>
        </w:tc>
        <w:tc>
          <w:tcPr>
            <w:tcW w:w="1484" w:type="dxa"/>
            <w:vAlign w:val="center"/>
          </w:tcPr>
          <w:p w14:paraId="28539EFD" w14:textId="77777777" w:rsidR="0022514A" w:rsidRDefault="007627D4" w:rsidP="00487826">
            <w:pPr>
              <w:pStyle w:val="H1bodytext"/>
              <w:spacing w:after="0"/>
              <w:ind w:left="0"/>
              <w:rPr>
                <w:rFonts w:ascii="Arial" w:hAnsi="Arial"/>
                <w:iCs/>
                <w:sz w:val="20"/>
              </w:rPr>
            </w:pPr>
            <w:r>
              <w:rPr>
                <w:rFonts w:ascii="Arial" w:hAnsi="Arial"/>
                <w:iCs/>
                <w:sz w:val="20"/>
              </w:rPr>
              <w:t>PASS</w:t>
            </w:r>
          </w:p>
          <w:p w14:paraId="4A559964" w14:textId="77777777" w:rsidR="00646884" w:rsidRDefault="00646884" w:rsidP="00487826">
            <w:pPr>
              <w:pStyle w:val="H1bodytext"/>
              <w:spacing w:after="0"/>
              <w:ind w:left="0"/>
              <w:rPr>
                <w:rFonts w:ascii="Arial" w:hAnsi="Arial"/>
                <w:iCs/>
                <w:sz w:val="20"/>
              </w:rPr>
            </w:pPr>
          </w:p>
          <w:p w14:paraId="21A4F6DB" w14:textId="6D4CD7E8" w:rsidR="00646884" w:rsidRPr="00DE1E4E" w:rsidRDefault="00646884" w:rsidP="00487826">
            <w:pPr>
              <w:pStyle w:val="H1bodytext"/>
              <w:spacing w:after="0"/>
              <w:ind w:left="0"/>
              <w:rPr>
                <w:rFonts w:ascii="Arial" w:hAnsi="Arial"/>
                <w:iCs/>
                <w:sz w:val="20"/>
              </w:rPr>
            </w:pPr>
            <w:r>
              <w:rPr>
                <w:rFonts w:ascii="Arial" w:hAnsi="Arial"/>
                <w:iCs/>
                <w:sz w:val="20"/>
              </w:rPr>
              <w:t xml:space="preserve">NOTE: In a future update in testing procedures it’s worth mentioning that the columns in </w:t>
            </w:r>
            <w:r w:rsidR="00832D8C">
              <w:rPr>
                <w:rFonts w:ascii="Arial" w:hAnsi="Arial"/>
                <w:iCs/>
                <w:sz w:val="20"/>
              </w:rPr>
              <w:t xml:space="preserve">AT-8/tab_i-129_test_data_2.3_... </w:t>
            </w:r>
            <w:r w:rsidR="00020662">
              <w:rPr>
                <w:rFonts w:ascii="Arial" w:hAnsi="Arial"/>
                <w:iCs/>
                <w:sz w:val="20"/>
              </w:rPr>
              <w:t xml:space="preserve">are different from the file column definitions </w:t>
            </w:r>
            <w:r w:rsidR="00D037D2">
              <w:rPr>
                <w:rFonts w:ascii="Arial" w:hAnsi="Arial"/>
                <w:iCs/>
                <w:sz w:val="20"/>
              </w:rPr>
              <w:t>specified.</w:t>
            </w:r>
          </w:p>
        </w:tc>
      </w:tr>
    </w:tbl>
    <w:p w14:paraId="7BF410DE" w14:textId="5B1000B2" w:rsidR="0022514A" w:rsidRDefault="0022514A" w:rsidP="0022514A">
      <w:pPr>
        <w:pStyle w:val="H1bodytext"/>
        <w:spacing w:after="120"/>
        <w:rPr>
          <w:rFonts w:ascii="Arial" w:hAnsi="Arial"/>
          <w:highlight w:val="yellow"/>
        </w:rPr>
      </w:pPr>
    </w:p>
    <w:p w14:paraId="6E3FC124" w14:textId="77777777" w:rsidR="003A5CCE" w:rsidRDefault="003A5CCE">
      <w:pPr>
        <w:spacing w:after="160" w:line="259" w:lineRule="auto"/>
        <w:rPr>
          <w:b/>
          <w:bCs/>
        </w:rPr>
      </w:pPr>
      <w:r>
        <w:rPr>
          <w:b/>
          <w:bCs/>
        </w:rPr>
        <w:br w:type="page"/>
      </w:r>
    </w:p>
    <w:p w14:paraId="2887D6AA" w14:textId="13563BC5" w:rsidR="0002703E" w:rsidRDefault="0002703E" w:rsidP="0002703E">
      <w:pPr>
        <w:rPr>
          <w:b/>
          <w:bCs/>
        </w:rPr>
      </w:pPr>
      <w:r>
        <w:rPr>
          <w:b/>
          <w:bCs/>
        </w:rPr>
        <w:lastRenderedPageBreak/>
        <w:t>Tool Runner Log</w:t>
      </w:r>
    </w:p>
    <w:p w14:paraId="0FF797D1" w14:textId="51326C4E" w:rsidR="0002703E" w:rsidRDefault="0002703E" w:rsidP="0022514A">
      <w:pPr>
        <w:pStyle w:val="H1bodytext"/>
        <w:spacing w:after="120"/>
        <w:rPr>
          <w:rFonts w:ascii="Arial" w:hAnsi="Arial"/>
          <w:highlight w:val="yellow"/>
        </w:rPr>
      </w:pPr>
    </w:p>
    <w:p w14:paraId="528FBF7D" w14:textId="77777777" w:rsidR="00646884" w:rsidRPr="00646884" w:rsidRDefault="00646884" w:rsidP="00DE1E4E">
      <w:pPr>
        <w:pStyle w:val="H1bodytext"/>
        <w:spacing w:after="120"/>
        <w:ind w:left="0"/>
        <w:rPr>
          <w:rFonts w:ascii="Arial" w:hAnsi="Arial"/>
        </w:rPr>
      </w:pPr>
      <w:r w:rsidRPr="00646884">
        <w:rPr>
          <w:rFonts w:ascii="Arial" w:hAnsi="Arial"/>
        </w:rPr>
        <w:t>INFO--10/15/2020 07:11:59 AM--Starting CA-CIE Tool Runner.</w:t>
      </w:r>
      <w:r w:rsidRPr="00646884">
        <w:rPr>
          <w:rFonts w:ascii="Arial" w:hAnsi="Arial"/>
        </w:rPr>
        <w:tab/>
        <w:t>Logging to "surf_rate_interp_logfile2.txt"</w:t>
      </w:r>
    </w:p>
    <w:p w14:paraId="6FB20822" w14:textId="77777777" w:rsidR="00646884" w:rsidRPr="00646884" w:rsidRDefault="00646884" w:rsidP="00DE1E4E">
      <w:pPr>
        <w:pStyle w:val="H1bodytext"/>
        <w:spacing w:after="120"/>
        <w:ind w:left="0"/>
        <w:rPr>
          <w:rFonts w:ascii="Arial" w:hAnsi="Arial"/>
        </w:rPr>
      </w:pPr>
      <w:r w:rsidRPr="00646884">
        <w:rPr>
          <w:rFonts w:ascii="Arial" w:hAnsi="Arial"/>
        </w:rPr>
        <w:t>INFO--10/15/2020 07:12:13 AM--Code Version: a20ade26ba46389a537dde0f324e814282984c4e v5.11: S:\PSC\!HANFORD\ICF\CA-CIE-Tools\CA-CIE-Tools\pylib\runner\runner.py&lt;--1964ed8388753f9ef1f6d9e4bc2eff43f7c13be5</w:t>
      </w:r>
    </w:p>
    <w:p w14:paraId="1BEEE582" w14:textId="77777777" w:rsidR="00646884" w:rsidRPr="00646884" w:rsidRDefault="00646884" w:rsidP="00DE1E4E">
      <w:pPr>
        <w:pStyle w:val="H1bodytext"/>
        <w:spacing w:after="120"/>
        <w:ind w:left="0"/>
        <w:rPr>
          <w:rFonts w:ascii="Arial" w:hAnsi="Arial"/>
        </w:rPr>
      </w:pPr>
    </w:p>
    <w:p w14:paraId="36E76818" w14:textId="77777777" w:rsidR="00646884" w:rsidRPr="00646884" w:rsidRDefault="00646884" w:rsidP="00DE1E4E">
      <w:pPr>
        <w:pStyle w:val="H1bodytext"/>
        <w:spacing w:after="120"/>
        <w:ind w:left="0"/>
        <w:rPr>
          <w:rFonts w:ascii="Arial" w:hAnsi="Arial"/>
        </w:rPr>
      </w:pPr>
      <w:r w:rsidRPr="00646884">
        <w:rPr>
          <w:rFonts w:ascii="Arial" w:hAnsi="Arial"/>
        </w:rPr>
        <w:t>INFO--10/15/2020 07:12:17 AM--Code Version: 83542feba92c36201bfaf048eb37966f4c1a91f6 Local repo SHA-1 has does not correspond to a remote repo release version: ..\..\..\CA-CIE-Tools-TestRepos\surf_rate_interpolation\CA-CIE-Tools\tools\surf_rate_interpolation\win64\surf_rate_interp_win_intel_64.exe&lt;--bf5b58ed44ecc1f3087e23fa7234a1648359297b</w:t>
      </w:r>
    </w:p>
    <w:p w14:paraId="66913F93" w14:textId="77777777" w:rsidR="00646884" w:rsidRPr="00646884" w:rsidRDefault="00646884" w:rsidP="00DE1E4E">
      <w:pPr>
        <w:pStyle w:val="H1bodytext"/>
        <w:spacing w:after="120"/>
        <w:ind w:left="0"/>
        <w:rPr>
          <w:rFonts w:ascii="Arial" w:hAnsi="Arial"/>
        </w:rPr>
      </w:pPr>
    </w:p>
    <w:p w14:paraId="6D40E8F4" w14:textId="77777777" w:rsidR="00646884" w:rsidRPr="00646884" w:rsidRDefault="00646884" w:rsidP="00DE1E4E">
      <w:pPr>
        <w:pStyle w:val="H1bodytext"/>
        <w:spacing w:after="120"/>
        <w:ind w:left="0"/>
        <w:rPr>
          <w:rFonts w:ascii="Arial" w:hAnsi="Arial"/>
        </w:rPr>
      </w:pPr>
      <w:r w:rsidRPr="00646884">
        <w:rPr>
          <w:rFonts w:ascii="Arial" w:hAnsi="Arial"/>
        </w:rPr>
        <w:t xml:space="preserve">INFO--10/15/2020 07:12:30 AM--QA Status: </w:t>
      </w:r>
      <w:proofErr w:type="gramStart"/>
      <w:r w:rsidRPr="00646884">
        <w:rPr>
          <w:rFonts w:ascii="Arial" w:hAnsi="Arial"/>
        </w:rPr>
        <w:t>QUALIFIED :</w:t>
      </w:r>
      <w:proofErr w:type="gramEnd"/>
      <w:r w:rsidRPr="00646884">
        <w:rPr>
          <w:rFonts w:ascii="Arial" w:hAnsi="Arial"/>
        </w:rPr>
        <w:t xml:space="preserve"> S:\PSC\!HANFORD\ICF\CA-CIE-Tools\CA-CIE-Tools\pylib\runner\runner.py</w:t>
      </w:r>
    </w:p>
    <w:p w14:paraId="6E35D0D3" w14:textId="77777777" w:rsidR="00646884" w:rsidRPr="00646884" w:rsidRDefault="00646884" w:rsidP="00DE1E4E">
      <w:pPr>
        <w:pStyle w:val="H1bodytext"/>
        <w:spacing w:after="120"/>
        <w:ind w:left="0"/>
        <w:rPr>
          <w:rFonts w:ascii="Arial" w:hAnsi="Arial"/>
        </w:rPr>
      </w:pPr>
      <w:r w:rsidRPr="00646884">
        <w:rPr>
          <w:rFonts w:ascii="Arial" w:hAnsi="Arial"/>
        </w:rPr>
        <w:t xml:space="preserve">INFO--10/15/2020 07:12:32 AM--QA Status: </w:t>
      </w:r>
      <w:proofErr w:type="gramStart"/>
      <w:r w:rsidRPr="00646884">
        <w:rPr>
          <w:rFonts w:ascii="Arial" w:hAnsi="Arial"/>
        </w:rPr>
        <w:t>TEST :</w:t>
      </w:r>
      <w:proofErr w:type="gramEnd"/>
      <w:r w:rsidRPr="00646884">
        <w:rPr>
          <w:rFonts w:ascii="Arial" w:hAnsi="Arial"/>
        </w:rPr>
        <w:t xml:space="preserve"> ..\..\..\CA-CIE-Tools-TestRepos\surf_rate_interpolation\CA-CIE-Tools\tools\surf_rate_interpolation\win64\surf_rate_interp_win_intel_64.exe</w:t>
      </w:r>
    </w:p>
    <w:p w14:paraId="219915FB" w14:textId="77777777" w:rsidR="00646884" w:rsidRPr="00646884" w:rsidRDefault="00646884" w:rsidP="00DE1E4E">
      <w:pPr>
        <w:pStyle w:val="H1bodytext"/>
        <w:spacing w:after="120"/>
        <w:ind w:left="0"/>
        <w:rPr>
          <w:rFonts w:ascii="Arial" w:hAnsi="Arial"/>
        </w:rPr>
      </w:pPr>
      <w:r w:rsidRPr="00646884">
        <w:rPr>
          <w:rFonts w:ascii="Arial" w:hAnsi="Arial"/>
        </w:rPr>
        <w:t>INFO--10/15/2020 07:12:32 AM--Invoking Command:"..\..\..\CA-CIE-Tools-TestRepos\surf_rate_interpolation\CA-CIE-Tools\tools\surf_rate_interpolation\win64\surf_rate_interp_win_intel_64.exe"</w:t>
      </w:r>
      <w:r w:rsidRPr="00646884">
        <w:rPr>
          <w:rFonts w:ascii="Arial" w:hAnsi="Arial"/>
        </w:rPr>
        <w:tab/>
        <w:t>with Arguments:"AT-9\config_AT9.xml"</w:t>
      </w:r>
    </w:p>
    <w:p w14:paraId="1671BB63" w14:textId="08ED043F" w:rsidR="00037BEC" w:rsidRDefault="00646884" w:rsidP="00DE1E4E">
      <w:pPr>
        <w:pStyle w:val="H1bodytext"/>
        <w:spacing w:after="120"/>
        <w:ind w:left="0"/>
        <w:rPr>
          <w:rFonts w:ascii="Arial" w:hAnsi="Arial"/>
          <w:highlight w:val="yellow"/>
        </w:rPr>
      </w:pPr>
      <w:r w:rsidRPr="00646884">
        <w:rPr>
          <w:rFonts w:ascii="Arial" w:hAnsi="Arial"/>
        </w:rPr>
        <w:t>INFO--10/15/2020 07:12:32 AM--</w:t>
      </w:r>
      <w:proofErr w:type="spellStart"/>
      <w:r w:rsidRPr="00646884">
        <w:rPr>
          <w:rFonts w:ascii="Arial" w:hAnsi="Arial"/>
        </w:rPr>
        <w:t>Username</w:t>
      </w:r>
      <w:proofErr w:type="gramStart"/>
      <w:r w:rsidRPr="00646884">
        <w:rPr>
          <w:rFonts w:ascii="Arial" w:hAnsi="Arial"/>
        </w:rPr>
        <w:t>:JFullerton</w:t>
      </w:r>
      <w:proofErr w:type="spellEnd"/>
      <w:proofErr w:type="gramEnd"/>
      <w:r w:rsidRPr="00646884">
        <w:rPr>
          <w:rFonts w:ascii="Arial" w:hAnsi="Arial"/>
        </w:rPr>
        <w:tab/>
      </w:r>
      <w:proofErr w:type="spellStart"/>
      <w:r w:rsidRPr="00646884">
        <w:rPr>
          <w:rFonts w:ascii="Arial" w:hAnsi="Arial"/>
        </w:rPr>
        <w:t>Computer:PSC-RADIUM</w:t>
      </w:r>
      <w:proofErr w:type="spellEnd"/>
      <w:r w:rsidRPr="00646884">
        <w:rPr>
          <w:rFonts w:ascii="Arial" w:hAnsi="Arial"/>
        </w:rPr>
        <w:tab/>
      </w:r>
      <w:proofErr w:type="spellStart"/>
      <w:r w:rsidRPr="00646884">
        <w:rPr>
          <w:rFonts w:ascii="Arial" w:hAnsi="Arial"/>
        </w:rPr>
        <w:t>Platform:Windows</w:t>
      </w:r>
      <w:proofErr w:type="spellEnd"/>
      <w:r w:rsidRPr="00646884">
        <w:rPr>
          <w:rFonts w:ascii="Arial" w:hAnsi="Arial"/>
        </w:rPr>
        <w:t xml:space="preserve"> 10 10.0.19041</w:t>
      </w:r>
    </w:p>
    <w:tbl>
      <w:tblPr>
        <w:tblStyle w:val="TableGrid"/>
        <w:tblW w:w="0" w:type="auto"/>
        <w:tblInd w:w="720" w:type="dxa"/>
        <w:tblLook w:val="04A0" w:firstRow="1" w:lastRow="0" w:firstColumn="1" w:lastColumn="0" w:noHBand="0" w:noVBand="1"/>
      </w:tblPr>
      <w:tblGrid>
        <w:gridCol w:w="650"/>
        <w:gridCol w:w="3770"/>
        <w:gridCol w:w="3005"/>
        <w:gridCol w:w="2151"/>
      </w:tblGrid>
      <w:tr w:rsidR="0022514A" w:rsidRPr="00932809" w14:paraId="07F634A1" w14:textId="77777777" w:rsidTr="00487826">
        <w:trPr>
          <w:cantSplit/>
          <w:trHeight w:val="360"/>
          <w:tblHeader/>
        </w:trPr>
        <w:tc>
          <w:tcPr>
            <w:tcW w:w="9360" w:type="dxa"/>
            <w:gridSpan w:val="4"/>
            <w:tcBorders>
              <w:top w:val="nil"/>
              <w:left w:val="nil"/>
              <w:bottom w:val="single" w:sz="4" w:space="0" w:color="auto"/>
              <w:right w:val="nil"/>
            </w:tcBorders>
            <w:vAlign w:val="bottom"/>
          </w:tcPr>
          <w:p w14:paraId="5D380D82" w14:textId="6D1B4989" w:rsidR="0022514A" w:rsidRDefault="0022514A" w:rsidP="00487826">
            <w:pPr>
              <w:pStyle w:val="Table"/>
            </w:pPr>
            <w:r>
              <w:t>Table A-9</w:t>
            </w:r>
          </w:p>
          <w:p w14:paraId="4A6B0D9E"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1392270842"/>
                <w:placeholder>
                  <w:docPart w:val="E097B585C3564CC0B6F00DC82B7CDFD0"/>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cs="Arial"/>
                <w:b/>
                <w:sz w:val="20"/>
              </w:rPr>
              <w:t xml:space="preserve"> Acceptance </w:t>
            </w:r>
            <w:r w:rsidR="0022514A" w:rsidRPr="007D0AAC">
              <w:rPr>
                <w:rFonts w:ascii="Arial" w:hAnsi="Arial"/>
                <w:b/>
                <w:sz w:val="20"/>
              </w:rPr>
              <w:t>Test Plan</w:t>
            </w:r>
            <w:r w:rsidR="0022514A">
              <w:rPr>
                <w:rFonts w:ascii="Arial" w:hAnsi="Arial"/>
                <w:b/>
                <w:sz w:val="20"/>
              </w:rPr>
              <w:t xml:space="preserve"> Case 9</w:t>
            </w:r>
          </w:p>
        </w:tc>
      </w:tr>
      <w:tr w:rsidR="0022514A" w:rsidRPr="007D0AAC" w14:paraId="0EF4E54F" w14:textId="77777777" w:rsidTr="00487826">
        <w:trPr>
          <w:cantSplit/>
          <w:trHeight w:val="530"/>
          <w:tblHeader/>
        </w:trPr>
        <w:tc>
          <w:tcPr>
            <w:tcW w:w="4518" w:type="dxa"/>
            <w:gridSpan w:val="2"/>
            <w:tcBorders>
              <w:top w:val="single" w:sz="4" w:space="0" w:color="auto"/>
            </w:tcBorders>
            <w:shd w:val="clear" w:color="auto" w:fill="auto"/>
            <w:vAlign w:val="center"/>
          </w:tcPr>
          <w:p w14:paraId="0B4DA9E2" w14:textId="77777777" w:rsidR="0022514A" w:rsidRPr="007D0AAC" w:rsidRDefault="0005140B" w:rsidP="00487826">
            <w:pPr>
              <w:pStyle w:val="H1bodytext"/>
              <w:spacing w:after="0"/>
              <w:ind w:left="0"/>
              <w:jc w:val="center"/>
              <w:rPr>
                <w:rFonts w:ascii="Arial" w:hAnsi="Arial"/>
                <w:b/>
                <w:sz w:val="20"/>
              </w:rPr>
            </w:pPr>
            <w:sdt>
              <w:sdtPr>
                <w:rPr>
                  <w:rFonts w:ascii="Arial" w:hAnsi="Arial"/>
                  <w:b/>
                  <w:bCs/>
                  <w:sz w:val="20"/>
                </w:rPr>
                <w:alias w:val="Keywords"/>
                <w:tag w:val=""/>
                <w:id w:val="879283806"/>
                <w:placeholder>
                  <w:docPart w:val="4992439D83DE4D66B9DF2F8283E80D3D"/>
                </w:placeholder>
                <w:dataBinding w:prefixMappings="xmlns:ns0='http://purl.org/dc/elements/1.1/' xmlns:ns1='http://schemas.openxmlformats.org/package/2006/metadata/core-properties' " w:xpath="/ns1:coreProperties[1]/ns1:keywords[1]" w:storeItemID="{6C3C8BC8-F283-45AE-878A-BAB7291924A1}"/>
                <w:text/>
              </w:sdtPr>
              <w:sdtEndPr/>
              <w:sdtContent>
                <w:r w:rsidR="0022514A">
                  <w:rPr>
                    <w:rFonts w:ascii="Arial" w:hAnsi="Arial"/>
                    <w:b/>
                    <w:bCs/>
                    <w:sz w:val="20"/>
                  </w:rPr>
                  <w:t>Surface Rate Interpolator</w:t>
                </w:r>
              </w:sdtContent>
            </w:sdt>
            <w:r w:rsidR="0022514A" w:rsidRPr="007D0AAC">
              <w:rPr>
                <w:rFonts w:ascii="Arial" w:hAnsi="Arial"/>
                <w:b/>
                <w:sz w:val="20"/>
              </w:rPr>
              <w:t xml:space="preserve"> Acceptance Testing</w:t>
            </w:r>
          </w:p>
          <w:p w14:paraId="3D7AE8B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CACIE-</w:t>
            </w:r>
            <w:r>
              <w:t xml:space="preserve"> </w:t>
            </w:r>
            <w:r w:rsidRPr="00EB70F9">
              <w:rPr>
                <w:rFonts w:ascii="Arial" w:hAnsi="Arial"/>
                <w:b/>
                <w:sz w:val="20"/>
              </w:rPr>
              <w:t>surf_rate_interp_win_intel_64.exe</w:t>
            </w:r>
            <w:r w:rsidRPr="007D0AAC">
              <w:rPr>
                <w:rFonts w:ascii="Arial" w:hAnsi="Arial"/>
                <w:b/>
                <w:sz w:val="20"/>
              </w:rPr>
              <w:t xml:space="preserve"> – AT-</w:t>
            </w:r>
            <w:r>
              <w:rPr>
                <w:rFonts w:ascii="Arial" w:hAnsi="Arial"/>
                <w:b/>
                <w:sz w:val="20"/>
              </w:rPr>
              <w:t>9</w:t>
            </w:r>
          </w:p>
        </w:tc>
        <w:tc>
          <w:tcPr>
            <w:tcW w:w="4842" w:type="dxa"/>
            <w:gridSpan w:val="2"/>
            <w:tcBorders>
              <w:top w:val="single" w:sz="4" w:space="0" w:color="auto"/>
            </w:tcBorders>
            <w:shd w:val="clear" w:color="auto" w:fill="auto"/>
            <w:vAlign w:val="center"/>
          </w:tcPr>
          <w:p w14:paraId="2F3E955D" w14:textId="2D8F335F" w:rsidR="0022514A" w:rsidRPr="007D0AAC" w:rsidRDefault="0022514A" w:rsidP="00487826">
            <w:pPr>
              <w:pStyle w:val="H1bodytext"/>
              <w:spacing w:after="0"/>
              <w:ind w:left="0"/>
              <w:rPr>
                <w:rFonts w:ascii="Arial" w:hAnsi="Arial"/>
                <w:b/>
                <w:sz w:val="20"/>
              </w:rPr>
            </w:pPr>
            <w:r w:rsidRPr="007D0AAC">
              <w:rPr>
                <w:rFonts w:ascii="Arial" w:hAnsi="Arial"/>
                <w:b/>
                <w:sz w:val="20"/>
              </w:rPr>
              <w:t>Date:</w:t>
            </w:r>
            <w:r w:rsidR="00037BEC">
              <w:rPr>
                <w:rFonts w:ascii="Arial" w:hAnsi="Arial"/>
                <w:b/>
                <w:sz w:val="20"/>
              </w:rPr>
              <w:t xml:space="preserve"> 10/1</w:t>
            </w:r>
            <w:r w:rsidR="007B234F">
              <w:rPr>
                <w:rFonts w:ascii="Arial" w:hAnsi="Arial"/>
                <w:b/>
                <w:sz w:val="20"/>
              </w:rPr>
              <w:t>5</w:t>
            </w:r>
            <w:r w:rsidR="00037BEC">
              <w:rPr>
                <w:rFonts w:ascii="Arial" w:hAnsi="Arial"/>
                <w:b/>
                <w:sz w:val="20"/>
              </w:rPr>
              <w:t>/2020</w:t>
            </w:r>
          </w:p>
        </w:tc>
      </w:tr>
      <w:tr w:rsidR="0022514A" w:rsidRPr="00235EE7" w14:paraId="2E128033" w14:textId="77777777" w:rsidTr="00487826">
        <w:trPr>
          <w:cantSplit/>
          <w:trHeight w:val="530"/>
          <w:tblHeader/>
        </w:trPr>
        <w:tc>
          <w:tcPr>
            <w:tcW w:w="4518" w:type="dxa"/>
            <w:gridSpan w:val="2"/>
            <w:tcBorders>
              <w:top w:val="single" w:sz="4" w:space="0" w:color="auto"/>
            </w:tcBorders>
            <w:shd w:val="clear" w:color="auto" w:fill="auto"/>
            <w:vAlign w:val="center"/>
          </w:tcPr>
          <w:p w14:paraId="640DB6FA" w14:textId="77777777" w:rsidR="0022514A" w:rsidRPr="007909AA" w:rsidRDefault="0022514A" w:rsidP="00487826">
            <w:pPr>
              <w:pStyle w:val="H1bodytext"/>
              <w:spacing w:after="0"/>
              <w:ind w:left="0"/>
              <w:rPr>
                <w:rFonts w:ascii="Arial" w:hAnsi="Arial"/>
                <w:b/>
                <w:sz w:val="20"/>
              </w:rPr>
            </w:pPr>
            <w:r w:rsidRPr="007909AA">
              <w:rPr>
                <w:rFonts w:ascii="Arial" w:hAnsi="Arial"/>
                <w:b/>
                <w:sz w:val="20"/>
              </w:rPr>
              <w:t>Tool Runner Log File Location for this test:</w:t>
            </w:r>
          </w:p>
          <w:p w14:paraId="7D318642" w14:textId="0951EDB1" w:rsidR="0022514A" w:rsidRPr="007909AA" w:rsidRDefault="00781CE5" w:rsidP="00487826">
            <w:pPr>
              <w:pStyle w:val="H1bodytext"/>
              <w:spacing w:after="0"/>
              <w:ind w:left="0"/>
              <w:rPr>
                <w:rFonts w:ascii="Arial" w:hAnsi="Arial"/>
                <w:b/>
                <w:sz w:val="20"/>
              </w:rPr>
            </w:pP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 xml:space="preserve">\SRI Test </w:t>
            </w:r>
          </w:p>
        </w:tc>
        <w:tc>
          <w:tcPr>
            <w:tcW w:w="4842" w:type="dxa"/>
            <w:gridSpan w:val="2"/>
            <w:tcBorders>
              <w:top w:val="single" w:sz="4" w:space="0" w:color="auto"/>
            </w:tcBorders>
            <w:shd w:val="clear" w:color="auto" w:fill="auto"/>
            <w:vAlign w:val="center"/>
          </w:tcPr>
          <w:p w14:paraId="6FF89253" w14:textId="2A40CD75" w:rsidR="0022514A" w:rsidRPr="00827617" w:rsidRDefault="0022514A" w:rsidP="00487826">
            <w:pPr>
              <w:pStyle w:val="H1bodytext"/>
              <w:spacing w:after="0"/>
              <w:ind w:left="0"/>
              <w:rPr>
                <w:rFonts w:ascii="Arial" w:hAnsi="Arial"/>
                <w:b/>
                <w:sz w:val="20"/>
              </w:rPr>
            </w:pPr>
            <w:r w:rsidRPr="00827617">
              <w:rPr>
                <w:rFonts w:ascii="Arial" w:hAnsi="Arial"/>
                <w:b/>
                <w:sz w:val="20"/>
              </w:rPr>
              <w:t>Test Performed By:</w:t>
            </w:r>
            <w:r w:rsidR="00037BEC">
              <w:rPr>
                <w:rFonts w:ascii="Arial" w:hAnsi="Arial"/>
                <w:b/>
                <w:sz w:val="20"/>
              </w:rPr>
              <w:t xml:space="preserve"> J. Fullerton</w:t>
            </w:r>
          </w:p>
        </w:tc>
      </w:tr>
      <w:tr w:rsidR="0022514A" w:rsidRPr="007D0AAC" w14:paraId="5107F0AA" w14:textId="77777777" w:rsidTr="00487826">
        <w:trPr>
          <w:cantSplit/>
          <w:trHeight w:val="530"/>
          <w:tblHeader/>
        </w:trPr>
        <w:tc>
          <w:tcPr>
            <w:tcW w:w="9360" w:type="dxa"/>
            <w:gridSpan w:val="4"/>
            <w:tcBorders>
              <w:top w:val="single" w:sz="4" w:space="0" w:color="auto"/>
            </w:tcBorders>
            <w:shd w:val="clear" w:color="auto" w:fill="auto"/>
            <w:vAlign w:val="center"/>
          </w:tcPr>
          <w:p w14:paraId="16CCFCB9" w14:textId="77777777" w:rsidR="0022514A" w:rsidRPr="007D0AAC" w:rsidRDefault="0022514A" w:rsidP="00487826">
            <w:pPr>
              <w:pStyle w:val="H1bodytext"/>
              <w:spacing w:after="0"/>
              <w:ind w:left="0"/>
              <w:rPr>
                <w:rFonts w:ascii="Arial" w:hAnsi="Arial"/>
                <w:b/>
                <w:sz w:val="20"/>
              </w:rPr>
            </w:pPr>
            <w:r w:rsidRPr="00235EE7">
              <w:rPr>
                <w:rFonts w:ascii="Arial" w:hAnsi="Arial"/>
                <w:b/>
                <w:sz w:val="20"/>
              </w:rPr>
              <w:t xml:space="preserve">Testing Directory: </w:t>
            </w:r>
            <w:r w:rsidRPr="007909AA">
              <w:rPr>
                <w:rFonts w:ascii="Arial" w:hAnsi="Arial"/>
                <w:b/>
                <w:sz w:val="20"/>
              </w:rPr>
              <w:t>OLIVE\\CAVE\CA-CIE-Tools-</w:t>
            </w:r>
            <w:proofErr w:type="spellStart"/>
            <w:r w:rsidRPr="007909AA">
              <w:rPr>
                <w:rFonts w:ascii="Arial" w:hAnsi="Arial"/>
                <w:b/>
                <w:sz w:val="20"/>
              </w:rPr>
              <w:t>TestEnv</w:t>
            </w:r>
            <w:proofErr w:type="spellEnd"/>
            <w:r w:rsidRPr="007909AA">
              <w:rPr>
                <w:rFonts w:ascii="Arial" w:hAnsi="Arial"/>
                <w:b/>
                <w:sz w:val="20"/>
              </w:rPr>
              <w:t>\</w:t>
            </w:r>
            <w:proofErr w:type="spellStart"/>
            <w:r w:rsidRPr="007909AA">
              <w:rPr>
                <w:rFonts w:ascii="Arial" w:hAnsi="Arial"/>
                <w:b/>
                <w:sz w:val="20"/>
              </w:rPr>
              <w:t>SZ_surf_conv</w:t>
            </w:r>
            <w:proofErr w:type="spellEnd"/>
            <w:r w:rsidRPr="007909AA">
              <w:rPr>
                <w:rFonts w:ascii="Arial" w:hAnsi="Arial"/>
                <w:b/>
                <w:sz w:val="20"/>
              </w:rPr>
              <w:t>\SRI Test\</w:t>
            </w:r>
            <w:r w:rsidRPr="007D0AAC">
              <w:rPr>
                <w:rFonts w:ascii="Arial" w:hAnsi="Arial"/>
                <w:b/>
                <w:sz w:val="20"/>
              </w:rPr>
              <w:t xml:space="preserve"> AT-</w:t>
            </w:r>
            <w:r>
              <w:rPr>
                <w:rFonts w:ascii="Arial" w:hAnsi="Arial"/>
                <w:b/>
                <w:sz w:val="20"/>
              </w:rPr>
              <w:t>9</w:t>
            </w:r>
          </w:p>
        </w:tc>
      </w:tr>
      <w:tr w:rsidR="0022514A" w:rsidRPr="00572F5F" w14:paraId="6F91BC06" w14:textId="77777777" w:rsidTr="00487826">
        <w:trPr>
          <w:cantSplit/>
          <w:trHeight w:val="530"/>
          <w:tblHeader/>
        </w:trPr>
        <w:tc>
          <w:tcPr>
            <w:tcW w:w="650" w:type="dxa"/>
            <w:tcBorders>
              <w:top w:val="single" w:sz="4" w:space="0" w:color="auto"/>
            </w:tcBorders>
            <w:shd w:val="clear" w:color="auto" w:fill="D9D9D9" w:themeFill="background1" w:themeFillShade="D9"/>
            <w:vAlign w:val="center"/>
          </w:tcPr>
          <w:p w14:paraId="38A89116"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68" w:type="dxa"/>
            <w:tcBorders>
              <w:top w:val="single" w:sz="4" w:space="0" w:color="auto"/>
            </w:tcBorders>
            <w:shd w:val="clear" w:color="auto" w:fill="D9D9D9" w:themeFill="background1" w:themeFillShade="D9"/>
            <w:vAlign w:val="center"/>
          </w:tcPr>
          <w:p w14:paraId="35D2BEFA"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Test Instruction</w:t>
            </w:r>
          </w:p>
        </w:tc>
        <w:tc>
          <w:tcPr>
            <w:tcW w:w="3407" w:type="dxa"/>
            <w:tcBorders>
              <w:top w:val="single" w:sz="4" w:space="0" w:color="auto"/>
            </w:tcBorders>
            <w:shd w:val="clear" w:color="auto" w:fill="D9D9D9" w:themeFill="background1" w:themeFillShade="D9"/>
            <w:vAlign w:val="center"/>
          </w:tcPr>
          <w:p w14:paraId="70F54952"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Expected Result</w:t>
            </w:r>
          </w:p>
        </w:tc>
        <w:tc>
          <w:tcPr>
            <w:tcW w:w="1435" w:type="dxa"/>
            <w:tcBorders>
              <w:top w:val="single" w:sz="4" w:space="0" w:color="auto"/>
            </w:tcBorders>
            <w:shd w:val="clear" w:color="auto" w:fill="D9D9D9" w:themeFill="background1" w:themeFillShade="D9"/>
            <w:vAlign w:val="center"/>
          </w:tcPr>
          <w:p w14:paraId="0D0ABA17" w14:textId="77777777" w:rsidR="0022514A" w:rsidRPr="007D0AAC" w:rsidRDefault="0022514A" w:rsidP="0048782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2514A" w:rsidRPr="007D0AAC" w14:paraId="74484E23" w14:textId="77777777" w:rsidTr="00487826">
        <w:trPr>
          <w:trHeight w:val="494"/>
        </w:trPr>
        <w:tc>
          <w:tcPr>
            <w:tcW w:w="9360" w:type="dxa"/>
            <w:gridSpan w:val="4"/>
            <w:vAlign w:val="center"/>
          </w:tcPr>
          <w:p w14:paraId="44E730CF" w14:textId="77777777" w:rsidR="0022514A" w:rsidRPr="007D0AAC" w:rsidRDefault="0022514A" w:rsidP="00487826">
            <w:pPr>
              <w:pStyle w:val="H1bodytext"/>
              <w:spacing w:after="0"/>
              <w:ind w:left="0"/>
              <w:rPr>
                <w:rFonts w:ascii="Arial" w:hAnsi="Arial"/>
                <w:i/>
                <w:iCs/>
                <w:sz w:val="20"/>
              </w:rPr>
            </w:pPr>
            <w:r>
              <w:rPr>
                <w:rFonts w:ascii="Arial" w:hAnsi="Arial"/>
                <w:sz w:val="20"/>
              </w:rPr>
              <w:t>Navigate to the Testing Directory</w:t>
            </w:r>
          </w:p>
        </w:tc>
      </w:tr>
      <w:tr w:rsidR="0022514A" w14:paraId="0A6C9738" w14:textId="77777777" w:rsidTr="00487826">
        <w:trPr>
          <w:trHeight w:val="1304"/>
        </w:trPr>
        <w:tc>
          <w:tcPr>
            <w:tcW w:w="650" w:type="dxa"/>
            <w:vAlign w:val="center"/>
          </w:tcPr>
          <w:p w14:paraId="14EA85DC" w14:textId="77777777" w:rsidR="0022514A" w:rsidRPr="007D0AAC" w:rsidRDefault="0022514A" w:rsidP="00487826">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041E0731" w14:textId="77777777" w:rsidR="0022514A" w:rsidRDefault="0022514A" w:rsidP="00487826">
            <w:pPr>
              <w:pStyle w:val="H1bodytext"/>
              <w:spacing w:after="0"/>
              <w:ind w:left="0"/>
              <w:rPr>
                <w:rFonts w:ascii="Arial" w:hAnsi="Arial"/>
                <w:sz w:val="20"/>
              </w:rPr>
            </w:pPr>
            <w:r>
              <w:rPr>
                <w:rFonts w:ascii="Arial" w:hAnsi="Arial"/>
                <w:sz w:val="20"/>
              </w:rPr>
              <w:t>[If application is open]</w:t>
            </w:r>
            <w:r>
              <w:rPr>
                <w:rFonts w:ascii="Arial" w:hAnsi="Arial"/>
                <w:sz w:val="20"/>
              </w:rPr>
              <w:br/>
              <w:t xml:space="preserve">Close  application  </w:t>
            </w:r>
            <w:r>
              <w:rPr>
                <w:rFonts w:ascii="Arial" w:hAnsi="Arial"/>
                <w:sz w:val="20"/>
              </w:rPr>
              <w:br/>
            </w:r>
          </w:p>
          <w:p w14:paraId="0F06941B" w14:textId="1EB99649" w:rsidR="0022514A" w:rsidRPr="00ED4144" w:rsidRDefault="0022514A" w:rsidP="00487826">
            <w:pPr>
              <w:pStyle w:val="H1bodytext"/>
              <w:spacing w:after="0"/>
              <w:ind w:left="0"/>
              <w:rPr>
                <w:rFonts w:ascii="Arial" w:hAnsi="Arial"/>
                <w:iCs/>
                <w:sz w:val="20"/>
              </w:rPr>
            </w:pPr>
            <w:r>
              <w:rPr>
                <w:rFonts w:ascii="Arial" w:hAnsi="Arial"/>
                <w:iCs/>
                <w:sz w:val="20"/>
              </w:rPr>
              <w:t>From the command line execute ‘runner_run_SRI_AT</w:t>
            </w:r>
            <w:r w:rsidR="00C75F5E">
              <w:rPr>
                <w:rFonts w:ascii="Arial" w:hAnsi="Arial"/>
                <w:iCs/>
                <w:sz w:val="20"/>
              </w:rPr>
              <w:t>9</w:t>
            </w:r>
            <w:r>
              <w:rPr>
                <w:rFonts w:ascii="Arial" w:hAnsi="Arial"/>
                <w:iCs/>
                <w:sz w:val="20"/>
              </w:rPr>
              <w:t>.bat’</w:t>
            </w:r>
          </w:p>
        </w:tc>
      </w:tr>
      <w:tr w:rsidR="0022514A" w14:paraId="368D18FF" w14:textId="77777777" w:rsidTr="00487826">
        <w:trPr>
          <w:trHeight w:val="674"/>
        </w:trPr>
        <w:tc>
          <w:tcPr>
            <w:tcW w:w="650" w:type="dxa"/>
            <w:vAlign w:val="center"/>
          </w:tcPr>
          <w:p w14:paraId="02F1F6CB" w14:textId="77777777" w:rsidR="0022514A" w:rsidRPr="007D0AAC" w:rsidRDefault="0022514A" w:rsidP="00487826">
            <w:pPr>
              <w:pStyle w:val="H1bodytext"/>
              <w:spacing w:after="0"/>
              <w:ind w:left="0"/>
              <w:jc w:val="center"/>
              <w:rPr>
                <w:rFonts w:ascii="Arial" w:hAnsi="Arial"/>
                <w:sz w:val="20"/>
              </w:rPr>
            </w:pPr>
            <w:r>
              <w:rPr>
                <w:rFonts w:ascii="Arial" w:hAnsi="Arial"/>
                <w:sz w:val="20"/>
              </w:rPr>
              <w:t>2</w:t>
            </w:r>
          </w:p>
        </w:tc>
        <w:tc>
          <w:tcPr>
            <w:tcW w:w="3868" w:type="dxa"/>
            <w:vAlign w:val="center"/>
          </w:tcPr>
          <w:p w14:paraId="17958D1C" w14:textId="77777777" w:rsidR="0022514A" w:rsidRDefault="0022514A" w:rsidP="00487826">
            <w:pPr>
              <w:pStyle w:val="H1bodytext"/>
              <w:spacing w:after="0"/>
              <w:ind w:left="0"/>
              <w:rPr>
                <w:rFonts w:ascii="Arial" w:hAnsi="Arial"/>
                <w:sz w:val="20"/>
              </w:rPr>
            </w:pPr>
            <w:r>
              <w:rPr>
                <w:rFonts w:ascii="Arial" w:hAnsi="Arial"/>
                <w:sz w:val="20"/>
              </w:rPr>
              <w:t>Window should pop up.</w:t>
            </w:r>
          </w:p>
        </w:tc>
        <w:tc>
          <w:tcPr>
            <w:tcW w:w="3407" w:type="dxa"/>
            <w:vAlign w:val="center"/>
          </w:tcPr>
          <w:p w14:paraId="5F5329F6" w14:textId="77777777" w:rsidR="0022514A" w:rsidRPr="007D0AAC" w:rsidRDefault="0022514A" w:rsidP="00487826">
            <w:pPr>
              <w:pStyle w:val="H1bodytext"/>
              <w:spacing w:after="0"/>
              <w:ind w:left="0"/>
              <w:rPr>
                <w:rFonts w:ascii="Arial" w:hAnsi="Arial"/>
                <w:sz w:val="20"/>
              </w:rPr>
            </w:pPr>
            <w:r>
              <w:rPr>
                <w:rFonts w:ascii="Arial" w:hAnsi="Arial"/>
                <w:sz w:val="20"/>
              </w:rPr>
              <w:t>After a minute or so the number of files to be processed should pop up at the bottom of the window</w:t>
            </w:r>
          </w:p>
        </w:tc>
        <w:tc>
          <w:tcPr>
            <w:tcW w:w="1435" w:type="dxa"/>
            <w:vAlign w:val="center"/>
          </w:tcPr>
          <w:p w14:paraId="147DBB74" w14:textId="115E8A93" w:rsidR="0022514A" w:rsidRPr="007D0AAC" w:rsidRDefault="007B234F" w:rsidP="00487826">
            <w:pPr>
              <w:pStyle w:val="H1bodytext"/>
              <w:spacing w:after="0"/>
              <w:ind w:left="0"/>
              <w:jc w:val="center"/>
              <w:rPr>
                <w:rFonts w:ascii="Arial" w:hAnsi="Arial"/>
                <w:sz w:val="20"/>
              </w:rPr>
            </w:pPr>
            <w:r>
              <w:rPr>
                <w:rFonts w:ascii="Arial" w:hAnsi="Arial"/>
                <w:sz w:val="20"/>
              </w:rPr>
              <w:t>PASS</w:t>
            </w:r>
          </w:p>
        </w:tc>
      </w:tr>
      <w:tr w:rsidR="0022514A" w14:paraId="1B5859D5" w14:textId="77777777" w:rsidTr="00487826">
        <w:trPr>
          <w:trHeight w:val="1403"/>
        </w:trPr>
        <w:tc>
          <w:tcPr>
            <w:tcW w:w="650" w:type="dxa"/>
            <w:vAlign w:val="center"/>
          </w:tcPr>
          <w:p w14:paraId="5E04CFE4" w14:textId="77777777" w:rsidR="0022514A" w:rsidRPr="007D0AAC" w:rsidRDefault="0022514A" w:rsidP="00487826">
            <w:pPr>
              <w:pStyle w:val="H1bodytext"/>
              <w:spacing w:after="0"/>
              <w:ind w:left="0"/>
              <w:jc w:val="center"/>
              <w:rPr>
                <w:rFonts w:ascii="Arial" w:hAnsi="Arial"/>
                <w:sz w:val="20"/>
              </w:rPr>
            </w:pPr>
            <w:r>
              <w:rPr>
                <w:rFonts w:ascii="Arial" w:hAnsi="Arial"/>
                <w:sz w:val="20"/>
              </w:rPr>
              <w:lastRenderedPageBreak/>
              <w:t>3</w:t>
            </w:r>
          </w:p>
        </w:tc>
        <w:tc>
          <w:tcPr>
            <w:tcW w:w="3868" w:type="dxa"/>
            <w:vAlign w:val="center"/>
          </w:tcPr>
          <w:p w14:paraId="79A85530" w14:textId="77777777" w:rsidR="0022514A" w:rsidRDefault="0022514A" w:rsidP="00487826">
            <w:pPr>
              <w:pStyle w:val="H1bodytext"/>
              <w:spacing w:after="0"/>
              <w:ind w:left="0"/>
              <w:rPr>
                <w:rFonts w:ascii="Arial" w:hAnsi="Arial"/>
                <w:sz w:val="20"/>
              </w:rPr>
            </w:pPr>
            <w:r>
              <w:rPr>
                <w:rFonts w:ascii="Arial" w:hAnsi="Arial"/>
                <w:sz w:val="20"/>
              </w:rPr>
              <w:t>Application processes files</w:t>
            </w:r>
          </w:p>
        </w:tc>
        <w:tc>
          <w:tcPr>
            <w:tcW w:w="3407" w:type="dxa"/>
            <w:vAlign w:val="center"/>
          </w:tcPr>
          <w:p w14:paraId="49D8F9D7" w14:textId="77777777" w:rsidR="0022514A" w:rsidRPr="007D0AAC" w:rsidRDefault="0022514A" w:rsidP="00487826">
            <w:pPr>
              <w:pStyle w:val="H1bodytext"/>
              <w:spacing w:after="0"/>
              <w:ind w:left="0"/>
              <w:rPr>
                <w:rFonts w:ascii="Arial" w:hAnsi="Arial"/>
                <w:sz w:val="20"/>
              </w:rPr>
            </w:pPr>
            <w:r>
              <w:rPr>
                <w:rFonts w:ascii="Arial" w:hAnsi="Arial"/>
                <w:sz w:val="20"/>
              </w:rPr>
              <w:t>As files are processed completed files should appear in the main window, and the number of files indicator should decrease until it reaches zero.</w:t>
            </w:r>
          </w:p>
        </w:tc>
        <w:tc>
          <w:tcPr>
            <w:tcW w:w="1435" w:type="dxa"/>
            <w:vAlign w:val="center"/>
          </w:tcPr>
          <w:p w14:paraId="23F57A0F" w14:textId="28CCCE39" w:rsidR="0022514A" w:rsidRPr="007D0AAC" w:rsidRDefault="00DC6873" w:rsidP="00487826">
            <w:pPr>
              <w:pStyle w:val="H1bodytext"/>
              <w:spacing w:after="0"/>
              <w:ind w:left="0"/>
              <w:jc w:val="center"/>
              <w:rPr>
                <w:rFonts w:ascii="Arial" w:hAnsi="Arial"/>
                <w:sz w:val="20"/>
              </w:rPr>
            </w:pPr>
            <w:r>
              <w:rPr>
                <w:rFonts w:ascii="Arial" w:hAnsi="Arial"/>
                <w:sz w:val="20"/>
              </w:rPr>
              <w:t>PASS</w:t>
            </w:r>
          </w:p>
        </w:tc>
      </w:tr>
      <w:tr w:rsidR="0022514A" w14:paraId="584224CD" w14:textId="77777777" w:rsidTr="00487826">
        <w:trPr>
          <w:trHeight w:val="1403"/>
        </w:trPr>
        <w:tc>
          <w:tcPr>
            <w:tcW w:w="650" w:type="dxa"/>
            <w:vAlign w:val="center"/>
          </w:tcPr>
          <w:p w14:paraId="277B05B0" w14:textId="77777777" w:rsidR="0022514A" w:rsidRDefault="0022514A" w:rsidP="00487826">
            <w:pPr>
              <w:pStyle w:val="H1bodytext"/>
              <w:spacing w:after="0"/>
              <w:ind w:left="0"/>
              <w:jc w:val="center"/>
              <w:rPr>
                <w:rFonts w:ascii="Arial" w:hAnsi="Arial"/>
                <w:sz w:val="20"/>
              </w:rPr>
            </w:pPr>
            <w:r>
              <w:rPr>
                <w:rFonts w:ascii="Arial" w:hAnsi="Arial"/>
                <w:sz w:val="20"/>
              </w:rPr>
              <w:t>4</w:t>
            </w:r>
          </w:p>
        </w:tc>
        <w:tc>
          <w:tcPr>
            <w:tcW w:w="8710" w:type="dxa"/>
            <w:gridSpan w:val="3"/>
            <w:vAlign w:val="center"/>
          </w:tcPr>
          <w:p w14:paraId="35960B74" w14:textId="77777777" w:rsidR="0022514A" w:rsidRPr="007D0AAC" w:rsidRDefault="0022514A" w:rsidP="00487826">
            <w:pPr>
              <w:pStyle w:val="H1bodytext"/>
              <w:spacing w:after="0"/>
              <w:ind w:left="0"/>
              <w:jc w:val="center"/>
              <w:rPr>
                <w:rFonts w:ascii="Arial" w:hAnsi="Arial"/>
                <w:sz w:val="20"/>
              </w:rPr>
            </w:pPr>
            <w:r>
              <w:rPr>
                <w:rFonts w:ascii="Arial" w:hAnsi="Arial"/>
                <w:sz w:val="20"/>
              </w:rPr>
              <w:t>When the number of files to be processed reaches zero exit the application.</w:t>
            </w:r>
          </w:p>
        </w:tc>
      </w:tr>
      <w:tr w:rsidR="0022514A" w14:paraId="3FA2D0D5" w14:textId="77777777" w:rsidTr="00487826">
        <w:trPr>
          <w:trHeight w:val="1403"/>
        </w:trPr>
        <w:tc>
          <w:tcPr>
            <w:tcW w:w="650" w:type="dxa"/>
            <w:vAlign w:val="center"/>
          </w:tcPr>
          <w:p w14:paraId="7C8AA722" w14:textId="77777777" w:rsidR="0022514A" w:rsidRDefault="0022514A" w:rsidP="00487826">
            <w:pPr>
              <w:pStyle w:val="H1bodytext"/>
              <w:spacing w:after="0"/>
              <w:ind w:left="0"/>
              <w:jc w:val="center"/>
              <w:rPr>
                <w:rFonts w:ascii="Arial" w:hAnsi="Arial"/>
                <w:sz w:val="20"/>
              </w:rPr>
            </w:pPr>
            <w:r>
              <w:rPr>
                <w:rFonts w:ascii="Arial" w:hAnsi="Arial"/>
                <w:sz w:val="20"/>
              </w:rPr>
              <w:t>5</w:t>
            </w:r>
          </w:p>
        </w:tc>
        <w:tc>
          <w:tcPr>
            <w:tcW w:w="3868" w:type="dxa"/>
            <w:vAlign w:val="center"/>
          </w:tcPr>
          <w:p w14:paraId="6E3ABB4F" w14:textId="77777777" w:rsidR="0022514A" w:rsidRDefault="0022514A" w:rsidP="00487826">
            <w:pPr>
              <w:pStyle w:val="H1bodytext"/>
              <w:spacing w:after="0"/>
              <w:ind w:left="0"/>
              <w:rPr>
                <w:rFonts w:ascii="Arial" w:hAnsi="Arial"/>
                <w:sz w:val="20"/>
              </w:rPr>
            </w:pPr>
            <w:r>
              <w:rPr>
                <w:rFonts w:ascii="Arial" w:hAnsi="Arial"/>
                <w:sz w:val="20"/>
              </w:rPr>
              <w:t>Verify that the files were processed in folder output1</w:t>
            </w:r>
          </w:p>
        </w:tc>
        <w:tc>
          <w:tcPr>
            <w:tcW w:w="3407" w:type="dxa"/>
            <w:vAlign w:val="center"/>
          </w:tcPr>
          <w:p w14:paraId="5E30BE8F" w14:textId="77777777" w:rsidR="0022514A" w:rsidRDefault="0022514A" w:rsidP="00487826">
            <w:pPr>
              <w:pStyle w:val="H1bodytext"/>
              <w:spacing w:after="0"/>
              <w:ind w:left="0"/>
              <w:rPr>
                <w:rFonts w:ascii="Arial" w:hAnsi="Arial"/>
                <w:sz w:val="20"/>
              </w:rPr>
            </w:pPr>
            <w:r>
              <w:rPr>
                <w:rFonts w:ascii="Arial" w:hAnsi="Arial"/>
                <w:sz w:val="20"/>
              </w:rPr>
              <w:t>There should be 4 files in output1, 1 yearly steps, and one cumulative for each file processed.</w:t>
            </w:r>
          </w:p>
        </w:tc>
        <w:tc>
          <w:tcPr>
            <w:tcW w:w="1435" w:type="dxa"/>
            <w:vAlign w:val="center"/>
          </w:tcPr>
          <w:p w14:paraId="0F0B4D58" w14:textId="50CF1C9B" w:rsidR="0022514A" w:rsidRPr="007D0AAC" w:rsidRDefault="00A17F2D" w:rsidP="00487826">
            <w:pPr>
              <w:pStyle w:val="H1bodytext"/>
              <w:spacing w:after="0"/>
              <w:ind w:left="0"/>
              <w:jc w:val="center"/>
              <w:rPr>
                <w:rFonts w:ascii="Arial" w:hAnsi="Arial"/>
                <w:sz w:val="20"/>
              </w:rPr>
            </w:pPr>
            <w:r>
              <w:rPr>
                <w:rFonts w:ascii="Arial" w:hAnsi="Arial"/>
                <w:sz w:val="20"/>
              </w:rPr>
              <w:t>PASS</w:t>
            </w:r>
          </w:p>
        </w:tc>
      </w:tr>
      <w:tr w:rsidR="0022514A" w14:paraId="157B4CFA" w14:textId="77777777" w:rsidTr="00487826">
        <w:trPr>
          <w:trHeight w:val="1403"/>
        </w:trPr>
        <w:tc>
          <w:tcPr>
            <w:tcW w:w="650" w:type="dxa"/>
            <w:vAlign w:val="center"/>
          </w:tcPr>
          <w:p w14:paraId="64324721" w14:textId="77777777" w:rsidR="0022514A" w:rsidRDefault="0022514A" w:rsidP="00487826">
            <w:pPr>
              <w:pStyle w:val="H1bodytext"/>
              <w:spacing w:after="0"/>
              <w:ind w:left="0"/>
              <w:jc w:val="center"/>
              <w:rPr>
                <w:rFonts w:ascii="Arial" w:hAnsi="Arial"/>
                <w:sz w:val="20"/>
              </w:rPr>
            </w:pPr>
            <w:r>
              <w:rPr>
                <w:rFonts w:ascii="Arial" w:hAnsi="Arial"/>
                <w:sz w:val="20"/>
              </w:rPr>
              <w:t>5.1</w:t>
            </w:r>
          </w:p>
        </w:tc>
        <w:tc>
          <w:tcPr>
            <w:tcW w:w="3868" w:type="dxa"/>
            <w:vAlign w:val="center"/>
          </w:tcPr>
          <w:p w14:paraId="77DFAF53" w14:textId="77777777" w:rsidR="0022514A" w:rsidRDefault="0022514A" w:rsidP="00487826">
            <w:pPr>
              <w:pStyle w:val="H1bodytext"/>
              <w:spacing w:after="0"/>
              <w:ind w:left="0"/>
              <w:rPr>
                <w:rFonts w:ascii="Arial" w:hAnsi="Arial"/>
                <w:sz w:val="20"/>
              </w:rPr>
            </w:pPr>
            <w:r w:rsidRPr="00A85413">
              <w:rPr>
                <w:rFonts w:ascii="Arial" w:hAnsi="Arial"/>
                <w:sz w:val="20"/>
              </w:rPr>
              <w:t>tab_i-129_test_data_2.1_column_subset</w:t>
            </w:r>
            <w:r>
              <w:t xml:space="preserve"> </w:t>
            </w:r>
            <w:r w:rsidRPr="00A85413">
              <w:rPr>
                <w:rFonts w:ascii="Arial" w:hAnsi="Arial"/>
                <w:sz w:val="20"/>
              </w:rPr>
              <w:t>_yearly_steps.csv</w:t>
            </w:r>
          </w:p>
        </w:tc>
        <w:tc>
          <w:tcPr>
            <w:tcW w:w="3407" w:type="dxa"/>
            <w:vAlign w:val="center"/>
          </w:tcPr>
          <w:p w14:paraId="5B560A66" w14:textId="77777777" w:rsidR="0022514A" w:rsidRDefault="0022514A" w:rsidP="00487826">
            <w:pPr>
              <w:pStyle w:val="H1bodytext"/>
              <w:spacing w:after="0"/>
              <w:ind w:left="0"/>
              <w:rPr>
                <w:rFonts w:ascii="Arial" w:hAnsi="Arial"/>
                <w:sz w:val="20"/>
              </w:rPr>
            </w:pPr>
          </w:p>
          <w:p w14:paraId="0ED9BFA7" w14:textId="77777777" w:rsidR="0022514A" w:rsidRDefault="0022514A" w:rsidP="00487826">
            <w:pPr>
              <w:pStyle w:val="H1bodytext"/>
              <w:spacing w:after="0"/>
              <w:ind w:left="0"/>
              <w:rPr>
                <w:rFonts w:ascii="Arial" w:hAnsi="Arial"/>
                <w:sz w:val="20"/>
              </w:rPr>
            </w:pPr>
            <w:r>
              <w:rPr>
                <w:rFonts w:ascii="Arial" w:hAnsi="Arial"/>
                <w:sz w:val="20"/>
              </w:rPr>
              <w:t xml:space="preserve">Units = </w:t>
            </w:r>
            <w:proofErr w:type="spellStart"/>
            <w:r>
              <w:rPr>
                <w:rFonts w:ascii="Arial" w:hAnsi="Arial"/>
                <w:sz w:val="20"/>
              </w:rPr>
              <w:t>pCi</w:t>
            </w:r>
            <w:proofErr w:type="spellEnd"/>
            <w:r>
              <w:rPr>
                <w:rFonts w:ascii="Arial" w:hAnsi="Arial"/>
                <w:sz w:val="20"/>
              </w:rPr>
              <w:t>/year</w:t>
            </w:r>
          </w:p>
          <w:p w14:paraId="529A1FEA" w14:textId="77777777" w:rsidR="0022514A" w:rsidRDefault="0022514A" w:rsidP="00487826">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sidRPr="00E92439">
              <w:rPr>
                <w:rFonts w:ascii="Arial" w:hAnsi="Arial"/>
                <w:sz w:val="20"/>
                <w:vertAlign w:val="superscript"/>
              </w:rPr>
              <w:t>12</w:t>
            </w:r>
          </w:p>
          <w:p w14:paraId="7DC74153" w14:textId="77777777" w:rsidR="0022514A" w:rsidRDefault="0022514A" w:rsidP="00487826">
            <w:pPr>
              <w:pStyle w:val="H1bodytext"/>
              <w:spacing w:after="0"/>
              <w:ind w:left="0"/>
              <w:rPr>
                <w:rFonts w:ascii="Arial" w:hAnsi="Arial"/>
                <w:sz w:val="20"/>
              </w:rPr>
            </w:pPr>
            <w:r>
              <w:rPr>
                <w:rFonts w:ascii="Arial" w:hAnsi="Arial"/>
                <w:sz w:val="20"/>
              </w:rPr>
              <w:t>Data is Stepped</w:t>
            </w:r>
          </w:p>
        </w:tc>
        <w:tc>
          <w:tcPr>
            <w:tcW w:w="1435" w:type="dxa"/>
            <w:vAlign w:val="center"/>
          </w:tcPr>
          <w:p w14:paraId="60220DE1" w14:textId="191D286F" w:rsidR="0022514A" w:rsidRPr="007D0AAC" w:rsidRDefault="0080759B" w:rsidP="00487826">
            <w:pPr>
              <w:pStyle w:val="H1bodytext"/>
              <w:spacing w:after="0"/>
              <w:ind w:left="0"/>
              <w:jc w:val="center"/>
              <w:rPr>
                <w:rFonts w:ascii="Arial" w:hAnsi="Arial"/>
                <w:sz w:val="20"/>
              </w:rPr>
            </w:pPr>
            <w:r>
              <w:rPr>
                <w:rFonts w:ascii="Arial" w:hAnsi="Arial"/>
                <w:sz w:val="20"/>
              </w:rPr>
              <w:t>PASS</w:t>
            </w:r>
          </w:p>
        </w:tc>
      </w:tr>
      <w:tr w:rsidR="0022514A" w14:paraId="09069517" w14:textId="77777777" w:rsidTr="00487826">
        <w:trPr>
          <w:trHeight w:val="1403"/>
        </w:trPr>
        <w:tc>
          <w:tcPr>
            <w:tcW w:w="650" w:type="dxa"/>
            <w:vAlign w:val="center"/>
          </w:tcPr>
          <w:p w14:paraId="3644DD4D" w14:textId="77777777" w:rsidR="0022514A" w:rsidRDefault="0022514A" w:rsidP="00487826">
            <w:pPr>
              <w:pStyle w:val="H1bodytext"/>
              <w:spacing w:after="0"/>
              <w:ind w:left="0"/>
              <w:jc w:val="center"/>
              <w:rPr>
                <w:rFonts w:ascii="Arial" w:hAnsi="Arial"/>
                <w:sz w:val="20"/>
              </w:rPr>
            </w:pPr>
            <w:r>
              <w:rPr>
                <w:rFonts w:ascii="Arial" w:hAnsi="Arial"/>
                <w:sz w:val="20"/>
              </w:rPr>
              <w:t>5.2</w:t>
            </w:r>
          </w:p>
        </w:tc>
        <w:tc>
          <w:tcPr>
            <w:tcW w:w="3868" w:type="dxa"/>
            <w:vAlign w:val="center"/>
          </w:tcPr>
          <w:p w14:paraId="0AEA9B95" w14:textId="77777777" w:rsidR="0022514A" w:rsidRPr="00A85413" w:rsidRDefault="0022514A" w:rsidP="00487826">
            <w:pPr>
              <w:pStyle w:val="H1bodytext"/>
              <w:spacing w:after="0"/>
              <w:ind w:left="0"/>
              <w:rPr>
                <w:rFonts w:ascii="Arial" w:hAnsi="Arial"/>
                <w:sz w:val="20"/>
              </w:rPr>
            </w:pPr>
            <w:r w:rsidRPr="00A85413">
              <w:rPr>
                <w:rFonts w:ascii="Arial" w:hAnsi="Arial"/>
                <w:sz w:val="20"/>
              </w:rPr>
              <w:t>tab_i-129_test_data_2.</w:t>
            </w:r>
            <w:r>
              <w:rPr>
                <w:rFonts w:ascii="Arial" w:hAnsi="Arial"/>
                <w:sz w:val="20"/>
              </w:rPr>
              <w:t>2</w:t>
            </w:r>
            <w:r w:rsidRPr="00A85413">
              <w:rPr>
                <w:rFonts w:ascii="Arial" w:hAnsi="Arial"/>
                <w:sz w:val="20"/>
              </w:rPr>
              <w:t>_column_subset</w:t>
            </w:r>
            <w:r>
              <w:t xml:space="preserve"> </w:t>
            </w:r>
            <w:r w:rsidRPr="00A85413">
              <w:rPr>
                <w:rFonts w:ascii="Arial" w:hAnsi="Arial"/>
                <w:sz w:val="20"/>
              </w:rPr>
              <w:t>_yearly_steps.csv</w:t>
            </w:r>
          </w:p>
        </w:tc>
        <w:tc>
          <w:tcPr>
            <w:tcW w:w="3407" w:type="dxa"/>
            <w:vAlign w:val="center"/>
          </w:tcPr>
          <w:p w14:paraId="655F56FA" w14:textId="77777777" w:rsidR="0022514A" w:rsidRDefault="0022514A" w:rsidP="00487826">
            <w:pPr>
              <w:pStyle w:val="H1bodytext"/>
              <w:spacing w:after="0"/>
              <w:ind w:left="0"/>
              <w:rPr>
                <w:rFonts w:ascii="Arial" w:hAnsi="Arial"/>
                <w:sz w:val="20"/>
              </w:rPr>
            </w:pPr>
            <w:r>
              <w:rPr>
                <w:rFonts w:ascii="Arial" w:hAnsi="Arial"/>
                <w:sz w:val="20"/>
              </w:rPr>
              <w:t>Units = Ug/year</w:t>
            </w:r>
          </w:p>
          <w:p w14:paraId="1598A956" w14:textId="77777777" w:rsidR="0022514A" w:rsidRDefault="0022514A" w:rsidP="00487826">
            <w:pPr>
              <w:pStyle w:val="H1bodytext"/>
              <w:spacing w:after="0"/>
              <w:ind w:left="0"/>
              <w:rPr>
                <w:rFonts w:ascii="Arial" w:hAnsi="Arial"/>
                <w:sz w:val="20"/>
                <w:vertAlign w:val="superscript"/>
              </w:rPr>
            </w:pPr>
            <w:r>
              <w:rPr>
                <w:rFonts w:ascii="Arial" w:hAnsi="Arial"/>
                <w:sz w:val="20"/>
              </w:rPr>
              <w:t xml:space="preserve">Rates = input file </w:t>
            </w:r>
            <w:r>
              <w:rPr>
                <w:rFonts w:ascii="Arial" w:hAnsi="Arial" w:cs="Arial"/>
                <w:sz w:val="20"/>
              </w:rPr>
              <w:t>×</w:t>
            </w:r>
            <w:r>
              <w:rPr>
                <w:rFonts w:ascii="Arial" w:hAnsi="Arial"/>
                <w:sz w:val="20"/>
              </w:rPr>
              <w:t xml:space="preserve"> 1 </w:t>
            </w:r>
            <w:r>
              <w:rPr>
                <w:rFonts w:ascii="Arial" w:hAnsi="Arial" w:cs="Arial"/>
                <w:sz w:val="20"/>
              </w:rPr>
              <w:t>×</w:t>
            </w:r>
            <w:r>
              <w:rPr>
                <w:rFonts w:ascii="Arial" w:hAnsi="Arial"/>
                <w:sz w:val="20"/>
              </w:rPr>
              <w:t xml:space="preserve"> 10</w:t>
            </w:r>
            <w:r>
              <w:rPr>
                <w:rFonts w:ascii="Arial" w:hAnsi="Arial"/>
                <w:sz w:val="20"/>
                <w:vertAlign w:val="superscript"/>
              </w:rPr>
              <w:t>6</w:t>
            </w:r>
          </w:p>
          <w:p w14:paraId="1CA50D07" w14:textId="77777777" w:rsidR="0022514A" w:rsidRDefault="0022514A" w:rsidP="00487826">
            <w:pPr>
              <w:pStyle w:val="H1bodytext"/>
              <w:spacing w:after="0"/>
              <w:ind w:left="0"/>
              <w:rPr>
                <w:rFonts w:ascii="Arial" w:hAnsi="Arial"/>
                <w:sz w:val="20"/>
              </w:rPr>
            </w:pPr>
            <w:r>
              <w:rPr>
                <w:rFonts w:ascii="Arial" w:hAnsi="Arial"/>
                <w:sz w:val="20"/>
              </w:rPr>
              <w:t>Data is Stepped</w:t>
            </w:r>
          </w:p>
        </w:tc>
        <w:tc>
          <w:tcPr>
            <w:tcW w:w="1435" w:type="dxa"/>
            <w:vAlign w:val="center"/>
          </w:tcPr>
          <w:p w14:paraId="02F195A5" w14:textId="3CD7C3AB" w:rsidR="0022514A" w:rsidRPr="007D0AAC" w:rsidRDefault="00A17F08" w:rsidP="00487826">
            <w:pPr>
              <w:pStyle w:val="H1bodytext"/>
              <w:spacing w:after="0"/>
              <w:ind w:left="0"/>
              <w:jc w:val="center"/>
              <w:rPr>
                <w:rFonts w:ascii="Arial" w:hAnsi="Arial"/>
                <w:sz w:val="20"/>
              </w:rPr>
            </w:pPr>
            <w:r>
              <w:rPr>
                <w:rFonts w:ascii="Arial" w:hAnsi="Arial"/>
                <w:sz w:val="20"/>
              </w:rPr>
              <w:t>PASS</w:t>
            </w:r>
          </w:p>
        </w:tc>
      </w:tr>
      <w:tr w:rsidR="0022514A" w14:paraId="0DCD3BBB" w14:textId="77777777" w:rsidTr="00487826">
        <w:trPr>
          <w:trHeight w:val="1403"/>
        </w:trPr>
        <w:tc>
          <w:tcPr>
            <w:tcW w:w="650" w:type="dxa"/>
            <w:vAlign w:val="center"/>
          </w:tcPr>
          <w:p w14:paraId="5C924509" w14:textId="77777777" w:rsidR="0022514A" w:rsidRDefault="0022514A" w:rsidP="00487826">
            <w:pPr>
              <w:pStyle w:val="H1bodytext"/>
              <w:spacing w:after="0"/>
              <w:ind w:left="0"/>
              <w:jc w:val="center"/>
              <w:rPr>
                <w:rFonts w:ascii="Arial" w:hAnsi="Arial"/>
                <w:sz w:val="20"/>
              </w:rPr>
            </w:pPr>
            <w:r>
              <w:rPr>
                <w:rFonts w:ascii="Arial" w:hAnsi="Arial"/>
                <w:sz w:val="20"/>
              </w:rPr>
              <w:t>6</w:t>
            </w:r>
          </w:p>
        </w:tc>
        <w:tc>
          <w:tcPr>
            <w:tcW w:w="3868" w:type="dxa"/>
            <w:vAlign w:val="center"/>
          </w:tcPr>
          <w:p w14:paraId="726F4525" w14:textId="77777777" w:rsidR="0022514A" w:rsidRPr="00A85413" w:rsidRDefault="0022514A" w:rsidP="00487826">
            <w:pPr>
              <w:pStyle w:val="H1bodytext"/>
              <w:spacing w:after="0"/>
              <w:ind w:left="0"/>
              <w:rPr>
                <w:rFonts w:ascii="Arial" w:hAnsi="Arial"/>
                <w:sz w:val="20"/>
              </w:rPr>
            </w:pPr>
            <w:r>
              <w:rPr>
                <w:rFonts w:ascii="Arial" w:hAnsi="Arial"/>
                <w:sz w:val="20"/>
              </w:rPr>
              <w:t>Verify that the files were processed in folder output2</w:t>
            </w:r>
          </w:p>
        </w:tc>
        <w:tc>
          <w:tcPr>
            <w:tcW w:w="3407" w:type="dxa"/>
            <w:vAlign w:val="center"/>
          </w:tcPr>
          <w:p w14:paraId="31BC9A06" w14:textId="77777777" w:rsidR="0022514A" w:rsidRDefault="0022514A" w:rsidP="00487826">
            <w:pPr>
              <w:pStyle w:val="H1bodytext"/>
              <w:spacing w:after="0"/>
              <w:ind w:left="0"/>
              <w:rPr>
                <w:rFonts w:ascii="Arial" w:hAnsi="Arial"/>
                <w:sz w:val="20"/>
              </w:rPr>
            </w:pPr>
            <w:r>
              <w:rPr>
                <w:rFonts w:ascii="Arial" w:hAnsi="Arial"/>
                <w:sz w:val="20"/>
              </w:rPr>
              <w:t>There should be 6 files in output1, 1 yearly steps, and one cumulative for each file processed.</w:t>
            </w:r>
          </w:p>
          <w:p w14:paraId="2B6D9C24" w14:textId="77777777" w:rsidR="0022514A" w:rsidRDefault="0022514A" w:rsidP="00487826">
            <w:pPr>
              <w:pStyle w:val="H1bodytext"/>
              <w:spacing w:after="0"/>
              <w:ind w:left="0"/>
              <w:rPr>
                <w:rFonts w:ascii="Arial" w:hAnsi="Arial"/>
                <w:sz w:val="20"/>
              </w:rPr>
            </w:pPr>
          </w:p>
        </w:tc>
        <w:tc>
          <w:tcPr>
            <w:tcW w:w="1435" w:type="dxa"/>
            <w:vAlign w:val="center"/>
          </w:tcPr>
          <w:p w14:paraId="270BE141" w14:textId="587FC641" w:rsidR="0022514A" w:rsidRPr="007D0AAC" w:rsidRDefault="000123AD" w:rsidP="00487826">
            <w:pPr>
              <w:pStyle w:val="H1bodytext"/>
              <w:spacing w:after="0"/>
              <w:ind w:left="0"/>
              <w:jc w:val="center"/>
              <w:rPr>
                <w:rFonts w:ascii="Arial" w:hAnsi="Arial"/>
                <w:sz w:val="20"/>
              </w:rPr>
            </w:pPr>
            <w:r>
              <w:rPr>
                <w:rFonts w:ascii="Arial" w:hAnsi="Arial"/>
                <w:sz w:val="20"/>
              </w:rPr>
              <w:t>PASS</w:t>
            </w:r>
          </w:p>
        </w:tc>
      </w:tr>
      <w:tr w:rsidR="0022514A" w14:paraId="64A2FE5F" w14:textId="77777777" w:rsidTr="00487826">
        <w:trPr>
          <w:trHeight w:val="1403"/>
        </w:trPr>
        <w:tc>
          <w:tcPr>
            <w:tcW w:w="650" w:type="dxa"/>
            <w:vAlign w:val="center"/>
          </w:tcPr>
          <w:p w14:paraId="1579227E" w14:textId="77777777" w:rsidR="0022514A" w:rsidRDefault="0022514A" w:rsidP="00487826">
            <w:pPr>
              <w:pStyle w:val="H1bodytext"/>
              <w:spacing w:after="0"/>
              <w:ind w:left="0"/>
              <w:jc w:val="center"/>
              <w:rPr>
                <w:rFonts w:ascii="Arial" w:hAnsi="Arial"/>
                <w:sz w:val="20"/>
              </w:rPr>
            </w:pPr>
            <w:r>
              <w:rPr>
                <w:rFonts w:ascii="Arial" w:hAnsi="Arial"/>
                <w:sz w:val="20"/>
              </w:rPr>
              <w:t>6.1</w:t>
            </w:r>
          </w:p>
        </w:tc>
        <w:tc>
          <w:tcPr>
            <w:tcW w:w="3868" w:type="dxa"/>
            <w:vAlign w:val="center"/>
          </w:tcPr>
          <w:p w14:paraId="632D0008" w14:textId="77777777" w:rsidR="0022514A" w:rsidRDefault="0022514A" w:rsidP="00487826">
            <w:pPr>
              <w:pStyle w:val="H1bodytext"/>
              <w:spacing w:after="0"/>
              <w:ind w:left="0"/>
              <w:rPr>
                <w:rFonts w:ascii="Arial" w:hAnsi="Arial"/>
                <w:sz w:val="20"/>
              </w:rPr>
            </w:pPr>
            <w:r>
              <w:rPr>
                <w:rFonts w:ascii="Arial" w:hAnsi="Arial"/>
                <w:sz w:val="20"/>
              </w:rPr>
              <w:t>Verify all files</w:t>
            </w:r>
          </w:p>
        </w:tc>
        <w:tc>
          <w:tcPr>
            <w:tcW w:w="3407" w:type="dxa"/>
            <w:vAlign w:val="center"/>
          </w:tcPr>
          <w:p w14:paraId="50671EF4" w14:textId="77777777" w:rsidR="0022514A" w:rsidRDefault="0022514A" w:rsidP="00487826">
            <w:pPr>
              <w:pStyle w:val="H1bodytext"/>
              <w:spacing w:after="0"/>
              <w:ind w:left="0"/>
              <w:rPr>
                <w:rFonts w:ascii="Arial" w:hAnsi="Arial"/>
                <w:sz w:val="20"/>
              </w:rPr>
            </w:pPr>
            <w:r>
              <w:rPr>
                <w:rFonts w:ascii="Arial" w:hAnsi="Arial"/>
                <w:sz w:val="20"/>
              </w:rPr>
              <w:t>Units = default (1/Year)</w:t>
            </w:r>
          </w:p>
          <w:p w14:paraId="1F1B4DA2" w14:textId="77777777" w:rsidR="0022514A" w:rsidRDefault="0022514A" w:rsidP="00487826">
            <w:pPr>
              <w:pStyle w:val="H1bodytext"/>
              <w:spacing w:after="0"/>
              <w:ind w:left="0"/>
              <w:rPr>
                <w:rFonts w:ascii="Arial" w:hAnsi="Arial"/>
                <w:sz w:val="20"/>
              </w:rPr>
            </w:pPr>
            <w:r>
              <w:rPr>
                <w:rFonts w:ascii="Arial" w:hAnsi="Arial"/>
                <w:sz w:val="20"/>
              </w:rPr>
              <w:t>Rates = input file x 1</w:t>
            </w:r>
          </w:p>
          <w:p w14:paraId="757E1544" w14:textId="77777777" w:rsidR="0022514A" w:rsidRDefault="0022514A" w:rsidP="00487826">
            <w:pPr>
              <w:pStyle w:val="H1bodytext"/>
              <w:spacing w:after="0"/>
              <w:ind w:left="0"/>
              <w:rPr>
                <w:rFonts w:ascii="Arial" w:hAnsi="Arial"/>
                <w:sz w:val="20"/>
              </w:rPr>
            </w:pPr>
            <w:r>
              <w:rPr>
                <w:rFonts w:ascii="Arial" w:hAnsi="Arial"/>
                <w:sz w:val="20"/>
              </w:rPr>
              <w:t>Data is not stepped</w:t>
            </w:r>
          </w:p>
        </w:tc>
        <w:tc>
          <w:tcPr>
            <w:tcW w:w="1435" w:type="dxa"/>
            <w:vAlign w:val="center"/>
          </w:tcPr>
          <w:p w14:paraId="6C0979FD" w14:textId="77777777" w:rsidR="0022514A" w:rsidRDefault="000123AD" w:rsidP="00487826">
            <w:pPr>
              <w:pStyle w:val="H1bodytext"/>
              <w:spacing w:after="0"/>
              <w:ind w:left="0"/>
              <w:jc w:val="center"/>
              <w:rPr>
                <w:rFonts w:ascii="Arial" w:hAnsi="Arial"/>
                <w:sz w:val="20"/>
              </w:rPr>
            </w:pPr>
            <w:r>
              <w:rPr>
                <w:rFonts w:ascii="Arial" w:hAnsi="Arial"/>
                <w:sz w:val="20"/>
              </w:rPr>
              <w:t>PASS</w:t>
            </w:r>
          </w:p>
          <w:p w14:paraId="245909FA" w14:textId="77777777" w:rsidR="00020662" w:rsidRDefault="00020662" w:rsidP="00487826">
            <w:pPr>
              <w:pStyle w:val="H1bodytext"/>
              <w:spacing w:after="0"/>
              <w:ind w:left="0"/>
              <w:jc w:val="center"/>
              <w:rPr>
                <w:rFonts w:ascii="Arial" w:hAnsi="Arial"/>
                <w:sz w:val="20"/>
              </w:rPr>
            </w:pPr>
          </w:p>
          <w:p w14:paraId="0102D49B" w14:textId="06E07AEA" w:rsidR="00020662" w:rsidRPr="007D0AAC" w:rsidRDefault="00020662" w:rsidP="00DE1E4E">
            <w:pPr>
              <w:pStyle w:val="H1bodytext"/>
              <w:spacing w:after="0"/>
              <w:ind w:left="0"/>
              <w:rPr>
                <w:rFonts w:ascii="Arial" w:hAnsi="Arial"/>
                <w:sz w:val="20"/>
              </w:rPr>
            </w:pPr>
            <w:r>
              <w:rPr>
                <w:rFonts w:ascii="Arial" w:hAnsi="Arial"/>
                <w:iCs/>
                <w:sz w:val="20"/>
              </w:rPr>
              <w:t>NOTE: In a future update in testing procedures it’s worth mentioning that the columns in AT-</w:t>
            </w:r>
            <w:r>
              <w:rPr>
                <w:rFonts w:ascii="Arial" w:hAnsi="Arial"/>
                <w:iCs/>
                <w:sz w:val="20"/>
              </w:rPr>
              <w:lastRenderedPageBreak/>
              <w:t>8/tab_i-129_test_data_2.3_... are different from the XML file column definitions provided</w:t>
            </w:r>
          </w:p>
        </w:tc>
      </w:tr>
    </w:tbl>
    <w:p w14:paraId="5C0567F7" w14:textId="0F939B28" w:rsidR="00781CE5" w:rsidRDefault="00781CE5" w:rsidP="0022514A">
      <w:pPr>
        <w:pStyle w:val="H1bodytext"/>
        <w:spacing w:after="120"/>
        <w:rPr>
          <w:rFonts w:ascii="Arial" w:hAnsi="Arial"/>
          <w:highlight w:val="yellow"/>
        </w:rPr>
      </w:pPr>
    </w:p>
    <w:p w14:paraId="2CB3F3F9" w14:textId="77777777" w:rsidR="00781CE5" w:rsidRDefault="00781CE5">
      <w:pPr>
        <w:spacing w:after="160" w:line="259" w:lineRule="auto"/>
        <w:rPr>
          <w:rFonts w:eastAsia="Times New Roman" w:cs="Times New Roman"/>
          <w:szCs w:val="20"/>
          <w:highlight w:val="yellow"/>
        </w:rPr>
      </w:pPr>
      <w:r>
        <w:rPr>
          <w:highlight w:val="yellow"/>
        </w:rPr>
        <w:br w:type="page"/>
      </w:r>
    </w:p>
    <w:p w14:paraId="1F0EE950" w14:textId="77777777" w:rsidR="00E70C1D" w:rsidRDefault="00E70C1D" w:rsidP="00E70C1D">
      <w:pPr>
        <w:pStyle w:val="Caption"/>
      </w:pPr>
    </w:p>
    <w:p w14:paraId="7ACD4A5D" w14:textId="5DE4FFE6" w:rsidR="00074FBE" w:rsidRDefault="00E70C1D" w:rsidP="007C4C69">
      <w:pPr>
        <w:pStyle w:val="Heading1"/>
        <w:numPr>
          <w:ilvl w:val="0"/>
          <w:numId w:val="0"/>
        </w:numPr>
        <w:spacing w:before="3000"/>
        <w:jc w:val="center"/>
      </w:pPr>
      <w:r>
        <w:t xml:space="preserve">Appendix </w:t>
      </w:r>
      <w:r w:rsidR="0005140B">
        <w:fldChar w:fldCharType="begin"/>
      </w:r>
      <w:r w:rsidR="0005140B">
        <w:instrText xml:space="preserve"> SEQ Appendix \* ALPHABETIC </w:instrText>
      </w:r>
      <w:r w:rsidR="0005140B">
        <w:fldChar w:fldCharType="separate"/>
      </w:r>
      <w:r w:rsidR="007C4C69">
        <w:rPr>
          <w:noProof/>
        </w:rPr>
        <w:t>B</w:t>
      </w:r>
      <w:r w:rsidR="0005140B">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4F1D2746" w14:textId="77777777" w:rsidR="00715AEF" w:rsidRDefault="00715AEF" w:rsidP="00715AEF">
      <w:pPr>
        <w:rPr>
          <w:b/>
          <w:bCs/>
        </w:rPr>
      </w:pPr>
      <w:r>
        <w:rPr>
          <w:b/>
          <w:bCs/>
        </w:rPr>
        <w:lastRenderedPageBreak/>
        <w:t>Tool Runner Log</w:t>
      </w:r>
    </w:p>
    <w:p w14:paraId="2C78833F" w14:textId="77777777" w:rsidR="00715AEF" w:rsidRDefault="00715AEF" w:rsidP="00715AEF">
      <w:pPr>
        <w:pStyle w:val="H1bodytext"/>
        <w:spacing w:after="120"/>
        <w:rPr>
          <w:rFonts w:ascii="Arial" w:hAnsi="Arial"/>
          <w:highlight w:val="yellow"/>
        </w:rPr>
      </w:pPr>
    </w:p>
    <w:p w14:paraId="76AEFD4B" w14:textId="77777777" w:rsidR="009537DE" w:rsidRDefault="009537DE" w:rsidP="009537DE">
      <w:r>
        <w:t>INFO--10/16/2020 09:34:19 AM--Starting CA-CIE Tool Runner.</w:t>
      </w:r>
      <w:r>
        <w:tab/>
        <w:t>Logging to "surf_rate_interp_logfile.txt"</w:t>
      </w:r>
    </w:p>
    <w:p w14:paraId="3238191D" w14:textId="77777777" w:rsidR="009537DE" w:rsidRDefault="009537DE" w:rsidP="009537DE">
      <w:r>
        <w:t>INFO--10/16/2020 09:34:34 AM--Code Version: 32f2868463d1f4507b6401c6fc881d8bb1a5598d v5.12: S:\PSC\!HANFORD\ICF\CA-CIE-Tools\CA-CIE-Tools\pylib\runner\runner.py&lt;--1bcfd6779e9cbdb82673405873a8e5e81514ae27</w:t>
      </w:r>
    </w:p>
    <w:p w14:paraId="2D28328C" w14:textId="77777777" w:rsidR="009537DE" w:rsidRDefault="009537DE" w:rsidP="009537DE"/>
    <w:p w14:paraId="7A27E37F" w14:textId="77777777" w:rsidR="009537DE" w:rsidRDefault="009537DE" w:rsidP="009537DE">
      <w:r>
        <w:t>INFO--10/16/2020 09:34:44 AM--Code Version: 32f2868463d1f4507b6401c6fc881d8bb1a5598d v5.12: S:\PSC\!HANFORD\ICF\CA-CIE-Tools\CA-CIE-Tools\tools\surf_rate_interpolation\win64\surf_rate_interp_win_intel_64.exe&lt;--bf5b58ed44ecc1f3087e23fa7234a1648359297b</w:t>
      </w:r>
    </w:p>
    <w:p w14:paraId="674F79A4" w14:textId="77777777" w:rsidR="009537DE" w:rsidRDefault="009537DE" w:rsidP="009537DE"/>
    <w:p w14:paraId="6EFA882E" w14:textId="77777777" w:rsidR="009537DE" w:rsidRDefault="009537DE" w:rsidP="009537DE">
      <w:r>
        <w:t xml:space="preserve">INFO--10/16/2020 09:34:57 AM--QA Status: </w:t>
      </w:r>
      <w:proofErr w:type="gramStart"/>
      <w:r>
        <w:t>QUALIFIED :</w:t>
      </w:r>
      <w:proofErr w:type="gramEnd"/>
      <w:r>
        <w:t xml:space="preserve"> S:\PSC\!HANFORD\ICF\CA-CIE-Tools\CA-CIE-Tools\pylib\runner\runner.py</w:t>
      </w:r>
    </w:p>
    <w:p w14:paraId="1C47335D" w14:textId="77777777" w:rsidR="009537DE" w:rsidRDefault="009537DE" w:rsidP="009537DE">
      <w:r>
        <w:t xml:space="preserve">INFO--10/16/2020 09:35:09 AM--QA Status: </w:t>
      </w:r>
      <w:proofErr w:type="gramStart"/>
      <w:r>
        <w:t>QUALIFIED :</w:t>
      </w:r>
      <w:proofErr w:type="gramEnd"/>
      <w:r>
        <w:t xml:space="preserve"> S:\PSC\!HANFORD\ICF\CA-CIE-Tools\CA-CIE-Tools\tools\surf_rate_interpolation\win64\surf_rate_interp_win_intel_64.exe</w:t>
      </w:r>
    </w:p>
    <w:p w14:paraId="728A4AED" w14:textId="77777777" w:rsidR="009537DE" w:rsidRDefault="009537DE" w:rsidP="009537DE">
      <w:r>
        <w:t>INFO--10/16/2020 09:35:09 AM--Invoking Command:"S:\PSC\!HANFORD\ICF\CA-CIE-Tools\CA-CIE-Tools\tools\surf_rate_interpolation\win64\surf_rate_interp_win_intel_64.exe"</w:t>
      </w:r>
      <w:r>
        <w:tab/>
        <w:t>with Arguments:""</w:t>
      </w:r>
    </w:p>
    <w:p w14:paraId="3E6965A0" w14:textId="77777777" w:rsidR="009537DE" w:rsidRDefault="009537DE" w:rsidP="009537DE">
      <w:r>
        <w:t>INFO--10/16/2020 09:35:09 AM--</w:t>
      </w:r>
      <w:proofErr w:type="spellStart"/>
      <w:r>
        <w:t>Username</w:t>
      </w:r>
      <w:proofErr w:type="gramStart"/>
      <w:r>
        <w:t>:SLindberg</w:t>
      </w:r>
      <w:proofErr w:type="spellEnd"/>
      <w:proofErr w:type="gramEnd"/>
      <w:r>
        <w:tab/>
      </w:r>
      <w:proofErr w:type="spellStart"/>
      <w:r>
        <w:t>Computer:PSC-SELENIUM</w:t>
      </w:r>
      <w:proofErr w:type="spellEnd"/>
      <w:r>
        <w:tab/>
      </w:r>
      <w:proofErr w:type="spellStart"/>
      <w:r>
        <w:t>Platform:Windows</w:t>
      </w:r>
      <w:proofErr w:type="spellEnd"/>
      <w:r>
        <w:t xml:space="preserve"> 10 10.0.19041</w:t>
      </w:r>
    </w:p>
    <w:p w14:paraId="6C6C8AF5" w14:textId="77777777" w:rsidR="009537DE" w:rsidRDefault="009537DE" w:rsidP="009537DE">
      <w:r>
        <w:t>INFO--10/16/2020 09:35:33 AM--Starting CA-CIE Tool Runner.</w:t>
      </w:r>
      <w:r>
        <w:tab/>
        <w:t>Logging to "surf_rate_interp_logfile.txt"</w:t>
      </w:r>
    </w:p>
    <w:p w14:paraId="1B1BBF0F" w14:textId="77777777" w:rsidR="009537DE" w:rsidRDefault="009537DE" w:rsidP="009537DE">
      <w:r>
        <w:t>INFO--10/16/2020 09:35:48 AM--Code Version: 32f2868463d1f4507b6401c6fc881d8bb1a5598d v5.12: S:\PSC\!HANFORD\ICF\CA-CIE-Tools\CA-CIE-Tools\pylib\runner\runner.py&lt;--1bcfd6779e9cbdb82673405873a8e5e81514ae27</w:t>
      </w:r>
    </w:p>
    <w:p w14:paraId="127D6537" w14:textId="77777777" w:rsidR="009537DE" w:rsidRDefault="009537DE" w:rsidP="009537DE"/>
    <w:p w14:paraId="6FA09C62" w14:textId="77777777" w:rsidR="009537DE" w:rsidRDefault="009537DE" w:rsidP="009537DE">
      <w:r>
        <w:t>INFO--10/16/2020 09:35:51 AM--Code Version: 32f2868463d1f4507b6401c6fc881d8bb1a5598d v5.12: S:\PSC\!HANFORD\ICF\CA-CIE-Tools\CA-CIE-Tools\tools\surf_rate_interpolation\win64\surf_rate_interp_win_intel_64.exe&lt;--bf5b58ed44ecc1f3087e23fa7234a1648359297b</w:t>
      </w:r>
    </w:p>
    <w:p w14:paraId="7F9C5EA6" w14:textId="77777777" w:rsidR="009537DE" w:rsidRDefault="009537DE" w:rsidP="009537DE"/>
    <w:p w14:paraId="2CE7FAAB" w14:textId="77777777" w:rsidR="009537DE" w:rsidRDefault="009537DE" w:rsidP="009537DE">
      <w:r>
        <w:t xml:space="preserve">INFO--10/16/2020 09:36:02 AM--QA Status: </w:t>
      </w:r>
      <w:proofErr w:type="gramStart"/>
      <w:r>
        <w:t>QUALIFIED :</w:t>
      </w:r>
      <w:proofErr w:type="gramEnd"/>
      <w:r>
        <w:t xml:space="preserve"> S:\PSC\!HANFORD\ICF\CA-CIE-Tools\CA-CIE-Tools\pylib\runner\runner.py</w:t>
      </w:r>
    </w:p>
    <w:p w14:paraId="5A884F68" w14:textId="77777777" w:rsidR="009537DE" w:rsidRDefault="009537DE" w:rsidP="009537DE">
      <w:r>
        <w:t xml:space="preserve">INFO--10/16/2020 09:36:13 AM--QA Status: </w:t>
      </w:r>
      <w:proofErr w:type="gramStart"/>
      <w:r>
        <w:t>QUALIFIED :</w:t>
      </w:r>
      <w:proofErr w:type="gramEnd"/>
      <w:r>
        <w:t xml:space="preserve"> S:\PSC\!HANFORD\ICF\CA-CIE-Tools\CA-CIE-Tools\tools\surf_rate_interpolation\win64\surf_rate_interp_win_intel_64.exe</w:t>
      </w:r>
    </w:p>
    <w:p w14:paraId="3A5B2817" w14:textId="77777777" w:rsidR="009537DE" w:rsidRDefault="009537DE" w:rsidP="009537DE">
      <w:r>
        <w:t>INFO--10/16/2020 09:36:13 AM--Invoking Command:"S:\PSC\!HANFORD\ICF\CA-CIE-Tools\CA-CIE-Tools\tools\surf_rate_interpolation\win64\surf_rate_interp_win_intel_64.exe"</w:t>
      </w:r>
      <w:r>
        <w:tab/>
        <w:t xml:space="preserve">with </w:t>
      </w:r>
      <w:proofErr w:type="spellStart"/>
      <w:r>
        <w:t>Arguments:"config.xml</w:t>
      </w:r>
      <w:proofErr w:type="spellEnd"/>
      <w:r>
        <w:t>"</w:t>
      </w:r>
    </w:p>
    <w:p w14:paraId="4DC150A0" w14:textId="1C376074" w:rsidR="0005140B" w:rsidRDefault="009537DE">
      <w:r>
        <w:t>INFO--10/16/2020 09:36:13 AM--</w:t>
      </w:r>
      <w:proofErr w:type="spellStart"/>
      <w:r>
        <w:t>Username</w:t>
      </w:r>
      <w:proofErr w:type="gramStart"/>
      <w:r>
        <w:t>:SLindberg</w:t>
      </w:r>
      <w:proofErr w:type="spellEnd"/>
      <w:proofErr w:type="gramEnd"/>
      <w:r>
        <w:tab/>
      </w:r>
      <w:proofErr w:type="spellStart"/>
      <w:r>
        <w:t>Computer:PSC-SELENIUM</w:t>
      </w:r>
      <w:proofErr w:type="spellEnd"/>
      <w:r>
        <w:tab/>
      </w:r>
      <w:proofErr w:type="spellStart"/>
      <w:r>
        <w:t>Platform:Windows</w:t>
      </w:r>
      <w:proofErr w:type="spellEnd"/>
      <w:r>
        <w:t xml:space="preserve"> 10 10.0.19041</w:t>
      </w:r>
    </w:p>
    <w:p w14:paraId="137C0774" w14:textId="77777777" w:rsidR="0005140B" w:rsidRDefault="0005140B">
      <w:pPr>
        <w:spacing w:after="160" w:line="259" w:lineRule="auto"/>
      </w:pPr>
      <w:r>
        <w:br w:type="page"/>
      </w:r>
    </w:p>
    <w:p w14:paraId="60DD1339" w14:textId="77777777" w:rsidR="00D84DDA" w:rsidRDefault="00D84DDA"/>
    <w:tbl>
      <w:tblPr>
        <w:tblStyle w:val="TableGrid"/>
        <w:tblW w:w="0" w:type="auto"/>
        <w:tblLook w:val="04A0" w:firstRow="1" w:lastRow="0" w:firstColumn="1" w:lastColumn="0" w:noHBand="0" w:noVBand="1"/>
      </w:tblPr>
      <w:tblGrid>
        <w:gridCol w:w="1370"/>
        <w:gridCol w:w="4210"/>
        <w:gridCol w:w="3016"/>
        <w:gridCol w:w="1484"/>
      </w:tblGrid>
      <w:tr w:rsidR="009537DE" w:rsidRPr="00932809" w14:paraId="33D8975E" w14:textId="77777777" w:rsidTr="003C6E60">
        <w:trPr>
          <w:cantSplit/>
          <w:trHeight w:val="360"/>
          <w:tblHeader/>
        </w:trPr>
        <w:tc>
          <w:tcPr>
            <w:tcW w:w="10080" w:type="dxa"/>
            <w:gridSpan w:val="4"/>
            <w:tcBorders>
              <w:top w:val="nil"/>
              <w:left w:val="nil"/>
              <w:bottom w:val="single" w:sz="4" w:space="0" w:color="auto"/>
              <w:right w:val="nil"/>
            </w:tcBorders>
            <w:vAlign w:val="bottom"/>
          </w:tcPr>
          <w:p w14:paraId="483B2754" w14:textId="64A2A083" w:rsidR="009537DE" w:rsidRDefault="009537DE" w:rsidP="00150F33">
            <w:pPr>
              <w:pStyle w:val="Table"/>
              <w:rPr>
                <w:bCs/>
                <w:sz w:val="20"/>
              </w:rPr>
            </w:pPr>
            <w:r>
              <w:t xml:space="preserve">Table </w:t>
            </w:r>
            <w:r w:rsidR="0005140B">
              <w:t>B-1</w:t>
            </w:r>
            <w:bookmarkStart w:id="13" w:name="_GoBack"/>
            <w:bookmarkEnd w:id="13"/>
          </w:p>
          <w:p w14:paraId="20609248" w14:textId="77777777" w:rsidR="009537DE" w:rsidRPr="00DA11B3" w:rsidRDefault="0005140B" w:rsidP="00150F33">
            <w:pPr>
              <w:pStyle w:val="H1bodytext"/>
              <w:spacing w:after="0"/>
              <w:ind w:left="0"/>
              <w:jc w:val="center"/>
              <w:rPr>
                <w:rFonts w:ascii="Arial" w:hAnsi="Arial"/>
                <w:b/>
                <w:szCs w:val="22"/>
              </w:rPr>
            </w:pPr>
            <w:sdt>
              <w:sdtPr>
                <w:rPr>
                  <w:rFonts w:ascii="Arial" w:hAnsi="Arial"/>
                  <w:b/>
                  <w:bCs/>
                  <w:szCs w:val="22"/>
                </w:rPr>
                <w:alias w:val="Keywords"/>
                <w:tag w:val=""/>
                <w:id w:val="-2072118559"/>
                <w:placeholder>
                  <w:docPart w:val="0E6E7CE917924577A6BAE95D54720E61"/>
                </w:placeholder>
                <w:dataBinding w:prefixMappings="xmlns:ns0='http://purl.org/dc/elements/1.1/' xmlns:ns1='http://schemas.openxmlformats.org/package/2006/metadata/core-properties' " w:xpath="/ns1:coreProperties[1]/ns1:keywords[1]" w:storeItemID="{6C3C8BC8-F283-45AE-878A-BAB7291924A1}"/>
                <w:text/>
              </w:sdtPr>
              <w:sdtEndPr/>
              <w:sdtContent>
                <w:r w:rsidR="009537DE">
                  <w:rPr>
                    <w:rFonts w:ascii="Arial" w:hAnsi="Arial"/>
                    <w:b/>
                    <w:bCs/>
                    <w:szCs w:val="22"/>
                  </w:rPr>
                  <w:t>Surface Rate Interpolator</w:t>
                </w:r>
              </w:sdtContent>
            </w:sdt>
            <w:r w:rsidR="009537DE" w:rsidRPr="00DA11B3">
              <w:rPr>
                <w:rFonts w:ascii="Arial" w:hAnsi="Arial" w:cs="Arial"/>
                <w:b/>
                <w:szCs w:val="22"/>
              </w:rPr>
              <w:t xml:space="preserve"> Installation </w:t>
            </w:r>
            <w:r w:rsidR="009537DE" w:rsidRPr="00DA11B3">
              <w:rPr>
                <w:rFonts w:ascii="Arial" w:hAnsi="Arial"/>
                <w:b/>
                <w:szCs w:val="22"/>
              </w:rPr>
              <w:t>Test Plan</w:t>
            </w:r>
          </w:p>
        </w:tc>
      </w:tr>
      <w:tr w:rsidR="009537DE" w:rsidRPr="007D0AAC" w14:paraId="77DDE371" w14:textId="77777777" w:rsidTr="003C6E60">
        <w:trPr>
          <w:cantSplit/>
          <w:trHeight w:val="530"/>
          <w:tblHeader/>
        </w:trPr>
        <w:tc>
          <w:tcPr>
            <w:tcW w:w="5580" w:type="dxa"/>
            <w:gridSpan w:val="2"/>
            <w:tcBorders>
              <w:top w:val="single" w:sz="4" w:space="0" w:color="auto"/>
            </w:tcBorders>
            <w:shd w:val="clear" w:color="auto" w:fill="auto"/>
            <w:vAlign w:val="center"/>
          </w:tcPr>
          <w:p w14:paraId="1733C85E" w14:textId="77777777" w:rsidR="009537DE" w:rsidRPr="007D0AAC" w:rsidRDefault="0005140B" w:rsidP="00150F33">
            <w:pPr>
              <w:pStyle w:val="H1bodytext"/>
              <w:spacing w:after="0"/>
              <w:ind w:left="0"/>
              <w:jc w:val="center"/>
              <w:rPr>
                <w:rFonts w:ascii="Arial" w:hAnsi="Arial"/>
                <w:b/>
                <w:sz w:val="20"/>
              </w:rPr>
            </w:pPr>
            <w:sdt>
              <w:sdtPr>
                <w:rPr>
                  <w:rFonts w:ascii="Arial" w:hAnsi="Arial"/>
                  <w:b/>
                  <w:bCs/>
                  <w:sz w:val="20"/>
                </w:rPr>
                <w:alias w:val="Keywords"/>
                <w:tag w:val=""/>
                <w:id w:val="83889565"/>
                <w:placeholder>
                  <w:docPart w:val="B5E8FA8D202A4ACD89AC73F5AC6435E5"/>
                </w:placeholder>
                <w:dataBinding w:prefixMappings="xmlns:ns0='http://purl.org/dc/elements/1.1/' xmlns:ns1='http://schemas.openxmlformats.org/package/2006/metadata/core-properties' " w:xpath="/ns1:coreProperties[1]/ns1:keywords[1]" w:storeItemID="{6C3C8BC8-F283-45AE-878A-BAB7291924A1}"/>
                <w:text/>
              </w:sdtPr>
              <w:sdtEndPr/>
              <w:sdtContent>
                <w:r w:rsidR="009537DE">
                  <w:rPr>
                    <w:rFonts w:ascii="Arial" w:hAnsi="Arial"/>
                    <w:b/>
                    <w:bCs/>
                    <w:sz w:val="20"/>
                  </w:rPr>
                  <w:t>Surface Rate Interpolator</w:t>
                </w:r>
              </w:sdtContent>
            </w:sdt>
            <w:r w:rsidR="009537DE" w:rsidRPr="007D0AAC">
              <w:rPr>
                <w:rFonts w:ascii="Arial" w:hAnsi="Arial"/>
                <w:b/>
                <w:sz w:val="20"/>
              </w:rPr>
              <w:t xml:space="preserve"> Installatio</w:t>
            </w:r>
            <w:r w:rsidR="009537DE">
              <w:rPr>
                <w:rFonts w:ascii="Arial" w:hAnsi="Arial"/>
                <w:b/>
                <w:sz w:val="20"/>
              </w:rPr>
              <w:t>n</w:t>
            </w:r>
            <w:r w:rsidR="009537DE" w:rsidRPr="007D0AAC">
              <w:rPr>
                <w:rFonts w:ascii="Arial" w:hAnsi="Arial"/>
                <w:b/>
                <w:sz w:val="20"/>
              </w:rPr>
              <w:t xml:space="preserve"> Testing</w:t>
            </w:r>
          </w:p>
          <w:p w14:paraId="389A821C" w14:textId="77777777" w:rsidR="009537DE" w:rsidRPr="007D0AAC" w:rsidRDefault="009537DE" w:rsidP="00150F33">
            <w:pPr>
              <w:pStyle w:val="H1bodytext"/>
              <w:spacing w:after="0"/>
              <w:ind w:left="0"/>
              <w:jc w:val="center"/>
              <w:rPr>
                <w:rFonts w:ascii="Arial" w:hAnsi="Arial"/>
                <w:b/>
                <w:sz w:val="20"/>
              </w:rPr>
            </w:pPr>
            <w:r w:rsidRPr="007D0AAC">
              <w:rPr>
                <w:rFonts w:ascii="Arial" w:hAnsi="Arial"/>
                <w:b/>
                <w:sz w:val="20"/>
              </w:rPr>
              <w:t xml:space="preserve">CACIE- </w:t>
            </w:r>
            <w:r w:rsidRPr="00EB70F9">
              <w:rPr>
                <w:rFonts w:ascii="Arial" w:hAnsi="Arial"/>
                <w:b/>
                <w:sz w:val="20"/>
              </w:rPr>
              <w:t xml:space="preserve">surf_rate_interp_win_intel_64.exe </w:t>
            </w:r>
            <w:r w:rsidRPr="007D0AAC">
              <w:rPr>
                <w:rFonts w:ascii="Arial" w:hAnsi="Arial"/>
                <w:b/>
                <w:sz w:val="20"/>
              </w:rPr>
              <w:t>– IT</w:t>
            </w:r>
            <w:r>
              <w:rPr>
                <w:rFonts w:ascii="Arial" w:hAnsi="Arial"/>
                <w:b/>
                <w:sz w:val="20"/>
              </w:rPr>
              <w:t>-1</w:t>
            </w:r>
          </w:p>
        </w:tc>
        <w:tc>
          <w:tcPr>
            <w:tcW w:w="4500" w:type="dxa"/>
            <w:gridSpan w:val="2"/>
            <w:tcBorders>
              <w:top w:val="single" w:sz="4" w:space="0" w:color="auto"/>
            </w:tcBorders>
            <w:shd w:val="clear" w:color="auto" w:fill="auto"/>
            <w:vAlign w:val="center"/>
          </w:tcPr>
          <w:p w14:paraId="1A7E3C59" w14:textId="5FE977E4" w:rsidR="009537DE" w:rsidRPr="007D0AAC" w:rsidRDefault="009537DE" w:rsidP="00150F33">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10/16/2020</w:t>
            </w:r>
          </w:p>
        </w:tc>
      </w:tr>
      <w:tr w:rsidR="009537DE" w:rsidRPr="00235EE7" w14:paraId="7D2F42D9" w14:textId="77777777" w:rsidTr="003C6E60">
        <w:trPr>
          <w:cantSplit/>
          <w:trHeight w:val="530"/>
          <w:tblHeader/>
        </w:trPr>
        <w:tc>
          <w:tcPr>
            <w:tcW w:w="5580" w:type="dxa"/>
            <w:gridSpan w:val="2"/>
            <w:tcBorders>
              <w:top w:val="single" w:sz="4" w:space="0" w:color="auto"/>
            </w:tcBorders>
            <w:shd w:val="clear" w:color="auto" w:fill="auto"/>
            <w:vAlign w:val="center"/>
          </w:tcPr>
          <w:p w14:paraId="166B6056" w14:textId="77777777" w:rsidR="009537DE" w:rsidRPr="007909AA" w:rsidRDefault="009537DE" w:rsidP="00150F33">
            <w:pPr>
              <w:pStyle w:val="H1bodytext"/>
              <w:spacing w:after="0"/>
              <w:ind w:left="0"/>
              <w:rPr>
                <w:rFonts w:ascii="Arial" w:hAnsi="Arial"/>
                <w:b/>
                <w:sz w:val="20"/>
              </w:rPr>
            </w:pPr>
            <w:r w:rsidRPr="007909AA">
              <w:rPr>
                <w:rFonts w:ascii="Arial" w:hAnsi="Arial"/>
                <w:b/>
                <w:sz w:val="20"/>
              </w:rPr>
              <w:t>Tool Runner Log File Location for this test:</w:t>
            </w:r>
          </w:p>
          <w:p w14:paraId="305B8781" w14:textId="7A6758A7" w:rsidR="009537DE" w:rsidRPr="007909AA" w:rsidRDefault="009537DE" w:rsidP="00150F33">
            <w:pPr>
              <w:pStyle w:val="H1bodytext"/>
              <w:spacing w:after="0"/>
              <w:ind w:left="0"/>
              <w:rPr>
                <w:rFonts w:ascii="Arial" w:hAnsi="Arial"/>
                <w:b/>
                <w:sz w:val="20"/>
              </w:rPr>
            </w:pPr>
            <w:r>
              <w:rPr>
                <w:rFonts w:ascii="Arial" w:hAnsi="Arial"/>
                <w:b/>
                <w:sz w:val="20"/>
              </w:rPr>
              <w:t>OLIVE\CAVE\</w:t>
            </w:r>
            <w:r w:rsidRPr="007C4C69">
              <w:rPr>
                <w:rFonts w:ascii="Arial" w:hAnsi="Arial"/>
                <w:b/>
                <w:sz w:val="20"/>
              </w:rPr>
              <w:t>CA-CIE-Tools-TestEnv\CA-CIE-Tools_cie_v5.X_install_tests\SRI_v1.1</w:t>
            </w:r>
          </w:p>
        </w:tc>
        <w:tc>
          <w:tcPr>
            <w:tcW w:w="4500" w:type="dxa"/>
            <w:gridSpan w:val="2"/>
            <w:tcBorders>
              <w:top w:val="single" w:sz="4" w:space="0" w:color="auto"/>
            </w:tcBorders>
            <w:shd w:val="clear" w:color="auto" w:fill="auto"/>
            <w:vAlign w:val="center"/>
          </w:tcPr>
          <w:p w14:paraId="426A258C" w14:textId="75B1C62E" w:rsidR="009537DE" w:rsidRPr="007909AA" w:rsidRDefault="009537DE" w:rsidP="00150F33">
            <w:pPr>
              <w:pStyle w:val="H1bodytext"/>
              <w:spacing w:after="0"/>
              <w:ind w:left="0"/>
              <w:rPr>
                <w:rFonts w:ascii="Arial" w:hAnsi="Arial"/>
                <w:b/>
                <w:sz w:val="20"/>
              </w:rPr>
            </w:pPr>
            <w:r w:rsidRPr="007909AA">
              <w:rPr>
                <w:rFonts w:ascii="Arial" w:hAnsi="Arial"/>
                <w:b/>
                <w:sz w:val="20"/>
              </w:rPr>
              <w:t xml:space="preserve">Test Performed By: </w:t>
            </w:r>
            <w:r>
              <w:rPr>
                <w:rFonts w:ascii="Arial" w:hAnsi="Arial"/>
                <w:b/>
                <w:sz w:val="20"/>
              </w:rPr>
              <w:t>Sara Lindberg</w:t>
            </w:r>
          </w:p>
        </w:tc>
      </w:tr>
      <w:tr w:rsidR="009537DE" w:rsidRPr="007D0AAC" w14:paraId="2780B593" w14:textId="77777777" w:rsidTr="003C6E60">
        <w:trPr>
          <w:cantSplit/>
          <w:trHeight w:val="530"/>
          <w:tblHeader/>
        </w:trPr>
        <w:tc>
          <w:tcPr>
            <w:tcW w:w="10080" w:type="dxa"/>
            <w:gridSpan w:val="4"/>
            <w:tcBorders>
              <w:top w:val="single" w:sz="4" w:space="0" w:color="auto"/>
            </w:tcBorders>
            <w:shd w:val="clear" w:color="auto" w:fill="auto"/>
            <w:vAlign w:val="center"/>
          </w:tcPr>
          <w:p w14:paraId="19247A9E" w14:textId="49ED5B57" w:rsidR="009537DE" w:rsidRPr="007D0AAC" w:rsidRDefault="009537DE" w:rsidP="00150F33">
            <w:pPr>
              <w:pStyle w:val="H1bodytext"/>
              <w:spacing w:after="0"/>
              <w:ind w:left="0"/>
              <w:rPr>
                <w:rFonts w:ascii="Arial" w:hAnsi="Arial"/>
                <w:b/>
                <w:sz w:val="20"/>
              </w:rPr>
            </w:pPr>
            <w:r w:rsidRPr="00235EE7">
              <w:rPr>
                <w:rFonts w:ascii="Arial" w:hAnsi="Arial"/>
                <w:b/>
                <w:sz w:val="20"/>
              </w:rPr>
              <w:t xml:space="preserve">Testing Directory: </w:t>
            </w:r>
            <w:r>
              <w:rPr>
                <w:rFonts w:ascii="Arial" w:hAnsi="Arial"/>
                <w:b/>
                <w:sz w:val="20"/>
              </w:rPr>
              <w:t>OLIVE\CAVE\</w:t>
            </w:r>
            <w:r w:rsidRPr="007C4C69">
              <w:rPr>
                <w:rFonts w:ascii="Arial" w:hAnsi="Arial"/>
                <w:b/>
                <w:sz w:val="20"/>
              </w:rPr>
              <w:t>CA-CIE-Tools-TestEnv\CA-CIE-Tools_cie_v5.X_install_tests\SRI_v1.1</w:t>
            </w:r>
          </w:p>
        </w:tc>
      </w:tr>
      <w:tr w:rsidR="009537DE" w:rsidRPr="00572F5F" w14:paraId="157F7704" w14:textId="77777777" w:rsidTr="003C6E60">
        <w:trPr>
          <w:cantSplit/>
          <w:trHeight w:val="530"/>
          <w:tblHeader/>
        </w:trPr>
        <w:tc>
          <w:tcPr>
            <w:tcW w:w="1370" w:type="dxa"/>
            <w:tcBorders>
              <w:top w:val="single" w:sz="4" w:space="0" w:color="auto"/>
            </w:tcBorders>
            <w:shd w:val="clear" w:color="auto" w:fill="D9D9D9" w:themeFill="background1" w:themeFillShade="D9"/>
            <w:vAlign w:val="center"/>
          </w:tcPr>
          <w:p w14:paraId="0FC28865" w14:textId="77777777" w:rsidR="009537DE" w:rsidRPr="007D0AAC" w:rsidRDefault="009537DE" w:rsidP="00150F33">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4F742D0" w14:textId="77777777" w:rsidR="009537DE" w:rsidRPr="007D0AAC" w:rsidRDefault="009537DE" w:rsidP="00150F33">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CCB0147" w14:textId="77777777" w:rsidR="009537DE" w:rsidRPr="007D0AAC" w:rsidRDefault="009537DE" w:rsidP="00150F33">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FCC0DB" w14:textId="77777777" w:rsidR="009537DE" w:rsidRPr="007D0AAC" w:rsidRDefault="009537DE" w:rsidP="00150F33">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537DE" w:rsidRPr="007D0AAC" w14:paraId="2CE64B04" w14:textId="77777777" w:rsidTr="003C6E60">
        <w:trPr>
          <w:trHeight w:val="377"/>
        </w:trPr>
        <w:tc>
          <w:tcPr>
            <w:tcW w:w="10080" w:type="dxa"/>
            <w:gridSpan w:val="4"/>
            <w:vAlign w:val="center"/>
          </w:tcPr>
          <w:p w14:paraId="560585AE" w14:textId="77777777" w:rsidR="009537DE" w:rsidRDefault="009537DE" w:rsidP="00150F33">
            <w:pPr>
              <w:pStyle w:val="H1bodytext"/>
              <w:spacing w:after="0"/>
              <w:ind w:left="0"/>
              <w:rPr>
                <w:rFonts w:ascii="Arial" w:hAnsi="Arial"/>
                <w:sz w:val="20"/>
              </w:rPr>
            </w:pPr>
            <w:r>
              <w:rPr>
                <w:rFonts w:ascii="Arial" w:hAnsi="Arial"/>
                <w:sz w:val="20"/>
              </w:rPr>
              <w:t xml:space="preserve">Tools Code Repository Directory: </w:t>
            </w:r>
          </w:p>
        </w:tc>
      </w:tr>
      <w:tr w:rsidR="009537DE" w14:paraId="24B36D2B" w14:textId="77777777" w:rsidTr="003C6E60">
        <w:trPr>
          <w:trHeight w:val="440"/>
        </w:trPr>
        <w:tc>
          <w:tcPr>
            <w:tcW w:w="10080" w:type="dxa"/>
            <w:gridSpan w:val="4"/>
            <w:vAlign w:val="center"/>
          </w:tcPr>
          <w:p w14:paraId="19D89406" w14:textId="77777777" w:rsidR="009537DE" w:rsidRPr="003A7882" w:rsidRDefault="009537DE" w:rsidP="00150F33">
            <w:pPr>
              <w:pStyle w:val="H1bodytext"/>
              <w:spacing w:after="0"/>
              <w:ind w:left="0"/>
              <w:rPr>
                <w:rFonts w:ascii="Arial" w:hAnsi="Arial"/>
                <w:sz w:val="20"/>
              </w:rPr>
            </w:pPr>
            <w:r>
              <w:rPr>
                <w:rFonts w:ascii="Arial" w:hAnsi="Arial"/>
                <w:sz w:val="20"/>
              </w:rPr>
              <w:t>Navigate to the testing directory</w:t>
            </w:r>
          </w:p>
        </w:tc>
      </w:tr>
      <w:tr w:rsidR="009537DE" w14:paraId="6680823C" w14:textId="77777777" w:rsidTr="003C6E60">
        <w:trPr>
          <w:trHeight w:val="620"/>
        </w:trPr>
        <w:tc>
          <w:tcPr>
            <w:tcW w:w="1370" w:type="dxa"/>
            <w:vAlign w:val="center"/>
          </w:tcPr>
          <w:p w14:paraId="126FCCF0" w14:textId="77777777" w:rsidR="009537DE" w:rsidRPr="007D0AAC" w:rsidRDefault="009537DE" w:rsidP="00150F33">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615BD25" w14:textId="77777777" w:rsidR="009537DE" w:rsidRDefault="009537DE" w:rsidP="00150F33">
            <w:pPr>
              <w:pStyle w:val="H1bodytext"/>
              <w:spacing w:after="0"/>
              <w:ind w:left="0"/>
              <w:rPr>
                <w:rFonts w:ascii="Arial" w:hAnsi="Arial"/>
                <w:sz w:val="20"/>
              </w:rPr>
            </w:pPr>
            <w:r>
              <w:rPr>
                <w:rFonts w:ascii="Arial" w:hAnsi="Arial"/>
                <w:sz w:val="20"/>
              </w:rPr>
              <w:t>Invoke Tool runner and test installation of the tool by entering the following command as follows:</w:t>
            </w:r>
          </w:p>
          <w:p w14:paraId="6B0629DA" w14:textId="77777777" w:rsidR="009537DE" w:rsidRPr="00DA42F1" w:rsidRDefault="009537DE" w:rsidP="00150F33">
            <w:pPr>
              <w:pStyle w:val="H1bodytext"/>
              <w:spacing w:after="0"/>
              <w:ind w:left="0"/>
              <w:rPr>
                <w:rFonts w:ascii="Arial" w:hAnsi="Arial"/>
                <w:i/>
                <w:sz w:val="20"/>
              </w:rPr>
            </w:pPr>
            <w:r>
              <w:rPr>
                <w:rFonts w:ascii="Arial" w:hAnsi="Arial"/>
                <w:i/>
                <w:iCs/>
                <w:sz w:val="20"/>
              </w:rPr>
              <w:t>./runner_run_IT-1_SRI.bat</w:t>
            </w:r>
          </w:p>
        </w:tc>
      </w:tr>
      <w:tr w:rsidR="009537DE" w14:paraId="2E0FA8A4" w14:textId="77777777" w:rsidTr="003C6E60">
        <w:trPr>
          <w:trHeight w:val="440"/>
        </w:trPr>
        <w:tc>
          <w:tcPr>
            <w:tcW w:w="1370" w:type="dxa"/>
            <w:vAlign w:val="center"/>
          </w:tcPr>
          <w:p w14:paraId="6B112351" w14:textId="77777777" w:rsidR="009537DE" w:rsidRPr="007D0AAC" w:rsidRDefault="009537DE" w:rsidP="00150F33">
            <w:pPr>
              <w:pStyle w:val="H1bodytext"/>
              <w:spacing w:after="0"/>
              <w:ind w:left="0"/>
              <w:jc w:val="center"/>
              <w:rPr>
                <w:rFonts w:ascii="Arial" w:hAnsi="Arial"/>
                <w:sz w:val="20"/>
              </w:rPr>
            </w:pPr>
            <w:r>
              <w:rPr>
                <w:rFonts w:ascii="Arial" w:hAnsi="Arial"/>
                <w:sz w:val="20"/>
              </w:rPr>
              <w:t>2</w:t>
            </w:r>
          </w:p>
        </w:tc>
        <w:tc>
          <w:tcPr>
            <w:tcW w:w="4210" w:type="dxa"/>
            <w:vAlign w:val="center"/>
          </w:tcPr>
          <w:p w14:paraId="0B84CD5F" w14:textId="77777777" w:rsidR="009537DE" w:rsidRDefault="009537DE" w:rsidP="00150F33">
            <w:pPr>
              <w:pStyle w:val="H1bodytext"/>
              <w:spacing w:after="0"/>
              <w:ind w:left="0"/>
              <w:rPr>
                <w:rFonts w:ascii="Arial" w:hAnsi="Arial"/>
                <w:sz w:val="20"/>
              </w:rPr>
            </w:pPr>
            <w:r>
              <w:rPr>
                <w:rFonts w:ascii="Arial" w:hAnsi="Arial"/>
                <w:sz w:val="20"/>
              </w:rPr>
              <w:t>Verify Tool Runner is invoked and executed.</w:t>
            </w:r>
          </w:p>
        </w:tc>
        <w:tc>
          <w:tcPr>
            <w:tcW w:w="3016" w:type="dxa"/>
            <w:vAlign w:val="center"/>
          </w:tcPr>
          <w:p w14:paraId="00C75B34" w14:textId="77777777" w:rsidR="009537DE" w:rsidRPr="00793913" w:rsidRDefault="009537DE" w:rsidP="00150F33">
            <w:pPr>
              <w:pStyle w:val="H1bodytext"/>
              <w:spacing w:after="0"/>
              <w:ind w:left="0"/>
              <w:rPr>
                <w:rFonts w:ascii="Arial" w:hAnsi="Arial"/>
                <w:sz w:val="20"/>
              </w:rPr>
            </w:pPr>
            <w:r>
              <w:rPr>
                <w:rFonts w:ascii="Arial" w:hAnsi="Arial"/>
                <w:sz w:val="20"/>
              </w:rPr>
              <w:t>Tool runner log generated</w:t>
            </w:r>
          </w:p>
        </w:tc>
        <w:tc>
          <w:tcPr>
            <w:tcW w:w="1484" w:type="dxa"/>
            <w:vAlign w:val="center"/>
          </w:tcPr>
          <w:p w14:paraId="7B029B60" w14:textId="4F9B0F26" w:rsidR="009537DE" w:rsidRPr="003C6E60" w:rsidRDefault="009537DE" w:rsidP="00150F33">
            <w:pPr>
              <w:pStyle w:val="H1bodytext"/>
              <w:spacing w:after="0"/>
              <w:ind w:left="0"/>
              <w:rPr>
                <w:rFonts w:ascii="Arial" w:hAnsi="Arial"/>
                <w:iCs/>
                <w:sz w:val="20"/>
              </w:rPr>
            </w:pPr>
            <w:r>
              <w:rPr>
                <w:rFonts w:ascii="Arial" w:hAnsi="Arial"/>
                <w:iCs/>
                <w:sz w:val="20"/>
              </w:rPr>
              <w:t>PASS</w:t>
            </w:r>
          </w:p>
        </w:tc>
      </w:tr>
      <w:tr w:rsidR="009537DE" w14:paraId="074FF982" w14:textId="77777777" w:rsidTr="003C6E60">
        <w:trPr>
          <w:trHeight w:val="530"/>
        </w:trPr>
        <w:tc>
          <w:tcPr>
            <w:tcW w:w="1370" w:type="dxa"/>
            <w:vAlign w:val="center"/>
          </w:tcPr>
          <w:p w14:paraId="29C556D9" w14:textId="77777777" w:rsidR="009537DE" w:rsidRDefault="009537DE" w:rsidP="00150F33">
            <w:pPr>
              <w:pStyle w:val="H1bodytext"/>
              <w:spacing w:after="0"/>
              <w:ind w:left="0"/>
              <w:jc w:val="center"/>
              <w:rPr>
                <w:rFonts w:ascii="Arial" w:hAnsi="Arial"/>
                <w:sz w:val="20"/>
              </w:rPr>
            </w:pPr>
            <w:r>
              <w:rPr>
                <w:rFonts w:ascii="Arial" w:hAnsi="Arial"/>
                <w:sz w:val="20"/>
              </w:rPr>
              <w:t>3</w:t>
            </w:r>
          </w:p>
        </w:tc>
        <w:tc>
          <w:tcPr>
            <w:tcW w:w="4210" w:type="dxa"/>
            <w:vAlign w:val="center"/>
          </w:tcPr>
          <w:p w14:paraId="12A19050" w14:textId="77777777" w:rsidR="009537DE" w:rsidRDefault="009537DE" w:rsidP="00150F33">
            <w:pPr>
              <w:pStyle w:val="H1bodytext"/>
              <w:spacing w:after="0"/>
              <w:ind w:left="0"/>
              <w:rPr>
                <w:rFonts w:ascii="Arial" w:hAnsi="Arial"/>
                <w:sz w:val="20"/>
              </w:rPr>
            </w:pPr>
            <w:r>
              <w:rPr>
                <w:rFonts w:ascii="Arial" w:hAnsi="Arial"/>
                <w:sz w:val="20"/>
              </w:rPr>
              <w:t>Verify graphic user interface window for the Surf Conversion tool opens</w:t>
            </w:r>
          </w:p>
        </w:tc>
        <w:tc>
          <w:tcPr>
            <w:tcW w:w="3016" w:type="dxa"/>
            <w:vAlign w:val="center"/>
          </w:tcPr>
          <w:p w14:paraId="5B29F97E" w14:textId="77777777" w:rsidR="009537DE" w:rsidRPr="00C34029" w:rsidRDefault="009537DE" w:rsidP="00150F33">
            <w:pPr>
              <w:pStyle w:val="H1bodytext"/>
              <w:spacing w:after="0"/>
              <w:ind w:left="0"/>
              <w:rPr>
                <w:rFonts w:ascii="Arial" w:hAnsi="Arial"/>
                <w:sz w:val="20"/>
              </w:rPr>
            </w:pPr>
            <w:r>
              <w:rPr>
                <w:rFonts w:ascii="Arial" w:hAnsi="Arial"/>
                <w:sz w:val="20"/>
              </w:rPr>
              <w:t>Graphic user interface window opens</w:t>
            </w:r>
          </w:p>
        </w:tc>
        <w:tc>
          <w:tcPr>
            <w:tcW w:w="1484" w:type="dxa"/>
            <w:vAlign w:val="center"/>
          </w:tcPr>
          <w:p w14:paraId="74554BF5" w14:textId="40D967F4" w:rsidR="009537DE" w:rsidRPr="003C6E60" w:rsidRDefault="009537DE" w:rsidP="00150F33">
            <w:pPr>
              <w:pStyle w:val="H1bodytext"/>
              <w:spacing w:after="0"/>
              <w:ind w:left="0"/>
              <w:rPr>
                <w:rFonts w:ascii="Arial" w:hAnsi="Arial"/>
                <w:iCs/>
                <w:sz w:val="20"/>
              </w:rPr>
            </w:pPr>
            <w:r>
              <w:rPr>
                <w:rFonts w:ascii="Arial" w:hAnsi="Arial"/>
                <w:iCs/>
                <w:sz w:val="20"/>
              </w:rPr>
              <w:t>PASS</w:t>
            </w:r>
          </w:p>
        </w:tc>
      </w:tr>
      <w:tr w:rsidR="009537DE" w14:paraId="206C2753" w14:textId="77777777" w:rsidTr="003C6E60">
        <w:trPr>
          <w:trHeight w:val="530"/>
        </w:trPr>
        <w:tc>
          <w:tcPr>
            <w:tcW w:w="1370" w:type="dxa"/>
            <w:vAlign w:val="center"/>
          </w:tcPr>
          <w:p w14:paraId="22239B50" w14:textId="77777777" w:rsidR="009537DE" w:rsidRDefault="009537DE" w:rsidP="00150F33">
            <w:pPr>
              <w:pStyle w:val="H1bodytext"/>
              <w:spacing w:after="0"/>
              <w:ind w:left="0"/>
              <w:jc w:val="center"/>
              <w:rPr>
                <w:rFonts w:ascii="Arial" w:hAnsi="Arial"/>
                <w:sz w:val="20"/>
              </w:rPr>
            </w:pPr>
            <w:r>
              <w:rPr>
                <w:rFonts w:ascii="Arial" w:hAnsi="Arial"/>
                <w:sz w:val="20"/>
              </w:rPr>
              <w:t>4</w:t>
            </w:r>
          </w:p>
        </w:tc>
        <w:tc>
          <w:tcPr>
            <w:tcW w:w="4210" w:type="dxa"/>
            <w:vAlign w:val="center"/>
          </w:tcPr>
          <w:p w14:paraId="4B0A108C" w14:textId="77777777" w:rsidR="009537DE" w:rsidRDefault="009537DE" w:rsidP="00150F33">
            <w:pPr>
              <w:pStyle w:val="H1bodytext"/>
              <w:spacing w:after="0"/>
              <w:ind w:left="0"/>
              <w:rPr>
                <w:rFonts w:ascii="Arial" w:hAnsi="Arial"/>
                <w:sz w:val="20"/>
              </w:rPr>
            </w:pPr>
            <w:r>
              <w:rPr>
                <w:rFonts w:ascii="Arial" w:hAnsi="Arial"/>
                <w:sz w:val="20"/>
              </w:rPr>
              <w:t>Close the interface window</w:t>
            </w:r>
          </w:p>
        </w:tc>
        <w:tc>
          <w:tcPr>
            <w:tcW w:w="3016" w:type="dxa"/>
            <w:vAlign w:val="center"/>
          </w:tcPr>
          <w:p w14:paraId="5C29A572" w14:textId="77777777" w:rsidR="009537DE" w:rsidRDefault="009537DE" w:rsidP="00150F33">
            <w:pPr>
              <w:pStyle w:val="H1bodytext"/>
              <w:spacing w:after="0"/>
              <w:ind w:left="0"/>
              <w:rPr>
                <w:rFonts w:ascii="Arial" w:hAnsi="Arial"/>
                <w:sz w:val="20"/>
              </w:rPr>
            </w:pPr>
            <w:r>
              <w:rPr>
                <w:rFonts w:ascii="Arial" w:hAnsi="Arial"/>
                <w:sz w:val="20"/>
              </w:rPr>
              <w:t>Windows closes</w:t>
            </w:r>
          </w:p>
        </w:tc>
        <w:tc>
          <w:tcPr>
            <w:tcW w:w="1484" w:type="dxa"/>
            <w:vAlign w:val="center"/>
          </w:tcPr>
          <w:p w14:paraId="44BCF768" w14:textId="475A0EAC" w:rsidR="009537DE" w:rsidRPr="003C6E60" w:rsidRDefault="009537DE" w:rsidP="00150F33">
            <w:pPr>
              <w:pStyle w:val="H1bodytext"/>
              <w:spacing w:after="0"/>
              <w:ind w:left="0"/>
              <w:rPr>
                <w:rFonts w:ascii="Arial" w:hAnsi="Arial"/>
                <w:iCs/>
                <w:sz w:val="20"/>
              </w:rPr>
            </w:pPr>
            <w:r>
              <w:rPr>
                <w:rFonts w:ascii="Arial" w:hAnsi="Arial"/>
                <w:iCs/>
                <w:sz w:val="20"/>
              </w:rPr>
              <w:t>PASS</w:t>
            </w:r>
          </w:p>
        </w:tc>
      </w:tr>
      <w:tr w:rsidR="009537DE" w14:paraId="24911837" w14:textId="77777777" w:rsidTr="003C6E60">
        <w:trPr>
          <w:trHeight w:val="530"/>
        </w:trPr>
        <w:tc>
          <w:tcPr>
            <w:tcW w:w="1370" w:type="dxa"/>
            <w:vAlign w:val="center"/>
          </w:tcPr>
          <w:p w14:paraId="702D6D1F" w14:textId="77777777" w:rsidR="009537DE" w:rsidRDefault="009537DE" w:rsidP="00150F33">
            <w:pPr>
              <w:pStyle w:val="H1bodytext"/>
              <w:spacing w:after="0"/>
              <w:ind w:left="0"/>
              <w:jc w:val="center"/>
              <w:rPr>
                <w:rFonts w:ascii="Arial" w:hAnsi="Arial"/>
                <w:sz w:val="20"/>
              </w:rPr>
            </w:pPr>
            <w:r>
              <w:rPr>
                <w:rFonts w:ascii="Arial" w:hAnsi="Arial"/>
                <w:sz w:val="20"/>
              </w:rPr>
              <w:t>5</w:t>
            </w:r>
          </w:p>
        </w:tc>
        <w:tc>
          <w:tcPr>
            <w:tcW w:w="4210" w:type="dxa"/>
            <w:vAlign w:val="center"/>
          </w:tcPr>
          <w:p w14:paraId="19C03387" w14:textId="77777777" w:rsidR="009537DE" w:rsidRDefault="009537DE" w:rsidP="00150F33">
            <w:pPr>
              <w:pStyle w:val="H1bodytext"/>
              <w:spacing w:after="0"/>
              <w:ind w:left="0"/>
              <w:rPr>
                <w:rFonts w:ascii="Arial" w:hAnsi="Arial"/>
                <w:sz w:val="20"/>
              </w:rPr>
            </w:pPr>
            <w:r>
              <w:rPr>
                <w:rFonts w:ascii="Arial" w:hAnsi="Arial"/>
                <w:sz w:val="20"/>
              </w:rPr>
              <w:t>Verify a different graphic user interface window opens (using command line and xml-formatted config file)</w:t>
            </w:r>
          </w:p>
        </w:tc>
        <w:tc>
          <w:tcPr>
            <w:tcW w:w="3016" w:type="dxa"/>
            <w:vAlign w:val="center"/>
          </w:tcPr>
          <w:p w14:paraId="7D857FDB" w14:textId="77777777" w:rsidR="009537DE" w:rsidRDefault="009537DE" w:rsidP="00150F33">
            <w:pPr>
              <w:pStyle w:val="H1bodytext"/>
              <w:spacing w:after="0"/>
              <w:ind w:left="0"/>
              <w:rPr>
                <w:rFonts w:ascii="Arial" w:hAnsi="Arial"/>
                <w:sz w:val="20"/>
              </w:rPr>
            </w:pPr>
            <w:r>
              <w:rPr>
                <w:rFonts w:ascii="Arial" w:hAnsi="Arial"/>
                <w:sz w:val="20"/>
              </w:rPr>
              <w:t xml:space="preserve">Graphic user interface window opens.  </w:t>
            </w:r>
          </w:p>
        </w:tc>
        <w:tc>
          <w:tcPr>
            <w:tcW w:w="1484" w:type="dxa"/>
            <w:vAlign w:val="center"/>
          </w:tcPr>
          <w:p w14:paraId="0586EF25" w14:textId="49523B7B" w:rsidR="009537DE" w:rsidRPr="003C6E60" w:rsidRDefault="009537DE" w:rsidP="00150F33">
            <w:pPr>
              <w:pStyle w:val="H1bodytext"/>
              <w:spacing w:after="0"/>
              <w:ind w:left="0"/>
              <w:rPr>
                <w:rFonts w:ascii="Arial" w:hAnsi="Arial"/>
                <w:iCs/>
                <w:sz w:val="20"/>
              </w:rPr>
            </w:pPr>
            <w:r>
              <w:rPr>
                <w:rFonts w:ascii="Arial" w:hAnsi="Arial"/>
                <w:iCs/>
                <w:sz w:val="20"/>
              </w:rPr>
              <w:t>PASS</w:t>
            </w:r>
          </w:p>
        </w:tc>
      </w:tr>
    </w:tbl>
    <w:p w14:paraId="63A54D6F" w14:textId="77777777" w:rsidR="00D84DDA" w:rsidRDefault="00D84DDA"/>
    <w:p w14:paraId="7098B4AA" w14:textId="2D57D951" w:rsidR="000D6080" w:rsidRDefault="000D6080"/>
    <w:p w14:paraId="1E38C022" w14:textId="4EDEE7BF" w:rsidR="002A6F14" w:rsidRDefault="002A6F14"/>
    <w:p w14:paraId="586D6CB1" w14:textId="77777777" w:rsidR="002A6F14" w:rsidRDefault="002A6F14">
      <w:pPr>
        <w:spacing w:after="160" w:line="259" w:lineRule="auto"/>
      </w:pPr>
      <w:r>
        <w:br w:type="page"/>
      </w:r>
    </w:p>
    <w:p w14:paraId="78EFA820" w14:textId="77777777" w:rsidR="002A6F14" w:rsidRDefault="002A6F14" w:rsidP="002A6F14">
      <w:pPr>
        <w:spacing w:before="3000" w:after="120"/>
        <w:ind w:left="720"/>
        <w:jc w:val="center"/>
        <w:rPr>
          <w:rFonts w:eastAsia="Times New Roman"/>
          <w:b/>
          <w:bCs/>
          <w:szCs w:val="20"/>
        </w:rPr>
      </w:pPr>
    </w:p>
    <w:p w14:paraId="1D11CE0F" w14:textId="77777777" w:rsidR="002A6F14" w:rsidRDefault="002A6F14" w:rsidP="002A6F14">
      <w:pPr>
        <w:spacing w:before="3000" w:after="120"/>
        <w:ind w:left="720"/>
        <w:jc w:val="center"/>
        <w:rPr>
          <w:rFonts w:eastAsia="Times New Roman"/>
          <w:b/>
          <w:bCs/>
          <w:szCs w:val="20"/>
        </w:rPr>
      </w:pPr>
      <w:r>
        <w:rPr>
          <w:rFonts w:eastAsia="Times New Roman"/>
          <w:b/>
          <w:bCs/>
          <w:szCs w:val="20"/>
        </w:rPr>
        <w:t>Appendix C</w:t>
      </w:r>
    </w:p>
    <w:p w14:paraId="4F1AE7CB" w14:textId="77777777" w:rsidR="002A6F14" w:rsidRDefault="002A6F14" w:rsidP="002A6F14">
      <w:pPr>
        <w:spacing w:after="120"/>
        <w:ind w:left="7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5D4F8645" w14:textId="54D463C5" w:rsidR="002A6F14" w:rsidRDefault="002A6F14">
      <w:pPr>
        <w:spacing w:after="160" w:line="259" w:lineRule="auto"/>
      </w:pPr>
      <w:r>
        <w:br w:type="page"/>
      </w:r>
    </w:p>
    <w:p w14:paraId="73044F36" w14:textId="0C1A6500" w:rsidR="009954A4" w:rsidRDefault="003A4217" w:rsidP="003C6E60">
      <w:pPr>
        <w:jc w:val="center"/>
      </w:pPr>
      <w:r w:rsidRPr="003A4217">
        <w:rPr>
          <w:noProof/>
        </w:rPr>
        <w:lastRenderedPageBreak/>
        <w:drawing>
          <wp:inline distT="0" distB="0" distL="0" distR="0" wp14:anchorId="6BA16BD1" wp14:editId="598C874C">
            <wp:extent cx="6400800" cy="7427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7427595"/>
                    </a:xfrm>
                    <a:prstGeom prst="rect">
                      <a:avLst/>
                    </a:prstGeom>
                  </pic:spPr>
                </pic:pic>
              </a:graphicData>
            </a:graphic>
          </wp:inline>
        </w:drawing>
      </w:r>
    </w:p>
    <w:sectPr w:rsidR="009954A4"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B492AC" w14:textId="77777777" w:rsidR="003538AF" w:rsidRDefault="003538AF">
      <w:r>
        <w:separator/>
      </w:r>
    </w:p>
  </w:endnote>
  <w:endnote w:type="continuationSeparator" w:id="0">
    <w:p w14:paraId="3C892E4D" w14:textId="77777777" w:rsidR="003538AF" w:rsidRDefault="003538AF">
      <w:r>
        <w:continuationSeparator/>
      </w:r>
    </w:p>
  </w:endnote>
  <w:endnote w:type="continuationNotice" w:id="1">
    <w:p w14:paraId="309C1243" w14:textId="77777777" w:rsidR="003538AF" w:rsidRDefault="00353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784092" w:rsidRPr="00F91BB5" w:rsidRDefault="0078409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05140B">
      <w:rPr>
        <w:rFonts w:ascii="Arial" w:hAnsi="Arial" w:cs="Arial"/>
        <w:noProof/>
        <w:sz w:val="20"/>
      </w:rPr>
      <w:t>53</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05140B">
      <w:rPr>
        <w:rFonts w:ascii="Arial" w:hAnsi="Arial" w:cs="Arial"/>
        <w:noProof/>
        <w:sz w:val="20"/>
      </w:rPr>
      <w:t>53</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9D0B8" w14:textId="77777777" w:rsidR="003538AF" w:rsidRDefault="003538AF">
      <w:r>
        <w:separator/>
      </w:r>
    </w:p>
  </w:footnote>
  <w:footnote w:type="continuationSeparator" w:id="0">
    <w:p w14:paraId="2F0E7827" w14:textId="77777777" w:rsidR="003538AF" w:rsidRDefault="003538AF">
      <w:r>
        <w:continuationSeparator/>
      </w:r>
    </w:p>
  </w:footnote>
  <w:footnote w:type="continuationNotice" w:id="1">
    <w:p w14:paraId="5EB9B199" w14:textId="77777777" w:rsidR="003538AF" w:rsidRDefault="003538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F5E5B" w14:textId="6FA5C621" w:rsidR="00784092" w:rsidRPr="00695DB6" w:rsidRDefault="00784092" w:rsidP="003A4217">
    <w:pPr>
      <w:pStyle w:val="BodyText3"/>
      <w:pBdr>
        <w:bottom w:val="single" w:sz="4" w:space="1" w:color="auto"/>
      </w:pBdr>
      <w:tabs>
        <w:tab w:val="right" w:pos="10080"/>
      </w:tabs>
      <w:spacing w:line="240" w:lineRule="auto"/>
      <w:rPr>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sidR="003A4217">
      <w:rPr>
        <w:sz w:val="20"/>
        <w:szCs w:val="20"/>
      </w:rPr>
      <w:t>04032</w:t>
    </w:r>
    <w:r w:rsidRPr="00695DB6">
      <w:rPr>
        <w:b/>
        <w:sz w:val="20"/>
        <w:szCs w:val="20"/>
      </w:rPr>
      <w:tab/>
    </w:r>
    <w:r>
      <w:rPr>
        <w:b/>
        <w:sz w:val="20"/>
        <w:szCs w:val="20"/>
      </w:rPr>
      <w:t xml:space="preserve">Rev </w:t>
    </w:r>
    <w:r w:rsidR="003A4217">
      <w:rPr>
        <w:b/>
        <w:sz w:val="20"/>
        <w:szCs w:val="20"/>
      </w:rPr>
      <w:t>1</w:t>
    </w:r>
  </w:p>
  <w:p w14:paraId="02C37CB0" w14:textId="77777777" w:rsidR="00784092" w:rsidRPr="00F00772" w:rsidRDefault="00784092" w:rsidP="00B84619">
    <w:pPr>
      <w:pStyle w:val="Spacer"/>
      <w:rPr>
        <w:rFonts w:ascii="Arial" w:hAnsi="Arial"/>
        <w:sz w:val="2"/>
      </w:rPr>
    </w:pPr>
  </w:p>
  <w:p w14:paraId="2093252F" w14:textId="77777777" w:rsidR="00784092" w:rsidRPr="00F00772" w:rsidRDefault="00784092">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45AED780" w:rsidR="00784092" w:rsidRDefault="00784092" w:rsidP="00B84619">
    <w:pPr>
      <w:pStyle w:val="BodyText3"/>
      <w:spacing w:after="0" w:line="240" w:lineRule="auto"/>
      <w:jc w:val="right"/>
      <w:rPr>
        <w:b/>
        <w:sz w:val="20"/>
        <w:szCs w:val="20"/>
      </w:rPr>
    </w:pPr>
    <w:r>
      <w:rPr>
        <w:szCs w:val="22"/>
      </w:rPr>
      <w:tab/>
    </w:r>
    <w:r>
      <w:rPr>
        <w:b/>
        <w:sz w:val="20"/>
        <w:szCs w:val="20"/>
      </w:rPr>
      <w:t>CHPRC-04032</w:t>
    </w:r>
  </w:p>
  <w:p w14:paraId="0FF43030" w14:textId="5F8E2F7A" w:rsidR="00784092" w:rsidRPr="00105BF0" w:rsidRDefault="0078409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69B0"/>
    <w:multiLevelType w:val="hybridMultilevel"/>
    <w:tmpl w:val="8AB022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17514"/>
    <w:multiLevelType w:val="hybridMultilevel"/>
    <w:tmpl w:val="A498D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8A536E"/>
    <w:multiLevelType w:val="hybridMultilevel"/>
    <w:tmpl w:val="AEAC74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CC0915"/>
    <w:multiLevelType w:val="hybridMultilevel"/>
    <w:tmpl w:val="4F56260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42E31"/>
    <w:multiLevelType w:val="hybridMultilevel"/>
    <w:tmpl w:val="F5B848DA"/>
    <w:lvl w:ilvl="0" w:tplc="FCEE013E">
      <w:start w:val="2"/>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2">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51EB7564"/>
    <w:multiLevelType w:val="hybridMultilevel"/>
    <w:tmpl w:val="9ED86CDE"/>
    <w:lvl w:ilvl="0" w:tplc="F6FCA258">
      <w:numFmt w:val="bullet"/>
      <w:lvlText w:val=""/>
      <w:lvlJc w:val="left"/>
      <w:pPr>
        <w:ind w:left="1800" w:hanging="360"/>
      </w:pPr>
      <w:rPr>
        <w:rFonts w:ascii="Symbol" w:eastAsia="Times New Roman"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674C2"/>
    <w:multiLevelType w:val="hybridMultilevel"/>
    <w:tmpl w:val="0B2AA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E3929CA"/>
    <w:multiLevelType w:val="hybridMultilevel"/>
    <w:tmpl w:val="D8B8A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3"/>
  </w:num>
  <w:num w:numId="4">
    <w:abstractNumId w:val="12"/>
  </w:num>
  <w:num w:numId="5">
    <w:abstractNumId w:val="4"/>
  </w:num>
  <w:num w:numId="6">
    <w:abstractNumId w:val="7"/>
  </w:num>
  <w:num w:numId="7">
    <w:abstractNumId w:val="13"/>
  </w:num>
  <w:num w:numId="8">
    <w:abstractNumId w:val="20"/>
  </w:num>
  <w:num w:numId="9">
    <w:abstractNumId w:val="19"/>
  </w:num>
  <w:num w:numId="10">
    <w:abstractNumId w:val="5"/>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
  </w:num>
  <w:num w:numId="15">
    <w:abstractNumId w:val="8"/>
  </w:num>
  <w:num w:numId="16">
    <w:abstractNumId w:val="1"/>
  </w:num>
  <w:num w:numId="17">
    <w:abstractNumId w:val="14"/>
  </w:num>
  <w:num w:numId="18">
    <w:abstractNumId w:val="11"/>
  </w:num>
  <w:num w:numId="19">
    <w:abstractNumId w:val="6"/>
  </w:num>
  <w:num w:numId="20">
    <w:abstractNumId w:val="17"/>
  </w:num>
  <w:num w:numId="21">
    <w:abstractNumId w:val="0"/>
  </w:num>
  <w:num w:numId="22">
    <w:abstractNumId w:val="21"/>
  </w:num>
  <w:num w:numId="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Y0tTSyABKmBsaWBko6SsGpxcWZ+XkgBaa1AJKpShcsAAAA"/>
  </w:docVars>
  <w:rsids>
    <w:rsidRoot w:val="00E62A15"/>
    <w:rsid w:val="000060E6"/>
    <w:rsid w:val="00007DB9"/>
    <w:rsid w:val="000113FE"/>
    <w:rsid w:val="00011853"/>
    <w:rsid w:val="000123AD"/>
    <w:rsid w:val="000135CC"/>
    <w:rsid w:val="00015030"/>
    <w:rsid w:val="00015868"/>
    <w:rsid w:val="00015E92"/>
    <w:rsid w:val="00020662"/>
    <w:rsid w:val="00021040"/>
    <w:rsid w:val="00025B3C"/>
    <w:rsid w:val="0002703E"/>
    <w:rsid w:val="00030F31"/>
    <w:rsid w:val="00035E77"/>
    <w:rsid w:val="0003751B"/>
    <w:rsid w:val="00037BEC"/>
    <w:rsid w:val="00042732"/>
    <w:rsid w:val="0004308D"/>
    <w:rsid w:val="00043A65"/>
    <w:rsid w:val="00044DA5"/>
    <w:rsid w:val="00046C99"/>
    <w:rsid w:val="00050A67"/>
    <w:rsid w:val="0005140B"/>
    <w:rsid w:val="0005219A"/>
    <w:rsid w:val="00056A3E"/>
    <w:rsid w:val="00061A54"/>
    <w:rsid w:val="00064374"/>
    <w:rsid w:val="0006450A"/>
    <w:rsid w:val="00074FBE"/>
    <w:rsid w:val="0007626D"/>
    <w:rsid w:val="000774C9"/>
    <w:rsid w:val="0008472F"/>
    <w:rsid w:val="0009071D"/>
    <w:rsid w:val="00093579"/>
    <w:rsid w:val="00096034"/>
    <w:rsid w:val="000A1842"/>
    <w:rsid w:val="000A4D5A"/>
    <w:rsid w:val="000A7D68"/>
    <w:rsid w:val="000B4BF7"/>
    <w:rsid w:val="000C0327"/>
    <w:rsid w:val="000C3325"/>
    <w:rsid w:val="000D0039"/>
    <w:rsid w:val="000D2550"/>
    <w:rsid w:val="000D5185"/>
    <w:rsid w:val="000D5CD7"/>
    <w:rsid w:val="000D6080"/>
    <w:rsid w:val="000E1A44"/>
    <w:rsid w:val="000E29EA"/>
    <w:rsid w:val="000E2D2A"/>
    <w:rsid w:val="000E50DA"/>
    <w:rsid w:val="000E6B37"/>
    <w:rsid w:val="000F5C35"/>
    <w:rsid w:val="00106BEC"/>
    <w:rsid w:val="001170D7"/>
    <w:rsid w:val="00117D2C"/>
    <w:rsid w:val="00123CE9"/>
    <w:rsid w:val="00124047"/>
    <w:rsid w:val="00125603"/>
    <w:rsid w:val="00125975"/>
    <w:rsid w:val="001349B1"/>
    <w:rsid w:val="0013596E"/>
    <w:rsid w:val="00141D38"/>
    <w:rsid w:val="00144BF7"/>
    <w:rsid w:val="00150657"/>
    <w:rsid w:val="00150BC2"/>
    <w:rsid w:val="00156187"/>
    <w:rsid w:val="001705F3"/>
    <w:rsid w:val="001723B8"/>
    <w:rsid w:val="00172812"/>
    <w:rsid w:val="00181922"/>
    <w:rsid w:val="0018381B"/>
    <w:rsid w:val="00190322"/>
    <w:rsid w:val="00191AEC"/>
    <w:rsid w:val="00192EF0"/>
    <w:rsid w:val="00194F40"/>
    <w:rsid w:val="00197584"/>
    <w:rsid w:val="00197806"/>
    <w:rsid w:val="001A0DA0"/>
    <w:rsid w:val="001A185F"/>
    <w:rsid w:val="001B0EAA"/>
    <w:rsid w:val="001B7065"/>
    <w:rsid w:val="001B7B67"/>
    <w:rsid w:val="001C058D"/>
    <w:rsid w:val="001C4469"/>
    <w:rsid w:val="001D2ECC"/>
    <w:rsid w:val="001E104F"/>
    <w:rsid w:val="001E1D9C"/>
    <w:rsid w:val="001E770F"/>
    <w:rsid w:val="00200A48"/>
    <w:rsid w:val="00205483"/>
    <w:rsid w:val="00205B01"/>
    <w:rsid w:val="00210F62"/>
    <w:rsid w:val="00211646"/>
    <w:rsid w:val="0021429E"/>
    <w:rsid w:val="00215CB2"/>
    <w:rsid w:val="0022514A"/>
    <w:rsid w:val="00225B79"/>
    <w:rsid w:val="00231E75"/>
    <w:rsid w:val="00234E5C"/>
    <w:rsid w:val="00235EE7"/>
    <w:rsid w:val="00240059"/>
    <w:rsid w:val="00240069"/>
    <w:rsid w:val="00240BD6"/>
    <w:rsid w:val="00246042"/>
    <w:rsid w:val="00250067"/>
    <w:rsid w:val="00255271"/>
    <w:rsid w:val="00255AB2"/>
    <w:rsid w:val="00255ADD"/>
    <w:rsid w:val="00263724"/>
    <w:rsid w:val="00263E69"/>
    <w:rsid w:val="00264849"/>
    <w:rsid w:val="00264E6F"/>
    <w:rsid w:val="00271C72"/>
    <w:rsid w:val="00272CA5"/>
    <w:rsid w:val="00277E73"/>
    <w:rsid w:val="002816F5"/>
    <w:rsid w:val="00291F59"/>
    <w:rsid w:val="00294DEA"/>
    <w:rsid w:val="002A5736"/>
    <w:rsid w:val="002A6F14"/>
    <w:rsid w:val="002A79E5"/>
    <w:rsid w:val="002B2D0D"/>
    <w:rsid w:val="002B3269"/>
    <w:rsid w:val="002B74A4"/>
    <w:rsid w:val="002C330F"/>
    <w:rsid w:val="002C3BDD"/>
    <w:rsid w:val="002C7600"/>
    <w:rsid w:val="002D41FA"/>
    <w:rsid w:val="002E2FC4"/>
    <w:rsid w:val="002E5D84"/>
    <w:rsid w:val="003036A0"/>
    <w:rsid w:val="003036D5"/>
    <w:rsid w:val="00311CF2"/>
    <w:rsid w:val="0031485C"/>
    <w:rsid w:val="00321BF6"/>
    <w:rsid w:val="00322DE9"/>
    <w:rsid w:val="0032413A"/>
    <w:rsid w:val="00325D73"/>
    <w:rsid w:val="00327A38"/>
    <w:rsid w:val="00327C4A"/>
    <w:rsid w:val="003314D1"/>
    <w:rsid w:val="003342D9"/>
    <w:rsid w:val="00337047"/>
    <w:rsid w:val="00340130"/>
    <w:rsid w:val="003431F5"/>
    <w:rsid w:val="00346D9F"/>
    <w:rsid w:val="0035156A"/>
    <w:rsid w:val="003538AF"/>
    <w:rsid w:val="00354AE5"/>
    <w:rsid w:val="003611AA"/>
    <w:rsid w:val="00361939"/>
    <w:rsid w:val="00363A1B"/>
    <w:rsid w:val="00364C75"/>
    <w:rsid w:val="00365165"/>
    <w:rsid w:val="0036516B"/>
    <w:rsid w:val="00370811"/>
    <w:rsid w:val="00376001"/>
    <w:rsid w:val="00380962"/>
    <w:rsid w:val="00386E0C"/>
    <w:rsid w:val="003900A9"/>
    <w:rsid w:val="0039100D"/>
    <w:rsid w:val="003A26D6"/>
    <w:rsid w:val="003A3179"/>
    <w:rsid w:val="003A4217"/>
    <w:rsid w:val="003A5CCE"/>
    <w:rsid w:val="003A7882"/>
    <w:rsid w:val="003B191F"/>
    <w:rsid w:val="003B5B46"/>
    <w:rsid w:val="003C09AF"/>
    <w:rsid w:val="003C0AA4"/>
    <w:rsid w:val="003C3ECF"/>
    <w:rsid w:val="003C6E60"/>
    <w:rsid w:val="003C7785"/>
    <w:rsid w:val="003D1C68"/>
    <w:rsid w:val="003D4C50"/>
    <w:rsid w:val="003D4EC6"/>
    <w:rsid w:val="003D6353"/>
    <w:rsid w:val="003D718B"/>
    <w:rsid w:val="003D72F9"/>
    <w:rsid w:val="003E3848"/>
    <w:rsid w:val="003E5217"/>
    <w:rsid w:val="003F0CF4"/>
    <w:rsid w:val="003F11D6"/>
    <w:rsid w:val="003F417F"/>
    <w:rsid w:val="003F41C1"/>
    <w:rsid w:val="003F53AB"/>
    <w:rsid w:val="00413E53"/>
    <w:rsid w:val="00415C01"/>
    <w:rsid w:val="00427B21"/>
    <w:rsid w:val="004440A4"/>
    <w:rsid w:val="004464D8"/>
    <w:rsid w:val="004474AB"/>
    <w:rsid w:val="00451655"/>
    <w:rsid w:val="004556EC"/>
    <w:rsid w:val="0046354D"/>
    <w:rsid w:val="004676DF"/>
    <w:rsid w:val="00467804"/>
    <w:rsid w:val="00470E96"/>
    <w:rsid w:val="00474146"/>
    <w:rsid w:val="00474F2A"/>
    <w:rsid w:val="00475CE7"/>
    <w:rsid w:val="00475D48"/>
    <w:rsid w:val="004762FE"/>
    <w:rsid w:val="004777B2"/>
    <w:rsid w:val="00477824"/>
    <w:rsid w:val="00487826"/>
    <w:rsid w:val="00490995"/>
    <w:rsid w:val="004915F2"/>
    <w:rsid w:val="00495D4D"/>
    <w:rsid w:val="004A0F0A"/>
    <w:rsid w:val="004A161F"/>
    <w:rsid w:val="004B705B"/>
    <w:rsid w:val="004B7A42"/>
    <w:rsid w:val="004C12E8"/>
    <w:rsid w:val="004C33B0"/>
    <w:rsid w:val="004C36A2"/>
    <w:rsid w:val="004C7959"/>
    <w:rsid w:val="004D4C5B"/>
    <w:rsid w:val="004E7152"/>
    <w:rsid w:val="004F5CA3"/>
    <w:rsid w:val="004F7267"/>
    <w:rsid w:val="00500CA8"/>
    <w:rsid w:val="005040C6"/>
    <w:rsid w:val="00505BCC"/>
    <w:rsid w:val="00515D6F"/>
    <w:rsid w:val="00520858"/>
    <w:rsid w:val="0053663C"/>
    <w:rsid w:val="00537738"/>
    <w:rsid w:val="005425B8"/>
    <w:rsid w:val="00542CC1"/>
    <w:rsid w:val="00551CC0"/>
    <w:rsid w:val="0055716C"/>
    <w:rsid w:val="00563412"/>
    <w:rsid w:val="005703E5"/>
    <w:rsid w:val="00573E4F"/>
    <w:rsid w:val="00574E62"/>
    <w:rsid w:val="00581AA9"/>
    <w:rsid w:val="00583F63"/>
    <w:rsid w:val="00587182"/>
    <w:rsid w:val="00587421"/>
    <w:rsid w:val="00593938"/>
    <w:rsid w:val="005A27C9"/>
    <w:rsid w:val="005A476C"/>
    <w:rsid w:val="005B0897"/>
    <w:rsid w:val="005B32BE"/>
    <w:rsid w:val="005B6800"/>
    <w:rsid w:val="005B7D3D"/>
    <w:rsid w:val="005C0E10"/>
    <w:rsid w:val="005C1656"/>
    <w:rsid w:val="005C495B"/>
    <w:rsid w:val="005C4BFA"/>
    <w:rsid w:val="005C4E04"/>
    <w:rsid w:val="005C755F"/>
    <w:rsid w:val="005D0E12"/>
    <w:rsid w:val="005D409A"/>
    <w:rsid w:val="005D5179"/>
    <w:rsid w:val="005D7D67"/>
    <w:rsid w:val="005E16AB"/>
    <w:rsid w:val="005E2B48"/>
    <w:rsid w:val="005E33F3"/>
    <w:rsid w:val="005F5167"/>
    <w:rsid w:val="005F6614"/>
    <w:rsid w:val="005F7B4F"/>
    <w:rsid w:val="00602ADA"/>
    <w:rsid w:val="00606A19"/>
    <w:rsid w:val="0062136B"/>
    <w:rsid w:val="00622317"/>
    <w:rsid w:val="006245F0"/>
    <w:rsid w:val="006247DB"/>
    <w:rsid w:val="00625337"/>
    <w:rsid w:val="00630C69"/>
    <w:rsid w:val="006315B1"/>
    <w:rsid w:val="00632D86"/>
    <w:rsid w:val="00640172"/>
    <w:rsid w:val="006414D2"/>
    <w:rsid w:val="00645AC0"/>
    <w:rsid w:val="00646884"/>
    <w:rsid w:val="006504D7"/>
    <w:rsid w:val="006535B2"/>
    <w:rsid w:val="00654633"/>
    <w:rsid w:val="00654DD8"/>
    <w:rsid w:val="00654F97"/>
    <w:rsid w:val="00666777"/>
    <w:rsid w:val="00671A2F"/>
    <w:rsid w:val="00685261"/>
    <w:rsid w:val="00685F6B"/>
    <w:rsid w:val="00687789"/>
    <w:rsid w:val="00690114"/>
    <w:rsid w:val="0069281D"/>
    <w:rsid w:val="006973AE"/>
    <w:rsid w:val="006A2B71"/>
    <w:rsid w:val="006A54F3"/>
    <w:rsid w:val="006B054F"/>
    <w:rsid w:val="006B32E9"/>
    <w:rsid w:val="006B5A03"/>
    <w:rsid w:val="006B70D2"/>
    <w:rsid w:val="006B7E8B"/>
    <w:rsid w:val="006C5316"/>
    <w:rsid w:val="006C564E"/>
    <w:rsid w:val="006C636C"/>
    <w:rsid w:val="006E1A6B"/>
    <w:rsid w:val="006E552D"/>
    <w:rsid w:val="006E7761"/>
    <w:rsid w:val="006F15E4"/>
    <w:rsid w:val="006F2819"/>
    <w:rsid w:val="006F284F"/>
    <w:rsid w:val="006F2B00"/>
    <w:rsid w:val="00700F70"/>
    <w:rsid w:val="00702160"/>
    <w:rsid w:val="00703840"/>
    <w:rsid w:val="007051FB"/>
    <w:rsid w:val="00706005"/>
    <w:rsid w:val="00706CFB"/>
    <w:rsid w:val="007119C5"/>
    <w:rsid w:val="007136E2"/>
    <w:rsid w:val="007145BA"/>
    <w:rsid w:val="00715AEF"/>
    <w:rsid w:val="00723FA2"/>
    <w:rsid w:val="00732656"/>
    <w:rsid w:val="00732779"/>
    <w:rsid w:val="0073402F"/>
    <w:rsid w:val="0073587B"/>
    <w:rsid w:val="00735A51"/>
    <w:rsid w:val="007361F2"/>
    <w:rsid w:val="0074512E"/>
    <w:rsid w:val="00745611"/>
    <w:rsid w:val="0074666A"/>
    <w:rsid w:val="00751E0C"/>
    <w:rsid w:val="007627D4"/>
    <w:rsid w:val="00765722"/>
    <w:rsid w:val="0076717B"/>
    <w:rsid w:val="00770021"/>
    <w:rsid w:val="0077036D"/>
    <w:rsid w:val="007730DA"/>
    <w:rsid w:val="00773510"/>
    <w:rsid w:val="007743D0"/>
    <w:rsid w:val="00775461"/>
    <w:rsid w:val="00781CE5"/>
    <w:rsid w:val="00782A1A"/>
    <w:rsid w:val="00784092"/>
    <w:rsid w:val="00784107"/>
    <w:rsid w:val="00787241"/>
    <w:rsid w:val="007909AA"/>
    <w:rsid w:val="00793913"/>
    <w:rsid w:val="00793BEF"/>
    <w:rsid w:val="007A49E0"/>
    <w:rsid w:val="007A4E7C"/>
    <w:rsid w:val="007A6E85"/>
    <w:rsid w:val="007B2080"/>
    <w:rsid w:val="007B234F"/>
    <w:rsid w:val="007B537E"/>
    <w:rsid w:val="007B718E"/>
    <w:rsid w:val="007B796D"/>
    <w:rsid w:val="007C1ABD"/>
    <w:rsid w:val="007C35F3"/>
    <w:rsid w:val="007C4C69"/>
    <w:rsid w:val="007C6C73"/>
    <w:rsid w:val="007C72B4"/>
    <w:rsid w:val="007D0AAC"/>
    <w:rsid w:val="007D0ADE"/>
    <w:rsid w:val="007D427F"/>
    <w:rsid w:val="007D518A"/>
    <w:rsid w:val="007DE4C0"/>
    <w:rsid w:val="007E0E67"/>
    <w:rsid w:val="007E22A1"/>
    <w:rsid w:val="007F0A1D"/>
    <w:rsid w:val="007F364A"/>
    <w:rsid w:val="00803831"/>
    <w:rsid w:val="00804C75"/>
    <w:rsid w:val="0080759B"/>
    <w:rsid w:val="0082063D"/>
    <w:rsid w:val="00821DEE"/>
    <w:rsid w:val="00827617"/>
    <w:rsid w:val="00832CF9"/>
    <w:rsid w:val="00832D8C"/>
    <w:rsid w:val="0083720F"/>
    <w:rsid w:val="00837221"/>
    <w:rsid w:val="00837328"/>
    <w:rsid w:val="008378F5"/>
    <w:rsid w:val="008463EB"/>
    <w:rsid w:val="00850E5B"/>
    <w:rsid w:val="0085634C"/>
    <w:rsid w:val="00857975"/>
    <w:rsid w:val="0086312D"/>
    <w:rsid w:val="00867DC9"/>
    <w:rsid w:val="00872885"/>
    <w:rsid w:val="00883D04"/>
    <w:rsid w:val="008850E9"/>
    <w:rsid w:val="008912C9"/>
    <w:rsid w:val="00893CFA"/>
    <w:rsid w:val="008A03E0"/>
    <w:rsid w:val="008A4423"/>
    <w:rsid w:val="008A4441"/>
    <w:rsid w:val="008B188E"/>
    <w:rsid w:val="008B5A1F"/>
    <w:rsid w:val="008B7F47"/>
    <w:rsid w:val="008C124D"/>
    <w:rsid w:val="008C5271"/>
    <w:rsid w:val="008D335A"/>
    <w:rsid w:val="008D5DF6"/>
    <w:rsid w:val="008E2C72"/>
    <w:rsid w:val="008E7E8E"/>
    <w:rsid w:val="008F1127"/>
    <w:rsid w:val="008F4440"/>
    <w:rsid w:val="008F4B1C"/>
    <w:rsid w:val="00903578"/>
    <w:rsid w:val="00905663"/>
    <w:rsid w:val="00905DCC"/>
    <w:rsid w:val="00907763"/>
    <w:rsid w:val="0091182B"/>
    <w:rsid w:val="0091621C"/>
    <w:rsid w:val="00922751"/>
    <w:rsid w:val="009247BD"/>
    <w:rsid w:val="00925EB8"/>
    <w:rsid w:val="00926B02"/>
    <w:rsid w:val="009305DD"/>
    <w:rsid w:val="0094256A"/>
    <w:rsid w:val="00952193"/>
    <w:rsid w:val="009537DE"/>
    <w:rsid w:val="009624EB"/>
    <w:rsid w:val="009702C6"/>
    <w:rsid w:val="00971370"/>
    <w:rsid w:val="0097172F"/>
    <w:rsid w:val="00982665"/>
    <w:rsid w:val="0098670B"/>
    <w:rsid w:val="00991E56"/>
    <w:rsid w:val="0099226A"/>
    <w:rsid w:val="009935DE"/>
    <w:rsid w:val="009954A4"/>
    <w:rsid w:val="009A1AC7"/>
    <w:rsid w:val="009A20DD"/>
    <w:rsid w:val="009A58FA"/>
    <w:rsid w:val="009A6F03"/>
    <w:rsid w:val="009B323B"/>
    <w:rsid w:val="009B35A1"/>
    <w:rsid w:val="009B7799"/>
    <w:rsid w:val="009C27F8"/>
    <w:rsid w:val="009C5E97"/>
    <w:rsid w:val="009C6F97"/>
    <w:rsid w:val="009C7AD1"/>
    <w:rsid w:val="009D46DC"/>
    <w:rsid w:val="009E0989"/>
    <w:rsid w:val="009E42D6"/>
    <w:rsid w:val="009F311E"/>
    <w:rsid w:val="009F440D"/>
    <w:rsid w:val="009F6764"/>
    <w:rsid w:val="009F67F0"/>
    <w:rsid w:val="00A02BCE"/>
    <w:rsid w:val="00A03DC3"/>
    <w:rsid w:val="00A04486"/>
    <w:rsid w:val="00A17F08"/>
    <w:rsid w:val="00A17F2D"/>
    <w:rsid w:val="00A215BD"/>
    <w:rsid w:val="00A24451"/>
    <w:rsid w:val="00A26B77"/>
    <w:rsid w:val="00A337B1"/>
    <w:rsid w:val="00A33C25"/>
    <w:rsid w:val="00A33C7A"/>
    <w:rsid w:val="00A34AAC"/>
    <w:rsid w:val="00A46D4C"/>
    <w:rsid w:val="00A4786F"/>
    <w:rsid w:val="00A52CF8"/>
    <w:rsid w:val="00A563F7"/>
    <w:rsid w:val="00A57EB3"/>
    <w:rsid w:val="00A61AEC"/>
    <w:rsid w:val="00A61C67"/>
    <w:rsid w:val="00A64420"/>
    <w:rsid w:val="00A64EC5"/>
    <w:rsid w:val="00A70C0C"/>
    <w:rsid w:val="00A728FE"/>
    <w:rsid w:val="00A73DFF"/>
    <w:rsid w:val="00A74056"/>
    <w:rsid w:val="00A80399"/>
    <w:rsid w:val="00A83723"/>
    <w:rsid w:val="00A83C91"/>
    <w:rsid w:val="00A85413"/>
    <w:rsid w:val="00A877CA"/>
    <w:rsid w:val="00A907D9"/>
    <w:rsid w:val="00A90FE7"/>
    <w:rsid w:val="00A91669"/>
    <w:rsid w:val="00A95CB4"/>
    <w:rsid w:val="00AA419E"/>
    <w:rsid w:val="00AB0D20"/>
    <w:rsid w:val="00AB13B4"/>
    <w:rsid w:val="00AB5C2E"/>
    <w:rsid w:val="00AC2731"/>
    <w:rsid w:val="00AC2A17"/>
    <w:rsid w:val="00AC37BC"/>
    <w:rsid w:val="00AC7170"/>
    <w:rsid w:val="00AD189F"/>
    <w:rsid w:val="00AD527A"/>
    <w:rsid w:val="00AD79F6"/>
    <w:rsid w:val="00AE466F"/>
    <w:rsid w:val="00AE7B2F"/>
    <w:rsid w:val="00AF094D"/>
    <w:rsid w:val="00B04094"/>
    <w:rsid w:val="00B049A8"/>
    <w:rsid w:val="00B06B1C"/>
    <w:rsid w:val="00B12163"/>
    <w:rsid w:val="00B12919"/>
    <w:rsid w:val="00B12A15"/>
    <w:rsid w:val="00B17697"/>
    <w:rsid w:val="00B24289"/>
    <w:rsid w:val="00B34273"/>
    <w:rsid w:val="00B37E5F"/>
    <w:rsid w:val="00B53A73"/>
    <w:rsid w:val="00B554BF"/>
    <w:rsid w:val="00B55F1A"/>
    <w:rsid w:val="00B61366"/>
    <w:rsid w:val="00B61D50"/>
    <w:rsid w:val="00B646C4"/>
    <w:rsid w:val="00B7461D"/>
    <w:rsid w:val="00B7630E"/>
    <w:rsid w:val="00B84619"/>
    <w:rsid w:val="00B849FF"/>
    <w:rsid w:val="00B94232"/>
    <w:rsid w:val="00B96B88"/>
    <w:rsid w:val="00B977BB"/>
    <w:rsid w:val="00BA1565"/>
    <w:rsid w:val="00BA1BA1"/>
    <w:rsid w:val="00BA64C5"/>
    <w:rsid w:val="00BA69D3"/>
    <w:rsid w:val="00BB598D"/>
    <w:rsid w:val="00BB6B51"/>
    <w:rsid w:val="00BC0A22"/>
    <w:rsid w:val="00BC1A76"/>
    <w:rsid w:val="00BC3AB4"/>
    <w:rsid w:val="00BC57F9"/>
    <w:rsid w:val="00BD03C1"/>
    <w:rsid w:val="00BD0755"/>
    <w:rsid w:val="00BE27D8"/>
    <w:rsid w:val="00BE59DC"/>
    <w:rsid w:val="00BF5BD7"/>
    <w:rsid w:val="00BF7107"/>
    <w:rsid w:val="00C02290"/>
    <w:rsid w:val="00C03F58"/>
    <w:rsid w:val="00C12080"/>
    <w:rsid w:val="00C154E9"/>
    <w:rsid w:val="00C20BA5"/>
    <w:rsid w:val="00C20FF0"/>
    <w:rsid w:val="00C34029"/>
    <w:rsid w:val="00C34D68"/>
    <w:rsid w:val="00C358F5"/>
    <w:rsid w:val="00C40FFC"/>
    <w:rsid w:val="00C41014"/>
    <w:rsid w:val="00C41F1C"/>
    <w:rsid w:val="00C43409"/>
    <w:rsid w:val="00C46EF4"/>
    <w:rsid w:val="00C517CC"/>
    <w:rsid w:val="00C536CD"/>
    <w:rsid w:val="00C55704"/>
    <w:rsid w:val="00C75F5E"/>
    <w:rsid w:val="00C76D22"/>
    <w:rsid w:val="00C81B62"/>
    <w:rsid w:val="00C84546"/>
    <w:rsid w:val="00C91515"/>
    <w:rsid w:val="00CA03CE"/>
    <w:rsid w:val="00CA0CD9"/>
    <w:rsid w:val="00CA10D2"/>
    <w:rsid w:val="00CA45FC"/>
    <w:rsid w:val="00CA5CEA"/>
    <w:rsid w:val="00CA6FE1"/>
    <w:rsid w:val="00CC0C01"/>
    <w:rsid w:val="00CC5A0E"/>
    <w:rsid w:val="00CE0709"/>
    <w:rsid w:val="00CE3C78"/>
    <w:rsid w:val="00CE3F74"/>
    <w:rsid w:val="00CE63EA"/>
    <w:rsid w:val="00CF2034"/>
    <w:rsid w:val="00CF43A7"/>
    <w:rsid w:val="00CF7084"/>
    <w:rsid w:val="00D037D2"/>
    <w:rsid w:val="00D06A8A"/>
    <w:rsid w:val="00D134FA"/>
    <w:rsid w:val="00D25C2A"/>
    <w:rsid w:val="00D40027"/>
    <w:rsid w:val="00D42C18"/>
    <w:rsid w:val="00D435DE"/>
    <w:rsid w:val="00D461BB"/>
    <w:rsid w:val="00D46225"/>
    <w:rsid w:val="00D5095D"/>
    <w:rsid w:val="00D55562"/>
    <w:rsid w:val="00D55B31"/>
    <w:rsid w:val="00D57686"/>
    <w:rsid w:val="00D60993"/>
    <w:rsid w:val="00D61326"/>
    <w:rsid w:val="00D649F1"/>
    <w:rsid w:val="00D75EFC"/>
    <w:rsid w:val="00D84DDA"/>
    <w:rsid w:val="00D938F1"/>
    <w:rsid w:val="00D948FA"/>
    <w:rsid w:val="00DA0373"/>
    <w:rsid w:val="00DA065F"/>
    <w:rsid w:val="00DA11B3"/>
    <w:rsid w:val="00DA42F1"/>
    <w:rsid w:val="00DB30D0"/>
    <w:rsid w:val="00DB6756"/>
    <w:rsid w:val="00DC17AC"/>
    <w:rsid w:val="00DC2C2D"/>
    <w:rsid w:val="00DC55B2"/>
    <w:rsid w:val="00DC64C3"/>
    <w:rsid w:val="00DC6873"/>
    <w:rsid w:val="00DD0438"/>
    <w:rsid w:val="00DD7D04"/>
    <w:rsid w:val="00DE1E4E"/>
    <w:rsid w:val="00DE2A0B"/>
    <w:rsid w:val="00DE7F48"/>
    <w:rsid w:val="00DF348E"/>
    <w:rsid w:val="00E03B4D"/>
    <w:rsid w:val="00E07322"/>
    <w:rsid w:val="00E17455"/>
    <w:rsid w:val="00E174BE"/>
    <w:rsid w:val="00E17C9D"/>
    <w:rsid w:val="00E20031"/>
    <w:rsid w:val="00E22D36"/>
    <w:rsid w:val="00E258B2"/>
    <w:rsid w:val="00E25A84"/>
    <w:rsid w:val="00E27D13"/>
    <w:rsid w:val="00E42879"/>
    <w:rsid w:val="00E4396C"/>
    <w:rsid w:val="00E52261"/>
    <w:rsid w:val="00E54EEB"/>
    <w:rsid w:val="00E5500C"/>
    <w:rsid w:val="00E567A7"/>
    <w:rsid w:val="00E57D66"/>
    <w:rsid w:val="00E62A15"/>
    <w:rsid w:val="00E62B3B"/>
    <w:rsid w:val="00E6378A"/>
    <w:rsid w:val="00E66939"/>
    <w:rsid w:val="00E66A93"/>
    <w:rsid w:val="00E70C1D"/>
    <w:rsid w:val="00E7563F"/>
    <w:rsid w:val="00E75C48"/>
    <w:rsid w:val="00E77779"/>
    <w:rsid w:val="00E95C7A"/>
    <w:rsid w:val="00E972A5"/>
    <w:rsid w:val="00EA34EC"/>
    <w:rsid w:val="00EA5A3A"/>
    <w:rsid w:val="00EB6A36"/>
    <w:rsid w:val="00EB6ECB"/>
    <w:rsid w:val="00EB70F9"/>
    <w:rsid w:val="00EB78CA"/>
    <w:rsid w:val="00EC1159"/>
    <w:rsid w:val="00EC5775"/>
    <w:rsid w:val="00EC5E78"/>
    <w:rsid w:val="00EC77EE"/>
    <w:rsid w:val="00ED4144"/>
    <w:rsid w:val="00EE3599"/>
    <w:rsid w:val="00EE5E56"/>
    <w:rsid w:val="00EF1CAC"/>
    <w:rsid w:val="00EF6797"/>
    <w:rsid w:val="00F0786C"/>
    <w:rsid w:val="00F105D9"/>
    <w:rsid w:val="00F11689"/>
    <w:rsid w:val="00F1349B"/>
    <w:rsid w:val="00F14002"/>
    <w:rsid w:val="00F22CF2"/>
    <w:rsid w:val="00F279D9"/>
    <w:rsid w:val="00F30A8B"/>
    <w:rsid w:val="00F36923"/>
    <w:rsid w:val="00F36E2D"/>
    <w:rsid w:val="00F40948"/>
    <w:rsid w:val="00F419F4"/>
    <w:rsid w:val="00F43519"/>
    <w:rsid w:val="00F451DD"/>
    <w:rsid w:val="00F52755"/>
    <w:rsid w:val="00F533F6"/>
    <w:rsid w:val="00F54787"/>
    <w:rsid w:val="00F7001F"/>
    <w:rsid w:val="00F82321"/>
    <w:rsid w:val="00FA2A17"/>
    <w:rsid w:val="00FA4720"/>
    <w:rsid w:val="00FB15BC"/>
    <w:rsid w:val="00FB76D4"/>
    <w:rsid w:val="00FB78CC"/>
    <w:rsid w:val="00FC0F25"/>
    <w:rsid w:val="00FC158B"/>
    <w:rsid w:val="00FC1874"/>
    <w:rsid w:val="00FC4746"/>
    <w:rsid w:val="00FC4BA4"/>
    <w:rsid w:val="00FD4851"/>
    <w:rsid w:val="00FD4B1E"/>
    <w:rsid w:val="00FE0781"/>
    <w:rsid w:val="00FE622A"/>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7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3C09AF"/>
    <w:pPr>
      <w:spacing w:after="120"/>
    </w:pPr>
  </w:style>
  <w:style w:type="character" w:customStyle="1" w:styleId="BodyTextChar">
    <w:name w:val="Body Text Char"/>
    <w:basedOn w:val="DefaultParagraphFont"/>
    <w:link w:val="BodyText"/>
    <w:uiPriority w:val="99"/>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79"/>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3C09AF"/>
    <w:pPr>
      <w:spacing w:after="120"/>
    </w:pPr>
  </w:style>
  <w:style w:type="character" w:customStyle="1" w:styleId="BodyTextChar">
    <w:name w:val="Body Text Char"/>
    <w:basedOn w:val="DefaultParagraphFont"/>
    <w:link w:val="BodyText"/>
    <w:uiPriority w:val="99"/>
    <w:rsid w:val="00903578"/>
  </w:style>
  <w:style w:type="paragraph" w:customStyle="1" w:styleId="Main-Head">
    <w:name w:val="Main-Head"/>
    <w:basedOn w:val="Normal"/>
    <w:next w:val="BodyText"/>
    <w:link w:val="Main-HeadChar"/>
    <w:rsid w:val="00903578"/>
    <w:rPr>
      <w:rFonts w:ascii="Arial Narrow" w:eastAsia="Times New Roman" w:hAnsi="Arial Narrow" w:cs="Times New Roman"/>
      <w:b/>
      <w:szCs w:val="20"/>
    </w:rPr>
  </w:style>
  <w:style w:type="character" w:customStyle="1" w:styleId="Main-HeadChar">
    <w:name w:val="Main-Head Char"/>
    <w:basedOn w:val="DefaultParagraphFont"/>
    <w:link w:val="Main-Head"/>
    <w:rsid w:val="00903578"/>
    <w:rPr>
      <w:rFonts w:ascii="Arial Narrow" w:eastAsia="Times New Roman" w:hAnsi="Arial Narrow" w:cs="Times New Roman"/>
      <w:b/>
      <w:szCs w:val="20"/>
    </w:rPr>
  </w:style>
  <w:style w:type="paragraph" w:customStyle="1" w:styleId="TableHead">
    <w:name w:val="Table Head"/>
    <w:basedOn w:val="Normal"/>
    <w:next w:val="Normal"/>
    <w:rsid w:val="00903578"/>
    <w:pPr>
      <w:spacing w:before="80" w:after="80"/>
      <w:jc w:val="center"/>
    </w:pPr>
    <w:rPr>
      <w:rFonts w:eastAsia="Times New Roman" w:cs="Times New Roman"/>
      <w:b/>
      <w:sz w:val="18"/>
      <w:szCs w:val="20"/>
    </w:rPr>
  </w:style>
  <w:style w:type="paragraph" w:customStyle="1" w:styleId="TableBody">
    <w:name w:val="Table Body"/>
    <w:basedOn w:val="TableHead"/>
    <w:rsid w:val="00903578"/>
    <w:pPr>
      <w:jc w:val="left"/>
    </w:pPr>
    <w:rPr>
      <w:b w:val="0"/>
    </w:rPr>
  </w:style>
  <w:style w:type="paragraph" w:styleId="Revision">
    <w:name w:val="Revision"/>
    <w:hidden/>
    <w:uiPriority w:val="99"/>
    <w:semiHidden/>
    <w:rsid w:val="005D7D67"/>
    <w:pPr>
      <w:spacing w:after="0" w:line="240" w:lineRule="auto"/>
    </w:pPr>
  </w:style>
  <w:style w:type="character" w:styleId="Hyperlink">
    <w:name w:val="Hyperlink"/>
    <w:basedOn w:val="DefaultParagraphFont"/>
    <w:uiPriority w:val="99"/>
    <w:unhideWhenUsed/>
    <w:rsid w:val="00C43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82217">
      <w:bodyDiv w:val="1"/>
      <w:marLeft w:val="0"/>
      <w:marRight w:val="0"/>
      <w:marTop w:val="0"/>
      <w:marBottom w:val="0"/>
      <w:divBdr>
        <w:top w:val="none" w:sz="0" w:space="0" w:color="auto"/>
        <w:left w:val="none" w:sz="0" w:space="0" w:color="auto"/>
        <w:bottom w:val="none" w:sz="0" w:space="0" w:color="auto"/>
        <w:right w:val="none" w:sz="0" w:space="0" w:color="auto"/>
      </w:divBdr>
    </w:div>
    <w:div w:id="1482118717">
      <w:bodyDiv w:val="1"/>
      <w:marLeft w:val="0"/>
      <w:marRight w:val="0"/>
      <w:marTop w:val="0"/>
      <w:marBottom w:val="0"/>
      <w:divBdr>
        <w:top w:val="none" w:sz="0" w:space="0" w:color="auto"/>
        <w:left w:val="none" w:sz="0" w:space="0" w:color="auto"/>
        <w:bottom w:val="none" w:sz="0" w:space="0" w:color="auto"/>
        <w:right w:val="none" w:sz="0" w:space="0" w:color="auto"/>
      </w:divBdr>
    </w:div>
    <w:div w:id="183024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11/relationships/people" Target="peop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725E22C6D21343819AFDE88EE312D367"/>
        <w:category>
          <w:name w:val="General"/>
          <w:gallery w:val="placeholder"/>
        </w:category>
        <w:types>
          <w:type w:val="bbPlcHdr"/>
        </w:types>
        <w:behaviors>
          <w:behavior w:val="content"/>
        </w:behaviors>
        <w:guid w:val="{F57440ED-2B0C-4A4F-93E8-D150415F2D97}"/>
      </w:docPartPr>
      <w:docPartBody>
        <w:p w:rsidR="002417A2" w:rsidRDefault="002417A2" w:rsidP="002417A2">
          <w:pPr>
            <w:pStyle w:val="725E22C6D21343819AFDE88EE312D367"/>
          </w:pPr>
          <w:r w:rsidRPr="00F879AF">
            <w:rPr>
              <w:rStyle w:val="PlaceholderText"/>
            </w:rPr>
            <w:t>[Keywords]</w:t>
          </w:r>
        </w:p>
      </w:docPartBody>
    </w:docPart>
    <w:docPart>
      <w:docPartPr>
        <w:name w:val="A48A583FB60B42399A87FDB48FB67FF0"/>
        <w:category>
          <w:name w:val="General"/>
          <w:gallery w:val="placeholder"/>
        </w:category>
        <w:types>
          <w:type w:val="bbPlcHdr"/>
        </w:types>
        <w:behaviors>
          <w:behavior w:val="content"/>
        </w:behaviors>
        <w:guid w:val="{C6AED18F-6B4B-4007-B6F3-949B9DB83251}"/>
      </w:docPartPr>
      <w:docPartBody>
        <w:p w:rsidR="002417A2" w:rsidRDefault="002417A2" w:rsidP="002417A2">
          <w:pPr>
            <w:pStyle w:val="A48A583FB60B42399A87FDB48FB67FF0"/>
          </w:pPr>
          <w:r w:rsidRPr="00F879AF">
            <w:rPr>
              <w:rStyle w:val="PlaceholderText"/>
            </w:rPr>
            <w:t>[Keywords]</w:t>
          </w:r>
        </w:p>
      </w:docPartBody>
    </w:docPart>
    <w:docPart>
      <w:docPartPr>
        <w:name w:val="E84A10E299E449B6831C24AB8F4B7E75"/>
        <w:category>
          <w:name w:val="General"/>
          <w:gallery w:val="placeholder"/>
        </w:category>
        <w:types>
          <w:type w:val="bbPlcHdr"/>
        </w:types>
        <w:behaviors>
          <w:behavior w:val="content"/>
        </w:behaviors>
        <w:guid w:val="{730BFBFE-2967-47D5-8CD1-9515F1C71CE6}"/>
      </w:docPartPr>
      <w:docPartBody>
        <w:p w:rsidR="00BA056E" w:rsidRDefault="002417A2" w:rsidP="002417A2">
          <w:pPr>
            <w:pStyle w:val="E84A10E299E449B6831C24AB8F4B7E75"/>
          </w:pPr>
          <w:r w:rsidRPr="00F879AF">
            <w:rPr>
              <w:rStyle w:val="PlaceholderText"/>
            </w:rPr>
            <w:t>[Keywords]</w:t>
          </w:r>
        </w:p>
      </w:docPartBody>
    </w:docPart>
    <w:docPart>
      <w:docPartPr>
        <w:name w:val="5B529A5DD8984B1580FDF39D9F9AA22A"/>
        <w:category>
          <w:name w:val="General"/>
          <w:gallery w:val="placeholder"/>
        </w:category>
        <w:types>
          <w:type w:val="bbPlcHdr"/>
        </w:types>
        <w:behaviors>
          <w:behavior w:val="content"/>
        </w:behaviors>
        <w:guid w:val="{91688F26-A1C4-4269-B9C1-9BD298F4F190}"/>
      </w:docPartPr>
      <w:docPartBody>
        <w:p w:rsidR="00BA056E" w:rsidRDefault="002417A2" w:rsidP="002417A2">
          <w:pPr>
            <w:pStyle w:val="5B529A5DD8984B1580FDF39D9F9AA22A"/>
          </w:pPr>
          <w:r w:rsidRPr="00F879AF">
            <w:rPr>
              <w:rStyle w:val="PlaceholderText"/>
            </w:rPr>
            <w:t>[Keywords]</w:t>
          </w:r>
        </w:p>
      </w:docPartBody>
    </w:docPart>
    <w:docPart>
      <w:docPartPr>
        <w:name w:val="36BB68AFAF864677BF01B58134593B55"/>
        <w:category>
          <w:name w:val="General"/>
          <w:gallery w:val="placeholder"/>
        </w:category>
        <w:types>
          <w:type w:val="bbPlcHdr"/>
        </w:types>
        <w:behaviors>
          <w:behavior w:val="content"/>
        </w:behaviors>
        <w:guid w:val="{D1B76F4C-2C56-4763-8786-E1C68A11D7E3}"/>
      </w:docPartPr>
      <w:docPartBody>
        <w:p w:rsidR="00BA056E" w:rsidRDefault="002417A2" w:rsidP="002417A2">
          <w:pPr>
            <w:pStyle w:val="36BB68AFAF864677BF01B58134593B55"/>
          </w:pPr>
          <w:r w:rsidRPr="00F879AF">
            <w:rPr>
              <w:rStyle w:val="PlaceholderText"/>
            </w:rPr>
            <w:t>[Keywords]</w:t>
          </w:r>
        </w:p>
      </w:docPartBody>
    </w:docPart>
    <w:docPart>
      <w:docPartPr>
        <w:name w:val="6AC6DEE16B694060A8F51A884425B551"/>
        <w:category>
          <w:name w:val="General"/>
          <w:gallery w:val="placeholder"/>
        </w:category>
        <w:types>
          <w:type w:val="bbPlcHdr"/>
        </w:types>
        <w:behaviors>
          <w:behavior w:val="content"/>
        </w:behaviors>
        <w:guid w:val="{4CD7CDBC-9E4B-422D-A677-E87B2F84F748}"/>
      </w:docPartPr>
      <w:docPartBody>
        <w:p w:rsidR="00BA056E" w:rsidRDefault="002417A2" w:rsidP="002417A2">
          <w:pPr>
            <w:pStyle w:val="6AC6DEE16B694060A8F51A884425B551"/>
          </w:pPr>
          <w:r w:rsidRPr="00F879AF">
            <w:rPr>
              <w:rStyle w:val="PlaceholderText"/>
            </w:rPr>
            <w:t>[Keywords]</w:t>
          </w:r>
        </w:p>
      </w:docPartBody>
    </w:docPart>
    <w:docPart>
      <w:docPartPr>
        <w:name w:val="0021DC075EE74ED59907C574654B05F1"/>
        <w:category>
          <w:name w:val="General"/>
          <w:gallery w:val="placeholder"/>
        </w:category>
        <w:types>
          <w:type w:val="bbPlcHdr"/>
        </w:types>
        <w:behaviors>
          <w:behavior w:val="content"/>
        </w:behaviors>
        <w:guid w:val="{0204B256-B7DC-4D48-96F4-AE69D13D5C9A}"/>
      </w:docPartPr>
      <w:docPartBody>
        <w:p w:rsidR="00272D1C" w:rsidRDefault="006539DC" w:rsidP="006539DC">
          <w:pPr>
            <w:pStyle w:val="0021DC075EE74ED59907C574654B05F1"/>
          </w:pPr>
          <w:r w:rsidRPr="00F879AF">
            <w:rPr>
              <w:rStyle w:val="PlaceholderText"/>
            </w:rPr>
            <w:t>[Keywords]</w:t>
          </w:r>
        </w:p>
      </w:docPartBody>
    </w:docPart>
    <w:docPart>
      <w:docPartPr>
        <w:name w:val="6C28CF60E66E4FBB938367A945DAA0A0"/>
        <w:category>
          <w:name w:val="General"/>
          <w:gallery w:val="placeholder"/>
        </w:category>
        <w:types>
          <w:type w:val="bbPlcHdr"/>
        </w:types>
        <w:behaviors>
          <w:behavior w:val="content"/>
        </w:behaviors>
        <w:guid w:val="{F3B0628B-1DFE-41F6-AB0E-EBFD813C982D}"/>
      </w:docPartPr>
      <w:docPartBody>
        <w:p w:rsidR="00272D1C" w:rsidRDefault="006539DC" w:rsidP="006539DC">
          <w:pPr>
            <w:pStyle w:val="6C28CF60E66E4FBB938367A945DAA0A0"/>
          </w:pPr>
          <w:r w:rsidRPr="00F879AF">
            <w:rPr>
              <w:rStyle w:val="PlaceholderText"/>
            </w:rPr>
            <w:t>[Keywords]</w:t>
          </w:r>
        </w:p>
      </w:docPartBody>
    </w:docPart>
    <w:docPart>
      <w:docPartPr>
        <w:name w:val="727AA9B08F7244FE8639134FC64B0B7B"/>
        <w:category>
          <w:name w:val="General"/>
          <w:gallery w:val="placeholder"/>
        </w:category>
        <w:types>
          <w:type w:val="bbPlcHdr"/>
        </w:types>
        <w:behaviors>
          <w:behavior w:val="content"/>
        </w:behaviors>
        <w:guid w:val="{22257847-B7C1-4E43-8902-96C3A077C104}"/>
      </w:docPartPr>
      <w:docPartBody>
        <w:p w:rsidR="00272D1C" w:rsidRDefault="006539DC" w:rsidP="006539DC">
          <w:pPr>
            <w:pStyle w:val="727AA9B08F7244FE8639134FC64B0B7B"/>
          </w:pPr>
          <w:r w:rsidRPr="00F879AF">
            <w:rPr>
              <w:rStyle w:val="PlaceholderText"/>
            </w:rPr>
            <w:t>[Keywords]</w:t>
          </w:r>
        </w:p>
      </w:docPartBody>
    </w:docPart>
    <w:docPart>
      <w:docPartPr>
        <w:name w:val="33346DC10AB049BFAABFB9E1778F34CB"/>
        <w:category>
          <w:name w:val="General"/>
          <w:gallery w:val="placeholder"/>
        </w:category>
        <w:types>
          <w:type w:val="bbPlcHdr"/>
        </w:types>
        <w:behaviors>
          <w:behavior w:val="content"/>
        </w:behaviors>
        <w:guid w:val="{EED5DDB0-40F7-423A-9E07-DFA71D043607}"/>
      </w:docPartPr>
      <w:docPartBody>
        <w:p w:rsidR="00272D1C" w:rsidRDefault="006539DC" w:rsidP="006539DC">
          <w:pPr>
            <w:pStyle w:val="33346DC10AB049BFAABFB9E1778F34CB"/>
          </w:pPr>
          <w:r w:rsidRPr="00F879AF">
            <w:rPr>
              <w:rStyle w:val="PlaceholderText"/>
            </w:rPr>
            <w:t>[Keywords]</w:t>
          </w:r>
        </w:p>
      </w:docPartBody>
    </w:docPart>
    <w:docPart>
      <w:docPartPr>
        <w:name w:val="5498B62748644A69AB36B15009340EF2"/>
        <w:category>
          <w:name w:val="General"/>
          <w:gallery w:val="placeholder"/>
        </w:category>
        <w:types>
          <w:type w:val="bbPlcHdr"/>
        </w:types>
        <w:behaviors>
          <w:behavior w:val="content"/>
        </w:behaviors>
        <w:guid w:val="{9901F089-4F80-48E9-9857-4A06003A4B35}"/>
      </w:docPartPr>
      <w:docPartBody>
        <w:p w:rsidR="008A6B7F" w:rsidRDefault="001D0A66" w:rsidP="001D0A66">
          <w:pPr>
            <w:pStyle w:val="5498B62748644A69AB36B15009340EF2"/>
          </w:pPr>
          <w:r w:rsidRPr="00F879AF">
            <w:rPr>
              <w:rStyle w:val="PlaceholderText"/>
            </w:rPr>
            <w:t>[Keywords]</w:t>
          </w:r>
        </w:p>
      </w:docPartBody>
    </w:docPart>
    <w:docPart>
      <w:docPartPr>
        <w:name w:val="ACA90B1452E6432E8CB9E6F98228868D"/>
        <w:category>
          <w:name w:val="General"/>
          <w:gallery w:val="placeholder"/>
        </w:category>
        <w:types>
          <w:type w:val="bbPlcHdr"/>
        </w:types>
        <w:behaviors>
          <w:behavior w:val="content"/>
        </w:behaviors>
        <w:guid w:val="{8C1056DC-3129-4E26-A355-0FFD03840597}"/>
      </w:docPartPr>
      <w:docPartBody>
        <w:p w:rsidR="008A6B7F" w:rsidRDefault="001D0A66" w:rsidP="001D0A66">
          <w:pPr>
            <w:pStyle w:val="ACA90B1452E6432E8CB9E6F98228868D"/>
          </w:pPr>
          <w:r w:rsidRPr="00F879AF">
            <w:rPr>
              <w:rStyle w:val="PlaceholderText"/>
            </w:rPr>
            <w:t>[Keywords]</w:t>
          </w:r>
        </w:p>
      </w:docPartBody>
    </w:docPart>
    <w:docPart>
      <w:docPartPr>
        <w:name w:val="604064F9400A45C0882F226DC17B28C9"/>
        <w:category>
          <w:name w:val="General"/>
          <w:gallery w:val="placeholder"/>
        </w:category>
        <w:types>
          <w:type w:val="bbPlcHdr"/>
        </w:types>
        <w:behaviors>
          <w:behavior w:val="content"/>
        </w:behaviors>
        <w:guid w:val="{5CBCB57A-29D7-4BF6-842D-39F6C803E2FC}"/>
      </w:docPartPr>
      <w:docPartBody>
        <w:p w:rsidR="00AF2B46" w:rsidRDefault="00E00E81" w:rsidP="00E00E81">
          <w:pPr>
            <w:pStyle w:val="604064F9400A45C0882F226DC17B28C9"/>
          </w:pPr>
          <w:r w:rsidRPr="00F879AF">
            <w:rPr>
              <w:rStyle w:val="PlaceholderText"/>
            </w:rPr>
            <w:t>[Keywords]</w:t>
          </w:r>
        </w:p>
      </w:docPartBody>
    </w:docPart>
    <w:docPart>
      <w:docPartPr>
        <w:name w:val="AFB6B4FAAF134E268E906EBCECB906ED"/>
        <w:category>
          <w:name w:val="General"/>
          <w:gallery w:val="placeholder"/>
        </w:category>
        <w:types>
          <w:type w:val="bbPlcHdr"/>
        </w:types>
        <w:behaviors>
          <w:behavior w:val="content"/>
        </w:behaviors>
        <w:guid w:val="{67A5B874-6142-435C-BC72-93E3B53EC4D0}"/>
      </w:docPartPr>
      <w:docPartBody>
        <w:p w:rsidR="00AF2B46" w:rsidRDefault="00E00E81" w:rsidP="00E00E81">
          <w:pPr>
            <w:pStyle w:val="AFB6B4FAAF134E268E906EBCECB906ED"/>
          </w:pPr>
          <w:r w:rsidRPr="00F879AF">
            <w:rPr>
              <w:rStyle w:val="PlaceholderText"/>
            </w:rPr>
            <w:t>[Keywords]</w:t>
          </w:r>
        </w:p>
      </w:docPartBody>
    </w:docPart>
    <w:docPart>
      <w:docPartPr>
        <w:name w:val="DA237D3407104ACA9E92B7A811D8CEC9"/>
        <w:category>
          <w:name w:val="General"/>
          <w:gallery w:val="placeholder"/>
        </w:category>
        <w:types>
          <w:type w:val="bbPlcHdr"/>
        </w:types>
        <w:behaviors>
          <w:behavior w:val="content"/>
        </w:behaviors>
        <w:guid w:val="{D79925C9-2826-47DC-9C90-C4799AAB29DE}"/>
      </w:docPartPr>
      <w:docPartBody>
        <w:p w:rsidR="0030244A" w:rsidRDefault="009530D5" w:rsidP="009530D5">
          <w:pPr>
            <w:pStyle w:val="DA237D3407104ACA9E92B7A811D8CEC9"/>
          </w:pPr>
          <w:r w:rsidRPr="00F879AF">
            <w:rPr>
              <w:rStyle w:val="PlaceholderText"/>
            </w:rPr>
            <w:t>[Keywords]</w:t>
          </w:r>
        </w:p>
      </w:docPartBody>
    </w:docPart>
    <w:docPart>
      <w:docPartPr>
        <w:name w:val="70639F3540DE4A14ABC22625078409C8"/>
        <w:category>
          <w:name w:val="General"/>
          <w:gallery w:val="placeholder"/>
        </w:category>
        <w:types>
          <w:type w:val="bbPlcHdr"/>
        </w:types>
        <w:behaviors>
          <w:behavior w:val="content"/>
        </w:behaviors>
        <w:guid w:val="{5F97613E-6417-4A01-BEA4-11A50DD010CD}"/>
      </w:docPartPr>
      <w:docPartBody>
        <w:p w:rsidR="0030244A" w:rsidRDefault="009530D5" w:rsidP="009530D5">
          <w:pPr>
            <w:pStyle w:val="70639F3540DE4A14ABC22625078409C8"/>
          </w:pPr>
          <w:r w:rsidRPr="00F879AF">
            <w:rPr>
              <w:rStyle w:val="PlaceholderText"/>
            </w:rPr>
            <w:t>[Keywords]</w:t>
          </w:r>
        </w:p>
      </w:docPartBody>
    </w:docPart>
    <w:docPart>
      <w:docPartPr>
        <w:name w:val="9C43D32D3DF04BB8B7F5737E2CD4D908"/>
        <w:category>
          <w:name w:val="General"/>
          <w:gallery w:val="placeholder"/>
        </w:category>
        <w:types>
          <w:type w:val="bbPlcHdr"/>
        </w:types>
        <w:behaviors>
          <w:behavior w:val="content"/>
        </w:behaviors>
        <w:guid w:val="{C5DDB19D-B7B6-4B3F-8862-4F7AFC0D739B}"/>
      </w:docPartPr>
      <w:docPartBody>
        <w:p w:rsidR="0030244A" w:rsidRDefault="009530D5" w:rsidP="009530D5">
          <w:pPr>
            <w:pStyle w:val="9C43D32D3DF04BB8B7F5737E2CD4D908"/>
          </w:pPr>
          <w:r w:rsidRPr="00F879AF">
            <w:rPr>
              <w:rStyle w:val="PlaceholderText"/>
            </w:rPr>
            <w:t>[Keywords]</w:t>
          </w:r>
        </w:p>
      </w:docPartBody>
    </w:docPart>
    <w:docPart>
      <w:docPartPr>
        <w:name w:val="192F9A9C61394D58895050D4EE4C4DC0"/>
        <w:category>
          <w:name w:val="General"/>
          <w:gallery w:val="placeholder"/>
        </w:category>
        <w:types>
          <w:type w:val="bbPlcHdr"/>
        </w:types>
        <w:behaviors>
          <w:behavior w:val="content"/>
        </w:behaviors>
        <w:guid w:val="{3963B515-B7F4-4B18-9E04-C80168752870}"/>
      </w:docPartPr>
      <w:docPartBody>
        <w:p w:rsidR="0030244A" w:rsidRDefault="009530D5" w:rsidP="009530D5">
          <w:pPr>
            <w:pStyle w:val="192F9A9C61394D58895050D4EE4C4DC0"/>
          </w:pPr>
          <w:r w:rsidRPr="00F879AF">
            <w:rPr>
              <w:rStyle w:val="PlaceholderText"/>
            </w:rPr>
            <w:t>[Keywords]</w:t>
          </w:r>
        </w:p>
      </w:docPartBody>
    </w:docPart>
    <w:docPart>
      <w:docPartPr>
        <w:name w:val="1CDB446D5E874D9CA4163BE5818A15D3"/>
        <w:category>
          <w:name w:val="General"/>
          <w:gallery w:val="placeholder"/>
        </w:category>
        <w:types>
          <w:type w:val="bbPlcHdr"/>
        </w:types>
        <w:behaviors>
          <w:behavior w:val="content"/>
        </w:behaviors>
        <w:guid w:val="{FB650279-6AAB-4C96-94BB-8EBFB00BC396}"/>
      </w:docPartPr>
      <w:docPartBody>
        <w:p w:rsidR="0030244A" w:rsidRDefault="009530D5" w:rsidP="009530D5">
          <w:pPr>
            <w:pStyle w:val="1CDB446D5E874D9CA4163BE5818A15D3"/>
          </w:pPr>
          <w:r w:rsidRPr="00F879AF">
            <w:rPr>
              <w:rStyle w:val="PlaceholderText"/>
            </w:rPr>
            <w:t>[Keywords]</w:t>
          </w:r>
        </w:p>
      </w:docPartBody>
    </w:docPart>
    <w:docPart>
      <w:docPartPr>
        <w:name w:val="FC2C52E6C7C24DF192506A038DAFAD03"/>
        <w:category>
          <w:name w:val="General"/>
          <w:gallery w:val="placeholder"/>
        </w:category>
        <w:types>
          <w:type w:val="bbPlcHdr"/>
        </w:types>
        <w:behaviors>
          <w:behavior w:val="content"/>
        </w:behaviors>
        <w:guid w:val="{76D3FE79-68AA-4EE9-A5B1-EAAAAAE61B97}"/>
      </w:docPartPr>
      <w:docPartBody>
        <w:p w:rsidR="0030244A" w:rsidRDefault="009530D5" w:rsidP="009530D5">
          <w:pPr>
            <w:pStyle w:val="FC2C52E6C7C24DF192506A038DAFAD03"/>
          </w:pPr>
          <w:r w:rsidRPr="00F879AF">
            <w:rPr>
              <w:rStyle w:val="PlaceholderText"/>
            </w:rPr>
            <w:t>[Keywords]</w:t>
          </w:r>
        </w:p>
      </w:docPartBody>
    </w:docPart>
    <w:docPart>
      <w:docPartPr>
        <w:name w:val="17CA2BE5364D413897232F59A03382E7"/>
        <w:category>
          <w:name w:val="General"/>
          <w:gallery w:val="placeholder"/>
        </w:category>
        <w:types>
          <w:type w:val="bbPlcHdr"/>
        </w:types>
        <w:behaviors>
          <w:behavior w:val="content"/>
        </w:behaviors>
        <w:guid w:val="{68860E41-82A6-4918-B79B-D57CB8CD2BF9}"/>
      </w:docPartPr>
      <w:docPartBody>
        <w:p w:rsidR="0030244A" w:rsidRDefault="009530D5" w:rsidP="009530D5">
          <w:pPr>
            <w:pStyle w:val="17CA2BE5364D413897232F59A03382E7"/>
          </w:pPr>
          <w:r w:rsidRPr="00F879AF">
            <w:rPr>
              <w:rStyle w:val="PlaceholderText"/>
            </w:rPr>
            <w:t>[Keywords]</w:t>
          </w:r>
        </w:p>
      </w:docPartBody>
    </w:docPart>
    <w:docPart>
      <w:docPartPr>
        <w:name w:val="19EAF685C7C34AB9B58EF701A74EB106"/>
        <w:category>
          <w:name w:val="General"/>
          <w:gallery w:val="placeholder"/>
        </w:category>
        <w:types>
          <w:type w:val="bbPlcHdr"/>
        </w:types>
        <w:behaviors>
          <w:behavior w:val="content"/>
        </w:behaviors>
        <w:guid w:val="{5BDBFF70-D7D7-4433-AE4A-1F4EA1CAE3BB}"/>
      </w:docPartPr>
      <w:docPartBody>
        <w:p w:rsidR="0030244A" w:rsidRDefault="009530D5" w:rsidP="009530D5">
          <w:pPr>
            <w:pStyle w:val="19EAF685C7C34AB9B58EF701A74EB106"/>
          </w:pPr>
          <w:r w:rsidRPr="00F879AF">
            <w:rPr>
              <w:rStyle w:val="PlaceholderText"/>
            </w:rPr>
            <w:t>[Keywords]</w:t>
          </w:r>
        </w:p>
      </w:docPartBody>
    </w:docPart>
    <w:docPart>
      <w:docPartPr>
        <w:name w:val="A17BB7BEADA648658A5CA7ADBEC8F14F"/>
        <w:category>
          <w:name w:val="General"/>
          <w:gallery w:val="placeholder"/>
        </w:category>
        <w:types>
          <w:type w:val="bbPlcHdr"/>
        </w:types>
        <w:behaviors>
          <w:behavior w:val="content"/>
        </w:behaviors>
        <w:guid w:val="{0EC22892-2DC7-4959-ACFF-621CEFDDA927}"/>
      </w:docPartPr>
      <w:docPartBody>
        <w:p w:rsidR="0030244A" w:rsidRDefault="009530D5" w:rsidP="009530D5">
          <w:pPr>
            <w:pStyle w:val="A17BB7BEADA648658A5CA7ADBEC8F14F"/>
          </w:pPr>
          <w:r w:rsidRPr="00F879AF">
            <w:rPr>
              <w:rStyle w:val="PlaceholderText"/>
            </w:rPr>
            <w:t>[Keywords]</w:t>
          </w:r>
        </w:p>
      </w:docPartBody>
    </w:docPart>
    <w:docPart>
      <w:docPartPr>
        <w:name w:val="D8CA850D0600430FAAC246FDCCFE411B"/>
        <w:category>
          <w:name w:val="General"/>
          <w:gallery w:val="placeholder"/>
        </w:category>
        <w:types>
          <w:type w:val="bbPlcHdr"/>
        </w:types>
        <w:behaviors>
          <w:behavior w:val="content"/>
        </w:behaviors>
        <w:guid w:val="{463B6A18-4F48-4B2B-90F9-FF9B4F702B72}"/>
      </w:docPartPr>
      <w:docPartBody>
        <w:p w:rsidR="0030244A" w:rsidRDefault="009530D5" w:rsidP="009530D5">
          <w:pPr>
            <w:pStyle w:val="D8CA850D0600430FAAC246FDCCFE411B"/>
          </w:pPr>
          <w:r w:rsidRPr="00F879AF">
            <w:rPr>
              <w:rStyle w:val="PlaceholderText"/>
            </w:rPr>
            <w:t>[Keywords]</w:t>
          </w:r>
        </w:p>
      </w:docPartBody>
    </w:docPart>
    <w:docPart>
      <w:docPartPr>
        <w:name w:val="29384B4221F54015B1B9CA23A3C7F0DD"/>
        <w:category>
          <w:name w:val="General"/>
          <w:gallery w:val="placeholder"/>
        </w:category>
        <w:types>
          <w:type w:val="bbPlcHdr"/>
        </w:types>
        <w:behaviors>
          <w:behavior w:val="content"/>
        </w:behaviors>
        <w:guid w:val="{DA2BBF2F-4B4B-40C7-B4AB-ADFB75621E10}"/>
      </w:docPartPr>
      <w:docPartBody>
        <w:p w:rsidR="0030244A" w:rsidRDefault="009530D5" w:rsidP="009530D5">
          <w:pPr>
            <w:pStyle w:val="29384B4221F54015B1B9CA23A3C7F0DD"/>
          </w:pPr>
          <w:r w:rsidRPr="00F879AF">
            <w:rPr>
              <w:rStyle w:val="PlaceholderText"/>
            </w:rPr>
            <w:t>[Keywords]</w:t>
          </w:r>
        </w:p>
      </w:docPartBody>
    </w:docPart>
    <w:docPart>
      <w:docPartPr>
        <w:name w:val="3A79C1A7DC8C4CFD89E4743520927054"/>
        <w:category>
          <w:name w:val="General"/>
          <w:gallery w:val="placeholder"/>
        </w:category>
        <w:types>
          <w:type w:val="bbPlcHdr"/>
        </w:types>
        <w:behaviors>
          <w:behavior w:val="content"/>
        </w:behaviors>
        <w:guid w:val="{3191B82A-07C0-4B0B-9767-AAEB899DE7A0}"/>
      </w:docPartPr>
      <w:docPartBody>
        <w:p w:rsidR="0030244A" w:rsidRDefault="009530D5" w:rsidP="009530D5">
          <w:pPr>
            <w:pStyle w:val="3A79C1A7DC8C4CFD89E4743520927054"/>
          </w:pPr>
          <w:r w:rsidRPr="00F879AF">
            <w:rPr>
              <w:rStyle w:val="PlaceholderText"/>
            </w:rPr>
            <w:t>[Keywords]</w:t>
          </w:r>
        </w:p>
      </w:docPartBody>
    </w:docPart>
    <w:docPart>
      <w:docPartPr>
        <w:name w:val="1E78EC3D163C4A6DA4394EA4D6138D2A"/>
        <w:category>
          <w:name w:val="General"/>
          <w:gallery w:val="placeholder"/>
        </w:category>
        <w:types>
          <w:type w:val="bbPlcHdr"/>
        </w:types>
        <w:behaviors>
          <w:behavior w:val="content"/>
        </w:behaviors>
        <w:guid w:val="{4DA22017-6876-4F2C-9625-ABE5E97B5DC2}"/>
      </w:docPartPr>
      <w:docPartBody>
        <w:p w:rsidR="0030244A" w:rsidRDefault="009530D5" w:rsidP="009530D5">
          <w:pPr>
            <w:pStyle w:val="1E78EC3D163C4A6DA4394EA4D6138D2A"/>
          </w:pPr>
          <w:r w:rsidRPr="00F879AF">
            <w:rPr>
              <w:rStyle w:val="PlaceholderText"/>
            </w:rPr>
            <w:t>[Keywords]</w:t>
          </w:r>
        </w:p>
      </w:docPartBody>
    </w:docPart>
    <w:docPart>
      <w:docPartPr>
        <w:name w:val="ADA0A085DACB446E8FFA80198DF50604"/>
        <w:category>
          <w:name w:val="General"/>
          <w:gallery w:val="placeholder"/>
        </w:category>
        <w:types>
          <w:type w:val="bbPlcHdr"/>
        </w:types>
        <w:behaviors>
          <w:behavior w:val="content"/>
        </w:behaviors>
        <w:guid w:val="{B826F140-14AA-41C9-B760-EE0F41EE577D}"/>
      </w:docPartPr>
      <w:docPartBody>
        <w:p w:rsidR="0030244A" w:rsidRDefault="009530D5" w:rsidP="009530D5">
          <w:pPr>
            <w:pStyle w:val="ADA0A085DACB446E8FFA80198DF50604"/>
          </w:pPr>
          <w:r w:rsidRPr="00F879AF">
            <w:rPr>
              <w:rStyle w:val="PlaceholderText"/>
            </w:rPr>
            <w:t>[Keywords]</w:t>
          </w:r>
        </w:p>
      </w:docPartBody>
    </w:docPart>
    <w:docPart>
      <w:docPartPr>
        <w:name w:val="EB93E47D05944A8591D7C1A2068736D0"/>
        <w:category>
          <w:name w:val="General"/>
          <w:gallery w:val="placeholder"/>
        </w:category>
        <w:types>
          <w:type w:val="bbPlcHdr"/>
        </w:types>
        <w:behaviors>
          <w:behavior w:val="content"/>
        </w:behaviors>
        <w:guid w:val="{09319EF1-170F-4A90-903B-D5F45AFC79A2}"/>
      </w:docPartPr>
      <w:docPartBody>
        <w:p w:rsidR="0030244A" w:rsidRDefault="009530D5" w:rsidP="009530D5">
          <w:pPr>
            <w:pStyle w:val="EB93E47D05944A8591D7C1A2068736D0"/>
          </w:pPr>
          <w:r w:rsidRPr="00F879AF">
            <w:rPr>
              <w:rStyle w:val="PlaceholderText"/>
            </w:rPr>
            <w:t>[Keywords]</w:t>
          </w:r>
        </w:p>
      </w:docPartBody>
    </w:docPart>
    <w:docPart>
      <w:docPartPr>
        <w:name w:val="4513ADE0BCD64D57BF68929605C20AB3"/>
        <w:category>
          <w:name w:val="General"/>
          <w:gallery w:val="placeholder"/>
        </w:category>
        <w:types>
          <w:type w:val="bbPlcHdr"/>
        </w:types>
        <w:behaviors>
          <w:behavior w:val="content"/>
        </w:behaviors>
        <w:guid w:val="{B09A1142-8E5E-4571-92C8-20234BA4B139}"/>
      </w:docPartPr>
      <w:docPartBody>
        <w:p w:rsidR="0030244A" w:rsidRDefault="009530D5" w:rsidP="009530D5">
          <w:pPr>
            <w:pStyle w:val="4513ADE0BCD64D57BF68929605C20AB3"/>
          </w:pPr>
          <w:r w:rsidRPr="00F879AF">
            <w:rPr>
              <w:rStyle w:val="PlaceholderText"/>
            </w:rPr>
            <w:t>[Keywords]</w:t>
          </w:r>
        </w:p>
      </w:docPartBody>
    </w:docPart>
    <w:docPart>
      <w:docPartPr>
        <w:name w:val="E097B585C3564CC0B6F00DC82B7CDFD0"/>
        <w:category>
          <w:name w:val="General"/>
          <w:gallery w:val="placeholder"/>
        </w:category>
        <w:types>
          <w:type w:val="bbPlcHdr"/>
        </w:types>
        <w:behaviors>
          <w:behavior w:val="content"/>
        </w:behaviors>
        <w:guid w:val="{36DA421C-E499-4377-A934-7619F246EEC2}"/>
      </w:docPartPr>
      <w:docPartBody>
        <w:p w:rsidR="0030244A" w:rsidRDefault="009530D5" w:rsidP="009530D5">
          <w:pPr>
            <w:pStyle w:val="E097B585C3564CC0B6F00DC82B7CDFD0"/>
          </w:pPr>
          <w:r w:rsidRPr="00F879AF">
            <w:rPr>
              <w:rStyle w:val="PlaceholderText"/>
            </w:rPr>
            <w:t>[Keywords]</w:t>
          </w:r>
        </w:p>
      </w:docPartBody>
    </w:docPart>
    <w:docPart>
      <w:docPartPr>
        <w:name w:val="4992439D83DE4D66B9DF2F8283E80D3D"/>
        <w:category>
          <w:name w:val="General"/>
          <w:gallery w:val="placeholder"/>
        </w:category>
        <w:types>
          <w:type w:val="bbPlcHdr"/>
        </w:types>
        <w:behaviors>
          <w:behavior w:val="content"/>
        </w:behaviors>
        <w:guid w:val="{D1FE509A-89DB-4C4E-91A1-6EBE1C73C49B}"/>
      </w:docPartPr>
      <w:docPartBody>
        <w:p w:rsidR="0030244A" w:rsidRDefault="009530D5" w:rsidP="009530D5">
          <w:pPr>
            <w:pStyle w:val="4992439D83DE4D66B9DF2F8283E80D3D"/>
          </w:pPr>
          <w:r w:rsidRPr="00F879AF">
            <w:rPr>
              <w:rStyle w:val="PlaceholderText"/>
            </w:rPr>
            <w:t>[Keywords]</w:t>
          </w:r>
        </w:p>
      </w:docPartBody>
    </w:docPart>
    <w:docPart>
      <w:docPartPr>
        <w:name w:val="0E6E7CE917924577A6BAE95D54720E61"/>
        <w:category>
          <w:name w:val="General"/>
          <w:gallery w:val="placeholder"/>
        </w:category>
        <w:types>
          <w:type w:val="bbPlcHdr"/>
        </w:types>
        <w:behaviors>
          <w:behavior w:val="content"/>
        </w:behaviors>
        <w:guid w:val="{1A925781-3773-459E-833B-BF46A1D50202}"/>
      </w:docPartPr>
      <w:docPartBody>
        <w:p w:rsidR="007A66B3" w:rsidRDefault="00420210" w:rsidP="00420210">
          <w:pPr>
            <w:pStyle w:val="0E6E7CE917924577A6BAE95D54720E61"/>
          </w:pPr>
          <w:r w:rsidRPr="00F879AF">
            <w:rPr>
              <w:rStyle w:val="PlaceholderText"/>
            </w:rPr>
            <w:t>[Keywords]</w:t>
          </w:r>
        </w:p>
      </w:docPartBody>
    </w:docPart>
    <w:docPart>
      <w:docPartPr>
        <w:name w:val="B5E8FA8D202A4ACD89AC73F5AC6435E5"/>
        <w:category>
          <w:name w:val="General"/>
          <w:gallery w:val="placeholder"/>
        </w:category>
        <w:types>
          <w:type w:val="bbPlcHdr"/>
        </w:types>
        <w:behaviors>
          <w:behavior w:val="content"/>
        </w:behaviors>
        <w:guid w:val="{555E17E3-C59A-4353-BE0F-A11E6697BDA6}"/>
      </w:docPartPr>
      <w:docPartBody>
        <w:p w:rsidR="007A66B3" w:rsidRDefault="00420210" w:rsidP="00420210">
          <w:pPr>
            <w:pStyle w:val="B5E8FA8D202A4ACD89AC73F5AC6435E5"/>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46024"/>
    <w:rsid w:val="000827A5"/>
    <w:rsid w:val="000B660F"/>
    <w:rsid w:val="000C1408"/>
    <w:rsid w:val="001369FA"/>
    <w:rsid w:val="001D0A66"/>
    <w:rsid w:val="001E796C"/>
    <w:rsid w:val="002417A2"/>
    <w:rsid w:val="00272D1C"/>
    <w:rsid w:val="0030244A"/>
    <w:rsid w:val="00376606"/>
    <w:rsid w:val="0039400B"/>
    <w:rsid w:val="00420210"/>
    <w:rsid w:val="005F12F7"/>
    <w:rsid w:val="006140C8"/>
    <w:rsid w:val="006539DC"/>
    <w:rsid w:val="00687EF4"/>
    <w:rsid w:val="0072006C"/>
    <w:rsid w:val="0072298B"/>
    <w:rsid w:val="00782129"/>
    <w:rsid w:val="007A66B3"/>
    <w:rsid w:val="00845BF8"/>
    <w:rsid w:val="008911A7"/>
    <w:rsid w:val="008A6B7F"/>
    <w:rsid w:val="009530D5"/>
    <w:rsid w:val="00A073F4"/>
    <w:rsid w:val="00A42976"/>
    <w:rsid w:val="00A5752D"/>
    <w:rsid w:val="00AB7CBF"/>
    <w:rsid w:val="00AF2B46"/>
    <w:rsid w:val="00B822EB"/>
    <w:rsid w:val="00BA056E"/>
    <w:rsid w:val="00C6575A"/>
    <w:rsid w:val="00D97191"/>
    <w:rsid w:val="00DE027A"/>
    <w:rsid w:val="00E00E81"/>
    <w:rsid w:val="00E03B4D"/>
    <w:rsid w:val="00EE5E56"/>
    <w:rsid w:val="00EF7CEF"/>
    <w:rsid w:val="00F65B70"/>
    <w:rsid w:val="00F81256"/>
    <w:rsid w:val="00FB5BE7"/>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10"/>
    <w:rPr>
      <w:color w:val="808080"/>
    </w:rPr>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A96D853847984CC8AC5EA78618DE77C6">
    <w:name w:val="A96D853847984CC8AC5EA78618DE77C6"/>
    <w:rsid w:val="00E03B4D"/>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DFD8F83D9D4047A4983DB08D7127C897">
    <w:name w:val="DFD8F83D9D4047A4983DB08D7127C897"/>
    <w:rsid w:val="005F12F7"/>
  </w:style>
  <w:style w:type="paragraph" w:customStyle="1" w:styleId="604064F9400A45C0882F226DC17B28C9">
    <w:name w:val="604064F9400A45C0882F226DC17B28C9"/>
    <w:rsid w:val="00E00E81"/>
  </w:style>
  <w:style w:type="paragraph" w:customStyle="1" w:styleId="AFB6B4FAAF134E268E906EBCECB906ED">
    <w:name w:val="AFB6B4FAAF134E268E906EBCECB906ED"/>
    <w:rsid w:val="00E00E81"/>
  </w:style>
  <w:style w:type="paragraph" w:customStyle="1" w:styleId="DA237D3407104ACA9E92B7A811D8CEC9">
    <w:name w:val="DA237D3407104ACA9E92B7A811D8CEC9"/>
    <w:rsid w:val="009530D5"/>
  </w:style>
  <w:style w:type="paragraph" w:customStyle="1" w:styleId="70639F3540DE4A14ABC22625078409C8">
    <w:name w:val="70639F3540DE4A14ABC22625078409C8"/>
    <w:rsid w:val="009530D5"/>
  </w:style>
  <w:style w:type="paragraph" w:customStyle="1" w:styleId="9C43D32D3DF04BB8B7F5737E2CD4D908">
    <w:name w:val="9C43D32D3DF04BB8B7F5737E2CD4D908"/>
    <w:rsid w:val="009530D5"/>
  </w:style>
  <w:style w:type="paragraph" w:customStyle="1" w:styleId="192F9A9C61394D58895050D4EE4C4DC0">
    <w:name w:val="192F9A9C61394D58895050D4EE4C4DC0"/>
    <w:rsid w:val="009530D5"/>
  </w:style>
  <w:style w:type="paragraph" w:customStyle="1" w:styleId="1CDB446D5E874D9CA4163BE5818A15D3">
    <w:name w:val="1CDB446D5E874D9CA4163BE5818A15D3"/>
    <w:rsid w:val="009530D5"/>
  </w:style>
  <w:style w:type="paragraph" w:customStyle="1" w:styleId="FC2C52E6C7C24DF192506A038DAFAD03">
    <w:name w:val="FC2C52E6C7C24DF192506A038DAFAD03"/>
    <w:rsid w:val="009530D5"/>
  </w:style>
  <w:style w:type="paragraph" w:customStyle="1" w:styleId="17CA2BE5364D413897232F59A03382E7">
    <w:name w:val="17CA2BE5364D413897232F59A03382E7"/>
    <w:rsid w:val="009530D5"/>
  </w:style>
  <w:style w:type="paragraph" w:customStyle="1" w:styleId="19EAF685C7C34AB9B58EF701A74EB106">
    <w:name w:val="19EAF685C7C34AB9B58EF701A74EB106"/>
    <w:rsid w:val="009530D5"/>
  </w:style>
  <w:style w:type="paragraph" w:customStyle="1" w:styleId="A17BB7BEADA648658A5CA7ADBEC8F14F">
    <w:name w:val="A17BB7BEADA648658A5CA7ADBEC8F14F"/>
    <w:rsid w:val="009530D5"/>
  </w:style>
  <w:style w:type="paragraph" w:customStyle="1" w:styleId="D8CA850D0600430FAAC246FDCCFE411B">
    <w:name w:val="D8CA850D0600430FAAC246FDCCFE411B"/>
    <w:rsid w:val="009530D5"/>
  </w:style>
  <w:style w:type="paragraph" w:customStyle="1" w:styleId="29384B4221F54015B1B9CA23A3C7F0DD">
    <w:name w:val="29384B4221F54015B1B9CA23A3C7F0DD"/>
    <w:rsid w:val="009530D5"/>
  </w:style>
  <w:style w:type="paragraph" w:customStyle="1" w:styleId="3A79C1A7DC8C4CFD89E4743520927054">
    <w:name w:val="3A79C1A7DC8C4CFD89E4743520927054"/>
    <w:rsid w:val="009530D5"/>
  </w:style>
  <w:style w:type="paragraph" w:customStyle="1" w:styleId="1E78EC3D163C4A6DA4394EA4D6138D2A">
    <w:name w:val="1E78EC3D163C4A6DA4394EA4D6138D2A"/>
    <w:rsid w:val="009530D5"/>
  </w:style>
  <w:style w:type="paragraph" w:customStyle="1" w:styleId="ADA0A085DACB446E8FFA80198DF50604">
    <w:name w:val="ADA0A085DACB446E8FFA80198DF50604"/>
    <w:rsid w:val="009530D5"/>
  </w:style>
  <w:style w:type="paragraph" w:customStyle="1" w:styleId="EB93E47D05944A8591D7C1A2068736D0">
    <w:name w:val="EB93E47D05944A8591D7C1A2068736D0"/>
    <w:rsid w:val="009530D5"/>
  </w:style>
  <w:style w:type="paragraph" w:customStyle="1" w:styleId="4513ADE0BCD64D57BF68929605C20AB3">
    <w:name w:val="4513ADE0BCD64D57BF68929605C20AB3"/>
    <w:rsid w:val="009530D5"/>
  </w:style>
  <w:style w:type="paragraph" w:customStyle="1" w:styleId="E097B585C3564CC0B6F00DC82B7CDFD0">
    <w:name w:val="E097B585C3564CC0B6F00DC82B7CDFD0"/>
    <w:rsid w:val="009530D5"/>
  </w:style>
  <w:style w:type="paragraph" w:customStyle="1" w:styleId="4992439D83DE4D66B9DF2F8283E80D3D">
    <w:name w:val="4992439D83DE4D66B9DF2F8283E80D3D"/>
    <w:rsid w:val="009530D5"/>
  </w:style>
  <w:style w:type="paragraph" w:customStyle="1" w:styleId="0E6E7CE917924577A6BAE95D54720E61">
    <w:name w:val="0E6E7CE917924577A6BAE95D54720E61"/>
    <w:rsid w:val="00420210"/>
  </w:style>
  <w:style w:type="paragraph" w:customStyle="1" w:styleId="B5E8FA8D202A4ACD89AC73F5AC6435E5">
    <w:name w:val="B5E8FA8D202A4ACD89AC73F5AC6435E5"/>
    <w:rsid w:val="004202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210"/>
    <w:rPr>
      <w:color w:val="808080"/>
    </w:rPr>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A96D853847984CC8AC5EA78618DE77C6">
    <w:name w:val="A96D853847984CC8AC5EA78618DE77C6"/>
    <w:rsid w:val="00E03B4D"/>
  </w:style>
  <w:style w:type="paragraph" w:customStyle="1" w:styleId="725E22C6D21343819AFDE88EE312D367">
    <w:name w:val="725E22C6D21343819AFDE88EE312D367"/>
    <w:rsid w:val="002417A2"/>
  </w:style>
  <w:style w:type="paragraph" w:customStyle="1" w:styleId="A48A583FB60B42399A87FDB48FB67FF0">
    <w:name w:val="A48A583FB60B42399A87FDB48FB67FF0"/>
    <w:rsid w:val="002417A2"/>
  </w:style>
  <w:style w:type="paragraph" w:customStyle="1" w:styleId="E84A10E299E449B6831C24AB8F4B7E75">
    <w:name w:val="E84A10E299E449B6831C24AB8F4B7E75"/>
    <w:rsid w:val="002417A2"/>
  </w:style>
  <w:style w:type="paragraph" w:customStyle="1" w:styleId="5B529A5DD8984B1580FDF39D9F9AA22A">
    <w:name w:val="5B529A5DD8984B1580FDF39D9F9AA22A"/>
    <w:rsid w:val="002417A2"/>
  </w:style>
  <w:style w:type="paragraph" w:customStyle="1" w:styleId="36BB68AFAF864677BF01B58134593B55">
    <w:name w:val="36BB68AFAF864677BF01B58134593B55"/>
    <w:rsid w:val="002417A2"/>
  </w:style>
  <w:style w:type="paragraph" w:customStyle="1" w:styleId="6AC6DEE16B694060A8F51A884425B551">
    <w:name w:val="6AC6DEE16B694060A8F51A884425B551"/>
    <w:rsid w:val="002417A2"/>
  </w:style>
  <w:style w:type="paragraph" w:customStyle="1" w:styleId="0021DC075EE74ED59907C574654B05F1">
    <w:name w:val="0021DC075EE74ED59907C574654B05F1"/>
    <w:rsid w:val="006539DC"/>
  </w:style>
  <w:style w:type="paragraph" w:customStyle="1" w:styleId="6C28CF60E66E4FBB938367A945DAA0A0">
    <w:name w:val="6C28CF60E66E4FBB938367A945DAA0A0"/>
    <w:rsid w:val="006539DC"/>
  </w:style>
  <w:style w:type="paragraph" w:customStyle="1" w:styleId="727AA9B08F7244FE8639134FC64B0B7B">
    <w:name w:val="727AA9B08F7244FE8639134FC64B0B7B"/>
    <w:rsid w:val="006539DC"/>
  </w:style>
  <w:style w:type="paragraph" w:customStyle="1" w:styleId="33346DC10AB049BFAABFB9E1778F34CB">
    <w:name w:val="33346DC10AB049BFAABFB9E1778F34CB"/>
    <w:rsid w:val="006539DC"/>
  </w:style>
  <w:style w:type="paragraph" w:customStyle="1" w:styleId="5498B62748644A69AB36B15009340EF2">
    <w:name w:val="5498B62748644A69AB36B15009340EF2"/>
    <w:rsid w:val="001D0A66"/>
  </w:style>
  <w:style w:type="paragraph" w:customStyle="1" w:styleId="ACA90B1452E6432E8CB9E6F98228868D">
    <w:name w:val="ACA90B1452E6432E8CB9E6F98228868D"/>
    <w:rsid w:val="001D0A66"/>
  </w:style>
  <w:style w:type="paragraph" w:customStyle="1" w:styleId="DFD8F83D9D4047A4983DB08D7127C897">
    <w:name w:val="DFD8F83D9D4047A4983DB08D7127C897"/>
    <w:rsid w:val="005F12F7"/>
  </w:style>
  <w:style w:type="paragraph" w:customStyle="1" w:styleId="604064F9400A45C0882F226DC17B28C9">
    <w:name w:val="604064F9400A45C0882F226DC17B28C9"/>
    <w:rsid w:val="00E00E81"/>
  </w:style>
  <w:style w:type="paragraph" w:customStyle="1" w:styleId="AFB6B4FAAF134E268E906EBCECB906ED">
    <w:name w:val="AFB6B4FAAF134E268E906EBCECB906ED"/>
    <w:rsid w:val="00E00E81"/>
  </w:style>
  <w:style w:type="paragraph" w:customStyle="1" w:styleId="DA237D3407104ACA9E92B7A811D8CEC9">
    <w:name w:val="DA237D3407104ACA9E92B7A811D8CEC9"/>
    <w:rsid w:val="009530D5"/>
  </w:style>
  <w:style w:type="paragraph" w:customStyle="1" w:styleId="70639F3540DE4A14ABC22625078409C8">
    <w:name w:val="70639F3540DE4A14ABC22625078409C8"/>
    <w:rsid w:val="009530D5"/>
  </w:style>
  <w:style w:type="paragraph" w:customStyle="1" w:styleId="9C43D32D3DF04BB8B7F5737E2CD4D908">
    <w:name w:val="9C43D32D3DF04BB8B7F5737E2CD4D908"/>
    <w:rsid w:val="009530D5"/>
  </w:style>
  <w:style w:type="paragraph" w:customStyle="1" w:styleId="192F9A9C61394D58895050D4EE4C4DC0">
    <w:name w:val="192F9A9C61394D58895050D4EE4C4DC0"/>
    <w:rsid w:val="009530D5"/>
  </w:style>
  <w:style w:type="paragraph" w:customStyle="1" w:styleId="1CDB446D5E874D9CA4163BE5818A15D3">
    <w:name w:val="1CDB446D5E874D9CA4163BE5818A15D3"/>
    <w:rsid w:val="009530D5"/>
  </w:style>
  <w:style w:type="paragraph" w:customStyle="1" w:styleId="FC2C52E6C7C24DF192506A038DAFAD03">
    <w:name w:val="FC2C52E6C7C24DF192506A038DAFAD03"/>
    <w:rsid w:val="009530D5"/>
  </w:style>
  <w:style w:type="paragraph" w:customStyle="1" w:styleId="17CA2BE5364D413897232F59A03382E7">
    <w:name w:val="17CA2BE5364D413897232F59A03382E7"/>
    <w:rsid w:val="009530D5"/>
  </w:style>
  <w:style w:type="paragraph" w:customStyle="1" w:styleId="19EAF685C7C34AB9B58EF701A74EB106">
    <w:name w:val="19EAF685C7C34AB9B58EF701A74EB106"/>
    <w:rsid w:val="009530D5"/>
  </w:style>
  <w:style w:type="paragraph" w:customStyle="1" w:styleId="A17BB7BEADA648658A5CA7ADBEC8F14F">
    <w:name w:val="A17BB7BEADA648658A5CA7ADBEC8F14F"/>
    <w:rsid w:val="009530D5"/>
  </w:style>
  <w:style w:type="paragraph" w:customStyle="1" w:styleId="D8CA850D0600430FAAC246FDCCFE411B">
    <w:name w:val="D8CA850D0600430FAAC246FDCCFE411B"/>
    <w:rsid w:val="009530D5"/>
  </w:style>
  <w:style w:type="paragraph" w:customStyle="1" w:styleId="29384B4221F54015B1B9CA23A3C7F0DD">
    <w:name w:val="29384B4221F54015B1B9CA23A3C7F0DD"/>
    <w:rsid w:val="009530D5"/>
  </w:style>
  <w:style w:type="paragraph" w:customStyle="1" w:styleId="3A79C1A7DC8C4CFD89E4743520927054">
    <w:name w:val="3A79C1A7DC8C4CFD89E4743520927054"/>
    <w:rsid w:val="009530D5"/>
  </w:style>
  <w:style w:type="paragraph" w:customStyle="1" w:styleId="1E78EC3D163C4A6DA4394EA4D6138D2A">
    <w:name w:val="1E78EC3D163C4A6DA4394EA4D6138D2A"/>
    <w:rsid w:val="009530D5"/>
  </w:style>
  <w:style w:type="paragraph" w:customStyle="1" w:styleId="ADA0A085DACB446E8FFA80198DF50604">
    <w:name w:val="ADA0A085DACB446E8FFA80198DF50604"/>
    <w:rsid w:val="009530D5"/>
  </w:style>
  <w:style w:type="paragraph" w:customStyle="1" w:styleId="EB93E47D05944A8591D7C1A2068736D0">
    <w:name w:val="EB93E47D05944A8591D7C1A2068736D0"/>
    <w:rsid w:val="009530D5"/>
  </w:style>
  <w:style w:type="paragraph" w:customStyle="1" w:styleId="4513ADE0BCD64D57BF68929605C20AB3">
    <w:name w:val="4513ADE0BCD64D57BF68929605C20AB3"/>
    <w:rsid w:val="009530D5"/>
  </w:style>
  <w:style w:type="paragraph" w:customStyle="1" w:styleId="E097B585C3564CC0B6F00DC82B7CDFD0">
    <w:name w:val="E097B585C3564CC0B6F00DC82B7CDFD0"/>
    <w:rsid w:val="009530D5"/>
  </w:style>
  <w:style w:type="paragraph" w:customStyle="1" w:styleId="4992439D83DE4D66B9DF2F8283E80D3D">
    <w:name w:val="4992439D83DE4D66B9DF2F8283E80D3D"/>
    <w:rsid w:val="009530D5"/>
  </w:style>
  <w:style w:type="paragraph" w:customStyle="1" w:styleId="0E6E7CE917924577A6BAE95D54720E61">
    <w:name w:val="0E6E7CE917924577A6BAE95D54720E61"/>
    <w:rsid w:val="00420210"/>
  </w:style>
  <w:style w:type="paragraph" w:customStyle="1" w:styleId="B5E8FA8D202A4ACD89AC73F5AC6435E5">
    <w:name w:val="B5E8FA8D202A4ACD89AC73F5AC6435E5"/>
    <w:rsid w:val="00420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8C0DA877-443B-4FDA-827E-3A4E7476D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10077</Words>
  <Characters>57443</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Surface Rate Interpolator</cp:keywords>
  <cp:lastModifiedBy>Sara Lindberg</cp:lastModifiedBy>
  <cp:revision>3</cp:revision>
  <dcterms:created xsi:type="dcterms:W3CDTF">2020-10-19T19:49:00Z</dcterms:created>
  <dcterms:modified xsi:type="dcterms:W3CDTF">2020-10-19T19:51:00Z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