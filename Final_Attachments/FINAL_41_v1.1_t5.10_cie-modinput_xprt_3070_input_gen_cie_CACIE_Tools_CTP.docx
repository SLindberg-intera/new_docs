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C5E509B"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A40401">
        <w:rPr>
          <w:rFonts w:ascii="Arial" w:hAnsi="Arial" w:cs="Arial"/>
          <w:b/>
        </w:rPr>
        <w:t>4</w:t>
      </w:r>
      <w:r w:rsidR="002758D9">
        <w:rPr>
          <w:rFonts w:ascii="Arial" w:hAnsi="Arial" w:cs="Arial"/>
          <w:b/>
        </w:rPr>
        <w:t>1</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rPr>
            <w:t>CIE 3070 STOMP Input File Generator</w:t>
          </w:r>
        </w:sdtContent>
      </w:sdt>
      <w:r w:rsidR="00FB76D4">
        <w:rPr>
          <w:rFonts w:ascii="Arial" w:hAnsi="Arial" w:cs="Arial"/>
          <w:b/>
          <w:iCs/>
        </w:rPr>
        <w:t xml:space="preserve"> Tool</w:t>
      </w:r>
    </w:p>
    <w:p w14:paraId="2F2EFC54" w14:textId="295085D0" w:rsidR="003A389C" w:rsidRDefault="009F0048" w:rsidP="00E62A15">
      <w:pPr>
        <w:pStyle w:val="H1bodytext"/>
        <w:spacing w:after="0"/>
        <w:ind w:left="0"/>
        <w:jc w:val="center"/>
        <w:rPr>
          <w:rFonts w:ascii="Arial" w:hAnsi="Arial" w:cs="Arial"/>
          <w:b/>
        </w:rPr>
      </w:pPr>
      <w:r w:rsidRPr="009F0048">
        <w:rPr>
          <w:rFonts w:ascii="Arial" w:hAnsi="Arial" w:cs="Arial"/>
          <w:b/>
        </w:rPr>
        <w:t>xprt_</w:t>
      </w:r>
      <w:r w:rsidR="00581462">
        <w:rPr>
          <w:rFonts w:ascii="Arial" w:hAnsi="Arial" w:cs="Arial"/>
          <w:b/>
        </w:rPr>
        <w:t>3</w:t>
      </w:r>
      <w:r w:rsidRPr="009F0048">
        <w:rPr>
          <w:rFonts w:ascii="Arial" w:hAnsi="Arial" w:cs="Arial"/>
          <w:b/>
        </w:rPr>
        <w:t>070_input_gen</w:t>
      </w:r>
      <w:r w:rsidR="00581462">
        <w:rPr>
          <w:rFonts w:ascii="Arial" w:hAnsi="Arial" w:cs="Arial"/>
          <w:b/>
        </w:rPr>
        <w:t>_cie</w:t>
      </w:r>
      <w:r w:rsidRPr="009F0048">
        <w:rPr>
          <w:rFonts w:ascii="Arial" w:hAnsi="Arial" w:cs="Arial"/>
          <w:b/>
        </w:rPr>
        <w:t>.f</w:t>
      </w:r>
    </w:p>
    <w:p w14:paraId="344A4E46" w14:textId="641852C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84775">
        <w:rPr>
          <w:rFonts w:ascii="Arial" w:hAnsi="Arial" w:cs="Arial"/>
          <w:b/>
        </w:rPr>
        <w:t>1</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2785988" w:rsidR="00A83E41" w:rsidRDefault="0D17FD0E" w:rsidP="006B234C">
      <w:bookmarkStart w:id="0" w:name="_Hlk8896263"/>
      <w:r>
        <w:t xml:space="preserve">The </w:t>
      </w:r>
      <w:r w:rsidR="00581462">
        <w:t>CIE 3</w:t>
      </w:r>
      <w:r w:rsidR="009F0048">
        <w:t>070</w:t>
      </w:r>
      <w:r>
        <w:t xml:space="preserve"> STOMP Input File Generator Tool generates the </w:t>
      </w:r>
      <w:r w:rsidR="009F0048">
        <w:t xml:space="preserve">2018 (or RTD year if the model has RTD) - </w:t>
      </w:r>
      <w:r w:rsidR="00581462">
        <w:t>3</w:t>
      </w:r>
      <w:r w:rsidR="009F0048">
        <w:t>070</w:t>
      </w:r>
      <w:r>
        <w:t xml:space="preserve"> STOMP transport input file. </w:t>
      </w:r>
      <w:r w:rsidR="0047128E">
        <w:t xml:space="preserve">This code reads and modifies the 1943-2018 STOMP input file created by the </w:t>
      </w:r>
      <w:r w:rsidR="00581462">
        <w:t xml:space="preserve">CIE </w:t>
      </w:r>
      <w:r w:rsidR="0047128E">
        <w:t xml:space="preserve">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w:t>
      </w:r>
    </w:p>
    <w:p w14:paraId="3339FEA7" w14:textId="1BFC7BE3"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w:t>
      </w:r>
      <w:r w:rsidR="00581462">
        <w:rPr>
          <w:rFonts w:ascii="Arial" w:hAnsi="Arial" w:cs="Arial"/>
          <w:b/>
          <w:bCs/>
          <w:i/>
          <w:iCs/>
          <w:sz w:val="20"/>
        </w:rPr>
        <w:t>_</w:t>
      </w:r>
      <w:r w:rsidR="00FB0CE6" w:rsidRPr="3F8278BB">
        <w:rPr>
          <w:rFonts w:ascii="Arial" w:hAnsi="Arial" w:cs="Arial"/>
          <w:b/>
          <w:bCs/>
          <w:i/>
          <w:iCs/>
          <w:sz w:val="20"/>
        </w:rPr>
        <w:t>XPRT-</w:t>
      </w:r>
      <w:r w:rsidR="00581462">
        <w:rPr>
          <w:rFonts w:ascii="Arial" w:hAnsi="Arial" w:cs="Arial"/>
          <w:b/>
          <w:bCs/>
          <w:i/>
          <w:iCs/>
          <w:sz w:val="20"/>
        </w:rPr>
        <w:t>3070</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B7F302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5C20A5F8" w14:textId="03DF9EA5" w:rsidR="009E4C0C" w:rsidRDefault="009E4C0C" w:rsidP="00657145">
      <w:pPr>
        <w:pStyle w:val="H1bodytext"/>
        <w:spacing w:after="120"/>
        <w:rPr>
          <w:rFonts w:ascii="Arial" w:hAnsi="Arial" w:cs="Arial"/>
        </w:rPr>
      </w:pPr>
      <w:r>
        <w:rPr>
          <w:rFonts w:ascii="Arial" w:hAnsi="Arial" w:cs="Arial"/>
        </w:rPr>
        <w:t>FR-</w:t>
      </w:r>
      <w:r w:rsidR="00581462">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5A3396">
        <w:rPr>
          <w:rFonts w:ascii="Arial" w:hAnsi="Arial" w:cs="Arial"/>
        </w:rPr>
        <w:t xml:space="preserve">3 </w:t>
      </w:r>
      <w:r w:rsidR="001D0FA9">
        <w:rPr>
          <w:rFonts w:ascii="Arial" w:hAnsi="Arial" w:cs="Arial"/>
        </w:rPr>
        <w:t>to FR-</w:t>
      </w:r>
      <w:r w:rsidR="005A3396">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5C1D71">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5C1D71">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5C1D71">
      <w:pPr>
        <w:pStyle w:val="H1bodytext"/>
        <w:numPr>
          <w:ilvl w:val="0"/>
          <w:numId w:val="10"/>
        </w:numPr>
        <w:spacing w:after="0"/>
        <w:rPr>
          <w:rFonts w:ascii="Arial" w:hAnsi="Arial" w:cs="Arial"/>
        </w:rPr>
      </w:pPr>
      <w:r w:rsidRPr="00213CC6">
        <w:rPr>
          <w:rFonts w:ascii="Arial" w:hAnsi="Arial" w:cs="Arial"/>
        </w:rPr>
        <w:t>Solute/Fluid Interaction Card</w:t>
      </w:r>
    </w:p>
    <w:p w14:paraId="32FE4AFC" w14:textId="66638663" w:rsidR="00143FAD" w:rsidRDefault="00143FAD" w:rsidP="005C1D71">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5C1D71">
      <w:pPr>
        <w:pStyle w:val="H1bodytext"/>
        <w:numPr>
          <w:ilvl w:val="0"/>
          <w:numId w:val="10"/>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5C1D71">
      <w:pPr>
        <w:pStyle w:val="H1bodytext"/>
        <w:numPr>
          <w:ilvl w:val="0"/>
          <w:numId w:val="10"/>
        </w:numPr>
        <w:spacing w:after="0"/>
        <w:rPr>
          <w:rFonts w:ascii="Arial" w:hAnsi="Arial" w:cs="Arial"/>
        </w:rPr>
      </w:pPr>
      <w:r w:rsidRPr="00143FAD">
        <w:rPr>
          <w:rFonts w:ascii="Arial" w:hAnsi="Arial" w:cs="Arial"/>
        </w:rPr>
        <w:t>Boundary Conditions Card</w:t>
      </w:r>
    </w:p>
    <w:p w14:paraId="5F8115C5" w14:textId="40D9C3C0" w:rsidR="00F673D4" w:rsidRDefault="00F673D4" w:rsidP="005C1D71">
      <w:pPr>
        <w:pStyle w:val="H1bodytext"/>
        <w:numPr>
          <w:ilvl w:val="0"/>
          <w:numId w:val="10"/>
        </w:numPr>
        <w:spacing w:after="0"/>
        <w:rPr>
          <w:rFonts w:ascii="Arial" w:hAnsi="Arial" w:cs="Arial"/>
        </w:rPr>
      </w:pPr>
      <w:r>
        <w:rPr>
          <w:rFonts w:ascii="Arial" w:hAnsi="Arial" w:cs="Arial"/>
        </w:rPr>
        <w:t>Output Control Card (Partial)</w:t>
      </w:r>
    </w:p>
    <w:p w14:paraId="4BD34AC3" w14:textId="7C78E419" w:rsidR="00143FAD" w:rsidRDefault="00143FAD" w:rsidP="005C1D71">
      <w:pPr>
        <w:pStyle w:val="H1bodytext"/>
        <w:numPr>
          <w:ilvl w:val="0"/>
          <w:numId w:val="10"/>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5C1D71">
      <w:pPr>
        <w:pStyle w:val="H1bodytext"/>
        <w:numPr>
          <w:ilvl w:val="0"/>
          <w:numId w:val="10"/>
        </w:numPr>
        <w:spacing w:after="120"/>
        <w:rPr>
          <w:rFonts w:ascii="Arial" w:hAnsi="Arial" w:cs="Arial"/>
        </w:rPr>
      </w:pPr>
      <w:r w:rsidRPr="00143FAD">
        <w:rPr>
          <w:rFonts w:ascii="Arial" w:hAnsi="Arial" w:cs="Arial"/>
        </w:rPr>
        <w:t>Source Card</w:t>
      </w:r>
    </w:p>
    <w:p w14:paraId="14151C72" w14:textId="0978A8EB" w:rsidR="00F673D4" w:rsidRDefault="00154E44" w:rsidP="00F673D4">
      <w:pPr>
        <w:pStyle w:val="H1bodytext"/>
        <w:spacing w:after="120"/>
        <w:rPr>
          <w:rFonts w:ascii="Arial" w:hAnsi="Arial" w:cs="Arial"/>
        </w:rPr>
      </w:pPr>
      <w:r>
        <w:rPr>
          <w:rFonts w:ascii="Arial" w:hAnsi="Arial" w:cs="Arial"/>
        </w:rPr>
        <w:t>FR-</w:t>
      </w:r>
      <w:r w:rsidR="005A3396">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A3396">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143A9BCE" w:rsidR="00F673D4" w:rsidRDefault="009E4C0C" w:rsidP="005C1D71">
      <w:pPr>
        <w:pStyle w:val="H1bodytext"/>
        <w:numPr>
          <w:ilvl w:val="0"/>
          <w:numId w:val="10"/>
        </w:numPr>
        <w:spacing w:after="120"/>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005A3396">
        <w:rPr>
          <w:rFonts w:ascii="Arial" w:hAnsi="Arial" w:cs="Arial"/>
          <w:i/>
          <w:iCs/>
        </w:rPr>
        <w:t>3</w:t>
      </w:r>
      <w:r w:rsidRPr="001D0FA9">
        <w:rPr>
          <w:rFonts w:ascii="Arial" w:hAnsi="Arial" w:cs="Arial"/>
          <w:i/>
          <w:iCs/>
        </w:rPr>
        <w:t>070),</w:t>
      </w:r>
      <w:r>
        <w:rPr>
          <w:rFonts w:ascii="Arial" w:hAnsi="Arial" w:cs="Arial"/>
        </w:rPr>
        <w:t xml:space="preserve">” </w:t>
      </w:r>
      <w:r w:rsidR="00F673D4">
        <w:rPr>
          <w:rFonts w:ascii="Arial" w:hAnsi="Arial" w:cs="Arial"/>
        </w:rPr>
        <w:t>if the model does not have RTD</w:t>
      </w:r>
      <w:r w:rsidR="00487691">
        <w:rPr>
          <w:rFonts w:ascii="Arial" w:hAnsi="Arial" w:cs="Arial"/>
        </w:rPr>
        <w:t xml:space="preserve"> (simulation start year = 2018)</w:t>
      </w:r>
      <w:r w:rsidR="00F673D4">
        <w:rPr>
          <w:rFonts w:ascii="Arial" w:hAnsi="Arial" w:cs="Arial"/>
        </w:rPr>
        <w:t>.</w:t>
      </w:r>
    </w:p>
    <w:p w14:paraId="02E24FEF" w14:textId="7D65773D" w:rsidR="0025025A" w:rsidRDefault="00F673D4" w:rsidP="005C1D71">
      <w:pPr>
        <w:pStyle w:val="H1bodytext"/>
        <w:numPr>
          <w:ilvl w:val="0"/>
          <w:numId w:val="10"/>
        </w:numPr>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00D02710">
        <w:rPr>
          <w:rFonts w:ascii="Arial" w:hAnsi="Arial" w:cs="Arial"/>
          <w:i/>
          <w:iCs/>
        </w:rPr>
        <w:t>3</w:t>
      </w:r>
      <w:r w:rsidRPr="001D0FA9">
        <w:rPr>
          <w:rFonts w:ascii="Arial" w:hAnsi="Arial" w:cs="Arial"/>
          <w:i/>
          <w:iCs/>
        </w:rPr>
        <w:t>070),</w:t>
      </w:r>
      <w:r>
        <w:rPr>
          <w:rFonts w:ascii="Arial" w:hAnsi="Arial" w:cs="Arial"/>
        </w:rPr>
        <w:t xml:space="preserve">” </w:t>
      </w:r>
      <w:r w:rsidR="007D7F78">
        <w:rPr>
          <w:rFonts w:ascii="Arial" w:hAnsi="Arial" w:cs="Arial"/>
        </w:rPr>
        <w:t xml:space="preserve">where </w:t>
      </w:r>
      <w:r>
        <w:rPr>
          <w:rFonts w:ascii="Arial" w:hAnsi="Arial" w:cs="Arial"/>
        </w:rPr>
        <w:t>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389C50FA" w:rsidR="00E85D9E" w:rsidRDefault="00E85D9E" w:rsidP="00154E44">
      <w:pPr>
        <w:pStyle w:val="H1bodytext"/>
        <w:spacing w:after="120"/>
        <w:rPr>
          <w:rFonts w:ascii="Arial" w:hAnsi="Arial" w:cs="Arial"/>
        </w:rPr>
      </w:pPr>
      <w:r>
        <w:rPr>
          <w:rFonts w:ascii="Arial" w:hAnsi="Arial" w:cs="Arial"/>
        </w:rPr>
        <w:t>FR-</w:t>
      </w:r>
      <w:r w:rsidR="00D02710">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BF0BC84" w:rsidR="00FF1638" w:rsidRDefault="00026722" w:rsidP="005C1D71">
      <w:pPr>
        <w:pStyle w:val="H1bodytext"/>
        <w:numPr>
          <w:ilvl w:val="0"/>
          <w:numId w:val="10"/>
        </w:numPr>
        <w:spacing w:after="120"/>
        <w:rPr>
          <w:rFonts w:ascii="Arial" w:hAnsi="Arial" w:cs="Arial"/>
        </w:rPr>
      </w:pPr>
      <w:r>
        <w:rPr>
          <w:rFonts w:ascii="Arial" w:hAnsi="Arial" w:cs="Arial"/>
        </w:rPr>
        <w:lastRenderedPageBreak/>
        <w:t>Set the restart path depending on whether the model has RTD</w:t>
      </w:r>
      <w:r w:rsidR="003B692C">
        <w:rPr>
          <w:rFonts w:ascii="Arial" w:hAnsi="Arial" w:cs="Arial"/>
        </w:rPr>
        <w:t>:</w:t>
      </w:r>
      <w:r w:rsidR="003B692C">
        <w:rPr>
          <w:rFonts w:ascii="Arial" w:hAnsi="Arial" w:cs="Arial"/>
        </w:rPr>
        <w:br/>
      </w:r>
      <w:r w:rsidR="00C079F1">
        <w:rPr>
          <w:rFonts w:ascii="Arial" w:hAnsi="Arial" w:cs="Arial"/>
        </w:rPr>
        <w:t xml:space="preserve">            </w:t>
      </w:r>
      <w:r w:rsidR="003B692C">
        <w:rPr>
          <w:rFonts w:ascii="Arial" w:hAnsi="Arial" w:cs="Arial"/>
        </w:rPr>
        <w:t>“</w:t>
      </w:r>
      <w:proofErr w:type="gramStart"/>
      <w:r w:rsidR="003B692C" w:rsidRPr="003B692C">
        <w:rPr>
          <w:rFonts w:ascii="Arial" w:hAnsi="Arial" w:cs="Arial"/>
          <w:i/>
          <w:iCs/>
        </w:rPr>
        <w:t>..</w:t>
      </w:r>
      <w:proofErr w:type="gramEnd"/>
      <w:r w:rsidR="003B692C" w:rsidRPr="003B692C">
        <w:rPr>
          <w:rFonts w:ascii="Arial" w:hAnsi="Arial" w:cs="Arial"/>
          <w:i/>
          <w:iCs/>
        </w:rPr>
        <w:t>/xprt</w:t>
      </w:r>
      <w:r w:rsidR="005E53B9">
        <w:rPr>
          <w:rFonts w:ascii="Arial" w:hAnsi="Arial" w:cs="Arial"/>
          <w:i/>
          <w:iCs/>
        </w:rPr>
        <w:t>-2018</w:t>
      </w:r>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with </w:t>
      </w:r>
      <w:r w:rsidR="003B692C">
        <w:rPr>
          <w:rFonts w:ascii="Arial" w:hAnsi="Arial" w:cs="Arial"/>
        </w:rPr>
        <w:t>no RTD</w:t>
      </w:r>
      <w:r w:rsidR="003B692C">
        <w:rPr>
          <w:rFonts w:ascii="Arial" w:hAnsi="Arial" w:cs="Arial"/>
        </w:rPr>
        <w:br/>
      </w:r>
      <w:r w:rsidR="00C079F1">
        <w:rPr>
          <w:rFonts w:ascii="Arial" w:hAnsi="Arial" w:cs="Arial"/>
        </w:rPr>
        <w:t xml:space="preserve">            </w:t>
      </w:r>
      <w:r w:rsidR="003B692C">
        <w:rPr>
          <w:rFonts w:ascii="Arial" w:hAnsi="Arial" w:cs="Arial"/>
        </w:rPr>
        <w:t>“</w:t>
      </w:r>
      <w:proofErr w:type="gramStart"/>
      <w:r w:rsidR="003B692C" w:rsidRPr="003B692C">
        <w:rPr>
          <w:rFonts w:ascii="Arial" w:hAnsi="Arial" w:cs="Arial"/>
          <w:i/>
          <w:iCs/>
        </w:rPr>
        <w:t>..</w:t>
      </w:r>
      <w:proofErr w:type="gramEnd"/>
      <w:r w:rsidR="003B692C" w:rsidRPr="003B692C">
        <w:rPr>
          <w:rFonts w:ascii="Arial" w:hAnsi="Arial" w:cs="Arial"/>
          <w:i/>
          <w:iCs/>
        </w:rPr>
        <w:t>/</w:t>
      </w:r>
      <w:proofErr w:type="spellStart"/>
      <w:r w:rsidR="003B692C" w:rsidRPr="003B692C">
        <w:rPr>
          <w:rFonts w:ascii="Arial" w:hAnsi="Arial" w:cs="Arial"/>
          <w:i/>
          <w:iCs/>
        </w:rPr>
        <w:t>xprt-rtd</w:t>
      </w:r>
      <w:proofErr w:type="spellEnd"/>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t>
      </w:r>
      <w:r w:rsidR="00C079F1">
        <w:rPr>
          <w:rFonts w:ascii="Arial" w:hAnsi="Arial" w:cs="Arial"/>
        </w:rPr>
        <w:t>with</w:t>
      </w:r>
      <w:r w:rsidR="003B692C">
        <w:rPr>
          <w:rFonts w:ascii="Arial" w:hAnsi="Arial" w:cs="Arial"/>
        </w:rPr>
        <w:t xml:space="preserve"> RTD</w:t>
      </w:r>
      <w:r w:rsidR="003B692C">
        <w:rPr>
          <w:rFonts w:ascii="Arial" w:hAnsi="Arial" w:cs="Arial"/>
        </w:rPr>
        <w:br/>
      </w:r>
    </w:p>
    <w:p w14:paraId="378DD640" w14:textId="0996288C" w:rsidR="00E840CC" w:rsidRDefault="00026722" w:rsidP="005C1D71">
      <w:pPr>
        <w:pStyle w:val="H1bodytext"/>
        <w:numPr>
          <w:ilvl w:val="0"/>
          <w:numId w:val="10"/>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 xml:space="preserve">Water w/ </w:t>
      </w:r>
      <w:proofErr w:type="spellStart"/>
      <w:r w:rsidRPr="005E53B9">
        <w:rPr>
          <w:rFonts w:ascii="Arial" w:hAnsi="Arial" w:cs="Arial"/>
          <w:i/>
          <w:iCs/>
          <w:sz w:val="20"/>
        </w:rPr>
        <w:t>Patankar</w:t>
      </w:r>
      <w:proofErr w:type="spellEnd"/>
      <w:r w:rsidRPr="005E53B9">
        <w:rPr>
          <w:rFonts w:ascii="Arial" w:hAnsi="Arial" w:cs="Arial"/>
          <w:i/>
          <w:iCs/>
          <w:sz w:val="20"/>
        </w:rPr>
        <w:t xml:space="preserve"> Vadose Transport Courant</w:t>
      </w:r>
      <w:proofErr w:type="gramStart"/>
      <w:r w:rsidRPr="005E53B9">
        <w:rPr>
          <w:rFonts w:ascii="Arial" w:hAnsi="Arial" w:cs="Arial"/>
          <w:i/>
          <w:iCs/>
          <w:sz w:val="20"/>
        </w:rPr>
        <w:t>,1.0</w:t>
      </w:r>
      <w:proofErr w:type="gramEnd"/>
      <w:r w:rsidRPr="005E53B9">
        <w:rPr>
          <w:rFonts w:ascii="Arial" w:hAnsi="Arial" w:cs="Arial"/>
          <w:i/>
          <w:iCs/>
          <w:sz w:val="20"/>
        </w:rPr>
        <w:t>,</w:t>
      </w:r>
    </w:p>
    <w:p w14:paraId="500A2D05"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w:t>
      </w:r>
    </w:p>
    <w:p w14:paraId="316E089C" w14:textId="67D13C6F"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YYYY,year,2070,year,1.0E-08,year,0.1,year,1.25,16,1.0E-6,</w:t>
      </w:r>
    </w:p>
    <w:p w14:paraId="654D22CF" w14:textId="2B743EF4"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2070,year,</w:t>
      </w:r>
      <w:r w:rsidR="00D02710" w:rsidRPr="005E53B9">
        <w:rPr>
          <w:rFonts w:ascii="Arial" w:hAnsi="Arial" w:cs="Arial"/>
          <w:i/>
          <w:iCs/>
          <w:sz w:val="20"/>
        </w:rPr>
        <w:t>3</w:t>
      </w:r>
      <w:r w:rsidRPr="005E53B9">
        <w:rPr>
          <w:rFonts w:ascii="Arial" w:hAnsi="Arial" w:cs="Arial"/>
          <w:i/>
          <w:iCs/>
          <w:sz w:val="20"/>
        </w:rPr>
        <w:t>070,year,1.0E-08,year,1.0,year,1.25,16,1.0E-6,</w:t>
      </w:r>
    </w:p>
    <w:p w14:paraId="5B3D4CBE"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1000000,</w:t>
      </w:r>
    </w:p>
    <w:p w14:paraId="39B45772" w14:textId="61086ADB" w:rsidR="00026722" w:rsidRDefault="00026722" w:rsidP="00026722">
      <w:pPr>
        <w:pStyle w:val="H1bodytext"/>
        <w:spacing w:after="0"/>
        <w:ind w:left="2160"/>
        <w:rPr>
          <w:rFonts w:ascii="Arial" w:hAnsi="Arial" w:cs="Arial"/>
          <w:sz w:val="20"/>
        </w:rPr>
      </w:pPr>
      <w:r w:rsidRPr="005E53B9">
        <w:rPr>
          <w:rFonts w:ascii="Arial" w:hAnsi="Arial" w:cs="Arial"/>
          <w:i/>
          <w:iCs/>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proofErr w:type="gramStart"/>
      <w:r>
        <w:rPr>
          <w:rFonts w:ascii="Arial" w:hAnsi="Arial" w:cs="Arial"/>
          <w:szCs w:val="22"/>
        </w:rPr>
        <w:t>where</w:t>
      </w:r>
      <w:proofErr w:type="gramEnd"/>
      <w:r>
        <w:rPr>
          <w:rFonts w:ascii="Arial" w:hAnsi="Arial" w:cs="Arial"/>
          <w:szCs w:val="22"/>
        </w:rPr>
        <w:t xml:space="preserve"> </w:t>
      </w:r>
      <w:r>
        <w:rPr>
          <w:rFonts w:ascii="Arial" w:hAnsi="Arial" w:cs="Arial"/>
        </w:rPr>
        <w:t>YYYY is the RTD year if the model has RTD, or 2018 is the model does not have RTD.</w:t>
      </w:r>
    </w:p>
    <w:p w14:paraId="3EB007DE" w14:textId="4F8EE244" w:rsidR="00A12628" w:rsidRDefault="0080388A" w:rsidP="00D237BC">
      <w:pPr>
        <w:pStyle w:val="H1bodytext"/>
        <w:spacing w:after="120"/>
        <w:rPr>
          <w:rFonts w:ascii="Arial" w:hAnsi="Arial" w:cs="Arial"/>
        </w:rPr>
      </w:pPr>
      <w:r w:rsidRPr="3F8278BB">
        <w:rPr>
          <w:rFonts w:ascii="Arial" w:hAnsi="Arial" w:cs="Arial"/>
        </w:rPr>
        <w:t>FR-</w:t>
      </w:r>
      <w:r w:rsidR="00BA5F51">
        <w:rPr>
          <w:rFonts w:ascii="Arial" w:hAnsi="Arial" w:cs="Arial"/>
        </w:rPr>
        <w:t>5</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w:t>
      </w:r>
      <w:r w:rsidR="007D7F78">
        <w:rPr>
          <w:rFonts w:ascii="Arial" w:hAnsi="Arial" w:cs="Arial"/>
        </w:rPr>
        <w:t xml:space="preserve"> (same as 1943-2018 STOMP input file)</w:t>
      </w:r>
      <w:r w:rsidR="00A12628">
        <w:rPr>
          <w:rFonts w:ascii="Arial" w:hAnsi="Arial" w:cs="Arial"/>
        </w:rPr>
        <w:t>. If the model has RTD:</w:t>
      </w:r>
    </w:p>
    <w:p w14:paraId="2C62B151" w14:textId="77777777" w:rsidR="00A12628" w:rsidRDefault="00A12628" w:rsidP="005C1D71">
      <w:pPr>
        <w:pStyle w:val="H1bodytext"/>
        <w:numPr>
          <w:ilvl w:val="0"/>
          <w:numId w:val="1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5C1D71">
      <w:pPr>
        <w:pStyle w:val="H1bodytext"/>
        <w:numPr>
          <w:ilvl w:val="0"/>
          <w:numId w:val="11"/>
        </w:numPr>
        <w:spacing w:after="120"/>
        <w:rPr>
          <w:rFonts w:ascii="Arial" w:hAnsi="Arial" w:cs="Arial"/>
        </w:rPr>
      </w:pPr>
      <w:r>
        <w:rPr>
          <w:rFonts w:ascii="Arial" w:hAnsi="Arial" w:cs="Arial"/>
        </w:rPr>
        <w:t>Write the total number of RTD initial conditions, followed by the RTD initial conditions.</w:t>
      </w:r>
    </w:p>
    <w:p w14:paraId="4024FA26" w14:textId="26893B9E" w:rsidR="00BF2594" w:rsidRDefault="00BF2594" w:rsidP="00EA33FE">
      <w:pPr>
        <w:pStyle w:val="H1bodytext"/>
        <w:spacing w:after="120"/>
        <w:rPr>
          <w:rFonts w:ascii="Arial" w:hAnsi="Arial" w:cs="Arial"/>
        </w:rPr>
      </w:pPr>
      <w:r>
        <w:rPr>
          <w:rFonts w:ascii="Arial" w:hAnsi="Arial" w:cs="Arial"/>
        </w:rPr>
        <w:t>FR-</w:t>
      </w:r>
      <w:r w:rsidR="00BA5F51">
        <w:rPr>
          <w:rFonts w:ascii="Arial" w:hAnsi="Arial" w:cs="Arial"/>
        </w:rPr>
        <w:t>6</w:t>
      </w:r>
      <w:r>
        <w:rPr>
          <w:rFonts w:ascii="Arial" w:hAnsi="Arial" w:cs="Arial"/>
        </w:rPr>
        <w:t>: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5C1D71">
      <w:pPr>
        <w:pStyle w:val="H1bodytext"/>
        <w:numPr>
          <w:ilvl w:val="0"/>
          <w:numId w:val="10"/>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79C0D62B" w:rsidR="00142BC6" w:rsidRPr="00142BC6" w:rsidRDefault="00142BC6" w:rsidP="005C1D71">
      <w:pPr>
        <w:pStyle w:val="H1bodytext"/>
        <w:numPr>
          <w:ilvl w:val="0"/>
          <w:numId w:val="10"/>
        </w:numPr>
        <w:spacing w:after="120"/>
        <w:rPr>
          <w:rFonts w:ascii="Arial" w:hAnsi="Arial" w:cs="Arial"/>
        </w:rPr>
      </w:pPr>
      <w:r>
        <w:rPr>
          <w:rFonts w:ascii="Arial" w:hAnsi="Arial" w:cs="Arial"/>
        </w:rPr>
        <w:t xml:space="preserve">Write the number of plot times for the </w:t>
      </w:r>
      <w:r w:rsidR="00BA5F51">
        <w:rPr>
          <w:rFonts w:ascii="Arial" w:hAnsi="Arial" w:cs="Arial"/>
        </w:rPr>
        <w:t>3</w:t>
      </w:r>
      <w:r>
        <w:rPr>
          <w:rFonts w:ascii="Arial" w:hAnsi="Arial" w:cs="Arial"/>
        </w:rPr>
        <w:t>070 STOMP input file.</w:t>
      </w:r>
    </w:p>
    <w:p w14:paraId="76CF61B5" w14:textId="77777777" w:rsidR="00BB2E0A" w:rsidRDefault="00142BC6" w:rsidP="005C1D71">
      <w:pPr>
        <w:pStyle w:val="H1bodytext"/>
        <w:numPr>
          <w:ilvl w:val="0"/>
          <w:numId w:val="10"/>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1C27374" w:rsidR="00142BC6" w:rsidRDefault="00BB2E0A" w:rsidP="005C1D71">
      <w:pPr>
        <w:pStyle w:val="H1bodytext"/>
        <w:numPr>
          <w:ilvl w:val="1"/>
          <w:numId w:val="10"/>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sidRPr="00021B02">
        <w:rPr>
          <w:rFonts w:ascii="Arial" w:hAnsi="Arial" w:cs="Arial"/>
        </w:rPr>
        <w:t>0.00000001</w:t>
      </w:r>
      <w:r w:rsidR="00487691">
        <w:rPr>
          <w:rFonts w:ascii="Arial" w:hAnsi="Arial" w:cs="Arial"/>
        </w:rPr>
        <w:t>.</w:t>
      </w:r>
    </w:p>
    <w:p w14:paraId="09FF3C04" w14:textId="7E1D9ADE" w:rsidR="00BB2E0A" w:rsidRDefault="00BB2E0A" w:rsidP="005C1D71">
      <w:pPr>
        <w:pStyle w:val="H1bodytext"/>
        <w:numPr>
          <w:ilvl w:val="1"/>
          <w:numId w:val="10"/>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5C1D71">
      <w:pPr>
        <w:pStyle w:val="H1bodytext"/>
        <w:numPr>
          <w:ilvl w:val="0"/>
          <w:numId w:val="10"/>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 ,</w:t>
      </w:r>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725D5AEF" w:rsidR="00665B38" w:rsidRDefault="00BF2594" w:rsidP="00A720D1">
      <w:pPr>
        <w:pStyle w:val="H1bodytext"/>
        <w:rPr>
          <w:rFonts w:ascii="Arial" w:hAnsi="Arial" w:cs="Arial"/>
        </w:rPr>
      </w:pPr>
      <w:r>
        <w:rPr>
          <w:rFonts w:ascii="Arial" w:hAnsi="Arial" w:cs="Arial"/>
        </w:rPr>
        <w:t>FR-</w:t>
      </w:r>
      <w:r w:rsidR="007D7F78">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BA5F51">
        <w:rPr>
          <w:rFonts w:ascii="Arial" w:hAnsi="Arial" w:cs="Arial"/>
        </w:rPr>
        <w:t>3</w:t>
      </w:r>
      <w:r w:rsidR="00EA33FE">
        <w:rPr>
          <w:rFonts w:ascii="Arial" w:hAnsi="Arial" w:cs="Arial"/>
        </w:rPr>
        <w:t>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02767864" w:rsidR="00275F05" w:rsidRDefault="00275F05" w:rsidP="00A720D1">
      <w:pPr>
        <w:pStyle w:val="H1bodytext"/>
        <w:rPr>
          <w:rFonts w:ascii="Arial" w:hAnsi="Arial" w:cs="Arial"/>
        </w:rPr>
      </w:pPr>
      <w:r>
        <w:rPr>
          <w:rFonts w:ascii="Arial" w:hAnsi="Arial" w:cs="Arial"/>
        </w:rPr>
        <w:t>FR-</w:t>
      </w:r>
      <w:r w:rsidR="007D7F78">
        <w:rPr>
          <w:rFonts w:ascii="Arial" w:hAnsi="Arial" w:cs="Arial"/>
        </w:rPr>
        <w:t>8</w:t>
      </w:r>
      <w:r>
        <w:rPr>
          <w:rFonts w:ascii="Arial" w:hAnsi="Arial" w:cs="Arial"/>
        </w:rPr>
        <w:t>: Verify that the output file is written in STOMP format</w:t>
      </w:r>
      <w:r w:rsidR="00BA5F51">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 xml:space="preserve">Intel(R) </w:t>
      </w:r>
      <w:proofErr w:type="gramStart"/>
      <w:r w:rsidR="00BC5455" w:rsidRPr="00BC5455">
        <w:rPr>
          <w:rFonts w:ascii="Arial" w:hAnsi="Arial"/>
        </w:rPr>
        <w:t>Fortran</w:t>
      </w:r>
      <w:proofErr w:type="gramEnd"/>
      <w:r w:rsidR="00BC5455" w:rsidRPr="00BC5455">
        <w:rPr>
          <w:rFonts w:ascii="Arial" w:hAnsi="Arial"/>
        </w:rPr>
        <w:t xml:space="preserve">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15F547A8" w:rsidR="00BC5455" w:rsidRDefault="00D567EA" w:rsidP="00E62A15">
      <w:pPr>
        <w:pStyle w:val="H1bodytext"/>
        <w:spacing w:after="120"/>
        <w:rPr>
          <w:rFonts w:ascii="Arial" w:hAnsi="Arial"/>
        </w:rPr>
      </w:pPr>
      <w:r w:rsidRPr="00D567EA">
        <w:rPr>
          <w:rFonts w:ascii="Arial" w:hAnsi="Arial"/>
        </w:rPr>
        <w:t xml:space="preserve">The </w:t>
      </w:r>
      <w:r w:rsidR="007D7F78">
        <w:rPr>
          <w:rFonts w:ascii="Arial" w:hAnsi="Arial"/>
        </w:rPr>
        <w:t xml:space="preserve">CIE </w:t>
      </w:r>
      <w:r w:rsidR="00BA5F51">
        <w:rPr>
          <w:rFonts w:ascii="Arial" w:hAnsi="Arial"/>
        </w:rPr>
        <w:t>3</w:t>
      </w:r>
      <w:r w:rsidR="001F0B51">
        <w:rPr>
          <w:rFonts w:ascii="Arial" w:hAnsi="Arial"/>
        </w:rPr>
        <w:t>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5C1D71">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5C1D71">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5C1D71">
      <w:pPr>
        <w:pStyle w:val="H1bodytext"/>
        <w:numPr>
          <w:ilvl w:val="0"/>
          <w:numId w:val="8"/>
        </w:numPr>
        <w:spacing w:after="120"/>
        <w:ind w:left="1512"/>
        <w:rPr>
          <w:rFonts w:ascii="Arial" w:hAnsi="Arial"/>
        </w:rPr>
      </w:pPr>
      <w:r w:rsidRPr="3F8278BB">
        <w:rPr>
          <w:rFonts w:ascii="Arial" w:hAnsi="Arial"/>
        </w:rPr>
        <w:t>Open the output file.</w:t>
      </w:r>
    </w:p>
    <w:p w14:paraId="0F39AD1A" w14:textId="596C7579" w:rsidR="00B11C84" w:rsidRDefault="00A53C4B" w:rsidP="005C1D71">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BA5F51">
        <w:rPr>
          <w:rFonts w:ascii="Arial" w:hAnsi="Arial"/>
        </w:rPr>
        <w:t>CIE 3</w:t>
      </w:r>
      <w:r w:rsidR="00487691">
        <w:rPr>
          <w:rFonts w:ascii="Arial" w:hAnsi="Arial"/>
        </w:rPr>
        <w:t>070</w:t>
      </w:r>
      <w:r w:rsidR="00101133" w:rsidRPr="00101133">
        <w:rPr>
          <w:rFonts w:ascii="Arial" w:hAnsi="Arial"/>
        </w:rPr>
        <w:t xml:space="preserve"> STOMP Input File Generator Too</w:t>
      </w:r>
      <w:r w:rsidR="00963619" w:rsidRPr="3F8278BB">
        <w:rPr>
          <w:rFonts w:ascii="Arial" w:hAnsi="Arial"/>
        </w:rPr>
        <w:t>l (see list in FR-</w:t>
      </w:r>
      <w:r w:rsidR="003F06D1">
        <w:rPr>
          <w:rFonts w:ascii="Arial" w:hAnsi="Arial"/>
        </w:rPr>
        <w:t>2</w:t>
      </w:r>
      <w:r w:rsidR="00963619" w:rsidRPr="3F8278BB">
        <w:rPr>
          <w:rFonts w:ascii="Arial" w:hAnsi="Arial"/>
        </w:rPr>
        <w:t>).</w:t>
      </w:r>
    </w:p>
    <w:p w14:paraId="41865A12" w14:textId="1475D1BE" w:rsidR="00963619" w:rsidRDefault="00963619" w:rsidP="005C1D71">
      <w:pPr>
        <w:pStyle w:val="H1bodytext"/>
        <w:numPr>
          <w:ilvl w:val="0"/>
          <w:numId w:val="8"/>
        </w:numPr>
        <w:spacing w:after="120"/>
        <w:ind w:left="1512"/>
        <w:rPr>
          <w:rFonts w:ascii="Arial" w:hAnsi="Arial"/>
        </w:rPr>
      </w:pPr>
      <w:proofErr w:type="gramStart"/>
      <w:r w:rsidRPr="3F8278BB">
        <w:rPr>
          <w:rFonts w:ascii="Arial" w:hAnsi="Arial"/>
        </w:rPr>
        <w:t>Write</w:t>
      </w:r>
      <w:proofErr w:type="gramEnd"/>
      <w:r w:rsidRPr="3F8278BB">
        <w:rPr>
          <w:rFonts w:ascii="Arial" w:hAnsi="Arial"/>
        </w:rPr>
        <w:t xml:space="preserv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BA5F51">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BA5F51">
        <w:rPr>
          <w:rFonts w:ascii="Arial" w:hAnsi="Arial"/>
        </w:rPr>
        <w:t>“</w:t>
      </w:r>
      <w:r w:rsidR="00BA5F51" w:rsidRPr="00BA5F51">
        <w:rPr>
          <w:rFonts w:ascii="Arial" w:hAnsi="Arial"/>
        </w:rPr>
        <w:t>CIE Transport Simulation</w:t>
      </w:r>
      <w:r w:rsidR="00BA5F51">
        <w:rPr>
          <w:rFonts w:ascii="Arial" w:hAnsi="Arial"/>
        </w:rPr>
        <w:t xml:space="preserve">” </w:t>
      </w:r>
      <w:r w:rsidRPr="3F8278BB">
        <w:rPr>
          <w:rFonts w:ascii="Arial" w:hAnsi="Arial"/>
        </w:rPr>
        <w:t>and model years).</w:t>
      </w:r>
    </w:p>
    <w:p w14:paraId="59E4FAC0" w14:textId="06FC347A" w:rsidR="00963619" w:rsidRDefault="00A53C4B" w:rsidP="005C1D71">
      <w:pPr>
        <w:pStyle w:val="H1bodytext"/>
        <w:numPr>
          <w:ilvl w:val="0"/>
          <w:numId w:val="8"/>
        </w:numPr>
        <w:spacing w:after="120"/>
        <w:ind w:left="1512"/>
        <w:rPr>
          <w:rFonts w:ascii="Arial" w:hAnsi="Arial"/>
        </w:rPr>
      </w:pPr>
      <w:proofErr w:type="gramStart"/>
      <w:r w:rsidRPr="3F8278BB">
        <w:rPr>
          <w:rFonts w:ascii="Arial" w:hAnsi="Arial"/>
        </w:rPr>
        <w:t>Write</w:t>
      </w:r>
      <w:proofErr w:type="gramEnd"/>
      <w:r w:rsidRPr="3F8278BB">
        <w:rPr>
          <w:rFonts w:ascii="Arial" w:hAnsi="Arial"/>
        </w:rPr>
        <w:t xml:space="preserv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BA5F51">
        <w:rPr>
          <w:rFonts w:ascii="Arial" w:hAnsi="Arial"/>
        </w:rPr>
        <w:t xml:space="preserve">4 </w:t>
      </w:r>
      <w:r w:rsidR="00213CC6">
        <w:rPr>
          <w:rFonts w:ascii="Arial" w:hAnsi="Arial"/>
        </w:rPr>
        <w:t>for details.</w:t>
      </w:r>
    </w:p>
    <w:p w14:paraId="7AFD6B1B" w14:textId="6F7BFAC4" w:rsidR="00793559" w:rsidRDefault="00A53C4B" w:rsidP="005C1D71">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5C1D71">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5C1D71">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5C1D71">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5C1D71">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5C1D71">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5C1D71">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5C1D71">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5C1D71">
      <w:pPr>
        <w:pStyle w:val="H1bodytext"/>
        <w:numPr>
          <w:ilvl w:val="1"/>
          <w:numId w:val="8"/>
        </w:numPr>
        <w:spacing w:after="120"/>
        <w:rPr>
          <w:rFonts w:ascii="Arial" w:hAnsi="Arial"/>
        </w:rPr>
      </w:pPr>
      <w:r w:rsidRPr="002A7850">
        <w:rPr>
          <w:rFonts w:ascii="Arial" w:hAnsi="Arial"/>
        </w:rPr>
        <w:t>Y-Aqueous Relative Permeability Card</w:t>
      </w:r>
    </w:p>
    <w:p w14:paraId="4E2DB3E8" w14:textId="7FBA9E96" w:rsidR="00A53C4B" w:rsidRDefault="002A7850" w:rsidP="005C1D71">
      <w:pPr>
        <w:pStyle w:val="H1bodytext"/>
        <w:numPr>
          <w:ilvl w:val="1"/>
          <w:numId w:val="8"/>
        </w:numPr>
        <w:spacing w:after="120"/>
        <w:rPr>
          <w:rFonts w:ascii="Arial" w:hAnsi="Arial"/>
        </w:rPr>
      </w:pPr>
      <w:r w:rsidRPr="002A7850">
        <w:rPr>
          <w:rFonts w:ascii="Arial" w:hAnsi="Arial"/>
        </w:rPr>
        <w:t>Z-Aqueous Relative Permeability Card</w:t>
      </w:r>
    </w:p>
    <w:p w14:paraId="3562D981" w14:textId="5D050580" w:rsidR="001F0B51" w:rsidRDefault="001F0B51" w:rsidP="005C1D71">
      <w:pPr>
        <w:pStyle w:val="H1bodytext"/>
        <w:numPr>
          <w:ilvl w:val="1"/>
          <w:numId w:val="8"/>
        </w:numPr>
        <w:spacing w:after="120"/>
        <w:rPr>
          <w:rFonts w:ascii="Arial" w:hAnsi="Arial"/>
        </w:rPr>
      </w:pPr>
      <w:r w:rsidRPr="3F8278BB">
        <w:rPr>
          <w:rFonts w:ascii="Arial" w:hAnsi="Arial"/>
        </w:rPr>
        <w:t>Solute/Fluid Interaction Card</w:t>
      </w:r>
    </w:p>
    <w:p w14:paraId="24B0EACD" w14:textId="42EBC4C7" w:rsidR="001F0B51" w:rsidRDefault="001F0B51" w:rsidP="005C1D71">
      <w:pPr>
        <w:pStyle w:val="H1bodytext"/>
        <w:numPr>
          <w:ilvl w:val="1"/>
          <w:numId w:val="8"/>
        </w:numPr>
        <w:rPr>
          <w:rFonts w:ascii="Arial" w:hAnsi="Arial"/>
        </w:rPr>
      </w:pPr>
      <w:r w:rsidRPr="00EE6B91">
        <w:rPr>
          <w:rFonts w:ascii="Arial" w:hAnsi="Arial"/>
        </w:rPr>
        <w:t>Solute/Porous Media Interaction Car</w:t>
      </w:r>
      <w:r>
        <w:rPr>
          <w:rFonts w:ascii="Arial" w:hAnsi="Arial"/>
        </w:rPr>
        <w:t>d</w:t>
      </w:r>
    </w:p>
    <w:p w14:paraId="7E6BFA05" w14:textId="1475E69E" w:rsidR="00493582" w:rsidRDefault="00493582" w:rsidP="005C1D71">
      <w:pPr>
        <w:pStyle w:val="H1bodytext"/>
        <w:numPr>
          <w:ilvl w:val="0"/>
          <w:numId w:val="8"/>
        </w:numPr>
        <w:spacing w:after="120"/>
        <w:ind w:left="1512"/>
        <w:rPr>
          <w:rFonts w:ascii="Arial" w:hAnsi="Arial"/>
        </w:rPr>
      </w:pPr>
      <w:proofErr w:type="gramStart"/>
      <w:r w:rsidRPr="00493582">
        <w:rPr>
          <w:rFonts w:ascii="Arial" w:hAnsi="Arial"/>
        </w:rPr>
        <w:t>Write</w:t>
      </w:r>
      <w:proofErr w:type="gramEnd"/>
      <w:r w:rsidRPr="00493582">
        <w:rPr>
          <w:rFonts w:ascii="Arial" w:hAnsi="Arial"/>
        </w:rPr>
        <w:t xml:space="preserve"> Initial Conditions Card – If the model does not have RTD, </w:t>
      </w:r>
      <w:r w:rsidR="007D7F78">
        <w:rPr>
          <w:rFonts w:ascii="Arial" w:hAnsi="Arial"/>
        </w:rPr>
        <w:t xml:space="preserve">the number of </w:t>
      </w:r>
      <w:r w:rsidR="00242E36">
        <w:rPr>
          <w:rFonts w:ascii="Arial" w:hAnsi="Arial"/>
        </w:rPr>
        <w:t xml:space="preserve">initial conditions </w:t>
      </w:r>
      <w:r w:rsidR="007D7F78">
        <w:rPr>
          <w:rFonts w:ascii="Arial" w:hAnsi="Arial"/>
        </w:rPr>
        <w:t>is</w:t>
      </w:r>
      <w:r w:rsidR="00242E36">
        <w:rPr>
          <w:rFonts w:ascii="Arial" w:hAnsi="Arial"/>
        </w:rPr>
        <w:t xml:space="preserv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5C1D71">
      <w:pPr>
        <w:pStyle w:val="H1bodytext"/>
        <w:numPr>
          <w:ilvl w:val="1"/>
          <w:numId w:val="8"/>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5C1D71">
      <w:pPr>
        <w:pStyle w:val="H1bodytext"/>
        <w:numPr>
          <w:ilvl w:val="1"/>
          <w:numId w:val="8"/>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t>#------------------------------------------------------------------</w:t>
      </w:r>
      <w:r w:rsidRPr="00493582">
        <w:rPr>
          <w:rFonts w:ascii="Arial" w:hAnsi="Arial"/>
          <w:sz w:val="20"/>
        </w:rPr>
        <w:br/>
        <w:t>Gas Pressure, Aqueous Pressure,</w:t>
      </w:r>
    </w:p>
    <w:p w14:paraId="44B22800" w14:textId="7FB32C64" w:rsidR="00493582" w:rsidRDefault="00855ECD" w:rsidP="005C1D71">
      <w:pPr>
        <w:pStyle w:val="H1bodytext"/>
        <w:numPr>
          <w:ilvl w:val="1"/>
          <w:numId w:val="8"/>
        </w:numPr>
        <w:spacing w:after="120"/>
        <w:rPr>
          <w:rFonts w:ascii="Arial" w:hAnsi="Arial"/>
        </w:rPr>
      </w:pPr>
      <w:r>
        <w:rPr>
          <w:rFonts w:ascii="Arial" w:hAnsi="Arial"/>
        </w:rPr>
        <w:t>Write the total number of initial conditions.</w:t>
      </w:r>
    </w:p>
    <w:p w14:paraId="01B555B4" w14:textId="1C374E44" w:rsidR="00493582" w:rsidRDefault="00855ECD" w:rsidP="005C1D71">
      <w:pPr>
        <w:pStyle w:val="H1bodytext"/>
        <w:numPr>
          <w:ilvl w:val="1"/>
          <w:numId w:val="8"/>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3FD3D370" w:rsidR="00EE6B91" w:rsidRDefault="00EE6B91" w:rsidP="005C1D71">
      <w:pPr>
        <w:pStyle w:val="H1bodytext"/>
        <w:numPr>
          <w:ilvl w:val="0"/>
          <w:numId w:val="8"/>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 xml:space="preserve">1943-2018 STOMP input file created by the </w:t>
      </w:r>
      <w:r w:rsidR="00D81449">
        <w:rPr>
          <w:rFonts w:ascii="Arial" w:hAnsi="Arial"/>
        </w:rPr>
        <w:t xml:space="preserve">CIE </w:t>
      </w:r>
      <w:r w:rsidRPr="00101133">
        <w:rPr>
          <w:rFonts w:ascii="Arial" w:hAnsi="Arial"/>
        </w:rPr>
        <w:t>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5C1D71">
      <w:pPr>
        <w:pStyle w:val="H1bodytext"/>
        <w:numPr>
          <w:ilvl w:val="0"/>
          <w:numId w:val="8"/>
        </w:numPr>
        <w:spacing w:after="120"/>
        <w:ind w:left="1512"/>
        <w:rPr>
          <w:rFonts w:ascii="Arial" w:hAnsi="Arial"/>
        </w:rPr>
      </w:pPr>
      <w:r w:rsidRPr="00F83DCA">
        <w:rPr>
          <w:rFonts w:ascii="Arial" w:hAnsi="Arial"/>
        </w:rPr>
        <w:lastRenderedPageBreak/>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5C1D71">
      <w:pPr>
        <w:pStyle w:val="H1bodytext"/>
        <w:numPr>
          <w:ilvl w:val="0"/>
          <w:numId w:val="8"/>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5C1D71">
      <w:pPr>
        <w:pStyle w:val="H1bodytext"/>
        <w:numPr>
          <w:ilvl w:val="0"/>
          <w:numId w:val="8"/>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5C1D71">
      <w:pPr>
        <w:pStyle w:val="H1bodytext"/>
        <w:numPr>
          <w:ilvl w:val="1"/>
          <w:numId w:val="8"/>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5C1D71">
      <w:pPr>
        <w:pStyle w:val="H1bodytext"/>
        <w:numPr>
          <w:ilvl w:val="1"/>
          <w:numId w:val="8"/>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5C1D71">
      <w:pPr>
        <w:pStyle w:val="H1bodytext"/>
        <w:numPr>
          <w:ilvl w:val="2"/>
          <w:numId w:val="8"/>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5C1D71">
      <w:pPr>
        <w:pStyle w:val="H1bodytext"/>
        <w:numPr>
          <w:ilvl w:val="2"/>
          <w:numId w:val="8"/>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5C1D71">
      <w:pPr>
        <w:pStyle w:val="H1bodytext"/>
        <w:numPr>
          <w:ilvl w:val="1"/>
          <w:numId w:val="8"/>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 ,”) with “No Restart, ,</w:t>
      </w:r>
      <w:r>
        <w:rPr>
          <w:rFonts w:ascii="Arial" w:hAnsi="Arial"/>
        </w:rPr>
        <w:t>”.</w:t>
      </w:r>
    </w:p>
    <w:p w14:paraId="25B18894" w14:textId="56DA2C8A" w:rsidR="001C5CE4" w:rsidRPr="00CC7FF8" w:rsidRDefault="00771AB8" w:rsidP="005C1D71">
      <w:pPr>
        <w:pStyle w:val="H1bodytext"/>
        <w:numPr>
          <w:ilvl w:val="0"/>
          <w:numId w:val="8"/>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61601B">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AFEFC0C"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3E3AB7">
        <w:rPr>
          <w:rFonts w:ascii="Arial" w:hAnsi="Arial"/>
        </w:rPr>
        <w:t xml:space="preserve">CIE </w:t>
      </w:r>
      <w:r w:rsidRPr="003C350B">
        <w:rPr>
          <w:rFonts w:ascii="Arial" w:hAnsi="Arial"/>
        </w:rPr>
        <w:t>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proofErr w:type="gramStart"/>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roofErr w:type="gramEnd"/>
    </w:p>
    <w:p w14:paraId="14D2DDFE" w14:textId="2C24C7D0" w:rsidR="008D7589" w:rsidRDefault="007113E5" w:rsidP="00E62A15">
      <w:pPr>
        <w:pStyle w:val="H1bodytext"/>
        <w:spacing w:after="120"/>
        <w:rPr>
          <w:rFonts w:ascii="Arial" w:hAnsi="Arial"/>
        </w:rPr>
      </w:pPr>
      <w:r>
        <w:rPr>
          <w:rFonts w:ascii="Arial" w:hAnsi="Arial"/>
        </w:rPr>
        <w:t>(</w:t>
      </w:r>
      <w:proofErr w:type="gramStart"/>
      <w:r>
        <w:rPr>
          <w:rFonts w:ascii="Arial" w:hAnsi="Arial"/>
        </w:rPr>
        <w:t>optional</w:t>
      </w:r>
      <w:proofErr w:type="gramEnd"/>
      <w:r>
        <w:rPr>
          <w:rFonts w:ascii="Arial" w:hAnsi="Arial"/>
        </w:rPr>
        <w:t xml:space="preserve">)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63CC1F9E" w:rsidR="006E4758" w:rsidRPr="006E4758" w:rsidRDefault="003C350B" w:rsidP="005C1D71">
      <w:pPr>
        <w:pStyle w:val="H1bodytext"/>
        <w:numPr>
          <w:ilvl w:val="0"/>
          <w:numId w:val="7"/>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3E3AB7">
        <w:rPr>
          <w:rFonts w:ascii="Arial" w:hAnsi="Arial"/>
        </w:rPr>
        <w:t xml:space="preserve">CIE </w:t>
      </w:r>
      <w:r w:rsidRPr="003C350B">
        <w:rPr>
          <w:rFonts w:ascii="Arial" w:hAnsi="Arial"/>
        </w:rPr>
        <w:t>2018 STOMP Input File Generator Tool</w:t>
      </w:r>
      <w:r w:rsidR="00DB3B4D">
        <w:rPr>
          <w:rFonts w:ascii="Arial" w:hAnsi="Arial"/>
        </w:rPr>
        <w:t>.</w:t>
      </w:r>
    </w:p>
    <w:p w14:paraId="7FC3A5B4" w14:textId="50D32F28" w:rsidR="00834B4D" w:rsidRDefault="001D1D72" w:rsidP="005C1D71">
      <w:pPr>
        <w:pStyle w:val="H1bodytext"/>
        <w:numPr>
          <w:ilvl w:val="0"/>
          <w:numId w:val="7"/>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12734CE4" w14:textId="03D7BD5B" w:rsidR="00835FD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835FD0">
        <w:rPr>
          <w:rFonts w:ascii="Arial" w:hAnsi="Arial"/>
        </w:rPr>
        <w:t>3</w:t>
      </w:r>
      <w:r w:rsidR="00213CC6">
        <w:rPr>
          <w:rFonts w:ascii="Arial" w:hAnsi="Arial"/>
        </w:rPr>
        <w:t>070</w:t>
      </w:r>
      <w:r w:rsidR="007D7F78">
        <w:rPr>
          <w:rFonts w:ascii="Arial" w:hAnsi="Arial"/>
        </w:rPr>
        <w:t>:</w:t>
      </w:r>
    </w:p>
    <w:p w14:paraId="5B6C796A" w14:textId="30E379CD" w:rsidR="00106A6F" w:rsidRDefault="00106A6F" w:rsidP="00B579D7">
      <w:pPr>
        <w:pStyle w:val="H1bodytext"/>
        <w:spacing w:after="120"/>
        <w:ind w:firstLine="720"/>
        <w:rPr>
          <w:rFonts w:ascii="Arial" w:hAnsi="Arial" w:cs="Arial"/>
        </w:rPr>
      </w:pPr>
      <w:proofErr w:type="gramStart"/>
      <w:r w:rsidRPr="006F3EE3">
        <w:rPr>
          <w:rStyle w:val="FileNameChar"/>
          <w:rFonts w:ascii="Arial" w:hAnsi="Arial" w:cs="Arial"/>
        </w:rPr>
        <w:t>input_XPRT-</w:t>
      </w:r>
      <w:r w:rsidR="00835FD0">
        <w:rPr>
          <w:rStyle w:val="FileNameChar"/>
          <w:rFonts w:ascii="Arial" w:hAnsi="Arial" w:cs="Arial"/>
        </w:rPr>
        <w:t>3070</w:t>
      </w:r>
      <w:proofErr w:type="gramEnd"/>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1C474F5" w:rsidR="005223D6" w:rsidRDefault="007113E5" w:rsidP="00E62A15">
      <w:pPr>
        <w:pStyle w:val="H1bodytext"/>
        <w:spacing w:after="120"/>
        <w:rPr>
          <w:rFonts w:ascii="Arial" w:hAnsi="Arial"/>
        </w:rPr>
      </w:pPr>
      <w:r>
        <w:rPr>
          <w:rFonts w:ascii="Arial" w:hAnsi="Arial"/>
        </w:rPr>
        <w:lastRenderedPageBreak/>
        <w:t>{</w:t>
      </w:r>
      <w:proofErr w:type="gramStart"/>
      <w:r>
        <w:rPr>
          <w:rFonts w:ascii="Arial" w:hAnsi="Arial"/>
        </w:rPr>
        <w:t>directory</w:t>
      </w:r>
      <w:proofErr w:type="gramEnd"/>
      <w:r>
        <w:rPr>
          <w:rFonts w:ascii="Arial" w:hAnsi="Arial"/>
        </w:rPr>
        <w:t xml:space="preserve"> path to repository}\tools\</w:t>
      </w:r>
      <w:r w:rsidR="00C57B81">
        <w:rPr>
          <w:rFonts w:ascii="Arial" w:hAnsi="Arial"/>
        </w:rPr>
        <w:t>cie</w:t>
      </w:r>
      <w:r>
        <w:rPr>
          <w:rFonts w:ascii="Arial" w:hAnsi="Arial"/>
        </w:rPr>
        <w:t>-modinput\linux\xprt_</w:t>
      </w:r>
      <w:r w:rsidR="00AA0351">
        <w:rPr>
          <w:rFonts w:ascii="Arial" w:hAnsi="Arial"/>
        </w:rPr>
        <w:t>3</w:t>
      </w:r>
      <w:r>
        <w:rPr>
          <w:rFonts w:ascii="Arial" w:hAnsi="Arial"/>
        </w:rPr>
        <w:t>070_input_gen</w:t>
      </w:r>
      <w:r w:rsidR="00AA0351">
        <w:rPr>
          <w:rFonts w:ascii="Arial" w:hAnsi="Arial"/>
        </w:rPr>
        <w:t>_cie</w:t>
      </w:r>
      <w:r>
        <w:rPr>
          <w:rFonts w:ascii="Arial" w:hAnsi="Arial"/>
        </w:rPr>
        <w:t>_linux-intel-64.exe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AA9A139" w:rsidR="000C194D" w:rsidRDefault="000C194D" w:rsidP="005C1D71">
      <w:pPr>
        <w:pStyle w:val="H1bodytext"/>
        <w:numPr>
          <w:ilvl w:val="0"/>
          <w:numId w:val="19"/>
        </w:numPr>
        <w:spacing w:after="120"/>
        <w:rPr>
          <w:rFonts w:ascii="Arial" w:hAnsi="Arial"/>
        </w:rPr>
      </w:pPr>
      <w:r>
        <w:rPr>
          <w:rFonts w:ascii="Arial" w:hAnsi="Arial"/>
        </w:rPr>
        <w:t>$INPUT1 – 1943-2018 STOMP input file</w:t>
      </w:r>
      <w:r w:rsidR="007D7F78">
        <w:rPr>
          <w:rFonts w:ascii="Arial" w:hAnsi="Arial"/>
        </w:rPr>
        <w:t xml:space="preserve"> </w:t>
      </w:r>
      <w:r w:rsidR="007D7F78" w:rsidRPr="007D7F78">
        <w:rPr>
          <w:rFonts w:ascii="Arial" w:hAnsi="Arial"/>
        </w:rPr>
        <w:t>location/name</w:t>
      </w:r>
    </w:p>
    <w:p w14:paraId="7F51DD18" w14:textId="7C14D9E7" w:rsidR="000C194D" w:rsidRDefault="000C194D" w:rsidP="005C1D71">
      <w:pPr>
        <w:pStyle w:val="H1bodytext"/>
        <w:numPr>
          <w:ilvl w:val="0"/>
          <w:numId w:val="19"/>
        </w:numPr>
        <w:spacing w:after="120"/>
        <w:rPr>
          <w:rFonts w:ascii="Arial" w:hAnsi="Arial"/>
        </w:rPr>
      </w:pPr>
      <w:r>
        <w:rPr>
          <w:rFonts w:ascii="Arial" w:hAnsi="Arial"/>
        </w:rPr>
        <w:t>$INPUT2 – Simulation start year</w:t>
      </w:r>
    </w:p>
    <w:p w14:paraId="46F86C9A" w14:textId="36EA95AB" w:rsidR="000C194D" w:rsidRDefault="000C194D" w:rsidP="005C1D71">
      <w:pPr>
        <w:pStyle w:val="H1bodytext"/>
        <w:numPr>
          <w:ilvl w:val="0"/>
          <w:numId w:val="19"/>
        </w:numPr>
        <w:spacing w:after="120"/>
        <w:rPr>
          <w:rFonts w:ascii="Arial" w:hAnsi="Arial"/>
        </w:rPr>
      </w:pPr>
      <w:r>
        <w:rPr>
          <w:rFonts w:ascii="Arial" w:hAnsi="Arial"/>
        </w:rPr>
        <w:t>$INPUT3 – (optional) RTD IC file</w:t>
      </w:r>
      <w:r w:rsidR="007D7F78">
        <w:rPr>
          <w:rFonts w:ascii="Arial" w:hAnsi="Arial"/>
        </w:rPr>
        <w:t xml:space="preserve"> </w:t>
      </w:r>
      <w:r w:rsidR="007D7F78" w:rsidRPr="007D7F78">
        <w:rPr>
          <w:rFonts w:ascii="Arial" w:hAnsi="Arial"/>
        </w:rPr>
        <w:t>location/name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B183D1B" w:rsidR="008F1127" w:rsidRDefault="555A857B" w:rsidP="00F10A46">
      <w:r w:rsidRPr="6331FAC5">
        <w:rPr>
          <w:rFonts w:eastAsia="Arial"/>
          <w:color w:val="000000" w:themeColor="text1"/>
        </w:rPr>
        <w:t xml:space="preserve"> A code review was performed by </w:t>
      </w:r>
      <w:r w:rsidR="00B9756C">
        <w:rPr>
          <w:rFonts w:eastAsia="Arial"/>
          <w:color w:val="000000" w:themeColor="text1"/>
        </w:rPr>
        <w:t>Sara Lindberg on 9/10/2020</w:t>
      </w:r>
      <w:r w:rsidRPr="6331FAC5">
        <w:rPr>
          <w:rFonts w:eastAsia="Arial"/>
          <w:color w:val="000000" w:themeColor="text1"/>
        </w:rPr>
        <w:t>.</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0C194D">
        <w:t xml:space="preserve"> tool.</w:t>
      </w:r>
    </w:p>
    <w:p w14:paraId="094BF299" w14:textId="6947092C" w:rsidR="0073647B" w:rsidRPr="009C406F" w:rsidRDefault="0073647B" w:rsidP="009C406F">
      <w:pPr>
        <w:rPr>
          <w:rFonts w:eastAsia="Arial"/>
          <w:color w:val="000000" w:themeColor="text1"/>
        </w:rPr>
      </w:pPr>
      <w:r w:rsidRPr="009C406F">
        <w:rPr>
          <w:rFonts w:eastAsia="Arial"/>
          <w:color w:val="000000" w:themeColor="text1"/>
        </w:rPr>
        <w:t>Update</w:t>
      </w:r>
      <w:r w:rsidR="009C406F" w:rsidRPr="009C406F">
        <w:rPr>
          <w:rFonts w:eastAsia="Arial"/>
          <w:color w:val="000000" w:themeColor="text1"/>
        </w:rPr>
        <w:t>s</w:t>
      </w:r>
      <w:r w:rsidRPr="009C406F">
        <w:rPr>
          <w:rFonts w:eastAsia="Arial"/>
          <w:color w:val="000000" w:themeColor="text1"/>
        </w:rPr>
        <w:t xml:space="preserve"> to the code made for v1.1 were reviewed</w:t>
      </w:r>
      <w:r w:rsidR="00684775">
        <w:rPr>
          <w:rFonts w:eastAsia="Arial"/>
          <w:color w:val="000000" w:themeColor="text1"/>
        </w:rPr>
        <w:t xml:space="preserve"> on 09/</w:t>
      </w:r>
      <w:r w:rsidR="001D6787">
        <w:rPr>
          <w:rFonts w:eastAsia="Arial"/>
          <w:color w:val="000000" w:themeColor="text1"/>
        </w:rPr>
        <w:t>29</w:t>
      </w:r>
      <w:r w:rsidR="00684775">
        <w:rPr>
          <w:rFonts w:eastAsia="Arial"/>
          <w:color w:val="000000" w:themeColor="text1"/>
        </w:rPr>
        <w:t>/2020 by Sara Lindberg</w:t>
      </w:r>
      <w:r w:rsidRPr="009C406F">
        <w:rPr>
          <w:rFonts w:eastAsia="Arial"/>
          <w:color w:val="000000" w:themeColor="text1"/>
        </w:rPr>
        <w:t>. The update is limited to change in the naming convention for the generated output file. No other functionality associated with the code is impacted by the change.</w:t>
      </w:r>
    </w:p>
    <w:p w14:paraId="01A0B3BF" w14:textId="77777777" w:rsidR="0073647B" w:rsidRPr="00F10A46" w:rsidRDefault="0073647B" w:rsidP="00F10A46">
      <w:pPr>
        <w:rPr>
          <w:rFonts w:eastAsia="Arial"/>
          <w:color w:val="000000" w:themeColor="text1"/>
        </w:rPr>
      </w:pPr>
    </w:p>
    <w:p w14:paraId="20435C5C" w14:textId="77777777" w:rsidR="00E62A15" w:rsidRPr="00E9368E" w:rsidRDefault="00E62A15" w:rsidP="006973AE">
      <w:pPr>
        <w:pStyle w:val="Heading1"/>
        <w:rPr>
          <w:b w:val="0"/>
        </w:rPr>
      </w:pPr>
      <w:r>
        <w:t>Requirements Traceability Matrix</w:t>
      </w:r>
    </w:p>
    <w:p w14:paraId="1179DFB7" w14:textId="1D980A8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39"/>
        <w:gridCol w:w="2529"/>
        <w:gridCol w:w="5208"/>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B579D7">
        <w:trPr>
          <w:cantSplit/>
          <w:trHeight w:val="314"/>
          <w:tblHeader/>
        </w:trPr>
        <w:tc>
          <w:tcPr>
            <w:tcW w:w="1844"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74"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2"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B579D7">
        <w:trPr>
          <w:cantSplit/>
          <w:trHeight w:val="665"/>
        </w:trPr>
        <w:tc>
          <w:tcPr>
            <w:tcW w:w="1844"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74" w:type="dxa"/>
            <w:shd w:val="clear" w:color="auto" w:fill="auto"/>
            <w:vAlign w:val="center"/>
          </w:tcPr>
          <w:p w14:paraId="08B513E0" w14:textId="6CD9455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7D7F78">
              <w:rPr>
                <w:rFonts w:ascii="Arial" w:hAnsi="Arial"/>
                <w:bCs/>
                <w:sz w:val="20"/>
              </w:rPr>
              <w:t>3</w:t>
            </w:r>
            <w:r w:rsidR="001D1D72" w:rsidRPr="007E674F">
              <w:rPr>
                <w:rFonts w:ascii="Arial" w:hAnsi="Arial"/>
                <w:bCs/>
                <w:sz w:val="20"/>
              </w:rPr>
              <w:t>070</w:t>
            </w:r>
            <w:r w:rsidR="003A389C" w:rsidRPr="007E674F">
              <w:rPr>
                <w:rFonts w:ascii="Arial" w:hAnsi="Arial"/>
                <w:bCs/>
                <w:sz w:val="20"/>
              </w:rPr>
              <w:t>_input</w:t>
            </w:r>
            <w:r w:rsidR="003A389C" w:rsidRPr="003A389C">
              <w:rPr>
                <w:rFonts w:ascii="Arial" w:hAnsi="Arial"/>
                <w:sz w:val="20"/>
              </w:rPr>
              <w:t>_gen</w:t>
            </w:r>
            <w:r w:rsidR="007D7F78">
              <w:rPr>
                <w:rFonts w:ascii="Arial" w:hAnsi="Arial"/>
                <w:sz w:val="20"/>
              </w:rPr>
              <w:t>_cie</w:t>
            </w:r>
            <w:r w:rsidRPr="007D0AAC">
              <w:rPr>
                <w:rFonts w:ascii="Arial" w:hAnsi="Arial"/>
                <w:bCs/>
                <w:sz w:val="20"/>
              </w:rPr>
              <w:t>-IT-1</w:t>
            </w:r>
          </w:p>
        </w:tc>
        <w:tc>
          <w:tcPr>
            <w:tcW w:w="5242"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B579D7">
        <w:trPr>
          <w:trHeight w:val="1205"/>
        </w:trPr>
        <w:tc>
          <w:tcPr>
            <w:tcW w:w="1844"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74" w:type="dxa"/>
            <w:vAlign w:val="center"/>
          </w:tcPr>
          <w:p w14:paraId="02697842" w14:textId="062BB1F3"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w:t>
            </w:r>
            <w:r w:rsidR="00AA0351" w:rsidRPr="003F06D1">
              <w:rPr>
                <w:rFonts w:ascii="Arial" w:hAnsi="Arial" w:cs="Arial"/>
                <w:bCs/>
                <w:sz w:val="20"/>
              </w:rPr>
              <w:t>3</w:t>
            </w:r>
            <w:r w:rsidRPr="003F06D1">
              <w:rPr>
                <w:rFonts w:ascii="Arial" w:hAnsi="Arial" w:cs="Arial"/>
                <w:bCs/>
                <w:sz w:val="20"/>
              </w:rPr>
              <w:t>070_input</w:t>
            </w:r>
            <w:r w:rsidRPr="003F06D1">
              <w:rPr>
                <w:rFonts w:ascii="Arial" w:hAnsi="Arial" w:cs="Arial"/>
                <w:sz w:val="20"/>
              </w:rPr>
              <w:t>_gen</w:t>
            </w:r>
            <w:r w:rsidR="00AA0351" w:rsidRPr="003F06D1">
              <w:rPr>
                <w:rFonts w:ascii="Arial" w:hAnsi="Arial" w:cs="Arial"/>
                <w:sz w:val="20"/>
              </w:rPr>
              <w:t>_cie</w:t>
            </w:r>
            <w:r w:rsidRPr="003F06D1">
              <w:rPr>
                <w:rFonts w:ascii="Arial" w:hAnsi="Arial" w:cs="Arial"/>
                <w:sz w:val="20"/>
              </w:rPr>
              <w:t>-AT-1</w:t>
            </w:r>
            <w:r w:rsidR="003F06D1" w:rsidRPr="003F06D1">
              <w:rPr>
                <w:rFonts w:ascii="Arial" w:hAnsi="Arial" w:cs="Arial"/>
                <w:sz w:val="20"/>
              </w:rPr>
              <w:t xml:space="preserve"> and AT-2</w:t>
            </w:r>
          </w:p>
        </w:tc>
        <w:tc>
          <w:tcPr>
            <w:tcW w:w="5242"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DD3D284" w14:textId="77777777" w:rsidTr="00B579D7">
        <w:trPr>
          <w:trHeight w:val="1430"/>
        </w:trPr>
        <w:tc>
          <w:tcPr>
            <w:tcW w:w="1844" w:type="dxa"/>
            <w:vAlign w:val="center"/>
          </w:tcPr>
          <w:p w14:paraId="7253E6CA" w14:textId="1741CF59"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2</w:t>
            </w:r>
          </w:p>
        </w:tc>
        <w:tc>
          <w:tcPr>
            <w:tcW w:w="2274" w:type="dxa"/>
            <w:vAlign w:val="center"/>
          </w:tcPr>
          <w:p w14:paraId="17C9CECB" w14:textId="4182357A"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Boundary 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B579D7">
        <w:trPr>
          <w:trHeight w:val="1430"/>
        </w:trPr>
        <w:tc>
          <w:tcPr>
            <w:tcW w:w="1844" w:type="dxa"/>
            <w:vAlign w:val="center"/>
          </w:tcPr>
          <w:p w14:paraId="63076ACD" w14:textId="7CB6414E"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3</w:t>
            </w:r>
          </w:p>
        </w:tc>
        <w:tc>
          <w:tcPr>
            <w:tcW w:w="2274" w:type="dxa"/>
            <w:vAlign w:val="center"/>
          </w:tcPr>
          <w:p w14:paraId="2E9937C1" w14:textId="2E387FAC"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5C1D71">
            <w:pPr>
              <w:pStyle w:val="H1bodytext"/>
              <w:numPr>
                <w:ilvl w:val="0"/>
                <w:numId w:val="5"/>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60ABE05" w:rsidR="001D1D72" w:rsidRPr="00573E57" w:rsidRDefault="00303228" w:rsidP="005C1D71">
            <w:pPr>
              <w:pStyle w:val="H1bodytext"/>
              <w:numPr>
                <w:ilvl w:val="0"/>
                <w:numId w:val="5"/>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 xml:space="preserve">heck that the last line is </w:t>
            </w:r>
            <w:r w:rsidR="001A0551" w:rsidRPr="003F06D1">
              <w:rPr>
                <w:rStyle w:val="TextToTypeChar"/>
                <w:rFonts w:ascii="Arial" w:hAnsi="Arial" w:cs="Arial"/>
                <w:i/>
                <w:iCs/>
                <w:color w:val="auto"/>
                <w:sz w:val="20"/>
              </w:rPr>
              <w:t>CIE</w:t>
            </w:r>
            <w:r w:rsidR="001D1D72" w:rsidRPr="003F06D1">
              <w:rPr>
                <w:rStyle w:val="TextToTypeChar"/>
                <w:rFonts w:ascii="Arial" w:hAnsi="Arial" w:cs="Arial"/>
                <w:i/>
                <w:iCs/>
                <w:color w:val="auto"/>
                <w:sz w:val="20"/>
              </w:rPr>
              <w:t xml:space="preserve"> </w:t>
            </w:r>
            <w:r w:rsidRPr="003F06D1">
              <w:rPr>
                <w:rStyle w:val="TextToTypeChar"/>
                <w:rFonts w:ascii="Arial" w:hAnsi="Arial" w:cs="Arial"/>
                <w:i/>
                <w:iCs/>
                <w:color w:val="auto"/>
                <w:sz w:val="20"/>
              </w:rPr>
              <w:t>Transport Simulation (2018-</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proofErr w:type="gramStart"/>
            <w:r w:rsidR="001D1D72" w:rsidRPr="003F06D1">
              <w:rPr>
                <w:rStyle w:val="TextToTypeChar"/>
                <w:rFonts w:ascii="Arial" w:hAnsi="Arial" w:cs="Arial"/>
                <w:i/>
                <w:iCs/>
                <w:color w:val="auto"/>
                <w:sz w:val="20"/>
              </w:rPr>
              <w:t>,</w:t>
            </w:r>
            <w:r w:rsidR="001D1D72" w:rsidRPr="00573E57">
              <w:rPr>
                <w:rFonts w:ascii="Arial" w:hAnsi="Arial" w:cs="Arial"/>
                <w:sz w:val="20"/>
              </w:rPr>
              <w:t>.</w:t>
            </w:r>
            <w:proofErr w:type="gramEnd"/>
          </w:p>
          <w:p w14:paraId="46FCB590" w14:textId="1EB9EAE6" w:rsidR="00303228" w:rsidRPr="00573E57" w:rsidRDefault="00573E57" w:rsidP="005C1D71">
            <w:pPr>
              <w:pStyle w:val="H1bodytext"/>
              <w:numPr>
                <w:ilvl w:val="0"/>
                <w:numId w:val="5"/>
              </w:numPr>
              <w:spacing w:after="0"/>
              <w:ind w:left="360"/>
              <w:rPr>
                <w:rFonts w:ascii="Arial" w:hAnsi="Arial" w:cs="Arial"/>
                <w:sz w:val="20"/>
              </w:rPr>
            </w:pPr>
            <w:r w:rsidRPr="00573E57">
              <w:rPr>
                <w:rFonts w:ascii="Arial" w:hAnsi="Arial" w:cs="Arial"/>
                <w:sz w:val="20"/>
              </w:rPr>
              <w:t xml:space="preserve">If the simulation start year is after 2018, check that the last line is </w:t>
            </w:r>
            <w:r w:rsidR="001A0551" w:rsidRPr="003F06D1">
              <w:rPr>
                <w:rStyle w:val="TextToTypeChar"/>
                <w:rFonts w:ascii="Arial" w:hAnsi="Arial" w:cs="Arial"/>
                <w:i/>
                <w:iCs/>
                <w:color w:val="auto"/>
                <w:sz w:val="20"/>
              </w:rPr>
              <w:t>CIE</w:t>
            </w:r>
            <w:r w:rsidRPr="003F06D1">
              <w:rPr>
                <w:rFonts w:ascii="Arial" w:hAnsi="Arial" w:cs="Arial"/>
                <w:i/>
                <w:iCs/>
                <w:sz w:val="20"/>
              </w:rPr>
              <w:t xml:space="preserve"> </w:t>
            </w:r>
            <w:r w:rsidRPr="003F06D1">
              <w:rPr>
                <w:rStyle w:val="TextToTypeChar"/>
                <w:rFonts w:ascii="Arial" w:hAnsi="Arial" w:cs="Arial"/>
                <w:i/>
                <w:iCs/>
                <w:color w:val="auto"/>
                <w:sz w:val="20"/>
              </w:rPr>
              <w:t xml:space="preserve">Transport Simulation (YYYY [RTD Year] - </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r w:rsidRPr="00573E57">
              <w:rPr>
                <w:rFonts w:ascii="Arial" w:hAnsi="Arial" w:cs="Arial"/>
                <w:sz w:val="20"/>
              </w:rPr>
              <w:t xml:space="preserve"> where YYYY is the RTD year.</w:t>
            </w:r>
          </w:p>
        </w:tc>
      </w:tr>
      <w:tr w:rsidR="001D1D72" w:rsidRPr="007D0AAC" w14:paraId="502E0D1E" w14:textId="77777777" w:rsidTr="00B579D7">
        <w:trPr>
          <w:trHeight w:val="1430"/>
        </w:trPr>
        <w:tc>
          <w:tcPr>
            <w:tcW w:w="1844" w:type="dxa"/>
            <w:vAlign w:val="center"/>
          </w:tcPr>
          <w:p w14:paraId="6CF95112" w14:textId="438CB8B8" w:rsidR="001D1D72" w:rsidRDefault="001D1D72" w:rsidP="001D1D72">
            <w:pPr>
              <w:pStyle w:val="H1bodytext"/>
              <w:spacing w:after="0"/>
              <w:ind w:left="0"/>
              <w:jc w:val="center"/>
              <w:rPr>
                <w:rFonts w:ascii="Arial" w:hAnsi="Arial"/>
                <w:sz w:val="20"/>
              </w:rPr>
            </w:pPr>
            <w:r>
              <w:rPr>
                <w:rFonts w:ascii="Arial" w:hAnsi="Arial"/>
                <w:sz w:val="20"/>
              </w:rPr>
              <w:lastRenderedPageBreak/>
              <w:t>FR-</w:t>
            </w:r>
            <w:r w:rsidR="00594763">
              <w:rPr>
                <w:rFonts w:ascii="Arial" w:hAnsi="Arial"/>
                <w:sz w:val="20"/>
              </w:rPr>
              <w:t>4</w:t>
            </w:r>
          </w:p>
        </w:tc>
        <w:tc>
          <w:tcPr>
            <w:tcW w:w="2274" w:type="dxa"/>
            <w:vAlign w:val="center"/>
          </w:tcPr>
          <w:p w14:paraId="33A8018C" w14:textId="7528570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5C1D71">
            <w:pPr>
              <w:pStyle w:val="H1bodytext"/>
              <w:numPr>
                <w:ilvl w:val="0"/>
                <w:numId w:val="6"/>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61E90C32" w:rsidR="001D1D72" w:rsidRPr="003E15DD" w:rsidRDefault="00573E57" w:rsidP="005C1D71">
            <w:pPr>
              <w:pStyle w:val="H1bodytext"/>
              <w:numPr>
                <w:ilvl w:val="0"/>
                <w:numId w:val="6"/>
              </w:numPr>
              <w:spacing w:after="0"/>
              <w:ind w:left="360"/>
              <w:rPr>
                <w:rFonts w:ascii="Arial" w:hAnsi="Arial"/>
                <w:sz w:val="20"/>
              </w:rPr>
            </w:pPr>
            <w:r w:rsidRPr="00573E57">
              <w:rPr>
                <w:rFonts w:ascii="Arial" w:hAnsi="Arial"/>
                <w:sz w:val="20"/>
              </w:rPr>
              <w:t>Check that the Solution Control Card matches the format described in Functional Requirement FR-</w:t>
            </w:r>
            <w:r w:rsidR="001A0551">
              <w:rPr>
                <w:rFonts w:ascii="Arial" w:hAnsi="Arial"/>
                <w:sz w:val="20"/>
              </w:rPr>
              <w:t>4</w:t>
            </w:r>
            <w:r w:rsidR="001D1D72" w:rsidRPr="003E15DD">
              <w:rPr>
                <w:rFonts w:ascii="Arial" w:hAnsi="Arial"/>
                <w:sz w:val="20"/>
              </w:rPr>
              <w:t>.</w:t>
            </w:r>
          </w:p>
        </w:tc>
      </w:tr>
      <w:tr w:rsidR="001D1D72" w:rsidRPr="007D0AAC" w14:paraId="7CF1B8D9" w14:textId="77777777" w:rsidTr="00B579D7">
        <w:trPr>
          <w:trHeight w:val="1430"/>
        </w:trPr>
        <w:tc>
          <w:tcPr>
            <w:tcW w:w="1844" w:type="dxa"/>
            <w:vAlign w:val="center"/>
          </w:tcPr>
          <w:p w14:paraId="42EFC13D" w14:textId="4485BD12"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5</w:t>
            </w:r>
          </w:p>
        </w:tc>
        <w:tc>
          <w:tcPr>
            <w:tcW w:w="2274" w:type="dxa"/>
            <w:vAlign w:val="center"/>
          </w:tcPr>
          <w:p w14:paraId="02D5280A" w14:textId="18FD472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5C1D71">
            <w:pPr>
              <w:pStyle w:val="H1bodytext"/>
              <w:numPr>
                <w:ilvl w:val="0"/>
                <w:numId w:val="6"/>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B579D7">
        <w:trPr>
          <w:trHeight w:val="1430"/>
        </w:trPr>
        <w:tc>
          <w:tcPr>
            <w:tcW w:w="1844" w:type="dxa"/>
            <w:vAlign w:val="center"/>
          </w:tcPr>
          <w:p w14:paraId="1A78BA77" w14:textId="194F7028"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6</w:t>
            </w:r>
          </w:p>
        </w:tc>
        <w:tc>
          <w:tcPr>
            <w:tcW w:w="2274" w:type="dxa"/>
            <w:vAlign w:val="center"/>
          </w:tcPr>
          <w:p w14:paraId="24961457" w14:textId="32D7CF6D"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5C1D71">
            <w:pPr>
              <w:pStyle w:val="H1bodytext"/>
              <w:numPr>
                <w:ilvl w:val="0"/>
                <w:numId w:val="6"/>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5C1D71">
            <w:pPr>
              <w:pStyle w:val="H1bodytext"/>
              <w:numPr>
                <w:ilvl w:val="0"/>
                <w:numId w:val="6"/>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w:t>
            </w:r>
            <w:proofErr w:type="gramStart"/>
            <w:r w:rsidR="0058496A" w:rsidRPr="0058496A">
              <w:rPr>
                <w:rFonts w:ascii="Arial" w:hAnsi="Arial"/>
                <w:sz w:val="20"/>
              </w:rPr>
              <w:t>, ,</w:t>
            </w:r>
            <w:proofErr w:type="gramEnd"/>
            <w:r>
              <w:rPr>
                <w:rFonts w:ascii="Arial" w:hAnsi="Arial"/>
                <w:sz w:val="20"/>
              </w:rPr>
              <w:t>”.</w:t>
            </w:r>
          </w:p>
          <w:p w14:paraId="2C970E6C" w14:textId="33A45DFB" w:rsidR="00657DA8" w:rsidRP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B579D7">
        <w:trPr>
          <w:trHeight w:val="935"/>
        </w:trPr>
        <w:tc>
          <w:tcPr>
            <w:tcW w:w="1844" w:type="dxa"/>
            <w:vAlign w:val="center"/>
          </w:tcPr>
          <w:p w14:paraId="7D05616D" w14:textId="7C763F07"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594763">
              <w:rPr>
                <w:rFonts w:ascii="Arial" w:hAnsi="Arial"/>
                <w:sz w:val="20"/>
              </w:rPr>
              <w:t>7</w:t>
            </w:r>
          </w:p>
        </w:tc>
        <w:tc>
          <w:tcPr>
            <w:tcW w:w="2274" w:type="dxa"/>
            <w:vAlign w:val="center"/>
          </w:tcPr>
          <w:p w14:paraId="52778097" w14:textId="79411C81" w:rsidR="001D1D72" w:rsidRPr="002E518A"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5C1D71">
            <w:pPr>
              <w:pStyle w:val="H1bodytext"/>
              <w:numPr>
                <w:ilvl w:val="0"/>
                <w:numId w:val="9"/>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B579D7">
        <w:trPr>
          <w:trHeight w:val="935"/>
        </w:trPr>
        <w:tc>
          <w:tcPr>
            <w:tcW w:w="1844" w:type="dxa"/>
            <w:vAlign w:val="center"/>
          </w:tcPr>
          <w:p w14:paraId="3E958A76" w14:textId="0D436EAB" w:rsidR="00AB1CDD" w:rsidRPr="002E518A" w:rsidRDefault="00AB1CDD" w:rsidP="00AB1CDD">
            <w:pPr>
              <w:pStyle w:val="H1bodytext"/>
              <w:spacing w:after="0"/>
              <w:ind w:left="0"/>
              <w:jc w:val="center"/>
              <w:rPr>
                <w:rFonts w:ascii="Arial" w:hAnsi="Arial"/>
                <w:sz w:val="20"/>
              </w:rPr>
            </w:pPr>
            <w:r>
              <w:rPr>
                <w:rFonts w:ascii="Arial" w:hAnsi="Arial"/>
                <w:sz w:val="20"/>
              </w:rPr>
              <w:t>FR-</w:t>
            </w:r>
            <w:r w:rsidR="00594763">
              <w:rPr>
                <w:rFonts w:ascii="Arial" w:hAnsi="Arial"/>
                <w:sz w:val="20"/>
              </w:rPr>
              <w:t>8</w:t>
            </w:r>
          </w:p>
        </w:tc>
        <w:tc>
          <w:tcPr>
            <w:tcW w:w="2274" w:type="dxa"/>
            <w:vAlign w:val="center"/>
          </w:tcPr>
          <w:p w14:paraId="09EDA5C4" w14:textId="6ACFEB29" w:rsidR="00AB1CDD" w:rsidRPr="007D0AAC" w:rsidRDefault="003F06D1"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CFCFBF5" w14:textId="6E7A8DE1"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w:t>
            </w:r>
            <w:r w:rsidR="000E6754">
              <w:rPr>
                <w:rFonts w:ascii="Arial" w:hAnsi="Arial"/>
                <w:sz w:val="20"/>
              </w:rPr>
              <w:t>Solution Control</w:t>
            </w:r>
            <w:r>
              <w:rPr>
                <w:rFonts w:ascii="Arial" w:hAnsi="Arial"/>
                <w:sz w:val="20"/>
              </w:rPr>
              <w:t xml:space="preserv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142C1388" w:rsidR="00DA11B3" w:rsidRPr="005462F1"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A91669">
        <w:rPr>
          <w:rFonts w:ascii="Arial" w:hAnsi="Arial"/>
        </w:rPr>
        <w:t xml:space="preserve"> </w:t>
      </w:r>
      <w:r w:rsidR="00F105D9">
        <w:rPr>
          <w:rFonts w:ascii="Arial" w:hAnsi="Arial"/>
        </w:rPr>
        <w:t xml:space="preserve">is presented in Table 2 and </w:t>
      </w:r>
      <w:r w:rsidR="00F105D9" w:rsidRPr="00032774">
        <w:rPr>
          <w:rFonts w:ascii="Arial" w:hAnsi="Arial" w:cs="Arial"/>
        </w:rPr>
        <w:t xml:space="preserve">the </w:t>
      </w:r>
      <w:r w:rsidR="00123CE9" w:rsidRPr="00032774">
        <w:rPr>
          <w:rFonts w:ascii="Arial" w:hAnsi="Arial" w:cs="Arial"/>
        </w:rPr>
        <w:t>a</w:t>
      </w:r>
      <w:r w:rsidR="00123CE9" w:rsidRPr="005462F1">
        <w:rPr>
          <w:rFonts w:ascii="Arial" w:hAnsi="Arial" w:cs="Arial"/>
        </w:rPr>
        <w:t xml:space="preserve">cceptance </w:t>
      </w:r>
      <w:r w:rsidRPr="005462F1">
        <w:rPr>
          <w:rFonts w:ascii="Arial" w:hAnsi="Arial" w:cs="Arial"/>
        </w:rPr>
        <w:t xml:space="preserve">test plan </w:t>
      </w:r>
      <w:r w:rsidR="00123CE9" w:rsidRPr="005462F1">
        <w:rPr>
          <w:rFonts w:ascii="Arial" w:hAnsi="Arial" w:cs="Arial"/>
        </w:rPr>
        <w:t>case</w:t>
      </w:r>
      <w:r w:rsidR="00271E76" w:rsidRPr="005462F1">
        <w:rPr>
          <w:rFonts w:ascii="Arial" w:hAnsi="Arial" w:cs="Arial"/>
        </w:rPr>
        <w:t>s</w:t>
      </w:r>
      <w:r w:rsidR="00123CE9" w:rsidRPr="005462F1">
        <w:rPr>
          <w:rFonts w:ascii="Arial" w:hAnsi="Arial" w:cs="Arial"/>
        </w:rPr>
        <w:t xml:space="preserve"> </w:t>
      </w:r>
      <w:r w:rsidR="00A91669" w:rsidRPr="005462F1">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sidRPr="005462F1">
            <w:rPr>
              <w:rFonts w:ascii="Arial" w:hAnsi="Arial" w:cs="Arial"/>
            </w:rPr>
            <w:t>CIE 3070 STOMP Input File Generator</w:t>
          </w:r>
        </w:sdtContent>
      </w:sdt>
      <w:r w:rsidR="00A91669" w:rsidRPr="005462F1">
        <w:rPr>
          <w:rFonts w:ascii="Arial" w:hAnsi="Arial" w:cs="Arial"/>
        </w:rPr>
        <w:t xml:space="preserve"> </w:t>
      </w:r>
      <w:r w:rsidR="00271E76" w:rsidRPr="005462F1">
        <w:rPr>
          <w:rFonts w:ascii="Arial" w:hAnsi="Arial" w:cs="Arial"/>
        </w:rPr>
        <w:t>are</w:t>
      </w:r>
      <w:r w:rsidRPr="005462F1">
        <w:rPr>
          <w:rFonts w:ascii="Arial" w:hAnsi="Arial" w:cs="Arial"/>
        </w:rPr>
        <w:t xml:space="preserve"> presented in </w:t>
      </w:r>
      <w:r w:rsidR="00032774" w:rsidRPr="005462F1">
        <w:rPr>
          <w:rFonts w:ascii="Arial" w:hAnsi="Arial" w:cs="Arial"/>
        </w:rPr>
        <w:fldChar w:fldCharType="begin"/>
      </w:r>
      <w:r w:rsidR="00032774" w:rsidRPr="005462F1">
        <w:rPr>
          <w:rFonts w:ascii="Arial" w:hAnsi="Arial" w:cs="Arial"/>
        </w:rPr>
        <w:instrText xml:space="preserve"> REF _Ref50532414 \h  \* MERGEFORMAT </w:instrText>
      </w:r>
      <w:r w:rsidR="00032774" w:rsidRPr="005462F1">
        <w:rPr>
          <w:rFonts w:ascii="Arial" w:hAnsi="Arial" w:cs="Arial"/>
        </w:rPr>
      </w:r>
      <w:r w:rsidR="00032774" w:rsidRPr="005462F1">
        <w:rPr>
          <w:rFonts w:ascii="Arial" w:hAnsi="Arial" w:cs="Arial"/>
        </w:rPr>
        <w:fldChar w:fldCharType="separate"/>
      </w:r>
      <w:r w:rsidR="00032774" w:rsidRPr="005462F1">
        <w:rPr>
          <w:rFonts w:ascii="Arial" w:hAnsi="Arial" w:cs="Arial"/>
        </w:rPr>
        <w:t xml:space="preserve">Table </w:t>
      </w:r>
      <w:r w:rsidR="00032774" w:rsidRPr="005462F1">
        <w:rPr>
          <w:rFonts w:ascii="Arial" w:hAnsi="Arial" w:cs="Arial"/>
          <w:noProof/>
        </w:rPr>
        <w:t>3</w:t>
      </w:r>
      <w:r w:rsidR="00032774" w:rsidRPr="005462F1">
        <w:rPr>
          <w:rFonts w:ascii="Arial" w:hAnsi="Arial" w:cs="Arial"/>
        </w:rPr>
        <w:fldChar w:fldCharType="end"/>
      </w:r>
      <w:r w:rsidR="006745EB">
        <w:rPr>
          <w:rFonts w:ascii="Arial" w:hAnsi="Arial" w:cs="Arial"/>
        </w:rPr>
        <w:t>,</w:t>
      </w:r>
      <w:r w:rsidR="00032774" w:rsidRPr="005462F1">
        <w:rPr>
          <w:rFonts w:ascii="Arial" w:hAnsi="Arial" w:cs="Arial"/>
        </w:rPr>
        <w:t xml:space="preserve"> </w:t>
      </w:r>
      <w:r w:rsidR="005462F1" w:rsidRPr="005462F1">
        <w:rPr>
          <w:rFonts w:ascii="Arial" w:hAnsi="Arial" w:cs="Arial"/>
        </w:rPr>
        <w:fldChar w:fldCharType="begin"/>
      </w:r>
      <w:r w:rsidR="005462F1" w:rsidRPr="005462F1">
        <w:rPr>
          <w:rFonts w:ascii="Arial" w:hAnsi="Arial" w:cs="Arial"/>
        </w:rPr>
        <w:instrText xml:space="preserve"> REF _Ref50974102 \h </w:instrText>
      </w:r>
      <w:r w:rsidR="005462F1">
        <w:rPr>
          <w:rFonts w:ascii="Arial" w:hAnsi="Arial" w:cs="Arial"/>
        </w:rPr>
        <w:instrText xml:space="preserve"> \* MERGEFORMAT </w:instrText>
      </w:r>
      <w:r w:rsidR="005462F1" w:rsidRPr="005462F1">
        <w:rPr>
          <w:rFonts w:ascii="Arial" w:hAnsi="Arial" w:cs="Arial"/>
        </w:rPr>
      </w:r>
      <w:r w:rsidR="005462F1" w:rsidRPr="005462F1">
        <w:rPr>
          <w:rFonts w:ascii="Arial" w:hAnsi="Arial" w:cs="Arial"/>
        </w:rPr>
        <w:fldChar w:fldCharType="separate"/>
      </w:r>
      <w:r w:rsidR="005462F1" w:rsidRPr="005462F1">
        <w:rPr>
          <w:rFonts w:ascii="Arial" w:hAnsi="Arial" w:cs="Arial"/>
        </w:rPr>
        <w:t xml:space="preserve">Table </w:t>
      </w:r>
      <w:r w:rsidR="005462F1" w:rsidRPr="005462F1">
        <w:rPr>
          <w:rFonts w:ascii="Arial" w:hAnsi="Arial" w:cs="Arial"/>
          <w:noProof/>
        </w:rPr>
        <w:t>4</w:t>
      </w:r>
      <w:r w:rsidR="005462F1" w:rsidRPr="005462F1">
        <w:rPr>
          <w:rFonts w:ascii="Arial" w:hAnsi="Arial" w:cs="Arial"/>
        </w:rPr>
        <w:fldChar w:fldCharType="end"/>
      </w:r>
      <w:r w:rsidR="006745EB">
        <w:rPr>
          <w:rFonts w:ascii="Arial" w:hAnsi="Arial" w:cs="Arial"/>
        </w:rPr>
        <w:t>, and Table 5</w:t>
      </w:r>
      <w:r w:rsidRPr="005462F1">
        <w:rPr>
          <w:rFonts w:ascii="Arial" w:hAnsi="Arial" w:cs="Arial"/>
        </w:rPr>
        <w:t>.</w:t>
      </w:r>
    </w:p>
    <w:p w14:paraId="0F885275" w14:textId="77777777" w:rsidR="005462F1" w:rsidRPr="00DA11B3" w:rsidRDefault="005462F1"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2794"/>
        <w:gridCol w:w="1236"/>
        <w:gridCol w:w="540"/>
        <w:gridCol w:w="2668"/>
        <w:gridCol w:w="1472"/>
      </w:tblGrid>
      <w:tr w:rsidR="008912C9" w:rsidRPr="00932809" w14:paraId="49E1017A" w14:textId="77777777" w:rsidTr="00B84619">
        <w:trPr>
          <w:cantSplit/>
          <w:trHeight w:val="360"/>
          <w:tblHeader/>
        </w:trPr>
        <w:tc>
          <w:tcPr>
            <w:tcW w:w="9360" w:type="dxa"/>
            <w:gridSpan w:val="6"/>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FCB2EAD" w:rsidR="008912C9" w:rsidRPr="00DA11B3" w:rsidRDefault="008C2C8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635EA4">
        <w:trPr>
          <w:cantSplit/>
          <w:trHeight w:val="845"/>
          <w:tblHeader/>
        </w:trPr>
        <w:tc>
          <w:tcPr>
            <w:tcW w:w="5220" w:type="dxa"/>
            <w:gridSpan w:val="4"/>
            <w:tcBorders>
              <w:top w:val="single" w:sz="4" w:space="0" w:color="auto"/>
            </w:tcBorders>
            <w:shd w:val="clear" w:color="auto" w:fill="auto"/>
            <w:vAlign w:val="center"/>
          </w:tcPr>
          <w:p w14:paraId="580284B4" w14:textId="7AD86E5C" w:rsidR="008912C9" w:rsidRPr="007D0AAC" w:rsidRDefault="008C2C8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1B861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sidR="0052208B">
              <w:rPr>
                <w:rFonts w:ascii="Arial" w:hAnsi="Arial"/>
                <w:b/>
                <w:sz w:val="20"/>
              </w:rPr>
              <w:t>1</w:t>
            </w:r>
          </w:p>
        </w:tc>
        <w:tc>
          <w:tcPr>
            <w:tcW w:w="414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635EA4">
        <w:trPr>
          <w:cantSplit/>
          <w:trHeight w:val="782"/>
          <w:tblHeader/>
        </w:trPr>
        <w:tc>
          <w:tcPr>
            <w:tcW w:w="5220" w:type="dxa"/>
            <w:gridSpan w:val="4"/>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137A4533" w:rsidR="00CB4465" w:rsidRPr="004A568C" w:rsidRDefault="00CB4465" w:rsidP="00C57B81">
            <w:pPr>
              <w:pStyle w:val="H1bodytext"/>
              <w:spacing w:after="0"/>
              <w:ind w:left="0"/>
              <w:rPr>
                <w:rFonts w:ascii="Arial" w:hAnsi="Arial"/>
                <w:b/>
                <w:sz w:val="20"/>
              </w:rPr>
            </w:pPr>
          </w:p>
        </w:tc>
        <w:tc>
          <w:tcPr>
            <w:tcW w:w="4140"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6"/>
            <w:tcBorders>
              <w:top w:val="single" w:sz="4" w:space="0" w:color="auto"/>
            </w:tcBorders>
            <w:shd w:val="clear" w:color="auto" w:fill="auto"/>
            <w:vAlign w:val="center"/>
          </w:tcPr>
          <w:p w14:paraId="71F79F07" w14:textId="4AD8F5CD"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A87493">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30" w:type="dxa"/>
            <w:gridSpan w:val="2"/>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208" w:type="dxa"/>
            <w:gridSpan w:val="2"/>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14:paraId="7E1504B0" w14:textId="77777777" w:rsidTr="00ED0CCA">
        <w:trPr>
          <w:cantSplit/>
          <w:trHeight w:val="575"/>
        </w:trPr>
        <w:tc>
          <w:tcPr>
            <w:tcW w:w="9360" w:type="dxa"/>
            <w:gridSpan w:val="6"/>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3A882F43" w14:textId="138D365B"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w:t>
            </w:r>
            <w:r w:rsidR="00C57B81">
              <w:rPr>
                <w:rFonts w:ascii="Arial" w:hAnsi="Arial"/>
                <w:i/>
                <w:iCs/>
                <w:sz w:val="20"/>
              </w:rPr>
              <w:t>3070</w:t>
            </w:r>
            <w:r>
              <w:rPr>
                <w:rFonts w:ascii="Arial" w:hAnsi="Arial"/>
                <w:i/>
                <w:iCs/>
                <w:sz w:val="20"/>
              </w:rPr>
              <w:t>-Gen</w:t>
            </w:r>
            <w:r w:rsidR="00C57B81">
              <w:rPr>
                <w:rFonts w:ascii="Arial" w:hAnsi="Arial"/>
                <w:i/>
                <w:iCs/>
                <w:sz w:val="20"/>
              </w:rPr>
              <w:t>_cie</w:t>
            </w:r>
            <w:r>
              <w:rPr>
                <w:rFonts w:ascii="Arial" w:hAnsi="Arial"/>
                <w:i/>
                <w:iCs/>
                <w:sz w:val="20"/>
              </w:rPr>
              <w:t>.sh</w:t>
            </w:r>
          </w:p>
        </w:tc>
      </w:tr>
      <w:tr w:rsidR="00A87493" w14:paraId="25426748" w14:textId="77777777" w:rsidTr="00A87493">
        <w:trPr>
          <w:cantSplit/>
          <w:trHeight w:val="1115"/>
        </w:trPr>
        <w:tc>
          <w:tcPr>
            <w:tcW w:w="650" w:type="dxa"/>
            <w:vAlign w:val="center"/>
          </w:tcPr>
          <w:p w14:paraId="41E5E201" w14:textId="77777777" w:rsidR="00A87493" w:rsidRDefault="00A87493" w:rsidP="001D6787">
            <w:pPr>
              <w:pStyle w:val="H1bodytext"/>
              <w:spacing w:after="0"/>
              <w:ind w:left="0"/>
              <w:jc w:val="center"/>
              <w:rPr>
                <w:rFonts w:ascii="Arial" w:hAnsi="Arial"/>
                <w:sz w:val="20"/>
              </w:rPr>
            </w:pPr>
            <w:r>
              <w:rPr>
                <w:rFonts w:ascii="Arial" w:hAnsi="Arial"/>
                <w:sz w:val="20"/>
              </w:rPr>
              <w:t>2</w:t>
            </w:r>
          </w:p>
        </w:tc>
        <w:tc>
          <w:tcPr>
            <w:tcW w:w="2794" w:type="dxa"/>
            <w:vAlign w:val="center"/>
          </w:tcPr>
          <w:p w14:paraId="2B1C05E6" w14:textId="77777777" w:rsidR="00A87493" w:rsidRDefault="00A87493" w:rsidP="001D6787">
            <w:pPr>
              <w:pStyle w:val="H1bodytext"/>
              <w:spacing w:after="0"/>
              <w:ind w:left="0"/>
              <w:rPr>
                <w:rFonts w:ascii="Arial" w:hAnsi="Arial"/>
                <w:sz w:val="20"/>
              </w:rPr>
            </w:pPr>
            <w:r>
              <w:rPr>
                <w:rFonts w:ascii="Arial" w:hAnsi="Arial"/>
                <w:sz w:val="20"/>
              </w:rPr>
              <w:t>Verify tool runner and tool is invoked</w:t>
            </w:r>
          </w:p>
        </w:tc>
        <w:tc>
          <w:tcPr>
            <w:tcW w:w="4444" w:type="dxa"/>
            <w:gridSpan w:val="3"/>
            <w:vAlign w:val="center"/>
          </w:tcPr>
          <w:p w14:paraId="6D1B119B" w14:textId="77777777" w:rsidR="00A87493" w:rsidRDefault="00A87493" w:rsidP="001D6787">
            <w:pPr>
              <w:pStyle w:val="H1bodytext"/>
              <w:spacing w:after="0"/>
              <w:ind w:left="0"/>
              <w:rPr>
                <w:rFonts w:ascii="Arial" w:hAnsi="Arial"/>
                <w:sz w:val="20"/>
              </w:rPr>
            </w:pPr>
            <w:r>
              <w:rPr>
                <w:rFonts w:ascii="Arial" w:hAnsi="Arial"/>
                <w:sz w:val="20"/>
              </w:rPr>
              <w:t>Tool runner log includes:</w:t>
            </w:r>
          </w:p>
          <w:p w14:paraId="427F6B55" w14:textId="77777777" w:rsidR="00A87493" w:rsidRPr="00A87493" w:rsidRDefault="00A87493" w:rsidP="001D6787">
            <w:pPr>
              <w:pStyle w:val="H1bodytext"/>
              <w:spacing w:after="0"/>
              <w:ind w:left="0"/>
              <w:rPr>
                <w:rFonts w:ascii="Arial" w:hAnsi="Arial"/>
                <w:sz w:val="20"/>
              </w:rPr>
            </w:pPr>
            <w:r w:rsidRPr="00A87493">
              <w:rPr>
                <w:rFonts w:ascii="Arial" w:hAnsi="Arial"/>
                <w:sz w:val="20"/>
              </w:rPr>
              <w:t>QA Status: QUALIFIED : /opt/tools/pylib/runner/runner.py</w:t>
            </w:r>
          </w:p>
          <w:p w14:paraId="2D4577D1" w14:textId="77777777" w:rsidR="00A87493" w:rsidRDefault="00A87493" w:rsidP="001D6787">
            <w:pPr>
              <w:pStyle w:val="H1bodytext"/>
              <w:spacing w:after="0"/>
              <w:ind w:left="0"/>
              <w:rPr>
                <w:rFonts w:ascii="Arial" w:hAnsi="Arial"/>
                <w:sz w:val="20"/>
              </w:rPr>
            </w:pPr>
            <w:r>
              <w:rPr>
                <w:rFonts w:ascii="Arial" w:hAnsi="Arial"/>
                <w:sz w:val="20"/>
              </w:rPr>
              <w:t>And</w:t>
            </w:r>
            <w:r>
              <w:rPr>
                <w:rFonts w:ascii="Arial" w:hAnsi="Arial"/>
                <w:sz w:val="20"/>
              </w:rPr>
              <w:br/>
            </w:r>
            <w:r w:rsidRPr="00A87493">
              <w:rPr>
                <w:rFonts w:ascii="Arial" w:hAnsi="Arial"/>
                <w:sz w:val="20"/>
              </w:rPr>
              <w:t>QA Status: QUALIFIED : /opt/tools/tools/cie-modinput/linux/xprt_3070_input_gen_cie_linux-intel-64.exe</w:t>
            </w:r>
          </w:p>
        </w:tc>
        <w:tc>
          <w:tcPr>
            <w:tcW w:w="1472" w:type="dxa"/>
            <w:vAlign w:val="center"/>
          </w:tcPr>
          <w:p w14:paraId="5D1261E5" w14:textId="77777777" w:rsidR="00A87493" w:rsidRDefault="00A87493" w:rsidP="001D6787">
            <w:pPr>
              <w:pStyle w:val="H1bodytext"/>
              <w:spacing w:after="0"/>
              <w:ind w:left="0"/>
              <w:rPr>
                <w:rFonts w:ascii="Arial" w:hAnsi="Arial"/>
                <w:sz w:val="20"/>
              </w:rPr>
            </w:pPr>
          </w:p>
        </w:tc>
      </w:tr>
      <w:tr w:rsidR="004A568C" w14:paraId="0AF75880" w14:textId="77777777" w:rsidTr="00A87493">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2794" w:type="dxa"/>
            <w:vAlign w:val="center"/>
          </w:tcPr>
          <w:p w14:paraId="721FB803" w14:textId="2B6AF044"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w:t>
            </w:r>
            <w:r w:rsidR="00C57B81">
              <w:rPr>
                <w:rFonts w:ascii="Arial" w:hAnsi="Arial"/>
                <w:b/>
                <w:bCs/>
                <w:i/>
                <w:iCs/>
                <w:sz w:val="20"/>
              </w:rPr>
              <w:t>3070</w:t>
            </w:r>
            <w:r>
              <w:rPr>
                <w:rFonts w:ascii="Arial" w:hAnsi="Arial"/>
                <w:b/>
                <w:bCs/>
                <w:i/>
                <w:iCs/>
                <w:sz w:val="20"/>
              </w:rPr>
              <w:t>-Gen</w:t>
            </w:r>
            <w:r w:rsidR="00C57B81">
              <w:rPr>
                <w:rFonts w:ascii="Arial" w:hAnsi="Arial"/>
                <w:b/>
                <w:bCs/>
                <w:i/>
                <w:iCs/>
                <w:sz w:val="20"/>
              </w:rPr>
              <w:t>_cie</w:t>
            </w:r>
            <w:r>
              <w:rPr>
                <w:rFonts w:ascii="Arial" w:hAnsi="Arial"/>
                <w:b/>
                <w:bCs/>
                <w:i/>
                <w:iCs/>
                <w:sz w:val="20"/>
              </w:rPr>
              <w:t>.log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4444" w:type="dxa"/>
            <w:gridSpan w:val="3"/>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w:t>
            </w:r>
            <w:proofErr w:type="gramStart"/>
            <w:r>
              <w:rPr>
                <w:rFonts w:ascii="Arial" w:hAnsi="Arial"/>
                <w:sz w:val="20"/>
              </w:rPr>
              <w:t>,</w:t>
            </w:r>
            <w:proofErr w:type="gramEnd"/>
            <w:r>
              <w:rPr>
                <w:rFonts w:ascii="Arial" w:hAnsi="Arial"/>
                <w:sz w:val="20"/>
              </w:rPr>
              <w:t xml:space="preserve"> this validates the tool installation.</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D710707" w:rsidR="00DA11B3" w:rsidRDefault="00DA11B3" w:rsidP="00DA11B3">
            <w:pPr>
              <w:pStyle w:val="Table"/>
            </w:pPr>
            <w:bookmarkStart w:id="3" w:name="_Ref50532414"/>
            <w:bookmarkStart w:id="4" w:name="_Hlk50537398"/>
            <w:r>
              <w:lastRenderedPageBreak/>
              <w:t xml:space="preserve">Table </w:t>
            </w:r>
            <w:r>
              <w:fldChar w:fldCharType="begin"/>
            </w:r>
            <w:r>
              <w:instrText>SEQ Table \* ARABIC</w:instrText>
            </w:r>
            <w:r>
              <w:fldChar w:fldCharType="separate"/>
            </w:r>
            <w:r w:rsidR="009B35A1">
              <w:rPr>
                <w:noProof/>
              </w:rPr>
              <w:t>3</w:t>
            </w:r>
            <w:r>
              <w:fldChar w:fldCharType="end"/>
            </w:r>
            <w:bookmarkEnd w:id="3"/>
          </w:p>
          <w:p w14:paraId="17D4281C" w14:textId="532A5EDE" w:rsidR="006504D7" w:rsidRPr="00DA11B3" w:rsidRDefault="008C2C8C"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74B4827" w:rsidR="00AA419E" w:rsidRPr="007D0AAC" w:rsidRDefault="008C2C8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492479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4E1EFCE5" w:rsidR="00D860BF" w:rsidRPr="00D860BF" w:rsidRDefault="00D141C2" w:rsidP="00BC79FF">
            <w:pPr>
              <w:pStyle w:val="Directory"/>
              <w:ind w:left="0"/>
            </w:pPr>
            <w:r w:rsidRPr="00BC79FF">
              <w:t>\\olive\backups\CAVE\</w:t>
            </w:r>
            <w:r w:rsidR="00BC79FF">
              <w:t>v4-4Test</w:t>
            </w:r>
            <w:r w:rsidRPr="00BC79FF">
              <w:t>\</w:t>
            </w:r>
            <w:r w:rsidR="00BC79FF">
              <w:t>afarms_xprt_3070_at1\xprt-3070\</w:t>
            </w:r>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F91D6E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BC79FF" w:rsidRPr="00BC79FF">
              <w:rPr>
                <w:rStyle w:val="DirectoryChar"/>
              </w:rPr>
              <w:t>\\olive\backups\CAVE\v4-4Test\afarms_xprt_3070_at1\xprt-3070\</w:t>
            </w:r>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F497D" w:rsidRPr="007D0AAC" w14:paraId="58021A89" w14:textId="77777777" w:rsidTr="005F497D">
        <w:trPr>
          <w:cantSplit/>
          <w:trHeight w:val="476"/>
        </w:trPr>
        <w:tc>
          <w:tcPr>
            <w:tcW w:w="650" w:type="dxa"/>
            <w:vAlign w:val="center"/>
          </w:tcPr>
          <w:p w14:paraId="10F657BC" w14:textId="3A999E0F" w:rsidR="005F497D" w:rsidRPr="007D0AAC" w:rsidRDefault="005F497D" w:rsidP="00091E69">
            <w:pPr>
              <w:pStyle w:val="H1bodytext"/>
              <w:spacing w:after="0"/>
              <w:ind w:left="0"/>
              <w:jc w:val="center"/>
              <w:rPr>
                <w:rFonts w:ascii="Arial" w:hAnsi="Arial"/>
                <w:sz w:val="20"/>
              </w:rPr>
            </w:pPr>
            <w:r>
              <w:rPr>
                <w:rFonts w:ascii="Arial" w:hAnsi="Arial"/>
                <w:sz w:val="20"/>
              </w:rPr>
              <w:t>1</w:t>
            </w:r>
          </w:p>
        </w:tc>
        <w:tc>
          <w:tcPr>
            <w:tcW w:w="4911" w:type="dxa"/>
            <w:vAlign w:val="center"/>
          </w:tcPr>
          <w:p w14:paraId="21379167" w14:textId="4A8E36F8" w:rsidR="005F497D" w:rsidRPr="005A2BDB" w:rsidRDefault="005F497D" w:rsidP="005F497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6BD1F18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702BFBCB"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626791A8" w14:textId="77777777" w:rsidR="005F497D" w:rsidRPr="005A2BDB"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3A4BBE10" w14:textId="77777777" w:rsidR="005F497D" w:rsidRPr="00F07F50"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06C7321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22D9AB19" w14:textId="77777777" w:rsidR="005F497D" w:rsidRPr="003E6983" w:rsidRDefault="005F497D" w:rsidP="005C1D71">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13859289" w14:textId="78F0850A" w:rsidR="005F497D" w:rsidRDefault="005F497D" w:rsidP="005C1D71">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18767101" w14:textId="70A65E74" w:rsidR="00CC562C" w:rsidRPr="005A2BDB" w:rsidRDefault="00CC562C" w:rsidP="005C1D71">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06534AF2" w14:textId="77777777" w:rsidR="005F497D" w:rsidRPr="005A2BDB" w:rsidRDefault="005F497D" w:rsidP="005F497D">
            <w:pPr>
              <w:pStyle w:val="H1bodytext"/>
              <w:spacing w:after="0"/>
              <w:ind w:left="0"/>
              <w:rPr>
                <w:rFonts w:ascii="Arial" w:hAnsi="Arial" w:cs="Arial"/>
                <w:sz w:val="20"/>
              </w:rPr>
            </w:pPr>
          </w:p>
          <w:p w14:paraId="446EC9BB" w14:textId="77777777" w:rsidR="005F497D" w:rsidRPr="005A2BDB" w:rsidRDefault="005F497D" w:rsidP="005F497D">
            <w:pPr>
              <w:pStyle w:val="H1bodytext"/>
              <w:spacing w:after="0"/>
              <w:ind w:left="0"/>
              <w:rPr>
                <w:rFonts w:ascii="Arial" w:hAnsi="Arial" w:cs="Arial"/>
                <w:sz w:val="20"/>
              </w:rPr>
            </w:pPr>
            <w:r w:rsidRPr="005A2BDB">
              <w:rPr>
                <w:rFonts w:ascii="Arial" w:hAnsi="Arial" w:cs="Arial"/>
                <w:sz w:val="20"/>
              </w:rPr>
              <w:t>Other files to complete the Acceptance Test:</w:t>
            </w:r>
          </w:p>
          <w:p w14:paraId="1A392CB1" w14:textId="092BA4A3" w:rsidR="005F497D" w:rsidRPr="007D0AAC" w:rsidRDefault="005F497D" w:rsidP="005C1D71">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E74552D" w14:textId="3FF94ADE" w:rsidR="005F497D" w:rsidRPr="007D0AAC" w:rsidRDefault="005F497D" w:rsidP="00CE277B">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1EB394E" w14:textId="2B2A8B92" w:rsidR="005F497D" w:rsidRPr="007D0AAC" w:rsidRDefault="005F497D" w:rsidP="00CE277B">
            <w:pPr>
              <w:pStyle w:val="H1bodytext"/>
              <w:spacing w:after="0"/>
              <w:ind w:left="0"/>
              <w:rPr>
                <w:rFonts w:ascii="Arial" w:hAnsi="Arial"/>
                <w:sz w:val="20"/>
              </w:rPr>
            </w:pPr>
          </w:p>
        </w:tc>
      </w:tr>
      <w:tr w:rsidR="002E2B40" w:rsidRPr="007D0AAC" w14:paraId="57C57466" w14:textId="77777777" w:rsidTr="002E2B40">
        <w:trPr>
          <w:cantSplit/>
          <w:trHeight w:val="476"/>
        </w:trPr>
        <w:tc>
          <w:tcPr>
            <w:tcW w:w="650" w:type="dxa"/>
            <w:vAlign w:val="center"/>
          </w:tcPr>
          <w:p w14:paraId="059A3CB8" w14:textId="09A96E86" w:rsidR="002E2B40" w:rsidRDefault="002E2B40" w:rsidP="00091E69">
            <w:pPr>
              <w:pStyle w:val="H1bodytext"/>
              <w:spacing w:after="0"/>
              <w:ind w:left="0"/>
              <w:jc w:val="center"/>
              <w:rPr>
                <w:rFonts w:ascii="Arial" w:hAnsi="Arial"/>
                <w:sz w:val="20"/>
              </w:rPr>
            </w:pPr>
            <w:r>
              <w:rPr>
                <w:rFonts w:ascii="Arial" w:hAnsi="Arial"/>
                <w:sz w:val="20"/>
              </w:rPr>
              <w:t>2</w:t>
            </w:r>
          </w:p>
        </w:tc>
        <w:tc>
          <w:tcPr>
            <w:tcW w:w="4911" w:type="dxa"/>
            <w:vAlign w:val="center"/>
          </w:tcPr>
          <w:p w14:paraId="1A5D840E" w14:textId="69A6DF4B" w:rsidR="002E2B40" w:rsidRPr="00702160" w:rsidRDefault="002E2B40" w:rsidP="00091E69">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09FBD91" w14:textId="1C4D4250" w:rsidR="002E2B40" w:rsidRPr="00702160" w:rsidRDefault="002E2B40" w:rsidP="00091E69">
            <w:pPr>
              <w:pStyle w:val="H1bodytext"/>
              <w:spacing w:after="0"/>
              <w:ind w:left="0"/>
              <w:rPr>
                <w:rFonts w:ascii="Arial" w:hAnsi="Arial"/>
                <w:sz w:val="20"/>
              </w:rPr>
            </w:pPr>
            <w:r>
              <w:rPr>
                <w:rFonts w:ascii="Arial" w:hAnsi="Arial"/>
                <w:sz w:val="20"/>
              </w:rPr>
              <w:t>Script executes.</w:t>
            </w:r>
          </w:p>
        </w:tc>
        <w:tc>
          <w:tcPr>
            <w:tcW w:w="1306" w:type="dxa"/>
            <w:vAlign w:val="center"/>
          </w:tcPr>
          <w:p w14:paraId="40DC2007" w14:textId="10E77418" w:rsidR="002E2B40" w:rsidRPr="00702160" w:rsidRDefault="002E2B40" w:rsidP="00091E69">
            <w:pPr>
              <w:pStyle w:val="H1bodytext"/>
              <w:spacing w:after="0"/>
              <w:ind w:left="0"/>
              <w:rPr>
                <w:rFonts w:ascii="Arial" w:hAnsi="Arial"/>
                <w:sz w:val="20"/>
              </w:rPr>
            </w:pPr>
          </w:p>
        </w:tc>
      </w:tr>
      <w:tr w:rsidR="002E2B40" w:rsidRPr="007D0AAC" w14:paraId="3BBF1488" w14:textId="77777777" w:rsidTr="00D87664">
        <w:trPr>
          <w:cantSplit/>
          <w:trHeight w:val="476"/>
        </w:trPr>
        <w:tc>
          <w:tcPr>
            <w:tcW w:w="650" w:type="dxa"/>
            <w:vAlign w:val="center"/>
          </w:tcPr>
          <w:p w14:paraId="4C21175B" w14:textId="1022AAA4" w:rsidR="002E2B40" w:rsidRDefault="002E2B40" w:rsidP="002E2B40">
            <w:pPr>
              <w:pStyle w:val="H1bodytext"/>
              <w:spacing w:after="0"/>
              <w:ind w:left="0"/>
              <w:jc w:val="center"/>
              <w:rPr>
                <w:rFonts w:ascii="Arial" w:hAnsi="Arial"/>
                <w:sz w:val="20"/>
              </w:rPr>
            </w:pPr>
            <w:r>
              <w:rPr>
                <w:rFonts w:ascii="Arial" w:hAnsi="Arial"/>
                <w:sz w:val="20"/>
              </w:rPr>
              <w:t>3</w:t>
            </w:r>
          </w:p>
        </w:tc>
        <w:tc>
          <w:tcPr>
            <w:tcW w:w="4911" w:type="dxa"/>
            <w:vAlign w:val="center"/>
          </w:tcPr>
          <w:p w14:paraId="2C89DE58" w14:textId="3D0EFE0E" w:rsidR="002E2B40" w:rsidRPr="004D6978" w:rsidRDefault="00717C99" w:rsidP="002E2B40">
            <w:pPr>
              <w:pStyle w:val="H1bodytext"/>
              <w:spacing w:after="0"/>
              <w:ind w:left="0"/>
              <w:rPr>
                <w:rFonts w:ascii="Arial" w:hAnsi="Arial"/>
                <w:sz w:val="20"/>
              </w:rPr>
            </w:pPr>
            <w:r>
              <w:rPr>
                <w:rFonts w:ascii="Arial" w:hAnsi="Arial"/>
                <w:sz w:val="20"/>
              </w:rPr>
              <w:t>Verify in the Linux terminal</w:t>
            </w:r>
            <w:r w:rsidR="002E2B40">
              <w:rPr>
                <w:rFonts w:ascii="Arial" w:hAnsi="Arial"/>
                <w:sz w:val="20"/>
              </w:rPr>
              <w:t xml:space="preserve"> the referenced file is the </w:t>
            </w:r>
            <w:r>
              <w:rPr>
                <w:rFonts w:ascii="Arial" w:hAnsi="Arial"/>
                <w:b/>
                <w:bCs/>
                <w:i/>
                <w:iCs/>
                <w:sz w:val="20"/>
              </w:rPr>
              <w:t>cie-src-ic.txt</w:t>
            </w:r>
            <w:r w:rsidR="002E2B40">
              <w:rPr>
                <w:rFonts w:ascii="Arial" w:hAnsi="Arial"/>
                <w:sz w:val="20"/>
              </w:rPr>
              <w:t xml:space="preserve"> file in the </w:t>
            </w:r>
            <w:r w:rsidR="002E2B40" w:rsidRPr="00057FD6">
              <w:rPr>
                <w:rStyle w:val="DirectoryChar"/>
              </w:rPr>
              <w:t>/</w:t>
            </w:r>
            <w:proofErr w:type="spellStart"/>
            <w:r>
              <w:rPr>
                <w:rStyle w:val="DirectoryChar"/>
              </w:rPr>
              <w:t>rtd_ic</w:t>
            </w:r>
            <w:proofErr w:type="spellEnd"/>
            <w:r w:rsidR="002E2B40" w:rsidRPr="00057FD6">
              <w:rPr>
                <w:rStyle w:val="DirectoryChar"/>
              </w:rPr>
              <w:t>/</w:t>
            </w:r>
            <w:r w:rsidR="002E2B40">
              <w:rPr>
                <w:rFonts w:ascii="Arial" w:hAnsi="Arial"/>
                <w:sz w:val="20"/>
              </w:rPr>
              <w:t xml:space="preserve"> directory.</w:t>
            </w:r>
          </w:p>
        </w:tc>
        <w:tc>
          <w:tcPr>
            <w:tcW w:w="2583" w:type="dxa"/>
            <w:vAlign w:val="center"/>
          </w:tcPr>
          <w:p w14:paraId="4023991B" w14:textId="64934C88" w:rsidR="002E2B40" w:rsidRDefault="002E2B40" w:rsidP="002E2B40">
            <w:pPr>
              <w:pStyle w:val="H1bodytext"/>
              <w:spacing w:after="0"/>
              <w:ind w:left="0"/>
              <w:rPr>
                <w:rFonts w:ascii="Arial" w:hAnsi="Arial"/>
                <w:sz w:val="20"/>
              </w:rPr>
            </w:pPr>
            <w:r>
              <w:rPr>
                <w:rFonts w:ascii="Arial" w:hAnsi="Arial"/>
                <w:sz w:val="20"/>
              </w:rPr>
              <w:t xml:space="preserve">The </w:t>
            </w:r>
            <w:r w:rsidR="00370A35">
              <w:rPr>
                <w:rFonts w:ascii="Arial" w:hAnsi="Arial"/>
                <w:b/>
                <w:bCs/>
                <w:i/>
                <w:iCs/>
                <w:sz w:val="20"/>
              </w:rPr>
              <w:t>cie-src-ic.txt</w:t>
            </w:r>
            <w:r>
              <w:rPr>
                <w:rFonts w:ascii="Arial" w:hAnsi="Arial"/>
                <w:sz w:val="20"/>
              </w:rPr>
              <w:t xml:space="preserve"> file was utilized.</w:t>
            </w:r>
          </w:p>
        </w:tc>
        <w:tc>
          <w:tcPr>
            <w:tcW w:w="1306" w:type="dxa"/>
            <w:vAlign w:val="center"/>
          </w:tcPr>
          <w:p w14:paraId="30B5710F" w14:textId="77777777" w:rsidR="002E2B40" w:rsidRPr="00702160" w:rsidRDefault="002E2B40" w:rsidP="002E2B40">
            <w:pPr>
              <w:pStyle w:val="H1bodytext"/>
              <w:spacing w:after="0"/>
              <w:ind w:left="0"/>
              <w:rPr>
                <w:rFonts w:ascii="Arial" w:hAnsi="Arial"/>
                <w:sz w:val="20"/>
              </w:rPr>
            </w:pPr>
          </w:p>
        </w:tc>
      </w:tr>
      <w:tr w:rsidR="002E2B40" w:rsidRPr="007D0AAC" w14:paraId="60D127D9" w14:textId="77777777" w:rsidTr="009C2F41">
        <w:trPr>
          <w:cantSplit/>
          <w:trHeight w:val="6380"/>
        </w:trPr>
        <w:tc>
          <w:tcPr>
            <w:tcW w:w="650" w:type="dxa"/>
            <w:vAlign w:val="center"/>
          </w:tcPr>
          <w:p w14:paraId="5D65DDCD" w14:textId="775DD969" w:rsidR="002E2B40" w:rsidRDefault="002E2B40" w:rsidP="002E2B4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083AA7" w14:textId="77777777" w:rsidR="002E2B40" w:rsidRDefault="002E2B40" w:rsidP="002E2B40">
            <w:pPr>
              <w:pStyle w:val="H1bodytext"/>
              <w:spacing w:after="0"/>
              <w:ind w:left="0"/>
              <w:rPr>
                <w:rFonts w:ascii="Arial" w:hAnsi="Arial"/>
                <w:sz w:val="20"/>
              </w:rPr>
            </w:pPr>
            <w:r>
              <w:rPr>
                <w:rFonts w:ascii="Arial" w:hAnsi="Arial"/>
                <w:sz w:val="20"/>
              </w:rPr>
              <w:t>Using a diff merge or file comparison utility, open and compare the following files:</w:t>
            </w:r>
          </w:p>
          <w:p w14:paraId="0EBEE3D3" w14:textId="728F00E0"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4C36D03F" w14:textId="7DB4FDDC"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w:t>
            </w:r>
            <w:r w:rsidR="00F2361C">
              <w:rPr>
                <w:rFonts w:ascii="Arial" w:hAnsi="Arial"/>
                <w:b/>
                <w:bCs/>
                <w:i/>
                <w:iCs/>
                <w:sz w:val="20"/>
              </w:rPr>
              <w:t>3070</w:t>
            </w:r>
            <w:r>
              <w:rPr>
                <w:rFonts w:ascii="Arial" w:hAnsi="Arial"/>
                <w:sz w:val="20"/>
              </w:rPr>
              <w:t xml:space="preserve"> in the </w:t>
            </w:r>
            <w:r w:rsidRPr="00724579">
              <w:rPr>
                <w:rStyle w:val="DirectoryChar"/>
              </w:rPr>
              <w:t>/xprt-</w:t>
            </w:r>
            <w:r w:rsidR="00150775">
              <w:rPr>
                <w:rStyle w:val="DirectoryChar"/>
              </w:rPr>
              <w:t>3070</w:t>
            </w:r>
            <w:r w:rsidRPr="00724579">
              <w:rPr>
                <w:rStyle w:val="DirectoryChar"/>
              </w:rPr>
              <w:t>/</w:t>
            </w:r>
            <w:r>
              <w:rPr>
                <w:rFonts w:ascii="Arial" w:hAnsi="Arial"/>
                <w:sz w:val="20"/>
              </w:rPr>
              <w:t xml:space="preserve"> directory</w:t>
            </w:r>
          </w:p>
          <w:p w14:paraId="6DDFDC5F" w14:textId="77777777" w:rsidR="002E2B40" w:rsidRDefault="002E2B40" w:rsidP="002E2B40">
            <w:pPr>
              <w:pStyle w:val="H1bodytext"/>
              <w:spacing w:after="0"/>
              <w:ind w:left="0"/>
              <w:rPr>
                <w:rFonts w:ascii="Arial" w:hAnsi="Arial"/>
                <w:sz w:val="20"/>
              </w:rPr>
            </w:pPr>
          </w:p>
          <w:p w14:paraId="40162066" w14:textId="77777777" w:rsidR="002E2B40" w:rsidRDefault="002E2B40" w:rsidP="002E2B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2BE5B48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Grid</w:t>
            </w:r>
          </w:p>
          <w:p w14:paraId="264AB5B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Inactive Nodes</w:t>
            </w:r>
          </w:p>
          <w:p w14:paraId="1B2938AB"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Rock/Soil Zonation</w:t>
            </w:r>
          </w:p>
          <w:p w14:paraId="176FCB2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Mechanical Properties</w:t>
            </w:r>
          </w:p>
          <w:p w14:paraId="36D107CF"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Hydraulic Properties</w:t>
            </w:r>
          </w:p>
          <w:p w14:paraId="0C2560FA"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Saturation Function</w:t>
            </w:r>
          </w:p>
          <w:p w14:paraId="110602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X-Aqueous Relative Permeability</w:t>
            </w:r>
          </w:p>
          <w:p w14:paraId="2EAC23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Y-Aqueous Relative Permeability</w:t>
            </w:r>
          </w:p>
          <w:p w14:paraId="1CEC3543"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Z-Aqueous Relative Permeability</w:t>
            </w:r>
          </w:p>
          <w:p w14:paraId="2CC41B37"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Solute/Fluid Interaction</w:t>
            </w:r>
          </w:p>
          <w:p w14:paraId="7A54D894"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Solute/Porous Media Interaction</w:t>
            </w:r>
          </w:p>
          <w:p w14:paraId="09523A89"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Boundary Conditions</w:t>
            </w:r>
          </w:p>
          <w:p w14:paraId="1DB530F0" w14:textId="77777777" w:rsidR="00C4337C" w:rsidRDefault="002E2B40" w:rsidP="005C1D71">
            <w:pPr>
              <w:pStyle w:val="H1bodytext"/>
              <w:numPr>
                <w:ilvl w:val="0"/>
                <w:numId w:val="14"/>
              </w:numPr>
              <w:spacing w:after="0"/>
              <w:rPr>
                <w:rFonts w:ascii="Arial" w:hAnsi="Arial"/>
                <w:bCs/>
                <w:sz w:val="20"/>
              </w:rPr>
            </w:pPr>
            <w:r>
              <w:rPr>
                <w:rFonts w:ascii="Arial" w:hAnsi="Arial"/>
                <w:bCs/>
                <w:sz w:val="20"/>
              </w:rPr>
              <w:t>Surface Flux</w:t>
            </w:r>
          </w:p>
          <w:p w14:paraId="27FAE880" w14:textId="148DC46C" w:rsidR="002E2B40" w:rsidRPr="00C4337C" w:rsidRDefault="002E2B40" w:rsidP="005C1D71">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5FB646F9" w14:textId="70BB64FB" w:rsidR="002E2B40" w:rsidRDefault="002E2B40" w:rsidP="002E2B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6ECD9B71" w14:textId="77777777" w:rsidR="002E2B40" w:rsidRPr="00702160" w:rsidRDefault="002E2B40" w:rsidP="002E2B40">
            <w:pPr>
              <w:pStyle w:val="H1bodytext"/>
              <w:spacing w:after="0"/>
              <w:ind w:left="0"/>
              <w:rPr>
                <w:rFonts w:ascii="Arial" w:hAnsi="Arial"/>
                <w:sz w:val="20"/>
              </w:rPr>
            </w:pPr>
          </w:p>
        </w:tc>
      </w:tr>
      <w:tr w:rsidR="009C2F41" w:rsidRPr="007D0AAC" w14:paraId="4B9BE815" w14:textId="77777777" w:rsidTr="0024151A">
        <w:trPr>
          <w:cantSplit/>
          <w:trHeight w:val="476"/>
        </w:trPr>
        <w:tc>
          <w:tcPr>
            <w:tcW w:w="650" w:type="dxa"/>
            <w:vAlign w:val="center"/>
          </w:tcPr>
          <w:p w14:paraId="651AB97A" w14:textId="372354E2" w:rsidR="009C2F41" w:rsidRDefault="009C2F41" w:rsidP="002E2B4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5E13430" w14:textId="696AC568" w:rsidR="009C2F41" w:rsidRPr="00702160" w:rsidRDefault="009C2F41" w:rsidP="002E2B40">
            <w:pPr>
              <w:pStyle w:val="H1bodytext"/>
              <w:spacing w:after="0"/>
              <w:ind w:left="0"/>
              <w:rPr>
                <w:rFonts w:ascii="Arial" w:hAnsi="Arial"/>
                <w:sz w:val="20"/>
              </w:rPr>
            </w:pPr>
            <w:r>
              <w:rPr>
                <w:rFonts w:ascii="Arial" w:hAnsi="Arial"/>
                <w:sz w:val="20"/>
              </w:rPr>
              <w:t xml:space="preserve">For the steps that follow open and use the </w:t>
            </w:r>
            <w:bookmarkStart w:id="5" w:name="_Hlk52286544"/>
            <w:r>
              <w:rPr>
                <w:rFonts w:ascii="Arial" w:hAnsi="Arial"/>
                <w:b/>
                <w:bCs/>
                <w:i/>
                <w:iCs/>
                <w:sz w:val="20"/>
              </w:rPr>
              <w:t>input_XPRT_3070</w:t>
            </w:r>
            <w:r>
              <w:rPr>
                <w:rFonts w:ascii="Arial" w:hAnsi="Arial"/>
                <w:sz w:val="20"/>
              </w:rPr>
              <w:t xml:space="preserve"> </w:t>
            </w:r>
            <w:bookmarkEnd w:id="5"/>
            <w:r>
              <w:rPr>
                <w:rFonts w:ascii="Arial" w:hAnsi="Arial"/>
                <w:sz w:val="20"/>
              </w:rPr>
              <w:t>file in a preferred text editor.</w:t>
            </w:r>
          </w:p>
        </w:tc>
      </w:tr>
      <w:tr w:rsidR="002E2B40" w:rsidRPr="007D0AAC" w14:paraId="20DADBA1" w14:textId="77777777" w:rsidTr="00D87664">
        <w:trPr>
          <w:cantSplit/>
          <w:trHeight w:val="476"/>
        </w:trPr>
        <w:tc>
          <w:tcPr>
            <w:tcW w:w="650" w:type="dxa"/>
            <w:vAlign w:val="center"/>
          </w:tcPr>
          <w:p w14:paraId="1BF4B249" w14:textId="31096BAE" w:rsidR="002E2B40" w:rsidRDefault="002E2B40" w:rsidP="002E2B40">
            <w:pPr>
              <w:pStyle w:val="H1bodytext"/>
              <w:spacing w:after="0"/>
              <w:ind w:left="0"/>
              <w:jc w:val="center"/>
              <w:rPr>
                <w:rFonts w:ascii="Arial" w:hAnsi="Arial"/>
                <w:sz w:val="20"/>
              </w:rPr>
            </w:pPr>
            <w:r>
              <w:rPr>
                <w:rFonts w:ascii="Arial" w:hAnsi="Arial"/>
                <w:sz w:val="20"/>
              </w:rPr>
              <w:t>5</w:t>
            </w:r>
            <w:r w:rsidR="009C2F41">
              <w:rPr>
                <w:rFonts w:ascii="Arial" w:hAnsi="Arial"/>
                <w:sz w:val="20"/>
              </w:rPr>
              <w:t>.1</w:t>
            </w:r>
          </w:p>
        </w:tc>
        <w:tc>
          <w:tcPr>
            <w:tcW w:w="4911" w:type="dxa"/>
            <w:vAlign w:val="center"/>
          </w:tcPr>
          <w:p w14:paraId="156854AB" w14:textId="25713EC5" w:rsidR="002E2B40" w:rsidRPr="00E33806" w:rsidRDefault="009C2F41" w:rsidP="002E2B4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 xml:space="preserve">2027 [RTD </w:t>
            </w:r>
            <w:r w:rsidR="00A74490" w:rsidRPr="00A74490">
              <w:rPr>
                <w:rFonts w:ascii="Arial" w:hAnsi="Arial"/>
                <w:i/>
                <w:iCs/>
                <w:sz w:val="20"/>
              </w:rPr>
              <w:t>Y</w:t>
            </w:r>
            <w:r w:rsidRPr="00A74490">
              <w:rPr>
                <w:rFonts w:ascii="Arial" w:hAnsi="Arial"/>
                <w:i/>
                <w:iCs/>
                <w:sz w:val="20"/>
              </w:rPr>
              <w:t>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5E84D5CC" w14:textId="7F044559" w:rsidR="002E2B40" w:rsidRDefault="009C2F41" w:rsidP="002E2B4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290ADD5C" w14:textId="77777777" w:rsidR="002E2B40" w:rsidRPr="00702160" w:rsidRDefault="002E2B40" w:rsidP="002E2B40">
            <w:pPr>
              <w:pStyle w:val="H1bodytext"/>
              <w:spacing w:after="0"/>
              <w:ind w:left="0"/>
              <w:rPr>
                <w:rFonts w:ascii="Arial" w:hAnsi="Arial"/>
                <w:sz w:val="20"/>
              </w:rPr>
            </w:pPr>
          </w:p>
        </w:tc>
      </w:tr>
      <w:tr w:rsidR="002E2B40" w:rsidRPr="007D0AAC" w14:paraId="64D66AA7" w14:textId="77777777" w:rsidTr="00D87664">
        <w:trPr>
          <w:cantSplit/>
          <w:trHeight w:val="476"/>
        </w:trPr>
        <w:tc>
          <w:tcPr>
            <w:tcW w:w="650" w:type="dxa"/>
            <w:vAlign w:val="center"/>
          </w:tcPr>
          <w:p w14:paraId="753C3432" w14:textId="1B940B81" w:rsidR="002E2B40" w:rsidRDefault="009C2F41" w:rsidP="002E2B40">
            <w:pPr>
              <w:pStyle w:val="H1bodytext"/>
              <w:spacing w:after="0"/>
              <w:ind w:left="0"/>
              <w:jc w:val="center"/>
              <w:rPr>
                <w:rFonts w:ascii="Arial" w:hAnsi="Arial"/>
                <w:sz w:val="20"/>
              </w:rPr>
            </w:pPr>
            <w:r>
              <w:rPr>
                <w:rFonts w:ascii="Arial" w:hAnsi="Arial"/>
                <w:sz w:val="20"/>
              </w:rPr>
              <w:t>5.2</w:t>
            </w:r>
          </w:p>
        </w:tc>
        <w:tc>
          <w:tcPr>
            <w:tcW w:w="4911" w:type="dxa"/>
            <w:vAlign w:val="center"/>
          </w:tcPr>
          <w:p w14:paraId="3990E194" w14:textId="77777777" w:rsidR="00A74490" w:rsidRPr="002610A7" w:rsidRDefault="00A74490" w:rsidP="00A7449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62ACA27" w14:textId="0E2C4B69" w:rsidR="00A74490" w:rsidRPr="002610A7" w:rsidRDefault="00A74490" w:rsidP="005C1D71">
            <w:pPr>
              <w:pStyle w:val="H1bodytext"/>
              <w:numPr>
                <w:ilvl w:val="0"/>
                <w:numId w:val="22"/>
              </w:numPr>
              <w:spacing w:after="0"/>
              <w:rPr>
                <w:rFonts w:ascii="Arial" w:hAnsi="Arial"/>
                <w:i/>
                <w:iCs/>
                <w:sz w:val="20"/>
              </w:rPr>
            </w:pPr>
            <w:r w:rsidRPr="002610A7">
              <w:rPr>
                <w:rFonts w:ascii="Arial" w:hAnsi="Arial"/>
                <w:i/>
                <w:iCs/>
                <w:sz w:val="20"/>
              </w:rPr>
              <w:t>Restart File</w:t>
            </w:r>
            <w:proofErr w:type="gramStart"/>
            <w:r w:rsidRPr="002610A7">
              <w:rPr>
                <w:rFonts w:ascii="Arial" w:hAnsi="Arial"/>
                <w:i/>
                <w:iCs/>
                <w:sz w:val="20"/>
              </w:rPr>
              <w:t>,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3299F669" w14:textId="77777777" w:rsidR="00A74490" w:rsidRPr="002610A7" w:rsidRDefault="00A74490" w:rsidP="00A74490">
            <w:pPr>
              <w:pStyle w:val="H1bodytext"/>
              <w:spacing w:after="0"/>
              <w:ind w:left="0"/>
              <w:rPr>
                <w:rFonts w:ascii="Arial" w:hAnsi="Arial"/>
                <w:sz w:val="20"/>
              </w:rPr>
            </w:pPr>
          </w:p>
          <w:p w14:paraId="21AB65D1" w14:textId="759721FD" w:rsidR="002E2B40" w:rsidRPr="006A0C6F" w:rsidRDefault="00A74490" w:rsidP="00A74490">
            <w:pPr>
              <w:pStyle w:val="H1bodytext"/>
              <w:spacing w:after="0"/>
              <w:ind w:left="0"/>
              <w:rPr>
                <w:rFonts w:ascii="Arial" w:hAnsi="Arial"/>
                <w:sz w:val="20"/>
              </w:rPr>
            </w:pPr>
            <w:r w:rsidRPr="002610A7">
              <w:rPr>
                <w:rFonts w:ascii="Arial" w:hAnsi="Arial"/>
                <w:sz w:val="20"/>
              </w:rPr>
              <w:t>Then verify that lines 2</w:t>
            </w:r>
            <w:r w:rsidR="002610A7" w:rsidRPr="002610A7">
              <w:rPr>
                <w:rFonts w:ascii="Arial" w:hAnsi="Arial"/>
                <w:sz w:val="20"/>
              </w:rPr>
              <w:t>1</w:t>
            </w:r>
            <w:r w:rsidRPr="002610A7">
              <w:rPr>
                <w:rFonts w:ascii="Arial" w:hAnsi="Arial"/>
                <w:sz w:val="20"/>
              </w:rPr>
              <w:t xml:space="preserve"> through 26 </w:t>
            </w:r>
            <w:proofErr w:type="gramStart"/>
            <w:r w:rsidR="00AC4AAE" w:rsidRPr="002610A7">
              <w:rPr>
                <w:rFonts w:ascii="Arial" w:hAnsi="Arial"/>
                <w:sz w:val="20"/>
              </w:rPr>
              <w:t>report</w:t>
            </w:r>
            <w:proofErr w:type="gramEnd"/>
            <w:r w:rsidR="00AC4AAE">
              <w:rPr>
                <w:rFonts w:ascii="Arial" w:hAnsi="Arial"/>
                <w:sz w:val="20"/>
              </w:rPr>
              <w:t xml:space="preserve"> the correct information detailed in FR-4 of Section 2 in this document.</w:t>
            </w:r>
            <w:r w:rsidR="00593226">
              <w:rPr>
                <w:rFonts w:ascii="Arial" w:hAnsi="Arial"/>
                <w:sz w:val="20"/>
              </w:rPr>
              <w:t xml:space="preserve"> Note</w:t>
            </w:r>
            <w:proofErr w:type="gramStart"/>
            <w:r w:rsidR="00593226">
              <w:rPr>
                <w:rFonts w:ascii="Arial" w:hAnsi="Arial"/>
                <w:sz w:val="20"/>
              </w:rPr>
              <w:t>,</w:t>
            </w:r>
            <w:proofErr w:type="gramEnd"/>
            <w:r w:rsidR="00593226">
              <w:rPr>
                <w:rFonts w:ascii="Arial" w:hAnsi="Arial"/>
                <w:sz w:val="20"/>
              </w:rPr>
              <w:t xml:space="preserve"> AT-1 involves RTD.</w:t>
            </w:r>
          </w:p>
        </w:tc>
        <w:tc>
          <w:tcPr>
            <w:tcW w:w="2583" w:type="dxa"/>
            <w:vAlign w:val="center"/>
          </w:tcPr>
          <w:p w14:paraId="476DBBF2" w14:textId="31FB90AF" w:rsidR="002E2B40" w:rsidRDefault="002B0F76" w:rsidP="002E2B4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57D01585" w14:textId="77777777" w:rsidR="002E2B40" w:rsidRPr="00702160" w:rsidRDefault="002E2B40" w:rsidP="002E2B40">
            <w:pPr>
              <w:pStyle w:val="H1bodytext"/>
              <w:spacing w:after="0"/>
              <w:ind w:left="0"/>
              <w:rPr>
                <w:rFonts w:ascii="Arial" w:hAnsi="Arial"/>
                <w:sz w:val="20"/>
              </w:rPr>
            </w:pPr>
          </w:p>
        </w:tc>
      </w:tr>
      <w:tr w:rsidR="00150775" w:rsidRPr="007D0AAC" w14:paraId="53F92171" w14:textId="77777777" w:rsidTr="00D87664">
        <w:trPr>
          <w:cantSplit/>
          <w:trHeight w:val="476"/>
        </w:trPr>
        <w:tc>
          <w:tcPr>
            <w:tcW w:w="650" w:type="dxa"/>
            <w:vAlign w:val="center"/>
          </w:tcPr>
          <w:p w14:paraId="418E11D8" w14:textId="58C7E3D2" w:rsidR="00150775" w:rsidRDefault="00150775" w:rsidP="002E2B4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24F5235" w14:textId="413D02A7" w:rsidR="00150775" w:rsidRDefault="0024151A" w:rsidP="00A7449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verify the contents of the Initial Conditions Card in the</w:t>
            </w:r>
            <w:r w:rsidR="002610A7">
              <w:rPr>
                <w:rFonts w:ascii="Arial" w:hAnsi="Arial"/>
                <w:sz w:val="20"/>
              </w:rPr>
              <w:t xml:space="preserve"> </w:t>
            </w:r>
            <w:r w:rsidR="002610A7">
              <w:rPr>
                <w:rFonts w:ascii="Arial" w:hAnsi="Arial"/>
                <w:b/>
                <w:bCs/>
                <w:i/>
                <w:iCs/>
                <w:sz w:val="20"/>
              </w:rPr>
              <w:t>input_XPRT_3070</w:t>
            </w:r>
            <w:r w:rsidR="00332474">
              <w:rPr>
                <w:rFonts w:ascii="Arial" w:hAnsi="Arial"/>
                <w:b/>
                <w:bCs/>
                <w:i/>
                <w:iCs/>
                <w:sz w:val="20"/>
              </w:rPr>
              <w:t>input_XPRT-3070</w:t>
            </w:r>
            <w:r w:rsidR="002610A7">
              <w:rPr>
                <w:rFonts w:ascii="Arial" w:hAnsi="Arial"/>
                <w:sz w:val="20"/>
              </w:rPr>
              <w:t xml:space="preserve"> </w:t>
            </w:r>
            <w:r>
              <w:rPr>
                <w:rFonts w:ascii="Arial" w:hAnsi="Arial"/>
                <w:sz w:val="20"/>
              </w:rPr>
              <w:t>file match</w:t>
            </w:r>
            <w:r w:rsidR="002610A7">
              <w:rPr>
                <w:rFonts w:ascii="Arial" w:hAnsi="Arial"/>
                <w:sz w:val="20"/>
              </w:rPr>
              <w:t xml:space="preserve"> the </w:t>
            </w:r>
            <w:r w:rsidR="002610A7">
              <w:rPr>
                <w:rFonts w:ascii="Arial" w:hAnsi="Arial"/>
                <w:b/>
                <w:bCs/>
                <w:i/>
                <w:iCs/>
                <w:sz w:val="20"/>
              </w:rPr>
              <w:t>cie-src-ic.txt</w:t>
            </w:r>
            <w:r w:rsidR="002610A7">
              <w:rPr>
                <w:rFonts w:ascii="Arial" w:hAnsi="Arial"/>
                <w:sz w:val="20"/>
              </w:rPr>
              <w:t xml:space="preserve"> file in the </w:t>
            </w:r>
            <w:r w:rsidR="002610A7" w:rsidRPr="002610A7">
              <w:rPr>
                <w:rStyle w:val="DirectoryChar"/>
              </w:rPr>
              <w:t>/</w:t>
            </w:r>
            <w:proofErr w:type="spellStart"/>
            <w:r w:rsidR="002610A7" w:rsidRPr="002610A7">
              <w:rPr>
                <w:rStyle w:val="DirectoryChar"/>
              </w:rPr>
              <w:t>rtd-ic</w:t>
            </w:r>
            <w:proofErr w:type="spellEnd"/>
            <w:r w:rsidR="002610A7" w:rsidRPr="002610A7">
              <w:rPr>
                <w:rStyle w:val="DirectoryChar"/>
              </w:rPr>
              <w:t>/</w:t>
            </w:r>
            <w:r w:rsidR="002610A7">
              <w:rPr>
                <w:rFonts w:ascii="Arial" w:hAnsi="Arial"/>
                <w:sz w:val="20"/>
              </w:rPr>
              <w:t xml:space="preserve"> directory.</w:t>
            </w:r>
          </w:p>
        </w:tc>
        <w:tc>
          <w:tcPr>
            <w:tcW w:w="2583" w:type="dxa"/>
            <w:vAlign w:val="center"/>
          </w:tcPr>
          <w:p w14:paraId="38115A5A" w14:textId="2FD3A8C8" w:rsidR="00150775" w:rsidRDefault="002610A7" w:rsidP="002E2B40">
            <w:pPr>
              <w:pStyle w:val="H1bodytext"/>
              <w:spacing w:after="0"/>
              <w:ind w:left="0"/>
              <w:rPr>
                <w:rFonts w:ascii="Arial" w:hAnsi="Arial"/>
                <w:sz w:val="20"/>
              </w:rPr>
            </w:pPr>
            <w:r>
              <w:rPr>
                <w:rFonts w:ascii="Arial" w:hAnsi="Arial"/>
                <w:sz w:val="20"/>
              </w:rPr>
              <w:t xml:space="preserve">The Initial Conditions Card and </w:t>
            </w:r>
            <w:r w:rsidR="00E6644A">
              <w:rPr>
                <w:rFonts w:ascii="Arial" w:hAnsi="Arial"/>
                <w:sz w:val="20"/>
              </w:rPr>
              <w:t xml:space="preserve">the </w:t>
            </w:r>
            <w:r w:rsidR="00E6644A">
              <w:rPr>
                <w:rFonts w:ascii="Arial" w:hAnsi="Arial"/>
                <w:b/>
                <w:bCs/>
                <w:i/>
                <w:iCs/>
                <w:sz w:val="20"/>
              </w:rPr>
              <w:t>cie-src-ic.txt</w:t>
            </w:r>
            <w:r w:rsidR="00E6644A">
              <w:rPr>
                <w:rFonts w:ascii="Arial" w:hAnsi="Arial"/>
                <w:sz w:val="20"/>
              </w:rPr>
              <w:t xml:space="preserve"> file match.</w:t>
            </w:r>
          </w:p>
        </w:tc>
        <w:tc>
          <w:tcPr>
            <w:tcW w:w="1306" w:type="dxa"/>
            <w:vAlign w:val="center"/>
          </w:tcPr>
          <w:p w14:paraId="0CC3F0CA" w14:textId="77777777" w:rsidR="00150775" w:rsidRPr="00702160" w:rsidRDefault="00150775" w:rsidP="002E2B40">
            <w:pPr>
              <w:pStyle w:val="H1bodytext"/>
              <w:spacing w:after="0"/>
              <w:ind w:left="0"/>
              <w:rPr>
                <w:rFonts w:ascii="Arial" w:hAnsi="Arial"/>
                <w:sz w:val="20"/>
              </w:rPr>
            </w:pPr>
          </w:p>
        </w:tc>
      </w:tr>
      <w:tr w:rsidR="002B0F76" w:rsidRPr="007D0AAC" w14:paraId="254A8FA5" w14:textId="77777777" w:rsidTr="00D87664">
        <w:trPr>
          <w:cantSplit/>
          <w:trHeight w:val="476"/>
        </w:trPr>
        <w:tc>
          <w:tcPr>
            <w:tcW w:w="650" w:type="dxa"/>
            <w:vAlign w:val="center"/>
          </w:tcPr>
          <w:p w14:paraId="1031F051" w14:textId="1209A71E" w:rsidR="002B0F76" w:rsidRDefault="002B0F76" w:rsidP="002B0F76">
            <w:pPr>
              <w:pStyle w:val="H1bodytext"/>
              <w:spacing w:after="0"/>
              <w:ind w:left="0"/>
              <w:jc w:val="center"/>
              <w:rPr>
                <w:rFonts w:ascii="Arial" w:hAnsi="Arial"/>
                <w:sz w:val="20"/>
              </w:rPr>
            </w:pPr>
            <w:r>
              <w:rPr>
                <w:rFonts w:ascii="Arial" w:hAnsi="Arial"/>
                <w:sz w:val="20"/>
              </w:rPr>
              <w:t>6</w:t>
            </w:r>
          </w:p>
        </w:tc>
        <w:tc>
          <w:tcPr>
            <w:tcW w:w="4911" w:type="dxa"/>
            <w:vAlign w:val="center"/>
          </w:tcPr>
          <w:p w14:paraId="559C9DB9" w14:textId="77777777" w:rsidR="002B0F76" w:rsidRDefault="002B0F76" w:rsidP="002B0F76">
            <w:pPr>
              <w:pStyle w:val="H1bodytext"/>
              <w:spacing w:after="0"/>
              <w:ind w:left="0"/>
              <w:rPr>
                <w:rFonts w:ascii="Arial" w:hAnsi="Arial"/>
                <w:sz w:val="20"/>
              </w:rPr>
            </w:pPr>
            <w:r>
              <w:rPr>
                <w:rFonts w:ascii="Arial" w:hAnsi="Arial"/>
                <w:sz w:val="20"/>
              </w:rPr>
              <w:t>Using a diff merge or file comparison utility, open and compare the following files:</w:t>
            </w:r>
          </w:p>
          <w:p w14:paraId="745B9E4B" w14:textId="653F4914" w:rsidR="002B0F76" w:rsidRDefault="002B0F76" w:rsidP="005C1D71">
            <w:pPr>
              <w:pStyle w:val="H1bodytext"/>
              <w:numPr>
                <w:ilvl w:val="0"/>
                <w:numId w:val="13"/>
              </w:numPr>
              <w:spacing w:after="0"/>
              <w:rPr>
                <w:rFonts w:ascii="Arial" w:hAnsi="Arial"/>
                <w:sz w:val="20"/>
              </w:rPr>
            </w:pPr>
            <w:r>
              <w:rPr>
                <w:rFonts w:ascii="Arial" w:hAnsi="Arial"/>
                <w:b/>
                <w:bCs/>
                <w:i/>
                <w:iCs/>
                <w:sz w:val="20"/>
              </w:rPr>
              <w:t>input_XPRT_2018_with_buffer</w:t>
            </w:r>
            <w:r>
              <w:rPr>
                <w:rFonts w:ascii="Arial" w:hAnsi="Arial"/>
                <w:sz w:val="20"/>
              </w:rPr>
              <w:t xml:space="preserve"> in the </w:t>
            </w:r>
            <w:r w:rsidRPr="00724579">
              <w:rPr>
                <w:rStyle w:val="DirectoryChar"/>
              </w:rPr>
              <w:t>/xprt-2018/</w:t>
            </w:r>
            <w:r>
              <w:rPr>
                <w:rFonts w:ascii="Arial" w:hAnsi="Arial"/>
                <w:sz w:val="20"/>
              </w:rPr>
              <w:t xml:space="preserve"> directory</w:t>
            </w:r>
          </w:p>
          <w:p w14:paraId="79D48626" w14:textId="1F9348CD" w:rsidR="002B0F76" w:rsidRPr="000E38A0" w:rsidRDefault="002B0F76" w:rsidP="005C1D71">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692B5703" w14:textId="77777777" w:rsidR="002B0F76" w:rsidRDefault="002B0F76" w:rsidP="002B0F76">
            <w:pPr>
              <w:pStyle w:val="H1bodytext"/>
              <w:spacing w:after="0"/>
              <w:ind w:left="0"/>
              <w:rPr>
                <w:rFonts w:ascii="Arial" w:hAnsi="Arial"/>
                <w:sz w:val="20"/>
              </w:rPr>
            </w:pPr>
          </w:p>
          <w:p w14:paraId="3EB60DFE" w14:textId="77777777" w:rsidR="002B0F76" w:rsidRPr="00380FFD" w:rsidRDefault="002B0F76" w:rsidP="002B0F76">
            <w:pPr>
              <w:pStyle w:val="H1bodytext"/>
              <w:spacing w:after="0"/>
              <w:ind w:left="0"/>
              <w:rPr>
                <w:rFonts w:ascii="Arial" w:hAnsi="Arial"/>
                <w:sz w:val="20"/>
              </w:rPr>
            </w:pPr>
            <w:r w:rsidRPr="00380FFD">
              <w:rPr>
                <w:rFonts w:ascii="Arial" w:hAnsi="Arial"/>
                <w:sz w:val="20"/>
              </w:rPr>
              <w:t>Navigate to the Output Control Card. Verify:</w:t>
            </w:r>
          </w:p>
          <w:p w14:paraId="6943A56F" w14:textId="77777777"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632E7D32" w14:textId="705CAC13"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file</w:t>
            </w:r>
          </w:p>
          <w:p w14:paraId="0985DA42" w14:textId="2E42394F"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This extra plot time will be </w:t>
            </w:r>
            <w:r w:rsidRPr="00380FFD">
              <w:rPr>
                <w:rFonts w:ascii="Arial" w:hAnsi="Arial"/>
                <w:i/>
                <w:iCs/>
                <w:sz w:val="20"/>
              </w:rPr>
              <w:t>20</w:t>
            </w:r>
            <w:r w:rsidR="00380FFD" w:rsidRPr="00380FFD">
              <w:rPr>
                <w:rFonts w:ascii="Arial" w:hAnsi="Arial"/>
                <w:i/>
                <w:iCs/>
                <w:sz w:val="20"/>
              </w:rPr>
              <w:t>27</w:t>
            </w:r>
            <w:r w:rsidRPr="00380FFD">
              <w:rPr>
                <w:rFonts w:ascii="Arial" w:hAnsi="Arial"/>
                <w:i/>
                <w:iCs/>
                <w:sz w:val="20"/>
              </w:rPr>
              <w:t>.00000001, year,</w:t>
            </w:r>
          </w:p>
          <w:p w14:paraId="749C10AD" w14:textId="64BFBFE8" w:rsidR="00380FFD" w:rsidRPr="00380FFD" w:rsidRDefault="00380FFD" w:rsidP="005C1D71">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66DD0A6C" w14:textId="6F12C973" w:rsidR="002B0F76" w:rsidRPr="000A157F" w:rsidRDefault="002B0F76" w:rsidP="005C1D71">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8E5B783" w14:textId="7BDB5D19" w:rsidR="002B0F76" w:rsidRDefault="002B0F76" w:rsidP="002B0F76">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2FBDF41B" w14:textId="77777777" w:rsidR="002B0F76" w:rsidRPr="00702160" w:rsidRDefault="002B0F76" w:rsidP="002B0F76">
            <w:pPr>
              <w:pStyle w:val="H1bodytext"/>
              <w:spacing w:after="0"/>
              <w:ind w:left="0"/>
              <w:rPr>
                <w:rFonts w:ascii="Arial" w:hAnsi="Arial"/>
                <w:sz w:val="20"/>
              </w:rPr>
            </w:pPr>
          </w:p>
        </w:tc>
      </w:tr>
      <w:tr w:rsidR="002B0F76" w:rsidRPr="007D0AAC" w14:paraId="28C67E6E" w14:textId="77777777" w:rsidTr="0024151A">
        <w:trPr>
          <w:cantSplit/>
          <w:trHeight w:val="476"/>
        </w:trPr>
        <w:tc>
          <w:tcPr>
            <w:tcW w:w="650" w:type="dxa"/>
            <w:vAlign w:val="center"/>
          </w:tcPr>
          <w:p w14:paraId="50ACBFBC" w14:textId="61ED2ECD" w:rsidR="002B0F76" w:rsidRDefault="002B0F76" w:rsidP="002E2B4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758501FF" w14:textId="77777777" w:rsidR="002B0F76" w:rsidRDefault="002B0F76" w:rsidP="002B0F76">
            <w:pPr>
              <w:pStyle w:val="H1bodytext"/>
              <w:spacing w:after="0"/>
              <w:ind w:left="0"/>
              <w:rPr>
                <w:rFonts w:ascii="Arial" w:hAnsi="Arial"/>
                <w:sz w:val="20"/>
              </w:rPr>
            </w:pPr>
            <w:r>
              <w:rPr>
                <w:rFonts w:ascii="Arial" w:hAnsi="Arial"/>
                <w:sz w:val="20"/>
              </w:rPr>
              <w:t>If all the Test Steps above pass, proceed to the next steps.</w:t>
            </w:r>
          </w:p>
          <w:p w14:paraId="0AAA787E" w14:textId="77777777" w:rsidR="002B0F76" w:rsidRDefault="002B0F76" w:rsidP="002B0F76">
            <w:pPr>
              <w:pStyle w:val="H1bodytext"/>
              <w:spacing w:after="0"/>
              <w:ind w:left="0"/>
              <w:rPr>
                <w:rFonts w:ascii="Arial" w:hAnsi="Arial"/>
                <w:sz w:val="20"/>
              </w:rPr>
            </w:pPr>
          </w:p>
          <w:p w14:paraId="1BB27886" w14:textId="3D9D4E76" w:rsidR="002B0F76" w:rsidRPr="00702160" w:rsidRDefault="002B0F76" w:rsidP="002B0F7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2E2B40" w:rsidRPr="007D0AAC" w14:paraId="05D5354F" w14:textId="77777777" w:rsidTr="00D87664">
        <w:trPr>
          <w:cantSplit/>
          <w:trHeight w:val="476"/>
        </w:trPr>
        <w:tc>
          <w:tcPr>
            <w:tcW w:w="650" w:type="dxa"/>
            <w:vAlign w:val="center"/>
          </w:tcPr>
          <w:p w14:paraId="253E94D3" w14:textId="69D9F783" w:rsidR="002E2B40" w:rsidRDefault="002B0F76" w:rsidP="002E2B40">
            <w:pPr>
              <w:pStyle w:val="H1bodytext"/>
              <w:spacing w:after="0"/>
              <w:ind w:left="0"/>
              <w:jc w:val="center"/>
              <w:rPr>
                <w:rFonts w:ascii="Arial" w:hAnsi="Arial"/>
                <w:sz w:val="20"/>
              </w:rPr>
            </w:pPr>
            <w:r>
              <w:rPr>
                <w:rFonts w:ascii="Arial" w:hAnsi="Arial"/>
                <w:sz w:val="20"/>
              </w:rPr>
              <w:t>7.1</w:t>
            </w:r>
          </w:p>
        </w:tc>
        <w:tc>
          <w:tcPr>
            <w:tcW w:w="4911" w:type="dxa"/>
            <w:vAlign w:val="center"/>
          </w:tcPr>
          <w:p w14:paraId="0585FB77" w14:textId="4290DD15" w:rsidR="002B0F76" w:rsidRPr="00E608D0" w:rsidRDefault="002B0F76" w:rsidP="002B0F7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6CE01753" w14:textId="000CB730" w:rsidR="002E2B40" w:rsidRPr="00C55439" w:rsidRDefault="002B0F76" w:rsidP="002B0F7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6BEBBF97" w14:textId="765B613D" w:rsidR="002E2B40" w:rsidRDefault="002B0F76" w:rsidP="002E2B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4E21E82F" w14:textId="77777777" w:rsidR="002E2B40" w:rsidRPr="00702160" w:rsidRDefault="002E2B40" w:rsidP="002E2B40">
            <w:pPr>
              <w:pStyle w:val="H1bodytext"/>
              <w:spacing w:after="0"/>
              <w:ind w:left="0"/>
              <w:rPr>
                <w:rFonts w:ascii="Arial" w:hAnsi="Arial"/>
                <w:sz w:val="20"/>
              </w:rPr>
            </w:pPr>
          </w:p>
        </w:tc>
      </w:tr>
      <w:tr w:rsidR="002B0F76" w:rsidRPr="007D0AAC" w14:paraId="1F7AD852" w14:textId="77777777" w:rsidTr="00D87664">
        <w:trPr>
          <w:cantSplit/>
          <w:trHeight w:val="476"/>
        </w:trPr>
        <w:tc>
          <w:tcPr>
            <w:tcW w:w="650" w:type="dxa"/>
            <w:vAlign w:val="center"/>
          </w:tcPr>
          <w:p w14:paraId="2717858D" w14:textId="7DE9A864" w:rsidR="002B0F76" w:rsidRDefault="002B0F76" w:rsidP="002B0F76">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35D28B46" w14:textId="35689C32" w:rsidR="002B0F76" w:rsidRDefault="002B0F76" w:rsidP="002B0F7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B4C36" w14:textId="6935D571" w:rsidR="002B0F76" w:rsidRPr="00DF4FB3" w:rsidRDefault="002B0F76" w:rsidP="002B0F7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B57933A" w14:textId="75B02DC6" w:rsidR="002B0F76" w:rsidRPr="00DF0162" w:rsidRDefault="002B0F76" w:rsidP="002B0F7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79B7E937" w14:textId="77777777" w:rsidR="002B0F76" w:rsidRPr="00702160" w:rsidRDefault="002B0F76" w:rsidP="002B0F76">
            <w:pPr>
              <w:pStyle w:val="H1bodytext"/>
              <w:spacing w:after="0"/>
              <w:ind w:left="0"/>
              <w:rPr>
                <w:rFonts w:ascii="Arial" w:hAnsi="Arial"/>
                <w:sz w:val="20"/>
              </w:rPr>
            </w:pPr>
          </w:p>
        </w:tc>
      </w:tr>
      <w:bookmarkEnd w:id="4"/>
    </w:tbl>
    <w:p w14:paraId="64CA724E" w14:textId="34F1E180" w:rsidR="006504D7" w:rsidRDefault="006504D7"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825306" w:rsidRPr="007D0AAC" w14:paraId="04747FF5" w14:textId="77777777" w:rsidTr="00511480">
        <w:trPr>
          <w:cantSplit/>
          <w:trHeight w:val="360"/>
          <w:tblHeader/>
        </w:trPr>
        <w:tc>
          <w:tcPr>
            <w:tcW w:w="9450" w:type="dxa"/>
            <w:gridSpan w:val="4"/>
            <w:tcBorders>
              <w:top w:val="nil"/>
              <w:left w:val="nil"/>
              <w:bottom w:val="single" w:sz="4" w:space="0" w:color="auto"/>
              <w:right w:val="nil"/>
            </w:tcBorders>
            <w:vAlign w:val="bottom"/>
          </w:tcPr>
          <w:p w14:paraId="7F5510F2" w14:textId="3F019090" w:rsidR="00825306" w:rsidRDefault="00825306" w:rsidP="00511480">
            <w:pPr>
              <w:pStyle w:val="Table"/>
            </w:pPr>
            <w:bookmarkStart w:id="6" w:name="_Ref50974102"/>
            <w:r>
              <w:t xml:space="preserve">Table </w:t>
            </w:r>
            <w:r>
              <w:fldChar w:fldCharType="begin"/>
            </w:r>
            <w:r>
              <w:instrText>SEQ Table \* ARABIC</w:instrText>
            </w:r>
            <w:r>
              <w:fldChar w:fldCharType="separate"/>
            </w:r>
            <w:r>
              <w:rPr>
                <w:noProof/>
              </w:rPr>
              <w:t>4</w:t>
            </w:r>
            <w:r>
              <w:fldChar w:fldCharType="end"/>
            </w:r>
            <w:bookmarkEnd w:id="6"/>
          </w:p>
          <w:p w14:paraId="7D78201A" w14:textId="79F5F237" w:rsidR="00825306" w:rsidRPr="00DA11B3" w:rsidRDefault="008C2C8C" w:rsidP="00511480">
            <w:pPr>
              <w:pStyle w:val="H1bodytext"/>
              <w:spacing w:after="0"/>
              <w:ind w:left="0"/>
              <w:jc w:val="center"/>
              <w:rPr>
                <w:rFonts w:ascii="Arial" w:hAnsi="Arial"/>
                <w:b/>
                <w:szCs w:val="22"/>
              </w:rPr>
            </w:pPr>
            <w:sdt>
              <w:sdtPr>
                <w:rPr>
                  <w:rFonts w:ascii="Arial" w:hAnsi="Arial"/>
                  <w:b/>
                  <w:bCs/>
                  <w:szCs w:val="22"/>
                </w:rPr>
                <w:alias w:val="Keywords"/>
                <w:tag w:val=""/>
                <w:id w:val="-1134637667"/>
                <w:placeholder>
                  <w:docPart w:val="C52E91BC8D914829B704932D08DD1689"/>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Cs w:val="22"/>
                  </w:rPr>
                  <w:t>CIE 3070 STOMP Input File Generator</w:t>
                </w:r>
              </w:sdtContent>
            </w:sdt>
            <w:r w:rsidR="00825306" w:rsidRPr="00DA11B3">
              <w:rPr>
                <w:rFonts w:ascii="Arial" w:hAnsi="Arial" w:cs="Arial"/>
                <w:b/>
                <w:szCs w:val="22"/>
              </w:rPr>
              <w:t xml:space="preserve"> Acceptance </w:t>
            </w:r>
            <w:r w:rsidR="00825306" w:rsidRPr="00DA11B3">
              <w:rPr>
                <w:rFonts w:ascii="Arial" w:hAnsi="Arial"/>
                <w:b/>
                <w:szCs w:val="22"/>
              </w:rPr>
              <w:t xml:space="preserve">Test Plan Case </w:t>
            </w:r>
            <w:r w:rsidR="00684775">
              <w:rPr>
                <w:rFonts w:ascii="Arial" w:hAnsi="Arial"/>
                <w:b/>
                <w:szCs w:val="22"/>
              </w:rPr>
              <w:t>2</w:t>
            </w:r>
          </w:p>
        </w:tc>
      </w:tr>
      <w:tr w:rsidR="00825306" w:rsidRPr="007D0AAC" w14:paraId="48879561" w14:textId="77777777" w:rsidTr="00511480">
        <w:trPr>
          <w:cantSplit/>
          <w:trHeight w:val="530"/>
          <w:tblHeader/>
        </w:trPr>
        <w:tc>
          <w:tcPr>
            <w:tcW w:w="5561" w:type="dxa"/>
            <w:gridSpan w:val="2"/>
            <w:tcBorders>
              <w:top w:val="single" w:sz="4" w:space="0" w:color="auto"/>
            </w:tcBorders>
            <w:shd w:val="clear" w:color="auto" w:fill="auto"/>
            <w:vAlign w:val="center"/>
          </w:tcPr>
          <w:p w14:paraId="045D8CE2" w14:textId="77777777" w:rsidR="00825306" w:rsidRPr="007D0AAC" w:rsidRDefault="008C2C8C" w:rsidP="00511480">
            <w:pPr>
              <w:pStyle w:val="H1bodytext"/>
              <w:spacing w:after="0"/>
              <w:ind w:left="0"/>
              <w:jc w:val="center"/>
              <w:rPr>
                <w:rFonts w:ascii="Arial" w:hAnsi="Arial"/>
                <w:b/>
                <w:sz w:val="20"/>
              </w:rPr>
            </w:pPr>
            <w:sdt>
              <w:sdtPr>
                <w:rPr>
                  <w:rFonts w:ascii="Arial" w:hAnsi="Arial"/>
                  <w:b/>
                  <w:bCs/>
                  <w:sz w:val="20"/>
                </w:rPr>
                <w:alias w:val="Keywords"/>
                <w:tag w:val=""/>
                <w:id w:val="1494456086"/>
                <w:placeholder>
                  <w:docPart w:val="5DA61726FA1545299F71D3858808AB90"/>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 w:val="20"/>
                  </w:rPr>
                  <w:t>CIE 3070 STOMP Input File Generator</w:t>
                </w:r>
              </w:sdtContent>
            </w:sdt>
            <w:r w:rsidR="00825306" w:rsidRPr="007D0AAC">
              <w:rPr>
                <w:rFonts w:ascii="Arial" w:hAnsi="Arial" w:cs="Arial"/>
                <w:b/>
                <w:sz w:val="20"/>
              </w:rPr>
              <w:t xml:space="preserve"> </w:t>
            </w:r>
            <w:r w:rsidR="00825306" w:rsidRPr="007D0AAC">
              <w:rPr>
                <w:rFonts w:ascii="Arial" w:hAnsi="Arial"/>
                <w:b/>
                <w:sz w:val="20"/>
              </w:rPr>
              <w:t>Acceptance Testing</w:t>
            </w:r>
          </w:p>
          <w:p w14:paraId="13F27A65" w14:textId="23F99E41"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48013125"/>
                <w:placeholder>
                  <w:docPart w:val="54D4FAB0CFFA482C8DFA22AA5DF5F53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584E2252" w14:textId="77777777" w:rsidR="00825306" w:rsidRPr="007D0AAC" w:rsidRDefault="00825306" w:rsidP="00511480">
            <w:pPr>
              <w:pStyle w:val="H1bodytext"/>
              <w:spacing w:after="0"/>
              <w:ind w:left="0"/>
              <w:rPr>
                <w:rFonts w:ascii="Arial" w:hAnsi="Arial"/>
                <w:b/>
                <w:sz w:val="20"/>
              </w:rPr>
            </w:pPr>
            <w:r w:rsidRPr="007D0AAC">
              <w:rPr>
                <w:rFonts w:ascii="Arial" w:hAnsi="Arial"/>
                <w:b/>
                <w:sz w:val="20"/>
              </w:rPr>
              <w:t>Date:</w:t>
            </w:r>
          </w:p>
        </w:tc>
      </w:tr>
      <w:tr w:rsidR="00825306" w:rsidRPr="007D0AAC" w14:paraId="2C48561D" w14:textId="77777777" w:rsidTr="00511480">
        <w:trPr>
          <w:cantSplit/>
          <w:trHeight w:val="530"/>
          <w:tblHeader/>
        </w:trPr>
        <w:tc>
          <w:tcPr>
            <w:tcW w:w="5561" w:type="dxa"/>
            <w:gridSpan w:val="2"/>
            <w:tcBorders>
              <w:top w:val="single" w:sz="4" w:space="0" w:color="auto"/>
            </w:tcBorders>
            <w:shd w:val="clear" w:color="auto" w:fill="auto"/>
            <w:vAlign w:val="center"/>
          </w:tcPr>
          <w:p w14:paraId="147A922B" w14:textId="77777777" w:rsidR="00825306" w:rsidRDefault="00825306" w:rsidP="00511480">
            <w:pPr>
              <w:pStyle w:val="H1bodytext"/>
              <w:spacing w:after="0"/>
              <w:ind w:left="0"/>
              <w:rPr>
                <w:rFonts w:ascii="Arial" w:hAnsi="Arial"/>
                <w:b/>
                <w:sz w:val="20"/>
              </w:rPr>
            </w:pPr>
            <w:r w:rsidRPr="007D0AAC">
              <w:rPr>
                <w:rFonts w:ascii="Arial" w:hAnsi="Arial"/>
                <w:b/>
                <w:sz w:val="20"/>
              </w:rPr>
              <w:t>Tool Runner File Location for this test:</w:t>
            </w:r>
          </w:p>
          <w:p w14:paraId="3D462CA0" w14:textId="6A2288D3" w:rsidR="00825306" w:rsidRPr="00D860BF" w:rsidRDefault="00825306" w:rsidP="00511480">
            <w:pPr>
              <w:pStyle w:val="Directory"/>
              <w:ind w:left="0"/>
            </w:pPr>
            <w:r w:rsidRPr="00BC79FF">
              <w:t>\\olive\backups\CAVE\</w:t>
            </w:r>
            <w:r>
              <w:t>v4-4Test</w:t>
            </w:r>
            <w:r w:rsidRPr="00BC79FF">
              <w:t>\</w:t>
            </w:r>
            <w:r>
              <w:t>afarms_xprt_3070_at</w:t>
            </w:r>
            <w:r w:rsidR="005150AD">
              <w:t>2</w:t>
            </w:r>
            <w:r>
              <w:t>\xprt-3070\</w:t>
            </w:r>
          </w:p>
        </w:tc>
        <w:tc>
          <w:tcPr>
            <w:tcW w:w="3889" w:type="dxa"/>
            <w:gridSpan w:val="2"/>
            <w:tcBorders>
              <w:top w:val="single" w:sz="4" w:space="0" w:color="auto"/>
            </w:tcBorders>
            <w:shd w:val="clear" w:color="auto" w:fill="auto"/>
            <w:vAlign w:val="center"/>
          </w:tcPr>
          <w:p w14:paraId="482AC805" w14:textId="77777777" w:rsidR="00825306" w:rsidRPr="007D0AAC" w:rsidRDefault="00825306" w:rsidP="00511480">
            <w:pPr>
              <w:pStyle w:val="H1bodytext"/>
              <w:spacing w:after="0"/>
              <w:ind w:left="0"/>
              <w:rPr>
                <w:rFonts w:ascii="Arial" w:hAnsi="Arial"/>
                <w:b/>
                <w:sz w:val="20"/>
              </w:rPr>
            </w:pPr>
            <w:r>
              <w:rPr>
                <w:rFonts w:ascii="Arial" w:hAnsi="Arial"/>
                <w:b/>
                <w:sz w:val="20"/>
              </w:rPr>
              <w:t>Test Performed By:</w:t>
            </w:r>
          </w:p>
        </w:tc>
      </w:tr>
      <w:tr w:rsidR="00825306" w:rsidRPr="007D0AAC" w14:paraId="50780DEE" w14:textId="77777777" w:rsidTr="00511480">
        <w:trPr>
          <w:cantSplit/>
          <w:trHeight w:val="530"/>
          <w:tblHeader/>
        </w:trPr>
        <w:tc>
          <w:tcPr>
            <w:tcW w:w="9450" w:type="dxa"/>
            <w:gridSpan w:val="4"/>
            <w:tcBorders>
              <w:top w:val="single" w:sz="4" w:space="0" w:color="auto"/>
            </w:tcBorders>
            <w:shd w:val="clear" w:color="auto" w:fill="auto"/>
            <w:vAlign w:val="center"/>
          </w:tcPr>
          <w:p w14:paraId="6E1C5865" w14:textId="49E7FC4A" w:rsidR="00825306" w:rsidRPr="00991C9B" w:rsidRDefault="00825306"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5150AD">
              <w:rPr>
                <w:rStyle w:val="DirectoryChar"/>
              </w:rPr>
              <w:t>2</w:t>
            </w:r>
            <w:r w:rsidRPr="00BC79FF">
              <w:rPr>
                <w:rStyle w:val="DirectoryChar"/>
              </w:rPr>
              <w:t>\xprt-3070\</w:t>
            </w:r>
          </w:p>
        </w:tc>
      </w:tr>
      <w:tr w:rsidR="00825306" w:rsidRPr="007D0AAC" w14:paraId="1D197EEF"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28BB4B63"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447EC55"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6424AC7"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83B7C39"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25306" w:rsidRPr="007D0AAC" w14:paraId="724DE166" w14:textId="77777777" w:rsidTr="00511480">
        <w:trPr>
          <w:cantSplit/>
          <w:trHeight w:val="476"/>
        </w:trPr>
        <w:tc>
          <w:tcPr>
            <w:tcW w:w="650" w:type="dxa"/>
            <w:vAlign w:val="center"/>
          </w:tcPr>
          <w:p w14:paraId="762763C6" w14:textId="77777777" w:rsidR="00825306" w:rsidRPr="007D0AAC" w:rsidRDefault="00825306"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602B91AC"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02805F4F"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11D51BCA"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797CFCE" w14:textId="77777777" w:rsidR="00825306" w:rsidRPr="005A2BDB"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560BDDE3" w14:textId="77777777" w:rsidR="00825306" w:rsidRPr="00F07F50"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204C3551"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14558AB" w14:textId="6810C426" w:rsidR="00825306" w:rsidRDefault="00825306"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A8E1961" w14:textId="77777777" w:rsidR="00825306" w:rsidRPr="005A2BDB" w:rsidRDefault="00825306" w:rsidP="00511480">
            <w:pPr>
              <w:pStyle w:val="H1bodytext"/>
              <w:spacing w:after="0"/>
              <w:ind w:left="0"/>
              <w:rPr>
                <w:rFonts w:ascii="Arial" w:hAnsi="Arial" w:cs="Arial"/>
                <w:sz w:val="20"/>
              </w:rPr>
            </w:pPr>
          </w:p>
          <w:p w14:paraId="18707FDF"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2EE65B7D" w14:textId="77777777" w:rsidR="00825306" w:rsidRPr="007D0AAC" w:rsidRDefault="00825306"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56509D34" w14:textId="77777777" w:rsidR="00825306" w:rsidRPr="007D0AAC" w:rsidRDefault="00825306"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DABC913" w14:textId="77777777" w:rsidR="00825306" w:rsidRPr="007D0AAC" w:rsidRDefault="00825306" w:rsidP="00511480">
            <w:pPr>
              <w:pStyle w:val="H1bodytext"/>
              <w:spacing w:after="0"/>
              <w:ind w:left="0"/>
              <w:rPr>
                <w:rFonts w:ascii="Arial" w:hAnsi="Arial"/>
                <w:sz w:val="20"/>
              </w:rPr>
            </w:pPr>
          </w:p>
        </w:tc>
      </w:tr>
      <w:tr w:rsidR="00825306" w:rsidRPr="007D0AAC" w14:paraId="2B690F75" w14:textId="77777777" w:rsidTr="00511480">
        <w:trPr>
          <w:cantSplit/>
          <w:trHeight w:val="476"/>
        </w:trPr>
        <w:tc>
          <w:tcPr>
            <w:tcW w:w="650" w:type="dxa"/>
            <w:vAlign w:val="center"/>
          </w:tcPr>
          <w:p w14:paraId="30CCFDDE" w14:textId="77777777" w:rsidR="00825306" w:rsidRDefault="00825306"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4333F235" w14:textId="77777777" w:rsidR="00825306" w:rsidRPr="00702160" w:rsidRDefault="00825306"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3ADFBCD0" w14:textId="77777777" w:rsidR="00825306" w:rsidRPr="00702160" w:rsidRDefault="00825306"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345B3E12" w14:textId="77777777" w:rsidR="00825306" w:rsidRPr="00702160" w:rsidRDefault="00825306" w:rsidP="00511480">
            <w:pPr>
              <w:pStyle w:val="H1bodytext"/>
              <w:spacing w:after="0"/>
              <w:ind w:left="0"/>
              <w:rPr>
                <w:rFonts w:ascii="Arial" w:hAnsi="Arial"/>
                <w:sz w:val="20"/>
              </w:rPr>
            </w:pPr>
          </w:p>
        </w:tc>
      </w:tr>
      <w:tr w:rsidR="00825306" w:rsidRPr="007D0AAC" w14:paraId="2B07D763" w14:textId="77777777" w:rsidTr="00511480">
        <w:trPr>
          <w:cantSplit/>
          <w:trHeight w:val="476"/>
        </w:trPr>
        <w:tc>
          <w:tcPr>
            <w:tcW w:w="650" w:type="dxa"/>
            <w:vAlign w:val="center"/>
          </w:tcPr>
          <w:p w14:paraId="7882C9F3"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4C8A764C" w14:textId="77777777" w:rsidR="00825306" w:rsidRPr="004D6978" w:rsidRDefault="00825306"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76E927BC"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9A6473D" w14:textId="77777777" w:rsidR="00825306" w:rsidRPr="00702160" w:rsidRDefault="00825306" w:rsidP="00511480">
            <w:pPr>
              <w:pStyle w:val="H1bodytext"/>
              <w:spacing w:after="0"/>
              <w:ind w:left="0"/>
              <w:rPr>
                <w:rFonts w:ascii="Arial" w:hAnsi="Arial"/>
                <w:sz w:val="20"/>
              </w:rPr>
            </w:pPr>
          </w:p>
        </w:tc>
      </w:tr>
      <w:tr w:rsidR="00825306" w:rsidRPr="007D0AAC" w14:paraId="738D2903" w14:textId="77777777" w:rsidTr="00511480">
        <w:trPr>
          <w:cantSplit/>
          <w:trHeight w:val="6380"/>
        </w:trPr>
        <w:tc>
          <w:tcPr>
            <w:tcW w:w="650" w:type="dxa"/>
            <w:vAlign w:val="center"/>
          </w:tcPr>
          <w:p w14:paraId="66DEBDD7" w14:textId="77777777" w:rsidR="00825306" w:rsidRDefault="00825306" w:rsidP="00511480">
            <w:pPr>
              <w:pStyle w:val="H1bodytext"/>
              <w:spacing w:after="0"/>
              <w:ind w:left="0"/>
              <w:jc w:val="center"/>
              <w:rPr>
                <w:rFonts w:ascii="Arial" w:hAnsi="Arial"/>
                <w:sz w:val="20"/>
              </w:rPr>
            </w:pPr>
            <w:r>
              <w:rPr>
                <w:rFonts w:ascii="Arial" w:hAnsi="Arial"/>
                <w:sz w:val="20"/>
              </w:rPr>
              <w:t>4</w:t>
            </w:r>
          </w:p>
        </w:tc>
        <w:tc>
          <w:tcPr>
            <w:tcW w:w="4911" w:type="dxa"/>
            <w:vAlign w:val="center"/>
          </w:tcPr>
          <w:p w14:paraId="0A25C8E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66984F87" w14:textId="77777777"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C2FEE8B" w14:textId="56D7D8A3"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w:t>
            </w:r>
            <w:r w:rsidR="00F74291">
              <w:rPr>
                <w:rFonts w:ascii="Arial" w:hAnsi="Arial"/>
                <w:b/>
                <w:bCs/>
                <w:i/>
                <w:iCs/>
                <w:sz w:val="20"/>
              </w:rPr>
              <w:t>_</w:t>
            </w:r>
            <w:r>
              <w:rPr>
                <w:rFonts w:ascii="Arial" w:hAnsi="Arial"/>
                <w:b/>
                <w:bCs/>
                <w:i/>
                <w:iCs/>
                <w:sz w:val="20"/>
              </w:rPr>
              <w: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55DF380A" w14:textId="77777777" w:rsidR="00825306" w:rsidRDefault="00825306" w:rsidP="00511480">
            <w:pPr>
              <w:pStyle w:val="H1bodytext"/>
              <w:spacing w:after="0"/>
              <w:ind w:left="0"/>
              <w:rPr>
                <w:rFonts w:ascii="Arial" w:hAnsi="Arial"/>
                <w:sz w:val="20"/>
              </w:rPr>
            </w:pPr>
          </w:p>
          <w:p w14:paraId="6F75C70C" w14:textId="77777777" w:rsidR="00825306" w:rsidRDefault="00825306"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4621B6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Grid</w:t>
            </w:r>
          </w:p>
          <w:p w14:paraId="12C15A8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Inactive Nodes</w:t>
            </w:r>
          </w:p>
          <w:p w14:paraId="1EBB351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Rock/Soil Zonation</w:t>
            </w:r>
          </w:p>
          <w:p w14:paraId="0EF0FF8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Mechanical Properties</w:t>
            </w:r>
          </w:p>
          <w:p w14:paraId="4E88037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Hydraulic Properties</w:t>
            </w:r>
          </w:p>
          <w:p w14:paraId="52FA8848"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Saturation Function</w:t>
            </w:r>
          </w:p>
          <w:p w14:paraId="704B22F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X-Aqueous Relative Permeability</w:t>
            </w:r>
          </w:p>
          <w:p w14:paraId="0D8A7F9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Y-Aqueous Relative Permeability</w:t>
            </w:r>
          </w:p>
          <w:p w14:paraId="154E379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Z-Aqueous Relative Permeability</w:t>
            </w:r>
          </w:p>
          <w:p w14:paraId="74B7BDB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Solute/Fluid Interaction</w:t>
            </w:r>
          </w:p>
          <w:p w14:paraId="47F5630E"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Solute/Porous Media Interaction</w:t>
            </w:r>
          </w:p>
          <w:p w14:paraId="2BE5E0A3" w14:textId="7CDC89FD" w:rsidR="00825306" w:rsidRDefault="00825306" w:rsidP="00511480">
            <w:pPr>
              <w:pStyle w:val="H1bodytext"/>
              <w:numPr>
                <w:ilvl w:val="0"/>
                <w:numId w:val="14"/>
              </w:numPr>
              <w:spacing w:after="0"/>
              <w:rPr>
                <w:rFonts w:ascii="Arial" w:hAnsi="Arial"/>
                <w:bCs/>
                <w:sz w:val="20"/>
              </w:rPr>
            </w:pPr>
            <w:r>
              <w:rPr>
                <w:rFonts w:ascii="Arial" w:hAnsi="Arial"/>
                <w:bCs/>
                <w:sz w:val="20"/>
              </w:rPr>
              <w:t>Boundary Conditions</w:t>
            </w:r>
          </w:p>
          <w:p w14:paraId="33A6A8AB" w14:textId="4D917E79" w:rsidR="00FE06E0" w:rsidRDefault="00FE06E0" w:rsidP="00511480">
            <w:pPr>
              <w:pStyle w:val="H1bodytext"/>
              <w:numPr>
                <w:ilvl w:val="0"/>
                <w:numId w:val="14"/>
              </w:numPr>
              <w:spacing w:after="0"/>
              <w:rPr>
                <w:rFonts w:ascii="Arial" w:hAnsi="Arial"/>
                <w:bCs/>
                <w:sz w:val="20"/>
              </w:rPr>
            </w:pPr>
            <w:r>
              <w:rPr>
                <w:rFonts w:ascii="Arial" w:hAnsi="Arial"/>
                <w:bCs/>
                <w:sz w:val="20"/>
              </w:rPr>
              <w:t>Initial Conditions</w:t>
            </w:r>
          </w:p>
          <w:p w14:paraId="2CE78AC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Surface Flux</w:t>
            </w:r>
          </w:p>
          <w:p w14:paraId="49C4E683" w14:textId="77777777" w:rsidR="00825306" w:rsidRPr="00C4337C" w:rsidRDefault="00825306"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21CC1C17" w14:textId="77777777" w:rsidR="00825306" w:rsidRDefault="00825306"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E5E526F" w14:textId="77777777" w:rsidR="00825306" w:rsidRPr="00702160" w:rsidRDefault="00825306" w:rsidP="00511480">
            <w:pPr>
              <w:pStyle w:val="H1bodytext"/>
              <w:spacing w:after="0"/>
              <w:ind w:left="0"/>
              <w:rPr>
                <w:rFonts w:ascii="Arial" w:hAnsi="Arial"/>
                <w:sz w:val="20"/>
              </w:rPr>
            </w:pPr>
          </w:p>
        </w:tc>
      </w:tr>
      <w:tr w:rsidR="00825306" w:rsidRPr="007D0AAC" w14:paraId="406B6B6A" w14:textId="77777777" w:rsidTr="00511480">
        <w:trPr>
          <w:cantSplit/>
          <w:trHeight w:val="476"/>
        </w:trPr>
        <w:tc>
          <w:tcPr>
            <w:tcW w:w="650" w:type="dxa"/>
            <w:vAlign w:val="center"/>
          </w:tcPr>
          <w:p w14:paraId="096B5D3E" w14:textId="77777777" w:rsidR="00825306" w:rsidRDefault="00825306"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76E4BE74" w14:textId="319EC1E7" w:rsidR="00825306" w:rsidRPr="00702160" w:rsidRDefault="00825306"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825306" w:rsidRPr="007D0AAC" w14:paraId="1A2C994B" w14:textId="77777777" w:rsidTr="00511480">
        <w:trPr>
          <w:cantSplit/>
          <w:trHeight w:val="476"/>
        </w:trPr>
        <w:tc>
          <w:tcPr>
            <w:tcW w:w="650" w:type="dxa"/>
            <w:vAlign w:val="center"/>
          </w:tcPr>
          <w:p w14:paraId="7404A456" w14:textId="77777777" w:rsidR="00825306" w:rsidRDefault="00825306"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7121677B" w14:textId="2AB8733B" w:rsidR="00825306" w:rsidRPr="00E33806" w:rsidRDefault="00825306"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w:t>
            </w:r>
            <w:r w:rsidR="00292D35">
              <w:rPr>
                <w:rFonts w:ascii="Arial" w:hAnsi="Arial"/>
                <w:i/>
                <w:iCs/>
                <w:sz w:val="20"/>
              </w:rPr>
              <w:t>18</w:t>
            </w:r>
            <w:r w:rsidRPr="00A74490">
              <w:rPr>
                <w:rFonts w:ascii="Arial" w:hAnsi="Arial"/>
                <w:i/>
                <w:iCs/>
                <w:sz w:val="20"/>
              </w:rPr>
              <w:t xml:space="preserve">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298BDDC9" w14:textId="18B95862" w:rsidR="00825306" w:rsidRDefault="00825306" w:rsidP="00511480">
            <w:pPr>
              <w:pStyle w:val="H1bodytext"/>
              <w:spacing w:after="0"/>
              <w:ind w:left="0"/>
              <w:rPr>
                <w:rFonts w:ascii="Arial" w:hAnsi="Arial"/>
                <w:sz w:val="20"/>
              </w:rPr>
            </w:pPr>
            <w:r>
              <w:rPr>
                <w:rFonts w:ascii="Arial" w:hAnsi="Arial"/>
                <w:sz w:val="20"/>
              </w:rPr>
              <w:t>The second line of the Simulation Title Card states the simulation years are 20</w:t>
            </w:r>
            <w:r w:rsidR="00292D35">
              <w:rPr>
                <w:rFonts w:ascii="Arial" w:hAnsi="Arial"/>
                <w:sz w:val="20"/>
              </w:rPr>
              <w:t>18</w:t>
            </w:r>
            <w:r>
              <w:rPr>
                <w:rFonts w:ascii="Arial" w:hAnsi="Arial"/>
                <w:sz w:val="20"/>
              </w:rPr>
              <w:t xml:space="preserve"> to 3070.</w:t>
            </w:r>
          </w:p>
        </w:tc>
        <w:tc>
          <w:tcPr>
            <w:tcW w:w="1306" w:type="dxa"/>
            <w:vAlign w:val="center"/>
          </w:tcPr>
          <w:p w14:paraId="75C8247C" w14:textId="77777777" w:rsidR="00825306" w:rsidRPr="00702160" w:rsidRDefault="00825306" w:rsidP="00511480">
            <w:pPr>
              <w:pStyle w:val="H1bodytext"/>
              <w:spacing w:after="0"/>
              <w:ind w:left="0"/>
              <w:rPr>
                <w:rFonts w:ascii="Arial" w:hAnsi="Arial"/>
                <w:sz w:val="20"/>
              </w:rPr>
            </w:pPr>
          </w:p>
        </w:tc>
      </w:tr>
      <w:tr w:rsidR="00825306" w:rsidRPr="007D0AAC" w14:paraId="7B091C52" w14:textId="77777777" w:rsidTr="00511480">
        <w:trPr>
          <w:cantSplit/>
          <w:trHeight w:val="476"/>
        </w:trPr>
        <w:tc>
          <w:tcPr>
            <w:tcW w:w="650" w:type="dxa"/>
            <w:vAlign w:val="center"/>
          </w:tcPr>
          <w:p w14:paraId="3C01899E" w14:textId="77777777" w:rsidR="00825306" w:rsidRDefault="00825306"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22095528" w14:textId="77777777" w:rsidR="00825306" w:rsidRPr="002610A7" w:rsidRDefault="00825306"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5B14A271" w14:textId="2285EA89" w:rsidR="00825306" w:rsidRPr="002610A7" w:rsidRDefault="00825306" w:rsidP="00511480">
            <w:pPr>
              <w:pStyle w:val="H1bodytext"/>
              <w:numPr>
                <w:ilvl w:val="0"/>
                <w:numId w:val="22"/>
              </w:numPr>
              <w:spacing w:after="0"/>
              <w:rPr>
                <w:rFonts w:ascii="Arial" w:hAnsi="Arial"/>
                <w:i/>
                <w:iCs/>
                <w:sz w:val="20"/>
              </w:rPr>
            </w:pPr>
            <w:r w:rsidRPr="002610A7">
              <w:rPr>
                <w:rFonts w:ascii="Arial" w:hAnsi="Arial"/>
                <w:i/>
                <w:iCs/>
                <w:sz w:val="20"/>
              </w:rPr>
              <w:t>Restart File</w:t>
            </w:r>
            <w:proofErr w:type="gramStart"/>
            <w:r w:rsidRPr="002610A7">
              <w:rPr>
                <w:rFonts w:ascii="Arial" w:hAnsi="Arial"/>
                <w:i/>
                <w:iCs/>
                <w:sz w:val="20"/>
              </w:rPr>
              <w:t>, ..</w:t>
            </w:r>
            <w:proofErr w:type="gramEnd"/>
            <w:r w:rsidRPr="002610A7">
              <w:rPr>
                <w:rFonts w:ascii="Arial" w:hAnsi="Arial"/>
                <w:i/>
                <w:iCs/>
                <w:sz w:val="20"/>
              </w:rPr>
              <w:t>/xprt-</w:t>
            </w:r>
            <w:r w:rsidR="00292D35">
              <w:rPr>
                <w:rFonts w:ascii="Arial" w:hAnsi="Arial"/>
                <w:i/>
                <w:iCs/>
                <w:sz w:val="20"/>
              </w:rPr>
              <w:t>2018</w:t>
            </w:r>
            <w:r w:rsidRPr="002610A7">
              <w:rPr>
                <w:rFonts w:ascii="Arial" w:hAnsi="Arial"/>
                <w:i/>
                <w:iCs/>
                <w:sz w:val="20"/>
              </w:rPr>
              <w:t>/restart,</w:t>
            </w:r>
          </w:p>
          <w:p w14:paraId="41A8AAC2" w14:textId="77777777" w:rsidR="00825306" w:rsidRPr="002610A7" w:rsidRDefault="00825306" w:rsidP="00511480">
            <w:pPr>
              <w:pStyle w:val="H1bodytext"/>
              <w:spacing w:after="0"/>
              <w:ind w:left="0"/>
              <w:rPr>
                <w:rFonts w:ascii="Arial" w:hAnsi="Arial"/>
                <w:sz w:val="20"/>
              </w:rPr>
            </w:pPr>
          </w:p>
          <w:p w14:paraId="7EABA8EB" w14:textId="24DEE207" w:rsidR="00825306" w:rsidRPr="006A0C6F" w:rsidRDefault="00825306" w:rsidP="00511480">
            <w:pPr>
              <w:pStyle w:val="H1bodytext"/>
              <w:spacing w:after="0"/>
              <w:ind w:left="0"/>
              <w:rPr>
                <w:rFonts w:ascii="Arial" w:hAnsi="Arial"/>
                <w:sz w:val="20"/>
              </w:rPr>
            </w:pPr>
            <w:r w:rsidRPr="002610A7">
              <w:rPr>
                <w:rFonts w:ascii="Arial" w:hAnsi="Arial"/>
                <w:sz w:val="20"/>
              </w:rPr>
              <w:t xml:space="preserve">Then verify that lines 21 through 26 </w:t>
            </w:r>
            <w:proofErr w:type="gramStart"/>
            <w:r w:rsidRPr="002610A7">
              <w:rPr>
                <w:rFonts w:ascii="Arial" w:hAnsi="Arial"/>
                <w:sz w:val="20"/>
              </w:rPr>
              <w:t>report</w:t>
            </w:r>
            <w:proofErr w:type="gramEnd"/>
            <w:r>
              <w:rPr>
                <w:rFonts w:ascii="Arial" w:hAnsi="Arial"/>
                <w:sz w:val="20"/>
              </w:rPr>
              <w:t xml:space="preserve"> the correct information detailed in FR-4 of Section 2 in this document. Note</w:t>
            </w:r>
            <w:proofErr w:type="gramStart"/>
            <w:r>
              <w:rPr>
                <w:rFonts w:ascii="Arial" w:hAnsi="Arial"/>
                <w:sz w:val="20"/>
              </w:rPr>
              <w:t>,</w:t>
            </w:r>
            <w:proofErr w:type="gramEnd"/>
            <w:r>
              <w:rPr>
                <w:rFonts w:ascii="Arial" w:hAnsi="Arial"/>
                <w:sz w:val="20"/>
              </w:rPr>
              <w:t xml:space="preserve"> AT-</w:t>
            </w:r>
            <w:r w:rsidR="00292D35">
              <w:rPr>
                <w:rFonts w:ascii="Arial" w:hAnsi="Arial"/>
                <w:sz w:val="20"/>
              </w:rPr>
              <w:t>2</w:t>
            </w:r>
            <w:r>
              <w:rPr>
                <w:rFonts w:ascii="Arial" w:hAnsi="Arial"/>
                <w:sz w:val="20"/>
              </w:rPr>
              <w:t xml:space="preserve"> </w:t>
            </w:r>
            <w:r w:rsidR="00292D35">
              <w:rPr>
                <w:rFonts w:ascii="Arial" w:hAnsi="Arial"/>
                <w:sz w:val="20"/>
              </w:rPr>
              <w:t xml:space="preserve">had </w:t>
            </w:r>
            <w:r w:rsidR="00292D35" w:rsidRPr="00292D35">
              <w:rPr>
                <w:rFonts w:ascii="Arial" w:hAnsi="Arial"/>
                <w:b/>
                <w:bCs/>
                <w:sz w:val="20"/>
                <w:u w:val="single"/>
              </w:rPr>
              <w:t>NO</w:t>
            </w:r>
            <w:r w:rsidR="00292D35">
              <w:rPr>
                <w:rFonts w:ascii="Arial" w:hAnsi="Arial"/>
                <w:sz w:val="20"/>
              </w:rPr>
              <w:t xml:space="preserve"> </w:t>
            </w:r>
            <w:r>
              <w:rPr>
                <w:rFonts w:ascii="Arial" w:hAnsi="Arial"/>
                <w:sz w:val="20"/>
              </w:rPr>
              <w:t>RTD.</w:t>
            </w:r>
          </w:p>
        </w:tc>
        <w:tc>
          <w:tcPr>
            <w:tcW w:w="2583" w:type="dxa"/>
            <w:vAlign w:val="center"/>
          </w:tcPr>
          <w:p w14:paraId="1A7C3469" w14:textId="328188D8" w:rsidR="00825306" w:rsidRDefault="00825306"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29F36F7F" w14:textId="77777777" w:rsidR="00825306" w:rsidRPr="00702160" w:rsidRDefault="00825306" w:rsidP="00511480">
            <w:pPr>
              <w:pStyle w:val="H1bodytext"/>
              <w:spacing w:after="0"/>
              <w:ind w:left="0"/>
              <w:rPr>
                <w:rFonts w:ascii="Arial" w:hAnsi="Arial"/>
                <w:sz w:val="20"/>
              </w:rPr>
            </w:pPr>
          </w:p>
        </w:tc>
      </w:tr>
      <w:tr w:rsidR="00825306" w:rsidRPr="007D0AAC" w14:paraId="4ED0A690" w14:textId="77777777" w:rsidTr="00511480">
        <w:trPr>
          <w:cantSplit/>
          <w:trHeight w:val="476"/>
        </w:trPr>
        <w:tc>
          <w:tcPr>
            <w:tcW w:w="650" w:type="dxa"/>
            <w:vAlign w:val="center"/>
          </w:tcPr>
          <w:p w14:paraId="419C3936"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214BB33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70265230" w14:textId="00089DCF"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092BF127" w14:textId="2E6B9CB6" w:rsidR="00825306" w:rsidRPr="000E38A0" w:rsidRDefault="00825306"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75CF266D" w14:textId="77777777" w:rsidR="00825306" w:rsidRDefault="00825306" w:rsidP="00511480">
            <w:pPr>
              <w:pStyle w:val="H1bodytext"/>
              <w:spacing w:after="0"/>
              <w:ind w:left="0"/>
              <w:rPr>
                <w:rFonts w:ascii="Arial" w:hAnsi="Arial"/>
                <w:sz w:val="20"/>
              </w:rPr>
            </w:pPr>
          </w:p>
          <w:p w14:paraId="27022BD2" w14:textId="77777777" w:rsidR="00825306" w:rsidRPr="00380FFD" w:rsidRDefault="00825306" w:rsidP="00511480">
            <w:pPr>
              <w:pStyle w:val="H1bodytext"/>
              <w:spacing w:after="0"/>
              <w:ind w:left="0"/>
              <w:rPr>
                <w:rFonts w:ascii="Arial" w:hAnsi="Arial"/>
                <w:sz w:val="20"/>
              </w:rPr>
            </w:pPr>
            <w:r w:rsidRPr="00380FFD">
              <w:rPr>
                <w:rFonts w:ascii="Arial" w:hAnsi="Arial"/>
                <w:sz w:val="20"/>
              </w:rPr>
              <w:t>Navigate to the Output Control Card. Verify:</w:t>
            </w:r>
          </w:p>
          <w:p w14:paraId="1957D376"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595803DF" w14:textId="0DB7F5E6"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00332474">
              <w:rPr>
                <w:rFonts w:ascii="Arial" w:hAnsi="Arial"/>
                <w:b/>
                <w:bCs/>
                <w:i/>
                <w:iCs/>
                <w:sz w:val="20"/>
              </w:rPr>
              <w:t>input_XPRT-3070</w:t>
            </w:r>
            <w:r w:rsidRPr="00380FFD">
              <w:rPr>
                <w:rFonts w:ascii="Arial" w:hAnsi="Arial"/>
                <w:sz w:val="20"/>
              </w:rPr>
              <w:t xml:space="preserve"> file</w:t>
            </w:r>
          </w:p>
          <w:p w14:paraId="20997015" w14:textId="7167CE93"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sidR="00FE06E0">
              <w:rPr>
                <w:rFonts w:ascii="Arial" w:hAnsi="Arial"/>
                <w:i/>
                <w:iCs/>
                <w:sz w:val="20"/>
              </w:rPr>
              <w:t>18</w:t>
            </w:r>
            <w:r w:rsidRPr="00380FFD">
              <w:rPr>
                <w:rFonts w:ascii="Arial" w:hAnsi="Arial"/>
                <w:i/>
                <w:iCs/>
                <w:sz w:val="20"/>
              </w:rPr>
              <w:t>.00000001, year,</w:t>
            </w:r>
          </w:p>
          <w:p w14:paraId="396DA8F3"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3EF74B84" w14:textId="77777777" w:rsidR="00825306" w:rsidRPr="000A157F" w:rsidRDefault="00825306"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3018ED9B" w14:textId="77777777" w:rsidR="00825306" w:rsidRDefault="00825306"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4760274E" w14:textId="77777777" w:rsidR="00825306" w:rsidRPr="00702160" w:rsidRDefault="00825306" w:rsidP="00511480">
            <w:pPr>
              <w:pStyle w:val="H1bodytext"/>
              <w:spacing w:after="0"/>
              <w:ind w:left="0"/>
              <w:rPr>
                <w:rFonts w:ascii="Arial" w:hAnsi="Arial"/>
                <w:sz w:val="20"/>
              </w:rPr>
            </w:pPr>
          </w:p>
        </w:tc>
      </w:tr>
      <w:tr w:rsidR="00825306" w:rsidRPr="007D0AAC" w14:paraId="0551C4EA" w14:textId="77777777" w:rsidTr="00511480">
        <w:trPr>
          <w:cantSplit/>
          <w:trHeight w:val="476"/>
        </w:trPr>
        <w:tc>
          <w:tcPr>
            <w:tcW w:w="650" w:type="dxa"/>
            <w:vAlign w:val="center"/>
          </w:tcPr>
          <w:p w14:paraId="3592CA3D" w14:textId="77777777" w:rsidR="00825306" w:rsidRDefault="00825306"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5B655D86" w14:textId="77777777" w:rsidR="00825306" w:rsidRDefault="00825306" w:rsidP="00511480">
            <w:pPr>
              <w:pStyle w:val="H1bodytext"/>
              <w:spacing w:after="0"/>
              <w:ind w:left="0"/>
              <w:rPr>
                <w:rFonts w:ascii="Arial" w:hAnsi="Arial"/>
                <w:sz w:val="20"/>
              </w:rPr>
            </w:pPr>
            <w:r>
              <w:rPr>
                <w:rFonts w:ascii="Arial" w:hAnsi="Arial"/>
                <w:sz w:val="20"/>
              </w:rPr>
              <w:t>If all the Test Steps above pass, proceed to the next steps.</w:t>
            </w:r>
          </w:p>
          <w:p w14:paraId="5AC1D5F0" w14:textId="77777777" w:rsidR="00825306" w:rsidRDefault="00825306" w:rsidP="00511480">
            <w:pPr>
              <w:pStyle w:val="H1bodytext"/>
              <w:spacing w:after="0"/>
              <w:ind w:left="0"/>
              <w:rPr>
                <w:rFonts w:ascii="Arial" w:hAnsi="Arial"/>
                <w:sz w:val="20"/>
              </w:rPr>
            </w:pPr>
          </w:p>
          <w:p w14:paraId="5939467B" w14:textId="366CE326" w:rsidR="00825306" w:rsidRPr="00702160" w:rsidRDefault="00825306"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825306" w:rsidRPr="007D0AAC" w14:paraId="004BB8F0" w14:textId="77777777" w:rsidTr="00511480">
        <w:trPr>
          <w:cantSplit/>
          <w:trHeight w:val="476"/>
        </w:trPr>
        <w:tc>
          <w:tcPr>
            <w:tcW w:w="650" w:type="dxa"/>
            <w:vAlign w:val="center"/>
          </w:tcPr>
          <w:p w14:paraId="2CFBEB86" w14:textId="77777777" w:rsidR="00825306" w:rsidRDefault="00825306"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7873517" w14:textId="51AE4B3D" w:rsidR="00825306" w:rsidRPr="00E608D0" w:rsidRDefault="00825306"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790CA325" w14:textId="77777777" w:rsidR="00825306" w:rsidRPr="00C55439" w:rsidRDefault="00825306"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74DBC2F1"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2DD2852C" w14:textId="77777777" w:rsidR="00825306" w:rsidRPr="00702160" w:rsidRDefault="00825306" w:rsidP="00511480">
            <w:pPr>
              <w:pStyle w:val="H1bodytext"/>
              <w:spacing w:after="0"/>
              <w:ind w:left="0"/>
              <w:rPr>
                <w:rFonts w:ascii="Arial" w:hAnsi="Arial"/>
                <w:sz w:val="20"/>
              </w:rPr>
            </w:pPr>
          </w:p>
        </w:tc>
      </w:tr>
      <w:tr w:rsidR="00825306" w:rsidRPr="007D0AAC" w14:paraId="22F8E1AC" w14:textId="77777777" w:rsidTr="00511480">
        <w:trPr>
          <w:cantSplit/>
          <w:trHeight w:val="476"/>
        </w:trPr>
        <w:tc>
          <w:tcPr>
            <w:tcW w:w="650" w:type="dxa"/>
            <w:vAlign w:val="center"/>
          </w:tcPr>
          <w:p w14:paraId="74027B64" w14:textId="77777777" w:rsidR="00825306" w:rsidRDefault="00825306" w:rsidP="00511480">
            <w:pPr>
              <w:pStyle w:val="H1bodytext"/>
              <w:spacing w:after="0"/>
              <w:ind w:left="0"/>
              <w:jc w:val="center"/>
              <w:rPr>
                <w:rFonts w:ascii="Arial" w:hAnsi="Arial"/>
                <w:sz w:val="20"/>
              </w:rPr>
            </w:pPr>
            <w:r>
              <w:rPr>
                <w:rFonts w:ascii="Arial" w:hAnsi="Arial"/>
                <w:sz w:val="20"/>
              </w:rPr>
              <w:t>7.2</w:t>
            </w:r>
          </w:p>
        </w:tc>
        <w:tc>
          <w:tcPr>
            <w:tcW w:w="4911" w:type="dxa"/>
            <w:vAlign w:val="center"/>
          </w:tcPr>
          <w:p w14:paraId="1E44B1FA" w14:textId="2689494A" w:rsidR="00825306" w:rsidRDefault="00825306"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C956B" w14:textId="77777777" w:rsidR="00825306" w:rsidRPr="00DF4FB3" w:rsidRDefault="00825306"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7CACFC4A" w14:textId="77777777" w:rsidR="00825306" w:rsidRPr="00DF0162" w:rsidRDefault="00825306"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13579B98" w14:textId="77777777" w:rsidR="00825306" w:rsidRPr="00702160" w:rsidRDefault="00825306" w:rsidP="00511480">
            <w:pPr>
              <w:pStyle w:val="H1bodytext"/>
              <w:spacing w:after="0"/>
              <w:ind w:left="0"/>
              <w:rPr>
                <w:rFonts w:ascii="Arial" w:hAnsi="Arial"/>
                <w:sz w:val="20"/>
              </w:rPr>
            </w:pPr>
          </w:p>
        </w:tc>
      </w:tr>
    </w:tbl>
    <w:p w14:paraId="6EA8190F" w14:textId="7F8D3D52" w:rsidR="00B431FB" w:rsidRDefault="00B431FB" w:rsidP="00A06BD6">
      <w:pPr>
        <w:pStyle w:val="H1bodytext"/>
        <w:spacing w:after="120"/>
        <w:jc w:val="center"/>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C61825" w:rsidRPr="00DA11B3" w14:paraId="191577BF" w14:textId="77777777" w:rsidTr="00684775">
        <w:trPr>
          <w:cantSplit/>
          <w:trHeight w:val="360"/>
          <w:tblHeader/>
        </w:trPr>
        <w:tc>
          <w:tcPr>
            <w:tcW w:w="9450" w:type="dxa"/>
            <w:gridSpan w:val="4"/>
            <w:tcBorders>
              <w:top w:val="nil"/>
              <w:left w:val="nil"/>
              <w:bottom w:val="single" w:sz="4" w:space="0" w:color="auto"/>
              <w:right w:val="nil"/>
            </w:tcBorders>
            <w:vAlign w:val="bottom"/>
          </w:tcPr>
          <w:p w14:paraId="044D3C8B" w14:textId="7BCDFE7B" w:rsidR="00C61825" w:rsidRDefault="00C61825" w:rsidP="00684775">
            <w:pPr>
              <w:pStyle w:val="Table"/>
            </w:pPr>
            <w:r>
              <w:t>Table 5</w:t>
            </w:r>
          </w:p>
          <w:p w14:paraId="22184B82" w14:textId="0ABA45FE" w:rsidR="00C61825" w:rsidRPr="00DA11B3" w:rsidRDefault="008C2C8C" w:rsidP="00684775">
            <w:pPr>
              <w:pStyle w:val="H1bodytext"/>
              <w:spacing w:after="0"/>
              <w:ind w:left="0"/>
              <w:jc w:val="center"/>
              <w:rPr>
                <w:rFonts w:ascii="Arial" w:hAnsi="Arial"/>
                <w:b/>
                <w:szCs w:val="22"/>
              </w:rPr>
            </w:pPr>
            <w:sdt>
              <w:sdtPr>
                <w:rPr>
                  <w:rFonts w:ascii="Arial" w:hAnsi="Arial"/>
                  <w:b/>
                  <w:bCs/>
                  <w:szCs w:val="22"/>
                </w:rPr>
                <w:alias w:val="Keywords"/>
                <w:tag w:val=""/>
                <w:id w:val="1075786545"/>
                <w:placeholder>
                  <w:docPart w:val="3F8CECCEFFF14DF79385A906DF18A097"/>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Cs w:val="22"/>
                  </w:rPr>
                  <w:t>CIE 3070 STOMP Input File Generator</w:t>
                </w:r>
              </w:sdtContent>
            </w:sdt>
            <w:r w:rsidR="00C61825" w:rsidRPr="00DA11B3">
              <w:rPr>
                <w:rFonts w:ascii="Arial" w:hAnsi="Arial" w:cs="Arial"/>
                <w:b/>
                <w:szCs w:val="22"/>
              </w:rPr>
              <w:t xml:space="preserve"> Acceptance </w:t>
            </w:r>
            <w:r w:rsidR="00C61825" w:rsidRPr="00DA11B3">
              <w:rPr>
                <w:rFonts w:ascii="Arial" w:hAnsi="Arial"/>
                <w:b/>
                <w:szCs w:val="22"/>
              </w:rPr>
              <w:t xml:space="preserve">Test Plan Case </w:t>
            </w:r>
            <w:r w:rsidR="006C6A72">
              <w:rPr>
                <w:rFonts w:ascii="Arial" w:hAnsi="Arial"/>
                <w:b/>
                <w:szCs w:val="22"/>
              </w:rPr>
              <w:t>3</w:t>
            </w:r>
          </w:p>
        </w:tc>
      </w:tr>
      <w:tr w:rsidR="00C61825" w:rsidRPr="007D0AAC" w14:paraId="22A70640" w14:textId="77777777" w:rsidTr="00684775">
        <w:trPr>
          <w:cantSplit/>
          <w:trHeight w:val="530"/>
          <w:tblHeader/>
        </w:trPr>
        <w:tc>
          <w:tcPr>
            <w:tcW w:w="5561" w:type="dxa"/>
            <w:gridSpan w:val="2"/>
            <w:tcBorders>
              <w:top w:val="single" w:sz="4" w:space="0" w:color="auto"/>
            </w:tcBorders>
            <w:shd w:val="clear" w:color="auto" w:fill="auto"/>
            <w:vAlign w:val="center"/>
          </w:tcPr>
          <w:p w14:paraId="679F92BB" w14:textId="77777777" w:rsidR="00C61825" w:rsidRPr="007D0AAC" w:rsidRDefault="008C2C8C" w:rsidP="00684775">
            <w:pPr>
              <w:pStyle w:val="H1bodytext"/>
              <w:spacing w:after="0"/>
              <w:ind w:left="0"/>
              <w:jc w:val="center"/>
              <w:rPr>
                <w:rFonts w:ascii="Arial" w:hAnsi="Arial"/>
                <w:b/>
                <w:sz w:val="20"/>
              </w:rPr>
            </w:pPr>
            <w:sdt>
              <w:sdtPr>
                <w:rPr>
                  <w:rFonts w:ascii="Arial" w:hAnsi="Arial"/>
                  <w:b/>
                  <w:bCs/>
                  <w:sz w:val="20"/>
                </w:rPr>
                <w:alias w:val="Keywords"/>
                <w:tag w:val=""/>
                <w:id w:val="493306505"/>
                <w:placeholder>
                  <w:docPart w:val="AAF9C9D0595B4C559666537F19E67687"/>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 w:val="20"/>
                  </w:rPr>
                  <w:t>CIE 3070 STOMP Input File Generator</w:t>
                </w:r>
              </w:sdtContent>
            </w:sdt>
            <w:r w:rsidR="00C61825" w:rsidRPr="007D0AAC">
              <w:rPr>
                <w:rFonts w:ascii="Arial" w:hAnsi="Arial" w:cs="Arial"/>
                <w:b/>
                <w:sz w:val="20"/>
              </w:rPr>
              <w:t xml:space="preserve"> </w:t>
            </w:r>
            <w:r w:rsidR="00C61825" w:rsidRPr="007D0AAC">
              <w:rPr>
                <w:rFonts w:ascii="Arial" w:hAnsi="Arial"/>
                <w:b/>
                <w:sz w:val="20"/>
              </w:rPr>
              <w:t>Acceptance Testing</w:t>
            </w:r>
          </w:p>
          <w:p w14:paraId="6FCD008C" w14:textId="271BDDAB"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528410884"/>
                <w:placeholder>
                  <w:docPart w:val="84CEA2AA11D5410C91A2C76D8282423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sidR="00684775">
              <w:rPr>
                <w:rFonts w:ascii="Arial" w:hAnsi="Arial"/>
                <w:b/>
                <w:sz w:val="20"/>
              </w:rPr>
              <w:t>3</w:t>
            </w:r>
          </w:p>
        </w:tc>
        <w:tc>
          <w:tcPr>
            <w:tcW w:w="3889" w:type="dxa"/>
            <w:gridSpan w:val="2"/>
            <w:tcBorders>
              <w:top w:val="single" w:sz="4" w:space="0" w:color="auto"/>
            </w:tcBorders>
            <w:shd w:val="clear" w:color="auto" w:fill="auto"/>
            <w:vAlign w:val="center"/>
          </w:tcPr>
          <w:p w14:paraId="269AFB4A" w14:textId="77777777" w:rsidR="00C61825" w:rsidRPr="007D0AAC" w:rsidRDefault="00C61825" w:rsidP="00684775">
            <w:pPr>
              <w:pStyle w:val="H1bodytext"/>
              <w:spacing w:after="0"/>
              <w:ind w:left="0"/>
              <w:rPr>
                <w:rFonts w:ascii="Arial" w:hAnsi="Arial"/>
                <w:b/>
                <w:sz w:val="20"/>
              </w:rPr>
            </w:pPr>
            <w:r w:rsidRPr="007D0AAC">
              <w:rPr>
                <w:rFonts w:ascii="Arial" w:hAnsi="Arial"/>
                <w:b/>
                <w:sz w:val="20"/>
              </w:rPr>
              <w:t>Date:</w:t>
            </w:r>
          </w:p>
        </w:tc>
      </w:tr>
      <w:tr w:rsidR="00C61825" w:rsidRPr="007D0AAC" w14:paraId="068D7A26" w14:textId="77777777" w:rsidTr="00684775">
        <w:trPr>
          <w:cantSplit/>
          <w:trHeight w:val="530"/>
          <w:tblHeader/>
        </w:trPr>
        <w:tc>
          <w:tcPr>
            <w:tcW w:w="5561" w:type="dxa"/>
            <w:gridSpan w:val="2"/>
            <w:tcBorders>
              <w:top w:val="single" w:sz="4" w:space="0" w:color="auto"/>
            </w:tcBorders>
            <w:shd w:val="clear" w:color="auto" w:fill="auto"/>
            <w:vAlign w:val="center"/>
          </w:tcPr>
          <w:p w14:paraId="7CA779D9" w14:textId="77777777" w:rsidR="00C61825" w:rsidRDefault="00C61825" w:rsidP="00684775">
            <w:pPr>
              <w:pStyle w:val="H1bodytext"/>
              <w:spacing w:after="0"/>
              <w:ind w:left="0"/>
              <w:rPr>
                <w:rFonts w:ascii="Arial" w:hAnsi="Arial"/>
                <w:b/>
                <w:sz w:val="20"/>
              </w:rPr>
            </w:pPr>
            <w:r w:rsidRPr="007D0AAC">
              <w:rPr>
                <w:rFonts w:ascii="Arial" w:hAnsi="Arial"/>
                <w:b/>
                <w:sz w:val="20"/>
              </w:rPr>
              <w:t>Tool Runner File Location for this test:</w:t>
            </w:r>
          </w:p>
          <w:p w14:paraId="3FFA674D" w14:textId="7313AC07" w:rsidR="00C61825" w:rsidRPr="00D860BF" w:rsidRDefault="00C61825" w:rsidP="00684775">
            <w:pPr>
              <w:pStyle w:val="Directory"/>
              <w:ind w:left="0"/>
            </w:pPr>
            <w:bookmarkStart w:id="7" w:name="_Hlk52286885"/>
            <w:r w:rsidRPr="00BC79FF">
              <w:t>\\olive\backups\CAVE\</w:t>
            </w:r>
            <w:r>
              <w:t>v4-4Test</w:t>
            </w:r>
            <w:r w:rsidRPr="00BC79FF">
              <w:t>\</w:t>
            </w:r>
            <w:r>
              <w:t>afarms_xprt_3070_</w:t>
            </w:r>
            <w:r w:rsidR="00684775">
              <w:t>test</w:t>
            </w:r>
            <w:r>
              <w:t>\xprt-3070\</w:t>
            </w:r>
            <w:bookmarkEnd w:id="7"/>
          </w:p>
        </w:tc>
        <w:tc>
          <w:tcPr>
            <w:tcW w:w="3889" w:type="dxa"/>
            <w:gridSpan w:val="2"/>
            <w:tcBorders>
              <w:top w:val="single" w:sz="4" w:space="0" w:color="auto"/>
            </w:tcBorders>
            <w:shd w:val="clear" w:color="auto" w:fill="auto"/>
            <w:vAlign w:val="center"/>
          </w:tcPr>
          <w:p w14:paraId="0459DD5A" w14:textId="77777777" w:rsidR="00C61825" w:rsidRPr="007D0AAC" w:rsidRDefault="00C61825" w:rsidP="00684775">
            <w:pPr>
              <w:pStyle w:val="H1bodytext"/>
              <w:spacing w:after="0"/>
              <w:ind w:left="0"/>
              <w:rPr>
                <w:rFonts w:ascii="Arial" w:hAnsi="Arial"/>
                <w:b/>
                <w:sz w:val="20"/>
              </w:rPr>
            </w:pPr>
            <w:r>
              <w:rPr>
                <w:rFonts w:ascii="Arial" w:hAnsi="Arial"/>
                <w:b/>
                <w:sz w:val="20"/>
              </w:rPr>
              <w:t>Test Performed By:</w:t>
            </w:r>
          </w:p>
        </w:tc>
      </w:tr>
      <w:tr w:rsidR="00C61825" w:rsidRPr="00991C9B" w14:paraId="4AC58D00" w14:textId="77777777" w:rsidTr="00684775">
        <w:trPr>
          <w:cantSplit/>
          <w:trHeight w:val="530"/>
          <w:tblHeader/>
        </w:trPr>
        <w:tc>
          <w:tcPr>
            <w:tcW w:w="9450" w:type="dxa"/>
            <w:gridSpan w:val="4"/>
            <w:tcBorders>
              <w:top w:val="single" w:sz="4" w:space="0" w:color="auto"/>
            </w:tcBorders>
            <w:shd w:val="clear" w:color="auto" w:fill="auto"/>
            <w:vAlign w:val="center"/>
          </w:tcPr>
          <w:p w14:paraId="7C93BCF9" w14:textId="09D9977E" w:rsidR="00C61825" w:rsidRPr="00991C9B" w:rsidRDefault="00C61825" w:rsidP="00684775">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w:t>
            </w:r>
            <w:r>
              <w:rPr>
                <w:rStyle w:val="DirectoryChar"/>
              </w:rPr>
              <w:t>test</w:t>
            </w:r>
            <w:r w:rsidRPr="00BC79FF">
              <w:rPr>
                <w:rStyle w:val="DirectoryChar"/>
              </w:rPr>
              <w:t>\xprt-3070\</w:t>
            </w:r>
          </w:p>
        </w:tc>
      </w:tr>
      <w:tr w:rsidR="00C61825" w:rsidRPr="007D0AAC" w14:paraId="0AFD28C2" w14:textId="77777777" w:rsidTr="00684775">
        <w:trPr>
          <w:cantSplit/>
          <w:trHeight w:val="530"/>
          <w:tblHeader/>
        </w:trPr>
        <w:tc>
          <w:tcPr>
            <w:tcW w:w="650" w:type="dxa"/>
            <w:tcBorders>
              <w:top w:val="single" w:sz="4" w:space="0" w:color="auto"/>
            </w:tcBorders>
            <w:shd w:val="clear" w:color="auto" w:fill="D9D9D9" w:themeFill="background1" w:themeFillShade="D9"/>
            <w:vAlign w:val="center"/>
          </w:tcPr>
          <w:p w14:paraId="17BF0C40"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17459F29"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4F7AC4D"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C99FFF6"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61825" w:rsidRPr="007D0AAC" w14:paraId="546B5AA6" w14:textId="77777777" w:rsidTr="00684775">
        <w:trPr>
          <w:cantSplit/>
          <w:trHeight w:val="476"/>
        </w:trPr>
        <w:tc>
          <w:tcPr>
            <w:tcW w:w="650" w:type="dxa"/>
            <w:vAlign w:val="center"/>
          </w:tcPr>
          <w:p w14:paraId="2D114A48" w14:textId="77777777" w:rsidR="00C61825" w:rsidRPr="007D0AAC" w:rsidRDefault="00C61825" w:rsidP="00684775">
            <w:pPr>
              <w:pStyle w:val="H1bodytext"/>
              <w:spacing w:after="0"/>
              <w:ind w:left="0"/>
              <w:jc w:val="center"/>
              <w:rPr>
                <w:rFonts w:ascii="Arial" w:hAnsi="Arial"/>
                <w:sz w:val="20"/>
              </w:rPr>
            </w:pPr>
            <w:r>
              <w:rPr>
                <w:rFonts w:ascii="Arial" w:hAnsi="Arial"/>
                <w:sz w:val="20"/>
              </w:rPr>
              <w:t>1</w:t>
            </w:r>
          </w:p>
        </w:tc>
        <w:tc>
          <w:tcPr>
            <w:tcW w:w="4911" w:type="dxa"/>
            <w:vAlign w:val="center"/>
          </w:tcPr>
          <w:p w14:paraId="0B5B81A7"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5089A0CF"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4AEB076E" w14:textId="77777777" w:rsidR="00C61825"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588E5D2" w14:textId="77777777" w:rsidR="00C61825" w:rsidRPr="005A2BDB"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5FE5817A" w14:textId="77777777" w:rsidR="00C61825" w:rsidRPr="00F07F50"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02A51D82"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1369C531" w14:textId="77777777" w:rsidR="00C61825" w:rsidRDefault="00C61825" w:rsidP="00684775">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BBEAEC9" w14:textId="77777777" w:rsidR="00C61825" w:rsidRPr="005A2BDB" w:rsidRDefault="00C61825" w:rsidP="00684775">
            <w:pPr>
              <w:pStyle w:val="H1bodytext"/>
              <w:spacing w:after="0"/>
              <w:ind w:left="0"/>
              <w:rPr>
                <w:rFonts w:ascii="Arial" w:hAnsi="Arial" w:cs="Arial"/>
                <w:sz w:val="20"/>
              </w:rPr>
            </w:pPr>
          </w:p>
          <w:p w14:paraId="3D443886"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Other files to complete the Acceptance Test:</w:t>
            </w:r>
          </w:p>
          <w:p w14:paraId="7D394EE8" w14:textId="77777777" w:rsidR="00C61825" w:rsidRPr="007D0AAC" w:rsidRDefault="00C61825" w:rsidP="00684775">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A951F82" w14:textId="77777777" w:rsidR="00C61825" w:rsidRPr="007D0AAC" w:rsidRDefault="00C61825" w:rsidP="00684775">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E67034" w14:textId="77777777" w:rsidR="00C61825" w:rsidRPr="007D0AAC" w:rsidRDefault="00C61825" w:rsidP="00684775">
            <w:pPr>
              <w:pStyle w:val="H1bodytext"/>
              <w:spacing w:after="0"/>
              <w:ind w:left="0"/>
              <w:rPr>
                <w:rFonts w:ascii="Arial" w:hAnsi="Arial"/>
                <w:sz w:val="20"/>
              </w:rPr>
            </w:pPr>
          </w:p>
        </w:tc>
      </w:tr>
      <w:tr w:rsidR="00C61825" w:rsidRPr="007D0AAC" w14:paraId="7F35083F" w14:textId="77777777" w:rsidTr="00684775">
        <w:trPr>
          <w:cantSplit/>
          <w:trHeight w:val="476"/>
        </w:trPr>
        <w:tc>
          <w:tcPr>
            <w:tcW w:w="650" w:type="dxa"/>
            <w:vAlign w:val="center"/>
          </w:tcPr>
          <w:p w14:paraId="49592D63" w14:textId="307388CD" w:rsidR="00C61825" w:rsidRDefault="00C61825" w:rsidP="00C61825">
            <w:pPr>
              <w:pStyle w:val="H1bodytext"/>
              <w:spacing w:after="0"/>
              <w:ind w:left="0"/>
              <w:jc w:val="center"/>
              <w:rPr>
                <w:rFonts w:ascii="Arial" w:hAnsi="Arial"/>
                <w:sz w:val="20"/>
              </w:rPr>
            </w:pPr>
            <w:r>
              <w:rPr>
                <w:rFonts w:ascii="Arial" w:hAnsi="Arial"/>
                <w:sz w:val="20"/>
              </w:rPr>
              <w:t>2</w:t>
            </w:r>
          </w:p>
        </w:tc>
        <w:tc>
          <w:tcPr>
            <w:tcW w:w="4911" w:type="dxa"/>
            <w:vAlign w:val="center"/>
          </w:tcPr>
          <w:p w14:paraId="7D2F0EF2" w14:textId="4BAFC05D" w:rsidR="00C61825" w:rsidRPr="005A2BDB" w:rsidRDefault="00C61825" w:rsidP="00C61825">
            <w:pPr>
              <w:pStyle w:val="H1bodytext"/>
              <w:spacing w:after="0"/>
              <w:ind w:left="0"/>
              <w:rPr>
                <w:rFonts w:ascii="Arial" w:hAnsi="Arial" w:cs="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15D4DE8" w14:textId="7B85EBEB" w:rsidR="00C61825" w:rsidRDefault="00C61825" w:rsidP="00C61825">
            <w:pPr>
              <w:pStyle w:val="H1bodytext"/>
              <w:spacing w:after="0"/>
              <w:ind w:left="0"/>
              <w:rPr>
                <w:rFonts w:ascii="Arial" w:hAnsi="Arial"/>
                <w:sz w:val="20"/>
              </w:rPr>
            </w:pPr>
            <w:r>
              <w:rPr>
                <w:rFonts w:ascii="Arial" w:hAnsi="Arial"/>
                <w:sz w:val="20"/>
              </w:rPr>
              <w:t>Output file should be named ‘input_XPRT-3070’</w:t>
            </w:r>
          </w:p>
        </w:tc>
        <w:tc>
          <w:tcPr>
            <w:tcW w:w="1306" w:type="dxa"/>
            <w:vAlign w:val="center"/>
          </w:tcPr>
          <w:p w14:paraId="438277A7" w14:textId="77777777" w:rsidR="00C61825" w:rsidRPr="007D0AAC" w:rsidRDefault="00C61825" w:rsidP="00C61825">
            <w:pPr>
              <w:pStyle w:val="H1bodytext"/>
              <w:spacing w:after="0"/>
              <w:ind w:left="0"/>
              <w:rPr>
                <w:rFonts w:ascii="Arial" w:hAnsi="Arial"/>
                <w:sz w:val="20"/>
              </w:rPr>
            </w:pPr>
          </w:p>
        </w:tc>
      </w:tr>
    </w:tbl>
    <w:p w14:paraId="68765E62" w14:textId="77777777" w:rsidR="00C61825" w:rsidRPr="00331AF3" w:rsidRDefault="00C61825" w:rsidP="00A06BD6">
      <w:pPr>
        <w:pStyle w:val="H1bodytext"/>
        <w:spacing w:after="120"/>
        <w:jc w:val="center"/>
        <w:rPr>
          <w:rFonts w:ascii="Arial" w:hAnsi="Arial"/>
          <w:highlight w:val="yellow"/>
        </w:rPr>
      </w:pPr>
    </w:p>
    <w:p w14:paraId="5894D591" w14:textId="2CE21957" w:rsidR="00E62A15" w:rsidRPr="00E9368E" w:rsidRDefault="00E62A15" w:rsidP="006973AE">
      <w:pPr>
        <w:pStyle w:val="Heading1"/>
        <w:rPr>
          <w:b w:val="0"/>
        </w:rPr>
      </w:pPr>
      <w:r>
        <w:t>Acceptance Test Report</w:t>
      </w:r>
    </w:p>
    <w:p w14:paraId="66BF86A1" w14:textId="5BE43DBA"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w:t>
      </w:r>
      <w:r w:rsidR="008A45F3">
        <w:rPr>
          <w:rStyle w:val="normaltextrun"/>
        </w:rPr>
        <w:t xml:space="preserve"> 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F5B3F27" w14:textId="3D4940C0" w:rsidR="008A45F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 xml:space="preserve">This test </w:t>
      </w:r>
      <w:r w:rsidR="008A45F3">
        <w:rPr>
          <w:rFonts w:ascii="Arial" w:hAnsi="Arial" w:cs="Arial"/>
        </w:rPr>
        <w:t xml:space="preserve">is the A Farms Area Model that checks the input_XPRT-3070 file. This </w:t>
      </w:r>
      <w:r w:rsidR="00F422DC">
        <w:rPr>
          <w:rFonts w:ascii="Arial" w:hAnsi="Arial" w:cs="Arial"/>
        </w:rPr>
        <w:t>input file is built with a buffer, aqueous, radionuclide, and chemical sources, and begins at the RTD year of 2027.</w:t>
      </w:r>
    </w:p>
    <w:p w14:paraId="780C8C9D" w14:textId="58382638" w:rsidR="00B5034A" w:rsidRDefault="00B5034A" w:rsidP="00B5034A">
      <w:pPr>
        <w:pStyle w:val="H1bodytext"/>
        <w:numPr>
          <w:ilvl w:val="0"/>
          <w:numId w:val="1"/>
        </w:numPr>
        <w:spacing w:after="120"/>
        <w:rPr>
          <w:rFonts w:ascii="Arial" w:hAnsi="Arial" w:cs="Arial"/>
        </w:rPr>
      </w:pPr>
      <w:r>
        <w:rPr>
          <w:rFonts w:ascii="Arial" w:hAnsi="Arial" w:cs="Arial"/>
        </w:rPr>
        <w:t xml:space="preserve">Acceptance Test 2 is in Table A-2 of Appendix A. </w:t>
      </w:r>
      <w:r w:rsidR="00F422DC">
        <w:rPr>
          <w:rFonts w:ascii="Arial" w:hAnsi="Arial" w:cs="Arial"/>
        </w:rPr>
        <w:t xml:space="preserve">This test is the A Farms Area Model that checks the input_XPRT-3070 file. This input file is built with </w:t>
      </w:r>
      <w:r w:rsidR="00510D9B">
        <w:rPr>
          <w:rFonts w:ascii="Arial" w:hAnsi="Arial" w:cs="Arial"/>
        </w:rPr>
        <w:t>no</w:t>
      </w:r>
      <w:r w:rsidR="00F422DC">
        <w:rPr>
          <w:rFonts w:ascii="Arial" w:hAnsi="Arial" w:cs="Arial"/>
        </w:rPr>
        <w:t xml:space="preserve"> buffer, aqueous, radionuclide, and chemical sources, and </w:t>
      </w:r>
      <w:r w:rsidR="00593226">
        <w:rPr>
          <w:rFonts w:ascii="Arial" w:hAnsi="Arial" w:cs="Arial"/>
        </w:rPr>
        <w:t>has no RTD (start year of 2018).</w:t>
      </w:r>
    </w:p>
    <w:p w14:paraId="7D1F1013" w14:textId="0B3EED28" w:rsidR="00684775" w:rsidRDefault="00684775" w:rsidP="00B5034A">
      <w:pPr>
        <w:pStyle w:val="H1bodytext"/>
        <w:numPr>
          <w:ilvl w:val="0"/>
          <w:numId w:val="1"/>
        </w:numPr>
        <w:spacing w:after="120"/>
        <w:rPr>
          <w:rFonts w:ascii="Arial" w:hAnsi="Arial" w:cs="Arial"/>
        </w:rPr>
      </w:pPr>
      <w:bookmarkStart w:id="8" w:name="_Hlk52286979"/>
      <w:r>
        <w:rPr>
          <w:rFonts w:ascii="Arial" w:hAnsi="Arial" w:cs="Arial"/>
        </w:rPr>
        <w:t>Acceptance Test 3 is in Table A-3 of Appendix A. This test verifies the output file name is “input_XPRT-3070.”</w:t>
      </w:r>
    </w:p>
    <w:bookmarkEnd w:id="8"/>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rPr>
          <w:b w:val="0"/>
        </w:rPr>
      </w:pPr>
      <w:r>
        <w:lastRenderedPageBreak/>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16079EEA" w:rsidR="00F86656" w:rsidRDefault="00F86656" w:rsidP="00F86656">
      <w:pPr>
        <w:pStyle w:val="H1bodytext"/>
        <w:spacing w:after="120"/>
        <w:rPr>
          <w:rFonts w:ascii="Arial" w:hAnsi="Arial"/>
        </w:rPr>
      </w:pPr>
      <w:r>
        <w:rPr>
          <w:rFonts w:ascii="Arial" w:hAnsi="Arial"/>
        </w:rPr>
        <w:tab/>
        <w:t>$ ./&lt;path/to/repository&gt;/tools/</w:t>
      </w:r>
      <w:r w:rsidR="00C57B81">
        <w:rPr>
          <w:rFonts w:ascii="Arial" w:hAnsi="Arial"/>
        </w:rPr>
        <w:t>cie</w:t>
      </w:r>
      <w:r>
        <w:rPr>
          <w:rFonts w:ascii="Arial" w:hAnsi="Arial"/>
        </w:rPr>
        <w:t>-modinput/linux/xprt_</w:t>
      </w:r>
      <w:r w:rsidR="00C57B81">
        <w:rPr>
          <w:rFonts w:ascii="Arial" w:hAnsi="Arial"/>
        </w:rPr>
        <w:t>3070</w:t>
      </w:r>
      <w:r>
        <w:rPr>
          <w:rFonts w:ascii="Arial" w:hAnsi="Arial"/>
        </w:rPr>
        <w:t>_input_gen_</w:t>
      </w:r>
      <w:r w:rsidR="00C57B81">
        <w:rPr>
          <w:rFonts w:ascii="Arial" w:hAnsi="Arial"/>
        </w:rPr>
        <w:t>cie_</w:t>
      </w:r>
      <w:r>
        <w:rPr>
          <w:rFonts w:ascii="Arial" w:hAnsi="Arial"/>
        </w:rPr>
        <w:t>linux-intel-64.exe &lt;path/to/STOMP/input/file&gt;/</w:t>
      </w:r>
      <w:proofErr w:type="spellStart"/>
      <w:r>
        <w:rPr>
          <w:rFonts w:ascii="Arial" w:hAnsi="Arial"/>
        </w:rPr>
        <w:t>input_file</w:t>
      </w:r>
      <w:proofErr w:type="spellEnd"/>
      <w:r>
        <w:rPr>
          <w:rFonts w:ascii="Arial" w:hAnsi="Arial"/>
        </w:rPr>
        <w:t xml:space="preserv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17F942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3D1C68">
        <w:t xml:space="preserve"> </w:t>
      </w:r>
      <w:r w:rsidR="00D60993">
        <w:t>tool.</w:t>
      </w:r>
    </w:p>
    <w:p w14:paraId="3A03D83A" w14:textId="081CC517" w:rsidR="004556EC" w:rsidRDefault="00FC4746" w:rsidP="003028E9">
      <w:pPr>
        <w:pStyle w:val="ListParagraph"/>
        <w:numPr>
          <w:ilvl w:val="0"/>
          <w:numId w:val="4"/>
        </w:numPr>
      </w:pPr>
      <w:r>
        <w:t xml:space="preserve">1.0 </w:t>
      </w:r>
      <w:r w:rsidR="009F6764">
        <w:t>–</w:t>
      </w:r>
      <w:r>
        <w:t xml:space="preserve"> </w:t>
      </w:r>
      <w:r w:rsidR="009F6764">
        <w:t>Tool was developed.</w:t>
      </w:r>
    </w:p>
    <w:p w14:paraId="52C1C79D" w14:textId="375DEC96" w:rsidR="00684775" w:rsidRPr="004556EC" w:rsidRDefault="00684775" w:rsidP="003028E9">
      <w:pPr>
        <w:pStyle w:val="ListParagraph"/>
        <w:numPr>
          <w:ilvl w:val="0"/>
          <w:numId w:val="4"/>
        </w:numPr>
      </w:pPr>
      <w:r>
        <w:t>1.1</w:t>
      </w:r>
      <w:r w:rsidR="006C6A72">
        <w:t xml:space="preserve"> </w:t>
      </w:r>
      <w:r>
        <w:t xml:space="preserve">– </w:t>
      </w:r>
      <w:bookmarkStart w:id="9" w:name="_Hlk52287025"/>
      <w:r>
        <w:t>Tool was updated so that generated output filename is “input_XPRT-3070.”</w:t>
      </w:r>
      <w:bookmarkEnd w:id="9"/>
    </w:p>
    <w:p w14:paraId="054668B2" w14:textId="6F7C14FB" w:rsidR="0019010B" w:rsidRDefault="0019010B">
      <w:pPr>
        <w:spacing w:after="160" w:line="259" w:lineRule="auto"/>
        <w:ind w:left="0"/>
        <w:rPr>
          <w:rFonts w:eastAsia="Times New Roman"/>
          <w:szCs w:val="20"/>
        </w:rPr>
      </w:pPr>
      <w:r>
        <w:br w:type="page"/>
      </w:r>
    </w:p>
    <w:p w14:paraId="730DFDA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5034F3">
      <w:pPr>
        <w:pStyle w:val="Heading1"/>
        <w:numPr>
          <w:ilvl w:val="0"/>
          <w:numId w:val="0"/>
        </w:numPr>
        <w:spacing w:before="3000"/>
        <w:jc w:val="center"/>
        <w:rPr>
          <w:rFonts w:cs="Arial"/>
        </w:rPr>
      </w:pPr>
      <w:bookmarkStart w:id="10" w:name="_Ref33082828"/>
      <w:r>
        <w:t xml:space="preserve">Appendix </w:t>
      </w:r>
      <w:r>
        <w:fldChar w:fldCharType="begin"/>
      </w:r>
      <w:r>
        <w:instrText>SEQ Appendix \* ALPHABETIC</w:instrText>
      </w:r>
      <w:r>
        <w:fldChar w:fldCharType="separate"/>
      </w:r>
      <w:r w:rsidR="00E70C1D">
        <w:rPr>
          <w:noProof/>
        </w:rPr>
        <w:t>A</w:t>
      </w:r>
      <w:r>
        <w:fldChar w:fldCharType="end"/>
      </w:r>
      <w:bookmarkEnd w:id="10"/>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5EF371AF"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3C5D3BFD" w14:textId="77777777" w:rsidR="003346F3" w:rsidRPr="003346F3" w:rsidRDefault="003346F3" w:rsidP="003346F3">
      <w:pPr>
        <w:rPr>
          <w:sz w:val="18"/>
          <w:szCs w:val="18"/>
        </w:rPr>
      </w:pPr>
    </w:p>
    <w:p w14:paraId="5FD32496" w14:textId="77777777" w:rsidR="003346F3" w:rsidRPr="003346F3" w:rsidRDefault="003346F3" w:rsidP="003346F3">
      <w:pPr>
        <w:rPr>
          <w:sz w:val="18"/>
          <w:szCs w:val="18"/>
        </w:rPr>
      </w:pPr>
      <w:r w:rsidRPr="003346F3">
        <w:rPr>
          <w:sz w:val="18"/>
          <w:szCs w:val="18"/>
        </w:rPr>
        <w:t>###Executing Fingerprint Tool###</w:t>
      </w:r>
    </w:p>
    <w:p w14:paraId="422F79DD" w14:textId="77777777" w:rsidR="003346F3" w:rsidRPr="003346F3" w:rsidRDefault="003346F3" w:rsidP="003346F3">
      <w:pPr>
        <w:rPr>
          <w:sz w:val="18"/>
          <w:szCs w:val="18"/>
        </w:rPr>
      </w:pPr>
      <w:proofErr w:type="gramStart"/>
      <w:r w:rsidRPr="003346F3">
        <w:rPr>
          <w:sz w:val="18"/>
          <w:szCs w:val="18"/>
        </w:rPr>
        <w:t>INFO--09/14/2020 12:00:47 PM--Starting CA-CIE Tool Runner.</w:t>
      </w:r>
      <w:proofErr w:type="gramEnd"/>
      <w:r w:rsidRPr="003346F3">
        <w:rPr>
          <w:sz w:val="18"/>
          <w:szCs w:val="18"/>
        </w:rPr>
        <w:tab/>
        <w:t>Logging to "./xprt-3070_afarms.log"</w:t>
      </w:r>
    </w:p>
    <w:p w14:paraId="3262F84A"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9DC0308" w14:textId="77777777" w:rsidR="003346F3" w:rsidRPr="003346F3" w:rsidRDefault="003346F3" w:rsidP="003346F3">
      <w:pPr>
        <w:rPr>
          <w:sz w:val="18"/>
          <w:szCs w:val="18"/>
        </w:rPr>
      </w:pPr>
    </w:p>
    <w:p w14:paraId="286CFCB6"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8278B6F" w14:textId="77777777" w:rsidR="003346F3" w:rsidRPr="003346F3" w:rsidRDefault="003346F3" w:rsidP="003346F3">
      <w:pPr>
        <w:rPr>
          <w:sz w:val="18"/>
          <w:szCs w:val="18"/>
        </w:rPr>
      </w:pPr>
    </w:p>
    <w:p w14:paraId="201D1FCE"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859ECB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4CDA0762"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/home/pallena/CAVE/v4-4Test/afarms_xprt_3070_at1/xprt-2018/input_XPRT_2018 --output ./xprt-3070_afarms.log --</w:t>
      </w:r>
      <w:proofErr w:type="spellStart"/>
      <w:r w:rsidRPr="003346F3">
        <w:rPr>
          <w:sz w:val="18"/>
          <w:szCs w:val="18"/>
        </w:rPr>
        <w:t>outputmode</w:t>
      </w:r>
      <w:proofErr w:type="spellEnd"/>
      <w:r w:rsidRPr="003346F3">
        <w:rPr>
          <w:sz w:val="18"/>
          <w:szCs w:val="18"/>
        </w:rPr>
        <w:t xml:space="preserve"> a"</w:t>
      </w:r>
    </w:p>
    <w:p w14:paraId="635A2692" w14:textId="77777777" w:rsidR="003346F3" w:rsidRPr="003346F3" w:rsidRDefault="003346F3" w:rsidP="003346F3">
      <w:pPr>
        <w:rPr>
          <w:sz w:val="18"/>
          <w:szCs w:val="18"/>
        </w:rPr>
      </w:pPr>
      <w:r w:rsidRPr="003346F3">
        <w:rPr>
          <w:sz w:val="18"/>
          <w:szCs w:val="18"/>
        </w:rPr>
        <w:t>INFO--09/14/2020 12:00:47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486A56E" w14:textId="77777777" w:rsidR="003346F3" w:rsidRPr="003346F3" w:rsidRDefault="003346F3" w:rsidP="003346F3">
      <w:pPr>
        <w:rPr>
          <w:sz w:val="18"/>
          <w:szCs w:val="18"/>
        </w:rPr>
      </w:pPr>
      <w:r w:rsidRPr="003346F3">
        <w:rPr>
          <w:sz w:val="18"/>
          <w:szCs w:val="18"/>
        </w:rPr>
        <w:t>Fingerprint generated at 2020-09-14 12:00:47.330295</w:t>
      </w:r>
    </w:p>
    <w:p w14:paraId="0C852024" w14:textId="77777777" w:rsidR="003346F3" w:rsidRPr="003346F3" w:rsidRDefault="003346F3" w:rsidP="003346F3">
      <w:pPr>
        <w:rPr>
          <w:sz w:val="18"/>
          <w:szCs w:val="18"/>
        </w:rPr>
      </w:pPr>
      <w:r w:rsidRPr="003346F3">
        <w:rPr>
          <w:sz w:val="18"/>
          <w:szCs w:val="18"/>
        </w:rPr>
        <w:t>/home/pallena/CAVE/v4-4Test/afarms_xprt_3070_at1/xprt-2018/input_XPRT_2018</w:t>
      </w:r>
      <w:r w:rsidRPr="003346F3">
        <w:rPr>
          <w:sz w:val="18"/>
          <w:szCs w:val="18"/>
        </w:rPr>
        <w:tab/>
        <w:t>0c2b963fbcb333f81cb137a3a3ab25bc97f96524d342925298f7dc5ba84716cf</w:t>
      </w:r>
    </w:p>
    <w:p w14:paraId="6A2EBAE0" w14:textId="77777777" w:rsidR="003346F3" w:rsidRPr="003346F3" w:rsidRDefault="003346F3" w:rsidP="003346F3">
      <w:pPr>
        <w:rPr>
          <w:sz w:val="18"/>
          <w:szCs w:val="18"/>
        </w:rPr>
      </w:pPr>
    </w:p>
    <w:p w14:paraId="1DC40D40" w14:textId="77777777" w:rsidR="003346F3" w:rsidRPr="003346F3" w:rsidRDefault="003346F3" w:rsidP="003346F3">
      <w:pPr>
        <w:rPr>
          <w:sz w:val="18"/>
          <w:szCs w:val="18"/>
        </w:rPr>
      </w:pPr>
      <w:r w:rsidRPr="003346F3">
        <w:rPr>
          <w:sz w:val="18"/>
          <w:szCs w:val="18"/>
        </w:rPr>
        <w:t>###Finished Process###</w:t>
      </w:r>
    </w:p>
    <w:p w14:paraId="053D1CFB" w14:textId="77777777" w:rsidR="003346F3" w:rsidRPr="003346F3" w:rsidRDefault="003346F3" w:rsidP="003346F3">
      <w:pPr>
        <w:rPr>
          <w:sz w:val="18"/>
          <w:szCs w:val="18"/>
        </w:rPr>
      </w:pPr>
    </w:p>
    <w:p w14:paraId="3D0B3291"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without RTD IC ###</w:t>
      </w:r>
    </w:p>
    <w:p w14:paraId="719FB2E6" w14:textId="77777777" w:rsidR="003346F3" w:rsidRPr="003346F3" w:rsidRDefault="003346F3" w:rsidP="003346F3">
      <w:pPr>
        <w:rPr>
          <w:sz w:val="18"/>
          <w:szCs w:val="18"/>
        </w:rPr>
      </w:pPr>
      <w:proofErr w:type="gramStart"/>
      <w:r w:rsidRPr="003346F3">
        <w:rPr>
          <w:sz w:val="18"/>
          <w:szCs w:val="18"/>
        </w:rPr>
        <w:t>INFO--09/14/2020 12:00:47 PM--Starting CA-CIE Tool Runner.</w:t>
      </w:r>
      <w:proofErr w:type="gramEnd"/>
      <w:r w:rsidRPr="003346F3">
        <w:rPr>
          <w:sz w:val="18"/>
          <w:szCs w:val="18"/>
        </w:rPr>
        <w:tab/>
        <w:t>Logging to "./xprt-3070_afarms.log"</w:t>
      </w:r>
    </w:p>
    <w:p w14:paraId="169F13AC"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6FC27989" w14:textId="77777777" w:rsidR="003346F3" w:rsidRPr="003346F3" w:rsidRDefault="003346F3" w:rsidP="003346F3">
      <w:pPr>
        <w:rPr>
          <w:sz w:val="18"/>
          <w:szCs w:val="18"/>
        </w:rPr>
      </w:pPr>
    </w:p>
    <w:p w14:paraId="12BD64A0"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06C9F850" w14:textId="77777777" w:rsidR="003346F3" w:rsidRPr="003346F3" w:rsidRDefault="003346F3" w:rsidP="003346F3">
      <w:pPr>
        <w:rPr>
          <w:sz w:val="18"/>
          <w:szCs w:val="18"/>
        </w:rPr>
      </w:pPr>
    </w:p>
    <w:p w14:paraId="0D47D2A8"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7693659"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3A56BA77"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/home/pallena/CAVE/v4-4Test/afarms_xprt_3070_at1/rtd_ic/cie-src-ic.txt --output ./xprt-3070_afarms.log --</w:t>
      </w:r>
      <w:proofErr w:type="spellStart"/>
      <w:r w:rsidRPr="003346F3">
        <w:rPr>
          <w:sz w:val="18"/>
          <w:szCs w:val="18"/>
        </w:rPr>
        <w:t>outputmode</w:t>
      </w:r>
      <w:proofErr w:type="spellEnd"/>
      <w:r w:rsidRPr="003346F3">
        <w:rPr>
          <w:sz w:val="18"/>
          <w:szCs w:val="18"/>
        </w:rPr>
        <w:t xml:space="preserve"> a"</w:t>
      </w:r>
    </w:p>
    <w:p w14:paraId="2C3C41AC" w14:textId="77777777" w:rsidR="003346F3" w:rsidRPr="003346F3" w:rsidRDefault="003346F3" w:rsidP="003346F3">
      <w:pPr>
        <w:rPr>
          <w:sz w:val="18"/>
          <w:szCs w:val="18"/>
        </w:rPr>
      </w:pPr>
      <w:r w:rsidRPr="003346F3">
        <w:rPr>
          <w:sz w:val="18"/>
          <w:szCs w:val="18"/>
        </w:rPr>
        <w:t>INFO--09/14/2020 12:00:47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EB0202E" w14:textId="77777777" w:rsidR="003346F3" w:rsidRPr="003346F3" w:rsidRDefault="003346F3" w:rsidP="003346F3">
      <w:pPr>
        <w:rPr>
          <w:sz w:val="18"/>
          <w:szCs w:val="18"/>
        </w:rPr>
      </w:pPr>
      <w:r w:rsidRPr="003346F3">
        <w:rPr>
          <w:sz w:val="18"/>
          <w:szCs w:val="18"/>
        </w:rPr>
        <w:t>Fingerprint generated at 2020-09-14 12:00:47.636293</w:t>
      </w:r>
    </w:p>
    <w:p w14:paraId="65CF3D21" w14:textId="77777777" w:rsidR="003346F3" w:rsidRPr="003346F3" w:rsidRDefault="003346F3" w:rsidP="003346F3">
      <w:pPr>
        <w:rPr>
          <w:sz w:val="18"/>
          <w:szCs w:val="18"/>
        </w:rPr>
      </w:pPr>
      <w:r w:rsidRPr="003346F3">
        <w:rPr>
          <w:sz w:val="18"/>
          <w:szCs w:val="18"/>
        </w:rPr>
        <w:t>/home/pallena/CAVE/v4-4Test/afarms_xprt_3070_at1/rtd_ic/cie-src-ic.txt</w:t>
      </w:r>
      <w:r w:rsidRPr="003346F3">
        <w:rPr>
          <w:sz w:val="18"/>
          <w:szCs w:val="18"/>
        </w:rPr>
        <w:tab/>
        <w:t>27ca21bc62411491431d0a7b810af2b2bc1d1f3e2dde3c4302ec18a181ca6fa6</w:t>
      </w:r>
    </w:p>
    <w:p w14:paraId="5A691293" w14:textId="77777777" w:rsidR="003346F3" w:rsidRPr="003346F3" w:rsidRDefault="003346F3" w:rsidP="003346F3">
      <w:pPr>
        <w:rPr>
          <w:sz w:val="18"/>
          <w:szCs w:val="18"/>
        </w:rPr>
      </w:pPr>
    </w:p>
    <w:p w14:paraId="0BFA6759" w14:textId="77777777" w:rsidR="003346F3" w:rsidRPr="003346F3" w:rsidRDefault="003346F3" w:rsidP="003346F3">
      <w:pPr>
        <w:rPr>
          <w:sz w:val="18"/>
          <w:szCs w:val="18"/>
        </w:rPr>
      </w:pPr>
      <w:r w:rsidRPr="003346F3">
        <w:rPr>
          <w:sz w:val="18"/>
          <w:szCs w:val="18"/>
        </w:rPr>
        <w:t>###Finished Process###</w:t>
      </w:r>
    </w:p>
    <w:p w14:paraId="205B81EC" w14:textId="77777777" w:rsidR="003346F3" w:rsidRPr="003346F3" w:rsidRDefault="003346F3" w:rsidP="003346F3">
      <w:pPr>
        <w:rPr>
          <w:sz w:val="18"/>
          <w:szCs w:val="18"/>
        </w:rPr>
      </w:pPr>
    </w:p>
    <w:p w14:paraId="48512E45" w14:textId="77777777" w:rsidR="003346F3" w:rsidRPr="003346F3" w:rsidRDefault="003346F3" w:rsidP="003346F3">
      <w:pPr>
        <w:rPr>
          <w:sz w:val="18"/>
          <w:szCs w:val="18"/>
        </w:rPr>
      </w:pPr>
      <w:r w:rsidRPr="003346F3">
        <w:rPr>
          <w:sz w:val="18"/>
          <w:szCs w:val="18"/>
        </w:rPr>
        <w:lastRenderedPageBreak/>
        <w:t xml:space="preserve">###Executing </w:t>
      </w:r>
      <w:proofErr w:type="spellStart"/>
      <w:r w:rsidRPr="003346F3">
        <w:rPr>
          <w:sz w:val="18"/>
          <w:szCs w:val="18"/>
        </w:rPr>
        <w:t>xprt</w:t>
      </w:r>
      <w:proofErr w:type="spellEnd"/>
      <w:r w:rsidRPr="003346F3">
        <w:rPr>
          <w:sz w:val="18"/>
          <w:szCs w:val="18"/>
        </w:rPr>
        <w:t xml:space="preserve"> 3070 input generator with RTD IC ##</w:t>
      </w:r>
    </w:p>
    <w:p w14:paraId="6D68D944" w14:textId="77777777" w:rsidR="003346F3" w:rsidRPr="003346F3" w:rsidRDefault="003346F3" w:rsidP="003346F3">
      <w:pPr>
        <w:rPr>
          <w:sz w:val="18"/>
          <w:szCs w:val="18"/>
        </w:rPr>
      </w:pPr>
      <w:proofErr w:type="gramStart"/>
      <w:r w:rsidRPr="003346F3">
        <w:rPr>
          <w:sz w:val="18"/>
          <w:szCs w:val="18"/>
        </w:rPr>
        <w:t>INFO--09/14/2020 12:00:47 PM--Starting CA-CIE Tool Runner.</w:t>
      </w:r>
      <w:proofErr w:type="gramEnd"/>
      <w:r w:rsidRPr="003346F3">
        <w:rPr>
          <w:sz w:val="18"/>
          <w:szCs w:val="18"/>
        </w:rPr>
        <w:tab/>
        <w:t>Logging to "./xprt-3070_afarms.log"</w:t>
      </w:r>
    </w:p>
    <w:p w14:paraId="6A63FB7D"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8B3D8EF" w14:textId="77777777" w:rsidR="003346F3" w:rsidRPr="003346F3" w:rsidRDefault="003346F3" w:rsidP="003346F3">
      <w:pPr>
        <w:rPr>
          <w:sz w:val="18"/>
          <w:szCs w:val="18"/>
        </w:rPr>
      </w:pPr>
    </w:p>
    <w:p w14:paraId="4695F93A" w14:textId="77777777" w:rsidR="003346F3" w:rsidRPr="003346F3" w:rsidRDefault="003346F3" w:rsidP="003346F3">
      <w:pPr>
        <w:rPr>
          <w:sz w:val="18"/>
          <w:szCs w:val="18"/>
        </w:rPr>
      </w:pPr>
      <w:r w:rsidRPr="003346F3">
        <w:rPr>
          <w:sz w:val="18"/>
          <w:szCs w:val="18"/>
        </w:rPr>
        <w:t>INFO--09/14/2020 12:00:47 PM--Code Version: 9f79f64c6b2d55f31f30286fed40763abd2b836a Local repo SHA-1 has does not correspond to a remote repo release version</w:t>
      </w:r>
      <w:proofErr w:type="gramStart"/>
      <w:r w:rsidRPr="003346F3">
        <w:rPr>
          <w:sz w:val="18"/>
          <w:szCs w:val="18"/>
        </w:rPr>
        <w:t>: ..</w:t>
      </w:r>
      <w:proofErr w:type="gramEnd"/>
      <w:r w:rsidRPr="003346F3">
        <w:rPr>
          <w:sz w:val="18"/>
          <w:szCs w:val="18"/>
        </w:rPr>
        <w:t>/../../CA-CIE-Tools-TestRepos/repo_xprt_3070_input_gen_cie.f/tools/cie-modinput/linux/xprt_3070_input_gen_cie_linux-intel-64.exe&lt;--c1f73ba7447e7f3ba6e4e3f635b78c9105cc5e89</w:t>
      </w:r>
    </w:p>
    <w:p w14:paraId="02870CF3" w14:textId="77777777" w:rsidR="003346F3" w:rsidRPr="003346F3" w:rsidRDefault="003346F3" w:rsidP="003346F3">
      <w:pPr>
        <w:rPr>
          <w:sz w:val="18"/>
          <w:szCs w:val="18"/>
        </w:rPr>
      </w:pPr>
    </w:p>
    <w:p w14:paraId="120888D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6C7578CA"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71A7DD6F" w14:textId="77777777" w:rsidR="003346F3" w:rsidRPr="003346F3" w:rsidRDefault="003346F3" w:rsidP="003346F3">
      <w:pPr>
        <w:rPr>
          <w:sz w:val="18"/>
          <w:szCs w:val="18"/>
        </w:rPr>
      </w:pPr>
      <w:r w:rsidRPr="003346F3">
        <w:rPr>
          <w:sz w:val="18"/>
          <w:szCs w:val="18"/>
        </w:rPr>
        <w:t>INFO--09/14/2020 12:00:47 PM--Invoking Command:"</w:t>
      </w:r>
      <w:proofErr w:type="gramStart"/>
      <w:r w:rsidRPr="003346F3">
        <w:rPr>
          <w:sz w:val="18"/>
          <w:szCs w:val="18"/>
        </w:rPr>
        <w:t>..</w:t>
      </w:r>
      <w:proofErr w:type="gramEnd"/>
      <w:r w:rsidRPr="003346F3">
        <w:rPr>
          <w:sz w:val="18"/>
          <w:szCs w:val="18"/>
        </w:rPr>
        <w:t>/../../CA-CIE-Tools-TestRepos/repo_xprt_3070_input_gen_cie.f/tools/cie-modinput/linux/xprt_3070_input_gen_cie_linux-intel-64.exe"</w:t>
      </w:r>
      <w:r w:rsidRPr="003346F3">
        <w:rPr>
          <w:sz w:val="18"/>
          <w:szCs w:val="18"/>
        </w:rPr>
        <w:tab/>
        <w:t>with Arguments:"/home/pallena/CAVE/v4-4Test/afarms_xprt_3070_at1/xprt-2018/input_XPRT_2018 2027 /home/pallena/CAVE/v4-4Test/afarms_xprt_3070_at1/rtd_ic/cie-src-ic.txt"</w:t>
      </w:r>
    </w:p>
    <w:p w14:paraId="4FE6D57F" w14:textId="77777777" w:rsidR="003346F3" w:rsidRPr="003346F3" w:rsidRDefault="003346F3" w:rsidP="003346F3">
      <w:pPr>
        <w:rPr>
          <w:sz w:val="18"/>
          <w:szCs w:val="18"/>
        </w:rPr>
      </w:pPr>
      <w:r w:rsidRPr="003346F3">
        <w:rPr>
          <w:sz w:val="18"/>
          <w:szCs w:val="18"/>
        </w:rPr>
        <w:t>INFO--09/14/2020 12:00:47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59951CF" w14:textId="77777777" w:rsidR="003346F3" w:rsidRPr="003346F3" w:rsidRDefault="003346F3" w:rsidP="003346F3">
      <w:pPr>
        <w:rPr>
          <w:sz w:val="18"/>
          <w:szCs w:val="18"/>
        </w:rPr>
      </w:pPr>
      <w:r w:rsidRPr="003346F3">
        <w:rPr>
          <w:sz w:val="18"/>
          <w:szCs w:val="18"/>
        </w:rPr>
        <w:t>###Finished Process###</w:t>
      </w:r>
    </w:p>
    <w:p w14:paraId="45E468E3" w14:textId="77777777" w:rsidR="003346F3" w:rsidRPr="003346F3" w:rsidRDefault="003346F3" w:rsidP="003346F3">
      <w:pPr>
        <w:rPr>
          <w:sz w:val="18"/>
          <w:szCs w:val="18"/>
        </w:rPr>
      </w:pPr>
    </w:p>
    <w:p w14:paraId="290D25DD" w14:textId="77777777" w:rsidR="003346F3" w:rsidRPr="003346F3" w:rsidRDefault="003346F3" w:rsidP="003346F3">
      <w:pPr>
        <w:rPr>
          <w:sz w:val="18"/>
          <w:szCs w:val="18"/>
        </w:rPr>
      </w:pPr>
      <w:r w:rsidRPr="003346F3">
        <w:rPr>
          <w:sz w:val="18"/>
          <w:szCs w:val="18"/>
        </w:rPr>
        <w:t>###Executing Fingerprint Tool###</w:t>
      </w:r>
    </w:p>
    <w:p w14:paraId="78724DEC" w14:textId="77777777" w:rsidR="003346F3" w:rsidRPr="003346F3" w:rsidRDefault="003346F3" w:rsidP="003346F3">
      <w:pPr>
        <w:rPr>
          <w:sz w:val="18"/>
          <w:szCs w:val="18"/>
        </w:rPr>
      </w:pPr>
      <w:proofErr w:type="gramStart"/>
      <w:r w:rsidRPr="003346F3">
        <w:rPr>
          <w:sz w:val="18"/>
          <w:szCs w:val="18"/>
        </w:rPr>
        <w:t>INFO--09/14/2020 12:00:48 PM--Starting CA-CIE Tool Runner.</w:t>
      </w:r>
      <w:proofErr w:type="gramEnd"/>
      <w:r w:rsidRPr="003346F3">
        <w:rPr>
          <w:sz w:val="18"/>
          <w:szCs w:val="18"/>
        </w:rPr>
        <w:tab/>
        <w:t>Logging to "./xprt-3070_afarms.log"</w:t>
      </w:r>
    </w:p>
    <w:p w14:paraId="5424513E"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04D90C4" w14:textId="77777777" w:rsidR="003346F3" w:rsidRPr="003346F3" w:rsidRDefault="003346F3" w:rsidP="003346F3">
      <w:pPr>
        <w:rPr>
          <w:sz w:val="18"/>
          <w:szCs w:val="18"/>
        </w:rPr>
      </w:pPr>
    </w:p>
    <w:p w14:paraId="0AB76F7F"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3A3D08C5" w14:textId="77777777" w:rsidR="003346F3" w:rsidRPr="003346F3" w:rsidRDefault="003346F3" w:rsidP="003346F3">
      <w:pPr>
        <w:rPr>
          <w:sz w:val="18"/>
          <w:szCs w:val="18"/>
        </w:rPr>
      </w:pPr>
    </w:p>
    <w:p w14:paraId="528638CB"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/opt/tools/pylib/runner/runner.py</w:t>
      </w:r>
    </w:p>
    <w:p w14:paraId="023DABAD"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/opt/tools/pylib/fingerprint/fingerprint.py</w:t>
      </w:r>
    </w:p>
    <w:p w14:paraId="12EFBCDB" w14:textId="2F2B6298" w:rsidR="003346F3" w:rsidRPr="003346F3" w:rsidRDefault="003346F3" w:rsidP="003346F3">
      <w:pPr>
        <w:rPr>
          <w:sz w:val="18"/>
          <w:szCs w:val="18"/>
        </w:rPr>
      </w:pPr>
      <w:r w:rsidRPr="003346F3">
        <w:rPr>
          <w:sz w:val="18"/>
          <w:szCs w:val="18"/>
        </w:rPr>
        <w:t>INFO--09/14/2020 12:00:48 PM--Invoking Command:"python3.6"</w:t>
      </w:r>
      <w:r w:rsidRPr="003346F3">
        <w:rPr>
          <w:sz w:val="18"/>
          <w:szCs w:val="18"/>
        </w:rPr>
        <w:tab/>
        <w:t>with Arguments:"/opt/tools/pylib/fingerprint/fingerprint.py /home/pallena/CAVE/v4-4Test/afarms_xprt_3070_at1/xprt-3070/input_XPRT_3070 --output ./xprt-3070_afarms.log --</w:t>
      </w:r>
      <w:proofErr w:type="spellStart"/>
      <w:r w:rsidRPr="003346F3">
        <w:rPr>
          <w:sz w:val="18"/>
          <w:szCs w:val="18"/>
        </w:rPr>
        <w:t>outputmode</w:t>
      </w:r>
      <w:proofErr w:type="spellEnd"/>
      <w:r w:rsidRPr="003346F3">
        <w:rPr>
          <w:sz w:val="18"/>
          <w:szCs w:val="18"/>
        </w:rPr>
        <w:t xml:space="preserve"> a"</w:t>
      </w:r>
    </w:p>
    <w:p w14:paraId="122CC919" w14:textId="77777777" w:rsidR="003346F3" w:rsidRPr="003346F3" w:rsidRDefault="003346F3" w:rsidP="003346F3">
      <w:pPr>
        <w:rPr>
          <w:sz w:val="18"/>
          <w:szCs w:val="18"/>
        </w:rPr>
      </w:pPr>
      <w:r w:rsidRPr="003346F3">
        <w:rPr>
          <w:sz w:val="18"/>
          <w:szCs w:val="18"/>
        </w:rPr>
        <w:t>INFO--09/14/2020 12:00:48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5B2B7CA7" w14:textId="77777777" w:rsidR="003346F3" w:rsidRPr="003346F3" w:rsidRDefault="003346F3" w:rsidP="003346F3">
      <w:pPr>
        <w:rPr>
          <w:sz w:val="18"/>
          <w:szCs w:val="18"/>
        </w:rPr>
      </w:pPr>
      <w:r w:rsidRPr="003346F3">
        <w:rPr>
          <w:sz w:val="18"/>
          <w:szCs w:val="18"/>
        </w:rPr>
        <w:t>Fingerprint generated at 2020-09-14 12:00:48.428827</w:t>
      </w:r>
    </w:p>
    <w:p w14:paraId="2E59F1D4" w14:textId="61FFD8C2" w:rsidR="003346F3" w:rsidRPr="003346F3" w:rsidRDefault="003346F3" w:rsidP="003346F3">
      <w:pPr>
        <w:rPr>
          <w:sz w:val="18"/>
          <w:szCs w:val="18"/>
        </w:rPr>
      </w:pPr>
      <w:r w:rsidRPr="003346F3">
        <w:rPr>
          <w:sz w:val="18"/>
          <w:szCs w:val="18"/>
        </w:rPr>
        <w:t>/home/pallena/CAVE/v4-4Test/afarms_xprt_3070_at1/xprt-3070/input_XPRT_3070</w:t>
      </w:r>
      <w:r w:rsidRPr="003346F3">
        <w:rPr>
          <w:sz w:val="18"/>
          <w:szCs w:val="18"/>
        </w:rPr>
        <w:tab/>
        <w:t>896f7ec792f9a96bfc413b23b053777daff69a1aec3e0c88f3565055dedc383b</w:t>
      </w:r>
    </w:p>
    <w:p w14:paraId="4B9F1FB7" w14:textId="77777777" w:rsidR="003346F3" w:rsidRPr="003346F3" w:rsidRDefault="003346F3" w:rsidP="003346F3">
      <w:pPr>
        <w:rPr>
          <w:sz w:val="18"/>
          <w:szCs w:val="18"/>
        </w:rPr>
      </w:pPr>
    </w:p>
    <w:p w14:paraId="3290972F" w14:textId="77777777" w:rsidR="003346F3" w:rsidRPr="003346F3" w:rsidRDefault="003346F3" w:rsidP="003346F3">
      <w:pPr>
        <w:rPr>
          <w:sz w:val="18"/>
          <w:szCs w:val="18"/>
        </w:rPr>
      </w:pPr>
      <w:r w:rsidRPr="003346F3">
        <w:rPr>
          <w:sz w:val="18"/>
          <w:szCs w:val="18"/>
        </w:rPr>
        <w:t>###Finished Process###</w:t>
      </w:r>
    </w:p>
    <w:p w14:paraId="7004A888" w14:textId="77777777" w:rsidR="003346F3" w:rsidRDefault="003346F3" w:rsidP="003346F3"/>
    <w:p w14:paraId="7DC26E07" w14:textId="77777777" w:rsidR="003346F3" w:rsidRDefault="003346F3" w:rsidP="003346F3"/>
    <w:p w14:paraId="2E839775" w14:textId="6968B4F0" w:rsidR="005D1D36" w:rsidRDefault="005D1D36" w:rsidP="005D1D36"/>
    <w:p w14:paraId="70F237F2" w14:textId="67154A87" w:rsidR="00825306" w:rsidRDefault="00825306" w:rsidP="005D1D36"/>
    <w:p w14:paraId="36D905DE" w14:textId="77777777" w:rsidR="00380E6F" w:rsidRDefault="00380E6F"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2FA57464" w14:textId="77777777" w:rsidTr="00511480">
        <w:trPr>
          <w:cantSplit/>
          <w:trHeight w:val="360"/>
          <w:tblHeader/>
        </w:trPr>
        <w:tc>
          <w:tcPr>
            <w:tcW w:w="9450" w:type="dxa"/>
            <w:gridSpan w:val="4"/>
            <w:tcBorders>
              <w:top w:val="nil"/>
              <w:left w:val="nil"/>
              <w:bottom w:val="single" w:sz="4" w:space="0" w:color="auto"/>
              <w:right w:val="nil"/>
            </w:tcBorders>
            <w:vAlign w:val="bottom"/>
          </w:tcPr>
          <w:p w14:paraId="14BE5C54" w14:textId="19AB98E5" w:rsidR="00380E6F" w:rsidRDefault="00380E6F" w:rsidP="00511480">
            <w:pPr>
              <w:pStyle w:val="Table"/>
            </w:pPr>
            <w:r>
              <w:t>Table A-1</w:t>
            </w:r>
          </w:p>
          <w:p w14:paraId="65E8D0F7" w14:textId="77777777" w:rsidR="00380E6F" w:rsidRPr="00DA11B3" w:rsidRDefault="008C2C8C" w:rsidP="00511480">
            <w:pPr>
              <w:pStyle w:val="H1bodytext"/>
              <w:spacing w:after="0"/>
              <w:ind w:left="0"/>
              <w:jc w:val="center"/>
              <w:rPr>
                <w:rFonts w:ascii="Arial" w:hAnsi="Arial"/>
                <w:b/>
                <w:szCs w:val="22"/>
              </w:rPr>
            </w:pPr>
            <w:sdt>
              <w:sdtPr>
                <w:rPr>
                  <w:rFonts w:ascii="Arial" w:hAnsi="Arial"/>
                  <w:b/>
                  <w:bCs/>
                  <w:szCs w:val="22"/>
                </w:rPr>
                <w:alias w:val="Keywords"/>
                <w:tag w:val=""/>
                <w:id w:val="-1971129096"/>
                <w:placeholder>
                  <w:docPart w:val="F32E35ED4BFE45F3ACD257A826893BE6"/>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1BE50F79" w14:textId="77777777" w:rsidTr="00511480">
        <w:trPr>
          <w:cantSplit/>
          <w:trHeight w:val="530"/>
          <w:tblHeader/>
        </w:trPr>
        <w:tc>
          <w:tcPr>
            <w:tcW w:w="5561" w:type="dxa"/>
            <w:gridSpan w:val="2"/>
            <w:tcBorders>
              <w:top w:val="single" w:sz="4" w:space="0" w:color="auto"/>
            </w:tcBorders>
            <w:shd w:val="clear" w:color="auto" w:fill="auto"/>
            <w:vAlign w:val="center"/>
          </w:tcPr>
          <w:p w14:paraId="796EDFF0" w14:textId="77777777" w:rsidR="00380E6F" w:rsidRPr="007D0AAC" w:rsidRDefault="008C2C8C" w:rsidP="00511480">
            <w:pPr>
              <w:pStyle w:val="H1bodytext"/>
              <w:spacing w:after="0"/>
              <w:ind w:left="0"/>
              <w:jc w:val="center"/>
              <w:rPr>
                <w:rFonts w:ascii="Arial" w:hAnsi="Arial"/>
                <w:b/>
                <w:sz w:val="20"/>
              </w:rPr>
            </w:pPr>
            <w:sdt>
              <w:sdtPr>
                <w:rPr>
                  <w:rFonts w:ascii="Arial" w:hAnsi="Arial"/>
                  <w:b/>
                  <w:bCs/>
                  <w:sz w:val="20"/>
                </w:rPr>
                <w:alias w:val="Keywords"/>
                <w:tag w:val=""/>
                <w:id w:val="975185912"/>
                <w:placeholder>
                  <w:docPart w:val="A7A9451197FA4202ADEF39CF49B5AB97"/>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2D92028F"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54126926"/>
                <w:placeholder>
                  <w:docPart w:val="7E87DABD758144DCA124E96256833C0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5578F1E7" w14:textId="7B8A3891"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511480">
              <w:rPr>
                <w:rFonts w:ascii="Arial" w:hAnsi="Arial"/>
                <w:b/>
                <w:sz w:val="20"/>
              </w:rPr>
              <w:t xml:space="preserve"> 09-14-2020</w:t>
            </w:r>
          </w:p>
        </w:tc>
      </w:tr>
      <w:tr w:rsidR="00380E6F" w:rsidRPr="007D0AAC" w14:paraId="684F8CD8" w14:textId="77777777" w:rsidTr="00511480">
        <w:trPr>
          <w:cantSplit/>
          <w:trHeight w:val="530"/>
          <w:tblHeader/>
        </w:trPr>
        <w:tc>
          <w:tcPr>
            <w:tcW w:w="5561" w:type="dxa"/>
            <w:gridSpan w:val="2"/>
            <w:tcBorders>
              <w:top w:val="single" w:sz="4" w:space="0" w:color="auto"/>
            </w:tcBorders>
            <w:shd w:val="clear" w:color="auto" w:fill="auto"/>
            <w:vAlign w:val="center"/>
          </w:tcPr>
          <w:p w14:paraId="3D8F65A8"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413BA98F" w14:textId="77777777" w:rsidR="00380E6F" w:rsidRPr="00D860BF" w:rsidRDefault="00380E6F" w:rsidP="00511480">
            <w:pPr>
              <w:pStyle w:val="Directory"/>
              <w:ind w:left="0"/>
            </w:pPr>
            <w:r w:rsidRPr="00BC79FF">
              <w:t>\\olive\backups\CAVE\</w:t>
            </w:r>
            <w:r>
              <w:t>v4-4Test</w:t>
            </w:r>
            <w:r w:rsidRPr="00BC79FF">
              <w:t>\</w:t>
            </w:r>
            <w:r>
              <w:t>afarms_xprt_3070_at1\xprt-3070\</w:t>
            </w:r>
          </w:p>
        </w:tc>
        <w:tc>
          <w:tcPr>
            <w:tcW w:w="3889" w:type="dxa"/>
            <w:gridSpan w:val="2"/>
            <w:tcBorders>
              <w:top w:val="single" w:sz="4" w:space="0" w:color="auto"/>
            </w:tcBorders>
            <w:shd w:val="clear" w:color="auto" w:fill="auto"/>
            <w:vAlign w:val="center"/>
          </w:tcPr>
          <w:p w14:paraId="28E4B063" w14:textId="31952A7B"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511480">
              <w:rPr>
                <w:rFonts w:ascii="Arial" w:hAnsi="Arial"/>
                <w:b/>
                <w:sz w:val="20"/>
              </w:rPr>
              <w:t xml:space="preserve"> </w:t>
            </w:r>
            <w:proofErr w:type="spellStart"/>
            <w:r w:rsidR="00511480">
              <w:rPr>
                <w:rFonts w:ascii="Arial" w:hAnsi="Arial"/>
                <w:b/>
                <w:sz w:val="20"/>
              </w:rPr>
              <w:t>Praveena</w:t>
            </w:r>
            <w:proofErr w:type="spellEnd"/>
            <w:r w:rsidR="00511480">
              <w:rPr>
                <w:rFonts w:ascii="Arial" w:hAnsi="Arial"/>
                <w:b/>
                <w:sz w:val="20"/>
              </w:rPr>
              <w:t xml:space="preserve"> </w:t>
            </w:r>
            <w:proofErr w:type="spellStart"/>
            <w:r w:rsidR="00511480">
              <w:rPr>
                <w:rFonts w:ascii="Arial" w:hAnsi="Arial"/>
                <w:b/>
                <w:sz w:val="20"/>
              </w:rPr>
              <w:t>Allena</w:t>
            </w:r>
            <w:proofErr w:type="spellEnd"/>
          </w:p>
        </w:tc>
      </w:tr>
      <w:tr w:rsidR="00380E6F" w:rsidRPr="00991C9B" w14:paraId="4A6F7547" w14:textId="77777777" w:rsidTr="00511480">
        <w:trPr>
          <w:cantSplit/>
          <w:trHeight w:val="530"/>
          <w:tblHeader/>
        </w:trPr>
        <w:tc>
          <w:tcPr>
            <w:tcW w:w="9450" w:type="dxa"/>
            <w:gridSpan w:val="4"/>
            <w:tcBorders>
              <w:top w:val="single" w:sz="4" w:space="0" w:color="auto"/>
            </w:tcBorders>
            <w:shd w:val="clear" w:color="auto" w:fill="auto"/>
            <w:vAlign w:val="center"/>
          </w:tcPr>
          <w:p w14:paraId="4EDB343A" w14:textId="77777777"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\\olive\backups\CAVE\v4-4Test\afarms_xprt_3070_at1\xprt-3070\</w:t>
            </w:r>
          </w:p>
        </w:tc>
      </w:tr>
      <w:tr w:rsidR="00380E6F" w:rsidRPr="007D0AAC" w14:paraId="314DD5A2"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30F3075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66CCF85"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7620F6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17F51C5D"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22D0D0F7" w14:textId="77777777" w:rsidTr="00511480">
        <w:trPr>
          <w:cantSplit/>
          <w:trHeight w:val="476"/>
        </w:trPr>
        <w:tc>
          <w:tcPr>
            <w:tcW w:w="650" w:type="dxa"/>
            <w:vAlign w:val="center"/>
          </w:tcPr>
          <w:p w14:paraId="12096406"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0D4EE830"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272E412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3485FBC3"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13184115"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248582EB"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30FC455E"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8FDF260" w14:textId="77777777" w:rsidR="00380E6F" w:rsidRPr="003E6983" w:rsidRDefault="00380E6F" w:rsidP="00511480">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r w:rsidRPr="005A2BDB">
              <w:rPr>
                <w:rStyle w:val="FileNameChar"/>
                <w:rFonts w:ascii="Arial" w:hAnsi="Arial" w:cs="Arial"/>
              </w:rPr>
              <w:t>src.card</w:t>
            </w:r>
            <w:proofErr w:type="spell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14834CE"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A1E73D6" w14:textId="77777777" w:rsidR="00380E6F" w:rsidRPr="005A2BDB" w:rsidRDefault="00380E6F" w:rsidP="00511480">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2D4ED101" w14:textId="77777777" w:rsidR="00380E6F" w:rsidRPr="005A2BDB" w:rsidRDefault="00380E6F" w:rsidP="00511480">
            <w:pPr>
              <w:pStyle w:val="H1bodytext"/>
              <w:spacing w:after="0"/>
              <w:ind w:left="0"/>
              <w:rPr>
                <w:rFonts w:ascii="Arial" w:hAnsi="Arial" w:cs="Arial"/>
                <w:sz w:val="20"/>
              </w:rPr>
            </w:pPr>
          </w:p>
          <w:p w14:paraId="43B4DB4B"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0C4DB47A"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C1152D6"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5FA39D27" w14:textId="78CF5654" w:rsidR="00380E6F" w:rsidRPr="007D0AAC" w:rsidRDefault="00511480" w:rsidP="00511480">
            <w:pPr>
              <w:pStyle w:val="H1bodytext"/>
              <w:spacing w:after="0"/>
              <w:ind w:left="0"/>
              <w:rPr>
                <w:rFonts w:ascii="Arial" w:hAnsi="Arial"/>
                <w:sz w:val="20"/>
              </w:rPr>
            </w:pPr>
            <w:r>
              <w:rPr>
                <w:rFonts w:ascii="Arial" w:hAnsi="Arial"/>
                <w:sz w:val="20"/>
              </w:rPr>
              <w:t>Pass</w:t>
            </w:r>
          </w:p>
        </w:tc>
      </w:tr>
      <w:tr w:rsidR="00380E6F" w:rsidRPr="00702160" w14:paraId="5C552171" w14:textId="77777777" w:rsidTr="00511480">
        <w:trPr>
          <w:cantSplit/>
          <w:trHeight w:val="476"/>
        </w:trPr>
        <w:tc>
          <w:tcPr>
            <w:tcW w:w="650" w:type="dxa"/>
            <w:vAlign w:val="center"/>
          </w:tcPr>
          <w:p w14:paraId="3FED4782"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0CDD0D69"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7583E0D"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2F514873" w14:textId="0D745FAB"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1AB7C375" w14:textId="77777777" w:rsidTr="00511480">
        <w:trPr>
          <w:cantSplit/>
          <w:trHeight w:val="476"/>
        </w:trPr>
        <w:tc>
          <w:tcPr>
            <w:tcW w:w="650" w:type="dxa"/>
            <w:vAlign w:val="center"/>
          </w:tcPr>
          <w:p w14:paraId="48F0D8B2" w14:textId="77777777" w:rsidR="00380E6F" w:rsidRDefault="00380E6F"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5AB60D0A" w14:textId="77777777" w:rsidR="00380E6F" w:rsidRPr="004D6978" w:rsidRDefault="00380E6F"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151F1373"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439DBF2" w14:textId="6ADED9E0"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51BA3C48" w14:textId="77777777" w:rsidTr="00511480">
        <w:trPr>
          <w:cantSplit/>
          <w:trHeight w:val="6380"/>
        </w:trPr>
        <w:tc>
          <w:tcPr>
            <w:tcW w:w="650" w:type="dxa"/>
            <w:vAlign w:val="center"/>
          </w:tcPr>
          <w:p w14:paraId="16D2329A"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EC0248"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12050CF"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FC8E81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97BD056" w14:textId="77777777" w:rsidR="00380E6F" w:rsidRDefault="00380E6F" w:rsidP="00511480">
            <w:pPr>
              <w:pStyle w:val="H1bodytext"/>
              <w:spacing w:after="0"/>
              <w:ind w:left="0"/>
              <w:rPr>
                <w:rFonts w:ascii="Arial" w:hAnsi="Arial"/>
                <w:sz w:val="20"/>
              </w:rPr>
            </w:pPr>
          </w:p>
          <w:p w14:paraId="3DF425E5"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5A5E93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795E3E8B"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2F924AF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1A52B1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7180ED3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7A1A786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648A049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DE035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3D783FF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493A7B7C"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63A029F3"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2762A5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5A42338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38BE99AE"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31A7C6F"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A246818" w14:textId="2C2702E3"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6EB94990" w14:textId="77777777" w:rsidTr="00511480">
        <w:trPr>
          <w:cantSplit/>
          <w:trHeight w:val="476"/>
        </w:trPr>
        <w:tc>
          <w:tcPr>
            <w:tcW w:w="650" w:type="dxa"/>
            <w:vAlign w:val="center"/>
          </w:tcPr>
          <w:p w14:paraId="70A785A6" w14:textId="77777777" w:rsidR="00380E6F" w:rsidRDefault="00380E6F"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65BF15EE" w14:textId="3A40C62F"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256D286A" w14:textId="77777777" w:rsidTr="00511480">
        <w:trPr>
          <w:cantSplit/>
          <w:trHeight w:val="476"/>
        </w:trPr>
        <w:tc>
          <w:tcPr>
            <w:tcW w:w="650" w:type="dxa"/>
            <w:vAlign w:val="center"/>
          </w:tcPr>
          <w:p w14:paraId="55480E0D" w14:textId="77777777" w:rsidR="00380E6F" w:rsidRDefault="00380E6F"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484FE290" w14:textId="77777777"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2027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3BB37FFC"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7041BFEF" w14:textId="31A642CD"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4ACE422A" w14:textId="77777777" w:rsidTr="00511480">
        <w:trPr>
          <w:cantSplit/>
          <w:trHeight w:val="476"/>
        </w:trPr>
        <w:tc>
          <w:tcPr>
            <w:tcW w:w="650" w:type="dxa"/>
            <w:vAlign w:val="center"/>
          </w:tcPr>
          <w:p w14:paraId="67B43642" w14:textId="77777777" w:rsidR="00380E6F" w:rsidRDefault="00380E6F"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07927452"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18852850"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Restart File</w:t>
            </w:r>
            <w:proofErr w:type="gramStart"/>
            <w:r w:rsidRPr="002610A7">
              <w:rPr>
                <w:rFonts w:ascii="Arial" w:hAnsi="Arial"/>
                <w:i/>
                <w:iCs/>
                <w:sz w:val="20"/>
              </w:rPr>
              <w:t>,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47683338" w14:textId="77777777" w:rsidR="00380E6F" w:rsidRPr="002610A7" w:rsidRDefault="00380E6F" w:rsidP="00511480">
            <w:pPr>
              <w:pStyle w:val="H1bodytext"/>
              <w:spacing w:after="0"/>
              <w:ind w:left="0"/>
              <w:rPr>
                <w:rFonts w:ascii="Arial" w:hAnsi="Arial"/>
                <w:sz w:val="20"/>
              </w:rPr>
            </w:pPr>
          </w:p>
          <w:p w14:paraId="0381C0FE" w14:textId="77777777" w:rsidR="00380E6F" w:rsidRPr="006A0C6F" w:rsidRDefault="00380E6F" w:rsidP="00511480">
            <w:pPr>
              <w:pStyle w:val="H1bodytext"/>
              <w:spacing w:after="0"/>
              <w:ind w:left="0"/>
              <w:rPr>
                <w:rFonts w:ascii="Arial" w:hAnsi="Arial"/>
                <w:sz w:val="20"/>
              </w:rPr>
            </w:pPr>
            <w:r w:rsidRPr="002610A7">
              <w:rPr>
                <w:rFonts w:ascii="Arial" w:hAnsi="Arial"/>
                <w:sz w:val="20"/>
              </w:rPr>
              <w:t xml:space="preserve">Then verify that lines 21 through 26 </w:t>
            </w:r>
            <w:proofErr w:type="gramStart"/>
            <w:r w:rsidRPr="002610A7">
              <w:rPr>
                <w:rFonts w:ascii="Arial" w:hAnsi="Arial"/>
                <w:sz w:val="20"/>
              </w:rPr>
              <w:t>report</w:t>
            </w:r>
            <w:proofErr w:type="gramEnd"/>
            <w:r>
              <w:rPr>
                <w:rFonts w:ascii="Arial" w:hAnsi="Arial"/>
                <w:sz w:val="20"/>
              </w:rPr>
              <w:t xml:space="preserve"> the correct information detailed in FR-4 of Section 2 in this document. Note</w:t>
            </w:r>
            <w:proofErr w:type="gramStart"/>
            <w:r>
              <w:rPr>
                <w:rFonts w:ascii="Arial" w:hAnsi="Arial"/>
                <w:sz w:val="20"/>
              </w:rPr>
              <w:t>,</w:t>
            </w:r>
            <w:proofErr w:type="gramEnd"/>
            <w:r>
              <w:rPr>
                <w:rFonts w:ascii="Arial" w:hAnsi="Arial"/>
                <w:sz w:val="20"/>
              </w:rPr>
              <w:t xml:space="preserve"> AT-1 involves RTD.</w:t>
            </w:r>
          </w:p>
        </w:tc>
        <w:tc>
          <w:tcPr>
            <w:tcW w:w="2583" w:type="dxa"/>
            <w:vAlign w:val="center"/>
          </w:tcPr>
          <w:p w14:paraId="23D574FE" w14:textId="1C52761F"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4EF5E7E6" w14:textId="34B242A3"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0B0C2A4F" w14:textId="77777777" w:rsidTr="00511480">
        <w:trPr>
          <w:cantSplit/>
          <w:trHeight w:val="476"/>
        </w:trPr>
        <w:tc>
          <w:tcPr>
            <w:tcW w:w="650" w:type="dxa"/>
            <w:vAlign w:val="center"/>
          </w:tcPr>
          <w:p w14:paraId="65CD1667"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7E162C2" w14:textId="05B56E3B" w:rsidR="00380E6F" w:rsidRDefault="00380E6F" w:rsidP="0051148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xml:space="preserve">, verify the contents of the Initial Conditions Card in the </w:t>
            </w:r>
            <w:r>
              <w:rPr>
                <w:rFonts w:ascii="Arial" w:hAnsi="Arial"/>
                <w:b/>
                <w:bCs/>
                <w:i/>
                <w:iCs/>
                <w:sz w:val="20"/>
              </w:rPr>
              <w:t>input_XPRT_3070</w:t>
            </w:r>
            <w:r>
              <w:rPr>
                <w:rFonts w:ascii="Arial" w:hAnsi="Arial"/>
                <w:sz w:val="20"/>
              </w:rPr>
              <w:t xml:space="preserve"> file match the </w:t>
            </w:r>
            <w:r>
              <w:rPr>
                <w:rFonts w:ascii="Arial" w:hAnsi="Arial"/>
                <w:b/>
                <w:bCs/>
                <w:i/>
                <w:iCs/>
                <w:sz w:val="20"/>
              </w:rPr>
              <w:t>cie-src-ic.txt</w:t>
            </w:r>
            <w:r>
              <w:rPr>
                <w:rFonts w:ascii="Arial" w:hAnsi="Arial"/>
                <w:sz w:val="20"/>
              </w:rPr>
              <w:t xml:space="preserve"> file in the </w:t>
            </w:r>
            <w:r w:rsidRPr="002610A7">
              <w:rPr>
                <w:rStyle w:val="DirectoryChar"/>
              </w:rPr>
              <w:t>/</w:t>
            </w:r>
            <w:proofErr w:type="spellStart"/>
            <w:r w:rsidRPr="002610A7">
              <w:rPr>
                <w:rStyle w:val="DirectoryChar"/>
              </w:rPr>
              <w:t>rtd-ic</w:t>
            </w:r>
            <w:proofErr w:type="spellEnd"/>
            <w:r w:rsidRPr="002610A7">
              <w:rPr>
                <w:rStyle w:val="DirectoryChar"/>
              </w:rPr>
              <w:t>/</w:t>
            </w:r>
            <w:r>
              <w:rPr>
                <w:rFonts w:ascii="Arial" w:hAnsi="Arial"/>
                <w:sz w:val="20"/>
              </w:rPr>
              <w:t xml:space="preserve"> directory.</w:t>
            </w:r>
          </w:p>
        </w:tc>
        <w:tc>
          <w:tcPr>
            <w:tcW w:w="2583" w:type="dxa"/>
            <w:vAlign w:val="center"/>
          </w:tcPr>
          <w:p w14:paraId="6C96712F" w14:textId="77777777" w:rsidR="00380E6F" w:rsidRDefault="00380E6F" w:rsidP="00511480">
            <w:pPr>
              <w:pStyle w:val="H1bodytext"/>
              <w:spacing w:after="0"/>
              <w:ind w:left="0"/>
              <w:rPr>
                <w:rFonts w:ascii="Arial" w:hAnsi="Arial"/>
                <w:sz w:val="20"/>
              </w:rPr>
            </w:pPr>
            <w:r>
              <w:rPr>
                <w:rFonts w:ascii="Arial" w:hAnsi="Arial"/>
                <w:sz w:val="20"/>
              </w:rPr>
              <w:t xml:space="preserve">The Initial Conditions Card and the </w:t>
            </w:r>
            <w:r>
              <w:rPr>
                <w:rFonts w:ascii="Arial" w:hAnsi="Arial"/>
                <w:b/>
                <w:bCs/>
                <w:i/>
                <w:iCs/>
                <w:sz w:val="20"/>
              </w:rPr>
              <w:t>cie-src-ic.txt</w:t>
            </w:r>
            <w:r>
              <w:rPr>
                <w:rFonts w:ascii="Arial" w:hAnsi="Arial"/>
                <w:sz w:val="20"/>
              </w:rPr>
              <w:t xml:space="preserve"> file match.</w:t>
            </w:r>
          </w:p>
        </w:tc>
        <w:tc>
          <w:tcPr>
            <w:tcW w:w="1306" w:type="dxa"/>
            <w:vAlign w:val="center"/>
          </w:tcPr>
          <w:p w14:paraId="62810791" w14:textId="2E6879B4"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26CB5B97" w14:textId="77777777" w:rsidTr="00511480">
        <w:trPr>
          <w:cantSplit/>
          <w:trHeight w:val="476"/>
        </w:trPr>
        <w:tc>
          <w:tcPr>
            <w:tcW w:w="650" w:type="dxa"/>
            <w:vAlign w:val="center"/>
          </w:tcPr>
          <w:p w14:paraId="6CBFCA00" w14:textId="77777777" w:rsidR="00380E6F" w:rsidRDefault="00380E6F" w:rsidP="00511480">
            <w:pPr>
              <w:pStyle w:val="H1bodytext"/>
              <w:spacing w:after="0"/>
              <w:ind w:left="0"/>
              <w:jc w:val="center"/>
              <w:rPr>
                <w:rFonts w:ascii="Arial" w:hAnsi="Arial"/>
                <w:sz w:val="20"/>
              </w:rPr>
            </w:pPr>
            <w:r>
              <w:rPr>
                <w:rFonts w:ascii="Arial" w:hAnsi="Arial"/>
                <w:sz w:val="20"/>
              </w:rPr>
              <w:t>6</w:t>
            </w:r>
          </w:p>
        </w:tc>
        <w:tc>
          <w:tcPr>
            <w:tcW w:w="4911" w:type="dxa"/>
            <w:vAlign w:val="center"/>
          </w:tcPr>
          <w:p w14:paraId="14B54FC6"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0AC21675" w14:textId="51538CC2"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52E42A78" w14:textId="50B68913"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63E1EA1" w14:textId="77777777" w:rsidR="00380E6F" w:rsidRDefault="00380E6F" w:rsidP="00511480">
            <w:pPr>
              <w:pStyle w:val="H1bodytext"/>
              <w:spacing w:after="0"/>
              <w:ind w:left="0"/>
              <w:rPr>
                <w:rFonts w:ascii="Arial" w:hAnsi="Arial"/>
                <w:sz w:val="20"/>
              </w:rPr>
            </w:pPr>
          </w:p>
          <w:p w14:paraId="6829C294"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251A9B8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08CD7C3D" w14:textId="56748F9E"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4E23DCBE" w14:textId="5660B109"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2027.00000001, year,</w:t>
            </w:r>
          </w:p>
          <w:p w14:paraId="50D841C9"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136090EB"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7AA43320"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084A55D4" w14:textId="192EAF77"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5A29A81B" w14:textId="77777777" w:rsidTr="00511480">
        <w:trPr>
          <w:cantSplit/>
          <w:trHeight w:val="476"/>
        </w:trPr>
        <w:tc>
          <w:tcPr>
            <w:tcW w:w="650" w:type="dxa"/>
            <w:vAlign w:val="center"/>
          </w:tcPr>
          <w:p w14:paraId="628584D3" w14:textId="77777777" w:rsidR="00380E6F" w:rsidRDefault="00380E6F"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37456BBE"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7D4330BC" w14:textId="77777777" w:rsidR="00380E6F" w:rsidRDefault="00380E6F" w:rsidP="00511480">
            <w:pPr>
              <w:pStyle w:val="H1bodytext"/>
              <w:spacing w:after="0"/>
              <w:ind w:left="0"/>
              <w:rPr>
                <w:rFonts w:ascii="Arial" w:hAnsi="Arial"/>
                <w:sz w:val="20"/>
              </w:rPr>
            </w:pPr>
          </w:p>
          <w:p w14:paraId="15B19EE6" w14:textId="68BA83D7"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DDAC179" w14:textId="77777777" w:rsidTr="00511480">
        <w:trPr>
          <w:cantSplit/>
          <w:trHeight w:val="476"/>
        </w:trPr>
        <w:tc>
          <w:tcPr>
            <w:tcW w:w="650" w:type="dxa"/>
            <w:vAlign w:val="center"/>
          </w:tcPr>
          <w:p w14:paraId="0B2309C0" w14:textId="77777777" w:rsidR="00380E6F" w:rsidRDefault="00380E6F"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A39BA7A" w14:textId="7777777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73B3CF35" w14:textId="77777777" w:rsidR="00380E6F" w:rsidRPr="00C55439" w:rsidRDefault="00380E6F"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54210BE1"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12D198AC" w14:textId="3049C90F"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27A21322" w14:textId="77777777" w:rsidTr="00511480">
        <w:trPr>
          <w:cantSplit/>
          <w:trHeight w:val="476"/>
        </w:trPr>
        <w:tc>
          <w:tcPr>
            <w:tcW w:w="650" w:type="dxa"/>
            <w:vAlign w:val="center"/>
          </w:tcPr>
          <w:p w14:paraId="1C3D0145"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6B668463" w14:textId="77777777"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6F1BF60"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1347B7FE"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416A5740" w14:textId="7A49DAC6" w:rsidR="00380E6F" w:rsidRPr="00702160" w:rsidRDefault="00D35951" w:rsidP="00511480">
            <w:pPr>
              <w:pStyle w:val="H1bodytext"/>
              <w:spacing w:after="0"/>
              <w:ind w:left="0"/>
              <w:rPr>
                <w:rFonts w:ascii="Arial" w:hAnsi="Arial"/>
                <w:sz w:val="20"/>
              </w:rPr>
            </w:pPr>
            <w:r>
              <w:rPr>
                <w:rFonts w:ascii="Arial" w:hAnsi="Arial"/>
                <w:sz w:val="20"/>
              </w:rPr>
              <w:t>Pass</w:t>
            </w:r>
          </w:p>
        </w:tc>
      </w:tr>
    </w:tbl>
    <w:p w14:paraId="20F5973B" w14:textId="063928C6" w:rsidR="00192EF0" w:rsidRDefault="00192EF0"/>
    <w:p w14:paraId="59DDDE56" w14:textId="396A0F5D" w:rsidR="00CA2F6E" w:rsidRDefault="00CA2F6E">
      <w:pPr>
        <w:spacing w:after="160" w:line="259" w:lineRule="auto"/>
        <w:ind w:left="0"/>
      </w:pPr>
      <w:r>
        <w:br w:type="page"/>
      </w:r>
    </w:p>
    <w:p w14:paraId="6C1C54A5" w14:textId="0049A8FA" w:rsidR="003346F3" w:rsidRDefault="00CA2F6E" w:rsidP="003346F3">
      <w:r>
        <w:rPr>
          <w:b/>
          <w:bCs/>
        </w:rPr>
        <w:lastRenderedPageBreak/>
        <w:t>Tool Runner Log</w:t>
      </w:r>
    </w:p>
    <w:p w14:paraId="15E83E12" w14:textId="77777777" w:rsidR="003346F3" w:rsidRDefault="003346F3" w:rsidP="003346F3"/>
    <w:p w14:paraId="09A20365"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2768FEC7" w14:textId="77777777" w:rsidR="003346F3" w:rsidRPr="003346F3" w:rsidRDefault="003346F3" w:rsidP="003346F3">
      <w:pPr>
        <w:rPr>
          <w:sz w:val="18"/>
          <w:szCs w:val="18"/>
        </w:rPr>
      </w:pPr>
    </w:p>
    <w:p w14:paraId="0202DDE8" w14:textId="77777777" w:rsidR="003346F3" w:rsidRPr="003346F3" w:rsidRDefault="003346F3" w:rsidP="003346F3">
      <w:pPr>
        <w:rPr>
          <w:sz w:val="18"/>
          <w:szCs w:val="18"/>
        </w:rPr>
      </w:pPr>
      <w:r w:rsidRPr="003346F3">
        <w:rPr>
          <w:sz w:val="18"/>
          <w:szCs w:val="18"/>
        </w:rPr>
        <w:t>###Executing Fingerprint Tool###</w:t>
      </w:r>
    </w:p>
    <w:p w14:paraId="4307B6F1" w14:textId="77777777" w:rsidR="003346F3" w:rsidRPr="003346F3" w:rsidRDefault="003346F3" w:rsidP="003346F3">
      <w:pPr>
        <w:rPr>
          <w:sz w:val="18"/>
          <w:szCs w:val="18"/>
        </w:rPr>
      </w:pPr>
      <w:proofErr w:type="gramStart"/>
      <w:r w:rsidRPr="003346F3">
        <w:rPr>
          <w:sz w:val="18"/>
          <w:szCs w:val="18"/>
        </w:rPr>
        <w:t>INFO--09/14/2020 01:09:45 PM--Starting CA-CIE Tool Runner.</w:t>
      </w:r>
      <w:proofErr w:type="gramEnd"/>
      <w:r w:rsidRPr="003346F3">
        <w:rPr>
          <w:sz w:val="18"/>
          <w:szCs w:val="18"/>
        </w:rPr>
        <w:tab/>
        <w:t>Logging to "./xprt-3070_afarms.log"</w:t>
      </w:r>
    </w:p>
    <w:p w14:paraId="1A021518"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5CF00685" w14:textId="77777777" w:rsidR="003346F3" w:rsidRPr="003346F3" w:rsidRDefault="003346F3" w:rsidP="003346F3">
      <w:pPr>
        <w:rPr>
          <w:sz w:val="18"/>
          <w:szCs w:val="18"/>
        </w:rPr>
      </w:pPr>
    </w:p>
    <w:p w14:paraId="7F36FD1F"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B99822C" w14:textId="77777777" w:rsidR="003346F3" w:rsidRPr="003346F3" w:rsidRDefault="003346F3" w:rsidP="003346F3">
      <w:pPr>
        <w:rPr>
          <w:sz w:val="18"/>
          <w:szCs w:val="18"/>
        </w:rPr>
      </w:pPr>
    </w:p>
    <w:p w14:paraId="4B23D23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38434D2F"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/opt/tools/pylib/fingerprint/fingerprint.py</w:t>
      </w:r>
    </w:p>
    <w:p w14:paraId="08F4E470" w14:textId="77777777" w:rsidR="003346F3" w:rsidRPr="003346F3" w:rsidRDefault="003346F3" w:rsidP="003346F3">
      <w:pPr>
        <w:rPr>
          <w:sz w:val="18"/>
          <w:szCs w:val="18"/>
        </w:rPr>
      </w:pPr>
      <w:r w:rsidRPr="003346F3">
        <w:rPr>
          <w:sz w:val="18"/>
          <w:szCs w:val="18"/>
        </w:rPr>
        <w:t>INFO--09/14/2020 01:09:45 PM--Invoking Command:"python3.6"</w:t>
      </w:r>
      <w:r w:rsidRPr="003346F3">
        <w:rPr>
          <w:sz w:val="18"/>
          <w:szCs w:val="18"/>
        </w:rPr>
        <w:tab/>
        <w:t>with Arguments:"/opt/tools/pylib/fingerprint/fingerprint.py /home/pallena/CAVE/v4-4Test/afarms_xprt_3070_at2/xprt-2018/input_XPRT_2018 --output ./xprt-3070_afarms.log --</w:t>
      </w:r>
      <w:proofErr w:type="spellStart"/>
      <w:r w:rsidRPr="003346F3">
        <w:rPr>
          <w:sz w:val="18"/>
          <w:szCs w:val="18"/>
        </w:rPr>
        <w:t>outputmode</w:t>
      </w:r>
      <w:proofErr w:type="spellEnd"/>
      <w:r w:rsidRPr="003346F3">
        <w:rPr>
          <w:sz w:val="18"/>
          <w:szCs w:val="18"/>
        </w:rPr>
        <w:t xml:space="preserve"> a"</w:t>
      </w:r>
    </w:p>
    <w:p w14:paraId="35EC406E" w14:textId="77777777" w:rsidR="003346F3" w:rsidRPr="003346F3" w:rsidRDefault="003346F3" w:rsidP="003346F3">
      <w:pPr>
        <w:rPr>
          <w:sz w:val="18"/>
          <w:szCs w:val="18"/>
        </w:rPr>
      </w:pPr>
      <w:r w:rsidRPr="003346F3">
        <w:rPr>
          <w:sz w:val="18"/>
          <w:szCs w:val="18"/>
        </w:rPr>
        <w:t>INFO--09/14/2020 01:09:45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43708817" w14:textId="77777777" w:rsidR="003346F3" w:rsidRPr="003346F3" w:rsidRDefault="003346F3" w:rsidP="003346F3">
      <w:pPr>
        <w:rPr>
          <w:sz w:val="18"/>
          <w:szCs w:val="18"/>
        </w:rPr>
      </w:pPr>
      <w:r w:rsidRPr="003346F3">
        <w:rPr>
          <w:sz w:val="18"/>
          <w:szCs w:val="18"/>
        </w:rPr>
        <w:t>Fingerprint generated at 2020-09-14 13:09:45.617433</w:t>
      </w:r>
    </w:p>
    <w:p w14:paraId="4F21A2CF" w14:textId="77777777" w:rsidR="003346F3" w:rsidRPr="003346F3" w:rsidRDefault="003346F3" w:rsidP="003346F3">
      <w:pPr>
        <w:rPr>
          <w:sz w:val="18"/>
          <w:szCs w:val="18"/>
        </w:rPr>
      </w:pPr>
      <w:r w:rsidRPr="003346F3">
        <w:rPr>
          <w:sz w:val="18"/>
          <w:szCs w:val="18"/>
        </w:rPr>
        <w:t>/home/pallena/CAVE/v4-4Test/afarms_xprt_3070_at2/xprt-2018/input_XPRT_2018</w:t>
      </w:r>
      <w:r w:rsidRPr="003346F3">
        <w:rPr>
          <w:sz w:val="18"/>
          <w:szCs w:val="18"/>
        </w:rPr>
        <w:tab/>
        <w:t>aa282ba09462aac633a0c774b1c3235b5114d571081e377aab7324a8ff8b919e</w:t>
      </w:r>
    </w:p>
    <w:p w14:paraId="586FD1D7" w14:textId="77777777" w:rsidR="003346F3" w:rsidRPr="003346F3" w:rsidRDefault="003346F3" w:rsidP="003346F3">
      <w:pPr>
        <w:rPr>
          <w:sz w:val="18"/>
          <w:szCs w:val="18"/>
        </w:rPr>
      </w:pPr>
    </w:p>
    <w:p w14:paraId="17D55BEA" w14:textId="33379618" w:rsidR="003346F3" w:rsidRPr="003346F3" w:rsidRDefault="003346F3" w:rsidP="003346F3">
      <w:pPr>
        <w:rPr>
          <w:sz w:val="18"/>
          <w:szCs w:val="18"/>
        </w:rPr>
      </w:pPr>
      <w:r w:rsidRPr="003346F3">
        <w:rPr>
          <w:sz w:val="18"/>
          <w:szCs w:val="18"/>
        </w:rPr>
        <w:t>###Finished Process###</w:t>
      </w:r>
    </w:p>
    <w:p w14:paraId="6F33DCFF" w14:textId="77777777" w:rsidR="003346F3" w:rsidRPr="003346F3" w:rsidRDefault="003346F3" w:rsidP="003346F3">
      <w:pPr>
        <w:rPr>
          <w:sz w:val="18"/>
          <w:szCs w:val="18"/>
        </w:rPr>
      </w:pPr>
    </w:p>
    <w:p w14:paraId="494C1CAF" w14:textId="0EFDA1DF" w:rsidR="003346F3" w:rsidRPr="003346F3" w:rsidRDefault="003346F3" w:rsidP="003346F3">
      <w:pPr>
        <w:rPr>
          <w:sz w:val="18"/>
          <w:szCs w:val="18"/>
        </w:rPr>
      </w:pPr>
      <w:r w:rsidRPr="003346F3">
        <w:rPr>
          <w:sz w:val="18"/>
          <w:szCs w:val="18"/>
        </w:rPr>
        <w:t>###No RTD##</w:t>
      </w:r>
    </w:p>
    <w:p w14:paraId="07F55020" w14:textId="77777777" w:rsidR="003346F3" w:rsidRPr="003346F3" w:rsidRDefault="003346F3" w:rsidP="003346F3">
      <w:pPr>
        <w:rPr>
          <w:sz w:val="18"/>
          <w:szCs w:val="18"/>
        </w:rPr>
      </w:pPr>
    </w:p>
    <w:p w14:paraId="690F9A56"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w:t>
      </w:r>
    </w:p>
    <w:p w14:paraId="16A0D6B9" w14:textId="77777777" w:rsidR="003346F3" w:rsidRPr="003346F3" w:rsidRDefault="003346F3" w:rsidP="003346F3">
      <w:pPr>
        <w:rPr>
          <w:sz w:val="18"/>
          <w:szCs w:val="18"/>
        </w:rPr>
      </w:pPr>
      <w:proofErr w:type="gramStart"/>
      <w:r w:rsidRPr="003346F3">
        <w:rPr>
          <w:sz w:val="18"/>
          <w:szCs w:val="18"/>
        </w:rPr>
        <w:t>INFO--09/14/2020 01:09:45 PM--Starting CA-CIE Tool Runner.</w:t>
      </w:r>
      <w:proofErr w:type="gramEnd"/>
      <w:r w:rsidRPr="003346F3">
        <w:rPr>
          <w:sz w:val="18"/>
          <w:szCs w:val="18"/>
        </w:rPr>
        <w:tab/>
        <w:t>Logging to "./xprt-3070_afarms.log"</w:t>
      </w:r>
    </w:p>
    <w:p w14:paraId="335A25E3"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246C5586" w14:textId="77777777" w:rsidR="003346F3" w:rsidRPr="003346F3" w:rsidRDefault="003346F3" w:rsidP="003346F3">
      <w:pPr>
        <w:rPr>
          <w:sz w:val="18"/>
          <w:szCs w:val="18"/>
        </w:rPr>
      </w:pPr>
    </w:p>
    <w:p w14:paraId="6B19CA45" w14:textId="77777777" w:rsidR="003346F3" w:rsidRPr="003346F3" w:rsidRDefault="003346F3" w:rsidP="003346F3">
      <w:pPr>
        <w:rPr>
          <w:sz w:val="18"/>
          <w:szCs w:val="18"/>
        </w:rPr>
      </w:pPr>
      <w:r w:rsidRPr="003346F3">
        <w:rPr>
          <w:sz w:val="18"/>
          <w:szCs w:val="18"/>
        </w:rPr>
        <w:t>INFO--09/14/2020 01:09:45 PM--Code Version: 9f79f64c6b2d55f31f30286fed40763abd2b836a Local repo SHA-1 has does not correspond to a remote repo release version</w:t>
      </w:r>
      <w:proofErr w:type="gramStart"/>
      <w:r w:rsidRPr="003346F3">
        <w:rPr>
          <w:sz w:val="18"/>
          <w:szCs w:val="18"/>
        </w:rPr>
        <w:t>: ..</w:t>
      </w:r>
      <w:proofErr w:type="gramEnd"/>
      <w:r w:rsidRPr="003346F3">
        <w:rPr>
          <w:sz w:val="18"/>
          <w:szCs w:val="18"/>
        </w:rPr>
        <w:t>/../../CA-CIE-Tools-TestRepos/repo_xprt_3070_input_gen_cie.f/tools/cie-modinput/linux/xprt_3070_input_gen_cie_linux-intel-64.exe&lt;--c1f73ba7447e7f3ba6e4e3f635b78c9105cc5e89</w:t>
      </w:r>
    </w:p>
    <w:p w14:paraId="5771BC0A" w14:textId="77777777" w:rsidR="003346F3" w:rsidRPr="003346F3" w:rsidRDefault="003346F3" w:rsidP="003346F3">
      <w:pPr>
        <w:rPr>
          <w:sz w:val="18"/>
          <w:szCs w:val="18"/>
        </w:rPr>
      </w:pPr>
    </w:p>
    <w:p w14:paraId="4147B8F4"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778F430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4E0A5973" w14:textId="77777777" w:rsidR="003346F3" w:rsidRPr="003346F3" w:rsidRDefault="003346F3" w:rsidP="003346F3">
      <w:pPr>
        <w:rPr>
          <w:sz w:val="18"/>
          <w:szCs w:val="18"/>
        </w:rPr>
      </w:pPr>
      <w:r w:rsidRPr="003346F3">
        <w:rPr>
          <w:sz w:val="18"/>
          <w:szCs w:val="18"/>
        </w:rPr>
        <w:t>INFO--09/14/2020 01:09:45 PM--Invoking Command:"</w:t>
      </w:r>
      <w:proofErr w:type="gramStart"/>
      <w:r w:rsidRPr="003346F3">
        <w:rPr>
          <w:sz w:val="18"/>
          <w:szCs w:val="18"/>
        </w:rPr>
        <w:t>..</w:t>
      </w:r>
      <w:proofErr w:type="gramEnd"/>
      <w:r w:rsidRPr="003346F3">
        <w:rPr>
          <w:sz w:val="18"/>
          <w:szCs w:val="18"/>
        </w:rPr>
        <w:t>/../../CA-CIE-Tools-TestRepos/repo_xprt_3070_input_gen_cie.f/tools/cie-modinput/linux/xprt_3070_input_gen_cie_linux-intel-64.exe"</w:t>
      </w:r>
      <w:r w:rsidRPr="003346F3">
        <w:rPr>
          <w:sz w:val="18"/>
          <w:szCs w:val="18"/>
        </w:rPr>
        <w:tab/>
        <w:t>with Arguments:"/home/pallena/CAVE/v4-4Test/afarms_xprt_3070_at2/xprt-2018/input_XPRT_2018 2018"</w:t>
      </w:r>
    </w:p>
    <w:p w14:paraId="7E1673C1" w14:textId="77777777" w:rsidR="003346F3" w:rsidRPr="003346F3" w:rsidRDefault="003346F3" w:rsidP="003346F3">
      <w:pPr>
        <w:rPr>
          <w:sz w:val="18"/>
          <w:szCs w:val="18"/>
        </w:rPr>
      </w:pPr>
      <w:r w:rsidRPr="003346F3">
        <w:rPr>
          <w:sz w:val="18"/>
          <w:szCs w:val="18"/>
        </w:rPr>
        <w:t>INFO--09/14/2020 01:09:45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3E63B14B" w14:textId="77777777" w:rsidR="003346F3" w:rsidRPr="003346F3" w:rsidRDefault="003346F3" w:rsidP="003346F3">
      <w:pPr>
        <w:rPr>
          <w:sz w:val="18"/>
          <w:szCs w:val="18"/>
        </w:rPr>
      </w:pPr>
      <w:r w:rsidRPr="003346F3">
        <w:rPr>
          <w:sz w:val="18"/>
          <w:szCs w:val="18"/>
        </w:rPr>
        <w:lastRenderedPageBreak/>
        <w:t>###Finished Process###</w:t>
      </w:r>
    </w:p>
    <w:p w14:paraId="11955F98" w14:textId="77777777" w:rsidR="003346F3" w:rsidRPr="003346F3" w:rsidRDefault="003346F3" w:rsidP="003346F3">
      <w:pPr>
        <w:rPr>
          <w:sz w:val="18"/>
          <w:szCs w:val="18"/>
        </w:rPr>
      </w:pPr>
    </w:p>
    <w:p w14:paraId="2A80F96D" w14:textId="77777777" w:rsidR="003346F3" w:rsidRPr="003346F3" w:rsidRDefault="003346F3" w:rsidP="003346F3">
      <w:pPr>
        <w:rPr>
          <w:sz w:val="18"/>
          <w:szCs w:val="18"/>
        </w:rPr>
      </w:pPr>
    </w:p>
    <w:p w14:paraId="30ED8EB5" w14:textId="77777777" w:rsidR="003346F3" w:rsidRPr="003346F3" w:rsidRDefault="003346F3" w:rsidP="003346F3">
      <w:pPr>
        <w:rPr>
          <w:sz w:val="18"/>
          <w:szCs w:val="18"/>
        </w:rPr>
      </w:pPr>
    </w:p>
    <w:p w14:paraId="248893DE" w14:textId="77777777" w:rsidR="003346F3" w:rsidRPr="003346F3" w:rsidRDefault="003346F3" w:rsidP="003346F3">
      <w:pPr>
        <w:rPr>
          <w:sz w:val="18"/>
          <w:szCs w:val="18"/>
        </w:rPr>
      </w:pPr>
      <w:r w:rsidRPr="003346F3">
        <w:rPr>
          <w:sz w:val="18"/>
          <w:szCs w:val="18"/>
        </w:rPr>
        <w:t>###Executing Fingerprint Tool###</w:t>
      </w:r>
    </w:p>
    <w:p w14:paraId="269D6485" w14:textId="77777777" w:rsidR="003346F3" w:rsidRPr="003346F3" w:rsidRDefault="003346F3" w:rsidP="003346F3">
      <w:pPr>
        <w:rPr>
          <w:sz w:val="18"/>
          <w:szCs w:val="18"/>
        </w:rPr>
      </w:pPr>
      <w:proofErr w:type="gramStart"/>
      <w:r w:rsidRPr="003346F3">
        <w:rPr>
          <w:sz w:val="18"/>
          <w:szCs w:val="18"/>
        </w:rPr>
        <w:t>INFO--09/14/2020 01:09:46 PM--Starting CA-CIE Tool Runner.</w:t>
      </w:r>
      <w:proofErr w:type="gramEnd"/>
      <w:r w:rsidRPr="003346F3">
        <w:rPr>
          <w:sz w:val="18"/>
          <w:szCs w:val="18"/>
        </w:rPr>
        <w:tab/>
        <w:t>Logging to "./xprt-3070_afarms.log"</w:t>
      </w:r>
    </w:p>
    <w:p w14:paraId="7F2616FB"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734CA520" w14:textId="77777777" w:rsidR="003346F3" w:rsidRPr="003346F3" w:rsidRDefault="003346F3" w:rsidP="003346F3">
      <w:pPr>
        <w:rPr>
          <w:sz w:val="18"/>
          <w:szCs w:val="18"/>
        </w:rPr>
      </w:pPr>
    </w:p>
    <w:p w14:paraId="5E67A5E6"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49544A56" w14:textId="77777777" w:rsidR="003346F3" w:rsidRPr="003346F3" w:rsidRDefault="003346F3" w:rsidP="003346F3">
      <w:pPr>
        <w:rPr>
          <w:sz w:val="18"/>
          <w:szCs w:val="18"/>
        </w:rPr>
      </w:pPr>
    </w:p>
    <w:p w14:paraId="41B4A0A8"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/opt/tools/pylib/runner/runner.py</w:t>
      </w:r>
    </w:p>
    <w:p w14:paraId="49841796"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/opt/tools/pylib/fingerprint/fingerprint.py</w:t>
      </w:r>
    </w:p>
    <w:p w14:paraId="6B89A510" w14:textId="7B82EC91" w:rsidR="003346F3" w:rsidRPr="003346F3" w:rsidRDefault="003346F3" w:rsidP="003346F3">
      <w:pPr>
        <w:rPr>
          <w:sz w:val="18"/>
          <w:szCs w:val="18"/>
        </w:rPr>
      </w:pPr>
      <w:r w:rsidRPr="003346F3">
        <w:rPr>
          <w:sz w:val="18"/>
          <w:szCs w:val="18"/>
        </w:rPr>
        <w:t>INFO--09/14/2020 01:09:46 PM--Invoking Command:"python3.6"</w:t>
      </w:r>
      <w:r w:rsidRPr="003346F3">
        <w:rPr>
          <w:sz w:val="18"/>
          <w:szCs w:val="18"/>
        </w:rPr>
        <w:tab/>
        <w:t>with Arguments:"/opt/tools/pylib/fingerprint/fingerprint.py /home/pallena/CAVE/v4-4Test/afarms_xprt_3070_at2/xprt-3070/input_XPRT_3070 --output ./xprt-3070_afarms.log --</w:t>
      </w:r>
      <w:proofErr w:type="spellStart"/>
      <w:r w:rsidRPr="003346F3">
        <w:rPr>
          <w:sz w:val="18"/>
          <w:szCs w:val="18"/>
        </w:rPr>
        <w:t>outputmode</w:t>
      </w:r>
      <w:proofErr w:type="spellEnd"/>
      <w:r w:rsidRPr="003346F3">
        <w:rPr>
          <w:sz w:val="18"/>
          <w:szCs w:val="18"/>
        </w:rPr>
        <w:t xml:space="preserve"> a"</w:t>
      </w:r>
    </w:p>
    <w:p w14:paraId="1A8E5345" w14:textId="77777777" w:rsidR="003346F3" w:rsidRPr="003346F3" w:rsidRDefault="003346F3" w:rsidP="003346F3">
      <w:pPr>
        <w:rPr>
          <w:sz w:val="18"/>
          <w:szCs w:val="18"/>
        </w:rPr>
      </w:pPr>
      <w:r w:rsidRPr="003346F3">
        <w:rPr>
          <w:sz w:val="18"/>
          <w:szCs w:val="18"/>
        </w:rPr>
        <w:t>INFO--09/14/2020 01:09:46 PM--</w:t>
      </w:r>
      <w:proofErr w:type="spellStart"/>
      <w:r w:rsidRPr="003346F3">
        <w:rPr>
          <w:sz w:val="18"/>
          <w:szCs w:val="18"/>
        </w:rPr>
        <w:t>Username</w:t>
      </w:r>
      <w:proofErr w:type="gramStart"/>
      <w:r w:rsidRPr="003346F3">
        <w:rPr>
          <w:sz w:val="18"/>
          <w:szCs w:val="18"/>
        </w:rPr>
        <w:t>:pallena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11D4CAA" w14:textId="77777777" w:rsidR="003346F3" w:rsidRPr="003346F3" w:rsidRDefault="003346F3" w:rsidP="003346F3">
      <w:pPr>
        <w:rPr>
          <w:sz w:val="18"/>
          <w:szCs w:val="18"/>
        </w:rPr>
      </w:pPr>
      <w:r w:rsidRPr="003346F3">
        <w:rPr>
          <w:sz w:val="18"/>
          <w:szCs w:val="18"/>
        </w:rPr>
        <w:t>Fingerprint generated at 2020-09-14 13:09:46.216786</w:t>
      </w:r>
    </w:p>
    <w:p w14:paraId="3C13045A" w14:textId="12B9C338" w:rsidR="003346F3" w:rsidRPr="003346F3" w:rsidRDefault="003346F3" w:rsidP="003346F3">
      <w:pPr>
        <w:rPr>
          <w:sz w:val="18"/>
          <w:szCs w:val="18"/>
        </w:rPr>
      </w:pPr>
      <w:r w:rsidRPr="003346F3">
        <w:rPr>
          <w:sz w:val="18"/>
          <w:szCs w:val="18"/>
        </w:rPr>
        <w:t>/home/pallena/CAVE/v4-4Test/afarms_xprt_3070_at2/xprt-3070/input_XPRT_3070</w:t>
      </w:r>
      <w:r w:rsidRPr="003346F3">
        <w:rPr>
          <w:sz w:val="18"/>
          <w:szCs w:val="18"/>
        </w:rPr>
        <w:tab/>
        <w:t>ae8466e72a751c682e6c5c1a935e178e186444294d7d54e134846a33dcecc1a1</w:t>
      </w:r>
    </w:p>
    <w:p w14:paraId="409ACE6E" w14:textId="77777777" w:rsidR="003346F3" w:rsidRPr="003346F3" w:rsidRDefault="003346F3" w:rsidP="003346F3">
      <w:pPr>
        <w:rPr>
          <w:sz w:val="18"/>
          <w:szCs w:val="18"/>
        </w:rPr>
      </w:pPr>
    </w:p>
    <w:p w14:paraId="0DEE34B8" w14:textId="77777777" w:rsidR="003346F3" w:rsidRPr="003346F3" w:rsidRDefault="003346F3" w:rsidP="003346F3">
      <w:pPr>
        <w:rPr>
          <w:sz w:val="18"/>
          <w:szCs w:val="18"/>
        </w:rPr>
      </w:pPr>
      <w:r w:rsidRPr="003346F3">
        <w:rPr>
          <w:sz w:val="18"/>
          <w:szCs w:val="18"/>
        </w:rPr>
        <w:t>###Finished Process###</w:t>
      </w:r>
    </w:p>
    <w:p w14:paraId="066939C2" w14:textId="77777777" w:rsidR="003346F3" w:rsidRDefault="003346F3" w:rsidP="003346F3"/>
    <w:p w14:paraId="0DD982D3" w14:textId="77777777" w:rsidR="003346F3" w:rsidRDefault="003346F3" w:rsidP="003346F3"/>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63C4F7FD" w14:textId="77777777" w:rsidTr="00511480">
        <w:trPr>
          <w:cantSplit/>
          <w:trHeight w:val="360"/>
          <w:tblHeader/>
        </w:trPr>
        <w:tc>
          <w:tcPr>
            <w:tcW w:w="9450" w:type="dxa"/>
            <w:gridSpan w:val="4"/>
            <w:tcBorders>
              <w:top w:val="nil"/>
              <w:left w:val="nil"/>
              <w:bottom w:val="single" w:sz="4" w:space="0" w:color="auto"/>
              <w:right w:val="nil"/>
            </w:tcBorders>
            <w:vAlign w:val="bottom"/>
          </w:tcPr>
          <w:p w14:paraId="668AA72F" w14:textId="7329382F" w:rsidR="00380E6F" w:rsidRDefault="00380E6F" w:rsidP="00511480">
            <w:pPr>
              <w:pStyle w:val="Table"/>
            </w:pPr>
            <w:r>
              <w:t>Table A-2</w:t>
            </w:r>
          </w:p>
          <w:p w14:paraId="703CB3A7" w14:textId="77777777" w:rsidR="00380E6F" w:rsidRPr="00DA11B3" w:rsidRDefault="008C2C8C" w:rsidP="00511480">
            <w:pPr>
              <w:pStyle w:val="H1bodytext"/>
              <w:spacing w:after="0"/>
              <w:ind w:left="0"/>
              <w:jc w:val="center"/>
              <w:rPr>
                <w:rFonts w:ascii="Arial" w:hAnsi="Arial"/>
                <w:b/>
                <w:szCs w:val="22"/>
              </w:rPr>
            </w:pPr>
            <w:sdt>
              <w:sdtPr>
                <w:rPr>
                  <w:rFonts w:ascii="Arial" w:hAnsi="Arial"/>
                  <w:b/>
                  <w:bCs/>
                  <w:szCs w:val="22"/>
                </w:rPr>
                <w:alias w:val="Keywords"/>
                <w:tag w:val=""/>
                <w:id w:val="-2145253957"/>
                <w:placeholder>
                  <w:docPart w:val="DA62879120C34BC9A30571CB747E3D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64000336" w14:textId="77777777" w:rsidTr="00511480">
        <w:trPr>
          <w:cantSplit/>
          <w:trHeight w:val="530"/>
          <w:tblHeader/>
        </w:trPr>
        <w:tc>
          <w:tcPr>
            <w:tcW w:w="5561" w:type="dxa"/>
            <w:gridSpan w:val="2"/>
            <w:tcBorders>
              <w:top w:val="single" w:sz="4" w:space="0" w:color="auto"/>
            </w:tcBorders>
            <w:shd w:val="clear" w:color="auto" w:fill="auto"/>
            <w:vAlign w:val="center"/>
          </w:tcPr>
          <w:p w14:paraId="166A9B86" w14:textId="77777777" w:rsidR="00380E6F" w:rsidRPr="007D0AAC" w:rsidRDefault="008C2C8C" w:rsidP="00511480">
            <w:pPr>
              <w:pStyle w:val="H1bodytext"/>
              <w:spacing w:after="0"/>
              <w:ind w:left="0"/>
              <w:jc w:val="center"/>
              <w:rPr>
                <w:rFonts w:ascii="Arial" w:hAnsi="Arial"/>
                <w:b/>
                <w:sz w:val="20"/>
              </w:rPr>
            </w:pPr>
            <w:sdt>
              <w:sdtPr>
                <w:rPr>
                  <w:rFonts w:ascii="Arial" w:hAnsi="Arial"/>
                  <w:b/>
                  <w:bCs/>
                  <w:sz w:val="20"/>
                </w:rPr>
                <w:alias w:val="Keywords"/>
                <w:tag w:val=""/>
                <w:id w:val="635308644"/>
                <w:placeholder>
                  <w:docPart w:val="79F89199E16145949C059EF3BC09C8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12DD2BC4"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05506553"/>
                <w:placeholder>
                  <w:docPart w:val="BC748B8EF3F14487BA8C6914A396C7A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9E4A7A3" w14:textId="0C8AB35C"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F13EF7">
              <w:rPr>
                <w:rFonts w:ascii="Arial" w:hAnsi="Arial"/>
                <w:b/>
                <w:sz w:val="20"/>
              </w:rPr>
              <w:t xml:space="preserve"> 09-14-2020</w:t>
            </w:r>
          </w:p>
        </w:tc>
      </w:tr>
      <w:tr w:rsidR="00380E6F" w:rsidRPr="007D0AAC" w14:paraId="4552F55E" w14:textId="77777777" w:rsidTr="00511480">
        <w:trPr>
          <w:cantSplit/>
          <w:trHeight w:val="530"/>
          <w:tblHeader/>
        </w:trPr>
        <w:tc>
          <w:tcPr>
            <w:tcW w:w="5561" w:type="dxa"/>
            <w:gridSpan w:val="2"/>
            <w:tcBorders>
              <w:top w:val="single" w:sz="4" w:space="0" w:color="auto"/>
            </w:tcBorders>
            <w:shd w:val="clear" w:color="auto" w:fill="auto"/>
            <w:vAlign w:val="center"/>
          </w:tcPr>
          <w:p w14:paraId="6F881724"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52ECA8D4" w14:textId="340480B8" w:rsidR="00380E6F" w:rsidRPr="00D860BF" w:rsidRDefault="00380E6F" w:rsidP="00511480">
            <w:pPr>
              <w:pStyle w:val="Directory"/>
              <w:ind w:left="0"/>
            </w:pPr>
            <w:r w:rsidRPr="00BC79FF">
              <w:t>\\olive\backups\CAVE\</w:t>
            </w:r>
            <w:r>
              <w:t>v4-4Test</w:t>
            </w:r>
            <w:r w:rsidRPr="00BC79FF">
              <w:t>\</w:t>
            </w:r>
            <w:r>
              <w:t>afarms_xprt_3070_at</w:t>
            </w:r>
            <w:r w:rsidR="00CE7980">
              <w:t>2</w:t>
            </w:r>
            <w:r>
              <w:t>\xprt-3070\</w:t>
            </w:r>
          </w:p>
        </w:tc>
        <w:tc>
          <w:tcPr>
            <w:tcW w:w="3889" w:type="dxa"/>
            <w:gridSpan w:val="2"/>
            <w:tcBorders>
              <w:top w:val="single" w:sz="4" w:space="0" w:color="auto"/>
            </w:tcBorders>
            <w:shd w:val="clear" w:color="auto" w:fill="auto"/>
            <w:vAlign w:val="center"/>
          </w:tcPr>
          <w:p w14:paraId="5C15A475" w14:textId="588FF08C"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F13EF7">
              <w:rPr>
                <w:rFonts w:ascii="Arial" w:hAnsi="Arial"/>
                <w:b/>
                <w:sz w:val="20"/>
              </w:rPr>
              <w:t xml:space="preserve"> </w:t>
            </w:r>
            <w:proofErr w:type="spellStart"/>
            <w:r w:rsidR="00F13EF7">
              <w:rPr>
                <w:rFonts w:ascii="Arial" w:hAnsi="Arial"/>
                <w:b/>
                <w:sz w:val="20"/>
              </w:rPr>
              <w:t>Praveena</w:t>
            </w:r>
            <w:proofErr w:type="spellEnd"/>
            <w:r w:rsidR="00F13EF7">
              <w:rPr>
                <w:rFonts w:ascii="Arial" w:hAnsi="Arial"/>
                <w:b/>
                <w:sz w:val="20"/>
              </w:rPr>
              <w:t xml:space="preserve"> </w:t>
            </w:r>
            <w:proofErr w:type="spellStart"/>
            <w:r w:rsidR="00F13EF7">
              <w:rPr>
                <w:rFonts w:ascii="Arial" w:hAnsi="Arial"/>
                <w:b/>
                <w:sz w:val="20"/>
              </w:rPr>
              <w:t>Allena</w:t>
            </w:r>
            <w:proofErr w:type="spellEnd"/>
          </w:p>
        </w:tc>
      </w:tr>
      <w:tr w:rsidR="00380E6F" w:rsidRPr="00991C9B" w14:paraId="6DEB8F63" w14:textId="77777777" w:rsidTr="00511480">
        <w:trPr>
          <w:cantSplit/>
          <w:trHeight w:val="530"/>
          <w:tblHeader/>
        </w:trPr>
        <w:tc>
          <w:tcPr>
            <w:tcW w:w="9450" w:type="dxa"/>
            <w:gridSpan w:val="4"/>
            <w:tcBorders>
              <w:top w:val="single" w:sz="4" w:space="0" w:color="auto"/>
            </w:tcBorders>
            <w:shd w:val="clear" w:color="auto" w:fill="auto"/>
            <w:vAlign w:val="center"/>
          </w:tcPr>
          <w:p w14:paraId="1A9C0153" w14:textId="54BA1B50"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CE7980">
              <w:rPr>
                <w:rStyle w:val="DirectoryChar"/>
              </w:rPr>
              <w:t>2</w:t>
            </w:r>
            <w:r w:rsidRPr="00BC79FF">
              <w:rPr>
                <w:rStyle w:val="DirectoryChar"/>
              </w:rPr>
              <w:t>\xprt-3070\</w:t>
            </w:r>
          </w:p>
        </w:tc>
      </w:tr>
      <w:tr w:rsidR="00380E6F" w:rsidRPr="007D0AAC" w14:paraId="1CFEBEEA"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00E8B8B0"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B01E4D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2B41E9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3054A4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08C0246E" w14:textId="77777777" w:rsidTr="00511480">
        <w:trPr>
          <w:cantSplit/>
          <w:trHeight w:val="476"/>
        </w:trPr>
        <w:tc>
          <w:tcPr>
            <w:tcW w:w="650" w:type="dxa"/>
            <w:vAlign w:val="center"/>
          </w:tcPr>
          <w:p w14:paraId="73EED0ED" w14:textId="77777777" w:rsidR="00380E6F" w:rsidRPr="007D0AAC" w:rsidRDefault="00380E6F" w:rsidP="00511480">
            <w:pPr>
              <w:pStyle w:val="H1bodytext"/>
              <w:spacing w:after="0"/>
              <w:ind w:left="0"/>
              <w:jc w:val="center"/>
              <w:rPr>
                <w:rFonts w:ascii="Arial" w:hAnsi="Arial"/>
                <w:sz w:val="20"/>
              </w:rPr>
            </w:pPr>
            <w:r>
              <w:rPr>
                <w:rFonts w:ascii="Arial" w:hAnsi="Arial"/>
                <w:sz w:val="20"/>
              </w:rPr>
              <w:lastRenderedPageBreak/>
              <w:t>1</w:t>
            </w:r>
          </w:p>
        </w:tc>
        <w:tc>
          <w:tcPr>
            <w:tcW w:w="4911" w:type="dxa"/>
            <w:vAlign w:val="center"/>
          </w:tcPr>
          <w:p w14:paraId="2BD1FD99"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31FAA6D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77DF017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147DBAB"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7CC2F3D4"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5E10FB82"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C8D8EDB"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DAE3F39" w14:textId="77777777" w:rsidR="00380E6F" w:rsidRPr="005A2BDB" w:rsidRDefault="00380E6F" w:rsidP="00511480">
            <w:pPr>
              <w:pStyle w:val="H1bodytext"/>
              <w:spacing w:after="0"/>
              <w:ind w:left="0"/>
              <w:rPr>
                <w:rFonts w:ascii="Arial" w:hAnsi="Arial" w:cs="Arial"/>
                <w:sz w:val="20"/>
              </w:rPr>
            </w:pPr>
          </w:p>
          <w:p w14:paraId="50BC5B7A"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650E3534"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6D1BFC95"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B5C129" w14:textId="5EE9823C" w:rsidR="00380E6F" w:rsidRPr="007D0AAC" w:rsidRDefault="00F13EF7" w:rsidP="00511480">
            <w:pPr>
              <w:pStyle w:val="H1bodytext"/>
              <w:spacing w:after="0"/>
              <w:ind w:left="0"/>
              <w:rPr>
                <w:rFonts w:ascii="Arial" w:hAnsi="Arial"/>
                <w:sz w:val="20"/>
              </w:rPr>
            </w:pPr>
            <w:r>
              <w:rPr>
                <w:rFonts w:ascii="Arial" w:hAnsi="Arial"/>
                <w:sz w:val="20"/>
              </w:rPr>
              <w:t>Pass</w:t>
            </w:r>
          </w:p>
        </w:tc>
      </w:tr>
      <w:tr w:rsidR="00380E6F" w:rsidRPr="00702160" w14:paraId="6FB20332" w14:textId="77777777" w:rsidTr="00511480">
        <w:trPr>
          <w:cantSplit/>
          <w:trHeight w:val="476"/>
        </w:trPr>
        <w:tc>
          <w:tcPr>
            <w:tcW w:w="650" w:type="dxa"/>
            <w:vAlign w:val="center"/>
          </w:tcPr>
          <w:p w14:paraId="4E423DF7"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5E501ACC"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4220FDCB"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06B52DFD" w14:textId="00187C32"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6582DAAA" w14:textId="77777777" w:rsidTr="00511480">
        <w:trPr>
          <w:cantSplit/>
          <w:trHeight w:val="6380"/>
        </w:trPr>
        <w:tc>
          <w:tcPr>
            <w:tcW w:w="650" w:type="dxa"/>
            <w:vAlign w:val="center"/>
          </w:tcPr>
          <w:p w14:paraId="4F539991" w14:textId="2373B7EA" w:rsidR="00380E6F" w:rsidRDefault="00CE7980" w:rsidP="0051148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55371F53"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EB9903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6FDE5862" w14:textId="6544929F"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3FF18F9A" w14:textId="77777777" w:rsidR="00380E6F" w:rsidRDefault="00380E6F" w:rsidP="00511480">
            <w:pPr>
              <w:pStyle w:val="H1bodytext"/>
              <w:spacing w:after="0"/>
              <w:ind w:left="0"/>
              <w:rPr>
                <w:rFonts w:ascii="Arial" w:hAnsi="Arial"/>
                <w:sz w:val="20"/>
              </w:rPr>
            </w:pPr>
          </w:p>
          <w:p w14:paraId="311EE548"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94EC8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2E7F4122"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62F273B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0A4D2B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4D9B5979"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5BC45524"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16032C4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2C696B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67905B5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280D24A6"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1B43BA7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054352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0986EF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Initial Conditions</w:t>
            </w:r>
          </w:p>
          <w:p w14:paraId="18A5C4F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2A833BDC"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79C3CDE"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0FD7D13D" w14:textId="5EBECA61"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7B578665" w14:textId="77777777" w:rsidTr="00511480">
        <w:trPr>
          <w:cantSplit/>
          <w:trHeight w:val="476"/>
        </w:trPr>
        <w:tc>
          <w:tcPr>
            <w:tcW w:w="650" w:type="dxa"/>
            <w:vAlign w:val="center"/>
          </w:tcPr>
          <w:p w14:paraId="680B8CDD" w14:textId="6255E963" w:rsidR="00380E6F" w:rsidRDefault="00CE7980" w:rsidP="00511480">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1E27E3B6" w14:textId="24E0F5DB"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32D92FB4" w14:textId="77777777" w:rsidTr="00511480">
        <w:trPr>
          <w:cantSplit/>
          <w:trHeight w:val="476"/>
        </w:trPr>
        <w:tc>
          <w:tcPr>
            <w:tcW w:w="650" w:type="dxa"/>
            <w:vAlign w:val="center"/>
          </w:tcPr>
          <w:p w14:paraId="67CBC341" w14:textId="0A70ABB8"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.1</w:t>
            </w:r>
          </w:p>
        </w:tc>
        <w:tc>
          <w:tcPr>
            <w:tcW w:w="4911" w:type="dxa"/>
            <w:vAlign w:val="center"/>
          </w:tcPr>
          <w:p w14:paraId="0F0E8A7B" w14:textId="548C9E24"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proofErr w:type="gramStart"/>
            <w:r w:rsidRPr="00A74490">
              <w:rPr>
                <w:rFonts w:ascii="Arial" w:hAnsi="Arial"/>
                <w:i/>
                <w:iCs/>
                <w:sz w:val="20"/>
              </w:rPr>
              <w:t>20</w:t>
            </w:r>
            <w:r>
              <w:rPr>
                <w:rFonts w:ascii="Arial" w:hAnsi="Arial"/>
                <w:i/>
                <w:iCs/>
                <w:sz w:val="20"/>
              </w:rPr>
              <w:t>18</w:t>
            </w:r>
            <w:r w:rsidRPr="00A74490">
              <w:rPr>
                <w:rFonts w:ascii="Arial" w:hAnsi="Arial"/>
                <w:i/>
                <w:iCs/>
                <w:sz w:val="20"/>
              </w:rPr>
              <w:t xml:space="preserve"> </w:t>
            </w:r>
            <w:r>
              <w:rPr>
                <w:rFonts w:ascii="Arial" w:hAnsi="Arial"/>
                <w:sz w:val="20"/>
              </w:rPr>
              <w:t xml:space="preserve"> and</w:t>
            </w:r>
            <w:proofErr w:type="gramEnd"/>
            <w:r>
              <w:rPr>
                <w:rFonts w:ascii="Arial" w:hAnsi="Arial"/>
                <w:sz w:val="20"/>
              </w:rPr>
              <w:t xml:space="preserve"> the end year is </w:t>
            </w:r>
            <w:r w:rsidRPr="00A74490">
              <w:rPr>
                <w:rFonts w:ascii="Arial" w:hAnsi="Arial"/>
                <w:i/>
                <w:iCs/>
                <w:sz w:val="20"/>
              </w:rPr>
              <w:t>3070</w:t>
            </w:r>
            <w:r>
              <w:rPr>
                <w:rFonts w:ascii="Arial" w:hAnsi="Arial"/>
                <w:sz w:val="20"/>
              </w:rPr>
              <w:t>.</w:t>
            </w:r>
          </w:p>
        </w:tc>
        <w:tc>
          <w:tcPr>
            <w:tcW w:w="2583" w:type="dxa"/>
            <w:vAlign w:val="center"/>
          </w:tcPr>
          <w:p w14:paraId="3BE33972"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2018 to 3070.</w:t>
            </w:r>
          </w:p>
        </w:tc>
        <w:tc>
          <w:tcPr>
            <w:tcW w:w="1306" w:type="dxa"/>
            <w:vAlign w:val="center"/>
          </w:tcPr>
          <w:p w14:paraId="171F9D10" w14:textId="4BF884DB" w:rsidR="00380E6F" w:rsidRPr="00702160" w:rsidRDefault="009765C8" w:rsidP="00511480">
            <w:pPr>
              <w:pStyle w:val="H1bodytext"/>
              <w:spacing w:after="0"/>
              <w:ind w:left="0"/>
              <w:rPr>
                <w:rFonts w:ascii="Arial" w:hAnsi="Arial"/>
                <w:sz w:val="20"/>
              </w:rPr>
            </w:pPr>
            <w:r>
              <w:rPr>
                <w:rFonts w:ascii="Arial" w:hAnsi="Arial"/>
                <w:sz w:val="20"/>
              </w:rPr>
              <w:t>Pass</w:t>
            </w:r>
          </w:p>
        </w:tc>
      </w:tr>
      <w:tr w:rsidR="00380E6F" w:rsidRPr="00702160" w14:paraId="23FC78A9" w14:textId="77777777" w:rsidTr="00511480">
        <w:trPr>
          <w:cantSplit/>
          <w:trHeight w:val="476"/>
        </w:trPr>
        <w:tc>
          <w:tcPr>
            <w:tcW w:w="650" w:type="dxa"/>
            <w:vAlign w:val="center"/>
          </w:tcPr>
          <w:p w14:paraId="5107CB68" w14:textId="67022169"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.2</w:t>
            </w:r>
          </w:p>
        </w:tc>
        <w:tc>
          <w:tcPr>
            <w:tcW w:w="4911" w:type="dxa"/>
            <w:vAlign w:val="center"/>
          </w:tcPr>
          <w:p w14:paraId="33132568"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08ECB58"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Restart File</w:t>
            </w:r>
            <w:proofErr w:type="gramStart"/>
            <w:r w:rsidRPr="002610A7">
              <w:rPr>
                <w:rFonts w:ascii="Arial" w:hAnsi="Arial"/>
                <w:i/>
                <w:iCs/>
                <w:sz w:val="20"/>
              </w:rPr>
              <w:t>, ..</w:t>
            </w:r>
            <w:proofErr w:type="gramEnd"/>
            <w:r w:rsidRPr="002610A7">
              <w:rPr>
                <w:rFonts w:ascii="Arial" w:hAnsi="Arial"/>
                <w:i/>
                <w:iCs/>
                <w:sz w:val="20"/>
              </w:rPr>
              <w:t>/xprt-</w:t>
            </w:r>
            <w:r>
              <w:rPr>
                <w:rFonts w:ascii="Arial" w:hAnsi="Arial"/>
                <w:i/>
                <w:iCs/>
                <w:sz w:val="20"/>
              </w:rPr>
              <w:t>2018</w:t>
            </w:r>
            <w:r w:rsidRPr="002610A7">
              <w:rPr>
                <w:rFonts w:ascii="Arial" w:hAnsi="Arial"/>
                <w:i/>
                <w:iCs/>
                <w:sz w:val="20"/>
              </w:rPr>
              <w:t>/restart,</w:t>
            </w:r>
          </w:p>
          <w:p w14:paraId="011BAA2B" w14:textId="77777777" w:rsidR="00380E6F" w:rsidRPr="002610A7" w:rsidRDefault="00380E6F" w:rsidP="00511480">
            <w:pPr>
              <w:pStyle w:val="H1bodytext"/>
              <w:spacing w:after="0"/>
              <w:ind w:left="0"/>
              <w:rPr>
                <w:rFonts w:ascii="Arial" w:hAnsi="Arial"/>
                <w:sz w:val="20"/>
              </w:rPr>
            </w:pPr>
          </w:p>
          <w:p w14:paraId="1D5BD3C5" w14:textId="77777777" w:rsidR="00380E6F" w:rsidRPr="006A0C6F" w:rsidRDefault="00380E6F" w:rsidP="00511480">
            <w:pPr>
              <w:pStyle w:val="H1bodytext"/>
              <w:spacing w:after="0"/>
              <w:ind w:left="0"/>
              <w:rPr>
                <w:rFonts w:ascii="Arial" w:hAnsi="Arial"/>
                <w:sz w:val="20"/>
              </w:rPr>
            </w:pPr>
            <w:r w:rsidRPr="002610A7">
              <w:rPr>
                <w:rFonts w:ascii="Arial" w:hAnsi="Arial"/>
                <w:sz w:val="20"/>
              </w:rPr>
              <w:t xml:space="preserve">Then verify that lines 21 through 26 </w:t>
            </w:r>
            <w:proofErr w:type="gramStart"/>
            <w:r w:rsidRPr="002610A7">
              <w:rPr>
                <w:rFonts w:ascii="Arial" w:hAnsi="Arial"/>
                <w:sz w:val="20"/>
              </w:rPr>
              <w:t>report</w:t>
            </w:r>
            <w:proofErr w:type="gramEnd"/>
            <w:r>
              <w:rPr>
                <w:rFonts w:ascii="Arial" w:hAnsi="Arial"/>
                <w:sz w:val="20"/>
              </w:rPr>
              <w:t xml:space="preserve"> the correct information detailed in FR-4 of Section 2 in this document. Note</w:t>
            </w:r>
            <w:proofErr w:type="gramStart"/>
            <w:r>
              <w:rPr>
                <w:rFonts w:ascii="Arial" w:hAnsi="Arial"/>
                <w:sz w:val="20"/>
              </w:rPr>
              <w:t>,</w:t>
            </w:r>
            <w:proofErr w:type="gramEnd"/>
            <w:r>
              <w:rPr>
                <w:rFonts w:ascii="Arial" w:hAnsi="Arial"/>
                <w:sz w:val="20"/>
              </w:rPr>
              <w:t xml:space="preserve"> AT-2 had </w:t>
            </w:r>
            <w:r w:rsidRPr="00292D35">
              <w:rPr>
                <w:rFonts w:ascii="Arial" w:hAnsi="Arial"/>
                <w:b/>
                <w:bCs/>
                <w:sz w:val="20"/>
                <w:u w:val="single"/>
              </w:rPr>
              <w:t>NO</w:t>
            </w:r>
            <w:r>
              <w:rPr>
                <w:rFonts w:ascii="Arial" w:hAnsi="Arial"/>
                <w:sz w:val="20"/>
              </w:rPr>
              <w:t xml:space="preserve"> RTD.</w:t>
            </w:r>
          </w:p>
        </w:tc>
        <w:tc>
          <w:tcPr>
            <w:tcW w:w="2583" w:type="dxa"/>
            <w:vAlign w:val="center"/>
          </w:tcPr>
          <w:p w14:paraId="66D7E89E" w14:textId="28321875"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0403E1DC" w14:textId="404DD1E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4F7C35E2" w14:textId="77777777" w:rsidTr="00511480">
        <w:trPr>
          <w:cantSplit/>
          <w:trHeight w:val="476"/>
        </w:trPr>
        <w:tc>
          <w:tcPr>
            <w:tcW w:w="650" w:type="dxa"/>
            <w:vAlign w:val="center"/>
          </w:tcPr>
          <w:p w14:paraId="27ADA6AA" w14:textId="46FA855A" w:rsidR="00380E6F" w:rsidRDefault="00CE7980" w:rsidP="00511480">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BDF953C"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5B6CF19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D7D230A" w14:textId="12A39259"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44B63A22" w14:textId="77777777" w:rsidR="00380E6F" w:rsidRDefault="00380E6F" w:rsidP="00511480">
            <w:pPr>
              <w:pStyle w:val="H1bodytext"/>
              <w:spacing w:after="0"/>
              <w:ind w:left="0"/>
              <w:rPr>
                <w:rFonts w:ascii="Arial" w:hAnsi="Arial"/>
                <w:sz w:val="20"/>
              </w:rPr>
            </w:pPr>
          </w:p>
          <w:p w14:paraId="1DE0FBCD"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5B28ABF5"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4259B098" w14:textId="09EAE01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05D881DA" w14:textId="19771EF2"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Pr>
                <w:rFonts w:ascii="Arial" w:hAnsi="Arial"/>
                <w:i/>
                <w:iCs/>
                <w:sz w:val="20"/>
              </w:rPr>
              <w:t>18</w:t>
            </w:r>
            <w:r w:rsidRPr="00380FFD">
              <w:rPr>
                <w:rFonts w:ascii="Arial" w:hAnsi="Arial"/>
                <w:i/>
                <w:iCs/>
                <w:sz w:val="20"/>
              </w:rPr>
              <w:t>.00000001, year,</w:t>
            </w:r>
          </w:p>
          <w:p w14:paraId="5DFA385F"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63518CD8"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A952FBB"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5854FD09" w14:textId="1CD230D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069EDCA3" w14:textId="77777777" w:rsidTr="00511480">
        <w:trPr>
          <w:cantSplit/>
          <w:trHeight w:val="476"/>
        </w:trPr>
        <w:tc>
          <w:tcPr>
            <w:tcW w:w="650" w:type="dxa"/>
            <w:vAlign w:val="center"/>
          </w:tcPr>
          <w:p w14:paraId="6B2C035A" w14:textId="493FA313" w:rsidR="00380E6F" w:rsidRDefault="00CE7980" w:rsidP="00511480">
            <w:pPr>
              <w:pStyle w:val="H1bodytext"/>
              <w:spacing w:after="0"/>
              <w:ind w:left="0"/>
              <w:jc w:val="center"/>
              <w:rPr>
                <w:rFonts w:ascii="Arial" w:hAnsi="Arial"/>
                <w:sz w:val="20"/>
              </w:rPr>
            </w:pPr>
            <w:r>
              <w:rPr>
                <w:rFonts w:ascii="Arial" w:hAnsi="Arial"/>
                <w:sz w:val="20"/>
              </w:rPr>
              <w:t>6</w:t>
            </w:r>
          </w:p>
        </w:tc>
        <w:tc>
          <w:tcPr>
            <w:tcW w:w="8800" w:type="dxa"/>
            <w:gridSpan w:val="3"/>
            <w:vAlign w:val="center"/>
          </w:tcPr>
          <w:p w14:paraId="12899540"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432F6DF9" w14:textId="77777777" w:rsidR="00380E6F" w:rsidRDefault="00380E6F" w:rsidP="00511480">
            <w:pPr>
              <w:pStyle w:val="H1bodytext"/>
              <w:spacing w:after="0"/>
              <w:ind w:left="0"/>
              <w:rPr>
                <w:rFonts w:ascii="Arial" w:hAnsi="Arial"/>
                <w:sz w:val="20"/>
              </w:rPr>
            </w:pPr>
          </w:p>
          <w:p w14:paraId="0D9ACC5E" w14:textId="4DF70B3E"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64F6257" w14:textId="77777777" w:rsidTr="00511480">
        <w:trPr>
          <w:cantSplit/>
          <w:trHeight w:val="476"/>
        </w:trPr>
        <w:tc>
          <w:tcPr>
            <w:tcW w:w="650" w:type="dxa"/>
            <w:vAlign w:val="center"/>
          </w:tcPr>
          <w:p w14:paraId="17830C52" w14:textId="61295D97"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.1</w:t>
            </w:r>
          </w:p>
        </w:tc>
        <w:tc>
          <w:tcPr>
            <w:tcW w:w="4911" w:type="dxa"/>
            <w:vAlign w:val="center"/>
          </w:tcPr>
          <w:p w14:paraId="197C549F" w14:textId="180D9CC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w:t>
            </w:r>
            <w:r w:rsidR="00CE7980">
              <w:rPr>
                <w:rStyle w:val="DirectoryChar"/>
              </w:rPr>
              <w:t>t</w:t>
            </w:r>
            <w:r w:rsidR="009765C8">
              <w:rPr>
                <w:rStyle w:val="DirectoryChar"/>
              </w:rPr>
              <w:t>2</w:t>
            </w:r>
            <w:r>
              <w:rPr>
                <w:rStyle w:val="DirectoryChar"/>
              </w:rPr>
              <w:t>/xprt-3070/</w:t>
            </w:r>
            <w:r>
              <w:rPr>
                <w:rFonts w:ascii="Arial" w:hAnsi="Arial"/>
                <w:sz w:val="20"/>
              </w:rPr>
              <w:t xml:space="preserve"> directory and change the line in the </w:t>
            </w:r>
            <w:r w:rsidR="00CE7980">
              <w:rPr>
                <w:rFonts w:ascii="Arial" w:hAnsi="Arial"/>
                <w:sz w:val="20"/>
              </w:rPr>
              <w:t>2</w:t>
            </w:r>
            <w:r>
              <w:rPr>
                <w:rFonts w:ascii="Arial" w:hAnsi="Arial"/>
                <w:sz w:val="20"/>
              </w:rPr>
              <w:t xml:space="preserve">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proofErr w:type="gramStart"/>
            <w:r w:rsidRPr="00E608D0">
              <w:rPr>
                <w:rFonts w:ascii="Arial" w:hAnsi="Arial"/>
                <w:i/>
                <w:iCs/>
                <w:sz w:val="20"/>
              </w:rPr>
              <w:t>,</w:t>
            </w:r>
            <w:r>
              <w:rPr>
                <w:rFonts w:ascii="Arial" w:hAnsi="Arial"/>
                <w:sz w:val="20"/>
              </w:rPr>
              <w:t>.</w:t>
            </w:r>
            <w:proofErr w:type="gramEnd"/>
            <w:r>
              <w:rPr>
                <w:rFonts w:ascii="Arial" w:hAnsi="Arial"/>
                <w:sz w:val="20"/>
              </w:rPr>
              <w:t xml:space="preserve"> Save the file.</w:t>
            </w:r>
          </w:p>
          <w:p w14:paraId="51C71F64" w14:textId="77777777" w:rsidR="00380E6F" w:rsidRPr="00C55439" w:rsidRDefault="00380E6F"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5F0C320B"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71E8AD5B" w14:textId="14D1614A" w:rsidR="00380E6F" w:rsidRPr="00702160" w:rsidRDefault="003346F3" w:rsidP="00511480">
            <w:pPr>
              <w:pStyle w:val="H1bodytext"/>
              <w:spacing w:after="0"/>
              <w:ind w:left="0"/>
              <w:rPr>
                <w:rFonts w:ascii="Arial" w:hAnsi="Arial"/>
                <w:sz w:val="20"/>
              </w:rPr>
            </w:pPr>
            <w:r>
              <w:rPr>
                <w:rFonts w:ascii="Arial" w:hAnsi="Arial"/>
                <w:sz w:val="20"/>
              </w:rPr>
              <w:t>Pass</w:t>
            </w:r>
          </w:p>
        </w:tc>
      </w:tr>
      <w:tr w:rsidR="00380E6F" w:rsidRPr="00702160" w14:paraId="2DFC9225" w14:textId="77777777" w:rsidTr="00511480">
        <w:trPr>
          <w:cantSplit/>
          <w:trHeight w:val="476"/>
        </w:trPr>
        <w:tc>
          <w:tcPr>
            <w:tcW w:w="650" w:type="dxa"/>
            <w:vAlign w:val="center"/>
          </w:tcPr>
          <w:p w14:paraId="2E7C54D6" w14:textId="70FF18B2"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.2</w:t>
            </w:r>
          </w:p>
        </w:tc>
        <w:tc>
          <w:tcPr>
            <w:tcW w:w="4911" w:type="dxa"/>
            <w:vAlign w:val="center"/>
          </w:tcPr>
          <w:p w14:paraId="72CF562E" w14:textId="25ECF11B"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2A04A5"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200F101"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392A7CA5" w14:textId="5C6228FD" w:rsidR="00380E6F" w:rsidRPr="00702160" w:rsidRDefault="009765C8" w:rsidP="00511480">
            <w:pPr>
              <w:pStyle w:val="H1bodytext"/>
              <w:spacing w:after="0"/>
              <w:ind w:left="0"/>
              <w:rPr>
                <w:rFonts w:ascii="Arial" w:hAnsi="Arial"/>
                <w:sz w:val="20"/>
              </w:rPr>
            </w:pPr>
            <w:r>
              <w:rPr>
                <w:rFonts w:ascii="Arial" w:hAnsi="Arial"/>
                <w:sz w:val="20"/>
              </w:rPr>
              <w:t>Pass</w:t>
            </w:r>
          </w:p>
        </w:tc>
      </w:tr>
    </w:tbl>
    <w:p w14:paraId="39CD5D51" w14:textId="2AED8D66" w:rsidR="00657AF8" w:rsidRDefault="00657AF8">
      <w:pPr>
        <w:spacing w:after="160" w:line="259" w:lineRule="auto"/>
        <w:ind w:left="0"/>
      </w:pPr>
      <w:r>
        <w:br w:type="page"/>
      </w:r>
    </w:p>
    <w:p w14:paraId="43C23C27" w14:textId="77777777" w:rsidR="000E7A00" w:rsidRDefault="000E7A00" w:rsidP="000E7A00">
      <w:pPr>
        <w:spacing w:after="160" w:line="259" w:lineRule="auto"/>
        <w:ind w:left="0"/>
      </w:pPr>
    </w:p>
    <w:p w14:paraId="37313FD2" w14:textId="77777777" w:rsidR="000E7A00" w:rsidRDefault="000E7A00" w:rsidP="000E7A00">
      <w:r>
        <w:rPr>
          <w:b/>
          <w:bCs/>
        </w:rPr>
        <w:t>Tool Runner Log</w:t>
      </w:r>
    </w:p>
    <w:p w14:paraId="0D8A87C0" w14:textId="77777777" w:rsidR="000E7A00" w:rsidRPr="00721F92" w:rsidRDefault="000E7A00" w:rsidP="00721F92">
      <w:pPr>
        <w:spacing w:after="160" w:line="259" w:lineRule="auto"/>
        <w:rPr>
          <w:sz w:val="18"/>
          <w:szCs w:val="18"/>
        </w:rPr>
      </w:pPr>
    </w:p>
    <w:p w14:paraId="16869397" w14:textId="77777777" w:rsidR="000E7A00" w:rsidRPr="00721F92" w:rsidRDefault="000E7A00" w:rsidP="00721F92">
      <w:pPr>
        <w:spacing w:after="160" w:line="259" w:lineRule="auto"/>
        <w:rPr>
          <w:sz w:val="18"/>
          <w:szCs w:val="18"/>
        </w:rPr>
      </w:pPr>
    </w:p>
    <w:p w14:paraId="43D8BC3B" w14:textId="77777777"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t>
      </w:r>
    </w:p>
    <w:p w14:paraId="6CB9FBFF" w14:textId="77777777" w:rsidR="000E7A00" w:rsidRPr="00721F92" w:rsidRDefault="000E7A00" w:rsidP="00721F92">
      <w:pPr>
        <w:spacing w:after="160" w:line="259" w:lineRule="auto"/>
        <w:rPr>
          <w:sz w:val="18"/>
          <w:szCs w:val="18"/>
        </w:rPr>
      </w:pPr>
    </w:p>
    <w:p w14:paraId="36055A4D" w14:textId="77777777" w:rsidR="000E7A00" w:rsidRPr="00721F92" w:rsidRDefault="000E7A00" w:rsidP="00721F92">
      <w:pPr>
        <w:spacing w:after="160" w:line="259" w:lineRule="auto"/>
        <w:rPr>
          <w:sz w:val="18"/>
          <w:szCs w:val="18"/>
        </w:rPr>
      </w:pPr>
      <w:r w:rsidRPr="00721F92">
        <w:rPr>
          <w:sz w:val="18"/>
          <w:szCs w:val="18"/>
        </w:rPr>
        <w:t>###Executing Fingerprint Tool###</w:t>
      </w:r>
    </w:p>
    <w:p w14:paraId="06660EC6" w14:textId="77777777" w:rsidR="000E7A00" w:rsidRPr="00721F92" w:rsidRDefault="000E7A00" w:rsidP="00721F92">
      <w:pPr>
        <w:spacing w:after="160" w:line="259" w:lineRule="auto"/>
        <w:rPr>
          <w:sz w:val="18"/>
          <w:szCs w:val="18"/>
        </w:rPr>
      </w:pPr>
      <w:proofErr w:type="gramStart"/>
      <w:r w:rsidRPr="00721F92">
        <w:rPr>
          <w:sz w:val="18"/>
          <w:szCs w:val="18"/>
        </w:rPr>
        <w:t>INFO--09/29/2020 01:39:44 PM--Starting CA-CIE Tool Runner.</w:t>
      </w:r>
      <w:proofErr w:type="gramEnd"/>
      <w:r w:rsidRPr="00721F92">
        <w:rPr>
          <w:sz w:val="18"/>
          <w:szCs w:val="18"/>
        </w:rPr>
        <w:tab/>
        <w:t>Logging to "./xprt-3070_afarms.log"</w:t>
      </w:r>
    </w:p>
    <w:p w14:paraId="14516A65"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126B5B78" w14:textId="77777777" w:rsidR="000E7A00" w:rsidRPr="00721F92" w:rsidRDefault="000E7A00" w:rsidP="00721F92">
      <w:pPr>
        <w:spacing w:after="160" w:line="259" w:lineRule="auto"/>
        <w:rPr>
          <w:sz w:val="18"/>
          <w:szCs w:val="18"/>
        </w:rPr>
      </w:pPr>
    </w:p>
    <w:p w14:paraId="3BA0B59A"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1F63B8D4" w14:textId="77777777" w:rsidR="000E7A00" w:rsidRPr="00721F92" w:rsidRDefault="000E7A00" w:rsidP="00721F92">
      <w:pPr>
        <w:spacing w:after="160" w:line="259" w:lineRule="auto"/>
        <w:rPr>
          <w:sz w:val="18"/>
          <w:szCs w:val="18"/>
        </w:rPr>
      </w:pPr>
    </w:p>
    <w:p w14:paraId="4FB6555C"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20F59B0B"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/opt/tools/pylib/fingerprint/fingerprint.py</w:t>
      </w:r>
    </w:p>
    <w:p w14:paraId="0949A8B3" w14:textId="77777777" w:rsidR="000E7A00" w:rsidRPr="00721F92" w:rsidRDefault="000E7A00" w:rsidP="00721F92">
      <w:pPr>
        <w:spacing w:after="160" w:line="259" w:lineRule="auto"/>
        <w:rPr>
          <w:sz w:val="18"/>
          <w:szCs w:val="18"/>
        </w:rPr>
      </w:pPr>
      <w:r w:rsidRPr="00721F92">
        <w:rPr>
          <w:sz w:val="18"/>
          <w:szCs w:val="18"/>
        </w:rPr>
        <w:t>INFO--09/29/2020 01:39:44 PM--Invoking Command:"python3.6"</w:t>
      </w:r>
      <w:r w:rsidRPr="00721F92">
        <w:rPr>
          <w:sz w:val="18"/>
          <w:szCs w:val="18"/>
        </w:rPr>
        <w:tab/>
        <w:t>with Arguments:"/opt/tools/pylib/fingerprint/fingerprint.py /home/cfarrow/CAVE/v4-4Test/afarms_xprt_3070_test/xprt-2018/input_XPRT_2018 --output ./xprt-3070_afarms.log --</w:t>
      </w:r>
      <w:proofErr w:type="spellStart"/>
      <w:r w:rsidRPr="00721F92">
        <w:rPr>
          <w:sz w:val="18"/>
          <w:szCs w:val="18"/>
        </w:rPr>
        <w:t>outputmode</w:t>
      </w:r>
      <w:proofErr w:type="spellEnd"/>
      <w:r w:rsidRPr="00721F92">
        <w:rPr>
          <w:sz w:val="18"/>
          <w:szCs w:val="18"/>
        </w:rPr>
        <w:t xml:space="preserve"> a"</w:t>
      </w:r>
    </w:p>
    <w:p w14:paraId="69D99B3D"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r w:rsidRPr="00721F92">
        <w:rPr>
          <w:sz w:val="18"/>
          <w:szCs w:val="18"/>
        </w:rPr>
        <w:t>Username</w:t>
      </w:r>
      <w:proofErr w:type="gramStart"/>
      <w:r w:rsidRPr="00721F92">
        <w:rPr>
          <w:sz w:val="18"/>
          <w:szCs w:val="18"/>
        </w:rPr>
        <w:t>:cfarrow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5C25668C" w14:textId="77777777" w:rsidR="000E7A00" w:rsidRPr="00721F92" w:rsidRDefault="000E7A00" w:rsidP="00721F92">
      <w:pPr>
        <w:spacing w:after="160" w:line="259" w:lineRule="auto"/>
        <w:rPr>
          <w:sz w:val="18"/>
          <w:szCs w:val="18"/>
        </w:rPr>
      </w:pPr>
      <w:r w:rsidRPr="00721F92">
        <w:rPr>
          <w:sz w:val="18"/>
          <w:szCs w:val="18"/>
        </w:rPr>
        <w:t>Fingerprint generated at 2020-09-29 13:39:44.227796</w:t>
      </w:r>
    </w:p>
    <w:p w14:paraId="21DBFE93" w14:textId="77777777" w:rsidR="000E7A00" w:rsidRPr="00721F92" w:rsidRDefault="000E7A00" w:rsidP="00721F92">
      <w:pPr>
        <w:spacing w:after="160" w:line="259" w:lineRule="auto"/>
        <w:rPr>
          <w:sz w:val="18"/>
          <w:szCs w:val="18"/>
        </w:rPr>
      </w:pPr>
      <w:r w:rsidRPr="00721F92">
        <w:rPr>
          <w:sz w:val="18"/>
          <w:szCs w:val="18"/>
        </w:rPr>
        <w:t>/home/cfarrow/CAVE/v4-4Test/afarms_xprt_3070_test/xprt-2018/input_XPRT_2018</w:t>
      </w:r>
      <w:r w:rsidRPr="00721F92">
        <w:rPr>
          <w:sz w:val="18"/>
          <w:szCs w:val="18"/>
        </w:rPr>
        <w:tab/>
        <w:t>0c2b963fbcb333f81cb137a3a3ab25bc97f96524d342925298f7dc5ba84716cf</w:t>
      </w:r>
    </w:p>
    <w:p w14:paraId="0FC20E98" w14:textId="77777777" w:rsidR="000E7A00" w:rsidRPr="00721F92" w:rsidRDefault="000E7A00" w:rsidP="00721F92">
      <w:pPr>
        <w:spacing w:after="160" w:line="259" w:lineRule="auto"/>
        <w:rPr>
          <w:sz w:val="18"/>
          <w:szCs w:val="18"/>
        </w:rPr>
      </w:pPr>
    </w:p>
    <w:p w14:paraId="22B691BF" w14:textId="77777777" w:rsidR="000E7A00" w:rsidRPr="00721F92" w:rsidRDefault="000E7A00" w:rsidP="00721F92">
      <w:pPr>
        <w:spacing w:after="160" w:line="259" w:lineRule="auto"/>
        <w:rPr>
          <w:sz w:val="18"/>
          <w:szCs w:val="18"/>
        </w:rPr>
      </w:pPr>
      <w:r w:rsidRPr="00721F92">
        <w:rPr>
          <w:sz w:val="18"/>
          <w:szCs w:val="18"/>
        </w:rPr>
        <w:t>###Finished Process###</w:t>
      </w:r>
    </w:p>
    <w:p w14:paraId="5D449345" w14:textId="77777777" w:rsidR="000E7A00" w:rsidRDefault="000E7A00" w:rsidP="000E7A00">
      <w:pPr>
        <w:spacing w:after="160" w:line="259" w:lineRule="auto"/>
        <w:rPr>
          <w:sz w:val="18"/>
          <w:szCs w:val="18"/>
        </w:rPr>
      </w:pPr>
    </w:p>
    <w:p w14:paraId="67A3D52F" w14:textId="530E0E39"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without RTD IC ###</w:t>
      </w:r>
    </w:p>
    <w:p w14:paraId="13364A90" w14:textId="77777777" w:rsidR="000E7A00" w:rsidRPr="00721F92" w:rsidRDefault="000E7A00" w:rsidP="00721F92">
      <w:pPr>
        <w:spacing w:after="160" w:line="259" w:lineRule="auto"/>
        <w:rPr>
          <w:sz w:val="18"/>
          <w:szCs w:val="18"/>
        </w:rPr>
      </w:pPr>
      <w:proofErr w:type="gramStart"/>
      <w:r w:rsidRPr="00721F92">
        <w:rPr>
          <w:sz w:val="18"/>
          <w:szCs w:val="18"/>
        </w:rPr>
        <w:t>INFO--09/29/2020 01:39:44 PM--Starting CA-CIE Tool Runner.</w:t>
      </w:r>
      <w:proofErr w:type="gramEnd"/>
      <w:r w:rsidRPr="00721F92">
        <w:rPr>
          <w:sz w:val="18"/>
          <w:szCs w:val="18"/>
        </w:rPr>
        <w:tab/>
        <w:t>Logging to "./xprt-3070_afarms.log"</w:t>
      </w:r>
    </w:p>
    <w:p w14:paraId="24D72BAA"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6DB2D8D2" w14:textId="77777777" w:rsidR="000E7A00" w:rsidRPr="00721F92" w:rsidRDefault="000E7A00" w:rsidP="00721F92">
      <w:pPr>
        <w:spacing w:after="160" w:line="259" w:lineRule="auto"/>
        <w:rPr>
          <w:sz w:val="18"/>
          <w:szCs w:val="18"/>
        </w:rPr>
      </w:pPr>
    </w:p>
    <w:p w14:paraId="0134D5BF"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62F8B1C3" w14:textId="77777777" w:rsidR="000E7A00" w:rsidRPr="00721F92" w:rsidRDefault="000E7A00" w:rsidP="00721F92">
      <w:pPr>
        <w:spacing w:after="160" w:line="259" w:lineRule="auto"/>
        <w:rPr>
          <w:sz w:val="18"/>
          <w:szCs w:val="18"/>
        </w:rPr>
      </w:pPr>
    </w:p>
    <w:p w14:paraId="79C87A93"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1B1364EC"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/opt/tools/pylib/fingerprint/fingerprint.py</w:t>
      </w:r>
    </w:p>
    <w:p w14:paraId="52136D9A" w14:textId="77777777" w:rsidR="000E7A00" w:rsidRPr="00721F92" w:rsidRDefault="000E7A00" w:rsidP="00721F92">
      <w:pPr>
        <w:spacing w:after="160" w:line="259" w:lineRule="auto"/>
        <w:rPr>
          <w:sz w:val="18"/>
          <w:szCs w:val="18"/>
        </w:rPr>
      </w:pPr>
      <w:r w:rsidRPr="00721F92">
        <w:rPr>
          <w:sz w:val="18"/>
          <w:szCs w:val="18"/>
        </w:rPr>
        <w:lastRenderedPageBreak/>
        <w:t>INFO--09/29/2020 01:39:44 PM--Invoking Command:"python3.6"</w:t>
      </w:r>
      <w:r w:rsidRPr="00721F92">
        <w:rPr>
          <w:sz w:val="18"/>
          <w:szCs w:val="18"/>
        </w:rPr>
        <w:tab/>
        <w:t>with Arguments:"/opt/tools/pylib/fingerprint/fingerprint.py /home/cfarrow/CAVE/v4-4Test/afarms_xprt_3070_test/rtd_ic/cie-src-ic.txt --output ./xprt-3070_afarms.log --</w:t>
      </w:r>
      <w:proofErr w:type="spellStart"/>
      <w:r w:rsidRPr="00721F92">
        <w:rPr>
          <w:sz w:val="18"/>
          <w:szCs w:val="18"/>
        </w:rPr>
        <w:t>outputmode</w:t>
      </w:r>
      <w:proofErr w:type="spellEnd"/>
      <w:r w:rsidRPr="00721F92">
        <w:rPr>
          <w:sz w:val="18"/>
          <w:szCs w:val="18"/>
        </w:rPr>
        <w:t xml:space="preserve"> a"</w:t>
      </w:r>
    </w:p>
    <w:p w14:paraId="4E608BCE"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r w:rsidRPr="00721F92">
        <w:rPr>
          <w:sz w:val="18"/>
          <w:szCs w:val="18"/>
        </w:rPr>
        <w:t>Username</w:t>
      </w:r>
      <w:proofErr w:type="gramStart"/>
      <w:r w:rsidRPr="00721F92">
        <w:rPr>
          <w:sz w:val="18"/>
          <w:szCs w:val="18"/>
        </w:rPr>
        <w:t>:cfarrow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68E03606" w14:textId="77777777" w:rsidR="000E7A00" w:rsidRPr="00721F92" w:rsidRDefault="000E7A00" w:rsidP="00721F92">
      <w:pPr>
        <w:spacing w:after="160" w:line="259" w:lineRule="auto"/>
        <w:rPr>
          <w:sz w:val="18"/>
          <w:szCs w:val="18"/>
        </w:rPr>
      </w:pPr>
      <w:r w:rsidRPr="00721F92">
        <w:rPr>
          <w:sz w:val="18"/>
          <w:szCs w:val="18"/>
        </w:rPr>
        <w:t>Fingerprint generated at 2020-09-29 13:39:44.484861</w:t>
      </w:r>
    </w:p>
    <w:p w14:paraId="7C857C5C" w14:textId="77777777" w:rsidR="000E7A00" w:rsidRPr="00721F92" w:rsidRDefault="000E7A00" w:rsidP="00721F92">
      <w:pPr>
        <w:spacing w:after="160" w:line="259" w:lineRule="auto"/>
        <w:rPr>
          <w:sz w:val="18"/>
          <w:szCs w:val="18"/>
        </w:rPr>
      </w:pPr>
      <w:r w:rsidRPr="00721F92">
        <w:rPr>
          <w:sz w:val="18"/>
          <w:szCs w:val="18"/>
        </w:rPr>
        <w:t>/home/cfarrow/CAVE/v4-4Test/afarms_xprt_3070_test/rtd_ic/cie-src-ic.txt</w:t>
      </w:r>
      <w:r w:rsidRPr="00721F92">
        <w:rPr>
          <w:sz w:val="18"/>
          <w:szCs w:val="18"/>
        </w:rPr>
        <w:tab/>
        <w:t>27ca21bc62411491431d0a7b810af2b2bc1d1f3e2dde3c4302ec18a181ca6fa6</w:t>
      </w:r>
    </w:p>
    <w:p w14:paraId="2800E31D" w14:textId="77777777" w:rsidR="000E7A00" w:rsidRPr="00721F92" w:rsidRDefault="000E7A00" w:rsidP="00721F92">
      <w:pPr>
        <w:spacing w:after="160" w:line="259" w:lineRule="auto"/>
        <w:rPr>
          <w:sz w:val="18"/>
          <w:szCs w:val="18"/>
        </w:rPr>
      </w:pPr>
    </w:p>
    <w:p w14:paraId="45159598" w14:textId="77777777" w:rsidR="000E7A00" w:rsidRPr="00721F92" w:rsidRDefault="000E7A00" w:rsidP="00721F92">
      <w:pPr>
        <w:spacing w:after="160" w:line="259" w:lineRule="auto"/>
        <w:rPr>
          <w:sz w:val="18"/>
          <w:szCs w:val="18"/>
        </w:rPr>
      </w:pPr>
      <w:r w:rsidRPr="00721F92">
        <w:rPr>
          <w:sz w:val="18"/>
          <w:szCs w:val="18"/>
        </w:rPr>
        <w:t>###Finished Process###</w:t>
      </w:r>
    </w:p>
    <w:p w14:paraId="406DE59A" w14:textId="77777777" w:rsidR="000E7A00" w:rsidRDefault="000E7A00" w:rsidP="000E7A00">
      <w:pPr>
        <w:spacing w:after="160" w:line="259" w:lineRule="auto"/>
        <w:rPr>
          <w:sz w:val="18"/>
          <w:szCs w:val="18"/>
        </w:rPr>
      </w:pPr>
    </w:p>
    <w:p w14:paraId="10974395" w14:textId="3A113012"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with RTD IC ##</w:t>
      </w:r>
    </w:p>
    <w:p w14:paraId="160869D9" w14:textId="77777777" w:rsidR="000E7A00" w:rsidRPr="00721F92" w:rsidRDefault="000E7A00" w:rsidP="00721F92">
      <w:pPr>
        <w:spacing w:after="160" w:line="259" w:lineRule="auto"/>
        <w:rPr>
          <w:sz w:val="18"/>
          <w:szCs w:val="18"/>
        </w:rPr>
      </w:pPr>
      <w:proofErr w:type="gramStart"/>
      <w:r w:rsidRPr="00721F92">
        <w:rPr>
          <w:sz w:val="18"/>
          <w:szCs w:val="18"/>
        </w:rPr>
        <w:t>INFO--09/29/2020 01:39:44 PM--Starting CA-CIE Tool Runner.</w:t>
      </w:r>
      <w:proofErr w:type="gramEnd"/>
      <w:r w:rsidRPr="00721F92">
        <w:rPr>
          <w:sz w:val="18"/>
          <w:szCs w:val="18"/>
        </w:rPr>
        <w:tab/>
        <w:t>Logging to "./xprt-3070_afarms.log"</w:t>
      </w:r>
    </w:p>
    <w:p w14:paraId="5BD15E95"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0A264F2D" w14:textId="77777777" w:rsidR="000E7A00" w:rsidRPr="00721F92" w:rsidRDefault="000E7A00" w:rsidP="00721F92">
      <w:pPr>
        <w:spacing w:after="160" w:line="259" w:lineRule="auto"/>
        <w:rPr>
          <w:sz w:val="18"/>
          <w:szCs w:val="18"/>
        </w:rPr>
      </w:pPr>
    </w:p>
    <w:p w14:paraId="7AB82B0A" w14:textId="77777777" w:rsidR="000E7A00" w:rsidRPr="00721F92" w:rsidRDefault="000E7A00" w:rsidP="00721F92">
      <w:pPr>
        <w:spacing w:after="160" w:line="259" w:lineRule="auto"/>
        <w:rPr>
          <w:sz w:val="18"/>
          <w:szCs w:val="18"/>
        </w:rPr>
      </w:pPr>
      <w:r w:rsidRPr="00721F92">
        <w:rPr>
          <w:sz w:val="18"/>
          <w:szCs w:val="18"/>
        </w:rPr>
        <w:t>INFO--09/29/2020 01:39:44 PM--Code Version: 3a4057b70b526661f0aba1ad52cf2f01a30d5c56 Local repo SHA-1 has does not correspond to a remote repo release version</w:t>
      </w:r>
      <w:proofErr w:type="gramStart"/>
      <w:r w:rsidRPr="00721F92">
        <w:rPr>
          <w:sz w:val="18"/>
          <w:szCs w:val="18"/>
        </w:rPr>
        <w:t>: ..</w:t>
      </w:r>
      <w:proofErr w:type="gramEnd"/>
      <w:r w:rsidRPr="00721F92">
        <w:rPr>
          <w:sz w:val="18"/>
          <w:szCs w:val="18"/>
        </w:rPr>
        <w:t>/../../CA-CIE-Tools-TestRepos/repo_xprt_3070_input_gen_cie.f/tools/cie-modinput/linux/xprt_3070_input_gen_cie_linux-intel-64.exe&lt;--d30aed3d79adca33ee8e0af043c8738cdd657f48</w:t>
      </w:r>
    </w:p>
    <w:p w14:paraId="06581998" w14:textId="77777777" w:rsidR="000E7A00" w:rsidRPr="00721F92" w:rsidRDefault="000E7A00" w:rsidP="00721F92">
      <w:pPr>
        <w:spacing w:after="160" w:line="259" w:lineRule="auto"/>
        <w:rPr>
          <w:sz w:val="18"/>
          <w:szCs w:val="18"/>
        </w:rPr>
      </w:pPr>
    </w:p>
    <w:p w14:paraId="7CDA928A"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6834AC6B"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TEST :</w:t>
      </w:r>
      <w:proofErr w:type="gramEnd"/>
      <w:r w:rsidRPr="00721F92">
        <w:rPr>
          <w:sz w:val="18"/>
          <w:szCs w:val="18"/>
        </w:rPr>
        <w:t xml:space="preserve"> ../../../CA-CIE-Tools-TestRepos/repo_xprt_3070_input_gen_cie.f/tools/cie-modinput/linux/xprt_3070_input_gen_cie_linux-intel-64.exe</w:t>
      </w:r>
    </w:p>
    <w:p w14:paraId="47C7817A" w14:textId="77777777" w:rsidR="000E7A00" w:rsidRPr="00721F92" w:rsidRDefault="000E7A00" w:rsidP="00721F92">
      <w:pPr>
        <w:spacing w:after="160" w:line="259" w:lineRule="auto"/>
        <w:rPr>
          <w:sz w:val="18"/>
          <w:szCs w:val="18"/>
        </w:rPr>
      </w:pPr>
      <w:r w:rsidRPr="00721F92">
        <w:rPr>
          <w:sz w:val="18"/>
          <w:szCs w:val="18"/>
        </w:rPr>
        <w:t>INFO--09/29/2020 01:39:44 PM--Invoking Command:"</w:t>
      </w:r>
      <w:proofErr w:type="gramStart"/>
      <w:r w:rsidRPr="00721F92">
        <w:rPr>
          <w:sz w:val="18"/>
          <w:szCs w:val="18"/>
        </w:rPr>
        <w:t>..</w:t>
      </w:r>
      <w:proofErr w:type="gramEnd"/>
      <w:r w:rsidRPr="00721F92">
        <w:rPr>
          <w:sz w:val="18"/>
          <w:szCs w:val="18"/>
        </w:rPr>
        <w:t>/../../CA-CIE-Tools-TestRepos/repo_xprt_3070_input_gen_cie.f/tools/cie-modinput/linux/xprt_3070_input_gen_cie_linux-intel-64.exe"</w:t>
      </w:r>
      <w:r w:rsidRPr="00721F92">
        <w:rPr>
          <w:sz w:val="18"/>
          <w:szCs w:val="18"/>
        </w:rPr>
        <w:tab/>
        <w:t>with Arguments:"/home/cfarrow/CAVE/v4-4Test/afarms_xprt_3070_test/xprt-2018/input_XPRT_2018 2027 /home/cfarrow/CAVE/v4-4Test/afarms_xprt_3070_test/rtd_ic/cie-src-ic.txt"</w:t>
      </w:r>
    </w:p>
    <w:p w14:paraId="4BBF01C8"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r w:rsidRPr="00721F92">
        <w:rPr>
          <w:sz w:val="18"/>
          <w:szCs w:val="18"/>
        </w:rPr>
        <w:t>Username</w:t>
      </w:r>
      <w:proofErr w:type="gramStart"/>
      <w:r w:rsidRPr="00721F92">
        <w:rPr>
          <w:sz w:val="18"/>
          <w:szCs w:val="18"/>
        </w:rPr>
        <w:t>:cfarrow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79B43509" w14:textId="77777777" w:rsidR="000E7A00" w:rsidRPr="00721F92" w:rsidRDefault="000E7A00" w:rsidP="00721F92">
      <w:pPr>
        <w:spacing w:after="160" w:line="259" w:lineRule="auto"/>
        <w:rPr>
          <w:sz w:val="18"/>
          <w:szCs w:val="18"/>
        </w:rPr>
      </w:pPr>
      <w:r w:rsidRPr="00721F92">
        <w:rPr>
          <w:sz w:val="18"/>
          <w:szCs w:val="18"/>
        </w:rPr>
        <w:t>###Finished Process###</w:t>
      </w:r>
    </w:p>
    <w:p w14:paraId="704AA0B6" w14:textId="77777777" w:rsidR="000E7A00" w:rsidRDefault="000E7A00" w:rsidP="000E7A00">
      <w:pPr>
        <w:spacing w:after="160" w:line="259" w:lineRule="auto"/>
        <w:rPr>
          <w:sz w:val="18"/>
          <w:szCs w:val="18"/>
        </w:rPr>
      </w:pPr>
    </w:p>
    <w:p w14:paraId="7D696FAF" w14:textId="2AD2B3DB" w:rsidR="000E7A00" w:rsidRPr="00721F92" w:rsidRDefault="000E7A00" w:rsidP="00721F92">
      <w:pPr>
        <w:spacing w:after="160" w:line="259" w:lineRule="auto"/>
        <w:rPr>
          <w:sz w:val="18"/>
          <w:szCs w:val="18"/>
        </w:rPr>
      </w:pPr>
      <w:r w:rsidRPr="00721F92">
        <w:rPr>
          <w:sz w:val="18"/>
          <w:szCs w:val="18"/>
        </w:rPr>
        <w:t>###Executing Fingerprint Tool###</w:t>
      </w:r>
    </w:p>
    <w:p w14:paraId="50EE88A8" w14:textId="77777777" w:rsidR="000E7A00" w:rsidRPr="00721F92" w:rsidRDefault="000E7A00" w:rsidP="00721F92">
      <w:pPr>
        <w:spacing w:after="160" w:line="259" w:lineRule="auto"/>
        <w:rPr>
          <w:sz w:val="18"/>
          <w:szCs w:val="18"/>
        </w:rPr>
      </w:pPr>
      <w:proofErr w:type="gramStart"/>
      <w:r w:rsidRPr="00721F92">
        <w:rPr>
          <w:sz w:val="18"/>
          <w:szCs w:val="18"/>
        </w:rPr>
        <w:t>INFO--09/29/2020 01:39:44 PM--Starting CA-CIE Tool Runner.</w:t>
      </w:r>
      <w:proofErr w:type="gramEnd"/>
      <w:r w:rsidRPr="00721F92">
        <w:rPr>
          <w:sz w:val="18"/>
          <w:szCs w:val="18"/>
        </w:rPr>
        <w:tab/>
        <w:t>Logging to "./xprt-3070_afarms.log"</w:t>
      </w:r>
    </w:p>
    <w:p w14:paraId="69FD6713"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39684022" w14:textId="77777777" w:rsidR="000E7A00" w:rsidRPr="00721F92" w:rsidRDefault="000E7A00" w:rsidP="00721F92">
      <w:pPr>
        <w:spacing w:after="160" w:line="259" w:lineRule="auto"/>
        <w:rPr>
          <w:sz w:val="18"/>
          <w:szCs w:val="18"/>
        </w:rPr>
      </w:pPr>
    </w:p>
    <w:p w14:paraId="6F713855" w14:textId="77777777" w:rsidR="000E7A00" w:rsidRPr="00721F92" w:rsidRDefault="000E7A00" w:rsidP="00721F92">
      <w:pPr>
        <w:spacing w:after="160" w:line="259" w:lineRule="auto"/>
        <w:rPr>
          <w:sz w:val="18"/>
          <w:szCs w:val="18"/>
        </w:rPr>
      </w:pPr>
      <w:r w:rsidRPr="00721F92">
        <w:rPr>
          <w:sz w:val="18"/>
          <w:szCs w:val="18"/>
        </w:rPr>
        <w:t>INFO--09/29/2020 01:39:45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658B08DE" w14:textId="77777777" w:rsidR="000E7A00" w:rsidRPr="00721F92" w:rsidRDefault="000E7A00" w:rsidP="00721F92">
      <w:pPr>
        <w:spacing w:after="160" w:line="259" w:lineRule="auto"/>
        <w:rPr>
          <w:sz w:val="18"/>
          <w:szCs w:val="18"/>
        </w:rPr>
      </w:pPr>
    </w:p>
    <w:p w14:paraId="21E00D62" w14:textId="77777777" w:rsidR="000E7A00" w:rsidRPr="00721F92" w:rsidRDefault="000E7A00" w:rsidP="00721F92">
      <w:pPr>
        <w:spacing w:after="160" w:line="259" w:lineRule="auto"/>
        <w:rPr>
          <w:sz w:val="18"/>
          <w:szCs w:val="18"/>
        </w:rPr>
      </w:pPr>
      <w:r w:rsidRPr="00721F92">
        <w:rPr>
          <w:sz w:val="18"/>
          <w:szCs w:val="18"/>
        </w:rPr>
        <w:t xml:space="preserve">INFO--09/29/2020 01:39:45 PM--QA Status: </w:t>
      </w:r>
      <w:proofErr w:type="gramStart"/>
      <w:r w:rsidRPr="00721F92">
        <w:rPr>
          <w:sz w:val="18"/>
          <w:szCs w:val="18"/>
        </w:rPr>
        <w:t>QUALIFIED :</w:t>
      </w:r>
      <w:proofErr w:type="gramEnd"/>
      <w:r w:rsidRPr="00721F92">
        <w:rPr>
          <w:sz w:val="18"/>
          <w:szCs w:val="18"/>
        </w:rPr>
        <w:t xml:space="preserve"> /opt/tools/pylib/runner/runner.py</w:t>
      </w:r>
    </w:p>
    <w:p w14:paraId="2B6E2F30" w14:textId="77777777" w:rsidR="000E7A00" w:rsidRPr="00721F92" w:rsidRDefault="000E7A00" w:rsidP="00721F92">
      <w:pPr>
        <w:spacing w:after="160" w:line="259" w:lineRule="auto"/>
        <w:rPr>
          <w:sz w:val="18"/>
          <w:szCs w:val="18"/>
        </w:rPr>
      </w:pPr>
      <w:r w:rsidRPr="00721F92">
        <w:rPr>
          <w:sz w:val="18"/>
          <w:szCs w:val="18"/>
        </w:rPr>
        <w:lastRenderedPageBreak/>
        <w:t xml:space="preserve">INFO--09/29/2020 01:39:45 PM--QA Status: </w:t>
      </w:r>
      <w:proofErr w:type="gramStart"/>
      <w:r w:rsidRPr="00721F92">
        <w:rPr>
          <w:sz w:val="18"/>
          <w:szCs w:val="18"/>
        </w:rPr>
        <w:t>QUALIFIED :</w:t>
      </w:r>
      <w:proofErr w:type="gramEnd"/>
      <w:r w:rsidRPr="00721F92">
        <w:rPr>
          <w:sz w:val="18"/>
          <w:szCs w:val="18"/>
        </w:rPr>
        <w:t xml:space="preserve"> /opt/tools/pylib/fingerprint/fingerprint.py</w:t>
      </w:r>
    </w:p>
    <w:p w14:paraId="3D14FBF6" w14:textId="77777777" w:rsidR="000E7A00" w:rsidRPr="00721F92" w:rsidRDefault="000E7A00" w:rsidP="00721F92">
      <w:pPr>
        <w:spacing w:after="160" w:line="259" w:lineRule="auto"/>
        <w:rPr>
          <w:sz w:val="18"/>
          <w:szCs w:val="18"/>
        </w:rPr>
      </w:pPr>
      <w:r w:rsidRPr="00721F92">
        <w:rPr>
          <w:sz w:val="18"/>
          <w:szCs w:val="18"/>
        </w:rPr>
        <w:t>INFO--09/29/2020 01:39:45 PM--Invoking Command:"python3.6"</w:t>
      </w:r>
      <w:r w:rsidRPr="00721F92">
        <w:rPr>
          <w:sz w:val="18"/>
          <w:szCs w:val="18"/>
        </w:rPr>
        <w:tab/>
        <w:t>with Arguments:"/opt/tools/pylib/fingerprint/fingerprint.py /home/cfarrow/CAVE/v4-4Test/afarms_xprt_3070_test/xprt-3070/input_XPRT-3070 --output ./xprt-3070_afarms.log --</w:t>
      </w:r>
      <w:proofErr w:type="spellStart"/>
      <w:r w:rsidRPr="00721F92">
        <w:rPr>
          <w:sz w:val="18"/>
          <w:szCs w:val="18"/>
        </w:rPr>
        <w:t>outputmode</w:t>
      </w:r>
      <w:proofErr w:type="spellEnd"/>
      <w:r w:rsidRPr="00721F92">
        <w:rPr>
          <w:sz w:val="18"/>
          <w:szCs w:val="18"/>
        </w:rPr>
        <w:t xml:space="preserve"> a"</w:t>
      </w:r>
    </w:p>
    <w:p w14:paraId="6912D6B2" w14:textId="77777777" w:rsidR="000E7A00" w:rsidRPr="00721F92" w:rsidRDefault="000E7A00" w:rsidP="00721F92">
      <w:pPr>
        <w:spacing w:after="160" w:line="259" w:lineRule="auto"/>
        <w:rPr>
          <w:sz w:val="18"/>
          <w:szCs w:val="18"/>
        </w:rPr>
      </w:pPr>
      <w:r w:rsidRPr="00721F92">
        <w:rPr>
          <w:sz w:val="18"/>
          <w:szCs w:val="18"/>
        </w:rPr>
        <w:t>INFO--09/29/2020 01:39:45 PM--</w:t>
      </w:r>
      <w:proofErr w:type="spellStart"/>
      <w:r w:rsidRPr="00721F92">
        <w:rPr>
          <w:sz w:val="18"/>
          <w:szCs w:val="18"/>
        </w:rPr>
        <w:t>Username</w:t>
      </w:r>
      <w:proofErr w:type="gramStart"/>
      <w:r w:rsidRPr="00721F92">
        <w:rPr>
          <w:sz w:val="18"/>
          <w:szCs w:val="18"/>
        </w:rPr>
        <w:t>:cfarrow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12C34BB3" w14:textId="77777777" w:rsidR="000E7A00" w:rsidRPr="00721F92" w:rsidRDefault="000E7A00" w:rsidP="00721F92">
      <w:pPr>
        <w:spacing w:after="160" w:line="259" w:lineRule="auto"/>
        <w:rPr>
          <w:sz w:val="18"/>
          <w:szCs w:val="18"/>
        </w:rPr>
      </w:pPr>
      <w:r w:rsidRPr="00721F92">
        <w:rPr>
          <w:sz w:val="18"/>
          <w:szCs w:val="18"/>
        </w:rPr>
        <w:t>Fingerprint generated at 2020-09-29 13:39:45.127181</w:t>
      </w:r>
    </w:p>
    <w:p w14:paraId="693BCE1E" w14:textId="77777777" w:rsidR="000E7A00" w:rsidRPr="00721F92" w:rsidRDefault="000E7A00" w:rsidP="00721F92">
      <w:pPr>
        <w:spacing w:after="160" w:line="259" w:lineRule="auto"/>
        <w:rPr>
          <w:sz w:val="18"/>
          <w:szCs w:val="18"/>
        </w:rPr>
      </w:pPr>
      <w:r w:rsidRPr="00721F92">
        <w:rPr>
          <w:sz w:val="18"/>
          <w:szCs w:val="18"/>
        </w:rPr>
        <w:t>/home/cfarrow/CAVE/v4-4Test/afarms_xprt_3070_test/xprt-3070/input_XPRT-3070</w:t>
      </w:r>
      <w:r w:rsidRPr="00721F92">
        <w:rPr>
          <w:sz w:val="18"/>
          <w:szCs w:val="18"/>
        </w:rPr>
        <w:tab/>
        <w:t>896f7ec792f9a96bfc413b23b053777daff69a1aec3e0c88f3565055dedc383b</w:t>
      </w:r>
    </w:p>
    <w:p w14:paraId="365F48AA" w14:textId="77777777" w:rsidR="000E7A00" w:rsidRPr="00721F92" w:rsidRDefault="000E7A00" w:rsidP="00721F92">
      <w:pPr>
        <w:spacing w:after="160" w:line="259" w:lineRule="auto"/>
        <w:rPr>
          <w:sz w:val="18"/>
          <w:szCs w:val="18"/>
        </w:rPr>
      </w:pPr>
    </w:p>
    <w:p w14:paraId="00736D97" w14:textId="77777777" w:rsidR="000E7A00" w:rsidRDefault="000E7A00" w:rsidP="00721F92">
      <w:pPr>
        <w:spacing w:after="160" w:line="259" w:lineRule="auto"/>
      </w:pPr>
      <w:r w:rsidRPr="00721F92">
        <w:rPr>
          <w:sz w:val="18"/>
          <w:szCs w:val="18"/>
        </w:rPr>
        <w:t>###Finished Process###</w:t>
      </w:r>
    </w:p>
    <w:p w14:paraId="765643CD" w14:textId="77777777" w:rsidR="000E7A00" w:rsidRDefault="000E7A00">
      <w:pPr>
        <w:spacing w:after="160" w:line="259" w:lineRule="auto"/>
        <w:ind w:left="0"/>
      </w:pPr>
    </w:p>
    <w:tbl>
      <w:tblPr>
        <w:tblStyle w:val="TableGrid"/>
        <w:tblW w:w="9450" w:type="dxa"/>
        <w:tblInd w:w="720" w:type="dxa"/>
        <w:tblLook w:val="04A0" w:firstRow="1" w:lastRow="0" w:firstColumn="1" w:lastColumn="0" w:noHBand="0" w:noVBand="1"/>
      </w:tblPr>
      <w:tblGrid>
        <w:gridCol w:w="650"/>
        <w:gridCol w:w="4911"/>
        <w:gridCol w:w="2583"/>
        <w:gridCol w:w="1306"/>
      </w:tblGrid>
      <w:tr w:rsidR="00C61825" w:rsidRPr="00DA11B3" w14:paraId="1B87DCBF" w14:textId="77777777" w:rsidTr="00684775">
        <w:trPr>
          <w:cantSplit/>
          <w:trHeight w:val="360"/>
          <w:tblHeader/>
        </w:trPr>
        <w:tc>
          <w:tcPr>
            <w:tcW w:w="9450" w:type="dxa"/>
            <w:gridSpan w:val="4"/>
            <w:tcBorders>
              <w:top w:val="nil"/>
              <w:left w:val="nil"/>
              <w:bottom w:val="single" w:sz="4" w:space="0" w:color="auto"/>
              <w:right w:val="nil"/>
            </w:tcBorders>
            <w:vAlign w:val="bottom"/>
          </w:tcPr>
          <w:p w14:paraId="4C96DC5E" w14:textId="0E3924F6" w:rsidR="00C61825" w:rsidRDefault="00C61825" w:rsidP="00684775">
            <w:pPr>
              <w:pStyle w:val="Table"/>
            </w:pPr>
            <w:r>
              <w:t xml:space="preserve">Table </w:t>
            </w:r>
            <w:r w:rsidR="006745EB">
              <w:t>A-3</w:t>
            </w:r>
          </w:p>
          <w:p w14:paraId="5290E401" w14:textId="414BA751" w:rsidR="00C61825" w:rsidRPr="00DA11B3" w:rsidRDefault="008C2C8C" w:rsidP="00684775">
            <w:pPr>
              <w:pStyle w:val="H1bodytext"/>
              <w:spacing w:after="0"/>
              <w:ind w:left="0"/>
              <w:jc w:val="center"/>
              <w:rPr>
                <w:rFonts w:ascii="Arial" w:hAnsi="Arial"/>
                <w:b/>
                <w:szCs w:val="22"/>
              </w:rPr>
            </w:pPr>
            <w:sdt>
              <w:sdtPr>
                <w:rPr>
                  <w:rFonts w:ascii="Arial" w:hAnsi="Arial"/>
                  <w:b/>
                  <w:bCs/>
                  <w:szCs w:val="22"/>
                </w:rPr>
                <w:alias w:val="Keywords"/>
                <w:tag w:val=""/>
                <w:id w:val="1514645803"/>
                <w:placeholder>
                  <w:docPart w:val="0AB950C7BFD545499C07394FD6EBB154"/>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Cs w:val="22"/>
                  </w:rPr>
                  <w:t>CIE 3070 STOMP Input File Generator</w:t>
                </w:r>
              </w:sdtContent>
            </w:sdt>
            <w:r w:rsidR="00C61825" w:rsidRPr="00DA11B3">
              <w:rPr>
                <w:rFonts w:ascii="Arial" w:hAnsi="Arial" w:cs="Arial"/>
                <w:b/>
                <w:szCs w:val="22"/>
              </w:rPr>
              <w:t xml:space="preserve"> Acceptance </w:t>
            </w:r>
            <w:r w:rsidR="00C61825" w:rsidRPr="00DA11B3">
              <w:rPr>
                <w:rFonts w:ascii="Arial" w:hAnsi="Arial"/>
                <w:b/>
                <w:szCs w:val="22"/>
              </w:rPr>
              <w:t xml:space="preserve">Test Plan Case </w:t>
            </w:r>
            <w:r w:rsidR="006745EB">
              <w:rPr>
                <w:rFonts w:ascii="Arial" w:hAnsi="Arial"/>
                <w:b/>
                <w:szCs w:val="22"/>
              </w:rPr>
              <w:t>3</w:t>
            </w:r>
          </w:p>
        </w:tc>
      </w:tr>
      <w:tr w:rsidR="00C61825" w:rsidRPr="007D0AAC" w14:paraId="34B96138" w14:textId="77777777" w:rsidTr="00684775">
        <w:trPr>
          <w:cantSplit/>
          <w:trHeight w:val="530"/>
          <w:tblHeader/>
        </w:trPr>
        <w:tc>
          <w:tcPr>
            <w:tcW w:w="5561" w:type="dxa"/>
            <w:gridSpan w:val="2"/>
            <w:tcBorders>
              <w:top w:val="single" w:sz="4" w:space="0" w:color="auto"/>
            </w:tcBorders>
            <w:shd w:val="clear" w:color="auto" w:fill="auto"/>
            <w:vAlign w:val="center"/>
          </w:tcPr>
          <w:p w14:paraId="462C51D2" w14:textId="77777777" w:rsidR="00C61825" w:rsidRPr="007D0AAC" w:rsidRDefault="008C2C8C" w:rsidP="00684775">
            <w:pPr>
              <w:pStyle w:val="H1bodytext"/>
              <w:spacing w:after="0"/>
              <w:ind w:left="0"/>
              <w:jc w:val="center"/>
              <w:rPr>
                <w:rFonts w:ascii="Arial" w:hAnsi="Arial"/>
                <w:b/>
                <w:sz w:val="20"/>
              </w:rPr>
            </w:pPr>
            <w:sdt>
              <w:sdtPr>
                <w:rPr>
                  <w:rFonts w:ascii="Arial" w:hAnsi="Arial"/>
                  <w:b/>
                  <w:bCs/>
                  <w:sz w:val="20"/>
                </w:rPr>
                <w:alias w:val="Keywords"/>
                <w:tag w:val=""/>
                <w:id w:val="1011425711"/>
                <w:placeholder>
                  <w:docPart w:val="91D41AF10A6C4FAD8F1F8DB2657B8465"/>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 w:val="20"/>
                  </w:rPr>
                  <w:t>CIE 3070 STOMP Input File Generator</w:t>
                </w:r>
              </w:sdtContent>
            </w:sdt>
            <w:r w:rsidR="00C61825" w:rsidRPr="007D0AAC">
              <w:rPr>
                <w:rFonts w:ascii="Arial" w:hAnsi="Arial" w:cs="Arial"/>
                <w:b/>
                <w:sz w:val="20"/>
              </w:rPr>
              <w:t xml:space="preserve"> </w:t>
            </w:r>
            <w:r w:rsidR="00C61825" w:rsidRPr="007D0AAC">
              <w:rPr>
                <w:rFonts w:ascii="Arial" w:hAnsi="Arial"/>
                <w:b/>
                <w:sz w:val="20"/>
              </w:rPr>
              <w:t>Acceptance Testing</w:t>
            </w:r>
          </w:p>
          <w:p w14:paraId="2D4BB53D"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3848986"/>
                <w:placeholder>
                  <w:docPart w:val="514088816E094638982126CC376E981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C74B7BB" w14:textId="2DA08218" w:rsidR="00C61825" w:rsidRPr="007D0AAC" w:rsidRDefault="00C61825" w:rsidP="00684775">
            <w:pPr>
              <w:pStyle w:val="H1bodytext"/>
              <w:spacing w:after="0"/>
              <w:ind w:left="0"/>
              <w:rPr>
                <w:rFonts w:ascii="Arial" w:hAnsi="Arial"/>
                <w:b/>
                <w:sz w:val="20"/>
              </w:rPr>
            </w:pPr>
            <w:r w:rsidRPr="007D0AAC">
              <w:rPr>
                <w:rFonts w:ascii="Arial" w:hAnsi="Arial"/>
                <w:b/>
                <w:sz w:val="20"/>
              </w:rPr>
              <w:t>Date:</w:t>
            </w:r>
            <w:r w:rsidR="000E7A00">
              <w:rPr>
                <w:rFonts w:ascii="Arial" w:hAnsi="Arial"/>
                <w:b/>
                <w:sz w:val="20"/>
              </w:rPr>
              <w:t xml:space="preserve"> 29 Sep 2020</w:t>
            </w:r>
          </w:p>
        </w:tc>
      </w:tr>
      <w:tr w:rsidR="00C61825" w:rsidRPr="007D0AAC" w14:paraId="44F56E14" w14:textId="77777777" w:rsidTr="00684775">
        <w:trPr>
          <w:cantSplit/>
          <w:trHeight w:val="530"/>
          <w:tblHeader/>
        </w:trPr>
        <w:tc>
          <w:tcPr>
            <w:tcW w:w="5561" w:type="dxa"/>
            <w:gridSpan w:val="2"/>
            <w:tcBorders>
              <w:top w:val="single" w:sz="4" w:space="0" w:color="auto"/>
            </w:tcBorders>
            <w:shd w:val="clear" w:color="auto" w:fill="auto"/>
            <w:vAlign w:val="center"/>
          </w:tcPr>
          <w:p w14:paraId="46D3647B" w14:textId="77777777" w:rsidR="00C61825" w:rsidRDefault="00C61825" w:rsidP="00684775">
            <w:pPr>
              <w:pStyle w:val="H1bodytext"/>
              <w:spacing w:after="0"/>
              <w:ind w:left="0"/>
              <w:rPr>
                <w:rFonts w:ascii="Arial" w:hAnsi="Arial"/>
                <w:b/>
                <w:sz w:val="20"/>
              </w:rPr>
            </w:pPr>
            <w:r w:rsidRPr="007D0AAC">
              <w:rPr>
                <w:rFonts w:ascii="Arial" w:hAnsi="Arial"/>
                <w:b/>
                <w:sz w:val="20"/>
              </w:rPr>
              <w:t>Tool Runner File Location for this test:</w:t>
            </w:r>
          </w:p>
          <w:p w14:paraId="36C292EF" w14:textId="0E5E9FE0" w:rsidR="00C61825" w:rsidRPr="00D860BF" w:rsidRDefault="00C61825" w:rsidP="00684775">
            <w:pPr>
              <w:pStyle w:val="Directory"/>
              <w:ind w:left="0"/>
            </w:pPr>
            <w:r w:rsidRPr="00BC79FF">
              <w:t>\\olive\backups\CAVE\</w:t>
            </w:r>
            <w:r>
              <w:t>v4-4Test</w:t>
            </w:r>
            <w:r w:rsidRPr="00BC79FF">
              <w:t>\</w:t>
            </w:r>
            <w:r>
              <w:t>afarms_xprt_3070_</w:t>
            </w:r>
            <w:r w:rsidR="00684775">
              <w:t>test</w:t>
            </w:r>
            <w:r>
              <w:t>\xprt-3070\</w:t>
            </w:r>
          </w:p>
        </w:tc>
        <w:tc>
          <w:tcPr>
            <w:tcW w:w="3889" w:type="dxa"/>
            <w:gridSpan w:val="2"/>
            <w:tcBorders>
              <w:top w:val="single" w:sz="4" w:space="0" w:color="auto"/>
            </w:tcBorders>
            <w:shd w:val="clear" w:color="auto" w:fill="auto"/>
            <w:vAlign w:val="center"/>
          </w:tcPr>
          <w:p w14:paraId="618BA2E7" w14:textId="5F2818DC" w:rsidR="00C61825" w:rsidRPr="007D0AAC" w:rsidRDefault="00C61825" w:rsidP="00684775">
            <w:pPr>
              <w:pStyle w:val="H1bodytext"/>
              <w:spacing w:after="0"/>
              <w:ind w:left="0"/>
              <w:rPr>
                <w:rFonts w:ascii="Arial" w:hAnsi="Arial"/>
                <w:b/>
                <w:sz w:val="20"/>
              </w:rPr>
            </w:pPr>
            <w:r>
              <w:rPr>
                <w:rFonts w:ascii="Arial" w:hAnsi="Arial"/>
                <w:b/>
                <w:sz w:val="20"/>
              </w:rPr>
              <w:t>Test Performed By:</w:t>
            </w:r>
            <w:r w:rsidR="000E7A00">
              <w:rPr>
                <w:rFonts w:ascii="Arial" w:hAnsi="Arial"/>
                <w:b/>
                <w:sz w:val="20"/>
              </w:rPr>
              <w:t xml:space="preserve"> Chris Farrow</w:t>
            </w:r>
          </w:p>
        </w:tc>
      </w:tr>
      <w:tr w:rsidR="00C61825" w:rsidRPr="00991C9B" w14:paraId="358452DE" w14:textId="77777777" w:rsidTr="00684775">
        <w:trPr>
          <w:cantSplit/>
          <w:trHeight w:val="530"/>
          <w:tblHeader/>
        </w:trPr>
        <w:tc>
          <w:tcPr>
            <w:tcW w:w="9450" w:type="dxa"/>
            <w:gridSpan w:val="4"/>
            <w:tcBorders>
              <w:top w:val="single" w:sz="4" w:space="0" w:color="auto"/>
            </w:tcBorders>
            <w:shd w:val="clear" w:color="auto" w:fill="auto"/>
            <w:vAlign w:val="center"/>
          </w:tcPr>
          <w:p w14:paraId="168CE044" w14:textId="77777777" w:rsidR="00C61825" w:rsidRPr="00991C9B" w:rsidRDefault="00C61825" w:rsidP="00684775">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w:t>
            </w:r>
            <w:r>
              <w:rPr>
                <w:rStyle w:val="DirectoryChar"/>
              </w:rPr>
              <w:t>test</w:t>
            </w:r>
            <w:r w:rsidRPr="00BC79FF">
              <w:rPr>
                <w:rStyle w:val="DirectoryChar"/>
              </w:rPr>
              <w:t>\xprt-3070\</w:t>
            </w:r>
          </w:p>
        </w:tc>
      </w:tr>
      <w:tr w:rsidR="00C61825" w:rsidRPr="007D0AAC" w14:paraId="7E701540" w14:textId="77777777" w:rsidTr="00684775">
        <w:trPr>
          <w:cantSplit/>
          <w:trHeight w:val="530"/>
          <w:tblHeader/>
        </w:trPr>
        <w:tc>
          <w:tcPr>
            <w:tcW w:w="650" w:type="dxa"/>
            <w:tcBorders>
              <w:top w:val="single" w:sz="4" w:space="0" w:color="auto"/>
            </w:tcBorders>
            <w:shd w:val="clear" w:color="auto" w:fill="D9D9D9" w:themeFill="background1" w:themeFillShade="D9"/>
            <w:vAlign w:val="center"/>
          </w:tcPr>
          <w:p w14:paraId="306BD109"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33F1D90"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75DE83E"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8A35E94"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61825" w:rsidRPr="007D0AAC" w14:paraId="57006F93" w14:textId="77777777" w:rsidTr="00684775">
        <w:trPr>
          <w:cantSplit/>
          <w:trHeight w:val="476"/>
        </w:trPr>
        <w:tc>
          <w:tcPr>
            <w:tcW w:w="650" w:type="dxa"/>
            <w:vAlign w:val="center"/>
          </w:tcPr>
          <w:p w14:paraId="2CEC2F03" w14:textId="77777777" w:rsidR="00C61825" w:rsidRPr="007D0AAC" w:rsidRDefault="00C61825" w:rsidP="00684775">
            <w:pPr>
              <w:pStyle w:val="H1bodytext"/>
              <w:spacing w:after="0"/>
              <w:ind w:left="0"/>
              <w:jc w:val="center"/>
              <w:rPr>
                <w:rFonts w:ascii="Arial" w:hAnsi="Arial"/>
                <w:sz w:val="20"/>
              </w:rPr>
            </w:pPr>
            <w:r>
              <w:rPr>
                <w:rFonts w:ascii="Arial" w:hAnsi="Arial"/>
                <w:sz w:val="20"/>
              </w:rPr>
              <w:t>1</w:t>
            </w:r>
          </w:p>
        </w:tc>
        <w:tc>
          <w:tcPr>
            <w:tcW w:w="4911" w:type="dxa"/>
            <w:vAlign w:val="center"/>
          </w:tcPr>
          <w:p w14:paraId="7BD45C2E"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1CE1459A"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w:t>
            </w:r>
            <w:r w:rsidRPr="005A2BDB">
              <w:rPr>
                <w:rFonts w:ascii="Arial" w:hAnsi="Arial"/>
                <w:sz w:val="20"/>
              </w:rPr>
              <w:t>directory</w:t>
            </w:r>
          </w:p>
          <w:p w14:paraId="0937E636" w14:textId="77777777" w:rsidR="00C61825"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087611C" w14:textId="77777777" w:rsidR="00C61825" w:rsidRPr="005A2BDB"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24A5518E" w14:textId="77777777" w:rsidR="00C61825" w:rsidRPr="00F07F50"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75367B04"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cie-src.card</w:t>
            </w:r>
            <w:proofErr w:type="spell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61A3EC4" w14:textId="77777777" w:rsidR="00C61825" w:rsidRDefault="00C61825" w:rsidP="00684775">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7E6B7D9" w14:textId="77777777" w:rsidR="00C61825" w:rsidRPr="005A2BDB" w:rsidRDefault="00C61825" w:rsidP="00684775">
            <w:pPr>
              <w:pStyle w:val="H1bodytext"/>
              <w:spacing w:after="0"/>
              <w:ind w:left="0"/>
              <w:rPr>
                <w:rFonts w:ascii="Arial" w:hAnsi="Arial" w:cs="Arial"/>
                <w:sz w:val="20"/>
              </w:rPr>
            </w:pPr>
          </w:p>
          <w:p w14:paraId="6927E715"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Other files to complete the Acceptance Test:</w:t>
            </w:r>
          </w:p>
          <w:p w14:paraId="3AD8F628" w14:textId="77777777" w:rsidR="00C61825" w:rsidRPr="007D0AAC" w:rsidRDefault="00C61825" w:rsidP="00684775">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r>
              <w:rPr>
                <w:rFonts w:ascii="Arial" w:hAnsi="Arial" w:cs="Arial"/>
                <w:b/>
                <w:bCs/>
                <w:i/>
                <w:iCs/>
                <w:sz w:val="20"/>
              </w:rPr>
              <w:t>input.zone</w:t>
            </w:r>
            <w:proofErr w:type="spell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30683B18" w14:textId="77777777" w:rsidR="00C61825" w:rsidRPr="007D0AAC" w:rsidRDefault="00C61825" w:rsidP="00684775">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9AFC40A" w14:textId="55705DC8" w:rsidR="00C61825" w:rsidRPr="007D0AAC" w:rsidRDefault="000E7A00" w:rsidP="00684775">
            <w:pPr>
              <w:pStyle w:val="H1bodytext"/>
              <w:spacing w:after="0"/>
              <w:ind w:left="0"/>
              <w:rPr>
                <w:rFonts w:ascii="Arial" w:hAnsi="Arial"/>
                <w:sz w:val="20"/>
              </w:rPr>
            </w:pPr>
            <w:r>
              <w:rPr>
                <w:rFonts w:ascii="Arial" w:hAnsi="Arial"/>
                <w:sz w:val="20"/>
              </w:rPr>
              <w:t>PASS</w:t>
            </w:r>
          </w:p>
        </w:tc>
      </w:tr>
      <w:tr w:rsidR="00C61825" w:rsidRPr="007D0AAC" w14:paraId="5A9F825A" w14:textId="77777777" w:rsidTr="00684775">
        <w:trPr>
          <w:cantSplit/>
          <w:trHeight w:val="476"/>
        </w:trPr>
        <w:tc>
          <w:tcPr>
            <w:tcW w:w="650" w:type="dxa"/>
            <w:vAlign w:val="center"/>
          </w:tcPr>
          <w:p w14:paraId="46C5403B" w14:textId="77777777" w:rsidR="00C61825" w:rsidRDefault="00C61825" w:rsidP="00684775">
            <w:pPr>
              <w:pStyle w:val="H1bodytext"/>
              <w:spacing w:after="0"/>
              <w:ind w:left="0"/>
              <w:jc w:val="center"/>
              <w:rPr>
                <w:rFonts w:ascii="Arial" w:hAnsi="Arial"/>
                <w:sz w:val="20"/>
              </w:rPr>
            </w:pPr>
            <w:r>
              <w:rPr>
                <w:rFonts w:ascii="Arial" w:hAnsi="Arial"/>
                <w:sz w:val="20"/>
              </w:rPr>
              <w:t>2</w:t>
            </w:r>
          </w:p>
        </w:tc>
        <w:tc>
          <w:tcPr>
            <w:tcW w:w="4911" w:type="dxa"/>
            <w:vAlign w:val="center"/>
          </w:tcPr>
          <w:p w14:paraId="183DEB82" w14:textId="77777777" w:rsidR="00C61825" w:rsidRPr="005A2BDB" w:rsidRDefault="00C61825" w:rsidP="00684775">
            <w:pPr>
              <w:pStyle w:val="H1bodytext"/>
              <w:spacing w:after="0"/>
              <w:ind w:left="0"/>
              <w:rPr>
                <w:rFonts w:ascii="Arial" w:hAnsi="Arial" w:cs="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A808610" w14:textId="77777777" w:rsidR="00C61825" w:rsidRDefault="00C61825" w:rsidP="00684775">
            <w:pPr>
              <w:pStyle w:val="H1bodytext"/>
              <w:spacing w:after="0"/>
              <w:ind w:left="0"/>
              <w:rPr>
                <w:rFonts w:ascii="Arial" w:hAnsi="Arial"/>
                <w:sz w:val="20"/>
              </w:rPr>
            </w:pPr>
            <w:r>
              <w:rPr>
                <w:rFonts w:ascii="Arial" w:hAnsi="Arial"/>
                <w:sz w:val="20"/>
              </w:rPr>
              <w:t>Output file should be named ‘input_XPRT-3070’</w:t>
            </w:r>
          </w:p>
        </w:tc>
        <w:tc>
          <w:tcPr>
            <w:tcW w:w="1306" w:type="dxa"/>
            <w:vAlign w:val="center"/>
          </w:tcPr>
          <w:p w14:paraId="4FA3D141" w14:textId="32A3BFF9" w:rsidR="00C61825" w:rsidRPr="007D0AAC" w:rsidRDefault="000E7A00" w:rsidP="00684775">
            <w:pPr>
              <w:pStyle w:val="H1bodytext"/>
              <w:spacing w:after="0"/>
              <w:ind w:left="0"/>
              <w:rPr>
                <w:rFonts w:ascii="Arial" w:hAnsi="Arial"/>
                <w:sz w:val="20"/>
              </w:rPr>
            </w:pPr>
            <w:r>
              <w:rPr>
                <w:rFonts w:ascii="Arial" w:hAnsi="Arial"/>
                <w:sz w:val="20"/>
              </w:rPr>
              <w:t>PASS</w:t>
            </w:r>
          </w:p>
        </w:tc>
      </w:tr>
    </w:tbl>
    <w:p w14:paraId="21B80EFE" w14:textId="77777777" w:rsidR="00C61825" w:rsidRDefault="00C61825">
      <w:pPr>
        <w:spacing w:after="160" w:line="259" w:lineRule="auto"/>
        <w:ind w:left="0"/>
      </w:pPr>
    </w:p>
    <w:p w14:paraId="1ECE3AA9" w14:textId="3158ACD4" w:rsidR="008C2C8C" w:rsidRDefault="008C2C8C">
      <w:pPr>
        <w:spacing w:after="160" w:line="259" w:lineRule="auto"/>
        <w:ind w:left="0"/>
      </w:pPr>
      <w:r>
        <w:br w:type="page"/>
      </w:r>
    </w:p>
    <w:p w14:paraId="1F0EE950" w14:textId="77777777" w:rsidR="00E70C1D" w:rsidRDefault="00E70C1D" w:rsidP="00E70C1D">
      <w:pPr>
        <w:pStyle w:val="Caption"/>
      </w:pPr>
    </w:p>
    <w:p w14:paraId="43DC4686" w14:textId="77777777" w:rsidR="00FC4391" w:rsidRDefault="00E70C1D" w:rsidP="005034F3">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4B624D70" w:rsidR="00C20FF0" w:rsidRPr="00635EA4" w:rsidRDefault="00A40401">
      <w:pPr>
        <w:rPr>
          <w:b/>
          <w:bCs/>
        </w:rPr>
      </w:pPr>
      <w:r>
        <w:rPr>
          <w:b/>
          <w:bCs/>
        </w:rPr>
        <w:lastRenderedPageBreak/>
        <w:t>Tool Runner Log</w:t>
      </w:r>
    </w:p>
    <w:p w14:paraId="64251FD6" w14:textId="77777777" w:rsidR="00A40401" w:rsidRDefault="00A40401" w:rsidP="00A40401">
      <w:r>
        <w:t>Test directory verified</w:t>
      </w:r>
    </w:p>
    <w:p w14:paraId="7F43504C" w14:textId="77777777" w:rsidR="00A40401" w:rsidRDefault="00A40401" w:rsidP="00A40401">
      <w:r>
        <w:t xml:space="preserve">###Executing 3070 </w:t>
      </w:r>
      <w:proofErr w:type="spellStart"/>
      <w:r>
        <w:t>cie</w:t>
      </w:r>
      <w:proofErr w:type="spellEnd"/>
      <w:r>
        <w:t xml:space="preserve"> Input Generator###</w:t>
      </w:r>
    </w:p>
    <w:p w14:paraId="546C619A" w14:textId="77777777" w:rsidR="00A40401" w:rsidRDefault="00A40401" w:rsidP="00A40401">
      <w:r>
        <w:t>INFO--09/30/2020 09:28:42 AM--Starting CA-CIE Tool Runner.</w:t>
      </w:r>
      <w:r>
        <w:tab/>
        <w:t>Logging to "</w:t>
      </w:r>
      <w:proofErr w:type="gramStart"/>
      <w:r>
        <w:t>..</w:t>
      </w:r>
      <w:proofErr w:type="gramEnd"/>
      <w:r>
        <w:t>/./IT-1/runner_run_IT-1_3070-Input-Gen_cie.log"</w:t>
      </w:r>
    </w:p>
    <w:p w14:paraId="5CE943A9" w14:textId="77777777" w:rsidR="00A40401" w:rsidRDefault="00A40401" w:rsidP="00A40401">
      <w:r>
        <w:t>INFO--09/30/2020 09:28:42 AM--Code Version: 795361d49db1993395ed858ed4e46a049426a598 v5.10: /opt/tools/</w:t>
      </w:r>
      <w:proofErr w:type="spellStart"/>
      <w:r>
        <w:t>pylib</w:t>
      </w:r>
      <w:proofErr w:type="spellEnd"/>
      <w:r>
        <w:t>/runner/runner.py&lt;--1bcfd6779e9cbdb82673405873a8e5e81514ae27</w:t>
      </w:r>
    </w:p>
    <w:p w14:paraId="7BD587C0" w14:textId="77777777" w:rsidR="00A40401" w:rsidRDefault="00A40401" w:rsidP="00A40401"/>
    <w:p w14:paraId="49C5DD64" w14:textId="77777777" w:rsidR="00A40401" w:rsidRDefault="00A40401" w:rsidP="00A40401">
      <w:r>
        <w:t>INFO--09/30/2020 09:28:42 AM--Code Version: 795361d49db1993395ed858ed4e46a049426a598 v5.10: /opt/tools/tools/cie-modinput/linux/xprt_3070_input_gen_cie_linux-intel-64.exe&lt;--d30aed3d79adca33ee8e0af043c8738cdd657f48</w:t>
      </w:r>
    </w:p>
    <w:p w14:paraId="46CB1CEB" w14:textId="77777777" w:rsidR="00A40401" w:rsidRDefault="00A40401" w:rsidP="00A40401"/>
    <w:p w14:paraId="79214A2B" w14:textId="77777777" w:rsidR="00A40401" w:rsidRDefault="00A40401" w:rsidP="00A40401">
      <w:r>
        <w:t xml:space="preserve">INFO--09/30/2020 09:28:42 AM--QA Status: </w:t>
      </w:r>
      <w:proofErr w:type="gramStart"/>
      <w:r>
        <w:t>QUALIFIED :</w:t>
      </w:r>
      <w:proofErr w:type="gramEnd"/>
      <w:r>
        <w:t xml:space="preserve"> /opt/tools/pylib/runner/runner.py</w:t>
      </w:r>
    </w:p>
    <w:p w14:paraId="0D275BEB" w14:textId="77777777" w:rsidR="00A40401" w:rsidRDefault="00A40401" w:rsidP="00A40401">
      <w:r>
        <w:t xml:space="preserve">INFO--09/30/2020 09:28:42 AM--QA Status: </w:t>
      </w:r>
      <w:proofErr w:type="gramStart"/>
      <w:r>
        <w:t>QUALIFIED :</w:t>
      </w:r>
      <w:proofErr w:type="gramEnd"/>
      <w:r>
        <w:t xml:space="preserve"> /opt/tools/tools/cie-modinput/linux/xprt_3070_input_gen_cie_linux-intel-64.exe</w:t>
      </w:r>
    </w:p>
    <w:p w14:paraId="39FE096F" w14:textId="77777777" w:rsidR="00A40401" w:rsidRDefault="00A40401" w:rsidP="00A40401">
      <w:r>
        <w:t>INFO--09/30/2020 09:28:42 AM--Invoking Command:"/opt/tools/tools/cie-modinput/linux/xprt_3070_input_gen_cie_linux-intel-64.exe"</w:t>
      </w:r>
      <w:r>
        <w:tab/>
        <w:t xml:space="preserve">with </w:t>
      </w:r>
      <w:proofErr w:type="spellStart"/>
      <w:r>
        <w:t>Arguments:"not-a-file</w:t>
      </w:r>
      <w:proofErr w:type="spellEnd"/>
      <w:r>
        <w:t xml:space="preserve"> 2018 INPUT3"</w:t>
      </w:r>
    </w:p>
    <w:p w14:paraId="61BCB09A" w14:textId="77777777" w:rsidR="00A40401" w:rsidRDefault="00A40401" w:rsidP="00A40401">
      <w:r>
        <w:t>INFO--09/30/2020 09:28:42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DC150A0" w14:textId="15418DAB" w:rsidR="00D84DDA" w:rsidRDefault="00A40401" w:rsidP="00A40401">
      <w:r>
        <w:t>###Finished Process###</w:t>
      </w:r>
    </w:p>
    <w:p w14:paraId="0EE493A5" w14:textId="77777777" w:rsidR="00A40401" w:rsidRDefault="00A40401" w:rsidP="00A40401"/>
    <w:tbl>
      <w:tblPr>
        <w:tblStyle w:val="TableGrid"/>
        <w:tblW w:w="0" w:type="auto"/>
        <w:tblInd w:w="720" w:type="dxa"/>
        <w:tblLook w:val="04A0" w:firstRow="1" w:lastRow="0" w:firstColumn="1" w:lastColumn="0" w:noHBand="0" w:noVBand="1"/>
      </w:tblPr>
      <w:tblGrid>
        <w:gridCol w:w="945"/>
        <w:gridCol w:w="3868"/>
        <w:gridCol w:w="3710"/>
        <w:gridCol w:w="1053"/>
      </w:tblGrid>
      <w:tr w:rsidR="00C57B81" w:rsidRPr="00932809" w14:paraId="6FE2306D" w14:textId="77777777" w:rsidTr="00021B02">
        <w:trPr>
          <w:cantSplit/>
          <w:trHeight w:val="360"/>
          <w:tblHeader/>
        </w:trPr>
        <w:tc>
          <w:tcPr>
            <w:tcW w:w="9360" w:type="dxa"/>
            <w:gridSpan w:val="4"/>
            <w:tcBorders>
              <w:top w:val="nil"/>
              <w:left w:val="nil"/>
              <w:bottom w:val="single" w:sz="4" w:space="0" w:color="auto"/>
              <w:right w:val="nil"/>
            </w:tcBorders>
            <w:vAlign w:val="bottom"/>
          </w:tcPr>
          <w:p w14:paraId="3C258F14" w14:textId="2D5DAEF7" w:rsidR="00C57B81" w:rsidRDefault="00C57B81" w:rsidP="00021B02">
            <w:pPr>
              <w:pStyle w:val="Table"/>
              <w:rPr>
                <w:bCs/>
                <w:sz w:val="20"/>
              </w:rPr>
            </w:pPr>
            <w:r>
              <w:t>Table B-1</w:t>
            </w:r>
          </w:p>
          <w:p w14:paraId="07EED15A" w14:textId="2BCD537E" w:rsidR="00C57B81" w:rsidRPr="00DA11B3" w:rsidRDefault="008C2C8C" w:rsidP="00021B02">
            <w:pPr>
              <w:pStyle w:val="H1bodytext"/>
              <w:spacing w:after="0"/>
              <w:ind w:left="0"/>
              <w:jc w:val="center"/>
              <w:rPr>
                <w:rFonts w:ascii="Arial" w:hAnsi="Arial"/>
                <w:b/>
                <w:szCs w:val="22"/>
              </w:rPr>
            </w:pPr>
            <w:sdt>
              <w:sdtPr>
                <w:rPr>
                  <w:rFonts w:ascii="Arial" w:hAnsi="Arial"/>
                  <w:b/>
                  <w:bCs/>
                  <w:szCs w:val="22"/>
                </w:rPr>
                <w:alias w:val="Keywords"/>
                <w:tag w:val=""/>
                <w:id w:val="-1162926421"/>
                <w:placeholder>
                  <w:docPart w:val="F8B2748362F1414E86501CB793198DD8"/>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C57B81" w:rsidRPr="00DA11B3">
              <w:rPr>
                <w:rFonts w:ascii="Arial" w:hAnsi="Arial" w:cs="Arial"/>
                <w:b/>
                <w:szCs w:val="22"/>
              </w:rPr>
              <w:t xml:space="preserve"> Installation </w:t>
            </w:r>
            <w:r w:rsidR="00C57B81" w:rsidRPr="00DA11B3">
              <w:rPr>
                <w:rFonts w:ascii="Arial" w:hAnsi="Arial"/>
                <w:b/>
                <w:szCs w:val="22"/>
              </w:rPr>
              <w:t>Test Plan</w:t>
            </w:r>
          </w:p>
        </w:tc>
      </w:tr>
      <w:tr w:rsidR="00C57B81" w:rsidRPr="007D0AAC" w14:paraId="62E9737E" w14:textId="77777777" w:rsidTr="00635EA4">
        <w:trPr>
          <w:cantSplit/>
          <w:trHeight w:val="845"/>
          <w:tblHeader/>
        </w:trPr>
        <w:tc>
          <w:tcPr>
            <w:tcW w:w="5674" w:type="dxa"/>
            <w:gridSpan w:val="2"/>
            <w:tcBorders>
              <w:top w:val="single" w:sz="4" w:space="0" w:color="auto"/>
            </w:tcBorders>
            <w:shd w:val="clear" w:color="auto" w:fill="auto"/>
            <w:vAlign w:val="center"/>
          </w:tcPr>
          <w:p w14:paraId="5368B16B" w14:textId="2FF03E1A" w:rsidR="00C57B81" w:rsidRPr="007D0AAC" w:rsidRDefault="008C2C8C" w:rsidP="00021B02">
            <w:pPr>
              <w:pStyle w:val="H1bodytext"/>
              <w:spacing w:after="0"/>
              <w:ind w:left="0"/>
              <w:jc w:val="center"/>
              <w:rPr>
                <w:rFonts w:ascii="Arial" w:hAnsi="Arial"/>
                <w:b/>
                <w:sz w:val="20"/>
              </w:rPr>
            </w:pPr>
            <w:sdt>
              <w:sdtPr>
                <w:rPr>
                  <w:rFonts w:ascii="Arial" w:hAnsi="Arial"/>
                  <w:b/>
                  <w:bCs/>
                  <w:sz w:val="20"/>
                </w:rPr>
                <w:alias w:val="Keywords"/>
                <w:tag w:val=""/>
                <w:id w:val="-1403436189"/>
                <w:placeholder>
                  <w:docPart w:val="20DEE6692EEC4710B971D17BE9B78D4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C57B81" w:rsidRPr="007D0AAC">
              <w:rPr>
                <w:rFonts w:ascii="Arial" w:hAnsi="Arial"/>
                <w:b/>
                <w:sz w:val="20"/>
              </w:rPr>
              <w:t xml:space="preserve"> Installatio</w:t>
            </w:r>
            <w:r w:rsidR="00C57B81">
              <w:rPr>
                <w:rFonts w:ascii="Arial" w:hAnsi="Arial"/>
                <w:b/>
                <w:sz w:val="20"/>
              </w:rPr>
              <w:t>n</w:t>
            </w:r>
            <w:r w:rsidR="00C57B81" w:rsidRPr="007D0AAC">
              <w:rPr>
                <w:rFonts w:ascii="Arial" w:hAnsi="Arial"/>
                <w:b/>
                <w:sz w:val="20"/>
              </w:rPr>
              <w:t xml:space="preserve"> Testing</w:t>
            </w:r>
          </w:p>
          <w:p w14:paraId="726B3E65" w14:textId="449AB8DA"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043485206"/>
                <w:placeholder>
                  <w:docPart w:val="5449A68A6941413E85342B1A128D4A7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Pr>
                <w:rFonts w:ascii="Arial" w:hAnsi="Arial"/>
                <w:b/>
                <w:sz w:val="20"/>
              </w:rPr>
              <w:t>1</w:t>
            </w:r>
          </w:p>
        </w:tc>
        <w:tc>
          <w:tcPr>
            <w:tcW w:w="3686" w:type="dxa"/>
            <w:gridSpan w:val="2"/>
            <w:tcBorders>
              <w:top w:val="single" w:sz="4" w:space="0" w:color="auto"/>
            </w:tcBorders>
            <w:shd w:val="clear" w:color="auto" w:fill="auto"/>
            <w:vAlign w:val="center"/>
          </w:tcPr>
          <w:p w14:paraId="17459172" w14:textId="44FAB156" w:rsidR="00C57B81" w:rsidRPr="007D0AAC" w:rsidRDefault="00C57B81" w:rsidP="00021B02">
            <w:pPr>
              <w:pStyle w:val="H1bodytext"/>
              <w:spacing w:after="0"/>
              <w:ind w:left="0"/>
              <w:rPr>
                <w:rFonts w:ascii="Arial" w:hAnsi="Arial"/>
                <w:b/>
                <w:sz w:val="20"/>
              </w:rPr>
            </w:pPr>
            <w:r w:rsidRPr="007D0AAC">
              <w:rPr>
                <w:rFonts w:ascii="Arial" w:hAnsi="Arial"/>
                <w:b/>
                <w:sz w:val="20"/>
              </w:rPr>
              <w:t>Date:</w:t>
            </w:r>
            <w:r w:rsidR="00A40401">
              <w:rPr>
                <w:rFonts w:ascii="Arial" w:hAnsi="Arial"/>
                <w:b/>
                <w:sz w:val="20"/>
              </w:rPr>
              <w:t xml:space="preserve"> 09/30/2020</w:t>
            </w:r>
          </w:p>
        </w:tc>
      </w:tr>
      <w:tr w:rsidR="00C57B81" w:rsidRPr="004A568C" w14:paraId="09C15E09" w14:textId="77777777" w:rsidTr="00635EA4">
        <w:trPr>
          <w:cantSplit/>
          <w:trHeight w:val="782"/>
          <w:tblHeader/>
        </w:trPr>
        <w:tc>
          <w:tcPr>
            <w:tcW w:w="5674" w:type="dxa"/>
            <w:gridSpan w:val="2"/>
            <w:tcBorders>
              <w:top w:val="single" w:sz="4" w:space="0" w:color="auto"/>
            </w:tcBorders>
            <w:shd w:val="clear" w:color="auto" w:fill="auto"/>
            <w:vAlign w:val="center"/>
          </w:tcPr>
          <w:p w14:paraId="310081A4" w14:textId="759EE254" w:rsidR="00C57B81" w:rsidRPr="004A568C" w:rsidRDefault="00C57B81" w:rsidP="00021B02">
            <w:pPr>
              <w:pStyle w:val="H1bodytext"/>
              <w:spacing w:after="0"/>
              <w:ind w:left="0"/>
              <w:rPr>
                <w:rFonts w:ascii="Arial" w:hAnsi="Arial"/>
                <w:b/>
                <w:sz w:val="20"/>
              </w:rPr>
            </w:pPr>
            <w:r w:rsidRPr="004A568C">
              <w:rPr>
                <w:rFonts w:ascii="Arial" w:hAnsi="Arial"/>
                <w:b/>
                <w:sz w:val="20"/>
              </w:rPr>
              <w:t>Tool Runner File Location for this test:</w:t>
            </w:r>
            <w:r w:rsidR="00A40401">
              <w:t xml:space="preserve"> </w:t>
            </w:r>
            <w:r w:rsidR="00A40401" w:rsidRPr="00A40401">
              <w:rPr>
                <w:rFonts w:ascii="Arial" w:hAnsi="Arial"/>
                <w:b/>
                <w:sz w:val="20"/>
              </w:rPr>
              <w:t>O</w:t>
            </w:r>
            <w:r w:rsidR="00A40401">
              <w:rPr>
                <w:rFonts w:ascii="Arial" w:hAnsi="Arial"/>
                <w:b/>
                <w:sz w:val="20"/>
              </w:rPr>
              <w:t>LIVE\backups\</w:t>
            </w:r>
            <w:r w:rsidR="00A40401" w:rsidRPr="00A40401">
              <w:rPr>
                <w:rFonts w:ascii="Arial" w:hAnsi="Arial"/>
                <w:b/>
                <w:sz w:val="20"/>
              </w:rPr>
              <w:t>CAVE\CA-CIE-Tools-TestEnv\CA-CIE-Tools_cie_v5.X_install_tests\xprt_3070_input_gen_cie\IT-1_v1.1</w:t>
            </w:r>
          </w:p>
          <w:p w14:paraId="7B7A3463" w14:textId="2CF6F416" w:rsidR="00C57B81" w:rsidRPr="004A568C" w:rsidRDefault="00C57B81" w:rsidP="00021B02">
            <w:pPr>
              <w:pStyle w:val="H1bodytext"/>
              <w:spacing w:after="0"/>
              <w:ind w:left="0"/>
              <w:rPr>
                <w:rFonts w:ascii="Arial" w:hAnsi="Arial"/>
                <w:b/>
                <w:sz w:val="20"/>
              </w:rPr>
            </w:pPr>
          </w:p>
        </w:tc>
        <w:tc>
          <w:tcPr>
            <w:tcW w:w="3686" w:type="dxa"/>
            <w:gridSpan w:val="2"/>
            <w:tcBorders>
              <w:top w:val="single" w:sz="4" w:space="0" w:color="auto"/>
            </w:tcBorders>
            <w:shd w:val="clear" w:color="auto" w:fill="auto"/>
            <w:vAlign w:val="center"/>
          </w:tcPr>
          <w:p w14:paraId="1A38A291" w14:textId="68CFD758" w:rsidR="00C57B81" w:rsidRPr="004A568C" w:rsidRDefault="00C57B81" w:rsidP="00021B02">
            <w:pPr>
              <w:pStyle w:val="H1bodytext"/>
              <w:spacing w:after="0"/>
              <w:ind w:left="0"/>
              <w:rPr>
                <w:rFonts w:ascii="Arial" w:hAnsi="Arial"/>
                <w:b/>
                <w:sz w:val="20"/>
              </w:rPr>
            </w:pPr>
            <w:r w:rsidRPr="004A568C">
              <w:rPr>
                <w:rFonts w:ascii="Arial" w:hAnsi="Arial"/>
                <w:b/>
                <w:sz w:val="20"/>
              </w:rPr>
              <w:t xml:space="preserve">Test Performed By: </w:t>
            </w:r>
            <w:r w:rsidR="00A40401">
              <w:rPr>
                <w:rFonts w:ascii="Arial" w:hAnsi="Arial"/>
                <w:b/>
                <w:sz w:val="20"/>
              </w:rPr>
              <w:t>Sara Lindberg</w:t>
            </w:r>
          </w:p>
        </w:tc>
      </w:tr>
      <w:tr w:rsidR="00C57B81" w:rsidRPr="007D0AAC" w14:paraId="1144C692" w14:textId="77777777" w:rsidTr="00021B02">
        <w:trPr>
          <w:cantSplit/>
          <w:trHeight w:val="530"/>
          <w:tblHeader/>
        </w:trPr>
        <w:tc>
          <w:tcPr>
            <w:tcW w:w="9360" w:type="dxa"/>
            <w:gridSpan w:val="4"/>
            <w:tcBorders>
              <w:top w:val="single" w:sz="4" w:space="0" w:color="auto"/>
            </w:tcBorders>
            <w:shd w:val="clear" w:color="auto" w:fill="auto"/>
            <w:vAlign w:val="center"/>
          </w:tcPr>
          <w:p w14:paraId="5A412C13" w14:textId="1E8BC5BB" w:rsidR="00C57B81" w:rsidRPr="007D0AAC" w:rsidRDefault="00C57B81" w:rsidP="00021B02">
            <w:pPr>
              <w:pStyle w:val="H1bodytext"/>
              <w:spacing w:after="0"/>
              <w:ind w:left="0"/>
              <w:rPr>
                <w:rFonts w:ascii="Arial" w:hAnsi="Arial"/>
                <w:b/>
                <w:sz w:val="20"/>
              </w:rPr>
            </w:pPr>
            <w:r w:rsidRPr="004A568C">
              <w:rPr>
                <w:rFonts w:ascii="Arial" w:hAnsi="Arial"/>
                <w:b/>
                <w:sz w:val="20"/>
              </w:rPr>
              <w:t xml:space="preserve">Testing Directory: </w:t>
            </w:r>
            <w:r w:rsidR="00A40401" w:rsidRPr="00A40401">
              <w:rPr>
                <w:rFonts w:ascii="Arial" w:hAnsi="Arial"/>
                <w:b/>
                <w:sz w:val="20"/>
              </w:rPr>
              <w:t>O</w:t>
            </w:r>
            <w:r w:rsidR="00A40401">
              <w:rPr>
                <w:rFonts w:ascii="Arial" w:hAnsi="Arial"/>
                <w:b/>
                <w:sz w:val="20"/>
              </w:rPr>
              <w:t>LIVE\backups\</w:t>
            </w:r>
            <w:r w:rsidR="00A40401" w:rsidRPr="00A40401">
              <w:rPr>
                <w:rFonts w:ascii="Arial" w:hAnsi="Arial"/>
                <w:b/>
                <w:sz w:val="20"/>
              </w:rPr>
              <w:t>CAVE\CA-CIE-Tools-TestEnv\CA-CIE-Tools_cie_v5.X_install_tests\xprt_3070_input_gen_cie</w:t>
            </w:r>
          </w:p>
        </w:tc>
      </w:tr>
      <w:tr w:rsidR="00C57B81" w:rsidRPr="00572F5F" w14:paraId="3C705F27" w14:textId="77777777" w:rsidTr="00635EA4">
        <w:trPr>
          <w:cantSplit/>
          <w:trHeight w:val="530"/>
          <w:tblHeader/>
        </w:trPr>
        <w:tc>
          <w:tcPr>
            <w:tcW w:w="1088" w:type="dxa"/>
            <w:tcBorders>
              <w:top w:val="single" w:sz="4" w:space="0" w:color="auto"/>
            </w:tcBorders>
            <w:shd w:val="clear" w:color="auto" w:fill="D9D9D9" w:themeFill="background1" w:themeFillShade="D9"/>
            <w:vAlign w:val="center"/>
          </w:tcPr>
          <w:p w14:paraId="16829793"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586" w:type="dxa"/>
            <w:tcBorders>
              <w:top w:val="single" w:sz="4" w:space="0" w:color="auto"/>
            </w:tcBorders>
            <w:shd w:val="clear" w:color="auto" w:fill="D9D9D9" w:themeFill="background1" w:themeFillShade="D9"/>
            <w:vAlign w:val="center"/>
          </w:tcPr>
          <w:p w14:paraId="2AFD8F49"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Test Instruction</w:t>
            </w:r>
          </w:p>
        </w:tc>
        <w:tc>
          <w:tcPr>
            <w:tcW w:w="2324" w:type="dxa"/>
            <w:tcBorders>
              <w:top w:val="single" w:sz="4" w:space="0" w:color="auto"/>
            </w:tcBorders>
            <w:shd w:val="clear" w:color="auto" w:fill="D9D9D9" w:themeFill="background1" w:themeFillShade="D9"/>
            <w:vAlign w:val="center"/>
          </w:tcPr>
          <w:p w14:paraId="5C6EB5CA"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Expected Result</w:t>
            </w:r>
          </w:p>
        </w:tc>
        <w:tc>
          <w:tcPr>
            <w:tcW w:w="1362" w:type="dxa"/>
            <w:tcBorders>
              <w:top w:val="single" w:sz="4" w:space="0" w:color="auto"/>
            </w:tcBorders>
            <w:shd w:val="clear" w:color="auto" w:fill="D9D9D9" w:themeFill="background1" w:themeFillShade="D9"/>
            <w:vAlign w:val="center"/>
          </w:tcPr>
          <w:p w14:paraId="1E40F128"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1C260055" w14:textId="77777777" w:rsidTr="00716E00">
        <w:trPr>
          <w:cantSplit/>
          <w:trHeight w:val="512"/>
        </w:trPr>
        <w:tc>
          <w:tcPr>
            <w:tcW w:w="9360" w:type="dxa"/>
            <w:gridSpan w:val="4"/>
            <w:vAlign w:val="center"/>
          </w:tcPr>
          <w:p w14:paraId="185F53FE" w14:textId="11C01C79" w:rsidR="00CA2F6E" w:rsidRDefault="00CA2F6E" w:rsidP="00716E00">
            <w:pPr>
              <w:pStyle w:val="H1bodytext"/>
              <w:spacing w:after="0"/>
              <w:ind w:left="0"/>
              <w:rPr>
                <w:rFonts w:ascii="Arial" w:hAnsi="Arial"/>
                <w:sz w:val="20"/>
              </w:rPr>
            </w:pPr>
            <w:r>
              <w:rPr>
                <w:rFonts w:ascii="Arial" w:hAnsi="Arial"/>
                <w:sz w:val="20"/>
              </w:rPr>
              <w:t>Tools Code Repository Directory:</w:t>
            </w:r>
            <w:r w:rsidR="00A40401">
              <w:t xml:space="preserve"> </w:t>
            </w:r>
            <w:r w:rsidR="00A40401" w:rsidRPr="00A40401">
              <w:rPr>
                <w:rFonts w:ascii="Arial" w:hAnsi="Arial"/>
                <w:sz w:val="20"/>
              </w:rPr>
              <w:t>/opt/tools</w:t>
            </w:r>
            <w:r>
              <w:rPr>
                <w:rFonts w:ascii="Arial" w:hAnsi="Arial"/>
                <w:sz w:val="20"/>
              </w:rPr>
              <w:t xml:space="preserve"> </w:t>
            </w:r>
          </w:p>
        </w:tc>
      </w:tr>
      <w:tr w:rsidR="00C57B81" w14:paraId="00F7F28B" w14:textId="77777777" w:rsidTr="00021B02">
        <w:trPr>
          <w:cantSplit/>
          <w:trHeight w:val="575"/>
        </w:trPr>
        <w:tc>
          <w:tcPr>
            <w:tcW w:w="9360" w:type="dxa"/>
            <w:gridSpan w:val="4"/>
            <w:vAlign w:val="center"/>
          </w:tcPr>
          <w:p w14:paraId="3DFF29EB" w14:textId="77777777" w:rsidR="00C57B81" w:rsidRPr="003A7882" w:rsidRDefault="00C57B81" w:rsidP="00021B02">
            <w:pPr>
              <w:pStyle w:val="H1bodytext"/>
              <w:spacing w:after="0"/>
              <w:ind w:left="0"/>
              <w:rPr>
                <w:rFonts w:ascii="Arial" w:hAnsi="Arial"/>
                <w:sz w:val="20"/>
              </w:rPr>
            </w:pPr>
            <w:r>
              <w:rPr>
                <w:rFonts w:ascii="Arial" w:hAnsi="Arial"/>
                <w:sz w:val="20"/>
              </w:rPr>
              <w:t>Navigate to the testing directory</w:t>
            </w:r>
          </w:p>
        </w:tc>
      </w:tr>
      <w:tr w:rsidR="00C57B81" w14:paraId="6845EC2E" w14:textId="77777777" w:rsidTr="00635EA4">
        <w:trPr>
          <w:cantSplit/>
          <w:trHeight w:val="1115"/>
        </w:trPr>
        <w:tc>
          <w:tcPr>
            <w:tcW w:w="1088" w:type="dxa"/>
            <w:vAlign w:val="center"/>
          </w:tcPr>
          <w:p w14:paraId="43206DA0" w14:textId="77777777" w:rsidR="00C57B81" w:rsidRPr="007D0AAC" w:rsidRDefault="00C57B81" w:rsidP="00021B02">
            <w:pPr>
              <w:pStyle w:val="H1bodytext"/>
              <w:spacing w:after="0"/>
              <w:ind w:left="0"/>
              <w:jc w:val="center"/>
              <w:rPr>
                <w:rFonts w:ascii="Arial" w:hAnsi="Arial"/>
                <w:sz w:val="20"/>
              </w:rPr>
            </w:pPr>
            <w:r>
              <w:rPr>
                <w:rFonts w:ascii="Arial" w:hAnsi="Arial"/>
                <w:sz w:val="20"/>
              </w:rPr>
              <w:lastRenderedPageBreak/>
              <w:t>1</w:t>
            </w:r>
          </w:p>
        </w:tc>
        <w:tc>
          <w:tcPr>
            <w:tcW w:w="8272" w:type="dxa"/>
            <w:gridSpan w:val="3"/>
            <w:vAlign w:val="center"/>
          </w:tcPr>
          <w:p w14:paraId="4E1A76A1" w14:textId="79B0CD29" w:rsidR="00C57B81" w:rsidRPr="00855C9B" w:rsidRDefault="00C57B81" w:rsidP="00021B02">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./runner_run_IT-1_3070-Gen_cie.sh</w:t>
            </w:r>
          </w:p>
        </w:tc>
      </w:tr>
      <w:tr w:rsidR="00A40401" w14:paraId="18BECF51" w14:textId="77777777" w:rsidTr="00635EA4">
        <w:trPr>
          <w:cantSplit/>
          <w:trHeight w:val="1115"/>
        </w:trPr>
        <w:tc>
          <w:tcPr>
            <w:tcW w:w="1088" w:type="dxa"/>
            <w:vAlign w:val="center"/>
          </w:tcPr>
          <w:p w14:paraId="0B02E8AD" w14:textId="241BD62E" w:rsidR="00A40401" w:rsidRDefault="00A40401" w:rsidP="001D6787">
            <w:pPr>
              <w:pStyle w:val="H1bodytext"/>
              <w:spacing w:after="0"/>
              <w:ind w:left="0"/>
              <w:jc w:val="center"/>
              <w:rPr>
                <w:rFonts w:ascii="Arial" w:hAnsi="Arial"/>
                <w:sz w:val="20"/>
              </w:rPr>
            </w:pPr>
            <w:r>
              <w:rPr>
                <w:rFonts w:ascii="Arial" w:hAnsi="Arial"/>
                <w:sz w:val="20"/>
              </w:rPr>
              <w:t>2</w:t>
            </w:r>
          </w:p>
        </w:tc>
        <w:tc>
          <w:tcPr>
            <w:tcW w:w="4586" w:type="dxa"/>
            <w:vAlign w:val="center"/>
          </w:tcPr>
          <w:p w14:paraId="0EA1B257" w14:textId="5C8D625D" w:rsidR="00A40401" w:rsidRDefault="00A40401" w:rsidP="001D6787">
            <w:pPr>
              <w:pStyle w:val="H1bodytext"/>
              <w:spacing w:after="0"/>
              <w:ind w:left="0"/>
              <w:rPr>
                <w:rFonts w:ascii="Arial" w:hAnsi="Arial"/>
                <w:sz w:val="20"/>
              </w:rPr>
            </w:pPr>
            <w:r>
              <w:rPr>
                <w:rFonts w:ascii="Arial" w:hAnsi="Arial"/>
                <w:sz w:val="20"/>
              </w:rPr>
              <w:t>Verify tool runner and tool is invoked</w:t>
            </w:r>
          </w:p>
        </w:tc>
        <w:tc>
          <w:tcPr>
            <w:tcW w:w="2324" w:type="dxa"/>
            <w:vAlign w:val="center"/>
          </w:tcPr>
          <w:p w14:paraId="138F72B2" w14:textId="77777777" w:rsidR="00A40401" w:rsidRDefault="00A40401" w:rsidP="001D6787">
            <w:pPr>
              <w:pStyle w:val="H1bodytext"/>
              <w:spacing w:after="0"/>
              <w:ind w:left="0"/>
              <w:rPr>
                <w:rFonts w:ascii="Arial" w:hAnsi="Arial"/>
                <w:sz w:val="20"/>
              </w:rPr>
            </w:pPr>
            <w:r>
              <w:rPr>
                <w:rFonts w:ascii="Arial" w:hAnsi="Arial"/>
                <w:sz w:val="20"/>
              </w:rPr>
              <w:t>Tool runner log includes:</w:t>
            </w:r>
          </w:p>
          <w:p w14:paraId="0D62D6E0" w14:textId="77777777" w:rsidR="00A87493" w:rsidRPr="00A87493" w:rsidRDefault="00A87493" w:rsidP="00A87493">
            <w:pPr>
              <w:pStyle w:val="H1bodytext"/>
              <w:spacing w:after="0"/>
              <w:ind w:left="0"/>
              <w:rPr>
                <w:rFonts w:ascii="Arial" w:hAnsi="Arial"/>
                <w:sz w:val="20"/>
              </w:rPr>
            </w:pPr>
            <w:r w:rsidRPr="00A87493">
              <w:rPr>
                <w:rFonts w:ascii="Arial" w:hAnsi="Arial"/>
                <w:sz w:val="20"/>
              </w:rPr>
              <w:t>QA Status: QUALIFIED : /opt/tools/pylib/runner/runner.py</w:t>
            </w:r>
          </w:p>
          <w:p w14:paraId="6C4370D2" w14:textId="585654CF" w:rsidR="00A40401" w:rsidRDefault="00A87493" w:rsidP="00A87493">
            <w:pPr>
              <w:pStyle w:val="H1bodytext"/>
              <w:spacing w:after="0"/>
              <w:ind w:left="0"/>
              <w:rPr>
                <w:rFonts w:ascii="Arial" w:hAnsi="Arial"/>
                <w:sz w:val="20"/>
              </w:rPr>
            </w:pPr>
            <w:r>
              <w:rPr>
                <w:rFonts w:ascii="Arial" w:hAnsi="Arial"/>
                <w:sz w:val="20"/>
              </w:rPr>
              <w:t>And</w:t>
            </w:r>
            <w:r>
              <w:rPr>
                <w:rFonts w:ascii="Arial" w:hAnsi="Arial"/>
                <w:sz w:val="20"/>
              </w:rPr>
              <w:br/>
            </w:r>
            <w:r w:rsidRPr="00A87493">
              <w:rPr>
                <w:rFonts w:ascii="Arial" w:hAnsi="Arial"/>
                <w:sz w:val="20"/>
              </w:rPr>
              <w:t>QA Status: QUALIFIED : /opt/tools/tools/cie-modinput/linux/xprt_3070_input_gen_cie_linux-intel-64.exe</w:t>
            </w:r>
          </w:p>
        </w:tc>
        <w:tc>
          <w:tcPr>
            <w:tcW w:w="1362" w:type="dxa"/>
            <w:vAlign w:val="center"/>
          </w:tcPr>
          <w:p w14:paraId="09A4F7B0" w14:textId="05FAD3A2" w:rsidR="00A40401" w:rsidRDefault="00A87493" w:rsidP="001D6787">
            <w:pPr>
              <w:pStyle w:val="H1bodytext"/>
              <w:spacing w:after="0"/>
              <w:ind w:left="0"/>
              <w:rPr>
                <w:rFonts w:ascii="Arial" w:hAnsi="Arial"/>
                <w:sz w:val="20"/>
              </w:rPr>
            </w:pPr>
            <w:r>
              <w:rPr>
                <w:rFonts w:ascii="Arial" w:hAnsi="Arial"/>
                <w:sz w:val="20"/>
              </w:rPr>
              <w:t>PASS</w:t>
            </w:r>
          </w:p>
        </w:tc>
      </w:tr>
      <w:tr w:rsidR="00C57B81" w14:paraId="49F32932" w14:textId="77777777" w:rsidTr="00635EA4">
        <w:trPr>
          <w:cantSplit/>
          <w:trHeight w:val="728"/>
        </w:trPr>
        <w:tc>
          <w:tcPr>
            <w:tcW w:w="1088" w:type="dxa"/>
            <w:vAlign w:val="center"/>
          </w:tcPr>
          <w:p w14:paraId="5D829DEA" w14:textId="08853EE3" w:rsidR="00C57B81" w:rsidRPr="007D0AAC" w:rsidRDefault="00A40401" w:rsidP="00021B02">
            <w:pPr>
              <w:pStyle w:val="H1bodytext"/>
              <w:spacing w:after="0"/>
              <w:ind w:left="0"/>
              <w:jc w:val="center"/>
              <w:rPr>
                <w:rFonts w:ascii="Arial" w:hAnsi="Arial"/>
                <w:sz w:val="20"/>
              </w:rPr>
            </w:pPr>
            <w:r>
              <w:rPr>
                <w:rFonts w:ascii="Arial" w:hAnsi="Arial"/>
                <w:sz w:val="20"/>
              </w:rPr>
              <w:t>3</w:t>
            </w:r>
          </w:p>
        </w:tc>
        <w:tc>
          <w:tcPr>
            <w:tcW w:w="4586" w:type="dxa"/>
            <w:vAlign w:val="center"/>
          </w:tcPr>
          <w:p w14:paraId="76F107DA" w14:textId="0EBB9B41" w:rsidR="00C57B81" w:rsidRDefault="00C57B81" w:rsidP="00021B02">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runlog_IT-1_3070-Gen_cie.log</w:t>
            </w:r>
            <w:r>
              <w:rPr>
                <w:rFonts w:ascii="Arial" w:hAnsi="Arial"/>
                <w:sz w:val="20"/>
              </w:rPr>
              <w:t>. In this file there should be the following line (second line of the file): “not-a-file”.</w:t>
            </w:r>
          </w:p>
          <w:p w14:paraId="17C71AFA" w14:textId="77777777" w:rsidR="00C57B81" w:rsidRDefault="00C57B81" w:rsidP="00021B02">
            <w:pPr>
              <w:pStyle w:val="H1bodytext"/>
              <w:spacing w:after="0"/>
              <w:ind w:left="0"/>
              <w:rPr>
                <w:rFonts w:ascii="Arial" w:hAnsi="Arial"/>
                <w:sz w:val="20"/>
              </w:rPr>
            </w:pPr>
          </w:p>
          <w:p w14:paraId="4C62A822" w14:textId="77777777" w:rsidR="00C57B81" w:rsidRPr="00855C9B" w:rsidRDefault="00C57B81" w:rsidP="00021B02">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2324" w:type="dxa"/>
            <w:vAlign w:val="center"/>
          </w:tcPr>
          <w:p w14:paraId="7FD90CD8" w14:textId="77777777" w:rsidR="00C57B81" w:rsidRPr="00316ACC" w:rsidRDefault="00C57B81" w:rsidP="00021B02">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w:t>
            </w:r>
            <w:proofErr w:type="gramStart"/>
            <w:r>
              <w:rPr>
                <w:rFonts w:ascii="Arial" w:hAnsi="Arial"/>
                <w:sz w:val="20"/>
              </w:rPr>
              <w:t>,</w:t>
            </w:r>
            <w:proofErr w:type="gramEnd"/>
            <w:r>
              <w:rPr>
                <w:rFonts w:ascii="Arial" w:hAnsi="Arial"/>
                <w:sz w:val="20"/>
              </w:rPr>
              <w:t xml:space="preserve"> this validates the tool installation.</w:t>
            </w:r>
          </w:p>
        </w:tc>
        <w:tc>
          <w:tcPr>
            <w:tcW w:w="1362" w:type="dxa"/>
            <w:vAlign w:val="center"/>
          </w:tcPr>
          <w:p w14:paraId="44CEBB45" w14:textId="78337EBE" w:rsidR="00C57B81" w:rsidRPr="00635EA4" w:rsidRDefault="00A87493" w:rsidP="00021B02">
            <w:pPr>
              <w:pStyle w:val="H1bodytext"/>
              <w:spacing w:after="0"/>
              <w:ind w:left="0"/>
              <w:rPr>
                <w:rFonts w:ascii="Arial" w:hAnsi="Arial"/>
                <w:iCs/>
                <w:sz w:val="20"/>
              </w:rPr>
            </w:pPr>
            <w:r>
              <w:rPr>
                <w:rFonts w:ascii="Arial" w:hAnsi="Arial"/>
                <w:iCs/>
                <w:sz w:val="20"/>
              </w:rPr>
              <w:t>PASS</w:t>
            </w:r>
          </w:p>
        </w:tc>
      </w:tr>
    </w:tbl>
    <w:p w14:paraId="63A54D6F" w14:textId="77777777" w:rsidR="00D84DDA" w:rsidRDefault="00D84DDA"/>
    <w:p w14:paraId="7098B4AA" w14:textId="2D57D951" w:rsidR="000D6080" w:rsidRDefault="000D6080"/>
    <w:p w14:paraId="78FB4FDE" w14:textId="77777777" w:rsidR="00A87493" w:rsidRDefault="00A87493" w:rsidP="00A87493">
      <w:pPr>
        <w:spacing w:before="3000"/>
        <w:jc w:val="center"/>
        <w:rPr>
          <w:b/>
          <w:bCs/>
          <w:szCs w:val="20"/>
        </w:rPr>
      </w:pPr>
    </w:p>
    <w:p w14:paraId="5C33ED96" w14:textId="77777777" w:rsidR="00A87493" w:rsidRDefault="00A87493" w:rsidP="00A87493">
      <w:pPr>
        <w:spacing w:before="3000"/>
        <w:jc w:val="center"/>
        <w:rPr>
          <w:b/>
          <w:bCs/>
          <w:szCs w:val="20"/>
        </w:rPr>
      </w:pPr>
      <w:r>
        <w:rPr>
          <w:b/>
          <w:bCs/>
          <w:szCs w:val="20"/>
        </w:rPr>
        <w:t>Appendix C</w:t>
      </w:r>
    </w:p>
    <w:p w14:paraId="4F2E69BC" w14:textId="77777777" w:rsidR="00A87493" w:rsidRDefault="00A87493" w:rsidP="00A87493">
      <w:pPr>
        <w:jc w:val="center"/>
        <w:rPr>
          <w:szCs w:val="20"/>
        </w:rPr>
      </w:pPr>
      <w:r>
        <w:rPr>
          <w:b/>
          <w:bCs/>
          <w:szCs w:val="20"/>
        </w:rPr>
        <w:br/>
      </w:r>
      <w:r>
        <w:rPr>
          <w:b/>
          <w:bCs/>
          <w:szCs w:val="20"/>
        </w:rPr>
        <w:br/>
        <w:t>QA Checklist</w:t>
      </w:r>
      <w:r>
        <w:rPr>
          <w:b/>
          <w:bCs/>
          <w:szCs w:val="20"/>
        </w:rPr>
        <w:br/>
      </w:r>
    </w:p>
    <w:p w14:paraId="429B2DC2" w14:textId="77777777" w:rsidR="00A87493" w:rsidRDefault="00A87493" w:rsidP="00A87493">
      <w:pPr>
        <w:spacing w:after="160" w:line="256" w:lineRule="auto"/>
      </w:pPr>
      <w:r>
        <w:br w:type="page"/>
      </w:r>
    </w:p>
    <w:p w14:paraId="1E38C022" w14:textId="727DA4BC" w:rsidR="000D6080" w:rsidRDefault="002758D9">
      <w:r w:rsidRPr="002758D9">
        <w:rPr>
          <w:noProof/>
        </w:rPr>
        <w:lastRenderedPageBreak/>
        <w:drawing>
          <wp:inline distT="0" distB="0" distL="0" distR="0" wp14:anchorId="5925B808" wp14:editId="1711EEF0">
            <wp:extent cx="6057900" cy="704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7048500"/>
                    </a:xfrm>
                    <a:prstGeom prst="rect">
                      <a:avLst/>
                    </a:prstGeom>
                  </pic:spPr>
                </pic:pic>
              </a:graphicData>
            </a:graphic>
          </wp:inline>
        </w:drawing>
      </w:r>
      <w:bookmarkStart w:id="11" w:name="_GoBack"/>
      <w:bookmarkEnd w:id="11"/>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8DB19" w14:textId="77777777" w:rsidR="0044607E" w:rsidRDefault="0044607E">
      <w:r>
        <w:separator/>
      </w:r>
    </w:p>
  </w:endnote>
  <w:endnote w:type="continuationSeparator" w:id="0">
    <w:p w14:paraId="645BE018" w14:textId="77777777" w:rsidR="0044607E" w:rsidRDefault="0044607E">
      <w:r>
        <w:continuationSeparator/>
      </w:r>
    </w:p>
  </w:endnote>
  <w:endnote w:type="continuationNotice" w:id="1">
    <w:p w14:paraId="25A69A4A" w14:textId="77777777" w:rsidR="0044607E" w:rsidRDefault="00446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1D6787" w:rsidRPr="00F91BB5" w:rsidRDefault="001D6787"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8C2C8C">
      <w:rPr>
        <w:rFonts w:ascii="Arial" w:hAnsi="Arial" w:cs="Arial"/>
        <w:noProof/>
        <w:sz w:val="20"/>
      </w:rPr>
      <w:t>35</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8C2C8C">
      <w:rPr>
        <w:rFonts w:ascii="Arial" w:hAnsi="Arial" w:cs="Arial"/>
        <w:noProof/>
        <w:sz w:val="20"/>
      </w:rPr>
      <w:t>35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A3CD7" w14:textId="77777777" w:rsidR="0044607E" w:rsidRDefault="0044607E">
      <w:r>
        <w:separator/>
      </w:r>
    </w:p>
  </w:footnote>
  <w:footnote w:type="continuationSeparator" w:id="0">
    <w:p w14:paraId="59E48F61" w14:textId="77777777" w:rsidR="0044607E" w:rsidRDefault="0044607E">
      <w:r>
        <w:continuationSeparator/>
      </w:r>
    </w:p>
  </w:footnote>
  <w:footnote w:type="continuationNotice" w:id="1">
    <w:p w14:paraId="0C39DB36" w14:textId="77777777" w:rsidR="0044607E" w:rsidRDefault="004460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ACA3DDD" w:rsidR="001D6787" w:rsidRDefault="001D6787"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F35A9F">
      <w:rPr>
        <w:sz w:val="20"/>
        <w:szCs w:val="20"/>
      </w:rPr>
      <w:t>04032</w:t>
    </w:r>
    <w:r w:rsidRPr="00554509">
      <w:rPr>
        <w:sz w:val="20"/>
        <w:szCs w:val="20"/>
      </w:rPr>
      <w:t>-</w:t>
    </w:r>
  </w:p>
  <w:p w14:paraId="20AF5E5B" w14:textId="3BB4385A" w:rsidR="001D6787" w:rsidRPr="00695DB6" w:rsidRDefault="001D6787"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F35A9F">
      <w:rPr>
        <w:b/>
        <w:sz w:val="20"/>
        <w:szCs w:val="20"/>
      </w:rPr>
      <w:t>1</w:t>
    </w:r>
  </w:p>
  <w:p w14:paraId="02C37CB0" w14:textId="77777777" w:rsidR="001D6787" w:rsidRPr="00F00772" w:rsidRDefault="001D6787" w:rsidP="00091E69">
    <w:pPr>
      <w:pStyle w:val="Spacer"/>
      <w:rPr>
        <w:rFonts w:ascii="Arial" w:hAnsi="Arial"/>
        <w:sz w:val="2"/>
      </w:rPr>
    </w:pPr>
  </w:p>
  <w:p w14:paraId="2093252F" w14:textId="77777777" w:rsidR="001D6787" w:rsidRPr="00F00772" w:rsidRDefault="001D6787">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BE2B249" w:rsidR="001D6787" w:rsidRDefault="001D6787" w:rsidP="00091E69">
    <w:pPr>
      <w:pStyle w:val="BodyText3"/>
      <w:spacing w:after="0" w:line="240" w:lineRule="auto"/>
      <w:jc w:val="right"/>
      <w:rPr>
        <w:b/>
        <w:sz w:val="20"/>
        <w:szCs w:val="20"/>
      </w:rPr>
    </w:pPr>
    <w:r>
      <w:rPr>
        <w:szCs w:val="22"/>
      </w:rPr>
      <w:tab/>
    </w:r>
    <w:r>
      <w:rPr>
        <w:b/>
        <w:sz w:val="20"/>
        <w:szCs w:val="20"/>
      </w:rPr>
      <w:t>CHPRC-</w:t>
    </w:r>
    <w:r w:rsidR="00F35A9F">
      <w:rPr>
        <w:b/>
        <w:sz w:val="20"/>
        <w:szCs w:val="20"/>
      </w:rPr>
      <w:t>04032</w:t>
    </w:r>
  </w:p>
  <w:p w14:paraId="0FF43030" w14:textId="12DE48FA" w:rsidR="001D6787" w:rsidRPr="00105BF0" w:rsidRDefault="001D6787"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F35A9F">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65361"/>
    <w:multiLevelType w:val="hybridMultilevel"/>
    <w:tmpl w:val="0C8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6"/>
  </w:num>
  <w:num w:numId="4">
    <w:abstractNumId w:val="16"/>
  </w:num>
  <w:num w:numId="5">
    <w:abstractNumId w:val="19"/>
  </w:num>
  <w:num w:numId="6">
    <w:abstractNumId w:val="5"/>
  </w:num>
  <w:num w:numId="7">
    <w:abstractNumId w:val="9"/>
  </w:num>
  <w:num w:numId="8">
    <w:abstractNumId w:val="11"/>
  </w:num>
  <w:num w:numId="9">
    <w:abstractNumId w:val="12"/>
  </w:num>
  <w:num w:numId="10">
    <w:abstractNumId w:val="8"/>
  </w:num>
  <w:num w:numId="11">
    <w:abstractNumId w:val="14"/>
  </w:num>
  <w:num w:numId="12">
    <w:abstractNumId w:val="0"/>
  </w:num>
  <w:num w:numId="13">
    <w:abstractNumId w:val="2"/>
  </w:num>
  <w:num w:numId="14">
    <w:abstractNumId w:val="10"/>
  </w:num>
  <w:num w:numId="15">
    <w:abstractNumId w:val="17"/>
  </w:num>
  <w:num w:numId="16">
    <w:abstractNumId w:val="18"/>
  </w:num>
  <w:num w:numId="17">
    <w:abstractNumId w:val="15"/>
  </w:num>
  <w:num w:numId="18">
    <w:abstractNumId w:val="7"/>
  </w:num>
  <w:num w:numId="19">
    <w:abstractNumId w:val="1"/>
  </w:num>
  <w:num w:numId="20">
    <w:abstractNumId w:val="20"/>
  </w:num>
  <w:num w:numId="21">
    <w:abstractNumId w:val="4"/>
  </w:num>
  <w:num w:numId="22">
    <w:abstractNumId w:val="3"/>
  </w:num>
  <w:num w:numId="23">
    <w:abstractNumId w:val="2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4B2D"/>
    <w:rsid w:val="00015030"/>
    <w:rsid w:val="00015868"/>
    <w:rsid w:val="00015E92"/>
    <w:rsid w:val="000165BD"/>
    <w:rsid w:val="00016BBF"/>
    <w:rsid w:val="00016E86"/>
    <w:rsid w:val="00020575"/>
    <w:rsid w:val="00020A92"/>
    <w:rsid w:val="00020D5B"/>
    <w:rsid w:val="00021040"/>
    <w:rsid w:val="00021A25"/>
    <w:rsid w:val="00021B02"/>
    <w:rsid w:val="00022439"/>
    <w:rsid w:val="00022E2A"/>
    <w:rsid w:val="0002348B"/>
    <w:rsid w:val="00024401"/>
    <w:rsid w:val="0002546E"/>
    <w:rsid w:val="00026722"/>
    <w:rsid w:val="000267B6"/>
    <w:rsid w:val="00030F31"/>
    <w:rsid w:val="000313B0"/>
    <w:rsid w:val="00032774"/>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6533A"/>
    <w:rsid w:val="0007129D"/>
    <w:rsid w:val="00071A99"/>
    <w:rsid w:val="00071E4C"/>
    <w:rsid w:val="00074FBE"/>
    <w:rsid w:val="000758A0"/>
    <w:rsid w:val="0007757D"/>
    <w:rsid w:val="00077FEB"/>
    <w:rsid w:val="0008415E"/>
    <w:rsid w:val="00084231"/>
    <w:rsid w:val="00085AE1"/>
    <w:rsid w:val="00086960"/>
    <w:rsid w:val="00086B55"/>
    <w:rsid w:val="00086BF0"/>
    <w:rsid w:val="00086EEB"/>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6754"/>
    <w:rsid w:val="000E7A00"/>
    <w:rsid w:val="000E7BB2"/>
    <w:rsid w:val="000F0895"/>
    <w:rsid w:val="000F1899"/>
    <w:rsid w:val="000F1CE7"/>
    <w:rsid w:val="000F2249"/>
    <w:rsid w:val="000F3C97"/>
    <w:rsid w:val="000F46B4"/>
    <w:rsid w:val="000F5D40"/>
    <w:rsid w:val="000F7E9B"/>
    <w:rsid w:val="00101133"/>
    <w:rsid w:val="00103F98"/>
    <w:rsid w:val="00104DBC"/>
    <w:rsid w:val="00105C55"/>
    <w:rsid w:val="00106A6F"/>
    <w:rsid w:val="00107E52"/>
    <w:rsid w:val="00113461"/>
    <w:rsid w:val="00113770"/>
    <w:rsid w:val="001147C2"/>
    <w:rsid w:val="001156FE"/>
    <w:rsid w:val="001170D7"/>
    <w:rsid w:val="00117760"/>
    <w:rsid w:val="00117B26"/>
    <w:rsid w:val="00117D2C"/>
    <w:rsid w:val="001225C2"/>
    <w:rsid w:val="0012275E"/>
    <w:rsid w:val="00122DD1"/>
    <w:rsid w:val="00123C94"/>
    <w:rsid w:val="00123CE9"/>
    <w:rsid w:val="00125603"/>
    <w:rsid w:val="001258B4"/>
    <w:rsid w:val="00125975"/>
    <w:rsid w:val="0012637D"/>
    <w:rsid w:val="0013120F"/>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775"/>
    <w:rsid w:val="00150CCD"/>
    <w:rsid w:val="001515C4"/>
    <w:rsid w:val="00154BFE"/>
    <w:rsid w:val="00154E44"/>
    <w:rsid w:val="0015627F"/>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551"/>
    <w:rsid w:val="001A0885"/>
    <w:rsid w:val="001A185F"/>
    <w:rsid w:val="001A3519"/>
    <w:rsid w:val="001A37B0"/>
    <w:rsid w:val="001A4438"/>
    <w:rsid w:val="001A4D31"/>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D6787"/>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51A"/>
    <w:rsid w:val="00241AEB"/>
    <w:rsid w:val="00242E36"/>
    <w:rsid w:val="0024382A"/>
    <w:rsid w:val="00243BA9"/>
    <w:rsid w:val="00246C98"/>
    <w:rsid w:val="00247FA3"/>
    <w:rsid w:val="0025025A"/>
    <w:rsid w:val="00250E8A"/>
    <w:rsid w:val="00252C13"/>
    <w:rsid w:val="00255068"/>
    <w:rsid w:val="002556DD"/>
    <w:rsid w:val="00255F26"/>
    <w:rsid w:val="002610A7"/>
    <w:rsid w:val="0026198E"/>
    <w:rsid w:val="00261F9A"/>
    <w:rsid w:val="00263800"/>
    <w:rsid w:val="0026512B"/>
    <w:rsid w:val="002669E8"/>
    <w:rsid w:val="00267A1E"/>
    <w:rsid w:val="00270A7C"/>
    <w:rsid w:val="00271E76"/>
    <w:rsid w:val="00273DF6"/>
    <w:rsid w:val="002758D9"/>
    <w:rsid w:val="00275F01"/>
    <w:rsid w:val="00275F05"/>
    <w:rsid w:val="00277691"/>
    <w:rsid w:val="00277B7F"/>
    <w:rsid w:val="002816F5"/>
    <w:rsid w:val="0028247C"/>
    <w:rsid w:val="00282C7D"/>
    <w:rsid w:val="00283958"/>
    <w:rsid w:val="002841A5"/>
    <w:rsid w:val="00287162"/>
    <w:rsid w:val="00290594"/>
    <w:rsid w:val="00292D35"/>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0F76"/>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B40"/>
    <w:rsid w:val="002E2DDE"/>
    <w:rsid w:val="002E2FC4"/>
    <w:rsid w:val="002E3619"/>
    <w:rsid w:val="002E518A"/>
    <w:rsid w:val="002E5D84"/>
    <w:rsid w:val="002E7C71"/>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2EEF"/>
    <w:rsid w:val="003235BF"/>
    <w:rsid w:val="0032413A"/>
    <w:rsid w:val="00324607"/>
    <w:rsid w:val="00325E46"/>
    <w:rsid w:val="003314D1"/>
    <w:rsid w:val="00331962"/>
    <w:rsid w:val="00331AF3"/>
    <w:rsid w:val="00332474"/>
    <w:rsid w:val="00332E15"/>
    <w:rsid w:val="00333B12"/>
    <w:rsid w:val="00333E25"/>
    <w:rsid w:val="003346F3"/>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53A6"/>
    <w:rsid w:val="003675E0"/>
    <w:rsid w:val="00370811"/>
    <w:rsid w:val="00370A35"/>
    <w:rsid w:val="00371451"/>
    <w:rsid w:val="00374F35"/>
    <w:rsid w:val="00375518"/>
    <w:rsid w:val="00376001"/>
    <w:rsid w:val="00376195"/>
    <w:rsid w:val="00376D2E"/>
    <w:rsid w:val="00376F4F"/>
    <w:rsid w:val="00377079"/>
    <w:rsid w:val="00380962"/>
    <w:rsid w:val="00380E6F"/>
    <w:rsid w:val="00380FFD"/>
    <w:rsid w:val="00386E0C"/>
    <w:rsid w:val="0039119B"/>
    <w:rsid w:val="00392FD6"/>
    <w:rsid w:val="00393A46"/>
    <w:rsid w:val="0039407C"/>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3AB7"/>
    <w:rsid w:val="003E4AFF"/>
    <w:rsid w:val="003E65DA"/>
    <w:rsid w:val="003E78AA"/>
    <w:rsid w:val="003F0316"/>
    <w:rsid w:val="003F06D1"/>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2910"/>
    <w:rsid w:val="00413A68"/>
    <w:rsid w:val="00413C92"/>
    <w:rsid w:val="00415066"/>
    <w:rsid w:val="00417E3A"/>
    <w:rsid w:val="004210ED"/>
    <w:rsid w:val="00425F0B"/>
    <w:rsid w:val="00425F71"/>
    <w:rsid w:val="00426051"/>
    <w:rsid w:val="00427B06"/>
    <w:rsid w:val="00427B21"/>
    <w:rsid w:val="00427DF2"/>
    <w:rsid w:val="00430290"/>
    <w:rsid w:val="004307C0"/>
    <w:rsid w:val="00430BE3"/>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07E"/>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8B4"/>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44B"/>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459D"/>
    <w:rsid w:val="004F6796"/>
    <w:rsid w:val="005019CC"/>
    <w:rsid w:val="00502BC4"/>
    <w:rsid w:val="005034F3"/>
    <w:rsid w:val="00503661"/>
    <w:rsid w:val="00505305"/>
    <w:rsid w:val="005056EE"/>
    <w:rsid w:val="00505BCC"/>
    <w:rsid w:val="005062A2"/>
    <w:rsid w:val="00507149"/>
    <w:rsid w:val="00507222"/>
    <w:rsid w:val="00507EF0"/>
    <w:rsid w:val="00510D9B"/>
    <w:rsid w:val="00511480"/>
    <w:rsid w:val="00511E4A"/>
    <w:rsid w:val="005130CF"/>
    <w:rsid w:val="00514B75"/>
    <w:rsid w:val="005150AD"/>
    <w:rsid w:val="00515D6F"/>
    <w:rsid w:val="005160C5"/>
    <w:rsid w:val="00516B7A"/>
    <w:rsid w:val="00520858"/>
    <w:rsid w:val="0052089C"/>
    <w:rsid w:val="0052208B"/>
    <w:rsid w:val="005223D6"/>
    <w:rsid w:val="005229D2"/>
    <w:rsid w:val="00527E3E"/>
    <w:rsid w:val="00527F26"/>
    <w:rsid w:val="00531A69"/>
    <w:rsid w:val="00534109"/>
    <w:rsid w:val="00535B71"/>
    <w:rsid w:val="005363C5"/>
    <w:rsid w:val="00537082"/>
    <w:rsid w:val="00540C29"/>
    <w:rsid w:val="00540EB7"/>
    <w:rsid w:val="00541325"/>
    <w:rsid w:val="00542CC1"/>
    <w:rsid w:val="00545C16"/>
    <w:rsid w:val="005462F1"/>
    <w:rsid w:val="005463F7"/>
    <w:rsid w:val="00550135"/>
    <w:rsid w:val="005504B9"/>
    <w:rsid w:val="0055217D"/>
    <w:rsid w:val="00552DDA"/>
    <w:rsid w:val="00553178"/>
    <w:rsid w:val="00554A9F"/>
    <w:rsid w:val="00554B0C"/>
    <w:rsid w:val="005551B6"/>
    <w:rsid w:val="005551D6"/>
    <w:rsid w:val="00555323"/>
    <w:rsid w:val="00556487"/>
    <w:rsid w:val="00557446"/>
    <w:rsid w:val="00560A8B"/>
    <w:rsid w:val="005619EF"/>
    <w:rsid w:val="0056254E"/>
    <w:rsid w:val="00563412"/>
    <w:rsid w:val="00564B57"/>
    <w:rsid w:val="00564E78"/>
    <w:rsid w:val="005703E5"/>
    <w:rsid w:val="00573E57"/>
    <w:rsid w:val="0057511F"/>
    <w:rsid w:val="005772D3"/>
    <w:rsid w:val="005800CD"/>
    <w:rsid w:val="00580692"/>
    <w:rsid w:val="00581367"/>
    <w:rsid w:val="00581462"/>
    <w:rsid w:val="00581F11"/>
    <w:rsid w:val="00583F63"/>
    <w:rsid w:val="005848E9"/>
    <w:rsid w:val="0058496A"/>
    <w:rsid w:val="00586FDD"/>
    <w:rsid w:val="00587362"/>
    <w:rsid w:val="00587CCF"/>
    <w:rsid w:val="005907DD"/>
    <w:rsid w:val="00590C96"/>
    <w:rsid w:val="00591C02"/>
    <w:rsid w:val="00593226"/>
    <w:rsid w:val="00594763"/>
    <w:rsid w:val="00594933"/>
    <w:rsid w:val="0059672A"/>
    <w:rsid w:val="00597B2A"/>
    <w:rsid w:val="005A006C"/>
    <w:rsid w:val="005A3396"/>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1D71"/>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3B9"/>
    <w:rsid w:val="005E5D94"/>
    <w:rsid w:val="005E699B"/>
    <w:rsid w:val="005E7B6D"/>
    <w:rsid w:val="005F4885"/>
    <w:rsid w:val="005F497D"/>
    <w:rsid w:val="005F524D"/>
    <w:rsid w:val="005F59FD"/>
    <w:rsid w:val="005F5AD1"/>
    <w:rsid w:val="005F6614"/>
    <w:rsid w:val="006025B3"/>
    <w:rsid w:val="00602ADA"/>
    <w:rsid w:val="00606A19"/>
    <w:rsid w:val="00612094"/>
    <w:rsid w:val="0061230A"/>
    <w:rsid w:val="006138EE"/>
    <w:rsid w:val="00615872"/>
    <w:rsid w:val="0061601B"/>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35EA4"/>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45EB"/>
    <w:rsid w:val="006768DE"/>
    <w:rsid w:val="00677C52"/>
    <w:rsid w:val="00681233"/>
    <w:rsid w:val="00681A0C"/>
    <w:rsid w:val="006830B2"/>
    <w:rsid w:val="00683951"/>
    <w:rsid w:val="00684775"/>
    <w:rsid w:val="00684CE7"/>
    <w:rsid w:val="00685261"/>
    <w:rsid w:val="006858C0"/>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A72"/>
    <w:rsid w:val="006C6DDD"/>
    <w:rsid w:val="006C7153"/>
    <w:rsid w:val="006D024C"/>
    <w:rsid w:val="006D0E9D"/>
    <w:rsid w:val="006D53FF"/>
    <w:rsid w:val="006D6B45"/>
    <w:rsid w:val="006D6D1F"/>
    <w:rsid w:val="006D6D7B"/>
    <w:rsid w:val="006D7976"/>
    <w:rsid w:val="006E0752"/>
    <w:rsid w:val="006E2003"/>
    <w:rsid w:val="006E4715"/>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17C99"/>
    <w:rsid w:val="00720BCA"/>
    <w:rsid w:val="00721F92"/>
    <w:rsid w:val="00723E5F"/>
    <w:rsid w:val="00725453"/>
    <w:rsid w:val="00725625"/>
    <w:rsid w:val="00725896"/>
    <w:rsid w:val="00725B46"/>
    <w:rsid w:val="00725C02"/>
    <w:rsid w:val="00732ACF"/>
    <w:rsid w:val="0073402F"/>
    <w:rsid w:val="00734AA1"/>
    <w:rsid w:val="0073575A"/>
    <w:rsid w:val="0073587B"/>
    <w:rsid w:val="00735A51"/>
    <w:rsid w:val="00735E25"/>
    <w:rsid w:val="0073647B"/>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051F"/>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7F78"/>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1F4C"/>
    <w:rsid w:val="008224C9"/>
    <w:rsid w:val="00823E97"/>
    <w:rsid w:val="00824C14"/>
    <w:rsid w:val="00825306"/>
    <w:rsid w:val="00825D7C"/>
    <w:rsid w:val="00827EAD"/>
    <w:rsid w:val="00831870"/>
    <w:rsid w:val="00832468"/>
    <w:rsid w:val="0083277E"/>
    <w:rsid w:val="00832CF9"/>
    <w:rsid w:val="008336C7"/>
    <w:rsid w:val="00833AC4"/>
    <w:rsid w:val="008346BC"/>
    <w:rsid w:val="008349BD"/>
    <w:rsid w:val="00834B4D"/>
    <w:rsid w:val="00835790"/>
    <w:rsid w:val="00835FD0"/>
    <w:rsid w:val="00836B45"/>
    <w:rsid w:val="00837221"/>
    <w:rsid w:val="00837328"/>
    <w:rsid w:val="0083735A"/>
    <w:rsid w:val="00840D53"/>
    <w:rsid w:val="00844005"/>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193"/>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627E"/>
    <w:rsid w:val="00887C1E"/>
    <w:rsid w:val="008912C9"/>
    <w:rsid w:val="0089293B"/>
    <w:rsid w:val="0089298D"/>
    <w:rsid w:val="008933E9"/>
    <w:rsid w:val="00893875"/>
    <w:rsid w:val="00894167"/>
    <w:rsid w:val="0089516B"/>
    <w:rsid w:val="00895827"/>
    <w:rsid w:val="00895B36"/>
    <w:rsid w:val="008A0053"/>
    <w:rsid w:val="008A03E0"/>
    <w:rsid w:val="008A158D"/>
    <w:rsid w:val="008A2610"/>
    <w:rsid w:val="008A3AA6"/>
    <w:rsid w:val="008A3CE6"/>
    <w:rsid w:val="008A45F3"/>
    <w:rsid w:val="008A4E4C"/>
    <w:rsid w:val="008A618F"/>
    <w:rsid w:val="008A6A19"/>
    <w:rsid w:val="008B48E5"/>
    <w:rsid w:val="008B5A1F"/>
    <w:rsid w:val="008B6C46"/>
    <w:rsid w:val="008B7F47"/>
    <w:rsid w:val="008C0F18"/>
    <w:rsid w:val="008C124D"/>
    <w:rsid w:val="008C1A4C"/>
    <w:rsid w:val="008C24E7"/>
    <w:rsid w:val="008C2C8C"/>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65C8"/>
    <w:rsid w:val="00977533"/>
    <w:rsid w:val="00980030"/>
    <w:rsid w:val="0098119D"/>
    <w:rsid w:val="0098178F"/>
    <w:rsid w:val="009862FA"/>
    <w:rsid w:val="009909D6"/>
    <w:rsid w:val="00991355"/>
    <w:rsid w:val="00991C9B"/>
    <w:rsid w:val="00991E56"/>
    <w:rsid w:val="009954A4"/>
    <w:rsid w:val="009979AB"/>
    <w:rsid w:val="009A0D2E"/>
    <w:rsid w:val="009A104C"/>
    <w:rsid w:val="009A292B"/>
    <w:rsid w:val="009A449F"/>
    <w:rsid w:val="009A5D30"/>
    <w:rsid w:val="009A6F03"/>
    <w:rsid w:val="009B26C9"/>
    <w:rsid w:val="009B35A1"/>
    <w:rsid w:val="009B4766"/>
    <w:rsid w:val="009B4AE4"/>
    <w:rsid w:val="009B66B6"/>
    <w:rsid w:val="009B6D27"/>
    <w:rsid w:val="009B7820"/>
    <w:rsid w:val="009C2F41"/>
    <w:rsid w:val="009C406F"/>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E55"/>
    <w:rsid w:val="009F6764"/>
    <w:rsid w:val="009F67D7"/>
    <w:rsid w:val="009F79C7"/>
    <w:rsid w:val="00A010AB"/>
    <w:rsid w:val="00A03631"/>
    <w:rsid w:val="00A038D5"/>
    <w:rsid w:val="00A04264"/>
    <w:rsid w:val="00A047AF"/>
    <w:rsid w:val="00A05888"/>
    <w:rsid w:val="00A06BD6"/>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0401"/>
    <w:rsid w:val="00A40530"/>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4490"/>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493"/>
    <w:rsid w:val="00A876A3"/>
    <w:rsid w:val="00A907D9"/>
    <w:rsid w:val="00A91669"/>
    <w:rsid w:val="00A9396D"/>
    <w:rsid w:val="00A959E6"/>
    <w:rsid w:val="00A9650A"/>
    <w:rsid w:val="00A965D3"/>
    <w:rsid w:val="00AA02C9"/>
    <w:rsid w:val="00AA0351"/>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4AAE"/>
    <w:rsid w:val="00AC5E79"/>
    <w:rsid w:val="00AD33FA"/>
    <w:rsid w:val="00AD5FA0"/>
    <w:rsid w:val="00AD649D"/>
    <w:rsid w:val="00AD69E5"/>
    <w:rsid w:val="00AD6E75"/>
    <w:rsid w:val="00AE0D37"/>
    <w:rsid w:val="00AE0E6C"/>
    <w:rsid w:val="00AE466F"/>
    <w:rsid w:val="00AE7B2F"/>
    <w:rsid w:val="00AE7E6A"/>
    <w:rsid w:val="00AF1471"/>
    <w:rsid w:val="00AF1D32"/>
    <w:rsid w:val="00AF6287"/>
    <w:rsid w:val="00B02D85"/>
    <w:rsid w:val="00B04094"/>
    <w:rsid w:val="00B040F4"/>
    <w:rsid w:val="00B05487"/>
    <w:rsid w:val="00B056EA"/>
    <w:rsid w:val="00B05986"/>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3A73"/>
    <w:rsid w:val="00B54A45"/>
    <w:rsid w:val="00B554BF"/>
    <w:rsid w:val="00B56CFA"/>
    <w:rsid w:val="00B57157"/>
    <w:rsid w:val="00B578A3"/>
    <w:rsid w:val="00B579D7"/>
    <w:rsid w:val="00B6013F"/>
    <w:rsid w:val="00B60857"/>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87495"/>
    <w:rsid w:val="00B90BF3"/>
    <w:rsid w:val="00B91701"/>
    <w:rsid w:val="00B92A34"/>
    <w:rsid w:val="00B94232"/>
    <w:rsid w:val="00B949E3"/>
    <w:rsid w:val="00B9517D"/>
    <w:rsid w:val="00B96B88"/>
    <w:rsid w:val="00B970F3"/>
    <w:rsid w:val="00B9756C"/>
    <w:rsid w:val="00B97889"/>
    <w:rsid w:val="00B97C46"/>
    <w:rsid w:val="00BA1565"/>
    <w:rsid w:val="00BA4F53"/>
    <w:rsid w:val="00BA5D6D"/>
    <w:rsid w:val="00BA5F51"/>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C79FF"/>
    <w:rsid w:val="00BD3D34"/>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337C"/>
    <w:rsid w:val="00C43D6D"/>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57B81"/>
    <w:rsid w:val="00C61825"/>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0D6"/>
    <w:rsid w:val="00CC33C7"/>
    <w:rsid w:val="00CC50F0"/>
    <w:rsid w:val="00CC51BD"/>
    <w:rsid w:val="00CC562C"/>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980"/>
    <w:rsid w:val="00CE7986"/>
    <w:rsid w:val="00CF0AB4"/>
    <w:rsid w:val="00CF0CD8"/>
    <w:rsid w:val="00CF23DC"/>
    <w:rsid w:val="00CF2B9F"/>
    <w:rsid w:val="00CF43A7"/>
    <w:rsid w:val="00CF7A96"/>
    <w:rsid w:val="00CF7AFB"/>
    <w:rsid w:val="00D003A6"/>
    <w:rsid w:val="00D00590"/>
    <w:rsid w:val="00D007C5"/>
    <w:rsid w:val="00D02710"/>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2C92"/>
    <w:rsid w:val="00D3429B"/>
    <w:rsid w:val="00D347F8"/>
    <w:rsid w:val="00D34F43"/>
    <w:rsid w:val="00D35951"/>
    <w:rsid w:val="00D35C8D"/>
    <w:rsid w:val="00D363CC"/>
    <w:rsid w:val="00D36D37"/>
    <w:rsid w:val="00D36DE6"/>
    <w:rsid w:val="00D37D6D"/>
    <w:rsid w:val="00D40027"/>
    <w:rsid w:val="00D41B3A"/>
    <w:rsid w:val="00D42EB5"/>
    <w:rsid w:val="00D43B94"/>
    <w:rsid w:val="00D442A2"/>
    <w:rsid w:val="00D44CC6"/>
    <w:rsid w:val="00D508AC"/>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5294"/>
    <w:rsid w:val="00D657ED"/>
    <w:rsid w:val="00D65CB5"/>
    <w:rsid w:val="00D66FCB"/>
    <w:rsid w:val="00D677F8"/>
    <w:rsid w:val="00D709B0"/>
    <w:rsid w:val="00D70D84"/>
    <w:rsid w:val="00D71CD8"/>
    <w:rsid w:val="00D76312"/>
    <w:rsid w:val="00D76F4A"/>
    <w:rsid w:val="00D7732D"/>
    <w:rsid w:val="00D81449"/>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4501"/>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66D5"/>
    <w:rsid w:val="00E06A85"/>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479F"/>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44A"/>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0A46"/>
    <w:rsid w:val="00F11689"/>
    <w:rsid w:val="00F12588"/>
    <w:rsid w:val="00F12DE1"/>
    <w:rsid w:val="00F13EF7"/>
    <w:rsid w:val="00F14002"/>
    <w:rsid w:val="00F14A42"/>
    <w:rsid w:val="00F15498"/>
    <w:rsid w:val="00F17650"/>
    <w:rsid w:val="00F201B2"/>
    <w:rsid w:val="00F20594"/>
    <w:rsid w:val="00F232F7"/>
    <w:rsid w:val="00F2343E"/>
    <w:rsid w:val="00F2361C"/>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5A9F"/>
    <w:rsid w:val="00F3646F"/>
    <w:rsid w:val="00F365E1"/>
    <w:rsid w:val="00F36859"/>
    <w:rsid w:val="00F36E2D"/>
    <w:rsid w:val="00F36F23"/>
    <w:rsid w:val="00F37070"/>
    <w:rsid w:val="00F37741"/>
    <w:rsid w:val="00F40948"/>
    <w:rsid w:val="00F40D72"/>
    <w:rsid w:val="00F418CD"/>
    <w:rsid w:val="00F419F4"/>
    <w:rsid w:val="00F41F08"/>
    <w:rsid w:val="00F422DC"/>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4291"/>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31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6E0"/>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5776">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 w:id="19648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F8B2748362F1414E86501CB793198DD8"/>
        <w:category>
          <w:name w:val="General"/>
          <w:gallery w:val="placeholder"/>
        </w:category>
        <w:types>
          <w:type w:val="bbPlcHdr"/>
        </w:types>
        <w:behaviors>
          <w:behavior w:val="content"/>
        </w:behaviors>
        <w:guid w:val="{826AC91E-F18D-4680-8EA6-4D5A5AE7D60A}"/>
      </w:docPartPr>
      <w:docPartBody>
        <w:p w:rsidR="002C0312" w:rsidRDefault="00155797" w:rsidP="00155797">
          <w:pPr>
            <w:pStyle w:val="F8B2748362F1414E86501CB793198DD8"/>
          </w:pPr>
          <w:r w:rsidRPr="00F879AF">
            <w:rPr>
              <w:rStyle w:val="PlaceholderText"/>
            </w:rPr>
            <w:t>[Keywords]</w:t>
          </w:r>
        </w:p>
      </w:docPartBody>
    </w:docPart>
    <w:docPart>
      <w:docPartPr>
        <w:name w:val="20DEE6692EEC4710B971D17BE9B78D43"/>
        <w:category>
          <w:name w:val="General"/>
          <w:gallery w:val="placeholder"/>
        </w:category>
        <w:types>
          <w:type w:val="bbPlcHdr"/>
        </w:types>
        <w:behaviors>
          <w:behavior w:val="content"/>
        </w:behaviors>
        <w:guid w:val="{C6E2E911-2334-4E00-AC13-FC98F50C31F7}"/>
      </w:docPartPr>
      <w:docPartBody>
        <w:p w:rsidR="002C0312" w:rsidRDefault="00155797" w:rsidP="00155797">
          <w:pPr>
            <w:pStyle w:val="20DEE6692EEC4710B971D17BE9B78D43"/>
          </w:pPr>
          <w:r w:rsidRPr="00F879AF">
            <w:rPr>
              <w:rStyle w:val="PlaceholderText"/>
            </w:rPr>
            <w:t>[Keywords]</w:t>
          </w:r>
        </w:p>
      </w:docPartBody>
    </w:docPart>
    <w:docPart>
      <w:docPartPr>
        <w:name w:val="5449A68A6941413E85342B1A128D4A7D"/>
        <w:category>
          <w:name w:val="General"/>
          <w:gallery w:val="placeholder"/>
        </w:category>
        <w:types>
          <w:type w:val="bbPlcHdr"/>
        </w:types>
        <w:behaviors>
          <w:behavior w:val="content"/>
        </w:behaviors>
        <w:guid w:val="{6D33BFE4-D499-4037-AF04-E9B508FEE175}"/>
      </w:docPartPr>
      <w:docPartBody>
        <w:p w:rsidR="002C0312" w:rsidRDefault="00155797" w:rsidP="00155797">
          <w:pPr>
            <w:pStyle w:val="5449A68A6941413E85342B1A128D4A7D"/>
          </w:pPr>
          <w:r w:rsidRPr="00F879AF">
            <w:rPr>
              <w:rStyle w:val="PlaceholderText"/>
            </w:rPr>
            <w:t>[Keywords]</w:t>
          </w:r>
        </w:p>
      </w:docPartBody>
    </w:docPart>
    <w:docPart>
      <w:docPartPr>
        <w:name w:val="C52E91BC8D914829B704932D08DD1689"/>
        <w:category>
          <w:name w:val="General"/>
          <w:gallery w:val="placeholder"/>
        </w:category>
        <w:types>
          <w:type w:val="bbPlcHdr"/>
        </w:types>
        <w:behaviors>
          <w:behavior w:val="content"/>
        </w:behaviors>
        <w:guid w:val="{E734FC34-C08B-434A-893A-F395543EE5D4}"/>
      </w:docPartPr>
      <w:docPartBody>
        <w:p w:rsidR="008E502D" w:rsidRDefault="007B1EA1" w:rsidP="007B1EA1">
          <w:pPr>
            <w:pStyle w:val="C52E91BC8D914829B704932D08DD1689"/>
          </w:pPr>
          <w:r w:rsidRPr="00F879AF">
            <w:rPr>
              <w:rStyle w:val="PlaceholderText"/>
            </w:rPr>
            <w:t>[Keywords]</w:t>
          </w:r>
        </w:p>
      </w:docPartBody>
    </w:docPart>
    <w:docPart>
      <w:docPartPr>
        <w:name w:val="5DA61726FA1545299F71D3858808AB90"/>
        <w:category>
          <w:name w:val="General"/>
          <w:gallery w:val="placeholder"/>
        </w:category>
        <w:types>
          <w:type w:val="bbPlcHdr"/>
        </w:types>
        <w:behaviors>
          <w:behavior w:val="content"/>
        </w:behaviors>
        <w:guid w:val="{02B7B014-A783-4DB1-A591-A7ECC6BE27F2}"/>
      </w:docPartPr>
      <w:docPartBody>
        <w:p w:rsidR="008E502D" w:rsidRDefault="007B1EA1" w:rsidP="007B1EA1">
          <w:pPr>
            <w:pStyle w:val="5DA61726FA1545299F71D3858808AB90"/>
          </w:pPr>
          <w:r w:rsidRPr="00F879AF">
            <w:rPr>
              <w:rStyle w:val="PlaceholderText"/>
            </w:rPr>
            <w:t>[Keywords]</w:t>
          </w:r>
        </w:p>
      </w:docPartBody>
    </w:docPart>
    <w:docPart>
      <w:docPartPr>
        <w:name w:val="54D4FAB0CFFA482C8DFA22AA5DF5F537"/>
        <w:category>
          <w:name w:val="General"/>
          <w:gallery w:val="placeholder"/>
        </w:category>
        <w:types>
          <w:type w:val="bbPlcHdr"/>
        </w:types>
        <w:behaviors>
          <w:behavior w:val="content"/>
        </w:behaviors>
        <w:guid w:val="{EC8C16A9-37AB-4E98-99E0-80BABE008B8F}"/>
      </w:docPartPr>
      <w:docPartBody>
        <w:p w:rsidR="008E502D" w:rsidRDefault="007B1EA1" w:rsidP="007B1EA1">
          <w:pPr>
            <w:pStyle w:val="54D4FAB0CFFA482C8DFA22AA5DF5F537"/>
          </w:pPr>
          <w:r w:rsidRPr="00F879AF">
            <w:rPr>
              <w:rStyle w:val="PlaceholderText"/>
            </w:rPr>
            <w:t>[Keywords]</w:t>
          </w:r>
        </w:p>
      </w:docPartBody>
    </w:docPart>
    <w:docPart>
      <w:docPartPr>
        <w:name w:val="F32E35ED4BFE45F3ACD257A826893BE6"/>
        <w:category>
          <w:name w:val="General"/>
          <w:gallery w:val="placeholder"/>
        </w:category>
        <w:types>
          <w:type w:val="bbPlcHdr"/>
        </w:types>
        <w:behaviors>
          <w:behavior w:val="content"/>
        </w:behaviors>
        <w:guid w:val="{DFC4DBDC-0456-4B06-92C0-37063025529B}"/>
      </w:docPartPr>
      <w:docPartBody>
        <w:p w:rsidR="008E502D" w:rsidRDefault="007B1EA1" w:rsidP="007B1EA1">
          <w:pPr>
            <w:pStyle w:val="F32E35ED4BFE45F3ACD257A826893BE6"/>
          </w:pPr>
          <w:r w:rsidRPr="00F879AF">
            <w:rPr>
              <w:rStyle w:val="PlaceholderText"/>
            </w:rPr>
            <w:t>[Keywords]</w:t>
          </w:r>
        </w:p>
      </w:docPartBody>
    </w:docPart>
    <w:docPart>
      <w:docPartPr>
        <w:name w:val="A7A9451197FA4202ADEF39CF49B5AB97"/>
        <w:category>
          <w:name w:val="General"/>
          <w:gallery w:val="placeholder"/>
        </w:category>
        <w:types>
          <w:type w:val="bbPlcHdr"/>
        </w:types>
        <w:behaviors>
          <w:behavior w:val="content"/>
        </w:behaviors>
        <w:guid w:val="{B16CE05A-745F-44AB-B357-18065C947C9F}"/>
      </w:docPartPr>
      <w:docPartBody>
        <w:p w:rsidR="008E502D" w:rsidRDefault="007B1EA1" w:rsidP="007B1EA1">
          <w:pPr>
            <w:pStyle w:val="A7A9451197FA4202ADEF39CF49B5AB97"/>
          </w:pPr>
          <w:r w:rsidRPr="00F879AF">
            <w:rPr>
              <w:rStyle w:val="PlaceholderText"/>
            </w:rPr>
            <w:t>[Keywords]</w:t>
          </w:r>
        </w:p>
      </w:docPartBody>
    </w:docPart>
    <w:docPart>
      <w:docPartPr>
        <w:name w:val="7E87DABD758144DCA124E96256833C0B"/>
        <w:category>
          <w:name w:val="General"/>
          <w:gallery w:val="placeholder"/>
        </w:category>
        <w:types>
          <w:type w:val="bbPlcHdr"/>
        </w:types>
        <w:behaviors>
          <w:behavior w:val="content"/>
        </w:behaviors>
        <w:guid w:val="{E0182DF6-FC89-4E7A-8FF2-567A7A82FE06}"/>
      </w:docPartPr>
      <w:docPartBody>
        <w:p w:rsidR="008E502D" w:rsidRDefault="007B1EA1" w:rsidP="007B1EA1">
          <w:pPr>
            <w:pStyle w:val="7E87DABD758144DCA124E96256833C0B"/>
          </w:pPr>
          <w:r w:rsidRPr="00F879AF">
            <w:rPr>
              <w:rStyle w:val="PlaceholderText"/>
            </w:rPr>
            <w:t>[Keywords]</w:t>
          </w:r>
        </w:p>
      </w:docPartBody>
    </w:docPart>
    <w:docPart>
      <w:docPartPr>
        <w:name w:val="DA62879120C34BC9A30571CB747E3D14"/>
        <w:category>
          <w:name w:val="General"/>
          <w:gallery w:val="placeholder"/>
        </w:category>
        <w:types>
          <w:type w:val="bbPlcHdr"/>
        </w:types>
        <w:behaviors>
          <w:behavior w:val="content"/>
        </w:behaviors>
        <w:guid w:val="{92AD8436-9158-4032-AA6B-261B8D4D8485}"/>
      </w:docPartPr>
      <w:docPartBody>
        <w:p w:rsidR="008E502D" w:rsidRDefault="007B1EA1" w:rsidP="007B1EA1">
          <w:pPr>
            <w:pStyle w:val="DA62879120C34BC9A30571CB747E3D14"/>
          </w:pPr>
          <w:r w:rsidRPr="00F879AF">
            <w:rPr>
              <w:rStyle w:val="PlaceholderText"/>
            </w:rPr>
            <w:t>[Keywords]</w:t>
          </w:r>
        </w:p>
      </w:docPartBody>
    </w:docPart>
    <w:docPart>
      <w:docPartPr>
        <w:name w:val="79F89199E16145949C059EF3BC09C814"/>
        <w:category>
          <w:name w:val="General"/>
          <w:gallery w:val="placeholder"/>
        </w:category>
        <w:types>
          <w:type w:val="bbPlcHdr"/>
        </w:types>
        <w:behaviors>
          <w:behavior w:val="content"/>
        </w:behaviors>
        <w:guid w:val="{F6073415-3F99-4183-B85D-AC994AC9E6AF}"/>
      </w:docPartPr>
      <w:docPartBody>
        <w:p w:rsidR="008E502D" w:rsidRDefault="007B1EA1" w:rsidP="007B1EA1">
          <w:pPr>
            <w:pStyle w:val="79F89199E16145949C059EF3BC09C814"/>
          </w:pPr>
          <w:r w:rsidRPr="00F879AF">
            <w:rPr>
              <w:rStyle w:val="PlaceholderText"/>
            </w:rPr>
            <w:t>[Keywords]</w:t>
          </w:r>
        </w:p>
      </w:docPartBody>
    </w:docPart>
    <w:docPart>
      <w:docPartPr>
        <w:name w:val="BC748B8EF3F14487BA8C6914A396C7A8"/>
        <w:category>
          <w:name w:val="General"/>
          <w:gallery w:val="placeholder"/>
        </w:category>
        <w:types>
          <w:type w:val="bbPlcHdr"/>
        </w:types>
        <w:behaviors>
          <w:behavior w:val="content"/>
        </w:behaviors>
        <w:guid w:val="{AE168815-DE6D-4E9C-A4A8-0CFE372A0FB2}"/>
      </w:docPartPr>
      <w:docPartBody>
        <w:p w:rsidR="008E502D" w:rsidRDefault="007B1EA1" w:rsidP="007B1EA1">
          <w:pPr>
            <w:pStyle w:val="BC748B8EF3F14487BA8C6914A396C7A8"/>
          </w:pPr>
          <w:r w:rsidRPr="00F879AF">
            <w:rPr>
              <w:rStyle w:val="PlaceholderText"/>
            </w:rPr>
            <w:t>[Keywords]</w:t>
          </w:r>
        </w:p>
      </w:docPartBody>
    </w:docPart>
    <w:docPart>
      <w:docPartPr>
        <w:name w:val="3F8CECCEFFF14DF79385A906DF18A097"/>
        <w:category>
          <w:name w:val="General"/>
          <w:gallery w:val="placeholder"/>
        </w:category>
        <w:types>
          <w:type w:val="bbPlcHdr"/>
        </w:types>
        <w:behaviors>
          <w:behavior w:val="content"/>
        </w:behaviors>
        <w:guid w:val="{72A229E7-5CF9-4825-A120-E4672A7CF6B8}"/>
      </w:docPartPr>
      <w:docPartBody>
        <w:p w:rsidR="00F40138" w:rsidRDefault="00BA3CC6" w:rsidP="00BA3CC6">
          <w:pPr>
            <w:pStyle w:val="3F8CECCEFFF14DF79385A906DF18A097"/>
          </w:pPr>
          <w:r w:rsidRPr="00F879AF">
            <w:rPr>
              <w:rStyle w:val="PlaceholderText"/>
            </w:rPr>
            <w:t>[Keywords]</w:t>
          </w:r>
        </w:p>
      </w:docPartBody>
    </w:docPart>
    <w:docPart>
      <w:docPartPr>
        <w:name w:val="AAF9C9D0595B4C559666537F19E67687"/>
        <w:category>
          <w:name w:val="General"/>
          <w:gallery w:val="placeholder"/>
        </w:category>
        <w:types>
          <w:type w:val="bbPlcHdr"/>
        </w:types>
        <w:behaviors>
          <w:behavior w:val="content"/>
        </w:behaviors>
        <w:guid w:val="{80D10D58-F640-442A-8435-6A5C6012E72D}"/>
      </w:docPartPr>
      <w:docPartBody>
        <w:p w:rsidR="00F40138" w:rsidRDefault="00BA3CC6" w:rsidP="00BA3CC6">
          <w:pPr>
            <w:pStyle w:val="AAF9C9D0595B4C559666537F19E67687"/>
          </w:pPr>
          <w:r w:rsidRPr="00F879AF">
            <w:rPr>
              <w:rStyle w:val="PlaceholderText"/>
            </w:rPr>
            <w:t>[Keywords]</w:t>
          </w:r>
        </w:p>
      </w:docPartBody>
    </w:docPart>
    <w:docPart>
      <w:docPartPr>
        <w:name w:val="84CEA2AA11D5410C91A2C76D8282423F"/>
        <w:category>
          <w:name w:val="General"/>
          <w:gallery w:val="placeholder"/>
        </w:category>
        <w:types>
          <w:type w:val="bbPlcHdr"/>
        </w:types>
        <w:behaviors>
          <w:behavior w:val="content"/>
        </w:behaviors>
        <w:guid w:val="{042CFEB8-C3DF-404B-99CF-C90DF593853B}"/>
      </w:docPartPr>
      <w:docPartBody>
        <w:p w:rsidR="00F40138" w:rsidRDefault="00BA3CC6" w:rsidP="00BA3CC6">
          <w:pPr>
            <w:pStyle w:val="84CEA2AA11D5410C91A2C76D8282423F"/>
          </w:pPr>
          <w:r w:rsidRPr="00F879AF">
            <w:rPr>
              <w:rStyle w:val="PlaceholderText"/>
            </w:rPr>
            <w:t>[Keywords]</w:t>
          </w:r>
        </w:p>
      </w:docPartBody>
    </w:docPart>
    <w:docPart>
      <w:docPartPr>
        <w:name w:val="0AB950C7BFD545499C07394FD6EBB154"/>
        <w:category>
          <w:name w:val="General"/>
          <w:gallery w:val="placeholder"/>
        </w:category>
        <w:types>
          <w:type w:val="bbPlcHdr"/>
        </w:types>
        <w:behaviors>
          <w:behavior w:val="content"/>
        </w:behaviors>
        <w:guid w:val="{116D4F64-7B7B-43B3-B672-29791CCD2088}"/>
      </w:docPartPr>
      <w:docPartBody>
        <w:p w:rsidR="00F40138" w:rsidRDefault="00BA3CC6" w:rsidP="00BA3CC6">
          <w:pPr>
            <w:pStyle w:val="0AB950C7BFD545499C07394FD6EBB154"/>
          </w:pPr>
          <w:r w:rsidRPr="00F879AF">
            <w:rPr>
              <w:rStyle w:val="PlaceholderText"/>
            </w:rPr>
            <w:t>[Keywords]</w:t>
          </w:r>
        </w:p>
      </w:docPartBody>
    </w:docPart>
    <w:docPart>
      <w:docPartPr>
        <w:name w:val="91D41AF10A6C4FAD8F1F8DB2657B8465"/>
        <w:category>
          <w:name w:val="General"/>
          <w:gallery w:val="placeholder"/>
        </w:category>
        <w:types>
          <w:type w:val="bbPlcHdr"/>
        </w:types>
        <w:behaviors>
          <w:behavior w:val="content"/>
        </w:behaviors>
        <w:guid w:val="{78FB551A-C08C-4188-9E8D-6F98E5FF21FC}"/>
      </w:docPartPr>
      <w:docPartBody>
        <w:p w:rsidR="00F40138" w:rsidRDefault="00BA3CC6" w:rsidP="00BA3CC6">
          <w:pPr>
            <w:pStyle w:val="91D41AF10A6C4FAD8F1F8DB2657B8465"/>
          </w:pPr>
          <w:r w:rsidRPr="00F879AF">
            <w:rPr>
              <w:rStyle w:val="PlaceholderText"/>
            </w:rPr>
            <w:t>[Keywords]</w:t>
          </w:r>
        </w:p>
      </w:docPartBody>
    </w:docPart>
    <w:docPart>
      <w:docPartPr>
        <w:name w:val="514088816E094638982126CC376E981B"/>
        <w:category>
          <w:name w:val="General"/>
          <w:gallery w:val="placeholder"/>
        </w:category>
        <w:types>
          <w:type w:val="bbPlcHdr"/>
        </w:types>
        <w:behaviors>
          <w:behavior w:val="content"/>
        </w:behaviors>
        <w:guid w:val="{E0139621-597D-4568-BBEF-4433F7D10EE1}"/>
      </w:docPartPr>
      <w:docPartBody>
        <w:p w:rsidR="00F40138" w:rsidRDefault="00BA3CC6" w:rsidP="00BA3CC6">
          <w:pPr>
            <w:pStyle w:val="514088816E094638982126CC376E981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661D4"/>
    <w:rsid w:val="000703FC"/>
    <w:rsid w:val="000860EB"/>
    <w:rsid w:val="000921A9"/>
    <w:rsid w:val="0010241F"/>
    <w:rsid w:val="00155797"/>
    <w:rsid w:val="001643AD"/>
    <w:rsid w:val="001650D6"/>
    <w:rsid w:val="001658F5"/>
    <w:rsid w:val="00167026"/>
    <w:rsid w:val="001942B7"/>
    <w:rsid w:val="00202CBF"/>
    <w:rsid w:val="00225B57"/>
    <w:rsid w:val="00290001"/>
    <w:rsid w:val="00290EC1"/>
    <w:rsid w:val="00297B0C"/>
    <w:rsid w:val="002A1BBE"/>
    <w:rsid w:val="002B7FEB"/>
    <w:rsid w:val="002C0312"/>
    <w:rsid w:val="002C362B"/>
    <w:rsid w:val="002D2DF4"/>
    <w:rsid w:val="002E67F6"/>
    <w:rsid w:val="003A37C4"/>
    <w:rsid w:val="003E7BC1"/>
    <w:rsid w:val="00413A68"/>
    <w:rsid w:val="00444054"/>
    <w:rsid w:val="00466072"/>
    <w:rsid w:val="004C5F1D"/>
    <w:rsid w:val="004C7B01"/>
    <w:rsid w:val="004D417E"/>
    <w:rsid w:val="005060C8"/>
    <w:rsid w:val="00506A7E"/>
    <w:rsid w:val="00575635"/>
    <w:rsid w:val="00576CCF"/>
    <w:rsid w:val="005930D4"/>
    <w:rsid w:val="00597EAF"/>
    <w:rsid w:val="005E7593"/>
    <w:rsid w:val="006E0CC2"/>
    <w:rsid w:val="007038F4"/>
    <w:rsid w:val="00724A83"/>
    <w:rsid w:val="00770763"/>
    <w:rsid w:val="00781E8D"/>
    <w:rsid w:val="00792FCC"/>
    <w:rsid w:val="00794DB4"/>
    <w:rsid w:val="00797417"/>
    <w:rsid w:val="007B1EA1"/>
    <w:rsid w:val="007E1521"/>
    <w:rsid w:val="00822248"/>
    <w:rsid w:val="008551F1"/>
    <w:rsid w:val="008730AC"/>
    <w:rsid w:val="008A1EBE"/>
    <w:rsid w:val="008E027F"/>
    <w:rsid w:val="008E502D"/>
    <w:rsid w:val="00902F30"/>
    <w:rsid w:val="0091311F"/>
    <w:rsid w:val="00921841"/>
    <w:rsid w:val="00935485"/>
    <w:rsid w:val="00940F86"/>
    <w:rsid w:val="00944E8F"/>
    <w:rsid w:val="00980A53"/>
    <w:rsid w:val="00A14E3F"/>
    <w:rsid w:val="00A31F61"/>
    <w:rsid w:val="00A576E7"/>
    <w:rsid w:val="00A72F02"/>
    <w:rsid w:val="00A83352"/>
    <w:rsid w:val="00AB67AB"/>
    <w:rsid w:val="00B501EA"/>
    <w:rsid w:val="00BA3CC6"/>
    <w:rsid w:val="00BF76D7"/>
    <w:rsid w:val="00C227E2"/>
    <w:rsid w:val="00C316E7"/>
    <w:rsid w:val="00C31BC8"/>
    <w:rsid w:val="00C62983"/>
    <w:rsid w:val="00D10342"/>
    <w:rsid w:val="00D96E71"/>
    <w:rsid w:val="00DB43F1"/>
    <w:rsid w:val="00DE4A7B"/>
    <w:rsid w:val="00DF2FAA"/>
    <w:rsid w:val="00DF6C30"/>
    <w:rsid w:val="00E00ABC"/>
    <w:rsid w:val="00E8102A"/>
    <w:rsid w:val="00EB27B9"/>
    <w:rsid w:val="00F15498"/>
    <w:rsid w:val="00F31E61"/>
    <w:rsid w:val="00F40138"/>
    <w:rsid w:val="00F5278F"/>
    <w:rsid w:val="00F719EC"/>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CC6"/>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 w:type="paragraph" w:customStyle="1" w:styleId="3F8CECCEFFF14DF79385A906DF18A097">
    <w:name w:val="3F8CECCEFFF14DF79385A906DF18A097"/>
    <w:rsid w:val="00BA3CC6"/>
  </w:style>
  <w:style w:type="paragraph" w:customStyle="1" w:styleId="AAF9C9D0595B4C559666537F19E67687">
    <w:name w:val="AAF9C9D0595B4C559666537F19E67687"/>
    <w:rsid w:val="00BA3CC6"/>
  </w:style>
  <w:style w:type="paragraph" w:customStyle="1" w:styleId="84CEA2AA11D5410C91A2C76D8282423F">
    <w:name w:val="84CEA2AA11D5410C91A2C76D8282423F"/>
    <w:rsid w:val="00BA3CC6"/>
  </w:style>
  <w:style w:type="paragraph" w:customStyle="1" w:styleId="0AB950C7BFD545499C07394FD6EBB154">
    <w:name w:val="0AB950C7BFD545499C07394FD6EBB154"/>
    <w:rsid w:val="00BA3CC6"/>
  </w:style>
  <w:style w:type="paragraph" w:customStyle="1" w:styleId="91D41AF10A6C4FAD8F1F8DB2657B8465">
    <w:name w:val="91D41AF10A6C4FAD8F1F8DB2657B8465"/>
    <w:rsid w:val="00BA3CC6"/>
  </w:style>
  <w:style w:type="paragraph" w:customStyle="1" w:styleId="514088816E094638982126CC376E981B">
    <w:name w:val="514088816E094638982126CC376E981B"/>
    <w:rsid w:val="00BA3C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CC6"/>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 w:type="paragraph" w:customStyle="1" w:styleId="3F8CECCEFFF14DF79385A906DF18A097">
    <w:name w:val="3F8CECCEFFF14DF79385A906DF18A097"/>
    <w:rsid w:val="00BA3CC6"/>
  </w:style>
  <w:style w:type="paragraph" w:customStyle="1" w:styleId="AAF9C9D0595B4C559666537F19E67687">
    <w:name w:val="AAF9C9D0595B4C559666537F19E67687"/>
    <w:rsid w:val="00BA3CC6"/>
  </w:style>
  <w:style w:type="paragraph" w:customStyle="1" w:styleId="84CEA2AA11D5410C91A2C76D8282423F">
    <w:name w:val="84CEA2AA11D5410C91A2C76D8282423F"/>
    <w:rsid w:val="00BA3CC6"/>
  </w:style>
  <w:style w:type="paragraph" w:customStyle="1" w:styleId="0AB950C7BFD545499C07394FD6EBB154">
    <w:name w:val="0AB950C7BFD545499C07394FD6EBB154"/>
    <w:rsid w:val="00BA3CC6"/>
  </w:style>
  <w:style w:type="paragraph" w:customStyle="1" w:styleId="91D41AF10A6C4FAD8F1F8DB2657B8465">
    <w:name w:val="91D41AF10A6C4FAD8F1F8DB2657B8465"/>
    <w:rsid w:val="00BA3CC6"/>
  </w:style>
  <w:style w:type="paragraph" w:customStyle="1" w:styleId="514088816E094638982126CC376E981B">
    <w:name w:val="514088816E094638982126CC376E981B"/>
    <w:rsid w:val="00BA3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7E2B0EF-127E-4F7D-8F06-3A214B26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3070 STOMP Input File Generator</cp:keywords>
  <cp:lastModifiedBy>Sara Lindberg</cp:lastModifiedBy>
  <cp:revision>3</cp:revision>
  <dcterms:created xsi:type="dcterms:W3CDTF">2020-09-30T21:10:00Z</dcterms:created>
  <dcterms:modified xsi:type="dcterms:W3CDTF">2020-09-30T21:12:00Z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