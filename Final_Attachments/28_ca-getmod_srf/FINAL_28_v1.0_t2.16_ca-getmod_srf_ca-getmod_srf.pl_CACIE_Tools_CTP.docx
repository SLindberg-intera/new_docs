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0250D" w14:textId="5842CDC6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D44465">
        <w:rPr>
          <w:rFonts w:ascii="Arial" w:hAnsi="Arial" w:cs="Arial"/>
          <w:b/>
        </w:rPr>
        <w:t>28</w:t>
      </w:r>
      <w:r w:rsidRPr="004046BB">
        <w:rPr>
          <w:rFonts w:ascii="Arial" w:hAnsi="Arial" w:cs="Arial"/>
        </w:rPr>
        <w:t xml:space="preserve"> 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D94AD0">
            <w:rPr>
              <w:rFonts w:ascii="Arial" w:hAnsi="Arial"/>
              <w:b/>
              <w:bCs/>
            </w:rPr>
            <w:t xml:space="preserve">STOMP Surface File </w:t>
          </w:r>
          <w:r w:rsidR="00A51BA6">
            <w:rPr>
              <w:rFonts w:ascii="Arial" w:hAnsi="Arial"/>
              <w:b/>
              <w:bCs/>
            </w:rPr>
            <w:t>to P2R</w:t>
          </w:r>
        </w:sdtContent>
      </w:sdt>
      <w:r w:rsidR="00FB76D4">
        <w:rPr>
          <w:rFonts w:ascii="Arial" w:hAnsi="Arial" w:cs="Arial"/>
          <w:b/>
          <w:iCs/>
        </w:rPr>
        <w:t xml:space="preserve"> Tool</w:t>
      </w:r>
    </w:p>
    <w:p w14:paraId="3F006637" w14:textId="57B7B88B" w:rsidR="0004318E" w:rsidRDefault="00A51BA6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A51BA6">
        <w:rPr>
          <w:rFonts w:ascii="Arial" w:hAnsi="Arial" w:cs="Arial"/>
          <w:b/>
        </w:rPr>
        <w:t>ca-getmod</w:t>
      </w:r>
      <w:r w:rsidR="00C43C92">
        <w:rPr>
          <w:rFonts w:ascii="Arial" w:hAnsi="Arial" w:cs="Arial"/>
          <w:b/>
        </w:rPr>
        <w:t>_</w:t>
      </w:r>
      <w:r w:rsidRPr="00A51BA6">
        <w:rPr>
          <w:rFonts w:ascii="Arial" w:hAnsi="Arial" w:cs="Arial"/>
          <w:b/>
        </w:rPr>
        <w:t>srf</w:t>
      </w:r>
      <w:r w:rsidR="00B64822" w:rsidRPr="00B64822">
        <w:rPr>
          <w:rFonts w:ascii="Arial" w:hAnsi="Arial" w:cs="Arial"/>
          <w:b/>
        </w:rPr>
        <w:t>.pl</w:t>
      </w:r>
    </w:p>
    <w:p w14:paraId="344A4E46" w14:textId="1EF8848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02511E93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4A74B0A5" w14:textId="120B0833" w:rsidR="0071334F" w:rsidRDefault="003C5C1C" w:rsidP="0071334F">
      <w:pPr>
        <w:pStyle w:val="H1bodytext"/>
        <w:spacing w:after="120"/>
        <w:rPr>
          <w:rFonts w:ascii="Arial" w:hAnsi="Arial" w:cs="Arial"/>
          <w:iCs/>
        </w:rPr>
      </w:pPr>
      <w:bookmarkStart w:id="0" w:name="_Hlk8896263"/>
      <w:r w:rsidRPr="003C5C1C">
        <w:rPr>
          <w:rFonts w:ascii="Arial" w:hAnsi="Arial"/>
        </w:rPr>
        <w:t xml:space="preserve">The </w:t>
      </w:r>
      <w:sdt>
        <w:sdtPr>
          <w:rPr>
            <w:rFonts w:ascii="Arial" w:hAnsi="Arial"/>
          </w:rPr>
          <w:alias w:val="Keywords"/>
          <w:tag w:val=""/>
          <w:id w:val="-1655135112"/>
          <w:placeholder>
            <w:docPart w:val="6E56F2B0EB49432F977A4ED6F5207C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Pr="003C5C1C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tool </w:t>
      </w:r>
      <w:r w:rsidR="006C5A75">
        <w:rPr>
          <w:rFonts w:ascii="Arial" w:hAnsi="Arial" w:cs="Arial"/>
          <w:iCs/>
        </w:rPr>
        <w:t xml:space="preserve">combines STOMP Surface File data </w:t>
      </w:r>
      <w:r w:rsidR="00C30666">
        <w:rPr>
          <w:rFonts w:ascii="Arial" w:hAnsi="Arial" w:cs="Arial"/>
          <w:iCs/>
        </w:rPr>
        <w:t xml:space="preserve">for a selected </w:t>
      </w:r>
      <w:r w:rsidR="006668EA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 xml:space="preserve"> </w:t>
      </w:r>
      <w:r w:rsidR="006C5A75">
        <w:rPr>
          <w:rFonts w:ascii="Arial" w:hAnsi="Arial" w:cs="Arial"/>
          <w:iCs/>
        </w:rPr>
        <w:t xml:space="preserve">from each P2R cell that </w:t>
      </w:r>
      <w:r w:rsidR="00C30666">
        <w:rPr>
          <w:rFonts w:ascii="Arial" w:hAnsi="Arial" w:cs="Arial"/>
          <w:iCs/>
        </w:rPr>
        <w:t>intersects the model domain</w:t>
      </w:r>
      <w:r w:rsidR="008A66B4">
        <w:rPr>
          <w:rFonts w:ascii="Arial" w:hAnsi="Arial" w:cs="Arial"/>
          <w:iCs/>
        </w:rPr>
        <w:t xml:space="preserve"> as listed in the model input file</w:t>
      </w:r>
      <w:r w:rsidR="006C5A75">
        <w:rPr>
          <w:rFonts w:ascii="Arial" w:hAnsi="Arial" w:cs="Arial"/>
          <w:iCs/>
        </w:rPr>
        <w:t>.</w:t>
      </w:r>
      <w:r w:rsidR="00C30666">
        <w:rPr>
          <w:rFonts w:ascii="Arial" w:hAnsi="Arial" w:cs="Arial"/>
          <w:iCs/>
        </w:rPr>
        <w:t xml:space="preserve"> </w:t>
      </w:r>
      <w:r w:rsidR="006668EA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 xml:space="preserve"> mass flux r</w:t>
      </w:r>
      <w:r w:rsidR="006C5A75">
        <w:rPr>
          <w:rFonts w:ascii="Arial" w:hAnsi="Arial" w:cs="Arial"/>
          <w:iCs/>
        </w:rPr>
        <w:t xml:space="preserve">ates and cumulative </w:t>
      </w:r>
      <w:r w:rsidR="00C30666">
        <w:rPr>
          <w:rFonts w:ascii="Arial" w:hAnsi="Arial" w:cs="Arial"/>
          <w:iCs/>
        </w:rPr>
        <w:t>values</w:t>
      </w:r>
      <w:r w:rsidR="006C5A75">
        <w:rPr>
          <w:rFonts w:ascii="Arial" w:hAnsi="Arial" w:cs="Arial"/>
          <w:iCs/>
        </w:rPr>
        <w:t xml:space="preserve"> leaving the base </w:t>
      </w:r>
      <w:r w:rsidR="00C30666">
        <w:rPr>
          <w:rFonts w:ascii="Arial" w:hAnsi="Arial" w:cs="Arial"/>
          <w:iCs/>
        </w:rPr>
        <w:t>of the model over the area of</w:t>
      </w:r>
      <w:r w:rsidR="006C5A75">
        <w:rPr>
          <w:rFonts w:ascii="Arial" w:hAnsi="Arial" w:cs="Arial"/>
          <w:iCs/>
        </w:rPr>
        <w:t xml:space="preserve"> each P2R cell</w:t>
      </w:r>
      <w:r w:rsidR="00C30666">
        <w:rPr>
          <w:rFonts w:ascii="Arial" w:hAnsi="Arial" w:cs="Arial"/>
          <w:iCs/>
        </w:rPr>
        <w:t xml:space="preserve"> are written to a </w:t>
      </w:r>
      <w:r w:rsidR="005F7E00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>-specific text file</w:t>
      </w:r>
      <w:r w:rsidR="006C5A75">
        <w:rPr>
          <w:rFonts w:ascii="Arial" w:hAnsi="Arial" w:cs="Arial"/>
          <w:iCs/>
        </w:rPr>
        <w:t>.</w:t>
      </w:r>
      <w:r w:rsidR="00D94AD0">
        <w:rPr>
          <w:rFonts w:ascii="Arial" w:hAnsi="Arial" w:cs="Arial"/>
          <w:iCs/>
        </w:rPr>
        <w:t xml:space="preserve"> </w:t>
      </w:r>
      <w:r w:rsidR="00C30666">
        <w:rPr>
          <w:rFonts w:ascii="Arial" w:hAnsi="Arial" w:cs="Arial"/>
          <w:iCs/>
        </w:rPr>
        <w:t xml:space="preserve">The tool must be executed once for each </w:t>
      </w:r>
      <w:r w:rsidR="006668EA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 xml:space="preserve"> in the STOMP simulation</w:t>
      </w:r>
      <w:r w:rsidR="003B1186">
        <w:rPr>
          <w:rFonts w:ascii="Arial" w:hAnsi="Arial" w:cs="Arial"/>
          <w:iCs/>
        </w:rPr>
        <w:t>.</w:t>
      </w:r>
    </w:p>
    <w:bookmarkEnd w:id="0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0F27FC48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</w:t>
      </w:r>
      <w:r w:rsidR="003C5C1C">
        <w:rPr>
          <w:rFonts w:ascii="Arial" w:hAnsi="Arial" w:cs="Arial"/>
        </w:rPr>
        <w:t xml:space="preserve"> </w:t>
      </w:r>
      <w:sdt>
        <w:sdtPr>
          <w:rPr>
            <w:rFonts w:ascii="Arial" w:hAnsi="Arial"/>
          </w:rPr>
          <w:alias w:val="Keywords"/>
          <w:tag w:val=""/>
          <w:id w:val="2031376405"/>
          <w:placeholder>
            <w:docPart w:val="45B1DBAB4B464A6FA9F8240285E0688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3C5C1C" w:rsidRPr="003C5C1C">
        <w:rPr>
          <w:rFonts w:ascii="Arial" w:hAnsi="Arial" w:cs="Arial"/>
          <w:iCs/>
        </w:rPr>
        <w:t xml:space="preserve"> </w:t>
      </w:r>
      <w:r w:rsidR="003C5C1C">
        <w:rPr>
          <w:rFonts w:ascii="Arial" w:hAnsi="Arial" w:cs="Arial"/>
          <w:iCs/>
        </w:rPr>
        <w:t>t</w:t>
      </w:r>
      <w:r w:rsidR="003C5C1C" w:rsidRPr="003C5C1C">
        <w:rPr>
          <w:rFonts w:ascii="Arial" w:hAnsi="Arial" w:cs="Arial"/>
          <w:iCs/>
        </w:rPr>
        <w:t>ool</w:t>
      </w:r>
      <w:r w:rsidR="003C5C1C">
        <w:rPr>
          <w:rFonts w:ascii="Arial" w:hAnsi="Arial" w:cs="Arial"/>
          <w:iCs/>
        </w:rPr>
        <w:t>:</w:t>
      </w:r>
    </w:p>
    <w:p w14:paraId="76335525" w14:textId="30F6ACAE" w:rsidR="006504D7" w:rsidRDefault="006504D7" w:rsidP="003C5C1C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FR-1:</w:t>
      </w:r>
      <w:r w:rsidR="003C5C1C">
        <w:rPr>
          <w:rFonts w:ascii="Arial" w:hAnsi="Arial" w:cs="Arial"/>
        </w:rPr>
        <w:tab/>
      </w:r>
      <w:r w:rsidR="00C52902">
        <w:rPr>
          <w:rFonts w:ascii="Arial" w:hAnsi="Arial" w:cs="Arial"/>
        </w:rPr>
        <w:t>Read the f</w:t>
      </w:r>
      <w:r w:rsidR="00B95A43">
        <w:rPr>
          <w:rFonts w:ascii="Arial" w:hAnsi="Arial" w:cs="Arial"/>
        </w:rPr>
        <w:t>ile</w:t>
      </w:r>
      <w:r w:rsidR="008861EE">
        <w:rPr>
          <w:rFonts w:ascii="Arial" w:hAnsi="Arial" w:cs="Arial"/>
        </w:rPr>
        <w:t xml:space="preserve"> </w:t>
      </w:r>
      <w:r w:rsidR="00B95A43">
        <w:rPr>
          <w:rFonts w:ascii="Arial" w:hAnsi="Arial" w:cs="Arial"/>
        </w:rPr>
        <w:t xml:space="preserve">name for the </w:t>
      </w:r>
      <w:r w:rsidR="006668EA">
        <w:rPr>
          <w:rFonts w:ascii="Arial" w:hAnsi="Arial" w:cs="Arial"/>
        </w:rPr>
        <w:t>STOMP input file</w:t>
      </w:r>
      <w:r w:rsidR="004F7AC1">
        <w:rPr>
          <w:rFonts w:ascii="Arial" w:hAnsi="Arial" w:cs="Arial"/>
        </w:rPr>
        <w:t xml:space="preserve">, </w:t>
      </w:r>
      <w:r w:rsidR="008861EE">
        <w:rPr>
          <w:rFonts w:ascii="Arial" w:hAnsi="Arial" w:cs="Arial"/>
        </w:rPr>
        <w:t xml:space="preserve">the name of the </w:t>
      </w:r>
      <w:r w:rsidR="006668EA">
        <w:rPr>
          <w:rFonts w:ascii="Arial" w:hAnsi="Arial" w:cs="Arial"/>
        </w:rPr>
        <w:t>solute being processed</w:t>
      </w:r>
      <w:r w:rsidR="008861EE">
        <w:rPr>
          <w:rFonts w:ascii="Arial" w:hAnsi="Arial" w:cs="Arial"/>
        </w:rPr>
        <w:t xml:space="preserve">, the </w:t>
      </w:r>
      <w:r w:rsidR="006668EA">
        <w:rPr>
          <w:rFonts w:ascii="Arial" w:hAnsi="Arial" w:cs="Arial"/>
        </w:rPr>
        <w:t>units for the solute</w:t>
      </w:r>
      <w:r w:rsidR="009A3741">
        <w:rPr>
          <w:rFonts w:ascii="Arial" w:hAnsi="Arial" w:cs="Arial"/>
        </w:rPr>
        <w:t>,</w:t>
      </w:r>
      <w:r w:rsidR="00B95A43">
        <w:rPr>
          <w:rFonts w:ascii="Arial" w:hAnsi="Arial" w:cs="Arial"/>
        </w:rPr>
        <w:t xml:space="preserve"> </w:t>
      </w:r>
      <w:r w:rsidR="006668EA">
        <w:rPr>
          <w:rFonts w:ascii="Arial" w:hAnsi="Arial" w:cs="Arial"/>
        </w:rPr>
        <w:t xml:space="preserve">the keyword “top” or “bot” </w:t>
      </w:r>
      <w:r w:rsidR="007651CB">
        <w:rPr>
          <w:rFonts w:ascii="Arial" w:hAnsi="Arial" w:cs="Arial"/>
        </w:rPr>
        <w:t xml:space="preserve">to select STOMP Surface Files associated with the top or bottom of the model, </w:t>
      </w:r>
      <w:r w:rsidR="00B95A43">
        <w:rPr>
          <w:rFonts w:ascii="Arial" w:hAnsi="Arial" w:cs="Arial"/>
        </w:rPr>
        <w:t>and the</w:t>
      </w:r>
      <w:r w:rsidR="007651CB">
        <w:rPr>
          <w:rFonts w:ascii="Arial" w:hAnsi="Arial" w:cs="Arial"/>
        </w:rPr>
        <w:t xml:space="preserve"> model</w:t>
      </w:r>
      <w:r w:rsidR="00B95A43">
        <w:rPr>
          <w:rFonts w:ascii="Arial" w:hAnsi="Arial" w:cs="Arial"/>
        </w:rPr>
        <w:t xml:space="preserve"> </w:t>
      </w:r>
      <w:r w:rsidR="008861EE">
        <w:rPr>
          <w:rFonts w:ascii="Arial" w:hAnsi="Arial" w:cs="Arial"/>
        </w:rPr>
        <w:t>name</w:t>
      </w:r>
      <w:r w:rsidR="005479B6">
        <w:rPr>
          <w:rFonts w:ascii="Arial" w:hAnsi="Arial" w:cs="Arial"/>
        </w:rPr>
        <w:t xml:space="preserve"> as command line arguments</w:t>
      </w:r>
      <w:r w:rsidR="00F93A92">
        <w:rPr>
          <w:rFonts w:ascii="Arial" w:hAnsi="Arial" w:cs="Arial"/>
        </w:rPr>
        <w:t>.</w:t>
      </w:r>
      <w:r w:rsidR="007651CB">
        <w:rPr>
          <w:rFonts w:ascii="Arial" w:hAnsi="Arial" w:cs="Arial"/>
        </w:rPr>
        <w:t xml:space="preserve"> </w:t>
      </w:r>
      <w:r w:rsidR="005479B6">
        <w:rPr>
          <w:rFonts w:ascii="Arial" w:hAnsi="Arial" w:cs="Arial"/>
        </w:rPr>
        <w:t>The “top” option will not be used for CA modeling since the STOMP Surface File outputs for model tops were not included in the STOMP input files.</w:t>
      </w:r>
    </w:p>
    <w:p w14:paraId="2A5670EB" w14:textId="37A21545" w:rsidR="006504D7" w:rsidRDefault="006504D7" w:rsidP="0085477F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FR-2:</w:t>
      </w:r>
      <w:r w:rsidR="003C5C1C">
        <w:rPr>
          <w:rFonts w:ascii="Arial" w:hAnsi="Arial" w:cs="Arial"/>
        </w:rPr>
        <w:tab/>
      </w:r>
      <w:r w:rsidR="00C52902">
        <w:rPr>
          <w:rFonts w:ascii="Arial" w:hAnsi="Arial" w:cs="Arial"/>
        </w:rPr>
        <w:t xml:space="preserve">Read the </w:t>
      </w:r>
      <w:r w:rsidR="00BE2A55">
        <w:rPr>
          <w:rFonts w:ascii="Arial" w:hAnsi="Arial" w:cs="Arial"/>
        </w:rPr>
        <w:t>STOMP input file</w:t>
      </w:r>
      <w:r w:rsidR="008861EE">
        <w:rPr>
          <w:rFonts w:ascii="Arial" w:hAnsi="Arial" w:cs="Arial"/>
        </w:rPr>
        <w:t xml:space="preserve"> to </w:t>
      </w:r>
      <w:r w:rsidR="00BE2A55">
        <w:rPr>
          <w:rFonts w:ascii="Arial" w:hAnsi="Arial" w:cs="Arial"/>
        </w:rPr>
        <w:t>e</w:t>
      </w:r>
      <w:r w:rsidR="007651CB">
        <w:rPr>
          <w:rFonts w:ascii="Arial" w:hAnsi="Arial" w:cs="Arial"/>
        </w:rPr>
        <w:t>xtract</w:t>
      </w:r>
      <w:r w:rsidR="00BE2A55">
        <w:rPr>
          <w:rFonts w:ascii="Arial" w:hAnsi="Arial" w:cs="Arial"/>
        </w:rPr>
        <w:t xml:space="preserve"> the STOMP </w:t>
      </w:r>
      <w:r w:rsidR="00DB0369">
        <w:rPr>
          <w:rFonts w:ascii="Arial" w:hAnsi="Arial" w:cs="Arial"/>
        </w:rPr>
        <w:t xml:space="preserve">Output </w:t>
      </w:r>
      <w:r w:rsidR="00BE2A55">
        <w:rPr>
          <w:rFonts w:ascii="Arial" w:hAnsi="Arial" w:cs="Arial"/>
        </w:rPr>
        <w:t>Surface File</w:t>
      </w:r>
      <w:r w:rsidR="007651CB">
        <w:rPr>
          <w:rFonts w:ascii="Arial" w:hAnsi="Arial" w:cs="Arial"/>
        </w:rPr>
        <w:t xml:space="preserve"> names for the files associated with the P2R grid cells</w:t>
      </w:r>
      <w:r w:rsidR="008861EE">
        <w:rPr>
          <w:rFonts w:ascii="Arial" w:hAnsi="Arial" w:cs="Arial"/>
          <w:iCs/>
        </w:rPr>
        <w:t>.</w:t>
      </w:r>
      <w:r w:rsidR="007651CB">
        <w:rPr>
          <w:rFonts w:ascii="Arial" w:hAnsi="Arial" w:cs="Arial"/>
          <w:iCs/>
        </w:rPr>
        <w:t xml:space="preserve"> This is done based on </w:t>
      </w:r>
      <w:r w:rsidR="00F20536" w:rsidRPr="00F20536">
        <w:rPr>
          <w:rFonts w:ascii="Arial" w:hAnsi="Arial" w:cs="Arial"/>
          <w:iCs/>
        </w:rPr>
        <w:t>Surface Flux Card</w:t>
      </w:r>
      <w:r w:rsidR="00F20536">
        <w:rPr>
          <w:rFonts w:ascii="Arial" w:hAnsi="Arial" w:cs="Arial"/>
          <w:iCs/>
        </w:rPr>
        <w:t xml:space="preserve"> </w:t>
      </w:r>
      <w:r w:rsidR="007651CB">
        <w:rPr>
          <w:rFonts w:ascii="Arial" w:hAnsi="Arial" w:cs="Arial"/>
          <w:iCs/>
        </w:rPr>
        <w:t xml:space="preserve">in </w:t>
      </w:r>
      <w:r w:rsidR="007651CB">
        <w:rPr>
          <w:rFonts w:ascii="Arial" w:hAnsi="Arial" w:cs="Arial"/>
        </w:rPr>
        <w:t>the STOMP input file</w:t>
      </w:r>
      <w:r w:rsidR="007651CB">
        <w:rPr>
          <w:rFonts w:ascii="Arial" w:hAnsi="Arial" w:cs="Arial"/>
          <w:iCs/>
        </w:rPr>
        <w:t xml:space="preserve"> that </w:t>
      </w:r>
      <w:r w:rsidR="00F20536">
        <w:rPr>
          <w:rFonts w:ascii="Arial" w:hAnsi="Arial" w:cs="Arial"/>
          <w:iCs/>
        </w:rPr>
        <w:t xml:space="preserve">specify </w:t>
      </w:r>
      <w:r w:rsidR="007651CB">
        <w:rPr>
          <w:rFonts w:ascii="Arial" w:hAnsi="Arial" w:cs="Arial"/>
        </w:rPr>
        <w:t xml:space="preserve">STOMP </w:t>
      </w:r>
      <w:r w:rsidR="00F20536">
        <w:rPr>
          <w:rFonts w:ascii="Arial" w:hAnsi="Arial" w:cs="Arial"/>
        </w:rPr>
        <w:t xml:space="preserve">Output </w:t>
      </w:r>
      <w:r w:rsidR="007651CB">
        <w:rPr>
          <w:rFonts w:ascii="Arial" w:hAnsi="Arial" w:cs="Arial"/>
        </w:rPr>
        <w:t>Surface File</w:t>
      </w:r>
      <w:r w:rsidR="005F7E00">
        <w:rPr>
          <w:rFonts w:ascii="Arial" w:hAnsi="Arial" w:cs="Arial"/>
        </w:rPr>
        <w:t>s associated with</w:t>
      </w:r>
      <w:r w:rsidR="007651CB">
        <w:rPr>
          <w:rFonts w:ascii="Arial" w:hAnsi="Arial" w:cs="Arial"/>
        </w:rPr>
        <w:t xml:space="preserve"> the P2R grid cells.</w:t>
      </w:r>
    </w:p>
    <w:p w14:paraId="7E2A8590" w14:textId="69E75427" w:rsidR="00D95B86" w:rsidRDefault="00D95B86" w:rsidP="0085477F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FR-3:   </w:t>
      </w:r>
      <w:r w:rsidR="005F7E00">
        <w:rPr>
          <w:rFonts w:ascii="Arial" w:hAnsi="Arial" w:cs="Arial"/>
        </w:rPr>
        <w:t xml:space="preserve">Read the STOMP Surface Files associated with the P2R grid cells, extracting </w:t>
      </w:r>
      <w:r w:rsidR="005F7E00">
        <w:rPr>
          <w:rFonts w:ascii="Arial" w:hAnsi="Arial" w:cs="Arial"/>
          <w:iCs/>
        </w:rPr>
        <w:t>solute mass flux rates and cumulative values for the solute identified in FR-1</w:t>
      </w:r>
      <w:r w:rsidR="00CE1717">
        <w:rPr>
          <w:rFonts w:ascii="Arial" w:hAnsi="Arial" w:cs="Arial"/>
        </w:rPr>
        <w:t>.</w:t>
      </w:r>
    </w:p>
    <w:p w14:paraId="5136A03E" w14:textId="3A6E076B" w:rsidR="006504D7" w:rsidRDefault="006504D7" w:rsidP="003C5C1C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95B86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  <w:r w:rsidR="003C5C1C">
        <w:rPr>
          <w:rFonts w:ascii="Arial" w:hAnsi="Arial" w:cs="Arial"/>
        </w:rPr>
        <w:tab/>
      </w:r>
      <w:r w:rsidR="005F7E00">
        <w:rPr>
          <w:rFonts w:ascii="Arial" w:hAnsi="Arial" w:cs="Arial"/>
        </w:rPr>
        <w:t xml:space="preserve">Generate a </w:t>
      </w:r>
      <w:r w:rsidR="000E674E">
        <w:rPr>
          <w:rFonts w:ascii="Arial" w:hAnsi="Arial" w:cs="Arial"/>
        </w:rPr>
        <w:t xml:space="preserve">comma delimited (CSV) </w:t>
      </w:r>
      <w:r w:rsidR="005F7E00">
        <w:rPr>
          <w:rFonts w:ascii="Arial" w:hAnsi="Arial" w:cs="Arial"/>
        </w:rPr>
        <w:t xml:space="preserve">file </w:t>
      </w:r>
      <w:r w:rsidR="005F7E00">
        <w:rPr>
          <w:rFonts w:ascii="Arial" w:hAnsi="Arial" w:cs="Arial"/>
          <w:iCs/>
        </w:rPr>
        <w:t xml:space="preserve">for the solute identified in FR-1 </w:t>
      </w:r>
      <w:r w:rsidR="005F7E00">
        <w:rPr>
          <w:rFonts w:ascii="Arial" w:hAnsi="Arial" w:cs="Arial"/>
        </w:rPr>
        <w:t xml:space="preserve">that includes </w:t>
      </w:r>
      <w:r w:rsidR="005F7E00">
        <w:rPr>
          <w:rFonts w:ascii="Arial" w:hAnsi="Arial" w:cs="Arial"/>
          <w:iCs/>
        </w:rPr>
        <w:t xml:space="preserve">solute mass flux rates and cumulative values for all </w:t>
      </w:r>
      <w:r w:rsidR="005F7E00">
        <w:rPr>
          <w:rFonts w:ascii="Arial" w:hAnsi="Arial" w:cs="Arial"/>
        </w:rPr>
        <w:t xml:space="preserve">P2R grid cells </w:t>
      </w:r>
      <w:r w:rsidR="005F7E00">
        <w:rPr>
          <w:rFonts w:ascii="Arial" w:hAnsi="Arial" w:cs="Arial"/>
          <w:iCs/>
        </w:rPr>
        <w:t>that intersect the model domain</w:t>
      </w:r>
      <w:r w:rsidR="003B1186">
        <w:rPr>
          <w:rFonts w:ascii="Arial" w:hAnsi="Arial" w:cs="Arial"/>
        </w:rPr>
        <w:t>.</w:t>
      </w:r>
      <w:r w:rsidR="005F7E00">
        <w:rPr>
          <w:rFonts w:ascii="Arial" w:hAnsi="Arial" w:cs="Arial"/>
        </w:rPr>
        <w:t xml:space="preserve"> 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798379B9" w:rsidR="006504D7" w:rsidRDefault="001D58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Perl programming language was used to develop this script. The Perl v5.18.2 interpreter was used</w:t>
      </w:r>
      <w:r w:rsidR="00624DE0">
        <w:rPr>
          <w:rFonts w:ascii="Arial" w:hAnsi="Arial"/>
        </w:rPr>
        <w:t xml:space="preserve"> in conjunction with the “Scalar::</w:t>
      </w:r>
      <w:proofErr w:type="spellStart"/>
      <w:r w:rsidR="00624DE0">
        <w:rPr>
          <w:rFonts w:ascii="Arial" w:hAnsi="Arial"/>
        </w:rPr>
        <w:t>Util</w:t>
      </w:r>
      <w:proofErr w:type="spellEnd"/>
      <w:r w:rsidR="00624DE0">
        <w:rPr>
          <w:rFonts w:ascii="Arial" w:hAnsi="Arial"/>
        </w:rPr>
        <w:t>” module</w:t>
      </w:r>
      <w:r w:rsidR="003D73B1">
        <w:rPr>
          <w:rFonts w:ascii="Arial" w:hAnsi="Arial"/>
        </w:rPr>
        <w:t>.</w:t>
      </w: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2A7D381F" w14:textId="2E2246F9" w:rsidR="00A82E6B" w:rsidRDefault="00A82E6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tool is executed from the command line in a Linux terminal in the following manner:</w:t>
      </w:r>
    </w:p>
    <w:p w14:paraId="74097EE4" w14:textId="7F3F21B4" w:rsidR="00A82E6B" w:rsidRDefault="00A82E6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ab/>
        <w:t xml:space="preserve">$ </w:t>
      </w:r>
      <w:proofErr w:type="spellStart"/>
      <w:proofErr w:type="gramStart"/>
      <w:r>
        <w:rPr>
          <w:rFonts w:ascii="Arial" w:hAnsi="Arial"/>
        </w:rPr>
        <w:t>perl</w:t>
      </w:r>
      <w:proofErr w:type="spellEnd"/>
      <w:proofErr w:type="gramEnd"/>
      <w:r>
        <w:rPr>
          <w:rFonts w:ascii="Arial" w:hAnsi="Arial"/>
        </w:rPr>
        <w:t xml:space="preserve"> </w:t>
      </w:r>
      <w:r w:rsidR="00753469">
        <w:rPr>
          <w:rFonts w:ascii="Arial" w:hAnsi="Arial"/>
        </w:rPr>
        <w:t>{directory path to repository}/tools/ca-getmod_srf/</w:t>
      </w:r>
      <w:r w:rsidR="002754BA" w:rsidRPr="002754BA">
        <w:rPr>
          <w:rFonts w:ascii="Arial" w:hAnsi="Arial"/>
        </w:rPr>
        <w:t>ca-getmod</w:t>
      </w:r>
      <w:r w:rsidR="00966586">
        <w:rPr>
          <w:rFonts w:ascii="Arial" w:hAnsi="Arial"/>
        </w:rPr>
        <w:t>_</w:t>
      </w:r>
      <w:r w:rsidR="002754BA" w:rsidRPr="002754BA">
        <w:rPr>
          <w:rFonts w:ascii="Arial" w:hAnsi="Arial"/>
        </w:rPr>
        <w:t>srf.pl</w:t>
      </w:r>
      <w:r w:rsidR="00357AC0" w:rsidRPr="00357AC0">
        <w:rPr>
          <w:rFonts w:ascii="Arial" w:hAnsi="Arial"/>
        </w:rPr>
        <w:t xml:space="preserve"> </w:t>
      </w:r>
      <w:r w:rsidR="00357AC0">
        <w:rPr>
          <w:rFonts w:ascii="Arial" w:hAnsi="Arial"/>
        </w:rPr>
        <w:t xml:space="preserve"> </w:t>
      </w:r>
      <w:proofErr w:type="spellStart"/>
      <w:r w:rsidR="002754BA">
        <w:rPr>
          <w:rFonts w:ascii="Arial" w:hAnsi="Arial"/>
        </w:rPr>
        <w:t>STOMP_input</w:t>
      </w:r>
      <w:r w:rsidR="009226DD">
        <w:rPr>
          <w:rFonts w:ascii="Arial" w:hAnsi="Arial"/>
        </w:rPr>
        <w:t>_file</w:t>
      </w:r>
      <w:proofErr w:type="spellEnd"/>
      <w:r w:rsidR="009226DD">
        <w:rPr>
          <w:rFonts w:ascii="Arial" w:hAnsi="Arial"/>
        </w:rPr>
        <w:t xml:space="preserve"> </w:t>
      </w:r>
      <w:proofErr w:type="spellStart"/>
      <w:r w:rsidR="009226DD">
        <w:rPr>
          <w:rFonts w:ascii="Arial" w:hAnsi="Arial"/>
        </w:rPr>
        <w:t>solute_name</w:t>
      </w:r>
      <w:proofErr w:type="spellEnd"/>
      <w:r w:rsidR="00357AC0">
        <w:rPr>
          <w:rFonts w:ascii="Arial" w:hAnsi="Arial"/>
        </w:rPr>
        <w:t xml:space="preserve"> </w:t>
      </w:r>
      <w:r w:rsidR="00357AC0" w:rsidRPr="00357AC0">
        <w:rPr>
          <w:rFonts w:ascii="Arial" w:hAnsi="Arial"/>
        </w:rPr>
        <w:t xml:space="preserve"> </w:t>
      </w:r>
      <w:proofErr w:type="spellStart"/>
      <w:r w:rsidR="009226DD">
        <w:rPr>
          <w:rFonts w:ascii="Arial" w:hAnsi="Arial"/>
        </w:rPr>
        <w:t>solute_units</w:t>
      </w:r>
      <w:proofErr w:type="spellEnd"/>
      <w:r w:rsidR="00357AC0">
        <w:rPr>
          <w:rFonts w:ascii="Arial" w:hAnsi="Arial"/>
        </w:rPr>
        <w:t xml:space="preserve"> </w:t>
      </w:r>
      <w:r w:rsidR="00357AC0" w:rsidRPr="00357AC0">
        <w:rPr>
          <w:rFonts w:ascii="Arial" w:hAnsi="Arial"/>
        </w:rPr>
        <w:t xml:space="preserve"> </w:t>
      </w:r>
      <w:proofErr w:type="spellStart"/>
      <w:r w:rsidR="009226DD">
        <w:rPr>
          <w:rFonts w:ascii="Arial" w:hAnsi="Arial"/>
        </w:rPr>
        <w:t>bot_top</w:t>
      </w:r>
      <w:proofErr w:type="spellEnd"/>
      <w:r w:rsidR="009226DD">
        <w:rPr>
          <w:rFonts w:ascii="Arial" w:hAnsi="Arial"/>
        </w:rPr>
        <w:t xml:space="preserve"> </w:t>
      </w:r>
      <w:proofErr w:type="spellStart"/>
      <w:r w:rsidR="009226DD">
        <w:rPr>
          <w:rFonts w:ascii="Arial" w:hAnsi="Arial"/>
        </w:rPr>
        <w:t>model_name</w:t>
      </w:r>
      <w:proofErr w:type="spellEnd"/>
    </w:p>
    <w:p w14:paraId="68786054" w14:textId="1C15D36C" w:rsidR="00A82E6B" w:rsidRDefault="00A82E6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Where:</w:t>
      </w:r>
    </w:p>
    <w:p w14:paraId="776C7715" w14:textId="2A1F7342" w:rsidR="00357AC0" w:rsidRDefault="00A82E6B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r w:rsidR="002754BA" w:rsidRPr="002754BA">
        <w:rPr>
          <w:rFonts w:ascii="Arial" w:hAnsi="Arial"/>
        </w:rPr>
        <w:t>ca-getmod</w:t>
      </w:r>
      <w:r w:rsidR="000E674E">
        <w:rPr>
          <w:rFonts w:ascii="Arial" w:hAnsi="Arial"/>
        </w:rPr>
        <w:t>_</w:t>
      </w:r>
      <w:r w:rsidR="002754BA" w:rsidRPr="002754BA">
        <w:rPr>
          <w:rFonts w:ascii="Arial" w:hAnsi="Arial"/>
        </w:rPr>
        <w:t>srf.pl</w:t>
      </w:r>
      <w:r>
        <w:rPr>
          <w:rFonts w:ascii="Arial" w:hAnsi="Arial"/>
        </w:rPr>
        <w:t>” is the file name of the tool</w:t>
      </w:r>
    </w:p>
    <w:p w14:paraId="70A1D889" w14:textId="682D52AA" w:rsidR="00357AC0" w:rsidRDefault="00357AC0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 w:rsidR="009226DD">
        <w:rPr>
          <w:rFonts w:ascii="Arial" w:hAnsi="Arial"/>
        </w:rPr>
        <w:t>STOMP_input_file</w:t>
      </w:r>
      <w:proofErr w:type="spellEnd"/>
      <w:r>
        <w:rPr>
          <w:rFonts w:ascii="Arial" w:hAnsi="Arial"/>
        </w:rPr>
        <w:t xml:space="preserve">” is the path/file name of the </w:t>
      </w:r>
      <w:r w:rsidR="009226DD">
        <w:rPr>
          <w:rFonts w:ascii="Arial" w:hAnsi="Arial"/>
        </w:rPr>
        <w:t xml:space="preserve">STOMP input file used to create the STOMP </w:t>
      </w:r>
      <w:r w:rsidR="00857D8E">
        <w:rPr>
          <w:rFonts w:ascii="Arial" w:hAnsi="Arial"/>
        </w:rPr>
        <w:t>S</w:t>
      </w:r>
      <w:r w:rsidR="009226DD">
        <w:rPr>
          <w:rFonts w:ascii="Arial" w:hAnsi="Arial"/>
        </w:rPr>
        <w:t xml:space="preserve">urface </w:t>
      </w:r>
      <w:r w:rsidR="00857D8E">
        <w:rPr>
          <w:rFonts w:ascii="Arial" w:hAnsi="Arial"/>
        </w:rPr>
        <w:t>F</w:t>
      </w:r>
      <w:r w:rsidR="009226DD">
        <w:rPr>
          <w:rFonts w:ascii="Arial" w:hAnsi="Arial"/>
        </w:rPr>
        <w:t>iles</w:t>
      </w:r>
    </w:p>
    <w:p w14:paraId="0C5C9747" w14:textId="137C8FDA" w:rsidR="00A82E6B" w:rsidRDefault="00357AC0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 w:rsidR="009226DD">
        <w:rPr>
          <w:rFonts w:ascii="Arial" w:hAnsi="Arial"/>
        </w:rPr>
        <w:t>solute_name</w:t>
      </w:r>
      <w:proofErr w:type="spellEnd"/>
      <w:r>
        <w:rPr>
          <w:rFonts w:ascii="Arial" w:hAnsi="Arial"/>
        </w:rPr>
        <w:t xml:space="preserve">” is the name of the </w:t>
      </w:r>
      <w:r w:rsidR="009226DD">
        <w:rPr>
          <w:rFonts w:ascii="Arial" w:hAnsi="Arial"/>
        </w:rPr>
        <w:t>solute being processed; must be one of the solutes listed in the “</w:t>
      </w:r>
      <w:proofErr w:type="spellStart"/>
      <w:r w:rsidR="009226DD">
        <w:rPr>
          <w:rFonts w:ascii="Arial" w:hAnsi="Arial"/>
        </w:rPr>
        <w:t>STOMP_input_file</w:t>
      </w:r>
      <w:proofErr w:type="spellEnd"/>
      <w:r w:rsidR="009226DD">
        <w:rPr>
          <w:rFonts w:ascii="Arial" w:hAnsi="Arial"/>
        </w:rPr>
        <w:t>”</w:t>
      </w:r>
    </w:p>
    <w:p w14:paraId="0B523663" w14:textId="0D6C7AB2" w:rsidR="00357AC0" w:rsidRDefault="00357AC0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“</w:t>
      </w:r>
      <w:proofErr w:type="spellStart"/>
      <w:r w:rsidR="009226DD">
        <w:rPr>
          <w:rFonts w:ascii="Arial" w:hAnsi="Arial"/>
        </w:rPr>
        <w:t>solute_units</w:t>
      </w:r>
      <w:proofErr w:type="spellEnd"/>
      <w:r>
        <w:rPr>
          <w:rFonts w:ascii="Arial" w:hAnsi="Arial"/>
        </w:rPr>
        <w:t xml:space="preserve">” </w:t>
      </w:r>
      <w:r w:rsidR="00C43C92">
        <w:rPr>
          <w:rFonts w:ascii="Arial" w:hAnsi="Arial"/>
        </w:rPr>
        <w:t xml:space="preserve">is </w:t>
      </w:r>
      <w:r w:rsidR="009226DD">
        <w:rPr>
          <w:rFonts w:ascii="Arial" w:hAnsi="Arial"/>
        </w:rPr>
        <w:t>the concentration units for the solute (e.g., “</w:t>
      </w:r>
      <w:r w:rsidR="004D07A7">
        <w:rPr>
          <w:rFonts w:ascii="Arial" w:hAnsi="Arial"/>
        </w:rPr>
        <w:t>c</w:t>
      </w:r>
      <w:r w:rsidR="009226DD">
        <w:rPr>
          <w:rFonts w:ascii="Arial" w:hAnsi="Arial"/>
        </w:rPr>
        <w:t>i”</w:t>
      </w:r>
      <w:r w:rsidR="004D07A7">
        <w:rPr>
          <w:rFonts w:ascii="Arial" w:hAnsi="Arial"/>
        </w:rPr>
        <w:t xml:space="preserve"> or “kg” or “g</w:t>
      </w:r>
      <w:r w:rsidR="009226DD">
        <w:rPr>
          <w:rFonts w:ascii="Arial" w:hAnsi="Arial"/>
        </w:rPr>
        <w:t>”)</w:t>
      </w:r>
    </w:p>
    <w:p w14:paraId="2F8A606E" w14:textId="0FEECFA8" w:rsidR="00A82E6B" w:rsidRDefault="00A82E6B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 w:rsidR="009226DD">
        <w:rPr>
          <w:rFonts w:ascii="Arial" w:hAnsi="Arial"/>
        </w:rPr>
        <w:t>bot_top</w:t>
      </w:r>
      <w:proofErr w:type="spellEnd"/>
      <w:r>
        <w:rPr>
          <w:rFonts w:ascii="Arial" w:hAnsi="Arial"/>
        </w:rPr>
        <w:t xml:space="preserve">” </w:t>
      </w:r>
      <w:r w:rsidR="00857D8E">
        <w:rPr>
          <w:rFonts w:ascii="Arial" w:hAnsi="Arial"/>
        </w:rPr>
        <w:t>is a keyword (</w:t>
      </w:r>
      <w:r w:rsidR="00857D8E">
        <w:rPr>
          <w:rFonts w:ascii="Arial" w:hAnsi="Arial" w:cs="Arial"/>
        </w:rPr>
        <w:t>“top” or “bot”</w:t>
      </w:r>
      <w:r w:rsidR="00857D8E">
        <w:rPr>
          <w:rFonts w:ascii="Arial" w:hAnsi="Arial"/>
        </w:rPr>
        <w:t xml:space="preserve">) that determines whether Surface Files for the top or bottom of the model will be processed </w:t>
      </w:r>
    </w:p>
    <w:p w14:paraId="7276B9D4" w14:textId="4BBDF5E9" w:rsidR="00857D8E" w:rsidRPr="00A82E6B" w:rsidRDefault="00857D8E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model_name</w:t>
      </w:r>
      <w:proofErr w:type="spellEnd"/>
      <w:r>
        <w:rPr>
          <w:rFonts w:ascii="Arial" w:hAnsi="Arial"/>
        </w:rPr>
        <w:t>” is the name of the model being processed</w:t>
      </w:r>
      <w:r w:rsidR="008A66B4">
        <w:rPr>
          <w:rFonts w:ascii="Arial" w:hAnsi="Arial"/>
        </w:rPr>
        <w:t xml:space="preserve"> and is used as the prefix for the output files.</w:t>
      </w:r>
    </w:p>
    <w:p w14:paraId="7CF899A8" w14:textId="6E3AE091" w:rsidR="003611AA" w:rsidRDefault="00C358F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F6DA660" w14:textId="215C6F30" w:rsidR="007803C1" w:rsidRDefault="00857D8E" w:rsidP="00841F5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STOMP</w:t>
      </w:r>
      <w:r w:rsidR="00074EC0">
        <w:rPr>
          <w:rFonts w:ascii="Arial" w:hAnsi="Arial"/>
        </w:rPr>
        <w:t xml:space="preserve"> </w:t>
      </w:r>
      <w:r>
        <w:rPr>
          <w:rFonts w:ascii="Arial" w:hAnsi="Arial"/>
        </w:rPr>
        <w:t>input</w:t>
      </w:r>
      <w:r w:rsidR="00074EC0"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 w:rsidR="00F227B2">
        <w:rPr>
          <w:rFonts w:ascii="Arial" w:hAnsi="Arial"/>
        </w:rPr>
        <w:t xml:space="preserve"> – </w:t>
      </w:r>
      <w:r w:rsidRPr="00857D8E">
        <w:rPr>
          <w:rFonts w:ascii="Arial" w:hAnsi="Arial"/>
        </w:rPr>
        <w:t>STOMP input file used to create the STOMP Surface Files</w:t>
      </w:r>
    </w:p>
    <w:p w14:paraId="3D419E99" w14:textId="4919F24D" w:rsidR="007803C1" w:rsidRDefault="00857D8E" w:rsidP="00841F5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STOMP</w:t>
      </w:r>
      <w:r w:rsidR="00074EC0">
        <w:rPr>
          <w:rFonts w:ascii="Arial" w:hAnsi="Arial"/>
        </w:rPr>
        <w:t xml:space="preserve"> S</w:t>
      </w:r>
      <w:r w:rsidR="00F227B2" w:rsidRPr="00F227B2">
        <w:rPr>
          <w:rFonts w:ascii="Arial" w:hAnsi="Arial"/>
        </w:rPr>
        <w:t>urface</w:t>
      </w:r>
      <w:r w:rsidR="00074EC0">
        <w:rPr>
          <w:rFonts w:ascii="Arial" w:hAnsi="Arial"/>
        </w:rPr>
        <w:t xml:space="preserve"> Files</w:t>
      </w:r>
      <w:r w:rsidR="00841F5E">
        <w:rPr>
          <w:rFonts w:ascii="Arial" w:hAnsi="Arial"/>
        </w:rPr>
        <w:t xml:space="preserve"> – </w:t>
      </w:r>
      <w:r w:rsidR="00F227B2" w:rsidRPr="00F227B2">
        <w:rPr>
          <w:rFonts w:ascii="Arial" w:hAnsi="Arial"/>
        </w:rPr>
        <w:t>Surface File</w:t>
      </w:r>
      <w:r>
        <w:rPr>
          <w:rFonts w:ascii="Arial" w:hAnsi="Arial"/>
        </w:rPr>
        <w:t>s</w:t>
      </w:r>
      <w:r w:rsidR="00966586">
        <w:rPr>
          <w:rFonts w:ascii="Arial" w:hAnsi="Arial"/>
        </w:rPr>
        <w:t xml:space="preserve"> generated by Stomp</w:t>
      </w:r>
      <w:r w:rsidR="00F227B2" w:rsidRPr="00F227B2">
        <w:rPr>
          <w:rFonts w:ascii="Arial" w:hAnsi="Arial"/>
        </w:rPr>
        <w:t xml:space="preserve"> for the </w:t>
      </w:r>
      <w:r>
        <w:rPr>
          <w:rFonts w:ascii="Arial" w:hAnsi="Arial"/>
        </w:rPr>
        <w:t>P2R grid cells</w:t>
      </w:r>
      <w:r w:rsidR="008A66B4">
        <w:rPr>
          <w:rFonts w:ascii="Arial" w:hAnsi="Arial"/>
        </w:rPr>
        <w:t xml:space="preserve"> (as listed in the STOMP input file)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3CDBF3B0" w14:textId="0EA6F463" w:rsidR="0023612E" w:rsidRDefault="00153F9B" w:rsidP="0023612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P2R</w:t>
      </w:r>
      <w:r w:rsidR="00074EC0" w:rsidRPr="00074EC0">
        <w:rPr>
          <w:rFonts w:ascii="Arial" w:hAnsi="Arial"/>
        </w:rPr>
        <w:t xml:space="preserve"> </w:t>
      </w:r>
      <w:r w:rsidR="00074EC0">
        <w:rPr>
          <w:rFonts w:ascii="Arial" w:hAnsi="Arial"/>
        </w:rPr>
        <w:t>mass</w:t>
      </w:r>
      <w:r w:rsidR="00074EC0" w:rsidRPr="00074EC0">
        <w:rPr>
          <w:rFonts w:ascii="Arial" w:hAnsi="Arial"/>
        </w:rPr>
        <w:t xml:space="preserve"> file</w:t>
      </w:r>
      <w:r w:rsidR="0023612E">
        <w:rPr>
          <w:rFonts w:ascii="Arial" w:hAnsi="Arial"/>
        </w:rPr>
        <w:t xml:space="preserve"> </w:t>
      </w:r>
      <w:r w:rsidR="003545A1">
        <w:rPr>
          <w:rFonts w:ascii="Arial" w:hAnsi="Arial"/>
        </w:rPr>
        <w:t>([</w:t>
      </w:r>
      <w:proofErr w:type="spellStart"/>
      <w:r w:rsidR="003545A1">
        <w:rPr>
          <w:rFonts w:ascii="Arial" w:hAnsi="Arial"/>
        </w:rPr>
        <w:t>model_name</w:t>
      </w:r>
      <w:proofErr w:type="spellEnd"/>
      <w:r w:rsidR="003545A1">
        <w:rPr>
          <w:rFonts w:ascii="Arial" w:hAnsi="Arial"/>
        </w:rPr>
        <w:t>]_[</w:t>
      </w:r>
      <w:proofErr w:type="spellStart"/>
      <w:r w:rsidR="003545A1">
        <w:rPr>
          <w:rFonts w:ascii="Arial" w:hAnsi="Arial"/>
        </w:rPr>
        <w:t>solute_name</w:t>
      </w:r>
      <w:proofErr w:type="spellEnd"/>
      <w:r w:rsidR="003545A1">
        <w:rPr>
          <w:rFonts w:ascii="Arial" w:hAnsi="Arial"/>
        </w:rPr>
        <w:t>]_[</w:t>
      </w:r>
      <w:proofErr w:type="spellStart"/>
      <w:r w:rsidR="003545A1">
        <w:rPr>
          <w:rFonts w:ascii="Arial" w:hAnsi="Arial"/>
        </w:rPr>
        <w:t>bot_top</w:t>
      </w:r>
      <w:proofErr w:type="spellEnd"/>
      <w:r w:rsidR="003545A1">
        <w:rPr>
          <w:rFonts w:ascii="Arial" w:hAnsi="Arial"/>
        </w:rPr>
        <w:t xml:space="preserve">].csv) </w:t>
      </w:r>
      <w:r w:rsidR="0023612E">
        <w:rPr>
          <w:rFonts w:ascii="Arial" w:hAnsi="Arial"/>
        </w:rPr>
        <w:t xml:space="preserve">– </w:t>
      </w:r>
      <w:r w:rsidR="00074EC0" w:rsidRPr="00074EC0">
        <w:rPr>
          <w:rFonts w:ascii="Arial" w:hAnsi="Arial"/>
        </w:rPr>
        <w:t>Solute mass flux rates and cumulative values leaving the base of the model over the area of each P2R cell</w:t>
      </w:r>
      <w:r w:rsidR="00671BFD">
        <w:rPr>
          <w:rFonts w:ascii="Arial" w:hAnsi="Arial"/>
        </w:rPr>
        <w:t xml:space="preserve"> </w:t>
      </w:r>
    </w:p>
    <w:p w14:paraId="59533EC9" w14:textId="037141E7" w:rsidR="00153F9B" w:rsidRDefault="00153F9B" w:rsidP="0023612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P2R cumulative file</w:t>
      </w:r>
      <w:r w:rsidR="003545A1">
        <w:rPr>
          <w:rFonts w:ascii="Arial" w:hAnsi="Arial"/>
        </w:rPr>
        <w:t xml:space="preserve"> ([</w:t>
      </w:r>
      <w:proofErr w:type="spellStart"/>
      <w:r w:rsidR="003545A1">
        <w:rPr>
          <w:rFonts w:ascii="Arial" w:hAnsi="Arial"/>
        </w:rPr>
        <w:t>model_name</w:t>
      </w:r>
      <w:proofErr w:type="spellEnd"/>
      <w:r w:rsidR="003545A1">
        <w:rPr>
          <w:rFonts w:ascii="Arial" w:hAnsi="Arial"/>
        </w:rPr>
        <w:t>]_[</w:t>
      </w:r>
      <w:proofErr w:type="spellStart"/>
      <w:r w:rsidR="003545A1">
        <w:rPr>
          <w:rFonts w:ascii="Arial" w:hAnsi="Arial"/>
        </w:rPr>
        <w:t>solute_name</w:t>
      </w:r>
      <w:proofErr w:type="spellEnd"/>
      <w:r w:rsidR="003545A1">
        <w:rPr>
          <w:rFonts w:ascii="Arial" w:hAnsi="Arial"/>
        </w:rPr>
        <w:t>]_cumulative_[</w:t>
      </w:r>
      <w:proofErr w:type="spellStart"/>
      <w:r w:rsidR="003545A1">
        <w:rPr>
          <w:rFonts w:ascii="Arial" w:hAnsi="Arial"/>
        </w:rPr>
        <w:t>bot_top</w:t>
      </w:r>
      <w:proofErr w:type="spellEnd"/>
      <w:r w:rsidR="003545A1">
        <w:rPr>
          <w:rFonts w:ascii="Arial" w:hAnsi="Arial"/>
        </w:rPr>
        <w:t>].csv)</w:t>
      </w:r>
      <w:r>
        <w:rPr>
          <w:rFonts w:ascii="Arial" w:hAnsi="Arial"/>
        </w:rPr>
        <w:t xml:space="preserve"> – Solute cumulative values and times to 25%, 50%, 75% and 99% for each P2R cell in the model area (This file is used for checking purposes only)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8E2659B" w14:textId="4824D4D3" w:rsidR="008B7F47" w:rsidRDefault="008B7F4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{</w:t>
      </w:r>
      <w:proofErr w:type="gramStart"/>
      <w:r w:rsidR="002A5736">
        <w:rPr>
          <w:rFonts w:ascii="Arial" w:hAnsi="Arial"/>
        </w:rPr>
        <w:t>directory</w:t>
      </w:r>
      <w:proofErr w:type="gramEnd"/>
      <w:r w:rsidR="002A5736">
        <w:rPr>
          <w:rFonts w:ascii="Arial" w:hAnsi="Arial"/>
        </w:rPr>
        <w:t xml:space="preserve"> path to repository}</w:t>
      </w:r>
      <w:r w:rsidR="00753469">
        <w:rPr>
          <w:rFonts w:ascii="Arial" w:hAnsi="Arial"/>
        </w:rPr>
        <w:t>/</w:t>
      </w:r>
      <w:r w:rsidR="000D018F">
        <w:rPr>
          <w:rFonts w:ascii="Arial" w:hAnsi="Arial"/>
        </w:rPr>
        <w:t>tools</w:t>
      </w:r>
      <w:r w:rsidR="00753469">
        <w:rPr>
          <w:rFonts w:ascii="Arial" w:hAnsi="Arial"/>
        </w:rPr>
        <w:t>/</w:t>
      </w:r>
      <w:r w:rsidR="00DA5DAE">
        <w:rPr>
          <w:rFonts w:ascii="Arial" w:hAnsi="Arial"/>
        </w:rPr>
        <w:t>ca-getmod_srf</w:t>
      </w:r>
      <w:r w:rsidR="00753469">
        <w:rPr>
          <w:rFonts w:ascii="Arial" w:hAnsi="Arial"/>
        </w:rPr>
        <w:t>/</w:t>
      </w:r>
      <w:r w:rsidR="00966586" w:rsidRPr="002754BA">
        <w:rPr>
          <w:rFonts w:ascii="Arial" w:hAnsi="Arial"/>
        </w:rPr>
        <w:t>ca-getmod</w:t>
      </w:r>
      <w:r w:rsidR="00966586">
        <w:rPr>
          <w:rFonts w:ascii="Arial" w:hAnsi="Arial"/>
        </w:rPr>
        <w:t>_</w:t>
      </w:r>
      <w:r w:rsidR="00966586" w:rsidRPr="002754BA">
        <w:rPr>
          <w:rFonts w:ascii="Arial" w:hAnsi="Arial"/>
        </w:rPr>
        <w:t>srf.pl</w:t>
      </w:r>
      <w:r w:rsidR="00966586" w:rsidRPr="00357AC0">
        <w:rPr>
          <w:rFonts w:ascii="Arial" w:hAnsi="Arial"/>
        </w:rPr>
        <w:t xml:space="preserve"> </w:t>
      </w:r>
      <w:r w:rsidR="00966586">
        <w:rPr>
          <w:rFonts w:ascii="Arial" w:hAnsi="Arial"/>
        </w:rPr>
        <w:t xml:space="preserve"> </w:t>
      </w:r>
      <w:r w:rsidR="008C124D">
        <w:rPr>
          <w:rFonts w:ascii="Arial" w:hAnsi="Arial"/>
        </w:rPr>
        <w:t xml:space="preserve"> </w:t>
      </w:r>
      <w:r w:rsidR="000D018F">
        <w:rPr>
          <w:rFonts w:ascii="Arial" w:hAnsi="Arial"/>
        </w:rPr>
        <w:t>“$</w:t>
      </w:r>
      <w:r w:rsidR="00966586">
        <w:rPr>
          <w:rFonts w:ascii="Arial" w:hAnsi="Arial"/>
        </w:rPr>
        <w:t>INPUT1 $INPUT2 $INPUT 3 $INPUT4 $INPUT5</w:t>
      </w:r>
      <w:r w:rsidR="000D018F">
        <w:rPr>
          <w:rFonts w:ascii="Arial" w:hAnsi="Arial"/>
        </w:rPr>
        <w:t>”</w:t>
      </w:r>
    </w:p>
    <w:p w14:paraId="11349C00" w14:textId="3EAF3387" w:rsidR="000D018F" w:rsidRDefault="000D018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shell script variable (indicated by the “$”) will be set in the shell script with the path to the control file (refer to the section of this document describing “Input Files”).</w:t>
      </w:r>
    </w:p>
    <w:p w14:paraId="6258A446" w14:textId="13548871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$INPUT1</w:t>
      </w:r>
    </w:p>
    <w:p w14:paraId="2D031BD6" w14:textId="2E44E5F4" w:rsidR="00966586" w:rsidRDefault="00966586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Path and name of the STOMP input file to be used</w:t>
      </w:r>
    </w:p>
    <w:p w14:paraId="2A031EE3" w14:textId="390EA1F7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$INPUT2</w:t>
      </w:r>
    </w:p>
    <w:p w14:paraId="01685960" w14:textId="0E9D07C9" w:rsidR="00966586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Name of the solute being processed. This will also become part of the output name.</w:t>
      </w:r>
    </w:p>
    <w:p w14:paraId="4DA1BC46" w14:textId="67C25642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$INPUT3</w:t>
      </w:r>
    </w:p>
    <w:p w14:paraId="25741E96" w14:textId="2A4DC3A0" w:rsidR="00CA1602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Units </w:t>
      </w:r>
      <w:r w:rsidR="009C1C87">
        <w:rPr>
          <w:rFonts w:ascii="Arial" w:hAnsi="Arial"/>
        </w:rPr>
        <w:t xml:space="preserve">for </w:t>
      </w:r>
      <w:r>
        <w:rPr>
          <w:rFonts w:ascii="Arial" w:hAnsi="Arial"/>
        </w:rPr>
        <w:t>the Output file (</w:t>
      </w:r>
      <w:r w:rsidR="009C1C87">
        <w:rPr>
          <w:rFonts w:ascii="Arial" w:hAnsi="Arial"/>
        </w:rPr>
        <w:t>e.g.</w:t>
      </w:r>
      <w:r>
        <w:rPr>
          <w:rFonts w:ascii="Arial" w:hAnsi="Arial"/>
        </w:rPr>
        <w:t xml:space="preserve"> “</w:t>
      </w:r>
      <w:r w:rsidR="004D07A7">
        <w:rPr>
          <w:rFonts w:ascii="Arial" w:hAnsi="Arial"/>
        </w:rPr>
        <w:t>ci</w:t>
      </w:r>
      <w:r>
        <w:rPr>
          <w:rFonts w:ascii="Arial" w:hAnsi="Arial"/>
        </w:rPr>
        <w:t>” or “</w:t>
      </w:r>
      <w:r w:rsidR="009C1C87">
        <w:rPr>
          <w:rFonts w:ascii="Arial" w:hAnsi="Arial"/>
        </w:rPr>
        <w:t>kg</w:t>
      </w:r>
      <w:r>
        <w:rPr>
          <w:rFonts w:ascii="Arial" w:hAnsi="Arial"/>
        </w:rPr>
        <w:t>”</w:t>
      </w:r>
      <w:r w:rsidR="009C1C87">
        <w:rPr>
          <w:rFonts w:ascii="Arial" w:hAnsi="Arial"/>
        </w:rPr>
        <w:t xml:space="preserve"> or “g”)</w:t>
      </w:r>
    </w:p>
    <w:p w14:paraId="50C0A285" w14:textId="1C6B937D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$INPUT4</w:t>
      </w:r>
    </w:p>
    <w:p w14:paraId="6605E0C0" w14:textId="681F9AB8" w:rsidR="00CA1602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Keyword (“</w:t>
      </w:r>
      <w:r w:rsidR="009C1C87">
        <w:rPr>
          <w:rFonts w:ascii="Arial" w:hAnsi="Arial"/>
        </w:rPr>
        <w:t>bot</w:t>
      </w:r>
      <w:r>
        <w:rPr>
          <w:rFonts w:ascii="Arial" w:hAnsi="Arial"/>
        </w:rPr>
        <w:t>” or “</w:t>
      </w:r>
      <w:r w:rsidR="009C1C87">
        <w:rPr>
          <w:rFonts w:ascii="Arial" w:hAnsi="Arial"/>
        </w:rPr>
        <w:t>top</w:t>
      </w:r>
      <w:r>
        <w:rPr>
          <w:rFonts w:ascii="Arial" w:hAnsi="Arial"/>
        </w:rPr>
        <w:t>”)</w:t>
      </w:r>
      <w:r w:rsidR="009C1C87">
        <w:rPr>
          <w:rFonts w:ascii="Arial" w:hAnsi="Arial"/>
        </w:rPr>
        <w:t xml:space="preserve">: </w:t>
      </w:r>
      <w:r>
        <w:rPr>
          <w:rFonts w:ascii="Arial" w:hAnsi="Arial"/>
        </w:rPr>
        <w:t>models can generate surface files associate</w:t>
      </w:r>
      <w:r w:rsidR="009C1C87">
        <w:rPr>
          <w:rFonts w:ascii="Arial" w:hAnsi="Arial"/>
        </w:rPr>
        <w:t>d with</w:t>
      </w:r>
      <w:r>
        <w:rPr>
          <w:rFonts w:ascii="Arial" w:hAnsi="Arial"/>
        </w:rPr>
        <w:t xml:space="preserve"> the top of the model and/or the bottom of the model.  This specifies which you wish to work with.</w:t>
      </w:r>
    </w:p>
    <w:p w14:paraId="0927A109" w14:textId="54165638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$INPUT5</w:t>
      </w:r>
    </w:p>
    <w:p w14:paraId="77F676EF" w14:textId="0CA72ABD" w:rsidR="00CA1602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Name of the model.  This will be part of the output name.</w:t>
      </w:r>
    </w:p>
    <w:p w14:paraId="09BDB3A7" w14:textId="77777777" w:rsidR="00966586" w:rsidRDefault="00966586" w:rsidP="00D826EE">
      <w:pPr>
        <w:pStyle w:val="H1bodytext"/>
        <w:spacing w:after="120"/>
        <w:ind w:left="1440"/>
        <w:rPr>
          <w:rFonts w:ascii="Arial" w:hAnsi="Arial"/>
        </w:rPr>
      </w:pP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35894574" w14:textId="204FB7BF" w:rsidR="000D5185" w:rsidRPr="006B5A03" w:rsidRDefault="00E5751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Sara Lindberg </w:t>
      </w:r>
      <w:r w:rsidR="001D580B">
        <w:rPr>
          <w:rFonts w:ascii="Arial" w:hAnsi="Arial"/>
        </w:rPr>
        <w:t>performed a code review</w:t>
      </w:r>
      <w:r>
        <w:rPr>
          <w:rFonts w:ascii="Arial" w:hAnsi="Arial"/>
        </w:rPr>
        <w:t xml:space="preserve"> on May </w:t>
      </w:r>
      <w:r w:rsidR="0033714D">
        <w:rPr>
          <w:rFonts w:ascii="Arial" w:hAnsi="Arial"/>
        </w:rPr>
        <w:t>13</w:t>
      </w:r>
      <w:r>
        <w:rPr>
          <w:rFonts w:ascii="Arial" w:hAnsi="Arial"/>
        </w:rPr>
        <w:t>, 2020</w:t>
      </w:r>
      <w:r w:rsidR="001D580B">
        <w:rPr>
          <w:rFonts w:ascii="Arial" w:hAnsi="Arial"/>
        </w:rPr>
        <w:t xml:space="preserve">. No impacts to other repository tools or library dependencies were identified for the </w:t>
      </w:r>
      <w:sdt>
        <w:sdtPr>
          <w:rPr>
            <w:rFonts w:ascii="Arial" w:hAnsi="Arial"/>
          </w:rPr>
          <w:alias w:val="Keywords"/>
          <w:tag w:val=""/>
          <w:id w:val="-1996333818"/>
          <w:placeholder>
            <w:docPart w:val="5139820585924DAD90B6A72B2AE8474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1D580B">
        <w:rPr>
          <w:rFonts w:ascii="Arial" w:hAnsi="Arial"/>
        </w:rPr>
        <w:t xml:space="preserve"> tool.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3FCA7CCA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2160"/>
        <w:gridCol w:w="531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16924690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fldSimple w:instr=" SEQ Table \* ARABIC ">
              <w:r w:rsidR="00871C7B">
                <w:rPr>
                  <w:noProof/>
                </w:rPr>
                <w:t>1</w:t>
              </w:r>
            </w:fldSimple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411B7F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6504D7" w:rsidRPr="00572F5F" w14:paraId="0C2D1186" w14:textId="77777777" w:rsidTr="00DA5DAE">
        <w:trPr>
          <w:cantSplit/>
          <w:trHeight w:val="953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B513E0" w14:textId="4E3E2A76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EB1529"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915360824"/>
                <w:placeholder>
                  <w:docPart w:val="7607182BEDC343F88A435F75B832EFA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25C831D9" w14:textId="77777777" w:rsidR="006504D7" w:rsidRPr="00E52021" w:rsidRDefault="006504D7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2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Installation Test</w:t>
            </w:r>
          </w:p>
        </w:tc>
      </w:tr>
      <w:tr w:rsidR="006504D7" w14:paraId="20018E58" w14:textId="77777777" w:rsidTr="005B1BCB">
        <w:trPr>
          <w:trHeight w:val="3338"/>
        </w:trPr>
        <w:tc>
          <w:tcPr>
            <w:tcW w:w="1890" w:type="dxa"/>
            <w:vAlign w:val="center"/>
          </w:tcPr>
          <w:p w14:paraId="3806044B" w14:textId="66C8F80B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EB1529">
              <w:rPr>
                <w:rFonts w:ascii="Arial" w:hAnsi="Arial"/>
                <w:sz w:val="20"/>
              </w:rPr>
              <w:t>1</w:t>
            </w:r>
            <w:r w:rsidR="00AD64D9">
              <w:rPr>
                <w:rFonts w:ascii="Arial" w:hAnsi="Arial"/>
                <w:sz w:val="20"/>
              </w:rPr>
              <w:t>, FR-</w:t>
            </w:r>
            <w:r w:rsidR="00EC54AC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160" w:type="dxa"/>
            <w:vAlign w:val="center"/>
          </w:tcPr>
          <w:p w14:paraId="59DF7714" w14:textId="3581444A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1415235573"/>
                <w:placeholder>
                  <w:docPart w:val="2C1C869D38FC4FF3B82B966260FD151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 w:rsidR="00D61326">
              <w:rPr>
                <w:rFonts w:ascii="Arial" w:hAnsi="Arial"/>
                <w:sz w:val="20"/>
              </w:rPr>
              <w:t>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310" w:type="dxa"/>
            <w:vAlign w:val="center"/>
          </w:tcPr>
          <w:p w14:paraId="62229E31" w14:textId="1F7F728B" w:rsidR="00E52021" w:rsidRDefault="00E52021" w:rsidP="00E52021">
            <w:pPr>
              <w:pStyle w:val="H1bodytext"/>
              <w:numPr>
                <w:ilvl w:val="0"/>
                <w:numId w:val="24"/>
              </w:numPr>
              <w:spacing w:after="0"/>
              <w:ind w:left="36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</w:t>
            </w:r>
            <w:r w:rsidR="00153F9B">
              <w:rPr>
                <w:rFonts w:ascii="Arial" w:hAnsi="Arial"/>
                <w:szCs w:val="22"/>
              </w:rPr>
              <w:t xml:space="preserve">P2R mass output </w:t>
            </w:r>
            <w:r>
              <w:rPr>
                <w:rFonts w:ascii="Arial" w:hAnsi="Arial"/>
                <w:szCs w:val="22"/>
              </w:rPr>
              <w:t>file</w:t>
            </w:r>
            <w:r w:rsidR="004253C9">
              <w:rPr>
                <w:rFonts w:ascii="Arial" w:hAnsi="Arial"/>
                <w:szCs w:val="22"/>
              </w:rPr>
              <w:t xml:space="preserve"> name include</w:t>
            </w:r>
            <w:r w:rsidR="00153F9B">
              <w:rPr>
                <w:rFonts w:ascii="Arial" w:hAnsi="Arial"/>
                <w:szCs w:val="22"/>
              </w:rPr>
              <w:t>s</w:t>
            </w:r>
            <w:r w:rsidR="004253C9">
              <w:rPr>
                <w:rFonts w:ascii="Arial" w:hAnsi="Arial"/>
                <w:szCs w:val="22"/>
              </w:rPr>
              <w:t xml:space="preserve"> the correct model name</w:t>
            </w:r>
            <w:r w:rsidR="00543782">
              <w:rPr>
                <w:rFonts w:ascii="Arial" w:hAnsi="Arial"/>
                <w:szCs w:val="22"/>
              </w:rPr>
              <w:t>,</w:t>
            </w:r>
            <w:r w:rsidR="004253C9">
              <w:rPr>
                <w:rFonts w:ascii="Arial" w:hAnsi="Arial"/>
                <w:szCs w:val="22"/>
              </w:rPr>
              <w:t xml:space="preserve"> solute name</w:t>
            </w:r>
            <w:r w:rsidR="00543782">
              <w:rPr>
                <w:rFonts w:ascii="Arial" w:hAnsi="Arial"/>
                <w:szCs w:val="22"/>
              </w:rPr>
              <w:t xml:space="preserve">, and </w:t>
            </w:r>
            <w:proofErr w:type="spellStart"/>
            <w:r w:rsidR="00543782">
              <w:rPr>
                <w:rFonts w:ascii="Arial" w:hAnsi="Arial"/>
                <w:szCs w:val="22"/>
              </w:rPr>
              <w:t>bot_top</w:t>
            </w:r>
            <w:proofErr w:type="spellEnd"/>
            <w:r w:rsidR="00543782">
              <w:rPr>
                <w:rFonts w:ascii="Arial" w:hAnsi="Arial"/>
                <w:szCs w:val="22"/>
              </w:rPr>
              <w:t xml:space="preserve"> keyword (consistent with arguments)</w:t>
            </w:r>
            <w:r w:rsidR="00B456C4">
              <w:rPr>
                <w:rFonts w:ascii="Arial" w:hAnsi="Arial"/>
                <w:szCs w:val="22"/>
              </w:rPr>
              <w:t>.</w:t>
            </w:r>
          </w:p>
          <w:p w14:paraId="6D2B9256" w14:textId="77777777" w:rsidR="007C6A28" w:rsidRDefault="007C6A28" w:rsidP="00D826EE">
            <w:pPr>
              <w:pStyle w:val="H1bodytext"/>
              <w:spacing w:after="0"/>
              <w:ind w:left="360"/>
              <w:rPr>
                <w:rFonts w:ascii="Arial" w:hAnsi="Arial"/>
                <w:szCs w:val="22"/>
              </w:rPr>
            </w:pPr>
          </w:p>
          <w:p w14:paraId="651BA3ED" w14:textId="7759EEF9" w:rsidR="00E52021" w:rsidRDefault="00E52021" w:rsidP="00E52021">
            <w:pPr>
              <w:pStyle w:val="H1bodytext"/>
              <w:numPr>
                <w:ilvl w:val="0"/>
                <w:numId w:val="24"/>
              </w:numPr>
              <w:spacing w:after="0"/>
              <w:ind w:left="360"/>
              <w:rPr>
                <w:rFonts w:ascii="Arial" w:hAnsi="Arial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Check</w:t>
            </w:r>
            <w:r w:rsidR="00EC54AC">
              <w:rPr>
                <w:rFonts w:ascii="Arial" w:hAnsi="Arial"/>
                <w:szCs w:val="22"/>
              </w:rPr>
              <w:t xml:space="preserve"> that the solute name is listed in the comment lines at the beginning of the </w:t>
            </w:r>
            <w:r w:rsidR="00153F9B">
              <w:rPr>
                <w:rFonts w:ascii="Arial" w:hAnsi="Arial"/>
                <w:szCs w:val="22"/>
              </w:rPr>
              <w:t xml:space="preserve">P2R mass output </w:t>
            </w:r>
            <w:r w:rsidR="00EC54AC">
              <w:rPr>
                <w:rFonts w:ascii="Arial" w:hAnsi="Arial"/>
                <w:szCs w:val="22"/>
              </w:rPr>
              <w:t>file</w:t>
            </w:r>
            <w:r w:rsidR="00543782">
              <w:rPr>
                <w:rFonts w:ascii="Arial" w:hAnsi="Arial"/>
                <w:szCs w:val="22"/>
              </w:rPr>
              <w:t xml:space="preserve"> is consistent with the </w:t>
            </w:r>
            <w:proofErr w:type="spellStart"/>
            <w:r w:rsidR="00543782">
              <w:rPr>
                <w:rFonts w:ascii="Arial" w:hAnsi="Arial"/>
                <w:szCs w:val="22"/>
              </w:rPr>
              <w:t>solute_name</w:t>
            </w:r>
            <w:proofErr w:type="spellEnd"/>
            <w:r w:rsidR="00543782">
              <w:rPr>
                <w:rFonts w:ascii="Arial" w:hAnsi="Arial"/>
                <w:szCs w:val="22"/>
              </w:rPr>
              <w:t xml:space="preserve"> argument</w:t>
            </w:r>
            <w:r w:rsidRPr="00E52021">
              <w:rPr>
                <w:rFonts w:ascii="Arial" w:hAnsi="Arial"/>
                <w:szCs w:val="22"/>
              </w:rPr>
              <w:t>.</w:t>
            </w:r>
          </w:p>
          <w:p w14:paraId="1BBB3A37" w14:textId="77777777" w:rsidR="007C6A28" w:rsidRDefault="007C6A28" w:rsidP="00D826EE">
            <w:pPr>
              <w:pStyle w:val="H1bodytext"/>
              <w:spacing w:after="0"/>
              <w:ind w:left="360"/>
              <w:rPr>
                <w:rFonts w:ascii="Arial" w:hAnsi="Arial"/>
                <w:szCs w:val="22"/>
              </w:rPr>
            </w:pPr>
          </w:p>
          <w:p w14:paraId="6CE81F31" w14:textId="5031B44D" w:rsidR="00E52021" w:rsidRPr="00E52021" w:rsidRDefault="00AD64D9" w:rsidP="00E52021">
            <w:pPr>
              <w:pStyle w:val="H1bodytext"/>
              <w:numPr>
                <w:ilvl w:val="0"/>
                <w:numId w:val="24"/>
              </w:numPr>
              <w:spacing w:after="0"/>
              <w:ind w:left="36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Check</w:t>
            </w:r>
            <w:r w:rsidR="00EC54AC">
              <w:rPr>
                <w:rFonts w:ascii="Arial" w:hAnsi="Arial"/>
                <w:szCs w:val="22"/>
              </w:rPr>
              <w:t xml:space="preserve"> that the units listed in the header line of the </w:t>
            </w:r>
            <w:r w:rsidR="00153F9B">
              <w:rPr>
                <w:rFonts w:ascii="Arial" w:hAnsi="Arial"/>
                <w:szCs w:val="22"/>
              </w:rPr>
              <w:t xml:space="preserve">P2R mass </w:t>
            </w:r>
            <w:r w:rsidR="00EC54AC">
              <w:rPr>
                <w:rFonts w:ascii="Arial" w:hAnsi="Arial"/>
                <w:szCs w:val="22"/>
              </w:rPr>
              <w:t xml:space="preserve">output file are </w:t>
            </w:r>
            <w:r w:rsidR="00543782">
              <w:rPr>
                <w:rFonts w:ascii="Arial" w:hAnsi="Arial"/>
                <w:szCs w:val="22"/>
              </w:rPr>
              <w:t xml:space="preserve">consistent with the </w:t>
            </w:r>
            <w:proofErr w:type="spellStart"/>
            <w:r w:rsidR="00543782">
              <w:rPr>
                <w:rFonts w:ascii="Arial" w:hAnsi="Arial"/>
                <w:szCs w:val="22"/>
              </w:rPr>
              <w:t>solute_units</w:t>
            </w:r>
            <w:proofErr w:type="spellEnd"/>
            <w:r w:rsidR="00543782">
              <w:rPr>
                <w:rFonts w:ascii="Arial" w:hAnsi="Arial"/>
                <w:szCs w:val="22"/>
              </w:rPr>
              <w:t xml:space="preserve"> argument</w:t>
            </w:r>
            <w:r w:rsidR="00E52021">
              <w:rPr>
                <w:rFonts w:ascii="Arial" w:hAnsi="Arial"/>
                <w:szCs w:val="22"/>
              </w:rPr>
              <w:t>.</w:t>
            </w:r>
          </w:p>
        </w:tc>
      </w:tr>
      <w:tr w:rsidR="009E6B65" w14:paraId="6A406FC4" w14:textId="77777777" w:rsidTr="00D826EE">
        <w:trPr>
          <w:trHeight w:val="1880"/>
        </w:trPr>
        <w:tc>
          <w:tcPr>
            <w:tcW w:w="1890" w:type="dxa"/>
            <w:vAlign w:val="center"/>
          </w:tcPr>
          <w:p w14:paraId="0811B9E9" w14:textId="34090F95" w:rsidR="009E6B65" w:rsidRPr="007D0AAC" w:rsidRDefault="00636E2B" w:rsidP="009E6B6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FR-1,</w:t>
            </w:r>
            <w:r w:rsidR="007C6A28">
              <w:rPr>
                <w:rFonts w:ascii="Arial" w:hAnsi="Arial"/>
                <w:sz w:val="20"/>
              </w:rPr>
              <w:t xml:space="preserve"> </w:t>
            </w:r>
            <w:r w:rsidR="009E6B65">
              <w:rPr>
                <w:rFonts w:ascii="Arial" w:hAnsi="Arial"/>
                <w:sz w:val="20"/>
              </w:rPr>
              <w:t>FR-</w:t>
            </w:r>
            <w:r w:rsidR="008E1707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160" w:type="dxa"/>
            <w:vAlign w:val="center"/>
          </w:tcPr>
          <w:p w14:paraId="2B15C509" w14:textId="5597AA45" w:rsidR="009E6B65" w:rsidRPr="007D0AAC" w:rsidRDefault="009E6B65" w:rsidP="009E6B6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681351001"/>
                <w:placeholder>
                  <w:docPart w:val="42D54C6A10FD4253BA2CB90500AAED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AT-1</w:t>
            </w:r>
          </w:p>
        </w:tc>
        <w:tc>
          <w:tcPr>
            <w:tcW w:w="5310" w:type="dxa"/>
            <w:vAlign w:val="center"/>
          </w:tcPr>
          <w:p w14:paraId="7D34B63E" w14:textId="3CD51802" w:rsidR="009E6B65" w:rsidRPr="009E6B65" w:rsidRDefault="00EC54AC" w:rsidP="009E6B65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all </w:t>
            </w:r>
            <w:r w:rsidR="002075D5">
              <w:rPr>
                <w:rFonts w:ascii="Arial" w:hAnsi="Arial"/>
                <w:szCs w:val="22"/>
              </w:rPr>
              <w:t xml:space="preserve">Surface Files for P2R cells listed in the STOMP input file </w:t>
            </w:r>
            <w:r w:rsidR="002075D5" w:rsidRPr="002075D5">
              <w:rPr>
                <w:rFonts w:ascii="Arial" w:hAnsi="Arial"/>
                <w:szCs w:val="22"/>
              </w:rPr>
              <w:t>~Surface Flux Card</w:t>
            </w:r>
            <w:r w:rsidR="002075D5">
              <w:rPr>
                <w:rFonts w:ascii="Arial" w:hAnsi="Arial"/>
                <w:szCs w:val="22"/>
              </w:rPr>
              <w:t xml:space="preserve"> are included in the </w:t>
            </w:r>
            <w:r w:rsidR="00153F9B">
              <w:rPr>
                <w:rFonts w:ascii="Arial" w:hAnsi="Arial"/>
                <w:szCs w:val="22"/>
              </w:rPr>
              <w:t xml:space="preserve">P2R mass </w:t>
            </w:r>
            <w:r w:rsidR="002075D5">
              <w:rPr>
                <w:rFonts w:ascii="Arial" w:hAnsi="Arial"/>
                <w:szCs w:val="22"/>
              </w:rPr>
              <w:t xml:space="preserve">output file header line. </w:t>
            </w:r>
            <w:r w:rsidR="008E1707">
              <w:rPr>
                <w:rFonts w:ascii="Arial" w:hAnsi="Arial"/>
                <w:szCs w:val="22"/>
              </w:rPr>
              <w:t>These files can be identified by the file names “</w:t>
            </w:r>
            <w:proofErr w:type="spellStart"/>
            <w:r w:rsidR="008E1707" w:rsidRPr="008E1707">
              <w:rPr>
                <w:rFonts w:ascii="Arial" w:hAnsi="Arial"/>
                <w:szCs w:val="22"/>
              </w:rPr>
              <w:t>modflow_</w:t>
            </w:r>
            <w:r w:rsidR="008E1707">
              <w:rPr>
                <w:rFonts w:ascii="Arial" w:hAnsi="Arial"/>
                <w:szCs w:val="22"/>
              </w:rPr>
              <w:t>ii</w:t>
            </w:r>
            <w:r w:rsidR="008E1707" w:rsidRPr="008E1707">
              <w:rPr>
                <w:rFonts w:ascii="Arial" w:hAnsi="Arial"/>
                <w:szCs w:val="22"/>
              </w:rPr>
              <w:t>-</w:t>
            </w:r>
            <w:r w:rsidR="008E1707">
              <w:rPr>
                <w:rFonts w:ascii="Arial" w:hAnsi="Arial"/>
                <w:szCs w:val="22"/>
              </w:rPr>
              <w:t>jj</w:t>
            </w:r>
            <w:r w:rsidR="008E1707" w:rsidRPr="008E1707">
              <w:rPr>
                <w:rFonts w:ascii="Arial" w:hAnsi="Arial"/>
                <w:szCs w:val="22"/>
              </w:rPr>
              <w:t>.srf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 w:rsidR="008E1707">
              <w:rPr>
                <w:rFonts w:ascii="Arial" w:hAnsi="Arial"/>
                <w:szCs w:val="22"/>
              </w:rPr>
              <w:t>i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 w:rsidR="008E1707">
              <w:rPr>
                <w:rFonts w:ascii="Arial" w:hAnsi="Arial"/>
                <w:szCs w:val="22"/>
              </w:rPr>
              <w:t>jj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 is the P2R j-index.</w:t>
            </w:r>
          </w:p>
        </w:tc>
      </w:tr>
      <w:tr w:rsidR="00F65C2D" w14:paraId="7C1E62DA" w14:textId="77777777" w:rsidTr="005B1BCB">
        <w:trPr>
          <w:trHeight w:val="3572"/>
        </w:trPr>
        <w:tc>
          <w:tcPr>
            <w:tcW w:w="1890" w:type="dxa"/>
            <w:vAlign w:val="center"/>
          </w:tcPr>
          <w:p w14:paraId="5D38BE0F" w14:textId="77F8EECD" w:rsidR="00F65C2D" w:rsidRDefault="002563E0" w:rsidP="00F65C2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</w:t>
            </w:r>
            <w:r w:rsidR="008E1707">
              <w:rPr>
                <w:rFonts w:ascii="Arial" w:hAnsi="Arial"/>
                <w:sz w:val="20"/>
              </w:rPr>
              <w:t>3, FR-4</w:t>
            </w:r>
          </w:p>
        </w:tc>
        <w:tc>
          <w:tcPr>
            <w:tcW w:w="2160" w:type="dxa"/>
            <w:vAlign w:val="center"/>
          </w:tcPr>
          <w:p w14:paraId="64E02847" w14:textId="75C95185" w:rsidR="00F65C2D" w:rsidRDefault="00F65C2D" w:rsidP="00F65C2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1662380274"/>
                <w:placeholder>
                  <w:docPart w:val="E785BBAF9E394977BBD524F519887E0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AT-</w:t>
            </w:r>
            <w:r w:rsidR="000279BD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10" w:type="dxa"/>
            <w:vAlign w:val="center"/>
          </w:tcPr>
          <w:p w14:paraId="0546A45A" w14:textId="16C501D1" w:rsidR="00F65C2D" w:rsidRDefault="00814349" w:rsidP="00104B1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Using Excel,</w:t>
            </w:r>
            <w:r w:rsidR="00C43C92">
              <w:rPr>
                <w:rFonts w:ascii="Arial" w:hAnsi="Arial"/>
                <w:szCs w:val="22"/>
              </w:rPr>
              <w:t xml:space="preserve"> compare mass flux rate and cumulative values </w:t>
            </w:r>
            <w:r w:rsidR="00C43C92" w:rsidRPr="00814349">
              <w:rPr>
                <w:rFonts w:ascii="Arial" w:hAnsi="Arial"/>
                <w:szCs w:val="22"/>
              </w:rPr>
              <w:t xml:space="preserve">for the </w:t>
            </w:r>
            <w:r w:rsidR="00C43C92">
              <w:rPr>
                <w:rFonts w:ascii="Arial" w:hAnsi="Arial"/>
                <w:szCs w:val="22"/>
              </w:rPr>
              <w:t xml:space="preserve">target solute from two </w:t>
            </w:r>
            <w:r w:rsidR="00C43C92" w:rsidRPr="00814349">
              <w:rPr>
                <w:rFonts w:ascii="Arial" w:hAnsi="Arial"/>
                <w:szCs w:val="22"/>
              </w:rPr>
              <w:t>Surface File</w:t>
            </w:r>
            <w:r w:rsidR="00C43C92">
              <w:rPr>
                <w:rFonts w:ascii="Arial" w:hAnsi="Arial"/>
                <w:szCs w:val="22"/>
              </w:rPr>
              <w:t>s</w:t>
            </w:r>
            <w:r w:rsidR="00C43C92" w:rsidRPr="00814349">
              <w:rPr>
                <w:rFonts w:ascii="Arial" w:hAnsi="Arial"/>
                <w:szCs w:val="22"/>
              </w:rPr>
              <w:t xml:space="preserve"> </w:t>
            </w:r>
            <w:r w:rsidR="00C43C92">
              <w:rPr>
                <w:rFonts w:ascii="Arial" w:hAnsi="Arial"/>
                <w:szCs w:val="22"/>
              </w:rPr>
              <w:t>to the respective values in the P2R mass output file with column header titles corresponding to the Surface File names</w:t>
            </w:r>
            <w:r>
              <w:rPr>
                <w:rFonts w:ascii="Arial" w:hAnsi="Arial"/>
                <w:szCs w:val="22"/>
              </w:rPr>
              <w:t xml:space="preserve"> </w:t>
            </w:r>
            <w:r w:rsidR="008E1707">
              <w:rPr>
                <w:rFonts w:ascii="Arial" w:hAnsi="Arial"/>
                <w:szCs w:val="22"/>
              </w:rPr>
              <w:t>(i.e., “</w:t>
            </w:r>
            <w:proofErr w:type="spellStart"/>
            <w:r w:rsidR="008E1707" w:rsidRPr="008E1707">
              <w:rPr>
                <w:rFonts w:ascii="Arial" w:hAnsi="Arial"/>
                <w:szCs w:val="22"/>
              </w:rPr>
              <w:t>modflow_</w:t>
            </w:r>
            <w:r w:rsidR="008E1707">
              <w:rPr>
                <w:rFonts w:ascii="Arial" w:hAnsi="Arial"/>
                <w:szCs w:val="22"/>
              </w:rPr>
              <w:t>ii</w:t>
            </w:r>
            <w:r w:rsidR="008E1707" w:rsidRPr="008E1707">
              <w:rPr>
                <w:rFonts w:ascii="Arial" w:hAnsi="Arial"/>
                <w:szCs w:val="22"/>
              </w:rPr>
              <w:t>-</w:t>
            </w:r>
            <w:r w:rsidR="008E1707">
              <w:rPr>
                <w:rFonts w:ascii="Arial" w:hAnsi="Arial"/>
                <w:szCs w:val="22"/>
              </w:rPr>
              <w:t>jj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 w:rsidR="008E1707">
              <w:rPr>
                <w:rFonts w:ascii="Arial" w:hAnsi="Arial"/>
                <w:szCs w:val="22"/>
              </w:rPr>
              <w:t>i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 w:rsidR="008E1707">
              <w:rPr>
                <w:rFonts w:ascii="Arial" w:hAnsi="Arial"/>
                <w:szCs w:val="22"/>
              </w:rPr>
              <w:t>jj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 is the P2R j-index)</w:t>
            </w:r>
            <w:r w:rsidR="00155710">
              <w:rPr>
                <w:rFonts w:ascii="Arial" w:hAnsi="Arial"/>
                <w:szCs w:val="22"/>
              </w:rPr>
              <w:t>.</w:t>
            </w:r>
            <w:r w:rsidR="008E1707">
              <w:rPr>
                <w:rFonts w:ascii="Arial" w:hAnsi="Arial"/>
                <w:szCs w:val="22"/>
              </w:rPr>
              <w:t xml:space="preserve"> </w:t>
            </w:r>
            <w:r w:rsidR="00FE4858">
              <w:rPr>
                <w:rFonts w:ascii="Arial" w:hAnsi="Arial"/>
                <w:szCs w:val="22"/>
              </w:rPr>
              <w:t>Values should be identical from start time to end time.</w:t>
            </w:r>
          </w:p>
          <w:p w14:paraId="7DDA224F" w14:textId="77777777" w:rsidR="006D6220" w:rsidRDefault="006D6220" w:rsidP="00104B1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</w:p>
          <w:p w14:paraId="06761C0A" w14:textId="06AEF3C7" w:rsidR="006D6220" w:rsidRPr="002563E0" w:rsidRDefault="006D6220" w:rsidP="00104B1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Note: To find the correct solute in the STOMP surface file, review the surface file comments they list the order of the solutes in relation to the columns.</w:t>
            </w:r>
          </w:p>
        </w:tc>
      </w:tr>
      <w:tr w:rsidR="00FE4858" w14:paraId="53A4EEF0" w14:textId="77777777" w:rsidTr="005B1BCB">
        <w:trPr>
          <w:trHeight w:val="3005"/>
        </w:trPr>
        <w:tc>
          <w:tcPr>
            <w:tcW w:w="1890" w:type="dxa"/>
            <w:vAlign w:val="center"/>
          </w:tcPr>
          <w:p w14:paraId="216A217F" w14:textId="26CEF931" w:rsidR="00FE4858" w:rsidRDefault="00FE4858" w:rsidP="00FE485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FR-3, FR-4</w:t>
            </w:r>
          </w:p>
        </w:tc>
        <w:tc>
          <w:tcPr>
            <w:tcW w:w="2160" w:type="dxa"/>
            <w:vAlign w:val="center"/>
          </w:tcPr>
          <w:p w14:paraId="7F93D6F4" w14:textId="52A1583D" w:rsidR="00FE4858" w:rsidRDefault="00FE4858" w:rsidP="00FE485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1489324811"/>
                <w:placeholder>
                  <w:docPart w:val="7BD2AABB6F96459EA451E78BDC70F9C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AT-</w:t>
            </w:r>
            <w:r w:rsidR="000279BD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10" w:type="dxa"/>
            <w:vAlign w:val="center"/>
          </w:tcPr>
          <w:p w14:paraId="3E7E4E4B" w14:textId="77777777" w:rsidR="004076D9" w:rsidRDefault="00FE4858" w:rsidP="00FE4858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Cs w:val="22"/>
              </w:rPr>
              <w:t xml:space="preserve">Using Excel, </w:t>
            </w:r>
            <w:r w:rsidR="00636E2B">
              <w:rPr>
                <w:rFonts w:ascii="Arial" w:hAnsi="Arial"/>
                <w:szCs w:val="22"/>
              </w:rPr>
              <w:t xml:space="preserve">sum all </w:t>
            </w:r>
            <w:r w:rsidR="00636E2B">
              <w:rPr>
                <w:rFonts w:ascii="Arial" w:hAnsi="Arial"/>
              </w:rPr>
              <w:t>s</w:t>
            </w:r>
            <w:r w:rsidR="00636E2B" w:rsidRPr="00074EC0">
              <w:rPr>
                <w:rFonts w:ascii="Arial" w:hAnsi="Arial"/>
              </w:rPr>
              <w:t>olute mass flux rate and cumulative value</w:t>
            </w:r>
            <w:r w:rsidR="00636E2B">
              <w:rPr>
                <w:rFonts w:ascii="Arial" w:hAnsi="Arial"/>
              </w:rPr>
              <w:t xml:space="preserve"> columns in the </w:t>
            </w:r>
            <w:r w:rsidR="00153F9B">
              <w:rPr>
                <w:rFonts w:ascii="Arial" w:hAnsi="Arial"/>
              </w:rPr>
              <w:t xml:space="preserve">P2R mass </w:t>
            </w:r>
            <w:r w:rsidR="00636E2B">
              <w:rPr>
                <w:rFonts w:ascii="Arial" w:hAnsi="Arial"/>
              </w:rPr>
              <w:t xml:space="preserve">output file resulting in totals for all P2R cells in the model area.  </w:t>
            </w:r>
          </w:p>
          <w:p w14:paraId="096BD1A0" w14:textId="77777777" w:rsidR="004076D9" w:rsidRDefault="004076D9" w:rsidP="00FE4858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5AA5C54" w14:textId="0E8E7003" w:rsidR="00FE4858" w:rsidRDefault="00636E2B" w:rsidP="00FE4858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</w:rPr>
              <w:t>Compare these values (for all times, start to end) to the values in the corresponding Surface File that covers the entire model area (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 w:rsidRPr="00636E2B">
              <w:rPr>
                <w:rFonts w:ascii="Arial" w:hAnsi="Arial"/>
              </w:rPr>
              <w:t>-mass-</w:t>
            </w:r>
            <w:proofErr w:type="spellStart"/>
            <w:r w:rsidRPr="00636E2B">
              <w:rPr>
                <w:rFonts w:ascii="Arial" w:hAnsi="Arial"/>
              </w:rPr>
              <w:t>balance.srf</w:t>
            </w:r>
            <w:proofErr w:type="spellEnd"/>
            <w:r>
              <w:rPr>
                <w:rFonts w:ascii="Arial" w:hAnsi="Arial"/>
              </w:rPr>
              <w:t xml:space="preserve">, where 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>
              <w:rPr>
                <w:rFonts w:ascii="Arial" w:hAnsi="Arial"/>
              </w:rPr>
              <w:t xml:space="preserve"> is the name of the solute being processed). Differences should be less than 1E-3 percent</w:t>
            </w:r>
            <w:r w:rsidR="00FE4858">
              <w:rPr>
                <w:rFonts w:ascii="Arial" w:hAnsi="Arial"/>
                <w:szCs w:val="22"/>
              </w:rPr>
              <w:t>.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4E68A2BF" w:rsid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 xml:space="preserve">case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A91669">
        <w:rPr>
          <w:rFonts w:ascii="Arial" w:hAnsi="Arial"/>
        </w:rPr>
        <w:t xml:space="preserve"> </w:t>
      </w:r>
      <w:r w:rsidR="005B1BCB">
        <w:rPr>
          <w:rFonts w:ascii="Arial" w:hAnsi="Arial"/>
        </w:rPr>
        <w:t xml:space="preserve">is </w:t>
      </w:r>
      <w:r>
        <w:rPr>
          <w:rFonts w:ascii="Arial" w:hAnsi="Arial"/>
        </w:rPr>
        <w:t xml:space="preserve">presented in </w:t>
      </w:r>
      <w:r w:rsidR="002208BF">
        <w:rPr>
          <w:rFonts w:ascii="Arial" w:hAnsi="Arial"/>
        </w:rPr>
        <w:fldChar w:fldCharType="begin"/>
      </w:r>
      <w:r w:rsidR="002208BF">
        <w:rPr>
          <w:rFonts w:ascii="Arial" w:hAnsi="Arial"/>
        </w:rPr>
        <w:instrText xml:space="preserve"> REF _Ref37854450 \h  \* MERGEFORMAT </w:instrText>
      </w:r>
      <w:r w:rsidR="002208BF">
        <w:rPr>
          <w:rFonts w:ascii="Arial" w:hAnsi="Arial"/>
        </w:rPr>
      </w:r>
      <w:r w:rsidR="002208BF">
        <w:rPr>
          <w:rFonts w:ascii="Arial" w:hAnsi="Arial"/>
        </w:rPr>
        <w:fldChar w:fldCharType="separate"/>
      </w:r>
      <w:r w:rsidR="002208BF" w:rsidRPr="002208BF">
        <w:rPr>
          <w:rFonts w:ascii="Arial" w:hAnsi="Arial"/>
        </w:rPr>
        <w:t>Table 3</w:t>
      </w:r>
      <w:r w:rsidR="002208BF">
        <w:rPr>
          <w:rFonts w:ascii="Arial" w:hAnsi="Arial"/>
        </w:rPr>
        <w:fldChar w:fldCharType="end"/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12C9" w:rsidRPr="00932809" w14:paraId="49E1017A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0B93CBC7" w:rsidR="00DA11B3" w:rsidRDefault="00DA11B3" w:rsidP="00DA11B3">
            <w:pPr>
              <w:pStyle w:val="Table"/>
              <w:rPr>
                <w:bCs/>
                <w:sz w:val="20"/>
              </w:rPr>
            </w:pPr>
            <w:r>
              <w:t xml:space="preserve">Table </w:t>
            </w:r>
            <w:fldSimple w:instr=" SEQ Table \* ARABIC ">
              <w:r w:rsidR="00871C7B">
                <w:rPr>
                  <w:noProof/>
                </w:rPr>
                <w:t>2</w:t>
              </w:r>
            </w:fldSimple>
          </w:p>
          <w:p w14:paraId="497FE0D4" w14:textId="4BC0D143" w:rsidR="008912C9" w:rsidRPr="00DA11B3" w:rsidRDefault="00E75E3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5E3A154D" w:rsidR="008912C9" w:rsidRPr="007D0AAC" w:rsidRDefault="00E75E3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72F5F5C8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r w:rsidR="00915A26">
              <w:rPr>
                <w:rFonts w:ascii="Arial" w:hAnsi="Arial"/>
                <w:b/>
                <w:sz w:val="20"/>
              </w:rPr>
              <w:t>-1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8912C9" w:rsidRPr="007D0AAC" w14:paraId="62690527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65200734" w:rsidR="008912C9" w:rsidRPr="00915A26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Tool Runner</w:t>
            </w:r>
            <w:r w:rsidR="009935DE" w:rsidRPr="00915A26">
              <w:rPr>
                <w:rFonts w:ascii="Arial" w:hAnsi="Arial"/>
                <w:b/>
                <w:sz w:val="20"/>
              </w:rPr>
              <w:t xml:space="preserve"> Log</w:t>
            </w:r>
            <w:r w:rsidRPr="00915A26">
              <w:rPr>
                <w:rFonts w:ascii="Arial" w:hAnsi="Arial"/>
                <w:b/>
                <w:sz w:val="20"/>
              </w:rPr>
              <w:t xml:space="preserve"> File Location for this test:</w:t>
            </w:r>
          </w:p>
          <w:p w14:paraId="1EFB9EE2" w14:textId="0841ADA3" w:rsidR="008912C9" w:rsidRPr="00915A26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5802ACCA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Test Performed By:</w:t>
            </w:r>
            <w:r w:rsidR="00050A67" w:rsidRPr="00915A26">
              <w:rPr>
                <w:rFonts w:ascii="Arial" w:hAnsi="Arial"/>
                <w:b/>
                <w:sz w:val="20"/>
              </w:rPr>
              <w:t xml:space="preserve"> [FIRST &amp; LAST NAME]</w:t>
            </w:r>
          </w:p>
        </w:tc>
      </w:tr>
      <w:tr w:rsidR="008912C9" w:rsidRPr="007D0AAC" w14:paraId="439CC508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27329528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</w:p>
        </w:tc>
      </w:tr>
      <w:tr w:rsidR="008912C9" w:rsidRPr="00572F5F" w14:paraId="3C5800FE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9A6F03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9A6F03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BF3BD6">
        <w:trPr>
          <w:trHeight w:val="1538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54B3D50C" w14:textId="7D234C24" w:rsidR="005905E6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</w:t>
            </w:r>
            <w:r w:rsidR="005905E6">
              <w:rPr>
                <w:rFonts w:ascii="Arial" w:hAnsi="Arial"/>
                <w:sz w:val="20"/>
              </w:rPr>
              <w:t>R</w:t>
            </w:r>
            <w:r>
              <w:rPr>
                <w:rFonts w:ascii="Arial" w:hAnsi="Arial"/>
                <w:sz w:val="20"/>
              </w:rPr>
              <w:t xml:space="preserve">unner and test </w:t>
            </w:r>
            <w:r w:rsidR="005905E6">
              <w:rPr>
                <w:rFonts w:ascii="Arial" w:hAnsi="Arial"/>
                <w:sz w:val="20"/>
              </w:rPr>
              <w:t xml:space="preserve">installation of </w:t>
            </w:r>
            <w:r>
              <w:rPr>
                <w:rFonts w:ascii="Arial" w:hAnsi="Arial"/>
                <w:sz w:val="20"/>
              </w:rPr>
              <w:t>the tool as follows</w:t>
            </w:r>
            <w:r w:rsidR="00D74FDF">
              <w:rPr>
                <w:rFonts w:ascii="Arial" w:hAnsi="Arial"/>
                <w:sz w:val="20"/>
              </w:rPr>
              <w:t xml:space="preserve">: </w:t>
            </w:r>
          </w:p>
          <w:p w14:paraId="4B5E8E22" w14:textId="77777777" w:rsidR="005905E6" w:rsidRDefault="005905E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F4238C1" w14:textId="1200FFB5" w:rsidR="008912C9" w:rsidRDefault="00D74FDF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a Linux terminal and after navigating to the appropriate directory indicated</w:t>
            </w:r>
            <w:r w:rsidR="005905E6">
              <w:rPr>
                <w:rFonts w:ascii="Arial" w:hAnsi="Arial"/>
                <w:sz w:val="20"/>
              </w:rPr>
              <w:t xml:space="preserve"> and invoke the follow shell script:</w:t>
            </w:r>
          </w:p>
          <w:p w14:paraId="3B9DFD23" w14:textId="77777777" w:rsidR="005905E6" w:rsidRDefault="005905E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A882F43" w14:textId="6ADC6D71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./runner_run_IT-1_</w:t>
            </w:r>
            <w:r w:rsidR="005905E6">
              <w:rPr>
                <w:rFonts w:ascii="Arial" w:hAnsi="Arial"/>
                <w:i/>
                <w:iCs/>
                <w:sz w:val="20"/>
              </w:rPr>
              <w:t>get_mod_surf</w:t>
            </w:r>
            <w:r>
              <w:rPr>
                <w:rFonts w:ascii="Arial" w:hAnsi="Arial"/>
                <w:i/>
                <w:iCs/>
                <w:sz w:val="20"/>
              </w:rPr>
              <w:t>.</w:t>
            </w:r>
            <w:r w:rsidR="005A1749">
              <w:rPr>
                <w:rFonts w:ascii="Arial" w:hAnsi="Arial"/>
                <w:i/>
                <w:iCs/>
                <w:sz w:val="20"/>
              </w:rPr>
              <w:t>sh</w:t>
            </w:r>
          </w:p>
        </w:tc>
      </w:tr>
      <w:tr w:rsidR="008912C9" w14:paraId="0AF75880" w14:textId="77777777" w:rsidTr="00BF3BD6">
        <w:trPr>
          <w:trHeight w:val="728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bookmarkStart w:id="3" w:name="_Hlk40075584"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6C34D034" w14:textId="31154148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</w:t>
            </w:r>
            <w:r w:rsidR="00915A26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is invoked and executed.</w:t>
            </w:r>
          </w:p>
        </w:tc>
        <w:tc>
          <w:tcPr>
            <w:tcW w:w="3016" w:type="dxa"/>
            <w:vAlign w:val="center"/>
          </w:tcPr>
          <w:p w14:paraId="41244524" w14:textId="2DAB53B1" w:rsidR="008912C9" w:rsidRPr="005A1749" w:rsidRDefault="005905E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 “</w:t>
            </w:r>
            <w:r w:rsidRPr="005905E6">
              <w:rPr>
                <w:rFonts w:ascii="Arial" w:hAnsi="Arial"/>
                <w:sz w:val="20"/>
              </w:rPr>
              <w:t>getmod_srf_IT-1.log</w:t>
            </w:r>
            <w:r>
              <w:rPr>
                <w:rFonts w:ascii="Arial" w:hAnsi="Arial"/>
                <w:sz w:val="20"/>
              </w:rPr>
              <w:t>” generated</w:t>
            </w:r>
          </w:p>
        </w:tc>
        <w:tc>
          <w:tcPr>
            <w:tcW w:w="1484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5B1BCB" w14:paraId="520498C0" w14:textId="77777777" w:rsidTr="00BF3BD6">
        <w:trPr>
          <w:trHeight w:val="962"/>
        </w:trPr>
        <w:tc>
          <w:tcPr>
            <w:tcW w:w="650" w:type="dxa"/>
            <w:vAlign w:val="center"/>
          </w:tcPr>
          <w:p w14:paraId="0A4A72E0" w14:textId="1564EE4C" w:rsidR="005B1BCB" w:rsidRDefault="005B1BCB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6525C1A8" w14:textId="558353E4" w:rsidR="005B1BCB" w:rsidRDefault="005B1BCB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3016" w:type="dxa"/>
            <w:vAlign w:val="center"/>
          </w:tcPr>
          <w:p w14:paraId="74833267" w14:textId="253F11BB" w:rsidR="005B1BCB" w:rsidRDefault="005905E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Files “</w:t>
            </w:r>
            <w:r w:rsidRPr="005905E6">
              <w:rPr>
                <w:rFonts w:ascii="Arial" w:hAnsi="Arial"/>
                <w:sz w:val="20"/>
              </w:rPr>
              <w:t>IT-1-tc-99-bot.csv</w:t>
            </w:r>
            <w:r>
              <w:rPr>
                <w:rFonts w:ascii="Arial" w:hAnsi="Arial"/>
                <w:sz w:val="20"/>
              </w:rPr>
              <w:t>” and “</w:t>
            </w:r>
            <w:r w:rsidRPr="005905E6">
              <w:rPr>
                <w:rFonts w:ascii="Arial" w:hAnsi="Arial"/>
                <w:sz w:val="20"/>
              </w:rPr>
              <w:t>IT-1-tc-99-cumulative-bot.csv</w:t>
            </w:r>
            <w:r>
              <w:rPr>
                <w:rFonts w:ascii="Arial" w:hAnsi="Arial"/>
                <w:sz w:val="20"/>
              </w:rPr>
              <w:t>” generated</w:t>
            </w:r>
          </w:p>
        </w:tc>
        <w:tc>
          <w:tcPr>
            <w:tcW w:w="1484" w:type="dxa"/>
            <w:vAlign w:val="center"/>
          </w:tcPr>
          <w:p w14:paraId="68319A98" w14:textId="77777777" w:rsidR="005B1BCB" w:rsidRPr="007D0AAC" w:rsidRDefault="005B1BCB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bookmarkEnd w:id="3"/>
    </w:tbl>
    <w:p w14:paraId="0BE05061" w14:textId="77777777" w:rsidR="008912C9" w:rsidRDefault="008912C9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184"/>
        <w:gridCol w:w="2835"/>
        <w:gridCol w:w="24"/>
        <w:gridCol w:w="1460"/>
      </w:tblGrid>
      <w:tr w:rsidR="006504D7" w:rsidRPr="00932809" w14:paraId="411380D4" w14:textId="77777777" w:rsidTr="00B84619">
        <w:trPr>
          <w:cantSplit/>
          <w:trHeight w:val="360"/>
          <w:tblHeader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20CEF76A" w:rsidR="00DA11B3" w:rsidRDefault="00DA11B3" w:rsidP="00DA11B3">
            <w:pPr>
              <w:pStyle w:val="Table"/>
            </w:pPr>
            <w:bookmarkStart w:id="4" w:name="_Ref37854450"/>
            <w:r>
              <w:lastRenderedPageBreak/>
              <w:t xml:space="preserve">Table </w:t>
            </w:r>
            <w:fldSimple w:instr=" SEQ Table \* ARABIC ">
              <w:r w:rsidR="00871C7B">
                <w:rPr>
                  <w:noProof/>
                </w:rPr>
                <w:t>3</w:t>
              </w:r>
            </w:fldSimple>
            <w:bookmarkEnd w:id="4"/>
          </w:p>
          <w:p w14:paraId="17D4281C" w14:textId="186451A6" w:rsidR="006504D7" w:rsidRPr="00DA11B3" w:rsidRDefault="00E75E3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AA419E" w:rsidRPr="007D0AAC" w14:paraId="482D9F7B" w14:textId="77777777" w:rsidTr="0046530E">
        <w:trPr>
          <w:cantSplit/>
          <w:trHeight w:val="530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41177BDC" w:rsidR="00AA419E" w:rsidRPr="007D0AAC" w:rsidRDefault="00E75E3F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20E3FF6A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AA419E" w:rsidRPr="007D0AAC" w14:paraId="75EEA53B" w14:textId="77777777" w:rsidTr="00DA5DAE">
        <w:trPr>
          <w:cantSplit/>
          <w:trHeight w:val="773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915A26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 xml:space="preserve">Tool Runner </w:t>
            </w:r>
            <w:r w:rsidR="00A34AAC" w:rsidRPr="00915A26">
              <w:rPr>
                <w:rFonts w:ascii="Arial" w:hAnsi="Arial"/>
                <w:b/>
                <w:sz w:val="20"/>
              </w:rPr>
              <w:t xml:space="preserve">Log </w:t>
            </w:r>
            <w:r w:rsidRPr="00915A26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11A01699" w:rsidR="007D0AAC" w:rsidRPr="00915A26" w:rsidRDefault="00737181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37181">
              <w:rPr>
                <w:rFonts w:ascii="Arial" w:hAnsi="Arial"/>
                <w:b/>
                <w:sz w:val="20"/>
              </w:rPr>
              <w:t>\\olive\backups\CAVE\CA-CIE-Tools-TestEnv\v4-2_getmod_surf\AT-1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FEB17E0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Test Performed By:</w:t>
            </w:r>
            <w:r w:rsidR="00C70EDC" w:rsidRPr="00915A26">
              <w:rPr>
                <w:rFonts w:ascii="Arial" w:hAnsi="Arial"/>
                <w:b/>
                <w:sz w:val="20"/>
              </w:rPr>
              <w:t xml:space="preserve"> [FIRST &amp; LAST NAME]</w:t>
            </w:r>
          </w:p>
        </w:tc>
      </w:tr>
      <w:tr w:rsidR="00A80399" w:rsidRPr="007D0AAC" w14:paraId="26415B5A" w14:textId="77777777" w:rsidTr="00AA419E">
        <w:trPr>
          <w:cantSplit/>
          <w:trHeight w:val="530"/>
          <w:tblHeader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609B519F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737181" w:rsidRPr="00737181">
              <w:rPr>
                <w:rFonts w:ascii="Arial" w:hAnsi="Arial"/>
                <w:b/>
                <w:sz w:val="20"/>
              </w:rPr>
              <w:t>\\olive\backups\CAVE\CA-CIE-Tools-TestEnv\v4-2_getmod_surf\AT-1</w:t>
            </w:r>
          </w:p>
        </w:tc>
      </w:tr>
      <w:tr w:rsidR="006504D7" w:rsidRPr="00572F5F" w14:paraId="4AE5FBAF" w14:textId="77777777" w:rsidTr="0046530E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93BEF">
        <w:trPr>
          <w:trHeight w:val="440"/>
        </w:trPr>
        <w:tc>
          <w:tcPr>
            <w:tcW w:w="9360" w:type="dxa"/>
            <w:gridSpan w:val="6"/>
            <w:vAlign w:val="center"/>
          </w:tcPr>
          <w:p w14:paraId="705B3C51" w14:textId="1791AEEB" w:rsidR="006B7E8B" w:rsidRPr="007D0AAC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</w:tc>
      </w:tr>
      <w:tr w:rsidR="00BA4BDA" w14:paraId="58021A89" w14:textId="77777777" w:rsidTr="00D826EE">
        <w:trPr>
          <w:trHeight w:val="998"/>
        </w:trPr>
        <w:tc>
          <w:tcPr>
            <w:tcW w:w="650" w:type="dxa"/>
            <w:vAlign w:val="center"/>
          </w:tcPr>
          <w:p w14:paraId="10F657BC" w14:textId="3A999E0F" w:rsidR="00BA4BDA" w:rsidRPr="00D826EE" w:rsidRDefault="00BA4BDA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t>1</w:t>
            </w:r>
          </w:p>
        </w:tc>
        <w:tc>
          <w:tcPr>
            <w:tcW w:w="8710" w:type="dxa"/>
            <w:gridSpan w:val="5"/>
            <w:vAlign w:val="center"/>
          </w:tcPr>
          <w:p w14:paraId="21EB394E" w14:textId="20078455" w:rsidR="00BA4BDA" w:rsidRPr="00D826EE" w:rsidRDefault="009E6406" w:rsidP="00BA4BD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t>Open a Linux terminal and after navigating to the appropriate directory indicated and execute the following command: ./</w:t>
            </w:r>
            <w:r w:rsidR="00BA4BDA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runner_run_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at</w:t>
            </w:r>
            <w:r w:rsidR="00BA4BDA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-1_</w:t>
            </w:r>
            <w:r w:rsidR="005C71F9">
              <w:rPr>
                <w:rFonts w:ascii="Arial" w:hAnsi="Arial"/>
                <w:b/>
                <w:bCs/>
                <w:i/>
                <w:iCs/>
                <w:szCs w:val="22"/>
              </w:rPr>
              <w:t>get</w:t>
            </w:r>
            <w:r w:rsidR="005216C1">
              <w:rPr>
                <w:rFonts w:ascii="Arial" w:hAnsi="Arial"/>
                <w:b/>
                <w:bCs/>
                <w:i/>
                <w:iCs/>
                <w:szCs w:val="22"/>
              </w:rPr>
              <w:t>_</w:t>
            </w:r>
            <w:r w:rsidR="005C71F9">
              <w:rPr>
                <w:rFonts w:ascii="Arial" w:hAnsi="Arial"/>
                <w:b/>
                <w:bCs/>
                <w:i/>
                <w:iCs/>
                <w:szCs w:val="22"/>
              </w:rPr>
              <w:t>mod_s</w:t>
            </w:r>
            <w:r w:rsidR="005216C1">
              <w:rPr>
                <w:rFonts w:ascii="Arial" w:hAnsi="Arial"/>
                <w:b/>
                <w:bCs/>
                <w:i/>
                <w:iCs/>
                <w:szCs w:val="22"/>
              </w:rPr>
              <w:t>u</w:t>
            </w:r>
            <w:r w:rsidR="005C71F9">
              <w:rPr>
                <w:rFonts w:ascii="Arial" w:hAnsi="Arial"/>
                <w:b/>
                <w:bCs/>
                <w:i/>
                <w:iCs/>
                <w:szCs w:val="22"/>
              </w:rPr>
              <w:t>rf</w:t>
            </w:r>
            <w:r w:rsidR="00BA4BDA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.sh</w:t>
            </w:r>
            <w:r w:rsidR="00B63597" w:rsidRPr="00D826EE">
              <w:rPr>
                <w:rFonts w:ascii="Arial" w:hAnsi="Arial"/>
                <w:szCs w:val="22"/>
              </w:rPr>
              <w:t xml:space="preserve">. </w:t>
            </w:r>
          </w:p>
        </w:tc>
      </w:tr>
      <w:tr w:rsidR="004076D9" w:rsidRPr="007D0AAC" w14:paraId="4559A719" w14:textId="77777777" w:rsidTr="00D826EE">
        <w:trPr>
          <w:trHeight w:val="1097"/>
        </w:trPr>
        <w:tc>
          <w:tcPr>
            <w:tcW w:w="650" w:type="dxa"/>
            <w:vAlign w:val="center"/>
          </w:tcPr>
          <w:p w14:paraId="38B6C716" w14:textId="7F0191CC" w:rsidR="004076D9" w:rsidDel="00C43C92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57005ED9" w14:textId="4FC50F7C" w:rsidR="004076D9" w:rsidRDefault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P2R mass output file name includes the correct model name, solute name, and </w:t>
            </w:r>
            <w:proofErr w:type="spellStart"/>
            <w:r>
              <w:rPr>
                <w:rFonts w:ascii="Arial" w:hAnsi="Arial"/>
                <w:szCs w:val="22"/>
              </w:rPr>
              <w:t>bot_top</w:t>
            </w:r>
            <w:proofErr w:type="spellEnd"/>
            <w:r>
              <w:rPr>
                <w:rFonts w:ascii="Arial" w:hAnsi="Arial"/>
                <w:szCs w:val="22"/>
              </w:rPr>
              <w:t xml:space="preserve"> keyword </w:t>
            </w:r>
          </w:p>
        </w:tc>
        <w:tc>
          <w:tcPr>
            <w:tcW w:w="3016" w:type="dxa"/>
            <w:gridSpan w:val="2"/>
            <w:vAlign w:val="center"/>
          </w:tcPr>
          <w:p w14:paraId="44438C17" w14:textId="295EFA7B" w:rsidR="004076D9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Model name, solute name and </w:t>
            </w:r>
            <w:proofErr w:type="spellStart"/>
            <w:r>
              <w:rPr>
                <w:rFonts w:ascii="Arial" w:hAnsi="Arial"/>
                <w:szCs w:val="22"/>
              </w:rPr>
              <w:t>bot_top</w:t>
            </w:r>
            <w:proofErr w:type="spellEnd"/>
            <w:r>
              <w:rPr>
                <w:rFonts w:ascii="Arial" w:hAnsi="Arial"/>
                <w:szCs w:val="22"/>
              </w:rPr>
              <w:t xml:space="preserve"> keyword are consistent with arguments</w:t>
            </w:r>
          </w:p>
        </w:tc>
        <w:tc>
          <w:tcPr>
            <w:tcW w:w="1484" w:type="dxa"/>
            <w:gridSpan w:val="2"/>
            <w:vAlign w:val="center"/>
          </w:tcPr>
          <w:p w14:paraId="6E621F5A" w14:textId="77777777" w:rsidR="004076D9" w:rsidRPr="007D0AAC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4076D9" w:rsidRPr="007D0AAC" w14:paraId="05A09F36" w14:textId="77777777" w:rsidTr="00D826EE">
        <w:trPr>
          <w:trHeight w:val="1133"/>
        </w:trPr>
        <w:tc>
          <w:tcPr>
            <w:tcW w:w="650" w:type="dxa"/>
            <w:vAlign w:val="center"/>
          </w:tcPr>
          <w:p w14:paraId="2AC63D24" w14:textId="24EFA486" w:rsidR="004076D9" w:rsidDel="00C43C92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12245D95" w14:textId="65777E2F" w:rsidR="004076D9" w:rsidRDefault="004076D9" w:rsidP="00D826EE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Check</w:t>
            </w:r>
            <w:r>
              <w:rPr>
                <w:rFonts w:ascii="Arial" w:hAnsi="Arial"/>
                <w:szCs w:val="22"/>
              </w:rPr>
              <w:t xml:space="preserve"> that the solute name is listed in the comment lines at the beginning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1826C5E5" w14:textId="1C2506B9" w:rsidR="004076D9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Solute name is consistent with the </w:t>
            </w:r>
            <w:proofErr w:type="spellStart"/>
            <w:r>
              <w:rPr>
                <w:rFonts w:ascii="Arial" w:hAnsi="Arial"/>
                <w:szCs w:val="22"/>
              </w:rPr>
              <w:t>solute_name</w:t>
            </w:r>
            <w:proofErr w:type="spellEnd"/>
            <w:r>
              <w:rPr>
                <w:rFonts w:ascii="Arial" w:hAnsi="Arial"/>
                <w:szCs w:val="22"/>
              </w:rPr>
              <w:t xml:space="preserve"> argument</w:t>
            </w:r>
          </w:p>
        </w:tc>
        <w:tc>
          <w:tcPr>
            <w:tcW w:w="1484" w:type="dxa"/>
            <w:gridSpan w:val="2"/>
            <w:vAlign w:val="center"/>
          </w:tcPr>
          <w:p w14:paraId="22828E7A" w14:textId="77777777" w:rsidR="004076D9" w:rsidRPr="007D0AAC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4076D9" w:rsidRPr="007D0AAC" w14:paraId="41F7A12A" w14:textId="77777777" w:rsidTr="00D826EE">
        <w:trPr>
          <w:trHeight w:val="917"/>
        </w:trPr>
        <w:tc>
          <w:tcPr>
            <w:tcW w:w="650" w:type="dxa"/>
            <w:vAlign w:val="center"/>
          </w:tcPr>
          <w:p w14:paraId="0CE89B31" w14:textId="18877A0E" w:rsidR="004076D9" w:rsidDel="00C43C92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210" w:type="dxa"/>
            <w:vAlign w:val="center"/>
          </w:tcPr>
          <w:p w14:paraId="5296522F" w14:textId="792510AA" w:rsidR="004076D9" w:rsidRPr="00E52021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the units listed in the header line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6BDBB56E" w14:textId="23807C46" w:rsidR="004076D9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Units are consistent with the </w:t>
            </w:r>
            <w:proofErr w:type="spellStart"/>
            <w:r>
              <w:rPr>
                <w:rFonts w:ascii="Arial" w:hAnsi="Arial"/>
                <w:szCs w:val="22"/>
              </w:rPr>
              <w:t>solute_units</w:t>
            </w:r>
            <w:proofErr w:type="spellEnd"/>
            <w:r>
              <w:rPr>
                <w:rFonts w:ascii="Arial" w:hAnsi="Arial"/>
                <w:szCs w:val="22"/>
              </w:rPr>
              <w:t xml:space="preserve"> argument.</w:t>
            </w:r>
          </w:p>
        </w:tc>
        <w:tc>
          <w:tcPr>
            <w:tcW w:w="1484" w:type="dxa"/>
            <w:gridSpan w:val="2"/>
            <w:vAlign w:val="center"/>
          </w:tcPr>
          <w:p w14:paraId="66CC2D6D" w14:textId="77777777" w:rsidR="004076D9" w:rsidRPr="007D0AAC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9E6406" w:rsidRPr="007D0AAC" w14:paraId="26F5C7BA" w14:textId="77777777" w:rsidTr="00BF3BD6">
        <w:trPr>
          <w:trHeight w:val="1385"/>
        </w:trPr>
        <w:tc>
          <w:tcPr>
            <w:tcW w:w="650" w:type="dxa"/>
            <w:vAlign w:val="center"/>
          </w:tcPr>
          <w:p w14:paraId="52144C2A" w14:textId="12351855" w:rsidR="009E6406" w:rsidRPr="007D0AAC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210" w:type="dxa"/>
            <w:vAlign w:val="center"/>
          </w:tcPr>
          <w:p w14:paraId="6FBABABA" w14:textId="298B5174" w:rsidR="009E640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Check that all Surface Files for P2R cells listed in the STOMP input file </w:t>
            </w:r>
            <w:r w:rsidRPr="002075D5">
              <w:rPr>
                <w:rFonts w:ascii="Arial" w:hAnsi="Arial"/>
                <w:szCs w:val="22"/>
              </w:rPr>
              <w:t>~Surface Flux Card</w:t>
            </w:r>
            <w:r>
              <w:rPr>
                <w:rFonts w:ascii="Arial" w:hAnsi="Arial"/>
                <w:szCs w:val="22"/>
              </w:rPr>
              <w:t xml:space="preserve"> are included in the P2R mass output file header line. </w:t>
            </w:r>
          </w:p>
        </w:tc>
        <w:tc>
          <w:tcPr>
            <w:tcW w:w="3016" w:type="dxa"/>
            <w:gridSpan w:val="2"/>
            <w:vAlign w:val="center"/>
          </w:tcPr>
          <w:p w14:paraId="699A58BF" w14:textId="60C0A35C" w:rsidR="009E6406" w:rsidRPr="005A1749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These files can be identified by the file names “</w:t>
            </w:r>
            <w:proofErr w:type="spellStart"/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>jj</w:t>
            </w:r>
            <w:r w:rsidRPr="008E1707">
              <w:rPr>
                <w:rFonts w:ascii="Arial" w:hAnsi="Arial"/>
                <w:szCs w:val="22"/>
              </w:rPr>
              <w:t>.srf</w:t>
            </w:r>
            <w:proofErr w:type="spellEnd"/>
            <w:r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>
              <w:rPr>
                <w:rFonts w:ascii="Arial" w:hAnsi="Arial"/>
                <w:szCs w:val="22"/>
              </w:rPr>
              <w:t>i</w:t>
            </w:r>
            <w:proofErr w:type="spellEnd"/>
            <w:r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 is the P2R j-index.</w:t>
            </w:r>
          </w:p>
        </w:tc>
        <w:tc>
          <w:tcPr>
            <w:tcW w:w="1484" w:type="dxa"/>
            <w:gridSpan w:val="2"/>
            <w:vAlign w:val="center"/>
          </w:tcPr>
          <w:p w14:paraId="614B75DF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CE423B" w14:paraId="2E1A6A81" w14:textId="77777777" w:rsidTr="005905E6">
        <w:trPr>
          <w:trHeight w:val="782"/>
        </w:trPr>
        <w:tc>
          <w:tcPr>
            <w:tcW w:w="9360" w:type="dxa"/>
            <w:gridSpan w:val="6"/>
            <w:vAlign w:val="center"/>
          </w:tcPr>
          <w:p w14:paraId="28E6821D" w14:textId="77777777" w:rsidR="00CE423B" w:rsidRPr="00B63597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Using Excel: </w:t>
            </w:r>
          </w:p>
        </w:tc>
      </w:tr>
      <w:tr w:rsidR="00CE423B" w:rsidRPr="007D0AAC" w14:paraId="6D1FD737" w14:textId="77777777" w:rsidTr="005905E6">
        <w:trPr>
          <w:trHeight w:val="1970"/>
        </w:trPr>
        <w:tc>
          <w:tcPr>
            <w:tcW w:w="650" w:type="dxa"/>
            <w:vAlign w:val="center"/>
          </w:tcPr>
          <w:p w14:paraId="467493C8" w14:textId="0B1D039A" w:rsidR="00CE423B" w:rsidRPr="007D0AAC" w:rsidRDefault="00CE423B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391" w:type="dxa"/>
            <w:gridSpan w:val="2"/>
            <w:vAlign w:val="center"/>
          </w:tcPr>
          <w:p w14:paraId="01562CFD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Compare mass flux rate and cumulative values </w:t>
            </w:r>
            <w:r w:rsidRPr="00814349">
              <w:rPr>
                <w:rFonts w:ascii="Arial" w:hAnsi="Arial"/>
                <w:szCs w:val="22"/>
              </w:rPr>
              <w:t xml:space="preserve">for the </w:t>
            </w:r>
            <w:r>
              <w:rPr>
                <w:rFonts w:ascii="Arial" w:hAnsi="Arial"/>
                <w:szCs w:val="22"/>
              </w:rPr>
              <w:t xml:space="preserve">target solute from two </w:t>
            </w:r>
            <w:r w:rsidRPr="00814349">
              <w:rPr>
                <w:rFonts w:ascii="Arial" w:hAnsi="Arial"/>
                <w:szCs w:val="22"/>
              </w:rPr>
              <w:t>Surface File</w:t>
            </w:r>
            <w:r>
              <w:rPr>
                <w:rFonts w:ascii="Arial" w:hAnsi="Arial"/>
                <w:szCs w:val="22"/>
              </w:rPr>
              <w:t>s</w:t>
            </w:r>
            <w:r w:rsidRPr="00814349">
              <w:rPr>
                <w:rFonts w:ascii="Arial" w:hAnsi="Arial"/>
                <w:szCs w:val="22"/>
              </w:rPr>
              <w:t xml:space="preserve"> </w:t>
            </w:r>
            <w:r>
              <w:rPr>
                <w:rFonts w:ascii="Arial" w:hAnsi="Arial"/>
                <w:szCs w:val="22"/>
              </w:rPr>
              <w:t>to the respective values in the P2R mass output file with column header titles corresponding to the Surface File names (i.e., “</w:t>
            </w:r>
            <w:proofErr w:type="spellStart"/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>
              <w:rPr>
                <w:rFonts w:ascii="Arial" w:hAnsi="Arial"/>
                <w:szCs w:val="22"/>
              </w:rPr>
              <w:t>i</w:t>
            </w:r>
            <w:proofErr w:type="spellEnd"/>
            <w:r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 is the P2R j-index). </w:t>
            </w:r>
          </w:p>
        </w:tc>
        <w:tc>
          <w:tcPr>
            <w:tcW w:w="2835" w:type="dxa"/>
            <w:vAlign w:val="center"/>
          </w:tcPr>
          <w:p w14:paraId="62088467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Values should be identical from start time to end time.</w:t>
            </w:r>
          </w:p>
          <w:p w14:paraId="7BCC60D9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AAC4CAE" w14:textId="77777777" w:rsidR="00CE423B" w:rsidRPr="005A1749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Note: To find the correct solute in the STOMP surface file, review the surface file comments they list the order of the solutes in relation to the columns.</w:t>
            </w:r>
          </w:p>
        </w:tc>
        <w:tc>
          <w:tcPr>
            <w:tcW w:w="1484" w:type="dxa"/>
            <w:gridSpan w:val="2"/>
            <w:vAlign w:val="center"/>
          </w:tcPr>
          <w:p w14:paraId="6F06A61F" w14:textId="77777777" w:rsidR="00CE423B" w:rsidRPr="007D0AAC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CE423B" w:rsidRPr="007D0AAC" w14:paraId="73C03205" w14:textId="77777777" w:rsidTr="005905E6">
        <w:trPr>
          <w:trHeight w:val="2600"/>
        </w:trPr>
        <w:tc>
          <w:tcPr>
            <w:tcW w:w="650" w:type="dxa"/>
            <w:vAlign w:val="center"/>
          </w:tcPr>
          <w:p w14:paraId="79903ECE" w14:textId="2676FFFF" w:rsidR="00CE423B" w:rsidRDefault="00CE423B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4391" w:type="dxa"/>
            <w:gridSpan w:val="2"/>
            <w:vAlign w:val="center"/>
          </w:tcPr>
          <w:p w14:paraId="2DC65F58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Cs w:val="22"/>
              </w:rPr>
              <w:t xml:space="preserve">Sum all of the </w:t>
            </w:r>
            <w:r>
              <w:rPr>
                <w:rFonts w:ascii="Arial" w:hAnsi="Arial"/>
              </w:rPr>
              <w:t>s</w:t>
            </w:r>
            <w:r w:rsidRPr="00074EC0">
              <w:rPr>
                <w:rFonts w:ascii="Arial" w:hAnsi="Arial"/>
              </w:rPr>
              <w:t>olute mass flux rate</w:t>
            </w:r>
            <w:r>
              <w:rPr>
                <w:rFonts w:ascii="Arial" w:hAnsi="Arial"/>
              </w:rPr>
              <w:t xml:space="preserve"> columns</w:t>
            </w:r>
            <w:r w:rsidRPr="00074EC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together to calculate a total solute mass flux rate value for all P2R cells in the model area.</w:t>
            </w:r>
          </w:p>
          <w:p w14:paraId="2E448C36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16C3B3E9" w14:textId="158DD19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Sum </w:t>
            </w:r>
            <w:r w:rsidR="004D07A7">
              <w:rPr>
                <w:rFonts w:ascii="Arial" w:hAnsi="Arial"/>
              </w:rPr>
              <w:t>all</w:t>
            </w:r>
            <w:r>
              <w:rPr>
                <w:rFonts w:ascii="Arial" w:hAnsi="Arial"/>
              </w:rPr>
              <w:t xml:space="preserve"> the </w:t>
            </w:r>
            <w:r w:rsidRPr="00074EC0">
              <w:rPr>
                <w:rFonts w:ascii="Arial" w:hAnsi="Arial"/>
              </w:rPr>
              <w:t>cumulative value</w:t>
            </w:r>
            <w:r>
              <w:rPr>
                <w:rFonts w:ascii="Arial" w:hAnsi="Arial"/>
              </w:rPr>
              <w:t xml:space="preserve"> columns together in the P2R mass output file to calculate a total cumulative value for all P2R cells in the model area.</w:t>
            </w:r>
          </w:p>
        </w:tc>
        <w:tc>
          <w:tcPr>
            <w:tcW w:w="4319" w:type="dxa"/>
            <w:gridSpan w:val="3"/>
            <w:vAlign w:val="center"/>
          </w:tcPr>
          <w:p w14:paraId="6CD99F46" w14:textId="77777777" w:rsidR="00CE423B" w:rsidRPr="007D0AAC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</w:rPr>
              <w:t>This results</w:t>
            </w:r>
            <w:r w:rsidRPr="00A11F7E">
              <w:rPr>
                <w:rFonts w:ascii="Arial" w:hAnsi="Arial"/>
              </w:rPr>
              <w:t xml:space="preserve"> in 2 columns: one for total Mass Flux Rate and one for total Cumulative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CE423B" w:rsidRPr="007D0AAC" w14:paraId="23521C6E" w14:textId="77777777" w:rsidTr="005905E6">
        <w:trPr>
          <w:trHeight w:val="1862"/>
        </w:trPr>
        <w:tc>
          <w:tcPr>
            <w:tcW w:w="650" w:type="dxa"/>
            <w:vAlign w:val="center"/>
          </w:tcPr>
          <w:p w14:paraId="2F4BD1BE" w14:textId="5EC02C5F" w:rsidR="00CE423B" w:rsidRDefault="00CE423B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391" w:type="dxa"/>
            <w:gridSpan w:val="2"/>
            <w:vAlign w:val="center"/>
          </w:tcPr>
          <w:p w14:paraId="0ABA3D78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the values from Step 2 (for all times, start to end) to the values in the corresponding Surface File that covers the entire model area (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 w:rsidRPr="00636E2B">
              <w:rPr>
                <w:rFonts w:ascii="Arial" w:hAnsi="Arial"/>
              </w:rPr>
              <w:t>-mass-</w:t>
            </w:r>
            <w:proofErr w:type="spellStart"/>
            <w:r w:rsidRPr="00636E2B">
              <w:rPr>
                <w:rFonts w:ascii="Arial" w:hAnsi="Arial"/>
              </w:rPr>
              <w:t>balance.srf</w:t>
            </w:r>
            <w:proofErr w:type="spellEnd"/>
            <w:r>
              <w:rPr>
                <w:rFonts w:ascii="Arial" w:hAnsi="Arial"/>
              </w:rPr>
              <w:t xml:space="preserve">, where 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>
              <w:rPr>
                <w:rFonts w:ascii="Arial" w:hAnsi="Arial"/>
              </w:rPr>
              <w:t xml:space="preserve"> is the name of the solute being processed). </w:t>
            </w:r>
          </w:p>
        </w:tc>
        <w:tc>
          <w:tcPr>
            <w:tcW w:w="2835" w:type="dxa"/>
            <w:vAlign w:val="center"/>
          </w:tcPr>
          <w:p w14:paraId="25D4D719" w14:textId="77777777" w:rsidR="00CE423B" w:rsidRPr="005A1749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Differences should be less than 1E-3 percent</w:t>
            </w:r>
          </w:p>
        </w:tc>
        <w:tc>
          <w:tcPr>
            <w:tcW w:w="1484" w:type="dxa"/>
            <w:gridSpan w:val="2"/>
            <w:vAlign w:val="center"/>
          </w:tcPr>
          <w:p w14:paraId="714C9DE4" w14:textId="77777777" w:rsidR="00CE423B" w:rsidRPr="007D0AAC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64CA724E" w14:textId="02370CE7" w:rsidR="006504D7" w:rsidRDefault="006504D7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4EF99E3A" w14:textId="15F31B1D" w:rsidR="00C70EDC" w:rsidRDefault="00C70EDC" w:rsidP="00C70EDC">
      <w:pPr>
        <w:pStyle w:val="Caption"/>
        <w:rPr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66BF86A1" w14:textId="43258954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The </w:t>
      </w:r>
      <w:proofErr w:type="spellStart"/>
      <w:r w:rsidR="00BF3BD6">
        <w:rPr>
          <w:rStyle w:val="normaltextrun"/>
        </w:rPr>
        <w:t>the</w:t>
      </w:r>
      <w:proofErr w:type="spellEnd"/>
      <w:r w:rsidR="00BF3BD6">
        <w:rPr>
          <w:rStyle w:val="normaltextrun"/>
        </w:rPr>
        <w:t xml:space="preserve"> </w:t>
      </w:r>
      <w:r>
        <w:rPr>
          <w:rStyle w:val="normaltextrun"/>
        </w:rPr>
        <w:t xml:space="preserve">test case </w:t>
      </w:r>
      <w:r w:rsidR="00BF3BD6">
        <w:rPr>
          <w:rStyle w:val="normaltextrun"/>
        </w:rPr>
        <w:t xml:space="preserve">is </w:t>
      </w:r>
      <w:r>
        <w:rPr>
          <w:rStyle w:val="normaltextrun"/>
        </w:rPr>
        <w:t>as follows:</w:t>
      </w:r>
      <w:r>
        <w:rPr>
          <w:rStyle w:val="eop"/>
        </w:rPr>
        <w:t> </w:t>
      </w:r>
    </w:p>
    <w:p w14:paraId="59314BE7" w14:textId="1848490F" w:rsidR="003063D1" w:rsidRDefault="001B7065" w:rsidP="003063D1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r w:rsidRPr="003063D1">
        <w:rPr>
          <w:rFonts w:ascii="Arial" w:hAnsi="Arial" w:cs="Arial"/>
        </w:rPr>
        <w:t>Acceptance Test 1 is in Table A-</w:t>
      </w:r>
      <w:r w:rsidR="0073587B" w:rsidRPr="003063D1">
        <w:rPr>
          <w:rFonts w:ascii="Arial" w:hAnsi="Arial" w:cs="Arial"/>
        </w:rPr>
        <w:t>1</w:t>
      </w:r>
      <w:r w:rsidRPr="003063D1">
        <w:rPr>
          <w:rFonts w:ascii="Arial" w:hAnsi="Arial" w:cs="Arial"/>
        </w:rPr>
        <w:t>.</w:t>
      </w:r>
      <w:r w:rsidR="003063D1" w:rsidRPr="003063D1">
        <w:rPr>
          <w:rFonts w:ascii="Arial" w:hAnsi="Arial" w:cs="Arial"/>
        </w:rPr>
        <w:t xml:space="preserve"> </w:t>
      </w:r>
      <w:r w:rsidR="003063D1">
        <w:rPr>
          <w:rFonts w:ascii="Arial" w:hAnsi="Arial" w:cs="Arial"/>
        </w:rPr>
        <w:t>It is successful and qualified to use</w:t>
      </w:r>
      <w:r w:rsidR="00F2179B">
        <w:rPr>
          <w:rFonts w:ascii="Arial" w:hAnsi="Arial" w:cs="Arial"/>
        </w:rPr>
        <w:t>.</w:t>
      </w:r>
      <w:r w:rsidR="003063D1">
        <w:rPr>
          <w:rFonts w:ascii="Arial" w:hAnsi="Arial" w:cs="Arial"/>
        </w:rPr>
        <w:t xml:space="preserve"> </w:t>
      </w:r>
    </w:p>
    <w:p w14:paraId="6BEA2093" w14:textId="11B41F56" w:rsidR="003D6C0B" w:rsidRPr="003063D1" w:rsidRDefault="003D6C0B" w:rsidP="003063D1">
      <w:pPr>
        <w:pStyle w:val="H1bodytext"/>
        <w:spacing w:after="120"/>
        <w:rPr>
          <w:rFonts w:ascii="Arial" w:hAnsi="Arial" w:cs="Arial"/>
        </w:rPr>
      </w:pPr>
    </w:p>
    <w:p w14:paraId="68E6D991" w14:textId="60BDC868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</w:t>
      </w:r>
      <w:r w:rsidR="005216C1">
        <w:rPr>
          <w:rFonts w:ascii="Arial" w:hAnsi="Arial"/>
        </w:rPr>
        <w:t>is</w:t>
      </w:r>
      <w:r w:rsidRPr="003E3848">
        <w:rPr>
          <w:rFonts w:ascii="Arial" w:hAnsi="Arial"/>
        </w:rPr>
        <w:t xml:space="preserve"> test, when conducted, by whom, and if </w:t>
      </w:r>
      <w:r w:rsidR="00BF3BD6">
        <w:rPr>
          <w:rFonts w:ascii="Arial" w:hAnsi="Arial"/>
        </w:rPr>
        <w:t>it</w:t>
      </w:r>
      <w:r w:rsidR="00BF3BD6" w:rsidRPr="003E3848">
        <w:rPr>
          <w:rFonts w:ascii="Arial" w:hAnsi="Arial"/>
        </w:rPr>
        <w:t xml:space="preserve"> </w:t>
      </w:r>
      <w:proofErr w:type="gramStart"/>
      <w:r w:rsidRPr="003E3848">
        <w:rPr>
          <w:rFonts w:ascii="Arial" w:hAnsi="Arial"/>
        </w:rPr>
        <w:t>Passed</w:t>
      </w:r>
      <w:proofErr w:type="gramEnd"/>
      <w:r w:rsidRPr="003E3848">
        <w:rPr>
          <w:rFonts w:ascii="Arial" w:hAnsi="Arial"/>
        </w:rPr>
        <w:t xml:space="preserve">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</w:t>
      </w:r>
      <w:r w:rsidR="005216C1">
        <w:rPr>
          <w:rFonts w:ascii="Arial" w:hAnsi="Arial"/>
        </w:rPr>
        <w:t>the</w:t>
      </w:r>
      <w:r w:rsidR="00BB598D" w:rsidRPr="003E3848">
        <w:rPr>
          <w:rFonts w:ascii="Arial" w:hAnsi="Arial"/>
        </w:rPr>
        <w:t xml:space="preserve">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50456A8C" w14:textId="6FE48FFB" w:rsidR="004F341B" w:rsidRDefault="006041F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E</w:t>
      </w:r>
      <w:r w:rsidR="004F341B">
        <w:rPr>
          <w:rFonts w:ascii="Arial" w:hAnsi="Arial"/>
        </w:rPr>
        <w:t>xecute the tool as follows:</w:t>
      </w:r>
    </w:p>
    <w:p w14:paraId="209AACDF" w14:textId="00DFEA2C" w:rsidR="006D6220" w:rsidRDefault="006D6220" w:rsidP="00BF3BD6">
      <w:pPr>
        <w:pStyle w:val="H1bodytext"/>
        <w:spacing w:after="120"/>
        <w:ind w:left="1440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perl</w:t>
      </w:r>
      <w:proofErr w:type="spellEnd"/>
      <w:proofErr w:type="gramEnd"/>
      <w:r>
        <w:rPr>
          <w:rFonts w:ascii="Arial" w:hAnsi="Arial"/>
        </w:rPr>
        <w:t xml:space="preserve"> </w:t>
      </w:r>
      <w:r w:rsidR="00BF3BD6">
        <w:rPr>
          <w:rFonts w:ascii="Arial" w:hAnsi="Arial"/>
        </w:rPr>
        <w:t>{directory path to repository}</w:t>
      </w:r>
      <w:r w:rsidR="00753469">
        <w:rPr>
          <w:rFonts w:ascii="Arial" w:hAnsi="Arial"/>
        </w:rPr>
        <w:t>/</w:t>
      </w:r>
      <w:r w:rsidR="00BF3BD6">
        <w:rPr>
          <w:rFonts w:ascii="Arial" w:hAnsi="Arial"/>
        </w:rPr>
        <w:t>tools</w:t>
      </w:r>
      <w:r w:rsidR="00753469">
        <w:rPr>
          <w:rFonts w:ascii="Arial" w:hAnsi="Arial"/>
        </w:rPr>
        <w:t>/</w:t>
      </w:r>
      <w:r w:rsidR="00BF3BD6">
        <w:rPr>
          <w:rFonts w:ascii="Arial" w:hAnsi="Arial"/>
        </w:rPr>
        <w:t>ca-getmod_srf</w:t>
      </w:r>
      <w:r w:rsidR="00753469">
        <w:rPr>
          <w:rFonts w:ascii="Arial" w:hAnsi="Arial"/>
        </w:rPr>
        <w:t>/</w:t>
      </w:r>
      <w:r w:rsidRPr="002754BA">
        <w:rPr>
          <w:rFonts w:ascii="Arial" w:hAnsi="Arial"/>
        </w:rPr>
        <w:t>ca-getmod</w:t>
      </w:r>
      <w:r>
        <w:rPr>
          <w:rFonts w:ascii="Arial" w:hAnsi="Arial"/>
        </w:rPr>
        <w:t>_</w:t>
      </w:r>
      <w:r w:rsidRPr="002754BA">
        <w:rPr>
          <w:rFonts w:ascii="Arial" w:hAnsi="Arial"/>
        </w:rPr>
        <w:t>srf.pl</w:t>
      </w:r>
      <w:r w:rsidRPr="00357AC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&lt;</w:t>
      </w:r>
      <w:proofErr w:type="spellStart"/>
      <w:r>
        <w:rPr>
          <w:rFonts w:ascii="Arial" w:hAnsi="Arial"/>
        </w:rPr>
        <w:t>STOMP_input</w:t>
      </w:r>
      <w:proofErr w:type="spellEnd"/>
      <w:r>
        <w:rPr>
          <w:rFonts w:ascii="Arial" w:hAnsi="Arial"/>
        </w:rPr>
        <w:t xml:space="preserve"> file&gt; </w:t>
      </w:r>
      <w:r w:rsidR="004D07A7">
        <w:rPr>
          <w:rFonts w:ascii="Arial" w:hAnsi="Arial"/>
        </w:rPr>
        <w:t xml:space="preserve"> </w:t>
      </w:r>
      <w:r>
        <w:rPr>
          <w:rFonts w:ascii="Arial" w:hAnsi="Arial"/>
        </w:rPr>
        <w:t>&lt;</w:t>
      </w:r>
      <w:proofErr w:type="spellStart"/>
      <w:r>
        <w:rPr>
          <w:rFonts w:ascii="Arial" w:hAnsi="Arial"/>
        </w:rPr>
        <w:t>solute_name</w:t>
      </w:r>
      <w:proofErr w:type="spellEnd"/>
      <w:r>
        <w:rPr>
          <w:rFonts w:ascii="Arial" w:hAnsi="Arial"/>
        </w:rPr>
        <w:t xml:space="preserve">&gt; </w:t>
      </w:r>
      <w:r w:rsidRPr="00357AC0">
        <w:rPr>
          <w:rFonts w:ascii="Arial" w:hAnsi="Arial"/>
        </w:rPr>
        <w:t xml:space="preserve"> </w:t>
      </w:r>
      <w:r>
        <w:rPr>
          <w:rFonts w:ascii="Arial" w:hAnsi="Arial"/>
        </w:rPr>
        <w:t>&lt;</w:t>
      </w:r>
      <w:proofErr w:type="spellStart"/>
      <w:r>
        <w:rPr>
          <w:rFonts w:ascii="Arial" w:hAnsi="Arial"/>
        </w:rPr>
        <w:t>solute_units</w:t>
      </w:r>
      <w:proofErr w:type="spellEnd"/>
      <w:r>
        <w:rPr>
          <w:rFonts w:ascii="Arial" w:hAnsi="Arial"/>
        </w:rPr>
        <w:t xml:space="preserve">&gt; </w:t>
      </w:r>
      <w:r w:rsidRPr="00357AC0">
        <w:rPr>
          <w:rFonts w:ascii="Arial" w:hAnsi="Arial"/>
        </w:rPr>
        <w:t xml:space="preserve"> </w:t>
      </w:r>
      <w:r>
        <w:rPr>
          <w:rFonts w:ascii="Arial" w:hAnsi="Arial"/>
        </w:rPr>
        <w:t>&lt;</w:t>
      </w:r>
      <w:proofErr w:type="spellStart"/>
      <w:r>
        <w:rPr>
          <w:rFonts w:ascii="Arial" w:hAnsi="Arial"/>
        </w:rPr>
        <w:t>bot_top</w:t>
      </w:r>
      <w:proofErr w:type="spellEnd"/>
      <w:r>
        <w:rPr>
          <w:rFonts w:ascii="Arial" w:hAnsi="Arial"/>
        </w:rPr>
        <w:t xml:space="preserve">&gt; </w:t>
      </w:r>
      <w:r w:rsidR="004A6F2E">
        <w:rPr>
          <w:rFonts w:ascii="Arial" w:hAnsi="Arial"/>
        </w:rPr>
        <w:t>&lt;</w:t>
      </w:r>
      <w:proofErr w:type="spellStart"/>
      <w:r>
        <w:rPr>
          <w:rFonts w:ascii="Arial" w:hAnsi="Arial"/>
        </w:rPr>
        <w:t>model_name</w:t>
      </w:r>
      <w:proofErr w:type="spellEnd"/>
      <w:r w:rsidR="004A6F2E">
        <w:rPr>
          <w:rFonts w:ascii="Arial" w:hAnsi="Arial"/>
        </w:rPr>
        <w:t>&gt;</w:t>
      </w:r>
    </w:p>
    <w:p w14:paraId="66AEC4B1" w14:textId="2EE2F878" w:rsidR="009E6406" w:rsidRPr="004F341B" w:rsidRDefault="009E6406" w:rsidP="009E640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See section 4 for a description of all inputs.</w:t>
      </w:r>
    </w:p>
    <w:p w14:paraId="662C1B2B" w14:textId="75AE86FB" w:rsidR="00B554BF" w:rsidRDefault="008B5A1F" w:rsidP="00B554BF">
      <w:pPr>
        <w:pStyle w:val="Heading1"/>
      </w:pPr>
      <w:r>
        <w:lastRenderedPageBreak/>
        <w:t xml:space="preserve">Tool </w:t>
      </w:r>
      <w:r w:rsidR="00CE63EA">
        <w:t>Version</w:t>
      </w:r>
      <w:r w:rsidR="004556EC">
        <w:t>s</w:t>
      </w:r>
    </w:p>
    <w:p w14:paraId="107EAB92" w14:textId="7B31834D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b/>
              <w:bCs/>
              <w:sz w:val="20"/>
            </w:rPr>
            <w:t>STOMP Surface File to P2R</w:t>
          </w:r>
        </w:sdtContent>
      </w:sdt>
      <w:r w:rsidR="003D1C68">
        <w:t xml:space="preserve"> </w:t>
      </w:r>
      <w:r w:rsidR="00D60993">
        <w:t>tool.</w:t>
      </w:r>
    </w:p>
    <w:p w14:paraId="3A03D83A" w14:textId="667ACFB1" w:rsidR="004556EC" w:rsidRPr="004556EC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5ED6F197" w14:textId="56F973DB" w:rsidR="00915A26" w:rsidRDefault="00915A26">
      <w:pPr>
        <w:spacing w:after="160" w:line="259" w:lineRule="auto"/>
        <w:rPr>
          <w:rFonts w:eastAsia="Times New Roman"/>
          <w:b/>
          <w:bCs/>
          <w:szCs w:val="20"/>
        </w:rPr>
      </w:pPr>
      <w:r>
        <w:rPr>
          <w:b/>
          <w:bCs/>
        </w:rPr>
        <w:br w:type="page"/>
      </w: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E75E3F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5" w:name="_Ref33082828"/>
      <w:r>
        <w:t xml:space="preserve">Appendix </w:t>
      </w:r>
      <w:fldSimple w:instr=" SEQ Appendix \* ALPHABETIC ">
        <w:r w:rsidR="00E70C1D">
          <w:rPr>
            <w:noProof/>
          </w:rPr>
          <w:t>A</w:t>
        </w:r>
      </w:fldSimple>
      <w:bookmarkEnd w:id="5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AC03C9A" w14:textId="4B7CE4DB" w:rsidR="00A60D50" w:rsidRDefault="00B04094" w:rsidP="00A60D50">
      <w:pPr>
        <w:pStyle w:val="H1bodytext"/>
        <w:spacing w:after="120"/>
        <w:ind w:left="0"/>
        <w:jc w:val="center"/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8DCFDDB" w14:textId="77777777" w:rsidR="007A54F7" w:rsidRDefault="007A54F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D3E5365" w14:textId="471918E6" w:rsidR="008F5D71" w:rsidRDefault="008F5D71" w:rsidP="008F5D71">
      <w:pPr>
        <w:rPr>
          <w:b/>
          <w:bCs/>
        </w:rPr>
      </w:pPr>
      <w:r>
        <w:rPr>
          <w:b/>
          <w:bCs/>
        </w:rPr>
        <w:lastRenderedPageBreak/>
        <w:t>Tool Runner Log</w:t>
      </w:r>
    </w:p>
    <w:p w14:paraId="3BBDD918" w14:textId="77777777" w:rsidR="008F5D71" w:rsidRPr="00BF3BD6" w:rsidRDefault="008F5D71" w:rsidP="00BF3BD6">
      <w:pPr>
        <w:pStyle w:val="H1bodytext"/>
        <w:ind w:left="0"/>
        <w:rPr>
          <w:rFonts w:ascii="Arial" w:hAnsi="Arial" w:cs="Arial"/>
          <w:sz w:val="16"/>
          <w:szCs w:val="16"/>
        </w:rPr>
      </w:pPr>
    </w:p>
    <w:p w14:paraId="1F9F6A35" w14:textId="2D9EAF75" w:rsidR="005C71F9" w:rsidRPr="00BF3BD6" w:rsidRDefault="005C71F9" w:rsidP="008F5D71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41BA34D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1F890D4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67CFC82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93DFB6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49E153BD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456468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10:02:30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5CDCDD8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10:02:30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202C0D4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tc-99 ci BOT AT-1"</w:t>
      </w:r>
    </w:p>
    <w:p w14:paraId="5506AA0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</w:t>
      </w:r>
      <w:proofErr w:type="spellStart"/>
      <w:r w:rsidRPr="00BF3BD6">
        <w:rPr>
          <w:rFonts w:ascii="Arial" w:hAnsi="Arial" w:cs="Arial"/>
          <w:sz w:val="16"/>
          <w:szCs w:val="16"/>
        </w:rPr>
        <w:t>Username</w:t>
      </w:r>
      <w:proofErr w:type="gramStart"/>
      <w:r w:rsidRPr="00BF3BD6">
        <w:rPr>
          <w:rFonts w:ascii="Arial" w:hAnsi="Arial" w:cs="Arial"/>
          <w:sz w:val="16"/>
          <w:szCs w:val="16"/>
        </w:rPr>
        <w:t>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7BB56F5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7A7E0BB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5093551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F348B2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5DCB46A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5A62A60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10:02:56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15880BD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10:02:56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1F3B4B3E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0C240F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10:02:56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774353D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CF35E1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10:02:57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4F6D077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10:02:57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24C5721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10:02:57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c-14 ci BOT AT-1"</w:t>
      </w:r>
    </w:p>
    <w:p w14:paraId="45B5FBB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10:02:57 AM--</w:t>
      </w:r>
      <w:proofErr w:type="spellStart"/>
      <w:r w:rsidRPr="00BF3BD6">
        <w:rPr>
          <w:rFonts w:ascii="Arial" w:hAnsi="Arial" w:cs="Arial"/>
          <w:sz w:val="16"/>
          <w:szCs w:val="16"/>
        </w:rPr>
        <w:t>Username</w:t>
      </w:r>
      <w:proofErr w:type="gramStart"/>
      <w:r w:rsidRPr="00BF3BD6">
        <w:rPr>
          <w:rFonts w:ascii="Arial" w:hAnsi="Arial" w:cs="Arial"/>
          <w:sz w:val="16"/>
          <w:szCs w:val="16"/>
        </w:rPr>
        <w:t>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7185CFB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lastRenderedPageBreak/>
        <w:t>###Finished Process###</w:t>
      </w:r>
    </w:p>
    <w:p w14:paraId="357EFA4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35411E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B3F3617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30AD72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41ED32A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43BE47E7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75D94B1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C21EFC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2CF91B2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B92BFC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10:03:22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77D3A8ED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10:03:22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0E048D8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cl-36 ci BOT AT-1"</w:t>
      </w:r>
    </w:p>
    <w:p w14:paraId="5FB535A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</w:t>
      </w:r>
      <w:proofErr w:type="spellStart"/>
      <w:r w:rsidRPr="00BF3BD6">
        <w:rPr>
          <w:rFonts w:ascii="Arial" w:hAnsi="Arial" w:cs="Arial"/>
          <w:sz w:val="16"/>
          <w:szCs w:val="16"/>
        </w:rPr>
        <w:t>Username</w:t>
      </w:r>
      <w:proofErr w:type="gramStart"/>
      <w:r w:rsidRPr="00BF3BD6">
        <w:rPr>
          <w:rFonts w:ascii="Arial" w:hAnsi="Arial" w:cs="Arial"/>
          <w:sz w:val="16"/>
          <w:szCs w:val="16"/>
        </w:rPr>
        <w:t>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45D80C7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0C628E3E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BF79AA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4F56A2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75F6912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0F2B01A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10:03:48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7FEB029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10:03:48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75D01B8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BBDB3E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10:03:48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47AABFD7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7C8E73A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10:03:48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7FF85BC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10:03:48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75E600D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lastRenderedPageBreak/>
        <w:t>INFO--05/13/2020 10:03:48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h-3 ci BOT AT-1"</w:t>
      </w:r>
    </w:p>
    <w:p w14:paraId="13BA20D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10:03:48 AM--</w:t>
      </w:r>
      <w:proofErr w:type="spellStart"/>
      <w:r w:rsidRPr="00BF3BD6">
        <w:rPr>
          <w:rFonts w:ascii="Arial" w:hAnsi="Arial" w:cs="Arial"/>
          <w:sz w:val="16"/>
          <w:szCs w:val="16"/>
        </w:rPr>
        <w:t>Username</w:t>
      </w:r>
      <w:proofErr w:type="gramStart"/>
      <w:r w:rsidRPr="00BF3BD6">
        <w:rPr>
          <w:rFonts w:ascii="Arial" w:hAnsi="Arial" w:cs="Arial"/>
          <w:sz w:val="16"/>
          <w:szCs w:val="16"/>
        </w:rPr>
        <w:t>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668A22D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5C67199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7A4DE2B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18FF620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186118A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5FFAFA7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3A6835A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4ADEE98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4B20A8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1D49D99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52E6BA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10:04:14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50E5873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10:04:14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1080374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i-129 ci BOT AT-1"</w:t>
      </w:r>
    </w:p>
    <w:p w14:paraId="21D43A9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</w:t>
      </w:r>
      <w:proofErr w:type="spellStart"/>
      <w:r w:rsidRPr="00BF3BD6">
        <w:rPr>
          <w:rFonts w:ascii="Arial" w:hAnsi="Arial" w:cs="Arial"/>
          <w:sz w:val="16"/>
          <w:szCs w:val="16"/>
        </w:rPr>
        <w:t>Username</w:t>
      </w:r>
      <w:proofErr w:type="gramStart"/>
      <w:r w:rsidRPr="00BF3BD6">
        <w:rPr>
          <w:rFonts w:ascii="Arial" w:hAnsi="Arial" w:cs="Arial"/>
          <w:sz w:val="16"/>
          <w:szCs w:val="16"/>
        </w:rPr>
        <w:t>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65D7758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15C3FC3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1AAF3A0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F51B79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0CFC292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40C3206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10:04:40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18BEA62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10:04:40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64F7CE8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11BACDA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10:04:40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4670A43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A5880F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lastRenderedPageBreak/>
        <w:t xml:space="preserve">INFO--05/13/2020 10:04:40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605832E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10:04:40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32A6E54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10:04:40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np-237 ci BOT AT-1"</w:t>
      </w:r>
    </w:p>
    <w:p w14:paraId="47B772B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10:04:40 AM--</w:t>
      </w:r>
      <w:proofErr w:type="spellStart"/>
      <w:r w:rsidRPr="00BF3BD6">
        <w:rPr>
          <w:rFonts w:ascii="Arial" w:hAnsi="Arial" w:cs="Arial"/>
          <w:sz w:val="16"/>
          <w:szCs w:val="16"/>
        </w:rPr>
        <w:t>Username</w:t>
      </w:r>
      <w:proofErr w:type="gramStart"/>
      <w:r w:rsidRPr="00BF3BD6">
        <w:rPr>
          <w:rFonts w:ascii="Arial" w:hAnsi="Arial" w:cs="Arial"/>
          <w:sz w:val="16"/>
          <w:szCs w:val="16"/>
        </w:rPr>
        <w:t>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63B8DC1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45DFBFE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3D3176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435B39E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5B388F2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23D80A4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10:05:05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320F3A7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10:05:05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0D426D3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86511ED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10:05:05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686D925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E947E0E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10:05:06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31B4C67D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10:05:06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7F2F765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10:05:06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re-187 ci BOT AT-1"</w:t>
      </w:r>
    </w:p>
    <w:p w14:paraId="5ADC962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10:05:06 AM--</w:t>
      </w:r>
      <w:proofErr w:type="spellStart"/>
      <w:r w:rsidRPr="00BF3BD6">
        <w:rPr>
          <w:rFonts w:ascii="Arial" w:hAnsi="Arial" w:cs="Arial"/>
          <w:sz w:val="16"/>
          <w:szCs w:val="16"/>
        </w:rPr>
        <w:t>Username</w:t>
      </w:r>
      <w:proofErr w:type="gramStart"/>
      <w:r w:rsidRPr="00BF3BD6">
        <w:rPr>
          <w:rFonts w:ascii="Arial" w:hAnsi="Arial" w:cs="Arial"/>
          <w:sz w:val="16"/>
          <w:szCs w:val="16"/>
        </w:rPr>
        <w:t>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5B79B51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6724A8B7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0469564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581F23C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DAB6DA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749B08B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10:05:31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7AA96AC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10:05:31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5071631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8F2BE9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lastRenderedPageBreak/>
        <w:t>INFO--05/13/2020 10:05:31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0385CBB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EE616A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10:05:31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1C0014A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10:05:31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4A26356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10:05:31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sr-90 ci BOT AT-1"</w:t>
      </w:r>
    </w:p>
    <w:p w14:paraId="36DB49E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10:05:31 AM--</w:t>
      </w:r>
      <w:proofErr w:type="spellStart"/>
      <w:r w:rsidRPr="00BF3BD6">
        <w:rPr>
          <w:rFonts w:ascii="Arial" w:hAnsi="Arial" w:cs="Arial"/>
          <w:sz w:val="16"/>
          <w:szCs w:val="16"/>
        </w:rPr>
        <w:t>Username</w:t>
      </w:r>
      <w:proofErr w:type="gramStart"/>
      <w:r w:rsidRPr="00BF3BD6">
        <w:rPr>
          <w:rFonts w:ascii="Arial" w:hAnsi="Arial" w:cs="Arial"/>
          <w:sz w:val="16"/>
          <w:szCs w:val="16"/>
        </w:rPr>
        <w:t>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041C99A7" w14:textId="15AEA6BE" w:rsidR="00A60D50" w:rsidRPr="00BF3BD6" w:rsidRDefault="005C71F9">
      <w:pPr>
        <w:pStyle w:val="H1bodytext"/>
        <w:ind w:left="0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184"/>
        <w:gridCol w:w="2835"/>
        <w:gridCol w:w="24"/>
        <w:gridCol w:w="1460"/>
      </w:tblGrid>
      <w:tr w:rsidR="00A60D50" w:rsidRPr="00932809" w14:paraId="192FAAB7" w14:textId="77777777" w:rsidTr="005905E6">
        <w:trPr>
          <w:cantSplit/>
          <w:trHeight w:val="360"/>
          <w:tblHeader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3F3CC9" w14:textId="6BBE3B0F" w:rsidR="00A60D50" w:rsidRDefault="00A60D50" w:rsidP="005905E6">
            <w:pPr>
              <w:pStyle w:val="Table"/>
            </w:pPr>
            <w:r>
              <w:t xml:space="preserve">Table </w:t>
            </w:r>
            <w:r w:rsidR="005C71F9">
              <w:rPr>
                <w:noProof/>
              </w:rPr>
              <w:t>A-</w:t>
            </w:r>
            <w:r w:rsidR="005C71F9">
              <w:t>1</w:t>
            </w:r>
          </w:p>
          <w:p w14:paraId="0D0BCFCD" w14:textId="389BA2EE" w:rsidR="00A60D50" w:rsidRPr="00DA11B3" w:rsidRDefault="00E75E3F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715649060"/>
                <w:placeholder>
                  <w:docPart w:val="C6718F94CA3C4090BF9EE00FF06DA15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60D50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A60D50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A60D50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A60D50" w:rsidRPr="007D0AAC" w14:paraId="09ACED05" w14:textId="77777777" w:rsidTr="005905E6">
        <w:trPr>
          <w:cantSplit/>
          <w:trHeight w:val="530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B4EDA5" w14:textId="666E892D" w:rsidR="00A60D50" w:rsidRPr="007D0AAC" w:rsidRDefault="00E75E3F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613622549"/>
                <w:placeholder>
                  <w:docPart w:val="C7F74310078A48588A49F3E5492784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60D50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A60D50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A60D50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C0DB180" w14:textId="43411338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631775857"/>
                <w:placeholder>
                  <w:docPart w:val="3823DC082464461880FAC18B380B63B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5F5E2D" w14:textId="74EF3B7D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FB221B">
              <w:rPr>
                <w:rFonts w:ascii="Arial" w:hAnsi="Arial"/>
                <w:b/>
                <w:sz w:val="20"/>
              </w:rPr>
              <w:t xml:space="preserve"> 05-13-2020</w:t>
            </w:r>
          </w:p>
        </w:tc>
      </w:tr>
      <w:tr w:rsidR="00A60D50" w:rsidRPr="007D0AAC" w14:paraId="138EB183" w14:textId="77777777" w:rsidTr="005905E6">
        <w:trPr>
          <w:cantSplit/>
          <w:trHeight w:val="530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0D9848" w14:textId="77777777" w:rsidR="00A60D50" w:rsidRPr="00915A26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Tool Runner Log File Location for this test:</w:t>
            </w:r>
          </w:p>
          <w:p w14:paraId="0697D63B" w14:textId="1ACC7CA0" w:rsidR="00A60D50" w:rsidRPr="00915A26" w:rsidRDefault="00192EC4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192EC4">
              <w:rPr>
                <w:rFonts w:ascii="Arial" w:hAnsi="Arial"/>
                <w:b/>
                <w:sz w:val="20"/>
              </w:rPr>
              <w:t>\\olive\backups\CAVE\CA-CIE-Tools-TestEnv\v4-2_getmod_surf\AT-1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024145" w14:textId="35FE3B6C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 xml:space="preserve">Test Performed By: </w:t>
            </w:r>
            <w:proofErr w:type="spellStart"/>
            <w:r w:rsidR="00FB221B">
              <w:rPr>
                <w:rFonts w:ascii="Arial" w:hAnsi="Arial"/>
                <w:b/>
                <w:sz w:val="20"/>
              </w:rPr>
              <w:t>Praveena</w:t>
            </w:r>
            <w:proofErr w:type="spellEnd"/>
            <w:r w:rsidR="00FB221B"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 w:rsidR="00FB221B">
              <w:rPr>
                <w:rFonts w:ascii="Arial" w:hAnsi="Arial"/>
                <w:b/>
                <w:sz w:val="20"/>
              </w:rPr>
              <w:t>Allena</w:t>
            </w:r>
            <w:proofErr w:type="spellEnd"/>
          </w:p>
        </w:tc>
      </w:tr>
      <w:tr w:rsidR="00A60D50" w:rsidRPr="007D0AAC" w14:paraId="04D1BB79" w14:textId="77777777" w:rsidTr="005905E6">
        <w:trPr>
          <w:cantSplit/>
          <w:trHeight w:val="530"/>
          <w:tblHeader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3C9FF7" w14:textId="2338D95E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192EC4" w:rsidRPr="00192EC4">
              <w:rPr>
                <w:rFonts w:ascii="Arial" w:hAnsi="Arial"/>
                <w:b/>
                <w:sz w:val="20"/>
              </w:rPr>
              <w:t>\\olive\backups\CAVE\CA-CIE-Tools-TestEnv\v4-2_getmod_surf\AT-1</w:t>
            </w:r>
          </w:p>
        </w:tc>
      </w:tr>
      <w:tr w:rsidR="00A60D50" w:rsidRPr="00572F5F" w14:paraId="01FCA796" w14:textId="77777777" w:rsidTr="005905E6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11C448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A3E842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1E740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1295D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A60D50" w:rsidRPr="007D0AAC" w14:paraId="5DAAE6C7" w14:textId="77777777" w:rsidTr="005905E6">
        <w:trPr>
          <w:trHeight w:val="440"/>
        </w:trPr>
        <w:tc>
          <w:tcPr>
            <w:tcW w:w="9360" w:type="dxa"/>
            <w:gridSpan w:val="6"/>
            <w:vAlign w:val="center"/>
          </w:tcPr>
          <w:p w14:paraId="54B5CDF4" w14:textId="77777777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A60D50" w14:paraId="3E2B8A5C" w14:textId="77777777" w:rsidTr="005905E6">
        <w:trPr>
          <w:trHeight w:val="998"/>
        </w:trPr>
        <w:tc>
          <w:tcPr>
            <w:tcW w:w="650" w:type="dxa"/>
            <w:vAlign w:val="center"/>
          </w:tcPr>
          <w:p w14:paraId="006448AC" w14:textId="77777777" w:rsidR="00A60D50" w:rsidRPr="00D826EE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t>1</w:t>
            </w:r>
          </w:p>
        </w:tc>
        <w:tc>
          <w:tcPr>
            <w:tcW w:w="8710" w:type="dxa"/>
            <w:gridSpan w:val="5"/>
            <w:vAlign w:val="center"/>
          </w:tcPr>
          <w:p w14:paraId="2244A2F0" w14:textId="7BECA342" w:rsidR="00A60D50" w:rsidRPr="00D826EE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t>Open a Linux terminal and after navigating to the appropriate directory indicated and execute the following command: ./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runner_run_at-1_</w:t>
            </w:r>
            <w:r w:rsidR="005C71F9">
              <w:rPr>
                <w:rFonts w:ascii="Arial" w:hAnsi="Arial"/>
                <w:b/>
                <w:bCs/>
                <w:i/>
                <w:iCs/>
                <w:szCs w:val="22"/>
              </w:rPr>
              <w:t>get_mod_surf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.sh</w:t>
            </w:r>
            <w:r w:rsidRPr="00D826EE">
              <w:rPr>
                <w:rFonts w:ascii="Arial" w:hAnsi="Arial"/>
                <w:szCs w:val="22"/>
              </w:rPr>
              <w:t xml:space="preserve">. </w:t>
            </w:r>
          </w:p>
        </w:tc>
      </w:tr>
      <w:tr w:rsidR="00A60D50" w:rsidRPr="007D0AAC" w14:paraId="2D9C0220" w14:textId="77777777" w:rsidTr="005905E6">
        <w:trPr>
          <w:trHeight w:val="1097"/>
        </w:trPr>
        <w:tc>
          <w:tcPr>
            <w:tcW w:w="650" w:type="dxa"/>
            <w:vAlign w:val="center"/>
          </w:tcPr>
          <w:p w14:paraId="2767C3FD" w14:textId="77777777" w:rsidR="00A60D50" w:rsidDel="00C43C92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52D68F36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P2R mass output file name includes the correct model name, solute name, and </w:t>
            </w:r>
            <w:proofErr w:type="spellStart"/>
            <w:r>
              <w:rPr>
                <w:rFonts w:ascii="Arial" w:hAnsi="Arial"/>
                <w:szCs w:val="22"/>
              </w:rPr>
              <w:t>bot_top</w:t>
            </w:r>
            <w:proofErr w:type="spellEnd"/>
            <w:r>
              <w:rPr>
                <w:rFonts w:ascii="Arial" w:hAnsi="Arial"/>
                <w:szCs w:val="22"/>
              </w:rPr>
              <w:t xml:space="preserve"> keyword </w:t>
            </w:r>
          </w:p>
        </w:tc>
        <w:tc>
          <w:tcPr>
            <w:tcW w:w="3016" w:type="dxa"/>
            <w:gridSpan w:val="2"/>
            <w:vAlign w:val="center"/>
          </w:tcPr>
          <w:p w14:paraId="0C40DD57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Model name, solute name and </w:t>
            </w:r>
            <w:proofErr w:type="spellStart"/>
            <w:r>
              <w:rPr>
                <w:rFonts w:ascii="Arial" w:hAnsi="Arial"/>
                <w:szCs w:val="22"/>
              </w:rPr>
              <w:t>bot_top</w:t>
            </w:r>
            <w:proofErr w:type="spellEnd"/>
            <w:r>
              <w:rPr>
                <w:rFonts w:ascii="Arial" w:hAnsi="Arial"/>
                <w:szCs w:val="22"/>
              </w:rPr>
              <w:t xml:space="preserve"> keyword are consistent with arguments</w:t>
            </w:r>
          </w:p>
        </w:tc>
        <w:tc>
          <w:tcPr>
            <w:tcW w:w="1484" w:type="dxa"/>
            <w:gridSpan w:val="2"/>
            <w:vAlign w:val="center"/>
          </w:tcPr>
          <w:p w14:paraId="2F781A77" w14:textId="52515BDF" w:rsidR="00A60D50" w:rsidRPr="007D0AAC" w:rsidRDefault="000279BD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:rsidRPr="007D0AAC" w14:paraId="7E71DA74" w14:textId="77777777" w:rsidTr="005905E6">
        <w:trPr>
          <w:trHeight w:val="1133"/>
        </w:trPr>
        <w:tc>
          <w:tcPr>
            <w:tcW w:w="650" w:type="dxa"/>
            <w:vAlign w:val="center"/>
          </w:tcPr>
          <w:p w14:paraId="550A569F" w14:textId="77777777" w:rsidR="00A60D50" w:rsidDel="00C43C92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08A9F92B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Check</w:t>
            </w:r>
            <w:r>
              <w:rPr>
                <w:rFonts w:ascii="Arial" w:hAnsi="Arial"/>
                <w:szCs w:val="22"/>
              </w:rPr>
              <w:t xml:space="preserve"> that the solute name is listed in the comment lines at the beginning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7BC88D35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Solute name is consistent with the </w:t>
            </w:r>
            <w:proofErr w:type="spellStart"/>
            <w:r>
              <w:rPr>
                <w:rFonts w:ascii="Arial" w:hAnsi="Arial"/>
                <w:szCs w:val="22"/>
              </w:rPr>
              <w:t>solute_name</w:t>
            </w:r>
            <w:proofErr w:type="spellEnd"/>
            <w:r>
              <w:rPr>
                <w:rFonts w:ascii="Arial" w:hAnsi="Arial"/>
                <w:szCs w:val="22"/>
              </w:rPr>
              <w:t xml:space="preserve"> argument</w:t>
            </w:r>
          </w:p>
        </w:tc>
        <w:tc>
          <w:tcPr>
            <w:tcW w:w="1484" w:type="dxa"/>
            <w:gridSpan w:val="2"/>
            <w:vAlign w:val="center"/>
          </w:tcPr>
          <w:p w14:paraId="57DE18FF" w14:textId="7B21073A" w:rsidR="00A60D50" w:rsidRPr="007D0AAC" w:rsidRDefault="00816D79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:rsidRPr="007D0AAC" w14:paraId="0D98C9AA" w14:textId="77777777" w:rsidTr="005905E6">
        <w:trPr>
          <w:trHeight w:val="917"/>
        </w:trPr>
        <w:tc>
          <w:tcPr>
            <w:tcW w:w="650" w:type="dxa"/>
            <w:vAlign w:val="center"/>
          </w:tcPr>
          <w:p w14:paraId="70D6A2F4" w14:textId="77777777" w:rsidR="00A60D50" w:rsidDel="00C43C92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210" w:type="dxa"/>
            <w:vAlign w:val="center"/>
          </w:tcPr>
          <w:p w14:paraId="75364C92" w14:textId="77777777" w:rsidR="00A60D50" w:rsidRPr="00E52021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the units listed in the header line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3F246677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Units are consistent with the </w:t>
            </w:r>
            <w:proofErr w:type="spellStart"/>
            <w:r>
              <w:rPr>
                <w:rFonts w:ascii="Arial" w:hAnsi="Arial"/>
                <w:szCs w:val="22"/>
              </w:rPr>
              <w:t>solute_units</w:t>
            </w:r>
            <w:proofErr w:type="spellEnd"/>
            <w:r>
              <w:rPr>
                <w:rFonts w:ascii="Arial" w:hAnsi="Arial"/>
                <w:szCs w:val="22"/>
              </w:rPr>
              <w:t xml:space="preserve"> argument.</w:t>
            </w:r>
          </w:p>
        </w:tc>
        <w:tc>
          <w:tcPr>
            <w:tcW w:w="1484" w:type="dxa"/>
            <w:gridSpan w:val="2"/>
            <w:vAlign w:val="center"/>
          </w:tcPr>
          <w:p w14:paraId="727BAC95" w14:textId="568310E5" w:rsidR="00A60D50" w:rsidRPr="007D0AAC" w:rsidRDefault="00816D79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:rsidRPr="007D0AAC" w14:paraId="3D4DABC3" w14:textId="77777777" w:rsidTr="005905E6">
        <w:trPr>
          <w:trHeight w:val="440"/>
        </w:trPr>
        <w:tc>
          <w:tcPr>
            <w:tcW w:w="650" w:type="dxa"/>
            <w:vAlign w:val="center"/>
          </w:tcPr>
          <w:p w14:paraId="397D4A36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210" w:type="dxa"/>
            <w:vAlign w:val="center"/>
          </w:tcPr>
          <w:p w14:paraId="1694D016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Check that all Surface Files for P2R cells listed in the STOMP input file </w:t>
            </w:r>
            <w:r w:rsidRPr="002075D5">
              <w:rPr>
                <w:rFonts w:ascii="Arial" w:hAnsi="Arial"/>
                <w:szCs w:val="22"/>
              </w:rPr>
              <w:t>~Surface Flux Card</w:t>
            </w:r>
            <w:r>
              <w:rPr>
                <w:rFonts w:ascii="Arial" w:hAnsi="Arial"/>
                <w:szCs w:val="22"/>
              </w:rPr>
              <w:t xml:space="preserve"> are included in the P2R mass output file header line. </w:t>
            </w:r>
          </w:p>
        </w:tc>
        <w:tc>
          <w:tcPr>
            <w:tcW w:w="3016" w:type="dxa"/>
            <w:gridSpan w:val="2"/>
            <w:vAlign w:val="center"/>
          </w:tcPr>
          <w:p w14:paraId="65FFA6FE" w14:textId="77777777" w:rsidR="00A60D50" w:rsidRPr="005A1749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These files can be identified by the file names “</w:t>
            </w:r>
            <w:proofErr w:type="spellStart"/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>jj</w:t>
            </w:r>
            <w:r w:rsidRPr="008E1707">
              <w:rPr>
                <w:rFonts w:ascii="Arial" w:hAnsi="Arial"/>
                <w:szCs w:val="22"/>
              </w:rPr>
              <w:t>.srf</w:t>
            </w:r>
            <w:proofErr w:type="spellEnd"/>
            <w:r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>
              <w:rPr>
                <w:rFonts w:ascii="Arial" w:hAnsi="Arial"/>
                <w:szCs w:val="22"/>
              </w:rPr>
              <w:t>i</w:t>
            </w:r>
            <w:proofErr w:type="spellEnd"/>
            <w:r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 is the P2R j-index.</w:t>
            </w:r>
          </w:p>
        </w:tc>
        <w:tc>
          <w:tcPr>
            <w:tcW w:w="1484" w:type="dxa"/>
            <w:gridSpan w:val="2"/>
            <w:vAlign w:val="center"/>
          </w:tcPr>
          <w:p w14:paraId="1BB657A9" w14:textId="7509DB32" w:rsidR="00A60D50" w:rsidRPr="007D0AAC" w:rsidRDefault="00816D79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14:paraId="44F9E188" w14:textId="77777777" w:rsidTr="005905E6">
        <w:trPr>
          <w:trHeight w:val="782"/>
        </w:trPr>
        <w:tc>
          <w:tcPr>
            <w:tcW w:w="9360" w:type="dxa"/>
            <w:gridSpan w:val="6"/>
            <w:vAlign w:val="center"/>
          </w:tcPr>
          <w:p w14:paraId="67C3289C" w14:textId="77777777" w:rsidR="00A60D50" w:rsidRPr="00B63597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szCs w:val="22"/>
              </w:rPr>
              <w:lastRenderedPageBreak/>
              <w:t xml:space="preserve">Using Excel: </w:t>
            </w:r>
          </w:p>
        </w:tc>
      </w:tr>
      <w:tr w:rsidR="00A60D50" w:rsidRPr="007D0AAC" w14:paraId="354D3551" w14:textId="77777777" w:rsidTr="005905E6">
        <w:trPr>
          <w:trHeight w:val="1970"/>
        </w:trPr>
        <w:tc>
          <w:tcPr>
            <w:tcW w:w="650" w:type="dxa"/>
            <w:vAlign w:val="center"/>
          </w:tcPr>
          <w:p w14:paraId="414DF7B9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391" w:type="dxa"/>
            <w:gridSpan w:val="2"/>
            <w:vAlign w:val="center"/>
          </w:tcPr>
          <w:p w14:paraId="67253B76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Compare mass flux rate and cumulative values </w:t>
            </w:r>
            <w:r w:rsidRPr="00814349">
              <w:rPr>
                <w:rFonts w:ascii="Arial" w:hAnsi="Arial"/>
                <w:szCs w:val="22"/>
              </w:rPr>
              <w:t xml:space="preserve">for the </w:t>
            </w:r>
            <w:r>
              <w:rPr>
                <w:rFonts w:ascii="Arial" w:hAnsi="Arial"/>
                <w:szCs w:val="22"/>
              </w:rPr>
              <w:t xml:space="preserve">target solute from two </w:t>
            </w:r>
            <w:r w:rsidRPr="00814349">
              <w:rPr>
                <w:rFonts w:ascii="Arial" w:hAnsi="Arial"/>
                <w:szCs w:val="22"/>
              </w:rPr>
              <w:t>Surface File</w:t>
            </w:r>
            <w:r>
              <w:rPr>
                <w:rFonts w:ascii="Arial" w:hAnsi="Arial"/>
                <w:szCs w:val="22"/>
              </w:rPr>
              <w:t>s</w:t>
            </w:r>
            <w:r w:rsidRPr="00814349">
              <w:rPr>
                <w:rFonts w:ascii="Arial" w:hAnsi="Arial"/>
                <w:szCs w:val="22"/>
              </w:rPr>
              <w:t xml:space="preserve"> </w:t>
            </w:r>
            <w:r>
              <w:rPr>
                <w:rFonts w:ascii="Arial" w:hAnsi="Arial"/>
                <w:szCs w:val="22"/>
              </w:rPr>
              <w:t>to the respective values in the P2R mass output file with column header titles corresponding to the Surface File names (i.e., “</w:t>
            </w:r>
            <w:proofErr w:type="spellStart"/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>
              <w:rPr>
                <w:rFonts w:ascii="Arial" w:hAnsi="Arial"/>
                <w:szCs w:val="22"/>
              </w:rPr>
              <w:t>i</w:t>
            </w:r>
            <w:proofErr w:type="spellEnd"/>
            <w:r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 is the P2R j-index). </w:t>
            </w:r>
          </w:p>
        </w:tc>
        <w:tc>
          <w:tcPr>
            <w:tcW w:w="2835" w:type="dxa"/>
            <w:vAlign w:val="center"/>
          </w:tcPr>
          <w:p w14:paraId="1A67141B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Values should be identical from start time to end time.</w:t>
            </w:r>
          </w:p>
          <w:p w14:paraId="7F7B1B68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0D76F8D" w14:textId="77777777" w:rsidR="00A60D50" w:rsidRPr="005A1749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Note: To find the correct solute in the STOMP surface file, review the surface file comments they list the order of the solutes in relation to the columns.</w:t>
            </w:r>
          </w:p>
        </w:tc>
        <w:tc>
          <w:tcPr>
            <w:tcW w:w="1484" w:type="dxa"/>
            <w:gridSpan w:val="2"/>
            <w:vAlign w:val="center"/>
          </w:tcPr>
          <w:p w14:paraId="53DF36FC" w14:textId="4CE6E6DE" w:rsidR="00A60D50" w:rsidRPr="007D0AAC" w:rsidRDefault="006F78FA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:rsidRPr="007D0AAC" w14:paraId="6D7C7866" w14:textId="77777777" w:rsidTr="005905E6">
        <w:trPr>
          <w:trHeight w:val="2600"/>
        </w:trPr>
        <w:tc>
          <w:tcPr>
            <w:tcW w:w="650" w:type="dxa"/>
            <w:vAlign w:val="center"/>
          </w:tcPr>
          <w:p w14:paraId="6E03411C" w14:textId="77777777" w:rsidR="00A60D50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391" w:type="dxa"/>
            <w:gridSpan w:val="2"/>
            <w:vAlign w:val="center"/>
          </w:tcPr>
          <w:p w14:paraId="0DE5C377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Cs w:val="22"/>
              </w:rPr>
              <w:t xml:space="preserve">Sum all of the </w:t>
            </w:r>
            <w:r>
              <w:rPr>
                <w:rFonts w:ascii="Arial" w:hAnsi="Arial"/>
              </w:rPr>
              <w:t>s</w:t>
            </w:r>
            <w:r w:rsidRPr="00074EC0">
              <w:rPr>
                <w:rFonts w:ascii="Arial" w:hAnsi="Arial"/>
              </w:rPr>
              <w:t>olute mass flux rate</w:t>
            </w:r>
            <w:r>
              <w:rPr>
                <w:rFonts w:ascii="Arial" w:hAnsi="Arial"/>
              </w:rPr>
              <w:t xml:space="preserve"> columns</w:t>
            </w:r>
            <w:r w:rsidRPr="00074EC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together to calculate a total solute mass flux rate value for all P2R cells in the model area.</w:t>
            </w:r>
          </w:p>
          <w:p w14:paraId="42885C1C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4427AA3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Sum all the </w:t>
            </w:r>
            <w:r w:rsidRPr="00074EC0">
              <w:rPr>
                <w:rFonts w:ascii="Arial" w:hAnsi="Arial"/>
              </w:rPr>
              <w:t>cumulative value</w:t>
            </w:r>
            <w:r>
              <w:rPr>
                <w:rFonts w:ascii="Arial" w:hAnsi="Arial"/>
              </w:rPr>
              <w:t xml:space="preserve"> columns together in the P2R mass output file to calculate a total cumulative value for all P2R cells in the model area.</w:t>
            </w:r>
          </w:p>
        </w:tc>
        <w:tc>
          <w:tcPr>
            <w:tcW w:w="4319" w:type="dxa"/>
            <w:gridSpan w:val="3"/>
            <w:vAlign w:val="center"/>
          </w:tcPr>
          <w:p w14:paraId="0567783D" w14:textId="77777777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</w:rPr>
              <w:t>This results</w:t>
            </w:r>
            <w:r w:rsidRPr="00A11F7E">
              <w:rPr>
                <w:rFonts w:ascii="Arial" w:hAnsi="Arial"/>
              </w:rPr>
              <w:t xml:space="preserve"> in 2 columns: one for total Mass Flux Rate and one for total Cumulative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60D50" w:rsidRPr="007D0AAC" w14:paraId="795DE729" w14:textId="77777777" w:rsidTr="005905E6">
        <w:trPr>
          <w:trHeight w:val="1862"/>
        </w:trPr>
        <w:tc>
          <w:tcPr>
            <w:tcW w:w="650" w:type="dxa"/>
            <w:vAlign w:val="center"/>
          </w:tcPr>
          <w:p w14:paraId="5B23E2C1" w14:textId="77777777" w:rsidR="00A60D50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391" w:type="dxa"/>
            <w:gridSpan w:val="2"/>
            <w:vAlign w:val="center"/>
          </w:tcPr>
          <w:p w14:paraId="0ABEF024" w14:textId="6ADDC7CD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Compare the values from Step </w:t>
            </w:r>
            <w:r w:rsidR="005C71F9">
              <w:rPr>
                <w:rFonts w:ascii="Arial" w:hAnsi="Arial"/>
              </w:rPr>
              <w:t xml:space="preserve">7 </w:t>
            </w:r>
            <w:r>
              <w:rPr>
                <w:rFonts w:ascii="Arial" w:hAnsi="Arial"/>
              </w:rPr>
              <w:t>(for all times, start to end) to the values in the corresponding Surface File that covers the entire model area (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 w:rsidRPr="00636E2B">
              <w:rPr>
                <w:rFonts w:ascii="Arial" w:hAnsi="Arial"/>
              </w:rPr>
              <w:t>-mass-</w:t>
            </w:r>
            <w:proofErr w:type="spellStart"/>
            <w:r w:rsidRPr="00636E2B">
              <w:rPr>
                <w:rFonts w:ascii="Arial" w:hAnsi="Arial"/>
              </w:rPr>
              <w:t>balance.srf</w:t>
            </w:r>
            <w:proofErr w:type="spellEnd"/>
            <w:r>
              <w:rPr>
                <w:rFonts w:ascii="Arial" w:hAnsi="Arial"/>
              </w:rPr>
              <w:t xml:space="preserve">, where 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>
              <w:rPr>
                <w:rFonts w:ascii="Arial" w:hAnsi="Arial"/>
              </w:rPr>
              <w:t xml:space="preserve"> is the name of the solute being processed). </w:t>
            </w:r>
          </w:p>
        </w:tc>
        <w:tc>
          <w:tcPr>
            <w:tcW w:w="2835" w:type="dxa"/>
            <w:vAlign w:val="center"/>
          </w:tcPr>
          <w:p w14:paraId="5A0F4960" w14:textId="77777777" w:rsidR="00A60D50" w:rsidRPr="005A1749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Differences should be less than 1E-3 percent</w:t>
            </w:r>
          </w:p>
        </w:tc>
        <w:tc>
          <w:tcPr>
            <w:tcW w:w="1484" w:type="dxa"/>
            <w:gridSpan w:val="2"/>
            <w:vAlign w:val="center"/>
          </w:tcPr>
          <w:p w14:paraId="177EDFD7" w14:textId="08EE8507" w:rsidR="00A60D50" w:rsidRPr="007D0AAC" w:rsidRDefault="003063D1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</w:tbl>
    <w:p w14:paraId="227A089B" w14:textId="77777777" w:rsidR="00A60D50" w:rsidRDefault="00A60D50" w:rsidP="00A60D50">
      <w:pPr>
        <w:pStyle w:val="H1bodytext"/>
        <w:spacing w:after="120"/>
        <w:rPr>
          <w:rFonts w:ascii="Arial" w:hAnsi="Arial"/>
          <w:highlight w:val="yellow"/>
        </w:rPr>
      </w:pPr>
    </w:p>
    <w:p w14:paraId="25BAE097" w14:textId="4FA652B8" w:rsidR="000D6080" w:rsidRDefault="000D6080">
      <w:pPr>
        <w:spacing w:after="160" w:line="259" w:lineRule="auto"/>
      </w:pPr>
    </w:p>
    <w:p w14:paraId="513B1241" w14:textId="6CC38A01" w:rsidR="007A54F7" w:rsidRDefault="007A54F7">
      <w:pPr>
        <w:spacing w:after="160" w:line="259" w:lineRule="auto"/>
        <w:rPr>
          <w:b/>
          <w:iCs/>
          <w:szCs w:val="18"/>
        </w:rPr>
      </w:pPr>
      <w:r>
        <w:br w:type="page"/>
      </w: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E75E3F">
      <w:pPr>
        <w:pStyle w:val="Heading1"/>
        <w:numPr>
          <w:ilvl w:val="0"/>
          <w:numId w:val="0"/>
        </w:numPr>
        <w:spacing w:before="3000"/>
        <w:jc w:val="center"/>
      </w:pPr>
      <w:r>
        <w:t xml:space="preserve">Appendix </w:t>
      </w:r>
      <w:fldSimple w:instr=" SEQ Appendix \* ALPHABETIC ">
        <w:r>
          <w:rPr>
            <w:noProof/>
          </w:rPr>
          <w:t>B</w:t>
        </w:r>
      </w:fldSimple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7928A062" w:rsidR="007A54F7" w:rsidRDefault="007A54F7">
      <w:pPr>
        <w:spacing w:after="160" w:line="259" w:lineRule="auto"/>
      </w:pPr>
      <w:r>
        <w:br w:type="page"/>
      </w:r>
    </w:p>
    <w:p w14:paraId="5B840B12" w14:textId="77777777" w:rsidR="007A54F7" w:rsidRDefault="007A54F7" w:rsidP="007A54F7">
      <w:pPr>
        <w:spacing w:after="160" w:line="256" w:lineRule="auto"/>
        <w:rPr>
          <w:b/>
          <w:bCs/>
        </w:rPr>
      </w:pPr>
      <w:r>
        <w:rPr>
          <w:b/>
          <w:bCs/>
        </w:rPr>
        <w:lastRenderedPageBreak/>
        <w:t>Tool Runner Log</w:t>
      </w:r>
    </w:p>
    <w:p w14:paraId="592832B4" w14:textId="77777777" w:rsidR="007A54F7" w:rsidRDefault="007A54F7" w:rsidP="007A54F7"/>
    <w:p w14:paraId="762E0D56" w14:textId="77777777" w:rsidR="007A54F7" w:rsidRDefault="007A54F7" w:rsidP="007A54F7"/>
    <w:p w14:paraId="5FC2964C" w14:textId="77777777" w:rsidR="007A54F7" w:rsidRDefault="007A54F7" w:rsidP="007A54F7"/>
    <w:p w14:paraId="470CDDC4" w14:textId="77777777" w:rsidR="007A54F7" w:rsidRDefault="007A54F7" w:rsidP="007A54F7">
      <w:r>
        <w:t>###Executing Merge Surfaces ###</w:t>
      </w:r>
    </w:p>
    <w:p w14:paraId="53A48138" w14:textId="77777777" w:rsidR="007A54F7" w:rsidRDefault="007A54F7" w:rsidP="007A54F7"/>
    <w:p w14:paraId="68FE1317" w14:textId="77777777" w:rsidR="007A54F7" w:rsidRDefault="007A54F7" w:rsidP="007A54F7">
      <w:r>
        <w:t>###Executing Merge surfaces##</w:t>
      </w:r>
    </w:p>
    <w:p w14:paraId="762F39B6" w14:textId="77777777" w:rsidR="007A54F7" w:rsidRDefault="007A54F7" w:rsidP="007A54F7">
      <w:r>
        <w:t>INFO--05/15/2020 03:25:01 PM--Starting CA-CIE Tool Runner.</w:t>
      </w:r>
      <w:r>
        <w:tab/>
        <w:t>Logging to "./getmod_srf_IT-1.log"</w:t>
      </w:r>
    </w:p>
    <w:p w14:paraId="0CC5EB97" w14:textId="77777777" w:rsidR="007A54F7" w:rsidRDefault="007A54F7" w:rsidP="007A54F7">
      <w:r>
        <w:t>INFO--05/15/2020 03:25:01 PM--Code Version: 0831d9def5351ce22415dfcffd1f22b7d82fc324 v2.16: /opt/tools/</w:t>
      </w:r>
      <w:proofErr w:type="spellStart"/>
      <w:r>
        <w:t>pylib</w:t>
      </w:r>
      <w:proofErr w:type="spellEnd"/>
      <w:r>
        <w:t>/runner/runner.py&lt;--1bcfd6779e9cbdb82673405873a8e5e81514ae27</w:t>
      </w:r>
    </w:p>
    <w:p w14:paraId="1FEBA5B2" w14:textId="77777777" w:rsidR="007A54F7" w:rsidRDefault="007A54F7" w:rsidP="007A54F7"/>
    <w:p w14:paraId="2E406D17" w14:textId="77777777" w:rsidR="007A54F7" w:rsidRDefault="007A54F7" w:rsidP="007A54F7">
      <w:r>
        <w:t>INFO--05/15/2020 03:25:01 PM--Code Version: 0831d9def5351ce22415dfcffd1f22b7d82fc324 v2.16: /opt/tools/tools/ca-</w:t>
      </w:r>
      <w:proofErr w:type="spellStart"/>
      <w:r>
        <w:t>getmod_srf</w:t>
      </w:r>
      <w:proofErr w:type="spellEnd"/>
      <w:r>
        <w:t>/ca-getmod_srf.pl&lt;--e921b7efdfd6c38daebcdce93fcd111cdae943c7</w:t>
      </w:r>
    </w:p>
    <w:p w14:paraId="78A5D382" w14:textId="77777777" w:rsidR="007A54F7" w:rsidRDefault="007A54F7" w:rsidP="007A54F7"/>
    <w:p w14:paraId="0CB01F5C" w14:textId="77777777" w:rsidR="007A54F7" w:rsidRDefault="007A54F7" w:rsidP="007A54F7">
      <w:r>
        <w:t xml:space="preserve">INFO--05/15/2020 03:25:01 PM--QA Status: </w:t>
      </w:r>
      <w:proofErr w:type="gramStart"/>
      <w:r>
        <w:t>QUALIFIED :</w:t>
      </w:r>
      <w:proofErr w:type="gramEnd"/>
      <w:r>
        <w:t xml:space="preserve"> /opt/tools/pylib/runner/runner.py</w:t>
      </w:r>
    </w:p>
    <w:p w14:paraId="5BAFCD15" w14:textId="77777777" w:rsidR="007A54F7" w:rsidRDefault="007A54F7" w:rsidP="007A54F7">
      <w:r>
        <w:t xml:space="preserve">INFO--05/15/2020 03:25:01 PM--QA Status: </w:t>
      </w:r>
      <w:proofErr w:type="gramStart"/>
      <w:r>
        <w:t>QUALIFIED :</w:t>
      </w:r>
      <w:proofErr w:type="gramEnd"/>
      <w:r>
        <w:t xml:space="preserve"> /opt/tools/tools/ca-getmod_srf/ca-getmod_srf.pl</w:t>
      </w:r>
    </w:p>
    <w:p w14:paraId="025B9578" w14:textId="77777777" w:rsidR="007A54F7" w:rsidRDefault="007A54F7" w:rsidP="007A54F7">
      <w:r>
        <w:t>INFO--05/15/2020 03:25:01 PM--Invoking Command:"</w:t>
      </w:r>
      <w:proofErr w:type="spellStart"/>
      <w:r>
        <w:t>perl</w:t>
      </w:r>
      <w:proofErr w:type="spellEnd"/>
      <w:r>
        <w:t>"</w:t>
      </w:r>
      <w:r>
        <w:tab/>
        <w:t>with Arguments:"/opt/tools/tools/ca-getmod_srf/ca-getmod_srf.pl /home/slindberg/CAVE/CA-CIE-Tools-TestEnv/CA-CIE-Tools_v2.X_install_tests/getmod_surf/IT-1/input_XPRT-1_12070 tc-99 ci BOT IT-1"</w:t>
      </w:r>
    </w:p>
    <w:p w14:paraId="0E81D338" w14:textId="77777777" w:rsidR="007A54F7" w:rsidRDefault="007A54F7" w:rsidP="007A54F7">
      <w:r>
        <w:t>INFO--05/15/2020 03:25:01 PM--</w:t>
      </w:r>
      <w:proofErr w:type="spellStart"/>
      <w:r>
        <w:t>Username</w:t>
      </w:r>
      <w:proofErr w:type="gramStart"/>
      <w:r>
        <w:t>:slindberg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p w14:paraId="269DCD1C" w14:textId="2590CEC9" w:rsidR="00D84DDA" w:rsidRDefault="007A54F7" w:rsidP="007A54F7">
      <w:r>
        <w:t>###Finished Process###</w:t>
      </w:r>
    </w:p>
    <w:p w14:paraId="56B006CB" w14:textId="3A0179E1" w:rsidR="00C20FF0" w:rsidRDefault="00C20FF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9E6406" w:rsidRPr="00932809" w14:paraId="050EEC15" w14:textId="77777777" w:rsidTr="004076D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5AD774" w14:textId="0AB95D9B" w:rsidR="009E6406" w:rsidRDefault="009E6406" w:rsidP="004076D9">
            <w:pPr>
              <w:pStyle w:val="Table"/>
              <w:rPr>
                <w:bCs/>
                <w:sz w:val="20"/>
              </w:rPr>
            </w:pPr>
            <w:r>
              <w:t>Table B-1</w:t>
            </w:r>
          </w:p>
          <w:p w14:paraId="3208576E" w14:textId="025DB678" w:rsidR="009E6406" w:rsidRPr="00DA11B3" w:rsidRDefault="00E75E3F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337587291"/>
                <w:placeholder>
                  <w:docPart w:val="05482D717AE5478087A4280A7DD703F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E6406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9E6406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9E6406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9E6406" w:rsidRPr="007D0AAC" w14:paraId="5AF460D0" w14:textId="77777777" w:rsidTr="004076D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83A24B" w14:textId="5044C15A" w:rsidR="009E6406" w:rsidRPr="007D0AAC" w:rsidRDefault="00E75E3F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51294849"/>
                <w:placeholder>
                  <w:docPart w:val="79CD8B3B3C334128922966538E7FA3B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E640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9E6406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9E6406">
              <w:rPr>
                <w:rFonts w:ascii="Arial" w:hAnsi="Arial"/>
                <w:b/>
                <w:sz w:val="20"/>
              </w:rPr>
              <w:t>n</w:t>
            </w:r>
            <w:r w:rsidR="009E6406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5CF5E7B8" w14:textId="76BC654F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29510387"/>
                <w:placeholder>
                  <w:docPart w:val="9A7738E5425B4DA2A635EBB7259BBE8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r>
              <w:rPr>
                <w:rFonts w:ascii="Arial" w:hAnsi="Arial"/>
                <w:b/>
                <w:sz w:val="20"/>
              </w:rPr>
              <w:t>-1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C75AD4" w14:textId="24F34D35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C11B3A">
              <w:rPr>
                <w:rFonts w:ascii="Arial" w:hAnsi="Arial"/>
                <w:b/>
                <w:sz w:val="20"/>
              </w:rPr>
              <w:t xml:space="preserve"> 05/15/2020</w:t>
            </w:r>
          </w:p>
        </w:tc>
      </w:tr>
      <w:tr w:rsidR="009E6406" w:rsidRPr="007D0AAC" w14:paraId="430B5FE7" w14:textId="77777777" w:rsidTr="004076D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32F7AF" w14:textId="77777777" w:rsidR="009E6406" w:rsidRPr="00915A2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Tool Runner Log File Location for this test:</w:t>
            </w:r>
          </w:p>
          <w:p w14:paraId="7A54D288" w14:textId="3437B3FD" w:rsidR="009E6406" w:rsidRPr="00915A26" w:rsidRDefault="00C11B3A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C11B3A">
              <w:rPr>
                <w:rFonts w:ascii="Arial" w:hAnsi="Arial"/>
                <w:b/>
                <w:sz w:val="20"/>
              </w:rPr>
              <w:t>\\olive\backups\CAVE\CA-CIE-Tools-TestEnv\CA-CIE-Tools_v2.X_install_tests\getmod_surf\IT-1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1DA338" w14:textId="15DD1626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 xml:space="preserve">Test Performed By: </w:t>
            </w:r>
            <w:r w:rsidR="00C11B3A">
              <w:rPr>
                <w:rFonts w:ascii="Arial" w:hAnsi="Arial"/>
                <w:b/>
                <w:sz w:val="20"/>
              </w:rPr>
              <w:t>Sara Lindberg</w:t>
            </w:r>
          </w:p>
        </w:tc>
      </w:tr>
      <w:tr w:rsidR="009E6406" w:rsidRPr="007D0AAC" w14:paraId="724AC8D3" w14:textId="77777777" w:rsidTr="004076D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B027A" w14:textId="193F2609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C11B3A">
              <w:rPr>
                <w:rFonts w:ascii="Arial" w:hAnsi="Arial"/>
                <w:b/>
                <w:sz w:val="20"/>
              </w:rPr>
              <w:br/>
            </w:r>
            <w:r w:rsidR="00C11B3A" w:rsidRPr="00C11B3A">
              <w:rPr>
                <w:rFonts w:ascii="Arial" w:hAnsi="Arial"/>
                <w:b/>
                <w:sz w:val="20"/>
              </w:rPr>
              <w:t>\\olive\backups\CAVE\CA-CIE-Tools-TestEnv\CA-CIE-Tools_v2.X_install_tests\getmod_surf\IT-1</w:t>
            </w:r>
          </w:p>
        </w:tc>
      </w:tr>
      <w:tr w:rsidR="009E6406" w:rsidRPr="00572F5F" w14:paraId="3C26751A" w14:textId="77777777" w:rsidTr="004076D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0743EF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5F646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85BC17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8D7DF8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5905E6" w:rsidRPr="007D0AAC" w14:paraId="5F404451" w14:textId="77777777" w:rsidTr="005905E6">
        <w:trPr>
          <w:trHeight w:val="377"/>
        </w:trPr>
        <w:tc>
          <w:tcPr>
            <w:tcW w:w="9360" w:type="dxa"/>
            <w:gridSpan w:val="4"/>
            <w:vAlign w:val="center"/>
          </w:tcPr>
          <w:p w14:paraId="24EE264E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5905E6" w14:paraId="2422642F" w14:textId="77777777" w:rsidTr="005905E6">
        <w:trPr>
          <w:trHeight w:val="440"/>
        </w:trPr>
        <w:tc>
          <w:tcPr>
            <w:tcW w:w="9360" w:type="dxa"/>
            <w:gridSpan w:val="4"/>
            <w:vAlign w:val="center"/>
          </w:tcPr>
          <w:p w14:paraId="3F89CA4B" w14:textId="77777777" w:rsidR="005905E6" w:rsidRPr="003A7882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5905E6" w14:paraId="370C70AA" w14:textId="77777777" w:rsidTr="005905E6">
        <w:trPr>
          <w:trHeight w:val="1538"/>
        </w:trPr>
        <w:tc>
          <w:tcPr>
            <w:tcW w:w="650" w:type="dxa"/>
            <w:vAlign w:val="center"/>
          </w:tcPr>
          <w:p w14:paraId="566A16BF" w14:textId="77777777" w:rsidR="005905E6" w:rsidRPr="007D0AAC" w:rsidRDefault="005905E6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3EF775A7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installation of the tool as follows: </w:t>
            </w:r>
          </w:p>
          <w:p w14:paraId="36696075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3A64BB7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a Linux terminal and after navigating to the appropriate directory indicated and invoke the follow shell script:</w:t>
            </w:r>
          </w:p>
          <w:p w14:paraId="1DB34B7A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263504E" w14:textId="77777777" w:rsidR="005905E6" w:rsidRPr="00DA42F1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./runner_run_IT-1_get_mod_surf.sh</w:t>
            </w:r>
          </w:p>
        </w:tc>
      </w:tr>
      <w:tr w:rsidR="005905E6" w14:paraId="7099F486" w14:textId="77777777" w:rsidTr="005905E6">
        <w:trPr>
          <w:trHeight w:val="728"/>
        </w:trPr>
        <w:tc>
          <w:tcPr>
            <w:tcW w:w="650" w:type="dxa"/>
            <w:vAlign w:val="center"/>
          </w:tcPr>
          <w:p w14:paraId="734B09AA" w14:textId="77777777" w:rsidR="005905E6" w:rsidRPr="007D0AAC" w:rsidRDefault="005905E6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20BEC2C9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51434E98" w14:textId="77777777" w:rsidR="005905E6" w:rsidRPr="005A1749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 “</w:t>
            </w:r>
            <w:r w:rsidRPr="005905E6">
              <w:rPr>
                <w:rFonts w:ascii="Arial" w:hAnsi="Arial"/>
                <w:sz w:val="20"/>
              </w:rPr>
              <w:t>getmod_srf_IT-1.log</w:t>
            </w:r>
            <w:r>
              <w:rPr>
                <w:rFonts w:ascii="Arial" w:hAnsi="Arial"/>
                <w:sz w:val="20"/>
              </w:rPr>
              <w:t>” generated</w:t>
            </w:r>
          </w:p>
        </w:tc>
        <w:tc>
          <w:tcPr>
            <w:tcW w:w="1484" w:type="dxa"/>
            <w:vAlign w:val="center"/>
          </w:tcPr>
          <w:p w14:paraId="1E2AF231" w14:textId="5DA40867" w:rsidR="005905E6" w:rsidRPr="00E75E3F" w:rsidRDefault="00C11B3A" w:rsidP="005905E6">
            <w:pPr>
              <w:pStyle w:val="H1bodytext"/>
              <w:spacing w:after="0"/>
              <w:ind w:left="0"/>
              <w:rPr>
                <w:rFonts w:ascii="Arial" w:hAnsi="Arial"/>
                <w:iCs/>
                <w:sz w:val="20"/>
              </w:rPr>
            </w:pPr>
            <w:r>
              <w:rPr>
                <w:rFonts w:ascii="Arial" w:hAnsi="Arial"/>
                <w:iCs/>
                <w:sz w:val="20"/>
              </w:rPr>
              <w:t>Pass</w:t>
            </w:r>
          </w:p>
        </w:tc>
      </w:tr>
      <w:tr w:rsidR="005905E6" w14:paraId="154D4E6A" w14:textId="77777777" w:rsidTr="005905E6">
        <w:trPr>
          <w:trHeight w:val="962"/>
        </w:trPr>
        <w:tc>
          <w:tcPr>
            <w:tcW w:w="650" w:type="dxa"/>
            <w:vAlign w:val="center"/>
          </w:tcPr>
          <w:p w14:paraId="5D46B7C2" w14:textId="77777777" w:rsidR="005905E6" w:rsidRDefault="005905E6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4210" w:type="dxa"/>
            <w:vAlign w:val="center"/>
          </w:tcPr>
          <w:p w14:paraId="7D0469B6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3016" w:type="dxa"/>
            <w:vAlign w:val="center"/>
          </w:tcPr>
          <w:p w14:paraId="2D585BF6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Files “</w:t>
            </w:r>
            <w:r w:rsidRPr="005905E6">
              <w:rPr>
                <w:rFonts w:ascii="Arial" w:hAnsi="Arial"/>
                <w:sz w:val="20"/>
              </w:rPr>
              <w:t>IT-1-tc-99-bot.csv</w:t>
            </w:r>
            <w:r>
              <w:rPr>
                <w:rFonts w:ascii="Arial" w:hAnsi="Arial"/>
                <w:sz w:val="20"/>
              </w:rPr>
              <w:t>” and “</w:t>
            </w:r>
            <w:r w:rsidRPr="005905E6">
              <w:rPr>
                <w:rFonts w:ascii="Arial" w:hAnsi="Arial"/>
                <w:sz w:val="20"/>
              </w:rPr>
              <w:t>IT-1-tc-99-cumulative-bot.csv</w:t>
            </w:r>
            <w:r>
              <w:rPr>
                <w:rFonts w:ascii="Arial" w:hAnsi="Arial"/>
                <w:sz w:val="20"/>
              </w:rPr>
              <w:t>” generated</w:t>
            </w:r>
          </w:p>
        </w:tc>
        <w:tc>
          <w:tcPr>
            <w:tcW w:w="1484" w:type="dxa"/>
            <w:vAlign w:val="center"/>
          </w:tcPr>
          <w:p w14:paraId="31CCB520" w14:textId="02D6889F" w:rsidR="005905E6" w:rsidRPr="00E75E3F" w:rsidRDefault="00C11B3A" w:rsidP="005905E6">
            <w:pPr>
              <w:pStyle w:val="H1bodytext"/>
              <w:spacing w:after="0"/>
              <w:ind w:left="0"/>
              <w:rPr>
                <w:rFonts w:ascii="Arial" w:hAnsi="Arial"/>
                <w:iCs/>
                <w:sz w:val="20"/>
              </w:rPr>
            </w:pPr>
            <w:r>
              <w:rPr>
                <w:rFonts w:ascii="Arial" w:hAnsi="Arial"/>
                <w:iCs/>
                <w:sz w:val="20"/>
              </w:rPr>
              <w:t>Pass</w:t>
            </w:r>
          </w:p>
        </w:tc>
      </w:tr>
    </w:tbl>
    <w:p w14:paraId="0F40D9C0" w14:textId="77777777" w:rsidR="00D47A95" w:rsidRDefault="00D47A95" w:rsidP="00D47A95">
      <w:pPr>
        <w:spacing w:after="160" w:line="252" w:lineRule="auto"/>
        <w:ind w:left="72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br w:type="page"/>
      </w:r>
    </w:p>
    <w:p w14:paraId="45EE64EE" w14:textId="77777777" w:rsidR="00D47A95" w:rsidRDefault="00D47A95" w:rsidP="00D47A95">
      <w:pPr>
        <w:spacing w:before="3000" w:after="120"/>
        <w:ind w:left="720"/>
        <w:jc w:val="center"/>
        <w:rPr>
          <w:rFonts w:eastAsia="Times New Roman"/>
          <w:b/>
          <w:bCs/>
          <w:szCs w:val="20"/>
        </w:rPr>
      </w:pPr>
      <w:bookmarkStart w:id="6" w:name="_Hlk44968867"/>
    </w:p>
    <w:p w14:paraId="65A2D18E" w14:textId="77777777" w:rsidR="00D47A95" w:rsidRDefault="00D47A95" w:rsidP="00D47A95">
      <w:pPr>
        <w:spacing w:before="3000" w:after="120"/>
        <w:ind w:left="720"/>
        <w:jc w:val="center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>Appendix C</w:t>
      </w:r>
    </w:p>
    <w:p w14:paraId="324E1F49" w14:textId="77777777" w:rsidR="00D47A95" w:rsidRDefault="00D47A95" w:rsidP="00D47A95">
      <w:pPr>
        <w:spacing w:after="120"/>
        <w:ind w:left="720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eastAsia="Times New Roman"/>
          <w:b/>
          <w:bCs/>
          <w:szCs w:val="20"/>
        </w:rPr>
        <w:br/>
      </w:r>
      <w:r>
        <w:rPr>
          <w:rFonts w:eastAsia="Times New Roman"/>
          <w:b/>
          <w:bCs/>
          <w:szCs w:val="20"/>
        </w:rPr>
        <w:br/>
        <w:t>QA Checklist</w:t>
      </w:r>
      <w:r>
        <w:rPr>
          <w:rFonts w:eastAsia="Times New Roman"/>
          <w:b/>
          <w:bCs/>
          <w:szCs w:val="20"/>
        </w:rPr>
        <w:br/>
      </w:r>
    </w:p>
    <w:p w14:paraId="7A13002B" w14:textId="77777777" w:rsidR="00D47A95" w:rsidRDefault="00D47A95" w:rsidP="00D47A95">
      <w:pPr>
        <w:spacing w:after="160"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End w:id="6"/>
    </w:p>
    <w:p w14:paraId="1E38C022" w14:textId="2F6D064C" w:rsidR="009954A4" w:rsidRDefault="00B556C4" w:rsidP="00104B16">
      <w:pPr>
        <w:spacing w:after="160" w:line="259" w:lineRule="auto"/>
      </w:pPr>
      <w:r w:rsidRPr="00B556C4">
        <w:rPr>
          <w:noProof/>
        </w:rPr>
        <w:lastRenderedPageBreak/>
        <w:drawing>
          <wp:inline distT="0" distB="0" distL="0" distR="0" wp14:anchorId="04976FA6" wp14:editId="112BAE4A">
            <wp:extent cx="6316256" cy="7372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0652" cy="73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9954A4" w:rsidSect="00B84619">
      <w:headerReference w:type="default" r:id="rId13"/>
      <w:footerReference w:type="default" r:id="rId14"/>
      <w:headerReference w:type="first" r:id="rId15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BDC2A" w14:textId="77777777" w:rsidR="00C8603D" w:rsidRDefault="00C8603D">
      <w:r>
        <w:separator/>
      </w:r>
    </w:p>
  </w:endnote>
  <w:endnote w:type="continuationSeparator" w:id="0">
    <w:p w14:paraId="588836EA" w14:textId="77777777" w:rsidR="00C8603D" w:rsidRDefault="00C8603D">
      <w:r>
        <w:continuationSeparator/>
      </w:r>
    </w:p>
  </w:endnote>
  <w:endnote w:type="continuationNotice" w:id="1">
    <w:p w14:paraId="77D39F76" w14:textId="77777777" w:rsidR="00C8603D" w:rsidRDefault="00C86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9AF" w14:textId="77777777" w:rsidR="005905E6" w:rsidRPr="00F91BB5" w:rsidRDefault="005905E6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E75E3F">
      <w:rPr>
        <w:rFonts w:ascii="Arial" w:hAnsi="Arial" w:cs="Arial"/>
        <w:noProof/>
        <w:sz w:val="20"/>
      </w:rPr>
      <w:t>19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E75E3F">
      <w:rPr>
        <w:rFonts w:ascii="Arial" w:hAnsi="Arial" w:cs="Arial"/>
        <w:noProof/>
        <w:sz w:val="20"/>
      </w:rPr>
      <w:t>19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2FAD5" w14:textId="77777777" w:rsidR="00C8603D" w:rsidRDefault="00C8603D">
      <w:r>
        <w:separator/>
      </w:r>
    </w:p>
  </w:footnote>
  <w:footnote w:type="continuationSeparator" w:id="0">
    <w:p w14:paraId="07C0759A" w14:textId="77777777" w:rsidR="00C8603D" w:rsidRDefault="00C8603D">
      <w:r>
        <w:continuationSeparator/>
      </w:r>
    </w:p>
  </w:footnote>
  <w:footnote w:type="continuationNotice" w:id="1">
    <w:p w14:paraId="3F651A6C" w14:textId="77777777" w:rsidR="00C8603D" w:rsidRDefault="00C860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05FFD" w14:textId="5DA774E3" w:rsidR="005905E6" w:rsidRDefault="005905E6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E75E3F">
      <w:rPr>
        <w:b/>
        <w:bCs/>
        <w:sz w:val="20"/>
        <w:szCs w:val="20"/>
      </w:rPr>
      <w:t>CHPRC-</w:t>
    </w:r>
    <w:r w:rsidR="00D44465">
      <w:rPr>
        <w:b/>
        <w:bCs/>
        <w:sz w:val="20"/>
        <w:szCs w:val="20"/>
      </w:rPr>
      <w:t>04032</w:t>
    </w:r>
  </w:p>
  <w:p w14:paraId="20AF5E5B" w14:textId="7C3C146F" w:rsidR="005905E6" w:rsidRPr="00695DB6" w:rsidRDefault="005905E6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="00D44465">
      <w:rPr>
        <w:b/>
        <w:sz w:val="20"/>
        <w:szCs w:val="20"/>
      </w:rPr>
      <w:t>1</w:t>
    </w:r>
  </w:p>
  <w:p w14:paraId="02C37CB0" w14:textId="77777777" w:rsidR="005905E6" w:rsidRPr="00F00772" w:rsidRDefault="005905E6" w:rsidP="00B84619">
    <w:pPr>
      <w:pStyle w:val="Spacer"/>
      <w:rPr>
        <w:rFonts w:ascii="Arial" w:hAnsi="Arial"/>
        <w:sz w:val="2"/>
      </w:rPr>
    </w:pPr>
  </w:p>
  <w:p w14:paraId="2093252F" w14:textId="77777777" w:rsidR="005905E6" w:rsidRPr="00F00772" w:rsidRDefault="005905E6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65E15" w14:textId="27E8DCB6" w:rsidR="005905E6" w:rsidRDefault="005905E6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</w:t>
    </w:r>
    <w:r w:rsidR="00D44465">
      <w:rPr>
        <w:b/>
        <w:sz w:val="20"/>
        <w:szCs w:val="20"/>
      </w:rPr>
      <w:t>04032</w:t>
    </w:r>
  </w:p>
  <w:p w14:paraId="0FF43030" w14:textId="2B680BA8" w:rsidR="005905E6" w:rsidRPr="00105BF0" w:rsidRDefault="005905E6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</w:t>
    </w:r>
    <w:r w:rsidR="00D44465">
      <w:rPr>
        <w:rFonts w:ascii="Arial" w:hAnsi="Arial" w:cs="Arial"/>
        <w:b/>
        <w:sz w:val="2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35D"/>
    <w:multiLevelType w:val="hybridMultilevel"/>
    <w:tmpl w:val="6B24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866BB"/>
    <w:multiLevelType w:val="hybridMultilevel"/>
    <w:tmpl w:val="D996C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A36F34"/>
    <w:multiLevelType w:val="hybridMultilevel"/>
    <w:tmpl w:val="E0D02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3A6270DE"/>
    <w:multiLevelType w:val="hybridMultilevel"/>
    <w:tmpl w:val="9FF4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427206"/>
    <w:multiLevelType w:val="hybridMultilevel"/>
    <w:tmpl w:val="366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97B0A"/>
    <w:multiLevelType w:val="hybridMultilevel"/>
    <w:tmpl w:val="FBC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7885EDD"/>
    <w:multiLevelType w:val="hybridMultilevel"/>
    <w:tmpl w:val="00008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>
    <w:nsid w:val="572320BA"/>
    <w:multiLevelType w:val="hybridMultilevel"/>
    <w:tmpl w:val="7B108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EEC7FD0"/>
    <w:multiLevelType w:val="hybridMultilevel"/>
    <w:tmpl w:val="366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4"/>
  </w:num>
  <w:num w:numId="5">
    <w:abstractNumId w:val="4"/>
  </w:num>
  <w:num w:numId="6">
    <w:abstractNumId w:val="8"/>
  </w:num>
  <w:num w:numId="7">
    <w:abstractNumId w:val="15"/>
  </w:num>
  <w:num w:numId="8">
    <w:abstractNumId w:val="21"/>
  </w:num>
  <w:num w:numId="9">
    <w:abstractNumId w:val="20"/>
  </w:num>
  <w:num w:numId="10">
    <w:abstractNumId w:val="5"/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"/>
  </w:num>
  <w:num w:numId="15">
    <w:abstractNumId w:val="10"/>
  </w:num>
  <w:num w:numId="16">
    <w:abstractNumId w:val="6"/>
  </w:num>
  <w:num w:numId="17">
    <w:abstractNumId w:val="13"/>
  </w:num>
  <w:num w:numId="18">
    <w:abstractNumId w:val="16"/>
  </w:num>
  <w:num w:numId="19">
    <w:abstractNumId w:val="2"/>
  </w:num>
  <w:num w:numId="20">
    <w:abstractNumId w:val="12"/>
  </w:num>
  <w:num w:numId="21">
    <w:abstractNumId w:val="22"/>
  </w:num>
  <w:num w:numId="22">
    <w:abstractNumId w:val="0"/>
  </w:num>
  <w:num w:numId="23">
    <w:abstractNumId w:val="9"/>
  </w:num>
  <w:num w:numId="2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sjQ3tTC3MDIyNjdQ0lEKTi0uzszPAykwrgUAfNVBuiwAAAA="/>
  </w:docVars>
  <w:rsids>
    <w:rsidRoot w:val="00E62A15"/>
    <w:rsid w:val="000060E6"/>
    <w:rsid w:val="00007DB9"/>
    <w:rsid w:val="000135CC"/>
    <w:rsid w:val="00015030"/>
    <w:rsid w:val="00015868"/>
    <w:rsid w:val="00015E92"/>
    <w:rsid w:val="00021040"/>
    <w:rsid w:val="0002739A"/>
    <w:rsid w:val="000279BD"/>
    <w:rsid w:val="00030F31"/>
    <w:rsid w:val="00035E77"/>
    <w:rsid w:val="0003614F"/>
    <w:rsid w:val="00036DA9"/>
    <w:rsid w:val="0003751B"/>
    <w:rsid w:val="000413C5"/>
    <w:rsid w:val="0004308D"/>
    <w:rsid w:val="0004318E"/>
    <w:rsid w:val="000451CD"/>
    <w:rsid w:val="00050A67"/>
    <w:rsid w:val="00064374"/>
    <w:rsid w:val="00066DC8"/>
    <w:rsid w:val="00074EC0"/>
    <w:rsid w:val="00074FBE"/>
    <w:rsid w:val="000866BC"/>
    <w:rsid w:val="00093579"/>
    <w:rsid w:val="000B2932"/>
    <w:rsid w:val="000B46A7"/>
    <w:rsid w:val="000C279F"/>
    <w:rsid w:val="000C3325"/>
    <w:rsid w:val="000D018F"/>
    <w:rsid w:val="000D5185"/>
    <w:rsid w:val="000D6080"/>
    <w:rsid w:val="000D620F"/>
    <w:rsid w:val="000E1924"/>
    <w:rsid w:val="000E34AE"/>
    <w:rsid w:val="000E5A2C"/>
    <w:rsid w:val="000E674E"/>
    <w:rsid w:val="00102521"/>
    <w:rsid w:val="00104B16"/>
    <w:rsid w:val="001170D7"/>
    <w:rsid w:val="00117D2C"/>
    <w:rsid w:val="00123CE9"/>
    <w:rsid w:val="00125603"/>
    <w:rsid w:val="00125975"/>
    <w:rsid w:val="0013596E"/>
    <w:rsid w:val="00136325"/>
    <w:rsid w:val="00141D38"/>
    <w:rsid w:val="00150657"/>
    <w:rsid w:val="001522E8"/>
    <w:rsid w:val="00153F9B"/>
    <w:rsid w:val="00155710"/>
    <w:rsid w:val="001705F3"/>
    <w:rsid w:val="00172812"/>
    <w:rsid w:val="00174A63"/>
    <w:rsid w:val="00192EC4"/>
    <w:rsid w:val="00192EF0"/>
    <w:rsid w:val="00197584"/>
    <w:rsid w:val="001A185F"/>
    <w:rsid w:val="001B7065"/>
    <w:rsid w:val="001C058D"/>
    <w:rsid w:val="001D2ECC"/>
    <w:rsid w:val="001D470B"/>
    <w:rsid w:val="001D580B"/>
    <w:rsid w:val="001D6F5B"/>
    <w:rsid w:val="001E104F"/>
    <w:rsid w:val="001E1D9C"/>
    <w:rsid w:val="001F47EF"/>
    <w:rsid w:val="0020421F"/>
    <w:rsid w:val="002075D5"/>
    <w:rsid w:val="00210F62"/>
    <w:rsid w:val="002113D5"/>
    <w:rsid w:val="0021429E"/>
    <w:rsid w:val="00215CB2"/>
    <w:rsid w:val="002208BF"/>
    <w:rsid w:val="002319FF"/>
    <w:rsid w:val="00231D4E"/>
    <w:rsid w:val="00234E5C"/>
    <w:rsid w:val="0023612E"/>
    <w:rsid w:val="00240BD6"/>
    <w:rsid w:val="002563E0"/>
    <w:rsid w:val="002754BA"/>
    <w:rsid w:val="002778EE"/>
    <w:rsid w:val="002816F5"/>
    <w:rsid w:val="00286E5C"/>
    <w:rsid w:val="00294DEA"/>
    <w:rsid w:val="002A5736"/>
    <w:rsid w:val="002A79E5"/>
    <w:rsid w:val="002B3269"/>
    <w:rsid w:val="002B74A4"/>
    <w:rsid w:val="002C2DAE"/>
    <w:rsid w:val="002C3BDD"/>
    <w:rsid w:val="002C7600"/>
    <w:rsid w:val="002D1505"/>
    <w:rsid w:val="002D3D43"/>
    <w:rsid w:val="002E2FC4"/>
    <w:rsid w:val="002E5D84"/>
    <w:rsid w:val="002E5F71"/>
    <w:rsid w:val="002E7A5D"/>
    <w:rsid w:val="002F0372"/>
    <w:rsid w:val="002F16D7"/>
    <w:rsid w:val="003063D1"/>
    <w:rsid w:val="00321BF6"/>
    <w:rsid w:val="00322DE9"/>
    <w:rsid w:val="0032413A"/>
    <w:rsid w:val="00324D10"/>
    <w:rsid w:val="003314D1"/>
    <w:rsid w:val="0033714D"/>
    <w:rsid w:val="003431F5"/>
    <w:rsid w:val="00344332"/>
    <w:rsid w:val="00346285"/>
    <w:rsid w:val="0035156A"/>
    <w:rsid w:val="00351FBB"/>
    <w:rsid w:val="0035425F"/>
    <w:rsid w:val="003545A1"/>
    <w:rsid w:val="00354AE5"/>
    <w:rsid w:val="00357AC0"/>
    <w:rsid w:val="003611AA"/>
    <w:rsid w:val="00361939"/>
    <w:rsid w:val="00364C75"/>
    <w:rsid w:val="0036516B"/>
    <w:rsid w:val="00370811"/>
    <w:rsid w:val="00376001"/>
    <w:rsid w:val="00380962"/>
    <w:rsid w:val="00385893"/>
    <w:rsid w:val="00386E0C"/>
    <w:rsid w:val="003A052A"/>
    <w:rsid w:val="003A1A64"/>
    <w:rsid w:val="003A23E7"/>
    <w:rsid w:val="003A26D6"/>
    <w:rsid w:val="003A7882"/>
    <w:rsid w:val="003B0A0A"/>
    <w:rsid w:val="003B1186"/>
    <w:rsid w:val="003C0AA4"/>
    <w:rsid w:val="003C569D"/>
    <w:rsid w:val="003C5C1C"/>
    <w:rsid w:val="003D1C68"/>
    <w:rsid w:val="003D4C50"/>
    <w:rsid w:val="003D6C0B"/>
    <w:rsid w:val="003D718B"/>
    <w:rsid w:val="003D73B1"/>
    <w:rsid w:val="003E3848"/>
    <w:rsid w:val="003F0CF4"/>
    <w:rsid w:val="003F53AB"/>
    <w:rsid w:val="00407279"/>
    <w:rsid w:val="004076D9"/>
    <w:rsid w:val="00411B7F"/>
    <w:rsid w:val="004253C9"/>
    <w:rsid w:val="00427B21"/>
    <w:rsid w:val="004440A4"/>
    <w:rsid w:val="004474AB"/>
    <w:rsid w:val="00451655"/>
    <w:rsid w:val="004556EC"/>
    <w:rsid w:val="0046354D"/>
    <w:rsid w:val="00464A03"/>
    <w:rsid w:val="0046530E"/>
    <w:rsid w:val="00467804"/>
    <w:rsid w:val="00474146"/>
    <w:rsid w:val="00474F2A"/>
    <w:rsid w:val="00475CE7"/>
    <w:rsid w:val="004762FE"/>
    <w:rsid w:val="00490763"/>
    <w:rsid w:val="00490995"/>
    <w:rsid w:val="004914B3"/>
    <w:rsid w:val="004915F2"/>
    <w:rsid w:val="004954AF"/>
    <w:rsid w:val="0049618D"/>
    <w:rsid w:val="004A0F0A"/>
    <w:rsid w:val="004A6F2E"/>
    <w:rsid w:val="004B46C7"/>
    <w:rsid w:val="004B705B"/>
    <w:rsid w:val="004C2EB9"/>
    <w:rsid w:val="004C3273"/>
    <w:rsid w:val="004C36A2"/>
    <w:rsid w:val="004C7959"/>
    <w:rsid w:val="004D035B"/>
    <w:rsid w:val="004D07A7"/>
    <w:rsid w:val="004E7152"/>
    <w:rsid w:val="004F341B"/>
    <w:rsid w:val="004F7AC1"/>
    <w:rsid w:val="00501410"/>
    <w:rsid w:val="00502D04"/>
    <w:rsid w:val="00505BCC"/>
    <w:rsid w:val="00510153"/>
    <w:rsid w:val="0051114A"/>
    <w:rsid w:val="00515D6F"/>
    <w:rsid w:val="00520858"/>
    <w:rsid w:val="005216C1"/>
    <w:rsid w:val="0052336E"/>
    <w:rsid w:val="00542CC1"/>
    <w:rsid w:val="00543782"/>
    <w:rsid w:val="00544F81"/>
    <w:rsid w:val="005479B6"/>
    <w:rsid w:val="005534DE"/>
    <w:rsid w:val="00553F04"/>
    <w:rsid w:val="0056064C"/>
    <w:rsid w:val="00563412"/>
    <w:rsid w:val="00564043"/>
    <w:rsid w:val="005703E5"/>
    <w:rsid w:val="005805C1"/>
    <w:rsid w:val="00583F63"/>
    <w:rsid w:val="0058484C"/>
    <w:rsid w:val="00585275"/>
    <w:rsid w:val="005905E6"/>
    <w:rsid w:val="0059245E"/>
    <w:rsid w:val="005A1749"/>
    <w:rsid w:val="005A1B24"/>
    <w:rsid w:val="005A1EF9"/>
    <w:rsid w:val="005B1BCB"/>
    <w:rsid w:val="005B32BE"/>
    <w:rsid w:val="005B5624"/>
    <w:rsid w:val="005B6800"/>
    <w:rsid w:val="005B7D3D"/>
    <w:rsid w:val="005C0B3F"/>
    <w:rsid w:val="005C1656"/>
    <w:rsid w:val="005C71F9"/>
    <w:rsid w:val="005C755F"/>
    <w:rsid w:val="005D19AE"/>
    <w:rsid w:val="005E33F3"/>
    <w:rsid w:val="005E4595"/>
    <w:rsid w:val="005F6614"/>
    <w:rsid w:val="005F7E00"/>
    <w:rsid w:val="00600B86"/>
    <w:rsid w:val="00602ADA"/>
    <w:rsid w:val="006041F0"/>
    <w:rsid w:val="00606A19"/>
    <w:rsid w:val="00620BB6"/>
    <w:rsid w:val="00622317"/>
    <w:rsid w:val="006245F0"/>
    <w:rsid w:val="006247DB"/>
    <w:rsid w:val="00624DE0"/>
    <w:rsid w:val="006265E6"/>
    <w:rsid w:val="00632B54"/>
    <w:rsid w:val="00636E2B"/>
    <w:rsid w:val="006373B9"/>
    <w:rsid w:val="00640172"/>
    <w:rsid w:val="00640822"/>
    <w:rsid w:val="006414D2"/>
    <w:rsid w:val="00645AC0"/>
    <w:rsid w:val="006504D7"/>
    <w:rsid w:val="006535B2"/>
    <w:rsid w:val="00654DD8"/>
    <w:rsid w:val="00654F97"/>
    <w:rsid w:val="00666777"/>
    <w:rsid w:val="006668EA"/>
    <w:rsid w:val="00670953"/>
    <w:rsid w:val="00671BFD"/>
    <w:rsid w:val="00685261"/>
    <w:rsid w:val="00685F6B"/>
    <w:rsid w:val="006863C6"/>
    <w:rsid w:val="00687789"/>
    <w:rsid w:val="006936C0"/>
    <w:rsid w:val="006973AE"/>
    <w:rsid w:val="00697F7B"/>
    <w:rsid w:val="006A2B71"/>
    <w:rsid w:val="006B32E9"/>
    <w:rsid w:val="006B5A03"/>
    <w:rsid w:val="006B70D2"/>
    <w:rsid w:val="006B7E8B"/>
    <w:rsid w:val="006C5316"/>
    <w:rsid w:val="006C5A75"/>
    <w:rsid w:val="006C6FAC"/>
    <w:rsid w:val="006D6220"/>
    <w:rsid w:val="006D6A9D"/>
    <w:rsid w:val="006E3758"/>
    <w:rsid w:val="006E552D"/>
    <w:rsid w:val="006E70AE"/>
    <w:rsid w:val="006E7761"/>
    <w:rsid w:val="006F15E4"/>
    <w:rsid w:val="006F2B00"/>
    <w:rsid w:val="006F78FA"/>
    <w:rsid w:val="00700EF7"/>
    <w:rsid w:val="00702160"/>
    <w:rsid w:val="00702228"/>
    <w:rsid w:val="00706005"/>
    <w:rsid w:val="00710795"/>
    <w:rsid w:val="007119C5"/>
    <w:rsid w:val="0071334F"/>
    <w:rsid w:val="007145BA"/>
    <w:rsid w:val="007223B3"/>
    <w:rsid w:val="0073402F"/>
    <w:rsid w:val="0073587B"/>
    <w:rsid w:val="00735A51"/>
    <w:rsid w:val="00736C9D"/>
    <w:rsid w:val="00737181"/>
    <w:rsid w:val="0074512E"/>
    <w:rsid w:val="0074666A"/>
    <w:rsid w:val="00751E0C"/>
    <w:rsid w:val="00753469"/>
    <w:rsid w:val="0075508F"/>
    <w:rsid w:val="00756E6A"/>
    <w:rsid w:val="007638E8"/>
    <w:rsid w:val="007651CB"/>
    <w:rsid w:val="00765723"/>
    <w:rsid w:val="0076604B"/>
    <w:rsid w:val="0076717B"/>
    <w:rsid w:val="00773510"/>
    <w:rsid w:val="007803C1"/>
    <w:rsid w:val="00782A1A"/>
    <w:rsid w:val="00784107"/>
    <w:rsid w:val="00787241"/>
    <w:rsid w:val="00793BEF"/>
    <w:rsid w:val="007A4E7C"/>
    <w:rsid w:val="007A54F7"/>
    <w:rsid w:val="007B318F"/>
    <w:rsid w:val="007B537E"/>
    <w:rsid w:val="007B718E"/>
    <w:rsid w:val="007C1034"/>
    <w:rsid w:val="007C6A28"/>
    <w:rsid w:val="007D0AAC"/>
    <w:rsid w:val="007D0ADE"/>
    <w:rsid w:val="007D427F"/>
    <w:rsid w:val="007D518A"/>
    <w:rsid w:val="007DE4C0"/>
    <w:rsid w:val="007E0E67"/>
    <w:rsid w:val="007E22A1"/>
    <w:rsid w:val="007E39CA"/>
    <w:rsid w:val="007E73EB"/>
    <w:rsid w:val="007F0A1D"/>
    <w:rsid w:val="007F2CC5"/>
    <w:rsid w:val="007F364A"/>
    <w:rsid w:val="007F764E"/>
    <w:rsid w:val="00801A62"/>
    <w:rsid w:val="00813D34"/>
    <w:rsid w:val="00814349"/>
    <w:rsid w:val="00816D79"/>
    <w:rsid w:val="00827D95"/>
    <w:rsid w:val="00832CF9"/>
    <w:rsid w:val="00837221"/>
    <w:rsid w:val="00837328"/>
    <w:rsid w:val="00841F5E"/>
    <w:rsid w:val="00846162"/>
    <w:rsid w:val="008463EB"/>
    <w:rsid w:val="00850E5B"/>
    <w:rsid w:val="0085477F"/>
    <w:rsid w:val="00855C4C"/>
    <w:rsid w:val="0085634C"/>
    <w:rsid w:val="00857975"/>
    <w:rsid w:val="00857D8E"/>
    <w:rsid w:val="0086267D"/>
    <w:rsid w:val="0087077C"/>
    <w:rsid w:val="00871C7B"/>
    <w:rsid w:val="00876F2F"/>
    <w:rsid w:val="00883D04"/>
    <w:rsid w:val="008850E9"/>
    <w:rsid w:val="008861EE"/>
    <w:rsid w:val="008912C9"/>
    <w:rsid w:val="008A03E0"/>
    <w:rsid w:val="008A25B6"/>
    <w:rsid w:val="008A3502"/>
    <w:rsid w:val="008A3D56"/>
    <w:rsid w:val="008A66B4"/>
    <w:rsid w:val="008B5746"/>
    <w:rsid w:val="008B5A1F"/>
    <w:rsid w:val="008B7F47"/>
    <w:rsid w:val="008C124D"/>
    <w:rsid w:val="008C759D"/>
    <w:rsid w:val="008D0F7A"/>
    <w:rsid w:val="008D661C"/>
    <w:rsid w:val="008E1707"/>
    <w:rsid w:val="008E2C72"/>
    <w:rsid w:val="008E7E8E"/>
    <w:rsid w:val="008F1127"/>
    <w:rsid w:val="008F4440"/>
    <w:rsid w:val="008F4B1C"/>
    <w:rsid w:val="008F5D71"/>
    <w:rsid w:val="008F62AB"/>
    <w:rsid w:val="009000AF"/>
    <w:rsid w:val="00905663"/>
    <w:rsid w:val="00906450"/>
    <w:rsid w:val="00912A0E"/>
    <w:rsid w:val="00915A26"/>
    <w:rsid w:val="009170AE"/>
    <w:rsid w:val="009226DD"/>
    <w:rsid w:val="00925EB8"/>
    <w:rsid w:val="00932D82"/>
    <w:rsid w:val="00943FB7"/>
    <w:rsid w:val="00952193"/>
    <w:rsid w:val="009536A8"/>
    <w:rsid w:val="00957CE8"/>
    <w:rsid w:val="0096085A"/>
    <w:rsid w:val="00960CDA"/>
    <w:rsid w:val="009624EB"/>
    <w:rsid w:val="00966586"/>
    <w:rsid w:val="009666BB"/>
    <w:rsid w:val="0097028A"/>
    <w:rsid w:val="00971370"/>
    <w:rsid w:val="009750C6"/>
    <w:rsid w:val="00981A2E"/>
    <w:rsid w:val="00991E56"/>
    <w:rsid w:val="00992FA1"/>
    <w:rsid w:val="009935DE"/>
    <w:rsid w:val="009939F6"/>
    <w:rsid w:val="009954A4"/>
    <w:rsid w:val="009A3741"/>
    <w:rsid w:val="009A6F03"/>
    <w:rsid w:val="009B1023"/>
    <w:rsid w:val="009B35A1"/>
    <w:rsid w:val="009C1C87"/>
    <w:rsid w:val="009C5E97"/>
    <w:rsid w:val="009D183E"/>
    <w:rsid w:val="009E0989"/>
    <w:rsid w:val="009E42D6"/>
    <w:rsid w:val="009E6406"/>
    <w:rsid w:val="009E6B65"/>
    <w:rsid w:val="009F0A7B"/>
    <w:rsid w:val="009F6764"/>
    <w:rsid w:val="009F7FE6"/>
    <w:rsid w:val="00A33C25"/>
    <w:rsid w:val="00A34AAC"/>
    <w:rsid w:val="00A37EEB"/>
    <w:rsid w:val="00A46D4C"/>
    <w:rsid w:val="00A4786F"/>
    <w:rsid w:val="00A51BA6"/>
    <w:rsid w:val="00A52FC7"/>
    <w:rsid w:val="00A534E7"/>
    <w:rsid w:val="00A53821"/>
    <w:rsid w:val="00A54692"/>
    <w:rsid w:val="00A57EB3"/>
    <w:rsid w:val="00A60D50"/>
    <w:rsid w:val="00A64420"/>
    <w:rsid w:val="00A6442A"/>
    <w:rsid w:val="00A7010A"/>
    <w:rsid w:val="00A70C0C"/>
    <w:rsid w:val="00A73DFF"/>
    <w:rsid w:val="00A80399"/>
    <w:rsid w:val="00A82E6B"/>
    <w:rsid w:val="00A83723"/>
    <w:rsid w:val="00A907D9"/>
    <w:rsid w:val="00A91669"/>
    <w:rsid w:val="00A94E70"/>
    <w:rsid w:val="00AA419E"/>
    <w:rsid w:val="00AB0D20"/>
    <w:rsid w:val="00AC18D6"/>
    <w:rsid w:val="00AC2A17"/>
    <w:rsid w:val="00AC37BC"/>
    <w:rsid w:val="00AD64D9"/>
    <w:rsid w:val="00AD7479"/>
    <w:rsid w:val="00AE466F"/>
    <w:rsid w:val="00AE7B2F"/>
    <w:rsid w:val="00B04094"/>
    <w:rsid w:val="00B06FF7"/>
    <w:rsid w:val="00B1055E"/>
    <w:rsid w:val="00B123C9"/>
    <w:rsid w:val="00B12919"/>
    <w:rsid w:val="00B16A60"/>
    <w:rsid w:val="00B24F9C"/>
    <w:rsid w:val="00B25D0D"/>
    <w:rsid w:val="00B31C89"/>
    <w:rsid w:val="00B37E5F"/>
    <w:rsid w:val="00B456C4"/>
    <w:rsid w:val="00B46FFE"/>
    <w:rsid w:val="00B53A73"/>
    <w:rsid w:val="00B54741"/>
    <w:rsid w:val="00B554BF"/>
    <w:rsid w:val="00B556C4"/>
    <w:rsid w:val="00B56DD1"/>
    <w:rsid w:val="00B6001E"/>
    <w:rsid w:val="00B61D50"/>
    <w:rsid w:val="00B63597"/>
    <w:rsid w:val="00B646C4"/>
    <w:rsid w:val="00B64822"/>
    <w:rsid w:val="00B7377D"/>
    <w:rsid w:val="00B7461D"/>
    <w:rsid w:val="00B84619"/>
    <w:rsid w:val="00B849FF"/>
    <w:rsid w:val="00B870E4"/>
    <w:rsid w:val="00B94232"/>
    <w:rsid w:val="00B95A43"/>
    <w:rsid w:val="00B96B88"/>
    <w:rsid w:val="00BA1565"/>
    <w:rsid w:val="00BA4BDA"/>
    <w:rsid w:val="00BB1564"/>
    <w:rsid w:val="00BB598D"/>
    <w:rsid w:val="00BB5EA6"/>
    <w:rsid w:val="00BB6B51"/>
    <w:rsid w:val="00BC1A76"/>
    <w:rsid w:val="00BC6A9E"/>
    <w:rsid w:val="00BD1AEA"/>
    <w:rsid w:val="00BD583F"/>
    <w:rsid w:val="00BE2A55"/>
    <w:rsid w:val="00BF1F57"/>
    <w:rsid w:val="00BF3BD6"/>
    <w:rsid w:val="00BF5BD7"/>
    <w:rsid w:val="00BF7107"/>
    <w:rsid w:val="00C11B3A"/>
    <w:rsid w:val="00C12080"/>
    <w:rsid w:val="00C20BA5"/>
    <w:rsid w:val="00C20FF0"/>
    <w:rsid w:val="00C30666"/>
    <w:rsid w:val="00C31FFC"/>
    <w:rsid w:val="00C358F5"/>
    <w:rsid w:val="00C42960"/>
    <w:rsid w:val="00C42C4C"/>
    <w:rsid w:val="00C43C92"/>
    <w:rsid w:val="00C517CC"/>
    <w:rsid w:val="00C520D4"/>
    <w:rsid w:val="00C52902"/>
    <w:rsid w:val="00C536CD"/>
    <w:rsid w:val="00C70EDC"/>
    <w:rsid w:val="00C8312B"/>
    <w:rsid w:val="00C8603D"/>
    <w:rsid w:val="00C90448"/>
    <w:rsid w:val="00C91515"/>
    <w:rsid w:val="00CA03CE"/>
    <w:rsid w:val="00CA1602"/>
    <w:rsid w:val="00CA45FC"/>
    <w:rsid w:val="00CB18DB"/>
    <w:rsid w:val="00CB3D1E"/>
    <w:rsid w:val="00CB6979"/>
    <w:rsid w:val="00CC0C01"/>
    <w:rsid w:val="00CE0709"/>
    <w:rsid w:val="00CE1717"/>
    <w:rsid w:val="00CE423B"/>
    <w:rsid w:val="00CE63EA"/>
    <w:rsid w:val="00CF43A7"/>
    <w:rsid w:val="00D06A8A"/>
    <w:rsid w:val="00D1136A"/>
    <w:rsid w:val="00D134FA"/>
    <w:rsid w:val="00D17D80"/>
    <w:rsid w:val="00D34F28"/>
    <w:rsid w:val="00D40027"/>
    <w:rsid w:val="00D44465"/>
    <w:rsid w:val="00D47A95"/>
    <w:rsid w:val="00D5095D"/>
    <w:rsid w:val="00D55562"/>
    <w:rsid w:val="00D55B31"/>
    <w:rsid w:val="00D55E28"/>
    <w:rsid w:val="00D55FFF"/>
    <w:rsid w:val="00D57686"/>
    <w:rsid w:val="00D60993"/>
    <w:rsid w:val="00D61326"/>
    <w:rsid w:val="00D74FDF"/>
    <w:rsid w:val="00D826EE"/>
    <w:rsid w:val="00D84DDA"/>
    <w:rsid w:val="00D938F1"/>
    <w:rsid w:val="00D93A56"/>
    <w:rsid w:val="00D94AD0"/>
    <w:rsid w:val="00D95B86"/>
    <w:rsid w:val="00DA0373"/>
    <w:rsid w:val="00DA065F"/>
    <w:rsid w:val="00DA11B3"/>
    <w:rsid w:val="00DA42F1"/>
    <w:rsid w:val="00DA5DAE"/>
    <w:rsid w:val="00DA7B9F"/>
    <w:rsid w:val="00DB0369"/>
    <w:rsid w:val="00DB23F6"/>
    <w:rsid w:val="00DB30D0"/>
    <w:rsid w:val="00DC2C2D"/>
    <w:rsid w:val="00DC64C3"/>
    <w:rsid w:val="00DD0438"/>
    <w:rsid w:val="00DD3096"/>
    <w:rsid w:val="00DF02E1"/>
    <w:rsid w:val="00DF2CD2"/>
    <w:rsid w:val="00DF348E"/>
    <w:rsid w:val="00DF3FDC"/>
    <w:rsid w:val="00DF730F"/>
    <w:rsid w:val="00E03B4D"/>
    <w:rsid w:val="00E174BE"/>
    <w:rsid w:val="00E20031"/>
    <w:rsid w:val="00E22D36"/>
    <w:rsid w:val="00E27D13"/>
    <w:rsid w:val="00E31E2C"/>
    <w:rsid w:val="00E4320F"/>
    <w:rsid w:val="00E4396C"/>
    <w:rsid w:val="00E52021"/>
    <w:rsid w:val="00E52261"/>
    <w:rsid w:val="00E54EEB"/>
    <w:rsid w:val="00E5500C"/>
    <w:rsid w:val="00E57517"/>
    <w:rsid w:val="00E61B16"/>
    <w:rsid w:val="00E61DC9"/>
    <w:rsid w:val="00E62A15"/>
    <w:rsid w:val="00E6378A"/>
    <w:rsid w:val="00E66939"/>
    <w:rsid w:val="00E66A93"/>
    <w:rsid w:val="00E70C1D"/>
    <w:rsid w:val="00E75E3F"/>
    <w:rsid w:val="00E77779"/>
    <w:rsid w:val="00E93339"/>
    <w:rsid w:val="00E95E9C"/>
    <w:rsid w:val="00EB1529"/>
    <w:rsid w:val="00EB6A36"/>
    <w:rsid w:val="00EB6ECB"/>
    <w:rsid w:val="00EC1159"/>
    <w:rsid w:val="00EC2476"/>
    <w:rsid w:val="00EC54AC"/>
    <w:rsid w:val="00EC5775"/>
    <w:rsid w:val="00EC696A"/>
    <w:rsid w:val="00EC77EE"/>
    <w:rsid w:val="00ED2892"/>
    <w:rsid w:val="00ED4F30"/>
    <w:rsid w:val="00ED7A99"/>
    <w:rsid w:val="00EE5E56"/>
    <w:rsid w:val="00EF66B1"/>
    <w:rsid w:val="00F0640B"/>
    <w:rsid w:val="00F0786C"/>
    <w:rsid w:val="00F105D9"/>
    <w:rsid w:val="00F11689"/>
    <w:rsid w:val="00F1396E"/>
    <w:rsid w:val="00F14002"/>
    <w:rsid w:val="00F20536"/>
    <w:rsid w:val="00F2179B"/>
    <w:rsid w:val="00F227B2"/>
    <w:rsid w:val="00F279D9"/>
    <w:rsid w:val="00F30A8B"/>
    <w:rsid w:val="00F36E2D"/>
    <w:rsid w:val="00F379F7"/>
    <w:rsid w:val="00F40948"/>
    <w:rsid w:val="00F419F4"/>
    <w:rsid w:val="00F43519"/>
    <w:rsid w:val="00F47FAB"/>
    <w:rsid w:val="00F560E9"/>
    <w:rsid w:val="00F566D0"/>
    <w:rsid w:val="00F65C2D"/>
    <w:rsid w:val="00F7001F"/>
    <w:rsid w:val="00F937C6"/>
    <w:rsid w:val="00F93A92"/>
    <w:rsid w:val="00F97624"/>
    <w:rsid w:val="00FB221B"/>
    <w:rsid w:val="00FB76D4"/>
    <w:rsid w:val="00FC3AFA"/>
    <w:rsid w:val="00FC4746"/>
    <w:rsid w:val="00FC4E4E"/>
    <w:rsid w:val="00FC57CA"/>
    <w:rsid w:val="00FD07C7"/>
    <w:rsid w:val="00FD4851"/>
    <w:rsid w:val="00FD4B1E"/>
    <w:rsid w:val="00FD5C90"/>
    <w:rsid w:val="00FE4858"/>
    <w:rsid w:val="00FE5691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D5C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D5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5B1DBAB4B464A6FA9F8240285E06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F493-9E7B-4CCB-B9CC-B91CB4F6FBCD}"/>
      </w:docPartPr>
      <w:docPartBody>
        <w:p w:rsidR="00527E8F" w:rsidRDefault="003E6EC4" w:rsidP="003E6EC4">
          <w:pPr>
            <w:pStyle w:val="45B1DBAB4B464A6FA9F8240285E0688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E56F2B0EB49432F977A4ED6F520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2E404-9B31-41E6-9A09-FE0F73B474DC}"/>
      </w:docPartPr>
      <w:docPartBody>
        <w:p w:rsidR="00527E8F" w:rsidRDefault="003E6EC4" w:rsidP="003E6EC4">
          <w:pPr>
            <w:pStyle w:val="6E56F2B0EB49432F977A4ED6F5207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139820585924DAD90B6A72B2AE84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93321-691A-4F07-A07D-384FA3D434DD}"/>
      </w:docPartPr>
      <w:docPartBody>
        <w:p w:rsidR="00A56C63" w:rsidRDefault="008A44EA" w:rsidP="008A44EA">
          <w:pPr>
            <w:pStyle w:val="5139820585924DAD90B6A72B2AE847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07182BEDC343F88A435F75B832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45D66-9370-4B1A-8B9F-CB7CAE3362FC}"/>
      </w:docPartPr>
      <w:docPartBody>
        <w:p w:rsidR="003A3018" w:rsidRDefault="001B3699" w:rsidP="001B3699">
          <w:pPr>
            <w:pStyle w:val="7607182BEDC343F88A435F75B832EFA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2C1C869D38FC4FF3B82B966260FD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8835-590D-4446-80F8-067A386F4F74}"/>
      </w:docPartPr>
      <w:docPartBody>
        <w:p w:rsidR="003A3018" w:rsidRDefault="001B3699" w:rsidP="001B3699">
          <w:pPr>
            <w:pStyle w:val="2C1C869D38FC4FF3B82B966260FD151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E785BBAF9E394977BBD524F51988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4C50C-0004-4763-AE4E-222FB1E6A358}"/>
      </w:docPartPr>
      <w:docPartBody>
        <w:p w:rsidR="00716F63" w:rsidRDefault="00716F63" w:rsidP="00716F63">
          <w:pPr>
            <w:pStyle w:val="E785BBAF9E394977BBD524F519887E0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2D54C6A10FD4253BA2CB90500AAE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3A4DE-98C1-44BF-931C-83E11700CA62}"/>
      </w:docPartPr>
      <w:docPartBody>
        <w:p w:rsidR="001B57ED" w:rsidRDefault="00C86F4C" w:rsidP="00C86F4C">
          <w:pPr>
            <w:pStyle w:val="42D54C6A10FD4253BA2CB90500AAEDF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BD2AABB6F96459EA451E78BDC70F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9489-4A66-4B44-B04C-EFDECFDEDA40}"/>
      </w:docPartPr>
      <w:docPartBody>
        <w:p w:rsidR="009D1AB5" w:rsidRDefault="003F003B" w:rsidP="003F003B">
          <w:pPr>
            <w:pStyle w:val="7BD2AABB6F96459EA451E78BDC70F9C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5482D717AE5478087A4280A7DD70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7339-8CE9-413B-82BC-4EEE67AC9463}"/>
      </w:docPartPr>
      <w:docPartBody>
        <w:p w:rsidR="00EE5E0E" w:rsidRDefault="00B93687" w:rsidP="00B93687">
          <w:pPr>
            <w:pStyle w:val="05482D717AE5478087A4280A7DD703F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9CD8B3B3C334128922966538E7FA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4AD8-2E88-4E56-B6D4-DB14BA854EFC}"/>
      </w:docPartPr>
      <w:docPartBody>
        <w:p w:rsidR="00EE5E0E" w:rsidRDefault="00B93687" w:rsidP="00B93687">
          <w:pPr>
            <w:pStyle w:val="79CD8B3B3C334128922966538E7FA3B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9A7738E5425B4DA2A635EBB7259BB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928B-93D4-4A2C-A9FB-6650E4814F8E}"/>
      </w:docPartPr>
      <w:docPartBody>
        <w:p w:rsidR="00EE5E0E" w:rsidRDefault="00B93687" w:rsidP="00B93687">
          <w:pPr>
            <w:pStyle w:val="9A7738E5425B4DA2A635EBB7259BBE8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6718F94CA3C4090BF9EE00FF06DA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FE068-CA08-4896-8A89-DBFFE2D88FA6}"/>
      </w:docPartPr>
      <w:docPartBody>
        <w:p w:rsidR="000E5F94" w:rsidRDefault="006400F3" w:rsidP="006400F3">
          <w:pPr>
            <w:pStyle w:val="C6718F94CA3C4090BF9EE00FF06DA15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7F74310078A48588A49F3E54927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E55B2-EA6B-4CEA-B4DC-D22FFFC2CEED}"/>
      </w:docPartPr>
      <w:docPartBody>
        <w:p w:rsidR="000E5F94" w:rsidRDefault="006400F3" w:rsidP="006400F3">
          <w:pPr>
            <w:pStyle w:val="C7F74310078A48588A49F3E5492784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823DC082464461880FAC18B380B6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13CAB-590C-4422-931F-49C1BCFCC698}"/>
      </w:docPartPr>
      <w:docPartBody>
        <w:p w:rsidR="000E5F94" w:rsidRDefault="006400F3" w:rsidP="006400F3">
          <w:pPr>
            <w:pStyle w:val="3823DC082464461880FAC18B380B63B7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6"/>
    <w:rsid w:val="000B660F"/>
    <w:rsid w:val="000D7C6C"/>
    <w:rsid w:val="000E5F94"/>
    <w:rsid w:val="0018125B"/>
    <w:rsid w:val="001B3699"/>
    <w:rsid w:val="001B57ED"/>
    <w:rsid w:val="002404D2"/>
    <w:rsid w:val="002F0BB2"/>
    <w:rsid w:val="0034099F"/>
    <w:rsid w:val="0039400B"/>
    <w:rsid w:val="003A3018"/>
    <w:rsid w:val="003E6EC4"/>
    <w:rsid w:val="003F003B"/>
    <w:rsid w:val="00434D70"/>
    <w:rsid w:val="0044054D"/>
    <w:rsid w:val="00482456"/>
    <w:rsid w:val="004B3EAD"/>
    <w:rsid w:val="004D7CE6"/>
    <w:rsid w:val="004E605E"/>
    <w:rsid w:val="00527E8F"/>
    <w:rsid w:val="00595A79"/>
    <w:rsid w:val="005C0E5F"/>
    <w:rsid w:val="006153E8"/>
    <w:rsid w:val="006400F3"/>
    <w:rsid w:val="00644242"/>
    <w:rsid w:val="00684D48"/>
    <w:rsid w:val="00716F63"/>
    <w:rsid w:val="0072006C"/>
    <w:rsid w:val="008911A7"/>
    <w:rsid w:val="00891534"/>
    <w:rsid w:val="008A44EA"/>
    <w:rsid w:val="00917462"/>
    <w:rsid w:val="00957798"/>
    <w:rsid w:val="009976EF"/>
    <w:rsid w:val="009B5CB8"/>
    <w:rsid w:val="009D1AB5"/>
    <w:rsid w:val="00A41EB4"/>
    <w:rsid w:val="00A56C63"/>
    <w:rsid w:val="00AC137D"/>
    <w:rsid w:val="00B01AE6"/>
    <w:rsid w:val="00B119BD"/>
    <w:rsid w:val="00B80E5A"/>
    <w:rsid w:val="00B93687"/>
    <w:rsid w:val="00BE4B4E"/>
    <w:rsid w:val="00C5087D"/>
    <w:rsid w:val="00C8292C"/>
    <w:rsid w:val="00C86F4C"/>
    <w:rsid w:val="00C95F11"/>
    <w:rsid w:val="00CC47DE"/>
    <w:rsid w:val="00DE50C7"/>
    <w:rsid w:val="00E03B4D"/>
    <w:rsid w:val="00E4081A"/>
    <w:rsid w:val="00EE5E0E"/>
    <w:rsid w:val="00EE5E56"/>
    <w:rsid w:val="00F80843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534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45B1DBAB4B464A6FA9F8240285E06882">
    <w:name w:val="45B1DBAB4B464A6FA9F8240285E06882"/>
    <w:rsid w:val="003E6EC4"/>
  </w:style>
  <w:style w:type="paragraph" w:customStyle="1" w:styleId="6E56F2B0EB49432F977A4ED6F5207C07">
    <w:name w:val="6E56F2B0EB49432F977A4ED6F5207C07"/>
    <w:rsid w:val="003E6EC4"/>
  </w:style>
  <w:style w:type="paragraph" w:customStyle="1" w:styleId="5139820585924DAD90B6A72B2AE8474A">
    <w:name w:val="5139820585924DAD90B6A72B2AE8474A"/>
    <w:rsid w:val="008A44EA"/>
  </w:style>
  <w:style w:type="paragraph" w:customStyle="1" w:styleId="0E27073315D5477990C11BFBBE868742">
    <w:name w:val="0E27073315D5477990C11BFBBE868742"/>
    <w:rsid w:val="00A56C63"/>
  </w:style>
  <w:style w:type="paragraph" w:customStyle="1" w:styleId="D323581308BE4631A4F7247504DA3ADC">
    <w:name w:val="D323581308BE4631A4F7247504DA3ADC"/>
    <w:rsid w:val="006153E8"/>
  </w:style>
  <w:style w:type="paragraph" w:customStyle="1" w:styleId="7607182BEDC343F88A435F75B832EFAB">
    <w:name w:val="7607182BEDC343F88A435F75B832EFAB"/>
    <w:rsid w:val="001B3699"/>
  </w:style>
  <w:style w:type="paragraph" w:customStyle="1" w:styleId="2C1C869D38FC4FF3B82B966260FD1515">
    <w:name w:val="2C1C869D38FC4FF3B82B966260FD1515"/>
    <w:rsid w:val="001B3699"/>
  </w:style>
  <w:style w:type="paragraph" w:customStyle="1" w:styleId="3D47DAB8E7D04DC39490A6AF5B46E490">
    <w:name w:val="3D47DAB8E7D04DC39490A6AF5B46E490"/>
    <w:rsid w:val="001B3699"/>
  </w:style>
  <w:style w:type="paragraph" w:customStyle="1" w:styleId="07D820863C574436A9718ECD48C9C30A">
    <w:name w:val="07D820863C574436A9718ECD48C9C30A"/>
    <w:rsid w:val="001B3699"/>
  </w:style>
  <w:style w:type="paragraph" w:customStyle="1" w:styleId="0EFD36A1E859497AA8B51FD5C70CF386">
    <w:name w:val="0EFD36A1E859497AA8B51FD5C70CF386"/>
    <w:rsid w:val="001B3699"/>
  </w:style>
  <w:style w:type="paragraph" w:customStyle="1" w:styleId="7B1A1BB356874F6096535BF1E14C566F">
    <w:name w:val="7B1A1BB356874F6096535BF1E14C566F"/>
    <w:rsid w:val="00716F63"/>
  </w:style>
  <w:style w:type="paragraph" w:customStyle="1" w:styleId="617E48613678476BA9572DD05CD7F18B">
    <w:name w:val="617E48613678476BA9572DD05CD7F18B"/>
    <w:rsid w:val="00716F63"/>
  </w:style>
  <w:style w:type="paragraph" w:customStyle="1" w:styleId="7442204476B04E1CBFACCB032A887F8B">
    <w:name w:val="7442204476B04E1CBFACCB032A887F8B"/>
    <w:rsid w:val="00716F63"/>
  </w:style>
  <w:style w:type="paragraph" w:customStyle="1" w:styleId="BBE11CBBB7BF480596AEDE4B43AD0980">
    <w:name w:val="BBE11CBBB7BF480596AEDE4B43AD0980"/>
    <w:rsid w:val="00716F63"/>
  </w:style>
  <w:style w:type="paragraph" w:customStyle="1" w:styleId="3647DED9DC544D608D4436599A540D0F">
    <w:name w:val="3647DED9DC544D608D4436599A540D0F"/>
    <w:rsid w:val="00716F63"/>
  </w:style>
  <w:style w:type="paragraph" w:customStyle="1" w:styleId="1739EB4F710444998EF9ECD9B501E3F3">
    <w:name w:val="1739EB4F710444998EF9ECD9B501E3F3"/>
    <w:rsid w:val="00716F63"/>
  </w:style>
  <w:style w:type="paragraph" w:customStyle="1" w:styleId="F8D595F403394493921292FF2AD45EE6">
    <w:name w:val="F8D595F403394493921292FF2AD45EE6"/>
    <w:rsid w:val="00716F63"/>
  </w:style>
  <w:style w:type="paragraph" w:customStyle="1" w:styleId="7FA7B066A84E417B8D32C9F633B0A6CA">
    <w:name w:val="7FA7B066A84E417B8D32C9F633B0A6CA"/>
    <w:rsid w:val="00716F63"/>
  </w:style>
  <w:style w:type="paragraph" w:customStyle="1" w:styleId="E9E0547F59E744A2807F4160B91238C5">
    <w:name w:val="E9E0547F59E744A2807F4160B91238C5"/>
    <w:rsid w:val="00716F63"/>
  </w:style>
  <w:style w:type="paragraph" w:customStyle="1" w:styleId="4342592CA45242A494E6CFC755298F37">
    <w:name w:val="4342592CA45242A494E6CFC755298F37"/>
    <w:rsid w:val="00716F63"/>
  </w:style>
  <w:style w:type="paragraph" w:customStyle="1" w:styleId="DD64A9CDD6FC4F60BFD8AAEED71F495F">
    <w:name w:val="DD64A9CDD6FC4F60BFD8AAEED71F495F"/>
    <w:rsid w:val="00716F63"/>
  </w:style>
  <w:style w:type="paragraph" w:customStyle="1" w:styleId="256353F509684E2291A8494DE0CD25A0">
    <w:name w:val="256353F509684E2291A8494DE0CD25A0"/>
    <w:rsid w:val="00716F63"/>
  </w:style>
  <w:style w:type="paragraph" w:customStyle="1" w:styleId="F30C2B31FA6940809E6450118206F8B0">
    <w:name w:val="F30C2B31FA6940809E6450118206F8B0"/>
    <w:rsid w:val="00716F63"/>
  </w:style>
  <w:style w:type="paragraph" w:customStyle="1" w:styleId="7022684940F84016B27C6B052295C52E">
    <w:name w:val="7022684940F84016B27C6B052295C52E"/>
    <w:rsid w:val="00716F63"/>
  </w:style>
  <w:style w:type="paragraph" w:customStyle="1" w:styleId="75AA9DFFC4404171B1C64B8D01196DCC">
    <w:name w:val="75AA9DFFC4404171B1C64B8D01196DCC"/>
    <w:rsid w:val="00716F63"/>
  </w:style>
  <w:style w:type="paragraph" w:customStyle="1" w:styleId="4F0002A9CCF342E7AC5AD5B5D65CE263">
    <w:name w:val="4F0002A9CCF342E7AC5AD5B5D65CE263"/>
    <w:rsid w:val="00716F63"/>
  </w:style>
  <w:style w:type="paragraph" w:customStyle="1" w:styleId="E785BBAF9E394977BBD524F519887E06">
    <w:name w:val="E785BBAF9E394977BBD524F519887E06"/>
    <w:rsid w:val="00716F63"/>
  </w:style>
  <w:style w:type="paragraph" w:customStyle="1" w:styleId="74EDEF91F7E641CEAAC3ABB71363C541">
    <w:name w:val="74EDEF91F7E641CEAAC3ABB71363C541"/>
    <w:rsid w:val="00716F63"/>
  </w:style>
  <w:style w:type="paragraph" w:customStyle="1" w:styleId="D95B31FA5D584E0D93C6D6BCD4238497">
    <w:name w:val="D95B31FA5D584E0D93C6D6BCD4238497"/>
    <w:rsid w:val="00716F63"/>
  </w:style>
  <w:style w:type="paragraph" w:customStyle="1" w:styleId="A07601C0D2BB4BC9B6BB1D4384910203">
    <w:name w:val="A07601C0D2BB4BC9B6BB1D4384910203"/>
    <w:rsid w:val="00716F63"/>
  </w:style>
  <w:style w:type="paragraph" w:customStyle="1" w:styleId="6DE0A4D543C04A149C60A315C99A427A">
    <w:name w:val="6DE0A4D543C04A149C60A315C99A427A"/>
    <w:rsid w:val="00716F63"/>
  </w:style>
  <w:style w:type="paragraph" w:customStyle="1" w:styleId="F0F40CE0DDDA43FE9A9C6CCEB935ECFE">
    <w:name w:val="F0F40CE0DDDA43FE9A9C6CCEB935ECFE"/>
    <w:rsid w:val="00716F63"/>
  </w:style>
  <w:style w:type="paragraph" w:customStyle="1" w:styleId="3F79C6D829184435B2CAC72ECD88F5C1">
    <w:name w:val="3F79C6D829184435B2CAC72ECD88F5C1"/>
    <w:rsid w:val="00716F63"/>
  </w:style>
  <w:style w:type="paragraph" w:customStyle="1" w:styleId="8C4F9443DEC040E5AC1375F9B84B8595">
    <w:name w:val="8C4F9443DEC040E5AC1375F9B84B8595"/>
    <w:rsid w:val="00716F63"/>
  </w:style>
  <w:style w:type="paragraph" w:customStyle="1" w:styleId="B45E56FC2D42489E9B17DA701EC95F00">
    <w:name w:val="B45E56FC2D42489E9B17DA701EC95F00"/>
    <w:rsid w:val="00716F63"/>
  </w:style>
  <w:style w:type="paragraph" w:customStyle="1" w:styleId="14C74330B793467A87058118DB31362E">
    <w:name w:val="14C74330B793467A87058118DB31362E"/>
    <w:rsid w:val="00716F63"/>
  </w:style>
  <w:style w:type="paragraph" w:customStyle="1" w:styleId="A3D1103355A84D0CB6DE6173202B021F">
    <w:name w:val="A3D1103355A84D0CB6DE6173202B021F"/>
    <w:rsid w:val="00716F63"/>
  </w:style>
  <w:style w:type="paragraph" w:customStyle="1" w:styleId="F2E27E3E339C4E65A381B35765FA9981">
    <w:name w:val="F2E27E3E339C4E65A381B35765FA9981"/>
    <w:rsid w:val="00716F63"/>
  </w:style>
  <w:style w:type="paragraph" w:customStyle="1" w:styleId="D07D9C22A3AC4A54B30A7AD194EBB837">
    <w:name w:val="D07D9C22A3AC4A54B30A7AD194EBB837"/>
    <w:rsid w:val="00716F63"/>
  </w:style>
  <w:style w:type="paragraph" w:customStyle="1" w:styleId="EE7F845B2FF742A4BC6745D4117DA2AF">
    <w:name w:val="EE7F845B2FF742A4BC6745D4117DA2AF"/>
    <w:rsid w:val="00716F63"/>
  </w:style>
  <w:style w:type="paragraph" w:customStyle="1" w:styleId="79FAE48B8405473AB90713186B136FF2">
    <w:name w:val="79FAE48B8405473AB90713186B136FF2"/>
    <w:rsid w:val="00716F63"/>
  </w:style>
  <w:style w:type="paragraph" w:customStyle="1" w:styleId="70C070EADDFC4667B7015CF42BC9BA63">
    <w:name w:val="70C070EADDFC4667B7015CF42BC9BA63"/>
    <w:rsid w:val="00716F63"/>
  </w:style>
  <w:style w:type="paragraph" w:customStyle="1" w:styleId="BE4FCAECBBD14FAABCA114032A0763B5">
    <w:name w:val="BE4FCAECBBD14FAABCA114032A0763B5"/>
    <w:rsid w:val="00716F63"/>
  </w:style>
  <w:style w:type="paragraph" w:customStyle="1" w:styleId="E0BA762C77D64349AA0CDA97BC07F3FE">
    <w:name w:val="E0BA762C77D64349AA0CDA97BC07F3FE"/>
    <w:rsid w:val="00716F63"/>
  </w:style>
  <w:style w:type="paragraph" w:customStyle="1" w:styleId="7899DA42421A4EC68494EF3D504869FE">
    <w:name w:val="7899DA42421A4EC68494EF3D504869FE"/>
    <w:rsid w:val="00716F63"/>
  </w:style>
  <w:style w:type="paragraph" w:customStyle="1" w:styleId="C70905D50EE149BCB24DDC28CD41B129">
    <w:name w:val="C70905D50EE149BCB24DDC28CD41B129"/>
    <w:rsid w:val="00716F63"/>
  </w:style>
  <w:style w:type="paragraph" w:customStyle="1" w:styleId="BB6450ABDB9145E4B9C51CCE3A70840B">
    <w:name w:val="BB6450ABDB9145E4B9C51CCE3A70840B"/>
    <w:rsid w:val="00716F63"/>
  </w:style>
  <w:style w:type="paragraph" w:customStyle="1" w:styleId="ADED336148C443E2A301643055172B33">
    <w:name w:val="ADED336148C443E2A301643055172B33"/>
    <w:rsid w:val="00716F63"/>
  </w:style>
  <w:style w:type="paragraph" w:customStyle="1" w:styleId="20088AD38BF744C1915D272422172245">
    <w:name w:val="20088AD38BF744C1915D272422172245"/>
    <w:rsid w:val="00716F63"/>
  </w:style>
  <w:style w:type="paragraph" w:customStyle="1" w:styleId="603F48293D54473299DB23FDA10C943A">
    <w:name w:val="603F48293D54473299DB23FDA10C943A"/>
    <w:rsid w:val="00716F63"/>
  </w:style>
  <w:style w:type="paragraph" w:customStyle="1" w:styleId="98182029F4A44AC2B4A975E0B0628C6F">
    <w:name w:val="98182029F4A44AC2B4A975E0B0628C6F"/>
    <w:rsid w:val="00716F63"/>
  </w:style>
  <w:style w:type="paragraph" w:customStyle="1" w:styleId="F275801C01924C39BA69B4BF10695682">
    <w:name w:val="F275801C01924C39BA69B4BF10695682"/>
    <w:rsid w:val="00716F63"/>
  </w:style>
  <w:style w:type="paragraph" w:customStyle="1" w:styleId="B8067A07D546453E90F6BDCB7BA66000">
    <w:name w:val="B8067A07D546453E90F6BDCB7BA66000"/>
    <w:rsid w:val="00716F63"/>
  </w:style>
  <w:style w:type="paragraph" w:customStyle="1" w:styleId="AD33E88CD1BA4957B617BFA572503F20">
    <w:name w:val="AD33E88CD1BA4957B617BFA572503F20"/>
    <w:rsid w:val="00716F63"/>
  </w:style>
  <w:style w:type="paragraph" w:customStyle="1" w:styleId="1B176796885941D9B769C8C26E23767F">
    <w:name w:val="1B176796885941D9B769C8C26E23767F"/>
    <w:rsid w:val="00716F63"/>
  </w:style>
  <w:style w:type="paragraph" w:customStyle="1" w:styleId="B1ECA08858FF420CB3C5C8F476344AEA">
    <w:name w:val="B1ECA08858FF420CB3C5C8F476344AEA"/>
    <w:rsid w:val="00716F63"/>
  </w:style>
  <w:style w:type="paragraph" w:customStyle="1" w:styleId="2DF270DB5E2D4FA3BC7A973EAE5C8D85">
    <w:name w:val="2DF270DB5E2D4FA3BC7A973EAE5C8D85"/>
    <w:rsid w:val="00716F63"/>
  </w:style>
  <w:style w:type="paragraph" w:customStyle="1" w:styleId="0B8D36FB24AF4027955C3A976D2925D1">
    <w:name w:val="0B8D36FB24AF4027955C3A976D2925D1"/>
    <w:rsid w:val="00716F63"/>
  </w:style>
  <w:style w:type="paragraph" w:customStyle="1" w:styleId="D5B0F822F1B147209C3D0975B401A293">
    <w:name w:val="D5B0F822F1B147209C3D0975B401A293"/>
    <w:rsid w:val="00716F63"/>
  </w:style>
  <w:style w:type="paragraph" w:customStyle="1" w:styleId="9A5DD85AF3C446D29D04561E6A8782B1">
    <w:name w:val="9A5DD85AF3C446D29D04561E6A8782B1"/>
    <w:rsid w:val="00716F63"/>
  </w:style>
  <w:style w:type="paragraph" w:customStyle="1" w:styleId="88C7111579704BA3B568DB3F807B9ADF">
    <w:name w:val="88C7111579704BA3B568DB3F807B9ADF"/>
    <w:rsid w:val="00716F63"/>
  </w:style>
  <w:style w:type="paragraph" w:customStyle="1" w:styleId="30241A01EA634004B9303351D98AA0CB">
    <w:name w:val="30241A01EA634004B9303351D98AA0CB"/>
    <w:rsid w:val="00716F63"/>
  </w:style>
  <w:style w:type="paragraph" w:customStyle="1" w:styleId="B3C53C1CBF024B80AE5CFAFA89FF5BEC">
    <w:name w:val="B3C53C1CBF024B80AE5CFAFA89FF5BEC"/>
    <w:rsid w:val="00716F63"/>
  </w:style>
  <w:style w:type="paragraph" w:customStyle="1" w:styleId="CABD98F1EBCC42509F6398A37A5627AF">
    <w:name w:val="CABD98F1EBCC42509F6398A37A5627AF"/>
    <w:rsid w:val="00716F63"/>
  </w:style>
  <w:style w:type="paragraph" w:customStyle="1" w:styleId="51CAE39CB51340DDADE02F369E97AF64">
    <w:name w:val="51CAE39CB51340DDADE02F369E97AF64"/>
    <w:rsid w:val="00716F63"/>
  </w:style>
  <w:style w:type="paragraph" w:customStyle="1" w:styleId="9F27544E79DE461BACBCFD3920DE44E9">
    <w:name w:val="9F27544E79DE461BACBCFD3920DE44E9"/>
    <w:rsid w:val="00716F63"/>
  </w:style>
  <w:style w:type="paragraph" w:customStyle="1" w:styleId="684505EFAD034AB688C88C3785D850CC">
    <w:name w:val="684505EFAD034AB688C88C3785D850CC"/>
    <w:rsid w:val="00716F63"/>
  </w:style>
  <w:style w:type="paragraph" w:customStyle="1" w:styleId="C30DF95CB7214DB5B4A07F61E2D2D0E0">
    <w:name w:val="C30DF95CB7214DB5B4A07F61E2D2D0E0"/>
    <w:rsid w:val="00716F63"/>
  </w:style>
  <w:style w:type="paragraph" w:customStyle="1" w:styleId="BBD269FC0E4247309D4097340D5A6039">
    <w:name w:val="BBD269FC0E4247309D4097340D5A6039"/>
    <w:rsid w:val="00716F63"/>
  </w:style>
  <w:style w:type="paragraph" w:customStyle="1" w:styleId="68321FA2D6FE41899B2D219ED04A1B83">
    <w:name w:val="68321FA2D6FE41899B2D219ED04A1B83"/>
    <w:rsid w:val="00716F63"/>
  </w:style>
  <w:style w:type="paragraph" w:customStyle="1" w:styleId="7E1CEB806E8E4597B41952CE02A587F7">
    <w:name w:val="7E1CEB806E8E4597B41952CE02A587F7"/>
    <w:rsid w:val="00716F63"/>
  </w:style>
  <w:style w:type="paragraph" w:customStyle="1" w:styleId="EA69E4EB2B5C4DFEB16FF41D5B12F147">
    <w:name w:val="EA69E4EB2B5C4DFEB16FF41D5B12F147"/>
    <w:rsid w:val="00716F63"/>
  </w:style>
  <w:style w:type="paragraph" w:customStyle="1" w:styleId="224344C52AD8419CB4590E63F1690BF2">
    <w:name w:val="224344C52AD8419CB4590E63F1690BF2"/>
    <w:rsid w:val="00716F63"/>
  </w:style>
  <w:style w:type="paragraph" w:customStyle="1" w:styleId="B494F2AB24D6467C840225836DFC762C">
    <w:name w:val="B494F2AB24D6467C840225836DFC762C"/>
    <w:rsid w:val="00716F63"/>
  </w:style>
  <w:style w:type="paragraph" w:customStyle="1" w:styleId="ACD65A84A0714DA285F8406D1259B015">
    <w:name w:val="ACD65A84A0714DA285F8406D1259B015"/>
    <w:rsid w:val="00716F63"/>
  </w:style>
  <w:style w:type="paragraph" w:customStyle="1" w:styleId="52B40C7D3D1445BFA861F7F382661953">
    <w:name w:val="52B40C7D3D1445BFA861F7F382661953"/>
    <w:rsid w:val="00716F63"/>
  </w:style>
  <w:style w:type="paragraph" w:customStyle="1" w:styleId="A1E8A1A6B68844C1852E3E2DE6D06D86">
    <w:name w:val="A1E8A1A6B68844C1852E3E2DE6D06D86"/>
    <w:rsid w:val="00716F63"/>
  </w:style>
  <w:style w:type="paragraph" w:customStyle="1" w:styleId="B6B12DE5CC23415983601AC56970425D">
    <w:name w:val="B6B12DE5CC23415983601AC56970425D"/>
    <w:rsid w:val="00716F63"/>
  </w:style>
  <w:style w:type="paragraph" w:customStyle="1" w:styleId="04BDEA6E76A34CFFBD698D9A36FDED2B">
    <w:name w:val="04BDEA6E76A34CFFBD698D9A36FDED2B"/>
    <w:rsid w:val="00716F63"/>
  </w:style>
  <w:style w:type="paragraph" w:customStyle="1" w:styleId="E616A02BC5144165A31CD5827E531070">
    <w:name w:val="E616A02BC5144165A31CD5827E531070"/>
    <w:rsid w:val="00716F63"/>
  </w:style>
  <w:style w:type="paragraph" w:customStyle="1" w:styleId="5023FCBB1DC549ECB254A9E51A8A4929">
    <w:name w:val="5023FCBB1DC549ECB254A9E51A8A4929"/>
    <w:rsid w:val="00716F63"/>
  </w:style>
  <w:style w:type="paragraph" w:customStyle="1" w:styleId="B3ECFB451ADC493E917A1AF2808142E0">
    <w:name w:val="B3ECFB451ADC493E917A1AF2808142E0"/>
    <w:rsid w:val="00716F63"/>
  </w:style>
  <w:style w:type="paragraph" w:customStyle="1" w:styleId="492A0EF8B8964C4FA7DAB9BA7D7EB951">
    <w:name w:val="492A0EF8B8964C4FA7DAB9BA7D7EB951"/>
    <w:rsid w:val="00716F63"/>
  </w:style>
  <w:style w:type="paragraph" w:customStyle="1" w:styleId="05B7A2D46CE7446E94C58B95E82138E4">
    <w:name w:val="05B7A2D46CE7446E94C58B95E82138E4"/>
    <w:rsid w:val="00716F63"/>
  </w:style>
  <w:style w:type="paragraph" w:customStyle="1" w:styleId="059F84174E6F422A9705E0CCDC107554">
    <w:name w:val="059F84174E6F422A9705E0CCDC107554"/>
    <w:rsid w:val="00716F63"/>
  </w:style>
  <w:style w:type="paragraph" w:customStyle="1" w:styleId="091E401471274C1EA755580FBBACB438">
    <w:name w:val="091E401471274C1EA755580FBBACB438"/>
    <w:rsid w:val="00716F63"/>
  </w:style>
  <w:style w:type="paragraph" w:customStyle="1" w:styleId="C5E00CDBBA66470EA37564C46EA2CA37">
    <w:name w:val="C5E00CDBBA66470EA37564C46EA2CA37"/>
    <w:rsid w:val="00716F63"/>
  </w:style>
  <w:style w:type="paragraph" w:customStyle="1" w:styleId="3C383979ABF848DCBC4102FA0C311130">
    <w:name w:val="3C383979ABF848DCBC4102FA0C311130"/>
    <w:rsid w:val="00716F63"/>
  </w:style>
  <w:style w:type="paragraph" w:customStyle="1" w:styleId="54E4EB1632C34343BC520D96F5192486">
    <w:name w:val="54E4EB1632C34343BC520D96F5192486"/>
    <w:rsid w:val="00716F63"/>
  </w:style>
  <w:style w:type="paragraph" w:customStyle="1" w:styleId="BB62318566C54148BC87B218ED841DC0">
    <w:name w:val="BB62318566C54148BC87B218ED841DC0"/>
    <w:rsid w:val="00716F63"/>
  </w:style>
  <w:style w:type="paragraph" w:customStyle="1" w:styleId="265FAAEF2FD049EE968B03180C1DBD99">
    <w:name w:val="265FAAEF2FD049EE968B03180C1DBD99"/>
    <w:rsid w:val="00716F63"/>
  </w:style>
  <w:style w:type="paragraph" w:customStyle="1" w:styleId="4D83F11E74B74EFC991787085BCCC956">
    <w:name w:val="4D83F11E74B74EFC991787085BCCC956"/>
    <w:rsid w:val="00716F63"/>
  </w:style>
  <w:style w:type="paragraph" w:customStyle="1" w:styleId="9FB0F12241104D6CB9407E9B77B141E2">
    <w:name w:val="9FB0F12241104D6CB9407E9B77B141E2"/>
    <w:rsid w:val="00716F63"/>
  </w:style>
  <w:style w:type="paragraph" w:customStyle="1" w:styleId="7510880675FB4A75B0BE78CD3A159FF5">
    <w:name w:val="7510880675FB4A75B0BE78CD3A159FF5"/>
    <w:rsid w:val="00716F63"/>
  </w:style>
  <w:style w:type="paragraph" w:customStyle="1" w:styleId="39571D981428401F889BED06FB5719FC">
    <w:name w:val="39571D981428401F889BED06FB5719FC"/>
    <w:rsid w:val="00716F63"/>
  </w:style>
  <w:style w:type="paragraph" w:customStyle="1" w:styleId="3F65A55AE76E42F3A9F3E511A482C7F9">
    <w:name w:val="3F65A55AE76E42F3A9F3E511A482C7F9"/>
    <w:rsid w:val="00716F63"/>
  </w:style>
  <w:style w:type="paragraph" w:customStyle="1" w:styleId="DC0754BAE5314FA485D6ED6D17AEE9F6">
    <w:name w:val="DC0754BAE5314FA485D6ED6D17AEE9F6"/>
    <w:rsid w:val="00716F63"/>
  </w:style>
  <w:style w:type="paragraph" w:customStyle="1" w:styleId="BF9AC869EFE1469D8938352AFD349356">
    <w:name w:val="BF9AC869EFE1469D8938352AFD349356"/>
    <w:rsid w:val="00716F63"/>
  </w:style>
  <w:style w:type="paragraph" w:customStyle="1" w:styleId="D256B4BDF0334430B2EA664ADD9C09D0">
    <w:name w:val="D256B4BDF0334430B2EA664ADD9C09D0"/>
    <w:rsid w:val="00716F63"/>
  </w:style>
  <w:style w:type="paragraph" w:customStyle="1" w:styleId="F0DE1A8AECA8462BBBA58CCC1FB8AB21">
    <w:name w:val="F0DE1A8AECA8462BBBA58CCC1FB8AB21"/>
    <w:rsid w:val="00716F63"/>
  </w:style>
  <w:style w:type="paragraph" w:customStyle="1" w:styleId="70C4D99B33EA421881E7951CF01FB498">
    <w:name w:val="70C4D99B33EA421881E7951CF01FB498"/>
    <w:rsid w:val="00716F63"/>
  </w:style>
  <w:style w:type="paragraph" w:customStyle="1" w:styleId="38734938E58F4AF0AB2AF04FAF6E9B53">
    <w:name w:val="38734938E58F4AF0AB2AF04FAF6E9B53"/>
    <w:rsid w:val="00716F63"/>
  </w:style>
  <w:style w:type="paragraph" w:customStyle="1" w:styleId="F913F1D84D0B448C8AD6B957CC8686E3">
    <w:name w:val="F913F1D84D0B448C8AD6B957CC8686E3"/>
    <w:rsid w:val="00716F63"/>
  </w:style>
  <w:style w:type="paragraph" w:customStyle="1" w:styleId="375516F5A40C4C28A9E3267EF3997D09">
    <w:name w:val="375516F5A40C4C28A9E3267EF3997D09"/>
    <w:rsid w:val="00716F63"/>
  </w:style>
  <w:style w:type="paragraph" w:customStyle="1" w:styleId="3F5E9ED05DF4489D847CC3F08147AB6F">
    <w:name w:val="3F5E9ED05DF4489D847CC3F08147AB6F"/>
    <w:rsid w:val="00716F63"/>
  </w:style>
  <w:style w:type="paragraph" w:customStyle="1" w:styleId="9E12BC4DA44C4E16BC35E6A1D20A2AC5">
    <w:name w:val="9E12BC4DA44C4E16BC35E6A1D20A2AC5"/>
    <w:rsid w:val="00716F63"/>
  </w:style>
  <w:style w:type="paragraph" w:customStyle="1" w:styleId="8CB89253DC9E46BF94B978A643A690F1">
    <w:name w:val="8CB89253DC9E46BF94B978A643A690F1"/>
    <w:rsid w:val="00716F63"/>
  </w:style>
  <w:style w:type="paragraph" w:customStyle="1" w:styleId="050B35D1182B43B299A787B6A5908E7B">
    <w:name w:val="050B35D1182B43B299A787B6A5908E7B"/>
    <w:rsid w:val="00716F63"/>
  </w:style>
  <w:style w:type="paragraph" w:customStyle="1" w:styleId="6B9C14DE53E64860B06D41F229AA790C">
    <w:name w:val="6B9C14DE53E64860B06D41F229AA790C"/>
    <w:rsid w:val="00716F63"/>
  </w:style>
  <w:style w:type="paragraph" w:customStyle="1" w:styleId="B519F26DBCAE4F5CABAF31630C8788D1">
    <w:name w:val="B519F26DBCAE4F5CABAF31630C8788D1"/>
    <w:rsid w:val="00716F63"/>
  </w:style>
  <w:style w:type="paragraph" w:customStyle="1" w:styleId="D5C649AE37844F1DAB8D7F06CDED5557">
    <w:name w:val="D5C649AE37844F1DAB8D7F06CDED5557"/>
    <w:rsid w:val="00B119BD"/>
  </w:style>
  <w:style w:type="paragraph" w:customStyle="1" w:styleId="54ECAE580C3148B386635C94D41FA358">
    <w:name w:val="54ECAE580C3148B386635C94D41FA358"/>
    <w:rsid w:val="00B119BD"/>
  </w:style>
  <w:style w:type="paragraph" w:customStyle="1" w:styleId="AFCEF221643E44009988734D2BA1183D">
    <w:name w:val="AFCEF221643E44009988734D2BA1183D"/>
    <w:rsid w:val="00B119BD"/>
  </w:style>
  <w:style w:type="paragraph" w:customStyle="1" w:styleId="7ECEDE6CA5FA46D99600998585A4F9AC">
    <w:name w:val="7ECEDE6CA5FA46D99600998585A4F9AC"/>
    <w:rsid w:val="00B119BD"/>
  </w:style>
  <w:style w:type="paragraph" w:customStyle="1" w:styleId="25D6D39395D349969CAF11055ACFD3A3">
    <w:name w:val="25D6D39395D349969CAF11055ACFD3A3"/>
    <w:rsid w:val="00B119BD"/>
  </w:style>
  <w:style w:type="paragraph" w:customStyle="1" w:styleId="847B10AA578C4D5EAEA55407F316F333">
    <w:name w:val="847B10AA578C4D5EAEA55407F316F333"/>
    <w:rsid w:val="00A41EB4"/>
  </w:style>
  <w:style w:type="paragraph" w:customStyle="1" w:styleId="AF9F565DF74B4300814DCB83A742E57C">
    <w:name w:val="AF9F565DF74B4300814DCB83A742E57C"/>
    <w:rsid w:val="00A41EB4"/>
  </w:style>
  <w:style w:type="paragraph" w:customStyle="1" w:styleId="F4EA3DB999E54B27A7B59D4F9A9B0310">
    <w:name w:val="F4EA3DB999E54B27A7B59D4F9A9B0310"/>
    <w:rsid w:val="00A41EB4"/>
  </w:style>
  <w:style w:type="paragraph" w:customStyle="1" w:styleId="7C1A5D9A63DB40FC807978DF8E2CED68">
    <w:name w:val="7C1A5D9A63DB40FC807978DF8E2CED68"/>
    <w:rsid w:val="00A41EB4"/>
  </w:style>
  <w:style w:type="paragraph" w:customStyle="1" w:styleId="5B63664554CF42CF93EB8622DDDDDE0E">
    <w:name w:val="5B63664554CF42CF93EB8622DDDDDE0E"/>
    <w:rsid w:val="00C86F4C"/>
  </w:style>
  <w:style w:type="paragraph" w:customStyle="1" w:styleId="102A7C2FA309426EBE6DC1C8F264DD54">
    <w:name w:val="102A7C2FA309426EBE6DC1C8F264DD54"/>
    <w:rsid w:val="00C86F4C"/>
  </w:style>
  <w:style w:type="paragraph" w:customStyle="1" w:styleId="EF270301CE7D447F871511ECF36FBA96">
    <w:name w:val="EF270301CE7D447F871511ECF36FBA96"/>
    <w:rsid w:val="00C86F4C"/>
  </w:style>
  <w:style w:type="paragraph" w:customStyle="1" w:styleId="42D54C6A10FD4253BA2CB90500AAEDF2">
    <w:name w:val="42D54C6A10FD4253BA2CB90500AAEDF2"/>
    <w:rsid w:val="00C86F4C"/>
  </w:style>
  <w:style w:type="paragraph" w:customStyle="1" w:styleId="825415726AC14C169052B56AA571F6C3">
    <w:name w:val="825415726AC14C169052B56AA571F6C3"/>
    <w:rsid w:val="00C86F4C"/>
  </w:style>
  <w:style w:type="paragraph" w:customStyle="1" w:styleId="A8EB0B9CFC3C46CAA7085FCAFBEB58D1">
    <w:name w:val="A8EB0B9CFC3C46CAA7085FCAFBEB58D1"/>
    <w:rsid w:val="001B57ED"/>
  </w:style>
  <w:style w:type="paragraph" w:customStyle="1" w:styleId="AF7A44839D7D4EB78CE5EA442520A3CE">
    <w:name w:val="AF7A44839D7D4EB78CE5EA442520A3CE"/>
    <w:rsid w:val="001B57ED"/>
  </w:style>
  <w:style w:type="paragraph" w:customStyle="1" w:styleId="D4976FB37100486CA5610CCB013EDA6F">
    <w:name w:val="D4976FB37100486CA5610CCB013EDA6F"/>
    <w:rsid w:val="001B57ED"/>
  </w:style>
  <w:style w:type="paragraph" w:customStyle="1" w:styleId="7BD2AABB6F96459EA451E78BDC70F9C4">
    <w:name w:val="7BD2AABB6F96459EA451E78BDC70F9C4"/>
    <w:rsid w:val="003F003B"/>
  </w:style>
  <w:style w:type="paragraph" w:customStyle="1" w:styleId="CD987E2723D0489189E4F008F92D3EC1">
    <w:name w:val="CD987E2723D0489189E4F008F92D3EC1"/>
    <w:rsid w:val="00B93687"/>
  </w:style>
  <w:style w:type="paragraph" w:customStyle="1" w:styleId="D7F41C379678432F9C1710B7512E36F8">
    <w:name w:val="D7F41C379678432F9C1710B7512E36F8"/>
    <w:rsid w:val="00B93687"/>
  </w:style>
  <w:style w:type="paragraph" w:customStyle="1" w:styleId="C661B1CBF42748239C8E54F02230FF57">
    <w:name w:val="C661B1CBF42748239C8E54F02230FF57"/>
    <w:rsid w:val="00B93687"/>
  </w:style>
  <w:style w:type="paragraph" w:customStyle="1" w:styleId="05482D717AE5478087A4280A7DD703FD">
    <w:name w:val="05482D717AE5478087A4280A7DD703FD"/>
    <w:rsid w:val="00B93687"/>
  </w:style>
  <w:style w:type="paragraph" w:customStyle="1" w:styleId="79CD8B3B3C334128922966538E7FA3BF">
    <w:name w:val="79CD8B3B3C334128922966538E7FA3BF"/>
    <w:rsid w:val="00B93687"/>
  </w:style>
  <w:style w:type="paragraph" w:customStyle="1" w:styleId="9A7738E5425B4DA2A635EBB7259BBE88">
    <w:name w:val="9A7738E5425B4DA2A635EBB7259BBE88"/>
    <w:rsid w:val="00B93687"/>
  </w:style>
  <w:style w:type="paragraph" w:customStyle="1" w:styleId="C6268DA79F6E408381AC9C9A86875128">
    <w:name w:val="C6268DA79F6E408381AC9C9A86875128"/>
    <w:rsid w:val="00B93687"/>
  </w:style>
  <w:style w:type="paragraph" w:customStyle="1" w:styleId="695016E6C3B14D9DAD6BA06A06E8E563">
    <w:name w:val="695016E6C3B14D9DAD6BA06A06E8E563"/>
    <w:rsid w:val="00B93687"/>
  </w:style>
  <w:style w:type="paragraph" w:customStyle="1" w:styleId="2680E76444254BA583332772ED04EC18">
    <w:name w:val="2680E76444254BA583332772ED04EC18"/>
    <w:rsid w:val="006400F3"/>
  </w:style>
  <w:style w:type="paragraph" w:customStyle="1" w:styleId="C02AB6E2DAC34E288431D86E2226846C">
    <w:name w:val="C02AB6E2DAC34E288431D86E2226846C"/>
    <w:rsid w:val="006400F3"/>
  </w:style>
  <w:style w:type="paragraph" w:customStyle="1" w:styleId="EF022745DFFE48588C92FD00AF3D8561">
    <w:name w:val="EF022745DFFE48588C92FD00AF3D8561"/>
    <w:rsid w:val="006400F3"/>
  </w:style>
  <w:style w:type="paragraph" w:customStyle="1" w:styleId="69FA94C1FD894024A20265362301DF0B">
    <w:name w:val="69FA94C1FD894024A20265362301DF0B"/>
    <w:rsid w:val="006400F3"/>
  </w:style>
  <w:style w:type="paragraph" w:customStyle="1" w:styleId="3BD8B3E4712449EEB2F485A25B583FC0">
    <w:name w:val="3BD8B3E4712449EEB2F485A25B583FC0"/>
    <w:rsid w:val="006400F3"/>
  </w:style>
  <w:style w:type="paragraph" w:customStyle="1" w:styleId="C6718F94CA3C4090BF9EE00FF06DA15E">
    <w:name w:val="C6718F94CA3C4090BF9EE00FF06DA15E"/>
    <w:rsid w:val="006400F3"/>
  </w:style>
  <w:style w:type="paragraph" w:customStyle="1" w:styleId="C7F74310078A48588A49F3E5492784F0">
    <w:name w:val="C7F74310078A48588A49F3E5492784F0"/>
    <w:rsid w:val="006400F3"/>
  </w:style>
  <w:style w:type="paragraph" w:customStyle="1" w:styleId="3823DC082464461880FAC18B380B63B7">
    <w:name w:val="3823DC082464461880FAC18B380B63B7"/>
    <w:rsid w:val="006400F3"/>
  </w:style>
  <w:style w:type="paragraph" w:customStyle="1" w:styleId="BCF73CAE0D3448F088DBD743E25A47FD">
    <w:name w:val="BCF73CAE0D3448F088DBD743E25A47FD"/>
    <w:rsid w:val="00891534"/>
  </w:style>
  <w:style w:type="paragraph" w:customStyle="1" w:styleId="7F1D613C75C54630A9B88EFC5BD16719">
    <w:name w:val="7F1D613C75C54630A9B88EFC5BD16719"/>
    <w:rsid w:val="00891534"/>
  </w:style>
  <w:style w:type="paragraph" w:customStyle="1" w:styleId="88EA27D022664007A58A2328CCAC2217">
    <w:name w:val="88EA27D022664007A58A2328CCAC2217"/>
    <w:rsid w:val="008915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534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45B1DBAB4B464A6FA9F8240285E06882">
    <w:name w:val="45B1DBAB4B464A6FA9F8240285E06882"/>
    <w:rsid w:val="003E6EC4"/>
  </w:style>
  <w:style w:type="paragraph" w:customStyle="1" w:styleId="6E56F2B0EB49432F977A4ED6F5207C07">
    <w:name w:val="6E56F2B0EB49432F977A4ED6F5207C07"/>
    <w:rsid w:val="003E6EC4"/>
  </w:style>
  <w:style w:type="paragraph" w:customStyle="1" w:styleId="5139820585924DAD90B6A72B2AE8474A">
    <w:name w:val="5139820585924DAD90B6A72B2AE8474A"/>
    <w:rsid w:val="008A44EA"/>
  </w:style>
  <w:style w:type="paragraph" w:customStyle="1" w:styleId="0E27073315D5477990C11BFBBE868742">
    <w:name w:val="0E27073315D5477990C11BFBBE868742"/>
    <w:rsid w:val="00A56C63"/>
  </w:style>
  <w:style w:type="paragraph" w:customStyle="1" w:styleId="D323581308BE4631A4F7247504DA3ADC">
    <w:name w:val="D323581308BE4631A4F7247504DA3ADC"/>
    <w:rsid w:val="006153E8"/>
  </w:style>
  <w:style w:type="paragraph" w:customStyle="1" w:styleId="7607182BEDC343F88A435F75B832EFAB">
    <w:name w:val="7607182BEDC343F88A435F75B832EFAB"/>
    <w:rsid w:val="001B3699"/>
  </w:style>
  <w:style w:type="paragraph" w:customStyle="1" w:styleId="2C1C869D38FC4FF3B82B966260FD1515">
    <w:name w:val="2C1C869D38FC4FF3B82B966260FD1515"/>
    <w:rsid w:val="001B3699"/>
  </w:style>
  <w:style w:type="paragraph" w:customStyle="1" w:styleId="3D47DAB8E7D04DC39490A6AF5B46E490">
    <w:name w:val="3D47DAB8E7D04DC39490A6AF5B46E490"/>
    <w:rsid w:val="001B3699"/>
  </w:style>
  <w:style w:type="paragraph" w:customStyle="1" w:styleId="07D820863C574436A9718ECD48C9C30A">
    <w:name w:val="07D820863C574436A9718ECD48C9C30A"/>
    <w:rsid w:val="001B3699"/>
  </w:style>
  <w:style w:type="paragraph" w:customStyle="1" w:styleId="0EFD36A1E859497AA8B51FD5C70CF386">
    <w:name w:val="0EFD36A1E859497AA8B51FD5C70CF386"/>
    <w:rsid w:val="001B3699"/>
  </w:style>
  <w:style w:type="paragraph" w:customStyle="1" w:styleId="7B1A1BB356874F6096535BF1E14C566F">
    <w:name w:val="7B1A1BB356874F6096535BF1E14C566F"/>
    <w:rsid w:val="00716F63"/>
  </w:style>
  <w:style w:type="paragraph" w:customStyle="1" w:styleId="617E48613678476BA9572DD05CD7F18B">
    <w:name w:val="617E48613678476BA9572DD05CD7F18B"/>
    <w:rsid w:val="00716F63"/>
  </w:style>
  <w:style w:type="paragraph" w:customStyle="1" w:styleId="7442204476B04E1CBFACCB032A887F8B">
    <w:name w:val="7442204476B04E1CBFACCB032A887F8B"/>
    <w:rsid w:val="00716F63"/>
  </w:style>
  <w:style w:type="paragraph" w:customStyle="1" w:styleId="BBE11CBBB7BF480596AEDE4B43AD0980">
    <w:name w:val="BBE11CBBB7BF480596AEDE4B43AD0980"/>
    <w:rsid w:val="00716F63"/>
  </w:style>
  <w:style w:type="paragraph" w:customStyle="1" w:styleId="3647DED9DC544D608D4436599A540D0F">
    <w:name w:val="3647DED9DC544D608D4436599A540D0F"/>
    <w:rsid w:val="00716F63"/>
  </w:style>
  <w:style w:type="paragraph" w:customStyle="1" w:styleId="1739EB4F710444998EF9ECD9B501E3F3">
    <w:name w:val="1739EB4F710444998EF9ECD9B501E3F3"/>
    <w:rsid w:val="00716F63"/>
  </w:style>
  <w:style w:type="paragraph" w:customStyle="1" w:styleId="F8D595F403394493921292FF2AD45EE6">
    <w:name w:val="F8D595F403394493921292FF2AD45EE6"/>
    <w:rsid w:val="00716F63"/>
  </w:style>
  <w:style w:type="paragraph" w:customStyle="1" w:styleId="7FA7B066A84E417B8D32C9F633B0A6CA">
    <w:name w:val="7FA7B066A84E417B8D32C9F633B0A6CA"/>
    <w:rsid w:val="00716F63"/>
  </w:style>
  <w:style w:type="paragraph" w:customStyle="1" w:styleId="E9E0547F59E744A2807F4160B91238C5">
    <w:name w:val="E9E0547F59E744A2807F4160B91238C5"/>
    <w:rsid w:val="00716F63"/>
  </w:style>
  <w:style w:type="paragraph" w:customStyle="1" w:styleId="4342592CA45242A494E6CFC755298F37">
    <w:name w:val="4342592CA45242A494E6CFC755298F37"/>
    <w:rsid w:val="00716F63"/>
  </w:style>
  <w:style w:type="paragraph" w:customStyle="1" w:styleId="DD64A9CDD6FC4F60BFD8AAEED71F495F">
    <w:name w:val="DD64A9CDD6FC4F60BFD8AAEED71F495F"/>
    <w:rsid w:val="00716F63"/>
  </w:style>
  <w:style w:type="paragraph" w:customStyle="1" w:styleId="256353F509684E2291A8494DE0CD25A0">
    <w:name w:val="256353F509684E2291A8494DE0CD25A0"/>
    <w:rsid w:val="00716F63"/>
  </w:style>
  <w:style w:type="paragraph" w:customStyle="1" w:styleId="F30C2B31FA6940809E6450118206F8B0">
    <w:name w:val="F30C2B31FA6940809E6450118206F8B0"/>
    <w:rsid w:val="00716F63"/>
  </w:style>
  <w:style w:type="paragraph" w:customStyle="1" w:styleId="7022684940F84016B27C6B052295C52E">
    <w:name w:val="7022684940F84016B27C6B052295C52E"/>
    <w:rsid w:val="00716F63"/>
  </w:style>
  <w:style w:type="paragraph" w:customStyle="1" w:styleId="75AA9DFFC4404171B1C64B8D01196DCC">
    <w:name w:val="75AA9DFFC4404171B1C64B8D01196DCC"/>
    <w:rsid w:val="00716F63"/>
  </w:style>
  <w:style w:type="paragraph" w:customStyle="1" w:styleId="4F0002A9CCF342E7AC5AD5B5D65CE263">
    <w:name w:val="4F0002A9CCF342E7AC5AD5B5D65CE263"/>
    <w:rsid w:val="00716F63"/>
  </w:style>
  <w:style w:type="paragraph" w:customStyle="1" w:styleId="E785BBAF9E394977BBD524F519887E06">
    <w:name w:val="E785BBAF9E394977BBD524F519887E06"/>
    <w:rsid w:val="00716F63"/>
  </w:style>
  <w:style w:type="paragraph" w:customStyle="1" w:styleId="74EDEF91F7E641CEAAC3ABB71363C541">
    <w:name w:val="74EDEF91F7E641CEAAC3ABB71363C541"/>
    <w:rsid w:val="00716F63"/>
  </w:style>
  <w:style w:type="paragraph" w:customStyle="1" w:styleId="D95B31FA5D584E0D93C6D6BCD4238497">
    <w:name w:val="D95B31FA5D584E0D93C6D6BCD4238497"/>
    <w:rsid w:val="00716F63"/>
  </w:style>
  <w:style w:type="paragraph" w:customStyle="1" w:styleId="A07601C0D2BB4BC9B6BB1D4384910203">
    <w:name w:val="A07601C0D2BB4BC9B6BB1D4384910203"/>
    <w:rsid w:val="00716F63"/>
  </w:style>
  <w:style w:type="paragraph" w:customStyle="1" w:styleId="6DE0A4D543C04A149C60A315C99A427A">
    <w:name w:val="6DE0A4D543C04A149C60A315C99A427A"/>
    <w:rsid w:val="00716F63"/>
  </w:style>
  <w:style w:type="paragraph" w:customStyle="1" w:styleId="F0F40CE0DDDA43FE9A9C6CCEB935ECFE">
    <w:name w:val="F0F40CE0DDDA43FE9A9C6CCEB935ECFE"/>
    <w:rsid w:val="00716F63"/>
  </w:style>
  <w:style w:type="paragraph" w:customStyle="1" w:styleId="3F79C6D829184435B2CAC72ECD88F5C1">
    <w:name w:val="3F79C6D829184435B2CAC72ECD88F5C1"/>
    <w:rsid w:val="00716F63"/>
  </w:style>
  <w:style w:type="paragraph" w:customStyle="1" w:styleId="8C4F9443DEC040E5AC1375F9B84B8595">
    <w:name w:val="8C4F9443DEC040E5AC1375F9B84B8595"/>
    <w:rsid w:val="00716F63"/>
  </w:style>
  <w:style w:type="paragraph" w:customStyle="1" w:styleId="B45E56FC2D42489E9B17DA701EC95F00">
    <w:name w:val="B45E56FC2D42489E9B17DA701EC95F00"/>
    <w:rsid w:val="00716F63"/>
  </w:style>
  <w:style w:type="paragraph" w:customStyle="1" w:styleId="14C74330B793467A87058118DB31362E">
    <w:name w:val="14C74330B793467A87058118DB31362E"/>
    <w:rsid w:val="00716F63"/>
  </w:style>
  <w:style w:type="paragraph" w:customStyle="1" w:styleId="A3D1103355A84D0CB6DE6173202B021F">
    <w:name w:val="A3D1103355A84D0CB6DE6173202B021F"/>
    <w:rsid w:val="00716F63"/>
  </w:style>
  <w:style w:type="paragraph" w:customStyle="1" w:styleId="F2E27E3E339C4E65A381B35765FA9981">
    <w:name w:val="F2E27E3E339C4E65A381B35765FA9981"/>
    <w:rsid w:val="00716F63"/>
  </w:style>
  <w:style w:type="paragraph" w:customStyle="1" w:styleId="D07D9C22A3AC4A54B30A7AD194EBB837">
    <w:name w:val="D07D9C22A3AC4A54B30A7AD194EBB837"/>
    <w:rsid w:val="00716F63"/>
  </w:style>
  <w:style w:type="paragraph" w:customStyle="1" w:styleId="EE7F845B2FF742A4BC6745D4117DA2AF">
    <w:name w:val="EE7F845B2FF742A4BC6745D4117DA2AF"/>
    <w:rsid w:val="00716F63"/>
  </w:style>
  <w:style w:type="paragraph" w:customStyle="1" w:styleId="79FAE48B8405473AB90713186B136FF2">
    <w:name w:val="79FAE48B8405473AB90713186B136FF2"/>
    <w:rsid w:val="00716F63"/>
  </w:style>
  <w:style w:type="paragraph" w:customStyle="1" w:styleId="70C070EADDFC4667B7015CF42BC9BA63">
    <w:name w:val="70C070EADDFC4667B7015CF42BC9BA63"/>
    <w:rsid w:val="00716F63"/>
  </w:style>
  <w:style w:type="paragraph" w:customStyle="1" w:styleId="BE4FCAECBBD14FAABCA114032A0763B5">
    <w:name w:val="BE4FCAECBBD14FAABCA114032A0763B5"/>
    <w:rsid w:val="00716F63"/>
  </w:style>
  <w:style w:type="paragraph" w:customStyle="1" w:styleId="E0BA762C77D64349AA0CDA97BC07F3FE">
    <w:name w:val="E0BA762C77D64349AA0CDA97BC07F3FE"/>
    <w:rsid w:val="00716F63"/>
  </w:style>
  <w:style w:type="paragraph" w:customStyle="1" w:styleId="7899DA42421A4EC68494EF3D504869FE">
    <w:name w:val="7899DA42421A4EC68494EF3D504869FE"/>
    <w:rsid w:val="00716F63"/>
  </w:style>
  <w:style w:type="paragraph" w:customStyle="1" w:styleId="C70905D50EE149BCB24DDC28CD41B129">
    <w:name w:val="C70905D50EE149BCB24DDC28CD41B129"/>
    <w:rsid w:val="00716F63"/>
  </w:style>
  <w:style w:type="paragraph" w:customStyle="1" w:styleId="BB6450ABDB9145E4B9C51CCE3A70840B">
    <w:name w:val="BB6450ABDB9145E4B9C51CCE3A70840B"/>
    <w:rsid w:val="00716F63"/>
  </w:style>
  <w:style w:type="paragraph" w:customStyle="1" w:styleId="ADED336148C443E2A301643055172B33">
    <w:name w:val="ADED336148C443E2A301643055172B33"/>
    <w:rsid w:val="00716F63"/>
  </w:style>
  <w:style w:type="paragraph" w:customStyle="1" w:styleId="20088AD38BF744C1915D272422172245">
    <w:name w:val="20088AD38BF744C1915D272422172245"/>
    <w:rsid w:val="00716F63"/>
  </w:style>
  <w:style w:type="paragraph" w:customStyle="1" w:styleId="603F48293D54473299DB23FDA10C943A">
    <w:name w:val="603F48293D54473299DB23FDA10C943A"/>
    <w:rsid w:val="00716F63"/>
  </w:style>
  <w:style w:type="paragraph" w:customStyle="1" w:styleId="98182029F4A44AC2B4A975E0B0628C6F">
    <w:name w:val="98182029F4A44AC2B4A975E0B0628C6F"/>
    <w:rsid w:val="00716F63"/>
  </w:style>
  <w:style w:type="paragraph" w:customStyle="1" w:styleId="F275801C01924C39BA69B4BF10695682">
    <w:name w:val="F275801C01924C39BA69B4BF10695682"/>
    <w:rsid w:val="00716F63"/>
  </w:style>
  <w:style w:type="paragraph" w:customStyle="1" w:styleId="B8067A07D546453E90F6BDCB7BA66000">
    <w:name w:val="B8067A07D546453E90F6BDCB7BA66000"/>
    <w:rsid w:val="00716F63"/>
  </w:style>
  <w:style w:type="paragraph" w:customStyle="1" w:styleId="AD33E88CD1BA4957B617BFA572503F20">
    <w:name w:val="AD33E88CD1BA4957B617BFA572503F20"/>
    <w:rsid w:val="00716F63"/>
  </w:style>
  <w:style w:type="paragraph" w:customStyle="1" w:styleId="1B176796885941D9B769C8C26E23767F">
    <w:name w:val="1B176796885941D9B769C8C26E23767F"/>
    <w:rsid w:val="00716F63"/>
  </w:style>
  <w:style w:type="paragraph" w:customStyle="1" w:styleId="B1ECA08858FF420CB3C5C8F476344AEA">
    <w:name w:val="B1ECA08858FF420CB3C5C8F476344AEA"/>
    <w:rsid w:val="00716F63"/>
  </w:style>
  <w:style w:type="paragraph" w:customStyle="1" w:styleId="2DF270DB5E2D4FA3BC7A973EAE5C8D85">
    <w:name w:val="2DF270DB5E2D4FA3BC7A973EAE5C8D85"/>
    <w:rsid w:val="00716F63"/>
  </w:style>
  <w:style w:type="paragraph" w:customStyle="1" w:styleId="0B8D36FB24AF4027955C3A976D2925D1">
    <w:name w:val="0B8D36FB24AF4027955C3A976D2925D1"/>
    <w:rsid w:val="00716F63"/>
  </w:style>
  <w:style w:type="paragraph" w:customStyle="1" w:styleId="D5B0F822F1B147209C3D0975B401A293">
    <w:name w:val="D5B0F822F1B147209C3D0975B401A293"/>
    <w:rsid w:val="00716F63"/>
  </w:style>
  <w:style w:type="paragraph" w:customStyle="1" w:styleId="9A5DD85AF3C446D29D04561E6A8782B1">
    <w:name w:val="9A5DD85AF3C446D29D04561E6A8782B1"/>
    <w:rsid w:val="00716F63"/>
  </w:style>
  <w:style w:type="paragraph" w:customStyle="1" w:styleId="88C7111579704BA3B568DB3F807B9ADF">
    <w:name w:val="88C7111579704BA3B568DB3F807B9ADF"/>
    <w:rsid w:val="00716F63"/>
  </w:style>
  <w:style w:type="paragraph" w:customStyle="1" w:styleId="30241A01EA634004B9303351D98AA0CB">
    <w:name w:val="30241A01EA634004B9303351D98AA0CB"/>
    <w:rsid w:val="00716F63"/>
  </w:style>
  <w:style w:type="paragraph" w:customStyle="1" w:styleId="B3C53C1CBF024B80AE5CFAFA89FF5BEC">
    <w:name w:val="B3C53C1CBF024B80AE5CFAFA89FF5BEC"/>
    <w:rsid w:val="00716F63"/>
  </w:style>
  <w:style w:type="paragraph" w:customStyle="1" w:styleId="CABD98F1EBCC42509F6398A37A5627AF">
    <w:name w:val="CABD98F1EBCC42509F6398A37A5627AF"/>
    <w:rsid w:val="00716F63"/>
  </w:style>
  <w:style w:type="paragraph" w:customStyle="1" w:styleId="51CAE39CB51340DDADE02F369E97AF64">
    <w:name w:val="51CAE39CB51340DDADE02F369E97AF64"/>
    <w:rsid w:val="00716F63"/>
  </w:style>
  <w:style w:type="paragraph" w:customStyle="1" w:styleId="9F27544E79DE461BACBCFD3920DE44E9">
    <w:name w:val="9F27544E79DE461BACBCFD3920DE44E9"/>
    <w:rsid w:val="00716F63"/>
  </w:style>
  <w:style w:type="paragraph" w:customStyle="1" w:styleId="684505EFAD034AB688C88C3785D850CC">
    <w:name w:val="684505EFAD034AB688C88C3785D850CC"/>
    <w:rsid w:val="00716F63"/>
  </w:style>
  <w:style w:type="paragraph" w:customStyle="1" w:styleId="C30DF95CB7214DB5B4A07F61E2D2D0E0">
    <w:name w:val="C30DF95CB7214DB5B4A07F61E2D2D0E0"/>
    <w:rsid w:val="00716F63"/>
  </w:style>
  <w:style w:type="paragraph" w:customStyle="1" w:styleId="BBD269FC0E4247309D4097340D5A6039">
    <w:name w:val="BBD269FC0E4247309D4097340D5A6039"/>
    <w:rsid w:val="00716F63"/>
  </w:style>
  <w:style w:type="paragraph" w:customStyle="1" w:styleId="68321FA2D6FE41899B2D219ED04A1B83">
    <w:name w:val="68321FA2D6FE41899B2D219ED04A1B83"/>
    <w:rsid w:val="00716F63"/>
  </w:style>
  <w:style w:type="paragraph" w:customStyle="1" w:styleId="7E1CEB806E8E4597B41952CE02A587F7">
    <w:name w:val="7E1CEB806E8E4597B41952CE02A587F7"/>
    <w:rsid w:val="00716F63"/>
  </w:style>
  <w:style w:type="paragraph" w:customStyle="1" w:styleId="EA69E4EB2B5C4DFEB16FF41D5B12F147">
    <w:name w:val="EA69E4EB2B5C4DFEB16FF41D5B12F147"/>
    <w:rsid w:val="00716F63"/>
  </w:style>
  <w:style w:type="paragraph" w:customStyle="1" w:styleId="224344C52AD8419CB4590E63F1690BF2">
    <w:name w:val="224344C52AD8419CB4590E63F1690BF2"/>
    <w:rsid w:val="00716F63"/>
  </w:style>
  <w:style w:type="paragraph" w:customStyle="1" w:styleId="B494F2AB24D6467C840225836DFC762C">
    <w:name w:val="B494F2AB24D6467C840225836DFC762C"/>
    <w:rsid w:val="00716F63"/>
  </w:style>
  <w:style w:type="paragraph" w:customStyle="1" w:styleId="ACD65A84A0714DA285F8406D1259B015">
    <w:name w:val="ACD65A84A0714DA285F8406D1259B015"/>
    <w:rsid w:val="00716F63"/>
  </w:style>
  <w:style w:type="paragraph" w:customStyle="1" w:styleId="52B40C7D3D1445BFA861F7F382661953">
    <w:name w:val="52B40C7D3D1445BFA861F7F382661953"/>
    <w:rsid w:val="00716F63"/>
  </w:style>
  <w:style w:type="paragraph" w:customStyle="1" w:styleId="A1E8A1A6B68844C1852E3E2DE6D06D86">
    <w:name w:val="A1E8A1A6B68844C1852E3E2DE6D06D86"/>
    <w:rsid w:val="00716F63"/>
  </w:style>
  <w:style w:type="paragraph" w:customStyle="1" w:styleId="B6B12DE5CC23415983601AC56970425D">
    <w:name w:val="B6B12DE5CC23415983601AC56970425D"/>
    <w:rsid w:val="00716F63"/>
  </w:style>
  <w:style w:type="paragraph" w:customStyle="1" w:styleId="04BDEA6E76A34CFFBD698D9A36FDED2B">
    <w:name w:val="04BDEA6E76A34CFFBD698D9A36FDED2B"/>
    <w:rsid w:val="00716F63"/>
  </w:style>
  <w:style w:type="paragraph" w:customStyle="1" w:styleId="E616A02BC5144165A31CD5827E531070">
    <w:name w:val="E616A02BC5144165A31CD5827E531070"/>
    <w:rsid w:val="00716F63"/>
  </w:style>
  <w:style w:type="paragraph" w:customStyle="1" w:styleId="5023FCBB1DC549ECB254A9E51A8A4929">
    <w:name w:val="5023FCBB1DC549ECB254A9E51A8A4929"/>
    <w:rsid w:val="00716F63"/>
  </w:style>
  <w:style w:type="paragraph" w:customStyle="1" w:styleId="B3ECFB451ADC493E917A1AF2808142E0">
    <w:name w:val="B3ECFB451ADC493E917A1AF2808142E0"/>
    <w:rsid w:val="00716F63"/>
  </w:style>
  <w:style w:type="paragraph" w:customStyle="1" w:styleId="492A0EF8B8964C4FA7DAB9BA7D7EB951">
    <w:name w:val="492A0EF8B8964C4FA7DAB9BA7D7EB951"/>
    <w:rsid w:val="00716F63"/>
  </w:style>
  <w:style w:type="paragraph" w:customStyle="1" w:styleId="05B7A2D46CE7446E94C58B95E82138E4">
    <w:name w:val="05B7A2D46CE7446E94C58B95E82138E4"/>
    <w:rsid w:val="00716F63"/>
  </w:style>
  <w:style w:type="paragraph" w:customStyle="1" w:styleId="059F84174E6F422A9705E0CCDC107554">
    <w:name w:val="059F84174E6F422A9705E0CCDC107554"/>
    <w:rsid w:val="00716F63"/>
  </w:style>
  <w:style w:type="paragraph" w:customStyle="1" w:styleId="091E401471274C1EA755580FBBACB438">
    <w:name w:val="091E401471274C1EA755580FBBACB438"/>
    <w:rsid w:val="00716F63"/>
  </w:style>
  <w:style w:type="paragraph" w:customStyle="1" w:styleId="C5E00CDBBA66470EA37564C46EA2CA37">
    <w:name w:val="C5E00CDBBA66470EA37564C46EA2CA37"/>
    <w:rsid w:val="00716F63"/>
  </w:style>
  <w:style w:type="paragraph" w:customStyle="1" w:styleId="3C383979ABF848DCBC4102FA0C311130">
    <w:name w:val="3C383979ABF848DCBC4102FA0C311130"/>
    <w:rsid w:val="00716F63"/>
  </w:style>
  <w:style w:type="paragraph" w:customStyle="1" w:styleId="54E4EB1632C34343BC520D96F5192486">
    <w:name w:val="54E4EB1632C34343BC520D96F5192486"/>
    <w:rsid w:val="00716F63"/>
  </w:style>
  <w:style w:type="paragraph" w:customStyle="1" w:styleId="BB62318566C54148BC87B218ED841DC0">
    <w:name w:val="BB62318566C54148BC87B218ED841DC0"/>
    <w:rsid w:val="00716F63"/>
  </w:style>
  <w:style w:type="paragraph" w:customStyle="1" w:styleId="265FAAEF2FD049EE968B03180C1DBD99">
    <w:name w:val="265FAAEF2FD049EE968B03180C1DBD99"/>
    <w:rsid w:val="00716F63"/>
  </w:style>
  <w:style w:type="paragraph" w:customStyle="1" w:styleId="4D83F11E74B74EFC991787085BCCC956">
    <w:name w:val="4D83F11E74B74EFC991787085BCCC956"/>
    <w:rsid w:val="00716F63"/>
  </w:style>
  <w:style w:type="paragraph" w:customStyle="1" w:styleId="9FB0F12241104D6CB9407E9B77B141E2">
    <w:name w:val="9FB0F12241104D6CB9407E9B77B141E2"/>
    <w:rsid w:val="00716F63"/>
  </w:style>
  <w:style w:type="paragraph" w:customStyle="1" w:styleId="7510880675FB4A75B0BE78CD3A159FF5">
    <w:name w:val="7510880675FB4A75B0BE78CD3A159FF5"/>
    <w:rsid w:val="00716F63"/>
  </w:style>
  <w:style w:type="paragraph" w:customStyle="1" w:styleId="39571D981428401F889BED06FB5719FC">
    <w:name w:val="39571D981428401F889BED06FB5719FC"/>
    <w:rsid w:val="00716F63"/>
  </w:style>
  <w:style w:type="paragraph" w:customStyle="1" w:styleId="3F65A55AE76E42F3A9F3E511A482C7F9">
    <w:name w:val="3F65A55AE76E42F3A9F3E511A482C7F9"/>
    <w:rsid w:val="00716F63"/>
  </w:style>
  <w:style w:type="paragraph" w:customStyle="1" w:styleId="DC0754BAE5314FA485D6ED6D17AEE9F6">
    <w:name w:val="DC0754BAE5314FA485D6ED6D17AEE9F6"/>
    <w:rsid w:val="00716F63"/>
  </w:style>
  <w:style w:type="paragraph" w:customStyle="1" w:styleId="BF9AC869EFE1469D8938352AFD349356">
    <w:name w:val="BF9AC869EFE1469D8938352AFD349356"/>
    <w:rsid w:val="00716F63"/>
  </w:style>
  <w:style w:type="paragraph" w:customStyle="1" w:styleId="D256B4BDF0334430B2EA664ADD9C09D0">
    <w:name w:val="D256B4BDF0334430B2EA664ADD9C09D0"/>
    <w:rsid w:val="00716F63"/>
  </w:style>
  <w:style w:type="paragraph" w:customStyle="1" w:styleId="F0DE1A8AECA8462BBBA58CCC1FB8AB21">
    <w:name w:val="F0DE1A8AECA8462BBBA58CCC1FB8AB21"/>
    <w:rsid w:val="00716F63"/>
  </w:style>
  <w:style w:type="paragraph" w:customStyle="1" w:styleId="70C4D99B33EA421881E7951CF01FB498">
    <w:name w:val="70C4D99B33EA421881E7951CF01FB498"/>
    <w:rsid w:val="00716F63"/>
  </w:style>
  <w:style w:type="paragraph" w:customStyle="1" w:styleId="38734938E58F4AF0AB2AF04FAF6E9B53">
    <w:name w:val="38734938E58F4AF0AB2AF04FAF6E9B53"/>
    <w:rsid w:val="00716F63"/>
  </w:style>
  <w:style w:type="paragraph" w:customStyle="1" w:styleId="F913F1D84D0B448C8AD6B957CC8686E3">
    <w:name w:val="F913F1D84D0B448C8AD6B957CC8686E3"/>
    <w:rsid w:val="00716F63"/>
  </w:style>
  <w:style w:type="paragraph" w:customStyle="1" w:styleId="375516F5A40C4C28A9E3267EF3997D09">
    <w:name w:val="375516F5A40C4C28A9E3267EF3997D09"/>
    <w:rsid w:val="00716F63"/>
  </w:style>
  <w:style w:type="paragraph" w:customStyle="1" w:styleId="3F5E9ED05DF4489D847CC3F08147AB6F">
    <w:name w:val="3F5E9ED05DF4489D847CC3F08147AB6F"/>
    <w:rsid w:val="00716F63"/>
  </w:style>
  <w:style w:type="paragraph" w:customStyle="1" w:styleId="9E12BC4DA44C4E16BC35E6A1D20A2AC5">
    <w:name w:val="9E12BC4DA44C4E16BC35E6A1D20A2AC5"/>
    <w:rsid w:val="00716F63"/>
  </w:style>
  <w:style w:type="paragraph" w:customStyle="1" w:styleId="8CB89253DC9E46BF94B978A643A690F1">
    <w:name w:val="8CB89253DC9E46BF94B978A643A690F1"/>
    <w:rsid w:val="00716F63"/>
  </w:style>
  <w:style w:type="paragraph" w:customStyle="1" w:styleId="050B35D1182B43B299A787B6A5908E7B">
    <w:name w:val="050B35D1182B43B299A787B6A5908E7B"/>
    <w:rsid w:val="00716F63"/>
  </w:style>
  <w:style w:type="paragraph" w:customStyle="1" w:styleId="6B9C14DE53E64860B06D41F229AA790C">
    <w:name w:val="6B9C14DE53E64860B06D41F229AA790C"/>
    <w:rsid w:val="00716F63"/>
  </w:style>
  <w:style w:type="paragraph" w:customStyle="1" w:styleId="B519F26DBCAE4F5CABAF31630C8788D1">
    <w:name w:val="B519F26DBCAE4F5CABAF31630C8788D1"/>
    <w:rsid w:val="00716F63"/>
  </w:style>
  <w:style w:type="paragraph" w:customStyle="1" w:styleId="D5C649AE37844F1DAB8D7F06CDED5557">
    <w:name w:val="D5C649AE37844F1DAB8D7F06CDED5557"/>
    <w:rsid w:val="00B119BD"/>
  </w:style>
  <w:style w:type="paragraph" w:customStyle="1" w:styleId="54ECAE580C3148B386635C94D41FA358">
    <w:name w:val="54ECAE580C3148B386635C94D41FA358"/>
    <w:rsid w:val="00B119BD"/>
  </w:style>
  <w:style w:type="paragraph" w:customStyle="1" w:styleId="AFCEF221643E44009988734D2BA1183D">
    <w:name w:val="AFCEF221643E44009988734D2BA1183D"/>
    <w:rsid w:val="00B119BD"/>
  </w:style>
  <w:style w:type="paragraph" w:customStyle="1" w:styleId="7ECEDE6CA5FA46D99600998585A4F9AC">
    <w:name w:val="7ECEDE6CA5FA46D99600998585A4F9AC"/>
    <w:rsid w:val="00B119BD"/>
  </w:style>
  <w:style w:type="paragraph" w:customStyle="1" w:styleId="25D6D39395D349969CAF11055ACFD3A3">
    <w:name w:val="25D6D39395D349969CAF11055ACFD3A3"/>
    <w:rsid w:val="00B119BD"/>
  </w:style>
  <w:style w:type="paragraph" w:customStyle="1" w:styleId="847B10AA578C4D5EAEA55407F316F333">
    <w:name w:val="847B10AA578C4D5EAEA55407F316F333"/>
    <w:rsid w:val="00A41EB4"/>
  </w:style>
  <w:style w:type="paragraph" w:customStyle="1" w:styleId="AF9F565DF74B4300814DCB83A742E57C">
    <w:name w:val="AF9F565DF74B4300814DCB83A742E57C"/>
    <w:rsid w:val="00A41EB4"/>
  </w:style>
  <w:style w:type="paragraph" w:customStyle="1" w:styleId="F4EA3DB999E54B27A7B59D4F9A9B0310">
    <w:name w:val="F4EA3DB999E54B27A7B59D4F9A9B0310"/>
    <w:rsid w:val="00A41EB4"/>
  </w:style>
  <w:style w:type="paragraph" w:customStyle="1" w:styleId="7C1A5D9A63DB40FC807978DF8E2CED68">
    <w:name w:val="7C1A5D9A63DB40FC807978DF8E2CED68"/>
    <w:rsid w:val="00A41EB4"/>
  </w:style>
  <w:style w:type="paragraph" w:customStyle="1" w:styleId="5B63664554CF42CF93EB8622DDDDDE0E">
    <w:name w:val="5B63664554CF42CF93EB8622DDDDDE0E"/>
    <w:rsid w:val="00C86F4C"/>
  </w:style>
  <w:style w:type="paragraph" w:customStyle="1" w:styleId="102A7C2FA309426EBE6DC1C8F264DD54">
    <w:name w:val="102A7C2FA309426EBE6DC1C8F264DD54"/>
    <w:rsid w:val="00C86F4C"/>
  </w:style>
  <w:style w:type="paragraph" w:customStyle="1" w:styleId="EF270301CE7D447F871511ECF36FBA96">
    <w:name w:val="EF270301CE7D447F871511ECF36FBA96"/>
    <w:rsid w:val="00C86F4C"/>
  </w:style>
  <w:style w:type="paragraph" w:customStyle="1" w:styleId="42D54C6A10FD4253BA2CB90500AAEDF2">
    <w:name w:val="42D54C6A10FD4253BA2CB90500AAEDF2"/>
    <w:rsid w:val="00C86F4C"/>
  </w:style>
  <w:style w:type="paragraph" w:customStyle="1" w:styleId="825415726AC14C169052B56AA571F6C3">
    <w:name w:val="825415726AC14C169052B56AA571F6C3"/>
    <w:rsid w:val="00C86F4C"/>
  </w:style>
  <w:style w:type="paragraph" w:customStyle="1" w:styleId="A8EB0B9CFC3C46CAA7085FCAFBEB58D1">
    <w:name w:val="A8EB0B9CFC3C46CAA7085FCAFBEB58D1"/>
    <w:rsid w:val="001B57ED"/>
  </w:style>
  <w:style w:type="paragraph" w:customStyle="1" w:styleId="AF7A44839D7D4EB78CE5EA442520A3CE">
    <w:name w:val="AF7A44839D7D4EB78CE5EA442520A3CE"/>
    <w:rsid w:val="001B57ED"/>
  </w:style>
  <w:style w:type="paragraph" w:customStyle="1" w:styleId="D4976FB37100486CA5610CCB013EDA6F">
    <w:name w:val="D4976FB37100486CA5610CCB013EDA6F"/>
    <w:rsid w:val="001B57ED"/>
  </w:style>
  <w:style w:type="paragraph" w:customStyle="1" w:styleId="7BD2AABB6F96459EA451E78BDC70F9C4">
    <w:name w:val="7BD2AABB6F96459EA451E78BDC70F9C4"/>
    <w:rsid w:val="003F003B"/>
  </w:style>
  <w:style w:type="paragraph" w:customStyle="1" w:styleId="CD987E2723D0489189E4F008F92D3EC1">
    <w:name w:val="CD987E2723D0489189E4F008F92D3EC1"/>
    <w:rsid w:val="00B93687"/>
  </w:style>
  <w:style w:type="paragraph" w:customStyle="1" w:styleId="D7F41C379678432F9C1710B7512E36F8">
    <w:name w:val="D7F41C379678432F9C1710B7512E36F8"/>
    <w:rsid w:val="00B93687"/>
  </w:style>
  <w:style w:type="paragraph" w:customStyle="1" w:styleId="C661B1CBF42748239C8E54F02230FF57">
    <w:name w:val="C661B1CBF42748239C8E54F02230FF57"/>
    <w:rsid w:val="00B93687"/>
  </w:style>
  <w:style w:type="paragraph" w:customStyle="1" w:styleId="05482D717AE5478087A4280A7DD703FD">
    <w:name w:val="05482D717AE5478087A4280A7DD703FD"/>
    <w:rsid w:val="00B93687"/>
  </w:style>
  <w:style w:type="paragraph" w:customStyle="1" w:styleId="79CD8B3B3C334128922966538E7FA3BF">
    <w:name w:val="79CD8B3B3C334128922966538E7FA3BF"/>
    <w:rsid w:val="00B93687"/>
  </w:style>
  <w:style w:type="paragraph" w:customStyle="1" w:styleId="9A7738E5425B4DA2A635EBB7259BBE88">
    <w:name w:val="9A7738E5425B4DA2A635EBB7259BBE88"/>
    <w:rsid w:val="00B93687"/>
  </w:style>
  <w:style w:type="paragraph" w:customStyle="1" w:styleId="C6268DA79F6E408381AC9C9A86875128">
    <w:name w:val="C6268DA79F6E408381AC9C9A86875128"/>
    <w:rsid w:val="00B93687"/>
  </w:style>
  <w:style w:type="paragraph" w:customStyle="1" w:styleId="695016E6C3B14D9DAD6BA06A06E8E563">
    <w:name w:val="695016E6C3B14D9DAD6BA06A06E8E563"/>
    <w:rsid w:val="00B93687"/>
  </w:style>
  <w:style w:type="paragraph" w:customStyle="1" w:styleId="2680E76444254BA583332772ED04EC18">
    <w:name w:val="2680E76444254BA583332772ED04EC18"/>
    <w:rsid w:val="006400F3"/>
  </w:style>
  <w:style w:type="paragraph" w:customStyle="1" w:styleId="C02AB6E2DAC34E288431D86E2226846C">
    <w:name w:val="C02AB6E2DAC34E288431D86E2226846C"/>
    <w:rsid w:val="006400F3"/>
  </w:style>
  <w:style w:type="paragraph" w:customStyle="1" w:styleId="EF022745DFFE48588C92FD00AF3D8561">
    <w:name w:val="EF022745DFFE48588C92FD00AF3D8561"/>
    <w:rsid w:val="006400F3"/>
  </w:style>
  <w:style w:type="paragraph" w:customStyle="1" w:styleId="69FA94C1FD894024A20265362301DF0B">
    <w:name w:val="69FA94C1FD894024A20265362301DF0B"/>
    <w:rsid w:val="006400F3"/>
  </w:style>
  <w:style w:type="paragraph" w:customStyle="1" w:styleId="3BD8B3E4712449EEB2F485A25B583FC0">
    <w:name w:val="3BD8B3E4712449EEB2F485A25B583FC0"/>
    <w:rsid w:val="006400F3"/>
  </w:style>
  <w:style w:type="paragraph" w:customStyle="1" w:styleId="C6718F94CA3C4090BF9EE00FF06DA15E">
    <w:name w:val="C6718F94CA3C4090BF9EE00FF06DA15E"/>
    <w:rsid w:val="006400F3"/>
  </w:style>
  <w:style w:type="paragraph" w:customStyle="1" w:styleId="C7F74310078A48588A49F3E5492784F0">
    <w:name w:val="C7F74310078A48588A49F3E5492784F0"/>
    <w:rsid w:val="006400F3"/>
  </w:style>
  <w:style w:type="paragraph" w:customStyle="1" w:styleId="3823DC082464461880FAC18B380B63B7">
    <w:name w:val="3823DC082464461880FAC18B380B63B7"/>
    <w:rsid w:val="006400F3"/>
  </w:style>
  <w:style w:type="paragraph" w:customStyle="1" w:styleId="BCF73CAE0D3448F088DBD743E25A47FD">
    <w:name w:val="BCF73CAE0D3448F088DBD743E25A47FD"/>
    <w:rsid w:val="00891534"/>
  </w:style>
  <w:style w:type="paragraph" w:customStyle="1" w:styleId="7F1D613C75C54630A9B88EFC5BD16719">
    <w:name w:val="7F1D613C75C54630A9B88EFC5BD16719"/>
    <w:rsid w:val="00891534"/>
  </w:style>
  <w:style w:type="paragraph" w:customStyle="1" w:styleId="88EA27D022664007A58A2328CCAC2217">
    <w:name w:val="88EA27D022664007A58A2328CCAC2217"/>
    <w:rsid w:val="00891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6CAFCD-6133-4BF3-A671-56544DC9D586}">
  <ds:schemaRefs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786b8faf-106f-4958-a2b4-f779ae144ea5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53E3EDD-4557-4656-BD60-7E9B3160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3884</Words>
  <Characters>22141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Lindberg</dc:creator>
  <cp:keywords>STOMP Surface File to P2R</cp:keywords>
  <cp:lastModifiedBy>Sara Lindberg</cp:lastModifiedBy>
  <cp:revision>3</cp:revision>
  <dcterms:created xsi:type="dcterms:W3CDTF">2020-05-18T21:19:00Z</dcterms:created>
  <dcterms:modified xsi:type="dcterms:W3CDTF">2020-05-18T21:19:00Z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