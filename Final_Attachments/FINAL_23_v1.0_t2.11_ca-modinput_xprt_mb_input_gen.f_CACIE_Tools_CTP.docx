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589B15EB" w:rsidR="00E62A15" w:rsidRPr="004046BB" w:rsidRDefault="00E62A15" w:rsidP="00E62A15">
      <w:pPr>
        <w:pStyle w:val="H1bodytext"/>
        <w:spacing w:after="0"/>
        <w:ind w:left="0"/>
        <w:jc w:val="center"/>
        <w:rPr>
          <w:rFonts w:ascii="Arial" w:hAnsi="Arial" w:cs="Arial"/>
        </w:rPr>
      </w:pPr>
      <w:bookmarkStart w:id="0" w:name="_GoBack"/>
      <w:bookmarkEnd w:id="0"/>
      <w:r w:rsidRPr="006A3691">
        <w:rPr>
          <w:rFonts w:ascii="Arial" w:hAnsi="Arial" w:cs="Arial"/>
          <w:b/>
        </w:rPr>
        <w:t>CACIE Tool #</w:t>
      </w:r>
      <w:r w:rsidR="00856C41">
        <w:rPr>
          <w:rFonts w:ascii="Arial" w:hAnsi="Arial" w:cs="Arial"/>
          <w:b/>
        </w:rPr>
        <w:t>23</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b/>
              <w:bCs/>
            </w:rPr>
            <w:t>Mass Balance</w:t>
          </w:r>
          <w:r w:rsidR="00057C71">
            <w:rPr>
              <w:rFonts w:ascii="Arial" w:hAnsi="Arial"/>
              <w:b/>
              <w:bCs/>
            </w:rPr>
            <w:t xml:space="preserve"> STOMP Input File Generator</w:t>
          </w:r>
        </w:sdtContent>
      </w:sdt>
      <w:r w:rsidR="00FB76D4">
        <w:rPr>
          <w:rFonts w:ascii="Arial" w:hAnsi="Arial" w:cs="Arial"/>
          <w:b/>
          <w:iCs/>
        </w:rPr>
        <w:t xml:space="preserve"> Tool</w:t>
      </w:r>
    </w:p>
    <w:p w14:paraId="2F2EFC54" w14:textId="4B9D110D" w:rsidR="003A389C" w:rsidRDefault="003A389C" w:rsidP="00E62A15">
      <w:pPr>
        <w:pStyle w:val="H1bodytext"/>
        <w:spacing w:after="0"/>
        <w:ind w:left="0"/>
        <w:jc w:val="center"/>
        <w:rPr>
          <w:rFonts w:ascii="Arial" w:hAnsi="Arial" w:cs="Arial"/>
          <w:b/>
        </w:rPr>
      </w:pPr>
      <w:proofErr w:type="spellStart"/>
      <w:r w:rsidRPr="003A389C">
        <w:rPr>
          <w:rFonts w:ascii="Arial" w:hAnsi="Arial" w:cs="Arial"/>
          <w:b/>
        </w:rPr>
        <w:t>xprt_</w:t>
      </w:r>
      <w:r w:rsidR="0047128E">
        <w:rPr>
          <w:rFonts w:ascii="Arial" w:hAnsi="Arial" w:cs="Arial"/>
          <w:b/>
        </w:rPr>
        <w:t>mb</w:t>
      </w:r>
      <w:r w:rsidRPr="003A389C">
        <w:rPr>
          <w:rFonts w:ascii="Arial" w:hAnsi="Arial" w:cs="Arial"/>
          <w:b/>
        </w:rPr>
        <w:t>_input_gen.f</w:t>
      </w:r>
      <w:proofErr w:type="spellEnd"/>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6EE7EE44" w:rsidR="00A83E41" w:rsidRDefault="0D17FD0E" w:rsidP="006B234C">
      <w:bookmarkStart w:id="1" w:name="_Hlk8896263"/>
      <w:r>
        <w:t xml:space="preserve">The </w:t>
      </w:r>
      <w:r w:rsidR="00213CC6">
        <w:t>M</w:t>
      </w:r>
      <w:r w:rsidR="0047128E">
        <w:t xml:space="preserve">ass </w:t>
      </w:r>
      <w:r w:rsidR="00213CC6">
        <w:t>B</w:t>
      </w:r>
      <w:r w:rsidR="0047128E">
        <w:t>alance</w:t>
      </w:r>
      <w:r>
        <w:t xml:space="preserve"> STOMP Input File Generator Tool generates the </w:t>
      </w:r>
      <w:r w:rsidR="0047128E">
        <w:t>mass balance</w:t>
      </w:r>
      <w:r>
        <w:t xml:space="preserve"> STOMP transport input file. </w:t>
      </w:r>
      <w:r w:rsidR="0047128E">
        <w:t xml:space="preserve">This code reads and modifies the </w:t>
      </w:r>
      <w:r w:rsidR="00137730">
        <w:t>STOMP input</w:t>
      </w:r>
      <w:r w:rsidR="0047128E">
        <w:t xml:space="preserve"> file created by the 2018 STOMP Input File Generator Tool. Additional input is taken from the mass balance output control file created by the </w:t>
      </w:r>
      <w:r w:rsidR="0047128E" w:rsidRPr="0047128E">
        <w:t xml:space="preserve">Transient Output Card Generator </w:t>
      </w:r>
      <w:r w:rsidR="0047128E">
        <w:t>T</w:t>
      </w:r>
      <w:r w:rsidR="0047128E" w:rsidRPr="0047128E">
        <w:t>ool</w:t>
      </w:r>
      <w:r w:rsidR="0047128E">
        <w:t xml:space="preserve">. </w:t>
      </w:r>
    </w:p>
    <w:p w14:paraId="3339FEA7" w14:textId="14D2DFB6"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proofErr w:type="spellStart"/>
      <w:r w:rsidR="00FB0CE6" w:rsidRPr="3F8278BB">
        <w:rPr>
          <w:rFonts w:ascii="Arial" w:hAnsi="Arial" w:cs="Arial"/>
          <w:b/>
          <w:bCs/>
          <w:i/>
          <w:iCs/>
          <w:sz w:val="20"/>
        </w:rPr>
        <w:t>input_XPRT</w:t>
      </w:r>
      <w:proofErr w:type="spellEnd"/>
      <w:r w:rsidR="00FB0CE6" w:rsidRPr="3F8278BB">
        <w:rPr>
          <w:rFonts w:ascii="Arial" w:hAnsi="Arial" w:cs="Arial"/>
          <w:b/>
          <w:bCs/>
          <w:i/>
          <w:iCs/>
          <w:sz w:val="20"/>
        </w:rPr>
        <w:t>-</w:t>
      </w:r>
      <w:r w:rsidR="006B234C">
        <w:rPr>
          <w:rFonts w:ascii="Arial" w:hAnsi="Arial" w:cs="Arial"/>
          <w:b/>
          <w:bCs/>
          <w:i/>
          <w:iCs/>
          <w:sz w:val="20"/>
        </w:rPr>
        <w:t>MB</w:t>
      </w:r>
      <w:r w:rsidR="00F33802">
        <w:rPr>
          <w:rFonts w:ascii="Arial" w:hAnsi="Arial" w:cs="Arial"/>
          <w:b/>
          <w:bCs/>
          <w:i/>
          <w:iCs/>
          <w:sz w:val="20"/>
        </w:rPr>
        <w:t>#</w:t>
      </w:r>
      <w:r w:rsidR="00D97332" w:rsidRPr="3F8278BB">
        <w:rPr>
          <w:rFonts w:ascii="Arial" w:hAnsi="Arial"/>
        </w:rPr>
        <w:t xml:space="preserve">, where </w:t>
      </w:r>
      <w:r w:rsidR="00D97332" w:rsidRPr="3F8278BB">
        <w:rPr>
          <w:rFonts w:ascii="Arial" w:hAnsi="Arial" w:cs="Arial"/>
          <w:b/>
          <w:bCs/>
          <w:i/>
          <w:iCs/>
          <w:sz w:val="20"/>
        </w:rPr>
        <w:t>#</w:t>
      </w:r>
      <w:r w:rsidR="00D97332" w:rsidRPr="3F8278BB">
        <w:rPr>
          <w:rFonts w:ascii="Arial" w:hAnsi="Arial"/>
        </w:rPr>
        <w:t xml:space="preserve"> is 1 or 2 (</w:t>
      </w:r>
      <w:r w:rsidR="1EACF415" w:rsidRPr="3F8278BB">
        <w:rPr>
          <w:rFonts w:ascii="Arial" w:hAnsi="Arial" w:cs="Arial"/>
        </w:rPr>
        <w:t>corresponding to the group of</w:t>
      </w:r>
      <w:r w:rsidR="00D97332" w:rsidRPr="3F8278BB">
        <w:rPr>
          <w:rFonts w:ascii="Arial" w:hAnsi="Arial" w:cs="Arial"/>
        </w:rPr>
        <w:t xml:space="preserve"> radionuclide</w:t>
      </w:r>
      <w:r w:rsidR="3722D7B3" w:rsidRPr="3F8278BB">
        <w:rPr>
          <w:rFonts w:ascii="Arial" w:hAnsi="Arial" w:cs="Arial"/>
        </w:rPr>
        <w:t>s modeled</w:t>
      </w:r>
      <w:r w:rsidR="00D97332" w:rsidRPr="3F8278BB">
        <w:rPr>
          <w:rFonts w:ascii="Arial" w:hAnsi="Arial" w:cs="Arial"/>
        </w:rPr>
        <w:t>)</w:t>
      </w:r>
      <w:r w:rsidR="00076F7B">
        <w:rPr>
          <w:rFonts w:ascii="Arial" w:hAnsi="Arial" w:cs="Arial"/>
        </w:rPr>
        <w:t>.</w:t>
      </w:r>
    </w:p>
    <w:bookmarkEnd w:id="1"/>
    <w:p w14:paraId="444106EB" w14:textId="77777777" w:rsidR="00E62A15" w:rsidRPr="00914C4E" w:rsidRDefault="00E62A15" w:rsidP="006973AE">
      <w:pPr>
        <w:pStyle w:val="Heading1"/>
        <w:rPr>
          <w:b w:val="0"/>
        </w:rPr>
      </w:pPr>
      <w:r>
        <w:t>Functional Requirements</w:t>
      </w:r>
    </w:p>
    <w:p w14:paraId="3EE87092" w14:textId="082419E4"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213CC6">
        <w:rPr>
          <w:rFonts w:ascii="Arial" w:hAnsi="Arial" w:cs="Arial"/>
        </w:rPr>
        <w:t>M</w:t>
      </w:r>
      <w:r w:rsidR="0047128E" w:rsidRPr="0047128E">
        <w:rPr>
          <w:rFonts w:ascii="Arial" w:hAnsi="Arial" w:cs="Arial"/>
        </w:rPr>
        <w:t xml:space="preserve">ass </w:t>
      </w:r>
      <w:r w:rsidR="00213CC6">
        <w:rPr>
          <w:rFonts w:ascii="Arial" w:hAnsi="Arial" w:cs="Arial"/>
        </w:rPr>
        <w:t>B</w:t>
      </w:r>
      <w:r w:rsidR="0047128E" w:rsidRPr="0047128E">
        <w:rPr>
          <w:rFonts w:ascii="Arial" w:hAnsi="Arial" w:cs="Arial"/>
        </w:rPr>
        <w:t>alance STOMP Input File Generator Tool</w:t>
      </w:r>
      <w:r w:rsidR="00A720D1">
        <w:rPr>
          <w:rFonts w:ascii="Arial" w:hAnsi="Arial" w:cs="Arial"/>
        </w:rPr>
        <w:t>:</w:t>
      </w:r>
    </w:p>
    <w:p w14:paraId="430795B1" w14:textId="6D02BFC0"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B32B19">
        <w:rPr>
          <w:rFonts w:ascii="Arial" w:hAnsi="Arial" w:cs="Arial"/>
        </w:rPr>
        <w:t xml:space="preserve">1943-2018 </w:t>
      </w:r>
      <w:r w:rsidR="00137730">
        <w:rPr>
          <w:rFonts w:ascii="Arial" w:hAnsi="Arial" w:cs="Arial"/>
        </w:rPr>
        <w:t>STOMP input</w:t>
      </w:r>
      <w:r w:rsidR="009E4C0C" w:rsidRPr="009E4C0C">
        <w:rPr>
          <w:rFonts w:ascii="Arial" w:hAnsi="Arial" w:cs="Arial"/>
        </w:rPr>
        <w:t xml:space="preserve">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E4C0C">
        <w:rPr>
          <w:rFonts w:ascii="Arial" w:hAnsi="Arial" w:cs="Arial"/>
        </w:rPr>
        <w:t xml:space="preserve"> and the </w:t>
      </w:r>
      <w:r w:rsidR="009E4C0C" w:rsidRPr="009E4C0C">
        <w:rPr>
          <w:rFonts w:ascii="Arial" w:hAnsi="Arial" w:cs="Arial"/>
        </w:rPr>
        <w:t>mass balance output control file location/name</w:t>
      </w:r>
      <w:r w:rsidR="00A720D1" w:rsidRPr="3F8278BB">
        <w:rPr>
          <w:rFonts w:ascii="Arial" w:hAnsi="Arial" w:cs="Arial"/>
        </w:rPr>
        <w:t>.</w:t>
      </w:r>
    </w:p>
    <w:p w14:paraId="7E960B6F" w14:textId="716E07DC" w:rsidR="009E4C0C" w:rsidRDefault="009E4C0C" w:rsidP="000465C6">
      <w:pPr>
        <w:pStyle w:val="H1bodytext"/>
        <w:rPr>
          <w:rFonts w:ascii="Arial" w:hAnsi="Arial" w:cs="Arial"/>
        </w:rPr>
      </w:pPr>
      <w:r>
        <w:rPr>
          <w:rFonts w:ascii="Arial" w:hAnsi="Arial" w:cs="Arial"/>
        </w:rPr>
        <w:t xml:space="preserve">FR-2: Based on the name of the </w:t>
      </w:r>
      <w:r w:rsidR="00B32B19">
        <w:rPr>
          <w:rFonts w:ascii="Arial" w:hAnsi="Arial" w:cs="Arial"/>
        </w:rPr>
        <w:t>1943-2018 STOMP input file</w:t>
      </w:r>
      <w:r>
        <w:rPr>
          <w:rFonts w:ascii="Arial" w:hAnsi="Arial" w:cs="Arial"/>
        </w:rPr>
        <w:t>, determine whether the simulation is for rads1 or rads2</w:t>
      </w:r>
      <w:r w:rsidR="00F33802">
        <w:rPr>
          <w:rFonts w:ascii="Arial" w:hAnsi="Arial" w:cs="Arial"/>
        </w:rPr>
        <w:t>.</w:t>
      </w:r>
    </w:p>
    <w:p w14:paraId="5C20A5F8" w14:textId="1545CF09" w:rsidR="009E4C0C" w:rsidRDefault="009E4C0C" w:rsidP="00657145">
      <w:pPr>
        <w:pStyle w:val="H1bodytext"/>
        <w:spacing w:after="120"/>
        <w:rPr>
          <w:rFonts w:ascii="Arial" w:hAnsi="Arial" w:cs="Arial"/>
        </w:rPr>
      </w:pPr>
      <w:r>
        <w:rPr>
          <w:rFonts w:ascii="Arial" w:hAnsi="Arial" w:cs="Arial"/>
        </w:rPr>
        <w:t xml:space="preserve">FR-3: Copy </w:t>
      </w:r>
      <w:r w:rsidR="001D0FA9">
        <w:rPr>
          <w:rFonts w:ascii="Arial" w:hAnsi="Arial" w:cs="Arial"/>
        </w:rPr>
        <w:t xml:space="preserve">lines from </w:t>
      </w:r>
      <w:r>
        <w:rPr>
          <w:rFonts w:ascii="Arial" w:hAnsi="Arial" w:cs="Arial"/>
        </w:rPr>
        <w:t xml:space="preserve">the </w:t>
      </w:r>
      <w:r w:rsidR="00B32B19">
        <w:rPr>
          <w:rFonts w:ascii="Arial" w:hAnsi="Arial" w:cs="Arial"/>
        </w:rPr>
        <w:t>1943-2018 STOMP input file</w:t>
      </w:r>
      <w:r w:rsidR="001D0FA9">
        <w:rPr>
          <w:rFonts w:ascii="Arial" w:hAnsi="Arial" w:cs="Arial"/>
        </w:rPr>
        <w:t xml:space="preserve"> except as noted in the following functional requirements FR-4 to FR-</w:t>
      </w:r>
      <w:r w:rsidR="00D44CC6">
        <w:rPr>
          <w:rFonts w:ascii="Arial" w:hAnsi="Arial" w:cs="Arial"/>
        </w:rPr>
        <w:t>8</w:t>
      </w:r>
      <w:r w:rsidR="001D0FA9">
        <w:rPr>
          <w:rFonts w:ascii="Arial" w:hAnsi="Arial" w:cs="Arial"/>
        </w:rPr>
        <w:t>.</w:t>
      </w:r>
      <w:r w:rsidR="00657145">
        <w:rPr>
          <w:rFonts w:ascii="Arial" w:hAnsi="Arial" w:cs="Arial"/>
        </w:rPr>
        <w:t xml:space="preserve"> Input taken directly from the </w:t>
      </w:r>
      <w:r w:rsidR="00B32B1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143FAD">
      <w:pPr>
        <w:pStyle w:val="H1bodytext"/>
        <w:numPr>
          <w:ilvl w:val="0"/>
          <w:numId w:val="37"/>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0404AB81" w14:textId="5D4EFBB7" w:rsidR="00657145" w:rsidRDefault="00143FAD" w:rsidP="00143FAD">
      <w:pPr>
        <w:pStyle w:val="H1bodytext"/>
        <w:numPr>
          <w:ilvl w:val="0"/>
          <w:numId w:val="37"/>
        </w:numPr>
        <w:spacing w:after="0"/>
        <w:rPr>
          <w:rFonts w:ascii="Arial" w:hAnsi="Arial" w:cs="Arial"/>
        </w:rPr>
      </w:pPr>
      <w:r w:rsidRPr="00143FAD">
        <w:rPr>
          <w:rFonts w:ascii="Arial" w:hAnsi="Arial" w:cs="Arial"/>
        </w:rPr>
        <w:t>Solution Control Card</w:t>
      </w:r>
      <w:r>
        <w:rPr>
          <w:rFonts w:ascii="Arial" w:hAnsi="Arial" w:cs="Arial"/>
        </w:rPr>
        <w:t xml:space="preserve"> (Partial)</w:t>
      </w:r>
    </w:p>
    <w:p w14:paraId="65A5C51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Grid Card</w:t>
      </w:r>
    </w:p>
    <w:p w14:paraId="2388309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143FAD">
      <w:pPr>
        <w:pStyle w:val="H1bodytext"/>
        <w:numPr>
          <w:ilvl w:val="0"/>
          <w:numId w:val="37"/>
        </w:numPr>
        <w:spacing w:after="0"/>
        <w:rPr>
          <w:rFonts w:ascii="Arial" w:hAnsi="Arial" w:cs="Arial"/>
        </w:rPr>
      </w:pPr>
      <w:r w:rsidRPr="009F3DA6">
        <w:rPr>
          <w:rFonts w:ascii="Arial" w:hAnsi="Arial" w:cs="Arial"/>
        </w:rPr>
        <w:t>Z-Aqueous Relative Permeability Card</w:t>
      </w:r>
    </w:p>
    <w:p w14:paraId="205E9A57" w14:textId="6323799E" w:rsidR="00213CC6" w:rsidRDefault="00213CC6" w:rsidP="00143FAD">
      <w:pPr>
        <w:pStyle w:val="H1bodytext"/>
        <w:numPr>
          <w:ilvl w:val="0"/>
          <w:numId w:val="37"/>
        </w:numPr>
        <w:spacing w:after="0"/>
        <w:rPr>
          <w:rFonts w:ascii="Arial" w:hAnsi="Arial" w:cs="Arial"/>
        </w:rPr>
      </w:pPr>
      <w:r w:rsidRPr="00213CC6">
        <w:rPr>
          <w:rFonts w:ascii="Arial" w:hAnsi="Arial" w:cs="Arial"/>
        </w:rPr>
        <w:t>Solute/Fluid Interaction Card</w:t>
      </w:r>
      <w:r>
        <w:rPr>
          <w:rFonts w:ascii="Arial" w:hAnsi="Arial" w:cs="Arial"/>
        </w:rPr>
        <w:t xml:space="preserve"> (Partial)</w:t>
      </w:r>
    </w:p>
    <w:p w14:paraId="32FE4AFC" w14:textId="66638663" w:rsidR="00143FAD" w:rsidRDefault="00143FAD" w:rsidP="00143FAD">
      <w:pPr>
        <w:pStyle w:val="H1bodytext"/>
        <w:numPr>
          <w:ilvl w:val="0"/>
          <w:numId w:val="37"/>
        </w:numPr>
        <w:spacing w:after="0"/>
        <w:rPr>
          <w:rFonts w:ascii="Arial" w:hAnsi="Arial" w:cs="Arial"/>
        </w:rPr>
      </w:pPr>
      <w:r w:rsidRPr="00143FAD">
        <w:rPr>
          <w:rFonts w:ascii="Arial" w:hAnsi="Arial" w:cs="Arial"/>
        </w:rPr>
        <w:t>Solute/Porous Media Interaction Card</w:t>
      </w:r>
    </w:p>
    <w:p w14:paraId="1327842C" w14:textId="237768BC" w:rsidR="00143FAD" w:rsidRDefault="00143FAD" w:rsidP="00143FAD">
      <w:pPr>
        <w:pStyle w:val="H1bodytext"/>
        <w:numPr>
          <w:ilvl w:val="0"/>
          <w:numId w:val="37"/>
        </w:numPr>
        <w:spacing w:after="0"/>
        <w:rPr>
          <w:rFonts w:ascii="Arial" w:hAnsi="Arial" w:cs="Arial"/>
        </w:rPr>
      </w:pPr>
      <w:r w:rsidRPr="00143FAD">
        <w:rPr>
          <w:rFonts w:ascii="Arial" w:hAnsi="Arial" w:cs="Arial"/>
        </w:rPr>
        <w:t>Initial Conditions Card</w:t>
      </w:r>
    </w:p>
    <w:p w14:paraId="36F9BE8D" w14:textId="7D4B581E" w:rsidR="00143FAD" w:rsidRDefault="00143FAD" w:rsidP="00143FAD">
      <w:pPr>
        <w:pStyle w:val="H1bodytext"/>
        <w:numPr>
          <w:ilvl w:val="0"/>
          <w:numId w:val="37"/>
        </w:numPr>
        <w:spacing w:after="0"/>
        <w:rPr>
          <w:rFonts w:ascii="Arial" w:hAnsi="Arial" w:cs="Arial"/>
        </w:rPr>
      </w:pPr>
      <w:r w:rsidRPr="00143FAD">
        <w:rPr>
          <w:rFonts w:ascii="Arial" w:hAnsi="Arial" w:cs="Arial"/>
        </w:rPr>
        <w:t>Boundary Conditions Card</w:t>
      </w:r>
    </w:p>
    <w:p w14:paraId="4BD34AC3" w14:textId="2ACE1E77" w:rsidR="00143FAD" w:rsidRDefault="00143FAD" w:rsidP="00143FAD">
      <w:pPr>
        <w:pStyle w:val="H1bodytext"/>
        <w:numPr>
          <w:ilvl w:val="0"/>
          <w:numId w:val="37"/>
        </w:numPr>
        <w:spacing w:after="0"/>
        <w:rPr>
          <w:rFonts w:ascii="Arial" w:hAnsi="Arial" w:cs="Arial"/>
        </w:rPr>
      </w:pPr>
      <w:r w:rsidRPr="00143FAD">
        <w:rPr>
          <w:rFonts w:ascii="Arial" w:hAnsi="Arial" w:cs="Arial"/>
        </w:rPr>
        <w:t>Surface Flux Card</w:t>
      </w:r>
      <w:r>
        <w:rPr>
          <w:rFonts w:ascii="Arial" w:hAnsi="Arial" w:cs="Arial"/>
        </w:rPr>
        <w:t xml:space="preserve"> (Partial)</w:t>
      </w:r>
    </w:p>
    <w:p w14:paraId="407389FB" w14:textId="318B1900" w:rsidR="00143FAD" w:rsidRPr="00657145" w:rsidRDefault="00143FAD" w:rsidP="00143FAD">
      <w:pPr>
        <w:pStyle w:val="H1bodytext"/>
        <w:numPr>
          <w:ilvl w:val="0"/>
          <w:numId w:val="37"/>
        </w:numPr>
        <w:spacing w:after="120"/>
        <w:rPr>
          <w:rFonts w:ascii="Arial" w:hAnsi="Arial" w:cs="Arial"/>
        </w:rPr>
      </w:pPr>
      <w:r w:rsidRPr="00143FAD">
        <w:rPr>
          <w:rFonts w:ascii="Arial" w:hAnsi="Arial" w:cs="Arial"/>
        </w:rPr>
        <w:t>Source Card</w:t>
      </w:r>
    </w:p>
    <w:p w14:paraId="02E24FEF" w14:textId="317A22FF" w:rsidR="0025025A" w:rsidRDefault="00154E44" w:rsidP="00EF4779">
      <w:pPr>
        <w:pStyle w:val="H1bodytext"/>
        <w:rPr>
          <w:rFonts w:ascii="Arial" w:hAnsi="Arial" w:cs="Arial"/>
        </w:rPr>
      </w:pPr>
      <w:r>
        <w:rPr>
          <w:rFonts w:ascii="Arial" w:hAnsi="Arial" w:cs="Arial"/>
        </w:rPr>
        <w:t>FR-</w:t>
      </w:r>
      <w:r w:rsidR="001D0FA9">
        <w:rPr>
          <w:rFonts w:ascii="Arial" w:hAnsi="Arial" w:cs="Arial"/>
        </w:rPr>
        <w:t>4</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9E4C0C" w:rsidRPr="001D0FA9">
        <w:rPr>
          <w:rFonts w:ascii="Arial" w:hAnsi="Arial" w:cs="Arial"/>
          <w:i/>
          <w:iCs/>
        </w:rPr>
        <w:t>Rad# Transport Simulation (1943-2018),</w:t>
      </w:r>
      <w:r w:rsidR="00F30597">
        <w:rPr>
          <w:rFonts w:ascii="Arial" w:hAnsi="Arial" w:cs="Arial"/>
        </w:rPr>
        <w:t xml:space="preserve">”) </w:t>
      </w:r>
      <w:r w:rsidR="00831870">
        <w:rPr>
          <w:rFonts w:ascii="Arial" w:hAnsi="Arial" w:cs="Arial"/>
        </w:rPr>
        <w:t>with</w:t>
      </w:r>
      <w:r w:rsidR="009E4C0C">
        <w:rPr>
          <w:rFonts w:ascii="Arial" w:hAnsi="Arial" w:cs="Arial"/>
        </w:rPr>
        <w:t xml:space="preserve"> “</w:t>
      </w:r>
      <w:r w:rsidR="009E4C0C" w:rsidRPr="001D0FA9">
        <w:rPr>
          <w:rFonts w:ascii="Arial" w:hAnsi="Arial" w:cs="Arial"/>
          <w:i/>
          <w:iCs/>
        </w:rPr>
        <w:t>Rad</w:t>
      </w:r>
      <w:r w:rsidR="00213CC6">
        <w:rPr>
          <w:rFonts w:ascii="Arial" w:hAnsi="Arial" w:cs="Arial"/>
          <w:i/>
          <w:iCs/>
        </w:rPr>
        <w:t>#</w:t>
      </w:r>
      <w:r w:rsidR="009E4C0C" w:rsidRPr="001D0FA9">
        <w:rPr>
          <w:rFonts w:ascii="Arial" w:hAnsi="Arial" w:cs="Arial"/>
          <w:i/>
          <w:iCs/>
        </w:rPr>
        <w:t xml:space="preserve"> Mass Balance Simulation (1943-12070),</w:t>
      </w:r>
      <w:r w:rsidR="009E4C0C">
        <w:rPr>
          <w:rFonts w:ascii="Arial" w:hAnsi="Arial" w:cs="Arial"/>
        </w:rPr>
        <w:t>” where #</w:t>
      </w:r>
      <w:r w:rsidR="009E4C0C" w:rsidRPr="009E4C0C">
        <w:rPr>
          <w:rFonts w:ascii="Arial" w:hAnsi="Arial" w:cs="Arial"/>
        </w:rPr>
        <w:t xml:space="preserve"> </w:t>
      </w:r>
      <w:r w:rsidR="00A77FA1">
        <w:rPr>
          <w:rFonts w:ascii="Arial" w:hAnsi="Arial" w:cs="Arial"/>
        </w:rPr>
        <w:t xml:space="preserve">is the </w:t>
      </w:r>
      <w:r w:rsidR="00E02A7A">
        <w:rPr>
          <w:rFonts w:ascii="Arial" w:hAnsi="Arial" w:cs="Arial"/>
        </w:rPr>
        <w:t xml:space="preserve">radionuclide group </w:t>
      </w:r>
      <w:r w:rsidR="009E4C0C">
        <w:rPr>
          <w:rFonts w:ascii="Arial" w:hAnsi="Arial" w:cs="Arial"/>
        </w:rPr>
        <w:t>as determined in FR-2</w:t>
      </w:r>
      <w:r w:rsidR="00E02A7A">
        <w:rPr>
          <w:rFonts w:ascii="Arial" w:hAnsi="Arial" w:cs="Arial"/>
        </w:rPr>
        <w:t>.</w:t>
      </w:r>
    </w:p>
    <w:p w14:paraId="6E3E6E88" w14:textId="75C85DCA" w:rsidR="00E85D9E" w:rsidRDefault="00E85D9E" w:rsidP="00154E44">
      <w:pPr>
        <w:pStyle w:val="H1bodytext"/>
        <w:spacing w:after="120"/>
        <w:rPr>
          <w:rFonts w:ascii="Arial" w:hAnsi="Arial" w:cs="Arial"/>
        </w:rPr>
      </w:pPr>
      <w:r>
        <w:rPr>
          <w:rFonts w:ascii="Arial" w:hAnsi="Arial" w:cs="Arial"/>
        </w:rPr>
        <w:t>FR-</w:t>
      </w:r>
      <w:r w:rsidR="00143FAD">
        <w:rPr>
          <w:rFonts w:ascii="Arial" w:hAnsi="Arial" w:cs="Arial"/>
        </w:rPr>
        <w:t>5</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lines defining the execution time periods in t</w:t>
      </w:r>
      <w:r w:rsidR="00FF1638">
        <w:rPr>
          <w:rFonts w:ascii="Arial" w:hAnsi="Arial" w:cs="Arial"/>
        </w:rPr>
        <w:t>he</w:t>
      </w:r>
      <w:r w:rsidR="009513A4">
        <w:rPr>
          <w:rFonts w:ascii="Arial" w:hAnsi="Arial" w:cs="Arial"/>
        </w:rPr>
        <w:t xml:space="preserve"> Solution Control Card as follows:</w:t>
      </w:r>
    </w:p>
    <w:p w14:paraId="3C7BEA8F" w14:textId="35F5D9CE" w:rsidR="00FF1638" w:rsidRDefault="00FF1638" w:rsidP="00333B12">
      <w:pPr>
        <w:pStyle w:val="H1bodytext"/>
        <w:numPr>
          <w:ilvl w:val="0"/>
          <w:numId w:val="37"/>
        </w:numPr>
        <w:spacing w:after="120"/>
        <w:rPr>
          <w:rFonts w:ascii="Arial" w:hAnsi="Arial" w:cs="Arial"/>
        </w:rPr>
      </w:pPr>
      <w:r>
        <w:rPr>
          <w:rFonts w:ascii="Arial" w:hAnsi="Arial" w:cs="Arial"/>
        </w:rPr>
        <w:t xml:space="preserve">Determine the number of execution time periods from the </w:t>
      </w:r>
      <w:r w:rsidR="00B32B19">
        <w:rPr>
          <w:rFonts w:ascii="Arial" w:hAnsi="Arial" w:cs="Arial"/>
        </w:rPr>
        <w:t>1943-2018 STOMP input file</w:t>
      </w:r>
      <w:r>
        <w:rPr>
          <w:rFonts w:ascii="Arial" w:hAnsi="Arial" w:cs="Arial"/>
        </w:rPr>
        <w:t>.</w:t>
      </w:r>
    </w:p>
    <w:p w14:paraId="378DD640" w14:textId="3EA04B7E" w:rsidR="00E840CC" w:rsidRDefault="00E840CC" w:rsidP="00E840CC">
      <w:pPr>
        <w:pStyle w:val="H1bodytext"/>
        <w:numPr>
          <w:ilvl w:val="0"/>
          <w:numId w:val="37"/>
        </w:numPr>
        <w:spacing w:after="120"/>
        <w:rPr>
          <w:rFonts w:ascii="Arial" w:hAnsi="Arial" w:cs="Arial"/>
        </w:rPr>
      </w:pPr>
      <w:r>
        <w:rPr>
          <w:rFonts w:ascii="Arial" w:hAnsi="Arial" w:cs="Arial"/>
        </w:rPr>
        <w:lastRenderedPageBreak/>
        <w:t xml:space="preserve">If the number of execution time periods from the </w:t>
      </w:r>
      <w:r w:rsidR="00B32B19">
        <w:rPr>
          <w:rFonts w:ascii="Arial" w:hAnsi="Arial" w:cs="Arial"/>
        </w:rPr>
        <w:t>1943-2018 STOMP input file</w:t>
      </w:r>
      <w:r>
        <w:rPr>
          <w:rFonts w:ascii="Arial" w:hAnsi="Arial" w:cs="Arial"/>
        </w:rPr>
        <w:t xml:space="preserve"> is one, </w:t>
      </w:r>
      <w:r w:rsidR="00DE52FE">
        <w:rPr>
          <w:rFonts w:ascii="Arial" w:hAnsi="Arial" w:cs="Arial"/>
        </w:rPr>
        <w:t>the execution time periods will be</w:t>
      </w:r>
      <w:r>
        <w:rPr>
          <w:rFonts w:ascii="Arial" w:hAnsi="Arial" w:cs="Arial"/>
        </w:rPr>
        <w:t>:</w:t>
      </w:r>
    </w:p>
    <w:p w14:paraId="57612516" w14:textId="10F4A535" w:rsidR="00E840CC" w:rsidRPr="003A58AD" w:rsidRDefault="00E840CC" w:rsidP="00E840CC">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14:paraId="2C631709" w14:textId="1F835E78" w:rsidR="00E840CC" w:rsidRDefault="00E840CC" w:rsidP="00E840CC">
      <w:pPr>
        <w:pStyle w:val="H1bodytext"/>
        <w:spacing w:after="0"/>
        <w:ind w:left="2160"/>
        <w:rPr>
          <w:rFonts w:ascii="Arial" w:hAnsi="Arial" w:cs="Arial"/>
          <w:sz w:val="20"/>
        </w:rPr>
      </w:pPr>
      <w:r w:rsidRPr="003A58AD">
        <w:rPr>
          <w:rFonts w:ascii="Arial" w:hAnsi="Arial" w:cs="Arial"/>
          <w:sz w:val="20"/>
        </w:rPr>
        <w:t>1943,year,,20</w:t>
      </w:r>
      <w:r>
        <w:rPr>
          <w:rFonts w:ascii="Arial" w:hAnsi="Arial" w:cs="Arial"/>
          <w:sz w:val="20"/>
        </w:rPr>
        <w:t>70</w:t>
      </w:r>
      <w:r w:rsidRPr="003A58AD">
        <w:rPr>
          <w:rFonts w:ascii="Arial" w:hAnsi="Arial" w:cs="Arial"/>
          <w:sz w:val="20"/>
        </w:rPr>
        <w:t>,year,1.0E-08,year,0.1,year,1.25,16,1.0E-6,</w:t>
      </w:r>
    </w:p>
    <w:p w14:paraId="7077899C" w14:textId="77777777" w:rsidR="00E840CC" w:rsidRPr="003A58AD" w:rsidRDefault="00E840CC" w:rsidP="00657145">
      <w:pPr>
        <w:pStyle w:val="H1bodytext"/>
        <w:spacing w:after="120"/>
        <w:ind w:left="2160"/>
        <w:rPr>
          <w:rFonts w:ascii="Arial" w:hAnsi="Arial" w:cs="Arial"/>
          <w:sz w:val="20"/>
        </w:rPr>
      </w:pPr>
      <w:r w:rsidRPr="00E840CC">
        <w:rPr>
          <w:rFonts w:ascii="Arial" w:hAnsi="Arial" w:cs="Arial"/>
          <w:sz w:val="20"/>
        </w:rPr>
        <w:t>2070</w:t>
      </w:r>
      <w:r w:rsidRPr="003A58AD">
        <w:rPr>
          <w:rFonts w:ascii="Arial" w:hAnsi="Arial" w:cs="Arial"/>
          <w:sz w:val="20"/>
        </w:rPr>
        <w:t>,year,</w:t>
      </w:r>
      <w:r w:rsidRPr="00E840CC">
        <w:rPr>
          <w:rFonts w:ascii="Arial" w:hAnsi="Arial" w:cs="Arial"/>
          <w:sz w:val="20"/>
        </w:rPr>
        <w:t>12070</w:t>
      </w:r>
      <w:r w:rsidRPr="003A58AD">
        <w:rPr>
          <w:rFonts w:ascii="Arial" w:hAnsi="Arial" w:cs="Arial"/>
          <w:sz w:val="20"/>
        </w:rPr>
        <w:t>,year,1.0E-08,year,</w:t>
      </w:r>
      <w:r>
        <w:rPr>
          <w:rFonts w:ascii="Arial" w:hAnsi="Arial" w:cs="Arial"/>
          <w:sz w:val="20"/>
        </w:rPr>
        <w:t>10.0</w:t>
      </w:r>
      <w:r w:rsidRPr="003A58AD">
        <w:rPr>
          <w:rFonts w:ascii="Arial" w:hAnsi="Arial" w:cs="Arial"/>
          <w:sz w:val="20"/>
        </w:rPr>
        <w:t>,year,1.25,16,1.0E-6,</w:t>
      </w:r>
    </w:p>
    <w:p w14:paraId="057106BC" w14:textId="22837877" w:rsidR="00FF1638" w:rsidRDefault="00E840CC" w:rsidP="00333B12">
      <w:pPr>
        <w:pStyle w:val="H1bodytext"/>
        <w:numPr>
          <w:ilvl w:val="0"/>
          <w:numId w:val="37"/>
        </w:numPr>
        <w:spacing w:after="120"/>
        <w:rPr>
          <w:rFonts w:ascii="Arial" w:hAnsi="Arial" w:cs="Arial"/>
        </w:rPr>
      </w:pPr>
      <w:r>
        <w:rPr>
          <w:rFonts w:ascii="Arial" w:hAnsi="Arial" w:cs="Arial"/>
        </w:rPr>
        <w:t xml:space="preserve">If the number of execution time periods from the </w:t>
      </w:r>
      <w:r w:rsidR="00B32B19">
        <w:rPr>
          <w:rFonts w:ascii="Arial" w:hAnsi="Arial" w:cs="Arial"/>
        </w:rPr>
        <w:t>1943-2018 STOMP input file</w:t>
      </w:r>
      <w:r>
        <w:rPr>
          <w:rFonts w:ascii="Arial" w:hAnsi="Arial" w:cs="Arial"/>
        </w:rPr>
        <w:t xml:space="preserve"> is two, read the first source year </w:t>
      </w:r>
      <w:r w:rsidRPr="16F02AC0">
        <w:rPr>
          <w:rFonts w:ascii="Arial" w:hAnsi="Arial" w:cs="Arial"/>
        </w:rPr>
        <w:t xml:space="preserve">(XXXX) </w:t>
      </w:r>
      <w:r>
        <w:rPr>
          <w:rFonts w:ascii="Arial" w:hAnsi="Arial" w:cs="Arial"/>
        </w:rPr>
        <w:t xml:space="preserve">from the </w:t>
      </w:r>
      <w:r w:rsidR="00B32B19">
        <w:rPr>
          <w:rFonts w:ascii="Arial" w:hAnsi="Arial" w:cs="Arial"/>
        </w:rPr>
        <w:t>1943-2018 STOMP input file</w:t>
      </w:r>
      <w:r>
        <w:rPr>
          <w:rFonts w:ascii="Arial" w:hAnsi="Arial" w:cs="Arial"/>
        </w:rPr>
        <w:t xml:space="preserve">. </w:t>
      </w:r>
      <w:r w:rsidR="00DE52FE">
        <w:rPr>
          <w:rFonts w:ascii="Arial" w:hAnsi="Arial" w:cs="Arial"/>
        </w:rPr>
        <w:t>The execution time periods will be</w:t>
      </w:r>
      <w:r>
        <w:rPr>
          <w:rFonts w:ascii="Arial" w:hAnsi="Arial" w:cs="Arial"/>
        </w:rPr>
        <w:t>:</w:t>
      </w:r>
    </w:p>
    <w:p w14:paraId="19BB4732" w14:textId="39F770D7" w:rsidR="00333B12" w:rsidRPr="003A58AD" w:rsidRDefault="00E840CC" w:rsidP="00C11912">
      <w:pPr>
        <w:pStyle w:val="H1bodytext"/>
        <w:spacing w:after="0"/>
        <w:ind w:left="2160"/>
        <w:rPr>
          <w:rFonts w:ascii="Arial" w:hAnsi="Arial" w:cs="Arial"/>
          <w:sz w:val="20"/>
        </w:rPr>
      </w:pPr>
      <w:r>
        <w:rPr>
          <w:rFonts w:ascii="Arial" w:hAnsi="Arial" w:cs="Arial"/>
          <w:sz w:val="20"/>
        </w:rPr>
        <w:t>4</w:t>
      </w:r>
      <w:r w:rsidR="00333B12" w:rsidRPr="003A58AD">
        <w:rPr>
          <w:rFonts w:ascii="Arial" w:hAnsi="Arial" w:cs="Arial"/>
          <w:sz w:val="20"/>
        </w:rPr>
        <w:t>,</w:t>
      </w:r>
    </w:p>
    <w:p w14:paraId="40A70003"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1943,year,XXXX,year,1.0E-08,year,0.1,year,1.25,16,1.0E-6,</w:t>
      </w:r>
    </w:p>
    <w:p w14:paraId="61B84B6E" w14:textId="67D7772C" w:rsidR="00333B12" w:rsidRPr="003A58AD" w:rsidRDefault="00E840CC" w:rsidP="00C11912">
      <w:pPr>
        <w:pStyle w:val="H1bodytext"/>
        <w:spacing w:after="0"/>
        <w:ind w:left="2160"/>
        <w:rPr>
          <w:rFonts w:ascii="Arial" w:hAnsi="Arial" w:cs="Arial"/>
          <w:sz w:val="20"/>
        </w:rPr>
      </w:pPr>
      <w:r w:rsidRPr="003A58AD">
        <w:rPr>
          <w:rFonts w:ascii="Arial" w:hAnsi="Arial" w:cs="Arial"/>
          <w:sz w:val="20"/>
        </w:rPr>
        <w:t>XXXX,year,</w:t>
      </w:r>
      <w:r>
        <w:rPr>
          <w:rFonts w:ascii="Arial" w:hAnsi="Arial" w:cs="Arial"/>
          <w:sz w:val="20"/>
        </w:rPr>
        <w:t>2018</w:t>
      </w:r>
      <w:r w:rsidRPr="003A58AD">
        <w:rPr>
          <w:rFonts w:ascii="Arial" w:hAnsi="Arial" w:cs="Arial"/>
          <w:sz w:val="20"/>
        </w:rPr>
        <w:t>,year,1.0E-08,year,0.01,year,1.25,16,1.0E-6,</w:t>
      </w:r>
    </w:p>
    <w:p w14:paraId="76329AB7" w14:textId="03E6D24F" w:rsidR="00333B12" w:rsidRDefault="00E840CC" w:rsidP="00C11912">
      <w:pPr>
        <w:pStyle w:val="H1bodytext"/>
        <w:spacing w:after="0"/>
        <w:ind w:left="2160"/>
        <w:rPr>
          <w:rFonts w:ascii="Arial" w:hAnsi="Arial" w:cs="Arial"/>
          <w:sz w:val="20"/>
        </w:rPr>
      </w:pPr>
      <w:r>
        <w:rPr>
          <w:rFonts w:ascii="Arial" w:hAnsi="Arial" w:cs="Arial"/>
          <w:sz w:val="20"/>
        </w:rPr>
        <w:t>2018</w:t>
      </w:r>
      <w:r w:rsidR="00333B12" w:rsidRPr="003A58AD">
        <w:rPr>
          <w:rFonts w:ascii="Arial" w:hAnsi="Arial" w:cs="Arial"/>
          <w:sz w:val="20"/>
        </w:rPr>
        <w:t>,year,20</w:t>
      </w:r>
      <w:r>
        <w:rPr>
          <w:rFonts w:ascii="Arial" w:hAnsi="Arial" w:cs="Arial"/>
          <w:sz w:val="20"/>
        </w:rPr>
        <w:t>70</w:t>
      </w:r>
      <w:r w:rsidR="00333B12" w:rsidRPr="003A58AD">
        <w:rPr>
          <w:rFonts w:ascii="Arial" w:hAnsi="Arial" w:cs="Arial"/>
          <w:sz w:val="20"/>
        </w:rPr>
        <w:t>,year,1.0E-08,year,0.1,year,1.25,16,1.0E-6,</w:t>
      </w:r>
    </w:p>
    <w:p w14:paraId="491ED8BF" w14:textId="08ED422F" w:rsidR="00E840CC" w:rsidRPr="003A58AD" w:rsidRDefault="00E840CC" w:rsidP="00657145">
      <w:pPr>
        <w:pStyle w:val="H1bodytext"/>
        <w:spacing w:after="120"/>
        <w:ind w:left="2160"/>
        <w:rPr>
          <w:rFonts w:ascii="Arial" w:hAnsi="Arial" w:cs="Arial"/>
          <w:sz w:val="20"/>
        </w:rPr>
      </w:pPr>
      <w:r w:rsidRPr="00E840CC">
        <w:rPr>
          <w:rFonts w:ascii="Arial" w:hAnsi="Arial" w:cs="Arial"/>
          <w:sz w:val="20"/>
        </w:rPr>
        <w:t>2070</w:t>
      </w:r>
      <w:r w:rsidRPr="003A58AD">
        <w:rPr>
          <w:rFonts w:ascii="Arial" w:hAnsi="Arial" w:cs="Arial"/>
          <w:sz w:val="20"/>
        </w:rPr>
        <w:t>,year,</w:t>
      </w:r>
      <w:r w:rsidRPr="00E840CC">
        <w:rPr>
          <w:rFonts w:ascii="Arial" w:hAnsi="Arial" w:cs="Arial"/>
          <w:sz w:val="20"/>
        </w:rPr>
        <w:t>12070</w:t>
      </w:r>
      <w:r w:rsidRPr="003A58AD">
        <w:rPr>
          <w:rFonts w:ascii="Arial" w:hAnsi="Arial" w:cs="Arial"/>
          <w:sz w:val="20"/>
        </w:rPr>
        <w:t>,year,1.0E-08,year,</w:t>
      </w:r>
      <w:r>
        <w:rPr>
          <w:rFonts w:ascii="Arial" w:hAnsi="Arial" w:cs="Arial"/>
          <w:sz w:val="20"/>
        </w:rPr>
        <w:t>10.0</w:t>
      </w:r>
      <w:r w:rsidRPr="003A58AD">
        <w:rPr>
          <w:rFonts w:ascii="Arial" w:hAnsi="Arial" w:cs="Arial"/>
          <w:sz w:val="20"/>
        </w:rPr>
        <w:t>,year,1.25,16,1.0E-6,</w:t>
      </w:r>
    </w:p>
    <w:p w14:paraId="0CC7E93A" w14:textId="3F43D291" w:rsidR="00657145" w:rsidRDefault="00657145" w:rsidP="00657145">
      <w:pPr>
        <w:pStyle w:val="H1bodytext"/>
        <w:numPr>
          <w:ilvl w:val="0"/>
          <w:numId w:val="37"/>
        </w:numPr>
        <w:spacing w:after="120"/>
        <w:rPr>
          <w:rFonts w:ascii="Arial" w:hAnsi="Arial" w:cs="Arial"/>
        </w:rPr>
      </w:pPr>
      <w:r>
        <w:rPr>
          <w:rFonts w:ascii="Arial" w:hAnsi="Arial" w:cs="Arial"/>
        </w:rPr>
        <w:t xml:space="preserve">If the number of execution time periods from the </w:t>
      </w:r>
      <w:r w:rsidR="00B32B19">
        <w:rPr>
          <w:rFonts w:ascii="Arial" w:hAnsi="Arial" w:cs="Arial"/>
        </w:rPr>
        <w:t>1943-2018 STOMP input file</w:t>
      </w:r>
      <w:r>
        <w:rPr>
          <w:rFonts w:ascii="Arial" w:hAnsi="Arial" w:cs="Arial"/>
        </w:rPr>
        <w:t xml:space="preserve"> is three, read the first source year </w:t>
      </w:r>
      <w:r w:rsidRPr="16F02AC0">
        <w:rPr>
          <w:rFonts w:ascii="Arial" w:hAnsi="Arial" w:cs="Arial"/>
        </w:rPr>
        <w:t xml:space="preserve">(XXXX) </w:t>
      </w:r>
      <w:r>
        <w:rPr>
          <w:rFonts w:ascii="Arial" w:hAnsi="Arial" w:cs="Arial"/>
        </w:rPr>
        <w:t xml:space="preserve">and the last aqueous source year (YYYY) from the </w:t>
      </w:r>
      <w:r w:rsidR="00B32B19">
        <w:rPr>
          <w:rFonts w:ascii="Arial" w:hAnsi="Arial" w:cs="Arial"/>
        </w:rPr>
        <w:t>1943-2018 STOMP input file</w:t>
      </w:r>
      <w:r>
        <w:rPr>
          <w:rFonts w:ascii="Arial" w:hAnsi="Arial" w:cs="Arial"/>
        </w:rPr>
        <w:t>.</w:t>
      </w:r>
      <w:r w:rsidR="00DE52FE">
        <w:rPr>
          <w:rFonts w:ascii="Arial" w:hAnsi="Arial" w:cs="Arial"/>
        </w:rPr>
        <w:t xml:space="preserve"> The execution time periods will be</w:t>
      </w:r>
      <w:r>
        <w:rPr>
          <w:rFonts w:ascii="Arial" w:hAnsi="Arial" w:cs="Arial"/>
        </w:rPr>
        <w:t>:</w:t>
      </w:r>
    </w:p>
    <w:p w14:paraId="6C4B0798" w14:textId="77777777" w:rsidR="00657145" w:rsidRPr="003A58AD" w:rsidRDefault="00657145" w:rsidP="00657145">
      <w:pPr>
        <w:pStyle w:val="H1bodytext"/>
        <w:spacing w:after="0"/>
        <w:ind w:left="2160"/>
        <w:rPr>
          <w:rFonts w:ascii="Arial" w:hAnsi="Arial" w:cs="Arial"/>
          <w:sz w:val="20"/>
        </w:rPr>
      </w:pPr>
      <w:r>
        <w:rPr>
          <w:rFonts w:ascii="Arial" w:hAnsi="Arial" w:cs="Arial"/>
          <w:sz w:val="20"/>
        </w:rPr>
        <w:t>4</w:t>
      </w:r>
      <w:r w:rsidRPr="003A58AD">
        <w:rPr>
          <w:rFonts w:ascii="Arial" w:hAnsi="Arial" w:cs="Arial"/>
          <w:sz w:val="20"/>
        </w:rPr>
        <w:t>,</w:t>
      </w:r>
    </w:p>
    <w:p w14:paraId="156F54E6" w14:textId="77777777" w:rsidR="00657145" w:rsidRPr="003A58AD" w:rsidRDefault="00657145" w:rsidP="00657145">
      <w:pPr>
        <w:pStyle w:val="H1bodytext"/>
        <w:spacing w:after="0"/>
        <w:ind w:left="2160"/>
        <w:rPr>
          <w:rFonts w:ascii="Arial" w:hAnsi="Arial" w:cs="Arial"/>
          <w:sz w:val="20"/>
        </w:rPr>
      </w:pPr>
      <w:r w:rsidRPr="003A58AD">
        <w:rPr>
          <w:rFonts w:ascii="Arial" w:hAnsi="Arial" w:cs="Arial"/>
          <w:sz w:val="20"/>
        </w:rPr>
        <w:t>1943,year,XXXX,year,1.0E-08,year,0.1,year,1.25,16,1.0E-6,</w:t>
      </w:r>
    </w:p>
    <w:p w14:paraId="6B18A6A3" w14:textId="3ADE2126" w:rsidR="00657145" w:rsidRPr="003A58AD" w:rsidRDefault="00657145" w:rsidP="00657145">
      <w:pPr>
        <w:pStyle w:val="H1bodytext"/>
        <w:spacing w:after="0"/>
        <w:ind w:left="2160"/>
        <w:rPr>
          <w:rFonts w:ascii="Arial" w:hAnsi="Arial" w:cs="Arial"/>
          <w:sz w:val="20"/>
        </w:rPr>
      </w:pPr>
      <w:r w:rsidRPr="003A58AD">
        <w:rPr>
          <w:rFonts w:ascii="Arial" w:hAnsi="Arial" w:cs="Arial"/>
          <w:sz w:val="20"/>
        </w:rPr>
        <w:t>XXXX,year,</w:t>
      </w:r>
      <w:r>
        <w:rPr>
          <w:rFonts w:ascii="Arial" w:hAnsi="Arial" w:cs="Arial"/>
          <w:sz w:val="20"/>
        </w:rPr>
        <w:t>YYYY</w:t>
      </w:r>
      <w:r w:rsidRPr="003A58AD">
        <w:rPr>
          <w:rFonts w:ascii="Arial" w:hAnsi="Arial" w:cs="Arial"/>
          <w:sz w:val="20"/>
        </w:rPr>
        <w:t>,year,1.0E-08,year,0.01,year,1.25,16,1.0E-6,</w:t>
      </w:r>
    </w:p>
    <w:p w14:paraId="2BBDA610" w14:textId="59537D62" w:rsidR="00657145" w:rsidRDefault="00657145" w:rsidP="00657145">
      <w:pPr>
        <w:pStyle w:val="H1bodytext"/>
        <w:spacing w:after="0"/>
        <w:ind w:left="2160"/>
        <w:rPr>
          <w:rFonts w:ascii="Arial" w:hAnsi="Arial" w:cs="Arial"/>
          <w:sz w:val="20"/>
        </w:rPr>
      </w:pPr>
      <w:r>
        <w:rPr>
          <w:rFonts w:ascii="Arial" w:hAnsi="Arial" w:cs="Arial"/>
          <w:sz w:val="20"/>
        </w:rPr>
        <w:t>YYYY</w:t>
      </w:r>
      <w:r w:rsidRPr="003A58AD">
        <w:rPr>
          <w:rFonts w:ascii="Arial" w:hAnsi="Arial" w:cs="Arial"/>
          <w:sz w:val="20"/>
        </w:rPr>
        <w:t>,year,20</w:t>
      </w:r>
      <w:r>
        <w:rPr>
          <w:rFonts w:ascii="Arial" w:hAnsi="Arial" w:cs="Arial"/>
          <w:sz w:val="20"/>
        </w:rPr>
        <w:t>70</w:t>
      </w:r>
      <w:r w:rsidRPr="003A58AD">
        <w:rPr>
          <w:rFonts w:ascii="Arial" w:hAnsi="Arial" w:cs="Arial"/>
          <w:sz w:val="20"/>
        </w:rPr>
        <w:t>,year,1.0E-08,year,0.1,year,1.25,16,1.0E-6,</w:t>
      </w:r>
    </w:p>
    <w:p w14:paraId="25988E8D" w14:textId="77777777" w:rsidR="00657145" w:rsidRPr="003A58AD" w:rsidRDefault="00657145" w:rsidP="00657145">
      <w:pPr>
        <w:pStyle w:val="H1bodytext"/>
        <w:spacing w:after="120"/>
        <w:ind w:left="2160"/>
        <w:rPr>
          <w:rFonts w:ascii="Arial" w:hAnsi="Arial" w:cs="Arial"/>
          <w:sz w:val="20"/>
        </w:rPr>
      </w:pPr>
      <w:r w:rsidRPr="00E840CC">
        <w:rPr>
          <w:rFonts w:ascii="Arial" w:hAnsi="Arial" w:cs="Arial"/>
          <w:sz w:val="20"/>
        </w:rPr>
        <w:t>2070</w:t>
      </w:r>
      <w:r w:rsidRPr="003A58AD">
        <w:rPr>
          <w:rFonts w:ascii="Arial" w:hAnsi="Arial" w:cs="Arial"/>
          <w:sz w:val="20"/>
        </w:rPr>
        <w:t>,year,</w:t>
      </w:r>
      <w:r w:rsidRPr="00E840CC">
        <w:rPr>
          <w:rFonts w:ascii="Arial" w:hAnsi="Arial" w:cs="Arial"/>
          <w:sz w:val="20"/>
        </w:rPr>
        <w:t>12070</w:t>
      </w:r>
      <w:r w:rsidRPr="003A58AD">
        <w:rPr>
          <w:rFonts w:ascii="Arial" w:hAnsi="Arial" w:cs="Arial"/>
          <w:sz w:val="20"/>
        </w:rPr>
        <w:t>,year,1.0E-08,year,</w:t>
      </w:r>
      <w:r>
        <w:rPr>
          <w:rFonts w:ascii="Arial" w:hAnsi="Arial" w:cs="Arial"/>
          <w:sz w:val="20"/>
        </w:rPr>
        <w:t>10.0</w:t>
      </w:r>
      <w:r w:rsidRPr="003A58AD">
        <w:rPr>
          <w:rFonts w:ascii="Arial" w:hAnsi="Arial" w:cs="Arial"/>
          <w:sz w:val="20"/>
        </w:rPr>
        <w:t>,year,1.25,16,1.0E-6,</w:t>
      </w:r>
    </w:p>
    <w:p w14:paraId="20979741" w14:textId="43D6FEA6" w:rsidR="0080388A" w:rsidRDefault="0080388A" w:rsidP="0080388A">
      <w:pPr>
        <w:pStyle w:val="H1bodytext"/>
        <w:rPr>
          <w:rFonts w:ascii="Arial" w:hAnsi="Arial" w:cs="Arial"/>
        </w:rPr>
      </w:pPr>
      <w:r w:rsidRPr="3F8278BB">
        <w:rPr>
          <w:rFonts w:ascii="Arial" w:hAnsi="Arial" w:cs="Arial"/>
        </w:rPr>
        <w:t>FR-</w:t>
      </w:r>
      <w:r w:rsidR="00143FAD">
        <w:rPr>
          <w:rFonts w:ascii="Arial" w:hAnsi="Arial" w:cs="Arial"/>
        </w:rPr>
        <w:t>6</w:t>
      </w:r>
      <w:r w:rsidRPr="3F8278BB">
        <w:rPr>
          <w:rFonts w:ascii="Arial" w:hAnsi="Arial" w:cs="Arial"/>
        </w:rPr>
        <w:t xml:space="preserve">: </w:t>
      </w:r>
      <w:r w:rsidR="00143FAD">
        <w:rPr>
          <w:rFonts w:ascii="Arial" w:hAnsi="Arial" w:cs="Arial"/>
        </w:rPr>
        <w:t>Revise</w:t>
      </w:r>
      <w:r w:rsidRPr="3F8278BB">
        <w:rPr>
          <w:rFonts w:ascii="Arial" w:hAnsi="Arial" w:cs="Arial"/>
        </w:rPr>
        <w:t xml:space="preserve"> the Solute/Fluid Interaction Card </w:t>
      </w:r>
      <w:r w:rsidR="00143FAD">
        <w:rPr>
          <w:rFonts w:ascii="Arial" w:hAnsi="Arial" w:cs="Arial"/>
        </w:rPr>
        <w:t xml:space="preserve">from the </w:t>
      </w:r>
      <w:r w:rsidR="00B32B19">
        <w:rPr>
          <w:rFonts w:ascii="Arial" w:hAnsi="Arial" w:cs="Arial"/>
        </w:rPr>
        <w:t>1943-2018 STOMP input file</w:t>
      </w:r>
      <w:r w:rsidR="00143FAD">
        <w:rPr>
          <w:rFonts w:ascii="Arial" w:hAnsi="Arial" w:cs="Arial"/>
        </w:rPr>
        <w:t>, replacing the radionuclide half-life values with “</w:t>
      </w:r>
      <w:r w:rsidR="00143FAD" w:rsidRPr="00143FAD">
        <w:rPr>
          <w:rFonts w:ascii="Arial" w:hAnsi="Arial" w:cs="Arial"/>
        </w:rPr>
        <w:t>1.000E+20</w:t>
      </w:r>
      <w:r w:rsidR="00143FAD">
        <w:rPr>
          <w:rFonts w:ascii="Arial" w:hAnsi="Arial" w:cs="Arial"/>
        </w:rPr>
        <w:t>”</w:t>
      </w:r>
      <w:r w:rsidRPr="3F8278BB">
        <w:rPr>
          <w:rFonts w:ascii="Arial" w:hAnsi="Arial" w:cs="Arial"/>
        </w:rPr>
        <w:t>.</w:t>
      </w:r>
      <w:r w:rsidR="00143FAD">
        <w:rPr>
          <w:rFonts w:ascii="Arial" w:hAnsi="Arial" w:cs="Arial"/>
        </w:rPr>
        <w:t xml:space="preserve">  All other input for the </w:t>
      </w:r>
      <w:r w:rsidR="00143FAD" w:rsidRPr="3F8278BB">
        <w:rPr>
          <w:rFonts w:ascii="Arial" w:hAnsi="Arial" w:cs="Arial"/>
        </w:rPr>
        <w:t xml:space="preserve">Solute/Fluid Interaction Card </w:t>
      </w:r>
      <w:r w:rsidR="00143FAD">
        <w:rPr>
          <w:rFonts w:ascii="Arial" w:hAnsi="Arial" w:cs="Arial"/>
        </w:rPr>
        <w:t xml:space="preserve">will remain the same as the </w:t>
      </w:r>
      <w:r w:rsidR="00B32B19">
        <w:rPr>
          <w:rFonts w:ascii="Arial" w:hAnsi="Arial" w:cs="Arial"/>
        </w:rPr>
        <w:t>1943-2018 STOMP input file</w:t>
      </w:r>
      <w:r w:rsidR="00143FAD">
        <w:rPr>
          <w:rFonts w:ascii="Arial" w:hAnsi="Arial" w:cs="Arial"/>
        </w:rPr>
        <w:t>.</w:t>
      </w:r>
    </w:p>
    <w:p w14:paraId="4024FA26" w14:textId="6BC14F79" w:rsidR="00BF2594" w:rsidRDefault="00BF2594" w:rsidP="0080388A">
      <w:pPr>
        <w:pStyle w:val="H1bodytext"/>
        <w:rPr>
          <w:rFonts w:ascii="Arial" w:hAnsi="Arial" w:cs="Arial"/>
        </w:rPr>
      </w:pPr>
      <w:r>
        <w:rPr>
          <w:rFonts w:ascii="Arial" w:hAnsi="Arial" w:cs="Arial"/>
        </w:rPr>
        <w:t xml:space="preserve">FR-7: Replace the </w:t>
      </w:r>
      <w:r w:rsidRPr="00BF2594">
        <w:rPr>
          <w:rFonts w:ascii="Arial" w:hAnsi="Arial" w:cs="Arial"/>
        </w:rPr>
        <w:t>Output Control Card</w:t>
      </w:r>
      <w:r>
        <w:rPr>
          <w:rFonts w:ascii="Arial" w:hAnsi="Arial" w:cs="Arial"/>
        </w:rPr>
        <w:t xml:space="preserve"> with the </w:t>
      </w:r>
      <w:r w:rsidRPr="009E4C0C">
        <w:rPr>
          <w:rFonts w:ascii="Arial" w:hAnsi="Arial" w:cs="Arial"/>
        </w:rPr>
        <w:t>mass balance output control file</w:t>
      </w:r>
      <w:r>
        <w:rPr>
          <w:rFonts w:ascii="Arial" w:hAnsi="Arial" w:cs="Arial"/>
        </w:rPr>
        <w:t>.</w:t>
      </w:r>
    </w:p>
    <w:p w14:paraId="3C53F91A" w14:textId="44F7BA24" w:rsidR="00BF2594" w:rsidRDefault="00BF2594" w:rsidP="00EE6B91">
      <w:pPr>
        <w:pStyle w:val="H1bodytext"/>
        <w:rPr>
          <w:rFonts w:ascii="Arial" w:hAnsi="Arial" w:cs="Arial"/>
        </w:rPr>
      </w:pPr>
      <w:r>
        <w:rPr>
          <w:rFonts w:ascii="Arial" w:hAnsi="Arial" w:cs="Arial"/>
        </w:rPr>
        <w:t xml:space="preserve">FR-8: Reset the </w:t>
      </w:r>
      <w:r w:rsidRPr="00BF2594">
        <w:rPr>
          <w:rFonts w:ascii="Arial" w:hAnsi="Arial" w:cs="Arial"/>
        </w:rPr>
        <w:t xml:space="preserve">Total Number of Surface Flux Inputs </w:t>
      </w:r>
      <w:r>
        <w:rPr>
          <w:rFonts w:ascii="Arial" w:hAnsi="Arial" w:cs="Arial"/>
        </w:rPr>
        <w:t>to “9”</w:t>
      </w:r>
      <w:r w:rsidR="00EE6B91">
        <w:rPr>
          <w:rFonts w:ascii="Arial" w:hAnsi="Arial" w:cs="Arial"/>
        </w:rPr>
        <w:t xml:space="preserve"> and r</w:t>
      </w:r>
      <w:r>
        <w:rPr>
          <w:rFonts w:ascii="Arial" w:hAnsi="Arial" w:cs="Arial"/>
        </w:rPr>
        <w:t xml:space="preserve">emove the </w:t>
      </w:r>
      <w:r w:rsidRPr="00BF2594">
        <w:rPr>
          <w:rFonts w:ascii="Arial" w:hAnsi="Arial" w:cs="Arial"/>
        </w:rPr>
        <w:t>Surface Flux Card</w:t>
      </w:r>
      <w:r>
        <w:rPr>
          <w:rFonts w:ascii="Arial" w:hAnsi="Arial" w:cs="Arial"/>
        </w:rPr>
        <w:t xml:space="preserve"> outputs for the P2R Bottom Flux surfaces. This will leave only the nine surfaces that cover the entire model domain.</w:t>
      </w:r>
    </w:p>
    <w:p w14:paraId="43749599" w14:textId="6657E3E9" w:rsidR="00665B38" w:rsidRDefault="00DE52FE" w:rsidP="00A720D1">
      <w:pPr>
        <w:pStyle w:val="H1bodytext"/>
        <w:rPr>
          <w:rFonts w:ascii="Arial" w:hAnsi="Arial" w:cs="Arial"/>
        </w:rPr>
      </w:pPr>
      <w:r>
        <w:rPr>
          <w:rFonts w:ascii="Arial" w:hAnsi="Arial" w:cs="Arial"/>
        </w:rPr>
        <w:t>FR-</w:t>
      </w:r>
      <w:r w:rsidR="002C6AC8">
        <w:rPr>
          <w:rFonts w:ascii="Arial" w:hAnsi="Arial" w:cs="Arial"/>
        </w:rPr>
        <w:t>9</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6B234C">
        <w:rPr>
          <w:rFonts w:ascii="Arial" w:hAnsi="Arial" w:cs="Arial"/>
        </w:rPr>
        <w:t xml:space="preserve">mass balance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54CF4513" w14:textId="371ECD79" w:rsidR="00471428" w:rsidRDefault="00471428" w:rsidP="00A720D1">
      <w:pPr>
        <w:pStyle w:val="H1bodytext"/>
        <w:rPr>
          <w:rFonts w:ascii="Arial" w:hAnsi="Arial" w:cs="Arial"/>
        </w:rPr>
      </w:pPr>
      <w:r>
        <w:rPr>
          <w:rFonts w:ascii="Arial" w:hAnsi="Arial" w:cs="Arial"/>
        </w:rPr>
        <w:t xml:space="preserve">FR-10: </w:t>
      </w:r>
      <w:r w:rsidR="00667A07">
        <w:rPr>
          <w:rFonts w:ascii="Arial" w:hAnsi="Arial" w:cs="Arial"/>
        </w:rPr>
        <w:t>The STOMP mass balance transport input file produced by the tool should be formatted for STOMP execution.</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 xml:space="preserve">Intel(R) </w:t>
      </w:r>
      <w:proofErr w:type="gramStart"/>
      <w:r w:rsidR="00BC5455" w:rsidRPr="00BC5455">
        <w:rPr>
          <w:rFonts w:ascii="Arial" w:hAnsi="Arial"/>
        </w:rPr>
        <w:t>Fortran</w:t>
      </w:r>
      <w:proofErr w:type="gramEnd"/>
      <w:r w:rsidR="00BC5455" w:rsidRPr="00BC5455">
        <w:rPr>
          <w:rFonts w:ascii="Arial" w:hAnsi="Arial"/>
        </w:rPr>
        <w:t xml:space="preserve">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0C226B79" w:rsidR="00BC5455" w:rsidRDefault="00D567EA" w:rsidP="00E62A15">
      <w:pPr>
        <w:pStyle w:val="H1bodytext"/>
        <w:spacing w:after="120"/>
        <w:rPr>
          <w:rFonts w:ascii="Arial" w:hAnsi="Arial"/>
        </w:rPr>
      </w:pPr>
      <w:r w:rsidRPr="00D567EA">
        <w:rPr>
          <w:rFonts w:ascii="Arial" w:hAnsi="Arial"/>
        </w:rPr>
        <w:t xml:space="preserve">The </w:t>
      </w:r>
      <w:r w:rsidR="00213CC6">
        <w:rPr>
          <w:rFonts w:ascii="Arial" w:hAnsi="Arial"/>
        </w:rPr>
        <w:t>M</w:t>
      </w:r>
      <w:r w:rsidR="00101133" w:rsidRPr="00101133">
        <w:rPr>
          <w:rFonts w:ascii="Arial" w:hAnsi="Arial"/>
        </w:rPr>
        <w:t xml:space="preserve">ass </w:t>
      </w:r>
      <w:r w:rsidR="00213CC6">
        <w:rPr>
          <w:rFonts w:ascii="Arial" w:hAnsi="Arial"/>
        </w:rPr>
        <w:t>B</w:t>
      </w:r>
      <w:r w:rsidR="00101133" w:rsidRPr="00101133">
        <w:rPr>
          <w:rFonts w:ascii="Arial" w:hAnsi="Arial"/>
        </w:rPr>
        <w:t>alance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29F4120E" w:rsidR="00D567EA" w:rsidRDefault="00101133" w:rsidP="003028E9">
      <w:pPr>
        <w:pStyle w:val="H1bodytext"/>
        <w:numPr>
          <w:ilvl w:val="0"/>
          <w:numId w:val="12"/>
        </w:numPr>
        <w:spacing w:after="120"/>
        <w:ind w:left="1512"/>
        <w:rPr>
          <w:rFonts w:ascii="Arial" w:hAnsi="Arial"/>
        </w:rPr>
      </w:pPr>
      <w:r>
        <w:rPr>
          <w:rFonts w:ascii="Arial" w:hAnsi="Arial"/>
        </w:rPr>
        <w:lastRenderedPageBreak/>
        <w:t>D</w:t>
      </w:r>
      <w:r w:rsidRPr="00101133">
        <w:rPr>
          <w:rFonts w:ascii="Arial" w:hAnsi="Arial"/>
        </w:rPr>
        <w:t>etermine whether the simulation is for rads1 or rads2</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0F39AD1A" w14:textId="32DBD6CB"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B32B19">
        <w:rPr>
          <w:rFonts w:ascii="Arial" w:hAnsi="Arial"/>
        </w:rPr>
        <w:t>1943-2018 STOMP input file</w:t>
      </w:r>
      <w:r w:rsidR="00101133" w:rsidRPr="00101133">
        <w:rPr>
          <w:rFonts w:ascii="Arial" w:hAnsi="Arial"/>
        </w:rPr>
        <w:t xml:space="preserve"> created by the 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101133" w:rsidRPr="00101133">
        <w:rPr>
          <w:rFonts w:ascii="Arial" w:hAnsi="Arial"/>
        </w:rPr>
        <w:t>mass balance STOMP Input File Generator Too</w:t>
      </w:r>
      <w:r w:rsidR="00963619" w:rsidRPr="3F8278BB">
        <w:rPr>
          <w:rFonts w:ascii="Arial" w:hAnsi="Arial"/>
        </w:rPr>
        <w:t>l (see list in FR-</w:t>
      </w:r>
      <w:r w:rsidR="00101133">
        <w:rPr>
          <w:rFonts w:ascii="Arial" w:hAnsi="Arial"/>
        </w:rPr>
        <w:t>3</w:t>
      </w:r>
      <w:r w:rsidR="00963619" w:rsidRPr="3F8278BB">
        <w:rPr>
          <w:rFonts w:ascii="Arial" w:hAnsi="Arial"/>
        </w:rPr>
        <w:t>).</w:t>
      </w:r>
    </w:p>
    <w:p w14:paraId="41865A12" w14:textId="4BE06118" w:rsidR="00963619" w:rsidRDefault="00963619" w:rsidP="003028E9">
      <w:pPr>
        <w:pStyle w:val="H1bodytext"/>
        <w:numPr>
          <w:ilvl w:val="0"/>
          <w:numId w:val="12"/>
        </w:numPr>
        <w:spacing w:after="120"/>
        <w:ind w:left="1512"/>
        <w:rPr>
          <w:rFonts w:ascii="Arial" w:hAnsi="Arial"/>
        </w:rPr>
      </w:pPr>
      <w:proofErr w:type="gramStart"/>
      <w:r w:rsidRPr="3F8278BB">
        <w:rPr>
          <w:rFonts w:ascii="Arial" w:hAnsi="Arial"/>
        </w:rPr>
        <w:t>Write</w:t>
      </w:r>
      <w:proofErr w:type="gramEnd"/>
      <w:r w:rsidRPr="3F8278BB">
        <w:rPr>
          <w:rFonts w:ascii="Arial" w:hAnsi="Arial"/>
        </w:rPr>
        <w:t xml:space="preserve"> Simulation Title Card – All lines except the last line are from</w:t>
      </w:r>
      <w:r w:rsidR="00101133" w:rsidRPr="00101133">
        <w:t xml:space="preserve"> </w:t>
      </w:r>
      <w:r w:rsidR="00101133" w:rsidRPr="00101133">
        <w:rPr>
          <w:rFonts w:ascii="Arial" w:hAnsi="Arial"/>
        </w:rPr>
        <w:t xml:space="preserve">the </w:t>
      </w:r>
      <w:r w:rsidR="00B32B19">
        <w:rPr>
          <w:rFonts w:ascii="Arial" w:hAnsi="Arial"/>
        </w:rPr>
        <w:t>1943-2018 STOMP input file</w:t>
      </w:r>
      <w:r w:rsidR="00101133" w:rsidRPr="00101133">
        <w:rPr>
          <w:rFonts w:ascii="Arial" w:hAnsi="Arial"/>
        </w:rPr>
        <w:t xml:space="preserve"> created by the 2018 STOMP Input File Generator Tool</w:t>
      </w:r>
      <w:r w:rsidRPr="3F8278BB">
        <w:rPr>
          <w:rFonts w:ascii="Arial" w:hAnsi="Arial"/>
        </w:rPr>
        <w:t>; the last line identifies the simulation (radionuclide group</w:t>
      </w:r>
      <w:r w:rsidR="00101133">
        <w:rPr>
          <w:rFonts w:ascii="Arial" w:hAnsi="Arial"/>
        </w:rPr>
        <w:t>, mass balance</w:t>
      </w:r>
      <w:r w:rsidRPr="3F8278BB">
        <w:rPr>
          <w:rFonts w:ascii="Arial" w:hAnsi="Arial"/>
        </w:rPr>
        <w:t xml:space="preserve"> and model years).</w:t>
      </w:r>
    </w:p>
    <w:p w14:paraId="59E4FAC0" w14:textId="7C5D80C5" w:rsidR="00963619" w:rsidRDefault="00A53C4B" w:rsidP="003028E9">
      <w:pPr>
        <w:pStyle w:val="H1bodytext"/>
        <w:numPr>
          <w:ilvl w:val="0"/>
          <w:numId w:val="12"/>
        </w:numPr>
        <w:spacing w:after="120"/>
        <w:ind w:left="1512"/>
        <w:rPr>
          <w:rFonts w:ascii="Arial" w:hAnsi="Arial"/>
        </w:rPr>
      </w:pPr>
      <w:r w:rsidRPr="3F8278BB">
        <w:rPr>
          <w:rFonts w:ascii="Arial" w:hAnsi="Arial"/>
        </w:rPr>
        <w:t xml:space="preserve">Write Solution Control Card – Determine the number of execution time periods based on </w:t>
      </w:r>
      <w:r w:rsidR="00101133" w:rsidRPr="3F8278BB">
        <w:rPr>
          <w:rFonts w:ascii="Arial" w:hAnsi="Arial"/>
        </w:rPr>
        <w:t>the number of execution time periods</w:t>
      </w:r>
      <w:r w:rsidR="00101133">
        <w:rPr>
          <w:rFonts w:ascii="Arial" w:hAnsi="Arial"/>
        </w:rPr>
        <w:t xml:space="preserve"> in the </w:t>
      </w:r>
      <w:r w:rsidR="00B32B19">
        <w:rPr>
          <w:rFonts w:ascii="Arial" w:hAnsi="Arial"/>
        </w:rPr>
        <w:t>1943-2018 STOMP input file</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FR-5 for details.</w:t>
      </w:r>
    </w:p>
    <w:p w14:paraId="7AFD6B1B" w14:textId="77359D72" w:rsidR="00793559" w:rsidRDefault="00A53C4B" w:rsidP="003028E9">
      <w:pPr>
        <w:pStyle w:val="H1bodytext"/>
        <w:numPr>
          <w:ilvl w:val="0"/>
          <w:numId w:val="12"/>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B32B19">
        <w:rPr>
          <w:rFonts w:ascii="Arial" w:hAnsi="Arial"/>
        </w:rPr>
        <w:t>1943-2018 STOMP input file</w:t>
      </w:r>
      <w:r w:rsidR="00101133" w:rsidRPr="00101133">
        <w:rPr>
          <w:rFonts w:ascii="Arial" w:hAnsi="Arial"/>
        </w:rPr>
        <w:t xml:space="preserve"> created by the 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263BD502"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7475244B" w14:textId="70B997AC" w:rsidR="002A7850"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Solute/Fluid Interaction Card – </w:t>
      </w:r>
      <w:r w:rsidR="00EE6B91" w:rsidRPr="00EE6B91">
        <w:rPr>
          <w:rFonts w:ascii="Arial" w:hAnsi="Arial"/>
        </w:rPr>
        <w:t xml:space="preserve">Revise the Solute/Fluid Interaction Card from the </w:t>
      </w:r>
      <w:r w:rsidR="00B32B19">
        <w:rPr>
          <w:rFonts w:ascii="Arial" w:hAnsi="Arial"/>
        </w:rPr>
        <w:t>1943-2018 STOMP input file</w:t>
      </w:r>
      <w:r w:rsidR="00EE6B91" w:rsidRPr="00EE6B91">
        <w:rPr>
          <w:rFonts w:ascii="Arial" w:hAnsi="Arial"/>
        </w:rPr>
        <w:t xml:space="preserve">, replacing the radionuclide half-life values with “1.000E+20”.  All other input for the Solute/Fluid Interaction Card will remain the same as the </w:t>
      </w:r>
      <w:r w:rsidR="00B32B19">
        <w:rPr>
          <w:rFonts w:ascii="Arial" w:hAnsi="Arial"/>
        </w:rPr>
        <w:t>1943-2018 STOMP input file</w:t>
      </w:r>
      <w:r w:rsidRPr="3F8278BB">
        <w:rPr>
          <w:rFonts w:ascii="Arial" w:hAnsi="Arial"/>
        </w:rPr>
        <w:t>.</w:t>
      </w:r>
    </w:p>
    <w:p w14:paraId="71463E00" w14:textId="476C80D5" w:rsidR="00EE6B91" w:rsidRDefault="00EE6B91" w:rsidP="00EE6B91">
      <w:pPr>
        <w:pStyle w:val="H1bodytext"/>
        <w:numPr>
          <w:ilvl w:val="0"/>
          <w:numId w:val="12"/>
        </w:numPr>
        <w:spacing w:after="120"/>
        <w:ind w:left="1512"/>
        <w:rPr>
          <w:rFonts w:ascii="Arial" w:hAnsi="Arial"/>
        </w:rPr>
      </w:pPr>
      <w:r w:rsidRPr="3F8278BB">
        <w:rPr>
          <w:rFonts w:ascii="Arial" w:hAnsi="Arial"/>
        </w:rPr>
        <w:t>Write the following cards, which are copied from</w:t>
      </w:r>
      <w:r>
        <w:rPr>
          <w:rFonts w:ascii="Arial" w:hAnsi="Arial"/>
        </w:rPr>
        <w:t xml:space="preserve"> the </w:t>
      </w:r>
      <w:r w:rsidR="00B32B19">
        <w:rPr>
          <w:rFonts w:ascii="Arial" w:hAnsi="Arial"/>
        </w:rPr>
        <w:t>1943-2018 STOMP input file</w:t>
      </w:r>
      <w:r w:rsidRPr="00101133">
        <w:rPr>
          <w:rFonts w:ascii="Arial" w:hAnsi="Arial"/>
        </w:rPr>
        <w:t xml:space="preserve"> created by the 2018 STOMP Input File Generator Tool</w:t>
      </w:r>
      <w:r>
        <w:rPr>
          <w:rFonts w:ascii="Arial" w:hAnsi="Arial"/>
        </w:rPr>
        <w:t>:</w:t>
      </w:r>
      <w:r w:rsidRPr="3F8278BB">
        <w:rPr>
          <w:rFonts w:ascii="Arial" w:hAnsi="Arial"/>
        </w:rPr>
        <w:t xml:space="preserve"> </w:t>
      </w:r>
    </w:p>
    <w:p w14:paraId="2EC574BF" w14:textId="66CB9428" w:rsidR="00EE6B91" w:rsidRDefault="00EE6B91" w:rsidP="00EE6B91">
      <w:pPr>
        <w:pStyle w:val="H1bodytext"/>
        <w:numPr>
          <w:ilvl w:val="1"/>
          <w:numId w:val="12"/>
        </w:numPr>
        <w:spacing w:after="120"/>
        <w:rPr>
          <w:rFonts w:ascii="Arial" w:hAnsi="Arial"/>
        </w:rPr>
      </w:pPr>
      <w:r w:rsidRPr="00EE6B91">
        <w:rPr>
          <w:rFonts w:ascii="Arial" w:hAnsi="Arial"/>
        </w:rPr>
        <w:t>Solute/Porous Media Interaction Car</w:t>
      </w:r>
      <w:r w:rsidRPr="00963619">
        <w:rPr>
          <w:rFonts w:ascii="Arial" w:hAnsi="Arial"/>
        </w:rPr>
        <w:t>d</w:t>
      </w:r>
    </w:p>
    <w:p w14:paraId="681C88D8" w14:textId="7092575B" w:rsidR="00EE6B91" w:rsidRDefault="00EE6B91" w:rsidP="00EE6B91">
      <w:pPr>
        <w:pStyle w:val="H1bodytext"/>
        <w:numPr>
          <w:ilvl w:val="1"/>
          <w:numId w:val="12"/>
        </w:numPr>
        <w:spacing w:after="120"/>
        <w:rPr>
          <w:rFonts w:ascii="Arial" w:hAnsi="Arial"/>
        </w:rPr>
      </w:pPr>
      <w:r w:rsidRPr="00EE6B91">
        <w:rPr>
          <w:rFonts w:ascii="Arial" w:hAnsi="Arial"/>
        </w:rPr>
        <w:t>Initial Conditions Card</w:t>
      </w:r>
    </w:p>
    <w:p w14:paraId="0345D87F" w14:textId="57027452" w:rsidR="00EE6B91" w:rsidRPr="00EE6B91" w:rsidRDefault="00EE6B91" w:rsidP="00EE6B91">
      <w:pPr>
        <w:pStyle w:val="H1bodytext"/>
        <w:numPr>
          <w:ilvl w:val="1"/>
          <w:numId w:val="12"/>
        </w:numPr>
        <w:spacing w:after="120"/>
        <w:rPr>
          <w:rFonts w:ascii="Arial" w:hAnsi="Arial"/>
        </w:rPr>
      </w:pPr>
      <w:r w:rsidRPr="00EE6B91">
        <w:rPr>
          <w:rFonts w:ascii="Arial" w:hAnsi="Arial"/>
        </w:rPr>
        <w:t>Boundary Conditions Card</w:t>
      </w:r>
    </w:p>
    <w:p w14:paraId="66E8815A" w14:textId="42C5222A" w:rsidR="00665ECA" w:rsidRDefault="00EE6B91" w:rsidP="003028E9">
      <w:pPr>
        <w:pStyle w:val="H1bodytext"/>
        <w:numPr>
          <w:ilvl w:val="0"/>
          <w:numId w:val="12"/>
        </w:numPr>
        <w:spacing w:after="120"/>
        <w:ind w:left="1512"/>
        <w:rPr>
          <w:rFonts w:ascii="Arial" w:hAnsi="Arial"/>
        </w:rPr>
      </w:pPr>
      <w:r w:rsidRPr="3F8278BB">
        <w:rPr>
          <w:rFonts w:ascii="Arial" w:hAnsi="Arial"/>
        </w:rPr>
        <w:t xml:space="preserve">Open the </w:t>
      </w:r>
      <w:r w:rsidRPr="00EE6B91">
        <w:rPr>
          <w:rFonts w:ascii="Arial" w:hAnsi="Arial"/>
        </w:rPr>
        <w:t>mass balance output control file</w:t>
      </w:r>
      <w:r w:rsidR="00665ECA" w:rsidRPr="3F8278BB">
        <w:rPr>
          <w:rFonts w:ascii="Arial" w:hAnsi="Arial"/>
        </w:rPr>
        <w:t>.</w:t>
      </w:r>
    </w:p>
    <w:p w14:paraId="01CB29C6" w14:textId="4028CA01" w:rsidR="00665ECA" w:rsidRDefault="00EE6B91" w:rsidP="003028E9">
      <w:pPr>
        <w:pStyle w:val="H1bodytext"/>
        <w:numPr>
          <w:ilvl w:val="0"/>
          <w:numId w:val="12"/>
        </w:numPr>
        <w:spacing w:after="120"/>
        <w:ind w:left="1512"/>
        <w:rPr>
          <w:rFonts w:ascii="Arial" w:hAnsi="Arial"/>
        </w:rPr>
      </w:pPr>
      <w:r w:rsidRPr="00EE6B91">
        <w:rPr>
          <w:rFonts w:ascii="Arial" w:hAnsi="Arial"/>
        </w:rPr>
        <w:t>Replace the Output Control Card with the mass balance output control file</w:t>
      </w:r>
      <w:r w:rsidR="00665ECA" w:rsidRPr="3F8278BB">
        <w:rPr>
          <w:rFonts w:ascii="Arial" w:hAnsi="Arial"/>
        </w:rPr>
        <w:t>.</w:t>
      </w:r>
    </w:p>
    <w:p w14:paraId="16B9BAF5" w14:textId="39A1E771" w:rsidR="00665ECA" w:rsidRPr="00CC7FF8" w:rsidRDefault="00EE6B91" w:rsidP="003028E9">
      <w:pPr>
        <w:pStyle w:val="H1bodytext"/>
        <w:numPr>
          <w:ilvl w:val="0"/>
          <w:numId w:val="12"/>
        </w:numPr>
        <w:spacing w:after="120"/>
        <w:ind w:left="1512"/>
        <w:rPr>
          <w:rFonts w:ascii="Arial" w:hAnsi="Arial"/>
          <w:szCs w:val="22"/>
        </w:rPr>
      </w:pPr>
      <w:r w:rsidRPr="00EE6B91">
        <w:rPr>
          <w:rFonts w:ascii="Arial" w:hAnsi="Arial"/>
        </w:rPr>
        <w:t>Reset the Total Number of Surface Flux Inputs to “9”</w:t>
      </w:r>
      <w:r w:rsidR="001C5CE4" w:rsidRPr="00CC7FF8">
        <w:rPr>
          <w:rFonts w:ascii="Arial" w:hAnsi="Arial"/>
          <w:szCs w:val="22"/>
        </w:rPr>
        <w:t>.</w:t>
      </w:r>
    </w:p>
    <w:p w14:paraId="0B376447" w14:textId="38268F3D" w:rsidR="00EE6B91" w:rsidRDefault="00EE6B91" w:rsidP="003028E9">
      <w:pPr>
        <w:pStyle w:val="H1bodytext"/>
        <w:numPr>
          <w:ilvl w:val="0"/>
          <w:numId w:val="12"/>
        </w:numPr>
        <w:spacing w:after="120"/>
        <w:ind w:left="1512"/>
        <w:rPr>
          <w:rFonts w:ascii="Arial" w:hAnsi="Arial"/>
          <w:szCs w:val="22"/>
        </w:rPr>
      </w:pPr>
      <w:r>
        <w:rPr>
          <w:rFonts w:ascii="Arial" w:hAnsi="Arial" w:cs="Arial"/>
        </w:rPr>
        <w:t xml:space="preserve">Remove the </w:t>
      </w:r>
      <w:r w:rsidRPr="00BF2594">
        <w:rPr>
          <w:rFonts w:ascii="Arial" w:hAnsi="Arial" w:cs="Arial"/>
        </w:rPr>
        <w:t>Surface Flux Card</w:t>
      </w:r>
      <w:r>
        <w:rPr>
          <w:rFonts w:ascii="Arial" w:hAnsi="Arial" w:cs="Arial"/>
        </w:rPr>
        <w:t xml:space="preserve"> outputs for the P2R Bottom Flux surfaces</w:t>
      </w:r>
      <w:r>
        <w:rPr>
          <w:rFonts w:ascii="Arial" w:hAnsi="Arial"/>
          <w:szCs w:val="22"/>
        </w:rPr>
        <w:t>.</w:t>
      </w:r>
    </w:p>
    <w:p w14:paraId="25B18894" w14:textId="50CB2A0C" w:rsidR="001C5CE4" w:rsidRPr="00CC7FF8" w:rsidRDefault="00771AB8" w:rsidP="003028E9">
      <w:pPr>
        <w:pStyle w:val="H1bodytext"/>
        <w:numPr>
          <w:ilvl w:val="0"/>
          <w:numId w:val="12"/>
        </w:numPr>
        <w:spacing w:after="120"/>
        <w:ind w:left="1512"/>
        <w:rPr>
          <w:rFonts w:ascii="Arial" w:hAnsi="Arial"/>
          <w:szCs w:val="22"/>
        </w:rPr>
      </w:pPr>
      <w:r w:rsidRPr="00771AB8">
        <w:rPr>
          <w:rFonts w:ascii="Arial" w:hAnsi="Arial" w:cs="Arial"/>
          <w:szCs w:val="22"/>
        </w:rPr>
        <w:t xml:space="preserve">Write the Source Card, which </w:t>
      </w:r>
      <w:r>
        <w:rPr>
          <w:rFonts w:ascii="Arial" w:hAnsi="Arial" w:cs="Arial"/>
          <w:szCs w:val="22"/>
        </w:rPr>
        <w:t>is</w:t>
      </w:r>
      <w:r w:rsidRPr="00771AB8">
        <w:rPr>
          <w:rFonts w:ascii="Arial" w:hAnsi="Arial" w:cs="Arial"/>
          <w:szCs w:val="22"/>
        </w:rPr>
        <w:t xml:space="preserve"> copied from the </w:t>
      </w:r>
      <w:r w:rsidR="00B32B19">
        <w:rPr>
          <w:rFonts w:ascii="Arial" w:hAnsi="Arial" w:cs="Arial"/>
          <w:szCs w:val="22"/>
        </w:rPr>
        <w:t>1943-2018 STOMP input file</w:t>
      </w:r>
      <w:r w:rsidRPr="00771AB8">
        <w:rPr>
          <w:rFonts w:ascii="Arial" w:hAnsi="Arial" w:cs="Arial"/>
          <w:szCs w:val="22"/>
        </w:rPr>
        <w:t xml:space="preserve"> created by the 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25C6B4E5" w:rsidR="00263800" w:rsidRDefault="00B32B19" w:rsidP="00E62A15">
      <w:pPr>
        <w:pStyle w:val="H1bodytext"/>
        <w:spacing w:after="120"/>
        <w:rPr>
          <w:rFonts w:ascii="Arial" w:hAnsi="Arial"/>
        </w:rPr>
      </w:pPr>
      <w:r>
        <w:rPr>
          <w:rFonts w:ascii="Arial" w:hAnsi="Arial"/>
        </w:rPr>
        <w:t>1943-2018 STOMP input file</w:t>
      </w:r>
      <w:r w:rsidR="003C350B" w:rsidRPr="003C350B">
        <w:rPr>
          <w:rFonts w:ascii="Arial" w:hAnsi="Arial"/>
        </w:rPr>
        <w:t xml:space="preserve"> </w:t>
      </w:r>
      <w:r w:rsidR="00263800">
        <w:rPr>
          <w:rFonts w:ascii="Arial" w:hAnsi="Arial"/>
        </w:rPr>
        <w:t xml:space="preserve">– Path to </w:t>
      </w:r>
      <w:r w:rsidR="003C350B">
        <w:rPr>
          <w:rFonts w:ascii="Arial" w:hAnsi="Arial"/>
        </w:rPr>
        <w:t>t</w:t>
      </w:r>
      <w:r w:rsidR="003C350B" w:rsidRPr="003C350B">
        <w:rPr>
          <w:rFonts w:ascii="Arial" w:hAnsi="Arial"/>
        </w:rPr>
        <w:t xml:space="preserve">he </w:t>
      </w:r>
      <w:r>
        <w:rPr>
          <w:rFonts w:ascii="Arial" w:hAnsi="Arial"/>
        </w:rPr>
        <w:t>1943-2018 STOMP input file</w:t>
      </w:r>
      <w:r w:rsidR="003C350B" w:rsidRPr="003C350B">
        <w:rPr>
          <w:rFonts w:ascii="Arial" w:hAnsi="Arial"/>
        </w:rPr>
        <w:t xml:space="preserve"> created by the 2018 STOMP Input File Generator Tool</w:t>
      </w:r>
      <w:r w:rsidR="00263800">
        <w:rPr>
          <w:rFonts w:ascii="Arial" w:hAnsi="Arial"/>
        </w:rPr>
        <w:t>.</w:t>
      </w:r>
    </w:p>
    <w:p w14:paraId="4F47AE67" w14:textId="5B2AACA9" w:rsidR="00C00888" w:rsidRDefault="003C350B" w:rsidP="00E62A15">
      <w:pPr>
        <w:pStyle w:val="H1bodytext"/>
        <w:spacing w:after="120"/>
        <w:rPr>
          <w:rFonts w:ascii="Arial" w:hAnsi="Arial"/>
        </w:rPr>
      </w:pPr>
      <w:r>
        <w:rPr>
          <w:rFonts w:ascii="Arial" w:hAnsi="Arial"/>
        </w:rPr>
        <w:lastRenderedPageBreak/>
        <w:t>M</w:t>
      </w:r>
      <w:r w:rsidRPr="003C350B">
        <w:rPr>
          <w:rFonts w:ascii="Arial" w:hAnsi="Arial"/>
        </w:rPr>
        <w:t>ass balance output control file</w:t>
      </w:r>
      <w:r w:rsidR="00C00888">
        <w:rPr>
          <w:rFonts w:ascii="Arial" w:hAnsi="Arial"/>
        </w:rPr>
        <w:t xml:space="preserve"> – Path to </w:t>
      </w:r>
      <w:r w:rsidRPr="003C350B">
        <w:rPr>
          <w:rFonts w:ascii="Arial" w:hAnsi="Arial"/>
        </w:rPr>
        <w:t>the mass balance output control file created by the Transient Output Card Generator Tool</w:t>
      </w:r>
      <w:r w:rsidR="00C00888">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1367EBEC" w:rsidR="006E4758" w:rsidRPr="006E4758" w:rsidRDefault="00B32B19" w:rsidP="003028E9">
      <w:pPr>
        <w:pStyle w:val="H1bodytext"/>
        <w:numPr>
          <w:ilvl w:val="0"/>
          <w:numId w:val="11"/>
        </w:numPr>
        <w:spacing w:after="60"/>
        <w:rPr>
          <w:rFonts w:ascii="Arial" w:hAnsi="Arial"/>
        </w:rPr>
      </w:pPr>
      <w:r>
        <w:rPr>
          <w:rStyle w:val="FileNameChar"/>
          <w:rFonts w:ascii="Arial" w:hAnsi="Arial" w:cs="Arial"/>
          <w:b w:val="0"/>
          <w:bCs/>
          <w:i w:val="0"/>
          <w:iCs/>
          <w:sz w:val="22"/>
          <w:szCs w:val="22"/>
        </w:rPr>
        <w:t>1943-2018 STOMP input file</w:t>
      </w:r>
      <w:r w:rsidR="00DB3B4D">
        <w:rPr>
          <w:rFonts w:ascii="Arial" w:hAnsi="Arial"/>
        </w:rPr>
        <w:t xml:space="preserve"> </w:t>
      </w:r>
      <w:r w:rsidR="003C350B" w:rsidRPr="003C350B">
        <w:rPr>
          <w:rFonts w:ascii="Arial" w:hAnsi="Arial"/>
        </w:rPr>
        <w:t xml:space="preserve">(path read as Command Line Argument </w:t>
      </w:r>
      <w:r w:rsidR="003C350B">
        <w:rPr>
          <w:rFonts w:ascii="Arial" w:hAnsi="Arial"/>
        </w:rPr>
        <w:t>1</w:t>
      </w:r>
      <w:r w:rsidR="003C350B" w:rsidRPr="003C350B">
        <w:rPr>
          <w:rFonts w:ascii="Arial" w:hAnsi="Arial"/>
        </w:rPr>
        <w:t>)</w:t>
      </w:r>
      <w:r w:rsidR="003C350B">
        <w:rPr>
          <w:rFonts w:ascii="Arial" w:hAnsi="Arial"/>
        </w:rPr>
        <w:t xml:space="preserve"> </w:t>
      </w:r>
      <w:r w:rsidR="00DB3B4D">
        <w:rPr>
          <w:rFonts w:ascii="Arial" w:hAnsi="Arial"/>
        </w:rPr>
        <w:t xml:space="preserve">– </w:t>
      </w:r>
      <w:r>
        <w:rPr>
          <w:rFonts w:ascii="Arial" w:hAnsi="Arial"/>
        </w:rPr>
        <w:t>1943-2018 STOMP input file</w:t>
      </w:r>
      <w:r w:rsidR="003C350B" w:rsidRPr="003C350B">
        <w:rPr>
          <w:rFonts w:ascii="Arial" w:hAnsi="Arial"/>
        </w:rPr>
        <w:t xml:space="preserve"> created by the 2018 STOMP Input File Generator Tool</w:t>
      </w:r>
      <w:r w:rsidR="00DB3B4D">
        <w:rPr>
          <w:rFonts w:ascii="Arial" w:hAnsi="Arial"/>
        </w:rPr>
        <w:t>.</w:t>
      </w:r>
    </w:p>
    <w:p w14:paraId="7FC3A5B4" w14:textId="1DD20505" w:rsidR="00834B4D" w:rsidRDefault="003C350B" w:rsidP="003C350B">
      <w:pPr>
        <w:pStyle w:val="H1bodytext"/>
        <w:numPr>
          <w:ilvl w:val="0"/>
          <w:numId w:val="11"/>
        </w:numPr>
        <w:spacing w:after="60"/>
        <w:rPr>
          <w:rFonts w:ascii="Arial" w:hAnsi="Arial"/>
        </w:rPr>
      </w:pPr>
      <w:r w:rsidRPr="003C350B">
        <w:rPr>
          <w:rFonts w:ascii="Arial" w:hAnsi="Arial"/>
        </w:rPr>
        <w:t>Mass balance output control 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2</w:t>
      </w:r>
      <w:r w:rsidR="00834B4D">
        <w:rPr>
          <w:rFonts w:ascii="Arial" w:hAnsi="Arial"/>
        </w:rPr>
        <w:t xml:space="preserve">) – </w:t>
      </w:r>
      <w:r>
        <w:rPr>
          <w:rFonts w:ascii="Arial" w:hAnsi="Arial"/>
        </w:rPr>
        <w:t>M</w:t>
      </w:r>
      <w:r w:rsidRPr="003C350B">
        <w:rPr>
          <w:rFonts w:ascii="Arial" w:hAnsi="Arial"/>
        </w:rPr>
        <w:t>ass balance output control file created by the Transient Output Card Generator Tool</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2891C8E1" w:rsidR="00AB0D2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w:t>
      </w:r>
      <w:r w:rsidR="00213CC6">
        <w:rPr>
          <w:rFonts w:ascii="Arial" w:hAnsi="Arial"/>
        </w:rPr>
        <w:t xml:space="preserve">mass balance </w:t>
      </w:r>
      <w:r>
        <w:rPr>
          <w:rFonts w:ascii="Arial" w:hAnsi="Arial"/>
        </w:rPr>
        <w:t xml:space="preserve">transport modeling for 1943 through </w:t>
      </w:r>
      <w:r w:rsidR="00213CC6">
        <w:rPr>
          <w:rFonts w:ascii="Arial" w:hAnsi="Arial"/>
        </w:rPr>
        <w:t>12070</w:t>
      </w:r>
      <w:r>
        <w:rPr>
          <w:rFonts w:ascii="Arial" w:hAnsi="Arial"/>
        </w:rPr>
        <w:t xml:space="preserve">. There are </w:t>
      </w:r>
      <w:r w:rsidR="00D97EE5">
        <w:rPr>
          <w:rFonts w:ascii="Arial" w:hAnsi="Arial"/>
        </w:rPr>
        <w:t>2</w:t>
      </w:r>
      <w:r>
        <w:rPr>
          <w:rFonts w:ascii="Arial" w:hAnsi="Arial"/>
        </w:rPr>
        <w:t xml:space="preserve"> possible output file names </w:t>
      </w:r>
      <w:r w:rsidRPr="00BF2B2D">
        <w:rPr>
          <w:rFonts w:ascii="Arial" w:hAnsi="Arial" w:cs="Arial"/>
        </w:rPr>
        <w:t>depending on radionuclide group</w:t>
      </w:r>
      <w:r>
        <w:rPr>
          <w:rFonts w:ascii="Arial" w:hAnsi="Arial"/>
        </w:rPr>
        <w:t>:</w:t>
      </w:r>
    </w:p>
    <w:p w14:paraId="5B6C796A" w14:textId="0CD0E8C4" w:rsidR="00106A6F" w:rsidRDefault="00106A6F" w:rsidP="00106A6F">
      <w:pPr>
        <w:pStyle w:val="H1bodytext"/>
        <w:spacing w:after="60"/>
        <w:ind w:left="1008"/>
        <w:rPr>
          <w:rFonts w:ascii="Arial" w:hAnsi="Arial" w:cs="Arial"/>
        </w:rPr>
      </w:pPr>
      <w:proofErr w:type="gramStart"/>
      <w:r w:rsidRPr="006F3EE3">
        <w:rPr>
          <w:rStyle w:val="FileNameChar"/>
          <w:rFonts w:ascii="Arial" w:hAnsi="Arial" w:cs="Arial"/>
        </w:rPr>
        <w:t>input_XPRT-</w:t>
      </w:r>
      <w:r w:rsidR="00D14208">
        <w:rPr>
          <w:rStyle w:val="FileNameChar"/>
          <w:rFonts w:ascii="Arial" w:hAnsi="Arial" w:cs="Arial"/>
        </w:rPr>
        <w:t>MB</w:t>
      </w:r>
      <w:r w:rsidRPr="006F3EE3">
        <w:rPr>
          <w:rStyle w:val="FileNameChar"/>
          <w:rFonts w:ascii="Arial" w:hAnsi="Arial" w:cs="Arial"/>
        </w:rPr>
        <w:t>1</w:t>
      </w:r>
      <w:proofErr w:type="gramEnd"/>
      <w:r w:rsidR="00D97EE5">
        <w:rPr>
          <w:rStyle w:val="FileNameCha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w:t>
      </w:r>
    </w:p>
    <w:p w14:paraId="1F373880" w14:textId="457E5390" w:rsidR="00106A6F" w:rsidRDefault="00106A6F" w:rsidP="00106A6F">
      <w:pPr>
        <w:pStyle w:val="H1bodytext"/>
        <w:spacing w:after="60"/>
        <w:ind w:left="1008"/>
        <w:rPr>
          <w:rFonts w:ascii="Arial" w:hAnsi="Arial" w:cs="Arial"/>
        </w:rPr>
      </w:pPr>
      <w:proofErr w:type="gramStart"/>
      <w:r w:rsidRPr="006F3EE3">
        <w:rPr>
          <w:rStyle w:val="FileNameChar"/>
          <w:rFonts w:ascii="Arial" w:hAnsi="Arial" w:cs="Arial"/>
        </w:rPr>
        <w:t>input_XPRT-</w:t>
      </w:r>
      <w:r w:rsidR="00D14208">
        <w:rPr>
          <w:rStyle w:val="FileNameChar"/>
          <w:rFonts w:ascii="Arial" w:hAnsi="Arial" w:cs="Arial"/>
        </w:rPr>
        <w:t>MB</w:t>
      </w:r>
      <w:r w:rsidR="00D97EE5">
        <w:rPr>
          <w:rStyle w:val="FileNameChar"/>
          <w:rFonts w:ascii="Arial" w:hAnsi="Arial" w:cs="Arial"/>
        </w:rPr>
        <w:t>2</w:t>
      </w:r>
      <w:proofErr w:type="gramEnd"/>
      <w:r>
        <w:rP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w:t>
      </w:r>
      <w:r w:rsidR="00D97EE5">
        <w:rPr>
          <w:rFonts w:ascii="Arial" w:hAnsi="Arial" w:cs="Arial"/>
        </w:rPr>
        <w:t>2</w:t>
      </w:r>
    </w:p>
    <w:p w14:paraId="1A58832C" w14:textId="77777777" w:rsidR="00D97EE5" w:rsidRPr="00D97EE5" w:rsidRDefault="00D97EE5" w:rsidP="00106A6F">
      <w:pPr>
        <w:pStyle w:val="H1bodytext"/>
        <w:spacing w:after="60"/>
        <w:ind w:left="1008"/>
        <w:rPr>
          <w:rFonts w:ascii="Arial" w:hAnsi="Arial" w:cs="Arial"/>
          <w:bCs/>
          <w:iCs/>
        </w:rPr>
      </w:pP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288AB2FE" w:rsidR="005223D6" w:rsidRDefault="000D2E03" w:rsidP="00E62A15">
      <w:pPr>
        <w:pStyle w:val="H1bodytext"/>
        <w:spacing w:after="120"/>
        <w:rPr>
          <w:rFonts w:ascii="Arial" w:hAnsi="Arial"/>
        </w:rPr>
      </w:pPr>
      <w:r>
        <w:rPr>
          <w:rFonts w:ascii="Arial" w:hAnsi="Arial"/>
        </w:rPr>
        <w:t>{</w:t>
      </w:r>
      <w:proofErr w:type="gramStart"/>
      <w:r>
        <w:rPr>
          <w:rFonts w:ascii="Arial" w:hAnsi="Arial"/>
        </w:rPr>
        <w:t>directory</w:t>
      </w:r>
      <w:proofErr w:type="gramEnd"/>
      <w:r>
        <w:rPr>
          <w:rFonts w:ascii="Arial" w:hAnsi="Arial"/>
        </w:rPr>
        <w:t xml:space="preserve"> path to repository}\tools\ca-modinput\linux\</w:t>
      </w:r>
      <w:r w:rsidRPr="000D2E03">
        <w:rPr>
          <w:rFonts w:ascii="Arial" w:hAnsi="Arial"/>
        </w:rPr>
        <w:t>xprt_mb_input_gen_linux-intel-64.exe</w:t>
      </w:r>
      <w:r>
        <w:rPr>
          <w:rFonts w:ascii="Arial" w:hAnsi="Arial"/>
        </w:rPr>
        <w:t xml:space="preserve"> ““$INPUT1 $INPUT2”</w:t>
      </w:r>
    </w:p>
    <w:p w14:paraId="6C017D68" w14:textId="39463D7C" w:rsidR="000D2E03" w:rsidRDefault="000D2E03" w:rsidP="00E62A15">
      <w:pPr>
        <w:pStyle w:val="H1bodytext"/>
        <w:spacing w:after="120"/>
        <w:rPr>
          <w:rFonts w:ascii="Arial" w:hAnsi="Arial"/>
        </w:rPr>
      </w:pPr>
      <w:r>
        <w:rPr>
          <w:rFonts w:ascii="Arial" w:hAnsi="Arial"/>
        </w:rPr>
        <w:t>Each of the shell script variables (denoted by the “$”) will be set in the shell script with the corresponding variable input (“$INPUT1” for the input card and “$INPUT2” for the output control card).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3E4CF5DB" w:rsidR="000D5185" w:rsidRPr="000D2E03" w:rsidRDefault="555A857B" w:rsidP="000D2E03">
      <w:pPr>
        <w:rPr>
          <w:rFonts w:eastAsia="Arial"/>
          <w:color w:val="000000" w:themeColor="text1"/>
        </w:rPr>
      </w:pPr>
      <w:r w:rsidRPr="6331FAC5">
        <w:rPr>
          <w:rFonts w:eastAsia="Arial"/>
          <w:color w:val="000000" w:themeColor="text1"/>
        </w:rPr>
        <w:t xml:space="preserve"> A code review was performed by</w:t>
      </w:r>
      <w:r w:rsidR="000D2E03">
        <w:rPr>
          <w:rFonts w:eastAsia="Arial"/>
          <w:color w:val="000000" w:themeColor="text1"/>
        </w:rPr>
        <w:t xml:space="preserve"> Jacob Fullerton on April 22, 2020</w:t>
      </w:r>
      <w:r w:rsidRPr="6331FAC5">
        <w:rPr>
          <w:rFonts w:eastAsia="Arial"/>
          <w:color w:val="000000" w:themeColor="text1"/>
        </w:rPr>
        <w:t>.</w:t>
      </w:r>
      <w:r w:rsidR="000D2E03">
        <w:rPr>
          <w:rFonts w:eastAsia="Arial"/>
          <w:color w:val="000000" w:themeColor="text1"/>
        </w:rPr>
        <w:t xml:space="preserve"> No impacts to other repository tools or library dependencies were identified for the</w:t>
      </w:r>
      <w:r w:rsidR="000D2E03" w:rsidRPr="000D2E03">
        <w:rPr>
          <w:rFonts w:eastAsia="Arial"/>
          <w:color w:val="000000" w:themeColor="text1"/>
        </w:rPr>
        <w:t xml:space="preserve"> </w:t>
      </w:r>
      <w:sdt>
        <w:sdtPr>
          <w:alias w:val="Keywords"/>
          <w:tag w:val=""/>
          <w:id w:val="120036879"/>
          <w:placeholder>
            <w:docPart w:val="8A699D70FE1B47ADA3BB993E97A19DA1"/>
          </w:placeholder>
          <w:dataBinding w:prefixMappings="xmlns:ns0='http://purl.org/dc/elements/1.1/' xmlns:ns1='http://schemas.openxmlformats.org/package/2006/metadata/core-properties' " w:xpath="/ns1:coreProperties[1]/ns1:keywords[1]" w:storeItemID="{6C3C8BC8-F283-45AE-878A-BAB7291924A1}"/>
          <w:text/>
        </w:sdtPr>
        <w:sdtEndPr/>
        <w:sdtContent>
          <w:r w:rsidR="000D2E03" w:rsidRPr="000D2E03">
            <w:t>Mass Balance STOMP Input File Generator</w:t>
          </w:r>
        </w:sdtContent>
      </w:sdt>
      <w:r w:rsidR="000D2E03" w:rsidRPr="000D2E03">
        <w:t xml:space="preserve"> tool</w:t>
      </w:r>
      <w:r w:rsidR="000D2E03">
        <w:rPr>
          <w:rFonts w:eastAsia="Arial"/>
          <w:color w:val="000000" w:themeColor="text1"/>
        </w:rPr>
        <w:t>.</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rPr>
          <w:b w:val="0"/>
        </w:rPr>
      </w:pPr>
      <w:r>
        <w:t>Requirements Traceability Matrix</w:t>
      </w:r>
    </w:p>
    <w:p w14:paraId="1179DFB7" w14:textId="0A193607"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rPr>
            <w:t>Mass Balance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73"/>
        <w:gridCol w:w="2162"/>
        <w:gridCol w:w="5325"/>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r>
              <w:fldChar w:fldCharType="begin"/>
            </w:r>
            <w:r>
              <w:instrText>SEQ Table \* ARABIC</w:instrText>
            </w:r>
            <w:r>
              <w:fldChar w:fldCharType="separate"/>
            </w:r>
            <w:r w:rsidR="009B35A1">
              <w:rPr>
                <w:noProof/>
              </w:rPr>
              <w:t>1</w:t>
            </w:r>
            <w: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255068">
        <w:trPr>
          <w:cantSplit/>
          <w:trHeight w:val="314"/>
          <w:tblHeader/>
        </w:trPr>
        <w:tc>
          <w:tcPr>
            <w:tcW w:w="1873"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162"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325"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0872F6">
        <w:trPr>
          <w:cantSplit/>
          <w:trHeight w:val="665"/>
        </w:trPr>
        <w:tc>
          <w:tcPr>
            <w:tcW w:w="1873"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162" w:type="dxa"/>
            <w:shd w:val="clear" w:color="auto" w:fill="auto"/>
            <w:vAlign w:val="center"/>
          </w:tcPr>
          <w:p w14:paraId="08B513E0" w14:textId="22A86CE0"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w:t>
            </w:r>
            <w:r w:rsidR="005160C5">
              <w:rPr>
                <w:rFonts w:ascii="Arial" w:hAnsi="Arial"/>
                <w:sz w:val="20"/>
              </w:rPr>
              <w:t>mb</w:t>
            </w:r>
            <w:r w:rsidR="003A389C" w:rsidRPr="003A389C">
              <w:rPr>
                <w:rFonts w:ascii="Arial" w:hAnsi="Arial"/>
                <w:sz w:val="20"/>
              </w:rPr>
              <w:t>_input_gen</w:t>
            </w:r>
            <w:r w:rsidRPr="007D0AAC">
              <w:rPr>
                <w:rFonts w:ascii="Arial" w:hAnsi="Arial"/>
                <w:bCs/>
                <w:sz w:val="20"/>
              </w:rPr>
              <w:t>-IT-1</w:t>
            </w:r>
          </w:p>
        </w:tc>
        <w:tc>
          <w:tcPr>
            <w:tcW w:w="5325"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5E45F7" w:rsidRPr="007D0AAC" w14:paraId="153B9CCE" w14:textId="77777777" w:rsidTr="00B25A31">
        <w:trPr>
          <w:trHeight w:val="1205"/>
        </w:trPr>
        <w:tc>
          <w:tcPr>
            <w:tcW w:w="1873" w:type="dxa"/>
            <w:vAlign w:val="center"/>
          </w:tcPr>
          <w:p w14:paraId="7566C391" w14:textId="13BFD38E" w:rsidR="005E45F7" w:rsidRDefault="005E45F7" w:rsidP="005E45F7">
            <w:pPr>
              <w:pStyle w:val="H1bodytext"/>
              <w:spacing w:after="0"/>
              <w:ind w:left="0"/>
              <w:jc w:val="center"/>
              <w:rPr>
                <w:rFonts w:ascii="Arial" w:hAnsi="Arial"/>
                <w:sz w:val="20"/>
              </w:rPr>
            </w:pPr>
            <w:r>
              <w:rPr>
                <w:rFonts w:ascii="Arial" w:hAnsi="Arial"/>
                <w:sz w:val="20"/>
              </w:rPr>
              <w:t>FR-1</w:t>
            </w:r>
          </w:p>
        </w:tc>
        <w:tc>
          <w:tcPr>
            <w:tcW w:w="2162" w:type="dxa"/>
            <w:vAlign w:val="center"/>
          </w:tcPr>
          <w:p w14:paraId="02697842" w14:textId="7259C12D" w:rsidR="005E45F7" w:rsidRPr="007D0AAC" w:rsidRDefault="005E45F7" w:rsidP="005E45F7">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233722B7" w14:textId="036F7FD5" w:rsidR="005E45F7" w:rsidRDefault="005E45F7" w:rsidP="005E45F7">
            <w:pPr>
              <w:pStyle w:val="H1bodytext"/>
              <w:spacing w:after="0"/>
              <w:ind w:left="0"/>
              <w:rPr>
                <w:rFonts w:ascii="Arial" w:hAnsi="Arial"/>
                <w:sz w:val="20"/>
              </w:rPr>
            </w:pPr>
            <w:r>
              <w:rPr>
                <w:rFonts w:ascii="Arial" w:hAnsi="Arial"/>
                <w:sz w:val="20"/>
              </w:rPr>
              <w:t xml:space="preserve">Check the </w:t>
            </w:r>
            <w:r w:rsidR="00137730">
              <w:rPr>
                <w:rFonts w:ascii="Arial" w:hAnsi="Arial"/>
                <w:sz w:val="20"/>
              </w:rPr>
              <w:t>log</w:t>
            </w:r>
            <w:r>
              <w:rPr>
                <w:rFonts w:ascii="Arial" w:hAnsi="Arial"/>
                <w:sz w:val="20"/>
              </w:rPr>
              <w:t xml:space="preserve"> to see that the </w:t>
            </w:r>
            <w:r w:rsidR="00137730">
              <w:rPr>
                <w:rFonts w:ascii="Arial" w:hAnsi="Arial"/>
                <w:sz w:val="20"/>
              </w:rPr>
              <w:t>STOMP input</w:t>
            </w:r>
            <w:r w:rsidRPr="005E45F7">
              <w:rPr>
                <w:rFonts w:ascii="Arial" w:hAnsi="Arial"/>
                <w:sz w:val="20"/>
              </w:rPr>
              <w:t xml:space="preserve"> file location/name and the mass balance output control file location/name</w:t>
            </w:r>
            <w:r>
              <w:rPr>
                <w:rFonts w:ascii="Arial" w:hAnsi="Arial"/>
                <w:sz w:val="20"/>
              </w:rPr>
              <w:t xml:space="preserve"> were read correctly from the command line input.</w:t>
            </w:r>
          </w:p>
        </w:tc>
      </w:tr>
      <w:tr w:rsidR="00C548AB" w:rsidRPr="007D0AAC" w14:paraId="32F2E963" w14:textId="77777777" w:rsidTr="00255068">
        <w:trPr>
          <w:trHeight w:val="1430"/>
        </w:trPr>
        <w:tc>
          <w:tcPr>
            <w:tcW w:w="1873" w:type="dxa"/>
            <w:vAlign w:val="center"/>
          </w:tcPr>
          <w:p w14:paraId="3C656FD1" w14:textId="4B01E4E0" w:rsidR="00C548AB" w:rsidRPr="007D0AAC" w:rsidRDefault="00C548AB" w:rsidP="00C548AB">
            <w:pPr>
              <w:pStyle w:val="H1bodytext"/>
              <w:spacing w:after="0"/>
              <w:ind w:left="0"/>
              <w:jc w:val="center"/>
              <w:rPr>
                <w:rFonts w:ascii="Arial" w:hAnsi="Arial"/>
                <w:sz w:val="20"/>
              </w:rPr>
            </w:pPr>
            <w:r w:rsidRPr="007D0AAC">
              <w:rPr>
                <w:rFonts w:ascii="Arial" w:hAnsi="Arial"/>
                <w:sz w:val="20"/>
              </w:rPr>
              <w:lastRenderedPageBreak/>
              <w:t>FR-</w:t>
            </w:r>
            <w:r>
              <w:rPr>
                <w:rFonts w:ascii="Arial" w:hAnsi="Arial"/>
                <w:sz w:val="20"/>
              </w:rPr>
              <w:t>2</w:t>
            </w:r>
          </w:p>
        </w:tc>
        <w:tc>
          <w:tcPr>
            <w:tcW w:w="2162" w:type="dxa"/>
            <w:vAlign w:val="center"/>
          </w:tcPr>
          <w:p w14:paraId="1A7F7361" w14:textId="3B09CB67" w:rsidR="00C548AB" w:rsidRPr="007D0AAC" w:rsidRDefault="00C548AB" w:rsidP="00C548AB">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96AF6">
              <w:rPr>
                <w:rFonts w:ascii="Arial" w:hAnsi="Arial"/>
                <w:sz w:val="20"/>
              </w:rPr>
              <w:t xml:space="preserve"> and CACIE-xprt_mb_input_gen-AT-2</w:t>
            </w:r>
          </w:p>
        </w:tc>
        <w:tc>
          <w:tcPr>
            <w:tcW w:w="5325" w:type="dxa"/>
            <w:vAlign w:val="center"/>
          </w:tcPr>
          <w:p w14:paraId="267A0A89" w14:textId="399A096E" w:rsidR="00C548AB" w:rsidRPr="00255068" w:rsidRDefault="00C548AB" w:rsidP="00C548AB">
            <w:pPr>
              <w:pStyle w:val="H1bodytext"/>
              <w:spacing w:after="0"/>
              <w:ind w:left="0"/>
              <w:rPr>
                <w:rFonts w:ascii="Arial" w:hAnsi="Arial"/>
                <w:sz w:val="20"/>
              </w:rPr>
            </w:pPr>
            <w:r>
              <w:rPr>
                <w:rFonts w:ascii="Arial" w:hAnsi="Arial"/>
                <w:sz w:val="20"/>
              </w:rPr>
              <w:t>Check the output file name to determine if the correct radionuclide group (“MB1” for rads1 or “MB2” for rads2).</w:t>
            </w:r>
          </w:p>
        </w:tc>
      </w:tr>
      <w:tr w:rsidR="00D44CC6" w:rsidRPr="007D0AAC" w14:paraId="3DD3D284" w14:textId="77777777" w:rsidTr="00255068">
        <w:trPr>
          <w:trHeight w:val="1430"/>
        </w:trPr>
        <w:tc>
          <w:tcPr>
            <w:tcW w:w="1873" w:type="dxa"/>
            <w:vAlign w:val="center"/>
          </w:tcPr>
          <w:p w14:paraId="7253E6CA" w14:textId="67DB253A" w:rsidR="00D44CC6" w:rsidRDefault="00D44CC6" w:rsidP="00D44CC6">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2162" w:type="dxa"/>
            <w:vAlign w:val="center"/>
          </w:tcPr>
          <w:p w14:paraId="17C9CECB" w14:textId="5D3012C3" w:rsidR="00D44CC6" w:rsidRPr="007D0AAC" w:rsidRDefault="00D44CC6" w:rsidP="00D44CC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2F71E73A" w14:textId="62A0EB9A" w:rsidR="00D44CC6" w:rsidRDefault="00D44CC6" w:rsidP="00D44CC6">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Pr>
                <w:rFonts w:ascii="Arial" w:hAnsi="Arial"/>
                <w:sz w:val="20"/>
              </w:rPr>
              <w:t xml:space="preserve"> ~</w:t>
            </w:r>
            <w:r w:rsidRPr="00D44CC6">
              <w:rPr>
                <w:rFonts w:ascii="Arial" w:hAnsi="Arial"/>
                <w:sz w:val="20"/>
              </w:rPr>
              <w:t>Solute/Porous Media Interaction Card</w:t>
            </w:r>
            <w:r>
              <w:rPr>
                <w:rFonts w:ascii="Arial" w:hAnsi="Arial"/>
                <w:sz w:val="20"/>
              </w:rPr>
              <w:t>, ~</w:t>
            </w:r>
            <w:r w:rsidRPr="00D44CC6">
              <w:rPr>
                <w:rFonts w:ascii="Arial" w:hAnsi="Arial"/>
                <w:sz w:val="20"/>
              </w:rPr>
              <w:t>Initial Conditions Card</w:t>
            </w:r>
            <w:r>
              <w:rPr>
                <w:rFonts w:ascii="Arial" w:hAnsi="Arial"/>
                <w:sz w:val="20"/>
              </w:rPr>
              <w:t>, ~</w:t>
            </w:r>
            <w:r w:rsidRPr="00D44CC6">
              <w:rPr>
                <w:rFonts w:ascii="Arial" w:hAnsi="Arial"/>
                <w:sz w:val="20"/>
              </w:rPr>
              <w:t>Boundary Conditions Card</w:t>
            </w:r>
            <w:r>
              <w:rPr>
                <w:rFonts w:ascii="Arial" w:hAnsi="Arial"/>
                <w:sz w:val="20"/>
              </w:rPr>
              <w:t>, ~</w:t>
            </w:r>
            <w:r w:rsidRPr="00D44CC6">
              <w:rPr>
                <w:rFonts w:ascii="Arial" w:hAnsi="Arial"/>
                <w:sz w:val="20"/>
              </w:rPr>
              <w:t>Source Card</w:t>
            </w:r>
            <w:r>
              <w:rPr>
                <w:rFonts w:ascii="Arial" w:hAnsi="Arial"/>
                <w:sz w:val="20"/>
              </w:rPr>
              <w:t>:</w:t>
            </w:r>
          </w:p>
          <w:p w14:paraId="340EFB84" w14:textId="60A5C364" w:rsidR="00D44CC6" w:rsidRPr="00255068" w:rsidRDefault="00D44CC6" w:rsidP="00D44CC6">
            <w:pPr>
              <w:pStyle w:val="H1bodytext"/>
              <w:spacing w:after="0"/>
              <w:ind w:left="0"/>
              <w:rPr>
                <w:rFonts w:ascii="Arial" w:hAnsi="Arial"/>
                <w:sz w:val="20"/>
              </w:rPr>
            </w:pPr>
            <w:r>
              <w:rPr>
                <w:rFonts w:ascii="Arial" w:hAnsi="Arial"/>
                <w:sz w:val="20"/>
              </w:rPr>
              <w:t xml:space="preserve">Check that these Cards are identical to those in the </w:t>
            </w:r>
            <w:r w:rsidR="00137730">
              <w:rPr>
                <w:rFonts w:ascii="Arial" w:hAnsi="Arial"/>
                <w:sz w:val="20"/>
              </w:rPr>
              <w:t>STOMP input</w:t>
            </w:r>
            <w:r w:rsidRPr="005E45F7">
              <w:rPr>
                <w:rFonts w:ascii="Arial" w:hAnsi="Arial"/>
                <w:sz w:val="20"/>
              </w:rPr>
              <w:t xml:space="preserve"> file</w:t>
            </w:r>
            <w:r>
              <w:rPr>
                <w:rFonts w:ascii="Arial" w:hAnsi="Arial"/>
                <w:sz w:val="20"/>
              </w:rPr>
              <w:t>.</w:t>
            </w:r>
          </w:p>
        </w:tc>
      </w:tr>
      <w:tr w:rsidR="003E15DD" w:rsidRPr="007D0AAC" w14:paraId="67CE35F8" w14:textId="77777777" w:rsidTr="00255068">
        <w:trPr>
          <w:trHeight w:val="1430"/>
        </w:trPr>
        <w:tc>
          <w:tcPr>
            <w:tcW w:w="1873" w:type="dxa"/>
            <w:vAlign w:val="center"/>
          </w:tcPr>
          <w:p w14:paraId="63076ACD" w14:textId="2AECE037" w:rsidR="003E15DD" w:rsidRDefault="003E15DD" w:rsidP="003E15DD">
            <w:pPr>
              <w:pStyle w:val="H1bodytext"/>
              <w:spacing w:after="0"/>
              <w:ind w:left="0"/>
              <w:jc w:val="center"/>
              <w:rPr>
                <w:rFonts w:ascii="Arial" w:hAnsi="Arial"/>
                <w:sz w:val="20"/>
              </w:rPr>
            </w:pPr>
            <w:r w:rsidRPr="007D0AAC">
              <w:rPr>
                <w:rFonts w:ascii="Arial" w:hAnsi="Arial"/>
                <w:sz w:val="20"/>
              </w:rPr>
              <w:t>FR-</w:t>
            </w:r>
            <w:r>
              <w:rPr>
                <w:rFonts w:ascii="Arial" w:hAnsi="Arial"/>
                <w:sz w:val="20"/>
              </w:rPr>
              <w:t>4</w:t>
            </w:r>
          </w:p>
        </w:tc>
        <w:tc>
          <w:tcPr>
            <w:tcW w:w="2162" w:type="dxa"/>
            <w:vAlign w:val="center"/>
          </w:tcPr>
          <w:p w14:paraId="2E9937C1" w14:textId="5B131C4E" w:rsidR="003E15DD" w:rsidRPr="007D0AAC" w:rsidRDefault="003E15DD" w:rsidP="003E15D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96AF6">
              <w:rPr>
                <w:rFonts w:ascii="Arial" w:hAnsi="Arial"/>
                <w:sz w:val="20"/>
              </w:rPr>
              <w:t xml:space="preserve"> and CACIE-xprt_mb_input_gen-AT-2</w:t>
            </w:r>
          </w:p>
        </w:tc>
        <w:tc>
          <w:tcPr>
            <w:tcW w:w="5325" w:type="dxa"/>
            <w:vAlign w:val="center"/>
          </w:tcPr>
          <w:p w14:paraId="016D5F32" w14:textId="77777777" w:rsidR="003E15DD" w:rsidRDefault="003E15DD" w:rsidP="003E15DD">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14:paraId="5BE9C3E3" w14:textId="5641FA18" w:rsidR="003E15DD" w:rsidRDefault="003E15DD" w:rsidP="003E15DD">
            <w:pPr>
              <w:pStyle w:val="H1bodytext"/>
              <w:numPr>
                <w:ilvl w:val="0"/>
                <w:numId w:val="8"/>
              </w:numPr>
              <w:spacing w:after="0"/>
              <w:ind w:left="360"/>
              <w:rPr>
                <w:rFonts w:ascii="Arial" w:hAnsi="Arial"/>
                <w:sz w:val="20"/>
              </w:rPr>
            </w:pPr>
            <w:r>
              <w:rPr>
                <w:rFonts w:ascii="Arial" w:hAnsi="Arial"/>
                <w:sz w:val="20"/>
              </w:rPr>
              <w:t xml:space="preserve">Check that all lines except the last are identical to those in the </w:t>
            </w:r>
            <w:r w:rsidR="00137730">
              <w:rPr>
                <w:rFonts w:ascii="Arial" w:hAnsi="Arial"/>
                <w:sz w:val="20"/>
              </w:rPr>
              <w:t>STOMP input</w:t>
            </w:r>
            <w:r w:rsidRPr="005E45F7">
              <w:rPr>
                <w:rFonts w:ascii="Arial" w:hAnsi="Arial"/>
                <w:sz w:val="20"/>
              </w:rPr>
              <w:t xml:space="preserve"> file</w:t>
            </w:r>
            <w:r>
              <w:rPr>
                <w:rFonts w:ascii="Arial" w:hAnsi="Arial"/>
                <w:sz w:val="20"/>
              </w:rPr>
              <w:t>.</w:t>
            </w:r>
          </w:p>
          <w:p w14:paraId="46FCB590" w14:textId="6E3CA7BD" w:rsidR="003E15DD" w:rsidRPr="003E15DD" w:rsidRDefault="003E15DD" w:rsidP="003E15DD">
            <w:pPr>
              <w:pStyle w:val="H1bodytext"/>
              <w:numPr>
                <w:ilvl w:val="0"/>
                <w:numId w:val="8"/>
              </w:numPr>
              <w:spacing w:after="0"/>
              <w:ind w:left="360"/>
              <w:rPr>
                <w:rFonts w:ascii="Arial" w:hAnsi="Arial"/>
                <w:sz w:val="20"/>
              </w:rPr>
            </w:pPr>
            <w:r w:rsidRPr="003E15DD">
              <w:rPr>
                <w:rFonts w:ascii="Arial" w:hAnsi="Arial"/>
                <w:sz w:val="20"/>
              </w:rPr>
              <w:t>Check that the last line is “</w:t>
            </w:r>
            <w:r w:rsidRPr="003E15DD">
              <w:rPr>
                <w:rStyle w:val="TextToTypeChar"/>
                <w:rFonts w:ascii="Arial" w:hAnsi="Arial" w:cs="Arial"/>
              </w:rPr>
              <w:t>Rad# Mass Balance Simulation (1943-12070),</w:t>
            </w:r>
            <w:r w:rsidRPr="003E15DD">
              <w:rPr>
                <w:rStyle w:val="TextToTypeChar"/>
                <w:rFonts w:ascii="Arial" w:hAnsi="Arial" w:cs="Arial"/>
                <w:color w:val="auto"/>
              </w:rPr>
              <w:t>”</w:t>
            </w:r>
            <w:r w:rsidRPr="003E15DD">
              <w:rPr>
                <w:rFonts w:ascii="Arial" w:hAnsi="Arial"/>
                <w:sz w:val="20"/>
              </w:rPr>
              <w:t>, where # is 1 or 2 depending on the radionuclide group selected.</w:t>
            </w:r>
          </w:p>
        </w:tc>
      </w:tr>
      <w:tr w:rsidR="003E15DD" w:rsidRPr="007D0AAC" w14:paraId="502E0D1E" w14:textId="77777777" w:rsidTr="00255068">
        <w:trPr>
          <w:trHeight w:val="1430"/>
        </w:trPr>
        <w:tc>
          <w:tcPr>
            <w:tcW w:w="1873" w:type="dxa"/>
            <w:vAlign w:val="center"/>
          </w:tcPr>
          <w:p w14:paraId="6CF95112" w14:textId="42BC0661" w:rsidR="003E15DD" w:rsidRDefault="003E15DD" w:rsidP="003E15DD">
            <w:pPr>
              <w:pStyle w:val="H1bodytext"/>
              <w:spacing w:after="0"/>
              <w:ind w:left="0"/>
              <w:jc w:val="center"/>
              <w:rPr>
                <w:rFonts w:ascii="Arial" w:hAnsi="Arial"/>
                <w:sz w:val="20"/>
              </w:rPr>
            </w:pPr>
            <w:r>
              <w:rPr>
                <w:rFonts w:ascii="Arial" w:hAnsi="Arial"/>
                <w:sz w:val="20"/>
              </w:rPr>
              <w:t>FR-5</w:t>
            </w:r>
          </w:p>
        </w:tc>
        <w:tc>
          <w:tcPr>
            <w:tcW w:w="2162" w:type="dxa"/>
            <w:vAlign w:val="center"/>
          </w:tcPr>
          <w:p w14:paraId="33A8018C" w14:textId="26B73EFE" w:rsidR="003E15DD" w:rsidRPr="007D0AAC" w:rsidRDefault="003E15DD" w:rsidP="003E15D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sidR="00896AF6">
              <w:rPr>
                <w:rFonts w:ascii="Arial" w:hAnsi="Arial"/>
                <w:sz w:val="20"/>
              </w:rPr>
              <w:t>1; CACIE-xprt_mb_input_gen-AT-2; CACIE-xprt_mb_input_gen-AT-3</w:t>
            </w:r>
          </w:p>
        </w:tc>
        <w:tc>
          <w:tcPr>
            <w:tcW w:w="5325" w:type="dxa"/>
            <w:vAlign w:val="center"/>
          </w:tcPr>
          <w:p w14:paraId="7D2B053C" w14:textId="77777777" w:rsidR="003E15DD" w:rsidRDefault="003E15DD" w:rsidP="003E15DD">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25842D03" w:rsidR="003E15DD" w:rsidRDefault="003E15DD" w:rsidP="003E15DD">
            <w:pPr>
              <w:pStyle w:val="H1bodytext"/>
              <w:numPr>
                <w:ilvl w:val="0"/>
                <w:numId w:val="9"/>
              </w:numPr>
              <w:spacing w:after="0"/>
              <w:ind w:left="360"/>
              <w:rPr>
                <w:rFonts w:ascii="Arial" w:hAnsi="Arial"/>
                <w:sz w:val="20"/>
              </w:rPr>
            </w:pPr>
            <w:r>
              <w:rPr>
                <w:rFonts w:ascii="Arial" w:hAnsi="Arial"/>
                <w:sz w:val="20"/>
              </w:rPr>
              <w:t>Check that the Solution Control Card matches the format described in Functional Requirement FR-5.</w:t>
            </w:r>
          </w:p>
          <w:p w14:paraId="4F5021D0" w14:textId="7A2A8543" w:rsidR="003E15DD" w:rsidRPr="003E15DD" w:rsidRDefault="003E15DD" w:rsidP="003E15DD">
            <w:pPr>
              <w:pStyle w:val="H1bodytext"/>
              <w:numPr>
                <w:ilvl w:val="0"/>
                <w:numId w:val="9"/>
              </w:numPr>
              <w:spacing w:after="0"/>
              <w:ind w:left="360"/>
              <w:rPr>
                <w:rFonts w:ascii="Arial" w:hAnsi="Arial"/>
                <w:sz w:val="20"/>
              </w:rPr>
            </w:pPr>
            <w:r w:rsidRPr="003E15DD">
              <w:rPr>
                <w:rFonts w:ascii="Arial" w:hAnsi="Arial"/>
                <w:sz w:val="20"/>
              </w:rPr>
              <w:t>Check that the first source year and end of aqueous source input date are correct for the test model.</w:t>
            </w:r>
          </w:p>
        </w:tc>
      </w:tr>
      <w:tr w:rsidR="003E15DD" w:rsidRPr="007D0AAC" w14:paraId="7CF1B8D9" w14:textId="77777777" w:rsidTr="00255068">
        <w:trPr>
          <w:trHeight w:val="1430"/>
        </w:trPr>
        <w:tc>
          <w:tcPr>
            <w:tcW w:w="1873" w:type="dxa"/>
            <w:vAlign w:val="center"/>
          </w:tcPr>
          <w:p w14:paraId="42EFC13D" w14:textId="157D3883" w:rsidR="003E15DD" w:rsidRDefault="003E15DD" w:rsidP="003E15DD">
            <w:pPr>
              <w:pStyle w:val="H1bodytext"/>
              <w:spacing w:after="0"/>
              <w:ind w:left="0"/>
              <w:jc w:val="center"/>
              <w:rPr>
                <w:rFonts w:ascii="Arial" w:hAnsi="Arial"/>
                <w:sz w:val="20"/>
              </w:rPr>
            </w:pPr>
            <w:r>
              <w:rPr>
                <w:rFonts w:ascii="Arial" w:hAnsi="Arial"/>
                <w:sz w:val="20"/>
              </w:rPr>
              <w:t>FR-</w:t>
            </w:r>
            <w:r w:rsidR="002C6AC8">
              <w:rPr>
                <w:rFonts w:ascii="Arial" w:hAnsi="Arial"/>
                <w:sz w:val="20"/>
              </w:rPr>
              <w:t>6</w:t>
            </w:r>
          </w:p>
        </w:tc>
        <w:tc>
          <w:tcPr>
            <w:tcW w:w="2162" w:type="dxa"/>
            <w:vAlign w:val="center"/>
          </w:tcPr>
          <w:p w14:paraId="02D5280A" w14:textId="3943AA81" w:rsidR="003E15DD" w:rsidRPr="007D0AAC" w:rsidRDefault="003E15DD" w:rsidP="003E15D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73F0E742" w14:textId="6A4D921E" w:rsidR="003E15DD" w:rsidRDefault="003E15DD" w:rsidP="003E15DD">
            <w:pPr>
              <w:pStyle w:val="H1bodytext"/>
              <w:spacing w:after="0"/>
              <w:ind w:left="0"/>
              <w:rPr>
                <w:rFonts w:ascii="Arial" w:hAnsi="Arial"/>
                <w:sz w:val="20"/>
              </w:rPr>
            </w:pPr>
            <w:r w:rsidRPr="00255068">
              <w:rPr>
                <w:rFonts w:ascii="Arial" w:hAnsi="Arial"/>
                <w:sz w:val="20"/>
              </w:rPr>
              <w:t>~</w:t>
            </w:r>
            <w:r>
              <w:t xml:space="preserve"> </w:t>
            </w:r>
            <w:r w:rsidRPr="003E15DD">
              <w:rPr>
                <w:rFonts w:ascii="Arial" w:hAnsi="Arial"/>
                <w:sz w:val="20"/>
              </w:rPr>
              <w:t>Solute/Fluid Interaction Card</w:t>
            </w:r>
            <w:r>
              <w:rPr>
                <w:rFonts w:ascii="Arial" w:hAnsi="Arial"/>
                <w:sz w:val="20"/>
              </w:rPr>
              <w:t>:</w:t>
            </w:r>
          </w:p>
          <w:p w14:paraId="7BE4CB5B" w14:textId="3EBCFD49" w:rsidR="003E15DD" w:rsidRDefault="003E15DD" w:rsidP="003E15DD">
            <w:pPr>
              <w:pStyle w:val="H1bodytext"/>
              <w:numPr>
                <w:ilvl w:val="0"/>
                <w:numId w:val="9"/>
              </w:numPr>
              <w:spacing w:after="0"/>
              <w:ind w:left="360"/>
              <w:rPr>
                <w:rFonts w:ascii="Arial" w:hAnsi="Arial"/>
                <w:sz w:val="20"/>
              </w:rPr>
            </w:pPr>
            <w:r>
              <w:rPr>
                <w:rFonts w:ascii="Arial" w:hAnsi="Arial"/>
                <w:sz w:val="20"/>
              </w:rPr>
              <w:t xml:space="preserve">Check that the half-life values in the </w:t>
            </w:r>
            <w:r w:rsidRPr="003E15DD">
              <w:rPr>
                <w:rFonts w:ascii="Arial" w:hAnsi="Arial"/>
                <w:sz w:val="20"/>
              </w:rPr>
              <w:t>Solute/Fluid Interaction Card</w:t>
            </w:r>
            <w:r>
              <w:rPr>
                <w:rFonts w:ascii="Arial" w:hAnsi="Arial"/>
                <w:sz w:val="20"/>
              </w:rPr>
              <w:t xml:space="preserve"> are set at </w:t>
            </w:r>
            <w:r w:rsidRPr="003E15DD">
              <w:rPr>
                <w:rFonts w:ascii="Arial" w:hAnsi="Arial"/>
                <w:sz w:val="20"/>
              </w:rPr>
              <w:t>1.000E+20</w:t>
            </w:r>
            <w:r>
              <w:rPr>
                <w:rFonts w:ascii="Arial" w:hAnsi="Arial"/>
                <w:sz w:val="20"/>
              </w:rPr>
              <w:t xml:space="preserve"> years.</w:t>
            </w:r>
          </w:p>
          <w:p w14:paraId="466DCA2B" w14:textId="575588E3" w:rsidR="003E15DD" w:rsidRPr="003E15DD" w:rsidRDefault="003E15DD" w:rsidP="003E15DD">
            <w:pPr>
              <w:pStyle w:val="H1bodytext"/>
              <w:numPr>
                <w:ilvl w:val="0"/>
                <w:numId w:val="9"/>
              </w:numPr>
              <w:spacing w:after="0"/>
              <w:ind w:left="360"/>
              <w:rPr>
                <w:rFonts w:ascii="Arial" w:hAnsi="Arial"/>
                <w:sz w:val="20"/>
              </w:rPr>
            </w:pPr>
            <w:r>
              <w:rPr>
                <w:rFonts w:ascii="Arial" w:hAnsi="Arial"/>
                <w:sz w:val="20"/>
              </w:rPr>
              <w:t xml:space="preserve">Check that all other parameters in the </w:t>
            </w:r>
            <w:r w:rsidRPr="003E15DD">
              <w:rPr>
                <w:rFonts w:ascii="Arial" w:hAnsi="Arial"/>
                <w:sz w:val="20"/>
              </w:rPr>
              <w:t>Solute/Fluid Interaction Card</w:t>
            </w:r>
            <w:r>
              <w:rPr>
                <w:rFonts w:ascii="Arial" w:hAnsi="Arial"/>
                <w:sz w:val="20"/>
              </w:rPr>
              <w:t xml:space="preserve"> </w:t>
            </w:r>
            <w:r w:rsidR="002F5FFE">
              <w:rPr>
                <w:rFonts w:ascii="Arial" w:hAnsi="Arial"/>
                <w:sz w:val="20"/>
              </w:rPr>
              <w:t xml:space="preserve">are identical to those in the </w:t>
            </w:r>
            <w:r w:rsidR="00137730">
              <w:rPr>
                <w:rFonts w:ascii="Arial" w:hAnsi="Arial"/>
                <w:sz w:val="20"/>
              </w:rPr>
              <w:t>STOMP input</w:t>
            </w:r>
            <w:r w:rsidR="002F5FFE" w:rsidRPr="005E45F7">
              <w:rPr>
                <w:rFonts w:ascii="Arial" w:hAnsi="Arial"/>
                <w:sz w:val="20"/>
              </w:rPr>
              <w:t xml:space="preserve"> file</w:t>
            </w:r>
            <w:r w:rsidRPr="003E15DD">
              <w:rPr>
                <w:rFonts w:ascii="Arial" w:hAnsi="Arial"/>
                <w:sz w:val="20"/>
              </w:rPr>
              <w:t>.</w:t>
            </w:r>
          </w:p>
        </w:tc>
      </w:tr>
      <w:tr w:rsidR="003B5F7A" w:rsidRPr="007D0AAC" w14:paraId="3A10FD48" w14:textId="77777777" w:rsidTr="00255068">
        <w:trPr>
          <w:trHeight w:val="1430"/>
        </w:trPr>
        <w:tc>
          <w:tcPr>
            <w:tcW w:w="1873" w:type="dxa"/>
            <w:vAlign w:val="center"/>
          </w:tcPr>
          <w:p w14:paraId="1A78BA77" w14:textId="63C106FE" w:rsidR="003B5F7A" w:rsidRDefault="003B5F7A" w:rsidP="003B5F7A">
            <w:pPr>
              <w:pStyle w:val="H1bodytext"/>
              <w:spacing w:after="0"/>
              <w:ind w:left="0"/>
              <w:jc w:val="center"/>
              <w:rPr>
                <w:rFonts w:ascii="Arial" w:hAnsi="Arial"/>
                <w:sz w:val="20"/>
              </w:rPr>
            </w:pPr>
            <w:r>
              <w:rPr>
                <w:rFonts w:ascii="Arial" w:hAnsi="Arial"/>
                <w:sz w:val="20"/>
              </w:rPr>
              <w:t>FR-7</w:t>
            </w:r>
          </w:p>
        </w:tc>
        <w:tc>
          <w:tcPr>
            <w:tcW w:w="2162" w:type="dxa"/>
            <w:vAlign w:val="center"/>
          </w:tcPr>
          <w:p w14:paraId="24961457" w14:textId="50CEA8BF" w:rsidR="003B5F7A" w:rsidRPr="007D0AAC" w:rsidRDefault="003B5F7A" w:rsidP="003B5F7A">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5F26E63E" w14:textId="77777777" w:rsidR="003B5F7A" w:rsidRDefault="003B5F7A" w:rsidP="003B5F7A">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2C970E6C" w14:textId="64C011D7" w:rsidR="003B5F7A" w:rsidRPr="00255068" w:rsidRDefault="003B5F7A" w:rsidP="003B5F7A">
            <w:pPr>
              <w:pStyle w:val="H1bodytext"/>
              <w:spacing w:after="0"/>
              <w:ind w:left="0"/>
              <w:rPr>
                <w:rFonts w:ascii="Arial" w:hAnsi="Arial"/>
                <w:sz w:val="20"/>
              </w:rPr>
            </w:pPr>
            <w:r>
              <w:rPr>
                <w:rFonts w:ascii="Arial" w:hAnsi="Arial"/>
                <w:sz w:val="20"/>
              </w:rPr>
              <w:t xml:space="preserve">Check that the </w:t>
            </w:r>
            <w:r w:rsidRPr="00E53D52">
              <w:rPr>
                <w:rFonts w:ascii="Arial" w:hAnsi="Arial"/>
                <w:sz w:val="20"/>
              </w:rPr>
              <w:t xml:space="preserve">Output Control Card </w:t>
            </w:r>
            <w:r>
              <w:rPr>
                <w:rFonts w:ascii="Arial" w:hAnsi="Arial"/>
                <w:sz w:val="20"/>
              </w:rPr>
              <w:t>is identical to</w:t>
            </w:r>
            <w:r w:rsidRPr="00E53D52">
              <w:rPr>
                <w:rFonts w:ascii="Arial" w:hAnsi="Arial"/>
                <w:sz w:val="20"/>
              </w:rPr>
              <w:t xml:space="preserve"> </w:t>
            </w:r>
            <w:r w:rsidRPr="003B5F7A">
              <w:rPr>
                <w:rStyle w:val="FileNameChar"/>
                <w:rFonts w:ascii="Arial" w:hAnsi="Arial" w:cs="Arial"/>
              </w:rPr>
              <w:t>rad1_Mass_Balance_Output_Control.dat</w:t>
            </w:r>
            <w:r w:rsidRPr="009618D1">
              <w:rPr>
                <w:rFonts w:ascii="Arial" w:hAnsi="Arial" w:cs="Arial"/>
                <w:sz w:val="20"/>
              </w:rPr>
              <w:t xml:space="preserve"> or </w:t>
            </w:r>
            <w:r w:rsidRPr="003B5F7A">
              <w:rPr>
                <w:rStyle w:val="FileNameChar"/>
                <w:rFonts w:ascii="Arial" w:hAnsi="Arial" w:cs="Arial"/>
              </w:rPr>
              <w:t>rad2_Mass_Balance_Output_Control.dat</w:t>
            </w:r>
            <w:r w:rsidRPr="00FD167D">
              <w:rPr>
                <w:rFonts w:ascii="Arial" w:hAnsi="Arial" w:cs="Arial"/>
                <w:sz w:val="20"/>
              </w:rPr>
              <w:t xml:space="preserve"> (depending on radionuclide group)</w:t>
            </w:r>
            <w:r w:rsidRPr="00103F98">
              <w:rPr>
                <w:rFonts w:ascii="Arial" w:hAnsi="Arial" w:cs="Arial"/>
                <w:sz w:val="20"/>
              </w:rPr>
              <w:t>.</w:t>
            </w:r>
          </w:p>
        </w:tc>
      </w:tr>
      <w:tr w:rsidR="003B5F7A" w:rsidRPr="007D0AAC" w14:paraId="53B0B769" w14:textId="77777777" w:rsidTr="00255068">
        <w:trPr>
          <w:trHeight w:val="1430"/>
        </w:trPr>
        <w:tc>
          <w:tcPr>
            <w:tcW w:w="1873" w:type="dxa"/>
            <w:vAlign w:val="center"/>
          </w:tcPr>
          <w:p w14:paraId="2D9E6313" w14:textId="5A72D4C1" w:rsidR="003B5F7A" w:rsidRDefault="003B5F7A" w:rsidP="003B5F7A">
            <w:pPr>
              <w:pStyle w:val="H1bodytext"/>
              <w:spacing w:after="0"/>
              <w:ind w:left="0"/>
              <w:jc w:val="center"/>
              <w:rPr>
                <w:rFonts w:ascii="Arial" w:hAnsi="Arial"/>
                <w:sz w:val="20"/>
              </w:rPr>
            </w:pPr>
            <w:r>
              <w:rPr>
                <w:rFonts w:ascii="Arial" w:hAnsi="Arial"/>
                <w:sz w:val="20"/>
              </w:rPr>
              <w:t>FR-8</w:t>
            </w:r>
          </w:p>
        </w:tc>
        <w:tc>
          <w:tcPr>
            <w:tcW w:w="2162" w:type="dxa"/>
            <w:vAlign w:val="center"/>
          </w:tcPr>
          <w:p w14:paraId="304B89F9" w14:textId="1352855C" w:rsidR="003B5F7A" w:rsidRPr="007D0AAC" w:rsidRDefault="003B5F7A" w:rsidP="003B5F7A">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6C27DA3D" w14:textId="77777777" w:rsidR="003B5F7A" w:rsidRDefault="003B5F7A" w:rsidP="003B5F7A">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14:paraId="3EC6405E" w14:textId="77777777" w:rsidR="003B5F7A" w:rsidRDefault="003B5F7A" w:rsidP="003B5F7A">
            <w:pPr>
              <w:pStyle w:val="H1bodytext"/>
              <w:numPr>
                <w:ilvl w:val="0"/>
                <w:numId w:val="9"/>
              </w:numPr>
              <w:spacing w:after="0"/>
              <w:ind w:left="360"/>
              <w:rPr>
                <w:rFonts w:ascii="Arial" w:hAnsi="Arial"/>
                <w:sz w:val="20"/>
              </w:rPr>
            </w:pPr>
            <w:r>
              <w:rPr>
                <w:rFonts w:ascii="Arial" w:hAnsi="Arial"/>
                <w:sz w:val="20"/>
              </w:rPr>
              <w:t xml:space="preserve">Check that the </w:t>
            </w:r>
            <w:r w:rsidRPr="003B5F7A">
              <w:rPr>
                <w:rFonts w:ascii="Arial" w:hAnsi="Arial"/>
                <w:sz w:val="20"/>
              </w:rPr>
              <w:t xml:space="preserve">Total Number of Surface Flux Inputs </w:t>
            </w:r>
            <w:r>
              <w:rPr>
                <w:rFonts w:ascii="Arial" w:hAnsi="Arial"/>
                <w:sz w:val="20"/>
              </w:rPr>
              <w:t>is</w:t>
            </w:r>
            <w:r w:rsidRPr="003B5F7A">
              <w:rPr>
                <w:rFonts w:ascii="Arial" w:hAnsi="Arial"/>
                <w:sz w:val="20"/>
              </w:rPr>
              <w:t xml:space="preserve"> “9”</w:t>
            </w:r>
            <w:r>
              <w:rPr>
                <w:rFonts w:ascii="Arial" w:hAnsi="Arial"/>
                <w:sz w:val="20"/>
              </w:rPr>
              <w:t>.</w:t>
            </w:r>
          </w:p>
          <w:p w14:paraId="5CF8E687" w14:textId="200D4B3A" w:rsidR="003B5F7A" w:rsidRPr="00255068" w:rsidRDefault="003B5F7A" w:rsidP="003B5F7A">
            <w:pPr>
              <w:pStyle w:val="H1bodytext"/>
              <w:numPr>
                <w:ilvl w:val="0"/>
                <w:numId w:val="9"/>
              </w:numPr>
              <w:spacing w:after="0"/>
              <w:ind w:left="360"/>
              <w:rPr>
                <w:rFonts w:ascii="Arial" w:hAnsi="Arial"/>
                <w:sz w:val="20"/>
              </w:rPr>
            </w:pPr>
            <w:r>
              <w:rPr>
                <w:rFonts w:ascii="Arial" w:hAnsi="Arial"/>
                <w:sz w:val="20"/>
              </w:rPr>
              <w:t xml:space="preserve">Check that the nine surface fluxes (aqueous and the eight radionuclides) for the entire model domain at the base of the model are identical to the first nine surface fluxes in the </w:t>
            </w:r>
            <w:proofErr w:type="spellStart"/>
            <w:r>
              <w:rPr>
                <w:rFonts w:ascii="Arial" w:hAnsi="Arial"/>
                <w:sz w:val="20"/>
              </w:rPr>
              <w:t>the</w:t>
            </w:r>
            <w:proofErr w:type="spellEnd"/>
            <w:r>
              <w:rPr>
                <w:rFonts w:ascii="Arial" w:hAnsi="Arial"/>
                <w:sz w:val="20"/>
              </w:rPr>
              <w:t xml:space="preserve"> </w:t>
            </w:r>
            <w:r w:rsidR="00137730">
              <w:rPr>
                <w:rFonts w:ascii="Arial" w:hAnsi="Arial"/>
                <w:sz w:val="20"/>
              </w:rPr>
              <w:t>STOMP input</w:t>
            </w:r>
            <w:r w:rsidRPr="005E45F7">
              <w:rPr>
                <w:rFonts w:ascii="Arial" w:hAnsi="Arial"/>
                <w:sz w:val="20"/>
              </w:rPr>
              <w:t xml:space="preserve"> file</w:t>
            </w:r>
            <w:r>
              <w:rPr>
                <w:rFonts w:ascii="Arial" w:hAnsi="Arial"/>
                <w:sz w:val="20"/>
              </w:rPr>
              <w:t>.</w:t>
            </w:r>
          </w:p>
        </w:tc>
      </w:tr>
      <w:tr w:rsidR="002C6AC8" w:rsidRPr="007D0AAC" w14:paraId="3834A567" w14:textId="77777777" w:rsidTr="00255068">
        <w:trPr>
          <w:trHeight w:val="935"/>
        </w:trPr>
        <w:tc>
          <w:tcPr>
            <w:tcW w:w="1873" w:type="dxa"/>
            <w:vAlign w:val="center"/>
          </w:tcPr>
          <w:p w14:paraId="7D05616D" w14:textId="4A33C059" w:rsidR="002C6AC8" w:rsidRPr="002E518A" w:rsidRDefault="002C6AC8" w:rsidP="002C6AC8">
            <w:pPr>
              <w:pStyle w:val="H1bodytext"/>
              <w:spacing w:after="0"/>
              <w:ind w:left="0"/>
              <w:jc w:val="center"/>
              <w:rPr>
                <w:rFonts w:ascii="Arial" w:hAnsi="Arial"/>
                <w:sz w:val="20"/>
              </w:rPr>
            </w:pPr>
            <w:r w:rsidRPr="002E518A">
              <w:rPr>
                <w:rFonts w:ascii="Arial" w:hAnsi="Arial"/>
                <w:sz w:val="20"/>
              </w:rPr>
              <w:lastRenderedPageBreak/>
              <w:t>FR-</w:t>
            </w:r>
            <w:r w:rsidR="00E019AE">
              <w:rPr>
                <w:rFonts w:ascii="Arial" w:hAnsi="Arial"/>
                <w:sz w:val="20"/>
              </w:rPr>
              <w:t>9</w:t>
            </w:r>
          </w:p>
        </w:tc>
        <w:tc>
          <w:tcPr>
            <w:tcW w:w="2162" w:type="dxa"/>
            <w:vAlign w:val="center"/>
          </w:tcPr>
          <w:p w14:paraId="52778097" w14:textId="028B94DF" w:rsidR="002C6AC8" w:rsidRPr="002E518A" w:rsidRDefault="002C6AC8" w:rsidP="002C6AC8">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mb</w:t>
            </w:r>
            <w:r w:rsidRPr="003A389C">
              <w:rPr>
                <w:rFonts w:ascii="Arial" w:hAnsi="Arial"/>
                <w:sz w:val="20"/>
              </w:rPr>
              <w:t>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25" w:type="dxa"/>
            <w:vAlign w:val="center"/>
          </w:tcPr>
          <w:p w14:paraId="688AF38B" w14:textId="13CE1A1A" w:rsidR="002C6AC8" w:rsidRPr="002E518A" w:rsidRDefault="002C6AC8" w:rsidP="002C6AC8">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 xml:space="preserve">generated STOMP </w:t>
            </w:r>
            <w:r w:rsidR="00E019AE">
              <w:rPr>
                <w:rFonts w:ascii="Arial" w:hAnsi="Arial"/>
                <w:sz w:val="20"/>
              </w:rPr>
              <w:t xml:space="preserve">mass balance </w:t>
            </w:r>
            <w:r>
              <w:rPr>
                <w:rFonts w:ascii="Arial" w:hAnsi="Arial"/>
                <w:sz w:val="20"/>
              </w:rPr>
              <w:t>transport</w:t>
            </w:r>
            <w:r w:rsidRPr="002E518A">
              <w:rPr>
                <w:rFonts w:ascii="Arial" w:hAnsi="Arial"/>
                <w:sz w:val="20"/>
              </w:rPr>
              <w:t xml:space="preserve"> input file:</w:t>
            </w:r>
          </w:p>
          <w:p w14:paraId="1BCD2219" w14:textId="6E43E9F6"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Grid Card</w:t>
            </w:r>
          </w:p>
          <w:p w14:paraId="05091D6F"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2C6AC8" w:rsidRPr="002E518A" w:rsidRDefault="002C6AC8" w:rsidP="002C6AC8">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2C6AC8" w:rsidRPr="000C5A8A" w:rsidRDefault="002C6AC8" w:rsidP="002C6AC8">
            <w:pPr>
              <w:pStyle w:val="H1bodytext"/>
              <w:numPr>
                <w:ilvl w:val="0"/>
                <w:numId w:val="14"/>
              </w:numPr>
              <w:spacing w:after="0"/>
              <w:rPr>
                <w:rFonts w:ascii="Arial" w:hAnsi="Arial" w:cs="Arial"/>
                <w:sz w:val="20"/>
              </w:rPr>
            </w:pPr>
            <w:r w:rsidRPr="002E518A">
              <w:rPr>
                <w:rFonts w:ascii="Arial" w:hAnsi="Arial" w:cs="Arial"/>
                <w:sz w:val="20"/>
              </w:rPr>
              <w:t>Source Card</w:t>
            </w:r>
          </w:p>
        </w:tc>
      </w:tr>
      <w:tr w:rsidR="008D61F3" w:rsidRPr="007D0AAC" w14:paraId="5E3014C9" w14:textId="77777777" w:rsidTr="00255068">
        <w:trPr>
          <w:trHeight w:val="935"/>
        </w:trPr>
        <w:tc>
          <w:tcPr>
            <w:tcW w:w="1873" w:type="dxa"/>
            <w:vAlign w:val="center"/>
          </w:tcPr>
          <w:p w14:paraId="6D1DEA70" w14:textId="449A396D" w:rsidR="008D61F3" w:rsidRPr="002E518A" w:rsidRDefault="008D61F3" w:rsidP="002C6AC8">
            <w:pPr>
              <w:pStyle w:val="H1bodytext"/>
              <w:spacing w:after="0"/>
              <w:ind w:left="0"/>
              <w:jc w:val="center"/>
              <w:rPr>
                <w:rFonts w:ascii="Arial" w:hAnsi="Arial"/>
                <w:sz w:val="20"/>
              </w:rPr>
            </w:pPr>
            <w:r>
              <w:rPr>
                <w:rFonts w:ascii="Arial" w:hAnsi="Arial"/>
                <w:sz w:val="20"/>
              </w:rPr>
              <w:t>FR-10</w:t>
            </w:r>
          </w:p>
        </w:tc>
        <w:tc>
          <w:tcPr>
            <w:tcW w:w="2162" w:type="dxa"/>
            <w:vAlign w:val="center"/>
          </w:tcPr>
          <w:p w14:paraId="2FB7BDDB" w14:textId="3D318C1D" w:rsidR="008D61F3" w:rsidRPr="007D0AAC" w:rsidRDefault="008D61F3" w:rsidP="002C6AC8">
            <w:pPr>
              <w:pStyle w:val="H1bodytext"/>
              <w:spacing w:after="0"/>
              <w:ind w:left="0"/>
              <w:jc w:val="center"/>
              <w:rPr>
                <w:rFonts w:ascii="Arial" w:hAnsi="Arial"/>
                <w:sz w:val="20"/>
              </w:rPr>
            </w:pPr>
            <w:r>
              <w:rPr>
                <w:rFonts w:ascii="Arial" w:hAnsi="Arial"/>
                <w:sz w:val="20"/>
              </w:rPr>
              <w:t>CACIE-xprt_mb_input_gen-AT-4</w:t>
            </w:r>
          </w:p>
        </w:tc>
        <w:tc>
          <w:tcPr>
            <w:tcW w:w="5325" w:type="dxa"/>
            <w:vAlign w:val="center"/>
          </w:tcPr>
          <w:p w14:paraId="36FB3514" w14:textId="28E855E7" w:rsidR="008D61F3" w:rsidRPr="002E518A" w:rsidRDefault="008D61F3" w:rsidP="002C6AC8">
            <w:pPr>
              <w:pStyle w:val="H1bodytext"/>
              <w:spacing w:after="0"/>
              <w:ind w:left="0"/>
              <w:rPr>
                <w:rFonts w:ascii="Arial" w:hAnsi="Arial"/>
                <w:sz w:val="20"/>
              </w:rPr>
            </w:pPr>
            <w:r>
              <w:rPr>
                <w:rFonts w:ascii="Arial" w:hAnsi="Arial"/>
                <w:sz w:val="20"/>
              </w:rPr>
              <w:t>Validate that the output file from the tool is a valid, STOMP-formatted file by running it with the STOMP executable.</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384CAD1D"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sidRPr="00121091">
        <w:rPr>
          <w:rFonts w:ascii="Arial" w:hAnsi="Arial" w:cs="Arial"/>
        </w:rPr>
        <w:t>for</w:t>
      </w:r>
      <w:r w:rsidR="00A91669">
        <w:rPr>
          <w:rFonts w:ascii="Arial" w:hAnsi="Arial"/>
        </w:rPr>
        <w:t xml:space="preserve">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rPr>
            <w:t>Mass Balance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cs="Arial"/>
            </w:rPr>
            <w:t>Mass Balance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w:t>
      </w:r>
      <w:r w:rsidR="00121091">
        <w:rPr>
          <w:rFonts w:ascii="Arial" w:hAnsi="Arial" w:cs="Arial"/>
        </w:rPr>
        <w:fldChar w:fldCharType="begin"/>
      </w:r>
      <w:r w:rsidR="00121091">
        <w:rPr>
          <w:rFonts w:ascii="Arial" w:hAnsi="Arial" w:cs="Arial"/>
        </w:rPr>
        <w:instrText xml:space="preserve"> REF _Ref38443725 \h  \* MERGEFORMAT </w:instrText>
      </w:r>
      <w:r w:rsidR="00121091">
        <w:rPr>
          <w:rFonts w:ascii="Arial" w:hAnsi="Arial" w:cs="Arial"/>
        </w:rPr>
      </w:r>
      <w:r w:rsidR="00121091">
        <w:rPr>
          <w:rFonts w:ascii="Arial" w:hAnsi="Arial" w:cs="Arial"/>
        </w:rPr>
        <w:fldChar w:fldCharType="separate"/>
      </w:r>
      <w:r w:rsidR="00121091" w:rsidRPr="00121091">
        <w:rPr>
          <w:rFonts w:ascii="Arial" w:hAnsi="Arial" w:cs="Arial"/>
        </w:rPr>
        <w:t>Table 3</w:t>
      </w:r>
      <w:r w:rsidR="00121091">
        <w:rPr>
          <w:rFonts w:ascii="Arial" w:hAnsi="Arial" w:cs="Arial"/>
        </w:rPr>
        <w:fldChar w:fldCharType="end"/>
      </w:r>
      <w:r w:rsidR="00121091">
        <w:rPr>
          <w:rFonts w:ascii="Arial" w:hAnsi="Arial" w:cs="Arial"/>
        </w:rPr>
        <w:t xml:space="preserve"> through </w:t>
      </w:r>
      <w:r w:rsidR="00121091">
        <w:rPr>
          <w:rFonts w:ascii="Arial" w:hAnsi="Arial" w:cs="Arial"/>
        </w:rPr>
        <w:fldChar w:fldCharType="begin"/>
      </w:r>
      <w:r w:rsidR="00121091">
        <w:rPr>
          <w:rFonts w:ascii="Arial" w:hAnsi="Arial" w:cs="Arial"/>
        </w:rPr>
        <w:instrText xml:space="preserve"> REF _Ref38443728 \h  \* MERGEFORMAT </w:instrText>
      </w:r>
      <w:r w:rsidR="00121091">
        <w:rPr>
          <w:rFonts w:ascii="Arial" w:hAnsi="Arial" w:cs="Arial"/>
        </w:rPr>
      </w:r>
      <w:r w:rsidR="00121091">
        <w:rPr>
          <w:rFonts w:ascii="Arial" w:hAnsi="Arial" w:cs="Arial"/>
        </w:rPr>
        <w:fldChar w:fldCharType="separate"/>
      </w:r>
      <w:r w:rsidR="00121091" w:rsidRPr="00121091">
        <w:rPr>
          <w:rFonts w:ascii="Arial" w:hAnsi="Arial" w:cs="Arial"/>
        </w:rPr>
        <w:t>Table 5</w:t>
      </w:r>
      <w:r w:rsidR="00121091">
        <w:rPr>
          <w:rFonts w:ascii="Arial" w:hAnsi="Arial" w:cs="Arial"/>
        </w:rPr>
        <w:fldChar w:fldCharType="end"/>
      </w:r>
      <w:r w:rsidRPr="00121091">
        <w:rPr>
          <w:rFonts w:ascii="Arial" w:hAnsi="Arial" w:cs="Arial"/>
        </w:rPr>
        <w:t>.</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744"/>
        <w:gridCol w:w="3740"/>
        <w:gridCol w:w="1442"/>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0D608AB3" w:rsidR="008912C9" w:rsidRPr="00DA11B3" w:rsidRDefault="00F14578"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b/>
                    <w:bCs/>
                    <w:szCs w:val="22"/>
                  </w:rPr>
                  <w:t>Mass Balance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11802D70" w:rsidR="008912C9" w:rsidRPr="007D0AAC" w:rsidRDefault="00F14578"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b/>
                    <w:bCs/>
                    <w:sz w:val="20"/>
                  </w:rPr>
                  <w:t>Mass Balance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75C48D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b/>
                    <w:bCs/>
                    <w:sz w:val="20"/>
                  </w:rPr>
                  <w:t>Mass Balance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1EFB9EE2" w14:textId="0E326713" w:rsidR="008912C9" w:rsidRPr="004A568C" w:rsidRDefault="008912C9" w:rsidP="00802959">
            <w:pPr>
              <w:pStyle w:val="H1bodytext"/>
              <w:spacing w:after="0"/>
              <w:ind w:left="0"/>
              <w:rPr>
                <w:rFonts w:ascii="Arial" w:hAnsi="Arial"/>
                <w:b/>
                <w:sz w:val="20"/>
              </w:rPr>
            </w:pPr>
            <w:r w:rsidRPr="004A568C">
              <w:rPr>
                <w:rFonts w:ascii="Arial" w:hAnsi="Arial"/>
                <w:b/>
                <w:sz w:val="20"/>
              </w:rPr>
              <w:t>Tool Runner File Location for this test:</w:t>
            </w:r>
            <w:r w:rsidR="00802959" w:rsidRPr="004A568C">
              <w:rPr>
                <w:rFonts w:ascii="Arial" w:hAnsi="Arial"/>
                <w:b/>
                <w:sz w:val="20"/>
              </w:rPr>
              <w:t xml:space="preserve"> </w:t>
            </w: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1423AFDF"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4F4238C1" w14:textId="6F3A85E3" w:rsidR="008912C9" w:rsidRDefault="008912C9" w:rsidP="00B84619">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w:t>
            </w:r>
            <w:r w:rsidRPr="004C3DE7">
              <w:rPr>
                <w:rFonts w:ascii="Arial" w:hAnsi="Arial"/>
                <w:sz w:val="20"/>
              </w:rPr>
              <w:t>tool</w:t>
            </w:r>
            <w:r w:rsidR="004C3DE7" w:rsidRPr="004C3DE7">
              <w:rPr>
                <w:rFonts w:ascii="Arial" w:hAnsi="Arial"/>
                <w:b/>
                <w:bCs/>
                <w:i/>
                <w:iCs/>
                <w:sz w:val="20"/>
              </w:rPr>
              <w:t xml:space="preserve"> runner_run_IT-1_MB-Input-Gen.sh</w:t>
            </w:r>
            <w:r>
              <w:rPr>
                <w:rFonts w:ascii="Arial" w:hAnsi="Arial"/>
                <w:sz w:val="20"/>
              </w:rPr>
              <w:t>:</w:t>
            </w:r>
            <w:r w:rsidR="00371451">
              <w:rPr>
                <w:rFonts w:ascii="Arial" w:hAnsi="Arial"/>
                <w:sz w:val="20"/>
              </w:rPr>
              <w:br/>
            </w:r>
          </w:p>
          <w:p w14:paraId="3A882F43" w14:textId="46E8B126" w:rsidR="008912C9" w:rsidRPr="00DA42F1" w:rsidRDefault="00C01952" w:rsidP="00C01952">
            <w:pPr>
              <w:pStyle w:val="H1bodytext"/>
              <w:spacing w:after="0"/>
              <w:ind w:left="0"/>
              <w:rPr>
                <w:rFonts w:ascii="Arial" w:hAnsi="Arial"/>
                <w:i/>
                <w:sz w:val="20"/>
              </w:rPr>
            </w:pPr>
            <w:r>
              <w:rPr>
                <w:rFonts w:ascii="Arial" w:hAnsi="Arial"/>
                <w:sz w:val="20"/>
              </w:rPr>
              <w:t xml:space="preserve">Open a Linux terminal, navigate to the testing directory and type </w:t>
            </w:r>
            <w:r w:rsidR="008912C9">
              <w:rPr>
                <w:rFonts w:ascii="Arial" w:hAnsi="Arial"/>
                <w:i/>
                <w:iCs/>
                <w:sz w:val="20"/>
              </w:rPr>
              <w:t>./</w:t>
            </w:r>
            <w:r w:rsidR="004C3DE7" w:rsidRPr="004C3DE7">
              <w:rPr>
                <w:rFonts w:ascii="Arial" w:hAnsi="Arial"/>
                <w:i/>
                <w:iCs/>
                <w:sz w:val="20"/>
              </w:rPr>
              <w:t>runner_run_IT-1_MB-Input-Gen.sh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41244524" w14:textId="529BD8CE" w:rsidR="008912C9" w:rsidRPr="004C3DE7" w:rsidRDefault="004C3DE7" w:rsidP="00B84619">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./IT/runner_run_IT-1_MB-Input-Gen.log</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4A568C" w14:paraId="280F2953" w14:textId="77777777" w:rsidTr="00ED0CCA">
        <w:trPr>
          <w:cantSplit/>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075" w:type="dxa"/>
            <w:vAlign w:val="center"/>
          </w:tcPr>
          <w:p w14:paraId="6A55FF8E" w14:textId="24F4757C" w:rsidR="007A4E7C" w:rsidRDefault="004A568C" w:rsidP="00B84619">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18A24353" w14:textId="77777777" w:rsidR="007A4E7C" w:rsidRDefault="004C3DE7" w:rsidP="00B84619">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./IT/mass_balance_model_screen.log</w:t>
            </w:r>
          </w:p>
          <w:p w14:paraId="4E678362" w14:textId="77777777" w:rsidR="004C3DE7" w:rsidRDefault="004C3DE7" w:rsidP="00B84619">
            <w:pPr>
              <w:pStyle w:val="H1bodytext"/>
              <w:spacing w:after="0"/>
              <w:ind w:left="0"/>
              <w:rPr>
                <w:rFonts w:ascii="Arial" w:hAnsi="Arial"/>
                <w:sz w:val="20"/>
              </w:rPr>
            </w:pPr>
          </w:p>
          <w:p w14:paraId="0039CCBF" w14:textId="4885B965" w:rsidR="004C3DE7" w:rsidRPr="004C3DE7" w:rsidRDefault="00A0178A" w:rsidP="00B84619">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9558" w:type="dxa"/>
        <w:tblInd w:w="720" w:type="dxa"/>
        <w:tblLayout w:type="fixed"/>
        <w:tblLook w:val="04A0" w:firstRow="1" w:lastRow="0" w:firstColumn="1" w:lastColumn="0" w:noHBand="0" w:noVBand="1"/>
      </w:tblPr>
      <w:tblGrid>
        <w:gridCol w:w="650"/>
        <w:gridCol w:w="5153"/>
        <w:gridCol w:w="2405"/>
        <w:gridCol w:w="1350"/>
      </w:tblGrid>
      <w:tr w:rsidR="006504D7" w:rsidRPr="007D0AAC" w14:paraId="411380D4" w14:textId="77777777" w:rsidTr="00F14578">
        <w:trPr>
          <w:cantSplit/>
          <w:trHeight w:val="360"/>
          <w:tblHeader/>
        </w:trPr>
        <w:tc>
          <w:tcPr>
            <w:tcW w:w="9558" w:type="dxa"/>
            <w:gridSpan w:val="4"/>
            <w:tcBorders>
              <w:top w:val="nil"/>
              <w:left w:val="nil"/>
              <w:bottom w:val="single" w:sz="4" w:space="0" w:color="auto"/>
              <w:right w:val="nil"/>
            </w:tcBorders>
            <w:vAlign w:val="bottom"/>
          </w:tcPr>
          <w:p w14:paraId="4C226045" w14:textId="33068C20" w:rsidR="00DA11B3" w:rsidRDefault="00DA11B3" w:rsidP="00DA11B3">
            <w:pPr>
              <w:pStyle w:val="Table"/>
            </w:pPr>
            <w:bookmarkStart w:id="4" w:name="_Ref38443725"/>
            <w:r>
              <w:t xml:space="preserve">Table </w:t>
            </w:r>
            <w:r>
              <w:fldChar w:fldCharType="begin"/>
            </w:r>
            <w:r>
              <w:instrText>SEQ Table \* ARABIC</w:instrText>
            </w:r>
            <w:r>
              <w:fldChar w:fldCharType="separate"/>
            </w:r>
            <w:r w:rsidR="009B35A1">
              <w:rPr>
                <w:noProof/>
              </w:rPr>
              <w:t>3</w:t>
            </w:r>
            <w:r>
              <w:fldChar w:fldCharType="end"/>
            </w:r>
            <w:bookmarkEnd w:id="4"/>
          </w:p>
          <w:p w14:paraId="17D4281C" w14:textId="2420BC60" w:rsidR="006504D7" w:rsidRPr="00DA11B3" w:rsidRDefault="00F14578"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b/>
                    <w:bCs/>
                    <w:szCs w:val="22"/>
                  </w:rPr>
                  <w:t>Mass Balance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F14578">
        <w:trPr>
          <w:cantSplit/>
          <w:trHeight w:val="530"/>
          <w:tblHeader/>
        </w:trPr>
        <w:tc>
          <w:tcPr>
            <w:tcW w:w="5803" w:type="dxa"/>
            <w:gridSpan w:val="2"/>
            <w:tcBorders>
              <w:top w:val="single" w:sz="4" w:space="0" w:color="auto"/>
            </w:tcBorders>
            <w:shd w:val="clear" w:color="auto" w:fill="auto"/>
            <w:vAlign w:val="center"/>
          </w:tcPr>
          <w:p w14:paraId="660B2BDB" w14:textId="1B088714" w:rsidR="00AA419E" w:rsidRPr="007D0AAC" w:rsidRDefault="00F14578"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b/>
                    <w:bCs/>
                    <w:sz w:val="20"/>
                  </w:rPr>
                  <w:t>Mass Balance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301925C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rPr>
                    <w:rFonts w:ascii="Arial" w:hAnsi="Arial"/>
                    <w:b/>
                    <w:bCs/>
                    <w:sz w:val="20"/>
                  </w:rPr>
                  <w:t>Mass Balance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755"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F14578">
        <w:trPr>
          <w:cantSplit/>
          <w:trHeight w:val="530"/>
          <w:tblHeader/>
        </w:trPr>
        <w:tc>
          <w:tcPr>
            <w:tcW w:w="5803" w:type="dxa"/>
            <w:gridSpan w:val="2"/>
            <w:tcBorders>
              <w:top w:val="single" w:sz="4" w:space="0" w:color="auto"/>
            </w:tcBorders>
            <w:shd w:val="clear" w:color="auto" w:fill="auto"/>
            <w:vAlign w:val="center"/>
          </w:tcPr>
          <w:p w14:paraId="188F57F8" w14:textId="77777777" w:rsidR="007D0AAC" w:rsidRDefault="007D0AAC" w:rsidP="00242949">
            <w:pPr>
              <w:pStyle w:val="H1bodytext"/>
              <w:spacing w:after="0"/>
              <w:ind w:left="0"/>
              <w:rPr>
                <w:rFonts w:ascii="Arial" w:hAnsi="Arial"/>
                <w:b/>
                <w:sz w:val="20"/>
              </w:rPr>
            </w:pPr>
            <w:r w:rsidRPr="007D0AAC">
              <w:rPr>
                <w:rFonts w:ascii="Arial" w:hAnsi="Arial"/>
                <w:b/>
                <w:sz w:val="20"/>
              </w:rPr>
              <w:t>Tool Runner File Location for this test:</w:t>
            </w:r>
          </w:p>
          <w:p w14:paraId="49807FB5" w14:textId="5D81BE50" w:rsidR="00242949" w:rsidRPr="00242949" w:rsidRDefault="00F14578" w:rsidP="00242949">
            <w:pPr>
              <w:pStyle w:val="H1bodytext"/>
              <w:spacing w:after="0"/>
              <w:ind w:left="0"/>
              <w:rPr>
                <w:rFonts w:ascii="Arial" w:hAnsi="Arial"/>
                <w:b/>
                <w:sz w:val="20"/>
              </w:rPr>
            </w:pPr>
            <w:hyperlink r:id="rId12" w:history="1">
              <w:r w:rsidR="007D5CDB">
                <w:rPr>
                  <w:rStyle w:val="Hyperlink"/>
                  <w:rFonts w:ascii="Arial" w:hAnsi="Arial"/>
                  <w:b/>
                  <w:sz w:val="20"/>
                </w:rPr>
                <w:t>\\olive\backups\CAVE\CA-CIE-Tools-TestEnv\xprt_mb_input_gen\AT-1</w:t>
              </w:r>
            </w:hyperlink>
          </w:p>
        </w:tc>
        <w:tc>
          <w:tcPr>
            <w:tcW w:w="3755"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F14578">
        <w:trPr>
          <w:cantSplit/>
          <w:trHeight w:val="530"/>
          <w:tblHeader/>
        </w:trPr>
        <w:tc>
          <w:tcPr>
            <w:tcW w:w="9558" w:type="dxa"/>
            <w:gridSpan w:val="4"/>
            <w:tcBorders>
              <w:top w:val="single" w:sz="4" w:space="0" w:color="auto"/>
            </w:tcBorders>
            <w:shd w:val="clear" w:color="auto" w:fill="auto"/>
            <w:vAlign w:val="center"/>
          </w:tcPr>
          <w:p w14:paraId="533B5539" w14:textId="7E593B09"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hyperlink r:id="rId13" w:history="1">
              <w:r w:rsidR="00242949" w:rsidRPr="003C05E9">
                <w:rPr>
                  <w:rStyle w:val="Hyperlink"/>
                  <w:rFonts w:ascii="Arial" w:hAnsi="Arial"/>
                  <w:b/>
                  <w:sz w:val="20"/>
                </w:rPr>
                <w:t>\\olive\backups\CAVE\CA-CIE-Tools-TestEnv\xprt_mb_input_gen</w:t>
              </w:r>
            </w:hyperlink>
          </w:p>
        </w:tc>
      </w:tr>
      <w:tr w:rsidR="007804CC" w:rsidRPr="007D0AAC" w14:paraId="4AE5FBAF" w14:textId="77777777" w:rsidTr="00F14578">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153"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405"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50"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01952" w:rsidRPr="007D0AAC" w14:paraId="58021A89" w14:textId="77777777" w:rsidTr="00F14578">
        <w:trPr>
          <w:cantSplit/>
          <w:trHeight w:val="476"/>
        </w:trPr>
        <w:tc>
          <w:tcPr>
            <w:tcW w:w="650" w:type="dxa"/>
            <w:vAlign w:val="center"/>
          </w:tcPr>
          <w:p w14:paraId="10F657BC" w14:textId="3A999E0F" w:rsidR="00C01952" w:rsidRPr="007D0AAC" w:rsidRDefault="00C01952" w:rsidP="00091E69">
            <w:pPr>
              <w:pStyle w:val="H1bodytext"/>
              <w:spacing w:after="0"/>
              <w:ind w:left="0"/>
              <w:jc w:val="center"/>
              <w:rPr>
                <w:rFonts w:ascii="Arial" w:hAnsi="Arial"/>
                <w:sz w:val="20"/>
              </w:rPr>
            </w:pPr>
            <w:r>
              <w:rPr>
                <w:rFonts w:ascii="Arial" w:hAnsi="Arial"/>
                <w:sz w:val="20"/>
              </w:rPr>
              <w:t>1</w:t>
            </w:r>
          </w:p>
        </w:tc>
        <w:tc>
          <w:tcPr>
            <w:tcW w:w="8908" w:type="dxa"/>
            <w:gridSpan w:val="3"/>
            <w:vAlign w:val="center"/>
          </w:tcPr>
          <w:p w14:paraId="21EB394E" w14:textId="21736AB4" w:rsidR="00C01952" w:rsidRPr="00C01952" w:rsidRDefault="00C01952" w:rsidP="00C01952">
            <w:pPr>
              <w:pStyle w:val="H1bodytext"/>
              <w:spacing w:after="0"/>
              <w:ind w:left="0"/>
              <w:rPr>
                <w:rFonts w:ascii="Arial" w:hAnsi="Arial"/>
                <w:sz w:val="20"/>
              </w:rPr>
            </w:pPr>
            <w:r>
              <w:rPr>
                <w:rFonts w:ascii="Arial" w:hAnsi="Arial"/>
                <w:sz w:val="20"/>
              </w:rPr>
              <w:t>Navigate to the testing directory</w:t>
            </w:r>
          </w:p>
        </w:tc>
      </w:tr>
      <w:tr w:rsidR="00C01952" w:rsidRPr="007D0AAC" w14:paraId="4B95ECBC" w14:textId="77777777" w:rsidTr="00F14578">
        <w:trPr>
          <w:cantSplit/>
          <w:trHeight w:val="476"/>
        </w:trPr>
        <w:tc>
          <w:tcPr>
            <w:tcW w:w="650" w:type="dxa"/>
            <w:vAlign w:val="center"/>
          </w:tcPr>
          <w:p w14:paraId="7DD6B4AA" w14:textId="51A7B745" w:rsidR="00C01952" w:rsidRDefault="00C01952" w:rsidP="00091E69">
            <w:pPr>
              <w:pStyle w:val="H1bodytext"/>
              <w:spacing w:after="0"/>
              <w:ind w:left="0"/>
              <w:jc w:val="center"/>
              <w:rPr>
                <w:rFonts w:ascii="Arial" w:hAnsi="Arial"/>
                <w:sz w:val="20"/>
              </w:rPr>
            </w:pPr>
            <w:r>
              <w:rPr>
                <w:rFonts w:ascii="Arial" w:hAnsi="Arial"/>
                <w:sz w:val="20"/>
              </w:rPr>
              <w:t>2</w:t>
            </w:r>
          </w:p>
        </w:tc>
        <w:tc>
          <w:tcPr>
            <w:tcW w:w="8908" w:type="dxa"/>
            <w:gridSpan w:val="3"/>
            <w:vAlign w:val="center"/>
          </w:tcPr>
          <w:p w14:paraId="30DDE48E" w14:textId="59B66981" w:rsidR="00C01952" w:rsidRPr="00242949" w:rsidRDefault="00C01952" w:rsidP="00C01952">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w:t>
            </w:r>
            <w:r w:rsidR="00242949">
              <w:rPr>
                <w:rFonts w:ascii="Arial" w:hAnsi="Arial"/>
                <w:sz w:val="20"/>
              </w:rPr>
              <w:t xml:space="preserve">type: </w:t>
            </w:r>
            <w:r w:rsidR="00242949">
              <w:rPr>
                <w:rFonts w:ascii="Arial" w:hAnsi="Arial"/>
                <w:i/>
                <w:iCs/>
                <w:sz w:val="20"/>
              </w:rPr>
              <w:t>./runner_run_AT-1_MB-Input-Gen.sh</w:t>
            </w:r>
          </w:p>
        </w:tc>
      </w:tr>
      <w:tr w:rsidR="00702160" w:rsidRPr="007D0AAC" w14:paraId="57C57466" w14:textId="77777777" w:rsidTr="00F14578">
        <w:trPr>
          <w:cantSplit/>
          <w:trHeight w:val="476"/>
        </w:trPr>
        <w:tc>
          <w:tcPr>
            <w:tcW w:w="650" w:type="dxa"/>
            <w:vAlign w:val="center"/>
          </w:tcPr>
          <w:p w14:paraId="059A3CB8" w14:textId="2F41B3E0" w:rsidR="00702160" w:rsidRDefault="00242949" w:rsidP="00091E69">
            <w:pPr>
              <w:pStyle w:val="H1bodytext"/>
              <w:spacing w:after="0"/>
              <w:ind w:left="0"/>
              <w:jc w:val="center"/>
              <w:rPr>
                <w:rFonts w:ascii="Arial" w:hAnsi="Arial"/>
                <w:sz w:val="20"/>
              </w:rPr>
            </w:pPr>
            <w:r>
              <w:rPr>
                <w:rFonts w:ascii="Arial" w:hAnsi="Arial"/>
                <w:sz w:val="20"/>
              </w:rPr>
              <w:lastRenderedPageBreak/>
              <w:t>3</w:t>
            </w:r>
          </w:p>
        </w:tc>
        <w:tc>
          <w:tcPr>
            <w:tcW w:w="5153" w:type="dxa"/>
            <w:vAlign w:val="center"/>
          </w:tcPr>
          <w:p w14:paraId="07275D04" w14:textId="77777777" w:rsidR="00F816FF" w:rsidRDefault="00F816FF" w:rsidP="00F816FF">
            <w:pPr>
              <w:pStyle w:val="H1bodytext"/>
              <w:spacing w:after="0"/>
              <w:ind w:left="0"/>
              <w:rPr>
                <w:rFonts w:ascii="Arial" w:hAnsi="Arial"/>
                <w:sz w:val="20"/>
              </w:rPr>
            </w:pPr>
            <w:r>
              <w:rPr>
                <w:rFonts w:ascii="Arial" w:hAnsi="Arial"/>
                <w:sz w:val="20"/>
              </w:rPr>
              <w:t xml:space="preserve">A new directory should have been created called “AT-1”. Navigate to that directory and open a file called </w:t>
            </w:r>
            <w:r>
              <w:rPr>
                <w:rFonts w:ascii="Arial" w:hAnsi="Arial"/>
                <w:b/>
                <w:bCs/>
                <w:i/>
                <w:iCs/>
                <w:sz w:val="20"/>
              </w:rPr>
              <w:t>mass_balance_model_screen.log</w:t>
            </w:r>
            <w:r>
              <w:rPr>
                <w:rFonts w:ascii="Arial" w:hAnsi="Arial"/>
                <w:sz w:val="20"/>
              </w:rPr>
              <w:t xml:space="preserve"> in a text editor. Verify that in line 2 of the file you see “input_XPRT-1” and in line 7 you should see “rad1_Mass_Balance_Output_Control.dat”</w:t>
            </w:r>
          </w:p>
          <w:p w14:paraId="0C281B1A" w14:textId="77777777" w:rsidR="00F816FF" w:rsidRDefault="00F816FF" w:rsidP="00F816FF">
            <w:pPr>
              <w:pStyle w:val="H1bodytext"/>
              <w:spacing w:after="0"/>
              <w:ind w:left="0"/>
              <w:rPr>
                <w:rFonts w:ascii="Arial" w:hAnsi="Arial"/>
                <w:sz w:val="20"/>
              </w:rPr>
            </w:pPr>
          </w:p>
          <w:p w14:paraId="0918177F" w14:textId="79A47435" w:rsidR="00242096" w:rsidRPr="00E83C0B" w:rsidRDefault="00F816FF" w:rsidP="00F816FF">
            <w:pPr>
              <w:pStyle w:val="H1bodytext"/>
              <w:spacing w:after="0"/>
              <w:ind w:left="0"/>
              <w:rPr>
                <w:rFonts w:ascii="Arial" w:hAnsi="Arial"/>
                <w:sz w:val="20"/>
              </w:rPr>
            </w:pPr>
            <w:r>
              <w:rPr>
                <w:rFonts w:ascii="Arial" w:hAnsi="Arial"/>
                <w:sz w:val="20"/>
              </w:rPr>
              <w:t>These 2 lines of text correspond with the two inputs specified in the shell script (feel free to verify the file names in $INPUT1 and $INPUT2 of the shell script invoked in step 2 of this acceptance test).</w:t>
            </w:r>
          </w:p>
        </w:tc>
        <w:tc>
          <w:tcPr>
            <w:tcW w:w="2405" w:type="dxa"/>
            <w:vAlign w:val="center"/>
          </w:tcPr>
          <w:p w14:paraId="3DDCA9CD" w14:textId="77777777" w:rsidR="00DA260B" w:rsidRDefault="00242096" w:rsidP="00091E69">
            <w:pPr>
              <w:pStyle w:val="H1bodytext"/>
              <w:spacing w:after="0"/>
              <w:ind w:left="0"/>
              <w:rPr>
                <w:rFonts w:ascii="Arial" w:hAnsi="Arial"/>
                <w:sz w:val="20"/>
              </w:rPr>
            </w:pPr>
            <w:r>
              <w:rPr>
                <w:rFonts w:ascii="Arial" w:hAnsi="Arial"/>
                <w:sz w:val="20"/>
              </w:rPr>
              <w:t>If the text is present as described, this satisfies</w:t>
            </w:r>
            <w:r w:rsidR="00DA260B">
              <w:rPr>
                <w:rFonts w:ascii="Arial" w:hAnsi="Arial"/>
                <w:sz w:val="20"/>
              </w:rPr>
              <w:t xml:space="preserve"> the following FR:</w:t>
            </w:r>
          </w:p>
          <w:p w14:paraId="176AD9CD" w14:textId="77777777" w:rsidR="00DA260B" w:rsidRDefault="00DA260B" w:rsidP="00091E69">
            <w:pPr>
              <w:pStyle w:val="H1bodytext"/>
              <w:spacing w:after="0"/>
              <w:ind w:left="0"/>
              <w:rPr>
                <w:rFonts w:ascii="Arial" w:hAnsi="Arial"/>
                <w:sz w:val="20"/>
              </w:rPr>
            </w:pPr>
          </w:p>
          <w:p w14:paraId="7C4A1387" w14:textId="0453A197" w:rsidR="00702160" w:rsidRDefault="00242096" w:rsidP="00091E69">
            <w:pPr>
              <w:pStyle w:val="H1bodytext"/>
              <w:spacing w:after="0"/>
              <w:ind w:left="0"/>
              <w:rPr>
                <w:rFonts w:ascii="Arial" w:hAnsi="Arial"/>
                <w:sz w:val="20"/>
              </w:rPr>
            </w:pPr>
            <w:r>
              <w:rPr>
                <w:rFonts w:ascii="Arial" w:hAnsi="Arial"/>
                <w:sz w:val="20"/>
              </w:rPr>
              <w:t>FR-1</w:t>
            </w:r>
          </w:p>
        </w:tc>
        <w:tc>
          <w:tcPr>
            <w:tcW w:w="1350" w:type="dxa"/>
            <w:vAlign w:val="center"/>
          </w:tcPr>
          <w:p w14:paraId="40DC2007" w14:textId="0A1B25FB" w:rsidR="00702160" w:rsidRPr="00702160" w:rsidRDefault="00702160" w:rsidP="00091E69">
            <w:pPr>
              <w:pStyle w:val="H1bodytext"/>
              <w:spacing w:after="0"/>
              <w:ind w:left="0"/>
              <w:rPr>
                <w:rFonts w:ascii="Arial" w:hAnsi="Arial"/>
                <w:sz w:val="20"/>
              </w:rPr>
            </w:pPr>
          </w:p>
        </w:tc>
      </w:tr>
      <w:tr w:rsidR="00DA260B" w:rsidRPr="007D0AAC" w14:paraId="7A45F0BA" w14:textId="77777777" w:rsidTr="00F14578">
        <w:trPr>
          <w:cantSplit/>
          <w:trHeight w:val="476"/>
        </w:trPr>
        <w:tc>
          <w:tcPr>
            <w:tcW w:w="650" w:type="dxa"/>
            <w:vAlign w:val="center"/>
          </w:tcPr>
          <w:p w14:paraId="2C0ADBAE" w14:textId="68310A87" w:rsidR="00DA260B" w:rsidRDefault="00DA260B" w:rsidP="00091E69">
            <w:pPr>
              <w:pStyle w:val="H1bodytext"/>
              <w:spacing w:after="0"/>
              <w:ind w:left="0"/>
              <w:jc w:val="center"/>
              <w:rPr>
                <w:rFonts w:ascii="Arial" w:hAnsi="Arial"/>
                <w:sz w:val="20"/>
              </w:rPr>
            </w:pPr>
            <w:r>
              <w:rPr>
                <w:rFonts w:ascii="Arial" w:hAnsi="Arial"/>
                <w:sz w:val="20"/>
              </w:rPr>
              <w:t>4</w:t>
            </w:r>
          </w:p>
        </w:tc>
        <w:tc>
          <w:tcPr>
            <w:tcW w:w="5153" w:type="dxa"/>
            <w:vAlign w:val="center"/>
          </w:tcPr>
          <w:p w14:paraId="09A9B4BD" w14:textId="77777777" w:rsidR="00F816FF" w:rsidRDefault="00F816FF" w:rsidP="00F816FF">
            <w:pPr>
              <w:pStyle w:val="H1bodytext"/>
              <w:spacing w:after="0"/>
              <w:ind w:left="0"/>
              <w:rPr>
                <w:rFonts w:ascii="Arial" w:hAnsi="Arial"/>
                <w:sz w:val="20"/>
              </w:rPr>
            </w:pPr>
            <w:r>
              <w:rPr>
                <w:rFonts w:ascii="Arial" w:hAnsi="Arial"/>
                <w:sz w:val="20"/>
              </w:rPr>
              <w:t>The input file used in its file name “XPRT-1” which is parsed by the code to recognize whether the input file corresponds with “Radionuclide Group 1” or “Radionuclide Group 2”. This input file has the number “1” in its name, which indicates to the script that this file corresponds with “Radionuclide Group 1”.</w:t>
            </w:r>
          </w:p>
          <w:p w14:paraId="4E875980" w14:textId="77777777" w:rsidR="00F816FF" w:rsidRDefault="00F816FF" w:rsidP="00F816FF">
            <w:pPr>
              <w:pStyle w:val="H1bodytext"/>
              <w:spacing w:after="0"/>
              <w:ind w:left="0"/>
              <w:rPr>
                <w:rFonts w:ascii="Arial" w:hAnsi="Arial"/>
                <w:sz w:val="20"/>
              </w:rPr>
            </w:pPr>
          </w:p>
          <w:p w14:paraId="379A77C8" w14:textId="39816F19" w:rsidR="003304F3" w:rsidRPr="004E772B" w:rsidRDefault="00F816FF" w:rsidP="00F816F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mass_balance_model_screen.log</w:t>
            </w:r>
            <w:r>
              <w:rPr>
                <w:rFonts w:ascii="Arial" w:hAnsi="Arial"/>
                <w:sz w:val="20"/>
              </w:rPr>
              <w:t xml:space="preserve"> in a text editor. Read in line 11 and verify that “Radionuclide Group 1” is written.</w:t>
            </w:r>
          </w:p>
        </w:tc>
        <w:tc>
          <w:tcPr>
            <w:tcW w:w="2405" w:type="dxa"/>
            <w:vAlign w:val="center"/>
          </w:tcPr>
          <w:p w14:paraId="5A16E0CA" w14:textId="6A35D5A7" w:rsidR="00DA260B" w:rsidRDefault="004E772B" w:rsidP="00091E69">
            <w:pPr>
              <w:pStyle w:val="H1bodytext"/>
              <w:spacing w:after="0"/>
              <w:ind w:left="0"/>
              <w:rPr>
                <w:rFonts w:ascii="Arial" w:hAnsi="Arial"/>
                <w:sz w:val="20"/>
              </w:rPr>
            </w:pPr>
            <w:r>
              <w:rPr>
                <w:rFonts w:ascii="Arial" w:hAnsi="Arial"/>
                <w:sz w:val="20"/>
              </w:rPr>
              <w:t xml:space="preserve">Verify that line 11 of </w:t>
            </w:r>
            <w:r>
              <w:rPr>
                <w:rFonts w:ascii="Arial" w:hAnsi="Arial"/>
                <w:b/>
                <w:bCs/>
                <w:i/>
                <w:iCs/>
                <w:sz w:val="20"/>
              </w:rPr>
              <w:t>mass_balance_model_screen.log</w:t>
            </w:r>
            <w:r>
              <w:rPr>
                <w:rFonts w:ascii="Arial" w:hAnsi="Arial"/>
                <w:sz w:val="20"/>
              </w:rPr>
              <w:t xml:space="preserve"> has “Radionuclide Group 1” in the line. This</w:t>
            </w:r>
            <w:r w:rsidR="00F33802">
              <w:rPr>
                <w:rFonts w:ascii="Arial" w:hAnsi="Arial"/>
                <w:sz w:val="20"/>
              </w:rPr>
              <w:t xml:space="preserve"> partially</w:t>
            </w:r>
            <w:r>
              <w:rPr>
                <w:rFonts w:ascii="Arial" w:hAnsi="Arial"/>
                <w:sz w:val="20"/>
              </w:rPr>
              <w:t xml:space="preserve"> satisfies the following FR:</w:t>
            </w:r>
          </w:p>
          <w:p w14:paraId="208FB54B" w14:textId="77777777" w:rsidR="004E772B" w:rsidRDefault="004E772B" w:rsidP="00091E69">
            <w:pPr>
              <w:pStyle w:val="H1bodytext"/>
              <w:spacing w:after="0"/>
              <w:ind w:left="0"/>
              <w:rPr>
                <w:rFonts w:ascii="Arial" w:hAnsi="Arial"/>
                <w:sz w:val="20"/>
              </w:rPr>
            </w:pPr>
          </w:p>
          <w:p w14:paraId="30CD0CF5" w14:textId="77777777" w:rsidR="004E772B" w:rsidRDefault="004E772B" w:rsidP="00091E69">
            <w:pPr>
              <w:pStyle w:val="H1bodytext"/>
              <w:spacing w:after="0"/>
              <w:ind w:left="0"/>
              <w:rPr>
                <w:rFonts w:ascii="Arial" w:hAnsi="Arial"/>
                <w:sz w:val="20"/>
              </w:rPr>
            </w:pPr>
            <w:r>
              <w:rPr>
                <w:rFonts w:ascii="Arial" w:hAnsi="Arial"/>
                <w:sz w:val="20"/>
              </w:rPr>
              <w:t>FR-2</w:t>
            </w:r>
          </w:p>
          <w:p w14:paraId="7B2D1162" w14:textId="77777777" w:rsidR="005A3EF0" w:rsidRDefault="005A3EF0" w:rsidP="00091E69">
            <w:pPr>
              <w:pStyle w:val="H1bodytext"/>
              <w:spacing w:after="0"/>
              <w:ind w:left="0"/>
              <w:rPr>
                <w:rFonts w:ascii="Arial" w:hAnsi="Arial"/>
                <w:sz w:val="20"/>
              </w:rPr>
            </w:pPr>
          </w:p>
          <w:p w14:paraId="3BF20EC5" w14:textId="3AEAE7EE" w:rsidR="005A3EF0" w:rsidRDefault="005A3EF0" w:rsidP="00091E69">
            <w:pPr>
              <w:pStyle w:val="H1bodytext"/>
              <w:spacing w:after="0"/>
              <w:ind w:left="0"/>
              <w:rPr>
                <w:rFonts w:ascii="Arial" w:hAnsi="Arial"/>
                <w:sz w:val="20"/>
              </w:rPr>
            </w:pPr>
            <w:r>
              <w:rPr>
                <w:rFonts w:ascii="Arial" w:hAnsi="Arial"/>
                <w:sz w:val="20"/>
              </w:rPr>
              <w:t>The other aspect of this test will be vetted in another test.</w:t>
            </w:r>
          </w:p>
        </w:tc>
        <w:tc>
          <w:tcPr>
            <w:tcW w:w="1350" w:type="dxa"/>
            <w:vAlign w:val="center"/>
          </w:tcPr>
          <w:p w14:paraId="502D709C" w14:textId="78EE03A1" w:rsidR="00DA260B" w:rsidRPr="00702160" w:rsidRDefault="00DA260B" w:rsidP="00091E69">
            <w:pPr>
              <w:pStyle w:val="H1bodytext"/>
              <w:spacing w:after="0"/>
              <w:ind w:left="0"/>
              <w:rPr>
                <w:rFonts w:ascii="Arial" w:hAnsi="Arial"/>
                <w:sz w:val="20"/>
              </w:rPr>
            </w:pPr>
          </w:p>
        </w:tc>
      </w:tr>
      <w:tr w:rsidR="00DA260B" w:rsidRPr="007D0AAC" w14:paraId="046646FE" w14:textId="77777777" w:rsidTr="00F14578">
        <w:trPr>
          <w:cantSplit/>
          <w:trHeight w:val="476"/>
        </w:trPr>
        <w:tc>
          <w:tcPr>
            <w:tcW w:w="650" w:type="dxa"/>
            <w:vAlign w:val="center"/>
          </w:tcPr>
          <w:p w14:paraId="32FC774D" w14:textId="745750DB" w:rsidR="00DA260B" w:rsidRDefault="004E772B" w:rsidP="00091E69">
            <w:pPr>
              <w:pStyle w:val="H1bodytext"/>
              <w:spacing w:after="0"/>
              <w:ind w:left="0"/>
              <w:jc w:val="center"/>
              <w:rPr>
                <w:rFonts w:ascii="Arial" w:hAnsi="Arial"/>
                <w:sz w:val="20"/>
              </w:rPr>
            </w:pPr>
            <w:r>
              <w:rPr>
                <w:rFonts w:ascii="Arial" w:hAnsi="Arial"/>
                <w:sz w:val="20"/>
              </w:rPr>
              <w:lastRenderedPageBreak/>
              <w:t>5</w:t>
            </w:r>
          </w:p>
        </w:tc>
        <w:tc>
          <w:tcPr>
            <w:tcW w:w="5153" w:type="dxa"/>
            <w:vAlign w:val="center"/>
          </w:tcPr>
          <w:p w14:paraId="60CF43EC" w14:textId="77777777" w:rsidR="00DA260B" w:rsidRDefault="004E772B" w:rsidP="00091E69">
            <w:pPr>
              <w:pStyle w:val="H1bodytext"/>
              <w:spacing w:after="0"/>
              <w:ind w:left="0"/>
              <w:rPr>
                <w:rFonts w:ascii="Arial" w:hAnsi="Arial"/>
                <w:sz w:val="20"/>
              </w:rPr>
            </w:pPr>
            <w:r>
              <w:rPr>
                <w:rFonts w:ascii="Arial" w:hAnsi="Arial"/>
                <w:sz w:val="20"/>
              </w:rPr>
              <w:t>Using a diff merge or file comparison utility, open and compare the following files:</w:t>
            </w:r>
          </w:p>
          <w:p w14:paraId="16E298C4" w14:textId="273D1C3D" w:rsidR="004E772B" w:rsidRDefault="004E772B" w:rsidP="004E772B">
            <w:pPr>
              <w:pStyle w:val="H1bodytext"/>
              <w:numPr>
                <w:ilvl w:val="0"/>
                <w:numId w:val="39"/>
              </w:numPr>
              <w:spacing w:after="0"/>
              <w:rPr>
                <w:rFonts w:ascii="Arial" w:hAnsi="Arial"/>
                <w:sz w:val="20"/>
              </w:rPr>
            </w:pPr>
            <w:r>
              <w:rPr>
                <w:rFonts w:ascii="Arial" w:hAnsi="Arial"/>
                <w:b/>
                <w:bCs/>
                <w:i/>
                <w:iCs/>
                <w:sz w:val="20"/>
              </w:rPr>
              <w:t>input_XPRT-1</w:t>
            </w:r>
          </w:p>
          <w:p w14:paraId="04684A91" w14:textId="77777777" w:rsidR="004E772B" w:rsidRPr="0059668F" w:rsidRDefault="004E772B" w:rsidP="004E772B">
            <w:pPr>
              <w:pStyle w:val="H1bodytext"/>
              <w:numPr>
                <w:ilvl w:val="0"/>
                <w:numId w:val="39"/>
              </w:numPr>
              <w:spacing w:after="0"/>
              <w:rPr>
                <w:rFonts w:ascii="Arial" w:hAnsi="Arial"/>
                <w:sz w:val="20"/>
              </w:rPr>
            </w:pPr>
            <w:r>
              <w:rPr>
                <w:rFonts w:ascii="Arial" w:hAnsi="Arial"/>
                <w:b/>
                <w:bCs/>
                <w:i/>
                <w:iCs/>
                <w:sz w:val="20"/>
              </w:rPr>
              <w:t>input_XPRT-</w:t>
            </w:r>
            <w:r w:rsidR="00DD2586">
              <w:rPr>
                <w:rFonts w:ascii="Arial" w:hAnsi="Arial"/>
                <w:b/>
                <w:bCs/>
                <w:i/>
                <w:iCs/>
                <w:sz w:val="20"/>
              </w:rPr>
              <w:t>MB1</w:t>
            </w:r>
          </w:p>
          <w:p w14:paraId="7F3518E2" w14:textId="2595A5A9" w:rsidR="0059668F" w:rsidRDefault="0059668F" w:rsidP="0059668F">
            <w:pPr>
              <w:pStyle w:val="H1bodytext"/>
              <w:spacing w:after="0"/>
              <w:ind w:left="0"/>
              <w:rPr>
                <w:rFonts w:ascii="Arial" w:hAnsi="Arial"/>
                <w:bCs/>
                <w:sz w:val="20"/>
              </w:rPr>
            </w:pPr>
            <w:r>
              <w:rPr>
                <w:rFonts w:ascii="Arial" w:hAnsi="Arial"/>
                <w:bCs/>
                <w:sz w:val="20"/>
              </w:rPr>
              <w:t>Verify in the comparison that there are no differences in the following cards</w:t>
            </w:r>
            <w:r w:rsidR="00ED3D91">
              <w:rPr>
                <w:rFonts w:ascii="Arial" w:hAnsi="Arial"/>
                <w:bCs/>
                <w:sz w:val="20"/>
              </w:rPr>
              <w:t xml:space="preserve"> (look for the tilde “~” indicator for each card)</w:t>
            </w:r>
            <w:r>
              <w:rPr>
                <w:rFonts w:ascii="Arial" w:hAnsi="Arial"/>
                <w:bCs/>
                <w:sz w:val="20"/>
              </w:rPr>
              <w:t>:</w:t>
            </w:r>
          </w:p>
          <w:p w14:paraId="44A6A8D4" w14:textId="7F47F93D" w:rsidR="0059668F" w:rsidRDefault="0059668F" w:rsidP="0059668F">
            <w:pPr>
              <w:pStyle w:val="H1bodytext"/>
              <w:numPr>
                <w:ilvl w:val="0"/>
                <w:numId w:val="40"/>
              </w:numPr>
              <w:spacing w:after="0"/>
              <w:rPr>
                <w:rFonts w:ascii="Arial" w:hAnsi="Arial"/>
                <w:bCs/>
                <w:sz w:val="20"/>
              </w:rPr>
            </w:pPr>
            <w:r>
              <w:rPr>
                <w:rFonts w:ascii="Arial" w:hAnsi="Arial"/>
                <w:bCs/>
                <w:sz w:val="20"/>
              </w:rPr>
              <w:t>Grid</w:t>
            </w:r>
          </w:p>
          <w:p w14:paraId="176F93D1" w14:textId="2D1161AC" w:rsidR="0059668F" w:rsidRDefault="0059668F" w:rsidP="0059668F">
            <w:pPr>
              <w:pStyle w:val="H1bodytext"/>
              <w:numPr>
                <w:ilvl w:val="0"/>
                <w:numId w:val="40"/>
              </w:numPr>
              <w:spacing w:after="0"/>
              <w:rPr>
                <w:rFonts w:ascii="Arial" w:hAnsi="Arial"/>
                <w:bCs/>
                <w:sz w:val="20"/>
              </w:rPr>
            </w:pPr>
            <w:r>
              <w:rPr>
                <w:rFonts w:ascii="Arial" w:hAnsi="Arial"/>
                <w:bCs/>
                <w:sz w:val="20"/>
              </w:rPr>
              <w:t>Inactive Nodes</w:t>
            </w:r>
          </w:p>
          <w:p w14:paraId="389050E3" w14:textId="7AC43E56" w:rsidR="0059668F" w:rsidRDefault="0059668F" w:rsidP="0059668F">
            <w:pPr>
              <w:pStyle w:val="H1bodytext"/>
              <w:numPr>
                <w:ilvl w:val="0"/>
                <w:numId w:val="40"/>
              </w:numPr>
              <w:spacing w:after="0"/>
              <w:rPr>
                <w:rFonts w:ascii="Arial" w:hAnsi="Arial"/>
                <w:bCs/>
                <w:sz w:val="20"/>
              </w:rPr>
            </w:pPr>
            <w:r>
              <w:rPr>
                <w:rFonts w:ascii="Arial" w:hAnsi="Arial"/>
                <w:bCs/>
                <w:sz w:val="20"/>
              </w:rPr>
              <w:t>Rock/Soil Zonation</w:t>
            </w:r>
          </w:p>
          <w:p w14:paraId="09F19331" w14:textId="1DC90259" w:rsidR="00ED3D91" w:rsidRDefault="00ED3D91" w:rsidP="0059668F">
            <w:pPr>
              <w:pStyle w:val="H1bodytext"/>
              <w:numPr>
                <w:ilvl w:val="0"/>
                <w:numId w:val="40"/>
              </w:numPr>
              <w:spacing w:after="0"/>
              <w:rPr>
                <w:rFonts w:ascii="Arial" w:hAnsi="Arial"/>
                <w:bCs/>
                <w:sz w:val="20"/>
              </w:rPr>
            </w:pPr>
            <w:r>
              <w:rPr>
                <w:rFonts w:ascii="Arial" w:hAnsi="Arial"/>
                <w:bCs/>
                <w:sz w:val="20"/>
              </w:rPr>
              <w:t>Mechanical Properties</w:t>
            </w:r>
          </w:p>
          <w:p w14:paraId="0B782E1B" w14:textId="647DEED2" w:rsidR="00ED3D91" w:rsidRDefault="00ED3D91" w:rsidP="0059668F">
            <w:pPr>
              <w:pStyle w:val="H1bodytext"/>
              <w:numPr>
                <w:ilvl w:val="0"/>
                <w:numId w:val="40"/>
              </w:numPr>
              <w:spacing w:after="0"/>
              <w:rPr>
                <w:rFonts w:ascii="Arial" w:hAnsi="Arial"/>
                <w:bCs/>
                <w:sz w:val="20"/>
              </w:rPr>
            </w:pPr>
            <w:r>
              <w:rPr>
                <w:rFonts w:ascii="Arial" w:hAnsi="Arial"/>
                <w:bCs/>
                <w:sz w:val="20"/>
              </w:rPr>
              <w:t>Hydraulic Properties</w:t>
            </w:r>
          </w:p>
          <w:p w14:paraId="04009ED4" w14:textId="2CA6F2D6" w:rsidR="00ED3D91" w:rsidRDefault="00ED3D91" w:rsidP="0059668F">
            <w:pPr>
              <w:pStyle w:val="H1bodytext"/>
              <w:numPr>
                <w:ilvl w:val="0"/>
                <w:numId w:val="40"/>
              </w:numPr>
              <w:spacing w:after="0"/>
              <w:rPr>
                <w:rFonts w:ascii="Arial" w:hAnsi="Arial"/>
                <w:bCs/>
                <w:sz w:val="20"/>
              </w:rPr>
            </w:pPr>
            <w:r>
              <w:rPr>
                <w:rFonts w:ascii="Arial" w:hAnsi="Arial"/>
                <w:bCs/>
                <w:sz w:val="20"/>
              </w:rPr>
              <w:t>Saturation Function</w:t>
            </w:r>
          </w:p>
          <w:p w14:paraId="7C2B4BAA" w14:textId="156D620B" w:rsidR="00ED3D91" w:rsidRDefault="00ED3D91" w:rsidP="0059668F">
            <w:pPr>
              <w:pStyle w:val="H1bodytext"/>
              <w:numPr>
                <w:ilvl w:val="0"/>
                <w:numId w:val="40"/>
              </w:numPr>
              <w:spacing w:after="0"/>
              <w:rPr>
                <w:rFonts w:ascii="Arial" w:hAnsi="Arial"/>
                <w:bCs/>
                <w:sz w:val="20"/>
              </w:rPr>
            </w:pPr>
            <w:r>
              <w:rPr>
                <w:rFonts w:ascii="Arial" w:hAnsi="Arial"/>
                <w:bCs/>
                <w:sz w:val="20"/>
              </w:rPr>
              <w:t>X-Aqueous Relative Permeability</w:t>
            </w:r>
          </w:p>
          <w:p w14:paraId="6BDE8BAB" w14:textId="400D866A" w:rsidR="00ED3D91" w:rsidRDefault="00ED3D91" w:rsidP="0059668F">
            <w:pPr>
              <w:pStyle w:val="H1bodytext"/>
              <w:numPr>
                <w:ilvl w:val="0"/>
                <w:numId w:val="40"/>
              </w:numPr>
              <w:spacing w:after="0"/>
              <w:rPr>
                <w:rFonts w:ascii="Arial" w:hAnsi="Arial"/>
                <w:bCs/>
                <w:sz w:val="20"/>
              </w:rPr>
            </w:pPr>
            <w:r>
              <w:rPr>
                <w:rFonts w:ascii="Arial" w:hAnsi="Arial"/>
                <w:bCs/>
                <w:sz w:val="20"/>
              </w:rPr>
              <w:t>Y-Aqueous Relative Permeability</w:t>
            </w:r>
          </w:p>
          <w:p w14:paraId="00230D9E" w14:textId="6759D83C" w:rsidR="00ED3D91" w:rsidRDefault="00ED3D91" w:rsidP="0059668F">
            <w:pPr>
              <w:pStyle w:val="H1bodytext"/>
              <w:numPr>
                <w:ilvl w:val="0"/>
                <w:numId w:val="40"/>
              </w:numPr>
              <w:spacing w:after="0"/>
              <w:rPr>
                <w:rFonts w:ascii="Arial" w:hAnsi="Arial"/>
                <w:bCs/>
                <w:sz w:val="20"/>
              </w:rPr>
            </w:pPr>
            <w:r>
              <w:rPr>
                <w:rFonts w:ascii="Arial" w:hAnsi="Arial"/>
                <w:bCs/>
                <w:sz w:val="20"/>
              </w:rPr>
              <w:t>Z-Aqueous Relative Permeability</w:t>
            </w:r>
          </w:p>
          <w:p w14:paraId="4E6F209B" w14:textId="7E6B2A36" w:rsidR="00ED3D91" w:rsidRDefault="00ED3D91" w:rsidP="00ED3D91">
            <w:pPr>
              <w:pStyle w:val="H1bodytext"/>
              <w:numPr>
                <w:ilvl w:val="0"/>
                <w:numId w:val="40"/>
              </w:numPr>
              <w:spacing w:after="0"/>
              <w:rPr>
                <w:rFonts w:ascii="Arial" w:hAnsi="Arial"/>
                <w:bCs/>
                <w:sz w:val="20"/>
              </w:rPr>
            </w:pPr>
            <w:r>
              <w:rPr>
                <w:rFonts w:ascii="Arial" w:hAnsi="Arial"/>
                <w:bCs/>
                <w:sz w:val="20"/>
              </w:rPr>
              <w:t>Solute/Porous Media Interaction</w:t>
            </w:r>
          </w:p>
          <w:p w14:paraId="0664BE8F" w14:textId="77777777" w:rsidR="00ED3D91" w:rsidRDefault="00ED3D91" w:rsidP="00ED3D91">
            <w:pPr>
              <w:pStyle w:val="H1bodytext"/>
              <w:numPr>
                <w:ilvl w:val="0"/>
                <w:numId w:val="40"/>
              </w:numPr>
              <w:spacing w:after="0"/>
              <w:rPr>
                <w:rFonts w:ascii="Arial" w:hAnsi="Arial"/>
                <w:bCs/>
                <w:sz w:val="20"/>
              </w:rPr>
            </w:pPr>
            <w:r>
              <w:rPr>
                <w:rFonts w:ascii="Arial" w:hAnsi="Arial"/>
                <w:bCs/>
                <w:sz w:val="20"/>
              </w:rPr>
              <w:t>Initial Conditions</w:t>
            </w:r>
          </w:p>
          <w:p w14:paraId="3ECEF438" w14:textId="77777777" w:rsidR="00ED3D91" w:rsidRDefault="00ED3D91" w:rsidP="00ED3D91">
            <w:pPr>
              <w:pStyle w:val="H1bodytext"/>
              <w:numPr>
                <w:ilvl w:val="0"/>
                <w:numId w:val="40"/>
              </w:numPr>
              <w:spacing w:after="0"/>
              <w:rPr>
                <w:rFonts w:ascii="Arial" w:hAnsi="Arial"/>
                <w:bCs/>
                <w:sz w:val="20"/>
              </w:rPr>
            </w:pPr>
            <w:r>
              <w:rPr>
                <w:rFonts w:ascii="Arial" w:hAnsi="Arial"/>
                <w:bCs/>
                <w:sz w:val="20"/>
              </w:rPr>
              <w:t>Boundary Conditions</w:t>
            </w:r>
          </w:p>
          <w:p w14:paraId="366EA65E" w14:textId="77777777" w:rsidR="009D3908" w:rsidRDefault="00ED3D91" w:rsidP="009D3908">
            <w:pPr>
              <w:pStyle w:val="H1bodytext"/>
              <w:numPr>
                <w:ilvl w:val="0"/>
                <w:numId w:val="40"/>
              </w:numPr>
              <w:spacing w:after="0"/>
              <w:rPr>
                <w:rFonts w:ascii="Arial" w:hAnsi="Arial"/>
                <w:bCs/>
                <w:sz w:val="20"/>
              </w:rPr>
            </w:pPr>
            <w:r>
              <w:rPr>
                <w:rFonts w:ascii="Arial" w:hAnsi="Arial"/>
                <w:bCs/>
                <w:sz w:val="20"/>
              </w:rPr>
              <w:t>Source Card</w:t>
            </w:r>
          </w:p>
          <w:p w14:paraId="32FDADDA" w14:textId="06B78825" w:rsidR="009D3908" w:rsidRDefault="009D3908" w:rsidP="009D3908">
            <w:pPr>
              <w:pStyle w:val="H1bodytext"/>
              <w:spacing w:after="0"/>
              <w:ind w:left="0"/>
              <w:rPr>
                <w:rFonts w:ascii="Arial" w:hAnsi="Arial"/>
                <w:bCs/>
                <w:sz w:val="20"/>
              </w:rPr>
            </w:pPr>
            <w:r>
              <w:rPr>
                <w:rFonts w:ascii="Arial" w:hAnsi="Arial"/>
                <w:bCs/>
                <w:sz w:val="20"/>
              </w:rPr>
              <w:t>Verify that there are differences between the two files for the following cards (ex</w:t>
            </w:r>
            <w:r w:rsidR="00076F7B">
              <w:rPr>
                <w:rFonts w:ascii="Arial" w:hAnsi="Arial"/>
                <w:bCs/>
                <w:sz w:val="20"/>
              </w:rPr>
              <w:t>pected</w:t>
            </w:r>
            <w:r>
              <w:rPr>
                <w:rFonts w:ascii="Arial" w:hAnsi="Arial"/>
                <w:bCs/>
                <w:sz w:val="20"/>
              </w:rPr>
              <w:t xml:space="preserve"> differences will be enumerated in subsequent steps):</w:t>
            </w:r>
          </w:p>
          <w:p w14:paraId="72708227" w14:textId="77777777" w:rsidR="009D3908" w:rsidRDefault="009D3908" w:rsidP="009D3908">
            <w:pPr>
              <w:pStyle w:val="H1bodytext"/>
              <w:numPr>
                <w:ilvl w:val="0"/>
                <w:numId w:val="41"/>
              </w:numPr>
              <w:spacing w:after="0"/>
              <w:rPr>
                <w:rFonts w:ascii="Arial" w:hAnsi="Arial"/>
                <w:bCs/>
                <w:sz w:val="20"/>
              </w:rPr>
            </w:pPr>
            <w:r>
              <w:rPr>
                <w:rFonts w:ascii="Arial" w:hAnsi="Arial"/>
                <w:bCs/>
                <w:sz w:val="20"/>
              </w:rPr>
              <w:t>Simulation Title</w:t>
            </w:r>
          </w:p>
          <w:p w14:paraId="6F661985" w14:textId="77777777" w:rsidR="009D3908" w:rsidRDefault="009D3908" w:rsidP="009D3908">
            <w:pPr>
              <w:pStyle w:val="H1bodytext"/>
              <w:numPr>
                <w:ilvl w:val="0"/>
                <w:numId w:val="41"/>
              </w:numPr>
              <w:spacing w:after="0"/>
              <w:rPr>
                <w:rFonts w:ascii="Arial" w:hAnsi="Arial"/>
                <w:bCs/>
                <w:sz w:val="20"/>
              </w:rPr>
            </w:pPr>
            <w:r>
              <w:rPr>
                <w:rFonts w:ascii="Arial" w:hAnsi="Arial"/>
                <w:bCs/>
                <w:sz w:val="20"/>
              </w:rPr>
              <w:t>Solution Control</w:t>
            </w:r>
          </w:p>
          <w:p w14:paraId="29E53635" w14:textId="77777777" w:rsidR="009D3908" w:rsidRDefault="009D3908" w:rsidP="009D3908">
            <w:pPr>
              <w:pStyle w:val="H1bodytext"/>
              <w:numPr>
                <w:ilvl w:val="0"/>
                <w:numId w:val="41"/>
              </w:numPr>
              <w:spacing w:after="0"/>
              <w:rPr>
                <w:rFonts w:ascii="Arial" w:hAnsi="Arial"/>
                <w:bCs/>
                <w:sz w:val="20"/>
              </w:rPr>
            </w:pPr>
            <w:r>
              <w:rPr>
                <w:rFonts w:ascii="Arial" w:hAnsi="Arial"/>
                <w:bCs/>
                <w:sz w:val="20"/>
              </w:rPr>
              <w:t>Solute/Fluid Interaction</w:t>
            </w:r>
          </w:p>
          <w:p w14:paraId="437B5F7D" w14:textId="77777777" w:rsidR="009D3908" w:rsidRDefault="009D3908" w:rsidP="009D3908">
            <w:pPr>
              <w:pStyle w:val="H1bodytext"/>
              <w:numPr>
                <w:ilvl w:val="0"/>
                <w:numId w:val="41"/>
              </w:numPr>
              <w:spacing w:after="0"/>
              <w:rPr>
                <w:rFonts w:ascii="Arial" w:hAnsi="Arial"/>
                <w:bCs/>
                <w:sz w:val="20"/>
              </w:rPr>
            </w:pPr>
            <w:r>
              <w:rPr>
                <w:rFonts w:ascii="Arial" w:hAnsi="Arial"/>
                <w:bCs/>
                <w:sz w:val="20"/>
              </w:rPr>
              <w:t>Output Control Card</w:t>
            </w:r>
          </w:p>
          <w:p w14:paraId="1A7981BE" w14:textId="2A514F55" w:rsidR="009D3908" w:rsidRPr="009D3908" w:rsidRDefault="009D3908" w:rsidP="009D3908">
            <w:pPr>
              <w:pStyle w:val="H1bodytext"/>
              <w:numPr>
                <w:ilvl w:val="0"/>
                <w:numId w:val="41"/>
              </w:numPr>
              <w:spacing w:after="0"/>
              <w:rPr>
                <w:rFonts w:ascii="Arial" w:hAnsi="Arial"/>
                <w:bCs/>
                <w:sz w:val="20"/>
              </w:rPr>
            </w:pPr>
            <w:r>
              <w:rPr>
                <w:rFonts w:ascii="Arial" w:hAnsi="Arial"/>
                <w:bCs/>
                <w:sz w:val="20"/>
              </w:rPr>
              <w:t>Surface Flux</w:t>
            </w:r>
          </w:p>
        </w:tc>
        <w:tc>
          <w:tcPr>
            <w:tcW w:w="2405" w:type="dxa"/>
            <w:vAlign w:val="center"/>
          </w:tcPr>
          <w:p w14:paraId="126BDA81" w14:textId="3ECF8D26" w:rsidR="00DA260B" w:rsidRDefault="009D3908" w:rsidP="00091E69">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r w:rsidR="00572C76">
              <w:rPr>
                <w:rFonts w:ascii="Arial" w:hAnsi="Arial"/>
                <w:sz w:val="20"/>
              </w:rPr>
              <w:t>’s</w:t>
            </w:r>
            <w:r>
              <w:rPr>
                <w:rFonts w:ascii="Arial" w:hAnsi="Arial"/>
                <w:sz w:val="20"/>
              </w:rPr>
              <w:t>:</w:t>
            </w:r>
          </w:p>
          <w:p w14:paraId="75812524" w14:textId="77777777" w:rsidR="009D3908" w:rsidRDefault="009D3908" w:rsidP="00091E69">
            <w:pPr>
              <w:pStyle w:val="H1bodytext"/>
              <w:spacing w:after="0"/>
              <w:ind w:left="0"/>
              <w:rPr>
                <w:rFonts w:ascii="Arial" w:hAnsi="Arial"/>
                <w:sz w:val="20"/>
              </w:rPr>
            </w:pPr>
          </w:p>
          <w:p w14:paraId="4273156A" w14:textId="12F6FF65" w:rsidR="009D3908" w:rsidRDefault="009D3908" w:rsidP="00091E69">
            <w:pPr>
              <w:pStyle w:val="H1bodytext"/>
              <w:spacing w:after="0"/>
              <w:ind w:left="0"/>
              <w:rPr>
                <w:rFonts w:ascii="Arial" w:hAnsi="Arial"/>
                <w:sz w:val="20"/>
              </w:rPr>
            </w:pPr>
            <w:r>
              <w:rPr>
                <w:rFonts w:ascii="Arial" w:hAnsi="Arial"/>
                <w:sz w:val="20"/>
              </w:rPr>
              <w:t>FR-3</w:t>
            </w:r>
            <w:r w:rsidR="00572C76">
              <w:rPr>
                <w:rFonts w:ascii="Arial" w:hAnsi="Arial"/>
                <w:sz w:val="20"/>
              </w:rPr>
              <w:t>, FR-9</w:t>
            </w:r>
          </w:p>
        </w:tc>
        <w:tc>
          <w:tcPr>
            <w:tcW w:w="1350" w:type="dxa"/>
            <w:vAlign w:val="center"/>
          </w:tcPr>
          <w:p w14:paraId="5409509C" w14:textId="77777777" w:rsidR="00DA260B" w:rsidRPr="00702160" w:rsidRDefault="00DA260B" w:rsidP="00091E69">
            <w:pPr>
              <w:pStyle w:val="H1bodytext"/>
              <w:spacing w:after="0"/>
              <w:ind w:left="0"/>
              <w:rPr>
                <w:rFonts w:ascii="Arial" w:hAnsi="Arial"/>
                <w:sz w:val="20"/>
              </w:rPr>
            </w:pPr>
          </w:p>
        </w:tc>
      </w:tr>
      <w:tr w:rsidR="009D3908" w:rsidRPr="007D0AAC" w14:paraId="283745AE" w14:textId="77777777" w:rsidTr="00F14578">
        <w:trPr>
          <w:cantSplit/>
          <w:trHeight w:val="476"/>
        </w:trPr>
        <w:tc>
          <w:tcPr>
            <w:tcW w:w="650" w:type="dxa"/>
            <w:vAlign w:val="center"/>
          </w:tcPr>
          <w:p w14:paraId="6FBEFE8E" w14:textId="6B78FE92" w:rsidR="009D3908" w:rsidRDefault="009D3908" w:rsidP="00091E69">
            <w:pPr>
              <w:pStyle w:val="H1bodytext"/>
              <w:spacing w:after="0"/>
              <w:ind w:left="0"/>
              <w:jc w:val="center"/>
              <w:rPr>
                <w:rFonts w:ascii="Arial" w:hAnsi="Arial"/>
                <w:sz w:val="20"/>
              </w:rPr>
            </w:pPr>
            <w:bookmarkStart w:id="5" w:name="_Hlk38440014"/>
            <w:r>
              <w:rPr>
                <w:rFonts w:ascii="Arial" w:hAnsi="Arial"/>
                <w:sz w:val="20"/>
              </w:rPr>
              <w:t>6</w:t>
            </w:r>
          </w:p>
        </w:tc>
        <w:tc>
          <w:tcPr>
            <w:tcW w:w="5153" w:type="dxa"/>
            <w:vAlign w:val="center"/>
          </w:tcPr>
          <w:p w14:paraId="0D386E79" w14:textId="3A47FC26" w:rsidR="009D3908" w:rsidRDefault="00BB6390" w:rsidP="00091E69">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input_XPRT-MB1</w:t>
            </w:r>
            <w:r>
              <w:rPr>
                <w:rFonts w:ascii="Arial" w:hAnsi="Arial"/>
                <w:sz w:val="20"/>
              </w:rPr>
              <w:t xml:space="preserve"> file in a preferred text editor. Verify that the “Simulation Title Card” has the following line of text: “Rad1 Mass Balance Simulation (1943-12070),”</w:t>
            </w:r>
          </w:p>
        </w:tc>
        <w:tc>
          <w:tcPr>
            <w:tcW w:w="2405" w:type="dxa"/>
            <w:vAlign w:val="center"/>
          </w:tcPr>
          <w:p w14:paraId="4013A857" w14:textId="1180B09F" w:rsidR="009D3908" w:rsidRDefault="00BB6390" w:rsidP="00091E69">
            <w:pPr>
              <w:pStyle w:val="H1bodytext"/>
              <w:spacing w:after="0"/>
              <w:ind w:left="0"/>
              <w:rPr>
                <w:rFonts w:ascii="Arial" w:hAnsi="Arial"/>
                <w:sz w:val="20"/>
              </w:rPr>
            </w:pPr>
            <w:r>
              <w:rPr>
                <w:rFonts w:ascii="Arial" w:hAnsi="Arial"/>
                <w:sz w:val="20"/>
              </w:rPr>
              <w:t>If the text is present in the card indicated, this</w:t>
            </w:r>
            <w:r w:rsidR="00F33802">
              <w:rPr>
                <w:rFonts w:ascii="Arial" w:hAnsi="Arial"/>
                <w:sz w:val="20"/>
              </w:rPr>
              <w:t xml:space="preserve"> </w:t>
            </w:r>
            <w:r w:rsidR="00896AF6">
              <w:rPr>
                <w:rFonts w:ascii="Arial" w:hAnsi="Arial"/>
                <w:sz w:val="20"/>
              </w:rPr>
              <w:t xml:space="preserve">partially </w:t>
            </w:r>
            <w:r>
              <w:rPr>
                <w:rFonts w:ascii="Arial" w:hAnsi="Arial"/>
                <w:sz w:val="20"/>
              </w:rPr>
              <w:t>satisfies the following FR:</w:t>
            </w:r>
          </w:p>
          <w:p w14:paraId="741BD830" w14:textId="77777777" w:rsidR="00BB6390" w:rsidRDefault="00BB6390" w:rsidP="00091E69">
            <w:pPr>
              <w:pStyle w:val="H1bodytext"/>
              <w:spacing w:after="0"/>
              <w:ind w:left="0"/>
              <w:rPr>
                <w:rFonts w:ascii="Arial" w:hAnsi="Arial"/>
                <w:sz w:val="20"/>
              </w:rPr>
            </w:pPr>
          </w:p>
          <w:p w14:paraId="72343E47" w14:textId="77777777" w:rsidR="005A3EF0" w:rsidRDefault="00BB6390" w:rsidP="00091E69">
            <w:pPr>
              <w:pStyle w:val="H1bodytext"/>
              <w:spacing w:after="0"/>
              <w:ind w:left="0"/>
              <w:rPr>
                <w:rFonts w:ascii="Arial" w:hAnsi="Arial"/>
                <w:sz w:val="20"/>
              </w:rPr>
            </w:pPr>
            <w:r>
              <w:rPr>
                <w:rFonts w:ascii="Arial" w:hAnsi="Arial"/>
                <w:sz w:val="20"/>
              </w:rPr>
              <w:t>FR-4</w:t>
            </w:r>
          </w:p>
          <w:p w14:paraId="74B1A2C7" w14:textId="77777777" w:rsidR="00896AF6" w:rsidRDefault="00896AF6" w:rsidP="00091E69">
            <w:pPr>
              <w:pStyle w:val="H1bodytext"/>
              <w:spacing w:after="0"/>
              <w:ind w:left="0"/>
              <w:rPr>
                <w:rFonts w:ascii="Arial" w:hAnsi="Arial"/>
                <w:sz w:val="20"/>
              </w:rPr>
            </w:pPr>
          </w:p>
          <w:p w14:paraId="48F2C630" w14:textId="59794F2A" w:rsidR="00896AF6" w:rsidRDefault="00896AF6" w:rsidP="00091E69">
            <w:pPr>
              <w:pStyle w:val="H1bodytext"/>
              <w:spacing w:after="0"/>
              <w:ind w:left="0"/>
              <w:rPr>
                <w:rFonts w:ascii="Arial" w:hAnsi="Arial"/>
                <w:sz w:val="20"/>
              </w:rPr>
            </w:pPr>
            <w:r>
              <w:rPr>
                <w:rFonts w:ascii="Arial" w:hAnsi="Arial"/>
                <w:sz w:val="20"/>
              </w:rPr>
              <w:t>A subsequent test will verify the remaining aspect of this FR.</w:t>
            </w:r>
          </w:p>
        </w:tc>
        <w:tc>
          <w:tcPr>
            <w:tcW w:w="1350" w:type="dxa"/>
            <w:vAlign w:val="center"/>
          </w:tcPr>
          <w:p w14:paraId="24A9FC0D" w14:textId="77777777" w:rsidR="009D3908" w:rsidRPr="00702160" w:rsidRDefault="009D3908" w:rsidP="00091E69">
            <w:pPr>
              <w:pStyle w:val="H1bodytext"/>
              <w:spacing w:after="0"/>
              <w:ind w:left="0"/>
              <w:rPr>
                <w:rFonts w:ascii="Arial" w:hAnsi="Arial"/>
                <w:sz w:val="20"/>
              </w:rPr>
            </w:pPr>
          </w:p>
        </w:tc>
      </w:tr>
      <w:bookmarkEnd w:id="5"/>
      <w:tr w:rsidR="00BB6390" w:rsidRPr="007D0AAC" w14:paraId="4D1DEAFA" w14:textId="77777777" w:rsidTr="00F14578">
        <w:trPr>
          <w:cantSplit/>
          <w:trHeight w:val="476"/>
        </w:trPr>
        <w:tc>
          <w:tcPr>
            <w:tcW w:w="650" w:type="dxa"/>
            <w:vAlign w:val="center"/>
          </w:tcPr>
          <w:p w14:paraId="4F2548CA" w14:textId="0FCC4F4A" w:rsidR="00BB6390" w:rsidRDefault="00BB6390" w:rsidP="00091E69">
            <w:pPr>
              <w:pStyle w:val="H1bodytext"/>
              <w:spacing w:after="0"/>
              <w:ind w:left="0"/>
              <w:jc w:val="center"/>
              <w:rPr>
                <w:rFonts w:ascii="Arial" w:hAnsi="Arial"/>
                <w:sz w:val="20"/>
              </w:rPr>
            </w:pPr>
            <w:r>
              <w:rPr>
                <w:rFonts w:ascii="Arial" w:hAnsi="Arial"/>
                <w:sz w:val="20"/>
              </w:rPr>
              <w:lastRenderedPageBreak/>
              <w:t>7</w:t>
            </w:r>
          </w:p>
        </w:tc>
        <w:tc>
          <w:tcPr>
            <w:tcW w:w="5153" w:type="dxa"/>
            <w:vAlign w:val="center"/>
          </w:tcPr>
          <w:p w14:paraId="65680FB2" w14:textId="77777777" w:rsidR="00F816FF" w:rsidRDefault="00F816FF" w:rsidP="00F816F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./AT-1/input_XPRT-1</w:t>
            </w:r>
            <w:r>
              <w:rPr>
                <w:rFonts w:ascii="Arial" w:hAnsi="Arial"/>
                <w:sz w:val="20"/>
              </w:rPr>
              <w:t xml:space="preserve"> and navigate to the “Solution Control Card”. This card should specify a total of 3 execution periods (line 23). You’ll see execution periods as follows:</w:t>
            </w:r>
          </w:p>
          <w:p w14:paraId="642F1C31" w14:textId="77777777" w:rsidR="00F816FF" w:rsidRDefault="00F816FF" w:rsidP="00F816FF">
            <w:pPr>
              <w:pStyle w:val="H1bodytext"/>
              <w:numPr>
                <w:ilvl w:val="0"/>
                <w:numId w:val="42"/>
              </w:numPr>
              <w:spacing w:after="0"/>
              <w:rPr>
                <w:rFonts w:ascii="Arial" w:hAnsi="Arial"/>
                <w:sz w:val="20"/>
              </w:rPr>
            </w:pPr>
            <w:r>
              <w:rPr>
                <w:rFonts w:ascii="Arial" w:hAnsi="Arial"/>
                <w:sz w:val="20"/>
              </w:rPr>
              <w:t>1943, 1956</w:t>
            </w:r>
          </w:p>
          <w:p w14:paraId="7E597FA7" w14:textId="77777777" w:rsidR="00F816FF" w:rsidRDefault="00F816FF" w:rsidP="00F816FF">
            <w:pPr>
              <w:pStyle w:val="H1bodytext"/>
              <w:numPr>
                <w:ilvl w:val="0"/>
                <w:numId w:val="42"/>
              </w:numPr>
              <w:spacing w:after="0"/>
              <w:rPr>
                <w:rFonts w:ascii="Arial" w:hAnsi="Arial"/>
                <w:sz w:val="20"/>
              </w:rPr>
            </w:pPr>
            <w:r>
              <w:rPr>
                <w:rFonts w:ascii="Arial" w:hAnsi="Arial"/>
                <w:sz w:val="20"/>
              </w:rPr>
              <w:t>1956, 1968</w:t>
            </w:r>
          </w:p>
          <w:p w14:paraId="4A833389" w14:textId="77777777" w:rsidR="00F816FF" w:rsidRDefault="00F816FF" w:rsidP="00F816FF">
            <w:pPr>
              <w:pStyle w:val="H1bodytext"/>
              <w:numPr>
                <w:ilvl w:val="0"/>
                <w:numId w:val="42"/>
              </w:numPr>
              <w:spacing w:after="0"/>
              <w:rPr>
                <w:rFonts w:ascii="Arial" w:hAnsi="Arial"/>
                <w:sz w:val="20"/>
              </w:rPr>
            </w:pPr>
            <w:r>
              <w:rPr>
                <w:rFonts w:ascii="Arial" w:hAnsi="Arial"/>
                <w:sz w:val="20"/>
              </w:rPr>
              <w:t>1968, 2018</w:t>
            </w:r>
          </w:p>
          <w:p w14:paraId="265CF101" w14:textId="77777777" w:rsidR="00F816FF" w:rsidRDefault="00F816FF" w:rsidP="00F816FF">
            <w:pPr>
              <w:pStyle w:val="H1bodytext"/>
              <w:spacing w:after="0"/>
              <w:ind w:left="0"/>
              <w:rPr>
                <w:rFonts w:ascii="Arial" w:hAnsi="Arial"/>
                <w:sz w:val="20"/>
              </w:rPr>
            </w:pPr>
            <w:r>
              <w:rPr>
                <w:rFonts w:ascii="Arial" w:hAnsi="Arial"/>
                <w:sz w:val="20"/>
              </w:rPr>
              <w:t xml:space="preserve">Open the script output, </w:t>
            </w:r>
            <w:r>
              <w:rPr>
                <w:rFonts w:ascii="Arial" w:hAnsi="Arial"/>
                <w:b/>
                <w:bCs/>
                <w:i/>
                <w:iCs/>
                <w:sz w:val="20"/>
              </w:rPr>
              <w:t>./AT-1/input_XPRT-MB1</w:t>
            </w:r>
            <w:r>
              <w:rPr>
                <w:rFonts w:ascii="Arial" w:hAnsi="Arial"/>
                <w:sz w:val="20"/>
              </w:rPr>
              <w:t xml:space="preserve">. Verify that the tool output adopts the first 2 periods verbatim from </w:t>
            </w:r>
            <w:r>
              <w:rPr>
                <w:rFonts w:ascii="Arial" w:hAnsi="Arial"/>
                <w:b/>
                <w:bCs/>
                <w:i/>
                <w:iCs/>
                <w:sz w:val="20"/>
              </w:rPr>
              <w:t>input_XPRT-1</w:t>
            </w:r>
            <w:r>
              <w:rPr>
                <w:rFonts w:ascii="Arial" w:hAnsi="Arial"/>
                <w:sz w:val="20"/>
              </w:rPr>
              <w:t>, modifies the 3</w:t>
            </w:r>
            <w:r w:rsidRPr="00DE5D75">
              <w:rPr>
                <w:rFonts w:ascii="Arial" w:hAnsi="Arial"/>
                <w:sz w:val="20"/>
                <w:vertAlign w:val="superscript"/>
              </w:rPr>
              <w:t>rd</w:t>
            </w:r>
            <w:r>
              <w:rPr>
                <w:rFonts w:ascii="Arial" w:hAnsi="Arial"/>
                <w:sz w:val="20"/>
              </w:rPr>
              <w:t xml:space="preserve"> to extend it to 2070, and adds a final period from 2070 to 12070. The expected number of execution periods in </w:t>
            </w:r>
            <w:r>
              <w:rPr>
                <w:rFonts w:ascii="Arial" w:hAnsi="Arial"/>
                <w:b/>
                <w:bCs/>
                <w:i/>
                <w:iCs/>
                <w:sz w:val="20"/>
              </w:rPr>
              <w:t>input_XPRT-MB1</w:t>
            </w:r>
            <w:r>
              <w:rPr>
                <w:rFonts w:ascii="Arial" w:hAnsi="Arial"/>
                <w:sz w:val="20"/>
              </w:rPr>
              <w:t xml:space="preserve"> should be 4 (line 23) with execution periods as follows:</w:t>
            </w:r>
          </w:p>
          <w:p w14:paraId="56966BDC" w14:textId="77777777" w:rsidR="00F816FF" w:rsidRDefault="00F816FF" w:rsidP="00F816FF">
            <w:pPr>
              <w:pStyle w:val="H1bodytext"/>
              <w:numPr>
                <w:ilvl w:val="0"/>
                <w:numId w:val="43"/>
              </w:numPr>
              <w:spacing w:after="0"/>
              <w:rPr>
                <w:rFonts w:ascii="Arial" w:hAnsi="Arial"/>
                <w:sz w:val="20"/>
              </w:rPr>
            </w:pPr>
            <w:r>
              <w:rPr>
                <w:rFonts w:ascii="Arial" w:hAnsi="Arial"/>
                <w:sz w:val="20"/>
              </w:rPr>
              <w:t>1943, 1956</w:t>
            </w:r>
          </w:p>
          <w:p w14:paraId="63B4AF1C" w14:textId="77777777" w:rsidR="00F816FF" w:rsidRDefault="00F816FF" w:rsidP="00F816FF">
            <w:pPr>
              <w:pStyle w:val="H1bodytext"/>
              <w:numPr>
                <w:ilvl w:val="0"/>
                <w:numId w:val="43"/>
              </w:numPr>
              <w:spacing w:after="0"/>
              <w:rPr>
                <w:rFonts w:ascii="Arial" w:hAnsi="Arial"/>
                <w:sz w:val="20"/>
              </w:rPr>
            </w:pPr>
            <w:r>
              <w:rPr>
                <w:rFonts w:ascii="Arial" w:hAnsi="Arial"/>
                <w:sz w:val="20"/>
              </w:rPr>
              <w:t>1956, 1968</w:t>
            </w:r>
          </w:p>
          <w:p w14:paraId="25AEBD5C" w14:textId="77777777" w:rsidR="00F816FF" w:rsidRDefault="00F816FF" w:rsidP="00F816FF">
            <w:pPr>
              <w:pStyle w:val="H1bodytext"/>
              <w:numPr>
                <w:ilvl w:val="0"/>
                <w:numId w:val="43"/>
              </w:numPr>
              <w:spacing w:after="0"/>
              <w:rPr>
                <w:rFonts w:ascii="Arial" w:hAnsi="Arial"/>
                <w:sz w:val="20"/>
              </w:rPr>
            </w:pPr>
            <w:r>
              <w:rPr>
                <w:rFonts w:ascii="Arial" w:hAnsi="Arial"/>
                <w:sz w:val="20"/>
              </w:rPr>
              <w:t>1968, 2070</w:t>
            </w:r>
          </w:p>
          <w:p w14:paraId="3BA33363" w14:textId="77777777" w:rsidR="00F816FF" w:rsidRDefault="00F816FF" w:rsidP="00F816FF">
            <w:pPr>
              <w:pStyle w:val="H1bodytext"/>
              <w:numPr>
                <w:ilvl w:val="0"/>
                <w:numId w:val="43"/>
              </w:numPr>
              <w:spacing w:after="0"/>
              <w:rPr>
                <w:rFonts w:ascii="Arial" w:hAnsi="Arial"/>
                <w:sz w:val="20"/>
              </w:rPr>
            </w:pPr>
            <w:r>
              <w:rPr>
                <w:rFonts w:ascii="Arial" w:hAnsi="Arial"/>
                <w:sz w:val="20"/>
              </w:rPr>
              <w:t>2070, 12070</w:t>
            </w:r>
          </w:p>
          <w:p w14:paraId="7EF722F2" w14:textId="77777777" w:rsidR="00F816FF" w:rsidRDefault="00F816FF" w:rsidP="00F816FF">
            <w:pPr>
              <w:pStyle w:val="H1bodytext"/>
              <w:spacing w:after="0"/>
              <w:ind w:left="0"/>
              <w:rPr>
                <w:rFonts w:ascii="Arial" w:hAnsi="Arial"/>
                <w:sz w:val="20"/>
              </w:rPr>
            </w:pPr>
            <w:r>
              <w:rPr>
                <w:rFonts w:ascii="Arial" w:hAnsi="Arial"/>
                <w:sz w:val="20"/>
              </w:rPr>
              <w:t>Verify that the 4 following lines of text are present (verbatim, ignoring additional white space characters):</w:t>
            </w:r>
          </w:p>
          <w:p w14:paraId="6A0490C7" w14:textId="77777777" w:rsidR="00F816FF" w:rsidRDefault="00F816FF" w:rsidP="00F816FF">
            <w:pPr>
              <w:pStyle w:val="H1bodytext"/>
              <w:numPr>
                <w:ilvl w:val="0"/>
                <w:numId w:val="46"/>
              </w:numPr>
              <w:spacing w:after="0"/>
              <w:rPr>
                <w:rFonts w:ascii="Arial" w:hAnsi="Arial"/>
                <w:sz w:val="20"/>
              </w:rPr>
            </w:pPr>
            <w:r>
              <w:rPr>
                <w:rFonts w:ascii="Arial" w:hAnsi="Arial"/>
                <w:sz w:val="20"/>
              </w:rPr>
              <w:t>1943,year,1956,year,1.0E-08,year,0.1,year,1.25,16,1.0E-6,</w:t>
            </w:r>
          </w:p>
          <w:p w14:paraId="4C330DAA" w14:textId="77777777" w:rsidR="00F816FF" w:rsidRDefault="00F816FF" w:rsidP="00F816FF">
            <w:pPr>
              <w:pStyle w:val="H1bodytext"/>
              <w:numPr>
                <w:ilvl w:val="0"/>
                <w:numId w:val="46"/>
              </w:numPr>
              <w:spacing w:after="0"/>
              <w:rPr>
                <w:rFonts w:ascii="Arial" w:hAnsi="Arial"/>
                <w:sz w:val="20"/>
              </w:rPr>
            </w:pPr>
            <w:r>
              <w:rPr>
                <w:rFonts w:ascii="Arial" w:hAnsi="Arial"/>
                <w:sz w:val="20"/>
              </w:rPr>
              <w:t>1956,year,1968,year,1.0E-08,year,0.01,year,1.25,16,1.0E-6,</w:t>
            </w:r>
          </w:p>
          <w:p w14:paraId="5DA017C2" w14:textId="77777777" w:rsidR="00F816FF" w:rsidRDefault="00F816FF" w:rsidP="00F816FF">
            <w:pPr>
              <w:pStyle w:val="H1bodytext"/>
              <w:numPr>
                <w:ilvl w:val="0"/>
                <w:numId w:val="46"/>
              </w:numPr>
              <w:spacing w:after="0"/>
              <w:rPr>
                <w:rFonts w:ascii="Arial" w:hAnsi="Arial"/>
                <w:sz w:val="20"/>
              </w:rPr>
            </w:pPr>
            <w:r>
              <w:rPr>
                <w:rFonts w:ascii="Arial" w:hAnsi="Arial"/>
                <w:sz w:val="20"/>
              </w:rPr>
              <w:t>1968,year,2070,year,1.0E-08,year,0.1,year,1.25,16,16,1.0E-6,</w:t>
            </w:r>
          </w:p>
          <w:p w14:paraId="64664E57" w14:textId="61BC67FC" w:rsidR="00E3357B" w:rsidRPr="00DE5D75" w:rsidRDefault="00F816FF" w:rsidP="00F816FF">
            <w:pPr>
              <w:pStyle w:val="H1bodytext"/>
              <w:numPr>
                <w:ilvl w:val="0"/>
                <w:numId w:val="43"/>
              </w:numPr>
              <w:spacing w:after="0"/>
              <w:rPr>
                <w:rFonts w:ascii="Arial" w:hAnsi="Arial"/>
                <w:sz w:val="20"/>
              </w:rPr>
            </w:pPr>
            <w:r>
              <w:rPr>
                <w:rFonts w:ascii="Arial" w:hAnsi="Arial"/>
                <w:sz w:val="20"/>
              </w:rPr>
              <w:t>2070,year,12070,year,1.0E-08,year,10.0,year,1.25,16,1.0E-6</w:t>
            </w:r>
          </w:p>
        </w:tc>
        <w:tc>
          <w:tcPr>
            <w:tcW w:w="2405" w:type="dxa"/>
            <w:vAlign w:val="center"/>
          </w:tcPr>
          <w:p w14:paraId="05B25BB8" w14:textId="77777777" w:rsidR="00BB6390" w:rsidRDefault="00E3357B" w:rsidP="00091E69">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input_XPRT-MB1</w:t>
            </w:r>
            <w:r>
              <w:rPr>
                <w:rFonts w:ascii="Arial" w:hAnsi="Arial"/>
                <w:sz w:val="20"/>
              </w:rPr>
              <w:t xml:space="preserve"> as specified, this partially satisfies the following FR:</w:t>
            </w:r>
          </w:p>
          <w:p w14:paraId="7F794F65" w14:textId="77777777" w:rsidR="00E3357B" w:rsidRDefault="00E3357B" w:rsidP="00091E69">
            <w:pPr>
              <w:pStyle w:val="H1bodytext"/>
              <w:spacing w:after="0"/>
              <w:ind w:left="0"/>
              <w:rPr>
                <w:rFonts w:ascii="Arial" w:hAnsi="Arial"/>
                <w:sz w:val="20"/>
              </w:rPr>
            </w:pPr>
          </w:p>
          <w:p w14:paraId="12B3E4AB" w14:textId="77777777" w:rsidR="00E3357B" w:rsidRDefault="00E3357B" w:rsidP="00091E69">
            <w:pPr>
              <w:pStyle w:val="H1bodytext"/>
              <w:spacing w:after="0"/>
              <w:ind w:left="0"/>
              <w:rPr>
                <w:rFonts w:ascii="Arial" w:hAnsi="Arial"/>
                <w:sz w:val="20"/>
              </w:rPr>
            </w:pPr>
            <w:r>
              <w:rPr>
                <w:rFonts w:ascii="Arial" w:hAnsi="Arial"/>
                <w:sz w:val="20"/>
              </w:rPr>
              <w:t>FR-5</w:t>
            </w:r>
          </w:p>
          <w:p w14:paraId="45EAC81D" w14:textId="77777777" w:rsidR="00A3739C" w:rsidRDefault="00A3739C" w:rsidP="00091E69">
            <w:pPr>
              <w:pStyle w:val="H1bodytext"/>
              <w:spacing w:after="0"/>
              <w:ind w:left="0"/>
              <w:rPr>
                <w:rFonts w:ascii="Arial" w:hAnsi="Arial"/>
                <w:sz w:val="20"/>
              </w:rPr>
            </w:pPr>
          </w:p>
          <w:p w14:paraId="43D83B18" w14:textId="18C2AF13" w:rsidR="00A3739C" w:rsidRPr="00E3357B" w:rsidRDefault="00A3739C" w:rsidP="00091E69">
            <w:pPr>
              <w:pStyle w:val="H1bodytext"/>
              <w:spacing w:after="0"/>
              <w:ind w:left="0"/>
              <w:rPr>
                <w:rFonts w:ascii="Arial" w:hAnsi="Arial"/>
                <w:sz w:val="20"/>
              </w:rPr>
            </w:pPr>
            <w:r>
              <w:rPr>
                <w:rFonts w:ascii="Arial" w:hAnsi="Arial"/>
                <w:sz w:val="20"/>
              </w:rPr>
              <w:t xml:space="preserve">Subsequent tests will </w:t>
            </w:r>
            <w:r w:rsidR="009C07F6">
              <w:rPr>
                <w:rFonts w:ascii="Arial" w:hAnsi="Arial"/>
                <w:sz w:val="20"/>
              </w:rPr>
              <w:t>verify</w:t>
            </w:r>
            <w:r>
              <w:rPr>
                <w:rFonts w:ascii="Arial" w:hAnsi="Arial"/>
                <w:sz w:val="20"/>
              </w:rPr>
              <w:t xml:space="preserve"> the other parts of </w:t>
            </w:r>
            <w:r w:rsidR="009C07F6">
              <w:rPr>
                <w:rFonts w:ascii="Arial" w:hAnsi="Arial"/>
                <w:sz w:val="20"/>
              </w:rPr>
              <w:t>FR-5</w:t>
            </w:r>
          </w:p>
        </w:tc>
        <w:tc>
          <w:tcPr>
            <w:tcW w:w="1350" w:type="dxa"/>
            <w:vAlign w:val="center"/>
          </w:tcPr>
          <w:p w14:paraId="595FD93D" w14:textId="77777777" w:rsidR="00BB6390" w:rsidRPr="00702160" w:rsidRDefault="00BB6390" w:rsidP="00091E69">
            <w:pPr>
              <w:pStyle w:val="H1bodytext"/>
              <w:spacing w:after="0"/>
              <w:ind w:left="0"/>
              <w:rPr>
                <w:rFonts w:ascii="Arial" w:hAnsi="Arial"/>
                <w:sz w:val="20"/>
              </w:rPr>
            </w:pPr>
          </w:p>
        </w:tc>
      </w:tr>
      <w:tr w:rsidR="00BB6390" w:rsidRPr="007D0AAC" w14:paraId="675F1D4D" w14:textId="77777777" w:rsidTr="00F14578">
        <w:trPr>
          <w:cantSplit/>
          <w:trHeight w:val="476"/>
        </w:trPr>
        <w:tc>
          <w:tcPr>
            <w:tcW w:w="650" w:type="dxa"/>
            <w:vAlign w:val="center"/>
          </w:tcPr>
          <w:p w14:paraId="36F531E1" w14:textId="05F33F00" w:rsidR="00BB6390" w:rsidRDefault="00A3739C" w:rsidP="00091E69">
            <w:pPr>
              <w:pStyle w:val="H1bodytext"/>
              <w:spacing w:after="0"/>
              <w:ind w:left="0"/>
              <w:jc w:val="center"/>
              <w:rPr>
                <w:rFonts w:ascii="Arial" w:hAnsi="Arial"/>
                <w:sz w:val="20"/>
              </w:rPr>
            </w:pPr>
            <w:r>
              <w:rPr>
                <w:rFonts w:ascii="Arial" w:hAnsi="Arial"/>
                <w:sz w:val="20"/>
              </w:rPr>
              <w:t>8</w:t>
            </w:r>
          </w:p>
        </w:tc>
        <w:tc>
          <w:tcPr>
            <w:tcW w:w="5153" w:type="dxa"/>
            <w:vAlign w:val="center"/>
          </w:tcPr>
          <w:p w14:paraId="778767CA" w14:textId="7CF35C26" w:rsidR="00BB6390" w:rsidRPr="009C07F6" w:rsidRDefault="009C07F6" w:rsidP="00091E69">
            <w:pPr>
              <w:pStyle w:val="H1bodytext"/>
              <w:spacing w:after="0"/>
              <w:ind w:left="0"/>
              <w:rPr>
                <w:rFonts w:ascii="Arial" w:hAnsi="Arial"/>
                <w:sz w:val="20"/>
              </w:rPr>
            </w:pPr>
            <w:r>
              <w:rPr>
                <w:rFonts w:ascii="Arial" w:hAnsi="Arial"/>
                <w:sz w:val="20"/>
              </w:rPr>
              <w:t xml:space="preserve">Open the script output, </w:t>
            </w:r>
            <w:r>
              <w:rPr>
                <w:rFonts w:ascii="Arial" w:hAnsi="Arial"/>
                <w:b/>
                <w:bCs/>
                <w:i/>
                <w:iCs/>
                <w:sz w:val="20"/>
              </w:rPr>
              <w:t>./AT-1/input_XPRT-MB1</w:t>
            </w:r>
            <w:r>
              <w:rPr>
                <w:rFonts w:ascii="Arial" w:hAnsi="Arial"/>
                <w:sz w:val="20"/>
              </w:rPr>
              <w:t>, and navigate to the “Solute/Fluid Interaction Card”</w:t>
            </w:r>
            <w:r w:rsidR="000C03E6">
              <w:rPr>
                <w:rFonts w:ascii="Arial" w:hAnsi="Arial"/>
                <w:sz w:val="20"/>
              </w:rPr>
              <w:t>. Verify that the 6</w:t>
            </w:r>
            <w:r w:rsidR="000C03E6" w:rsidRPr="000C03E6">
              <w:rPr>
                <w:rFonts w:ascii="Arial" w:hAnsi="Arial"/>
                <w:sz w:val="20"/>
                <w:vertAlign w:val="superscript"/>
              </w:rPr>
              <w:t>th</w:t>
            </w:r>
            <w:r w:rsidR="000C03E6">
              <w:rPr>
                <w:rFonts w:ascii="Arial" w:hAnsi="Arial"/>
                <w:sz w:val="20"/>
              </w:rPr>
              <w:t xml:space="preserve"> column (the 6</w:t>
            </w:r>
            <w:r w:rsidR="000C03E6" w:rsidRPr="000C03E6">
              <w:rPr>
                <w:rFonts w:ascii="Arial" w:hAnsi="Arial"/>
                <w:sz w:val="20"/>
                <w:vertAlign w:val="superscript"/>
              </w:rPr>
              <w:t>th</w:t>
            </w:r>
            <w:r w:rsidR="000C03E6">
              <w:rPr>
                <w:rFonts w:ascii="Arial" w:hAnsi="Arial"/>
                <w:sz w:val="20"/>
              </w:rPr>
              <w:t xml:space="preserve"> value for each line, delimiting by the commas) is set to 1.000E+20. This represents the half-life of the associated “solute” or constituent.</w:t>
            </w:r>
          </w:p>
        </w:tc>
        <w:tc>
          <w:tcPr>
            <w:tcW w:w="2405" w:type="dxa"/>
            <w:vAlign w:val="center"/>
          </w:tcPr>
          <w:p w14:paraId="4258EAD1" w14:textId="77777777" w:rsidR="00BB6390" w:rsidRDefault="000C03E6" w:rsidP="00091E69">
            <w:pPr>
              <w:pStyle w:val="H1bodytext"/>
              <w:spacing w:after="0"/>
              <w:ind w:left="0"/>
              <w:rPr>
                <w:rFonts w:ascii="Arial" w:hAnsi="Arial"/>
                <w:sz w:val="20"/>
              </w:rPr>
            </w:pPr>
            <w:r>
              <w:rPr>
                <w:rFonts w:ascii="Arial" w:hAnsi="Arial"/>
                <w:sz w:val="20"/>
              </w:rPr>
              <w:t>If all the solutes specified in the “Solute/Fluid Interaction Card” have a half-life of 1.000E+20, this satisfies the following FR:</w:t>
            </w:r>
          </w:p>
          <w:p w14:paraId="59B3DAB0" w14:textId="77777777" w:rsidR="000C03E6" w:rsidRDefault="000C03E6" w:rsidP="00091E69">
            <w:pPr>
              <w:pStyle w:val="H1bodytext"/>
              <w:spacing w:after="0"/>
              <w:ind w:left="0"/>
              <w:rPr>
                <w:rFonts w:ascii="Arial" w:hAnsi="Arial"/>
                <w:sz w:val="20"/>
              </w:rPr>
            </w:pPr>
          </w:p>
          <w:p w14:paraId="20A5B588" w14:textId="7F7D499E" w:rsidR="000C03E6" w:rsidRDefault="000C03E6" w:rsidP="00091E69">
            <w:pPr>
              <w:pStyle w:val="H1bodytext"/>
              <w:spacing w:after="0"/>
              <w:ind w:left="0"/>
              <w:rPr>
                <w:rFonts w:ascii="Arial" w:hAnsi="Arial"/>
                <w:sz w:val="20"/>
              </w:rPr>
            </w:pPr>
            <w:r>
              <w:rPr>
                <w:rFonts w:ascii="Arial" w:hAnsi="Arial"/>
                <w:sz w:val="20"/>
              </w:rPr>
              <w:t>FR-6</w:t>
            </w:r>
          </w:p>
        </w:tc>
        <w:tc>
          <w:tcPr>
            <w:tcW w:w="1350" w:type="dxa"/>
            <w:vAlign w:val="center"/>
          </w:tcPr>
          <w:p w14:paraId="1031F3B5" w14:textId="77777777" w:rsidR="00BB6390" w:rsidRPr="00702160" w:rsidRDefault="00BB6390" w:rsidP="00091E69">
            <w:pPr>
              <w:pStyle w:val="H1bodytext"/>
              <w:spacing w:after="0"/>
              <w:ind w:left="0"/>
              <w:rPr>
                <w:rFonts w:ascii="Arial" w:hAnsi="Arial"/>
                <w:sz w:val="20"/>
              </w:rPr>
            </w:pPr>
          </w:p>
        </w:tc>
      </w:tr>
      <w:tr w:rsidR="009C07F6" w:rsidRPr="007D0AAC" w14:paraId="6792E071" w14:textId="77777777" w:rsidTr="00F14578">
        <w:trPr>
          <w:cantSplit/>
          <w:trHeight w:val="476"/>
        </w:trPr>
        <w:tc>
          <w:tcPr>
            <w:tcW w:w="650" w:type="dxa"/>
            <w:vAlign w:val="center"/>
          </w:tcPr>
          <w:p w14:paraId="1E87FDBC" w14:textId="047E2C50" w:rsidR="009C07F6" w:rsidRDefault="000C03E6" w:rsidP="00091E69">
            <w:pPr>
              <w:pStyle w:val="H1bodytext"/>
              <w:spacing w:after="0"/>
              <w:ind w:left="0"/>
              <w:jc w:val="center"/>
              <w:rPr>
                <w:rFonts w:ascii="Arial" w:hAnsi="Arial"/>
                <w:sz w:val="20"/>
              </w:rPr>
            </w:pPr>
            <w:r>
              <w:rPr>
                <w:rFonts w:ascii="Arial" w:hAnsi="Arial"/>
                <w:sz w:val="20"/>
              </w:rPr>
              <w:lastRenderedPageBreak/>
              <w:t>9</w:t>
            </w:r>
          </w:p>
        </w:tc>
        <w:tc>
          <w:tcPr>
            <w:tcW w:w="5153" w:type="dxa"/>
            <w:vAlign w:val="center"/>
          </w:tcPr>
          <w:p w14:paraId="60D56AC1" w14:textId="77777777" w:rsidR="00F816FF" w:rsidRDefault="00F816FF" w:rsidP="00F816FF">
            <w:pPr>
              <w:pStyle w:val="H1bodytext"/>
              <w:spacing w:after="0"/>
              <w:ind w:left="0"/>
              <w:rPr>
                <w:rFonts w:ascii="Arial" w:hAnsi="Arial"/>
                <w:sz w:val="20"/>
              </w:rPr>
            </w:pPr>
            <w:r>
              <w:rPr>
                <w:rFonts w:ascii="Arial" w:hAnsi="Arial"/>
                <w:sz w:val="20"/>
              </w:rPr>
              <w:t>Using a diff merge or file comparison utility, open and compare the following files:</w:t>
            </w:r>
          </w:p>
          <w:p w14:paraId="766D59B5" w14:textId="77777777" w:rsidR="00F816FF" w:rsidRPr="005D01FE" w:rsidRDefault="00F816FF" w:rsidP="00F816FF">
            <w:pPr>
              <w:pStyle w:val="H1bodytext"/>
              <w:numPr>
                <w:ilvl w:val="0"/>
                <w:numId w:val="39"/>
              </w:numPr>
              <w:spacing w:after="0"/>
              <w:rPr>
                <w:rFonts w:ascii="Arial" w:hAnsi="Arial"/>
                <w:sz w:val="20"/>
              </w:rPr>
            </w:pPr>
            <w:r w:rsidRPr="005D01FE">
              <w:rPr>
                <w:rFonts w:ascii="Arial" w:hAnsi="Arial"/>
                <w:b/>
                <w:bCs/>
                <w:i/>
                <w:iCs/>
                <w:sz w:val="20"/>
              </w:rPr>
              <w:t>input_XPRT-MB1</w:t>
            </w:r>
          </w:p>
          <w:p w14:paraId="5C176EA9" w14:textId="77777777" w:rsidR="00F816FF" w:rsidRPr="005D01FE" w:rsidRDefault="00F816FF" w:rsidP="00F816FF">
            <w:pPr>
              <w:pStyle w:val="H1bodytext"/>
              <w:numPr>
                <w:ilvl w:val="0"/>
                <w:numId w:val="39"/>
              </w:numPr>
              <w:spacing w:after="0"/>
              <w:rPr>
                <w:rFonts w:ascii="Arial" w:hAnsi="Arial"/>
                <w:i/>
                <w:sz w:val="20"/>
              </w:rPr>
            </w:pPr>
            <w:r w:rsidRPr="005D01FE">
              <w:rPr>
                <w:rFonts w:ascii="Arial" w:hAnsi="Arial"/>
                <w:b/>
                <w:i/>
                <w:sz w:val="20"/>
              </w:rPr>
              <w:t>rad</w:t>
            </w:r>
            <w:r>
              <w:rPr>
                <w:rFonts w:ascii="Arial" w:hAnsi="Arial"/>
                <w:b/>
                <w:i/>
                <w:sz w:val="20"/>
              </w:rPr>
              <w:t>1_Mass_Balance_Output_Control.dat</w:t>
            </w:r>
          </w:p>
          <w:p w14:paraId="621DDDD3" w14:textId="312D053F" w:rsidR="005D01FE" w:rsidRPr="00BA50CE" w:rsidRDefault="00F816FF" w:rsidP="00F816FF">
            <w:pPr>
              <w:pStyle w:val="H1bodytext"/>
              <w:spacing w:after="0"/>
              <w:ind w:left="0"/>
              <w:rPr>
                <w:rFonts w:ascii="Arial" w:hAnsi="Arial"/>
                <w:iCs/>
                <w:sz w:val="20"/>
              </w:rPr>
            </w:pPr>
            <w:r>
              <w:rPr>
                <w:rFonts w:ascii="Arial" w:hAnsi="Arial"/>
                <w:iCs/>
                <w:sz w:val="20"/>
              </w:rPr>
              <w:t xml:space="preserve">The only portion that should match verbatim is the “Output Control Card” portion of the </w:t>
            </w:r>
            <w:r>
              <w:rPr>
                <w:rFonts w:ascii="Arial" w:hAnsi="Arial"/>
                <w:b/>
                <w:bCs/>
                <w:i/>
                <w:sz w:val="20"/>
              </w:rPr>
              <w:t>input_XPRT-MB1</w:t>
            </w:r>
            <w:r>
              <w:rPr>
                <w:rFonts w:ascii="Arial" w:hAnsi="Arial"/>
                <w:iCs/>
                <w:sz w:val="20"/>
              </w:rPr>
              <w:t xml:space="preserve"> when compared with the </w:t>
            </w:r>
            <w:r>
              <w:rPr>
                <w:rFonts w:ascii="Arial" w:hAnsi="Arial"/>
                <w:b/>
                <w:bCs/>
                <w:i/>
                <w:sz w:val="20"/>
              </w:rPr>
              <w:t>rad1_Mass_Balance_Output_Control.dat</w:t>
            </w:r>
            <w:r>
              <w:rPr>
                <w:rFonts w:ascii="Arial" w:hAnsi="Arial"/>
                <w:sz w:val="20"/>
              </w:rPr>
              <w:t>. Extra whitespaces at the end of the lines are acceptable.</w:t>
            </w:r>
          </w:p>
        </w:tc>
        <w:tc>
          <w:tcPr>
            <w:tcW w:w="2405" w:type="dxa"/>
            <w:vAlign w:val="center"/>
          </w:tcPr>
          <w:p w14:paraId="56B3458B" w14:textId="77777777" w:rsidR="009C07F6" w:rsidRDefault="00BA50CE" w:rsidP="00091E69">
            <w:pPr>
              <w:pStyle w:val="H1bodytext"/>
              <w:spacing w:after="0"/>
              <w:ind w:left="0"/>
              <w:rPr>
                <w:rFonts w:ascii="Arial" w:hAnsi="Arial"/>
                <w:sz w:val="20"/>
              </w:rPr>
            </w:pPr>
            <w:r>
              <w:rPr>
                <w:rFonts w:ascii="Arial" w:hAnsi="Arial"/>
                <w:sz w:val="20"/>
              </w:rPr>
              <w:t>If the comparison holds true, this satisfies the following FR:</w:t>
            </w:r>
          </w:p>
          <w:p w14:paraId="2F3C4D46" w14:textId="77777777" w:rsidR="00BA50CE" w:rsidRDefault="00BA50CE" w:rsidP="00091E69">
            <w:pPr>
              <w:pStyle w:val="H1bodytext"/>
              <w:spacing w:after="0"/>
              <w:ind w:left="0"/>
              <w:rPr>
                <w:rFonts w:ascii="Arial" w:hAnsi="Arial"/>
                <w:b/>
                <w:bCs/>
                <w:i/>
                <w:iCs/>
                <w:sz w:val="20"/>
              </w:rPr>
            </w:pPr>
          </w:p>
          <w:p w14:paraId="2ED3E143" w14:textId="3028A157" w:rsidR="00BA50CE" w:rsidRPr="00BA50CE" w:rsidRDefault="00BA50CE" w:rsidP="00091E69">
            <w:pPr>
              <w:pStyle w:val="H1bodytext"/>
              <w:spacing w:after="0"/>
              <w:ind w:left="0"/>
              <w:rPr>
                <w:rFonts w:ascii="Arial" w:hAnsi="Arial"/>
                <w:sz w:val="20"/>
              </w:rPr>
            </w:pPr>
            <w:r>
              <w:rPr>
                <w:rFonts w:ascii="Arial" w:hAnsi="Arial"/>
                <w:sz w:val="20"/>
              </w:rPr>
              <w:t>FR-7</w:t>
            </w:r>
          </w:p>
        </w:tc>
        <w:tc>
          <w:tcPr>
            <w:tcW w:w="1350" w:type="dxa"/>
            <w:vAlign w:val="center"/>
          </w:tcPr>
          <w:p w14:paraId="1175999D" w14:textId="77777777" w:rsidR="009C07F6" w:rsidRPr="00702160" w:rsidRDefault="009C07F6" w:rsidP="00091E69">
            <w:pPr>
              <w:pStyle w:val="H1bodytext"/>
              <w:spacing w:after="0"/>
              <w:ind w:left="0"/>
              <w:rPr>
                <w:rFonts w:ascii="Arial" w:hAnsi="Arial"/>
                <w:sz w:val="20"/>
              </w:rPr>
            </w:pPr>
          </w:p>
        </w:tc>
      </w:tr>
      <w:tr w:rsidR="009C07F6" w:rsidRPr="007D0AAC" w14:paraId="6B855BD0" w14:textId="77777777" w:rsidTr="00F14578">
        <w:trPr>
          <w:cantSplit/>
          <w:trHeight w:val="476"/>
        </w:trPr>
        <w:tc>
          <w:tcPr>
            <w:tcW w:w="650" w:type="dxa"/>
            <w:vAlign w:val="center"/>
          </w:tcPr>
          <w:p w14:paraId="5CF51583" w14:textId="34887A4D" w:rsidR="009C07F6" w:rsidRDefault="00BA50CE" w:rsidP="00091E69">
            <w:pPr>
              <w:pStyle w:val="H1bodytext"/>
              <w:spacing w:after="0"/>
              <w:ind w:left="0"/>
              <w:jc w:val="center"/>
              <w:rPr>
                <w:rFonts w:ascii="Arial" w:hAnsi="Arial"/>
                <w:sz w:val="20"/>
              </w:rPr>
            </w:pPr>
            <w:r>
              <w:rPr>
                <w:rFonts w:ascii="Arial" w:hAnsi="Arial"/>
                <w:sz w:val="20"/>
              </w:rPr>
              <w:t>10</w:t>
            </w:r>
          </w:p>
        </w:tc>
        <w:tc>
          <w:tcPr>
            <w:tcW w:w="5153" w:type="dxa"/>
            <w:vAlign w:val="center"/>
          </w:tcPr>
          <w:p w14:paraId="5540D44A" w14:textId="38D206EC" w:rsidR="009C07F6" w:rsidRDefault="00BA50CE" w:rsidP="00091E69">
            <w:pPr>
              <w:pStyle w:val="H1bodytext"/>
              <w:spacing w:after="0"/>
              <w:ind w:left="0"/>
              <w:rPr>
                <w:rFonts w:ascii="Arial" w:hAnsi="Arial"/>
                <w:sz w:val="20"/>
              </w:rPr>
            </w:pPr>
            <w:r>
              <w:rPr>
                <w:rFonts w:ascii="Arial" w:hAnsi="Arial"/>
                <w:sz w:val="20"/>
              </w:rPr>
              <w:t>Open the following</w:t>
            </w:r>
            <w:r w:rsidR="00DC31CC">
              <w:rPr>
                <w:rFonts w:ascii="Arial" w:hAnsi="Arial"/>
                <w:sz w:val="20"/>
              </w:rPr>
              <w:t xml:space="preserve"> files</w:t>
            </w:r>
            <w:r>
              <w:rPr>
                <w:rFonts w:ascii="Arial" w:hAnsi="Arial"/>
                <w:sz w:val="20"/>
              </w:rPr>
              <w:t xml:space="preserve"> in a text editor (option to compare them using a utility):</w:t>
            </w:r>
          </w:p>
          <w:p w14:paraId="5324F749" w14:textId="77777777" w:rsidR="00BA50CE" w:rsidRPr="00BA50CE" w:rsidRDefault="00BA50CE" w:rsidP="00BA50CE">
            <w:pPr>
              <w:pStyle w:val="H1bodytext"/>
              <w:numPr>
                <w:ilvl w:val="0"/>
                <w:numId w:val="44"/>
              </w:numPr>
              <w:spacing w:after="0"/>
              <w:rPr>
                <w:rFonts w:ascii="Arial" w:hAnsi="Arial"/>
                <w:sz w:val="20"/>
              </w:rPr>
            </w:pPr>
            <w:r>
              <w:rPr>
                <w:rFonts w:ascii="Arial" w:hAnsi="Arial"/>
                <w:b/>
                <w:bCs/>
                <w:i/>
                <w:iCs/>
                <w:sz w:val="20"/>
              </w:rPr>
              <w:t>input_XPRT-MB1</w:t>
            </w:r>
          </w:p>
          <w:p w14:paraId="5AB6A6A0" w14:textId="77777777" w:rsidR="00BA50CE" w:rsidRPr="00BA50CE" w:rsidRDefault="00BA50CE" w:rsidP="00BA50CE">
            <w:pPr>
              <w:pStyle w:val="H1bodytext"/>
              <w:numPr>
                <w:ilvl w:val="0"/>
                <w:numId w:val="44"/>
              </w:numPr>
              <w:spacing w:after="0"/>
              <w:rPr>
                <w:rFonts w:ascii="Arial" w:hAnsi="Arial"/>
                <w:i/>
                <w:sz w:val="20"/>
              </w:rPr>
            </w:pPr>
            <w:r w:rsidRPr="00BA50CE">
              <w:rPr>
                <w:rFonts w:ascii="Arial" w:hAnsi="Arial"/>
                <w:b/>
                <w:i/>
                <w:sz w:val="20"/>
              </w:rPr>
              <w:t>input_XPRT-1</w:t>
            </w:r>
          </w:p>
          <w:p w14:paraId="41472904" w14:textId="25C8FFB6" w:rsidR="00BA50CE" w:rsidRPr="00D67576" w:rsidRDefault="00BA50CE" w:rsidP="00BA50CE">
            <w:pPr>
              <w:pStyle w:val="H1bodytext"/>
              <w:spacing w:after="0"/>
              <w:ind w:left="0"/>
              <w:rPr>
                <w:rFonts w:ascii="Arial" w:hAnsi="Arial"/>
                <w:sz w:val="20"/>
              </w:rPr>
            </w:pPr>
            <w:r>
              <w:rPr>
                <w:rFonts w:ascii="Arial" w:hAnsi="Arial"/>
                <w:sz w:val="20"/>
              </w:rPr>
              <w:t xml:space="preserve">Navigate to the portion comparing the “Surface Flux Card” and verify that the </w:t>
            </w:r>
            <w:r>
              <w:rPr>
                <w:rFonts w:ascii="Arial" w:hAnsi="Arial"/>
                <w:b/>
                <w:bCs/>
                <w:i/>
                <w:iCs/>
                <w:sz w:val="20"/>
              </w:rPr>
              <w:t>input_XPRT-MB1</w:t>
            </w:r>
            <w:r>
              <w:rPr>
                <w:rFonts w:ascii="Arial" w:hAnsi="Arial"/>
                <w:sz w:val="20"/>
              </w:rPr>
              <w:t xml:space="preserve"> file only has 9 surfaces specified. There should be an exact match with the first 9 surfaces specified between the two files. No other surfaces should be identified in t</w:t>
            </w:r>
            <w:r w:rsidR="00D67576">
              <w:rPr>
                <w:rFonts w:ascii="Arial" w:hAnsi="Arial"/>
                <w:sz w:val="20"/>
              </w:rPr>
              <w:t xml:space="preserve">he </w:t>
            </w:r>
            <w:r w:rsidR="00D67576">
              <w:rPr>
                <w:rFonts w:ascii="Arial" w:hAnsi="Arial"/>
                <w:b/>
                <w:bCs/>
                <w:i/>
                <w:iCs/>
                <w:sz w:val="20"/>
              </w:rPr>
              <w:t>input_XPRT-MB1</w:t>
            </w:r>
            <w:r w:rsidR="00D67576">
              <w:rPr>
                <w:rFonts w:ascii="Arial" w:hAnsi="Arial"/>
                <w:sz w:val="20"/>
              </w:rPr>
              <w:t>.</w:t>
            </w:r>
          </w:p>
        </w:tc>
        <w:tc>
          <w:tcPr>
            <w:tcW w:w="2405" w:type="dxa"/>
            <w:vAlign w:val="center"/>
          </w:tcPr>
          <w:p w14:paraId="40CEA24B" w14:textId="77777777" w:rsidR="009C07F6" w:rsidRDefault="00964B6A" w:rsidP="00091E69">
            <w:pPr>
              <w:pStyle w:val="H1bodytext"/>
              <w:spacing w:after="0"/>
              <w:ind w:left="0"/>
              <w:rPr>
                <w:rFonts w:ascii="Arial" w:hAnsi="Arial"/>
                <w:sz w:val="20"/>
              </w:rPr>
            </w:pPr>
            <w:r>
              <w:rPr>
                <w:rFonts w:ascii="Arial" w:hAnsi="Arial"/>
                <w:sz w:val="20"/>
              </w:rPr>
              <w:t>If the</w:t>
            </w:r>
            <w:r w:rsidR="00572C76">
              <w:rPr>
                <w:rFonts w:ascii="Arial" w:hAnsi="Arial"/>
                <w:sz w:val="20"/>
              </w:rPr>
              <w:t xml:space="preserve"> surfaces specified are written as indicated this satisfies the following FR:</w:t>
            </w:r>
          </w:p>
          <w:p w14:paraId="515CE9D5" w14:textId="77777777" w:rsidR="00572C76" w:rsidRDefault="00572C76" w:rsidP="00091E69">
            <w:pPr>
              <w:pStyle w:val="H1bodytext"/>
              <w:spacing w:after="0"/>
              <w:ind w:left="0"/>
              <w:rPr>
                <w:rFonts w:ascii="Arial" w:hAnsi="Arial"/>
                <w:b/>
                <w:bCs/>
                <w:i/>
                <w:iCs/>
                <w:sz w:val="20"/>
              </w:rPr>
            </w:pPr>
          </w:p>
          <w:p w14:paraId="61FD63E7" w14:textId="241D31DE" w:rsidR="00572C76" w:rsidRPr="00572C76" w:rsidRDefault="00572C76" w:rsidP="00091E69">
            <w:pPr>
              <w:pStyle w:val="H1bodytext"/>
              <w:spacing w:after="0"/>
              <w:ind w:left="0"/>
              <w:rPr>
                <w:rFonts w:ascii="Arial" w:hAnsi="Arial"/>
                <w:sz w:val="20"/>
              </w:rPr>
            </w:pPr>
            <w:r>
              <w:rPr>
                <w:rFonts w:ascii="Arial" w:hAnsi="Arial"/>
                <w:sz w:val="20"/>
              </w:rPr>
              <w:t>FR-8</w:t>
            </w:r>
          </w:p>
        </w:tc>
        <w:tc>
          <w:tcPr>
            <w:tcW w:w="1350" w:type="dxa"/>
            <w:vAlign w:val="center"/>
          </w:tcPr>
          <w:p w14:paraId="50EE92DF" w14:textId="77777777" w:rsidR="009C07F6" w:rsidRPr="00702160" w:rsidRDefault="009C07F6" w:rsidP="00091E69">
            <w:pPr>
              <w:pStyle w:val="H1bodytext"/>
              <w:spacing w:after="0"/>
              <w:ind w:left="0"/>
              <w:rPr>
                <w:rFonts w:ascii="Arial" w:hAnsi="Arial"/>
                <w:sz w:val="20"/>
              </w:rPr>
            </w:pPr>
          </w:p>
        </w:tc>
      </w:tr>
    </w:tbl>
    <w:p w14:paraId="64CA724E" w14:textId="41904A19" w:rsidR="006504D7" w:rsidRDefault="006504D7" w:rsidP="00E62A15">
      <w:pPr>
        <w:pStyle w:val="H1bodytext"/>
        <w:spacing w:after="120"/>
        <w:rPr>
          <w:rFonts w:ascii="Arial" w:hAnsi="Arial"/>
          <w:highlight w:val="yellow"/>
        </w:rPr>
      </w:pPr>
    </w:p>
    <w:tbl>
      <w:tblPr>
        <w:tblStyle w:val="TableGrid"/>
        <w:tblW w:w="9558" w:type="dxa"/>
        <w:tblInd w:w="720" w:type="dxa"/>
        <w:tblLook w:val="04A0" w:firstRow="1" w:lastRow="0" w:firstColumn="1" w:lastColumn="0" w:noHBand="0" w:noVBand="1"/>
      </w:tblPr>
      <w:tblGrid>
        <w:gridCol w:w="650"/>
        <w:gridCol w:w="4295"/>
        <w:gridCol w:w="3396"/>
        <w:gridCol w:w="1217"/>
      </w:tblGrid>
      <w:tr w:rsidR="00B665B0" w:rsidRPr="007D0AAC" w14:paraId="518D9A31" w14:textId="77777777" w:rsidTr="00F14578">
        <w:trPr>
          <w:cantSplit/>
          <w:trHeight w:val="360"/>
          <w:tblHeader/>
        </w:trPr>
        <w:tc>
          <w:tcPr>
            <w:tcW w:w="9558" w:type="dxa"/>
            <w:gridSpan w:val="4"/>
            <w:tcBorders>
              <w:top w:val="nil"/>
              <w:left w:val="nil"/>
              <w:bottom w:val="single" w:sz="4" w:space="0" w:color="auto"/>
              <w:right w:val="nil"/>
            </w:tcBorders>
            <w:vAlign w:val="bottom"/>
          </w:tcPr>
          <w:p w14:paraId="753E6CA7" w14:textId="2958E5CB" w:rsidR="00B665B0" w:rsidRDefault="00B665B0" w:rsidP="00076F7B">
            <w:pPr>
              <w:pStyle w:val="Table"/>
            </w:pPr>
            <w:r>
              <w:t xml:space="preserve">Table </w:t>
            </w:r>
            <w:r>
              <w:fldChar w:fldCharType="begin"/>
            </w:r>
            <w:r>
              <w:instrText>SEQ Table \* ARABIC</w:instrText>
            </w:r>
            <w:r>
              <w:fldChar w:fldCharType="separate"/>
            </w:r>
            <w:r>
              <w:rPr>
                <w:noProof/>
              </w:rPr>
              <w:t>4</w:t>
            </w:r>
            <w:r>
              <w:fldChar w:fldCharType="end"/>
            </w:r>
          </w:p>
          <w:p w14:paraId="76DB2E56" w14:textId="57A0198D" w:rsidR="00B665B0" w:rsidRPr="00DA11B3" w:rsidRDefault="00F14578" w:rsidP="00076F7B">
            <w:pPr>
              <w:pStyle w:val="H1bodytext"/>
              <w:spacing w:after="0"/>
              <w:ind w:left="0"/>
              <w:jc w:val="center"/>
              <w:rPr>
                <w:rFonts w:ascii="Arial" w:hAnsi="Arial"/>
                <w:b/>
                <w:szCs w:val="22"/>
              </w:rPr>
            </w:pPr>
            <w:sdt>
              <w:sdtPr>
                <w:rPr>
                  <w:rFonts w:ascii="Arial" w:hAnsi="Arial"/>
                  <w:b/>
                  <w:bCs/>
                  <w:szCs w:val="22"/>
                </w:rPr>
                <w:alias w:val="Keywords"/>
                <w:tag w:val=""/>
                <w:id w:val="907723548"/>
                <w:placeholder>
                  <w:docPart w:val="D37E0BD10A8B471097DB45797A9F46F0"/>
                </w:placeholder>
                <w:dataBinding w:prefixMappings="xmlns:ns0='http://purl.org/dc/elements/1.1/' xmlns:ns1='http://schemas.openxmlformats.org/package/2006/metadata/core-properties' " w:xpath="/ns1:coreProperties[1]/ns1:keywords[1]" w:storeItemID="{6C3C8BC8-F283-45AE-878A-BAB7291924A1}"/>
                <w:text/>
              </w:sdtPr>
              <w:sdtEndPr/>
              <w:sdtContent>
                <w:r w:rsidR="00B665B0">
                  <w:rPr>
                    <w:rFonts w:ascii="Arial" w:hAnsi="Arial"/>
                    <w:b/>
                    <w:bCs/>
                    <w:szCs w:val="22"/>
                  </w:rPr>
                  <w:t>Mass Balance STOMP Input File Generator</w:t>
                </w:r>
              </w:sdtContent>
            </w:sdt>
            <w:r w:rsidR="00B665B0" w:rsidRPr="00DA11B3">
              <w:rPr>
                <w:rFonts w:ascii="Arial" w:hAnsi="Arial" w:cs="Arial"/>
                <w:b/>
                <w:szCs w:val="22"/>
              </w:rPr>
              <w:t xml:space="preserve"> Acceptance </w:t>
            </w:r>
            <w:r w:rsidR="00B665B0" w:rsidRPr="00DA11B3">
              <w:rPr>
                <w:rFonts w:ascii="Arial" w:hAnsi="Arial"/>
                <w:b/>
                <w:szCs w:val="22"/>
              </w:rPr>
              <w:t xml:space="preserve">Test Plan Case </w:t>
            </w:r>
            <w:r w:rsidR="00B665B0">
              <w:rPr>
                <w:rFonts w:ascii="Arial" w:hAnsi="Arial"/>
                <w:b/>
                <w:szCs w:val="22"/>
              </w:rPr>
              <w:t>2</w:t>
            </w:r>
          </w:p>
        </w:tc>
      </w:tr>
      <w:tr w:rsidR="00B665B0" w:rsidRPr="007D0AAC" w14:paraId="0A802CBD" w14:textId="77777777" w:rsidTr="00F14578">
        <w:trPr>
          <w:cantSplit/>
          <w:trHeight w:val="530"/>
          <w:tblHeader/>
        </w:trPr>
        <w:tc>
          <w:tcPr>
            <w:tcW w:w="5443" w:type="dxa"/>
            <w:gridSpan w:val="2"/>
            <w:tcBorders>
              <w:top w:val="single" w:sz="4" w:space="0" w:color="auto"/>
            </w:tcBorders>
            <w:shd w:val="clear" w:color="auto" w:fill="auto"/>
            <w:vAlign w:val="center"/>
          </w:tcPr>
          <w:p w14:paraId="40613ADE" w14:textId="77777777" w:rsidR="00B665B0" w:rsidRPr="007D0AAC" w:rsidRDefault="00F14578" w:rsidP="00076F7B">
            <w:pPr>
              <w:pStyle w:val="H1bodytext"/>
              <w:spacing w:after="0"/>
              <w:ind w:left="0"/>
              <w:jc w:val="center"/>
              <w:rPr>
                <w:rFonts w:ascii="Arial" w:hAnsi="Arial"/>
                <w:b/>
                <w:sz w:val="20"/>
              </w:rPr>
            </w:pPr>
            <w:sdt>
              <w:sdtPr>
                <w:rPr>
                  <w:rFonts w:ascii="Arial" w:hAnsi="Arial"/>
                  <w:b/>
                  <w:bCs/>
                  <w:sz w:val="20"/>
                </w:rPr>
                <w:alias w:val="Keywords"/>
                <w:tag w:val=""/>
                <w:id w:val="1936319771"/>
                <w:placeholder>
                  <w:docPart w:val="906DCEB83E154B8DB7CFA93695A3D785"/>
                </w:placeholder>
                <w:dataBinding w:prefixMappings="xmlns:ns0='http://purl.org/dc/elements/1.1/' xmlns:ns1='http://schemas.openxmlformats.org/package/2006/metadata/core-properties' " w:xpath="/ns1:coreProperties[1]/ns1:keywords[1]" w:storeItemID="{6C3C8BC8-F283-45AE-878A-BAB7291924A1}"/>
                <w:text/>
              </w:sdtPr>
              <w:sdtEndPr/>
              <w:sdtContent>
                <w:r w:rsidR="00B665B0">
                  <w:rPr>
                    <w:rFonts w:ascii="Arial" w:hAnsi="Arial"/>
                    <w:b/>
                    <w:bCs/>
                    <w:sz w:val="20"/>
                  </w:rPr>
                  <w:t>Mass Balance STOMP Input File Generator</w:t>
                </w:r>
              </w:sdtContent>
            </w:sdt>
            <w:r w:rsidR="00B665B0" w:rsidRPr="007D0AAC">
              <w:rPr>
                <w:rFonts w:ascii="Arial" w:hAnsi="Arial" w:cs="Arial"/>
                <w:b/>
                <w:sz w:val="20"/>
              </w:rPr>
              <w:t xml:space="preserve"> </w:t>
            </w:r>
            <w:r w:rsidR="00B665B0" w:rsidRPr="007D0AAC">
              <w:rPr>
                <w:rFonts w:ascii="Arial" w:hAnsi="Arial"/>
                <w:b/>
                <w:sz w:val="20"/>
              </w:rPr>
              <w:t>Acceptance Testing</w:t>
            </w:r>
          </w:p>
          <w:p w14:paraId="6D1C3428" w14:textId="2C41746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31551568"/>
                <w:placeholder>
                  <w:docPart w:val="8840960696D54313BC0E7A21EC28678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2</w:t>
            </w:r>
          </w:p>
        </w:tc>
        <w:tc>
          <w:tcPr>
            <w:tcW w:w="4115" w:type="dxa"/>
            <w:gridSpan w:val="2"/>
            <w:tcBorders>
              <w:top w:val="single" w:sz="4" w:space="0" w:color="auto"/>
            </w:tcBorders>
            <w:shd w:val="clear" w:color="auto" w:fill="auto"/>
            <w:vAlign w:val="center"/>
          </w:tcPr>
          <w:p w14:paraId="6E09D6BE" w14:textId="77777777" w:rsidR="00B665B0" w:rsidRPr="007D0AAC" w:rsidRDefault="00B665B0" w:rsidP="00076F7B">
            <w:pPr>
              <w:pStyle w:val="H1bodytext"/>
              <w:spacing w:after="0"/>
              <w:ind w:left="0"/>
              <w:rPr>
                <w:rFonts w:ascii="Arial" w:hAnsi="Arial"/>
                <w:b/>
                <w:sz w:val="20"/>
              </w:rPr>
            </w:pPr>
            <w:r w:rsidRPr="007D0AAC">
              <w:rPr>
                <w:rFonts w:ascii="Arial" w:hAnsi="Arial"/>
                <w:b/>
                <w:sz w:val="20"/>
              </w:rPr>
              <w:t>Date:</w:t>
            </w:r>
          </w:p>
        </w:tc>
      </w:tr>
      <w:tr w:rsidR="00B665B0" w:rsidRPr="007D0AAC" w14:paraId="20D60356" w14:textId="77777777" w:rsidTr="00F14578">
        <w:trPr>
          <w:cantSplit/>
          <w:trHeight w:val="530"/>
          <w:tblHeader/>
        </w:trPr>
        <w:tc>
          <w:tcPr>
            <w:tcW w:w="5443" w:type="dxa"/>
            <w:gridSpan w:val="2"/>
            <w:tcBorders>
              <w:top w:val="single" w:sz="4" w:space="0" w:color="auto"/>
            </w:tcBorders>
            <w:shd w:val="clear" w:color="auto" w:fill="auto"/>
            <w:vAlign w:val="center"/>
          </w:tcPr>
          <w:p w14:paraId="72410FEC" w14:textId="77777777" w:rsidR="00B665B0" w:rsidRDefault="00B665B0" w:rsidP="00076F7B">
            <w:pPr>
              <w:pStyle w:val="H1bodytext"/>
              <w:spacing w:after="0"/>
              <w:ind w:left="0"/>
              <w:rPr>
                <w:rFonts w:ascii="Arial" w:hAnsi="Arial"/>
                <w:b/>
                <w:sz w:val="20"/>
              </w:rPr>
            </w:pPr>
            <w:r w:rsidRPr="007D0AAC">
              <w:rPr>
                <w:rFonts w:ascii="Arial" w:hAnsi="Arial"/>
                <w:b/>
                <w:sz w:val="20"/>
              </w:rPr>
              <w:t>Tool Runner File Location for this test:</w:t>
            </w:r>
          </w:p>
          <w:p w14:paraId="450CB297" w14:textId="45333134" w:rsidR="00B665B0" w:rsidRPr="00242949" w:rsidRDefault="00F14578" w:rsidP="00076F7B">
            <w:pPr>
              <w:pStyle w:val="H1bodytext"/>
              <w:spacing w:after="0"/>
              <w:ind w:left="0"/>
              <w:rPr>
                <w:rFonts w:ascii="Arial" w:hAnsi="Arial"/>
                <w:b/>
                <w:sz w:val="20"/>
              </w:rPr>
            </w:pPr>
            <w:hyperlink r:id="rId14" w:history="1">
              <w:r w:rsidR="007D5CDB">
                <w:rPr>
                  <w:rStyle w:val="Hyperlink"/>
                  <w:rFonts w:ascii="Arial" w:hAnsi="Arial"/>
                  <w:b/>
                  <w:sz w:val="20"/>
                </w:rPr>
                <w:t>\\olive\backups\CAVE\CA-CIE-Tools-TestEnv\xprt_mb_input_gen\AT-2</w:t>
              </w:r>
            </w:hyperlink>
          </w:p>
        </w:tc>
        <w:tc>
          <w:tcPr>
            <w:tcW w:w="4115" w:type="dxa"/>
            <w:gridSpan w:val="2"/>
            <w:tcBorders>
              <w:top w:val="single" w:sz="4" w:space="0" w:color="auto"/>
            </w:tcBorders>
            <w:shd w:val="clear" w:color="auto" w:fill="auto"/>
            <w:vAlign w:val="center"/>
          </w:tcPr>
          <w:p w14:paraId="132C2D64" w14:textId="77777777" w:rsidR="00B665B0" w:rsidRPr="007D0AAC" w:rsidRDefault="00B665B0" w:rsidP="00076F7B">
            <w:pPr>
              <w:pStyle w:val="H1bodytext"/>
              <w:spacing w:after="0"/>
              <w:ind w:left="0"/>
              <w:rPr>
                <w:rFonts w:ascii="Arial" w:hAnsi="Arial"/>
                <w:b/>
                <w:sz w:val="20"/>
              </w:rPr>
            </w:pPr>
            <w:r>
              <w:rPr>
                <w:rFonts w:ascii="Arial" w:hAnsi="Arial"/>
                <w:b/>
                <w:sz w:val="20"/>
              </w:rPr>
              <w:t>Test Performed By:</w:t>
            </w:r>
          </w:p>
        </w:tc>
      </w:tr>
      <w:tr w:rsidR="00B665B0" w:rsidRPr="007D0AAC" w14:paraId="47FF5A99" w14:textId="77777777" w:rsidTr="00F14578">
        <w:trPr>
          <w:cantSplit/>
          <w:trHeight w:val="530"/>
          <w:tblHeader/>
        </w:trPr>
        <w:tc>
          <w:tcPr>
            <w:tcW w:w="9558" w:type="dxa"/>
            <w:gridSpan w:val="4"/>
            <w:tcBorders>
              <w:top w:val="single" w:sz="4" w:space="0" w:color="auto"/>
            </w:tcBorders>
            <w:shd w:val="clear" w:color="auto" w:fill="auto"/>
            <w:vAlign w:val="center"/>
          </w:tcPr>
          <w:p w14:paraId="4D4AC1F3" w14:textId="77777777" w:rsidR="00B665B0" w:rsidRPr="00991C9B" w:rsidRDefault="00B665B0" w:rsidP="00076F7B">
            <w:pPr>
              <w:pStyle w:val="H1bodytext"/>
              <w:spacing w:after="0"/>
              <w:ind w:left="0"/>
              <w:rPr>
                <w:rFonts w:ascii="Arial" w:hAnsi="Arial"/>
                <w:bCs/>
                <w:sz w:val="20"/>
              </w:rPr>
            </w:pPr>
            <w:r w:rsidRPr="007D0AAC">
              <w:rPr>
                <w:rFonts w:ascii="Arial" w:hAnsi="Arial"/>
                <w:b/>
                <w:sz w:val="20"/>
              </w:rPr>
              <w:t xml:space="preserve">Testing Directory: </w:t>
            </w:r>
            <w:hyperlink r:id="rId15" w:history="1">
              <w:r w:rsidRPr="003C05E9">
                <w:rPr>
                  <w:rStyle w:val="Hyperlink"/>
                  <w:rFonts w:ascii="Arial" w:hAnsi="Arial"/>
                  <w:b/>
                  <w:sz w:val="20"/>
                </w:rPr>
                <w:t>\\olive\backups\CAVE\CA-CIE-Tools-TestEnv\xprt_mb_input_gen</w:t>
              </w:r>
            </w:hyperlink>
          </w:p>
        </w:tc>
      </w:tr>
      <w:tr w:rsidR="00B665B0" w:rsidRPr="007D0AAC" w14:paraId="15C108CB" w14:textId="77777777" w:rsidTr="00F14578">
        <w:trPr>
          <w:cantSplit/>
          <w:trHeight w:val="530"/>
          <w:tblHeader/>
        </w:trPr>
        <w:tc>
          <w:tcPr>
            <w:tcW w:w="650" w:type="dxa"/>
            <w:tcBorders>
              <w:top w:val="single" w:sz="4" w:space="0" w:color="auto"/>
            </w:tcBorders>
            <w:shd w:val="clear" w:color="auto" w:fill="D9D9D9" w:themeFill="background1" w:themeFillShade="D9"/>
            <w:vAlign w:val="center"/>
          </w:tcPr>
          <w:p w14:paraId="2A4378D3" w14:textId="7777777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797EF6F0" w14:textId="7777777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16D44F8C" w14:textId="7777777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Expected Result</w:t>
            </w:r>
          </w:p>
        </w:tc>
        <w:tc>
          <w:tcPr>
            <w:tcW w:w="719" w:type="dxa"/>
            <w:tcBorders>
              <w:top w:val="single" w:sz="4" w:space="0" w:color="auto"/>
            </w:tcBorders>
            <w:shd w:val="clear" w:color="auto" w:fill="D9D9D9" w:themeFill="background1" w:themeFillShade="D9"/>
            <w:vAlign w:val="center"/>
          </w:tcPr>
          <w:p w14:paraId="69FC7929" w14:textId="77777777" w:rsidR="00B665B0" w:rsidRPr="007D0AAC" w:rsidRDefault="00B665B0" w:rsidP="00076F7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665B0" w:rsidRPr="007D0AAC" w14:paraId="5414E740" w14:textId="77777777" w:rsidTr="00F14578">
        <w:trPr>
          <w:cantSplit/>
          <w:trHeight w:val="476"/>
        </w:trPr>
        <w:tc>
          <w:tcPr>
            <w:tcW w:w="650" w:type="dxa"/>
            <w:vAlign w:val="center"/>
          </w:tcPr>
          <w:p w14:paraId="297B00A1" w14:textId="77777777" w:rsidR="00B665B0" w:rsidRPr="007D0AAC" w:rsidRDefault="00B665B0" w:rsidP="00076F7B">
            <w:pPr>
              <w:pStyle w:val="H1bodytext"/>
              <w:spacing w:after="0"/>
              <w:ind w:left="0"/>
              <w:jc w:val="center"/>
              <w:rPr>
                <w:rFonts w:ascii="Arial" w:hAnsi="Arial"/>
                <w:sz w:val="20"/>
              </w:rPr>
            </w:pPr>
            <w:r>
              <w:rPr>
                <w:rFonts w:ascii="Arial" w:hAnsi="Arial"/>
                <w:sz w:val="20"/>
              </w:rPr>
              <w:t>1</w:t>
            </w:r>
          </w:p>
        </w:tc>
        <w:tc>
          <w:tcPr>
            <w:tcW w:w="8908" w:type="dxa"/>
            <w:gridSpan w:val="3"/>
            <w:vAlign w:val="center"/>
          </w:tcPr>
          <w:p w14:paraId="6ED3F2C2" w14:textId="77777777" w:rsidR="00B665B0" w:rsidRPr="00C01952" w:rsidRDefault="00B665B0" w:rsidP="00076F7B">
            <w:pPr>
              <w:pStyle w:val="H1bodytext"/>
              <w:spacing w:after="0"/>
              <w:ind w:left="0"/>
              <w:rPr>
                <w:rFonts w:ascii="Arial" w:hAnsi="Arial"/>
                <w:sz w:val="20"/>
              </w:rPr>
            </w:pPr>
            <w:r>
              <w:rPr>
                <w:rFonts w:ascii="Arial" w:hAnsi="Arial"/>
                <w:sz w:val="20"/>
              </w:rPr>
              <w:t>Navigate to the testing directory</w:t>
            </w:r>
          </w:p>
        </w:tc>
      </w:tr>
      <w:tr w:rsidR="00B665B0" w:rsidRPr="007D0AAC" w14:paraId="0A6CEAE7" w14:textId="77777777" w:rsidTr="00F14578">
        <w:trPr>
          <w:cantSplit/>
          <w:trHeight w:val="476"/>
        </w:trPr>
        <w:tc>
          <w:tcPr>
            <w:tcW w:w="650" w:type="dxa"/>
            <w:vAlign w:val="center"/>
          </w:tcPr>
          <w:p w14:paraId="40F855F2" w14:textId="77777777" w:rsidR="00B665B0" w:rsidRDefault="00B665B0" w:rsidP="00076F7B">
            <w:pPr>
              <w:pStyle w:val="H1bodytext"/>
              <w:spacing w:after="0"/>
              <w:ind w:left="0"/>
              <w:jc w:val="center"/>
              <w:rPr>
                <w:rFonts w:ascii="Arial" w:hAnsi="Arial"/>
                <w:sz w:val="20"/>
              </w:rPr>
            </w:pPr>
            <w:r>
              <w:rPr>
                <w:rFonts w:ascii="Arial" w:hAnsi="Arial"/>
                <w:sz w:val="20"/>
              </w:rPr>
              <w:t>2</w:t>
            </w:r>
          </w:p>
        </w:tc>
        <w:tc>
          <w:tcPr>
            <w:tcW w:w="8908" w:type="dxa"/>
            <w:gridSpan w:val="3"/>
            <w:vAlign w:val="center"/>
          </w:tcPr>
          <w:p w14:paraId="1205FAA3" w14:textId="56678D86" w:rsidR="00B665B0" w:rsidRPr="00242949" w:rsidRDefault="00B665B0" w:rsidP="00076F7B">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w:t>
            </w:r>
            <w:r w:rsidR="007F1406">
              <w:rPr>
                <w:rFonts w:ascii="Arial" w:hAnsi="Arial"/>
                <w:i/>
                <w:iCs/>
                <w:sz w:val="20"/>
              </w:rPr>
              <w:t>2</w:t>
            </w:r>
            <w:r>
              <w:rPr>
                <w:rFonts w:ascii="Arial" w:hAnsi="Arial"/>
                <w:i/>
                <w:iCs/>
                <w:sz w:val="20"/>
              </w:rPr>
              <w:t>_MB-Input-Gen.sh</w:t>
            </w:r>
          </w:p>
        </w:tc>
      </w:tr>
      <w:tr w:rsidR="004E6054" w:rsidRPr="007D0AAC" w14:paraId="42EC53F5" w14:textId="77777777" w:rsidTr="00F14578">
        <w:trPr>
          <w:cantSplit/>
          <w:trHeight w:val="476"/>
        </w:trPr>
        <w:tc>
          <w:tcPr>
            <w:tcW w:w="650" w:type="dxa"/>
            <w:vAlign w:val="center"/>
          </w:tcPr>
          <w:p w14:paraId="0F7C4F6D" w14:textId="77777777" w:rsidR="004E6054" w:rsidRDefault="004E6054" w:rsidP="00076F7B">
            <w:pPr>
              <w:pStyle w:val="H1bodytext"/>
              <w:spacing w:after="0"/>
              <w:ind w:left="0"/>
              <w:jc w:val="center"/>
              <w:rPr>
                <w:rFonts w:ascii="Arial" w:hAnsi="Arial"/>
                <w:sz w:val="20"/>
              </w:rPr>
            </w:pPr>
            <w:r>
              <w:rPr>
                <w:rFonts w:ascii="Arial" w:hAnsi="Arial"/>
                <w:sz w:val="20"/>
              </w:rPr>
              <w:t>3</w:t>
            </w:r>
          </w:p>
        </w:tc>
        <w:tc>
          <w:tcPr>
            <w:tcW w:w="8908" w:type="dxa"/>
            <w:gridSpan w:val="3"/>
            <w:vAlign w:val="center"/>
          </w:tcPr>
          <w:p w14:paraId="522079C5" w14:textId="7A370299" w:rsidR="004E6054" w:rsidRPr="00702160" w:rsidRDefault="004E6054" w:rsidP="004E6054">
            <w:pPr>
              <w:pStyle w:val="H1bodytext"/>
              <w:spacing w:after="0"/>
              <w:ind w:left="0"/>
              <w:rPr>
                <w:rFonts w:ascii="Arial" w:hAnsi="Arial"/>
                <w:sz w:val="20"/>
              </w:rPr>
            </w:pPr>
            <w:r>
              <w:rPr>
                <w:rFonts w:ascii="Arial" w:hAnsi="Arial"/>
                <w:sz w:val="20"/>
              </w:rPr>
              <w:t xml:space="preserve">A new directory should have been created called “AT-2”. </w:t>
            </w:r>
          </w:p>
        </w:tc>
      </w:tr>
      <w:tr w:rsidR="00B665B0" w:rsidRPr="007D0AAC" w14:paraId="7C1BBC46" w14:textId="77777777" w:rsidTr="00F14578">
        <w:trPr>
          <w:cantSplit/>
          <w:trHeight w:val="476"/>
        </w:trPr>
        <w:tc>
          <w:tcPr>
            <w:tcW w:w="650" w:type="dxa"/>
            <w:vAlign w:val="center"/>
          </w:tcPr>
          <w:p w14:paraId="7F5DAC3A" w14:textId="77777777" w:rsidR="00B665B0" w:rsidRDefault="00B665B0" w:rsidP="00076F7B">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7B9D0551" w14:textId="77777777" w:rsidR="00F816FF" w:rsidRDefault="00F816FF" w:rsidP="00F816FF">
            <w:pPr>
              <w:pStyle w:val="H1bodytext"/>
              <w:spacing w:after="0"/>
              <w:ind w:left="0"/>
              <w:rPr>
                <w:rFonts w:ascii="Arial" w:hAnsi="Arial"/>
                <w:sz w:val="20"/>
              </w:rPr>
            </w:pPr>
            <w:r>
              <w:rPr>
                <w:rFonts w:ascii="Arial" w:hAnsi="Arial"/>
                <w:sz w:val="20"/>
              </w:rPr>
              <w:t>The input file used has in its file name the phrase “XPRT-2” which is parsed by the code to recognize whether the input file corresponds with “Radionuclide Group 1” or “Radionuclide Group 2”. This input file has the number “2” in its name, which indicates to the script that this file corresponds with “Radionuclide Group 2”.</w:t>
            </w:r>
          </w:p>
          <w:p w14:paraId="51E1ED22" w14:textId="77777777" w:rsidR="00F816FF" w:rsidRDefault="00F816FF" w:rsidP="00F816FF">
            <w:pPr>
              <w:pStyle w:val="H1bodytext"/>
              <w:spacing w:after="0"/>
              <w:ind w:left="0"/>
              <w:rPr>
                <w:rFonts w:ascii="Arial" w:hAnsi="Arial"/>
                <w:sz w:val="20"/>
              </w:rPr>
            </w:pPr>
          </w:p>
          <w:p w14:paraId="3278E343" w14:textId="6353232A" w:rsidR="00B665B0" w:rsidRPr="004E772B" w:rsidRDefault="00F816FF" w:rsidP="00F816F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mass_balance_model_screen.log</w:t>
            </w:r>
            <w:r>
              <w:rPr>
                <w:rFonts w:ascii="Arial" w:hAnsi="Arial"/>
                <w:sz w:val="20"/>
              </w:rPr>
              <w:t xml:space="preserve"> in a text editor. Read in line 11 and verify that “Radionuclide Group 2” is written.</w:t>
            </w:r>
          </w:p>
        </w:tc>
        <w:tc>
          <w:tcPr>
            <w:tcW w:w="3396" w:type="dxa"/>
            <w:vAlign w:val="center"/>
          </w:tcPr>
          <w:p w14:paraId="62B351BC" w14:textId="58692B7E" w:rsidR="00B665B0" w:rsidRDefault="00B665B0" w:rsidP="00076F7B">
            <w:pPr>
              <w:pStyle w:val="H1bodytext"/>
              <w:spacing w:after="0"/>
              <w:ind w:left="0"/>
              <w:rPr>
                <w:rFonts w:ascii="Arial" w:hAnsi="Arial"/>
                <w:sz w:val="20"/>
              </w:rPr>
            </w:pPr>
            <w:r>
              <w:rPr>
                <w:rFonts w:ascii="Arial" w:hAnsi="Arial"/>
                <w:sz w:val="20"/>
              </w:rPr>
              <w:t xml:space="preserve">Verify that line 11 of </w:t>
            </w:r>
            <w:r>
              <w:rPr>
                <w:rFonts w:ascii="Arial" w:hAnsi="Arial"/>
                <w:b/>
                <w:bCs/>
                <w:i/>
                <w:iCs/>
                <w:sz w:val="20"/>
              </w:rPr>
              <w:t>mass_balance_model_screen.log</w:t>
            </w:r>
            <w:r>
              <w:rPr>
                <w:rFonts w:ascii="Arial" w:hAnsi="Arial"/>
                <w:sz w:val="20"/>
              </w:rPr>
              <w:t xml:space="preserve"> has “Radionuclide Group 1” in the line. </w:t>
            </w:r>
            <w:r w:rsidR="004E6054">
              <w:rPr>
                <w:rFonts w:ascii="Arial" w:hAnsi="Arial"/>
                <w:sz w:val="20"/>
              </w:rPr>
              <w:t>This test finishes verifying</w:t>
            </w:r>
            <w:r>
              <w:rPr>
                <w:rFonts w:ascii="Arial" w:hAnsi="Arial"/>
                <w:sz w:val="20"/>
              </w:rPr>
              <w:t xml:space="preserve"> the following FR:</w:t>
            </w:r>
          </w:p>
          <w:p w14:paraId="145395AE" w14:textId="77777777" w:rsidR="00B665B0" w:rsidRDefault="00B665B0" w:rsidP="00076F7B">
            <w:pPr>
              <w:pStyle w:val="H1bodytext"/>
              <w:spacing w:after="0"/>
              <w:ind w:left="0"/>
              <w:rPr>
                <w:rFonts w:ascii="Arial" w:hAnsi="Arial"/>
                <w:sz w:val="20"/>
              </w:rPr>
            </w:pPr>
          </w:p>
          <w:p w14:paraId="680740C2" w14:textId="7508F974" w:rsidR="00B665B0" w:rsidRDefault="00B665B0" w:rsidP="00076F7B">
            <w:pPr>
              <w:pStyle w:val="H1bodytext"/>
              <w:spacing w:after="0"/>
              <w:ind w:left="0"/>
              <w:rPr>
                <w:rFonts w:ascii="Arial" w:hAnsi="Arial"/>
                <w:sz w:val="20"/>
              </w:rPr>
            </w:pPr>
            <w:r>
              <w:rPr>
                <w:rFonts w:ascii="Arial" w:hAnsi="Arial"/>
                <w:sz w:val="20"/>
              </w:rPr>
              <w:t>FR-2</w:t>
            </w:r>
          </w:p>
        </w:tc>
        <w:tc>
          <w:tcPr>
            <w:tcW w:w="719" w:type="dxa"/>
            <w:vAlign w:val="center"/>
          </w:tcPr>
          <w:p w14:paraId="794C3860" w14:textId="77777777" w:rsidR="00B665B0" w:rsidRPr="00702160" w:rsidRDefault="00B665B0" w:rsidP="00076F7B">
            <w:pPr>
              <w:pStyle w:val="H1bodytext"/>
              <w:spacing w:after="0"/>
              <w:ind w:left="0"/>
              <w:rPr>
                <w:rFonts w:ascii="Arial" w:hAnsi="Arial"/>
                <w:sz w:val="20"/>
              </w:rPr>
            </w:pPr>
          </w:p>
        </w:tc>
      </w:tr>
      <w:tr w:rsidR="00896AF6" w:rsidRPr="007D0AAC" w14:paraId="2D0AC573" w14:textId="77777777" w:rsidTr="00F14578">
        <w:trPr>
          <w:cantSplit/>
          <w:trHeight w:val="476"/>
        </w:trPr>
        <w:tc>
          <w:tcPr>
            <w:tcW w:w="650" w:type="dxa"/>
            <w:vAlign w:val="center"/>
          </w:tcPr>
          <w:p w14:paraId="7A7C36E2" w14:textId="11459503" w:rsidR="00896AF6" w:rsidRDefault="00896AF6" w:rsidP="00896AF6">
            <w:pPr>
              <w:pStyle w:val="H1bodytext"/>
              <w:spacing w:after="0"/>
              <w:ind w:left="0"/>
              <w:jc w:val="center"/>
              <w:rPr>
                <w:rFonts w:ascii="Arial" w:hAnsi="Arial"/>
                <w:sz w:val="20"/>
              </w:rPr>
            </w:pPr>
            <w:r>
              <w:rPr>
                <w:rFonts w:ascii="Arial" w:hAnsi="Arial"/>
                <w:sz w:val="20"/>
              </w:rPr>
              <w:t>5</w:t>
            </w:r>
          </w:p>
        </w:tc>
        <w:tc>
          <w:tcPr>
            <w:tcW w:w="4793" w:type="dxa"/>
            <w:vAlign w:val="center"/>
          </w:tcPr>
          <w:p w14:paraId="0A527D35" w14:textId="004E5EC9" w:rsidR="00896AF6" w:rsidRDefault="00896AF6" w:rsidP="00896AF6">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input_XPRT-MB</w:t>
            </w:r>
            <w:r>
              <w:rPr>
                <w:rFonts w:ascii="Arial" w:hAnsi="Arial"/>
                <w:b/>
                <w:bCs/>
                <w:i/>
                <w:iCs/>
                <w:sz w:val="20"/>
              </w:rPr>
              <w:t>2</w:t>
            </w:r>
            <w:r>
              <w:rPr>
                <w:rFonts w:ascii="Arial" w:hAnsi="Arial"/>
                <w:sz w:val="20"/>
              </w:rPr>
              <w:t xml:space="preserve"> file in a preferred text editor. Verify that the “Simulation Title Card” has the following line of text: “Rad</w:t>
            </w:r>
            <w:r w:rsidR="00F816FF">
              <w:rPr>
                <w:rFonts w:ascii="Arial" w:hAnsi="Arial"/>
                <w:sz w:val="20"/>
              </w:rPr>
              <w:t>2</w:t>
            </w:r>
            <w:r>
              <w:rPr>
                <w:rFonts w:ascii="Arial" w:hAnsi="Arial"/>
                <w:sz w:val="20"/>
              </w:rPr>
              <w:t xml:space="preserve"> Mass Balance Simulation (1943-12070),”</w:t>
            </w:r>
          </w:p>
        </w:tc>
        <w:tc>
          <w:tcPr>
            <w:tcW w:w="3396" w:type="dxa"/>
            <w:vAlign w:val="center"/>
          </w:tcPr>
          <w:p w14:paraId="0C7F8F5B" w14:textId="77777777" w:rsidR="00896AF6" w:rsidRDefault="00896AF6" w:rsidP="00896AF6">
            <w:pPr>
              <w:pStyle w:val="H1bodytext"/>
              <w:spacing w:after="0"/>
              <w:ind w:left="0"/>
              <w:rPr>
                <w:rFonts w:ascii="Arial" w:hAnsi="Arial"/>
                <w:sz w:val="20"/>
              </w:rPr>
            </w:pPr>
            <w:r>
              <w:rPr>
                <w:rFonts w:ascii="Arial" w:hAnsi="Arial"/>
                <w:sz w:val="20"/>
              </w:rPr>
              <w:t>If the text is present in the card indicated, this satisfies the following FR:</w:t>
            </w:r>
          </w:p>
          <w:p w14:paraId="14AB4125" w14:textId="77777777" w:rsidR="00896AF6" w:rsidRDefault="00896AF6" w:rsidP="00896AF6">
            <w:pPr>
              <w:pStyle w:val="H1bodytext"/>
              <w:spacing w:after="0"/>
              <w:ind w:left="0"/>
              <w:rPr>
                <w:rFonts w:ascii="Arial" w:hAnsi="Arial"/>
                <w:sz w:val="20"/>
              </w:rPr>
            </w:pPr>
          </w:p>
          <w:p w14:paraId="199A0C89" w14:textId="08EEECEE" w:rsidR="00896AF6" w:rsidRDefault="00896AF6" w:rsidP="00896AF6">
            <w:pPr>
              <w:pStyle w:val="H1bodytext"/>
              <w:spacing w:after="0"/>
              <w:ind w:left="0"/>
              <w:rPr>
                <w:rFonts w:ascii="Arial" w:hAnsi="Arial"/>
                <w:sz w:val="20"/>
              </w:rPr>
            </w:pPr>
            <w:r>
              <w:rPr>
                <w:rFonts w:ascii="Arial" w:hAnsi="Arial"/>
                <w:sz w:val="20"/>
              </w:rPr>
              <w:t>FR-4</w:t>
            </w:r>
          </w:p>
        </w:tc>
        <w:tc>
          <w:tcPr>
            <w:tcW w:w="719" w:type="dxa"/>
            <w:vAlign w:val="center"/>
          </w:tcPr>
          <w:p w14:paraId="45DF92AD" w14:textId="77777777" w:rsidR="00896AF6" w:rsidRPr="00702160" w:rsidRDefault="00896AF6" w:rsidP="00896AF6">
            <w:pPr>
              <w:pStyle w:val="H1bodytext"/>
              <w:spacing w:after="0"/>
              <w:ind w:left="0"/>
              <w:rPr>
                <w:rFonts w:ascii="Arial" w:hAnsi="Arial"/>
                <w:sz w:val="20"/>
              </w:rPr>
            </w:pPr>
          </w:p>
        </w:tc>
      </w:tr>
      <w:tr w:rsidR="00896AF6" w:rsidRPr="007D0AAC" w14:paraId="10E41C8B" w14:textId="77777777" w:rsidTr="00F14578">
        <w:trPr>
          <w:cantSplit/>
          <w:trHeight w:val="476"/>
        </w:trPr>
        <w:tc>
          <w:tcPr>
            <w:tcW w:w="650" w:type="dxa"/>
            <w:vAlign w:val="center"/>
          </w:tcPr>
          <w:p w14:paraId="47178E8D" w14:textId="7CC5D09F" w:rsidR="00896AF6" w:rsidRDefault="00896AF6" w:rsidP="00896AF6">
            <w:pPr>
              <w:pStyle w:val="H1bodytext"/>
              <w:spacing w:after="0"/>
              <w:ind w:left="0"/>
              <w:jc w:val="center"/>
              <w:rPr>
                <w:rFonts w:ascii="Arial" w:hAnsi="Arial"/>
                <w:sz w:val="20"/>
              </w:rPr>
            </w:pPr>
            <w:r>
              <w:rPr>
                <w:rFonts w:ascii="Arial" w:hAnsi="Arial"/>
                <w:sz w:val="20"/>
              </w:rPr>
              <w:lastRenderedPageBreak/>
              <w:t>6</w:t>
            </w:r>
          </w:p>
        </w:tc>
        <w:tc>
          <w:tcPr>
            <w:tcW w:w="4793" w:type="dxa"/>
            <w:vAlign w:val="center"/>
          </w:tcPr>
          <w:p w14:paraId="36284421" w14:textId="77777777" w:rsidR="00F816FF" w:rsidRDefault="00F816FF" w:rsidP="00F816F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./AT-2/input_XPRT-2</w:t>
            </w:r>
            <w:r>
              <w:rPr>
                <w:rFonts w:ascii="Arial" w:hAnsi="Arial"/>
                <w:sz w:val="20"/>
              </w:rPr>
              <w:t xml:space="preserve"> file and navigate “Solution Control Card” should specify a total of 2 execution periods (line 22). You’ll see execution periods as follows:</w:t>
            </w:r>
          </w:p>
          <w:p w14:paraId="41CA847A" w14:textId="77777777" w:rsidR="00F816FF" w:rsidRDefault="00F816FF" w:rsidP="00F816FF">
            <w:pPr>
              <w:pStyle w:val="H1bodytext"/>
              <w:numPr>
                <w:ilvl w:val="0"/>
                <w:numId w:val="43"/>
              </w:numPr>
              <w:spacing w:after="0"/>
              <w:rPr>
                <w:rFonts w:ascii="Arial" w:hAnsi="Arial"/>
                <w:sz w:val="20"/>
              </w:rPr>
            </w:pPr>
            <w:r>
              <w:rPr>
                <w:rFonts w:ascii="Arial" w:hAnsi="Arial"/>
                <w:sz w:val="20"/>
              </w:rPr>
              <w:t>1943, 1953</w:t>
            </w:r>
          </w:p>
          <w:p w14:paraId="114908AD" w14:textId="77777777" w:rsidR="00F816FF" w:rsidRDefault="00F816FF" w:rsidP="00F816FF">
            <w:pPr>
              <w:pStyle w:val="H1bodytext"/>
              <w:numPr>
                <w:ilvl w:val="0"/>
                <w:numId w:val="43"/>
              </w:numPr>
              <w:spacing w:after="0"/>
              <w:rPr>
                <w:rFonts w:ascii="Arial" w:hAnsi="Arial"/>
                <w:sz w:val="20"/>
              </w:rPr>
            </w:pPr>
            <w:r>
              <w:rPr>
                <w:rFonts w:ascii="Arial" w:hAnsi="Arial"/>
                <w:sz w:val="20"/>
              </w:rPr>
              <w:t>1953, 2018</w:t>
            </w:r>
          </w:p>
          <w:p w14:paraId="39DE8BD9" w14:textId="77777777" w:rsidR="00F816FF" w:rsidRDefault="00F816FF" w:rsidP="00F816FF">
            <w:pPr>
              <w:pStyle w:val="H1bodytext"/>
              <w:spacing w:after="0"/>
              <w:ind w:left="0"/>
              <w:rPr>
                <w:rFonts w:ascii="Arial" w:hAnsi="Arial"/>
                <w:sz w:val="20"/>
              </w:rPr>
            </w:pPr>
            <w:r>
              <w:rPr>
                <w:rFonts w:ascii="Arial" w:hAnsi="Arial"/>
                <w:sz w:val="20"/>
              </w:rPr>
              <w:t xml:space="preserve">Open the script output, </w:t>
            </w:r>
            <w:r>
              <w:rPr>
                <w:rFonts w:ascii="Arial" w:hAnsi="Arial"/>
                <w:b/>
                <w:bCs/>
                <w:i/>
                <w:iCs/>
                <w:sz w:val="20"/>
              </w:rPr>
              <w:t>./AT-2/input_XPRT-MB2</w:t>
            </w:r>
            <w:r>
              <w:rPr>
                <w:rFonts w:ascii="Arial" w:hAnsi="Arial"/>
                <w:sz w:val="20"/>
              </w:rPr>
              <w:t xml:space="preserve">. Verify that the tool output adopts the first period verbatim from </w:t>
            </w:r>
            <w:r>
              <w:rPr>
                <w:rFonts w:ascii="Arial" w:hAnsi="Arial"/>
                <w:b/>
                <w:bCs/>
                <w:i/>
                <w:iCs/>
                <w:sz w:val="20"/>
              </w:rPr>
              <w:t>input_XPRT-2</w:t>
            </w:r>
            <w:r>
              <w:rPr>
                <w:rFonts w:ascii="Arial" w:hAnsi="Arial"/>
                <w:sz w:val="20"/>
              </w:rPr>
              <w:t>, modifies the 2</w:t>
            </w:r>
            <w:r w:rsidRPr="005E04BE">
              <w:rPr>
                <w:rFonts w:ascii="Arial" w:hAnsi="Arial"/>
                <w:sz w:val="20"/>
                <w:vertAlign w:val="superscript"/>
              </w:rPr>
              <w:t>nd</w:t>
            </w:r>
            <w:r>
              <w:rPr>
                <w:rFonts w:ascii="Arial" w:hAnsi="Arial"/>
                <w:sz w:val="20"/>
              </w:rPr>
              <w:t xml:space="preserve"> to extend it to 2070, and adds a final period from 2070 to 12070. The expected number of execution periods in </w:t>
            </w:r>
            <w:r>
              <w:rPr>
                <w:rFonts w:ascii="Arial" w:hAnsi="Arial"/>
                <w:b/>
                <w:bCs/>
                <w:i/>
                <w:iCs/>
                <w:sz w:val="20"/>
              </w:rPr>
              <w:t>input_XPRT-MB2</w:t>
            </w:r>
            <w:r>
              <w:rPr>
                <w:rFonts w:ascii="Arial" w:hAnsi="Arial"/>
                <w:sz w:val="20"/>
              </w:rPr>
              <w:t xml:space="preserve"> should be 4 (line 23) with execution periods as follows:</w:t>
            </w:r>
          </w:p>
          <w:p w14:paraId="29A7C3BF" w14:textId="77777777" w:rsidR="00F816FF" w:rsidRDefault="00F816FF" w:rsidP="00F816FF">
            <w:pPr>
              <w:pStyle w:val="H1bodytext"/>
              <w:numPr>
                <w:ilvl w:val="0"/>
                <w:numId w:val="43"/>
              </w:numPr>
              <w:spacing w:after="0"/>
              <w:rPr>
                <w:rFonts w:ascii="Arial" w:hAnsi="Arial"/>
                <w:sz w:val="20"/>
              </w:rPr>
            </w:pPr>
            <w:r>
              <w:rPr>
                <w:rFonts w:ascii="Arial" w:hAnsi="Arial"/>
                <w:sz w:val="20"/>
              </w:rPr>
              <w:t>1943, 1953</w:t>
            </w:r>
          </w:p>
          <w:p w14:paraId="240D4DE8" w14:textId="77777777" w:rsidR="00F816FF" w:rsidRDefault="00F816FF" w:rsidP="00F816FF">
            <w:pPr>
              <w:pStyle w:val="H1bodytext"/>
              <w:numPr>
                <w:ilvl w:val="0"/>
                <w:numId w:val="43"/>
              </w:numPr>
              <w:spacing w:after="0"/>
              <w:rPr>
                <w:rFonts w:ascii="Arial" w:hAnsi="Arial"/>
                <w:sz w:val="20"/>
              </w:rPr>
            </w:pPr>
            <w:r>
              <w:rPr>
                <w:rFonts w:ascii="Arial" w:hAnsi="Arial"/>
                <w:sz w:val="20"/>
              </w:rPr>
              <w:t>1953, 2018</w:t>
            </w:r>
          </w:p>
          <w:p w14:paraId="2D7276C1" w14:textId="77777777" w:rsidR="00F816FF" w:rsidRDefault="00F816FF" w:rsidP="00F816FF">
            <w:pPr>
              <w:pStyle w:val="H1bodytext"/>
              <w:numPr>
                <w:ilvl w:val="0"/>
                <w:numId w:val="43"/>
              </w:numPr>
              <w:spacing w:after="0"/>
              <w:rPr>
                <w:rFonts w:ascii="Arial" w:hAnsi="Arial"/>
                <w:sz w:val="20"/>
              </w:rPr>
            </w:pPr>
            <w:r>
              <w:rPr>
                <w:rFonts w:ascii="Arial" w:hAnsi="Arial"/>
                <w:sz w:val="20"/>
              </w:rPr>
              <w:t>2018, 2070</w:t>
            </w:r>
          </w:p>
          <w:p w14:paraId="1B4289CE" w14:textId="77777777" w:rsidR="00F816FF" w:rsidRDefault="00F816FF" w:rsidP="00F816FF">
            <w:pPr>
              <w:pStyle w:val="H1bodytext"/>
              <w:numPr>
                <w:ilvl w:val="0"/>
                <w:numId w:val="43"/>
              </w:numPr>
              <w:spacing w:after="0"/>
              <w:rPr>
                <w:rFonts w:ascii="Arial" w:hAnsi="Arial"/>
                <w:sz w:val="20"/>
              </w:rPr>
            </w:pPr>
            <w:r>
              <w:rPr>
                <w:rFonts w:ascii="Arial" w:hAnsi="Arial"/>
                <w:sz w:val="20"/>
              </w:rPr>
              <w:t>2070, 12070</w:t>
            </w:r>
          </w:p>
          <w:p w14:paraId="62AD6672" w14:textId="77777777" w:rsidR="00F816FF" w:rsidRDefault="00F816FF" w:rsidP="00F816FF">
            <w:pPr>
              <w:pStyle w:val="H1bodytext"/>
              <w:spacing w:after="0"/>
              <w:ind w:left="0"/>
              <w:rPr>
                <w:rFonts w:ascii="Arial" w:hAnsi="Arial"/>
                <w:sz w:val="20"/>
              </w:rPr>
            </w:pPr>
            <w:r>
              <w:rPr>
                <w:rFonts w:ascii="Arial" w:hAnsi="Arial"/>
                <w:sz w:val="20"/>
              </w:rPr>
              <w:t>Verify that the 4 following lines of text are present (verbatim, ignoring additional white space characters):</w:t>
            </w:r>
          </w:p>
          <w:p w14:paraId="31400F9D" w14:textId="77777777" w:rsidR="00F816FF" w:rsidRDefault="00F816FF" w:rsidP="00F816FF">
            <w:pPr>
              <w:pStyle w:val="H1bodytext"/>
              <w:numPr>
                <w:ilvl w:val="0"/>
                <w:numId w:val="43"/>
              </w:numPr>
              <w:spacing w:after="0"/>
              <w:rPr>
                <w:rFonts w:ascii="Arial" w:hAnsi="Arial"/>
                <w:sz w:val="20"/>
              </w:rPr>
            </w:pPr>
            <w:r>
              <w:rPr>
                <w:rFonts w:ascii="Arial" w:hAnsi="Arial"/>
                <w:sz w:val="20"/>
              </w:rPr>
              <w:t>1943,year,1953,year,1.0E-08,year,0.1,year,1.25,16,1.0E-6,</w:t>
            </w:r>
          </w:p>
          <w:p w14:paraId="01A3B89B" w14:textId="77777777" w:rsidR="00F816FF" w:rsidRDefault="00F816FF" w:rsidP="00F816FF">
            <w:pPr>
              <w:pStyle w:val="H1bodytext"/>
              <w:numPr>
                <w:ilvl w:val="0"/>
                <w:numId w:val="43"/>
              </w:numPr>
              <w:spacing w:after="0"/>
              <w:rPr>
                <w:rFonts w:ascii="Arial" w:hAnsi="Arial"/>
                <w:sz w:val="20"/>
              </w:rPr>
            </w:pPr>
            <w:r>
              <w:rPr>
                <w:rFonts w:ascii="Arial" w:hAnsi="Arial"/>
                <w:sz w:val="20"/>
              </w:rPr>
              <w:t>1953,year,2018,year,1.0E-08,year,0.01,year,1.25,16,1.0E-6,</w:t>
            </w:r>
          </w:p>
          <w:p w14:paraId="00EDB920" w14:textId="77777777" w:rsidR="00F816FF" w:rsidRDefault="00F816FF" w:rsidP="00F816FF">
            <w:pPr>
              <w:pStyle w:val="H1bodytext"/>
              <w:numPr>
                <w:ilvl w:val="0"/>
                <w:numId w:val="43"/>
              </w:numPr>
              <w:spacing w:after="0"/>
              <w:rPr>
                <w:rFonts w:ascii="Arial" w:hAnsi="Arial"/>
                <w:sz w:val="20"/>
              </w:rPr>
            </w:pPr>
            <w:r>
              <w:rPr>
                <w:rFonts w:ascii="Arial" w:hAnsi="Arial"/>
                <w:sz w:val="20"/>
              </w:rPr>
              <w:t>2018,year,2070,year,1.0E-08,year,0.1,year,1.25,16,16,1.0E-6,</w:t>
            </w:r>
          </w:p>
          <w:p w14:paraId="399B61E4" w14:textId="3AE3B78D" w:rsidR="00896AF6" w:rsidRPr="00DE5D75" w:rsidRDefault="00F816FF" w:rsidP="00F816FF">
            <w:pPr>
              <w:pStyle w:val="H1bodytext"/>
              <w:numPr>
                <w:ilvl w:val="0"/>
                <w:numId w:val="43"/>
              </w:numPr>
              <w:spacing w:after="0"/>
              <w:rPr>
                <w:rFonts w:ascii="Arial" w:hAnsi="Arial"/>
                <w:sz w:val="20"/>
              </w:rPr>
            </w:pPr>
            <w:r>
              <w:rPr>
                <w:rFonts w:ascii="Arial" w:hAnsi="Arial"/>
                <w:sz w:val="20"/>
              </w:rPr>
              <w:t>2070,year,12070,year,1.0E-08,year,10.0,year,1.25,16,1.0E-6</w:t>
            </w:r>
          </w:p>
        </w:tc>
        <w:tc>
          <w:tcPr>
            <w:tcW w:w="3396" w:type="dxa"/>
            <w:vAlign w:val="center"/>
          </w:tcPr>
          <w:p w14:paraId="19073F0C" w14:textId="1E475E81" w:rsidR="00896AF6" w:rsidRDefault="00896AF6" w:rsidP="00896AF6">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input_XPRT-MB2</w:t>
            </w:r>
            <w:r>
              <w:rPr>
                <w:rFonts w:ascii="Arial" w:hAnsi="Arial"/>
                <w:sz w:val="20"/>
              </w:rPr>
              <w:t xml:space="preserve"> as specified, this partially satisfies the following FR:</w:t>
            </w:r>
          </w:p>
          <w:p w14:paraId="460A7352" w14:textId="77777777" w:rsidR="00896AF6" w:rsidRDefault="00896AF6" w:rsidP="00896AF6">
            <w:pPr>
              <w:pStyle w:val="H1bodytext"/>
              <w:spacing w:after="0"/>
              <w:ind w:left="0"/>
              <w:rPr>
                <w:rFonts w:ascii="Arial" w:hAnsi="Arial"/>
                <w:sz w:val="20"/>
              </w:rPr>
            </w:pPr>
          </w:p>
          <w:p w14:paraId="19F6E0F7" w14:textId="77777777" w:rsidR="00896AF6" w:rsidRDefault="00896AF6" w:rsidP="00896AF6">
            <w:pPr>
              <w:pStyle w:val="H1bodytext"/>
              <w:spacing w:after="0"/>
              <w:ind w:left="0"/>
              <w:rPr>
                <w:rFonts w:ascii="Arial" w:hAnsi="Arial"/>
                <w:sz w:val="20"/>
              </w:rPr>
            </w:pPr>
            <w:r>
              <w:rPr>
                <w:rFonts w:ascii="Arial" w:hAnsi="Arial"/>
                <w:sz w:val="20"/>
              </w:rPr>
              <w:t>FR-5</w:t>
            </w:r>
          </w:p>
          <w:p w14:paraId="2F2124D8" w14:textId="77777777" w:rsidR="00896AF6" w:rsidRDefault="00896AF6" w:rsidP="00896AF6">
            <w:pPr>
              <w:pStyle w:val="H1bodytext"/>
              <w:spacing w:after="0"/>
              <w:ind w:left="0"/>
              <w:rPr>
                <w:rFonts w:ascii="Arial" w:hAnsi="Arial"/>
                <w:sz w:val="20"/>
              </w:rPr>
            </w:pPr>
          </w:p>
          <w:p w14:paraId="258F4664" w14:textId="08DF811A" w:rsidR="00896AF6" w:rsidRPr="00E3357B" w:rsidRDefault="00896AF6" w:rsidP="00896AF6">
            <w:pPr>
              <w:pStyle w:val="H1bodytext"/>
              <w:spacing w:after="0"/>
              <w:ind w:left="0"/>
              <w:rPr>
                <w:rFonts w:ascii="Arial" w:hAnsi="Arial"/>
                <w:sz w:val="20"/>
              </w:rPr>
            </w:pPr>
            <w:r>
              <w:rPr>
                <w:rFonts w:ascii="Arial" w:hAnsi="Arial"/>
                <w:sz w:val="20"/>
              </w:rPr>
              <w:t>A subsequent test will verify the other parts of FR-5</w:t>
            </w:r>
          </w:p>
        </w:tc>
        <w:tc>
          <w:tcPr>
            <w:tcW w:w="719" w:type="dxa"/>
            <w:vAlign w:val="center"/>
          </w:tcPr>
          <w:p w14:paraId="048C2E97" w14:textId="77777777" w:rsidR="00896AF6" w:rsidRPr="00702160" w:rsidRDefault="00896AF6" w:rsidP="00896AF6">
            <w:pPr>
              <w:pStyle w:val="H1bodytext"/>
              <w:spacing w:after="0"/>
              <w:ind w:left="0"/>
              <w:rPr>
                <w:rFonts w:ascii="Arial" w:hAnsi="Arial"/>
                <w:sz w:val="20"/>
              </w:rPr>
            </w:pPr>
          </w:p>
        </w:tc>
      </w:tr>
    </w:tbl>
    <w:p w14:paraId="5777693D" w14:textId="447C87FE" w:rsidR="00F14578" w:rsidRDefault="00F14578" w:rsidP="00E62A15">
      <w:pPr>
        <w:pStyle w:val="H1bodytext"/>
        <w:spacing w:after="120"/>
        <w:rPr>
          <w:rFonts w:ascii="Arial" w:hAnsi="Arial"/>
          <w:highlight w:val="yellow"/>
        </w:rPr>
      </w:pPr>
    </w:p>
    <w:p w14:paraId="787A0033" w14:textId="77777777" w:rsidR="00F14578" w:rsidRDefault="00F14578">
      <w:pPr>
        <w:spacing w:after="160" w:line="259" w:lineRule="auto"/>
        <w:ind w:left="0"/>
        <w:rPr>
          <w:rFonts w:eastAsia="Times New Roman" w:cs="Times New Roman"/>
          <w:szCs w:val="20"/>
          <w:highlight w:val="yellow"/>
        </w:rPr>
      </w:pPr>
      <w:r>
        <w:rPr>
          <w:highlight w:val="yellow"/>
        </w:rPr>
        <w:br w:type="page"/>
      </w:r>
    </w:p>
    <w:tbl>
      <w:tblPr>
        <w:tblStyle w:val="TableGrid"/>
        <w:tblW w:w="9558" w:type="dxa"/>
        <w:tblInd w:w="720" w:type="dxa"/>
        <w:tblLook w:val="04A0" w:firstRow="1" w:lastRow="0" w:firstColumn="1" w:lastColumn="0" w:noHBand="0" w:noVBand="1"/>
      </w:tblPr>
      <w:tblGrid>
        <w:gridCol w:w="650"/>
        <w:gridCol w:w="4624"/>
        <w:gridCol w:w="3067"/>
        <w:gridCol w:w="1217"/>
      </w:tblGrid>
      <w:tr w:rsidR="007F1406" w:rsidRPr="007D0AAC" w14:paraId="7E21D60C" w14:textId="77777777" w:rsidTr="00F14578">
        <w:trPr>
          <w:cantSplit/>
          <w:trHeight w:val="360"/>
          <w:tblHeader/>
        </w:trPr>
        <w:tc>
          <w:tcPr>
            <w:tcW w:w="9558" w:type="dxa"/>
            <w:gridSpan w:val="4"/>
            <w:tcBorders>
              <w:top w:val="nil"/>
              <w:left w:val="nil"/>
              <w:bottom w:val="single" w:sz="4" w:space="0" w:color="auto"/>
              <w:right w:val="nil"/>
            </w:tcBorders>
            <w:vAlign w:val="bottom"/>
          </w:tcPr>
          <w:p w14:paraId="5C638EE6" w14:textId="361F5BAA" w:rsidR="007F1406" w:rsidRDefault="007F1406" w:rsidP="00076F7B">
            <w:pPr>
              <w:pStyle w:val="Table"/>
            </w:pPr>
            <w:bookmarkStart w:id="6" w:name="_Ref38443728"/>
            <w:r>
              <w:lastRenderedPageBreak/>
              <w:t xml:space="preserve">Table </w:t>
            </w:r>
            <w:r>
              <w:fldChar w:fldCharType="begin"/>
            </w:r>
            <w:r>
              <w:instrText>SEQ Table \* ARABIC</w:instrText>
            </w:r>
            <w:r>
              <w:fldChar w:fldCharType="separate"/>
            </w:r>
            <w:r>
              <w:rPr>
                <w:noProof/>
              </w:rPr>
              <w:t>5</w:t>
            </w:r>
            <w:r>
              <w:fldChar w:fldCharType="end"/>
            </w:r>
            <w:bookmarkEnd w:id="6"/>
          </w:p>
          <w:p w14:paraId="726DECC9" w14:textId="2EEDBEC2" w:rsidR="007F1406" w:rsidRPr="00DA11B3" w:rsidRDefault="00F14578" w:rsidP="00076F7B">
            <w:pPr>
              <w:pStyle w:val="H1bodytext"/>
              <w:spacing w:after="0"/>
              <w:ind w:left="0"/>
              <w:jc w:val="center"/>
              <w:rPr>
                <w:rFonts w:ascii="Arial" w:hAnsi="Arial"/>
                <w:b/>
                <w:szCs w:val="22"/>
              </w:rPr>
            </w:pPr>
            <w:sdt>
              <w:sdtPr>
                <w:rPr>
                  <w:rFonts w:ascii="Arial" w:hAnsi="Arial"/>
                  <w:b/>
                  <w:bCs/>
                  <w:szCs w:val="22"/>
                </w:rPr>
                <w:alias w:val="Keywords"/>
                <w:tag w:val=""/>
                <w:id w:val="-2011978814"/>
                <w:placeholder>
                  <w:docPart w:val="CF2CA00A20FC440B853E68A6C3D2BA6F"/>
                </w:placeholder>
                <w:dataBinding w:prefixMappings="xmlns:ns0='http://purl.org/dc/elements/1.1/' xmlns:ns1='http://schemas.openxmlformats.org/package/2006/metadata/core-properties' " w:xpath="/ns1:coreProperties[1]/ns1:keywords[1]" w:storeItemID="{6C3C8BC8-F283-45AE-878A-BAB7291924A1}"/>
                <w:text/>
              </w:sdtPr>
              <w:sdtEndPr/>
              <w:sdtContent>
                <w:r w:rsidR="007F1406">
                  <w:rPr>
                    <w:rFonts w:ascii="Arial" w:hAnsi="Arial"/>
                    <w:b/>
                    <w:bCs/>
                    <w:szCs w:val="22"/>
                  </w:rPr>
                  <w:t>Mass Balance STOMP Input File Generator</w:t>
                </w:r>
              </w:sdtContent>
            </w:sdt>
            <w:r w:rsidR="007F1406" w:rsidRPr="00DA11B3">
              <w:rPr>
                <w:rFonts w:ascii="Arial" w:hAnsi="Arial" w:cs="Arial"/>
                <w:b/>
                <w:szCs w:val="22"/>
              </w:rPr>
              <w:t xml:space="preserve"> Acceptance </w:t>
            </w:r>
            <w:r w:rsidR="007F1406" w:rsidRPr="00DA11B3">
              <w:rPr>
                <w:rFonts w:ascii="Arial" w:hAnsi="Arial"/>
                <w:b/>
                <w:szCs w:val="22"/>
              </w:rPr>
              <w:t xml:space="preserve">Test Plan Case </w:t>
            </w:r>
            <w:r w:rsidR="007F1406">
              <w:rPr>
                <w:rFonts w:ascii="Arial" w:hAnsi="Arial"/>
                <w:b/>
                <w:szCs w:val="22"/>
              </w:rPr>
              <w:t>3</w:t>
            </w:r>
          </w:p>
        </w:tc>
      </w:tr>
      <w:tr w:rsidR="007F1406" w:rsidRPr="007D0AAC" w14:paraId="405414F0" w14:textId="77777777" w:rsidTr="00F14578">
        <w:trPr>
          <w:cantSplit/>
          <w:trHeight w:val="530"/>
          <w:tblHeader/>
        </w:trPr>
        <w:tc>
          <w:tcPr>
            <w:tcW w:w="5274" w:type="dxa"/>
            <w:gridSpan w:val="2"/>
            <w:tcBorders>
              <w:top w:val="single" w:sz="4" w:space="0" w:color="auto"/>
            </w:tcBorders>
            <w:shd w:val="clear" w:color="auto" w:fill="auto"/>
            <w:vAlign w:val="center"/>
          </w:tcPr>
          <w:p w14:paraId="731D9473" w14:textId="77777777" w:rsidR="007F1406" w:rsidRPr="007D0AAC" w:rsidRDefault="00F14578" w:rsidP="00076F7B">
            <w:pPr>
              <w:pStyle w:val="H1bodytext"/>
              <w:spacing w:after="0"/>
              <w:ind w:left="0"/>
              <w:jc w:val="center"/>
              <w:rPr>
                <w:rFonts w:ascii="Arial" w:hAnsi="Arial"/>
                <w:b/>
                <w:sz w:val="20"/>
              </w:rPr>
            </w:pPr>
            <w:sdt>
              <w:sdtPr>
                <w:rPr>
                  <w:rFonts w:ascii="Arial" w:hAnsi="Arial"/>
                  <w:b/>
                  <w:bCs/>
                  <w:sz w:val="20"/>
                </w:rPr>
                <w:alias w:val="Keywords"/>
                <w:tag w:val=""/>
                <w:id w:val="-1280646369"/>
                <w:placeholder>
                  <w:docPart w:val="763DABD47A584BF59216B8F4DB36CBA3"/>
                </w:placeholder>
                <w:dataBinding w:prefixMappings="xmlns:ns0='http://purl.org/dc/elements/1.1/' xmlns:ns1='http://schemas.openxmlformats.org/package/2006/metadata/core-properties' " w:xpath="/ns1:coreProperties[1]/ns1:keywords[1]" w:storeItemID="{6C3C8BC8-F283-45AE-878A-BAB7291924A1}"/>
                <w:text/>
              </w:sdtPr>
              <w:sdtEndPr/>
              <w:sdtContent>
                <w:r w:rsidR="007F1406">
                  <w:rPr>
                    <w:rFonts w:ascii="Arial" w:hAnsi="Arial"/>
                    <w:b/>
                    <w:bCs/>
                    <w:sz w:val="20"/>
                  </w:rPr>
                  <w:t>Mass Balance STOMP Input File Generator</w:t>
                </w:r>
              </w:sdtContent>
            </w:sdt>
            <w:r w:rsidR="007F1406" w:rsidRPr="007D0AAC">
              <w:rPr>
                <w:rFonts w:ascii="Arial" w:hAnsi="Arial" w:cs="Arial"/>
                <w:b/>
                <w:sz w:val="20"/>
              </w:rPr>
              <w:t xml:space="preserve"> </w:t>
            </w:r>
            <w:r w:rsidR="007F1406" w:rsidRPr="007D0AAC">
              <w:rPr>
                <w:rFonts w:ascii="Arial" w:hAnsi="Arial"/>
                <w:b/>
                <w:sz w:val="20"/>
              </w:rPr>
              <w:t>Acceptance Testing</w:t>
            </w:r>
          </w:p>
          <w:p w14:paraId="50D4F6FD" w14:textId="4A3E1DC5"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65821590"/>
                <w:placeholder>
                  <w:docPart w:val="690C4C65BC6B409E887F0E6CDFFFC9E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3</w:t>
            </w:r>
          </w:p>
        </w:tc>
        <w:tc>
          <w:tcPr>
            <w:tcW w:w="4284" w:type="dxa"/>
            <w:gridSpan w:val="2"/>
            <w:tcBorders>
              <w:top w:val="single" w:sz="4" w:space="0" w:color="auto"/>
            </w:tcBorders>
            <w:shd w:val="clear" w:color="auto" w:fill="auto"/>
            <w:vAlign w:val="center"/>
          </w:tcPr>
          <w:p w14:paraId="15142174" w14:textId="77777777" w:rsidR="007F1406" w:rsidRPr="007D0AAC" w:rsidRDefault="007F1406" w:rsidP="00076F7B">
            <w:pPr>
              <w:pStyle w:val="H1bodytext"/>
              <w:spacing w:after="0"/>
              <w:ind w:left="0"/>
              <w:rPr>
                <w:rFonts w:ascii="Arial" w:hAnsi="Arial"/>
                <w:b/>
                <w:sz w:val="20"/>
              </w:rPr>
            </w:pPr>
            <w:r w:rsidRPr="007D0AAC">
              <w:rPr>
                <w:rFonts w:ascii="Arial" w:hAnsi="Arial"/>
                <w:b/>
                <w:sz w:val="20"/>
              </w:rPr>
              <w:t>Date:</w:t>
            </w:r>
          </w:p>
        </w:tc>
      </w:tr>
      <w:tr w:rsidR="007F1406" w:rsidRPr="007D0AAC" w14:paraId="38AF2821" w14:textId="77777777" w:rsidTr="00F14578">
        <w:trPr>
          <w:cantSplit/>
          <w:trHeight w:val="530"/>
          <w:tblHeader/>
        </w:trPr>
        <w:tc>
          <w:tcPr>
            <w:tcW w:w="5274" w:type="dxa"/>
            <w:gridSpan w:val="2"/>
            <w:tcBorders>
              <w:top w:val="single" w:sz="4" w:space="0" w:color="auto"/>
            </w:tcBorders>
            <w:shd w:val="clear" w:color="auto" w:fill="auto"/>
            <w:vAlign w:val="center"/>
          </w:tcPr>
          <w:p w14:paraId="74B4250F" w14:textId="77777777" w:rsidR="007F1406" w:rsidRDefault="007F1406" w:rsidP="00076F7B">
            <w:pPr>
              <w:pStyle w:val="H1bodytext"/>
              <w:spacing w:after="0"/>
              <w:ind w:left="0"/>
              <w:rPr>
                <w:rFonts w:ascii="Arial" w:hAnsi="Arial"/>
                <w:b/>
                <w:sz w:val="20"/>
              </w:rPr>
            </w:pPr>
            <w:r w:rsidRPr="007D0AAC">
              <w:rPr>
                <w:rFonts w:ascii="Arial" w:hAnsi="Arial"/>
                <w:b/>
                <w:sz w:val="20"/>
              </w:rPr>
              <w:t>Tool Runner File Location for this test:</w:t>
            </w:r>
          </w:p>
          <w:p w14:paraId="3DFEA38A" w14:textId="4ADB94FF" w:rsidR="007F1406" w:rsidRPr="00242949" w:rsidRDefault="00F14578" w:rsidP="00076F7B">
            <w:pPr>
              <w:pStyle w:val="H1bodytext"/>
              <w:spacing w:after="0"/>
              <w:ind w:left="0"/>
              <w:rPr>
                <w:rFonts w:ascii="Arial" w:hAnsi="Arial"/>
                <w:b/>
                <w:sz w:val="20"/>
              </w:rPr>
            </w:pPr>
            <w:hyperlink r:id="rId16" w:history="1">
              <w:r w:rsidR="007D5CDB">
                <w:rPr>
                  <w:rStyle w:val="Hyperlink"/>
                  <w:rFonts w:ascii="Arial" w:hAnsi="Arial"/>
                  <w:b/>
                  <w:sz w:val="20"/>
                </w:rPr>
                <w:t>\\olive\backups\CAVE\CA-CIE-Tools-TestEnv\xprt_mb_input_gen\AT-3</w:t>
              </w:r>
            </w:hyperlink>
          </w:p>
        </w:tc>
        <w:tc>
          <w:tcPr>
            <w:tcW w:w="4284" w:type="dxa"/>
            <w:gridSpan w:val="2"/>
            <w:tcBorders>
              <w:top w:val="single" w:sz="4" w:space="0" w:color="auto"/>
            </w:tcBorders>
            <w:shd w:val="clear" w:color="auto" w:fill="auto"/>
            <w:vAlign w:val="center"/>
          </w:tcPr>
          <w:p w14:paraId="6CD4BEF8" w14:textId="77777777" w:rsidR="007F1406" w:rsidRPr="007D0AAC" w:rsidRDefault="007F1406" w:rsidP="00076F7B">
            <w:pPr>
              <w:pStyle w:val="H1bodytext"/>
              <w:spacing w:after="0"/>
              <w:ind w:left="0"/>
              <w:rPr>
                <w:rFonts w:ascii="Arial" w:hAnsi="Arial"/>
                <w:b/>
                <w:sz w:val="20"/>
              </w:rPr>
            </w:pPr>
            <w:r>
              <w:rPr>
                <w:rFonts w:ascii="Arial" w:hAnsi="Arial"/>
                <w:b/>
                <w:sz w:val="20"/>
              </w:rPr>
              <w:t>Test Performed By:</w:t>
            </w:r>
          </w:p>
        </w:tc>
      </w:tr>
      <w:tr w:rsidR="007F1406" w:rsidRPr="007D0AAC" w14:paraId="3EC83E35" w14:textId="77777777" w:rsidTr="00F14578">
        <w:trPr>
          <w:cantSplit/>
          <w:trHeight w:val="530"/>
          <w:tblHeader/>
        </w:trPr>
        <w:tc>
          <w:tcPr>
            <w:tcW w:w="9558" w:type="dxa"/>
            <w:gridSpan w:val="4"/>
            <w:tcBorders>
              <w:top w:val="single" w:sz="4" w:space="0" w:color="auto"/>
            </w:tcBorders>
            <w:shd w:val="clear" w:color="auto" w:fill="auto"/>
            <w:vAlign w:val="center"/>
          </w:tcPr>
          <w:p w14:paraId="32A35387" w14:textId="77777777" w:rsidR="007F1406" w:rsidRPr="00991C9B" w:rsidRDefault="007F1406" w:rsidP="00076F7B">
            <w:pPr>
              <w:pStyle w:val="H1bodytext"/>
              <w:spacing w:after="0"/>
              <w:ind w:left="0"/>
              <w:rPr>
                <w:rFonts w:ascii="Arial" w:hAnsi="Arial"/>
                <w:bCs/>
                <w:sz w:val="20"/>
              </w:rPr>
            </w:pPr>
            <w:r w:rsidRPr="007D0AAC">
              <w:rPr>
                <w:rFonts w:ascii="Arial" w:hAnsi="Arial"/>
                <w:b/>
                <w:sz w:val="20"/>
              </w:rPr>
              <w:t xml:space="preserve">Testing Directory: </w:t>
            </w:r>
            <w:hyperlink r:id="rId17" w:history="1">
              <w:r w:rsidRPr="003C05E9">
                <w:rPr>
                  <w:rStyle w:val="Hyperlink"/>
                  <w:rFonts w:ascii="Arial" w:hAnsi="Arial"/>
                  <w:b/>
                  <w:sz w:val="20"/>
                </w:rPr>
                <w:t>\\olive\backups\CAVE\CA-CIE-Tools-TestEnv\xprt_mb_input_gen</w:t>
              </w:r>
            </w:hyperlink>
          </w:p>
        </w:tc>
      </w:tr>
      <w:tr w:rsidR="007F1406" w:rsidRPr="007D0AAC" w14:paraId="62B37754" w14:textId="77777777" w:rsidTr="00F14578">
        <w:trPr>
          <w:cantSplit/>
          <w:trHeight w:val="530"/>
          <w:tblHeader/>
        </w:trPr>
        <w:tc>
          <w:tcPr>
            <w:tcW w:w="650" w:type="dxa"/>
            <w:tcBorders>
              <w:top w:val="single" w:sz="4" w:space="0" w:color="auto"/>
            </w:tcBorders>
            <w:shd w:val="clear" w:color="auto" w:fill="D9D9D9" w:themeFill="background1" w:themeFillShade="D9"/>
            <w:vAlign w:val="center"/>
          </w:tcPr>
          <w:p w14:paraId="23073AC4" w14:textId="77777777"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624" w:type="dxa"/>
            <w:tcBorders>
              <w:top w:val="single" w:sz="4" w:space="0" w:color="auto"/>
            </w:tcBorders>
            <w:shd w:val="clear" w:color="auto" w:fill="D9D9D9" w:themeFill="background1" w:themeFillShade="D9"/>
            <w:vAlign w:val="center"/>
          </w:tcPr>
          <w:p w14:paraId="67663DED" w14:textId="77777777"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Test Instruction</w:t>
            </w:r>
          </w:p>
        </w:tc>
        <w:tc>
          <w:tcPr>
            <w:tcW w:w="3067" w:type="dxa"/>
            <w:tcBorders>
              <w:top w:val="single" w:sz="4" w:space="0" w:color="auto"/>
            </w:tcBorders>
            <w:shd w:val="clear" w:color="auto" w:fill="D9D9D9" w:themeFill="background1" w:themeFillShade="D9"/>
            <w:vAlign w:val="center"/>
          </w:tcPr>
          <w:p w14:paraId="5862AD4C" w14:textId="77777777"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C9F34A5" w14:textId="77777777" w:rsidR="007F1406" w:rsidRPr="007D0AAC" w:rsidRDefault="007F1406" w:rsidP="00076F7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F1406" w:rsidRPr="007D0AAC" w14:paraId="7F50F149" w14:textId="77777777" w:rsidTr="00F14578">
        <w:trPr>
          <w:cantSplit/>
          <w:trHeight w:val="476"/>
        </w:trPr>
        <w:tc>
          <w:tcPr>
            <w:tcW w:w="650" w:type="dxa"/>
            <w:vAlign w:val="center"/>
          </w:tcPr>
          <w:p w14:paraId="19F5C61B" w14:textId="77777777" w:rsidR="007F1406" w:rsidRPr="007D0AAC" w:rsidRDefault="007F1406" w:rsidP="00076F7B">
            <w:pPr>
              <w:pStyle w:val="H1bodytext"/>
              <w:spacing w:after="0"/>
              <w:ind w:left="0"/>
              <w:jc w:val="center"/>
              <w:rPr>
                <w:rFonts w:ascii="Arial" w:hAnsi="Arial"/>
                <w:sz w:val="20"/>
              </w:rPr>
            </w:pPr>
            <w:r>
              <w:rPr>
                <w:rFonts w:ascii="Arial" w:hAnsi="Arial"/>
                <w:sz w:val="20"/>
              </w:rPr>
              <w:t>1</w:t>
            </w:r>
          </w:p>
        </w:tc>
        <w:tc>
          <w:tcPr>
            <w:tcW w:w="8908" w:type="dxa"/>
            <w:gridSpan w:val="3"/>
            <w:vAlign w:val="center"/>
          </w:tcPr>
          <w:p w14:paraId="04BDC591" w14:textId="77777777" w:rsidR="007F1406" w:rsidRPr="00C01952" w:rsidRDefault="007F1406" w:rsidP="00076F7B">
            <w:pPr>
              <w:pStyle w:val="H1bodytext"/>
              <w:spacing w:after="0"/>
              <w:ind w:left="0"/>
              <w:rPr>
                <w:rFonts w:ascii="Arial" w:hAnsi="Arial"/>
                <w:sz w:val="20"/>
              </w:rPr>
            </w:pPr>
            <w:r>
              <w:rPr>
                <w:rFonts w:ascii="Arial" w:hAnsi="Arial"/>
                <w:sz w:val="20"/>
              </w:rPr>
              <w:t>Navigate to the testing directory</w:t>
            </w:r>
          </w:p>
        </w:tc>
      </w:tr>
      <w:tr w:rsidR="007F1406" w:rsidRPr="007D0AAC" w14:paraId="591A99B8" w14:textId="77777777" w:rsidTr="00F14578">
        <w:trPr>
          <w:cantSplit/>
          <w:trHeight w:val="476"/>
        </w:trPr>
        <w:tc>
          <w:tcPr>
            <w:tcW w:w="650" w:type="dxa"/>
            <w:vAlign w:val="center"/>
          </w:tcPr>
          <w:p w14:paraId="5F4584C3" w14:textId="77777777" w:rsidR="007F1406" w:rsidRDefault="007F1406" w:rsidP="00076F7B">
            <w:pPr>
              <w:pStyle w:val="H1bodytext"/>
              <w:spacing w:after="0"/>
              <w:ind w:left="0"/>
              <w:jc w:val="center"/>
              <w:rPr>
                <w:rFonts w:ascii="Arial" w:hAnsi="Arial"/>
                <w:sz w:val="20"/>
              </w:rPr>
            </w:pPr>
            <w:r>
              <w:rPr>
                <w:rFonts w:ascii="Arial" w:hAnsi="Arial"/>
                <w:sz w:val="20"/>
              </w:rPr>
              <w:t>2</w:t>
            </w:r>
          </w:p>
        </w:tc>
        <w:tc>
          <w:tcPr>
            <w:tcW w:w="8908" w:type="dxa"/>
            <w:gridSpan w:val="3"/>
            <w:vAlign w:val="center"/>
          </w:tcPr>
          <w:p w14:paraId="090327CD" w14:textId="55B837A9" w:rsidR="007F1406" w:rsidRPr="00242949" w:rsidRDefault="007F1406" w:rsidP="00076F7B">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./runner_run_AT-3_MB-Input-Gen.sh</w:t>
            </w:r>
          </w:p>
        </w:tc>
      </w:tr>
      <w:tr w:rsidR="007F1406" w:rsidRPr="007D0AAC" w14:paraId="21F09E00" w14:textId="77777777" w:rsidTr="00F14578">
        <w:trPr>
          <w:cantSplit/>
          <w:trHeight w:val="476"/>
        </w:trPr>
        <w:tc>
          <w:tcPr>
            <w:tcW w:w="650" w:type="dxa"/>
            <w:vAlign w:val="center"/>
          </w:tcPr>
          <w:p w14:paraId="6C881529" w14:textId="77777777" w:rsidR="007F1406" w:rsidRDefault="007F1406" w:rsidP="00076F7B">
            <w:pPr>
              <w:pStyle w:val="H1bodytext"/>
              <w:spacing w:after="0"/>
              <w:ind w:left="0"/>
              <w:jc w:val="center"/>
              <w:rPr>
                <w:rFonts w:ascii="Arial" w:hAnsi="Arial"/>
                <w:sz w:val="20"/>
              </w:rPr>
            </w:pPr>
            <w:r>
              <w:rPr>
                <w:rFonts w:ascii="Arial" w:hAnsi="Arial"/>
                <w:sz w:val="20"/>
              </w:rPr>
              <w:t>3</w:t>
            </w:r>
          </w:p>
        </w:tc>
        <w:tc>
          <w:tcPr>
            <w:tcW w:w="8908" w:type="dxa"/>
            <w:gridSpan w:val="3"/>
            <w:vAlign w:val="center"/>
          </w:tcPr>
          <w:p w14:paraId="3BA0C69F" w14:textId="3A1CADBE" w:rsidR="007F1406" w:rsidRPr="00702160" w:rsidRDefault="007F1406" w:rsidP="00076F7B">
            <w:pPr>
              <w:pStyle w:val="H1bodytext"/>
              <w:spacing w:after="0"/>
              <w:ind w:left="0"/>
              <w:rPr>
                <w:rFonts w:ascii="Arial" w:hAnsi="Arial"/>
                <w:sz w:val="20"/>
              </w:rPr>
            </w:pPr>
            <w:r>
              <w:rPr>
                <w:rFonts w:ascii="Arial" w:hAnsi="Arial"/>
                <w:sz w:val="20"/>
              </w:rPr>
              <w:t xml:space="preserve">A new directory should have been created called “AT-3”. </w:t>
            </w:r>
          </w:p>
        </w:tc>
      </w:tr>
      <w:tr w:rsidR="007F1406" w:rsidRPr="007D0AAC" w14:paraId="6572591E" w14:textId="77777777" w:rsidTr="00F14578">
        <w:trPr>
          <w:cantSplit/>
          <w:trHeight w:val="476"/>
        </w:trPr>
        <w:tc>
          <w:tcPr>
            <w:tcW w:w="650" w:type="dxa"/>
            <w:vAlign w:val="center"/>
          </w:tcPr>
          <w:p w14:paraId="3F45D1C6" w14:textId="64EFD2AD" w:rsidR="007F1406" w:rsidRDefault="00667A07" w:rsidP="00076F7B">
            <w:pPr>
              <w:pStyle w:val="H1bodytext"/>
              <w:spacing w:after="0"/>
              <w:ind w:left="0"/>
              <w:jc w:val="center"/>
              <w:rPr>
                <w:rFonts w:ascii="Arial" w:hAnsi="Arial"/>
                <w:sz w:val="20"/>
              </w:rPr>
            </w:pPr>
            <w:r>
              <w:rPr>
                <w:rFonts w:ascii="Arial" w:hAnsi="Arial"/>
                <w:sz w:val="20"/>
              </w:rPr>
              <w:t>4</w:t>
            </w:r>
          </w:p>
        </w:tc>
        <w:tc>
          <w:tcPr>
            <w:tcW w:w="4624" w:type="dxa"/>
            <w:vAlign w:val="center"/>
          </w:tcPr>
          <w:p w14:paraId="771C1D04" w14:textId="77777777" w:rsidR="00F816FF" w:rsidRDefault="00F816FF" w:rsidP="00F816F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./AT-3/input_XPRT-2</w:t>
            </w:r>
            <w:r>
              <w:rPr>
                <w:rFonts w:ascii="Arial" w:hAnsi="Arial"/>
                <w:sz w:val="20"/>
              </w:rPr>
              <w:t xml:space="preserve"> “Solution Control Card” should specify a total of 1 execution periods (line 22). You’ll see execution periods as follows:</w:t>
            </w:r>
          </w:p>
          <w:p w14:paraId="0C921B64" w14:textId="77777777" w:rsidR="00F816FF" w:rsidRDefault="00F816FF" w:rsidP="00F816FF">
            <w:pPr>
              <w:pStyle w:val="H1bodytext"/>
              <w:numPr>
                <w:ilvl w:val="0"/>
                <w:numId w:val="43"/>
              </w:numPr>
              <w:spacing w:after="0"/>
              <w:rPr>
                <w:rFonts w:ascii="Arial" w:hAnsi="Arial"/>
                <w:sz w:val="20"/>
              </w:rPr>
            </w:pPr>
            <w:r>
              <w:rPr>
                <w:rFonts w:ascii="Arial" w:hAnsi="Arial"/>
                <w:sz w:val="20"/>
              </w:rPr>
              <w:t>1943, 2018</w:t>
            </w:r>
          </w:p>
          <w:p w14:paraId="5C318565" w14:textId="77777777" w:rsidR="00F816FF" w:rsidRDefault="00F816FF" w:rsidP="00F816FF">
            <w:pPr>
              <w:pStyle w:val="H1bodytext"/>
              <w:spacing w:after="0"/>
              <w:ind w:left="0"/>
              <w:rPr>
                <w:rFonts w:ascii="Arial" w:hAnsi="Arial"/>
                <w:sz w:val="20"/>
              </w:rPr>
            </w:pPr>
            <w:r>
              <w:rPr>
                <w:rFonts w:ascii="Arial" w:hAnsi="Arial"/>
                <w:sz w:val="20"/>
              </w:rPr>
              <w:t xml:space="preserve">Open the script output </w:t>
            </w:r>
            <w:r>
              <w:rPr>
                <w:rFonts w:ascii="Arial" w:hAnsi="Arial"/>
                <w:b/>
                <w:bCs/>
                <w:i/>
                <w:iCs/>
                <w:sz w:val="20"/>
              </w:rPr>
              <w:t>./AT-3/input_XPRT-MB2</w:t>
            </w:r>
            <w:r>
              <w:rPr>
                <w:rFonts w:ascii="Arial" w:hAnsi="Arial"/>
                <w:sz w:val="20"/>
              </w:rPr>
              <w:t xml:space="preserve">. Verify that the tool output modifies the execution period to extend it to 2070 and adds a final period from 2070 to 12070. The expected number of execution periods in </w:t>
            </w:r>
            <w:r>
              <w:rPr>
                <w:rFonts w:ascii="Arial" w:hAnsi="Arial"/>
                <w:b/>
                <w:bCs/>
                <w:i/>
                <w:iCs/>
                <w:sz w:val="20"/>
              </w:rPr>
              <w:t>input_XPRT-MB2</w:t>
            </w:r>
            <w:r>
              <w:rPr>
                <w:rFonts w:ascii="Arial" w:hAnsi="Arial"/>
                <w:sz w:val="20"/>
              </w:rPr>
              <w:t xml:space="preserve"> should be 2 (line 23) with execution periods as follows:</w:t>
            </w:r>
          </w:p>
          <w:p w14:paraId="72D76B20" w14:textId="77777777" w:rsidR="00F816FF" w:rsidRDefault="00F816FF" w:rsidP="00F816FF">
            <w:pPr>
              <w:pStyle w:val="H1bodytext"/>
              <w:numPr>
                <w:ilvl w:val="0"/>
                <w:numId w:val="43"/>
              </w:numPr>
              <w:spacing w:after="0"/>
              <w:rPr>
                <w:rFonts w:ascii="Arial" w:hAnsi="Arial"/>
                <w:sz w:val="20"/>
              </w:rPr>
            </w:pPr>
            <w:r>
              <w:rPr>
                <w:rFonts w:ascii="Arial" w:hAnsi="Arial"/>
                <w:sz w:val="20"/>
              </w:rPr>
              <w:t>1943, 2070</w:t>
            </w:r>
          </w:p>
          <w:p w14:paraId="4D3598FE" w14:textId="77777777" w:rsidR="00F816FF" w:rsidRDefault="00F816FF" w:rsidP="00F816FF">
            <w:pPr>
              <w:pStyle w:val="H1bodytext"/>
              <w:numPr>
                <w:ilvl w:val="0"/>
                <w:numId w:val="43"/>
              </w:numPr>
              <w:spacing w:after="0"/>
              <w:rPr>
                <w:rFonts w:ascii="Arial" w:hAnsi="Arial"/>
                <w:sz w:val="20"/>
              </w:rPr>
            </w:pPr>
            <w:r>
              <w:rPr>
                <w:rFonts w:ascii="Arial" w:hAnsi="Arial"/>
                <w:sz w:val="20"/>
              </w:rPr>
              <w:t>2070, 12070</w:t>
            </w:r>
          </w:p>
          <w:p w14:paraId="1C3B378B" w14:textId="77777777" w:rsidR="00F816FF" w:rsidRDefault="00F816FF" w:rsidP="00F816FF">
            <w:pPr>
              <w:pStyle w:val="H1bodytext"/>
              <w:spacing w:after="0"/>
              <w:ind w:left="0"/>
              <w:rPr>
                <w:rFonts w:ascii="Arial" w:hAnsi="Arial"/>
                <w:sz w:val="20"/>
              </w:rPr>
            </w:pPr>
            <w:r>
              <w:rPr>
                <w:rFonts w:ascii="Arial" w:hAnsi="Arial"/>
                <w:sz w:val="20"/>
              </w:rPr>
              <w:t>Verify that the 2 following lines of text are present (verbatim, ignoring additional white space characters):</w:t>
            </w:r>
          </w:p>
          <w:p w14:paraId="26CE9F39" w14:textId="77777777" w:rsidR="00F816FF" w:rsidRDefault="00F816FF" w:rsidP="00F816FF">
            <w:pPr>
              <w:pStyle w:val="H1bodytext"/>
              <w:numPr>
                <w:ilvl w:val="0"/>
                <w:numId w:val="43"/>
              </w:numPr>
              <w:spacing w:after="0"/>
              <w:rPr>
                <w:rFonts w:ascii="Arial" w:hAnsi="Arial"/>
                <w:sz w:val="20"/>
              </w:rPr>
            </w:pPr>
            <w:r>
              <w:rPr>
                <w:rFonts w:ascii="Arial" w:hAnsi="Arial"/>
                <w:sz w:val="20"/>
              </w:rPr>
              <w:t>1943,year,2070,year,1.0E-08,year,0.1,year,1.25,16,1.0E-6,</w:t>
            </w:r>
          </w:p>
          <w:p w14:paraId="4DB5E612" w14:textId="5FBF0B5F" w:rsidR="007F1406" w:rsidRPr="00DE5D75" w:rsidRDefault="00F816FF" w:rsidP="00F816FF">
            <w:pPr>
              <w:pStyle w:val="H1bodytext"/>
              <w:numPr>
                <w:ilvl w:val="0"/>
                <w:numId w:val="43"/>
              </w:numPr>
              <w:spacing w:after="0"/>
              <w:rPr>
                <w:rFonts w:ascii="Arial" w:hAnsi="Arial"/>
                <w:sz w:val="20"/>
              </w:rPr>
            </w:pPr>
            <w:r>
              <w:rPr>
                <w:rFonts w:ascii="Arial" w:hAnsi="Arial"/>
                <w:sz w:val="20"/>
              </w:rPr>
              <w:t>2070,year,12070,year,1.0E-08,year,10,year,1.25,16,1.0E-6,</w:t>
            </w:r>
          </w:p>
        </w:tc>
        <w:tc>
          <w:tcPr>
            <w:tcW w:w="3067" w:type="dxa"/>
            <w:vAlign w:val="center"/>
          </w:tcPr>
          <w:p w14:paraId="5648253E" w14:textId="19174FFA" w:rsidR="007F1406" w:rsidRDefault="007F1406" w:rsidP="00076F7B">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input_XPRT-MB2</w:t>
            </w:r>
            <w:r>
              <w:rPr>
                <w:rFonts w:ascii="Arial" w:hAnsi="Arial"/>
                <w:sz w:val="20"/>
              </w:rPr>
              <w:t xml:space="preserve"> as specified, this satisfies the following FR:</w:t>
            </w:r>
          </w:p>
          <w:p w14:paraId="28C99A29" w14:textId="77777777" w:rsidR="007F1406" w:rsidRDefault="007F1406" w:rsidP="00076F7B">
            <w:pPr>
              <w:pStyle w:val="H1bodytext"/>
              <w:spacing w:after="0"/>
              <w:ind w:left="0"/>
              <w:rPr>
                <w:rFonts w:ascii="Arial" w:hAnsi="Arial"/>
                <w:sz w:val="20"/>
              </w:rPr>
            </w:pPr>
          </w:p>
          <w:p w14:paraId="6988DB64" w14:textId="140B85C3" w:rsidR="007F1406" w:rsidRPr="00E3357B" w:rsidRDefault="007F1406" w:rsidP="00076F7B">
            <w:pPr>
              <w:pStyle w:val="H1bodytext"/>
              <w:spacing w:after="0"/>
              <w:ind w:left="0"/>
              <w:rPr>
                <w:rFonts w:ascii="Arial" w:hAnsi="Arial"/>
                <w:sz w:val="20"/>
              </w:rPr>
            </w:pPr>
            <w:r>
              <w:rPr>
                <w:rFonts w:ascii="Arial" w:hAnsi="Arial"/>
                <w:sz w:val="20"/>
              </w:rPr>
              <w:t>FR-5</w:t>
            </w:r>
          </w:p>
        </w:tc>
        <w:tc>
          <w:tcPr>
            <w:tcW w:w="1217" w:type="dxa"/>
            <w:vAlign w:val="center"/>
          </w:tcPr>
          <w:p w14:paraId="4255823E" w14:textId="77777777" w:rsidR="007F1406" w:rsidRPr="00702160" w:rsidRDefault="007F1406" w:rsidP="00076F7B">
            <w:pPr>
              <w:pStyle w:val="H1bodytext"/>
              <w:spacing w:after="0"/>
              <w:ind w:left="0"/>
              <w:rPr>
                <w:rFonts w:ascii="Arial" w:hAnsi="Arial"/>
                <w:sz w:val="20"/>
              </w:rPr>
            </w:pPr>
          </w:p>
        </w:tc>
      </w:tr>
    </w:tbl>
    <w:p w14:paraId="741B960F" w14:textId="11888706" w:rsidR="00123CE9" w:rsidRDefault="00123CE9" w:rsidP="00543393">
      <w:pPr>
        <w:pStyle w:val="H1bodytext"/>
        <w:spacing w:after="120"/>
        <w:ind w:left="0"/>
        <w:rPr>
          <w:rFonts w:ascii="Arial" w:hAnsi="Arial"/>
          <w:highlight w:val="yellow"/>
        </w:rPr>
      </w:pPr>
    </w:p>
    <w:tbl>
      <w:tblPr>
        <w:tblStyle w:val="TableGrid"/>
        <w:tblW w:w="9558" w:type="dxa"/>
        <w:tblInd w:w="720" w:type="dxa"/>
        <w:tblLook w:val="04A0" w:firstRow="1" w:lastRow="0" w:firstColumn="1" w:lastColumn="0" w:noHBand="0" w:noVBand="1"/>
      </w:tblPr>
      <w:tblGrid>
        <w:gridCol w:w="650"/>
        <w:gridCol w:w="4552"/>
        <w:gridCol w:w="3139"/>
        <w:gridCol w:w="1217"/>
      </w:tblGrid>
      <w:tr w:rsidR="00667A07" w:rsidRPr="007D0AAC" w14:paraId="3B78C714" w14:textId="77777777" w:rsidTr="00F14578">
        <w:trPr>
          <w:cantSplit/>
          <w:trHeight w:val="360"/>
          <w:tblHeader/>
        </w:trPr>
        <w:tc>
          <w:tcPr>
            <w:tcW w:w="9558" w:type="dxa"/>
            <w:gridSpan w:val="4"/>
            <w:tcBorders>
              <w:top w:val="nil"/>
              <w:left w:val="nil"/>
              <w:bottom w:val="single" w:sz="4" w:space="0" w:color="auto"/>
              <w:right w:val="nil"/>
            </w:tcBorders>
            <w:vAlign w:val="bottom"/>
          </w:tcPr>
          <w:p w14:paraId="7501B7E8" w14:textId="706D6989" w:rsidR="00667A07" w:rsidRDefault="00667A07" w:rsidP="009F0D22">
            <w:pPr>
              <w:pStyle w:val="Table"/>
            </w:pPr>
            <w:r>
              <w:t xml:space="preserve">Table </w:t>
            </w:r>
            <w:r>
              <w:fldChar w:fldCharType="begin"/>
            </w:r>
            <w:r>
              <w:instrText>SEQ Table \* ARABIC</w:instrText>
            </w:r>
            <w:r>
              <w:fldChar w:fldCharType="separate"/>
            </w:r>
            <w:r>
              <w:rPr>
                <w:noProof/>
              </w:rPr>
              <w:t>6</w:t>
            </w:r>
            <w:r>
              <w:fldChar w:fldCharType="end"/>
            </w:r>
          </w:p>
          <w:p w14:paraId="5DF92E79" w14:textId="514CFB6E" w:rsidR="00667A07" w:rsidRPr="00DA11B3" w:rsidRDefault="00F14578" w:rsidP="009F0D22">
            <w:pPr>
              <w:pStyle w:val="H1bodytext"/>
              <w:spacing w:after="0"/>
              <w:ind w:left="0"/>
              <w:jc w:val="center"/>
              <w:rPr>
                <w:rFonts w:ascii="Arial" w:hAnsi="Arial"/>
                <w:b/>
                <w:szCs w:val="22"/>
              </w:rPr>
            </w:pPr>
            <w:sdt>
              <w:sdtPr>
                <w:rPr>
                  <w:rFonts w:ascii="Arial" w:hAnsi="Arial"/>
                  <w:b/>
                  <w:bCs/>
                  <w:szCs w:val="22"/>
                </w:rPr>
                <w:alias w:val="Keywords"/>
                <w:tag w:val=""/>
                <w:id w:val="230978079"/>
                <w:placeholder>
                  <w:docPart w:val="48F30370AA6B40D28B2B19A21FF46DFB"/>
                </w:placeholder>
                <w:dataBinding w:prefixMappings="xmlns:ns0='http://purl.org/dc/elements/1.1/' xmlns:ns1='http://schemas.openxmlformats.org/package/2006/metadata/core-properties' " w:xpath="/ns1:coreProperties[1]/ns1:keywords[1]" w:storeItemID="{6C3C8BC8-F283-45AE-878A-BAB7291924A1}"/>
                <w:text/>
              </w:sdtPr>
              <w:sdtEndPr/>
              <w:sdtContent>
                <w:r w:rsidR="00667A07">
                  <w:rPr>
                    <w:rFonts w:ascii="Arial" w:hAnsi="Arial"/>
                    <w:b/>
                    <w:bCs/>
                    <w:szCs w:val="22"/>
                  </w:rPr>
                  <w:t>Mass Balance STOMP Input File Generator</w:t>
                </w:r>
              </w:sdtContent>
            </w:sdt>
            <w:r w:rsidR="00667A07" w:rsidRPr="00DA11B3">
              <w:rPr>
                <w:rFonts w:ascii="Arial" w:hAnsi="Arial" w:cs="Arial"/>
                <w:b/>
                <w:szCs w:val="22"/>
              </w:rPr>
              <w:t xml:space="preserve"> Acceptance </w:t>
            </w:r>
            <w:r w:rsidR="00667A07" w:rsidRPr="00DA11B3">
              <w:rPr>
                <w:rFonts w:ascii="Arial" w:hAnsi="Arial"/>
                <w:b/>
                <w:szCs w:val="22"/>
              </w:rPr>
              <w:t xml:space="preserve">Test Plan Case </w:t>
            </w:r>
            <w:r w:rsidR="00667A07">
              <w:rPr>
                <w:rFonts w:ascii="Arial" w:hAnsi="Arial"/>
                <w:b/>
                <w:szCs w:val="22"/>
              </w:rPr>
              <w:t>4</w:t>
            </w:r>
          </w:p>
        </w:tc>
      </w:tr>
      <w:tr w:rsidR="00667A07" w:rsidRPr="007D0AAC" w14:paraId="5755770A" w14:textId="77777777" w:rsidTr="00F14578">
        <w:trPr>
          <w:cantSplit/>
          <w:trHeight w:val="530"/>
          <w:tblHeader/>
        </w:trPr>
        <w:tc>
          <w:tcPr>
            <w:tcW w:w="5443" w:type="dxa"/>
            <w:gridSpan w:val="2"/>
            <w:tcBorders>
              <w:top w:val="single" w:sz="4" w:space="0" w:color="auto"/>
            </w:tcBorders>
            <w:shd w:val="clear" w:color="auto" w:fill="auto"/>
            <w:vAlign w:val="center"/>
          </w:tcPr>
          <w:p w14:paraId="237A0C0E" w14:textId="77777777" w:rsidR="00667A07" w:rsidRPr="007D0AAC" w:rsidRDefault="00F14578" w:rsidP="009F0D22">
            <w:pPr>
              <w:pStyle w:val="H1bodytext"/>
              <w:spacing w:after="0"/>
              <w:ind w:left="0"/>
              <w:jc w:val="center"/>
              <w:rPr>
                <w:rFonts w:ascii="Arial" w:hAnsi="Arial"/>
                <w:b/>
                <w:sz w:val="20"/>
              </w:rPr>
            </w:pPr>
            <w:sdt>
              <w:sdtPr>
                <w:rPr>
                  <w:rFonts w:ascii="Arial" w:hAnsi="Arial"/>
                  <w:b/>
                  <w:bCs/>
                  <w:sz w:val="20"/>
                </w:rPr>
                <w:alias w:val="Keywords"/>
                <w:tag w:val=""/>
                <w:id w:val="1880049719"/>
                <w:placeholder>
                  <w:docPart w:val="03984470A5CF409EA1267D9E2B46FFF0"/>
                </w:placeholder>
                <w:dataBinding w:prefixMappings="xmlns:ns0='http://purl.org/dc/elements/1.1/' xmlns:ns1='http://schemas.openxmlformats.org/package/2006/metadata/core-properties' " w:xpath="/ns1:coreProperties[1]/ns1:keywords[1]" w:storeItemID="{6C3C8BC8-F283-45AE-878A-BAB7291924A1}"/>
                <w:text/>
              </w:sdtPr>
              <w:sdtEndPr/>
              <w:sdtContent>
                <w:r w:rsidR="00667A07">
                  <w:rPr>
                    <w:rFonts w:ascii="Arial" w:hAnsi="Arial"/>
                    <w:b/>
                    <w:bCs/>
                    <w:sz w:val="20"/>
                  </w:rPr>
                  <w:t>Mass Balance STOMP Input File Generator</w:t>
                </w:r>
              </w:sdtContent>
            </w:sdt>
            <w:r w:rsidR="00667A07" w:rsidRPr="007D0AAC">
              <w:rPr>
                <w:rFonts w:ascii="Arial" w:hAnsi="Arial" w:cs="Arial"/>
                <w:b/>
                <w:sz w:val="20"/>
              </w:rPr>
              <w:t xml:space="preserve"> </w:t>
            </w:r>
            <w:r w:rsidR="00667A07" w:rsidRPr="007D0AAC">
              <w:rPr>
                <w:rFonts w:ascii="Arial" w:hAnsi="Arial"/>
                <w:b/>
                <w:sz w:val="20"/>
              </w:rPr>
              <w:t>Acceptance Testing</w:t>
            </w:r>
          </w:p>
          <w:p w14:paraId="1C2D3AFF" w14:textId="50A4C325"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08823531"/>
                <w:placeholder>
                  <w:docPart w:val="4B91FC7A85C0482597BE4D0629379FE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Mass Balance STOMP Input File Generator</w:t>
                </w:r>
              </w:sdtContent>
            </w:sdt>
            <w:r w:rsidRPr="007D0AAC">
              <w:rPr>
                <w:rFonts w:ascii="Arial" w:hAnsi="Arial"/>
                <w:b/>
                <w:sz w:val="20"/>
              </w:rPr>
              <w:t xml:space="preserve"> – AT-</w:t>
            </w:r>
            <w:r w:rsidR="003351A6">
              <w:rPr>
                <w:rFonts w:ascii="Arial" w:hAnsi="Arial"/>
                <w:b/>
                <w:sz w:val="20"/>
              </w:rPr>
              <w:t>4</w:t>
            </w:r>
          </w:p>
        </w:tc>
        <w:tc>
          <w:tcPr>
            <w:tcW w:w="4115" w:type="dxa"/>
            <w:gridSpan w:val="2"/>
            <w:tcBorders>
              <w:top w:val="single" w:sz="4" w:space="0" w:color="auto"/>
            </w:tcBorders>
            <w:shd w:val="clear" w:color="auto" w:fill="auto"/>
            <w:vAlign w:val="center"/>
          </w:tcPr>
          <w:p w14:paraId="0E3D0E2C" w14:textId="77777777" w:rsidR="00667A07" w:rsidRPr="007D0AAC" w:rsidRDefault="00667A07" w:rsidP="009F0D22">
            <w:pPr>
              <w:pStyle w:val="H1bodytext"/>
              <w:spacing w:after="0"/>
              <w:ind w:left="0"/>
              <w:rPr>
                <w:rFonts w:ascii="Arial" w:hAnsi="Arial"/>
                <w:b/>
                <w:sz w:val="20"/>
              </w:rPr>
            </w:pPr>
            <w:r w:rsidRPr="007D0AAC">
              <w:rPr>
                <w:rFonts w:ascii="Arial" w:hAnsi="Arial"/>
                <w:b/>
                <w:sz w:val="20"/>
              </w:rPr>
              <w:t>Date:</w:t>
            </w:r>
          </w:p>
        </w:tc>
      </w:tr>
      <w:tr w:rsidR="00667A07" w:rsidRPr="007D0AAC" w14:paraId="35F1A44E" w14:textId="77777777" w:rsidTr="00F14578">
        <w:trPr>
          <w:cantSplit/>
          <w:trHeight w:val="530"/>
          <w:tblHeader/>
        </w:trPr>
        <w:tc>
          <w:tcPr>
            <w:tcW w:w="5443" w:type="dxa"/>
            <w:gridSpan w:val="2"/>
            <w:tcBorders>
              <w:top w:val="single" w:sz="4" w:space="0" w:color="auto"/>
            </w:tcBorders>
            <w:shd w:val="clear" w:color="auto" w:fill="auto"/>
            <w:vAlign w:val="center"/>
          </w:tcPr>
          <w:p w14:paraId="04C4984C" w14:textId="77777777" w:rsidR="00667A07" w:rsidRDefault="00667A07" w:rsidP="009F0D22">
            <w:pPr>
              <w:pStyle w:val="H1bodytext"/>
              <w:spacing w:after="0"/>
              <w:ind w:left="0"/>
              <w:rPr>
                <w:rFonts w:ascii="Arial" w:hAnsi="Arial"/>
                <w:b/>
                <w:sz w:val="20"/>
              </w:rPr>
            </w:pPr>
            <w:r w:rsidRPr="007D0AAC">
              <w:rPr>
                <w:rFonts w:ascii="Arial" w:hAnsi="Arial"/>
                <w:b/>
                <w:sz w:val="20"/>
              </w:rPr>
              <w:t>Tool Runner File Location for this test:</w:t>
            </w:r>
          </w:p>
          <w:p w14:paraId="0513510A" w14:textId="1DAC51C2" w:rsidR="00667A07" w:rsidRPr="00242949" w:rsidRDefault="00F14578" w:rsidP="009F0D22">
            <w:pPr>
              <w:pStyle w:val="H1bodytext"/>
              <w:spacing w:after="0"/>
              <w:ind w:left="0"/>
              <w:rPr>
                <w:rFonts w:ascii="Arial" w:hAnsi="Arial"/>
                <w:b/>
                <w:sz w:val="20"/>
              </w:rPr>
            </w:pPr>
            <w:hyperlink r:id="rId18" w:history="1">
              <w:r w:rsidR="00667A07">
                <w:rPr>
                  <w:rStyle w:val="Hyperlink"/>
                  <w:rFonts w:ascii="Arial" w:hAnsi="Arial"/>
                  <w:b/>
                  <w:sz w:val="20"/>
                </w:rPr>
                <w:t>\\olive\backups\CAVE\CA-CIE-Tools-TestEnv\xprt_mb_input_gen\AT-4</w:t>
              </w:r>
            </w:hyperlink>
          </w:p>
        </w:tc>
        <w:tc>
          <w:tcPr>
            <w:tcW w:w="4115" w:type="dxa"/>
            <w:gridSpan w:val="2"/>
            <w:tcBorders>
              <w:top w:val="single" w:sz="4" w:space="0" w:color="auto"/>
            </w:tcBorders>
            <w:shd w:val="clear" w:color="auto" w:fill="auto"/>
            <w:vAlign w:val="center"/>
          </w:tcPr>
          <w:p w14:paraId="51188D4D" w14:textId="77777777" w:rsidR="00667A07" w:rsidRPr="007D0AAC" w:rsidRDefault="00667A07" w:rsidP="009F0D22">
            <w:pPr>
              <w:pStyle w:val="H1bodytext"/>
              <w:spacing w:after="0"/>
              <w:ind w:left="0"/>
              <w:rPr>
                <w:rFonts w:ascii="Arial" w:hAnsi="Arial"/>
                <w:b/>
                <w:sz w:val="20"/>
              </w:rPr>
            </w:pPr>
            <w:r>
              <w:rPr>
                <w:rFonts w:ascii="Arial" w:hAnsi="Arial"/>
                <w:b/>
                <w:sz w:val="20"/>
              </w:rPr>
              <w:t>Test Performed By:</w:t>
            </w:r>
          </w:p>
        </w:tc>
      </w:tr>
      <w:tr w:rsidR="00667A07" w:rsidRPr="007D0AAC" w14:paraId="33FF9941" w14:textId="77777777" w:rsidTr="00F14578">
        <w:trPr>
          <w:cantSplit/>
          <w:trHeight w:val="530"/>
          <w:tblHeader/>
        </w:trPr>
        <w:tc>
          <w:tcPr>
            <w:tcW w:w="9558" w:type="dxa"/>
            <w:gridSpan w:val="4"/>
            <w:tcBorders>
              <w:top w:val="single" w:sz="4" w:space="0" w:color="auto"/>
            </w:tcBorders>
            <w:shd w:val="clear" w:color="auto" w:fill="auto"/>
            <w:vAlign w:val="center"/>
          </w:tcPr>
          <w:p w14:paraId="12391C4E" w14:textId="77777777" w:rsidR="00667A07" w:rsidRPr="00991C9B" w:rsidRDefault="00667A07" w:rsidP="009F0D22">
            <w:pPr>
              <w:pStyle w:val="H1bodytext"/>
              <w:spacing w:after="0"/>
              <w:ind w:left="0"/>
              <w:rPr>
                <w:rFonts w:ascii="Arial" w:hAnsi="Arial"/>
                <w:bCs/>
                <w:sz w:val="20"/>
              </w:rPr>
            </w:pPr>
            <w:r w:rsidRPr="007D0AAC">
              <w:rPr>
                <w:rFonts w:ascii="Arial" w:hAnsi="Arial"/>
                <w:b/>
                <w:sz w:val="20"/>
              </w:rPr>
              <w:t xml:space="preserve">Testing Directory: </w:t>
            </w:r>
            <w:hyperlink r:id="rId19" w:history="1">
              <w:r w:rsidRPr="003C05E9">
                <w:rPr>
                  <w:rStyle w:val="Hyperlink"/>
                  <w:rFonts w:ascii="Arial" w:hAnsi="Arial"/>
                  <w:b/>
                  <w:sz w:val="20"/>
                </w:rPr>
                <w:t>\\olive\backups\CAVE\CA-CIE-Tools-TestEnv\xprt_mb_input_gen</w:t>
              </w:r>
            </w:hyperlink>
          </w:p>
        </w:tc>
      </w:tr>
      <w:tr w:rsidR="00667A07" w:rsidRPr="007D0AAC" w14:paraId="4E8F108A" w14:textId="77777777" w:rsidTr="00F14578">
        <w:trPr>
          <w:cantSplit/>
          <w:trHeight w:val="530"/>
          <w:tblHeader/>
        </w:trPr>
        <w:tc>
          <w:tcPr>
            <w:tcW w:w="650" w:type="dxa"/>
            <w:tcBorders>
              <w:top w:val="single" w:sz="4" w:space="0" w:color="auto"/>
            </w:tcBorders>
            <w:shd w:val="clear" w:color="auto" w:fill="D9D9D9" w:themeFill="background1" w:themeFillShade="D9"/>
            <w:vAlign w:val="center"/>
          </w:tcPr>
          <w:p w14:paraId="6FA71FF0"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lastRenderedPageBreak/>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79812568"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6A850449"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Expected Result</w:t>
            </w:r>
          </w:p>
        </w:tc>
        <w:tc>
          <w:tcPr>
            <w:tcW w:w="719" w:type="dxa"/>
            <w:tcBorders>
              <w:top w:val="single" w:sz="4" w:space="0" w:color="auto"/>
            </w:tcBorders>
            <w:shd w:val="clear" w:color="auto" w:fill="D9D9D9" w:themeFill="background1" w:themeFillShade="D9"/>
            <w:vAlign w:val="center"/>
          </w:tcPr>
          <w:p w14:paraId="0C0247F4"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67A07" w:rsidRPr="007D0AAC" w14:paraId="3F2BEB0A" w14:textId="77777777" w:rsidTr="00F14578">
        <w:trPr>
          <w:cantSplit/>
          <w:trHeight w:val="476"/>
        </w:trPr>
        <w:tc>
          <w:tcPr>
            <w:tcW w:w="650" w:type="dxa"/>
            <w:vAlign w:val="center"/>
          </w:tcPr>
          <w:p w14:paraId="617A611D" w14:textId="77777777" w:rsidR="00667A07" w:rsidRPr="007D0AAC" w:rsidRDefault="00667A07" w:rsidP="009F0D22">
            <w:pPr>
              <w:pStyle w:val="H1bodytext"/>
              <w:spacing w:after="0"/>
              <w:ind w:left="0"/>
              <w:jc w:val="center"/>
              <w:rPr>
                <w:rFonts w:ascii="Arial" w:hAnsi="Arial"/>
                <w:sz w:val="20"/>
              </w:rPr>
            </w:pPr>
            <w:r>
              <w:rPr>
                <w:rFonts w:ascii="Arial" w:hAnsi="Arial"/>
                <w:sz w:val="20"/>
              </w:rPr>
              <w:t>1</w:t>
            </w:r>
          </w:p>
        </w:tc>
        <w:tc>
          <w:tcPr>
            <w:tcW w:w="8908" w:type="dxa"/>
            <w:gridSpan w:val="3"/>
            <w:vAlign w:val="center"/>
          </w:tcPr>
          <w:p w14:paraId="2EEC6D5A" w14:textId="77777777" w:rsidR="00667A07" w:rsidRPr="00C01952" w:rsidRDefault="00667A07" w:rsidP="009F0D22">
            <w:pPr>
              <w:pStyle w:val="H1bodytext"/>
              <w:spacing w:after="0"/>
              <w:ind w:left="0"/>
              <w:rPr>
                <w:rFonts w:ascii="Arial" w:hAnsi="Arial"/>
                <w:sz w:val="20"/>
              </w:rPr>
            </w:pPr>
            <w:r>
              <w:rPr>
                <w:rFonts w:ascii="Arial" w:hAnsi="Arial"/>
                <w:sz w:val="20"/>
              </w:rPr>
              <w:t>Navigate to the testing directory</w:t>
            </w:r>
          </w:p>
        </w:tc>
      </w:tr>
      <w:tr w:rsidR="00667A07" w:rsidRPr="007D0AAC" w14:paraId="7934251B" w14:textId="77777777" w:rsidTr="00F14578">
        <w:trPr>
          <w:cantSplit/>
          <w:trHeight w:val="476"/>
        </w:trPr>
        <w:tc>
          <w:tcPr>
            <w:tcW w:w="650" w:type="dxa"/>
            <w:vAlign w:val="center"/>
          </w:tcPr>
          <w:p w14:paraId="12E4B434" w14:textId="77777777" w:rsidR="00667A07" w:rsidRDefault="00667A07" w:rsidP="009F0D22">
            <w:pPr>
              <w:pStyle w:val="H1bodytext"/>
              <w:spacing w:after="0"/>
              <w:ind w:left="0"/>
              <w:jc w:val="center"/>
              <w:rPr>
                <w:rFonts w:ascii="Arial" w:hAnsi="Arial"/>
                <w:sz w:val="20"/>
              </w:rPr>
            </w:pPr>
            <w:r>
              <w:rPr>
                <w:rFonts w:ascii="Arial" w:hAnsi="Arial"/>
                <w:sz w:val="20"/>
              </w:rPr>
              <w:t>2</w:t>
            </w:r>
          </w:p>
        </w:tc>
        <w:tc>
          <w:tcPr>
            <w:tcW w:w="8908" w:type="dxa"/>
            <w:gridSpan w:val="3"/>
            <w:vAlign w:val="center"/>
          </w:tcPr>
          <w:p w14:paraId="6AE1F300" w14:textId="7BD09D59" w:rsidR="00667A07" w:rsidRPr="00242949" w:rsidRDefault="00667A07" w:rsidP="009F0D22">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runner_run_AT-4_MB-Input-Gen.sh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./runner_run_AT-4_MB-Input-Gen.sh</w:t>
            </w:r>
          </w:p>
        </w:tc>
      </w:tr>
      <w:tr w:rsidR="00667A07" w:rsidRPr="007D0AAC" w14:paraId="4F0F933A" w14:textId="77777777" w:rsidTr="00F14578">
        <w:trPr>
          <w:cantSplit/>
          <w:trHeight w:val="476"/>
        </w:trPr>
        <w:tc>
          <w:tcPr>
            <w:tcW w:w="650" w:type="dxa"/>
            <w:vAlign w:val="center"/>
          </w:tcPr>
          <w:p w14:paraId="60808267" w14:textId="77777777" w:rsidR="00667A07" w:rsidRDefault="00667A07" w:rsidP="009F0D22">
            <w:pPr>
              <w:pStyle w:val="H1bodytext"/>
              <w:spacing w:after="0"/>
              <w:ind w:left="0"/>
              <w:jc w:val="center"/>
              <w:rPr>
                <w:rFonts w:ascii="Arial" w:hAnsi="Arial"/>
                <w:sz w:val="20"/>
              </w:rPr>
            </w:pPr>
            <w:r>
              <w:rPr>
                <w:rFonts w:ascii="Arial" w:hAnsi="Arial"/>
                <w:sz w:val="20"/>
              </w:rPr>
              <w:t>3</w:t>
            </w:r>
          </w:p>
        </w:tc>
        <w:tc>
          <w:tcPr>
            <w:tcW w:w="8908" w:type="dxa"/>
            <w:gridSpan w:val="3"/>
            <w:vAlign w:val="center"/>
          </w:tcPr>
          <w:p w14:paraId="3D17A487" w14:textId="39E01FE1" w:rsidR="00667A07" w:rsidRPr="00702160" w:rsidRDefault="00667A07" w:rsidP="009F0D22">
            <w:pPr>
              <w:pStyle w:val="H1bodytext"/>
              <w:spacing w:after="0"/>
              <w:ind w:left="0"/>
              <w:rPr>
                <w:rFonts w:ascii="Arial" w:hAnsi="Arial"/>
                <w:sz w:val="20"/>
              </w:rPr>
            </w:pPr>
            <w:r>
              <w:rPr>
                <w:rFonts w:ascii="Arial" w:hAnsi="Arial"/>
                <w:sz w:val="20"/>
              </w:rPr>
              <w:t xml:space="preserve">A new directory should have been created called “AT-4”. </w:t>
            </w:r>
          </w:p>
        </w:tc>
      </w:tr>
      <w:tr w:rsidR="00667A07" w:rsidRPr="007D0AAC" w14:paraId="5DF8A358" w14:textId="77777777" w:rsidTr="00F14578">
        <w:trPr>
          <w:cantSplit/>
          <w:trHeight w:val="476"/>
        </w:trPr>
        <w:tc>
          <w:tcPr>
            <w:tcW w:w="650" w:type="dxa"/>
            <w:vAlign w:val="center"/>
          </w:tcPr>
          <w:p w14:paraId="238FFD27" w14:textId="609926CB" w:rsidR="00667A07" w:rsidRDefault="00667A07" w:rsidP="009F0D22">
            <w:pPr>
              <w:pStyle w:val="H1bodytext"/>
              <w:spacing w:after="0"/>
              <w:ind w:left="0"/>
              <w:jc w:val="center"/>
              <w:rPr>
                <w:rFonts w:ascii="Arial" w:hAnsi="Arial"/>
                <w:sz w:val="20"/>
              </w:rPr>
            </w:pPr>
            <w:r>
              <w:rPr>
                <w:rFonts w:ascii="Arial" w:hAnsi="Arial"/>
                <w:sz w:val="20"/>
              </w:rPr>
              <w:t>4</w:t>
            </w:r>
          </w:p>
        </w:tc>
        <w:tc>
          <w:tcPr>
            <w:tcW w:w="4793" w:type="dxa"/>
            <w:vAlign w:val="center"/>
          </w:tcPr>
          <w:p w14:paraId="3ABCFB91" w14:textId="706C1B55" w:rsidR="00667A07" w:rsidRDefault="00667A07" w:rsidP="009F0D22">
            <w:pPr>
              <w:pStyle w:val="H1bodytext"/>
              <w:spacing w:after="0"/>
              <w:ind w:left="0"/>
              <w:rPr>
                <w:rFonts w:ascii="Arial" w:hAnsi="Arial"/>
                <w:sz w:val="20"/>
              </w:rPr>
            </w:pPr>
            <w:r>
              <w:rPr>
                <w:rFonts w:ascii="Arial" w:hAnsi="Arial"/>
                <w:sz w:val="20"/>
              </w:rPr>
              <w:t xml:space="preserve">Navigate to the </w:t>
            </w:r>
            <w:r>
              <w:rPr>
                <w:rFonts w:ascii="Arial" w:hAnsi="Arial"/>
                <w:b/>
                <w:bCs/>
                <w:i/>
                <w:iCs/>
                <w:sz w:val="20"/>
              </w:rPr>
              <w:t>./AT-4/</w:t>
            </w:r>
            <w:proofErr w:type="spellStart"/>
            <w:r>
              <w:rPr>
                <w:rFonts w:ascii="Arial" w:hAnsi="Arial"/>
                <w:b/>
                <w:bCs/>
                <w:i/>
                <w:iCs/>
                <w:sz w:val="20"/>
              </w:rPr>
              <w:t>srf</w:t>
            </w:r>
            <w:proofErr w:type="spellEnd"/>
            <w:r>
              <w:rPr>
                <w:rFonts w:ascii="Arial" w:hAnsi="Arial"/>
                <w:sz w:val="20"/>
              </w:rPr>
              <w:t xml:space="preserve"> directory. Verify that the following files were created:</w:t>
            </w:r>
          </w:p>
          <w:p w14:paraId="63849147" w14:textId="77777777" w:rsidR="00667A07" w:rsidRDefault="00667A07" w:rsidP="009F0D22">
            <w:pPr>
              <w:pStyle w:val="H1bodytext"/>
              <w:numPr>
                <w:ilvl w:val="0"/>
                <w:numId w:val="43"/>
              </w:numPr>
              <w:spacing w:after="0"/>
              <w:rPr>
                <w:rFonts w:ascii="Arial" w:hAnsi="Arial"/>
                <w:sz w:val="20"/>
              </w:rPr>
            </w:pPr>
            <w:r>
              <w:rPr>
                <w:rFonts w:ascii="Arial" w:hAnsi="Arial"/>
                <w:sz w:val="20"/>
              </w:rPr>
              <w:t>Ra-226-mass-balance.srf</w:t>
            </w:r>
          </w:p>
          <w:p w14:paraId="74F5A04A" w14:textId="77777777" w:rsidR="00667A07" w:rsidRDefault="00667A07" w:rsidP="009F0D22">
            <w:pPr>
              <w:pStyle w:val="H1bodytext"/>
              <w:numPr>
                <w:ilvl w:val="0"/>
                <w:numId w:val="43"/>
              </w:numPr>
              <w:spacing w:after="0"/>
              <w:rPr>
                <w:rFonts w:ascii="Arial" w:hAnsi="Arial"/>
                <w:sz w:val="20"/>
              </w:rPr>
            </w:pPr>
            <w:r>
              <w:rPr>
                <w:rFonts w:ascii="Arial" w:hAnsi="Arial"/>
                <w:sz w:val="20"/>
              </w:rPr>
              <w:t>Th-230-mass-balance.srf</w:t>
            </w:r>
          </w:p>
          <w:p w14:paraId="37A1A0F1" w14:textId="77777777" w:rsidR="00667A07" w:rsidRDefault="00667A07" w:rsidP="009F0D22">
            <w:pPr>
              <w:pStyle w:val="H1bodytext"/>
              <w:numPr>
                <w:ilvl w:val="0"/>
                <w:numId w:val="43"/>
              </w:numPr>
              <w:spacing w:after="0"/>
              <w:rPr>
                <w:rFonts w:ascii="Arial" w:hAnsi="Arial"/>
                <w:sz w:val="20"/>
              </w:rPr>
            </w:pPr>
            <w:r>
              <w:rPr>
                <w:rFonts w:ascii="Arial" w:hAnsi="Arial"/>
                <w:sz w:val="20"/>
              </w:rPr>
              <w:t>U-232-mass-balance.srf</w:t>
            </w:r>
          </w:p>
          <w:p w14:paraId="5E73AF72" w14:textId="77777777" w:rsidR="00667A07" w:rsidRDefault="00667A07" w:rsidP="009F0D22">
            <w:pPr>
              <w:pStyle w:val="H1bodytext"/>
              <w:numPr>
                <w:ilvl w:val="0"/>
                <w:numId w:val="43"/>
              </w:numPr>
              <w:spacing w:after="0"/>
              <w:rPr>
                <w:rFonts w:ascii="Arial" w:hAnsi="Arial"/>
                <w:sz w:val="20"/>
              </w:rPr>
            </w:pPr>
            <w:r>
              <w:rPr>
                <w:rFonts w:ascii="Arial" w:hAnsi="Arial"/>
                <w:sz w:val="20"/>
              </w:rPr>
              <w:t>U-233-mass-balance.srf</w:t>
            </w:r>
          </w:p>
          <w:p w14:paraId="05F749E1" w14:textId="77777777" w:rsidR="00667A07" w:rsidRDefault="00667A07" w:rsidP="009F0D22">
            <w:pPr>
              <w:pStyle w:val="H1bodytext"/>
              <w:numPr>
                <w:ilvl w:val="0"/>
                <w:numId w:val="43"/>
              </w:numPr>
              <w:spacing w:after="0"/>
              <w:rPr>
                <w:rFonts w:ascii="Arial" w:hAnsi="Arial"/>
                <w:sz w:val="20"/>
              </w:rPr>
            </w:pPr>
            <w:r>
              <w:rPr>
                <w:rFonts w:ascii="Arial" w:hAnsi="Arial"/>
                <w:sz w:val="20"/>
              </w:rPr>
              <w:t>U-234-mass-balance.srf</w:t>
            </w:r>
          </w:p>
          <w:p w14:paraId="21F13C23" w14:textId="77777777" w:rsidR="00667A07" w:rsidRDefault="00667A07" w:rsidP="009F0D22">
            <w:pPr>
              <w:pStyle w:val="H1bodytext"/>
              <w:numPr>
                <w:ilvl w:val="0"/>
                <w:numId w:val="43"/>
              </w:numPr>
              <w:spacing w:after="0"/>
              <w:rPr>
                <w:rFonts w:ascii="Arial" w:hAnsi="Arial"/>
                <w:sz w:val="20"/>
              </w:rPr>
            </w:pPr>
            <w:r>
              <w:rPr>
                <w:rFonts w:ascii="Arial" w:hAnsi="Arial"/>
                <w:sz w:val="20"/>
              </w:rPr>
              <w:t>U-235-mass-balance.srf</w:t>
            </w:r>
          </w:p>
          <w:p w14:paraId="4C8A322A" w14:textId="77777777" w:rsidR="00667A07" w:rsidRDefault="00667A07" w:rsidP="009F0D22">
            <w:pPr>
              <w:pStyle w:val="H1bodytext"/>
              <w:numPr>
                <w:ilvl w:val="0"/>
                <w:numId w:val="43"/>
              </w:numPr>
              <w:spacing w:after="0"/>
              <w:rPr>
                <w:rFonts w:ascii="Arial" w:hAnsi="Arial"/>
                <w:sz w:val="20"/>
              </w:rPr>
            </w:pPr>
            <w:r>
              <w:rPr>
                <w:rFonts w:ascii="Arial" w:hAnsi="Arial"/>
                <w:sz w:val="20"/>
              </w:rPr>
              <w:t>U-236-mass-balance.srf</w:t>
            </w:r>
          </w:p>
          <w:p w14:paraId="45CCFEF0" w14:textId="77777777" w:rsidR="00667A07" w:rsidRDefault="00667A07" w:rsidP="009F0D22">
            <w:pPr>
              <w:pStyle w:val="H1bodytext"/>
              <w:numPr>
                <w:ilvl w:val="0"/>
                <w:numId w:val="43"/>
              </w:numPr>
              <w:spacing w:after="0"/>
              <w:rPr>
                <w:rFonts w:ascii="Arial" w:hAnsi="Arial"/>
                <w:sz w:val="20"/>
              </w:rPr>
            </w:pPr>
            <w:r>
              <w:rPr>
                <w:rFonts w:ascii="Arial" w:hAnsi="Arial"/>
                <w:sz w:val="20"/>
              </w:rPr>
              <w:t>U-238-mass-balance.srf</w:t>
            </w:r>
          </w:p>
          <w:p w14:paraId="008F39AF" w14:textId="2A742BD5" w:rsidR="00667A07" w:rsidRPr="00DE5D75" w:rsidRDefault="00667A07" w:rsidP="009F0D22">
            <w:pPr>
              <w:pStyle w:val="H1bodytext"/>
              <w:numPr>
                <w:ilvl w:val="0"/>
                <w:numId w:val="43"/>
              </w:numPr>
              <w:spacing w:after="0"/>
              <w:rPr>
                <w:rFonts w:ascii="Arial" w:hAnsi="Arial"/>
                <w:sz w:val="20"/>
              </w:rPr>
            </w:pPr>
            <w:r>
              <w:rPr>
                <w:rFonts w:ascii="Arial" w:hAnsi="Arial"/>
                <w:sz w:val="20"/>
              </w:rPr>
              <w:t>Water-mass-</w:t>
            </w:r>
            <w:proofErr w:type="spellStart"/>
            <w:r>
              <w:rPr>
                <w:rFonts w:ascii="Arial" w:hAnsi="Arial"/>
                <w:sz w:val="20"/>
              </w:rPr>
              <w:t>balance.srf</w:t>
            </w:r>
            <w:proofErr w:type="spellEnd"/>
          </w:p>
        </w:tc>
        <w:tc>
          <w:tcPr>
            <w:tcW w:w="3396" w:type="dxa"/>
            <w:vAlign w:val="center"/>
          </w:tcPr>
          <w:p w14:paraId="11A48F2C" w14:textId="16EE7BCC" w:rsidR="00667A07" w:rsidRDefault="00667A07" w:rsidP="009F0D22">
            <w:pPr>
              <w:pStyle w:val="H1bodytext"/>
              <w:spacing w:after="0"/>
              <w:ind w:left="0"/>
              <w:rPr>
                <w:rFonts w:ascii="Arial" w:hAnsi="Arial"/>
                <w:sz w:val="20"/>
              </w:rPr>
            </w:pPr>
            <w:r>
              <w:rPr>
                <w:rFonts w:ascii="Arial" w:hAnsi="Arial"/>
                <w:sz w:val="20"/>
              </w:rPr>
              <w:t>If the files listed are present in the directory indicated, this satisfies the following FR:</w:t>
            </w:r>
          </w:p>
          <w:p w14:paraId="71153EFC" w14:textId="77777777" w:rsidR="00667A07" w:rsidRDefault="00667A07" w:rsidP="009F0D22">
            <w:pPr>
              <w:pStyle w:val="H1bodytext"/>
              <w:spacing w:after="0"/>
              <w:ind w:left="0"/>
              <w:rPr>
                <w:rFonts w:ascii="Arial" w:hAnsi="Arial"/>
                <w:sz w:val="20"/>
              </w:rPr>
            </w:pPr>
          </w:p>
          <w:p w14:paraId="571E3122" w14:textId="09E68580" w:rsidR="00667A07" w:rsidRPr="00E3357B" w:rsidRDefault="00667A07" w:rsidP="009F0D22">
            <w:pPr>
              <w:pStyle w:val="H1bodytext"/>
              <w:spacing w:after="0"/>
              <w:ind w:left="0"/>
              <w:rPr>
                <w:rFonts w:ascii="Arial" w:hAnsi="Arial"/>
                <w:sz w:val="20"/>
              </w:rPr>
            </w:pPr>
            <w:r>
              <w:rPr>
                <w:rFonts w:ascii="Arial" w:hAnsi="Arial"/>
                <w:sz w:val="20"/>
              </w:rPr>
              <w:t>FR-10</w:t>
            </w:r>
          </w:p>
        </w:tc>
        <w:tc>
          <w:tcPr>
            <w:tcW w:w="719" w:type="dxa"/>
            <w:vAlign w:val="center"/>
          </w:tcPr>
          <w:p w14:paraId="3C4FD705" w14:textId="77777777" w:rsidR="00667A07" w:rsidRPr="00702160" w:rsidRDefault="00667A07" w:rsidP="009F0D22">
            <w:pPr>
              <w:pStyle w:val="H1bodytext"/>
              <w:spacing w:after="0"/>
              <w:ind w:left="0"/>
              <w:rPr>
                <w:rFonts w:ascii="Arial" w:hAnsi="Arial"/>
                <w:sz w:val="20"/>
              </w:rPr>
            </w:pPr>
          </w:p>
        </w:tc>
      </w:tr>
    </w:tbl>
    <w:p w14:paraId="3DB09EF6" w14:textId="77777777" w:rsidR="00667A07" w:rsidRPr="00F279D9" w:rsidRDefault="00667A07" w:rsidP="00543393">
      <w:pPr>
        <w:pStyle w:val="H1bodytext"/>
        <w:spacing w:after="120"/>
        <w:ind w:left="0"/>
        <w:rPr>
          <w:rFonts w:ascii="Arial" w:hAnsi="Arial"/>
          <w:highlight w:val="yellow"/>
        </w:rPr>
      </w:pPr>
    </w:p>
    <w:p w14:paraId="5894D591" w14:textId="77777777" w:rsidR="00E62A15" w:rsidRPr="00E9368E" w:rsidRDefault="00E62A15" w:rsidP="006973AE">
      <w:pPr>
        <w:pStyle w:val="Heading1"/>
        <w:rPr>
          <w:b w:val="0"/>
        </w:rPr>
      </w:pPr>
      <w:r>
        <w:t>Acceptance Test Report</w:t>
      </w:r>
    </w:p>
    <w:p w14:paraId="66BF86A1" w14:textId="28308082"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test case</w:t>
      </w:r>
      <w:r w:rsidR="00813F8E">
        <w:rPr>
          <w:rStyle w:val="normaltextrun"/>
        </w:rPr>
        <w:t>s are</w:t>
      </w:r>
      <w:r>
        <w:rPr>
          <w:rStyle w:val="normaltextrun"/>
        </w:rPr>
        <w:t xml:space="preserve"> described as follows:</w:t>
      </w:r>
      <w:r>
        <w:rPr>
          <w:rStyle w:val="eop"/>
        </w:rPr>
        <w:t> </w:t>
      </w:r>
    </w:p>
    <w:p w14:paraId="34F8FC64" w14:textId="08423036" w:rsidR="002C01F1" w:rsidRDefault="002C01F1" w:rsidP="00D87664">
      <w:pPr>
        <w:pStyle w:val="H1bodytext"/>
        <w:numPr>
          <w:ilvl w:val="0"/>
          <w:numId w:val="1"/>
        </w:numPr>
        <w:spacing w:after="120"/>
        <w:rPr>
          <w:rFonts w:ascii="Arial" w:hAnsi="Arial" w:cs="Arial"/>
        </w:rPr>
      </w:pPr>
      <w:r>
        <w:rPr>
          <w:rFonts w:ascii="Arial" w:hAnsi="Arial" w:cs="Arial"/>
        </w:rPr>
        <w:t>Acceptance Test 1 is in Table A-1.</w:t>
      </w:r>
      <w:r w:rsidR="002C2D44">
        <w:rPr>
          <w:rFonts w:ascii="Arial" w:hAnsi="Arial" w:cs="Arial"/>
        </w:rPr>
        <w:t xml:space="preserve"> The test executes the </w:t>
      </w:r>
      <w:sdt>
        <w:sdtPr>
          <w:rPr>
            <w:rFonts w:ascii="Arial" w:hAnsi="Arial"/>
            <w:szCs w:val="22"/>
          </w:rPr>
          <w:alias w:val="Keywords"/>
          <w:tag w:val=""/>
          <w:id w:val="-1471972091"/>
          <w:placeholder>
            <w:docPart w:val="9716711CFF714C80A6FDF3281ECCB4DD"/>
          </w:placeholder>
          <w:dataBinding w:prefixMappings="xmlns:ns0='http://purl.org/dc/elements/1.1/' xmlns:ns1='http://schemas.openxmlformats.org/package/2006/metadata/core-properties' " w:xpath="/ns1:coreProperties[1]/ns1:keywords[1]" w:storeItemID="{6C3C8BC8-F283-45AE-878A-BAB7291924A1}"/>
          <w:text/>
        </w:sdtPr>
        <w:sdtEndPr/>
        <w:sdtContent>
          <w:r w:rsidR="002C2D44" w:rsidRPr="002C2D44">
            <w:rPr>
              <w:rFonts w:ascii="Arial" w:hAnsi="Arial"/>
              <w:szCs w:val="22"/>
            </w:rPr>
            <w:t>Mass Balance STOMP Input File Generator</w:t>
          </w:r>
        </w:sdtContent>
      </w:sdt>
      <w:r w:rsidR="002C2D44">
        <w:rPr>
          <w:rFonts w:ascii="Arial" w:hAnsi="Arial" w:cs="Arial"/>
        </w:rPr>
        <w:t xml:space="preserve"> tool and the output files are opened and compared against the tool’s input files.</w:t>
      </w:r>
      <w:r>
        <w:rPr>
          <w:rFonts w:ascii="Arial" w:hAnsi="Arial" w:cs="Arial"/>
        </w:rPr>
        <w:t xml:space="preserve"> It is successful and qualified to use</w:t>
      </w:r>
      <w:r w:rsidR="002C2D44">
        <w:rPr>
          <w:rFonts w:ascii="Arial" w:hAnsi="Arial" w:cs="Arial"/>
        </w:rPr>
        <w:t>.</w:t>
      </w:r>
    </w:p>
    <w:p w14:paraId="0DB95C69" w14:textId="5A8CF013" w:rsidR="00833AC4" w:rsidRDefault="006E4246" w:rsidP="00D87664">
      <w:pPr>
        <w:pStyle w:val="H1bodytext"/>
        <w:numPr>
          <w:ilvl w:val="0"/>
          <w:numId w:val="1"/>
        </w:numPr>
        <w:spacing w:after="120"/>
        <w:rPr>
          <w:rFonts w:ascii="Arial" w:hAnsi="Arial" w:cs="Arial"/>
        </w:rPr>
      </w:pPr>
      <w:r>
        <w:rPr>
          <w:rFonts w:ascii="Arial" w:hAnsi="Arial" w:cs="Arial"/>
        </w:rPr>
        <w:t xml:space="preserve">Acceptance Test 2 is in Table A-2. The test executes the </w:t>
      </w:r>
      <w:sdt>
        <w:sdtPr>
          <w:rPr>
            <w:rFonts w:ascii="Arial" w:hAnsi="Arial"/>
            <w:szCs w:val="22"/>
          </w:rPr>
          <w:alias w:val="Keywords"/>
          <w:tag w:val=""/>
          <w:id w:val="1567142690"/>
          <w:placeholder>
            <w:docPart w:val="6733251ED69849B2826ABA92B0998BA1"/>
          </w:placeholder>
          <w:dataBinding w:prefixMappings="xmlns:ns0='http://purl.org/dc/elements/1.1/' xmlns:ns1='http://schemas.openxmlformats.org/package/2006/metadata/core-properties' " w:xpath="/ns1:coreProperties[1]/ns1:keywords[1]" w:storeItemID="{6C3C8BC8-F283-45AE-878A-BAB7291924A1}"/>
          <w:text/>
        </w:sdtPr>
        <w:sdtEndPr/>
        <w:sdtContent>
          <w:r w:rsidRPr="002C2D44">
            <w:rPr>
              <w:rFonts w:ascii="Arial" w:hAnsi="Arial"/>
              <w:szCs w:val="22"/>
            </w:rPr>
            <w:t>Mass Balance STOMP Input File Generator</w:t>
          </w:r>
        </w:sdtContent>
      </w:sdt>
      <w:r>
        <w:rPr>
          <w:rFonts w:ascii="Arial" w:hAnsi="Arial" w:cs="Arial"/>
        </w:rPr>
        <w:t xml:space="preserve"> tool and the output files are opened and compared against the tool’s input files. It is successful and qualified to use.</w:t>
      </w:r>
    </w:p>
    <w:p w14:paraId="6BE2DFF7" w14:textId="257143FF" w:rsidR="006E4246" w:rsidRDefault="006E4246" w:rsidP="00D87664">
      <w:pPr>
        <w:pStyle w:val="H1bodytext"/>
        <w:numPr>
          <w:ilvl w:val="0"/>
          <w:numId w:val="1"/>
        </w:numPr>
        <w:spacing w:after="120"/>
        <w:rPr>
          <w:rFonts w:ascii="Arial" w:hAnsi="Arial" w:cs="Arial"/>
        </w:rPr>
      </w:pPr>
      <w:r>
        <w:rPr>
          <w:rFonts w:ascii="Arial" w:hAnsi="Arial" w:cs="Arial"/>
        </w:rPr>
        <w:t xml:space="preserve">Acceptance Test 3 is in Table A-3. The test executes the </w:t>
      </w:r>
      <w:sdt>
        <w:sdtPr>
          <w:rPr>
            <w:rFonts w:ascii="Arial" w:hAnsi="Arial"/>
            <w:szCs w:val="22"/>
          </w:rPr>
          <w:alias w:val="Keywords"/>
          <w:tag w:val=""/>
          <w:id w:val="2107844262"/>
          <w:placeholder>
            <w:docPart w:val="22DD620BE467480BBC99B9F4689C4D30"/>
          </w:placeholder>
          <w:dataBinding w:prefixMappings="xmlns:ns0='http://purl.org/dc/elements/1.1/' xmlns:ns1='http://schemas.openxmlformats.org/package/2006/metadata/core-properties' " w:xpath="/ns1:coreProperties[1]/ns1:keywords[1]" w:storeItemID="{6C3C8BC8-F283-45AE-878A-BAB7291924A1}"/>
          <w:text/>
        </w:sdtPr>
        <w:sdtEndPr/>
        <w:sdtContent>
          <w:r w:rsidRPr="002C2D44">
            <w:rPr>
              <w:rFonts w:ascii="Arial" w:hAnsi="Arial"/>
              <w:szCs w:val="22"/>
            </w:rPr>
            <w:t>Mass Balance STOMP Input File Generator</w:t>
          </w:r>
        </w:sdtContent>
      </w:sdt>
      <w:r>
        <w:rPr>
          <w:rFonts w:ascii="Arial" w:hAnsi="Arial" w:cs="Arial"/>
        </w:rPr>
        <w:t xml:space="preserve"> tool and the output files are opened and compared against the tool’s input files. It is successful and qualified to use.</w:t>
      </w:r>
    </w:p>
    <w:p w14:paraId="054A5A98" w14:textId="3EA8FEF2" w:rsidR="006E4246" w:rsidRPr="00833AC4" w:rsidRDefault="006E4246" w:rsidP="00D87664">
      <w:pPr>
        <w:pStyle w:val="H1bodytext"/>
        <w:numPr>
          <w:ilvl w:val="0"/>
          <w:numId w:val="1"/>
        </w:numPr>
        <w:spacing w:after="120"/>
        <w:rPr>
          <w:rFonts w:ascii="Arial" w:hAnsi="Arial" w:cs="Arial"/>
        </w:rPr>
      </w:pPr>
      <w:r>
        <w:rPr>
          <w:rFonts w:ascii="Arial" w:hAnsi="Arial" w:cs="Arial"/>
        </w:rPr>
        <w:t xml:space="preserve">Acceptance Test 4 is in Table A-4. The test executes the </w:t>
      </w:r>
      <w:sdt>
        <w:sdtPr>
          <w:rPr>
            <w:rFonts w:ascii="Arial" w:hAnsi="Arial"/>
            <w:szCs w:val="22"/>
          </w:rPr>
          <w:alias w:val="Keywords"/>
          <w:tag w:val=""/>
          <w:id w:val="1298802618"/>
          <w:placeholder>
            <w:docPart w:val="F1DC5430B6FB4B38AC5751B38E79B5CE"/>
          </w:placeholder>
          <w:dataBinding w:prefixMappings="xmlns:ns0='http://purl.org/dc/elements/1.1/' xmlns:ns1='http://schemas.openxmlformats.org/package/2006/metadata/core-properties' " w:xpath="/ns1:coreProperties[1]/ns1:keywords[1]" w:storeItemID="{6C3C8BC8-F283-45AE-878A-BAB7291924A1}"/>
          <w:text/>
        </w:sdtPr>
        <w:sdtEndPr/>
        <w:sdtContent>
          <w:r w:rsidRPr="002C2D44">
            <w:rPr>
              <w:rFonts w:ascii="Arial" w:hAnsi="Arial"/>
              <w:szCs w:val="22"/>
            </w:rPr>
            <w:t>Mass Balance STOMP Input File Generator</w:t>
          </w:r>
        </w:sdtContent>
      </w:sdt>
      <w:r>
        <w:rPr>
          <w:rFonts w:ascii="Arial" w:hAnsi="Arial" w:cs="Arial"/>
        </w:rPr>
        <w:t xml:space="preserve"> tool and the output files are opened and compared against the tool’s input files. The input file is then modified to execute for only one time step and linking the needed files to the appropriate locations like the restart file, </w:t>
      </w:r>
      <w:proofErr w:type="spellStart"/>
      <w:r>
        <w:rPr>
          <w:rFonts w:ascii="Arial" w:hAnsi="Arial" w:cs="Arial"/>
        </w:rPr>
        <w:t>input.zone</w:t>
      </w:r>
      <w:proofErr w:type="spellEnd"/>
      <w:r>
        <w:rPr>
          <w:rFonts w:ascii="Arial" w:hAnsi="Arial" w:cs="Arial"/>
        </w:rPr>
        <w:t xml:space="preserve">, </w:t>
      </w:r>
      <w:proofErr w:type="spellStart"/>
      <w:r>
        <w:rPr>
          <w:rFonts w:ascii="Arial" w:hAnsi="Arial" w:cs="Arial"/>
        </w:rPr>
        <w:t>input.bot</w:t>
      </w:r>
      <w:proofErr w:type="spellEnd"/>
      <w:r>
        <w:rPr>
          <w:rFonts w:ascii="Arial" w:hAnsi="Arial" w:cs="Arial"/>
        </w:rPr>
        <w:t>, etc. The modified inpu</w:t>
      </w:r>
      <w:r w:rsidR="00802959">
        <w:rPr>
          <w:rFonts w:ascii="Arial" w:hAnsi="Arial" w:cs="Arial"/>
        </w:rPr>
        <w:t>t</w:t>
      </w:r>
      <w:r>
        <w:rPr>
          <w:rFonts w:ascii="Arial" w:hAnsi="Arial" w:cs="Arial"/>
        </w:rPr>
        <w:t xml:space="preserve"> file is then read into the </w:t>
      </w:r>
      <w:proofErr w:type="spellStart"/>
      <w:r>
        <w:rPr>
          <w:rFonts w:ascii="Arial" w:hAnsi="Arial" w:cs="Arial"/>
        </w:rPr>
        <w:t>eSTOMP</w:t>
      </w:r>
      <w:proofErr w:type="spellEnd"/>
      <w:r>
        <w:rPr>
          <w:rFonts w:ascii="Arial" w:hAnsi="Arial" w:cs="Arial"/>
        </w:rPr>
        <w:t xml:space="preserve"> program and the outputs from the </w:t>
      </w:r>
      <w:proofErr w:type="spellStart"/>
      <w:r>
        <w:rPr>
          <w:rFonts w:ascii="Arial" w:hAnsi="Arial" w:cs="Arial"/>
        </w:rPr>
        <w:t>eSTOMP</w:t>
      </w:r>
      <w:proofErr w:type="spellEnd"/>
      <w:r>
        <w:rPr>
          <w:rFonts w:ascii="Arial" w:hAnsi="Arial" w:cs="Arial"/>
        </w:rPr>
        <w:t xml:space="preserve"> program are verified. The test is successful and</w:t>
      </w:r>
      <w:r w:rsidR="003F3F92">
        <w:rPr>
          <w:rFonts w:ascii="Arial" w:hAnsi="Arial" w:cs="Arial"/>
        </w:rPr>
        <w:t xml:space="preserve"> the tool is</w:t>
      </w:r>
      <w:r>
        <w:rPr>
          <w:rFonts w:ascii="Arial" w:hAnsi="Arial" w:cs="Arial"/>
        </w:rPr>
        <w:t xml:space="preserve"> qualified to use.</w:t>
      </w:r>
    </w:p>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rPr>
          <w:b w:val="0"/>
        </w:rPr>
      </w:pPr>
      <w:r>
        <w:t>User Guide</w:t>
      </w:r>
    </w:p>
    <w:p w14:paraId="75B1E419" w14:textId="4459825B" w:rsidR="00543393" w:rsidRDefault="002A2F3E" w:rsidP="00543393">
      <w:pPr>
        <w:pStyle w:val="H1bodytext"/>
        <w:spacing w:after="120"/>
        <w:rPr>
          <w:rFonts w:ascii="Arial" w:hAnsi="Arial"/>
        </w:rPr>
      </w:pPr>
      <w:r>
        <w:rPr>
          <w:rFonts w:ascii="Arial" w:hAnsi="Arial"/>
        </w:rPr>
        <w:t>To run this code</w:t>
      </w:r>
      <w:r w:rsidR="00543393">
        <w:rPr>
          <w:rFonts w:ascii="Arial" w:hAnsi="Arial"/>
        </w:rPr>
        <w:t xml:space="preserve"> you will need to execute the program in a Linux environment. The command to put into the terminal should be like the following:</w:t>
      </w:r>
    </w:p>
    <w:p w14:paraId="42F9ED89" w14:textId="091A6B2D" w:rsidR="00121091" w:rsidRPr="002A2F3E" w:rsidRDefault="00B91701" w:rsidP="00121091">
      <w:pPr>
        <w:pStyle w:val="H1bodytext"/>
        <w:spacing w:after="120"/>
        <w:rPr>
          <w:rFonts w:ascii="Arial" w:hAnsi="Arial"/>
        </w:rPr>
      </w:pPr>
      <w:r w:rsidRPr="3F8278BB">
        <w:rPr>
          <w:rFonts w:ascii="Arial" w:hAnsi="Arial"/>
        </w:rPr>
        <w:lastRenderedPageBreak/>
        <w:t xml:space="preserve"> </w:t>
      </w:r>
      <w:r w:rsidR="00543393">
        <w:rPr>
          <w:rFonts w:ascii="Arial" w:hAnsi="Arial"/>
        </w:rPr>
        <w:tab/>
        <w:t xml:space="preserve">$ </w:t>
      </w:r>
      <w:r w:rsidR="00121091">
        <w:rPr>
          <w:rFonts w:ascii="Arial" w:hAnsi="Arial"/>
        </w:rPr>
        <w:t>&lt;path/to/repository&gt;/tools/ca-modinput/linux/</w:t>
      </w:r>
      <w:r w:rsidR="00121091" w:rsidRPr="000D2E03">
        <w:rPr>
          <w:rFonts w:ascii="Arial" w:hAnsi="Arial"/>
        </w:rPr>
        <w:t>xprt_mb_input_gen_linux-intel-64.exe</w:t>
      </w:r>
      <w:r w:rsidR="00121091">
        <w:rPr>
          <w:rFonts w:ascii="Arial" w:hAnsi="Arial"/>
        </w:rPr>
        <w:t xml:space="preserve"> &lt;path/to/STOMP/input/file&gt;/</w:t>
      </w:r>
      <w:proofErr w:type="spellStart"/>
      <w:r w:rsidR="00121091">
        <w:rPr>
          <w:rFonts w:ascii="Arial" w:hAnsi="Arial"/>
        </w:rPr>
        <w:t>input.file</w:t>
      </w:r>
      <w:proofErr w:type="spellEnd"/>
      <w:r w:rsidR="00121091">
        <w:rPr>
          <w:rFonts w:ascii="Arial" w:hAnsi="Arial"/>
        </w:rPr>
        <w:t xml:space="preserve"> &lt;path/to/output/control/card&gt;/</w:t>
      </w:r>
      <w:proofErr w:type="spellStart"/>
      <w:r w:rsidR="00121091">
        <w:rPr>
          <w:rFonts w:ascii="Arial" w:hAnsi="Arial"/>
        </w:rPr>
        <w:t>oc_card.file</w:t>
      </w:r>
      <w:proofErr w:type="spellEnd"/>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1A4A977"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47128E">
            <w:t>Mass Balance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41DF0F86" w14:textId="1C346D3C" w:rsidR="00E70C1D" w:rsidRDefault="00E70C1D" w:rsidP="00C179BF">
      <w:pPr>
        <w:spacing w:after="160" w:line="259" w:lineRule="auto"/>
        <w:ind w:left="0"/>
        <w:rPr>
          <w:b/>
          <w:bCs/>
        </w:rPr>
      </w:pPr>
    </w:p>
    <w:p w14:paraId="224F61A7" w14:textId="5A6208C0" w:rsidR="00121091" w:rsidRDefault="00121091" w:rsidP="00D57686">
      <w:pPr>
        <w:pStyle w:val="H1bodytext"/>
        <w:spacing w:after="120"/>
        <w:jc w:val="center"/>
        <w:rPr>
          <w:rFonts w:ascii="Arial" w:hAnsi="Arial" w:cs="Arial"/>
          <w:b/>
          <w:bCs/>
        </w:rPr>
      </w:pPr>
    </w:p>
    <w:p w14:paraId="7DF699B8" w14:textId="5984AAB1" w:rsidR="00121091" w:rsidRDefault="00121091" w:rsidP="00D57686">
      <w:pPr>
        <w:pStyle w:val="H1bodytext"/>
        <w:spacing w:after="120"/>
        <w:jc w:val="center"/>
        <w:rPr>
          <w:rFonts w:ascii="Arial" w:hAnsi="Arial" w:cs="Arial"/>
          <w:b/>
          <w:bCs/>
        </w:rPr>
      </w:pPr>
    </w:p>
    <w:p w14:paraId="51953924" w14:textId="38F3348E" w:rsidR="00121091" w:rsidRDefault="00121091" w:rsidP="00D57686">
      <w:pPr>
        <w:pStyle w:val="H1bodytext"/>
        <w:spacing w:after="120"/>
        <w:jc w:val="center"/>
        <w:rPr>
          <w:rFonts w:ascii="Arial" w:hAnsi="Arial" w:cs="Arial"/>
          <w:b/>
          <w:bCs/>
        </w:rPr>
      </w:pPr>
    </w:p>
    <w:p w14:paraId="6533F05E" w14:textId="54345FE5" w:rsidR="00802959" w:rsidRDefault="00802959">
      <w:pPr>
        <w:spacing w:after="160" w:line="259" w:lineRule="auto"/>
        <w:ind w:left="0"/>
        <w:rPr>
          <w:rFonts w:eastAsia="Times New Roman"/>
          <w:b/>
          <w:bCs/>
          <w:szCs w:val="20"/>
        </w:rPr>
      </w:pPr>
      <w:r>
        <w:rPr>
          <w:b/>
          <w:bCs/>
        </w:rPr>
        <w:br w:type="page"/>
      </w:r>
    </w:p>
    <w:p w14:paraId="784FC33B" w14:textId="2701B5FB" w:rsidR="00121091" w:rsidRDefault="00121091" w:rsidP="00D57686">
      <w:pPr>
        <w:pStyle w:val="H1bodytext"/>
        <w:spacing w:after="120"/>
        <w:jc w:val="center"/>
        <w:rPr>
          <w:rFonts w:ascii="Arial" w:hAnsi="Arial" w:cs="Arial"/>
          <w:b/>
          <w:bCs/>
        </w:rPr>
      </w:pPr>
    </w:p>
    <w:p w14:paraId="11255FB9" w14:textId="06144F57" w:rsidR="00093579" w:rsidRDefault="00802959" w:rsidP="00C57873">
      <w:pPr>
        <w:pStyle w:val="Heading1"/>
        <w:numPr>
          <w:ilvl w:val="0"/>
          <w:numId w:val="0"/>
        </w:numPr>
        <w:spacing w:before="3000"/>
        <w:jc w:val="center"/>
        <w:rPr>
          <w:rFonts w:cs="Arial"/>
        </w:rPr>
      </w:pPr>
      <w:bookmarkStart w:id="7" w:name="_Ref33082828"/>
      <w:r>
        <w:br/>
      </w:r>
      <w:r w:rsidR="007E22A1">
        <w:t xml:space="preserve">Appendix </w:t>
      </w:r>
      <w:r w:rsidR="007E22A1">
        <w:fldChar w:fldCharType="begin"/>
      </w:r>
      <w:r w:rsidR="007E22A1">
        <w:instrText>SEQ Appendix \* ALPHABETIC</w:instrText>
      </w:r>
      <w:r w:rsidR="007E22A1">
        <w:fldChar w:fldCharType="separate"/>
      </w:r>
      <w:r w:rsidR="00E70C1D">
        <w:rPr>
          <w:noProof/>
        </w:rPr>
        <w:t>A</w:t>
      </w:r>
      <w:r w:rsidR="007E22A1">
        <w:fldChar w:fldCharType="end"/>
      </w:r>
      <w:bookmarkEnd w:id="7"/>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547F970B" w:rsidR="00192EF0" w:rsidRDefault="00192EF0" w:rsidP="00121091">
      <w:pPr>
        <w:ind w:left="0"/>
        <w:rPr>
          <w:b/>
          <w:bCs/>
        </w:rPr>
      </w:pPr>
      <w:r>
        <w:rPr>
          <w:b/>
          <w:bCs/>
        </w:rPr>
        <w:lastRenderedPageBreak/>
        <w:t>Tool Runner Log</w:t>
      </w:r>
    </w:p>
    <w:p w14:paraId="44B9E053" w14:textId="77777777" w:rsidR="00B5249F" w:rsidRPr="006A0222" w:rsidRDefault="00B5249F" w:rsidP="00B5249F">
      <w:pPr>
        <w:ind w:left="0"/>
        <w:rPr>
          <w:sz w:val="16"/>
          <w:szCs w:val="16"/>
        </w:rPr>
      </w:pPr>
      <w:r w:rsidRPr="006A0222">
        <w:rPr>
          <w:sz w:val="16"/>
          <w:szCs w:val="16"/>
        </w:rPr>
        <w:t>Test directory verified</w:t>
      </w:r>
    </w:p>
    <w:p w14:paraId="5CD2CC69" w14:textId="77777777" w:rsidR="006A0222" w:rsidRDefault="006A0222" w:rsidP="00B5249F">
      <w:pPr>
        <w:ind w:left="0"/>
        <w:rPr>
          <w:sz w:val="16"/>
          <w:szCs w:val="16"/>
        </w:rPr>
      </w:pPr>
    </w:p>
    <w:p w14:paraId="68132AC1" w14:textId="77777777" w:rsidR="006A0222" w:rsidRDefault="006A0222" w:rsidP="00B5249F">
      <w:pPr>
        <w:ind w:left="0"/>
        <w:rPr>
          <w:sz w:val="16"/>
          <w:szCs w:val="16"/>
        </w:rPr>
      </w:pPr>
    </w:p>
    <w:p w14:paraId="338A78BC" w14:textId="1DF8AD0A" w:rsidR="00B5249F" w:rsidRPr="00B5249F" w:rsidRDefault="00B5249F" w:rsidP="00B5249F">
      <w:pPr>
        <w:ind w:left="0"/>
        <w:rPr>
          <w:sz w:val="16"/>
          <w:szCs w:val="16"/>
        </w:rPr>
      </w:pPr>
      <w:r w:rsidRPr="00B5249F">
        <w:rPr>
          <w:sz w:val="16"/>
          <w:szCs w:val="16"/>
        </w:rPr>
        <w:t>###Copy files to output directory###</w:t>
      </w:r>
    </w:p>
    <w:p w14:paraId="624695D2" w14:textId="77777777" w:rsidR="00B5249F" w:rsidRPr="00B5249F" w:rsidRDefault="00B5249F" w:rsidP="00B5249F">
      <w:pPr>
        <w:ind w:left="0"/>
        <w:rPr>
          <w:sz w:val="16"/>
          <w:szCs w:val="16"/>
        </w:rPr>
      </w:pPr>
    </w:p>
    <w:p w14:paraId="48EE7BBF" w14:textId="77777777" w:rsidR="00B5249F" w:rsidRPr="00B5249F" w:rsidRDefault="00B5249F" w:rsidP="00B5249F">
      <w:pPr>
        <w:ind w:left="0"/>
        <w:rPr>
          <w:sz w:val="16"/>
          <w:szCs w:val="16"/>
        </w:rPr>
      </w:pPr>
    </w:p>
    <w:p w14:paraId="000E1BCB" w14:textId="77777777" w:rsidR="00B5249F" w:rsidRPr="00B5249F" w:rsidRDefault="00B5249F" w:rsidP="00B5249F">
      <w:pPr>
        <w:ind w:left="0"/>
        <w:rPr>
          <w:sz w:val="16"/>
          <w:szCs w:val="16"/>
        </w:rPr>
      </w:pPr>
      <w:r w:rsidRPr="00B5249F">
        <w:rPr>
          <w:sz w:val="16"/>
          <w:szCs w:val="16"/>
        </w:rPr>
        <w:t>###Executing Mass Balance Input Generator for: AT-1/input_XPRT-1 ###</w:t>
      </w:r>
    </w:p>
    <w:p w14:paraId="384CE036" w14:textId="77777777" w:rsidR="00B5249F" w:rsidRPr="00B5249F" w:rsidRDefault="00B5249F" w:rsidP="00B5249F">
      <w:pPr>
        <w:ind w:left="0"/>
        <w:rPr>
          <w:sz w:val="16"/>
          <w:szCs w:val="16"/>
        </w:rPr>
      </w:pPr>
      <w:r w:rsidRPr="00B5249F">
        <w:rPr>
          <w:sz w:val="16"/>
          <w:szCs w:val="16"/>
        </w:rPr>
        <w:t>INFO--04/23/2020 10:17:28 AM--Starting CA-CIE Tool Runner.</w:t>
      </w:r>
      <w:r w:rsidRPr="00B5249F">
        <w:rPr>
          <w:sz w:val="16"/>
          <w:szCs w:val="16"/>
        </w:rPr>
        <w:tab/>
        <w:t>Logging to "</w:t>
      </w:r>
      <w:proofErr w:type="gramStart"/>
      <w:r w:rsidRPr="00B5249F">
        <w:rPr>
          <w:sz w:val="16"/>
          <w:szCs w:val="16"/>
        </w:rPr>
        <w:t>..</w:t>
      </w:r>
      <w:proofErr w:type="gramEnd"/>
      <w:r w:rsidRPr="00B5249F">
        <w:rPr>
          <w:sz w:val="16"/>
          <w:szCs w:val="16"/>
        </w:rPr>
        <w:t>/./AT-1/runner_run_AT-1_MB-Input-Gen.log"</w:t>
      </w:r>
    </w:p>
    <w:p w14:paraId="78424A90" w14:textId="77777777" w:rsidR="00B5249F" w:rsidRPr="00B5249F" w:rsidRDefault="00B5249F" w:rsidP="00B5249F">
      <w:pPr>
        <w:ind w:left="0"/>
        <w:rPr>
          <w:sz w:val="16"/>
          <w:szCs w:val="16"/>
        </w:rPr>
      </w:pPr>
      <w:r w:rsidRPr="00B5249F">
        <w:rPr>
          <w:sz w:val="16"/>
          <w:szCs w:val="16"/>
        </w:rPr>
        <w:t>INFO--04/23/2020 10:17:28 AM--Code Version: abf2036978b773627ccbaca9dd6b216fb2bda2fb v2.9: /opt/tools/</w:t>
      </w:r>
      <w:proofErr w:type="spellStart"/>
      <w:r w:rsidRPr="00B5249F">
        <w:rPr>
          <w:sz w:val="16"/>
          <w:szCs w:val="16"/>
        </w:rPr>
        <w:t>pylib</w:t>
      </w:r>
      <w:proofErr w:type="spellEnd"/>
      <w:r w:rsidRPr="00B5249F">
        <w:rPr>
          <w:sz w:val="16"/>
          <w:szCs w:val="16"/>
        </w:rPr>
        <w:t>/runner/runner.py&lt;--1bcfd6779e9cbdb82673405873a8e5e81514ae27</w:t>
      </w:r>
    </w:p>
    <w:p w14:paraId="223360B6" w14:textId="77777777" w:rsidR="00B5249F" w:rsidRPr="00B5249F" w:rsidRDefault="00B5249F" w:rsidP="00B5249F">
      <w:pPr>
        <w:ind w:left="0"/>
        <w:rPr>
          <w:sz w:val="16"/>
          <w:szCs w:val="16"/>
        </w:rPr>
      </w:pPr>
    </w:p>
    <w:p w14:paraId="2811FD43" w14:textId="77777777" w:rsidR="00B5249F" w:rsidRPr="00B5249F" w:rsidRDefault="00B5249F" w:rsidP="00B5249F">
      <w:pPr>
        <w:ind w:left="0"/>
        <w:rPr>
          <w:sz w:val="16"/>
          <w:szCs w:val="16"/>
        </w:rPr>
      </w:pPr>
      <w:r w:rsidRPr="00B5249F">
        <w:rPr>
          <w:sz w:val="16"/>
          <w:szCs w:val="16"/>
        </w:rPr>
        <w:t>INFO--04/23/2020 10:17:28 AM--Code Version: 9f80ec5d09cfd62c19f4b87a7bdc4bde784fceda Local repo SHA-1 has does not correspond to a remote repo release version: /home/cfarrow/CAVE/CA-CIE-Tools-TestRepos/repo_xprt_mb_input_gen.f/tools/ca-modinput/linux/xprt_mb_input_gen_linux-intel-64.exe&lt;--094cea9d0f6ce5c10aade225966e4c9ba236d162</w:t>
      </w:r>
    </w:p>
    <w:p w14:paraId="552DB055" w14:textId="77777777" w:rsidR="00B5249F" w:rsidRPr="00B5249F" w:rsidRDefault="00B5249F" w:rsidP="00B5249F">
      <w:pPr>
        <w:ind w:left="0"/>
        <w:rPr>
          <w:sz w:val="16"/>
          <w:szCs w:val="16"/>
        </w:rPr>
      </w:pPr>
    </w:p>
    <w:p w14:paraId="54D2812C" w14:textId="77777777" w:rsidR="00B5249F" w:rsidRPr="00B5249F" w:rsidRDefault="00B5249F" w:rsidP="00B5249F">
      <w:pPr>
        <w:ind w:left="0"/>
        <w:rPr>
          <w:sz w:val="16"/>
          <w:szCs w:val="16"/>
        </w:rPr>
      </w:pPr>
      <w:r w:rsidRPr="00B5249F">
        <w:rPr>
          <w:sz w:val="16"/>
          <w:szCs w:val="16"/>
        </w:rPr>
        <w:t xml:space="preserve">INFO--04/23/2020 10:17:28 AM--QA Status: </w:t>
      </w:r>
      <w:proofErr w:type="gramStart"/>
      <w:r w:rsidRPr="00B5249F">
        <w:rPr>
          <w:sz w:val="16"/>
          <w:szCs w:val="16"/>
        </w:rPr>
        <w:t>QUALIFIED :</w:t>
      </w:r>
      <w:proofErr w:type="gramEnd"/>
      <w:r w:rsidRPr="00B5249F">
        <w:rPr>
          <w:sz w:val="16"/>
          <w:szCs w:val="16"/>
        </w:rPr>
        <w:t xml:space="preserve"> /opt/tools/pylib/runner/runner.py</w:t>
      </w:r>
    </w:p>
    <w:p w14:paraId="2AB25C16" w14:textId="77777777" w:rsidR="00B5249F" w:rsidRPr="00B5249F" w:rsidRDefault="00B5249F" w:rsidP="00B5249F">
      <w:pPr>
        <w:ind w:left="0"/>
        <w:rPr>
          <w:sz w:val="16"/>
          <w:szCs w:val="16"/>
        </w:rPr>
      </w:pPr>
      <w:r w:rsidRPr="00B5249F">
        <w:rPr>
          <w:sz w:val="16"/>
          <w:szCs w:val="16"/>
        </w:rPr>
        <w:t xml:space="preserve">INFO--04/23/2020 10:17:28 AM--QA Status: </w:t>
      </w:r>
      <w:proofErr w:type="gramStart"/>
      <w:r w:rsidRPr="00B5249F">
        <w:rPr>
          <w:sz w:val="16"/>
          <w:szCs w:val="16"/>
        </w:rPr>
        <w:t>TEST :</w:t>
      </w:r>
      <w:proofErr w:type="gramEnd"/>
      <w:r w:rsidRPr="00B5249F">
        <w:rPr>
          <w:sz w:val="16"/>
          <w:szCs w:val="16"/>
        </w:rPr>
        <w:t xml:space="preserve"> /home/cfarrow/CAVE/CA-CIE-Tools-TestRepos/repo_xprt_mb_input_gen.f/tools/ca-modinput/linux/xprt_mb_input_gen_linux-intel-64.exe</w:t>
      </w:r>
    </w:p>
    <w:p w14:paraId="17838F70" w14:textId="77777777" w:rsidR="00B5249F" w:rsidRPr="00B5249F" w:rsidRDefault="00B5249F" w:rsidP="00B5249F">
      <w:pPr>
        <w:ind w:left="0"/>
        <w:rPr>
          <w:sz w:val="16"/>
          <w:szCs w:val="16"/>
        </w:rPr>
      </w:pPr>
      <w:r w:rsidRPr="00B5249F">
        <w:rPr>
          <w:sz w:val="16"/>
          <w:szCs w:val="16"/>
        </w:rPr>
        <w:t>INFO--04/23/2020 10:17:28 AM--Invoking Command:"/home/cfarrow/CAVE/CA-CIE-Tools-TestRepos/repo_xprt_mb_input_gen.f/tools/ca-modinput/linux/xprt_mb_input_gen_linux-intel-64.exe"</w:t>
      </w:r>
      <w:r w:rsidRPr="00B5249F">
        <w:rPr>
          <w:sz w:val="16"/>
          <w:szCs w:val="16"/>
        </w:rPr>
        <w:tab/>
        <w:t>with Arguments:"input_XPRT-1 rad1_Mass_Balance_Output_Control.dat"</w:t>
      </w:r>
    </w:p>
    <w:p w14:paraId="2D226E31" w14:textId="77777777" w:rsidR="00B5249F" w:rsidRPr="00B5249F" w:rsidRDefault="00B5249F" w:rsidP="00B5249F">
      <w:pPr>
        <w:ind w:left="0"/>
        <w:rPr>
          <w:sz w:val="16"/>
          <w:szCs w:val="16"/>
        </w:rPr>
      </w:pPr>
      <w:r w:rsidRPr="00B5249F">
        <w:rPr>
          <w:sz w:val="16"/>
          <w:szCs w:val="16"/>
        </w:rPr>
        <w:t>INFO--04/23/2020 10:17:28 AM--</w:t>
      </w:r>
      <w:proofErr w:type="spellStart"/>
      <w:r w:rsidRPr="00B5249F">
        <w:rPr>
          <w:sz w:val="16"/>
          <w:szCs w:val="16"/>
        </w:rPr>
        <w:t>Username</w:t>
      </w:r>
      <w:proofErr w:type="gramStart"/>
      <w:r w:rsidRPr="00B5249F">
        <w:rPr>
          <w:sz w:val="16"/>
          <w:szCs w:val="16"/>
        </w:rPr>
        <w:t>:cfarrow</w:t>
      </w:r>
      <w:proofErr w:type="spellEnd"/>
      <w:proofErr w:type="gramEnd"/>
      <w:r w:rsidRPr="00B5249F">
        <w:rPr>
          <w:sz w:val="16"/>
          <w:szCs w:val="16"/>
        </w:rPr>
        <w:tab/>
      </w:r>
      <w:proofErr w:type="spellStart"/>
      <w:r w:rsidRPr="00B5249F">
        <w:rPr>
          <w:sz w:val="16"/>
          <w:szCs w:val="16"/>
        </w:rPr>
        <w:t>Computer:olive</w:t>
      </w:r>
      <w:proofErr w:type="spellEnd"/>
      <w:r w:rsidRPr="00B5249F">
        <w:rPr>
          <w:sz w:val="16"/>
          <w:szCs w:val="16"/>
        </w:rPr>
        <w:tab/>
      </w:r>
      <w:proofErr w:type="spellStart"/>
      <w:r w:rsidRPr="00B5249F">
        <w:rPr>
          <w:sz w:val="16"/>
          <w:szCs w:val="16"/>
        </w:rPr>
        <w:t>Platform:Linux</w:t>
      </w:r>
      <w:proofErr w:type="spellEnd"/>
      <w:r w:rsidRPr="00B5249F">
        <w:rPr>
          <w:sz w:val="16"/>
          <w:szCs w:val="16"/>
        </w:rPr>
        <w:t xml:space="preserve"> 4.4.0-38-generic #57~14.04.1-Ubuntu SMP Tue Sep 6 17:20:43 UTC 2016</w:t>
      </w:r>
    </w:p>
    <w:p w14:paraId="3DD26912" w14:textId="1CEA119D" w:rsidR="009F0D22" w:rsidRPr="00B5249F" w:rsidRDefault="00B5249F" w:rsidP="00B5249F">
      <w:pPr>
        <w:ind w:left="0"/>
        <w:rPr>
          <w:sz w:val="16"/>
          <w:szCs w:val="16"/>
        </w:rPr>
      </w:pPr>
      <w:r w:rsidRPr="00B5249F">
        <w:rPr>
          <w:sz w:val="16"/>
          <w:szCs w:val="16"/>
        </w:rPr>
        <w:t>###Finished Process###</w:t>
      </w:r>
    </w:p>
    <w:p w14:paraId="603DB00F" w14:textId="7E81AC44" w:rsidR="00192EF0" w:rsidRDefault="00192EF0"/>
    <w:tbl>
      <w:tblPr>
        <w:tblStyle w:val="TableGrid"/>
        <w:tblW w:w="10056" w:type="dxa"/>
        <w:tblInd w:w="90" w:type="dxa"/>
        <w:tblLook w:val="04A0" w:firstRow="1" w:lastRow="0" w:firstColumn="1" w:lastColumn="0" w:noHBand="0" w:noVBand="1"/>
      </w:tblPr>
      <w:tblGrid>
        <w:gridCol w:w="641"/>
        <w:gridCol w:w="5044"/>
        <w:gridCol w:w="3326"/>
        <w:gridCol w:w="1195"/>
      </w:tblGrid>
      <w:tr w:rsidR="00121091" w:rsidRPr="007D0AAC" w14:paraId="1A4C9DF4" w14:textId="77777777" w:rsidTr="00121091">
        <w:trPr>
          <w:cantSplit/>
          <w:trHeight w:val="360"/>
          <w:tblHeader/>
        </w:trPr>
        <w:tc>
          <w:tcPr>
            <w:tcW w:w="10056" w:type="dxa"/>
            <w:gridSpan w:val="4"/>
            <w:tcBorders>
              <w:top w:val="nil"/>
              <w:left w:val="nil"/>
              <w:bottom w:val="single" w:sz="4" w:space="0" w:color="auto"/>
              <w:right w:val="nil"/>
            </w:tcBorders>
            <w:vAlign w:val="bottom"/>
          </w:tcPr>
          <w:p w14:paraId="604DC66F" w14:textId="15810854" w:rsidR="00121091" w:rsidRDefault="00121091" w:rsidP="00121091">
            <w:pPr>
              <w:pStyle w:val="Table"/>
            </w:pPr>
            <w:r>
              <w:t>Table A-1</w:t>
            </w:r>
          </w:p>
          <w:p w14:paraId="22C27D46" w14:textId="2DF156C3" w:rsidR="00121091" w:rsidRPr="00DA11B3" w:rsidRDefault="00F14578" w:rsidP="00B32B19">
            <w:pPr>
              <w:pStyle w:val="H1bodytext"/>
              <w:spacing w:after="0"/>
              <w:ind w:left="0"/>
              <w:jc w:val="center"/>
              <w:rPr>
                <w:rFonts w:ascii="Arial" w:hAnsi="Arial"/>
                <w:b/>
                <w:szCs w:val="22"/>
              </w:rPr>
            </w:pPr>
            <w:sdt>
              <w:sdtPr>
                <w:rPr>
                  <w:rFonts w:ascii="Arial" w:hAnsi="Arial"/>
                  <w:b/>
                  <w:bCs/>
                  <w:szCs w:val="22"/>
                </w:rPr>
                <w:alias w:val="Keywords"/>
                <w:tag w:val=""/>
                <w:id w:val="-1859734669"/>
                <w:placeholder>
                  <w:docPart w:val="55DDF61027F549578FD2E7BA40F335A4"/>
                </w:placeholder>
                <w:dataBinding w:prefixMappings="xmlns:ns0='http://purl.org/dc/elements/1.1/' xmlns:ns1='http://schemas.openxmlformats.org/package/2006/metadata/core-properties' " w:xpath="/ns1:coreProperties[1]/ns1:keywords[1]" w:storeItemID="{6C3C8BC8-F283-45AE-878A-BAB7291924A1}"/>
                <w:text/>
              </w:sdtPr>
              <w:sdtEndPr/>
              <w:sdtContent>
                <w:r w:rsidR="00121091">
                  <w:rPr>
                    <w:rFonts w:ascii="Arial" w:hAnsi="Arial"/>
                    <w:b/>
                    <w:bCs/>
                    <w:szCs w:val="22"/>
                  </w:rPr>
                  <w:t>Mass Balance STOMP Input File Generator</w:t>
                </w:r>
              </w:sdtContent>
            </w:sdt>
            <w:r w:rsidR="00121091" w:rsidRPr="00DA11B3">
              <w:rPr>
                <w:rFonts w:ascii="Arial" w:hAnsi="Arial" w:cs="Arial"/>
                <w:b/>
                <w:szCs w:val="22"/>
              </w:rPr>
              <w:t xml:space="preserve"> Acceptance </w:t>
            </w:r>
            <w:r w:rsidR="00121091" w:rsidRPr="00DA11B3">
              <w:rPr>
                <w:rFonts w:ascii="Arial" w:hAnsi="Arial"/>
                <w:b/>
                <w:szCs w:val="22"/>
              </w:rPr>
              <w:t>Test Plan Case 1</w:t>
            </w:r>
          </w:p>
        </w:tc>
      </w:tr>
      <w:tr w:rsidR="00121091" w:rsidRPr="007D0AAC" w14:paraId="41B7BB08" w14:textId="77777777" w:rsidTr="00121091">
        <w:trPr>
          <w:cantSplit/>
          <w:trHeight w:val="530"/>
          <w:tblHeader/>
        </w:trPr>
        <w:tc>
          <w:tcPr>
            <w:tcW w:w="5443" w:type="dxa"/>
            <w:gridSpan w:val="2"/>
            <w:tcBorders>
              <w:top w:val="single" w:sz="4" w:space="0" w:color="auto"/>
            </w:tcBorders>
            <w:shd w:val="clear" w:color="auto" w:fill="auto"/>
            <w:vAlign w:val="center"/>
          </w:tcPr>
          <w:p w14:paraId="085463F9" w14:textId="77777777" w:rsidR="00121091" w:rsidRPr="007D0AAC" w:rsidRDefault="00F14578" w:rsidP="00B32B19">
            <w:pPr>
              <w:pStyle w:val="H1bodytext"/>
              <w:spacing w:after="0"/>
              <w:ind w:left="0"/>
              <w:jc w:val="center"/>
              <w:rPr>
                <w:rFonts w:ascii="Arial" w:hAnsi="Arial"/>
                <w:b/>
                <w:sz w:val="20"/>
              </w:rPr>
            </w:pPr>
            <w:sdt>
              <w:sdtPr>
                <w:rPr>
                  <w:rFonts w:ascii="Arial" w:hAnsi="Arial"/>
                  <w:b/>
                  <w:bCs/>
                  <w:sz w:val="20"/>
                </w:rPr>
                <w:alias w:val="Keywords"/>
                <w:tag w:val=""/>
                <w:id w:val="-1548674698"/>
                <w:placeholder>
                  <w:docPart w:val="1AF15375E13B49B7BB143DE6E787155B"/>
                </w:placeholder>
                <w:dataBinding w:prefixMappings="xmlns:ns0='http://purl.org/dc/elements/1.1/' xmlns:ns1='http://schemas.openxmlformats.org/package/2006/metadata/core-properties' " w:xpath="/ns1:coreProperties[1]/ns1:keywords[1]" w:storeItemID="{6C3C8BC8-F283-45AE-878A-BAB7291924A1}"/>
                <w:text/>
              </w:sdtPr>
              <w:sdtEndPr/>
              <w:sdtContent>
                <w:r w:rsidR="00121091">
                  <w:rPr>
                    <w:rFonts w:ascii="Arial" w:hAnsi="Arial"/>
                    <w:b/>
                    <w:bCs/>
                    <w:sz w:val="20"/>
                  </w:rPr>
                  <w:t>Mass Balance STOMP Input File Generator</w:t>
                </w:r>
              </w:sdtContent>
            </w:sdt>
            <w:r w:rsidR="00121091" w:rsidRPr="007D0AAC">
              <w:rPr>
                <w:rFonts w:ascii="Arial" w:hAnsi="Arial" w:cs="Arial"/>
                <w:b/>
                <w:sz w:val="20"/>
              </w:rPr>
              <w:t xml:space="preserve"> </w:t>
            </w:r>
            <w:r w:rsidR="00121091" w:rsidRPr="007D0AAC">
              <w:rPr>
                <w:rFonts w:ascii="Arial" w:hAnsi="Arial"/>
                <w:b/>
                <w:sz w:val="20"/>
              </w:rPr>
              <w:t>Acceptance Testing</w:t>
            </w:r>
          </w:p>
          <w:p w14:paraId="288C0221"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33810120"/>
                <w:placeholder>
                  <w:docPart w:val="F7C6C1CE17714680A3D2BEFCB86C184D"/>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1E3A6815" w14:textId="4D46FEFA" w:rsidR="00121091" w:rsidRPr="007D0AAC" w:rsidRDefault="00121091" w:rsidP="00B32B19">
            <w:pPr>
              <w:pStyle w:val="H1bodytext"/>
              <w:spacing w:after="0"/>
              <w:ind w:left="0"/>
              <w:rPr>
                <w:rFonts w:ascii="Arial" w:hAnsi="Arial"/>
                <w:b/>
                <w:sz w:val="20"/>
              </w:rPr>
            </w:pPr>
            <w:r w:rsidRPr="007D0AAC">
              <w:rPr>
                <w:rFonts w:ascii="Arial" w:hAnsi="Arial"/>
                <w:b/>
                <w:sz w:val="20"/>
              </w:rPr>
              <w:t>Date:</w:t>
            </w:r>
            <w:r w:rsidR="009F0D22">
              <w:rPr>
                <w:rFonts w:ascii="Arial" w:hAnsi="Arial"/>
                <w:b/>
                <w:sz w:val="20"/>
              </w:rPr>
              <w:t xml:space="preserve"> 23 April, 2020</w:t>
            </w:r>
          </w:p>
        </w:tc>
      </w:tr>
      <w:tr w:rsidR="00121091" w:rsidRPr="007D0AAC" w14:paraId="5753C86A" w14:textId="77777777" w:rsidTr="00121091">
        <w:trPr>
          <w:cantSplit/>
          <w:trHeight w:val="530"/>
          <w:tblHeader/>
        </w:trPr>
        <w:tc>
          <w:tcPr>
            <w:tcW w:w="5443" w:type="dxa"/>
            <w:gridSpan w:val="2"/>
            <w:tcBorders>
              <w:top w:val="single" w:sz="4" w:space="0" w:color="auto"/>
            </w:tcBorders>
            <w:shd w:val="clear" w:color="auto" w:fill="auto"/>
            <w:vAlign w:val="center"/>
          </w:tcPr>
          <w:p w14:paraId="408EEDBC" w14:textId="77777777" w:rsidR="00121091" w:rsidRDefault="00121091" w:rsidP="00B32B19">
            <w:pPr>
              <w:pStyle w:val="H1bodytext"/>
              <w:spacing w:after="0"/>
              <w:ind w:left="0"/>
              <w:rPr>
                <w:rFonts w:ascii="Arial" w:hAnsi="Arial"/>
                <w:b/>
                <w:sz w:val="20"/>
              </w:rPr>
            </w:pPr>
            <w:r w:rsidRPr="007D0AAC">
              <w:rPr>
                <w:rFonts w:ascii="Arial" w:hAnsi="Arial"/>
                <w:b/>
                <w:sz w:val="20"/>
              </w:rPr>
              <w:t>Tool Runner File Location for this test:</w:t>
            </w:r>
          </w:p>
          <w:p w14:paraId="4643183E" w14:textId="132692D4" w:rsidR="00121091" w:rsidRPr="00242949" w:rsidRDefault="00F14578" w:rsidP="00B32B19">
            <w:pPr>
              <w:pStyle w:val="H1bodytext"/>
              <w:spacing w:after="0"/>
              <w:ind w:left="0"/>
              <w:rPr>
                <w:rFonts w:ascii="Arial" w:hAnsi="Arial"/>
                <w:b/>
                <w:sz w:val="20"/>
              </w:rPr>
            </w:pPr>
            <w:hyperlink r:id="rId20" w:history="1">
              <w:r w:rsidR="00856101">
                <w:rPr>
                  <w:rStyle w:val="Hyperlink"/>
                  <w:rFonts w:ascii="Arial" w:hAnsi="Arial"/>
                  <w:b/>
                  <w:sz w:val="20"/>
                </w:rPr>
                <w:t>\\olive\backups\CAVE\CA-CIE-Tools-TestEnv\xprt_mb_input_gen\AT-1</w:t>
              </w:r>
            </w:hyperlink>
          </w:p>
        </w:tc>
        <w:tc>
          <w:tcPr>
            <w:tcW w:w="4613" w:type="dxa"/>
            <w:gridSpan w:val="2"/>
            <w:tcBorders>
              <w:top w:val="single" w:sz="4" w:space="0" w:color="auto"/>
            </w:tcBorders>
            <w:shd w:val="clear" w:color="auto" w:fill="auto"/>
            <w:vAlign w:val="center"/>
          </w:tcPr>
          <w:p w14:paraId="1705DF4A" w14:textId="40D55DE3" w:rsidR="00121091" w:rsidRPr="007D0AAC" w:rsidRDefault="00121091" w:rsidP="00B32B19">
            <w:pPr>
              <w:pStyle w:val="H1bodytext"/>
              <w:spacing w:after="0"/>
              <w:ind w:left="0"/>
              <w:rPr>
                <w:rFonts w:ascii="Arial" w:hAnsi="Arial"/>
                <w:b/>
                <w:sz w:val="20"/>
              </w:rPr>
            </w:pPr>
            <w:r>
              <w:rPr>
                <w:rFonts w:ascii="Arial" w:hAnsi="Arial"/>
                <w:b/>
                <w:sz w:val="20"/>
              </w:rPr>
              <w:t>Test Performed By:</w:t>
            </w:r>
            <w:r w:rsidR="009F0D22">
              <w:rPr>
                <w:rFonts w:ascii="Arial" w:hAnsi="Arial"/>
                <w:b/>
                <w:sz w:val="20"/>
              </w:rPr>
              <w:t xml:space="preserve"> Christopher Farrow</w:t>
            </w:r>
          </w:p>
        </w:tc>
      </w:tr>
      <w:tr w:rsidR="00121091" w:rsidRPr="007D0AAC" w14:paraId="5ABA6953" w14:textId="77777777" w:rsidTr="00121091">
        <w:trPr>
          <w:cantSplit/>
          <w:trHeight w:val="530"/>
          <w:tblHeader/>
        </w:trPr>
        <w:tc>
          <w:tcPr>
            <w:tcW w:w="10056" w:type="dxa"/>
            <w:gridSpan w:val="4"/>
            <w:tcBorders>
              <w:top w:val="single" w:sz="4" w:space="0" w:color="auto"/>
            </w:tcBorders>
            <w:shd w:val="clear" w:color="auto" w:fill="auto"/>
            <w:vAlign w:val="center"/>
          </w:tcPr>
          <w:p w14:paraId="443C5CA1" w14:textId="77777777" w:rsidR="00121091" w:rsidRPr="00991C9B" w:rsidRDefault="00121091" w:rsidP="00B32B19">
            <w:pPr>
              <w:pStyle w:val="H1bodytext"/>
              <w:spacing w:after="0"/>
              <w:ind w:left="0"/>
              <w:rPr>
                <w:rFonts w:ascii="Arial" w:hAnsi="Arial"/>
                <w:bCs/>
                <w:sz w:val="20"/>
              </w:rPr>
            </w:pPr>
            <w:r w:rsidRPr="007D0AAC">
              <w:rPr>
                <w:rFonts w:ascii="Arial" w:hAnsi="Arial"/>
                <w:b/>
                <w:sz w:val="20"/>
              </w:rPr>
              <w:t xml:space="preserve">Testing Directory: </w:t>
            </w:r>
            <w:hyperlink r:id="rId21" w:history="1">
              <w:r w:rsidRPr="003C05E9">
                <w:rPr>
                  <w:rStyle w:val="Hyperlink"/>
                  <w:rFonts w:ascii="Arial" w:hAnsi="Arial"/>
                  <w:b/>
                  <w:sz w:val="20"/>
                </w:rPr>
                <w:t>\\olive\backups\CAVE\CA-CIE-Tools-TestEnv\xprt_mb_input_gen</w:t>
              </w:r>
            </w:hyperlink>
          </w:p>
        </w:tc>
      </w:tr>
      <w:tr w:rsidR="00121091" w:rsidRPr="007D0AAC" w14:paraId="7024D506" w14:textId="77777777" w:rsidTr="00121091">
        <w:trPr>
          <w:cantSplit/>
          <w:trHeight w:val="530"/>
          <w:tblHeader/>
        </w:trPr>
        <w:tc>
          <w:tcPr>
            <w:tcW w:w="650" w:type="dxa"/>
            <w:tcBorders>
              <w:top w:val="single" w:sz="4" w:space="0" w:color="auto"/>
            </w:tcBorders>
            <w:shd w:val="clear" w:color="auto" w:fill="D9D9D9" w:themeFill="background1" w:themeFillShade="D9"/>
            <w:vAlign w:val="center"/>
          </w:tcPr>
          <w:p w14:paraId="3C677104"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67677474"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06EB635B"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0F4F4C0A"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1091" w:rsidRPr="007D0AAC" w14:paraId="5156C709" w14:textId="77777777" w:rsidTr="00121091">
        <w:trPr>
          <w:cantSplit/>
          <w:trHeight w:val="476"/>
        </w:trPr>
        <w:tc>
          <w:tcPr>
            <w:tcW w:w="650" w:type="dxa"/>
            <w:vAlign w:val="center"/>
          </w:tcPr>
          <w:p w14:paraId="500D4CA0" w14:textId="77777777" w:rsidR="00121091" w:rsidRPr="007D0AAC" w:rsidRDefault="00121091" w:rsidP="00B32B19">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2941834C" w14:textId="77777777" w:rsidR="00121091" w:rsidRPr="00C01952" w:rsidRDefault="00121091" w:rsidP="00B32B19">
            <w:pPr>
              <w:pStyle w:val="H1bodytext"/>
              <w:spacing w:after="0"/>
              <w:ind w:left="0"/>
              <w:rPr>
                <w:rFonts w:ascii="Arial" w:hAnsi="Arial"/>
                <w:sz w:val="20"/>
              </w:rPr>
            </w:pPr>
            <w:r>
              <w:rPr>
                <w:rFonts w:ascii="Arial" w:hAnsi="Arial"/>
                <w:sz w:val="20"/>
              </w:rPr>
              <w:t>Navigate to the testing directory</w:t>
            </w:r>
          </w:p>
        </w:tc>
      </w:tr>
      <w:tr w:rsidR="00121091" w:rsidRPr="007D0AAC" w14:paraId="7346258C" w14:textId="77777777" w:rsidTr="00121091">
        <w:trPr>
          <w:cantSplit/>
          <w:trHeight w:val="476"/>
        </w:trPr>
        <w:tc>
          <w:tcPr>
            <w:tcW w:w="650" w:type="dxa"/>
            <w:vAlign w:val="center"/>
          </w:tcPr>
          <w:p w14:paraId="091E889A" w14:textId="77777777" w:rsidR="00121091" w:rsidRDefault="00121091" w:rsidP="00B32B19">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736B37BC" w14:textId="77777777" w:rsidR="00121091" w:rsidRPr="00242949" w:rsidRDefault="00121091" w:rsidP="00B32B19">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./runner_run_AT-1_MB-Input-Gen.sh</w:t>
            </w:r>
          </w:p>
        </w:tc>
      </w:tr>
      <w:tr w:rsidR="00121091" w:rsidRPr="007D0AAC" w14:paraId="37060CF1" w14:textId="77777777" w:rsidTr="009F0D22">
        <w:trPr>
          <w:cantSplit/>
          <w:trHeight w:val="476"/>
        </w:trPr>
        <w:tc>
          <w:tcPr>
            <w:tcW w:w="650" w:type="dxa"/>
            <w:vAlign w:val="center"/>
          </w:tcPr>
          <w:p w14:paraId="651B6E9B"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3</w:t>
            </w:r>
          </w:p>
        </w:tc>
        <w:tc>
          <w:tcPr>
            <w:tcW w:w="4793" w:type="dxa"/>
            <w:vAlign w:val="center"/>
          </w:tcPr>
          <w:p w14:paraId="686F2F29" w14:textId="66AD23E5" w:rsidR="00121091" w:rsidRDefault="00121091" w:rsidP="00B32B19">
            <w:pPr>
              <w:pStyle w:val="H1bodytext"/>
              <w:spacing w:after="0"/>
              <w:ind w:left="0"/>
              <w:rPr>
                <w:rFonts w:ascii="Arial" w:hAnsi="Arial"/>
                <w:sz w:val="20"/>
              </w:rPr>
            </w:pPr>
            <w:r>
              <w:rPr>
                <w:rFonts w:ascii="Arial" w:hAnsi="Arial"/>
                <w:sz w:val="20"/>
              </w:rPr>
              <w:t xml:space="preserve">A new directory should have been created called “AT-1”. Navigate to that directory and open a file called </w:t>
            </w:r>
            <w:r>
              <w:rPr>
                <w:rFonts w:ascii="Arial" w:hAnsi="Arial"/>
                <w:b/>
                <w:bCs/>
                <w:i/>
                <w:iCs/>
                <w:sz w:val="20"/>
              </w:rPr>
              <w:t>mass_balance_model_s</w:t>
            </w:r>
            <w:r w:rsidR="00695675">
              <w:rPr>
                <w:rFonts w:ascii="Arial" w:hAnsi="Arial"/>
                <w:b/>
                <w:bCs/>
                <w:i/>
                <w:iCs/>
                <w:sz w:val="20"/>
              </w:rPr>
              <w:t>c</w:t>
            </w:r>
            <w:r>
              <w:rPr>
                <w:rFonts w:ascii="Arial" w:hAnsi="Arial"/>
                <w:b/>
                <w:bCs/>
                <w:i/>
                <w:iCs/>
                <w:sz w:val="20"/>
              </w:rPr>
              <w:t>reen.log</w:t>
            </w:r>
            <w:r>
              <w:rPr>
                <w:rFonts w:ascii="Arial" w:hAnsi="Arial"/>
                <w:sz w:val="20"/>
              </w:rPr>
              <w:t xml:space="preserve"> in a text editor. Verify that in line 2 of the file you see “input_XPRT-1” and in line 7 you should see “rad1_Mass_Balance_Output_Control.dat”</w:t>
            </w:r>
          </w:p>
          <w:p w14:paraId="0C712598" w14:textId="77777777" w:rsidR="00121091" w:rsidRDefault="00121091" w:rsidP="00B32B19">
            <w:pPr>
              <w:pStyle w:val="H1bodytext"/>
              <w:spacing w:after="0"/>
              <w:ind w:left="0"/>
              <w:rPr>
                <w:rFonts w:ascii="Arial" w:hAnsi="Arial"/>
                <w:sz w:val="20"/>
              </w:rPr>
            </w:pPr>
          </w:p>
          <w:p w14:paraId="6BBBE8B2" w14:textId="77777777" w:rsidR="00121091" w:rsidRPr="00E83C0B" w:rsidRDefault="00121091" w:rsidP="00B32B19">
            <w:pPr>
              <w:pStyle w:val="H1bodytext"/>
              <w:spacing w:after="0"/>
              <w:ind w:left="0"/>
              <w:rPr>
                <w:rFonts w:ascii="Arial" w:hAnsi="Arial"/>
                <w:sz w:val="20"/>
              </w:rPr>
            </w:pPr>
            <w:r>
              <w:rPr>
                <w:rFonts w:ascii="Arial" w:hAnsi="Arial"/>
                <w:sz w:val="20"/>
              </w:rPr>
              <w:t>These 2 lines of text correspond with the two inputs specified in the shell script (feel free to verify the file names in $INPUT1 and $INPUT2 of the shell script invoked in step 2 of this acceptance test).</w:t>
            </w:r>
          </w:p>
        </w:tc>
        <w:tc>
          <w:tcPr>
            <w:tcW w:w="3396" w:type="dxa"/>
            <w:vAlign w:val="center"/>
          </w:tcPr>
          <w:p w14:paraId="22DAE283" w14:textId="77777777" w:rsidR="00121091" w:rsidRDefault="00121091" w:rsidP="00B32B19">
            <w:pPr>
              <w:pStyle w:val="H1bodytext"/>
              <w:spacing w:after="0"/>
              <w:ind w:left="0"/>
              <w:rPr>
                <w:rFonts w:ascii="Arial" w:hAnsi="Arial"/>
                <w:sz w:val="20"/>
              </w:rPr>
            </w:pPr>
            <w:r>
              <w:rPr>
                <w:rFonts w:ascii="Arial" w:hAnsi="Arial"/>
                <w:sz w:val="20"/>
              </w:rPr>
              <w:t>If the text is present as described, this satisfies the following FR:</w:t>
            </w:r>
          </w:p>
          <w:p w14:paraId="42307A28" w14:textId="77777777" w:rsidR="00121091" w:rsidRDefault="00121091" w:rsidP="00B32B19">
            <w:pPr>
              <w:pStyle w:val="H1bodytext"/>
              <w:spacing w:after="0"/>
              <w:ind w:left="0"/>
              <w:rPr>
                <w:rFonts w:ascii="Arial" w:hAnsi="Arial"/>
                <w:sz w:val="20"/>
              </w:rPr>
            </w:pPr>
          </w:p>
          <w:p w14:paraId="58CB1DB5" w14:textId="77777777" w:rsidR="00121091" w:rsidRDefault="00121091" w:rsidP="00B32B19">
            <w:pPr>
              <w:pStyle w:val="H1bodytext"/>
              <w:spacing w:after="0"/>
              <w:ind w:left="0"/>
              <w:rPr>
                <w:rFonts w:ascii="Arial" w:hAnsi="Arial"/>
                <w:sz w:val="20"/>
              </w:rPr>
            </w:pPr>
            <w:r>
              <w:rPr>
                <w:rFonts w:ascii="Arial" w:hAnsi="Arial"/>
                <w:sz w:val="20"/>
              </w:rPr>
              <w:t>FR-1</w:t>
            </w:r>
          </w:p>
        </w:tc>
        <w:tc>
          <w:tcPr>
            <w:tcW w:w="1217" w:type="dxa"/>
            <w:vAlign w:val="center"/>
          </w:tcPr>
          <w:p w14:paraId="033F860B" w14:textId="589F3519" w:rsidR="00121091" w:rsidRPr="00702160" w:rsidRDefault="009F0D22" w:rsidP="009F0D22">
            <w:pPr>
              <w:pStyle w:val="H1bodytext"/>
              <w:spacing w:after="0"/>
              <w:ind w:left="0"/>
              <w:jc w:val="center"/>
              <w:rPr>
                <w:rFonts w:ascii="Arial" w:hAnsi="Arial"/>
                <w:sz w:val="20"/>
              </w:rPr>
            </w:pPr>
            <w:r>
              <w:rPr>
                <w:rFonts w:ascii="Arial" w:hAnsi="Arial"/>
                <w:sz w:val="20"/>
              </w:rPr>
              <w:t>PASS</w:t>
            </w:r>
          </w:p>
        </w:tc>
      </w:tr>
      <w:tr w:rsidR="00121091" w:rsidRPr="007D0AAC" w14:paraId="01B3DEC1" w14:textId="77777777" w:rsidTr="0068523D">
        <w:trPr>
          <w:cantSplit/>
          <w:trHeight w:val="476"/>
        </w:trPr>
        <w:tc>
          <w:tcPr>
            <w:tcW w:w="650" w:type="dxa"/>
            <w:vAlign w:val="center"/>
          </w:tcPr>
          <w:p w14:paraId="7E2B5530" w14:textId="77777777" w:rsidR="00121091" w:rsidRDefault="00121091" w:rsidP="00B32B19">
            <w:pPr>
              <w:pStyle w:val="H1bodytext"/>
              <w:spacing w:after="0"/>
              <w:ind w:left="0"/>
              <w:jc w:val="center"/>
              <w:rPr>
                <w:rFonts w:ascii="Arial" w:hAnsi="Arial"/>
                <w:sz w:val="20"/>
              </w:rPr>
            </w:pPr>
            <w:r>
              <w:rPr>
                <w:rFonts w:ascii="Arial" w:hAnsi="Arial"/>
                <w:sz w:val="20"/>
              </w:rPr>
              <w:t>4</w:t>
            </w:r>
          </w:p>
        </w:tc>
        <w:tc>
          <w:tcPr>
            <w:tcW w:w="4793" w:type="dxa"/>
            <w:vAlign w:val="center"/>
          </w:tcPr>
          <w:p w14:paraId="2CD919EB" w14:textId="77777777" w:rsidR="00121091" w:rsidRDefault="00121091" w:rsidP="00B32B19">
            <w:pPr>
              <w:pStyle w:val="H1bodytext"/>
              <w:spacing w:after="0"/>
              <w:ind w:left="0"/>
              <w:rPr>
                <w:rFonts w:ascii="Arial" w:hAnsi="Arial"/>
                <w:sz w:val="20"/>
              </w:rPr>
            </w:pPr>
            <w:r>
              <w:rPr>
                <w:rFonts w:ascii="Arial" w:hAnsi="Arial"/>
                <w:sz w:val="20"/>
              </w:rPr>
              <w:t>The input file used in its file name “XPRT-1” which is parsed by the code to recognize whether the input file corresponds with “Radionuclide Group 1” or “Radionuclide Group 2”.</w:t>
            </w:r>
            <w:r w:rsidR="00695675">
              <w:rPr>
                <w:rFonts w:ascii="Arial" w:hAnsi="Arial"/>
                <w:sz w:val="20"/>
              </w:rPr>
              <w:t xml:space="preserve"> </w:t>
            </w:r>
            <w:r>
              <w:rPr>
                <w:rFonts w:ascii="Arial" w:hAnsi="Arial"/>
                <w:sz w:val="20"/>
              </w:rPr>
              <w:t>This input file has the number “1” in its name, which indicates to the script that this file corresponds with “Radionuclide Group 1”.</w:t>
            </w:r>
          </w:p>
          <w:p w14:paraId="42FD9729" w14:textId="77777777" w:rsidR="00695675" w:rsidRDefault="00695675" w:rsidP="00B32B19">
            <w:pPr>
              <w:pStyle w:val="H1bodytext"/>
              <w:spacing w:after="0"/>
              <w:ind w:left="0"/>
              <w:rPr>
                <w:rFonts w:ascii="Arial" w:hAnsi="Arial"/>
                <w:sz w:val="20"/>
              </w:rPr>
            </w:pPr>
          </w:p>
          <w:p w14:paraId="1F335DBA" w14:textId="3E36341D" w:rsidR="00695675" w:rsidRPr="00695675" w:rsidRDefault="00695675" w:rsidP="00B32B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mass_balance_model_screen.log</w:t>
            </w:r>
            <w:r>
              <w:rPr>
                <w:rFonts w:ascii="Arial" w:hAnsi="Arial"/>
                <w:sz w:val="20"/>
              </w:rPr>
              <w:t xml:space="preserve"> in a text editor. Read in line 11 and verify that “Radionuclide Group 1” is written.</w:t>
            </w:r>
          </w:p>
        </w:tc>
        <w:tc>
          <w:tcPr>
            <w:tcW w:w="3396" w:type="dxa"/>
            <w:vAlign w:val="center"/>
          </w:tcPr>
          <w:p w14:paraId="109F6856" w14:textId="77777777" w:rsidR="00121091" w:rsidRDefault="00121091" w:rsidP="00B32B19">
            <w:pPr>
              <w:pStyle w:val="H1bodytext"/>
              <w:spacing w:after="0"/>
              <w:ind w:left="0"/>
              <w:rPr>
                <w:rFonts w:ascii="Arial" w:hAnsi="Arial"/>
                <w:sz w:val="20"/>
              </w:rPr>
            </w:pPr>
            <w:r>
              <w:rPr>
                <w:rFonts w:ascii="Arial" w:hAnsi="Arial"/>
                <w:sz w:val="20"/>
              </w:rPr>
              <w:t xml:space="preserve">Verify that line 11 of </w:t>
            </w:r>
            <w:r>
              <w:rPr>
                <w:rFonts w:ascii="Arial" w:hAnsi="Arial"/>
                <w:b/>
                <w:bCs/>
                <w:i/>
                <w:iCs/>
                <w:sz w:val="20"/>
              </w:rPr>
              <w:t>mass_balance_model_screen.log</w:t>
            </w:r>
            <w:r>
              <w:rPr>
                <w:rFonts w:ascii="Arial" w:hAnsi="Arial"/>
                <w:sz w:val="20"/>
              </w:rPr>
              <w:t xml:space="preserve"> has “Radionuclide Group 1” in the line. This partially satisfies the following FR:</w:t>
            </w:r>
          </w:p>
          <w:p w14:paraId="4E7274D2" w14:textId="77777777" w:rsidR="00121091" w:rsidRDefault="00121091" w:rsidP="00B32B19">
            <w:pPr>
              <w:pStyle w:val="H1bodytext"/>
              <w:spacing w:after="0"/>
              <w:ind w:left="0"/>
              <w:rPr>
                <w:rFonts w:ascii="Arial" w:hAnsi="Arial"/>
                <w:sz w:val="20"/>
              </w:rPr>
            </w:pPr>
          </w:p>
          <w:p w14:paraId="17F8845E" w14:textId="77777777" w:rsidR="00121091" w:rsidRDefault="00121091" w:rsidP="00B32B19">
            <w:pPr>
              <w:pStyle w:val="H1bodytext"/>
              <w:spacing w:after="0"/>
              <w:ind w:left="0"/>
              <w:rPr>
                <w:rFonts w:ascii="Arial" w:hAnsi="Arial"/>
                <w:sz w:val="20"/>
              </w:rPr>
            </w:pPr>
            <w:r>
              <w:rPr>
                <w:rFonts w:ascii="Arial" w:hAnsi="Arial"/>
                <w:sz w:val="20"/>
              </w:rPr>
              <w:t>FR-2</w:t>
            </w:r>
          </w:p>
          <w:p w14:paraId="33FAC917" w14:textId="77777777" w:rsidR="00121091" w:rsidRDefault="00121091" w:rsidP="00B32B19">
            <w:pPr>
              <w:pStyle w:val="H1bodytext"/>
              <w:spacing w:after="0"/>
              <w:ind w:left="0"/>
              <w:rPr>
                <w:rFonts w:ascii="Arial" w:hAnsi="Arial"/>
                <w:sz w:val="20"/>
              </w:rPr>
            </w:pPr>
          </w:p>
          <w:p w14:paraId="37014103" w14:textId="77777777" w:rsidR="00121091" w:rsidRDefault="00121091" w:rsidP="00B32B19">
            <w:pPr>
              <w:pStyle w:val="H1bodytext"/>
              <w:spacing w:after="0"/>
              <w:ind w:left="0"/>
              <w:rPr>
                <w:rFonts w:ascii="Arial" w:hAnsi="Arial"/>
                <w:sz w:val="20"/>
              </w:rPr>
            </w:pPr>
            <w:r>
              <w:rPr>
                <w:rFonts w:ascii="Arial" w:hAnsi="Arial"/>
                <w:sz w:val="20"/>
              </w:rPr>
              <w:t>The other aspect of this test will be vetted in another test.</w:t>
            </w:r>
          </w:p>
        </w:tc>
        <w:tc>
          <w:tcPr>
            <w:tcW w:w="1217" w:type="dxa"/>
            <w:vAlign w:val="center"/>
          </w:tcPr>
          <w:p w14:paraId="4627D8C5" w14:textId="12E28CEB" w:rsidR="00121091" w:rsidRPr="00702160" w:rsidRDefault="0068523D" w:rsidP="0068523D">
            <w:pPr>
              <w:pStyle w:val="H1bodytext"/>
              <w:spacing w:after="0"/>
              <w:ind w:left="0"/>
              <w:jc w:val="center"/>
              <w:rPr>
                <w:rFonts w:ascii="Arial" w:hAnsi="Arial"/>
                <w:sz w:val="20"/>
              </w:rPr>
            </w:pPr>
            <w:r>
              <w:rPr>
                <w:rFonts w:ascii="Arial" w:hAnsi="Arial"/>
                <w:sz w:val="20"/>
              </w:rPr>
              <w:t>PASS</w:t>
            </w:r>
          </w:p>
        </w:tc>
      </w:tr>
      <w:tr w:rsidR="00121091" w:rsidRPr="007D0AAC" w14:paraId="13C46010" w14:textId="77777777" w:rsidTr="00C831F8">
        <w:trPr>
          <w:cantSplit/>
          <w:trHeight w:val="476"/>
        </w:trPr>
        <w:tc>
          <w:tcPr>
            <w:tcW w:w="650" w:type="dxa"/>
            <w:vAlign w:val="center"/>
          </w:tcPr>
          <w:p w14:paraId="6C7535C7"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5</w:t>
            </w:r>
          </w:p>
        </w:tc>
        <w:tc>
          <w:tcPr>
            <w:tcW w:w="4793" w:type="dxa"/>
            <w:vAlign w:val="center"/>
          </w:tcPr>
          <w:p w14:paraId="679CFED1" w14:textId="77777777" w:rsidR="00121091" w:rsidRDefault="00121091" w:rsidP="00B32B19">
            <w:pPr>
              <w:pStyle w:val="H1bodytext"/>
              <w:spacing w:after="0"/>
              <w:ind w:left="0"/>
              <w:rPr>
                <w:rFonts w:ascii="Arial" w:hAnsi="Arial"/>
                <w:sz w:val="20"/>
              </w:rPr>
            </w:pPr>
            <w:r>
              <w:rPr>
                <w:rFonts w:ascii="Arial" w:hAnsi="Arial"/>
                <w:sz w:val="20"/>
              </w:rPr>
              <w:t>Using a diff merge or file comparison utility, open and compare the following files:</w:t>
            </w:r>
          </w:p>
          <w:p w14:paraId="0CE87B82" w14:textId="77777777" w:rsidR="00121091" w:rsidRDefault="00121091" w:rsidP="00B32B19">
            <w:pPr>
              <w:pStyle w:val="H1bodytext"/>
              <w:numPr>
                <w:ilvl w:val="0"/>
                <w:numId w:val="39"/>
              </w:numPr>
              <w:spacing w:after="0"/>
              <w:rPr>
                <w:rFonts w:ascii="Arial" w:hAnsi="Arial"/>
                <w:sz w:val="20"/>
              </w:rPr>
            </w:pPr>
            <w:r>
              <w:rPr>
                <w:rFonts w:ascii="Arial" w:hAnsi="Arial"/>
                <w:b/>
                <w:bCs/>
                <w:i/>
                <w:iCs/>
                <w:sz w:val="20"/>
              </w:rPr>
              <w:t>input_XPRT-1</w:t>
            </w:r>
          </w:p>
          <w:p w14:paraId="4DD6ED10" w14:textId="77777777" w:rsidR="00121091" w:rsidRPr="0059668F" w:rsidRDefault="00121091" w:rsidP="00B32B19">
            <w:pPr>
              <w:pStyle w:val="H1bodytext"/>
              <w:numPr>
                <w:ilvl w:val="0"/>
                <w:numId w:val="39"/>
              </w:numPr>
              <w:spacing w:after="0"/>
              <w:rPr>
                <w:rFonts w:ascii="Arial" w:hAnsi="Arial"/>
                <w:sz w:val="20"/>
              </w:rPr>
            </w:pPr>
            <w:r>
              <w:rPr>
                <w:rFonts w:ascii="Arial" w:hAnsi="Arial"/>
                <w:b/>
                <w:bCs/>
                <w:i/>
                <w:iCs/>
                <w:sz w:val="20"/>
              </w:rPr>
              <w:t>input_XPRT-MB1</w:t>
            </w:r>
          </w:p>
          <w:p w14:paraId="4951598D" w14:textId="77777777" w:rsidR="00121091" w:rsidRDefault="00121091" w:rsidP="00B32B19">
            <w:pPr>
              <w:pStyle w:val="H1bodytext"/>
              <w:spacing w:after="0"/>
              <w:ind w:left="0"/>
              <w:rPr>
                <w:rFonts w:ascii="Arial" w:hAnsi="Arial"/>
                <w:bCs/>
                <w:sz w:val="20"/>
              </w:rPr>
            </w:pPr>
            <w:r>
              <w:rPr>
                <w:rFonts w:ascii="Arial" w:hAnsi="Arial"/>
                <w:bCs/>
                <w:sz w:val="20"/>
              </w:rPr>
              <w:t>Verify in the comparison that there are no differences in the following cards (look for the tilde “~” indicator for each card):</w:t>
            </w:r>
          </w:p>
          <w:p w14:paraId="50E54ECA"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Grid</w:t>
            </w:r>
          </w:p>
          <w:p w14:paraId="080C69B0"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Inactive Nodes</w:t>
            </w:r>
          </w:p>
          <w:p w14:paraId="5F3F314B"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Rock/Soil Zonation</w:t>
            </w:r>
          </w:p>
          <w:p w14:paraId="1652F878"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Mechanical Properties</w:t>
            </w:r>
          </w:p>
          <w:p w14:paraId="0812CE7E"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Hydraulic Properties</w:t>
            </w:r>
          </w:p>
          <w:p w14:paraId="54886268"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Saturation Function</w:t>
            </w:r>
          </w:p>
          <w:p w14:paraId="0F341730"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X-Aqueous Relative Permeability</w:t>
            </w:r>
          </w:p>
          <w:p w14:paraId="5C6A3306"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Y-Aqueous Relative Permeability</w:t>
            </w:r>
          </w:p>
          <w:p w14:paraId="71345BEC"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Z-Aqueous Relative Permeability</w:t>
            </w:r>
          </w:p>
          <w:p w14:paraId="00B75869"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Solute/Porous Media Interaction</w:t>
            </w:r>
          </w:p>
          <w:p w14:paraId="14C7685F"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Initial Conditions</w:t>
            </w:r>
          </w:p>
          <w:p w14:paraId="40FBCF24"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Boundary Conditions</w:t>
            </w:r>
          </w:p>
          <w:p w14:paraId="17467A20" w14:textId="77777777" w:rsidR="00121091" w:rsidRDefault="00121091" w:rsidP="00B32B19">
            <w:pPr>
              <w:pStyle w:val="H1bodytext"/>
              <w:numPr>
                <w:ilvl w:val="0"/>
                <w:numId w:val="40"/>
              </w:numPr>
              <w:spacing w:after="0"/>
              <w:rPr>
                <w:rFonts w:ascii="Arial" w:hAnsi="Arial"/>
                <w:bCs/>
                <w:sz w:val="20"/>
              </w:rPr>
            </w:pPr>
            <w:r>
              <w:rPr>
                <w:rFonts w:ascii="Arial" w:hAnsi="Arial"/>
                <w:bCs/>
                <w:sz w:val="20"/>
              </w:rPr>
              <w:t>Source Card</w:t>
            </w:r>
          </w:p>
          <w:p w14:paraId="05C7D7EC" w14:textId="77777777" w:rsidR="00121091" w:rsidRDefault="00121091" w:rsidP="00B32B19">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5EB33859" w14:textId="77777777" w:rsidR="00121091" w:rsidRDefault="00121091" w:rsidP="00B32B19">
            <w:pPr>
              <w:pStyle w:val="H1bodytext"/>
              <w:numPr>
                <w:ilvl w:val="0"/>
                <w:numId w:val="41"/>
              </w:numPr>
              <w:spacing w:after="0"/>
              <w:rPr>
                <w:rFonts w:ascii="Arial" w:hAnsi="Arial"/>
                <w:bCs/>
                <w:sz w:val="20"/>
              </w:rPr>
            </w:pPr>
            <w:r>
              <w:rPr>
                <w:rFonts w:ascii="Arial" w:hAnsi="Arial"/>
                <w:bCs/>
                <w:sz w:val="20"/>
              </w:rPr>
              <w:t>Simulation Title</w:t>
            </w:r>
          </w:p>
          <w:p w14:paraId="1C859057" w14:textId="77777777" w:rsidR="00121091" w:rsidRDefault="00121091" w:rsidP="00B32B19">
            <w:pPr>
              <w:pStyle w:val="H1bodytext"/>
              <w:numPr>
                <w:ilvl w:val="0"/>
                <w:numId w:val="41"/>
              </w:numPr>
              <w:spacing w:after="0"/>
              <w:rPr>
                <w:rFonts w:ascii="Arial" w:hAnsi="Arial"/>
                <w:bCs/>
                <w:sz w:val="20"/>
              </w:rPr>
            </w:pPr>
            <w:r>
              <w:rPr>
                <w:rFonts w:ascii="Arial" w:hAnsi="Arial"/>
                <w:bCs/>
                <w:sz w:val="20"/>
              </w:rPr>
              <w:t>Solution Control</w:t>
            </w:r>
          </w:p>
          <w:p w14:paraId="4AFF238F" w14:textId="77777777" w:rsidR="00121091" w:rsidRDefault="00121091" w:rsidP="00B32B19">
            <w:pPr>
              <w:pStyle w:val="H1bodytext"/>
              <w:numPr>
                <w:ilvl w:val="0"/>
                <w:numId w:val="41"/>
              </w:numPr>
              <w:spacing w:after="0"/>
              <w:rPr>
                <w:rFonts w:ascii="Arial" w:hAnsi="Arial"/>
                <w:bCs/>
                <w:sz w:val="20"/>
              </w:rPr>
            </w:pPr>
            <w:r>
              <w:rPr>
                <w:rFonts w:ascii="Arial" w:hAnsi="Arial"/>
                <w:bCs/>
                <w:sz w:val="20"/>
              </w:rPr>
              <w:t>Solute/Fluid Interaction</w:t>
            </w:r>
          </w:p>
          <w:p w14:paraId="39040981" w14:textId="77777777" w:rsidR="00121091" w:rsidRDefault="00121091" w:rsidP="00B32B19">
            <w:pPr>
              <w:pStyle w:val="H1bodytext"/>
              <w:numPr>
                <w:ilvl w:val="0"/>
                <w:numId w:val="41"/>
              </w:numPr>
              <w:spacing w:after="0"/>
              <w:rPr>
                <w:rFonts w:ascii="Arial" w:hAnsi="Arial"/>
                <w:bCs/>
                <w:sz w:val="20"/>
              </w:rPr>
            </w:pPr>
            <w:r>
              <w:rPr>
                <w:rFonts w:ascii="Arial" w:hAnsi="Arial"/>
                <w:bCs/>
                <w:sz w:val="20"/>
              </w:rPr>
              <w:t>Output Control Card</w:t>
            </w:r>
          </w:p>
          <w:p w14:paraId="6AED6A8F" w14:textId="77777777" w:rsidR="00121091" w:rsidRPr="009D3908" w:rsidRDefault="00121091" w:rsidP="00B32B19">
            <w:pPr>
              <w:pStyle w:val="H1bodytext"/>
              <w:numPr>
                <w:ilvl w:val="0"/>
                <w:numId w:val="41"/>
              </w:numPr>
              <w:spacing w:after="0"/>
              <w:rPr>
                <w:rFonts w:ascii="Arial" w:hAnsi="Arial"/>
                <w:bCs/>
                <w:sz w:val="20"/>
              </w:rPr>
            </w:pPr>
            <w:r>
              <w:rPr>
                <w:rFonts w:ascii="Arial" w:hAnsi="Arial"/>
                <w:bCs/>
                <w:sz w:val="20"/>
              </w:rPr>
              <w:t>Surface Flux</w:t>
            </w:r>
          </w:p>
        </w:tc>
        <w:tc>
          <w:tcPr>
            <w:tcW w:w="3396" w:type="dxa"/>
            <w:vAlign w:val="center"/>
          </w:tcPr>
          <w:p w14:paraId="311DE1D7" w14:textId="77777777" w:rsidR="00121091" w:rsidRDefault="00121091" w:rsidP="00B32B19">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FR’s:</w:t>
            </w:r>
          </w:p>
          <w:p w14:paraId="626DD28A" w14:textId="77777777" w:rsidR="00121091" w:rsidRDefault="00121091" w:rsidP="00B32B19">
            <w:pPr>
              <w:pStyle w:val="H1bodytext"/>
              <w:spacing w:after="0"/>
              <w:ind w:left="0"/>
              <w:rPr>
                <w:rFonts w:ascii="Arial" w:hAnsi="Arial"/>
                <w:sz w:val="20"/>
              </w:rPr>
            </w:pPr>
          </w:p>
          <w:p w14:paraId="2A32E561" w14:textId="77777777" w:rsidR="00121091" w:rsidRDefault="00121091" w:rsidP="00B32B19">
            <w:pPr>
              <w:pStyle w:val="H1bodytext"/>
              <w:spacing w:after="0"/>
              <w:ind w:left="0"/>
              <w:rPr>
                <w:rFonts w:ascii="Arial" w:hAnsi="Arial"/>
                <w:sz w:val="20"/>
              </w:rPr>
            </w:pPr>
            <w:r>
              <w:rPr>
                <w:rFonts w:ascii="Arial" w:hAnsi="Arial"/>
                <w:sz w:val="20"/>
              </w:rPr>
              <w:t>FR-3, FR-9</w:t>
            </w:r>
          </w:p>
        </w:tc>
        <w:tc>
          <w:tcPr>
            <w:tcW w:w="1217" w:type="dxa"/>
            <w:vAlign w:val="center"/>
          </w:tcPr>
          <w:p w14:paraId="7D968DA1" w14:textId="0AA89E08" w:rsidR="00121091" w:rsidRPr="00702160" w:rsidRDefault="00C831F8" w:rsidP="00C831F8">
            <w:pPr>
              <w:pStyle w:val="H1bodytext"/>
              <w:spacing w:after="0"/>
              <w:ind w:left="0"/>
              <w:jc w:val="center"/>
              <w:rPr>
                <w:rFonts w:ascii="Arial" w:hAnsi="Arial"/>
                <w:sz w:val="20"/>
              </w:rPr>
            </w:pPr>
            <w:r>
              <w:rPr>
                <w:rFonts w:ascii="Arial" w:hAnsi="Arial"/>
                <w:sz w:val="20"/>
              </w:rPr>
              <w:t>PASS</w:t>
            </w:r>
          </w:p>
        </w:tc>
      </w:tr>
      <w:tr w:rsidR="00121091" w:rsidRPr="007D0AAC" w14:paraId="5E004B8F" w14:textId="77777777" w:rsidTr="00C831F8">
        <w:trPr>
          <w:cantSplit/>
          <w:trHeight w:val="476"/>
        </w:trPr>
        <w:tc>
          <w:tcPr>
            <w:tcW w:w="650" w:type="dxa"/>
            <w:vAlign w:val="center"/>
          </w:tcPr>
          <w:p w14:paraId="6FA601FA" w14:textId="77777777" w:rsidR="00121091" w:rsidRDefault="00121091" w:rsidP="00B32B19">
            <w:pPr>
              <w:pStyle w:val="H1bodytext"/>
              <w:spacing w:after="0"/>
              <w:ind w:left="0"/>
              <w:jc w:val="center"/>
              <w:rPr>
                <w:rFonts w:ascii="Arial" w:hAnsi="Arial"/>
                <w:sz w:val="20"/>
              </w:rPr>
            </w:pPr>
            <w:r>
              <w:rPr>
                <w:rFonts w:ascii="Arial" w:hAnsi="Arial"/>
                <w:sz w:val="20"/>
              </w:rPr>
              <w:t>6</w:t>
            </w:r>
          </w:p>
        </w:tc>
        <w:tc>
          <w:tcPr>
            <w:tcW w:w="4793" w:type="dxa"/>
            <w:vAlign w:val="center"/>
          </w:tcPr>
          <w:p w14:paraId="4EA6CE8D" w14:textId="77777777" w:rsidR="00121091" w:rsidRDefault="00121091" w:rsidP="00B32B19">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input_XPRT-MB1</w:t>
            </w:r>
            <w:r>
              <w:rPr>
                <w:rFonts w:ascii="Arial" w:hAnsi="Arial"/>
                <w:sz w:val="20"/>
              </w:rPr>
              <w:t xml:space="preserve"> file in a preferred text editor. Verify that the “Simulation Title Card” has the following line of text: “Rad1 Mass Balance Simulation (1943-12070),”</w:t>
            </w:r>
          </w:p>
        </w:tc>
        <w:tc>
          <w:tcPr>
            <w:tcW w:w="3396" w:type="dxa"/>
            <w:vAlign w:val="center"/>
          </w:tcPr>
          <w:p w14:paraId="704EE571" w14:textId="77777777" w:rsidR="00121091" w:rsidRDefault="00121091" w:rsidP="00B32B19">
            <w:pPr>
              <w:pStyle w:val="H1bodytext"/>
              <w:spacing w:after="0"/>
              <w:ind w:left="0"/>
              <w:rPr>
                <w:rFonts w:ascii="Arial" w:hAnsi="Arial"/>
                <w:sz w:val="20"/>
              </w:rPr>
            </w:pPr>
            <w:r>
              <w:rPr>
                <w:rFonts w:ascii="Arial" w:hAnsi="Arial"/>
                <w:sz w:val="20"/>
              </w:rPr>
              <w:t>If the text is present in the card indicated, this partially satisfies the following FR:</w:t>
            </w:r>
          </w:p>
          <w:p w14:paraId="1DC5014F" w14:textId="77777777" w:rsidR="00121091" w:rsidRDefault="00121091" w:rsidP="00B32B19">
            <w:pPr>
              <w:pStyle w:val="H1bodytext"/>
              <w:spacing w:after="0"/>
              <w:ind w:left="0"/>
              <w:rPr>
                <w:rFonts w:ascii="Arial" w:hAnsi="Arial"/>
                <w:sz w:val="20"/>
              </w:rPr>
            </w:pPr>
          </w:p>
          <w:p w14:paraId="29D004D9" w14:textId="77777777" w:rsidR="00121091" w:rsidRDefault="00121091" w:rsidP="00B32B19">
            <w:pPr>
              <w:pStyle w:val="H1bodytext"/>
              <w:spacing w:after="0"/>
              <w:ind w:left="0"/>
              <w:rPr>
                <w:rFonts w:ascii="Arial" w:hAnsi="Arial"/>
                <w:sz w:val="20"/>
              </w:rPr>
            </w:pPr>
            <w:r>
              <w:rPr>
                <w:rFonts w:ascii="Arial" w:hAnsi="Arial"/>
                <w:sz w:val="20"/>
              </w:rPr>
              <w:t>FR-4</w:t>
            </w:r>
          </w:p>
          <w:p w14:paraId="2C56C7CF" w14:textId="77777777" w:rsidR="00121091" w:rsidRDefault="00121091" w:rsidP="00B32B19">
            <w:pPr>
              <w:pStyle w:val="H1bodytext"/>
              <w:spacing w:after="0"/>
              <w:ind w:left="0"/>
              <w:rPr>
                <w:rFonts w:ascii="Arial" w:hAnsi="Arial"/>
                <w:sz w:val="20"/>
              </w:rPr>
            </w:pPr>
          </w:p>
          <w:p w14:paraId="183C14E9" w14:textId="77777777" w:rsidR="00121091" w:rsidRDefault="00121091" w:rsidP="00B32B19">
            <w:pPr>
              <w:pStyle w:val="H1bodytext"/>
              <w:spacing w:after="0"/>
              <w:ind w:left="0"/>
              <w:rPr>
                <w:rFonts w:ascii="Arial" w:hAnsi="Arial"/>
                <w:sz w:val="20"/>
              </w:rPr>
            </w:pPr>
            <w:r>
              <w:rPr>
                <w:rFonts w:ascii="Arial" w:hAnsi="Arial"/>
                <w:sz w:val="20"/>
              </w:rPr>
              <w:t>A subsequent test will verify the remaining aspect of this FR.</w:t>
            </w:r>
          </w:p>
        </w:tc>
        <w:tc>
          <w:tcPr>
            <w:tcW w:w="1217" w:type="dxa"/>
            <w:vAlign w:val="center"/>
          </w:tcPr>
          <w:p w14:paraId="53FAF7C6" w14:textId="1DEAA2EA" w:rsidR="00121091" w:rsidRPr="00702160" w:rsidRDefault="00C831F8" w:rsidP="00C831F8">
            <w:pPr>
              <w:pStyle w:val="H1bodytext"/>
              <w:spacing w:after="0"/>
              <w:ind w:left="0"/>
              <w:jc w:val="center"/>
              <w:rPr>
                <w:rFonts w:ascii="Arial" w:hAnsi="Arial"/>
                <w:sz w:val="20"/>
              </w:rPr>
            </w:pPr>
            <w:r>
              <w:rPr>
                <w:rFonts w:ascii="Arial" w:hAnsi="Arial"/>
                <w:sz w:val="20"/>
              </w:rPr>
              <w:t>PASS</w:t>
            </w:r>
          </w:p>
        </w:tc>
      </w:tr>
      <w:tr w:rsidR="00121091" w:rsidRPr="007D0AAC" w14:paraId="709B472B" w14:textId="77777777" w:rsidTr="00FD3606">
        <w:trPr>
          <w:cantSplit/>
          <w:trHeight w:val="476"/>
        </w:trPr>
        <w:tc>
          <w:tcPr>
            <w:tcW w:w="650" w:type="dxa"/>
            <w:vAlign w:val="center"/>
          </w:tcPr>
          <w:p w14:paraId="4C5F849D"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7</w:t>
            </w:r>
          </w:p>
        </w:tc>
        <w:tc>
          <w:tcPr>
            <w:tcW w:w="4793" w:type="dxa"/>
            <w:vAlign w:val="center"/>
          </w:tcPr>
          <w:p w14:paraId="076F68CF" w14:textId="79E2B8B7" w:rsidR="00121091" w:rsidRDefault="00121091" w:rsidP="00B32B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./AT-1/input_XPRT-1</w:t>
            </w:r>
            <w:r>
              <w:rPr>
                <w:rFonts w:ascii="Arial" w:hAnsi="Arial"/>
                <w:sz w:val="20"/>
              </w:rPr>
              <w:t xml:space="preserve"> </w:t>
            </w:r>
            <w:r w:rsidR="00695675">
              <w:rPr>
                <w:rFonts w:ascii="Arial" w:hAnsi="Arial"/>
                <w:sz w:val="20"/>
              </w:rPr>
              <w:t xml:space="preserve">and navigate to the </w:t>
            </w:r>
            <w:r>
              <w:rPr>
                <w:rFonts w:ascii="Arial" w:hAnsi="Arial"/>
                <w:sz w:val="20"/>
              </w:rPr>
              <w:t>“Solution Control Card”. This card should specify a total of 3 execution periods (line 23). You’ll see execution periods as follows:</w:t>
            </w:r>
          </w:p>
          <w:p w14:paraId="581484A5" w14:textId="77777777" w:rsidR="00121091" w:rsidRDefault="00121091" w:rsidP="00B32B19">
            <w:pPr>
              <w:pStyle w:val="H1bodytext"/>
              <w:numPr>
                <w:ilvl w:val="0"/>
                <w:numId w:val="42"/>
              </w:numPr>
              <w:spacing w:after="0"/>
              <w:rPr>
                <w:rFonts w:ascii="Arial" w:hAnsi="Arial"/>
                <w:sz w:val="20"/>
              </w:rPr>
            </w:pPr>
            <w:r>
              <w:rPr>
                <w:rFonts w:ascii="Arial" w:hAnsi="Arial"/>
                <w:sz w:val="20"/>
              </w:rPr>
              <w:t>1943, 1956</w:t>
            </w:r>
          </w:p>
          <w:p w14:paraId="263197AB" w14:textId="77777777" w:rsidR="00121091" w:rsidRDefault="00121091" w:rsidP="00B32B19">
            <w:pPr>
              <w:pStyle w:val="H1bodytext"/>
              <w:numPr>
                <w:ilvl w:val="0"/>
                <w:numId w:val="42"/>
              </w:numPr>
              <w:spacing w:after="0"/>
              <w:rPr>
                <w:rFonts w:ascii="Arial" w:hAnsi="Arial"/>
                <w:sz w:val="20"/>
              </w:rPr>
            </w:pPr>
            <w:r>
              <w:rPr>
                <w:rFonts w:ascii="Arial" w:hAnsi="Arial"/>
                <w:sz w:val="20"/>
              </w:rPr>
              <w:t>1956, 1968</w:t>
            </w:r>
          </w:p>
          <w:p w14:paraId="579439E9" w14:textId="77777777" w:rsidR="00121091" w:rsidRDefault="00121091" w:rsidP="00B32B19">
            <w:pPr>
              <w:pStyle w:val="H1bodytext"/>
              <w:numPr>
                <w:ilvl w:val="0"/>
                <w:numId w:val="42"/>
              </w:numPr>
              <w:spacing w:after="0"/>
              <w:rPr>
                <w:rFonts w:ascii="Arial" w:hAnsi="Arial"/>
                <w:sz w:val="20"/>
              </w:rPr>
            </w:pPr>
            <w:r>
              <w:rPr>
                <w:rFonts w:ascii="Arial" w:hAnsi="Arial"/>
                <w:sz w:val="20"/>
              </w:rPr>
              <w:t>1968, 2018</w:t>
            </w:r>
          </w:p>
          <w:p w14:paraId="6C7E81B9" w14:textId="23B8E5A3" w:rsidR="00121091" w:rsidRDefault="00121091" w:rsidP="00B32B19">
            <w:pPr>
              <w:pStyle w:val="H1bodytext"/>
              <w:spacing w:after="0"/>
              <w:ind w:left="0"/>
              <w:rPr>
                <w:rFonts w:ascii="Arial" w:hAnsi="Arial"/>
                <w:sz w:val="20"/>
              </w:rPr>
            </w:pPr>
            <w:r>
              <w:rPr>
                <w:rFonts w:ascii="Arial" w:hAnsi="Arial"/>
                <w:sz w:val="20"/>
              </w:rPr>
              <w:t xml:space="preserve">Open the script output, </w:t>
            </w:r>
            <w:r>
              <w:rPr>
                <w:rFonts w:ascii="Arial" w:hAnsi="Arial"/>
                <w:b/>
                <w:bCs/>
                <w:i/>
                <w:iCs/>
                <w:sz w:val="20"/>
              </w:rPr>
              <w:t>./AT-1/input_XPRT-MB1</w:t>
            </w:r>
            <w:r>
              <w:rPr>
                <w:rFonts w:ascii="Arial" w:hAnsi="Arial"/>
                <w:sz w:val="20"/>
              </w:rPr>
              <w:t xml:space="preserve">. </w:t>
            </w:r>
            <w:r w:rsidR="00695675">
              <w:rPr>
                <w:rFonts w:ascii="Arial" w:hAnsi="Arial"/>
                <w:sz w:val="20"/>
              </w:rPr>
              <w:t>Verify that the tool output</w:t>
            </w:r>
            <w:r>
              <w:rPr>
                <w:rFonts w:ascii="Arial" w:hAnsi="Arial"/>
                <w:sz w:val="20"/>
              </w:rPr>
              <w:t xml:space="preserve"> </w:t>
            </w:r>
            <w:r w:rsidR="00695675">
              <w:rPr>
                <w:rFonts w:ascii="Arial" w:hAnsi="Arial"/>
                <w:sz w:val="20"/>
              </w:rPr>
              <w:t>a</w:t>
            </w:r>
            <w:r>
              <w:rPr>
                <w:rFonts w:ascii="Arial" w:hAnsi="Arial"/>
                <w:sz w:val="20"/>
              </w:rPr>
              <w:t>dopt</w:t>
            </w:r>
            <w:r w:rsidR="00695675">
              <w:rPr>
                <w:rFonts w:ascii="Arial" w:hAnsi="Arial"/>
                <w:sz w:val="20"/>
              </w:rPr>
              <w:t>s</w:t>
            </w:r>
            <w:r>
              <w:rPr>
                <w:rFonts w:ascii="Arial" w:hAnsi="Arial"/>
                <w:sz w:val="20"/>
              </w:rPr>
              <w:t xml:space="preserve"> the first 2 periods verbatim from </w:t>
            </w:r>
            <w:r>
              <w:rPr>
                <w:rFonts w:ascii="Arial" w:hAnsi="Arial"/>
                <w:b/>
                <w:bCs/>
                <w:i/>
                <w:iCs/>
                <w:sz w:val="20"/>
              </w:rPr>
              <w:t>input_XPRT-1</w:t>
            </w:r>
            <w:r>
              <w:rPr>
                <w:rFonts w:ascii="Arial" w:hAnsi="Arial"/>
                <w:sz w:val="20"/>
              </w:rPr>
              <w:t>, modif</w:t>
            </w:r>
            <w:r w:rsidR="00695675">
              <w:rPr>
                <w:rFonts w:ascii="Arial" w:hAnsi="Arial"/>
                <w:sz w:val="20"/>
              </w:rPr>
              <w:t>ies</w:t>
            </w:r>
            <w:r>
              <w:rPr>
                <w:rFonts w:ascii="Arial" w:hAnsi="Arial"/>
                <w:sz w:val="20"/>
              </w:rPr>
              <w:t xml:space="preserve"> the 3</w:t>
            </w:r>
            <w:r w:rsidRPr="00DE5D75">
              <w:rPr>
                <w:rFonts w:ascii="Arial" w:hAnsi="Arial"/>
                <w:sz w:val="20"/>
                <w:vertAlign w:val="superscript"/>
              </w:rPr>
              <w:t>rd</w:t>
            </w:r>
            <w:r>
              <w:rPr>
                <w:rFonts w:ascii="Arial" w:hAnsi="Arial"/>
                <w:sz w:val="20"/>
              </w:rPr>
              <w:t xml:space="preserve"> to extend it to 2070, and add</w:t>
            </w:r>
            <w:r w:rsidR="00695675">
              <w:rPr>
                <w:rFonts w:ascii="Arial" w:hAnsi="Arial"/>
                <w:sz w:val="20"/>
              </w:rPr>
              <w:t>s</w:t>
            </w:r>
            <w:r>
              <w:rPr>
                <w:rFonts w:ascii="Arial" w:hAnsi="Arial"/>
                <w:sz w:val="20"/>
              </w:rPr>
              <w:t xml:space="preserve"> a final period from 2070 to 12070. The expected number of execution periods in </w:t>
            </w:r>
            <w:r>
              <w:rPr>
                <w:rFonts w:ascii="Arial" w:hAnsi="Arial"/>
                <w:b/>
                <w:bCs/>
                <w:i/>
                <w:iCs/>
                <w:sz w:val="20"/>
              </w:rPr>
              <w:t>input_XPRT-MB1</w:t>
            </w:r>
            <w:r>
              <w:rPr>
                <w:rFonts w:ascii="Arial" w:hAnsi="Arial"/>
                <w:sz w:val="20"/>
              </w:rPr>
              <w:t xml:space="preserve"> should be 4 (line 23) with execution periods as follows:</w:t>
            </w:r>
          </w:p>
          <w:p w14:paraId="4C438D7E" w14:textId="77777777" w:rsidR="00121091" w:rsidRDefault="00121091" w:rsidP="00B32B19">
            <w:pPr>
              <w:pStyle w:val="H1bodytext"/>
              <w:numPr>
                <w:ilvl w:val="0"/>
                <w:numId w:val="43"/>
              </w:numPr>
              <w:spacing w:after="0"/>
              <w:rPr>
                <w:rFonts w:ascii="Arial" w:hAnsi="Arial"/>
                <w:sz w:val="20"/>
              </w:rPr>
            </w:pPr>
            <w:r>
              <w:rPr>
                <w:rFonts w:ascii="Arial" w:hAnsi="Arial"/>
                <w:sz w:val="20"/>
              </w:rPr>
              <w:t>1943, 1956</w:t>
            </w:r>
          </w:p>
          <w:p w14:paraId="5697FB35" w14:textId="77777777" w:rsidR="00121091" w:rsidRDefault="00121091" w:rsidP="00B32B19">
            <w:pPr>
              <w:pStyle w:val="H1bodytext"/>
              <w:numPr>
                <w:ilvl w:val="0"/>
                <w:numId w:val="43"/>
              </w:numPr>
              <w:spacing w:after="0"/>
              <w:rPr>
                <w:rFonts w:ascii="Arial" w:hAnsi="Arial"/>
                <w:sz w:val="20"/>
              </w:rPr>
            </w:pPr>
            <w:r>
              <w:rPr>
                <w:rFonts w:ascii="Arial" w:hAnsi="Arial"/>
                <w:sz w:val="20"/>
              </w:rPr>
              <w:t>1956, 1968</w:t>
            </w:r>
          </w:p>
          <w:p w14:paraId="1F8CF154" w14:textId="77777777" w:rsidR="00121091" w:rsidRDefault="00121091" w:rsidP="00B32B19">
            <w:pPr>
              <w:pStyle w:val="H1bodytext"/>
              <w:numPr>
                <w:ilvl w:val="0"/>
                <w:numId w:val="43"/>
              </w:numPr>
              <w:spacing w:after="0"/>
              <w:rPr>
                <w:rFonts w:ascii="Arial" w:hAnsi="Arial"/>
                <w:sz w:val="20"/>
              </w:rPr>
            </w:pPr>
            <w:r>
              <w:rPr>
                <w:rFonts w:ascii="Arial" w:hAnsi="Arial"/>
                <w:sz w:val="20"/>
              </w:rPr>
              <w:t>1968, 2070</w:t>
            </w:r>
          </w:p>
          <w:p w14:paraId="4A06C8E2" w14:textId="77777777" w:rsidR="00121091" w:rsidRDefault="00121091" w:rsidP="00B32B19">
            <w:pPr>
              <w:pStyle w:val="H1bodytext"/>
              <w:numPr>
                <w:ilvl w:val="0"/>
                <w:numId w:val="43"/>
              </w:numPr>
              <w:spacing w:after="0"/>
              <w:rPr>
                <w:rFonts w:ascii="Arial" w:hAnsi="Arial"/>
                <w:sz w:val="20"/>
              </w:rPr>
            </w:pPr>
            <w:r>
              <w:rPr>
                <w:rFonts w:ascii="Arial" w:hAnsi="Arial"/>
                <w:sz w:val="20"/>
              </w:rPr>
              <w:t>2070, 12070</w:t>
            </w:r>
          </w:p>
          <w:p w14:paraId="706404D5" w14:textId="3193BFC6" w:rsidR="00B44E99" w:rsidRDefault="00723DDB" w:rsidP="00723DDB">
            <w:pPr>
              <w:pStyle w:val="H1bodytext"/>
              <w:spacing w:after="0"/>
              <w:ind w:left="0"/>
              <w:rPr>
                <w:rFonts w:ascii="Arial" w:hAnsi="Arial"/>
                <w:sz w:val="20"/>
              </w:rPr>
            </w:pPr>
            <w:r>
              <w:rPr>
                <w:rFonts w:ascii="Arial" w:hAnsi="Arial"/>
                <w:sz w:val="20"/>
              </w:rPr>
              <w:t>Verify that the 4 following lines of text are present (verbatim</w:t>
            </w:r>
            <w:r w:rsidR="00E90A40">
              <w:rPr>
                <w:rFonts w:ascii="Arial" w:hAnsi="Arial"/>
                <w:sz w:val="20"/>
              </w:rPr>
              <w:t>, ignoring additional white space characters</w:t>
            </w:r>
            <w:r>
              <w:rPr>
                <w:rFonts w:ascii="Arial" w:hAnsi="Arial"/>
                <w:sz w:val="20"/>
              </w:rPr>
              <w:t>):</w:t>
            </w:r>
          </w:p>
          <w:p w14:paraId="62DD796B" w14:textId="77777777" w:rsidR="00723DDB" w:rsidRDefault="00723DDB" w:rsidP="00723DDB">
            <w:pPr>
              <w:pStyle w:val="H1bodytext"/>
              <w:numPr>
                <w:ilvl w:val="0"/>
                <w:numId w:val="46"/>
              </w:numPr>
              <w:spacing w:after="0"/>
              <w:rPr>
                <w:rFonts w:ascii="Arial" w:hAnsi="Arial"/>
                <w:sz w:val="20"/>
              </w:rPr>
            </w:pPr>
            <w:r>
              <w:rPr>
                <w:rFonts w:ascii="Arial" w:hAnsi="Arial"/>
                <w:sz w:val="20"/>
              </w:rPr>
              <w:t>1943,year,1956,year,1.0E-08,year,0.1,year,1.25,16,1.0E-6,</w:t>
            </w:r>
          </w:p>
          <w:p w14:paraId="0EABBA2E" w14:textId="58DF2EC5" w:rsidR="00723DDB" w:rsidRDefault="00723DDB" w:rsidP="00723DDB">
            <w:pPr>
              <w:pStyle w:val="H1bodytext"/>
              <w:numPr>
                <w:ilvl w:val="0"/>
                <w:numId w:val="46"/>
              </w:numPr>
              <w:spacing w:after="0"/>
              <w:rPr>
                <w:rFonts w:ascii="Arial" w:hAnsi="Arial"/>
                <w:sz w:val="20"/>
              </w:rPr>
            </w:pPr>
            <w:r>
              <w:rPr>
                <w:rFonts w:ascii="Arial" w:hAnsi="Arial"/>
                <w:sz w:val="20"/>
              </w:rPr>
              <w:t>1956,year,1968,year,1.0E-08,year,0.</w:t>
            </w:r>
            <w:r w:rsidR="005E04BE">
              <w:rPr>
                <w:rFonts w:ascii="Arial" w:hAnsi="Arial"/>
                <w:sz w:val="20"/>
              </w:rPr>
              <w:t>0</w:t>
            </w:r>
            <w:r>
              <w:rPr>
                <w:rFonts w:ascii="Arial" w:hAnsi="Arial"/>
                <w:sz w:val="20"/>
              </w:rPr>
              <w:t>1,year,1.25,16,1.0E-6,</w:t>
            </w:r>
          </w:p>
          <w:p w14:paraId="3CBAD15F" w14:textId="77777777" w:rsidR="00723DDB" w:rsidRDefault="00723DDB" w:rsidP="00723DDB">
            <w:pPr>
              <w:pStyle w:val="H1bodytext"/>
              <w:numPr>
                <w:ilvl w:val="0"/>
                <w:numId w:val="46"/>
              </w:numPr>
              <w:spacing w:after="0"/>
              <w:rPr>
                <w:rFonts w:ascii="Arial" w:hAnsi="Arial"/>
                <w:sz w:val="20"/>
              </w:rPr>
            </w:pPr>
            <w:r>
              <w:rPr>
                <w:rFonts w:ascii="Arial" w:hAnsi="Arial"/>
                <w:sz w:val="20"/>
              </w:rPr>
              <w:t>1968,year,2070,year,1.0E-08,year,0.1,year,1.25,16,16,1.0E-6,</w:t>
            </w:r>
          </w:p>
          <w:p w14:paraId="7D12EB85" w14:textId="022A417E" w:rsidR="00723DDB" w:rsidRPr="00DE5D75" w:rsidRDefault="00723DDB" w:rsidP="00723DDB">
            <w:pPr>
              <w:pStyle w:val="H1bodytext"/>
              <w:numPr>
                <w:ilvl w:val="0"/>
                <w:numId w:val="46"/>
              </w:numPr>
              <w:spacing w:after="0"/>
              <w:rPr>
                <w:rFonts w:ascii="Arial" w:hAnsi="Arial"/>
                <w:sz w:val="20"/>
              </w:rPr>
            </w:pPr>
            <w:r>
              <w:rPr>
                <w:rFonts w:ascii="Arial" w:hAnsi="Arial"/>
                <w:sz w:val="20"/>
              </w:rPr>
              <w:t>2070,year,12070,year,1.0E-08,year,10.0,year,1.25,16,1.0E-6</w:t>
            </w:r>
          </w:p>
        </w:tc>
        <w:tc>
          <w:tcPr>
            <w:tcW w:w="3396" w:type="dxa"/>
            <w:vAlign w:val="center"/>
          </w:tcPr>
          <w:p w14:paraId="59E23C82" w14:textId="7EC4719F" w:rsidR="00121091" w:rsidRDefault="00121091" w:rsidP="00B32B19">
            <w:pPr>
              <w:pStyle w:val="H1bodytext"/>
              <w:spacing w:after="0"/>
              <w:ind w:left="0"/>
              <w:rPr>
                <w:rFonts w:ascii="Arial" w:hAnsi="Arial"/>
                <w:sz w:val="20"/>
              </w:rPr>
            </w:pPr>
            <w:r>
              <w:rPr>
                <w:rFonts w:ascii="Arial" w:hAnsi="Arial"/>
                <w:sz w:val="20"/>
              </w:rPr>
              <w:t xml:space="preserve">If the </w:t>
            </w:r>
            <w:r w:rsidR="00835513">
              <w:rPr>
                <w:rFonts w:ascii="Arial" w:hAnsi="Arial"/>
                <w:sz w:val="20"/>
              </w:rPr>
              <w:t>text is</w:t>
            </w:r>
            <w:r>
              <w:rPr>
                <w:rFonts w:ascii="Arial" w:hAnsi="Arial"/>
                <w:sz w:val="20"/>
              </w:rPr>
              <w:t xml:space="preserve"> written out in the </w:t>
            </w:r>
            <w:r>
              <w:rPr>
                <w:rFonts w:ascii="Arial" w:hAnsi="Arial"/>
                <w:b/>
                <w:bCs/>
                <w:i/>
                <w:iCs/>
                <w:sz w:val="20"/>
              </w:rPr>
              <w:t>input_XPRT-MB1</w:t>
            </w:r>
            <w:r>
              <w:rPr>
                <w:rFonts w:ascii="Arial" w:hAnsi="Arial"/>
                <w:sz w:val="20"/>
              </w:rPr>
              <w:t xml:space="preserve"> as specified, this partially satisfies the following FR:</w:t>
            </w:r>
          </w:p>
          <w:p w14:paraId="57383658" w14:textId="77777777" w:rsidR="00121091" w:rsidRDefault="00121091" w:rsidP="00B32B19">
            <w:pPr>
              <w:pStyle w:val="H1bodytext"/>
              <w:spacing w:after="0"/>
              <w:ind w:left="0"/>
              <w:rPr>
                <w:rFonts w:ascii="Arial" w:hAnsi="Arial"/>
                <w:sz w:val="20"/>
              </w:rPr>
            </w:pPr>
          </w:p>
          <w:p w14:paraId="2289B61F" w14:textId="77777777" w:rsidR="00121091" w:rsidRDefault="00121091" w:rsidP="00B32B19">
            <w:pPr>
              <w:pStyle w:val="H1bodytext"/>
              <w:spacing w:after="0"/>
              <w:ind w:left="0"/>
              <w:rPr>
                <w:rFonts w:ascii="Arial" w:hAnsi="Arial"/>
                <w:sz w:val="20"/>
              </w:rPr>
            </w:pPr>
            <w:r>
              <w:rPr>
                <w:rFonts w:ascii="Arial" w:hAnsi="Arial"/>
                <w:sz w:val="20"/>
              </w:rPr>
              <w:t>FR-5</w:t>
            </w:r>
          </w:p>
          <w:p w14:paraId="181C892C" w14:textId="77777777" w:rsidR="00121091" w:rsidRDefault="00121091" w:rsidP="00B32B19">
            <w:pPr>
              <w:pStyle w:val="H1bodytext"/>
              <w:spacing w:after="0"/>
              <w:ind w:left="0"/>
              <w:rPr>
                <w:rFonts w:ascii="Arial" w:hAnsi="Arial"/>
                <w:sz w:val="20"/>
              </w:rPr>
            </w:pPr>
          </w:p>
          <w:p w14:paraId="19C72285" w14:textId="2527682F" w:rsidR="00121091" w:rsidRPr="00E3357B" w:rsidRDefault="00121091" w:rsidP="00B32B19">
            <w:pPr>
              <w:pStyle w:val="H1bodytext"/>
              <w:spacing w:after="0"/>
              <w:ind w:left="0"/>
              <w:rPr>
                <w:rFonts w:ascii="Arial" w:hAnsi="Arial"/>
                <w:sz w:val="20"/>
              </w:rPr>
            </w:pPr>
            <w:r>
              <w:rPr>
                <w:rFonts w:ascii="Arial" w:hAnsi="Arial"/>
                <w:sz w:val="20"/>
              </w:rPr>
              <w:t xml:space="preserve">Subsequent tests will verify the other </w:t>
            </w:r>
            <w:r w:rsidR="00695675">
              <w:rPr>
                <w:rFonts w:ascii="Arial" w:hAnsi="Arial"/>
                <w:sz w:val="20"/>
              </w:rPr>
              <w:t>aspects</w:t>
            </w:r>
            <w:r>
              <w:rPr>
                <w:rFonts w:ascii="Arial" w:hAnsi="Arial"/>
                <w:sz w:val="20"/>
              </w:rPr>
              <w:t xml:space="preserve"> of FR-5</w:t>
            </w:r>
          </w:p>
        </w:tc>
        <w:tc>
          <w:tcPr>
            <w:tcW w:w="1217" w:type="dxa"/>
            <w:vAlign w:val="center"/>
          </w:tcPr>
          <w:p w14:paraId="07841160" w14:textId="7723C4E1" w:rsidR="00121091" w:rsidRPr="00702160" w:rsidRDefault="00A15156" w:rsidP="00FD3606">
            <w:pPr>
              <w:pStyle w:val="H1bodytext"/>
              <w:spacing w:after="0"/>
              <w:ind w:left="0"/>
              <w:jc w:val="center"/>
              <w:rPr>
                <w:rFonts w:ascii="Arial" w:hAnsi="Arial"/>
                <w:sz w:val="20"/>
              </w:rPr>
            </w:pPr>
            <w:r>
              <w:rPr>
                <w:rFonts w:ascii="Arial" w:hAnsi="Arial"/>
                <w:sz w:val="20"/>
              </w:rPr>
              <w:t>PASS</w:t>
            </w:r>
          </w:p>
        </w:tc>
      </w:tr>
      <w:tr w:rsidR="00121091" w:rsidRPr="007D0AAC" w14:paraId="53FB2FC6" w14:textId="77777777" w:rsidTr="00FD3606">
        <w:trPr>
          <w:cantSplit/>
          <w:trHeight w:val="476"/>
        </w:trPr>
        <w:tc>
          <w:tcPr>
            <w:tcW w:w="650" w:type="dxa"/>
            <w:vAlign w:val="center"/>
          </w:tcPr>
          <w:p w14:paraId="10063EC6" w14:textId="77777777" w:rsidR="00121091" w:rsidRDefault="00121091" w:rsidP="00B32B19">
            <w:pPr>
              <w:pStyle w:val="H1bodytext"/>
              <w:spacing w:after="0"/>
              <w:ind w:left="0"/>
              <w:jc w:val="center"/>
              <w:rPr>
                <w:rFonts w:ascii="Arial" w:hAnsi="Arial"/>
                <w:sz w:val="20"/>
              </w:rPr>
            </w:pPr>
            <w:r>
              <w:rPr>
                <w:rFonts w:ascii="Arial" w:hAnsi="Arial"/>
                <w:sz w:val="20"/>
              </w:rPr>
              <w:t>8</w:t>
            </w:r>
          </w:p>
        </w:tc>
        <w:tc>
          <w:tcPr>
            <w:tcW w:w="4793" w:type="dxa"/>
            <w:vAlign w:val="center"/>
          </w:tcPr>
          <w:p w14:paraId="5AA2F909" w14:textId="77777777" w:rsidR="00121091" w:rsidRPr="009C07F6" w:rsidRDefault="00121091" w:rsidP="00B32B19">
            <w:pPr>
              <w:pStyle w:val="H1bodytext"/>
              <w:spacing w:after="0"/>
              <w:ind w:left="0"/>
              <w:rPr>
                <w:rFonts w:ascii="Arial" w:hAnsi="Arial"/>
                <w:sz w:val="20"/>
              </w:rPr>
            </w:pPr>
            <w:r>
              <w:rPr>
                <w:rFonts w:ascii="Arial" w:hAnsi="Arial"/>
                <w:sz w:val="20"/>
              </w:rPr>
              <w:t xml:space="preserve">Open the script output, </w:t>
            </w:r>
            <w:r>
              <w:rPr>
                <w:rFonts w:ascii="Arial" w:hAnsi="Arial"/>
                <w:b/>
                <w:bCs/>
                <w:i/>
                <w:iCs/>
                <w:sz w:val="20"/>
              </w:rPr>
              <w:t>./AT-1/input_XPRT-MB1</w:t>
            </w:r>
            <w:r>
              <w:rPr>
                <w:rFonts w:ascii="Arial" w:hAnsi="Arial"/>
                <w:sz w:val="20"/>
              </w:rPr>
              <w:t>, and navigate to the “Solute/Fluid Interaction Card”. Verify that the 6</w:t>
            </w:r>
            <w:r w:rsidRPr="000C03E6">
              <w:rPr>
                <w:rFonts w:ascii="Arial" w:hAnsi="Arial"/>
                <w:sz w:val="20"/>
                <w:vertAlign w:val="superscript"/>
              </w:rPr>
              <w:t>th</w:t>
            </w:r>
            <w:r>
              <w:rPr>
                <w:rFonts w:ascii="Arial" w:hAnsi="Arial"/>
                <w:sz w:val="20"/>
              </w:rPr>
              <w:t xml:space="preserve"> column (the 6</w:t>
            </w:r>
            <w:r w:rsidRPr="000C03E6">
              <w:rPr>
                <w:rFonts w:ascii="Arial" w:hAnsi="Arial"/>
                <w:sz w:val="20"/>
                <w:vertAlign w:val="superscript"/>
              </w:rPr>
              <w:t>th</w:t>
            </w:r>
            <w:r>
              <w:rPr>
                <w:rFonts w:ascii="Arial" w:hAnsi="Arial"/>
                <w:sz w:val="20"/>
              </w:rPr>
              <w:t xml:space="preserve"> value for each line, delimiting by the commas) is set to 1.000E+20. This represents the half-life of the associated “solute” or constituent.</w:t>
            </w:r>
          </w:p>
        </w:tc>
        <w:tc>
          <w:tcPr>
            <w:tcW w:w="3396" w:type="dxa"/>
            <w:vAlign w:val="center"/>
          </w:tcPr>
          <w:p w14:paraId="3938B692" w14:textId="77777777" w:rsidR="00121091" w:rsidRDefault="00121091" w:rsidP="00B32B19">
            <w:pPr>
              <w:pStyle w:val="H1bodytext"/>
              <w:spacing w:after="0"/>
              <w:ind w:left="0"/>
              <w:rPr>
                <w:rFonts w:ascii="Arial" w:hAnsi="Arial"/>
                <w:sz w:val="20"/>
              </w:rPr>
            </w:pPr>
            <w:r>
              <w:rPr>
                <w:rFonts w:ascii="Arial" w:hAnsi="Arial"/>
                <w:sz w:val="20"/>
              </w:rPr>
              <w:t>If all the solutes specified in the “Solute/Fluid Interaction Card” have a half-life of 1.000E+20, this satisfies the following FR:</w:t>
            </w:r>
          </w:p>
          <w:p w14:paraId="4FC0D2E2" w14:textId="77777777" w:rsidR="00121091" w:rsidRDefault="00121091" w:rsidP="00B32B19">
            <w:pPr>
              <w:pStyle w:val="H1bodytext"/>
              <w:spacing w:after="0"/>
              <w:ind w:left="0"/>
              <w:rPr>
                <w:rFonts w:ascii="Arial" w:hAnsi="Arial"/>
                <w:sz w:val="20"/>
              </w:rPr>
            </w:pPr>
          </w:p>
          <w:p w14:paraId="33670BC2" w14:textId="77777777" w:rsidR="00121091" w:rsidRDefault="00121091" w:rsidP="00B32B19">
            <w:pPr>
              <w:pStyle w:val="H1bodytext"/>
              <w:spacing w:after="0"/>
              <w:ind w:left="0"/>
              <w:rPr>
                <w:rFonts w:ascii="Arial" w:hAnsi="Arial"/>
                <w:sz w:val="20"/>
              </w:rPr>
            </w:pPr>
            <w:r>
              <w:rPr>
                <w:rFonts w:ascii="Arial" w:hAnsi="Arial"/>
                <w:sz w:val="20"/>
              </w:rPr>
              <w:t>FR-6</w:t>
            </w:r>
          </w:p>
        </w:tc>
        <w:tc>
          <w:tcPr>
            <w:tcW w:w="1217" w:type="dxa"/>
            <w:vAlign w:val="center"/>
          </w:tcPr>
          <w:p w14:paraId="133ADB49" w14:textId="00ECF98B" w:rsidR="00121091" w:rsidRPr="00702160" w:rsidRDefault="00FD3606" w:rsidP="00FD3606">
            <w:pPr>
              <w:pStyle w:val="H1bodytext"/>
              <w:spacing w:after="0"/>
              <w:ind w:left="0"/>
              <w:jc w:val="center"/>
              <w:rPr>
                <w:rFonts w:ascii="Arial" w:hAnsi="Arial"/>
                <w:sz w:val="20"/>
              </w:rPr>
            </w:pPr>
            <w:r>
              <w:rPr>
                <w:rFonts w:ascii="Arial" w:hAnsi="Arial"/>
                <w:sz w:val="20"/>
              </w:rPr>
              <w:t>PASS</w:t>
            </w:r>
          </w:p>
        </w:tc>
      </w:tr>
      <w:tr w:rsidR="00121091" w:rsidRPr="007D0AAC" w14:paraId="1E0BDA30" w14:textId="77777777" w:rsidTr="00FD3606">
        <w:trPr>
          <w:cantSplit/>
          <w:trHeight w:val="476"/>
        </w:trPr>
        <w:tc>
          <w:tcPr>
            <w:tcW w:w="650" w:type="dxa"/>
            <w:vAlign w:val="center"/>
          </w:tcPr>
          <w:p w14:paraId="666497DE"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9</w:t>
            </w:r>
          </w:p>
        </w:tc>
        <w:tc>
          <w:tcPr>
            <w:tcW w:w="4793" w:type="dxa"/>
            <w:vAlign w:val="center"/>
          </w:tcPr>
          <w:p w14:paraId="3C2310CA" w14:textId="77777777" w:rsidR="00121091" w:rsidRDefault="00121091" w:rsidP="00B32B19">
            <w:pPr>
              <w:pStyle w:val="H1bodytext"/>
              <w:spacing w:after="0"/>
              <w:ind w:left="0"/>
              <w:rPr>
                <w:rFonts w:ascii="Arial" w:hAnsi="Arial"/>
                <w:sz w:val="20"/>
              </w:rPr>
            </w:pPr>
            <w:r>
              <w:rPr>
                <w:rFonts w:ascii="Arial" w:hAnsi="Arial"/>
                <w:sz w:val="20"/>
              </w:rPr>
              <w:t>Using a diff merge or file comparison utility, open and compare the following files:</w:t>
            </w:r>
          </w:p>
          <w:p w14:paraId="2847F9DD" w14:textId="77777777" w:rsidR="00121091" w:rsidRPr="005D01FE" w:rsidRDefault="00121091" w:rsidP="00B32B19">
            <w:pPr>
              <w:pStyle w:val="H1bodytext"/>
              <w:numPr>
                <w:ilvl w:val="0"/>
                <w:numId w:val="39"/>
              </w:numPr>
              <w:spacing w:after="0"/>
              <w:rPr>
                <w:rFonts w:ascii="Arial" w:hAnsi="Arial"/>
                <w:sz w:val="20"/>
              </w:rPr>
            </w:pPr>
            <w:r w:rsidRPr="005D01FE">
              <w:rPr>
                <w:rFonts w:ascii="Arial" w:hAnsi="Arial"/>
                <w:b/>
                <w:bCs/>
                <w:i/>
                <w:iCs/>
                <w:sz w:val="20"/>
              </w:rPr>
              <w:t>input_XPRT-MB1</w:t>
            </w:r>
          </w:p>
          <w:p w14:paraId="6C495D03" w14:textId="77777777" w:rsidR="00121091" w:rsidRPr="005D01FE" w:rsidRDefault="00121091" w:rsidP="00B32B19">
            <w:pPr>
              <w:pStyle w:val="H1bodytext"/>
              <w:numPr>
                <w:ilvl w:val="0"/>
                <w:numId w:val="39"/>
              </w:numPr>
              <w:spacing w:after="0"/>
              <w:rPr>
                <w:rFonts w:ascii="Arial" w:hAnsi="Arial"/>
                <w:i/>
                <w:sz w:val="20"/>
              </w:rPr>
            </w:pPr>
            <w:r w:rsidRPr="005D01FE">
              <w:rPr>
                <w:rFonts w:ascii="Arial" w:hAnsi="Arial"/>
                <w:b/>
                <w:i/>
                <w:sz w:val="20"/>
              </w:rPr>
              <w:t>rad</w:t>
            </w:r>
            <w:r>
              <w:rPr>
                <w:rFonts w:ascii="Arial" w:hAnsi="Arial"/>
                <w:b/>
                <w:i/>
                <w:sz w:val="20"/>
              </w:rPr>
              <w:t>1_Mass_Balance_Output_Control.dat</w:t>
            </w:r>
          </w:p>
          <w:p w14:paraId="5582321A" w14:textId="524B634B" w:rsidR="00121091" w:rsidRPr="00C35C07" w:rsidRDefault="00121091" w:rsidP="00B32B19">
            <w:pPr>
              <w:pStyle w:val="H1bodytext"/>
              <w:spacing w:after="0"/>
              <w:ind w:left="0"/>
              <w:rPr>
                <w:rFonts w:ascii="Arial" w:hAnsi="Arial"/>
                <w:sz w:val="20"/>
              </w:rPr>
            </w:pPr>
            <w:r>
              <w:rPr>
                <w:rFonts w:ascii="Arial" w:hAnsi="Arial"/>
                <w:iCs/>
                <w:sz w:val="20"/>
              </w:rPr>
              <w:t xml:space="preserve">The only portion that should match verbatim is the “Output Control Card” portion of the </w:t>
            </w:r>
            <w:r>
              <w:rPr>
                <w:rFonts w:ascii="Arial" w:hAnsi="Arial"/>
                <w:b/>
                <w:bCs/>
                <w:i/>
                <w:sz w:val="20"/>
              </w:rPr>
              <w:t>input_XPRT-MB1</w:t>
            </w:r>
            <w:r>
              <w:rPr>
                <w:rFonts w:ascii="Arial" w:hAnsi="Arial"/>
                <w:iCs/>
                <w:sz w:val="20"/>
              </w:rPr>
              <w:t xml:space="preserve"> when compared with the </w:t>
            </w:r>
            <w:r>
              <w:rPr>
                <w:rFonts w:ascii="Arial" w:hAnsi="Arial"/>
                <w:b/>
                <w:bCs/>
                <w:i/>
                <w:sz w:val="20"/>
              </w:rPr>
              <w:t>rad1_Mass_Balance_Output_Control.dat</w:t>
            </w:r>
            <w:r w:rsidR="00C35C07">
              <w:rPr>
                <w:rFonts w:ascii="Arial" w:hAnsi="Arial"/>
                <w:sz w:val="20"/>
              </w:rPr>
              <w:t>. Extra whitespaces at the end of the line</w:t>
            </w:r>
            <w:r w:rsidR="00F816FF">
              <w:rPr>
                <w:rFonts w:ascii="Arial" w:hAnsi="Arial"/>
                <w:sz w:val="20"/>
              </w:rPr>
              <w:t>s</w:t>
            </w:r>
            <w:r w:rsidR="00C35C07">
              <w:rPr>
                <w:rFonts w:ascii="Arial" w:hAnsi="Arial"/>
                <w:sz w:val="20"/>
              </w:rPr>
              <w:t xml:space="preserve"> are acceptable.</w:t>
            </w:r>
          </w:p>
        </w:tc>
        <w:tc>
          <w:tcPr>
            <w:tcW w:w="3396" w:type="dxa"/>
            <w:vAlign w:val="center"/>
          </w:tcPr>
          <w:p w14:paraId="7EC8EC94" w14:textId="77777777" w:rsidR="00121091" w:rsidRDefault="00121091" w:rsidP="00B32B19">
            <w:pPr>
              <w:pStyle w:val="H1bodytext"/>
              <w:spacing w:after="0"/>
              <w:ind w:left="0"/>
              <w:rPr>
                <w:rFonts w:ascii="Arial" w:hAnsi="Arial"/>
                <w:sz w:val="20"/>
              </w:rPr>
            </w:pPr>
            <w:r>
              <w:rPr>
                <w:rFonts w:ascii="Arial" w:hAnsi="Arial"/>
                <w:sz w:val="20"/>
              </w:rPr>
              <w:t>If the comparison holds true, this satisfies the following FR:</w:t>
            </w:r>
          </w:p>
          <w:p w14:paraId="7D28E17F" w14:textId="77777777" w:rsidR="00121091" w:rsidRDefault="00121091" w:rsidP="00B32B19">
            <w:pPr>
              <w:pStyle w:val="H1bodytext"/>
              <w:spacing w:after="0"/>
              <w:ind w:left="0"/>
              <w:rPr>
                <w:rFonts w:ascii="Arial" w:hAnsi="Arial"/>
                <w:b/>
                <w:bCs/>
                <w:i/>
                <w:iCs/>
                <w:sz w:val="20"/>
              </w:rPr>
            </w:pPr>
          </w:p>
          <w:p w14:paraId="245FCF88" w14:textId="77777777" w:rsidR="00121091" w:rsidRPr="00BA50CE" w:rsidRDefault="00121091" w:rsidP="00B32B19">
            <w:pPr>
              <w:pStyle w:val="H1bodytext"/>
              <w:spacing w:after="0"/>
              <w:ind w:left="0"/>
              <w:rPr>
                <w:rFonts w:ascii="Arial" w:hAnsi="Arial"/>
                <w:sz w:val="20"/>
              </w:rPr>
            </w:pPr>
            <w:r>
              <w:rPr>
                <w:rFonts w:ascii="Arial" w:hAnsi="Arial"/>
                <w:sz w:val="20"/>
              </w:rPr>
              <w:t>FR-7</w:t>
            </w:r>
          </w:p>
        </w:tc>
        <w:tc>
          <w:tcPr>
            <w:tcW w:w="1217" w:type="dxa"/>
            <w:vAlign w:val="center"/>
          </w:tcPr>
          <w:p w14:paraId="0AA95AC4" w14:textId="49A62EA7" w:rsidR="00121091" w:rsidRPr="00A15156" w:rsidRDefault="00A15156" w:rsidP="00FD3606">
            <w:pPr>
              <w:pStyle w:val="H1bodytext"/>
              <w:spacing w:after="0"/>
              <w:ind w:left="0"/>
              <w:jc w:val="center"/>
              <w:rPr>
                <w:rFonts w:ascii="Arial" w:hAnsi="Arial"/>
                <w:sz w:val="20"/>
              </w:rPr>
            </w:pPr>
            <w:r w:rsidRPr="00A15156">
              <w:rPr>
                <w:rFonts w:ascii="Arial" w:hAnsi="Arial"/>
                <w:sz w:val="20"/>
              </w:rPr>
              <w:t>PASS</w:t>
            </w:r>
          </w:p>
        </w:tc>
      </w:tr>
      <w:tr w:rsidR="00121091" w:rsidRPr="007D0AAC" w14:paraId="654F52DB" w14:textId="77777777" w:rsidTr="00FD3606">
        <w:trPr>
          <w:cantSplit/>
          <w:trHeight w:val="476"/>
        </w:trPr>
        <w:tc>
          <w:tcPr>
            <w:tcW w:w="650" w:type="dxa"/>
            <w:vAlign w:val="center"/>
          </w:tcPr>
          <w:p w14:paraId="47BE13C4" w14:textId="77777777" w:rsidR="00121091" w:rsidRDefault="00121091" w:rsidP="00B32B19">
            <w:pPr>
              <w:pStyle w:val="H1bodytext"/>
              <w:spacing w:after="0"/>
              <w:ind w:left="0"/>
              <w:jc w:val="center"/>
              <w:rPr>
                <w:rFonts w:ascii="Arial" w:hAnsi="Arial"/>
                <w:sz w:val="20"/>
              </w:rPr>
            </w:pPr>
            <w:r>
              <w:rPr>
                <w:rFonts w:ascii="Arial" w:hAnsi="Arial"/>
                <w:sz w:val="20"/>
              </w:rPr>
              <w:t>10</w:t>
            </w:r>
          </w:p>
        </w:tc>
        <w:tc>
          <w:tcPr>
            <w:tcW w:w="4793" w:type="dxa"/>
            <w:vAlign w:val="center"/>
          </w:tcPr>
          <w:p w14:paraId="6209261C" w14:textId="77777777" w:rsidR="00121091" w:rsidRDefault="00121091" w:rsidP="00B32B19">
            <w:pPr>
              <w:pStyle w:val="H1bodytext"/>
              <w:spacing w:after="0"/>
              <w:ind w:left="0"/>
              <w:rPr>
                <w:rFonts w:ascii="Arial" w:hAnsi="Arial"/>
                <w:sz w:val="20"/>
              </w:rPr>
            </w:pPr>
            <w:r>
              <w:rPr>
                <w:rFonts w:ascii="Arial" w:hAnsi="Arial"/>
                <w:sz w:val="20"/>
              </w:rPr>
              <w:t>Open the following files in a text editor (option to compare them using a utility):</w:t>
            </w:r>
          </w:p>
          <w:p w14:paraId="1407ED32" w14:textId="77777777" w:rsidR="00121091" w:rsidRPr="00BA50CE" w:rsidRDefault="00121091" w:rsidP="00B32B19">
            <w:pPr>
              <w:pStyle w:val="H1bodytext"/>
              <w:numPr>
                <w:ilvl w:val="0"/>
                <w:numId w:val="44"/>
              </w:numPr>
              <w:spacing w:after="0"/>
              <w:rPr>
                <w:rFonts w:ascii="Arial" w:hAnsi="Arial"/>
                <w:sz w:val="20"/>
              </w:rPr>
            </w:pPr>
            <w:r>
              <w:rPr>
                <w:rFonts w:ascii="Arial" w:hAnsi="Arial"/>
                <w:b/>
                <w:bCs/>
                <w:i/>
                <w:iCs/>
                <w:sz w:val="20"/>
              </w:rPr>
              <w:t>input_XPRT-MB1</w:t>
            </w:r>
          </w:p>
          <w:p w14:paraId="0F2355A8" w14:textId="77777777" w:rsidR="00121091" w:rsidRPr="00BA50CE" w:rsidRDefault="00121091" w:rsidP="00B32B19">
            <w:pPr>
              <w:pStyle w:val="H1bodytext"/>
              <w:numPr>
                <w:ilvl w:val="0"/>
                <w:numId w:val="44"/>
              </w:numPr>
              <w:spacing w:after="0"/>
              <w:rPr>
                <w:rFonts w:ascii="Arial" w:hAnsi="Arial"/>
                <w:i/>
                <w:sz w:val="20"/>
              </w:rPr>
            </w:pPr>
            <w:r w:rsidRPr="00BA50CE">
              <w:rPr>
                <w:rFonts w:ascii="Arial" w:hAnsi="Arial"/>
                <w:b/>
                <w:i/>
                <w:sz w:val="20"/>
              </w:rPr>
              <w:t>input_XPRT-1</w:t>
            </w:r>
          </w:p>
          <w:p w14:paraId="5999D43D" w14:textId="77777777" w:rsidR="00121091" w:rsidRPr="00D67576" w:rsidRDefault="00121091" w:rsidP="00B32B19">
            <w:pPr>
              <w:pStyle w:val="H1bodytext"/>
              <w:spacing w:after="0"/>
              <w:ind w:left="0"/>
              <w:rPr>
                <w:rFonts w:ascii="Arial" w:hAnsi="Arial"/>
                <w:sz w:val="20"/>
              </w:rPr>
            </w:pPr>
            <w:r>
              <w:rPr>
                <w:rFonts w:ascii="Arial" w:hAnsi="Arial"/>
                <w:sz w:val="20"/>
              </w:rPr>
              <w:t xml:space="preserve">Navigate to the portion comparing the “Surface Flux Card” and verify that the </w:t>
            </w:r>
            <w:r>
              <w:rPr>
                <w:rFonts w:ascii="Arial" w:hAnsi="Arial"/>
                <w:b/>
                <w:bCs/>
                <w:i/>
                <w:iCs/>
                <w:sz w:val="20"/>
              </w:rPr>
              <w:t>input_XPRT-MB1</w:t>
            </w:r>
            <w:r>
              <w:rPr>
                <w:rFonts w:ascii="Arial" w:hAnsi="Arial"/>
                <w:sz w:val="20"/>
              </w:rPr>
              <w:t xml:space="preserve"> file only has 9 surfaces specified. There should be an exact match with the first 9 surfaces specified between the two files. No other surfaces should be identified in the </w:t>
            </w:r>
            <w:r>
              <w:rPr>
                <w:rFonts w:ascii="Arial" w:hAnsi="Arial"/>
                <w:b/>
                <w:bCs/>
                <w:i/>
                <w:iCs/>
                <w:sz w:val="20"/>
              </w:rPr>
              <w:t>input_XPRT-MB1</w:t>
            </w:r>
            <w:r>
              <w:rPr>
                <w:rFonts w:ascii="Arial" w:hAnsi="Arial"/>
                <w:sz w:val="20"/>
              </w:rPr>
              <w:t>.</w:t>
            </w:r>
          </w:p>
        </w:tc>
        <w:tc>
          <w:tcPr>
            <w:tcW w:w="3396" w:type="dxa"/>
            <w:vAlign w:val="center"/>
          </w:tcPr>
          <w:p w14:paraId="7D700990" w14:textId="77777777" w:rsidR="00121091" w:rsidRDefault="00121091" w:rsidP="00B32B19">
            <w:pPr>
              <w:pStyle w:val="H1bodytext"/>
              <w:spacing w:after="0"/>
              <w:ind w:left="0"/>
              <w:rPr>
                <w:rFonts w:ascii="Arial" w:hAnsi="Arial"/>
                <w:sz w:val="20"/>
              </w:rPr>
            </w:pPr>
            <w:r>
              <w:rPr>
                <w:rFonts w:ascii="Arial" w:hAnsi="Arial"/>
                <w:sz w:val="20"/>
              </w:rPr>
              <w:t>If the surfaces specified are written as indicated this satisfies the following FR:</w:t>
            </w:r>
          </w:p>
          <w:p w14:paraId="4E2BDE9C" w14:textId="77777777" w:rsidR="00121091" w:rsidRDefault="00121091" w:rsidP="00B32B19">
            <w:pPr>
              <w:pStyle w:val="H1bodytext"/>
              <w:spacing w:after="0"/>
              <w:ind w:left="0"/>
              <w:rPr>
                <w:rFonts w:ascii="Arial" w:hAnsi="Arial"/>
                <w:b/>
                <w:bCs/>
                <w:i/>
                <w:iCs/>
                <w:sz w:val="20"/>
              </w:rPr>
            </w:pPr>
          </w:p>
          <w:p w14:paraId="0407E5E9" w14:textId="77777777" w:rsidR="00121091" w:rsidRPr="00572C76" w:rsidRDefault="00121091" w:rsidP="00B32B19">
            <w:pPr>
              <w:pStyle w:val="H1bodytext"/>
              <w:spacing w:after="0"/>
              <w:ind w:left="0"/>
              <w:rPr>
                <w:rFonts w:ascii="Arial" w:hAnsi="Arial"/>
                <w:sz w:val="20"/>
              </w:rPr>
            </w:pPr>
            <w:r>
              <w:rPr>
                <w:rFonts w:ascii="Arial" w:hAnsi="Arial"/>
                <w:sz w:val="20"/>
              </w:rPr>
              <w:t>FR-8</w:t>
            </w:r>
          </w:p>
        </w:tc>
        <w:tc>
          <w:tcPr>
            <w:tcW w:w="1217" w:type="dxa"/>
            <w:vAlign w:val="center"/>
          </w:tcPr>
          <w:p w14:paraId="3E0BC9F3" w14:textId="19DD5101" w:rsidR="00121091" w:rsidRPr="00702160" w:rsidRDefault="00FD3606" w:rsidP="00FD3606">
            <w:pPr>
              <w:pStyle w:val="H1bodytext"/>
              <w:spacing w:after="0"/>
              <w:ind w:left="0"/>
              <w:jc w:val="center"/>
              <w:rPr>
                <w:rFonts w:ascii="Arial" w:hAnsi="Arial"/>
                <w:sz w:val="20"/>
              </w:rPr>
            </w:pPr>
            <w:r>
              <w:rPr>
                <w:rFonts w:ascii="Arial" w:hAnsi="Arial"/>
                <w:sz w:val="20"/>
              </w:rPr>
              <w:t>PASS</w:t>
            </w:r>
          </w:p>
        </w:tc>
      </w:tr>
    </w:tbl>
    <w:p w14:paraId="28E1118E" w14:textId="77777777" w:rsidR="00856101" w:rsidRDefault="00856101" w:rsidP="00121091">
      <w:pPr>
        <w:ind w:left="0"/>
        <w:rPr>
          <w:b/>
          <w:bCs/>
        </w:rPr>
      </w:pPr>
    </w:p>
    <w:p w14:paraId="783C624F" w14:textId="77777777" w:rsidR="00856101" w:rsidRDefault="00856101">
      <w:pPr>
        <w:spacing w:after="160" w:line="259" w:lineRule="auto"/>
        <w:ind w:left="0"/>
        <w:rPr>
          <w:b/>
          <w:bCs/>
        </w:rPr>
      </w:pPr>
      <w:r>
        <w:rPr>
          <w:b/>
          <w:bCs/>
        </w:rPr>
        <w:br w:type="page"/>
      </w:r>
    </w:p>
    <w:p w14:paraId="3976B846" w14:textId="17D0861C" w:rsidR="00121091" w:rsidRDefault="00121091" w:rsidP="00121091">
      <w:pPr>
        <w:ind w:left="0"/>
        <w:rPr>
          <w:b/>
          <w:bCs/>
        </w:rPr>
      </w:pPr>
      <w:r>
        <w:rPr>
          <w:b/>
          <w:bCs/>
        </w:rPr>
        <w:lastRenderedPageBreak/>
        <w:t>Tool Runner Log</w:t>
      </w:r>
    </w:p>
    <w:p w14:paraId="21FBE3EC" w14:textId="77777777" w:rsidR="006A0222" w:rsidRPr="006A0222" w:rsidRDefault="006A0222" w:rsidP="006A0222">
      <w:pPr>
        <w:ind w:left="0"/>
        <w:rPr>
          <w:sz w:val="16"/>
          <w:szCs w:val="16"/>
        </w:rPr>
      </w:pPr>
      <w:r w:rsidRPr="006A0222">
        <w:rPr>
          <w:sz w:val="16"/>
          <w:szCs w:val="16"/>
        </w:rPr>
        <w:t>Test directory verified</w:t>
      </w:r>
    </w:p>
    <w:p w14:paraId="5763A548" w14:textId="77777777" w:rsidR="006A0222" w:rsidRPr="006A0222" w:rsidRDefault="006A0222" w:rsidP="006A0222">
      <w:pPr>
        <w:ind w:left="0"/>
        <w:rPr>
          <w:sz w:val="16"/>
          <w:szCs w:val="16"/>
        </w:rPr>
      </w:pPr>
    </w:p>
    <w:p w14:paraId="24C89F1D" w14:textId="77777777" w:rsidR="006A0222" w:rsidRPr="006A0222" w:rsidRDefault="006A0222" w:rsidP="006A0222">
      <w:pPr>
        <w:ind w:left="0"/>
        <w:rPr>
          <w:sz w:val="16"/>
          <w:szCs w:val="16"/>
        </w:rPr>
      </w:pPr>
    </w:p>
    <w:p w14:paraId="3F8CDADA" w14:textId="77777777" w:rsidR="006A0222" w:rsidRPr="006A0222" w:rsidRDefault="006A0222" w:rsidP="006A0222">
      <w:pPr>
        <w:ind w:left="0"/>
        <w:rPr>
          <w:sz w:val="16"/>
          <w:szCs w:val="16"/>
        </w:rPr>
      </w:pPr>
      <w:r w:rsidRPr="006A0222">
        <w:rPr>
          <w:sz w:val="16"/>
          <w:szCs w:val="16"/>
        </w:rPr>
        <w:t>###Copy files to output directory###</w:t>
      </w:r>
    </w:p>
    <w:p w14:paraId="19B4A355" w14:textId="77777777" w:rsidR="006A0222" w:rsidRPr="006A0222" w:rsidRDefault="006A0222" w:rsidP="006A0222">
      <w:pPr>
        <w:ind w:left="0"/>
        <w:rPr>
          <w:sz w:val="16"/>
          <w:szCs w:val="16"/>
        </w:rPr>
      </w:pPr>
    </w:p>
    <w:p w14:paraId="41EAA7F4" w14:textId="77777777" w:rsidR="006A0222" w:rsidRPr="006A0222" w:rsidRDefault="006A0222" w:rsidP="006A0222">
      <w:pPr>
        <w:ind w:left="0"/>
        <w:rPr>
          <w:sz w:val="16"/>
          <w:szCs w:val="16"/>
        </w:rPr>
      </w:pPr>
    </w:p>
    <w:p w14:paraId="623A1EB2" w14:textId="77777777" w:rsidR="006A0222" w:rsidRPr="006A0222" w:rsidRDefault="006A0222" w:rsidP="006A0222">
      <w:pPr>
        <w:ind w:left="0"/>
        <w:rPr>
          <w:sz w:val="16"/>
          <w:szCs w:val="16"/>
        </w:rPr>
      </w:pPr>
      <w:r w:rsidRPr="006A0222">
        <w:rPr>
          <w:sz w:val="16"/>
          <w:szCs w:val="16"/>
        </w:rPr>
        <w:t>###Executing Mass Balance Input Generator for: AT-2/input_XPRT-2 ###</w:t>
      </w:r>
    </w:p>
    <w:p w14:paraId="6AB87172" w14:textId="77777777" w:rsidR="006A0222" w:rsidRPr="006A0222" w:rsidRDefault="006A0222" w:rsidP="006A0222">
      <w:pPr>
        <w:ind w:left="0"/>
        <w:rPr>
          <w:sz w:val="16"/>
          <w:szCs w:val="16"/>
        </w:rPr>
      </w:pPr>
      <w:r w:rsidRPr="006A0222">
        <w:rPr>
          <w:sz w:val="16"/>
          <w:szCs w:val="16"/>
        </w:rPr>
        <w:t>INFO--04/23/2020 11:10:37 AM--Starting CA-CIE Tool Runner.</w:t>
      </w:r>
      <w:r w:rsidRPr="006A0222">
        <w:rPr>
          <w:sz w:val="16"/>
          <w:szCs w:val="16"/>
        </w:rPr>
        <w:tab/>
        <w:t>Logging to "</w:t>
      </w:r>
      <w:proofErr w:type="gramStart"/>
      <w:r w:rsidRPr="006A0222">
        <w:rPr>
          <w:sz w:val="16"/>
          <w:szCs w:val="16"/>
        </w:rPr>
        <w:t>..</w:t>
      </w:r>
      <w:proofErr w:type="gramEnd"/>
      <w:r w:rsidRPr="006A0222">
        <w:rPr>
          <w:sz w:val="16"/>
          <w:szCs w:val="16"/>
        </w:rPr>
        <w:t>/./AT-2/runner_run_AT-2_MB-Input-Gen.log"</w:t>
      </w:r>
    </w:p>
    <w:p w14:paraId="40E51A00" w14:textId="77777777" w:rsidR="006A0222" w:rsidRPr="006A0222" w:rsidRDefault="006A0222" w:rsidP="006A0222">
      <w:pPr>
        <w:ind w:left="0"/>
        <w:rPr>
          <w:sz w:val="16"/>
          <w:szCs w:val="16"/>
        </w:rPr>
      </w:pPr>
      <w:r w:rsidRPr="006A0222">
        <w:rPr>
          <w:sz w:val="16"/>
          <w:szCs w:val="16"/>
        </w:rPr>
        <w:t>INFO--04/23/2020 11:10:37 AM--Code Version: abf2036978b773627ccbaca9dd6b216fb2bda2fb v2.9: /opt/tools/</w:t>
      </w:r>
      <w:proofErr w:type="spellStart"/>
      <w:r w:rsidRPr="006A0222">
        <w:rPr>
          <w:sz w:val="16"/>
          <w:szCs w:val="16"/>
        </w:rPr>
        <w:t>pylib</w:t>
      </w:r>
      <w:proofErr w:type="spellEnd"/>
      <w:r w:rsidRPr="006A0222">
        <w:rPr>
          <w:sz w:val="16"/>
          <w:szCs w:val="16"/>
        </w:rPr>
        <w:t>/runner/runner.py&lt;--1bcfd6779e9cbdb82673405873a8e5e81514ae27</w:t>
      </w:r>
    </w:p>
    <w:p w14:paraId="302347F2" w14:textId="77777777" w:rsidR="006A0222" w:rsidRPr="006A0222" w:rsidRDefault="006A0222" w:rsidP="006A0222">
      <w:pPr>
        <w:ind w:left="0"/>
        <w:rPr>
          <w:sz w:val="16"/>
          <w:szCs w:val="16"/>
        </w:rPr>
      </w:pPr>
    </w:p>
    <w:p w14:paraId="548BCF80" w14:textId="77777777" w:rsidR="006A0222" w:rsidRPr="006A0222" w:rsidRDefault="006A0222" w:rsidP="006A0222">
      <w:pPr>
        <w:ind w:left="0"/>
        <w:rPr>
          <w:sz w:val="16"/>
          <w:szCs w:val="16"/>
        </w:rPr>
      </w:pPr>
      <w:r w:rsidRPr="006A0222">
        <w:rPr>
          <w:sz w:val="16"/>
          <w:szCs w:val="16"/>
        </w:rPr>
        <w:t>INFO--04/23/2020 11:10:37 AM--Code Version: 9f80ec5d09cfd62c19f4b87a7bdc4bde784fceda Local repo SHA-1 has does not correspond to a remote repo release version: /home/cfarrow/CAVE/CA-CIE-Tools-TestRepos/repo_xprt_mb_input_gen.f/tools/ca-modinput/linux/xprt_mb_input_gen_linux-intel-64.exe&lt;--094cea9d0f6ce5c10aade225966e4c9ba236d162</w:t>
      </w:r>
    </w:p>
    <w:p w14:paraId="12A4515F" w14:textId="77777777" w:rsidR="006A0222" w:rsidRPr="006A0222" w:rsidRDefault="006A0222" w:rsidP="006A0222">
      <w:pPr>
        <w:ind w:left="0"/>
        <w:rPr>
          <w:sz w:val="16"/>
          <w:szCs w:val="16"/>
        </w:rPr>
      </w:pPr>
    </w:p>
    <w:p w14:paraId="44D26441" w14:textId="77777777" w:rsidR="006A0222" w:rsidRPr="006A0222" w:rsidRDefault="006A0222" w:rsidP="006A0222">
      <w:pPr>
        <w:ind w:left="0"/>
        <w:rPr>
          <w:sz w:val="16"/>
          <w:szCs w:val="16"/>
        </w:rPr>
      </w:pPr>
      <w:r w:rsidRPr="006A0222">
        <w:rPr>
          <w:sz w:val="16"/>
          <w:szCs w:val="16"/>
        </w:rPr>
        <w:t xml:space="preserve">INFO--04/23/2020 11:10:37 AM--QA Status: </w:t>
      </w:r>
      <w:proofErr w:type="gramStart"/>
      <w:r w:rsidRPr="006A0222">
        <w:rPr>
          <w:sz w:val="16"/>
          <w:szCs w:val="16"/>
        </w:rPr>
        <w:t>QUALIFIED :</w:t>
      </w:r>
      <w:proofErr w:type="gramEnd"/>
      <w:r w:rsidRPr="006A0222">
        <w:rPr>
          <w:sz w:val="16"/>
          <w:szCs w:val="16"/>
        </w:rPr>
        <w:t xml:space="preserve"> /opt/tools/pylib/runner/runner.py</w:t>
      </w:r>
    </w:p>
    <w:p w14:paraId="565CFB09" w14:textId="77777777" w:rsidR="006A0222" w:rsidRPr="006A0222" w:rsidRDefault="006A0222" w:rsidP="006A0222">
      <w:pPr>
        <w:ind w:left="0"/>
        <w:rPr>
          <w:sz w:val="16"/>
          <w:szCs w:val="16"/>
        </w:rPr>
      </w:pPr>
      <w:r w:rsidRPr="006A0222">
        <w:rPr>
          <w:sz w:val="16"/>
          <w:szCs w:val="16"/>
        </w:rPr>
        <w:t xml:space="preserve">INFO--04/23/2020 11:10:37 AM--QA Status: </w:t>
      </w:r>
      <w:proofErr w:type="gramStart"/>
      <w:r w:rsidRPr="006A0222">
        <w:rPr>
          <w:sz w:val="16"/>
          <w:szCs w:val="16"/>
        </w:rPr>
        <w:t>TEST :</w:t>
      </w:r>
      <w:proofErr w:type="gramEnd"/>
      <w:r w:rsidRPr="006A0222">
        <w:rPr>
          <w:sz w:val="16"/>
          <w:szCs w:val="16"/>
        </w:rPr>
        <w:t xml:space="preserve"> /home/cfarrow/CAVE/CA-CIE-Tools-TestRepos/repo_xprt_mb_input_gen.f/tools/ca-modinput/linux/xprt_mb_input_gen_linux-intel-64.exe</w:t>
      </w:r>
    </w:p>
    <w:p w14:paraId="481777EA" w14:textId="77777777" w:rsidR="006A0222" w:rsidRPr="006A0222" w:rsidRDefault="006A0222" w:rsidP="006A0222">
      <w:pPr>
        <w:ind w:left="0"/>
        <w:rPr>
          <w:sz w:val="16"/>
          <w:szCs w:val="16"/>
        </w:rPr>
      </w:pPr>
      <w:r w:rsidRPr="006A0222">
        <w:rPr>
          <w:sz w:val="16"/>
          <w:szCs w:val="16"/>
        </w:rPr>
        <w:t>INFO--04/23/2020 11:10:37 AM--Invoking Command:"/home/cfarrow/CAVE/CA-CIE-Tools-TestRepos/repo_xprt_mb_input_gen.f/tools/ca-modinput/linux/xprt_mb_input_gen_linux-intel-64.exe"</w:t>
      </w:r>
      <w:r w:rsidRPr="006A0222">
        <w:rPr>
          <w:sz w:val="16"/>
          <w:szCs w:val="16"/>
        </w:rPr>
        <w:tab/>
        <w:t>with Arguments:"input_XPRT-2 rad2_Mass_Balance_Output_Control.dat"</w:t>
      </w:r>
    </w:p>
    <w:p w14:paraId="47601836" w14:textId="77777777" w:rsidR="006A0222" w:rsidRPr="006A0222" w:rsidRDefault="006A0222" w:rsidP="006A0222">
      <w:pPr>
        <w:ind w:left="0"/>
        <w:rPr>
          <w:sz w:val="16"/>
          <w:szCs w:val="16"/>
        </w:rPr>
      </w:pPr>
      <w:r w:rsidRPr="006A0222">
        <w:rPr>
          <w:sz w:val="16"/>
          <w:szCs w:val="16"/>
        </w:rPr>
        <w:t>INFO--04/23/2020 11:10:37 AM--</w:t>
      </w:r>
      <w:proofErr w:type="spellStart"/>
      <w:r w:rsidRPr="006A0222">
        <w:rPr>
          <w:sz w:val="16"/>
          <w:szCs w:val="16"/>
        </w:rPr>
        <w:t>Username</w:t>
      </w:r>
      <w:proofErr w:type="gramStart"/>
      <w:r w:rsidRPr="006A0222">
        <w:rPr>
          <w:sz w:val="16"/>
          <w:szCs w:val="16"/>
        </w:rPr>
        <w:t>:cfarrow</w:t>
      </w:r>
      <w:proofErr w:type="spellEnd"/>
      <w:proofErr w:type="gramEnd"/>
      <w:r w:rsidRPr="006A0222">
        <w:rPr>
          <w:sz w:val="16"/>
          <w:szCs w:val="16"/>
        </w:rPr>
        <w:tab/>
      </w:r>
      <w:proofErr w:type="spellStart"/>
      <w:r w:rsidRPr="006A0222">
        <w:rPr>
          <w:sz w:val="16"/>
          <w:szCs w:val="16"/>
        </w:rPr>
        <w:t>Computer:olive</w:t>
      </w:r>
      <w:proofErr w:type="spellEnd"/>
      <w:r w:rsidRPr="006A0222">
        <w:rPr>
          <w:sz w:val="16"/>
          <w:szCs w:val="16"/>
        </w:rPr>
        <w:tab/>
      </w:r>
      <w:proofErr w:type="spellStart"/>
      <w:r w:rsidRPr="006A0222">
        <w:rPr>
          <w:sz w:val="16"/>
          <w:szCs w:val="16"/>
        </w:rPr>
        <w:t>Platform:Linux</w:t>
      </w:r>
      <w:proofErr w:type="spellEnd"/>
      <w:r w:rsidRPr="006A0222">
        <w:rPr>
          <w:sz w:val="16"/>
          <w:szCs w:val="16"/>
        </w:rPr>
        <w:t xml:space="preserve"> 4.4.0-38-generic #57~14.04.1-Ubuntu SMP Tue Sep 6 17:20:43 UTC 2016</w:t>
      </w:r>
    </w:p>
    <w:p w14:paraId="35B58BC8" w14:textId="4C8D9F0A" w:rsidR="006A0222" w:rsidRPr="006A0222" w:rsidRDefault="006A0222" w:rsidP="006A0222">
      <w:pPr>
        <w:ind w:left="0"/>
        <w:rPr>
          <w:sz w:val="16"/>
          <w:szCs w:val="16"/>
        </w:rPr>
      </w:pPr>
      <w:r w:rsidRPr="006A0222">
        <w:rPr>
          <w:sz w:val="16"/>
          <w:szCs w:val="16"/>
        </w:rPr>
        <w:t>###Finished Process###</w:t>
      </w:r>
    </w:p>
    <w:p w14:paraId="24CF7AAE" w14:textId="77777777" w:rsidR="006A0222" w:rsidRDefault="006A0222" w:rsidP="006A0222">
      <w:pPr>
        <w:ind w:left="0"/>
      </w:pPr>
    </w:p>
    <w:p w14:paraId="085C4823" w14:textId="77777777" w:rsidR="00121091" w:rsidRDefault="00121091" w:rsidP="00121091">
      <w:pPr>
        <w:rPr>
          <w:b/>
          <w:bCs/>
        </w:rPr>
      </w:pPr>
    </w:p>
    <w:tbl>
      <w:tblPr>
        <w:tblStyle w:val="TableGrid"/>
        <w:tblW w:w="10056" w:type="dxa"/>
        <w:tblInd w:w="90" w:type="dxa"/>
        <w:tblLook w:val="04A0" w:firstRow="1" w:lastRow="0" w:firstColumn="1" w:lastColumn="0" w:noHBand="0" w:noVBand="1"/>
      </w:tblPr>
      <w:tblGrid>
        <w:gridCol w:w="650"/>
        <w:gridCol w:w="4793"/>
        <w:gridCol w:w="3396"/>
        <w:gridCol w:w="1217"/>
      </w:tblGrid>
      <w:tr w:rsidR="00121091" w:rsidRPr="007D0AAC" w14:paraId="217EAFF0" w14:textId="77777777" w:rsidTr="00121091">
        <w:trPr>
          <w:cantSplit/>
          <w:trHeight w:val="360"/>
          <w:tblHeader/>
        </w:trPr>
        <w:tc>
          <w:tcPr>
            <w:tcW w:w="10056" w:type="dxa"/>
            <w:gridSpan w:val="4"/>
            <w:tcBorders>
              <w:top w:val="nil"/>
              <w:left w:val="nil"/>
              <w:bottom w:val="single" w:sz="4" w:space="0" w:color="auto"/>
              <w:right w:val="nil"/>
            </w:tcBorders>
            <w:vAlign w:val="bottom"/>
          </w:tcPr>
          <w:p w14:paraId="13CFA595" w14:textId="2D17F1C0" w:rsidR="00121091" w:rsidRDefault="00121091" w:rsidP="00B32B19">
            <w:pPr>
              <w:pStyle w:val="Table"/>
            </w:pPr>
            <w:r>
              <w:t>Table A-2</w:t>
            </w:r>
          </w:p>
          <w:p w14:paraId="20100439" w14:textId="77777777" w:rsidR="00121091" w:rsidRPr="00DA11B3" w:rsidRDefault="00F14578" w:rsidP="00B32B19">
            <w:pPr>
              <w:pStyle w:val="H1bodytext"/>
              <w:spacing w:after="0"/>
              <w:ind w:left="0"/>
              <w:jc w:val="center"/>
              <w:rPr>
                <w:rFonts w:ascii="Arial" w:hAnsi="Arial"/>
                <w:b/>
                <w:szCs w:val="22"/>
              </w:rPr>
            </w:pPr>
            <w:sdt>
              <w:sdtPr>
                <w:rPr>
                  <w:rFonts w:ascii="Arial" w:hAnsi="Arial"/>
                  <w:b/>
                  <w:bCs/>
                  <w:szCs w:val="22"/>
                </w:rPr>
                <w:alias w:val="Keywords"/>
                <w:tag w:val=""/>
                <w:id w:val="1184716399"/>
                <w:placeholder>
                  <w:docPart w:val="EFC06E9AAADC48D3A20E03EADF0BB6A6"/>
                </w:placeholder>
                <w:dataBinding w:prefixMappings="xmlns:ns0='http://purl.org/dc/elements/1.1/' xmlns:ns1='http://schemas.openxmlformats.org/package/2006/metadata/core-properties' " w:xpath="/ns1:coreProperties[1]/ns1:keywords[1]" w:storeItemID="{6C3C8BC8-F283-45AE-878A-BAB7291924A1}"/>
                <w:text/>
              </w:sdtPr>
              <w:sdtEndPr/>
              <w:sdtContent>
                <w:r w:rsidR="00121091">
                  <w:rPr>
                    <w:rFonts w:ascii="Arial" w:hAnsi="Arial"/>
                    <w:b/>
                    <w:bCs/>
                    <w:szCs w:val="22"/>
                  </w:rPr>
                  <w:t>Mass Balance STOMP Input File Generator</w:t>
                </w:r>
              </w:sdtContent>
            </w:sdt>
            <w:r w:rsidR="00121091" w:rsidRPr="00DA11B3">
              <w:rPr>
                <w:rFonts w:ascii="Arial" w:hAnsi="Arial" w:cs="Arial"/>
                <w:b/>
                <w:szCs w:val="22"/>
              </w:rPr>
              <w:t xml:space="preserve"> Acceptance </w:t>
            </w:r>
            <w:r w:rsidR="00121091" w:rsidRPr="00DA11B3">
              <w:rPr>
                <w:rFonts w:ascii="Arial" w:hAnsi="Arial"/>
                <w:b/>
                <w:szCs w:val="22"/>
              </w:rPr>
              <w:t xml:space="preserve">Test Plan Case </w:t>
            </w:r>
            <w:r w:rsidR="00121091">
              <w:rPr>
                <w:rFonts w:ascii="Arial" w:hAnsi="Arial"/>
                <w:b/>
                <w:szCs w:val="22"/>
              </w:rPr>
              <w:t>2</w:t>
            </w:r>
          </w:p>
        </w:tc>
      </w:tr>
      <w:tr w:rsidR="00121091" w:rsidRPr="007D0AAC" w14:paraId="70FB72FF" w14:textId="77777777" w:rsidTr="00121091">
        <w:trPr>
          <w:cantSplit/>
          <w:trHeight w:val="530"/>
          <w:tblHeader/>
        </w:trPr>
        <w:tc>
          <w:tcPr>
            <w:tcW w:w="5443" w:type="dxa"/>
            <w:gridSpan w:val="2"/>
            <w:tcBorders>
              <w:top w:val="single" w:sz="4" w:space="0" w:color="auto"/>
            </w:tcBorders>
            <w:shd w:val="clear" w:color="auto" w:fill="auto"/>
            <w:vAlign w:val="center"/>
          </w:tcPr>
          <w:p w14:paraId="14304AA1" w14:textId="77777777" w:rsidR="00121091" w:rsidRPr="007D0AAC" w:rsidRDefault="00F14578" w:rsidP="00B32B19">
            <w:pPr>
              <w:pStyle w:val="H1bodytext"/>
              <w:spacing w:after="0"/>
              <w:ind w:left="0"/>
              <w:jc w:val="center"/>
              <w:rPr>
                <w:rFonts w:ascii="Arial" w:hAnsi="Arial"/>
                <w:b/>
                <w:sz w:val="20"/>
              </w:rPr>
            </w:pPr>
            <w:sdt>
              <w:sdtPr>
                <w:rPr>
                  <w:rFonts w:ascii="Arial" w:hAnsi="Arial"/>
                  <w:b/>
                  <w:bCs/>
                  <w:sz w:val="20"/>
                </w:rPr>
                <w:alias w:val="Keywords"/>
                <w:tag w:val=""/>
                <w:id w:val="1120886132"/>
                <w:placeholder>
                  <w:docPart w:val="8AE9D159DC7E47D6A649618D163EC0F2"/>
                </w:placeholder>
                <w:dataBinding w:prefixMappings="xmlns:ns0='http://purl.org/dc/elements/1.1/' xmlns:ns1='http://schemas.openxmlformats.org/package/2006/metadata/core-properties' " w:xpath="/ns1:coreProperties[1]/ns1:keywords[1]" w:storeItemID="{6C3C8BC8-F283-45AE-878A-BAB7291924A1}"/>
                <w:text/>
              </w:sdtPr>
              <w:sdtEndPr/>
              <w:sdtContent>
                <w:r w:rsidR="00121091">
                  <w:rPr>
                    <w:rFonts w:ascii="Arial" w:hAnsi="Arial"/>
                    <w:b/>
                    <w:bCs/>
                    <w:sz w:val="20"/>
                  </w:rPr>
                  <w:t>Mass Balance STOMP Input File Generator</w:t>
                </w:r>
              </w:sdtContent>
            </w:sdt>
            <w:r w:rsidR="00121091" w:rsidRPr="007D0AAC">
              <w:rPr>
                <w:rFonts w:ascii="Arial" w:hAnsi="Arial" w:cs="Arial"/>
                <w:b/>
                <w:sz w:val="20"/>
              </w:rPr>
              <w:t xml:space="preserve"> </w:t>
            </w:r>
            <w:r w:rsidR="00121091" w:rsidRPr="007D0AAC">
              <w:rPr>
                <w:rFonts w:ascii="Arial" w:hAnsi="Arial"/>
                <w:b/>
                <w:sz w:val="20"/>
              </w:rPr>
              <w:t>Acceptance Testing</w:t>
            </w:r>
          </w:p>
          <w:p w14:paraId="1BABBE0F"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56499032"/>
                <w:placeholder>
                  <w:docPart w:val="A2E9215048684AF79DFE39DB5FA4D23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2</w:t>
            </w:r>
          </w:p>
        </w:tc>
        <w:tc>
          <w:tcPr>
            <w:tcW w:w="4613" w:type="dxa"/>
            <w:gridSpan w:val="2"/>
            <w:tcBorders>
              <w:top w:val="single" w:sz="4" w:space="0" w:color="auto"/>
            </w:tcBorders>
            <w:shd w:val="clear" w:color="auto" w:fill="auto"/>
            <w:vAlign w:val="center"/>
          </w:tcPr>
          <w:p w14:paraId="26A70870" w14:textId="1C1F5A45" w:rsidR="00121091" w:rsidRPr="007D0AAC" w:rsidRDefault="00121091" w:rsidP="00B32B19">
            <w:pPr>
              <w:pStyle w:val="H1bodytext"/>
              <w:spacing w:after="0"/>
              <w:ind w:left="0"/>
              <w:rPr>
                <w:rFonts w:ascii="Arial" w:hAnsi="Arial"/>
                <w:b/>
                <w:sz w:val="20"/>
              </w:rPr>
            </w:pPr>
            <w:r w:rsidRPr="007D0AAC">
              <w:rPr>
                <w:rFonts w:ascii="Arial" w:hAnsi="Arial"/>
                <w:b/>
                <w:sz w:val="20"/>
              </w:rPr>
              <w:t>Date:</w:t>
            </w:r>
            <w:r w:rsidR="00FD3606">
              <w:rPr>
                <w:rFonts w:ascii="Arial" w:hAnsi="Arial"/>
                <w:b/>
                <w:sz w:val="20"/>
              </w:rPr>
              <w:t xml:space="preserve"> 23 April, 2020</w:t>
            </w:r>
          </w:p>
        </w:tc>
      </w:tr>
      <w:tr w:rsidR="00121091" w:rsidRPr="007D0AAC" w14:paraId="2D876DFF" w14:textId="77777777" w:rsidTr="00121091">
        <w:trPr>
          <w:cantSplit/>
          <w:trHeight w:val="530"/>
          <w:tblHeader/>
        </w:trPr>
        <w:tc>
          <w:tcPr>
            <w:tcW w:w="5443" w:type="dxa"/>
            <w:gridSpan w:val="2"/>
            <w:tcBorders>
              <w:top w:val="single" w:sz="4" w:space="0" w:color="auto"/>
            </w:tcBorders>
            <w:shd w:val="clear" w:color="auto" w:fill="auto"/>
            <w:vAlign w:val="center"/>
          </w:tcPr>
          <w:p w14:paraId="79779752" w14:textId="77777777" w:rsidR="00121091" w:rsidRDefault="00121091" w:rsidP="00B32B19">
            <w:pPr>
              <w:pStyle w:val="H1bodytext"/>
              <w:spacing w:after="0"/>
              <w:ind w:left="0"/>
              <w:rPr>
                <w:rFonts w:ascii="Arial" w:hAnsi="Arial"/>
                <w:b/>
                <w:sz w:val="20"/>
              </w:rPr>
            </w:pPr>
            <w:r w:rsidRPr="007D0AAC">
              <w:rPr>
                <w:rFonts w:ascii="Arial" w:hAnsi="Arial"/>
                <w:b/>
                <w:sz w:val="20"/>
              </w:rPr>
              <w:t>Tool Runner File Location for this test:</w:t>
            </w:r>
          </w:p>
          <w:p w14:paraId="7BF51A33" w14:textId="70A8766B" w:rsidR="00121091" w:rsidRPr="00242949" w:rsidRDefault="00F14578" w:rsidP="00B32B19">
            <w:pPr>
              <w:pStyle w:val="H1bodytext"/>
              <w:spacing w:after="0"/>
              <w:ind w:left="0"/>
              <w:rPr>
                <w:rFonts w:ascii="Arial" w:hAnsi="Arial"/>
                <w:b/>
                <w:sz w:val="20"/>
              </w:rPr>
            </w:pPr>
            <w:hyperlink r:id="rId22" w:history="1">
              <w:r w:rsidR="00856101">
                <w:rPr>
                  <w:rStyle w:val="Hyperlink"/>
                  <w:rFonts w:ascii="Arial" w:hAnsi="Arial"/>
                  <w:b/>
                  <w:sz w:val="20"/>
                </w:rPr>
                <w:t>\\olive\backups\CAVE\CA-CIE-Tools-TestEnv\xprt_mb_input_gen\AT-2</w:t>
              </w:r>
            </w:hyperlink>
          </w:p>
        </w:tc>
        <w:tc>
          <w:tcPr>
            <w:tcW w:w="4613" w:type="dxa"/>
            <w:gridSpan w:val="2"/>
            <w:tcBorders>
              <w:top w:val="single" w:sz="4" w:space="0" w:color="auto"/>
            </w:tcBorders>
            <w:shd w:val="clear" w:color="auto" w:fill="auto"/>
            <w:vAlign w:val="center"/>
          </w:tcPr>
          <w:p w14:paraId="04FB08A6" w14:textId="2D594C63" w:rsidR="00121091" w:rsidRPr="007D0AAC" w:rsidRDefault="00121091" w:rsidP="00B32B19">
            <w:pPr>
              <w:pStyle w:val="H1bodytext"/>
              <w:spacing w:after="0"/>
              <w:ind w:left="0"/>
              <w:rPr>
                <w:rFonts w:ascii="Arial" w:hAnsi="Arial"/>
                <w:b/>
                <w:sz w:val="20"/>
              </w:rPr>
            </w:pPr>
            <w:r>
              <w:rPr>
                <w:rFonts w:ascii="Arial" w:hAnsi="Arial"/>
                <w:b/>
                <w:sz w:val="20"/>
              </w:rPr>
              <w:t>Test Performed By:</w:t>
            </w:r>
            <w:r w:rsidR="00794AB7">
              <w:rPr>
                <w:rFonts w:ascii="Arial" w:hAnsi="Arial"/>
                <w:b/>
                <w:sz w:val="20"/>
              </w:rPr>
              <w:t xml:space="preserve"> Chris Farrow</w:t>
            </w:r>
          </w:p>
        </w:tc>
      </w:tr>
      <w:tr w:rsidR="00121091" w:rsidRPr="007D0AAC" w14:paraId="1B334907" w14:textId="77777777" w:rsidTr="00121091">
        <w:trPr>
          <w:cantSplit/>
          <w:trHeight w:val="530"/>
          <w:tblHeader/>
        </w:trPr>
        <w:tc>
          <w:tcPr>
            <w:tcW w:w="10056" w:type="dxa"/>
            <w:gridSpan w:val="4"/>
            <w:tcBorders>
              <w:top w:val="single" w:sz="4" w:space="0" w:color="auto"/>
            </w:tcBorders>
            <w:shd w:val="clear" w:color="auto" w:fill="auto"/>
            <w:vAlign w:val="center"/>
          </w:tcPr>
          <w:p w14:paraId="3F939120" w14:textId="77777777" w:rsidR="00121091" w:rsidRPr="00991C9B" w:rsidRDefault="00121091" w:rsidP="00B32B19">
            <w:pPr>
              <w:pStyle w:val="H1bodytext"/>
              <w:spacing w:after="0"/>
              <w:ind w:left="0"/>
              <w:rPr>
                <w:rFonts w:ascii="Arial" w:hAnsi="Arial"/>
                <w:bCs/>
                <w:sz w:val="20"/>
              </w:rPr>
            </w:pPr>
            <w:r w:rsidRPr="007D0AAC">
              <w:rPr>
                <w:rFonts w:ascii="Arial" w:hAnsi="Arial"/>
                <w:b/>
                <w:sz w:val="20"/>
              </w:rPr>
              <w:t xml:space="preserve">Testing Directory: </w:t>
            </w:r>
            <w:hyperlink r:id="rId23" w:history="1">
              <w:r w:rsidRPr="003C05E9">
                <w:rPr>
                  <w:rStyle w:val="Hyperlink"/>
                  <w:rFonts w:ascii="Arial" w:hAnsi="Arial"/>
                  <w:b/>
                  <w:sz w:val="20"/>
                </w:rPr>
                <w:t>\\olive\backups\CAVE\CA-CIE-Tools-TestEnv\xprt_mb_input_gen</w:t>
              </w:r>
            </w:hyperlink>
          </w:p>
        </w:tc>
      </w:tr>
      <w:tr w:rsidR="00121091" w:rsidRPr="007D0AAC" w14:paraId="5DFBC2F6" w14:textId="77777777" w:rsidTr="00121091">
        <w:trPr>
          <w:cantSplit/>
          <w:trHeight w:val="530"/>
          <w:tblHeader/>
        </w:trPr>
        <w:tc>
          <w:tcPr>
            <w:tcW w:w="650" w:type="dxa"/>
            <w:tcBorders>
              <w:top w:val="single" w:sz="4" w:space="0" w:color="auto"/>
            </w:tcBorders>
            <w:shd w:val="clear" w:color="auto" w:fill="D9D9D9" w:themeFill="background1" w:themeFillShade="D9"/>
            <w:vAlign w:val="center"/>
          </w:tcPr>
          <w:p w14:paraId="19854133"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28230916"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63205660"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A9E825B"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1091" w:rsidRPr="007D0AAC" w14:paraId="6D8BEEBC" w14:textId="77777777" w:rsidTr="00121091">
        <w:trPr>
          <w:cantSplit/>
          <w:trHeight w:val="476"/>
        </w:trPr>
        <w:tc>
          <w:tcPr>
            <w:tcW w:w="650" w:type="dxa"/>
            <w:vAlign w:val="center"/>
          </w:tcPr>
          <w:p w14:paraId="1E733268" w14:textId="77777777" w:rsidR="00121091" w:rsidRPr="007D0AAC" w:rsidRDefault="00121091" w:rsidP="00B32B19">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44618DDB" w14:textId="77777777" w:rsidR="00121091" w:rsidRPr="00C01952" w:rsidRDefault="00121091" w:rsidP="00B32B19">
            <w:pPr>
              <w:pStyle w:val="H1bodytext"/>
              <w:spacing w:after="0"/>
              <w:ind w:left="0"/>
              <w:rPr>
                <w:rFonts w:ascii="Arial" w:hAnsi="Arial"/>
                <w:sz w:val="20"/>
              </w:rPr>
            </w:pPr>
            <w:r>
              <w:rPr>
                <w:rFonts w:ascii="Arial" w:hAnsi="Arial"/>
                <w:sz w:val="20"/>
              </w:rPr>
              <w:t>Navigate to the testing directory</w:t>
            </w:r>
          </w:p>
        </w:tc>
      </w:tr>
      <w:tr w:rsidR="00121091" w:rsidRPr="007D0AAC" w14:paraId="138D9D94" w14:textId="77777777" w:rsidTr="00121091">
        <w:trPr>
          <w:cantSplit/>
          <w:trHeight w:val="476"/>
        </w:trPr>
        <w:tc>
          <w:tcPr>
            <w:tcW w:w="650" w:type="dxa"/>
            <w:vAlign w:val="center"/>
          </w:tcPr>
          <w:p w14:paraId="2C529CE2" w14:textId="77777777" w:rsidR="00121091" w:rsidRDefault="00121091" w:rsidP="00B32B19">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785943DE" w14:textId="77777777" w:rsidR="00121091" w:rsidRPr="00242949" w:rsidRDefault="00121091" w:rsidP="00B32B19">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./runner_run_AT-2_MB-Input-Gen.sh</w:t>
            </w:r>
          </w:p>
        </w:tc>
      </w:tr>
      <w:tr w:rsidR="00121091" w:rsidRPr="007D0AAC" w14:paraId="2EC99F4E" w14:textId="77777777" w:rsidTr="00121091">
        <w:trPr>
          <w:cantSplit/>
          <w:trHeight w:val="476"/>
        </w:trPr>
        <w:tc>
          <w:tcPr>
            <w:tcW w:w="650" w:type="dxa"/>
            <w:vAlign w:val="center"/>
          </w:tcPr>
          <w:p w14:paraId="3AE2E90B" w14:textId="77777777" w:rsidR="00121091" w:rsidRDefault="00121091" w:rsidP="00B32B19">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2E132044" w14:textId="77777777" w:rsidR="00121091" w:rsidRPr="00702160" w:rsidRDefault="00121091" w:rsidP="00B32B19">
            <w:pPr>
              <w:pStyle w:val="H1bodytext"/>
              <w:spacing w:after="0"/>
              <w:ind w:left="0"/>
              <w:rPr>
                <w:rFonts w:ascii="Arial" w:hAnsi="Arial"/>
                <w:sz w:val="20"/>
              </w:rPr>
            </w:pPr>
            <w:r>
              <w:rPr>
                <w:rFonts w:ascii="Arial" w:hAnsi="Arial"/>
                <w:sz w:val="20"/>
              </w:rPr>
              <w:t xml:space="preserve">A new directory should have been created called “AT-2”. </w:t>
            </w:r>
          </w:p>
        </w:tc>
      </w:tr>
      <w:tr w:rsidR="00121091" w:rsidRPr="007D0AAC" w14:paraId="76E92A9A" w14:textId="77777777" w:rsidTr="00B5249F">
        <w:trPr>
          <w:cantSplit/>
          <w:trHeight w:val="476"/>
        </w:trPr>
        <w:tc>
          <w:tcPr>
            <w:tcW w:w="650" w:type="dxa"/>
            <w:vAlign w:val="center"/>
          </w:tcPr>
          <w:p w14:paraId="07F13B92"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5D0F1D08" w14:textId="77777777" w:rsidR="00121091" w:rsidRDefault="00121091" w:rsidP="00B32B19">
            <w:pPr>
              <w:pStyle w:val="H1bodytext"/>
              <w:spacing w:after="0"/>
              <w:ind w:left="0"/>
              <w:rPr>
                <w:rFonts w:ascii="Arial" w:hAnsi="Arial"/>
                <w:sz w:val="20"/>
              </w:rPr>
            </w:pPr>
            <w:r>
              <w:rPr>
                <w:rFonts w:ascii="Arial" w:hAnsi="Arial"/>
                <w:sz w:val="20"/>
              </w:rPr>
              <w:t>The input file used has in its file name the phrase “XPRT-2” which is parsed by the code to recognize whether the input file corresponds with “Radionuclide Group 1” or “Radionuclide Group 2”.</w:t>
            </w:r>
            <w:r w:rsidR="00C35C07">
              <w:rPr>
                <w:rFonts w:ascii="Arial" w:hAnsi="Arial"/>
                <w:sz w:val="20"/>
              </w:rPr>
              <w:t xml:space="preserve"> </w:t>
            </w:r>
            <w:r>
              <w:rPr>
                <w:rFonts w:ascii="Arial" w:hAnsi="Arial"/>
                <w:sz w:val="20"/>
              </w:rPr>
              <w:t>This input file has the number “2” in its name, which indicates to the script that this file corresponds with “Radionuclide Group 2”.</w:t>
            </w:r>
          </w:p>
          <w:p w14:paraId="6224689E" w14:textId="77777777" w:rsidR="00C35C07" w:rsidRDefault="00C35C07" w:rsidP="00B32B19">
            <w:pPr>
              <w:pStyle w:val="H1bodytext"/>
              <w:spacing w:after="0"/>
              <w:ind w:left="0"/>
              <w:rPr>
                <w:rFonts w:ascii="Arial" w:hAnsi="Arial"/>
                <w:sz w:val="20"/>
              </w:rPr>
            </w:pPr>
          </w:p>
          <w:p w14:paraId="333845D4" w14:textId="5D6BBAC0" w:rsidR="00C35C07" w:rsidRPr="00C35C07" w:rsidRDefault="00C35C07" w:rsidP="00B32B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mass_balance_model_screen.log</w:t>
            </w:r>
            <w:r>
              <w:rPr>
                <w:rFonts w:ascii="Arial" w:hAnsi="Arial"/>
                <w:sz w:val="20"/>
              </w:rPr>
              <w:t xml:space="preserve"> in a text editor. Read in line 11 and verify that “Radionuclide Group 2” is written.</w:t>
            </w:r>
          </w:p>
        </w:tc>
        <w:tc>
          <w:tcPr>
            <w:tcW w:w="3396" w:type="dxa"/>
            <w:vAlign w:val="center"/>
          </w:tcPr>
          <w:p w14:paraId="10DBB7CD" w14:textId="77777777" w:rsidR="00121091" w:rsidRDefault="00121091" w:rsidP="00B32B19">
            <w:pPr>
              <w:pStyle w:val="H1bodytext"/>
              <w:spacing w:after="0"/>
              <w:ind w:left="0"/>
              <w:rPr>
                <w:rFonts w:ascii="Arial" w:hAnsi="Arial"/>
                <w:sz w:val="20"/>
              </w:rPr>
            </w:pPr>
            <w:r>
              <w:rPr>
                <w:rFonts w:ascii="Arial" w:hAnsi="Arial"/>
                <w:sz w:val="20"/>
              </w:rPr>
              <w:t xml:space="preserve">Verify that line 11 of </w:t>
            </w:r>
            <w:r>
              <w:rPr>
                <w:rFonts w:ascii="Arial" w:hAnsi="Arial"/>
                <w:b/>
                <w:bCs/>
                <w:i/>
                <w:iCs/>
                <w:sz w:val="20"/>
              </w:rPr>
              <w:t>mass_balance_model_screen.log</w:t>
            </w:r>
            <w:r>
              <w:rPr>
                <w:rFonts w:ascii="Arial" w:hAnsi="Arial"/>
                <w:sz w:val="20"/>
              </w:rPr>
              <w:t xml:space="preserve"> has “Radionuclide Group 1” in the line. This test finishes verifying the following FR:</w:t>
            </w:r>
          </w:p>
          <w:p w14:paraId="5826E885" w14:textId="77777777" w:rsidR="00121091" w:rsidRDefault="00121091" w:rsidP="00B32B19">
            <w:pPr>
              <w:pStyle w:val="H1bodytext"/>
              <w:spacing w:after="0"/>
              <w:ind w:left="0"/>
              <w:rPr>
                <w:rFonts w:ascii="Arial" w:hAnsi="Arial"/>
                <w:sz w:val="20"/>
              </w:rPr>
            </w:pPr>
          </w:p>
          <w:p w14:paraId="67B3273B" w14:textId="77777777" w:rsidR="00121091" w:rsidRDefault="00121091" w:rsidP="00B32B19">
            <w:pPr>
              <w:pStyle w:val="H1bodytext"/>
              <w:spacing w:after="0"/>
              <w:ind w:left="0"/>
              <w:rPr>
                <w:rFonts w:ascii="Arial" w:hAnsi="Arial"/>
                <w:sz w:val="20"/>
              </w:rPr>
            </w:pPr>
            <w:r>
              <w:rPr>
                <w:rFonts w:ascii="Arial" w:hAnsi="Arial"/>
                <w:sz w:val="20"/>
              </w:rPr>
              <w:t>FR-2</w:t>
            </w:r>
          </w:p>
        </w:tc>
        <w:tc>
          <w:tcPr>
            <w:tcW w:w="1217" w:type="dxa"/>
            <w:vAlign w:val="center"/>
          </w:tcPr>
          <w:p w14:paraId="5EF4F85F" w14:textId="49BCBD0B" w:rsidR="00121091" w:rsidRPr="00702160" w:rsidRDefault="00B5249F" w:rsidP="00B5249F">
            <w:pPr>
              <w:pStyle w:val="H1bodytext"/>
              <w:spacing w:after="0"/>
              <w:ind w:left="0"/>
              <w:jc w:val="center"/>
              <w:rPr>
                <w:rFonts w:ascii="Arial" w:hAnsi="Arial"/>
                <w:sz w:val="20"/>
              </w:rPr>
            </w:pPr>
            <w:r>
              <w:rPr>
                <w:rFonts w:ascii="Arial" w:hAnsi="Arial"/>
                <w:sz w:val="20"/>
              </w:rPr>
              <w:t>PASS</w:t>
            </w:r>
          </w:p>
        </w:tc>
      </w:tr>
      <w:tr w:rsidR="00121091" w:rsidRPr="007D0AAC" w14:paraId="7E4EFAA1" w14:textId="77777777" w:rsidTr="00B5249F">
        <w:trPr>
          <w:cantSplit/>
          <w:trHeight w:val="476"/>
        </w:trPr>
        <w:tc>
          <w:tcPr>
            <w:tcW w:w="650" w:type="dxa"/>
            <w:vAlign w:val="center"/>
          </w:tcPr>
          <w:p w14:paraId="6A144AD5" w14:textId="77777777" w:rsidR="00121091" w:rsidRDefault="00121091" w:rsidP="00B32B19">
            <w:pPr>
              <w:pStyle w:val="H1bodytext"/>
              <w:spacing w:after="0"/>
              <w:ind w:left="0"/>
              <w:jc w:val="center"/>
              <w:rPr>
                <w:rFonts w:ascii="Arial" w:hAnsi="Arial"/>
                <w:sz w:val="20"/>
              </w:rPr>
            </w:pPr>
            <w:r>
              <w:rPr>
                <w:rFonts w:ascii="Arial" w:hAnsi="Arial"/>
                <w:sz w:val="20"/>
              </w:rPr>
              <w:t>5</w:t>
            </w:r>
          </w:p>
        </w:tc>
        <w:tc>
          <w:tcPr>
            <w:tcW w:w="4793" w:type="dxa"/>
            <w:vAlign w:val="center"/>
          </w:tcPr>
          <w:p w14:paraId="2787B502" w14:textId="7F474CC7" w:rsidR="00121091" w:rsidRDefault="00121091" w:rsidP="00B32B19">
            <w:pPr>
              <w:pStyle w:val="H1bodytext"/>
              <w:spacing w:after="0"/>
              <w:ind w:left="0"/>
              <w:rPr>
                <w:rFonts w:ascii="Arial" w:hAnsi="Arial"/>
                <w:sz w:val="20"/>
              </w:rPr>
            </w:pPr>
            <w:r>
              <w:rPr>
                <w:rFonts w:ascii="Arial" w:hAnsi="Arial"/>
                <w:sz w:val="20"/>
              </w:rPr>
              <w:t xml:space="preserve">Open the </w:t>
            </w:r>
            <w:r w:rsidRPr="00BB6390">
              <w:rPr>
                <w:rFonts w:ascii="Arial" w:hAnsi="Arial"/>
                <w:b/>
                <w:bCs/>
                <w:i/>
                <w:iCs/>
                <w:sz w:val="20"/>
              </w:rPr>
              <w:t>input_XPRT-MB</w:t>
            </w:r>
            <w:r>
              <w:rPr>
                <w:rFonts w:ascii="Arial" w:hAnsi="Arial"/>
                <w:b/>
                <w:bCs/>
                <w:i/>
                <w:iCs/>
                <w:sz w:val="20"/>
              </w:rPr>
              <w:t>2</w:t>
            </w:r>
            <w:r>
              <w:rPr>
                <w:rFonts w:ascii="Arial" w:hAnsi="Arial"/>
                <w:sz w:val="20"/>
              </w:rPr>
              <w:t xml:space="preserve"> file in a preferred text editor. Verify that the “Simulation Title Card” has the following line of text: “Rad</w:t>
            </w:r>
            <w:r w:rsidR="005A238B">
              <w:rPr>
                <w:rFonts w:ascii="Arial" w:hAnsi="Arial"/>
                <w:sz w:val="20"/>
              </w:rPr>
              <w:t>2</w:t>
            </w:r>
            <w:r>
              <w:rPr>
                <w:rFonts w:ascii="Arial" w:hAnsi="Arial"/>
                <w:sz w:val="20"/>
              </w:rPr>
              <w:t xml:space="preserve"> Mass Balance Simulation (1943-12070),”</w:t>
            </w:r>
          </w:p>
        </w:tc>
        <w:tc>
          <w:tcPr>
            <w:tcW w:w="3396" w:type="dxa"/>
            <w:vAlign w:val="center"/>
          </w:tcPr>
          <w:p w14:paraId="1C37C939" w14:textId="77777777" w:rsidR="00121091" w:rsidRDefault="00121091" w:rsidP="00B32B19">
            <w:pPr>
              <w:pStyle w:val="H1bodytext"/>
              <w:spacing w:after="0"/>
              <w:ind w:left="0"/>
              <w:rPr>
                <w:rFonts w:ascii="Arial" w:hAnsi="Arial"/>
                <w:sz w:val="20"/>
              </w:rPr>
            </w:pPr>
            <w:r>
              <w:rPr>
                <w:rFonts w:ascii="Arial" w:hAnsi="Arial"/>
                <w:sz w:val="20"/>
              </w:rPr>
              <w:t>If the text is present in the card indicated, this satisfies the following FR:</w:t>
            </w:r>
          </w:p>
          <w:p w14:paraId="232F4BBA" w14:textId="77777777" w:rsidR="00121091" w:rsidRDefault="00121091" w:rsidP="00B32B19">
            <w:pPr>
              <w:pStyle w:val="H1bodytext"/>
              <w:spacing w:after="0"/>
              <w:ind w:left="0"/>
              <w:rPr>
                <w:rFonts w:ascii="Arial" w:hAnsi="Arial"/>
                <w:sz w:val="20"/>
              </w:rPr>
            </w:pPr>
          </w:p>
          <w:p w14:paraId="6878E500" w14:textId="77777777" w:rsidR="00121091" w:rsidRDefault="00121091" w:rsidP="00B32B19">
            <w:pPr>
              <w:pStyle w:val="H1bodytext"/>
              <w:spacing w:after="0"/>
              <w:ind w:left="0"/>
              <w:rPr>
                <w:rFonts w:ascii="Arial" w:hAnsi="Arial"/>
                <w:sz w:val="20"/>
              </w:rPr>
            </w:pPr>
            <w:r>
              <w:rPr>
                <w:rFonts w:ascii="Arial" w:hAnsi="Arial"/>
                <w:sz w:val="20"/>
              </w:rPr>
              <w:t>FR-4</w:t>
            </w:r>
          </w:p>
        </w:tc>
        <w:tc>
          <w:tcPr>
            <w:tcW w:w="1217" w:type="dxa"/>
            <w:vAlign w:val="center"/>
          </w:tcPr>
          <w:p w14:paraId="00F62751" w14:textId="75690830" w:rsidR="00121091" w:rsidRPr="00A15156" w:rsidRDefault="00A15156" w:rsidP="00B5249F">
            <w:pPr>
              <w:pStyle w:val="H1bodytext"/>
              <w:spacing w:after="0"/>
              <w:ind w:left="0"/>
              <w:jc w:val="center"/>
              <w:rPr>
                <w:rFonts w:ascii="Arial" w:hAnsi="Arial"/>
                <w:sz w:val="20"/>
              </w:rPr>
            </w:pPr>
            <w:r>
              <w:rPr>
                <w:rFonts w:ascii="Arial" w:hAnsi="Arial"/>
                <w:sz w:val="20"/>
              </w:rPr>
              <w:t>PASS</w:t>
            </w:r>
          </w:p>
        </w:tc>
      </w:tr>
      <w:tr w:rsidR="00121091" w:rsidRPr="007D0AAC" w14:paraId="679011FC" w14:textId="77777777" w:rsidTr="006A0222">
        <w:trPr>
          <w:cantSplit/>
          <w:trHeight w:val="476"/>
        </w:trPr>
        <w:tc>
          <w:tcPr>
            <w:tcW w:w="650" w:type="dxa"/>
            <w:vAlign w:val="center"/>
          </w:tcPr>
          <w:p w14:paraId="36F1F923" w14:textId="77777777" w:rsidR="00121091" w:rsidRDefault="00121091" w:rsidP="00B32B19">
            <w:pPr>
              <w:pStyle w:val="H1bodytext"/>
              <w:spacing w:after="0"/>
              <w:ind w:left="0"/>
              <w:jc w:val="center"/>
              <w:rPr>
                <w:rFonts w:ascii="Arial" w:hAnsi="Arial"/>
                <w:sz w:val="20"/>
              </w:rPr>
            </w:pPr>
            <w:r>
              <w:rPr>
                <w:rFonts w:ascii="Arial" w:hAnsi="Arial"/>
                <w:sz w:val="20"/>
              </w:rPr>
              <w:lastRenderedPageBreak/>
              <w:t>6</w:t>
            </w:r>
          </w:p>
        </w:tc>
        <w:tc>
          <w:tcPr>
            <w:tcW w:w="4793" w:type="dxa"/>
            <w:vAlign w:val="center"/>
          </w:tcPr>
          <w:p w14:paraId="7BEF8276" w14:textId="77777777" w:rsidR="00121091" w:rsidRDefault="00121091" w:rsidP="00B32B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./AT-2/input_XPRT-2</w:t>
            </w:r>
            <w:r>
              <w:rPr>
                <w:rFonts w:ascii="Arial" w:hAnsi="Arial"/>
                <w:sz w:val="20"/>
              </w:rPr>
              <w:t xml:space="preserve"> file and navigate “Solution Control Card” should specify a total of 2 execution periods (line 22). You’ll see execution periods as follows:</w:t>
            </w:r>
          </w:p>
          <w:p w14:paraId="2E6CE566" w14:textId="77777777" w:rsidR="00121091" w:rsidRDefault="00121091" w:rsidP="00E90A40">
            <w:pPr>
              <w:pStyle w:val="H1bodytext"/>
              <w:numPr>
                <w:ilvl w:val="0"/>
                <w:numId w:val="43"/>
              </w:numPr>
              <w:spacing w:after="0"/>
              <w:rPr>
                <w:rFonts w:ascii="Arial" w:hAnsi="Arial"/>
                <w:sz w:val="20"/>
              </w:rPr>
            </w:pPr>
            <w:r>
              <w:rPr>
                <w:rFonts w:ascii="Arial" w:hAnsi="Arial"/>
                <w:sz w:val="20"/>
              </w:rPr>
              <w:t>1943, 1953</w:t>
            </w:r>
          </w:p>
          <w:p w14:paraId="22A94FB3" w14:textId="77777777" w:rsidR="00121091" w:rsidRDefault="00121091" w:rsidP="00E90A40">
            <w:pPr>
              <w:pStyle w:val="H1bodytext"/>
              <w:numPr>
                <w:ilvl w:val="0"/>
                <w:numId w:val="43"/>
              </w:numPr>
              <w:spacing w:after="0"/>
              <w:rPr>
                <w:rFonts w:ascii="Arial" w:hAnsi="Arial"/>
                <w:sz w:val="20"/>
              </w:rPr>
            </w:pPr>
            <w:r>
              <w:rPr>
                <w:rFonts w:ascii="Arial" w:hAnsi="Arial"/>
                <w:sz w:val="20"/>
              </w:rPr>
              <w:t>1953, 2018</w:t>
            </w:r>
          </w:p>
          <w:p w14:paraId="5463511B" w14:textId="16BF2278" w:rsidR="00121091" w:rsidRDefault="00121091" w:rsidP="00B32B19">
            <w:pPr>
              <w:pStyle w:val="H1bodytext"/>
              <w:spacing w:after="0"/>
              <w:ind w:left="0"/>
              <w:rPr>
                <w:rFonts w:ascii="Arial" w:hAnsi="Arial"/>
                <w:sz w:val="20"/>
              </w:rPr>
            </w:pPr>
            <w:r>
              <w:rPr>
                <w:rFonts w:ascii="Arial" w:hAnsi="Arial"/>
                <w:sz w:val="20"/>
              </w:rPr>
              <w:t xml:space="preserve">Open the script output, </w:t>
            </w:r>
            <w:r>
              <w:rPr>
                <w:rFonts w:ascii="Arial" w:hAnsi="Arial"/>
                <w:b/>
                <w:bCs/>
                <w:i/>
                <w:iCs/>
                <w:sz w:val="20"/>
              </w:rPr>
              <w:t>./AT-2/input_XPRT-MB2</w:t>
            </w:r>
            <w:r>
              <w:rPr>
                <w:rFonts w:ascii="Arial" w:hAnsi="Arial"/>
                <w:sz w:val="20"/>
              </w:rPr>
              <w:t xml:space="preserve">. </w:t>
            </w:r>
            <w:r w:rsidR="005E04BE">
              <w:rPr>
                <w:rFonts w:ascii="Arial" w:hAnsi="Arial"/>
                <w:sz w:val="20"/>
              </w:rPr>
              <w:t>Verify that the tool output adopts</w:t>
            </w:r>
            <w:r>
              <w:rPr>
                <w:rFonts w:ascii="Arial" w:hAnsi="Arial"/>
                <w:sz w:val="20"/>
              </w:rPr>
              <w:t xml:space="preserve"> the first period verbatim from </w:t>
            </w:r>
            <w:r>
              <w:rPr>
                <w:rFonts w:ascii="Arial" w:hAnsi="Arial"/>
                <w:b/>
                <w:bCs/>
                <w:i/>
                <w:iCs/>
                <w:sz w:val="20"/>
              </w:rPr>
              <w:t>input_XPRT-2</w:t>
            </w:r>
            <w:r>
              <w:rPr>
                <w:rFonts w:ascii="Arial" w:hAnsi="Arial"/>
                <w:sz w:val="20"/>
              </w:rPr>
              <w:t>, modif</w:t>
            </w:r>
            <w:r w:rsidR="005E04BE">
              <w:rPr>
                <w:rFonts w:ascii="Arial" w:hAnsi="Arial"/>
                <w:sz w:val="20"/>
              </w:rPr>
              <w:t>ies</w:t>
            </w:r>
            <w:r>
              <w:rPr>
                <w:rFonts w:ascii="Arial" w:hAnsi="Arial"/>
                <w:sz w:val="20"/>
              </w:rPr>
              <w:t xml:space="preserve"> the </w:t>
            </w:r>
            <w:r w:rsidR="005E04BE">
              <w:rPr>
                <w:rFonts w:ascii="Arial" w:hAnsi="Arial"/>
                <w:sz w:val="20"/>
              </w:rPr>
              <w:t>2</w:t>
            </w:r>
            <w:r w:rsidR="005E04BE" w:rsidRPr="005E04BE">
              <w:rPr>
                <w:rFonts w:ascii="Arial" w:hAnsi="Arial"/>
                <w:sz w:val="20"/>
                <w:vertAlign w:val="superscript"/>
              </w:rPr>
              <w:t>nd</w:t>
            </w:r>
            <w:r w:rsidR="005E04BE">
              <w:rPr>
                <w:rFonts w:ascii="Arial" w:hAnsi="Arial"/>
                <w:sz w:val="20"/>
              </w:rPr>
              <w:t xml:space="preserve"> </w:t>
            </w:r>
            <w:r>
              <w:rPr>
                <w:rFonts w:ascii="Arial" w:hAnsi="Arial"/>
                <w:sz w:val="20"/>
              </w:rPr>
              <w:t>to extend it to 2070, and add</w:t>
            </w:r>
            <w:r w:rsidR="005E04BE">
              <w:rPr>
                <w:rFonts w:ascii="Arial" w:hAnsi="Arial"/>
                <w:sz w:val="20"/>
              </w:rPr>
              <w:t>s</w:t>
            </w:r>
            <w:r>
              <w:rPr>
                <w:rFonts w:ascii="Arial" w:hAnsi="Arial"/>
                <w:sz w:val="20"/>
              </w:rPr>
              <w:t xml:space="preserve"> a final period from 2070 to 12070. The expected number of execution periods in </w:t>
            </w:r>
            <w:r>
              <w:rPr>
                <w:rFonts w:ascii="Arial" w:hAnsi="Arial"/>
                <w:b/>
                <w:bCs/>
                <w:i/>
                <w:iCs/>
                <w:sz w:val="20"/>
              </w:rPr>
              <w:t>input_XPRT-MB2</w:t>
            </w:r>
            <w:r>
              <w:rPr>
                <w:rFonts w:ascii="Arial" w:hAnsi="Arial"/>
                <w:sz w:val="20"/>
              </w:rPr>
              <w:t xml:space="preserve"> should be 4 (line 23) with execution periods as follows:</w:t>
            </w:r>
          </w:p>
          <w:p w14:paraId="012B52CD" w14:textId="77777777" w:rsidR="00121091" w:rsidRDefault="00121091" w:rsidP="00E90A40">
            <w:pPr>
              <w:pStyle w:val="H1bodytext"/>
              <w:numPr>
                <w:ilvl w:val="0"/>
                <w:numId w:val="43"/>
              </w:numPr>
              <w:spacing w:after="0"/>
              <w:rPr>
                <w:rFonts w:ascii="Arial" w:hAnsi="Arial"/>
                <w:sz w:val="20"/>
              </w:rPr>
            </w:pPr>
            <w:r>
              <w:rPr>
                <w:rFonts w:ascii="Arial" w:hAnsi="Arial"/>
                <w:sz w:val="20"/>
              </w:rPr>
              <w:t>1943, 1953</w:t>
            </w:r>
          </w:p>
          <w:p w14:paraId="76143BB7" w14:textId="77777777" w:rsidR="00121091" w:rsidRDefault="00121091" w:rsidP="00E90A40">
            <w:pPr>
              <w:pStyle w:val="H1bodytext"/>
              <w:numPr>
                <w:ilvl w:val="0"/>
                <w:numId w:val="43"/>
              </w:numPr>
              <w:spacing w:after="0"/>
              <w:rPr>
                <w:rFonts w:ascii="Arial" w:hAnsi="Arial"/>
                <w:sz w:val="20"/>
              </w:rPr>
            </w:pPr>
            <w:r>
              <w:rPr>
                <w:rFonts w:ascii="Arial" w:hAnsi="Arial"/>
                <w:sz w:val="20"/>
              </w:rPr>
              <w:t>1953, 2018</w:t>
            </w:r>
          </w:p>
          <w:p w14:paraId="0143D2FF" w14:textId="77777777" w:rsidR="00121091" w:rsidRDefault="00121091" w:rsidP="00E90A40">
            <w:pPr>
              <w:pStyle w:val="H1bodytext"/>
              <w:numPr>
                <w:ilvl w:val="0"/>
                <w:numId w:val="43"/>
              </w:numPr>
              <w:spacing w:after="0"/>
              <w:rPr>
                <w:rFonts w:ascii="Arial" w:hAnsi="Arial"/>
                <w:sz w:val="20"/>
              </w:rPr>
            </w:pPr>
            <w:r>
              <w:rPr>
                <w:rFonts w:ascii="Arial" w:hAnsi="Arial"/>
                <w:sz w:val="20"/>
              </w:rPr>
              <w:t>2018, 2070</w:t>
            </w:r>
          </w:p>
          <w:p w14:paraId="6F5A4B37" w14:textId="77777777" w:rsidR="00121091" w:rsidRDefault="00121091" w:rsidP="00E90A40">
            <w:pPr>
              <w:pStyle w:val="H1bodytext"/>
              <w:numPr>
                <w:ilvl w:val="0"/>
                <w:numId w:val="43"/>
              </w:numPr>
              <w:spacing w:after="0"/>
              <w:rPr>
                <w:rFonts w:ascii="Arial" w:hAnsi="Arial"/>
                <w:sz w:val="20"/>
              </w:rPr>
            </w:pPr>
            <w:r>
              <w:rPr>
                <w:rFonts w:ascii="Arial" w:hAnsi="Arial"/>
                <w:sz w:val="20"/>
              </w:rPr>
              <w:t>2070, 12070</w:t>
            </w:r>
          </w:p>
          <w:p w14:paraId="76047B88" w14:textId="77777777" w:rsidR="00E90A40" w:rsidRDefault="00E90A40" w:rsidP="00E90A40">
            <w:pPr>
              <w:pStyle w:val="H1bodytext"/>
              <w:spacing w:after="0"/>
              <w:ind w:left="0"/>
              <w:rPr>
                <w:rFonts w:ascii="Arial" w:hAnsi="Arial"/>
                <w:sz w:val="20"/>
              </w:rPr>
            </w:pPr>
            <w:r>
              <w:rPr>
                <w:rFonts w:ascii="Arial" w:hAnsi="Arial"/>
                <w:sz w:val="20"/>
              </w:rPr>
              <w:t>Verify that the 4 following lines of text are present (verbatim, ignoring additional white space characters):</w:t>
            </w:r>
          </w:p>
          <w:p w14:paraId="250408AB" w14:textId="52054C40" w:rsidR="00E90A40" w:rsidRDefault="00E90A40" w:rsidP="00E90A40">
            <w:pPr>
              <w:pStyle w:val="H1bodytext"/>
              <w:numPr>
                <w:ilvl w:val="0"/>
                <w:numId w:val="43"/>
              </w:numPr>
              <w:spacing w:after="0"/>
              <w:rPr>
                <w:rFonts w:ascii="Arial" w:hAnsi="Arial"/>
                <w:sz w:val="20"/>
              </w:rPr>
            </w:pPr>
            <w:r>
              <w:rPr>
                <w:rFonts w:ascii="Arial" w:hAnsi="Arial"/>
                <w:sz w:val="20"/>
              </w:rPr>
              <w:t>1943,year,1953,year,1.0E-08,year,0.1,year,1.25,16,1.0E-6,</w:t>
            </w:r>
          </w:p>
          <w:p w14:paraId="26CD5021" w14:textId="3D9A05D9" w:rsidR="00E90A40" w:rsidRDefault="00E90A40" w:rsidP="00E90A40">
            <w:pPr>
              <w:pStyle w:val="H1bodytext"/>
              <w:numPr>
                <w:ilvl w:val="0"/>
                <w:numId w:val="43"/>
              </w:numPr>
              <w:spacing w:after="0"/>
              <w:rPr>
                <w:rFonts w:ascii="Arial" w:hAnsi="Arial"/>
                <w:sz w:val="20"/>
              </w:rPr>
            </w:pPr>
            <w:r>
              <w:rPr>
                <w:rFonts w:ascii="Arial" w:hAnsi="Arial"/>
                <w:sz w:val="20"/>
              </w:rPr>
              <w:t>1953,year,2018,year,1.0E-08,year,0.</w:t>
            </w:r>
            <w:r w:rsidR="005E04BE">
              <w:rPr>
                <w:rFonts w:ascii="Arial" w:hAnsi="Arial"/>
                <w:sz w:val="20"/>
              </w:rPr>
              <w:t>0</w:t>
            </w:r>
            <w:r>
              <w:rPr>
                <w:rFonts w:ascii="Arial" w:hAnsi="Arial"/>
                <w:sz w:val="20"/>
              </w:rPr>
              <w:t>1,year,1.25,16,1.0E-6,</w:t>
            </w:r>
          </w:p>
          <w:p w14:paraId="2D87CAD2" w14:textId="433A6505" w:rsidR="00E90A40" w:rsidRDefault="00E90A40" w:rsidP="00E90A40">
            <w:pPr>
              <w:pStyle w:val="H1bodytext"/>
              <w:numPr>
                <w:ilvl w:val="0"/>
                <w:numId w:val="43"/>
              </w:numPr>
              <w:spacing w:after="0"/>
              <w:rPr>
                <w:rFonts w:ascii="Arial" w:hAnsi="Arial"/>
                <w:sz w:val="20"/>
              </w:rPr>
            </w:pPr>
            <w:r>
              <w:rPr>
                <w:rFonts w:ascii="Arial" w:hAnsi="Arial"/>
                <w:sz w:val="20"/>
              </w:rPr>
              <w:t>2018,year,2070,year,1.0E-08,year,0.1,year,1.25,16,16,1.0E-6,</w:t>
            </w:r>
          </w:p>
          <w:p w14:paraId="220234DD" w14:textId="4D7CA30B" w:rsidR="00E90A40" w:rsidRPr="00DE5D75" w:rsidRDefault="00E90A40" w:rsidP="00E90A40">
            <w:pPr>
              <w:pStyle w:val="H1bodytext"/>
              <w:numPr>
                <w:ilvl w:val="0"/>
                <w:numId w:val="43"/>
              </w:numPr>
              <w:spacing w:after="0"/>
              <w:rPr>
                <w:rFonts w:ascii="Arial" w:hAnsi="Arial"/>
                <w:sz w:val="20"/>
              </w:rPr>
            </w:pPr>
            <w:r>
              <w:rPr>
                <w:rFonts w:ascii="Arial" w:hAnsi="Arial"/>
                <w:sz w:val="20"/>
              </w:rPr>
              <w:t>2070,year,12070,year,1.0E-08,year,10.0,year,1.25,16,1.0E-6</w:t>
            </w:r>
          </w:p>
        </w:tc>
        <w:tc>
          <w:tcPr>
            <w:tcW w:w="3396" w:type="dxa"/>
            <w:vAlign w:val="center"/>
          </w:tcPr>
          <w:p w14:paraId="49B2CCEA" w14:textId="77777777" w:rsidR="00121091" w:rsidRDefault="00121091" w:rsidP="00B32B19">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input_XPRT-MB2</w:t>
            </w:r>
            <w:r>
              <w:rPr>
                <w:rFonts w:ascii="Arial" w:hAnsi="Arial"/>
                <w:sz w:val="20"/>
              </w:rPr>
              <w:t xml:space="preserve"> as specified, this partially satisfies the following FR:</w:t>
            </w:r>
          </w:p>
          <w:p w14:paraId="6B6C0F0D" w14:textId="77777777" w:rsidR="00121091" w:rsidRDefault="00121091" w:rsidP="00B32B19">
            <w:pPr>
              <w:pStyle w:val="H1bodytext"/>
              <w:spacing w:after="0"/>
              <w:ind w:left="0"/>
              <w:rPr>
                <w:rFonts w:ascii="Arial" w:hAnsi="Arial"/>
                <w:sz w:val="20"/>
              </w:rPr>
            </w:pPr>
          </w:p>
          <w:p w14:paraId="2B8A4662" w14:textId="77777777" w:rsidR="00121091" w:rsidRDefault="00121091" w:rsidP="00B32B19">
            <w:pPr>
              <w:pStyle w:val="H1bodytext"/>
              <w:spacing w:after="0"/>
              <w:ind w:left="0"/>
              <w:rPr>
                <w:rFonts w:ascii="Arial" w:hAnsi="Arial"/>
                <w:sz w:val="20"/>
              </w:rPr>
            </w:pPr>
            <w:r>
              <w:rPr>
                <w:rFonts w:ascii="Arial" w:hAnsi="Arial"/>
                <w:sz w:val="20"/>
              </w:rPr>
              <w:t>FR-5</w:t>
            </w:r>
          </w:p>
          <w:p w14:paraId="72BADD5D" w14:textId="77777777" w:rsidR="00121091" w:rsidRDefault="00121091" w:rsidP="00B32B19">
            <w:pPr>
              <w:pStyle w:val="H1bodytext"/>
              <w:spacing w:after="0"/>
              <w:ind w:left="0"/>
              <w:rPr>
                <w:rFonts w:ascii="Arial" w:hAnsi="Arial"/>
                <w:sz w:val="20"/>
              </w:rPr>
            </w:pPr>
          </w:p>
          <w:p w14:paraId="05CB28BB" w14:textId="77777777" w:rsidR="00121091" w:rsidRPr="00E3357B" w:rsidRDefault="00121091" w:rsidP="00B32B19">
            <w:pPr>
              <w:pStyle w:val="H1bodytext"/>
              <w:spacing w:after="0"/>
              <w:ind w:left="0"/>
              <w:rPr>
                <w:rFonts w:ascii="Arial" w:hAnsi="Arial"/>
                <w:sz w:val="20"/>
              </w:rPr>
            </w:pPr>
            <w:r>
              <w:rPr>
                <w:rFonts w:ascii="Arial" w:hAnsi="Arial"/>
                <w:sz w:val="20"/>
              </w:rPr>
              <w:t>A subsequent test will verify the other parts of FR-5</w:t>
            </w:r>
          </w:p>
        </w:tc>
        <w:tc>
          <w:tcPr>
            <w:tcW w:w="1217" w:type="dxa"/>
            <w:vAlign w:val="center"/>
          </w:tcPr>
          <w:p w14:paraId="5DE64FCB" w14:textId="76C41F7F" w:rsidR="00121091" w:rsidRPr="00702160" w:rsidRDefault="006A0222" w:rsidP="006A0222">
            <w:pPr>
              <w:pStyle w:val="H1bodytext"/>
              <w:spacing w:after="0"/>
              <w:ind w:left="0"/>
              <w:jc w:val="center"/>
              <w:rPr>
                <w:rFonts w:ascii="Arial" w:hAnsi="Arial"/>
                <w:sz w:val="20"/>
              </w:rPr>
            </w:pPr>
            <w:r>
              <w:rPr>
                <w:rFonts w:ascii="Arial" w:hAnsi="Arial"/>
                <w:sz w:val="20"/>
              </w:rPr>
              <w:t>P</w:t>
            </w:r>
            <w:r w:rsidR="00532AE1">
              <w:rPr>
                <w:rFonts w:ascii="Arial" w:hAnsi="Arial"/>
                <w:sz w:val="20"/>
              </w:rPr>
              <w:t>ASS</w:t>
            </w:r>
          </w:p>
        </w:tc>
      </w:tr>
    </w:tbl>
    <w:p w14:paraId="5E397BEF" w14:textId="670BEBC3" w:rsidR="00F816FF" w:rsidRDefault="00F816FF" w:rsidP="00121091">
      <w:pPr>
        <w:ind w:left="0"/>
        <w:rPr>
          <w:b/>
          <w:bCs/>
        </w:rPr>
      </w:pPr>
    </w:p>
    <w:p w14:paraId="4F60896E" w14:textId="77777777" w:rsidR="00F816FF" w:rsidRDefault="00F816FF">
      <w:pPr>
        <w:spacing w:after="160" w:line="259" w:lineRule="auto"/>
        <w:ind w:left="0"/>
        <w:rPr>
          <w:b/>
          <w:bCs/>
        </w:rPr>
      </w:pPr>
      <w:r>
        <w:rPr>
          <w:b/>
          <w:bCs/>
        </w:rPr>
        <w:br w:type="page"/>
      </w:r>
    </w:p>
    <w:p w14:paraId="74076A5A" w14:textId="5E5466D9" w:rsidR="00121091" w:rsidRDefault="00121091" w:rsidP="00121091">
      <w:pPr>
        <w:ind w:left="0"/>
        <w:rPr>
          <w:b/>
          <w:bCs/>
        </w:rPr>
      </w:pPr>
      <w:r>
        <w:rPr>
          <w:b/>
          <w:bCs/>
        </w:rPr>
        <w:lastRenderedPageBreak/>
        <w:t>Tool Runner Log</w:t>
      </w:r>
    </w:p>
    <w:p w14:paraId="1DCB95BE" w14:textId="77777777" w:rsidR="006A0222" w:rsidRPr="006A0222" w:rsidRDefault="006A0222" w:rsidP="006A0222">
      <w:pPr>
        <w:ind w:left="0"/>
        <w:rPr>
          <w:sz w:val="16"/>
          <w:szCs w:val="16"/>
        </w:rPr>
      </w:pPr>
      <w:r w:rsidRPr="006A0222">
        <w:rPr>
          <w:sz w:val="16"/>
          <w:szCs w:val="16"/>
        </w:rPr>
        <w:t>Test directory verified</w:t>
      </w:r>
    </w:p>
    <w:p w14:paraId="263C4BED" w14:textId="77777777" w:rsidR="006A0222" w:rsidRPr="006A0222" w:rsidRDefault="006A0222" w:rsidP="006A0222">
      <w:pPr>
        <w:ind w:left="0"/>
        <w:rPr>
          <w:sz w:val="16"/>
          <w:szCs w:val="16"/>
        </w:rPr>
      </w:pPr>
    </w:p>
    <w:p w14:paraId="72399BE3" w14:textId="77777777" w:rsidR="006A0222" w:rsidRPr="006A0222" w:rsidRDefault="006A0222" w:rsidP="006A0222">
      <w:pPr>
        <w:ind w:left="0"/>
        <w:rPr>
          <w:sz w:val="16"/>
          <w:szCs w:val="16"/>
        </w:rPr>
      </w:pPr>
    </w:p>
    <w:p w14:paraId="271E36AC" w14:textId="77777777" w:rsidR="006A0222" w:rsidRPr="006A0222" w:rsidRDefault="006A0222" w:rsidP="006A0222">
      <w:pPr>
        <w:ind w:left="0"/>
        <w:rPr>
          <w:sz w:val="16"/>
          <w:szCs w:val="16"/>
        </w:rPr>
      </w:pPr>
      <w:r w:rsidRPr="006A0222">
        <w:rPr>
          <w:sz w:val="16"/>
          <w:szCs w:val="16"/>
        </w:rPr>
        <w:t>###Copy files to output directory###</w:t>
      </w:r>
    </w:p>
    <w:p w14:paraId="4D242AD7" w14:textId="77777777" w:rsidR="006A0222" w:rsidRPr="006A0222" w:rsidRDefault="006A0222" w:rsidP="006A0222">
      <w:pPr>
        <w:ind w:left="0"/>
        <w:rPr>
          <w:sz w:val="16"/>
          <w:szCs w:val="16"/>
        </w:rPr>
      </w:pPr>
    </w:p>
    <w:p w14:paraId="7F8C6972" w14:textId="77777777" w:rsidR="006A0222" w:rsidRPr="006A0222" w:rsidRDefault="006A0222" w:rsidP="006A0222">
      <w:pPr>
        <w:ind w:left="0"/>
        <w:rPr>
          <w:sz w:val="16"/>
          <w:szCs w:val="16"/>
        </w:rPr>
      </w:pPr>
    </w:p>
    <w:p w14:paraId="48B63778" w14:textId="77777777" w:rsidR="006A0222" w:rsidRPr="006A0222" w:rsidRDefault="006A0222" w:rsidP="006A0222">
      <w:pPr>
        <w:ind w:left="0"/>
        <w:rPr>
          <w:sz w:val="16"/>
          <w:szCs w:val="16"/>
        </w:rPr>
      </w:pPr>
      <w:r w:rsidRPr="006A0222">
        <w:rPr>
          <w:sz w:val="16"/>
          <w:szCs w:val="16"/>
        </w:rPr>
        <w:t>###Executing Mass Balance Input Generator for: AT-3/input_XPRT-2 ###</w:t>
      </w:r>
    </w:p>
    <w:p w14:paraId="117AD694" w14:textId="77777777" w:rsidR="006A0222" w:rsidRPr="006A0222" w:rsidRDefault="006A0222" w:rsidP="006A0222">
      <w:pPr>
        <w:ind w:left="0"/>
        <w:rPr>
          <w:sz w:val="16"/>
          <w:szCs w:val="16"/>
        </w:rPr>
      </w:pPr>
      <w:r w:rsidRPr="006A0222">
        <w:rPr>
          <w:sz w:val="16"/>
          <w:szCs w:val="16"/>
        </w:rPr>
        <w:t>INFO--04/23/2020 11:28:18 AM--Starting CA-CIE Tool Runner.</w:t>
      </w:r>
      <w:r w:rsidRPr="006A0222">
        <w:rPr>
          <w:sz w:val="16"/>
          <w:szCs w:val="16"/>
        </w:rPr>
        <w:tab/>
        <w:t>Logging to "</w:t>
      </w:r>
      <w:proofErr w:type="gramStart"/>
      <w:r w:rsidRPr="006A0222">
        <w:rPr>
          <w:sz w:val="16"/>
          <w:szCs w:val="16"/>
        </w:rPr>
        <w:t>..</w:t>
      </w:r>
      <w:proofErr w:type="gramEnd"/>
      <w:r w:rsidRPr="006A0222">
        <w:rPr>
          <w:sz w:val="16"/>
          <w:szCs w:val="16"/>
        </w:rPr>
        <w:t>/./AT-3/runner_run_AT-3_MB-Input-Gen.log"</w:t>
      </w:r>
    </w:p>
    <w:p w14:paraId="3086B965" w14:textId="77777777" w:rsidR="006A0222" w:rsidRPr="006A0222" w:rsidRDefault="006A0222" w:rsidP="006A0222">
      <w:pPr>
        <w:ind w:left="0"/>
        <w:rPr>
          <w:sz w:val="16"/>
          <w:szCs w:val="16"/>
        </w:rPr>
      </w:pPr>
      <w:r w:rsidRPr="006A0222">
        <w:rPr>
          <w:sz w:val="16"/>
          <w:szCs w:val="16"/>
        </w:rPr>
        <w:t>INFO--04/23/2020 11:28:18 AM--Code Version: abf2036978b773627ccbaca9dd6b216fb2bda2fb v2.9: /opt/tools/</w:t>
      </w:r>
      <w:proofErr w:type="spellStart"/>
      <w:r w:rsidRPr="006A0222">
        <w:rPr>
          <w:sz w:val="16"/>
          <w:szCs w:val="16"/>
        </w:rPr>
        <w:t>pylib</w:t>
      </w:r>
      <w:proofErr w:type="spellEnd"/>
      <w:r w:rsidRPr="006A0222">
        <w:rPr>
          <w:sz w:val="16"/>
          <w:szCs w:val="16"/>
        </w:rPr>
        <w:t>/runner/runner.py&lt;--1bcfd6779e9cbdb82673405873a8e5e81514ae27</w:t>
      </w:r>
    </w:p>
    <w:p w14:paraId="3B831210" w14:textId="77777777" w:rsidR="006A0222" w:rsidRPr="006A0222" w:rsidRDefault="006A0222" w:rsidP="006A0222">
      <w:pPr>
        <w:ind w:left="0"/>
        <w:rPr>
          <w:sz w:val="16"/>
          <w:szCs w:val="16"/>
        </w:rPr>
      </w:pPr>
    </w:p>
    <w:p w14:paraId="2E58B665" w14:textId="77777777" w:rsidR="006A0222" w:rsidRPr="006A0222" w:rsidRDefault="006A0222" w:rsidP="006A0222">
      <w:pPr>
        <w:ind w:left="0"/>
        <w:rPr>
          <w:sz w:val="16"/>
          <w:szCs w:val="16"/>
        </w:rPr>
      </w:pPr>
      <w:r w:rsidRPr="006A0222">
        <w:rPr>
          <w:sz w:val="16"/>
          <w:szCs w:val="16"/>
        </w:rPr>
        <w:t>INFO--04/23/2020 11:28:18 AM--Code Version: 9f80ec5d09cfd62c19f4b87a7bdc4bde784fceda Local repo SHA-1 has does not correspond to a remote repo release version: /home/cfarrow/CAVE/CA-CIE-Tools-TestRepos/repo_xprt_mb_input_gen.f/tools/ca-modinput/linux/xprt_mb_input_gen_linux-intel-64.exe&lt;--094cea9d0f6ce5c10aade225966e4c9ba236d162</w:t>
      </w:r>
    </w:p>
    <w:p w14:paraId="1C5A1E94" w14:textId="77777777" w:rsidR="006A0222" w:rsidRPr="006A0222" w:rsidRDefault="006A0222" w:rsidP="006A0222">
      <w:pPr>
        <w:ind w:left="0"/>
        <w:rPr>
          <w:sz w:val="16"/>
          <w:szCs w:val="16"/>
        </w:rPr>
      </w:pPr>
    </w:p>
    <w:p w14:paraId="4853DE18" w14:textId="77777777" w:rsidR="006A0222" w:rsidRPr="006A0222" w:rsidRDefault="006A0222" w:rsidP="006A0222">
      <w:pPr>
        <w:ind w:left="0"/>
        <w:rPr>
          <w:sz w:val="16"/>
          <w:szCs w:val="16"/>
        </w:rPr>
      </w:pPr>
      <w:r w:rsidRPr="006A0222">
        <w:rPr>
          <w:sz w:val="16"/>
          <w:szCs w:val="16"/>
        </w:rPr>
        <w:t xml:space="preserve">INFO--04/23/2020 11:28:18 AM--QA Status: </w:t>
      </w:r>
      <w:proofErr w:type="gramStart"/>
      <w:r w:rsidRPr="006A0222">
        <w:rPr>
          <w:sz w:val="16"/>
          <w:szCs w:val="16"/>
        </w:rPr>
        <w:t>QUALIFIED :</w:t>
      </w:r>
      <w:proofErr w:type="gramEnd"/>
      <w:r w:rsidRPr="006A0222">
        <w:rPr>
          <w:sz w:val="16"/>
          <w:szCs w:val="16"/>
        </w:rPr>
        <w:t xml:space="preserve"> /opt/tools/pylib/runner/runner.py</w:t>
      </w:r>
    </w:p>
    <w:p w14:paraId="547C1FC0" w14:textId="77777777" w:rsidR="006A0222" w:rsidRPr="006A0222" w:rsidRDefault="006A0222" w:rsidP="006A0222">
      <w:pPr>
        <w:ind w:left="0"/>
        <w:rPr>
          <w:sz w:val="16"/>
          <w:szCs w:val="16"/>
        </w:rPr>
      </w:pPr>
      <w:r w:rsidRPr="006A0222">
        <w:rPr>
          <w:sz w:val="16"/>
          <w:szCs w:val="16"/>
        </w:rPr>
        <w:t xml:space="preserve">INFO--04/23/2020 11:28:18 AM--QA Status: </w:t>
      </w:r>
      <w:proofErr w:type="gramStart"/>
      <w:r w:rsidRPr="006A0222">
        <w:rPr>
          <w:sz w:val="16"/>
          <w:szCs w:val="16"/>
        </w:rPr>
        <w:t>TEST :</w:t>
      </w:r>
      <w:proofErr w:type="gramEnd"/>
      <w:r w:rsidRPr="006A0222">
        <w:rPr>
          <w:sz w:val="16"/>
          <w:szCs w:val="16"/>
        </w:rPr>
        <w:t xml:space="preserve"> /home/cfarrow/CAVE/CA-CIE-Tools-TestRepos/repo_xprt_mb_input_gen.f/tools/ca-modinput/linux/xprt_mb_input_gen_linux-intel-64.exe</w:t>
      </w:r>
    </w:p>
    <w:p w14:paraId="38DAEB35" w14:textId="77777777" w:rsidR="006A0222" w:rsidRPr="006A0222" w:rsidRDefault="006A0222" w:rsidP="006A0222">
      <w:pPr>
        <w:ind w:left="0"/>
        <w:rPr>
          <w:sz w:val="16"/>
          <w:szCs w:val="16"/>
        </w:rPr>
      </w:pPr>
      <w:r w:rsidRPr="006A0222">
        <w:rPr>
          <w:sz w:val="16"/>
          <w:szCs w:val="16"/>
        </w:rPr>
        <w:t>INFO--04/23/2020 11:28:18 AM--Invoking Command:"/home/cfarrow/CAVE/CA-CIE-Tools-TestRepos/repo_xprt_mb_input_gen.f/tools/ca-modinput/linux/xprt_mb_input_gen_linux-intel-64.exe"</w:t>
      </w:r>
      <w:r w:rsidRPr="006A0222">
        <w:rPr>
          <w:sz w:val="16"/>
          <w:szCs w:val="16"/>
        </w:rPr>
        <w:tab/>
        <w:t>with Arguments:"input_XPRT-2 rad2_Mass_Balance_Output_Control.dat"</w:t>
      </w:r>
    </w:p>
    <w:p w14:paraId="417E1DA8" w14:textId="77777777" w:rsidR="006A0222" w:rsidRPr="006A0222" w:rsidRDefault="006A0222" w:rsidP="006A0222">
      <w:pPr>
        <w:ind w:left="0"/>
        <w:rPr>
          <w:sz w:val="16"/>
          <w:szCs w:val="16"/>
        </w:rPr>
      </w:pPr>
      <w:r w:rsidRPr="006A0222">
        <w:rPr>
          <w:sz w:val="16"/>
          <w:szCs w:val="16"/>
        </w:rPr>
        <w:t>INFO--04/23/2020 11:28:18 AM--</w:t>
      </w:r>
      <w:proofErr w:type="spellStart"/>
      <w:r w:rsidRPr="006A0222">
        <w:rPr>
          <w:sz w:val="16"/>
          <w:szCs w:val="16"/>
        </w:rPr>
        <w:t>Username</w:t>
      </w:r>
      <w:proofErr w:type="gramStart"/>
      <w:r w:rsidRPr="006A0222">
        <w:rPr>
          <w:sz w:val="16"/>
          <w:szCs w:val="16"/>
        </w:rPr>
        <w:t>:cfarrow</w:t>
      </w:r>
      <w:proofErr w:type="spellEnd"/>
      <w:proofErr w:type="gramEnd"/>
      <w:r w:rsidRPr="006A0222">
        <w:rPr>
          <w:sz w:val="16"/>
          <w:szCs w:val="16"/>
        </w:rPr>
        <w:tab/>
      </w:r>
      <w:proofErr w:type="spellStart"/>
      <w:r w:rsidRPr="006A0222">
        <w:rPr>
          <w:sz w:val="16"/>
          <w:szCs w:val="16"/>
        </w:rPr>
        <w:t>Computer:olive</w:t>
      </w:r>
      <w:proofErr w:type="spellEnd"/>
      <w:r w:rsidRPr="006A0222">
        <w:rPr>
          <w:sz w:val="16"/>
          <w:szCs w:val="16"/>
        </w:rPr>
        <w:tab/>
      </w:r>
      <w:proofErr w:type="spellStart"/>
      <w:r w:rsidRPr="006A0222">
        <w:rPr>
          <w:sz w:val="16"/>
          <w:szCs w:val="16"/>
        </w:rPr>
        <w:t>Platform:Linux</w:t>
      </w:r>
      <w:proofErr w:type="spellEnd"/>
      <w:r w:rsidRPr="006A0222">
        <w:rPr>
          <w:sz w:val="16"/>
          <w:szCs w:val="16"/>
        </w:rPr>
        <w:t xml:space="preserve"> 4.4.0-38-generic #57~14.04.1-Ubuntu SMP Tue Sep 6 17:20:43 UTC 2016</w:t>
      </w:r>
    </w:p>
    <w:p w14:paraId="66FA89AB" w14:textId="1E4481DC" w:rsidR="006A0222" w:rsidRPr="006A0222" w:rsidRDefault="006A0222" w:rsidP="006A0222">
      <w:pPr>
        <w:ind w:left="0"/>
        <w:rPr>
          <w:sz w:val="16"/>
          <w:szCs w:val="16"/>
        </w:rPr>
      </w:pPr>
      <w:r w:rsidRPr="006A0222">
        <w:rPr>
          <w:sz w:val="16"/>
          <w:szCs w:val="16"/>
        </w:rPr>
        <w:t>###Finished Process###</w:t>
      </w:r>
    </w:p>
    <w:p w14:paraId="074B6FA9" w14:textId="77777777" w:rsidR="00121091" w:rsidRDefault="00121091" w:rsidP="00C179BF">
      <w:pPr>
        <w:spacing w:after="160" w:line="259" w:lineRule="auto"/>
        <w:ind w:left="0"/>
      </w:pPr>
    </w:p>
    <w:tbl>
      <w:tblPr>
        <w:tblStyle w:val="TableGrid"/>
        <w:tblW w:w="10056" w:type="dxa"/>
        <w:tblInd w:w="90" w:type="dxa"/>
        <w:tblLook w:val="04A0" w:firstRow="1" w:lastRow="0" w:firstColumn="1" w:lastColumn="0" w:noHBand="0" w:noVBand="1"/>
      </w:tblPr>
      <w:tblGrid>
        <w:gridCol w:w="650"/>
        <w:gridCol w:w="4793"/>
        <w:gridCol w:w="3396"/>
        <w:gridCol w:w="1217"/>
      </w:tblGrid>
      <w:tr w:rsidR="00121091" w:rsidRPr="007D0AAC" w14:paraId="362C0555" w14:textId="77777777" w:rsidTr="00121091">
        <w:trPr>
          <w:cantSplit/>
          <w:trHeight w:val="360"/>
          <w:tblHeader/>
        </w:trPr>
        <w:tc>
          <w:tcPr>
            <w:tcW w:w="10056" w:type="dxa"/>
            <w:gridSpan w:val="4"/>
            <w:tcBorders>
              <w:top w:val="nil"/>
              <w:left w:val="nil"/>
              <w:bottom w:val="single" w:sz="4" w:space="0" w:color="auto"/>
              <w:right w:val="nil"/>
            </w:tcBorders>
            <w:vAlign w:val="bottom"/>
          </w:tcPr>
          <w:p w14:paraId="762AE9E1" w14:textId="681CD009" w:rsidR="00121091" w:rsidRDefault="00121091" w:rsidP="00B32B19">
            <w:pPr>
              <w:pStyle w:val="Table"/>
            </w:pPr>
            <w:r>
              <w:t>Table A-3</w:t>
            </w:r>
          </w:p>
          <w:p w14:paraId="675B572B" w14:textId="77777777" w:rsidR="00121091" w:rsidRPr="00DA11B3" w:rsidRDefault="00F14578" w:rsidP="00B32B19">
            <w:pPr>
              <w:pStyle w:val="H1bodytext"/>
              <w:spacing w:after="0"/>
              <w:ind w:left="0"/>
              <w:jc w:val="center"/>
              <w:rPr>
                <w:rFonts w:ascii="Arial" w:hAnsi="Arial"/>
                <w:b/>
                <w:szCs w:val="22"/>
              </w:rPr>
            </w:pPr>
            <w:sdt>
              <w:sdtPr>
                <w:rPr>
                  <w:rFonts w:ascii="Arial" w:hAnsi="Arial"/>
                  <w:b/>
                  <w:bCs/>
                  <w:szCs w:val="22"/>
                </w:rPr>
                <w:alias w:val="Keywords"/>
                <w:tag w:val=""/>
                <w:id w:val="-434837509"/>
                <w:placeholder>
                  <w:docPart w:val="7F2D8D50353B48FAA09145E4758166AB"/>
                </w:placeholder>
                <w:dataBinding w:prefixMappings="xmlns:ns0='http://purl.org/dc/elements/1.1/' xmlns:ns1='http://schemas.openxmlformats.org/package/2006/metadata/core-properties' " w:xpath="/ns1:coreProperties[1]/ns1:keywords[1]" w:storeItemID="{6C3C8BC8-F283-45AE-878A-BAB7291924A1}"/>
                <w:text/>
              </w:sdtPr>
              <w:sdtEndPr/>
              <w:sdtContent>
                <w:r w:rsidR="00121091">
                  <w:rPr>
                    <w:rFonts w:ascii="Arial" w:hAnsi="Arial"/>
                    <w:b/>
                    <w:bCs/>
                    <w:szCs w:val="22"/>
                  </w:rPr>
                  <w:t>Mass Balance STOMP Input File Generator</w:t>
                </w:r>
              </w:sdtContent>
            </w:sdt>
            <w:r w:rsidR="00121091" w:rsidRPr="00DA11B3">
              <w:rPr>
                <w:rFonts w:ascii="Arial" w:hAnsi="Arial" w:cs="Arial"/>
                <w:b/>
                <w:szCs w:val="22"/>
              </w:rPr>
              <w:t xml:space="preserve"> Acceptance </w:t>
            </w:r>
            <w:r w:rsidR="00121091" w:rsidRPr="00DA11B3">
              <w:rPr>
                <w:rFonts w:ascii="Arial" w:hAnsi="Arial"/>
                <w:b/>
                <w:szCs w:val="22"/>
              </w:rPr>
              <w:t xml:space="preserve">Test Plan Case </w:t>
            </w:r>
            <w:r w:rsidR="00121091">
              <w:rPr>
                <w:rFonts w:ascii="Arial" w:hAnsi="Arial"/>
                <w:b/>
                <w:szCs w:val="22"/>
              </w:rPr>
              <w:t>3</w:t>
            </w:r>
          </w:p>
        </w:tc>
      </w:tr>
      <w:tr w:rsidR="00121091" w:rsidRPr="007D0AAC" w14:paraId="487F8B10" w14:textId="77777777" w:rsidTr="00121091">
        <w:trPr>
          <w:cantSplit/>
          <w:trHeight w:val="530"/>
          <w:tblHeader/>
        </w:trPr>
        <w:tc>
          <w:tcPr>
            <w:tcW w:w="5443" w:type="dxa"/>
            <w:gridSpan w:val="2"/>
            <w:tcBorders>
              <w:top w:val="single" w:sz="4" w:space="0" w:color="auto"/>
            </w:tcBorders>
            <w:shd w:val="clear" w:color="auto" w:fill="auto"/>
            <w:vAlign w:val="center"/>
          </w:tcPr>
          <w:p w14:paraId="51D55942" w14:textId="77777777" w:rsidR="00121091" w:rsidRPr="007D0AAC" w:rsidRDefault="00F14578" w:rsidP="00B32B19">
            <w:pPr>
              <w:pStyle w:val="H1bodytext"/>
              <w:spacing w:after="0"/>
              <w:ind w:left="0"/>
              <w:jc w:val="center"/>
              <w:rPr>
                <w:rFonts w:ascii="Arial" w:hAnsi="Arial"/>
                <w:b/>
                <w:sz w:val="20"/>
              </w:rPr>
            </w:pPr>
            <w:sdt>
              <w:sdtPr>
                <w:rPr>
                  <w:rFonts w:ascii="Arial" w:hAnsi="Arial"/>
                  <w:b/>
                  <w:bCs/>
                  <w:sz w:val="20"/>
                </w:rPr>
                <w:alias w:val="Keywords"/>
                <w:tag w:val=""/>
                <w:id w:val="-242408393"/>
                <w:placeholder>
                  <w:docPart w:val="1F849121D1104C519EE0C0F518D5AA2E"/>
                </w:placeholder>
                <w:dataBinding w:prefixMappings="xmlns:ns0='http://purl.org/dc/elements/1.1/' xmlns:ns1='http://schemas.openxmlformats.org/package/2006/metadata/core-properties' " w:xpath="/ns1:coreProperties[1]/ns1:keywords[1]" w:storeItemID="{6C3C8BC8-F283-45AE-878A-BAB7291924A1}"/>
                <w:text/>
              </w:sdtPr>
              <w:sdtEndPr/>
              <w:sdtContent>
                <w:r w:rsidR="00121091">
                  <w:rPr>
                    <w:rFonts w:ascii="Arial" w:hAnsi="Arial"/>
                    <w:b/>
                    <w:bCs/>
                    <w:sz w:val="20"/>
                  </w:rPr>
                  <w:t>Mass Balance STOMP Input File Generator</w:t>
                </w:r>
              </w:sdtContent>
            </w:sdt>
            <w:r w:rsidR="00121091" w:rsidRPr="007D0AAC">
              <w:rPr>
                <w:rFonts w:ascii="Arial" w:hAnsi="Arial" w:cs="Arial"/>
                <w:b/>
                <w:sz w:val="20"/>
              </w:rPr>
              <w:t xml:space="preserve"> </w:t>
            </w:r>
            <w:r w:rsidR="00121091" w:rsidRPr="007D0AAC">
              <w:rPr>
                <w:rFonts w:ascii="Arial" w:hAnsi="Arial"/>
                <w:b/>
                <w:sz w:val="20"/>
              </w:rPr>
              <w:t>Acceptance Testing</w:t>
            </w:r>
          </w:p>
          <w:p w14:paraId="00CE087B"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39600881"/>
                <w:placeholder>
                  <w:docPart w:val="28CD5A2B985949B1A2435893F98F148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Mass Balance STOMP Input File Generator</w:t>
                </w:r>
              </w:sdtContent>
            </w:sdt>
            <w:r w:rsidRPr="007D0AAC">
              <w:rPr>
                <w:rFonts w:ascii="Arial" w:hAnsi="Arial"/>
                <w:b/>
                <w:sz w:val="20"/>
              </w:rPr>
              <w:t xml:space="preserve"> – AT-</w:t>
            </w:r>
            <w:r>
              <w:rPr>
                <w:rFonts w:ascii="Arial" w:hAnsi="Arial"/>
                <w:b/>
                <w:sz w:val="20"/>
              </w:rPr>
              <w:t>3</w:t>
            </w:r>
          </w:p>
        </w:tc>
        <w:tc>
          <w:tcPr>
            <w:tcW w:w="4613" w:type="dxa"/>
            <w:gridSpan w:val="2"/>
            <w:tcBorders>
              <w:top w:val="single" w:sz="4" w:space="0" w:color="auto"/>
            </w:tcBorders>
            <w:shd w:val="clear" w:color="auto" w:fill="auto"/>
            <w:vAlign w:val="center"/>
          </w:tcPr>
          <w:p w14:paraId="7B27FF71" w14:textId="120585A6" w:rsidR="00121091" w:rsidRPr="007D0AAC" w:rsidRDefault="00121091" w:rsidP="00B32B19">
            <w:pPr>
              <w:pStyle w:val="H1bodytext"/>
              <w:spacing w:after="0"/>
              <w:ind w:left="0"/>
              <w:rPr>
                <w:rFonts w:ascii="Arial" w:hAnsi="Arial"/>
                <w:b/>
                <w:sz w:val="20"/>
              </w:rPr>
            </w:pPr>
            <w:r w:rsidRPr="007D0AAC">
              <w:rPr>
                <w:rFonts w:ascii="Arial" w:hAnsi="Arial"/>
                <w:b/>
                <w:sz w:val="20"/>
              </w:rPr>
              <w:t>Date:</w:t>
            </w:r>
            <w:r w:rsidR="006A0222">
              <w:rPr>
                <w:rFonts w:ascii="Arial" w:hAnsi="Arial"/>
                <w:b/>
                <w:sz w:val="20"/>
              </w:rPr>
              <w:t xml:space="preserve"> 23 April, 2020</w:t>
            </w:r>
          </w:p>
        </w:tc>
      </w:tr>
      <w:tr w:rsidR="00121091" w:rsidRPr="007D0AAC" w14:paraId="27D6A8D9" w14:textId="77777777" w:rsidTr="00121091">
        <w:trPr>
          <w:cantSplit/>
          <w:trHeight w:val="530"/>
          <w:tblHeader/>
        </w:trPr>
        <w:tc>
          <w:tcPr>
            <w:tcW w:w="5443" w:type="dxa"/>
            <w:gridSpan w:val="2"/>
            <w:tcBorders>
              <w:top w:val="single" w:sz="4" w:space="0" w:color="auto"/>
            </w:tcBorders>
            <w:shd w:val="clear" w:color="auto" w:fill="auto"/>
            <w:vAlign w:val="center"/>
          </w:tcPr>
          <w:p w14:paraId="6006B150" w14:textId="77777777" w:rsidR="00121091" w:rsidRDefault="00121091" w:rsidP="00B32B19">
            <w:pPr>
              <w:pStyle w:val="H1bodytext"/>
              <w:spacing w:after="0"/>
              <w:ind w:left="0"/>
              <w:rPr>
                <w:rFonts w:ascii="Arial" w:hAnsi="Arial"/>
                <w:b/>
                <w:sz w:val="20"/>
              </w:rPr>
            </w:pPr>
            <w:r w:rsidRPr="007D0AAC">
              <w:rPr>
                <w:rFonts w:ascii="Arial" w:hAnsi="Arial"/>
                <w:b/>
                <w:sz w:val="20"/>
              </w:rPr>
              <w:t>Tool Runner File Location for this test:</w:t>
            </w:r>
          </w:p>
          <w:p w14:paraId="7BCD355B" w14:textId="3DC44904" w:rsidR="00121091" w:rsidRPr="00242949" w:rsidRDefault="00F14578" w:rsidP="00B32B19">
            <w:pPr>
              <w:pStyle w:val="H1bodytext"/>
              <w:spacing w:after="0"/>
              <w:ind w:left="0"/>
              <w:rPr>
                <w:rFonts w:ascii="Arial" w:hAnsi="Arial"/>
                <w:b/>
                <w:sz w:val="20"/>
              </w:rPr>
            </w:pPr>
            <w:hyperlink r:id="rId24" w:history="1">
              <w:r w:rsidR="00856101">
                <w:rPr>
                  <w:rStyle w:val="Hyperlink"/>
                  <w:rFonts w:ascii="Arial" w:hAnsi="Arial"/>
                  <w:b/>
                  <w:sz w:val="20"/>
                </w:rPr>
                <w:t>\\olive\backups\CAVE\CA-CIE-Tools-TestEnv\xprt_mb_input_gen\AT-3</w:t>
              </w:r>
            </w:hyperlink>
          </w:p>
        </w:tc>
        <w:tc>
          <w:tcPr>
            <w:tcW w:w="4613" w:type="dxa"/>
            <w:gridSpan w:val="2"/>
            <w:tcBorders>
              <w:top w:val="single" w:sz="4" w:space="0" w:color="auto"/>
            </w:tcBorders>
            <w:shd w:val="clear" w:color="auto" w:fill="auto"/>
            <w:vAlign w:val="center"/>
          </w:tcPr>
          <w:p w14:paraId="0A84E876" w14:textId="6AB80C8D" w:rsidR="00121091" w:rsidRPr="007D0AAC" w:rsidRDefault="00121091" w:rsidP="00B32B19">
            <w:pPr>
              <w:pStyle w:val="H1bodytext"/>
              <w:spacing w:after="0"/>
              <w:ind w:left="0"/>
              <w:rPr>
                <w:rFonts w:ascii="Arial" w:hAnsi="Arial"/>
                <w:b/>
                <w:sz w:val="20"/>
              </w:rPr>
            </w:pPr>
            <w:r>
              <w:rPr>
                <w:rFonts w:ascii="Arial" w:hAnsi="Arial"/>
                <w:b/>
                <w:sz w:val="20"/>
              </w:rPr>
              <w:t>Test Performed By:</w:t>
            </w:r>
            <w:r w:rsidR="006A0222">
              <w:rPr>
                <w:rFonts w:ascii="Arial" w:hAnsi="Arial"/>
                <w:b/>
                <w:sz w:val="20"/>
              </w:rPr>
              <w:t xml:space="preserve"> Chris Farrow</w:t>
            </w:r>
          </w:p>
        </w:tc>
      </w:tr>
      <w:tr w:rsidR="00121091" w:rsidRPr="007D0AAC" w14:paraId="4B4AFE27" w14:textId="77777777" w:rsidTr="00121091">
        <w:trPr>
          <w:cantSplit/>
          <w:trHeight w:val="530"/>
          <w:tblHeader/>
        </w:trPr>
        <w:tc>
          <w:tcPr>
            <w:tcW w:w="10056" w:type="dxa"/>
            <w:gridSpan w:val="4"/>
            <w:tcBorders>
              <w:top w:val="single" w:sz="4" w:space="0" w:color="auto"/>
            </w:tcBorders>
            <w:shd w:val="clear" w:color="auto" w:fill="auto"/>
            <w:vAlign w:val="center"/>
          </w:tcPr>
          <w:p w14:paraId="71184639" w14:textId="77777777" w:rsidR="00121091" w:rsidRPr="00991C9B" w:rsidRDefault="00121091" w:rsidP="00B32B19">
            <w:pPr>
              <w:pStyle w:val="H1bodytext"/>
              <w:spacing w:after="0"/>
              <w:ind w:left="0"/>
              <w:rPr>
                <w:rFonts w:ascii="Arial" w:hAnsi="Arial"/>
                <w:bCs/>
                <w:sz w:val="20"/>
              </w:rPr>
            </w:pPr>
            <w:r w:rsidRPr="007D0AAC">
              <w:rPr>
                <w:rFonts w:ascii="Arial" w:hAnsi="Arial"/>
                <w:b/>
                <w:sz w:val="20"/>
              </w:rPr>
              <w:t xml:space="preserve">Testing Directory: </w:t>
            </w:r>
            <w:hyperlink r:id="rId25" w:history="1">
              <w:r w:rsidRPr="003C05E9">
                <w:rPr>
                  <w:rStyle w:val="Hyperlink"/>
                  <w:rFonts w:ascii="Arial" w:hAnsi="Arial"/>
                  <w:b/>
                  <w:sz w:val="20"/>
                </w:rPr>
                <w:t>\\olive\backups\CAVE\CA-CIE-Tools-TestEnv\xprt_mb_input_gen</w:t>
              </w:r>
            </w:hyperlink>
          </w:p>
        </w:tc>
      </w:tr>
      <w:tr w:rsidR="00121091" w:rsidRPr="007D0AAC" w14:paraId="4A84A388" w14:textId="77777777" w:rsidTr="00121091">
        <w:trPr>
          <w:cantSplit/>
          <w:trHeight w:val="530"/>
          <w:tblHeader/>
        </w:trPr>
        <w:tc>
          <w:tcPr>
            <w:tcW w:w="650" w:type="dxa"/>
            <w:tcBorders>
              <w:top w:val="single" w:sz="4" w:space="0" w:color="auto"/>
            </w:tcBorders>
            <w:shd w:val="clear" w:color="auto" w:fill="D9D9D9" w:themeFill="background1" w:themeFillShade="D9"/>
            <w:vAlign w:val="center"/>
          </w:tcPr>
          <w:p w14:paraId="17050B57"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3790D508"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A49783C"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7F9677F3" w14:textId="77777777" w:rsidR="00121091" w:rsidRPr="007D0AAC" w:rsidRDefault="00121091" w:rsidP="00B32B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1091" w:rsidRPr="007D0AAC" w14:paraId="2CF3D39F" w14:textId="77777777" w:rsidTr="00121091">
        <w:trPr>
          <w:cantSplit/>
          <w:trHeight w:val="476"/>
        </w:trPr>
        <w:tc>
          <w:tcPr>
            <w:tcW w:w="650" w:type="dxa"/>
            <w:vAlign w:val="center"/>
          </w:tcPr>
          <w:p w14:paraId="5D8274CB" w14:textId="77777777" w:rsidR="00121091" w:rsidRPr="007D0AAC" w:rsidRDefault="00121091" w:rsidP="00B32B19">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70C76829" w14:textId="77777777" w:rsidR="00121091" w:rsidRPr="00C01952" w:rsidRDefault="00121091" w:rsidP="00B32B19">
            <w:pPr>
              <w:pStyle w:val="H1bodytext"/>
              <w:spacing w:after="0"/>
              <w:ind w:left="0"/>
              <w:rPr>
                <w:rFonts w:ascii="Arial" w:hAnsi="Arial"/>
                <w:sz w:val="20"/>
              </w:rPr>
            </w:pPr>
            <w:r>
              <w:rPr>
                <w:rFonts w:ascii="Arial" w:hAnsi="Arial"/>
                <w:sz w:val="20"/>
              </w:rPr>
              <w:t>Navigate to the testing directory</w:t>
            </w:r>
          </w:p>
        </w:tc>
      </w:tr>
      <w:tr w:rsidR="00121091" w:rsidRPr="007D0AAC" w14:paraId="6CB34A09" w14:textId="77777777" w:rsidTr="00121091">
        <w:trPr>
          <w:cantSplit/>
          <w:trHeight w:val="476"/>
        </w:trPr>
        <w:tc>
          <w:tcPr>
            <w:tcW w:w="650" w:type="dxa"/>
            <w:vAlign w:val="center"/>
          </w:tcPr>
          <w:p w14:paraId="210A55CD" w14:textId="77777777" w:rsidR="00121091" w:rsidRDefault="00121091" w:rsidP="00B32B19">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248A678D" w14:textId="77777777" w:rsidR="00121091" w:rsidRPr="00242949" w:rsidRDefault="00121091" w:rsidP="00B32B19">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./runner_run_AT-3_MB-Input-Gen.sh</w:t>
            </w:r>
          </w:p>
        </w:tc>
      </w:tr>
      <w:tr w:rsidR="00121091" w:rsidRPr="007D0AAC" w14:paraId="2B1D8E14" w14:textId="77777777" w:rsidTr="00121091">
        <w:trPr>
          <w:cantSplit/>
          <w:trHeight w:val="476"/>
        </w:trPr>
        <w:tc>
          <w:tcPr>
            <w:tcW w:w="650" w:type="dxa"/>
            <w:vAlign w:val="center"/>
          </w:tcPr>
          <w:p w14:paraId="352C35DA" w14:textId="77777777" w:rsidR="00121091" w:rsidRDefault="00121091" w:rsidP="00B32B19">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7C1ACC53" w14:textId="77777777" w:rsidR="00121091" w:rsidRPr="00702160" w:rsidRDefault="00121091" w:rsidP="00B32B19">
            <w:pPr>
              <w:pStyle w:val="H1bodytext"/>
              <w:spacing w:after="0"/>
              <w:ind w:left="0"/>
              <w:rPr>
                <w:rFonts w:ascii="Arial" w:hAnsi="Arial"/>
                <w:sz w:val="20"/>
              </w:rPr>
            </w:pPr>
            <w:r>
              <w:rPr>
                <w:rFonts w:ascii="Arial" w:hAnsi="Arial"/>
                <w:sz w:val="20"/>
              </w:rPr>
              <w:t xml:space="preserve">A new directory should have been created called “AT-3”. </w:t>
            </w:r>
          </w:p>
        </w:tc>
      </w:tr>
      <w:tr w:rsidR="00121091" w:rsidRPr="007D0AAC" w14:paraId="048CA7E9" w14:textId="77777777" w:rsidTr="007D0F72">
        <w:trPr>
          <w:cantSplit/>
          <w:trHeight w:val="476"/>
        </w:trPr>
        <w:tc>
          <w:tcPr>
            <w:tcW w:w="650" w:type="dxa"/>
            <w:vAlign w:val="center"/>
          </w:tcPr>
          <w:p w14:paraId="27E06DE8" w14:textId="2E31E962" w:rsidR="00121091" w:rsidRDefault="00667A07" w:rsidP="00B32B19">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67E5328C" w14:textId="77777777" w:rsidR="00121091" w:rsidRDefault="00121091" w:rsidP="00B32B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./AT-3/input_XPRT-2</w:t>
            </w:r>
            <w:r>
              <w:rPr>
                <w:rFonts w:ascii="Arial" w:hAnsi="Arial"/>
                <w:sz w:val="20"/>
              </w:rPr>
              <w:t xml:space="preserve"> “Solution Control Card” should specify a total of 1 execution periods (line 22). You’ll see execution periods as follows:</w:t>
            </w:r>
          </w:p>
          <w:p w14:paraId="5ED119D2" w14:textId="77777777" w:rsidR="00121091" w:rsidRDefault="00121091" w:rsidP="00E90A40">
            <w:pPr>
              <w:pStyle w:val="H1bodytext"/>
              <w:numPr>
                <w:ilvl w:val="0"/>
                <w:numId w:val="43"/>
              </w:numPr>
              <w:spacing w:after="0"/>
              <w:rPr>
                <w:rFonts w:ascii="Arial" w:hAnsi="Arial"/>
                <w:sz w:val="20"/>
              </w:rPr>
            </w:pPr>
            <w:r>
              <w:rPr>
                <w:rFonts w:ascii="Arial" w:hAnsi="Arial"/>
                <w:sz w:val="20"/>
              </w:rPr>
              <w:t>1943, 2018</w:t>
            </w:r>
          </w:p>
          <w:p w14:paraId="16D87BE3" w14:textId="6F15B5B2" w:rsidR="00121091" w:rsidRDefault="00121091" w:rsidP="00B32B19">
            <w:pPr>
              <w:pStyle w:val="H1bodytext"/>
              <w:spacing w:after="0"/>
              <w:ind w:left="0"/>
              <w:rPr>
                <w:rFonts w:ascii="Arial" w:hAnsi="Arial"/>
                <w:sz w:val="20"/>
              </w:rPr>
            </w:pPr>
            <w:r>
              <w:rPr>
                <w:rFonts w:ascii="Arial" w:hAnsi="Arial"/>
                <w:sz w:val="20"/>
              </w:rPr>
              <w:t xml:space="preserve">Open the script output </w:t>
            </w:r>
            <w:r>
              <w:rPr>
                <w:rFonts w:ascii="Arial" w:hAnsi="Arial"/>
                <w:b/>
                <w:bCs/>
                <w:i/>
                <w:iCs/>
                <w:sz w:val="20"/>
              </w:rPr>
              <w:t>./AT-3/input_XPRT-MB2</w:t>
            </w:r>
            <w:r>
              <w:rPr>
                <w:rFonts w:ascii="Arial" w:hAnsi="Arial"/>
                <w:sz w:val="20"/>
              </w:rPr>
              <w:t xml:space="preserve">. </w:t>
            </w:r>
            <w:r w:rsidR="00E90A40">
              <w:rPr>
                <w:rFonts w:ascii="Arial" w:hAnsi="Arial"/>
                <w:sz w:val="20"/>
              </w:rPr>
              <w:t xml:space="preserve">Verify that the tool output </w:t>
            </w:r>
            <w:r>
              <w:rPr>
                <w:rFonts w:ascii="Arial" w:hAnsi="Arial"/>
                <w:sz w:val="20"/>
              </w:rPr>
              <w:t>modif</w:t>
            </w:r>
            <w:r w:rsidR="00E90A40">
              <w:rPr>
                <w:rFonts w:ascii="Arial" w:hAnsi="Arial"/>
                <w:sz w:val="20"/>
              </w:rPr>
              <w:t>ies</w:t>
            </w:r>
            <w:r>
              <w:rPr>
                <w:rFonts w:ascii="Arial" w:hAnsi="Arial"/>
                <w:sz w:val="20"/>
              </w:rPr>
              <w:t xml:space="preserve"> the </w:t>
            </w:r>
            <w:r w:rsidR="00E90A40">
              <w:rPr>
                <w:rFonts w:ascii="Arial" w:hAnsi="Arial"/>
                <w:sz w:val="20"/>
              </w:rPr>
              <w:t>execution period</w:t>
            </w:r>
            <w:r>
              <w:rPr>
                <w:rFonts w:ascii="Arial" w:hAnsi="Arial"/>
                <w:sz w:val="20"/>
              </w:rPr>
              <w:t xml:space="preserve"> to extend it to 2070 and add</w:t>
            </w:r>
            <w:r w:rsidR="00E90A40">
              <w:rPr>
                <w:rFonts w:ascii="Arial" w:hAnsi="Arial"/>
                <w:sz w:val="20"/>
              </w:rPr>
              <w:t>s</w:t>
            </w:r>
            <w:r>
              <w:rPr>
                <w:rFonts w:ascii="Arial" w:hAnsi="Arial"/>
                <w:sz w:val="20"/>
              </w:rPr>
              <w:t xml:space="preserve"> a final period from 2070 to 12070. The expected number of execution periods in </w:t>
            </w:r>
            <w:r>
              <w:rPr>
                <w:rFonts w:ascii="Arial" w:hAnsi="Arial"/>
                <w:b/>
                <w:bCs/>
                <w:i/>
                <w:iCs/>
                <w:sz w:val="20"/>
              </w:rPr>
              <w:t>input_XPRT-MB2</w:t>
            </w:r>
            <w:r>
              <w:rPr>
                <w:rFonts w:ascii="Arial" w:hAnsi="Arial"/>
                <w:sz w:val="20"/>
              </w:rPr>
              <w:t xml:space="preserve"> should be 2 (line 23) with execution periods as follows:</w:t>
            </w:r>
          </w:p>
          <w:p w14:paraId="0A156AD7" w14:textId="0DC2425A" w:rsidR="00121091" w:rsidRDefault="00121091" w:rsidP="00E90A40">
            <w:pPr>
              <w:pStyle w:val="H1bodytext"/>
              <w:numPr>
                <w:ilvl w:val="0"/>
                <w:numId w:val="43"/>
              </w:numPr>
              <w:spacing w:after="0"/>
              <w:rPr>
                <w:rFonts w:ascii="Arial" w:hAnsi="Arial"/>
                <w:sz w:val="20"/>
              </w:rPr>
            </w:pPr>
            <w:r>
              <w:rPr>
                <w:rFonts w:ascii="Arial" w:hAnsi="Arial"/>
                <w:sz w:val="20"/>
              </w:rPr>
              <w:t xml:space="preserve">1943, </w:t>
            </w:r>
            <w:r w:rsidR="00E90A40">
              <w:rPr>
                <w:rFonts w:ascii="Arial" w:hAnsi="Arial"/>
                <w:sz w:val="20"/>
              </w:rPr>
              <w:t>2070</w:t>
            </w:r>
          </w:p>
          <w:p w14:paraId="3445400F" w14:textId="77777777" w:rsidR="00121091" w:rsidRDefault="00121091" w:rsidP="00E90A40">
            <w:pPr>
              <w:pStyle w:val="H1bodytext"/>
              <w:numPr>
                <w:ilvl w:val="0"/>
                <w:numId w:val="43"/>
              </w:numPr>
              <w:spacing w:after="0"/>
              <w:rPr>
                <w:rFonts w:ascii="Arial" w:hAnsi="Arial"/>
                <w:sz w:val="20"/>
              </w:rPr>
            </w:pPr>
            <w:r>
              <w:rPr>
                <w:rFonts w:ascii="Arial" w:hAnsi="Arial"/>
                <w:sz w:val="20"/>
              </w:rPr>
              <w:t>2070, 12070</w:t>
            </w:r>
          </w:p>
          <w:p w14:paraId="5FB7443B" w14:textId="3EF1F512" w:rsidR="00E90A40" w:rsidRDefault="00E90A40" w:rsidP="00E90A40">
            <w:pPr>
              <w:pStyle w:val="H1bodytext"/>
              <w:spacing w:after="0"/>
              <w:ind w:left="0"/>
              <w:rPr>
                <w:rFonts w:ascii="Arial" w:hAnsi="Arial"/>
                <w:sz w:val="20"/>
              </w:rPr>
            </w:pPr>
            <w:r>
              <w:rPr>
                <w:rFonts w:ascii="Arial" w:hAnsi="Arial"/>
                <w:sz w:val="20"/>
              </w:rPr>
              <w:t>Verify that the 2 following lines of text are present (verbatim, ignoring additional white space characters):</w:t>
            </w:r>
          </w:p>
          <w:p w14:paraId="14C181E6" w14:textId="621F0552" w:rsidR="00E90A40" w:rsidRDefault="00E90A40" w:rsidP="00E90A40">
            <w:pPr>
              <w:pStyle w:val="H1bodytext"/>
              <w:numPr>
                <w:ilvl w:val="0"/>
                <w:numId w:val="43"/>
              </w:numPr>
              <w:spacing w:after="0"/>
              <w:rPr>
                <w:rFonts w:ascii="Arial" w:hAnsi="Arial"/>
                <w:sz w:val="20"/>
              </w:rPr>
            </w:pPr>
            <w:r>
              <w:rPr>
                <w:rFonts w:ascii="Arial" w:hAnsi="Arial"/>
                <w:sz w:val="20"/>
              </w:rPr>
              <w:t>1943,year,2070,year,1.0E-08,year,0.1,year,1.25,16,1.0E-6,</w:t>
            </w:r>
          </w:p>
          <w:p w14:paraId="72B0767F" w14:textId="22F7C787" w:rsidR="00E90A40" w:rsidRPr="00E90A40" w:rsidRDefault="00E90A40" w:rsidP="00E90A40">
            <w:pPr>
              <w:pStyle w:val="H1bodytext"/>
              <w:numPr>
                <w:ilvl w:val="0"/>
                <w:numId w:val="43"/>
              </w:numPr>
              <w:spacing w:after="0"/>
              <w:rPr>
                <w:rFonts w:ascii="Arial" w:hAnsi="Arial"/>
                <w:sz w:val="20"/>
              </w:rPr>
            </w:pPr>
            <w:r>
              <w:rPr>
                <w:rFonts w:ascii="Arial" w:hAnsi="Arial"/>
                <w:sz w:val="20"/>
              </w:rPr>
              <w:t>2070,year,12070,year,1.0E-08,year,1</w:t>
            </w:r>
            <w:r w:rsidR="005E04BE">
              <w:rPr>
                <w:rFonts w:ascii="Arial" w:hAnsi="Arial"/>
                <w:sz w:val="20"/>
              </w:rPr>
              <w:t>0</w:t>
            </w:r>
            <w:r>
              <w:rPr>
                <w:rFonts w:ascii="Arial" w:hAnsi="Arial"/>
                <w:sz w:val="20"/>
              </w:rPr>
              <w:t>,year,1.25,16,1.0E-6,</w:t>
            </w:r>
          </w:p>
        </w:tc>
        <w:tc>
          <w:tcPr>
            <w:tcW w:w="3396" w:type="dxa"/>
            <w:vAlign w:val="center"/>
          </w:tcPr>
          <w:p w14:paraId="76BECF68" w14:textId="77777777" w:rsidR="00121091" w:rsidRDefault="00121091" w:rsidP="00B32B19">
            <w:pPr>
              <w:pStyle w:val="H1bodytext"/>
              <w:spacing w:after="0"/>
              <w:ind w:left="0"/>
              <w:rPr>
                <w:rFonts w:ascii="Arial" w:hAnsi="Arial"/>
                <w:sz w:val="20"/>
              </w:rPr>
            </w:pPr>
            <w:r>
              <w:rPr>
                <w:rFonts w:ascii="Arial" w:hAnsi="Arial"/>
                <w:sz w:val="20"/>
              </w:rPr>
              <w:t xml:space="preserve">If the execution periods are written out in the </w:t>
            </w:r>
            <w:r>
              <w:rPr>
                <w:rFonts w:ascii="Arial" w:hAnsi="Arial"/>
                <w:b/>
                <w:bCs/>
                <w:i/>
                <w:iCs/>
                <w:sz w:val="20"/>
              </w:rPr>
              <w:t>input_XPRT-MB2</w:t>
            </w:r>
            <w:r>
              <w:rPr>
                <w:rFonts w:ascii="Arial" w:hAnsi="Arial"/>
                <w:sz w:val="20"/>
              </w:rPr>
              <w:t xml:space="preserve"> as specified, this satisfies the following FR:</w:t>
            </w:r>
          </w:p>
          <w:p w14:paraId="1127D0EE" w14:textId="77777777" w:rsidR="00121091" w:rsidRDefault="00121091" w:rsidP="00B32B19">
            <w:pPr>
              <w:pStyle w:val="H1bodytext"/>
              <w:spacing w:after="0"/>
              <w:ind w:left="0"/>
              <w:rPr>
                <w:rFonts w:ascii="Arial" w:hAnsi="Arial"/>
                <w:sz w:val="20"/>
              </w:rPr>
            </w:pPr>
          </w:p>
          <w:p w14:paraId="3F86EF96" w14:textId="77777777" w:rsidR="00121091" w:rsidRPr="00E3357B" w:rsidRDefault="00121091" w:rsidP="00B32B19">
            <w:pPr>
              <w:pStyle w:val="H1bodytext"/>
              <w:spacing w:after="0"/>
              <w:ind w:left="0"/>
              <w:rPr>
                <w:rFonts w:ascii="Arial" w:hAnsi="Arial"/>
                <w:sz w:val="20"/>
              </w:rPr>
            </w:pPr>
            <w:r>
              <w:rPr>
                <w:rFonts w:ascii="Arial" w:hAnsi="Arial"/>
                <w:sz w:val="20"/>
              </w:rPr>
              <w:t>FR-5</w:t>
            </w:r>
          </w:p>
        </w:tc>
        <w:tc>
          <w:tcPr>
            <w:tcW w:w="1217" w:type="dxa"/>
            <w:vAlign w:val="center"/>
          </w:tcPr>
          <w:p w14:paraId="36A21F04" w14:textId="1181CE6D" w:rsidR="00121091" w:rsidRPr="00A15156" w:rsidRDefault="00A15156" w:rsidP="007D0F72">
            <w:pPr>
              <w:pStyle w:val="H1bodytext"/>
              <w:spacing w:after="0"/>
              <w:ind w:left="0"/>
              <w:jc w:val="center"/>
              <w:rPr>
                <w:rFonts w:ascii="Arial" w:hAnsi="Arial"/>
                <w:sz w:val="20"/>
              </w:rPr>
            </w:pPr>
            <w:r>
              <w:rPr>
                <w:rFonts w:ascii="Arial" w:hAnsi="Arial"/>
                <w:sz w:val="20"/>
              </w:rPr>
              <w:t>PASS</w:t>
            </w:r>
          </w:p>
        </w:tc>
      </w:tr>
    </w:tbl>
    <w:p w14:paraId="059D0A68" w14:textId="77777777" w:rsidR="00121091" w:rsidRDefault="00121091" w:rsidP="00FC4391">
      <w:pPr>
        <w:spacing w:after="160" w:line="259" w:lineRule="auto"/>
      </w:pPr>
    </w:p>
    <w:p w14:paraId="6627CBCA" w14:textId="77777777" w:rsidR="00667A07" w:rsidRDefault="00667A07">
      <w:pPr>
        <w:spacing w:after="160" w:line="259" w:lineRule="auto"/>
        <w:ind w:left="0"/>
      </w:pPr>
      <w:r>
        <w:br w:type="page"/>
      </w:r>
    </w:p>
    <w:p w14:paraId="560001C5" w14:textId="77777777" w:rsidR="00667A07" w:rsidRDefault="00667A07" w:rsidP="00667A07">
      <w:pPr>
        <w:ind w:left="0"/>
        <w:rPr>
          <w:b/>
          <w:bCs/>
        </w:rPr>
      </w:pPr>
      <w:r>
        <w:rPr>
          <w:b/>
          <w:bCs/>
        </w:rPr>
        <w:lastRenderedPageBreak/>
        <w:t>Tool Runner Log</w:t>
      </w:r>
    </w:p>
    <w:p w14:paraId="43B48D73" w14:textId="77777777" w:rsidR="007D0F72" w:rsidRPr="007D0F72" w:rsidRDefault="007D0F72" w:rsidP="007D0F72">
      <w:pPr>
        <w:spacing w:after="160" w:line="259" w:lineRule="auto"/>
        <w:ind w:left="0"/>
        <w:rPr>
          <w:sz w:val="16"/>
          <w:szCs w:val="16"/>
        </w:rPr>
      </w:pPr>
      <w:r w:rsidRPr="007D0F72">
        <w:rPr>
          <w:sz w:val="16"/>
          <w:szCs w:val="16"/>
        </w:rPr>
        <w:t>Test directory verified</w:t>
      </w:r>
    </w:p>
    <w:p w14:paraId="00A35BCF" w14:textId="77777777" w:rsidR="007D0F72" w:rsidRPr="007D0F72" w:rsidRDefault="007D0F72" w:rsidP="007D0F72">
      <w:pPr>
        <w:spacing w:after="160" w:line="259" w:lineRule="auto"/>
        <w:ind w:left="0"/>
        <w:rPr>
          <w:sz w:val="16"/>
          <w:szCs w:val="16"/>
        </w:rPr>
      </w:pPr>
    </w:p>
    <w:p w14:paraId="1605BE50" w14:textId="77777777" w:rsidR="007D0F72" w:rsidRPr="007D0F72" w:rsidRDefault="007D0F72" w:rsidP="007D0F72">
      <w:pPr>
        <w:spacing w:after="160" w:line="259" w:lineRule="auto"/>
        <w:ind w:left="0"/>
        <w:rPr>
          <w:sz w:val="16"/>
          <w:szCs w:val="16"/>
        </w:rPr>
      </w:pPr>
    </w:p>
    <w:p w14:paraId="7562B9AF" w14:textId="77777777" w:rsidR="007D0F72" w:rsidRPr="007D0F72" w:rsidRDefault="007D0F72" w:rsidP="007D0F72">
      <w:pPr>
        <w:spacing w:after="160" w:line="259" w:lineRule="auto"/>
        <w:ind w:left="0"/>
        <w:rPr>
          <w:sz w:val="16"/>
          <w:szCs w:val="16"/>
        </w:rPr>
      </w:pPr>
      <w:r w:rsidRPr="007D0F72">
        <w:rPr>
          <w:sz w:val="16"/>
          <w:szCs w:val="16"/>
        </w:rPr>
        <w:t>###Copy files to output directory###</w:t>
      </w:r>
    </w:p>
    <w:p w14:paraId="677A63DF" w14:textId="77777777" w:rsidR="007D0F72" w:rsidRPr="007D0F72" w:rsidRDefault="007D0F72" w:rsidP="007D0F72">
      <w:pPr>
        <w:spacing w:after="160" w:line="259" w:lineRule="auto"/>
        <w:ind w:left="0"/>
        <w:rPr>
          <w:sz w:val="16"/>
          <w:szCs w:val="16"/>
        </w:rPr>
      </w:pPr>
      <w:r w:rsidRPr="007D0F72">
        <w:rPr>
          <w:sz w:val="16"/>
          <w:szCs w:val="16"/>
        </w:rPr>
        <w:t>Copied: input_XPRT-2_FR-10 to: AT-4/input_XPRT-2</w:t>
      </w:r>
    </w:p>
    <w:p w14:paraId="5D565CD1" w14:textId="77777777" w:rsidR="007D0F72" w:rsidRPr="007D0F72" w:rsidRDefault="007D0F72" w:rsidP="007D0F72">
      <w:pPr>
        <w:spacing w:after="160" w:line="259" w:lineRule="auto"/>
        <w:ind w:left="0"/>
        <w:rPr>
          <w:sz w:val="16"/>
          <w:szCs w:val="16"/>
        </w:rPr>
      </w:pPr>
      <w:r w:rsidRPr="007D0F72">
        <w:rPr>
          <w:sz w:val="16"/>
          <w:szCs w:val="16"/>
        </w:rPr>
        <w:t>Copied: rad2_Mass_Balance_Output_Control.dat to: AT-4</w:t>
      </w:r>
    </w:p>
    <w:p w14:paraId="5533B2F6" w14:textId="77777777" w:rsidR="007D0F72" w:rsidRPr="007D0F72" w:rsidRDefault="007D0F72" w:rsidP="007D0F72">
      <w:pPr>
        <w:spacing w:after="160" w:line="259" w:lineRule="auto"/>
        <w:ind w:left="0"/>
        <w:rPr>
          <w:sz w:val="16"/>
          <w:szCs w:val="16"/>
        </w:rPr>
      </w:pPr>
      <w:r w:rsidRPr="007D0F72">
        <w:rPr>
          <w:sz w:val="16"/>
          <w:szCs w:val="16"/>
        </w:rPr>
        <w:t>Copied: restart to: AT-4</w:t>
      </w:r>
    </w:p>
    <w:p w14:paraId="3B657CEE" w14:textId="77777777" w:rsidR="007D0F72" w:rsidRPr="007D0F72" w:rsidRDefault="007D0F72" w:rsidP="007D0F72">
      <w:pPr>
        <w:spacing w:after="160" w:line="259" w:lineRule="auto"/>
        <w:ind w:left="0"/>
        <w:rPr>
          <w:sz w:val="16"/>
          <w:szCs w:val="16"/>
        </w:rPr>
      </w:pPr>
      <w:r w:rsidRPr="007D0F72">
        <w:rPr>
          <w:sz w:val="16"/>
          <w:szCs w:val="16"/>
        </w:rPr>
        <w:t xml:space="preserve">Copied: </w:t>
      </w:r>
      <w:proofErr w:type="spellStart"/>
      <w:r w:rsidRPr="007D0F72">
        <w:rPr>
          <w:sz w:val="16"/>
          <w:szCs w:val="16"/>
        </w:rPr>
        <w:t>input.bot</w:t>
      </w:r>
      <w:proofErr w:type="spellEnd"/>
      <w:r w:rsidRPr="007D0F72">
        <w:rPr>
          <w:sz w:val="16"/>
          <w:szCs w:val="16"/>
        </w:rPr>
        <w:t xml:space="preserve"> </w:t>
      </w:r>
      <w:proofErr w:type="gramStart"/>
      <w:r w:rsidRPr="007D0F72">
        <w:rPr>
          <w:sz w:val="16"/>
          <w:szCs w:val="16"/>
        </w:rPr>
        <w:t>to :</w:t>
      </w:r>
      <w:proofErr w:type="gramEnd"/>
      <w:r w:rsidRPr="007D0F72">
        <w:rPr>
          <w:sz w:val="16"/>
          <w:szCs w:val="16"/>
        </w:rPr>
        <w:t xml:space="preserve"> AT-4</w:t>
      </w:r>
    </w:p>
    <w:p w14:paraId="3F769013" w14:textId="77777777" w:rsidR="007D0F72" w:rsidRPr="007D0F72" w:rsidRDefault="007D0F72" w:rsidP="007D0F72">
      <w:pPr>
        <w:spacing w:after="160" w:line="259" w:lineRule="auto"/>
        <w:ind w:left="0"/>
        <w:rPr>
          <w:sz w:val="16"/>
          <w:szCs w:val="16"/>
        </w:rPr>
      </w:pPr>
      <w:r w:rsidRPr="007D0F72">
        <w:rPr>
          <w:sz w:val="16"/>
          <w:szCs w:val="16"/>
        </w:rPr>
        <w:t xml:space="preserve">Copied: </w:t>
      </w:r>
      <w:proofErr w:type="spellStart"/>
      <w:r w:rsidRPr="007D0F72">
        <w:rPr>
          <w:sz w:val="16"/>
          <w:szCs w:val="16"/>
        </w:rPr>
        <w:t>input.zone</w:t>
      </w:r>
      <w:proofErr w:type="spellEnd"/>
      <w:r w:rsidRPr="007D0F72">
        <w:rPr>
          <w:sz w:val="16"/>
          <w:szCs w:val="16"/>
        </w:rPr>
        <w:t xml:space="preserve"> </w:t>
      </w:r>
      <w:proofErr w:type="gramStart"/>
      <w:r w:rsidRPr="007D0F72">
        <w:rPr>
          <w:sz w:val="16"/>
          <w:szCs w:val="16"/>
        </w:rPr>
        <w:t>to :</w:t>
      </w:r>
      <w:proofErr w:type="gramEnd"/>
      <w:r w:rsidRPr="007D0F72">
        <w:rPr>
          <w:sz w:val="16"/>
          <w:szCs w:val="16"/>
        </w:rPr>
        <w:t xml:space="preserve"> AT-4</w:t>
      </w:r>
    </w:p>
    <w:p w14:paraId="42820C08" w14:textId="77777777" w:rsidR="007D0F72" w:rsidRPr="007D0F72" w:rsidRDefault="007D0F72" w:rsidP="007D0F72">
      <w:pPr>
        <w:spacing w:after="160" w:line="259" w:lineRule="auto"/>
        <w:ind w:left="0"/>
        <w:rPr>
          <w:sz w:val="16"/>
          <w:szCs w:val="16"/>
        </w:rPr>
      </w:pPr>
    </w:p>
    <w:p w14:paraId="121474A9" w14:textId="77777777" w:rsidR="007D0F72" w:rsidRPr="007D0F72" w:rsidRDefault="007D0F72" w:rsidP="007D0F72">
      <w:pPr>
        <w:spacing w:after="160" w:line="259" w:lineRule="auto"/>
        <w:ind w:left="0"/>
        <w:rPr>
          <w:sz w:val="16"/>
          <w:szCs w:val="16"/>
        </w:rPr>
      </w:pPr>
    </w:p>
    <w:p w14:paraId="35CC447F" w14:textId="77777777" w:rsidR="007D0F72" w:rsidRPr="007D0F72" w:rsidRDefault="007D0F72" w:rsidP="007D0F72">
      <w:pPr>
        <w:spacing w:after="160" w:line="259" w:lineRule="auto"/>
        <w:ind w:left="0"/>
        <w:rPr>
          <w:sz w:val="16"/>
          <w:szCs w:val="16"/>
        </w:rPr>
      </w:pPr>
      <w:r w:rsidRPr="007D0F72">
        <w:rPr>
          <w:sz w:val="16"/>
          <w:szCs w:val="16"/>
        </w:rPr>
        <w:t>###Executing Mass Balance Input Generator for: AT-4/input_XPRT-2 ###</w:t>
      </w:r>
    </w:p>
    <w:p w14:paraId="786C9273" w14:textId="77777777" w:rsidR="007D0F72" w:rsidRPr="007D0F72" w:rsidRDefault="007D0F72" w:rsidP="007D0F72">
      <w:pPr>
        <w:spacing w:after="160" w:line="259" w:lineRule="auto"/>
        <w:ind w:left="0"/>
        <w:rPr>
          <w:sz w:val="16"/>
          <w:szCs w:val="16"/>
        </w:rPr>
      </w:pPr>
      <w:r w:rsidRPr="007D0F72">
        <w:rPr>
          <w:sz w:val="16"/>
          <w:szCs w:val="16"/>
        </w:rPr>
        <w:t>INFO--04/23/2020 11:35:34 AM--Starting CA-CIE Tool Runner.</w:t>
      </w:r>
      <w:r w:rsidRPr="007D0F72">
        <w:rPr>
          <w:sz w:val="16"/>
          <w:szCs w:val="16"/>
        </w:rPr>
        <w:tab/>
        <w:t>Logging to "</w:t>
      </w:r>
      <w:proofErr w:type="gramStart"/>
      <w:r w:rsidRPr="007D0F72">
        <w:rPr>
          <w:sz w:val="16"/>
          <w:szCs w:val="16"/>
        </w:rPr>
        <w:t>..</w:t>
      </w:r>
      <w:proofErr w:type="gramEnd"/>
      <w:r w:rsidRPr="007D0F72">
        <w:rPr>
          <w:sz w:val="16"/>
          <w:szCs w:val="16"/>
        </w:rPr>
        <w:t>/./AT-4/runner_run_AT-4_MB-Input-Gen.log"</w:t>
      </w:r>
    </w:p>
    <w:p w14:paraId="783B4F91" w14:textId="77777777" w:rsidR="007D0F72" w:rsidRPr="007D0F72" w:rsidRDefault="007D0F72" w:rsidP="007D0F72">
      <w:pPr>
        <w:spacing w:after="160" w:line="259" w:lineRule="auto"/>
        <w:ind w:left="0"/>
        <w:rPr>
          <w:sz w:val="16"/>
          <w:szCs w:val="16"/>
        </w:rPr>
      </w:pPr>
      <w:r w:rsidRPr="007D0F72">
        <w:rPr>
          <w:sz w:val="16"/>
          <w:szCs w:val="16"/>
        </w:rPr>
        <w:t>INFO--04/23/2020 11:35:34 AM--Code Version: abf2036978b773627ccbaca9dd6b216fb2bda2fb v2.9: /opt/tools/</w:t>
      </w:r>
      <w:proofErr w:type="spellStart"/>
      <w:r w:rsidRPr="007D0F72">
        <w:rPr>
          <w:sz w:val="16"/>
          <w:szCs w:val="16"/>
        </w:rPr>
        <w:t>pylib</w:t>
      </w:r>
      <w:proofErr w:type="spellEnd"/>
      <w:r w:rsidRPr="007D0F72">
        <w:rPr>
          <w:sz w:val="16"/>
          <w:szCs w:val="16"/>
        </w:rPr>
        <w:t>/runner/runner.py&lt;--1bcfd6779e9cbdb82673405873a8e5e81514ae27</w:t>
      </w:r>
    </w:p>
    <w:p w14:paraId="16686F61" w14:textId="77777777" w:rsidR="007D0F72" w:rsidRPr="007D0F72" w:rsidRDefault="007D0F72" w:rsidP="007D0F72">
      <w:pPr>
        <w:spacing w:after="160" w:line="259" w:lineRule="auto"/>
        <w:ind w:left="0"/>
        <w:rPr>
          <w:sz w:val="16"/>
          <w:szCs w:val="16"/>
        </w:rPr>
      </w:pPr>
    </w:p>
    <w:p w14:paraId="3F859FE6" w14:textId="77777777" w:rsidR="007D0F72" w:rsidRPr="007D0F72" w:rsidRDefault="007D0F72" w:rsidP="007D0F72">
      <w:pPr>
        <w:spacing w:after="160" w:line="259" w:lineRule="auto"/>
        <w:ind w:left="0"/>
        <w:rPr>
          <w:sz w:val="16"/>
          <w:szCs w:val="16"/>
        </w:rPr>
      </w:pPr>
      <w:r w:rsidRPr="007D0F72">
        <w:rPr>
          <w:sz w:val="16"/>
          <w:szCs w:val="16"/>
        </w:rPr>
        <w:t>INFO--04/23/2020 11:35:34 AM--Code Version: 9f80ec5d09cfd62c19f4b87a7bdc4bde784fceda Local repo SHA-1 has does not correspond to a remote repo release version: /home/cfarrow/CAVE/CA-CIE-Tools-TestRepos/repo_xprt_mb_input_gen.f/tools/ca-modinput/linux/xprt_mb_input_gen_linux-intel-64.exe&lt;--094cea9d0f6ce5c10aade225966e4c9ba236d162</w:t>
      </w:r>
    </w:p>
    <w:p w14:paraId="04541539" w14:textId="77777777" w:rsidR="007D0F72" w:rsidRPr="007D0F72" w:rsidRDefault="007D0F72" w:rsidP="007D0F72">
      <w:pPr>
        <w:spacing w:after="160" w:line="259" w:lineRule="auto"/>
        <w:ind w:left="0"/>
        <w:rPr>
          <w:sz w:val="16"/>
          <w:szCs w:val="16"/>
        </w:rPr>
      </w:pPr>
    </w:p>
    <w:p w14:paraId="28BED6F1" w14:textId="77777777" w:rsidR="007D0F72" w:rsidRPr="007D0F72" w:rsidRDefault="007D0F72" w:rsidP="007D0F72">
      <w:pPr>
        <w:spacing w:after="160" w:line="259" w:lineRule="auto"/>
        <w:ind w:left="0"/>
        <w:rPr>
          <w:sz w:val="16"/>
          <w:szCs w:val="16"/>
        </w:rPr>
      </w:pPr>
      <w:r w:rsidRPr="007D0F72">
        <w:rPr>
          <w:sz w:val="16"/>
          <w:szCs w:val="16"/>
        </w:rPr>
        <w:t xml:space="preserve">INFO--04/23/2020 11:35:34 AM--QA Status: </w:t>
      </w:r>
      <w:proofErr w:type="gramStart"/>
      <w:r w:rsidRPr="007D0F72">
        <w:rPr>
          <w:sz w:val="16"/>
          <w:szCs w:val="16"/>
        </w:rPr>
        <w:t>QUALIFIED :</w:t>
      </w:r>
      <w:proofErr w:type="gramEnd"/>
      <w:r w:rsidRPr="007D0F72">
        <w:rPr>
          <w:sz w:val="16"/>
          <w:szCs w:val="16"/>
        </w:rPr>
        <w:t xml:space="preserve"> /opt/tools/pylib/runner/runner.py</w:t>
      </w:r>
    </w:p>
    <w:p w14:paraId="3C48ADF9" w14:textId="77777777" w:rsidR="007D0F72" w:rsidRPr="007D0F72" w:rsidRDefault="007D0F72" w:rsidP="007D0F72">
      <w:pPr>
        <w:spacing w:after="160" w:line="259" w:lineRule="auto"/>
        <w:ind w:left="0"/>
        <w:rPr>
          <w:sz w:val="16"/>
          <w:szCs w:val="16"/>
        </w:rPr>
      </w:pPr>
      <w:r w:rsidRPr="007D0F72">
        <w:rPr>
          <w:sz w:val="16"/>
          <w:szCs w:val="16"/>
        </w:rPr>
        <w:t xml:space="preserve">INFO--04/23/2020 11:35:34 AM--QA Status: </w:t>
      </w:r>
      <w:proofErr w:type="gramStart"/>
      <w:r w:rsidRPr="007D0F72">
        <w:rPr>
          <w:sz w:val="16"/>
          <w:szCs w:val="16"/>
        </w:rPr>
        <w:t>TEST :</w:t>
      </w:r>
      <w:proofErr w:type="gramEnd"/>
      <w:r w:rsidRPr="007D0F72">
        <w:rPr>
          <w:sz w:val="16"/>
          <w:szCs w:val="16"/>
        </w:rPr>
        <w:t xml:space="preserve"> /home/cfarrow/CAVE/CA-CIE-Tools-TestRepos/repo_xprt_mb_input_gen.f/tools/ca-modinput/linux/xprt_mb_input_gen_linux-intel-64.exe</w:t>
      </w:r>
    </w:p>
    <w:p w14:paraId="4B46FBCE" w14:textId="77777777" w:rsidR="007D0F72" w:rsidRPr="007D0F72" w:rsidRDefault="007D0F72" w:rsidP="007D0F72">
      <w:pPr>
        <w:spacing w:after="160" w:line="259" w:lineRule="auto"/>
        <w:ind w:left="0"/>
        <w:rPr>
          <w:sz w:val="16"/>
          <w:szCs w:val="16"/>
        </w:rPr>
      </w:pPr>
      <w:r w:rsidRPr="007D0F72">
        <w:rPr>
          <w:sz w:val="16"/>
          <w:szCs w:val="16"/>
        </w:rPr>
        <w:t>INFO--04/23/2020 11:35:34 AM--Invoking Command:"/home/cfarrow/CAVE/CA-CIE-Tools-TestRepos/repo_xprt_mb_input_gen.f/tools/ca-modinput/linux/xprt_mb_input_gen_linux-intel-64.exe"</w:t>
      </w:r>
      <w:r w:rsidRPr="007D0F72">
        <w:rPr>
          <w:sz w:val="16"/>
          <w:szCs w:val="16"/>
        </w:rPr>
        <w:tab/>
        <w:t>with Arguments:"input_XPRT-2 rad2_Mass_Balance_Output_Control.dat"</w:t>
      </w:r>
    </w:p>
    <w:p w14:paraId="7D36D936" w14:textId="77777777" w:rsidR="007D0F72" w:rsidRPr="007D0F72" w:rsidRDefault="007D0F72" w:rsidP="007D0F72">
      <w:pPr>
        <w:spacing w:after="160" w:line="259" w:lineRule="auto"/>
        <w:ind w:left="0"/>
        <w:rPr>
          <w:sz w:val="16"/>
          <w:szCs w:val="16"/>
        </w:rPr>
      </w:pPr>
      <w:r w:rsidRPr="007D0F72">
        <w:rPr>
          <w:sz w:val="16"/>
          <w:szCs w:val="16"/>
        </w:rPr>
        <w:t>INFO--04/23/2020 11:35:34 AM--</w:t>
      </w:r>
      <w:proofErr w:type="spellStart"/>
      <w:r w:rsidRPr="007D0F72">
        <w:rPr>
          <w:sz w:val="16"/>
          <w:szCs w:val="16"/>
        </w:rPr>
        <w:t>Username</w:t>
      </w:r>
      <w:proofErr w:type="gramStart"/>
      <w:r w:rsidRPr="007D0F72">
        <w:rPr>
          <w:sz w:val="16"/>
          <w:szCs w:val="16"/>
        </w:rPr>
        <w:t>:cfarrow</w:t>
      </w:r>
      <w:proofErr w:type="spellEnd"/>
      <w:proofErr w:type="gramEnd"/>
      <w:r w:rsidRPr="007D0F72">
        <w:rPr>
          <w:sz w:val="16"/>
          <w:szCs w:val="16"/>
        </w:rPr>
        <w:tab/>
      </w:r>
      <w:proofErr w:type="spellStart"/>
      <w:r w:rsidRPr="007D0F72">
        <w:rPr>
          <w:sz w:val="16"/>
          <w:szCs w:val="16"/>
        </w:rPr>
        <w:t>Computer:olive</w:t>
      </w:r>
      <w:proofErr w:type="spellEnd"/>
      <w:r w:rsidRPr="007D0F72">
        <w:rPr>
          <w:sz w:val="16"/>
          <w:szCs w:val="16"/>
        </w:rPr>
        <w:tab/>
      </w:r>
      <w:proofErr w:type="spellStart"/>
      <w:r w:rsidRPr="007D0F72">
        <w:rPr>
          <w:sz w:val="16"/>
          <w:szCs w:val="16"/>
        </w:rPr>
        <w:t>Platform:Linux</w:t>
      </w:r>
      <w:proofErr w:type="spellEnd"/>
      <w:r w:rsidRPr="007D0F72">
        <w:rPr>
          <w:sz w:val="16"/>
          <w:szCs w:val="16"/>
        </w:rPr>
        <w:t xml:space="preserve"> 4.4.0-38-generic #57~14.04.1-Ubuntu SMP Tue Sep 6 17:20:43 UTC 2016</w:t>
      </w:r>
    </w:p>
    <w:p w14:paraId="3C37E27B" w14:textId="77777777" w:rsidR="007D0F72" w:rsidRPr="007D0F72" w:rsidRDefault="007D0F72" w:rsidP="007D0F72">
      <w:pPr>
        <w:spacing w:after="160" w:line="259" w:lineRule="auto"/>
        <w:ind w:left="0"/>
        <w:rPr>
          <w:sz w:val="16"/>
          <w:szCs w:val="16"/>
        </w:rPr>
      </w:pPr>
      <w:r w:rsidRPr="007D0F72">
        <w:rPr>
          <w:sz w:val="16"/>
          <w:szCs w:val="16"/>
        </w:rPr>
        <w:t>###Finished Process###</w:t>
      </w:r>
    </w:p>
    <w:p w14:paraId="46F857E2" w14:textId="77777777" w:rsidR="007D0F72" w:rsidRPr="007D0F72" w:rsidRDefault="007D0F72" w:rsidP="007D0F72">
      <w:pPr>
        <w:spacing w:after="160" w:line="259" w:lineRule="auto"/>
        <w:ind w:left="0"/>
        <w:rPr>
          <w:sz w:val="16"/>
          <w:szCs w:val="16"/>
        </w:rPr>
      </w:pPr>
    </w:p>
    <w:p w14:paraId="405052B7" w14:textId="77777777" w:rsidR="007D0F72" w:rsidRPr="007D0F72" w:rsidRDefault="007D0F72" w:rsidP="007D0F72">
      <w:pPr>
        <w:spacing w:after="160" w:line="259" w:lineRule="auto"/>
        <w:ind w:left="0"/>
        <w:rPr>
          <w:sz w:val="16"/>
          <w:szCs w:val="16"/>
        </w:rPr>
      </w:pPr>
    </w:p>
    <w:p w14:paraId="6482199C" w14:textId="77777777" w:rsidR="007D0F72" w:rsidRPr="007D0F72" w:rsidRDefault="007D0F72" w:rsidP="007D0F72">
      <w:pPr>
        <w:spacing w:after="160" w:line="259" w:lineRule="auto"/>
        <w:ind w:left="0"/>
        <w:rPr>
          <w:sz w:val="16"/>
          <w:szCs w:val="16"/>
        </w:rPr>
      </w:pPr>
      <w:r w:rsidRPr="007D0F72">
        <w:rPr>
          <w:sz w:val="16"/>
          <w:szCs w:val="16"/>
        </w:rPr>
        <w:t>###Copy mass balance input file to 'input'</w:t>
      </w:r>
    </w:p>
    <w:p w14:paraId="6E1D5B6C" w14:textId="77777777" w:rsidR="007D0F72" w:rsidRPr="007D0F72" w:rsidRDefault="007D0F72" w:rsidP="007D0F72">
      <w:pPr>
        <w:spacing w:after="160" w:line="259" w:lineRule="auto"/>
        <w:ind w:left="0"/>
        <w:rPr>
          <w:sz w:val="16"/>
          <w:szCs w:val="16"/>
        </w:rPr>
      </w:pPr>
      <w:r w:rsidRPr="007D0F72">
        <w:rPr>
          <w:sz w:val="16"/>
          <w:szCs w:val="16"/>
        </w:rPr>
        <w:t>Modify the number of time steps to be '1'###</w:t>
      </w:r>
    </w:p>
    <w:p w14:paraId="774931B2" w14:textId="77777777" w:rsidR="007D0F72" w:rsidRPr="007D0F72" w:rsidRDefault="007D0F72" w:rsidP="007D0F72">
      <w:pPr>
        <w:spacing w:after="160" w:line="259" w:lineRule="auto"/>
        <w:ind w:left="0"/>
        <w:rPr>
          <w:sz w:val="16"/>
          <w:szCs w:val="16"/>
        </w:rPr>
      </w:pPr>
      <w:r w:rsidRPr="007D0F72">
        <w:rPr>
          <w:sz w:val="16"/>
          <w:szCs w:val="16"/>
        </w:rPr>
        <w:t>Modify the location of the restart file to be the one copied to the directory</w:t>
      </w:r>
    </w:p>
    <w:p w14:paraId="4E04766B" w14:textId="77777777" w:rsidR="007D0F72" w:rsidRPr="007D0F72" w:rsidRDefault="007D0F72" w:rsidP="007D0F72">
      <w:pPr>
        <w:spacing w:after="160" w:line="259" w:lineRule="auto"/>
        <w:ind w:left="0"/>
        <w:rPr>
          <w:sz w:val="16"/>
          <w:szCs w:val="16"/>
        </w:rPr>
      </w:pPr>
      <w:r w:rsidRPr="007D0F72">
        <w:rPr>
          <w:sz w:val="16"/>
          <w:szCs w:val="16"/>
        </w:rPr>
        <w:t>###Finished all necessary modifications to the mass balance STOMP input file###</w:t>
      </w:r>
    </w:p>
    <w:p w14:paraId="1C3FD159" w14:textId="77777777" w:rsidR="007D0F72" w:rsidRPr="007D0F72" w:rsidRDefault="007D0F72" w:rsidP="007D0F72">
      <w:pPr>
        <w:spacing w:after="160" w:line="259" w:lineRule="auto"/>
        <w:ind w:left="0"/>
        <w:rPr>
          <w:sz w:val="16"/>
          <w:szCs w:val="16"/>
        </w:rPr>
      </w:pPr>
    </w:p>
    <w:p w14:paraId="574EFB14" w14:textId="77777777" w:rsidR="007D0F72" w:rsidRPr="007D0F72" w:rsidRDefault="007D0F72" w:rsidP="007D0F72">
      <w:pPr>
        <w:spacing w:after="160" w:line="259" w:lineRule="auto"/>
        <w:ind w:left="0"/>
        <w:rPr>
          <w:sz w:val="16"/>
          <w:szCs w:val="16"/>
        </w:rPr>
      </w:pPr>
    </w:p>
    <w:p w14:paraId="70B845DA" w14:textId="0C030D81" w:rsidR="00667A07" w:rsidRPr="007D0F72" w:rsidRDefault="007D0F72" w:rsidP="007D0F72">
      <w:pPr>
        <w:spacing w:after="160" w:line="259" w:lineRule="auto"/>
        <w:ind w:left="0"/>
        <w:rPr>
          <w:sz w:val="16"/>
          <w:szCs w:val="16"/>
        </w:rPr>
      </w:pPr>
      <w:r w:rsidRPr="007D0F72">
        <w:rPr>
          <w:sz w:val="16"/>
          <w:szCs w:val="16"/>
        </w:rPr>
        <w:t>###Execute the STOMP program using the mass balance input file as input###</w:t>
      </w:r>
    </w:p>
    <w:p w14:paraId="4710B9AF" w14:textId="77777777" w:rsidR="00667A07" w:rsidRDefault="00667A07" w:rsidP="00FC4391">
      <w:pPr>
        <w:spacing w:after="160" w:line="259" w:lineRule="auto"/>
      </w:pPr>
    </w:p>
    <w:tbl>
      <w:tblPr>
        <w:tblStyle w:val="TableGrid"/>
        <w:tblW w:w="10056" w:type="dxa"/>
        <w:tblInd w:w="90" w:type="dxa"/>
        <w:tblLook w:val="04A0" w:firstRow="1" w:lastRow="0" w:firstColumn="1" w:lastColumn="0" w:noHBand="0" w:noVBand="1"/>
      </w:tblPr>
      <w:tblGrid>
        <w:gridCol w:w="650"/>
        <w:gridCol w:w="4793"/>
        <w:gridCol w:w="3396"/>
        <w:gridCol w:w="1217"/>
      </w:tblGrid>
      <w:tr w:rsidR="00667A07" w:rsidRPr="007D0AAC" w14:paraId="3FB75BF5" w14:textId="77777777" w:rsidTr="00C179BF">
        <w:trPr>
          <w:cantSplit/>
          <w:trHeight w:val="360"/>
          <w:tblHeader/>
        </w:trPr>
        <w:tc>
          <w:tcPr>
            <w:tcW w:w="10056" w:type="dxa"/>
            <w:gridSpan w:val="4"/>
            <w:tcBorders>
              <w:top w:val="nil"/>
              <w:left w:val="nil"/>
              <w:bottom w:val="single" w:sz="4" w:space="0" w:color="auto"/>
              <w:right w:val="nil"/>
            </w:tcBorders>
            <w:vAlign w:val="bottom"/>
          </w:tcPr>
          <w:p w14:paraId="15768F7F" w14:textId="2DEA532C" w:rsidR="00667A07" w:rsidRDefault="00667A07" w:rsidP="009F0D22">
            <w:pPr>
              <w:pStyle w:val="Table"/>
            </w:pPr>
            <w:r>
              <w:lastRenderedPageBreak/>
              <w:t>Table A-4</w:t>
            </w:r>
          </w:p>
          <w:p w14:paraId="006BB97B" w14:textId="77777777" w:rsidR="00667A07" w:rsidRPr="00DA11B3" w:rsidRDefault="00F14578" w:rsidP="009F0D22">
            <w:pPr>
              <w:pStyle w:val="H1bodytext"/>
              <w:spacing w:after="0"/>
              <w:ind w:left="0"/>
              <w:jc w:val="center"/>
              <w:rPr>
                <w:rFonts w:ascii="Arial" w:hAnsi="Arial"/>
                <w:b/>
                <w:szCs w:val="22"/>
              </w:rPr>
            </w:pPr>
            <w:sdt>
              <w:sdtPr>
                <w:rPr>
                  <w:rFonts w:ascii="Arial" w:hAnsi="Arial"/>
                  <w:b/>
                  <w:bCs/>
                  <w:szCs w:val="22"/>
                </w:rPr>
                <w:alias w:val="Keywords"/>
                <w:tag w:val=""/>
                <w:id w:val="-815800323"/>
                <w:placeholder>
                  <w:docPart w:val="9B533B03457B44309FD2BF62D768E486"/>
                </w:placeholder>
                <w:dataBinding w:prefixMappings="xmlns:ns0='http://purl.org/dc/elements/1.1/' xmlns:ns1='http://schemas.openxmlformats.org/package/2006/metadata/core-properties' " w:xpath="/ns1:coreProperties[1]/ns1:keywords[1]" w:storeItemID="{6C3C8BC8-F283-45AE-878A-BAB7291924A1}"/>
                <w:text/>
              </w:sdtPr>
              <w:sdtEndPr/>
              <w:sdtContent>
                <w:r w:rsidR="00667A07">
                  <w:rPr>
                    <w:rFonts w:ascii="Arial" w:hAnsi="Arial"/>
                    <w:b/>
                    <w:bCs/>
                    <w:szCs w:val="22"/>
                  </w:rPr>
                  <w:t>Mass Balance STOMP Input File Generator</w:t>
                </w:r>
              </w:sdtContent>
            </w:sdt>
            <w:r w:rsidR="00667A07" w:rsidRPr="00DA11B3">
              <w:rPr>
                <w:rFonts w:ascii="Arial" w:hAnsi="Arial" w:cs="Arial"/>
                <w:b/>
                <w:szCs w:val="22"/>
              </w:rPr>
              <w:t xml:space="preserve"> Acceptance </w:t>
            </w:r>
            <w:r w:rsidR="00667A07" w:rsidRPr="00DA11B3">
              <w:rPr>
                <w:rFonts w:ascii="Arial" w:hAnsi="Arial"/>
                <w:b/>
                <w:szCs w:val="22"/>
              </w:rPr>
              <w:t xml:space="preserve">Test Plan Case </w:t>
            </w:r>
            <w:r w:rsidR="00667A07">
              <w:rPr>
                <w:rFonts w:ascii="Arial" w:hAnsi="Arial"/>
                <w:b/>
                <w:szCs w:val="22"/>
              </w:rPr>
              <w:t>4</w:t>
            </w:r>
          </w:p>
        </w:tc>
      </w:tr>
      <w:tr w:rsidR="00667A07" w:rsidRPr="007D0AAC" w14:paraId="4B04D6CC" w14:textId="77777777" w:rsidTr="00C179BF">
        <w:trPr>
          <w:cantSplit/>
          <w:trHeight w:val="530"/>
          <w:tblHeader/>
        </w:trPr>
        <w:tc>
          <w:tcPr>
            <w:tcW w:w="5443" w:type="dxa"/>
            <w:gridSpan w:val="2"/>
            <w:tcBorders>
              <w:top w:val="single" w:sz="4" w:space="0" w:color="auto"/>
            </w:tcBorders>
            <w:shd w:val="clear" w:color="auto" w:fill="auto"/>
            <w:vAlign w:val="center"/>
          </w:tcPr>
          <w:p w14:paraId="784F894A" w14:textId="77777777" w:rsidR="00667A07" w:rsidRPr="007D0AAC" w:rsidRDefault="00F14578" w:rsidP="009F0D22">
            <w:pPr>
              <w:pStyle w:val="H1bodytext"/>
              <w:spacing w:after="0"/>
              <w:ind w:left="0"/>
              <w:jc w:val="center"/>
              <w:rPr>
                <w:rFonts w:ascii="Arial" w:hAnsi="Arial"/>
                <w:b/>
                <w:sz w:val="20"/>
              </w:rPr>
            </w:pPr>
            <w:sdt>
              <w:sdtPr>
                <w:rPr>
                  <w:rFonts w:ascii="Arial" w:hAnsi="Arial"/>
                  <w:b/>
                  <w:bCs/>
                  <w:sz w:val="20"/>
                </w:rPr>
                <w:alias w:val="Keywords"/>
                <w:tag w:val=""/>
                <w:id w:val="1582336615"/>
                <w:placeholder>
                  <w:docPart w:val="5B985B26DF4A4C3A93CB189EDCC90A5F"/>
                </w:placeholder>
                <w:dataBinding w:prefixMappings="xmlns:ns0='http://purl.org/dc/elements/1.1/' xmlns:ns1='http://schemas.openxmlformats.org/package/2006/metadata/core-properties' " w:xpath="/ns1:coreProperties[1]/ns1:keywords[1]" w:storeItemID="{6C3C8BC8-F283-45AE-878A-BAB7291924A1}"/>
                <w:text/>
              </w:sdtPr>
              <w:sdtEndPr/>
              <w:sdtContent>
                <w:r w:rsidR="00667A07">
                  <w:rPr>
                    <w:rFonts w:ascii="Arial" w:hAnsi="Arial"/>
                    <w:b/>
                    <w:bCs/>
                    <w:sz w:val="20"/>
                  </w:rPr>
                  <w:t>Mass Balance STOMP Input File Generator</w:t>
                </w:r>
              </w:sdtContent>
            </w:sdt>
            <w:r w:rsidR="00667A07" w:rsidRPr="007D0AAC">
              <w:rPr>
                <w:rFonts w:ascii="Arial" w:hAnsi="Arial" w:cs="Arial"/>
                <w:b/>
                <w:sz w:val="20"/>
              </w:rPr>
              <w:t xml:space="preserve"> </w:t>
            </w:r>
            <w:r w:rsidR="00667A07" w:rsidRPr="007D0AAC">
              <w:rPr>
                <w:rFonts w:ascii="Arial" w:hAnsi="Arial"/>
                <w:b/>
                <w:sz w:val="20"/>
              </w:rPr>
              <w:t>Acceptance Testing</w:t>
            </w:r>
          </w:p>
          <w:p w14:paraId="1E52C589" w14:textId="5BDF4186"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351259969"/>
                <w:placeholder>
                  <w:docPart w:val="798883B9EF7F47B5950D2FD89A5D5CBD"/>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Mass Balance STOMP Input File Generator</w:t>
                </w:r>
              </w:sdtContent>
            </w:sdt>
            <w:r w:rsidRPr="007D0AAC">
              <w:rPr>
                <w:rFonts w:ascii="Arial" w:hAnsi="Arial"/>
                <w:b/>
                <w:sz w:val="20"/>
              </w:rPr>
              <w:t xml:space="preserve"> – AT-</w:t>
            </w:r>
            <w:r w:rsidR="003351A6">
              <w:rPr>
                <w:rFonts w:ascii="Arial" w:hAnsi="Arial"/>
                <w:b/>
                <w:sz w:val="20"/>
              </w:rPr>
              <w:t>4</w:t>
            </w:r>
          </w:p>
        </w:tc>
        <w:tc>
          <w:tcPr>
            <w:tcW w:w="4613" w:type="dxa"/>
            <w:gridSpan w:val="2"/>
            <w:tcBorders>
              <w:top w:val="single" w:sz="4" w:space="0" w:color="auto"/>
            </w:tcBorders>
            <w:shd w:val="clear" w:color="auto" w:fill="auto"/>
            <w:vAlign w:val="center"/>
          </w:tcPr>
          <w:p w14:paraId="6870D0BD" w14:textId="2780FD70" w:rsidR="00667A07" w:rsidRPr="007D0AAC" w:rsidRDefault="00667A07" w:rsidP="009F0D22">
            <w:pPr>
              <w:pStyle w:val="H1bodytext"/>
              <w:spacing w:after="0"/>
              <w:ind w:left="0"/>
              <w:rPr>
                <w:rFonts w:ascii="Arial" w:hAnsi="Arial"/>
                <w:b/>
                <w:sz w:val="20"/>
              </w:rPr>
            </w:pPr>
            <w:r w:rsidRPr="007D0AAC">
              <w:rPr>
                <w:rFonts w:ascii="Arial" w:hAnsi="Arial"/>
                <w:b/>
                <w:sz w:val="20"/>
              </w:rPr>
              <w:t>Date:</w:t>
            </w:r>
            <w:r w:rsidR="007D0F72">
              <w:rPr>
                <w:rFonts w:ascii="Arial" w:hAnsi="Arial"/>
                <w:b/>
                <w:sz w:val="20"/>
              </w:rPr>
              <w:t xml:space="preserve"> 23 April, 2020</w:t>
            </w:r>
          </w:p>
        </w:tc>
      </w:tr>
      <w:tr w:rsidR="00667A07" w:rsidRPr="007D0AAC" w14:paraId="2D90FDB7" w14:textId="77777777" w:rsidTr="00C179BF">
        <w:trPr>
          <w:cantSplit/>
          <w:trHeight w:val="530"/>
          <w:tblHeader/>
        </w:trPr>
        <w:tc>
          <w:tcPr>
            <w:tcW w:w="5443" w:type="dxa"/>
            <w:gridSpan w:val="2"/>
            <w:tcBorders>
              <w:top w:val="single" w:sz="4" w:space="0" w:color="auto"/>
            </w:tcBorders>
            <w:shd w:val="clear" w:color="auto" w:fill="auto"/>
            <w:vAlign w:val="center"/>
          </w:tcPr>
          <w:p w14:paraId="13B13EC8" w14:textId="77777777" w:rsidR="00667A07" w:rsidRDefault="00667A07" w:rsidP="009F0D22">
            <w:pPr>
              <w:pStyle w:val="H1bodytext"/>
              <w:spacing w:after="0"/>
              <w:ind w:left="0"/>
              <w:rPr>
                <w:rFonts w:ascii="Arial" w:hAnsi="Arial"/>
                <w:b/>
                <w:sz w:val="20"/>
              </w:rPr>
            </w:pPr>
            <w:r w:rsidRPr="007D0AAC">
              <w:rPr>
                <w:rFonts w:ascii="Arial" w:hAnsi="Arial"/>
                <w:b/>
                <w:sz w:val="20"/>
              </w:rPr>
              <w:t>Tool Runner File Location for this test:</w:t>
            </w:r>
          </w:p>
          <w:p w14:paraId="11C23D00" w14:textId="77777777" w:rsidR="00667A07" w:rsidRPr="00242949" w:rsidRDefault="00F14578" w:rsidP="009F0D22">
            <w:pPr>
              <w:pStyle w:val="H1bodytext"/>
              <w:spacing w:after="0"/>
              <w:ind w:left="0"/>
              <w:rPr>
                <w:rFonts w:ascii="Arial" w:hAnsi="Arial"/>
                <w:b/>
                <w:sz w:val="20"/>
              </w:rPr>
            </w:pPr>
            <w:hyperlink r:id="rId26" w:history="1">
              <w:r w:rsidR="00667A07">
                <w:rPr>
                  <w:rStyle w:val="Hyperlink"/>
                  <w:rFonts w:ascii="Arial" w:hAnsi="Arial"/>
                  <w:b/>
                  <w:sz w:val="20"/>
                </w:rPr>
                <w:t>\\olive\backups\CAVE\CA-CIE-Tools-TestEnv\xprt_mb_input_gen\AT-4</w:t>
              </w:r>
            </w:hyperlink>
          </w:p>
        </w:tc>
        <w:tc>
          <w:tcPr>
            <w:tcW w:w="4613" w:type="dxa"/>
            <w:gridSpan w:val="2"/>
            <w:tcBorders>
              <w:top w:val="single" w:sz="4" w:space="0" w:color="auto"/>
            </w:tcBorders>
            <w:shd w:val="clear" w:color="auto" w:fill="auto"/>
            <w:vAlign w:val="center"/>
          </w:tcPr>
          <w:p w14:paraId="63AAE145" w14:textId="57951895" w:rsidR="00667A07" w:rsidRPr="007D0AAC" w:rsidRDefault="00667A07" w:rsidP="009F0D22">
            <w:pPr>
              <w:pStyle w:val="H1bodytext"/>
              <w:spacing w:after="0"/>
              <w:ind w:left="0"/>
              <w:rPr>
                <w:rFonts w:ascii="Arial" w:hAnsi="Arial"/>
                <w:b/>
                <w:sz w:val="20"/>
              </w:rPr>
            </w:pPr>
            <w:r>
              <w:rPr>
                <w:rFonts w:ascii="Arial" w:hAnsi="Arial"/>
                <w:b/>
                <w:sz w:val="20"/>
              </w:rPr>
              <w:t>Test Performed By:</w:t>
            </w:r>
            <w:r w:rsidR="007D0F72">
              <w:rPr>
                <w:rFonts w:ascii="Arial" w:hAnsi="Arial"/>
                <w:b/>
                <w:sz w:val="20"/>
              </w:rPr>
              <w:t xml:space="preserve"> Chris Farrow</w:t>
            </w:r>
          </w:p>
        </w:tc>
      </w:tr>
      <w:tr w:rsidR="00667A07" w:rsidRPr="007D0AAC" w14:paraId="0864E6F7" w14:textId="77777777" w:rsidTr="00C179BF">
        <w:trPr>
          <w:cantSplit/>
          <w:trHeight w:val="530"/>
          <w:tblHeader/>
        </w:trPr>
        <w:tc>
          <w:tcPr>
            <w:tcW w:w="10056" w:type="dxa"/>
            <w:gridSpan w:val="4"/>
            <w:tcBorders>
              <w:top w:val="single" w:sz="4" w:space="0" w:color="auto"/>
            </w:tcBorders>
            <w:shd w:val="clear" w:color="auto" w:fill="auto"/>
            <w:vAlign w:val="center"/>
          </w:tcPr>
          <w:p w14:paraId="2E6233AB" w14:textId="77777777" w:rsidR="00667A07" w:rsidRPr="00991C9B" w:rsidRDefault="00667A07" w:rsidP="009F0D22">
            <w:pPr>
              <w:pStyle w:val="H1bodytext"/>
              <w:spacing w:after="0"/>
              <w:ind w:left="0"/>
              <w:rPr>
                <w:rFonts w:ascii="Arial" w:hAnsi="Arial"/>
                <w:bCs/>
                <w:sz w:val="20"/>
              </w:rPr>
            </w:pPr>
            <w:r w:rsidRPr="007D0AAC">
              <w:rPr>
                <w:rFonts w:ascii="Arial" w:hAnsi="Arial"/>
                <w:b/>
                <w:sz w:val="20"/>
              </w:rPr>
              <w:t xml:space="preserve">Testing Directory: </w:t>
            </w:r>
            <w:hyperlink r:id="rId27" w:history="1">
              <w:r w:rsidRPr="003C05E9">
                <w:rPr>
                  <w:rStyle w:val="Hyperlink"/>
                  <w:rFonts w:ascii="Arial" w:hAnsi="Arial"/>
                  <w:b/>
                  <w:sz w:val="20"/>
                </w:rPr>
                <w:t>\\olive\backups\CAVE\CA-CIE-Tools-TestEnv\xprt_mb_input_gen</w:t>
              </w:r>
            </w:hyperlink>
          </w:p>
        </w:tc>
      </w:tr>
      <w:tr w:rsidR="00667A07" w:rsidRPr="007D0AAC" w14:paraId="4A29D036" w14:textId="77777777" w:rsidTr="00C179BF">
        <w:trPr>
          <w:cantSplit/>
          <w:trHeight w:val="530"/>
          <w:tblHeader/>
        </w:trPr>
        <w:tc>
          <w:tcPr>
            <w:tcW w:w="650" w:type="dxa"/>
            <w:tcBorders>
              <w:top w:val="single" w:sz="4" w:space="0" w:color="auto"/>
            </w:tcBorders>
            <w:shd w:val="clear" w:color="auto" w:fill="D9D9D9" w:themeFill="background1" w:themeFillShade="D9"/>
            <w:vAlign w:val="center"/>
          </w:tcPr>
          <w:p w14:paraId="21FD3BEB"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AF063F7"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337BA0C"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BE9247E" w14:textId="77777777" w:rsidR="00667A07" w:rsidRPr="007D0AAC" w:rsidRDefault="00667A07" w:rsidP="009F0D2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67A07" w:rsidRPr="007D0AAC" w14:paraId="07FA734B" w14:textId="77777777" w:rsidTr="00C179BF">
        <w:trPr>
          <w:cantSplit/>
          <w:trHeight w:val="476"/>
        </w:trPr>
        <w:tc>
          <w:tcPr>
            <w:tcW w:w="650" w:type="dxa"/>
            <w:vAlign w:val="center"/>
          </w:tcPr>
          <w:p w14:paraId="41258AAC" w14:textId="77777777" w:rsidR="00667A07" w:rsidRPr="007D0AAC" w:rsidRDefault="00667A07" w:rsidP="009F0D22">
            <w:pPr>
              <w:pStyle w:val="H1bodytext"/>
              <w:spacing w:after="0"/>
              <w:ind w:left="0"/>
              <w:jc w:val="center"/>
              <w:rPr>
                <w:rFonts w:ascii="Arial" w:hAnsi="Arial"/>
                <w:sz w:val="20"/>
              </w:rPr>
            </w:pPr>
            <w:r>
              <w:rPr>
                <w:rFonts w:ascii="Arial" w:hAnsi="Arial"/>
                <w:sz w:val="20"/>
              </w:rPr>
              <w:t>1</w:t>
            </w:r>
          </w:p>
        </w:tc>
        <w:tc>
          <w:tcPr>
            <w:tcW w:w="9406" w:type="dxa"/>
            <w:gridSpan w:val="3"/>
            <w:vAlign w:val="center"/>
          </w:tcPr>
          <w:p w14:paraId="5845C744" w14:textId="77777777" w:rsidR="00667A07" w:rsidRPr="00C01952" w:rsidRDefault="00667A07" w:rsidP="009F0D22">
            <w:pPr>
              <w:pStyle w:val="H1bodytext"/>
              <w:spacing w:after="0"/>
              <w:ind w:left="0"/>
              <w:rPr>
                <w:rFonts w:ascii="Arial" w:hAnsi="Arial"/>
                <w:sz w:val="20"/>
              </w:rPr>
            </w:pPr>
            <w:r>
              <w:rPr>
                <w:rFonts w:ascii="Arial" w:hAnsi="Arial"/>
                <w:sz w:val="20"/>
              </w:rPr>
              <w:t>Navigate to the testing directory</w:t>
            </w:r>
          </w:p>
        </w:tc>
      </w:tr>
      <w:tr w:rsidR="00667A07" w:rsidRPr="007D0AAC" w14:paraId="33CEDFD0" w14:textId="77777777" w:rsidTr="00C179BF">
        <w:trPr>
          <w:cantSplit/>
          <w:trHeight w:val="476"/>
        </w:trPr>
        <w:tc>
          <w:tcPr>
            <w:tcW w:w="650" w:type="dxa"/>
            <w:vAlign w:val="center"/>
          </w:tcPr>
          <w:p w14:paraId="2E25B3D4" w14:textId="77777777" w:rsidR="00667A07" w:rsidRDefault="00667A07" w:rsidP="009F0D22">
            <w:pPr>
              <w:pStyle w:val="H1bodytext"/>
              <w:spacing w:after="0"/>
              <w:ind w:left="0"/>
              <w:jc w:val="center"/>
              <w:rPr>
                <w:rFonts w:ascii="Arial" w:hAnsi="Arial"/>
                <w:sz w:val="20"/>
              </w:rPr>
            </w:pPr>
            <w:r>
              <w:rPr>
                <w:rFonts w:ascii="Arial" w:hAnsi="Arial"/>
                <w:sz w:val="20"/>
              </w:rPr>
              <w:t>2</w:t>
            </w:r>
          </w:p>
        </w:tc>
        <w:tc>
          <w:tcPr>
            <w:tcW w:w="9406" w:type="dxa"/>
            <w:gridSpan w:val="3"/>
            <w:vAlign w:val="center"/>
          </w:tcPr>
          <w:p w14:paraId="77708C9A" w14:textId="77777777" w:rsidR="00667A07" w:rsidRPr="00242949" w:rsidRDefault="00667A07" w:rsidP="009F0D22">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runner_run_AT-4_MB-Input-Gen.sh</w:t>
            </w:r>
            <w:r>
              <w:rPr>
                <w:rFonts w:ascii="Arial" w:hAnsi="Arial"/>
                <w:sz w:val="20"/>
              </w:rPr>
              <w:t xml:space="preserve"> by doing the following:</w:t>
            </w:r>
            <w:r>
              <w:rPr>
                <w:rFonts w:ascii="Arial" w:hAnsi="Arial"/>
                <w:sz w:val="20"/>
              </w:rPr>
              <w:br/>
            </w:r>
            <w:r>
              <w:rPr>
                <w:rFonts w:ascii="Arial" w:hAnsi="Arial"/>
                <w:sz w:val="20"/>
              </w:rPr>
              <w:br/>
              <w:t xml:space="preserve">Open a Linux terminal, navigate to the testing directory and type: </w:t>
            </w:r>
            <w:r>
              <w:rPr>
                <w:rFonts w:ascii="Arial" w:hAnsi="Arial"/>
                <w:i/>
                <w:iCs/>
                <w:sz w:val="20"/>
              </w:rPr>
              <w:t>./runner_run_AT-4_MB-Input-Gen.sh</w:t>
            </w:r>
          </w:p>
        </w:tc>
      </w:tr>
      <w:tr w:rsidR="00667A07" w:rsidRPr="007D0AAC" w14:paraId="5B71BA07" w14:textId="77777777" w:rsidTr="00C179BF">
        <w:trPr>
          <w:cantSplit/>
          <w:trHeight w:val="476"/>
        </w:trPr>
        <w:tc>
          <w:tcPr>
            <w:tcW w:w="650" w:type="dxa"/>
            <w:vAlign w:val="center"/>
          </w:tcPr>
          <w:p w14:paraId="226D0FBF" w14:textId="77777777" w:rsidR="00667A07" w:rsidRDefault="00667A07" w:rsidP="009F0D22">
            <w:pPr>
              <w:pStyle w:val="H1bodytext"/>
              <w:spacing w:after="0"/>
              <w:ind w:left="0"/>
              <w:jc w:val="center"/>
              <w:rPr>
                <w:rFonts w:ascii="Arial" w:hAnsi="Arial"/>
                <w:sz w:val="20"/>
              </w:rPr>
            </w:pPr>
            <w:r>
              <w:rPr>
                <w:rFonts w:ascii="Arial" w:hAnsi="Arial"/>
                <w:sz w:val="20"/>
              </w:rPr>
              <w:t>3</w:t>
            </w:r>
          </w:p>
        </w:tc>
        <w:tc>
          <w:tcPr>
            <w:tcW w:w="9406" w:type="dxa"/>
            <w:gridSpan w:val="3"/>
            <w:vAlign w:val="center"/>
          </w:tcPr>
          <w:p w14:paraId="4D01DC6A" w14:textId="77777777" w:rsidR="00667A07" w:rsidRPr="00702160" w:rsidRDefault="00667A07" w:rsidP="009F0D22">
            <w:pPr>
              <w:pStyle w:val="H1bodytext"/>
              <w:spacing w:after="0"/>
              <w:ind w:left="0"/>
              <w:rPr>
                <w:rFonts w:ascii="Arial" w:hAnsi="Arial"/>
                <w:sz w:val="20"/>
              </w:rPr>
            </w:pPr>
            <w:r>
              <w:rPr>
                <w:rFonts w:ascii="Arial" w:hAnsi="Arial"/>
                <w:sz w:val="20"/>
              </w:rPr>
              <w:t xml:space="preserve">A new directory should have been created called “AT-4”. </w:t>
            </w:r>
          </w:p>
        </w:tc>
      </w:tr>
      <w:tr w:rsidR="00667A07" w:rsidRPr="007D0AAC" w14:paraId="50EDF0F3" w14:textId="77777777" w:rsidTr="0003468A">
        <w:trPr>
          <w:cantSplit/>
          <w:trHeight w:val="476"/>
        </w:trPr>
        <w:tc>
          <w:tcPr>
            <w:tcW w:w="650" w:type="dxa"/>
            <w:vAlign w:val="center"/>
          </w:tcPr>
          <w:p w14:paraId="34FA917C" w14:textId="77777777" w:rsidR="00667A07" w:rsidRDefault="00667A07" w:rsidP="009F0D22">
            <w:pPr>
              <w:pStyle w:val="H1bodytext"/>
              <w:spacing w:after="0"/>
              <w:ind w:left="0"/>
              <w:jc w:val="center"/>
              <w:rPr>
                <w:rFonts w:ascii="Arial" w:hAnsi="Arial"/>
                <w:sz w:val="20"/>
              </w:rPr>
            </w:pPr>
            <w:r>
              <w:rPr>
                <w:rFonts w:ascii="Arial" w:hAnsi="Arial"/>
                <w:sz w:val="20"/>
              </w:rPr>
              <w:t>4</w:t>
            </w:r>
          </w:p>
        </w:tc>
        <w:tc>
          <w:tcPr>
            <w:tcW w:w="4793" w:type="dxa"/>
            <w:vAlign w:val="center"/>
          </w:tcPr>
          <w:p w14:paraId="0BAC0DF4" w14:textId="77777777" w:rsidR="00667A07" w:rsidRDefault="00667A07" w:rsidP="009F0D22">
            <w:pPr>
              <w:pStyle w:val="H1bodytext"/>
              <w:spacing w:after="0"/>
              <w:ind w:left="0"/>
              <w:rPr>
                <w:rFonts w:ascii="Arial" w:hAnsi="Arial"/>
                <w:sz w:val="20"/>
              </w:rPr>
            </w:pPr>
            <w:r>
              <w:rPr>
                <w:rFonts w:ascii="Arial" w:hAnsi="Arial"/>
                <w:sz w:val="20"/>
              </w:rPr>
              <w:t xml:space="preserve">Navigate to the </w:t>
            </w:r>
            <w:r>
              <w:rPr>
                <w:rFonts w:ascii="Arial" w:hAnsi="Arial"/>
                <w:b/>
                <w:bCs/>
                <w:i/>
                <w:iCs/>
                <w:sz w:val="20"/>
              </w:rPr>
              <w:t>./AT-4/</w:t>
            </w:r>
            <w:proofErr w:type="spellStart"/>
            <w:r>
              <w:rPr>
                <w:rFonts w:ascii="Arial" w:hAnsi="Arial"/>
                <w:b/>
                <w:bCs/>
                <w:i/>
                <w:iCs/>
                <w:sz w:val="20"/>
              </w:rPr>
              <w:t>srf</w:t>
            </w:r>
            <w:proofErr w:type="spellEnd"/>
            <w:r>
              <w:rPr>
                <w:rFonts w:ascii="Arial" w:hAnsi="Arial"/>
                <w:sz w:val="20"/>
              </w:rPr>
              <w:t xml:space="preserve"> directory. Verify that the following files were created:</w:t>
            </w:r>
          </w:p>
          <w:p w14:paraId="629FFD31" w14:textId="77777777" w:rsidR="00667A07" w:rsidRDefault="00667A07" w:rsidP="009F0D22">
            <w:pPr>
              <w:pStyle w:val="H1bodytext"/>
              <w:numPr>
                <w:ilvl w:val="0"/>
                <w:numId w:val="43"/>
              </w:numPr>
              <w:spacing w:after="0"/>
              <w:rPr>
                <w:rFonts w:ascii="Arial" w:hAnsi="Arial"/>
                <w:sz w:val="20"/>
              </w:rPr>
            </w:pPr>
            <w:r>
              <w:rPr>
                <w:rFonts w:ascii="Arial" w:hAnsi="Arial"/>
                <w:sz w:val="20"/>
              </w:rPr>
              <w:t>Ra-226-mass-balance.srf</w:t>
            </w:r>
          </w:p>
          <w:p w14:paraId="2EC11971" w14:textId="77777777" w:rsidR="00667A07" w:rsidRDefault="00667A07" w:rsidP="009F0D22">
            <w:pPr>
              <w:pStyle w:val="H1bodytext"/>
              <w:numPr>
                <w:ilvl w:val="0"/>
                <w:numId w:val="43"/>
              </w:numPr>
              <w:spacing w:after="0"/>
              <w:rPr>
                <w:rFonts w:ascii="Arial" w:hAnsi="Arial"/>
                <w:sz w:val="20"/>
              </w:rPr>
            </w:pPr>
            <w:r>
              <w:rPr>
                <w:rFonts w:ascii="Arial" w:hAnsi="Arial"/>
                <w:sz w:val="20"/>
              </w:rPr>
              <w:t>Th-230-mass-balance.srf</w:t>
            </w:r>
          </w:p>
          <w:p w14:paraId="40F9D952" w14:textId="77777777" w:rsidR="00667A07" w:rsidRDefault="00667A07" w:rsidP="009F0D22">
            <w:pPr>
              <w:pStyle w:val="H1bodytext"/>
              <w:numPr>
                <w:ilvl w:val="0"/>
                <w:numId w:val="43"/>
              </w:numPr>
              <w:spacing w:after="0"/>
              <w:rPr>
                <w:rFonts w:ascii="Arial" w:hAnsi="Arial"/>
                <w:sz w:val="20"/>
              </w:rPr>
            </w:pPr>
            <w:r>
              <w:rPr>
                <w:rFonts w:ascii="Arial" w:hAnsi="Arial"/>
                <w:sz w:val="20"/>
              </w:rPr>
              <w:t>U-232-mass-balance.srf</w:t>
            </w:r>
          </w:p>
          <w:p w14:paraId="4C12ED63" w14:textId="77777777" w:rsidR="00667A07" w:rsidRDefault="00667A07" w:rsidP="009F0D22">
            <w:pPr>
              <w:pStyle w:val="H1bodytext"/>
              <w:numPr>
                <w:ilvl w:val="0"/>
                <w:numId w:val="43"/>
              </w:numPr>
              <w:spacing w:after="0"/>
              <w:rPr>
                <w:rFonts w:ascii="Arial" w:hAnsi="Arial"/>
                <w:sz w:val="20"/>
              </w:rPr>
            </w:pPr>
            <w:r>
              <w:rPr>
                <w:rFonts w:ascii="Arial" w:hAnsi="Arial"/>
                <w:sz w:val="20"/>
              </w:rPr>
              <w:t>U-233-mass-balance.srf</w:t>
            </w:r>
          </w:p>
          <w:p w14:paraId="0D29DD90" w14:textId="77777777" w:rsidR="00667A07" w:rsidRDefault="00667A07" w:rsidP="009F0D22">
            <w:pPr>
              <w:pStyle w:val="H1bodytext"/>
              <w:numPr>
                <w:ilvl w:val="0"/>
                <w:numId w:val="43"/>
              </w:numPr>
              <w:spacing w:after="0"/>
              <w:rPr>
                <w:rFonts w:ascii="Arial" w:hAnsi="Arial"/>
                <w:sz w:val="20"/>
              </w:rPr>
            </w:pPr>
            <w:r>
              <w:rPr>
                <w:rFonts w:ascii="Arial" w:hAnsi="Arial"/>
                <w:sz w:val="20"/>
              </w:rPr>
              <w:t>U-234-mass-balance.srf</w:t>
            </w:r>
          </w:p>
          <w:p w14:paraId="1A2594B0" w14:textId="77777777" w:rsidR="00667A07" w:rsidRDefault="00667A07" w:rsidP="009F0D22">
            <w:pPr>
              <w:pStyle w:val="H1bodytext"/>
              <w:numPr>
                <w:ilvl w:val="0"/>
                <w:numId w:val="43"/>
              </w:numPr>
              <w:spacing w:after="0"/>
              <w:rPr>
                <w:rFonts w:ascii="Arial" w:hAnsi="Arial"/>
                <w:sz w:val="20"/>
              </w:rPr>
            </w:pPr>
            <w:r>
              <w:rPr>
                <w:rFonts w:ascii="Arial" w:hAnsi="Arial"/>
                <w:sz w:val="20"/>
              </w:rPr>
              <w:t>U-235-mass-balance.srf</w:t>
            </w:r>
          </w:p>
          <w:p w14:paraId="2EC5E055" w14:textId="77777777" w:rsidR="00667A07" w:rsidRDefault="00667A07" w:rsidP="009F0D22">
            <w:pPr>
              <w:pStyle w:val="H1bodytext"/>
              <w:numPr>
                <w:ilvl w:val="0"/>
                <w:numId w:val="43"/>
              </w:numPr>
              <w:spacing w:after="0"/>
              <w:rPr>
                <w:rFonts w:ascii="Arial" w:hAnsi="Arial"/>
                <w:sz w:val="20"/>
              </w:rPr>
            </w:pPr>
            <w:r>
              <w:rPr>
                <w:rFonts w:ascii="Arial" w:hAnsi="Arial"/>
                <w:sz w:val="20"/>
              </w:rPr>
              <w:t>U-236-mass-balance.srf</w:t>
            </w:r>
          </w:p>
          <w:p w14:paraId="783BDFC9" w14:textId="77777777" w:rsidR="00667A07" w:rsidRDefault="00667A07" w:rsidP="009F0D22">
            <w:pPr>
              <w:pStyle w:val="H1bodytext"/>
              <w:numPr>
                <w:ilvl w:val="0"/>
                <w:numId w:val="43"/>
              </w:numPr>
              <w:spacing w:after="0"/>
              <w:rPr>
                <w:rFonts w:ascii="Arial" w:hAnsi="Arial"/>
                <w:sz w:val="20"/>
              </w:rPr>
            </w:pPr>
            <w:r>
              <w:rPr>
                <w:rFonts w:ascii="Arial" w:hAnsi="Arial"/>
                <w:sz w:val="20"/>
              </w:rPr>
              <w:t>U-238-mass-balance.srf</w:t>
            </w:r>
          </w:p>
          <w:p w14:paraId="2C052A17" w14:textId="77777777" w:rsidR="00667A07" w:rsidRPr="00DE5D75" w:rsidRDefault="00667A07" w:rsidP="009F0D22">
            <w:pPr>
              <w:pStyle w:val="H1bodytext"/>
              <w:numPr>
                <w:ilvl w:val="0"/>
                <w:numId w:val="43"/>
              </w:numPr>
              <w:spacing w:after="0"/>
              <w:rPr>
                <w:rFonts w:ascii="Arial" w:hAnsi="Arial"/>
                <w:sz w:val="20"/>
              </w:rPr>
            </w:pPr>
            <w:r>
              <w:rPr>
                <w:rFonts w:ascii="Arial" w:hAnsi="Arial"/>
                <w:sz w:val="20"/>
              </w:rPr>
              <w:t>Water-mass-</w:t>
            </w:r>
            <w:proofErr w:type="spellStart"/>
            <w:r>
              <w:rPr>
                <w:rFonts w:ascii="Arial" w:hAnsi="Arial"/>
                <w:sz w:val="20"/>
              </w:rPr>
              <w:t>balance.srf</w:t>
            </w:r>
            <w:proofErr w:type="spellEnd"/>
          </w:p>
        </w:tc>
        <w:tc>
          <w:tcPr>
            <w:tcW w:w="3396" w:type="dxa"/>
            <w:vAlign w:val="center"/>
          </w:tcPr>
          <w:p w14:paraId="5D2C88CC" w14:textId="77777777" w:rsidR="00667A07" w:rsidRDefault="00667A07" w:rsidP="009F0D22">
            <w:pPr>
              <w:pStyle w:val="H1bodytext"/>
              <w:spacing w:after="0"/>
              <w:ind w:left="0"/>
              <w:rPr>
                <w:rFonts w:ascii="Arial" w:hAnsi="Arial"/>
                <w:sz w:val="20"/>
              </w:rPr>
            </w:pPr>
            <w:r>
              <w:rPr>
                <w:rFonts w:ascii="Arial" w:hAnsi="Arial"/>
                <w:sz w:val="20"/>
              </w:rPr>
              <w:t>If the files listed are present in the directory indicated, this satisfies the following FR:</w:t>
            </w:r>
          </w:p>
          <w:p w14:paraId="1088EF27" w14:textId="77777777" w:rsidR="00667A07" w:rsidRDefault="00667A07" w:rsidP="009F0D22">
            <w:pPr>
              <w:pStyle w:val="H1bodytext"/>
              <w:spacing w:after="0"/>
              <w:ind w:left="0"/>
              <w:rPr>
                <w:rFonts w:ascii="Arial" w:hAnsi="Arial"/>
                <w:sz w:val="20"/>
              </w:rPr>
            </w:pPr>
          </w:p>
          <w:p w14:paraId="704B5400" w14:textId="77777777" w:rsidR="00667A07" w:rsidRPr="00E3357B" w:rsidRDefault="00667A07" w:rsidP="009F0D22">
            <w:pPr>
              <w:pStyle w:val="H1bodytext"/>
              <w:spacing w:after="0"/>
              <w:ind w:left="0"/>
              <w:rPr>
                <w:rFonts w:ascii="Arial" w:hAnsi="Arial"/>
                <w:sz w:val="20"/>
              </w:rPr>
            </w:pPr>
            <w:r>
              <w:rPr>
                <w:rFonts w:ascii="Arial" w:hAnsi="Arial"/>
                <w:sz w:val="20"/>
              </w:rPr>
              <w:t>FR-10</w:t>
            </w:r>
          </w:p>
        </w:tc>
        <w:tc>
          <w:tcPr>
            <w:tcW w:w="1217" w:type="dxa"/>
            <w:vAlign w:val="center"/>
          </w:tcPr>
          <w:p w14:paraId="14E283FB" w14:textId="5667DE92" w:rsidR="00667A07" w:rsidRPr="00702160" w:rsidRDefault="0003468A" w:rsidP="0003468A">
            <w:pPr>
              <w:pStyle w:val="H1bodytext"/>
              <w:spacing w:after="0"/>
              <w:ind w:left="0"/>
              <w:jc w:val="center"/>
              <w:rPr>
                <w:rFonts w:ascii="Arial" w:hAnsi="Arial"/>
                <w:sz w:val="20"/>
              </w:rPr>
            </w:pPr>
            <w:r>
              <w:rPr>
                <w:rFonts w:ascii="Arial" w:hAnsi="Arial"/>
                <w:sz w:val="20"/>
              </w:rPr>
              <w:t>PASS</w:t>
            </w:r>
          </w:p>
        </w:tc>
      </w:tr>
    </w:tbl>
    <w:p w14:paraId="1ECE3AA9" w14:textId="685CB175" w:rsidR="008F4B1C" w:rsidRDefault="00074FBE" w:rsidP="00FC4391">
      <w:pPr>
        <w:spacing w:after="160" w:line="259" w:lineRule="auto"/>
      </w:pPr>
      <w:r>
        <w:br w:type="page"/>
      </w:r>
    </w:p>
    <w:p w14:paraId="1F0EE950" w14:textId="77777777" w:rsidR="00E70C1D" w:rsidRDefault="00E70C1D" w:rsidP="00E70C1D">
      <w:pPr>
        <w:pStyle w:val="Caption"/>
      </w:pPr>
    </w:p>
    <w:p w14:paraId="43DC4686" w14:textId="77777777" w:rsidR="00FC4391" w:rsidRDefault="00E70C1D" w:rsidP="00C57873">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51F68F26" w14:textId="77777777" w:rsidR="003351A6" w:rsidRDefault="003351A6" w:rsidP="003351A6">
      <w:pPr>
        <w:rPr>
          <w:b/>
          <w:bCs/>
        </w:rPr>
      </w:pPr>
      <w:r>
        <w:rPr>
          <w:b/>
          <w:bCs/>
        </w:rPr>
        <w:lastRenderedPageBreak/>
        <w:t>Tool Runner Log</w:t>
      </w:r>
    </w:p>
    <w:p w14:paraId="1E10FA8E" w14:textId="77777777" w:rsidR="003351A6" w:rsidRPr="00C57873" w:rsidRDefault="003351A6" w:rsidP="003351A6">
      <w:pPr>
        <w:rPr>
          <w:sz w:val="20"/>
          <w:szCs w:val="20"/>
        </w:rPr>
      </w:pPr>
      <w:r w:rsidRPr="00C57873">
        <w:rPr>
          <w:sz w:val="20"/>
          <w:szCs w:val="20"/>
        </w:rPr>
        <w:t>###Executing Mass Balance Input Generator for: IT-1/</w:t>
      </w:r>
      <w:proofErr w:type="spellStart"/>
      <w:r w:rsidRPr="00C57873">
        <w:rPr>
          <w:sz w:val="20"/>
          <w:szCs w:val="20"/>
        </w:rPr>
        <w:t>not_an_input_file</w:t>
      </w:r>
      <w:proofErr w:type="spellEnd"/>
      <w:r w:rsidRPr="00C57873">
        <w:rPr>
          <w:sz w:val="20"/>
          <w:szCs w:val="20"/>
        </w:rPr>
        <w:t xml:space="preserve"> ###</w:t>
      </w:r>
    </w:p>
    <w:p w14:paraId="0C68EEEF" w14:textId="77777777" w:rsidR="003351A6" w:rsidRPr="00C57873" w:rsidRDefault="003351A6" w:rsidP="003351A6">
      <w:pPr>
        <w:rPr>
          <w:sz w:val="20"/>
          <w:szCs w:val="20"/>
        </w:rPr>
      </w:pPr>
      <w:r w:rsidRPr="00C57873">
        <w:rPr>
          <w:sz w:val="20"/>
          <w:szCs w:val="20"/>
        </w:rPr>
        <w:t>INFO--04/27/2020 08:52:28 AM--Starting CA-CIE Tool Runner.</w:t>
      </w:r>
      <w:r w:rsidRPr="00C57873">
        <w:rPr>
          <w:sz w:val="20"/>
          <w:szCs w:val="20"/>
        </w:rPr>
        <w:tab/>
        <w:t>Logging to "</w:t>
      </w:r>
      <w:proofErr w:type="gramStart"/>
      <w:r w:rsidRPr="00C57873">
        <w:rPr>
          <w:sz w:val="20"/>
          <w:szCs w:val="20"/>
        </w:rPr>
        <w:t>..</w:t>
      </w:r>
      <w:proofErr w:type="gramEnd"/>
      <w:r w:rsidRPr="00C57873">
        <w:rPr>
          <w:sz w:val="20"/>
          <w:szCs w:val="20"/>
        </w:rPr>
        <w:t>/./IT-1/runner_run_IT-1_MB-Input-Gen.log"</w:t>
      </w:r>
    </w:p>
    <w:p w14:paraId="30A2F608" w14:textId="77777777" w:rsidR="003351A6" w:rsidRPr="00C57873" w:rsidRDefault="003351A6" w:rsidP="003351A6">
      <w:pPr>
        <w:rPr>
          <w:sz w:val="20"/>
          <w:szCs w:val="20"/>
        </w:rPr>
      </w:pPr>
      <w:r w:rsidRPr="00C57873">
        <w:rPr>
          <w:sz w:val="20"/>
          <w:szCs w:val="20"/>
        </w:rPr>
        <w:t>INFO--04/27/2020 08:52:28 AM--Code Version: 8c2f04ebbb2bba5650c21ba0bd59bc8684b76d4b v2.11: /opt/tools/</w:t>
      </w:r>
      <w:proofErr w:type="spellStart"/>
      <w:r w:rsidRPr="00C57873">
        <w:rPr>
          <w:sz w:val="20"/>
          <w:szCs w:val="20"/>
        </w:rPr>
        <w:t>pylib</w:t>
      </w:r>
      <w:proofErr w:type="spellEnd"/>
      <w:r w:rsidRPr="00C57873">
        <w:rPr>
          <w:sz w:val="20"/>
          <w:szCs w:val="20"/>
        </w:rPr>
        <w:t>/runner/runner.py&lt;--1bcfd6779e9cbdb82673405873a8e5e81514ae27</w:t>
      </w:r>
    </w:p>
    <w:p w14:paraId="76C55503" w14:textId="77777777" w:rsidR="003351A6" w:rsidRPr="00C57873" w:rsidRDefault="003351A6" w:rsidP="003351A6">
      <w:pPr>
        <w:rPr>
          <w:sz w:val="20"/>
          <w:szCs w:val="20"/>
        </w:rPr>
      </w:pPr>
    </w:p>
    <w:p w14:paraId="0B5B5891" w14:textId="77777777" w:rsidR="003351A6" w:rsidRPr="00C57873" w:rsidRDefault="003351A6" w:rsidP="003351A6">
      <w:pPr>
        <w:rPr>
          <w:sz w:val="20"/>
          <w:szCs w:val="20"/>
        </w:rPr>
      </w:pPr>
      <w:r w:rsidRPr="00C57873">
        <w:rPr>
          <w:sz w:val="20"/>
          <w:szCs w:val="20"/>
        </w:rPr>
        <w:t>INFO--04/27/2020 08:52:28 AM--Code Version: 8c2f04ebbb2bba5650c21ba0bd59bc8684b76d4b v2.11: /opt/tools/tools/ca-modinput/linux/xprt_mb_input_gen_linux-intel-64.exe&lt;--094cea9d0f6ce5c10aade225966e4c9ba236d162</w:t>
      </w:r>
    </w:p>
    <w:p w14:paraId="4A616B8C" w14:textId="77777777" w:rsidR="003351A6" w:rsidRPr="00C57873" w:rsidRDefault="003351A6" w:rsidP="003351A6">
      <w:pPr>
        <w:rPr>
          <w:sz w:val="20"/>
          <w:szCs w:val="20"/>
        </w:rPr>
      </w:pPr>
    </w:p>
    <w:p w14:paraId="1667AE88" w14:textId="77777777" w:rsidR="003351A6" w:rsidRPr="00C57873" w:rsidRDefault="003351A6" w:rsidP="003351A6">
      <w:pPr>
        <w:rPr>
          <w:sz w:val="20"/>
          <w:szCs w:val="20"/>
        </w:rPr>
      </w:pPr>
      <w:r w:rsidRPr="00C57873">
        <w:rPr>
          <w:sz w:val="20"/>
          <w:szCs w:val="20"/>
        </w:rPr>
        <w:t xml:space="preserve">INFO--04/27/2020 08:52:28 AM--QA Status: </w:t>
      </w:r>
      <w:proofErr w:type="gramStart"/>
      <w:r w:rsidRPr="00C57873">
        <w:rPr>
          <w:sz w:val="20"/>
          <w:szCs w:val="20"/>
        </w:rPr>
        <w:t>QUALIFIED :</w:t>
      </w:r>
      <w:proofErr w:type="gramEnd"/>
      <w:r w:rsidRPr="00C57873">
        <w:rPr>
          <w:sz w:val="20"/>
          <w:szCs w:val="20"/>
        </w:rPr>
        <w:t xml:space="preserve"> /opt/tools/pylib/runner/runner.py</w:t>
      </w:r>
    </w:p>
    <w:p w14:paraId="229F54A0" w14:textId="77777777" w:rsidR="003351A6" w:rsidRPr="00C57873" w:rsidRDefault="003351A6" w:rsidP="003351A6">
      <w:pPr>
        <w:rPr>
          <w:sz w:val="20"/>
          <w:szCs w:val="20"/>
        </w:rPr>
      </w:pPr>
      <w:r w:rsidRPr="00C57873">
        <w:rPr>
          <w:sz w:val="20"/>
          <w:szCs w:val="20"/>
        </w:rPr>
        <w:t xml:space="preserve">INFO--04/27/2020 08:52:28 AM--QA Status: </w:t>
      </w:r>
      <w:proofErr w:type="gramStart"/>
      <w:r w:rsidRPr="00C57873">
        <w:rPr>
          <w:sz w:val="20"/>
          <w:szCs w:val="20"/>
        </w:rPr>
        <w:t>QUALIFIED :</w:t>
      </w:r>
      <w:proofErr w:type="gramEnd"/>
      <w:r w:rsidRPr="00C57873">
        <w:rPr>
          <w:sz w:val="20"/>
          <w:szCs w:val="20"/>
        </w:rPr>
        <w:t xml:space="preserve"> /opt/tools/tools/ca-modinput/linux/xprt_mb_input_gen_linux-intel-64.exe</w:t>
      </w:r>
    </w:p>
    <w:p w14:paraId="557E40F6" w14:textId="77777777" w:rsidR="003351A6" w:rsidRPr="00C57873" w:rsidRDefault="003351A6" w:rsidP="003351A6">
      <w:pPr>
        <w:rPr>
          <w:sz w:val="20"/>
          <w:szCs w:val="20"/>
        </w:rPr>
      </w:pPr>
      <w:r w:rsidRPr="00C57873">
        <w:rPr>
          <w:sz w:val="20"/>
          <w:szCs w:val="20"/>
        </w:rPr>
        <w:t>INFO--04/27/2020 08:52:28 AM--Invoking Command:"/opt/tools/tools/ca-modinput/linux/xprt_mb_input_gen_linux-intel-64.exe"</w:t>
      </w:r>
      <w:r w:rsidRPr="00C57873">
        <w:rPr>
          <w:sz w:val="20"/>
          <w:szCs w:val="20"/>
        </w:rPr>
        <w:tab/>
        <w:t>with Arguments:"</w:t>
      </w:r>
      <w:proofErr w:type="spellStart"/>
      <w:r w:rsidRPr="00C57873">
        <w:rPr>
          <w:sz w:val="20"/>
          <w:szCs w:val="20"/>
        </w:rPr>
        <w:t>not_an_input_file</w:t>
      </w:r>
      <w:proofErr w:type="spellEnd"/>
      <w:r w:rsidRPr="00C57873">
        <w:rPr>
          <w:sz w:val="20"/>
          <w:szCs w:val="20"/>
        </w:rPr>
        <w:t xml:space="preserve"> </w:t>
      </w:r>
      <w:proofErr w:type="spellStart"/>
      <w:r w:rsidRPr="00C57873">
        <w:rPr>
          <w:sz w:val="20"/>
          <w:szCs w:val="20"/>
        </w:rPr>
        <w:t>not_an_oc_file</w:t>
      </w:r>
      <w:proofErr w:type="spellEnd"/>
      <w:r w:rsidRPr="00C57873">
        <w:rPr>
          <w:sz w:val="20"/>
          <w:szCs w:val="20"/>
        </w:rPr>
        <w:t>"</w:t>
      </w:r>
    </w:p>
    <w:p w14:paraId="678EF81A" w14:textId="77777777" w:rsidR="003351A6" w:rsidRPr="00C57873" w:rsidRDefault="003351A6" w:rsidP="003351A6">
      <w:pPr>
        <w:rPr>
          <w:sz w:val="20"/>
          <w:szCs w:val="20"/>
        </w:rPr>
      </w:pPr>
      <w:r w:rsidRPr="00C57873">
        <w:rPr>
          <w:sz w:val="20"/>
          <w:szCs w:val="20"/>
        </w:rPr>
        <w:t>INFO--04/27/2020 08:52:28 AM--</w:t>
      </w:r>
      <w:proofErr w:type="spellStart"/>
      <w:r w:rsidRPr="00C57873">
        <w:rPr>
          <w:sz w:val="20"/>
          <w:szCs w:val="20"/>
        </w:rPr>
        <w:t>Username</w:t>
      </w:r>
      <w:proofErr w:type="gramStart"/>
      <w:r w:rsidRPr="00C57873">
        <w:rPr>
          <w:sz w:val="20"/>
          <w:szCs w:val="20"/>
        </w:rPr>
        <w:t>:slindberg</w:t>
      </w:r>
      <w:proofErr w:type="spellEnd"/>
      <w:proofErr w:type="gramEnd"/>
      <w:r w:rsidRPr="00C57873">
        <w:rPr>
          <w:sz w:val="20"/>
          <w:szCs w:val="20"/>
        </w:rPr>
        <w:tab/>
      </w:r>
      <w:proofErr w:type="spellStart"/>
      <w:r w:rsidRPr="00C57873">
        <w:rPr>
          <w:sz w:val="20"/>
          <w:szCs w:val="20"/>
        </w:rPr>
        <w:t>Computer:olive</w:t>
      </w:r>
      <w:proofErr w:type="spellEnd"/>
      <w:r w:rsidRPr="00C57873">
        <w:rPr>
          <w:sz w:val="20"/>
          <w:szCs w:val="20"/>
        </w:rPr>
        <w:tab/>
      </w:r>
      <w:proofErr w:type="spellStart"/>
      <w:r w:rsidRPr="00C57873">
        <w:rPr>
          <w:sz w:val="20"/>
          <w:szCs w:val="20"/>
        </w:rPr>
        <w:t>Platform:Linux</w:t>
      </w:r>
      <w:proofErr w:type="spellEnd"/>
      <w:r w:rsidRPr="00C57873">
        <w:rPr>
          <w:sz w:val="20"/>
          <w:szCs w:val="20"/>
        </w:rPr>
        <w:t xml:space="preserve"> 4.4.0-38-generic #57~14.04.1-Ubuntu SMP Tue Sep 6 17:20:43 UTC 2016</w:t>
      </w:r>
    </w:p>
    <w:p w14:paraId="7098B4AA" w14:textId="7ED79732" w:rsidR="000D6080" w:rsidRDefault="003351A6">
      <w:r w:rsidRPr="00C57873">
        <w:rPr>
          <w:sz w:val="20"/>
          <w:szCs w:val="20"/>
        </w:rPr>
        <w:t>###Finished Process###</w:t>
      </w:r>
    </w:p>
    <w:tbl>
      <w:tblPr>
        <w:tblStyle w:val="TableGrid"/>
        <w:tblW w:w="0" w:type="auto"/>
        <w:tblInd w:w="720" w:type="dxa"/>
        <w:tblLook w:val="04A0" w:firstRow="1" w:lastRow="0" w:firstColumn="1" w:lastColumn="0" w:noHBand="0" w:noVBand="1"/>
      </w:tblPr>
      <w:tblGrid>
        <w:gridCol w:w="1126"/>
        <w:gridCol w:w="3561"/>
        <w:gridCol w:w="3687"/>
        <w:gridCol w:w="1202"/>
      </w:tblGrid>
      <w:tr w:rsidR="00802959" w:rsidRPr="00932809" w14:paraId="5456C235" w14:textId="77777777" w:rsidTr="00802959">
        <w:trPr>
          <w:cantSplit/>
          <w:trHeight w:val="360"/>
          <w:tblHeader/>
        </w:trPr>
        <w:tc>
          <w:tcPr>
            <w:tcW w:w="9360" w:type="dxa"/>
            <w:gridSpan w:val="4"/>
            <w:tcBorders>
              <w:top w:val="nil"/>
              <w:left w:val="nil"/>
              <w:bottom w:val="single" w:sz="4" w:space="0" w:color="auto"/>
              <w:right w:val="nil"/>
            </w:tcBorders>
            <w:vAlign w:val="bottom"/>
          </w:tcPr>
          <w:p w14:paraId="741FF1F1" w14:textId="566EEAB5" w:rsidR="00802959" w:rsidRDefault="00802959" w:rsidP="00802959">
            <w:pPr>
              <w:pStyle w:val="Table"/>
              <w:rPr>
                <w:bCs/>
                <w:sz w:val="20"/>
              </w:rPr>
            </w:pPr>
            <w:r>
              <w:t>Table B-1.</w:t>
            </w:r>
          </w:p>
          <w:p w14:paraId="089196E7" w14:textId="77777777" w:rsidR="00802959" w:rsidRPr="00DA11B3" w:rsidRDefault="00F14578" w:rsidP="00802959">
            <w:pPr>
              <w:pStyle w:val="H1bodytext"/>
              <w:spacing w:after="0"/>
              <w:ind w:left="0"/>
              <w:jc w:val="center"/>
              <w:rPr>
                <w:rFonts w:ascii="Arial" w:hAnsi="Arial"/>
                <w:b/>
                <w:szCs w:val="22"/>
              </w:rPr>
            </w:pPr>
            <w:sdt>
              <w:sdtPr>
                <w:rPr>
                  <w:rFonts w:ascii="Arial" w:hAnsi="Arial"/>
                  <w:b/>
                  <w:bCs/>
                  <w:szCs w:val="22"/>
                </w:rPr>
                <w:alias w:val="Keywords"/>
                <w:tag w:val=""/>
                <w:id w:val="-98334936"/>
                <w:placeholder>
                  <w:docPart w:val="EC524B41FA0E486FA6ACDD1F4159183A"/>
                </w:placeholder>
                <w:dataBinding w:prefixMappings="xmlns:ns0='http://purl.org/dc/elements/1.1/' xmlns:ns1='http://schemas.openxmlformats.org/package/2006/metadata/core-properties' " w:xpath="/ns1:coreProperties[1]/ns1:keywords[1]" w:storeItemID="{6C3C8BC8-F283-45AE-878A-BAB7291924A1}"/>
                <w:text/>
              </w:sdtPr>
              <w:sdtEndPr/>
              <w:sdtContent>
                <w:r w:rsidR="00802959">
                  <w:rPr>
                    <w:rFonts w:ascii="Arial" w:hAnsi="Arial"/>
                    <w:b/>
                    <w:bCs/>
                    <w:szCs w:val="22"/>
                  </w:rPr>
                  <w:t>Mass Balance STOMP Input File Generator</w:t>
                </w:r>
              </w:sdtContent>
            </w:sdt>
            <w:r w:rsidR="00802959" w:rsidRPr="00DA11B3">
              <w:rPr>
                <w:rFonts w:ascii="Arial" w:hAnsi="Arial" w:cs="Arial"/>
                <w:b/>
                <w:szCs w:val="22"/>
              </w:rPr>
              <w:t xml:space="preserve"> Installation </w:t>
            </w:r>
            <w:r w:rsidR="00802959" w:rsidRPr="00DA11B3">
              <w:rPr>
                <w:rFonts w:ascii="Arial" w:hAnsi="Arial"/>
                <w:b/>
                <w:szCs w:val="22"/>
              </w:rPr>
              <w:t>Test Plan</w:t>
            </w:r>
          </w:p>
        </w:tc>
      </w:tr>
      <w:tr w:rsidR="00802959" w:rsidRPr="007D0AAC" w14:paraId="71313235" w14:textId="77777777" w:rsidTr="00684709">
        <w:trPr>
          <w:cantSplit/>
          <w:trHeight w:val="845"/>
          <w:tblHeader/>
        </w:trPr>
        <w:tc>
          <w:tcPr>
            <w:tcW w:w="4581" w:type="dxa"/>
            <w:gridSpan w:val="2"/>
            <w:tcBorders>
              <w:top w:val="single" w:sz="4" w:space="0" w:color="auto"/>
            </w:tcBorders>
            <w:shd w:val="clear" w:color="auto" w:fill="auto"/>
            <w:vAlign w:val="center"/>
          </w:tcPr>
          <w:p w14:paraId="1F653E20" w14:textId="77777777" w:rsidR="00802959" w:rsidRPr="007D0AAC" w:rsidRDefault="00F14578" w:rsidP="00802959">
            <w:pPr>
              <w:pStyle w:val="H1bodytext"/>
              <w:spacing w:after="0"/>
              <w:ind w:left="0"/>
              <w:jc w:val="center"/>
              <w:rPr>
                <w:rFonts w:ascii="Arial" w:hAnsi="Arial"/>
                <w:b/>
                <w:sz w:val="20"/>
              </w:rPr>
            </w:pPr>
            <w:sdt>
              <w:sdtPr>
                <w:rPr>
                  <w:rFonts w:ascii="Arial" w:hAnsi="Arial"/>
                  <w:b/>
                  <w:bCs/>
                  <w:sz w:val="20"/>
                </w:rPr>
                <w:alias w:val="Keywords"/>
                <w:tag w:val=""/>
                <w:id w:val="1919595870"/>
                <w:placeholder>
                  <w:docPart w:val="3CD75D82FF1644F1B163671CAA8E3C37"/>
                </w:placeholder>
                <w:dataBinding w:prefixMappings="xmlns:ns0='http://purl.org/dc/elements/1.1/' xmlns:ns1='http://schemas.openxmlformats.org/package/2006/metadata/core-properties' " w:xpath="/ns1:coreProperties[1]/ns1:keywords[1]" w:storeItemID="{6C3C8BC8-F283-45AE-878A-BAB7291924A1}"/>
                <w:text/>
              </w:sdtPr>
              <w:sdtEndPr/>
              <w:sdtContent>
                <w:r w:rsidR="00802959">
                  <w:rPr>
                    <w:rFonts w:ascii="Arial" w:hAnsi="Arial"/>
                    <w:b/>
                    <w:bCs/>
                    <w:sz w:val="20"/>
                  </w:rPr>
                  <w:t>Mass Balance STOMP Input File Generator</w:t>
                </w:r>
              </w:sdtContent>
            </w:sdt>
            <w:r w:rsidR="00802959" w:rsidRPr="007D0AAC">
              <w:rPr>
                <w:rFonts w:ascii="Arial" w:hAnsi="Arial"/>
                <w:b/>
                <w:sz w:val="20"/>
              </w:rPr>
              <w:t xml:space="preserve"> Installatio</w:t>
            </w:r>
            <w:r w:rsidR="00802959">
              <w:rPr>
                <w:rFonts w:ascii="Arial" w:hAnsi="Arial"/>
                <w:b/>
                <w:sz w:val="20"/>
              </w:rPr>
              <w:t>n</w:t>
            </w:r>
            <w:r w:rsidR="00802959" w:rsidRPr="007D0AAC">
              <w:rPr>
                <w:rFonts w:ascii="Arial" w:hAnsi="Arial"/>
                <w:b/>
                <w:sz w:val="20"/>
              </w:rPr>
              <w:t xml:space="preserve"> Testing</w:t>
            </w:r>
          </w:p>
          <w:p w14:paraId="0A0D276C"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867728514"/>
                <w:placeholder>
                  <w:docPart w:val="B23BA09EBA1341B99A7BE983F94C9D01"/>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Mass Balance STOMP Input File Generator</w:t>
                </w:r>
              </w:sdtContent>
            </w:sdt>
            <w:r w:rsidRPr="007D0AAC">
              <w:rPr>
                <w:rFonts w:ascii="Arial" w:hAnsi="Arial"/>
                <w:b/>
                <w:sz w:val="20"/>
              </w:rPr>
              <w:t xml:space="preserve"> – IT-</w:t>
            </w:r>
            <w:r>
              <w:rPr>
                <w:rFonts w:ascii="Arial" w:hAnsi="Arial"/>
                <w:b/>
                <w:sz w:val="20"/>
              </w:rPr>
              <w:t>1</w:t>
            </w:r>
          </w:p>
        </w:tc>
        <w:tc>
          <w:tcPr>
            <w:tcW w:w="4779" w:type="dxa"/>
            <w:gridSpan w:val="2"/>
            <w:tcBorders>
              <w:top w:val="single" w:sz="4" w:space="0" w:color="auto"/>
            </w:tcBorders>
            <w:shd w:val="clear" w:color="auto" w:fill="auto"/>
            <w:vAlign w:val="center"/>
          </w:tcPr>
          <w:p w14:paraId="35AE0CE3" w14:textId="004E5495" w:rsidR="00802959" w:rsidRPr="007D0AAC" w:rsidRDefault="00802959" w:rsidP="00802959">
            <w:pPr>
              <w:pStyle w:val="H1bodytext"/>
              <w:spacing w:after="0"/>
              <w:ind w:left="0"/>
              <w:rPr>
                <w:rFonts w:ascii="Arial" w:hAnsi="Arial"/>
                <w:b/>
                <w:sz w:val="20"/>
              </w:rPr>
            </w:pPr>
            <w:r w:rsidRPr="007D0AAC">
              <w:rPr>
                <w:rFonts w:ascii="Arial" w:hAnsi="Arial"/>
                <w:b/>
                <w:sz w:val="20"/>
              </w:rPr>
              <w:t>Date:</w:t>
            </w:r>
            <w:r w:rsidR="003351A6">
              <w:rPr>
                <w:rFonts w:ascii="Arial" w:hAnsi="Arial"/>
                <w:b/>
                <w:sz w:val="20"/>
              </w:rPr>
              <w:t xml:space="preserve"> 04/27/2020</w:t>
            </w:r>
          </w:p>
        </w:tc>
      </w:tr>
      <w:tr w:rsidR="00802959" w:rsidRPr="004A568C" w14:paraId="53CE38F7" w14:textId="77777777" w:rsidTr="00684709">
        <w:trPr>
          <w:cantSplit/>
          <w:trHeight w:val="782"/>
          <w:tblHeader/>
        </w:trPr>
        <w:tc>
          <w:tcPr>
            <w:tcW w:w="4581" w:type="dxa"/>
            <w:gridSpan w:val="2"/>
            <w:tcBorders>
              <w:top w:val="single" w:sz="4" w:space="0" w:color="auto"/>
            </w:tcBorders>
            <w:shd w:val="clear" w:color="auto" w:fill="auto"/>
            <w:vAlign w:val="center"/>
          </w:tcPr>
          <w:p w14:paraId="076021FB" w14:textId="1030D6D9" w:rsidR="00802959" w:rsidRPr="004A568C" w:rsidRDefault="00802959" w:rsidP="00802959">
            <w:pPr>
              <w:pStyle w:val="H1bodytext"/>
              <w:spacing w:after="0"/>
              <w:ind w:left="0"/>
              <w:rPr>
                <w:rFonts w:ascii="Arial" w:hAnsi="Arial"/>
                <w:b/>
                <w:sz w:val="20"/>
              </w:rPr>
            </w:pPr>
            <w:r w:rsidRPr="004A568C">
              <w:rPr>
                <w:rFonts w:ascii="Arial" w:hAnsi="Arial"/>
                <w:b/>
                <w:sz w:val="20"/>
              </w:rPr>
              <w:t xml:space="preserve">Tool Runner File Location for this test: </w:t>
            </w:r>
            <w:r w:rsidR="003351A6">
              <w:rPr>
                <w:rFonts w:ascii="Arial" w:hAnsi="Arial"/>
                <w:b/>
                <w:sz w:val="20"/>
              </w:rPr>
              <w:br/>
            </w:r>
            <w:r w:rsidR="003351A6" w:rsidRPr="003351A6">
              <w:rPr>
                <w:rFonts w:ascii="Arial" w:hAnsi="Arial"/>
                <w:b/>
                <w:sz w:val="20"/>
              </w:rPr>
              <w:t>\\olive\backups\CAVE\CA-CIE-Tools-TestEnv\CA-CIE-Tools_v2.X_install_tests\xprt_mb_input_gen\IT-1</w:t>
            </w:r>
          </w:p>
        </w:tc>
        <w:tc>
          <w:tcPr>
            <w:tcW w:w="4779" w:type="dxa"/>
            <w:gridSpan w:val="2"/>
            <w:tcBorders>
              <w:top w:val="single" w:sz="4" w:space="0" w:color="auto"/>
            </w:tcBorders>
            <w:shd w:val="clear" w:color="auto" w:fill="auto"/>
            <w:vAlign w:val="center"/>
          </w:tcPr>
          <w:p w14:paraId="0E043E14" w14:textId="5EB1D5F5" w:rsidR="00802959" w:rsidRPr="004A568C" w:rsidRDefault="00802959" w:rsidP="00802959">
            <w:pPr>
              <w:pStyle w:val="H1bodytext"/>
              <w:spacing w:after="0"/>
              <w:ind w:left="0"/>
              <w:rPr>
                <w:rFonts w:ascii="Arial" w:hAnsi="Arial"/>
                <w:b/>
                <w:sz w:val="20"/>
              </w:rPr>
            </w:pPr>
            <w:r w:rsidRPr="004A568C">
              <w:rPr>
                <w:rFonts w:ascii="Arial" w:hAnsi="Arial"/>
                <w:b/>
                <w:sz w:val="20"/>
              </w:rPr>
              <w:t xml:space="preserve">Test Performed By: </w:t>
            </w:r>
            <w:r w:rsidR="003351A6">
              <w:rPr>
                <w:rFonts w:ascii="Arial" w:hAnsi="Arial"/>
                <w:b/>
                <w:sz w:val="20"/>
              </w:rPr>
              <w:t>Sara Lindberg</w:t>
            </w:r>
          </w:p>
        </w:tc>
      </w:tr>
      <w:tr w:rsidR="00802959" w:rsidRPr="007D0AAC" w14:paraId="39389DBA" w14:textId="77777777" w:rsidTr="00802959">
        <w:trPr>
          <w:cantSplit/>
          <w:trHeight w:val="530"/>
          <w:tblHeader/>
        </w:trPr>
        <w:tc>
          <w:tcPr>
            <w:tcW w:w="9360" w:type="dxa"/>
            <w:gridSpan w:val="4"/>
            <w:tcBorders>
              <w:top w:val="single" w:sz="4" w:space="0" w:color="auto"/>
            </w:tcBorders>
            <w:shd w:val="clear" w:color="auto" w:fill="auto"/>
            <w:vAlign w:val="center"/>
          </w:tcPr>
          <w:p w14:paraId="296C424F" w14:textId="57181F83" w:rsidR="00802959" w:rsidRPr="007D0AAC" w:rsidRDefault="00802959" w:rsidP="00802959">
            <w:pPr>
              <w:pStyle w:val="H1bodytext"/>
              <w:spacing w:after="0"/>
              <w:ind w:left="0"/>
              <w:rPr>
                <w:rFonts w:ascii="Arial" w:hAnsi="Arial"/>
                <w:b/>
                <w:sz w:val="20"/>
              </w:rPr>
            </w:pPr>
            <w:r w:rsidRPr="004A568C">
              <w:rPr>
                <w:rFonts w:ascii="Arial" w:hAnsi="Arial"/>
                <w:b/>
                <w:sz w:val="20"/>
              </w:rPr>
              <w:t xml:space="preserve">Testing Directory: </w:t>
            </w:r>
            <w:r w:rsidR="003351A6" w:rsidRPr="003351A6">
              <w:rPr>
                <w:rFonts w:ascii="Arial" w:hAnsi="Arial"/>
                <w:b/>
                <w:sz w:val="20"/>
              </w:rPr>
              <w:t>\\olive\backups\CAVE\CA-CIE-Tools-TestEnv\CA-CIE-Tools_v2.X_install_tests\xprt_mb_input_gen</w:t>
            </w:r>
          </w:p>
        </w:tc>
      </w:tr>
      <w:tr w:rsidR="00802959" w:rsidRPr="00572F5F" w14:paraId="0B8C7DC4" w14:textId="77777777" w:rsidTr="00684709">
        <w:trPr>
          <w:cantSplit/>
          <w:trHeight w:val="530"/>
          <w:tblHeader/>
        </w:trPr>
        <w:tc>
          <w:tcPr>
            <w:tcW w:w="904" w:type="dxa"/>
            <w:tcBorders>
              <w:top w:val="single" w:sz="4" w:space="0" w:color="auto"/>
            </w:tcBorders>
            <w:shd w:val="clear" w:color="auto" w:fill="D9D9D9" w:themeFill="background1" w:themeFillShade="D9"/>
            <w:vAlign w:val="center"/>
          </w:tcPr>
          <w:p w14:paraId="4C07B7EB"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77" w:type="dxa"/>
            <w:tcBorders>
              <w:top w:val="single" w:sz="4" w:space="0" w:color="auto"/>
            </w:tcBorders>
            <w:shd w:val="clear" w:color="auto" w:fill="D9D9D9" w:themeFill="background1" w:themeFillShade="D9"/>
            <w:vAlign w:val="center"/>
          </w:tcPr>
          <w:p w14:paraId="5F2799EC"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Test Instruction</w:t>
            </w:r>
          </w:p>
        </w:tc>
        <w:tc>
          <w:tcPr>
            <w:tcW w:w="3601" w:type="dxa"/>
            <w:tcBorders>
              <w:top w:val="single" w:sz="4" w:space="0" w:color="auto"/>
            </w:tcBorders>
            <w:shd w:val="clear" w:color="auto" w:fill="D9D9D9" w:themeFill="background1" w:themeFillShade="D9"/>
            <w:vAlign w:val="center"/>
          </w:tcPr>
          <w:p w14:paraId="0D48CDA0"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Expected Result</w:t>
            </w:r>
          </w:p>
        </w:tc>
        <w:tc>
          <w:tcPr>
            <w:tcW w:w="1178" w:type="dxa"/>
            <w:tcBorders>
              <w:top w:val="single" w:sz="4" w:space="0" w:color="auto"/>
            </w:tcBorders>
            <w:shd w:val="clear" w:color="auto" w:fill="D9D9D9" w:themeFill="background1" w:themeFillShade="D9"/>
            <w:vAlign w:val="center"/>
          </w:tcPr>
          <w:p w14:paraId="3D053344" w14:textId="77777777" w:rsidR="00802959" w:rsidRPr="007D0AAC" w:rsidRDefault="00802959" w:rsidP="0080295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2959" w:rsidRPr="007D0AAC" w14:paraId="43BE3EE0" w14:textId="77777777" w:rsidTr="00802959">
        <w:trPr>
          <w:cantSplit/>
          <w:trHeight w:val="512"/>
        </w:trPr>
        <w:tc>
          <w:tcPr>
            <w:tcW w:w="9360" w:type="dxa"/>
            <w:gridSpan w:val="4"/>
            <w:vAlign w:val="center"/>
          </w:tcPr>
          <w:p w14:paraId="27C17550" w14:textId="7218C7F2" w:rsidR="00802959" w:rsidRDefault="00802959" w:rsidP="00802959">
            <w:pPr>
              <w:pStyle w:val="H1bodytext"/>
              <w:spacing w:after="0"/>
              <w:ind w:left="0"/>
              <w:rPr>
                <w:rFonts w:ascii="Arial" w:hAnsi="Arial"/>
                <w:sz w:val="20"/>
              </w:rPr>
            </w:pPr>
            <w:r>
              <w:rPr>
                <w:rFonts w:ascii="Arial" w:hAnsi="Arial"/>
                <w:sz w:val="20"/>
              </w:rPr>
              <w:t xml:space="preserve">Tools Code Repository Directory: </w:t>
            </w:r>
            <w:r w:rsidR="003351A6" w:rsidRPr="003351A6">
              <w:rPr>
                <w:rFonts w:ascii="Arial" w:hAnsi="Arial"/>
                <w:sz w:val="20"/>
              </w:rPr>
              <w:t>/opt/tools</w:t>
            </w:r>
          </w:p>
        </w:tc>
      </w:tr>
      <w:tr w:rsidR="00802959" w14:paraId="45A7F4C3" w14:textId="77777777" w:rsidTr="00802959">
        <w:trPr>
          <w:cantSplit/>
          <w:trHeight w:val="575"/>
        </w:trPr>
        <w:tc>
          <w:tcPr>
            <w:tcW w:w="9360" w:type="dxa"/>
            <w:gridSpan w:val="4"/>
            <w:vAlign w:val="center"/>
          </w:tcPr>
          <w:p w14:paraId="747EF5C8" w14:textId="77777777" w:rsidR="00802959" w:rsidRPr="003A7882" w:rsidRDefault="00802959" w:rsidP="00802959">
            <w:pPr>
              <w:pStyle w:val="H1bodytext"/>
              <w:spacing w:after="0"/>
              <w:ind w:left="0"/>
              <w:rPr>
                <w:rFonts w:ascii="Arial" w:hAnsi="Arial"/>
                <w:sz w:val="20"/>
              </w:rPr>
            </w:pPr>
            <w:r>
              <w:rPr>
                <w:rFonts w:ascii="Arial" w:hAnsi="Arial"/>
                <w:sz w:val="20"/>
              </w:rPr>
              <w:t>Navigate to the testing directory</w:t>
            </w:r>
          </w:p>
        </w:tc>
      </w:tr>
      <w:tr w:rsidR="00802959" w14:paraId="1E11EA7F" w14:textId="77777777" w:rsidTr="00684709">
        <w:trPr>
          <w:cantSplit/>
          <w:trHeight w:val="1115"/>
        </w:trPr>
        <w:tc>
          <w:tcPr>
            <w:tcW w:w="904" w:type="dxa"/>
            <w:vAlign w:val="center"/>
          </w:tcPr>
          <w:p w14:paraId="5765C776" w14:textId="77777777" w:rsidR="00802959" w:rsidRPr="007D0AAC" w:rsidRDefault="00802959" w:rsidP="00802959">
            <w:pPr>
              <w:pStyle w:val="H1bodytext"/>
              <w:spacing w:after="0"/>
              <w:ind w:left="0"/>
              <w:jc w:val="center"/>
              <w:rPr>
                <w:rFonts w:ascii="Arial" w:hAnsi="Arial"/>
                <w:sz w:val="20"/>
              </w:rPr>
            </w:pPr>
            <w:r>
              <w:rPr>
                <w:rFonts w:ascii="Arial" w:hAnsi="Arial"/>
                <w:sz w:val="20"/>
              </w:rPr>
              <w:t>1</w:t>
            </w:r>
          </w:p>
        </w:tc>
        <w:tc>
          <w:tcPr>
            <w:tcW w:w="8456" w:type="dxa"/>
            <w:gridSpan w:val="3"/>
            <w:vAlign w:val="center"/>
          </w:tcPr>
          <w:p w14:paraId="76A1E5E9" w14:textId="77777777" w:rsidR="00802959" w:rsidRDefault="00802959" w:rsidP="00802959">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Pr="004C3DE7">
              <w:rPr>
                <w:rFonts w:ascii="Arial" w:hAnsi="Arial"/>
                <w:b/>
                <w:bCs/>
                <w:i/>
                <w:iCs/>
                <w:sz w:val="20"/>
              </w:rPr>
              <w:t xml:space="preserve"> runner_run_IT-1_MB-Input-Gen.sh</w:t>
            </w:r>
            <w:r>
              <w:rPr>
                <w:rFonts w:ascii="Arial" w:hAnsi="Arial"/>
                <w:sz w:val="20"/>
              </w:rPr>
              <w:t>:</w:t>
            </w:r>
            <w:r>
              <w:rPr>
                <w:rFonts w:ascii="Arial" w:hAnsi="Arial"/>
                <w:sz w:val="20"/>
              </w:rPr>
              <w:br/>
            </w:r>
          </w:p>
          <w:p w14:paraId="3BFE1900" w14:textId="77777777" w:rsidR="00802959" w:rsidRPr="00DA42F1" w:rsidRDefault="00802959" w:rsidP="00802959">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runner_run_IT-1_MB-Input-Gen.sh</w:t>
            </w:r>
          </w:p>
        </w:tc>
      </w:tr>
      <w:tr w:rsidR="00802959" w14:paraId="6552CD79" w14:textId="77777777" w:rsidTr="00684709">
        <w:trPr>
          <w:cantSplit/>
          <w:trHeight w:val="728"/>
        </w:trPr>
        <w:tc>
          <w:tcPr>
            <w:tcW w:w="904" w:type="dxa"/>
            <w:vAlign w:val="center"/>
          </w:tcPr>
          <w:p w14:paraId="305DC748" w14:textId="77777777" w:rsidR="00802959" w:rsidRPr="007D0AAC" w:rsidRDefault="00802959" w:rsidP="00802959">
            <w:pPr>
              <w:pStyle w:val="H1bodytext"/>
              <w:spacing w:after="0"/>
              <w:ind w:left="0"/>
              <w:jc w:val="center"/>
              <w:rPr>
                <w:rFonts w:ascii="Arial" w:hAnsi="Arial"/>
                <w:sz w:val="20"/>
              </w:rPr>
            </w:pPr>
            <w:r>
              <w:rPr>
                <w:rFonts w:ascii="Arial" w:hAnsi="Arial"/>
                <w:sz w:val="20"/>
              </w:rPr>
              <w:lastRenderedPageBreak/>
              <w:t>2</w:t>
            </w:r>
          </w:p>
        </w:tc>
        <w:tc>
          <w:tcPr>
            <w:tcW w:w="3677" w:type="dxa"/>
            <w:vAlign w:val="center"/>
          </w:tcPr>
          <w:p w14:paraId="18B2D107" w14:textId="77777777" w:rsidR="00802959" w:rsidRDefault="00802959" w:rsidP="00802959">
            <w:pPr>
              <w:pStyle w:val="H1bodytext"/>
              <w:spacing w:after="0"/>
              <w:ind w:left="0"/>
              <w:rPr>
                <w:rFonts w:ascii="Arial" w:hAnsi="Arial"/>
                <w:sz w:val="20"/>
              </w:rPr>
            </w:pPr>
            <w:r>
              <w:rPr>
                <w:rFonts w:ascii="Arial" w:hAnsi="Arial"/>
                <w:sz w:val="20"/>
              </w:rPr>
              <w:t>Verify Tool Runner is invoked and executed.</w:t>
            </w:r>
          </w:p>
        </w:tc>
        <w:tc>
          <w:tcPr>
            <w:tcW w:w="3601" w:type="dxa"/>
            <w:vAlign w:val="center"/>
          </w:tcPr>
          <w:p w14:paraId="1F09B20B" w14:textId="77777777" w:rsidR="00802959" w:rsidRPr="004C3DE7" w:rsidRDefault="00802959" w:rsidP="00802959">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./IT/runner_run_IT-1_MB-Input-Gen.log</w:t>
            </w:r>
          </w:p>
        </w:tc>
        <w:tc>
          <w:tcPr>
            <w:tcW w:w="1178" w:type="dxa"/>
            <w:vAlign w:val="center"/>
          </w:tcPr>
          <w:p w14:paraId="520001D3" w14:textId="1A473438" w:rsidR="00802959" w:rsidRPr="00C57873" w:rsidRDefault="00684709" w:rsidP="00802959">
            <w:pPr>
              <w:pStyle w:val="H1bodytext"/>
              <w:spacing w:after="0"/>
              <w:ind w:left="0"/>
              <w:rPr>
                <w:rFonts w:ascii="Arial" w:hAnsi="Arial"/>
                <w:iCs/>
                <w:sz w:val="20"/>
              </w:rPr>
            </w:pPr>
            <w:r>
              <w:rPr>
                <w:rFonts w:ascii="Arial" w:hAnsi="Arial"/>
                <w:iCs/>
                <w:sz w:val="20"/>
              </w:rPr>
              <w:t>Pass</w:t>
            </w:r>
          </w:p>
        </w:tc>
      </w:tr>
      <w:tr w:rsidR="00802959" w14:paraId="47104BF8" w14:textId="77777777" w:rsidTr="00684709">
        <w:trPr>
          <w:cantSplit/>
          <w:trHeight w:val="530"/>
        </w:trPr>
        <w:tc>
          <w:tcPr>
            <w:tcW w:w="904" w:type="dxa"/>
            <w:vAlign w:val="center"/>
          </w:tcPr>
          <w:p w14:paraId="34A18249" w14:textId="77777777" w:rsidR="00802959" w:rsidRDefault="00802959" w:rsidP="00802959">
            <w:pPr>
              <w:pStyle w:val="H1bodytext"/>
              <w:spacing w:after="0"/>
              <w:ind w:left="0"/>
              <w:jc w:val="center"/>
              <w:rPr>
                <w:rFonts w:ascii="Arial" w:hAnsi="Arial"/>
                <w:sz w:val="20"/>
              </w:rPr>
            </w:pPr>
            <w:r>
              <w:rPr>
                <w:rFonts w:ascii="Arial" w:hAnsi="Arial"/>
                <w:sz w:val="20"/>
              </w:rPr>
              <w:t>3</w:t>
            </w:r>
          </w:p>
        </w:tc>
        <w:tc>
          <w:tcPr>
            <w:tcW w:w="3677" w:type="dxa"/>
            <w:vAlign w:val="center"/>
          </w:tcPr>
          <w:p w14:paraId="330FF081" w14:textId="77777777" w:rsidR="00802959" w:rsidRDefault="00802959" w:rsidP="00802959">
            <w:pPr>
              <w:pStyle w:val="H1bodytext"/>
              <w:spacing w:after="0"/>
              <w:ind w:left="0"/>
              <w:rPr>
                <w:rFonts w:ascii="Arial" w:hAnsi="Arial"/>
                <w:sz w:val="20"/>
              </w:rPr>
            </w:pPr>
            <w:r>
              <w:rPr>
                <w:rFonts w:ascii="Arial" w:hAnsi="Arial"/>
                <w:sz w:val="20"/>
              </w:rPr>
              <w:t>Verify tool is invoked and executed.</w:t>
            </w:r>
          </w:p>
        </w:tc>
        <w:tc>
          <w:tcPr>
            <w:tcW w:w="3601" w:type="dxa"/>
            <w:vAlign w:val="center"/>
          </w:tcPr>
          <w:p w14:paraId="058A515E" w14:textId="77777777" w:rsidR="00802959" w:rsidRDefault="00802959" w:rsidP="00802959">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./IT/mass_balance_model_screen.log</w:t>
            </w:r>
          </w:p>
          <w:p w14:paraId="26604816" w14:textId="77777777" w:rsidR="00802959" w:rsidRDefault="00802959" w:rsidP="00802959">
            <w:pPr>
              <w:pStyle w:val="H1bodytext"/>
              <w:spacing w:after="0"/>
              <w:ind w:left="0"/>
              <w:rPr>
                <w:rFonts w:ascii="Arial" w:hAnsi="Arial"/>
                <w:sz w:val="20"/>
              </w:rPr>
            </w:pPr>
          </w:p>
          <w:p w14:paraId="56BA2BAA" w14:textId="77777777" w:rsidR="00802959" w:rsidRPr="004C3DE7" w:rsidRDefault="00802959" w:rsidP="00802959">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178" w:type="dxa"/>
            <w:vAlign w:val="center"/>
          </w:tcPr>
          <w:p w14:paraId="3F29F106" w14:textId="036C6820" w:rsidR="00802959" w:rsidRPr="00C57873" w:rsidRDefault="00684709" w:rsidP="00802959">
            <w:pPr>
              <w:pStyle w:val="H1bodytext"/>
              <w:spacing w:after="0"/>
              <w:ind w:left="0"/>
              <w:rPr>
                <w:rFonts w:ascii="Arial" w:hAnsi="Arial"/>
                <w:iCs/>
                <w:sz w:val="20"/>
              </w:rPr>
            </w:pPr>
            <w:r>
              <w:rPr>
                <w:rFonts w:ascii="Arial" w:hAnsi="Arial"/>
                <w:iCs/>
                <w:sz w:val="20"/>
              </w:rPr>
              <w:t>Pass</w:t>
            </w:r>
          </w:p>
        </w:tc>
      </w:tr>
    </w:tbl>
    <w:p w14:paraId="08254B45" w14:textId="77777777" w:rsidR="00684709" w:rsidRDefault="00684709" w:rsidP="00684709">
      <w:pPr>
        <w:spacing w:after="160" w:line="254" w:lineRule="auto"/>
        <w:rPr>
          <w:rFonts w:ascii="Times New Roman" w:eastAsia="Times New Roman" w:hAnsi="Times New Roman" w:cs="Times New Roman"/>
          <w:szCs w:val="20"/>
        </w:rPr>
      </w:pPr>
      <w:r>
        <w:rPr>
          <w:rFonts w:ascii="Times New Roman" w:eastAsia="Times New Roman" w:hAnsi="Times New Roman" w:cs="Times New Roman"/>
          <w:szCs w:val="20"/>
        </w:rPr>
        <w:br w:type="page"/>
      </w:r>
    </w:p>
    <w:p w14:paraId="19C55E01" w14:textId="77777777" w:rsidR="00684709" w:rsidRDefault="00684709" w:rsidP="00684709">
      <w:pPr>
        <w:spacing w:before="3000"/>
        <w:jc w:val="center"/>
        <w:rPr>
          <w:rFonts w:eastAsia="Times New Roman"/>
          <w:b/>
          <w:bCs/>
          <w:szCs w:val="20"/>
        </w:rPr>
      </w:pPr>
      <w:bookmarkStart w:id="8" w:name="_Hlk44968867"/>
    </w:p>
    <w:p w14:paraId="43B3FEDB" w14:textId="77777777" w:rsidR="00684709" w:rsidRDefault="00684709" w:rsidP="00684709">
      <w:pPr>
        <w:spacing w:before="3000"/>
        <w:jc w:val="center"/>
        <w:rPr>
          <w:rFonts w:eastAsia="Times New Roman"/>
          <w:b/>
          <w:bCs/>
          <w:szCs w:val="20"/>
        </w:rPr>
      </w:pPr>
      <w:r>
        <w:rPr>
          <w:rFonts w:eastAsia="Times New Roman"/>
          <w:b/>
          <w:bCs/>
          <w:szCs w:val="20"/>
        </w:rPr>
        <w:t>Appendix C</w:t>
      </w:r>
    </w:p>
    <w:p w14:paraId="6B44F27B" w14:textId="77777777" w:rsidR="00684709" w:rsidRDefault="00684709" w:rsidP="00684709">
      <w:pPr>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4F1755D0" w14:textId="77777777" w:rsidR="00684709" w:rsidRDefault="00684709" w:rsidP="00684709">
      <w:pPr>
        <w:spacing w:after="160"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End w:id="8"/>
    </w:p>
    <w:p w14:paraId="1E38C022" w14:textId="3F461BE3" w:rsidR="000D6080" w:rsidRDefault="004D378B">
      <w:r w:rsidRPr="004D378B">
        <w:rPr>
          <w:noProof/>
        </w:rPr>
        <w:lastRenderedPageBreak/>
        <w:drawing>
          <wp:inline distT="0" distB="0" distL="0" distR="0" wp14:anchorId="7FA89AA5" wp14:editId="02419B37">
            <wp:extent cx="5915025" cy="694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5025" cy="6943725"/>
                    </a:xfrm>
                    <a:prstGeom prst="rect">
                      <a:avLst/>
                    </a:prstGeom>
                  </pic:spPr>
                </pic:pic>
              </a:graphicData>
            </a:graphic>
          </wp:inline>
        </w:drawing>
      </w:r>
    </w:p>
    <w:sectPr w:rsidR="000D6080" w:rsidSect="00091E69">
      <w:headerReference w:type="default" r:id="rId29"/>
      <w:footerReference w:type="default" r:id="rId30"/>
      <w:headerReference w:type="first" r:id="rId31"/>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C0707" w14:textId="77777777" w:rsidR="00123225" w:rsidRDefault="00123225">
      <w:r>
        <w:separator/>
      </w:r>
    </w:p>
  </w:endnote>
  <w:endnote w:type="continuationSeparator" w:id="0">
    <w:p w14:paraId="61FC057A" w14:textId="77777777" w:rsidR="00123225" w:rsidRDefault="00123225">
      <w:r>
        <w:continuationSeparator/>
      </w:r>
    </w:p>
  </w:endnote>
  <w:endnote w:type="continuationNotice" w:id="1">
    <w:p w14:paraId="51ED504D" w14:textId="77777777" w:rsidR="00123225" w:rsidRDefault="001232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3351A6" w:rsidRPr="00F91BB5" w:rsidRDefault="003351A6"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F14578">
      <w:rPr>
        <w:rFonts w:ascii="Arial" w:hAnsi="Arial" w:cs="Arial"/>
        <w:noProof/>
        <w:sz w:val="20"/>
      </w:rPr>
      <w:t>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F14578">
      <w:rPr>
        <w:rFonts w:ascii="Arial" w:hAnsi="Arial" w:cs="Arial"/>
        <w:noProof/>
        <w:sz w:val="20"/>
      </w:rPr>
      <w:t>34</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7968D" w14:textId="77777777" w:rsidR="00123225" w:rsidRDefault="00123225">
      <w:r>
        <w:separator/>
      </w:r>
    </w:p>
  </w:footnote>
  <w:footnote w:type="continuationSeparator" w:id="0">
    <w:p w14:paraId="4DE5723C" w14:textId="77777777" w:rsidR="00123225" w:rsidRDefault="00123225">
      <w:r>
        <w:continuationSeparator/>
      </w:r>
    </w:p>
  </w:footnote>
  <w:footnote w:type="continuationNotice" w:id="1">
    <w:p w14:paraId="4DD2EA6D" w14:textId="77777777" w:rsidR="00123225" w:rsidRDefault="001232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676A09D1" w:rsidR="003351A6" w:rsidRDefault="003351A6"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C57873">
      <w:rPr>
        <w:b/>
        <w:bCs/>
        <w:sz w:val="20"/>
        <w:szCs w:val="20"/>
      </w:rPr>
      <w:t>CHPRC-</w:t>
    </w:r>
    <w:r>
      <w:rPr>
        <w:b/>
        <w:bCs/>
        <w:sz w:val="20"/>
        <w:szCs w:val="20"/>
      </w:rPr>
      <w:t>04032</w:t>
    </w:r>
  </w:p>
  <w:p w14:paraId="20AF5E5B" w14:textId="6A0793C1" w:rsidR="003351A6" w:rsidRPr="00695DB6" w:rsidRDefault="003351A6"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3351A6" w:rsidRPr="00F00772" w:rsidRDefault="003351A6" w:rsidP="00091E69">
    <w:pPr>
      <w:pStyle w:val="Spacer"/>
      <w:rPr>
        <w:rFonts w:ascii="Arial" w:hAnsi="Arial"/>
        <w:sz w:val="2"/>
      </w:rPr>
    </w:pPr>
  </w:p>
  <w:p w14:paraId="2093252F" w14:textId="77777777" w:rsidR="003351A6" w:rsidRPr="00F00772" w:rsidRDefault="003351A6">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FBC447B" w:rsidR="003351A6" w:rsidRDefault="003351A6" w:rsidP="00091E69">
    <w:pPr>
      <w:pStyle w:val="BodyText3"/>
      <w:spacing w:after="0" w:line="240" w:lineRule="auto"/>
      <w:jc w:val="right"/>
      <w:rPr>
        <w:b/>
        <w:sz w:val="20"/>
        <w:szCs w:val="20"/>
      </w:rPr>
    </w:pPr>
    <w:r>
      <w:rPr>
        <w:szCs w:val="22"/>
      </w:rPr>
      <w:tab/>
    </w:r>
    <w:r>
      <w:rPr>
        <w:b/>
        <w:sz w:val="20"/>
        <w:szCs w:val="20"/>
      </w:rPr>
      <w:t>CHPRC-04032</w:t>
    </w:r>
  </w:p>
  <w:p w14:paraId="0FF43030" w14:textId="349BF5B5" w:rsidR="003351A6" w:rsidRPr="00105BF0" w:rsidRDefault="003351A6"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81130CB"/>
    <w:multiLevelType w:val="hybridMultilevel"/>
    <w:tmpl w:val="52A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1D1C7AB6"/>
    <w:multiLevelType w:val="hybridMultilevel"/>
    <w:tmpl w:val="9C6AF5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2BAD4FBD"/>
    <w:multiLevelType w:val="hybridMultilevel"/>
    <w:tmpl w:val="A77C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C7D03"/>
    <w:multiLevelType w:val="hybridMultilevel"/>
    <w:tmpl w:val="446A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83A59ED"/>
    <w:multiLevelType w:val="hybridMultilevel"/>
    <w:tmpl w:val="5742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DE40B6D"/>
    <w:multiLevelType w:val="hybridMultilevel"/>
    <w:tmpl w:val="61E02D86"/>
    <w:lvl w:ilvl="0" w:tplc="0B18D83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193572"/>
    <w:multiLevelType w:val="hybridMultilevel"/>
    <w:tmpl w:val="2D72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3">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nsid w:val="54F21AE0"/>
    <w:multiLevelType w:val="hybridMultilevel"/>
    <w:tmpl w:val="2AA20C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3">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3"/>
  </w:num>
  <w:num w:numId="2">
    <w:abstractNumId w:val="40"/>
  </w:num>
  <w:num w:numId="3">
    <w:abstractNumId w:val="9"/>
  </w:num>
  <w:num w:numId="4">
    <w:abstractNumId w:val="25"/>
  </w:num>
  <w:num w:numId="5">
    <w:abstractNumId w:val="0"/>
  </w:num>
  <w:num w:numId="6">
    <w:abstractNumId w:val="38"/>
  </w:num>
  <w:num w:numId="7">
    <w:abstractNumId w:val="32"/>
  </w:num>
  <w:num w:numId="8">
    <w:abstractNumId w:val="33"/>
  </w:num>
  <w:num w:numId="9">
    <w:abstractNumId w:val="8"/>
  </w:num>
  <w:num w:numId="10">
    <w:abstractNumId w:val="37"/>
  </w:num>
  <w:num w:numId="11">
    <w:abstractNumId w:val="13"/>
  </w:num>
  <w:num w:numId="12">
    <w:abstractNumId w:val="18"/>
  </w:num>
  <w:num w:numId="13">
    <w:abstractNumId w:val="4"/>
  </w:num>
  <w:num w:numId="14">
    <w:abstractNumId w:val="19"/>
  </w:num>
  <w:num w:numId="15">
    <w:abstractNumId w:val="42"/>
  </w:num>
  <w:num w:numId="16">
    <w:abstractNumId w:val="30"/>
  </w:num>
  <w:num w:numId="17">
    <w:abstractNumId w:val="3"/>
  </w:num>
  <w:num w:numId="18">
    <w:abstractNumId w:val="11"/>
  </w:num>
  <w:num w:numId="19">
    <w:abstractNumId w:val="36"/>
  </w:num>
  <w:num w:numId="20">
    <w:abstractNumId w:val="41"/>
  </w:num>
  <w:num w:numId="21">
    <w:abstractNumId w:val="45"/>
  </w:num>
  <w:num w:numId="22">
    <w:abstractNumId w:val="1"/>
  </w:num>
  <w:num w:numId="23">
    <w:abstractNumId w:val="29"/>
  </w:num>
  <w:num w:numId="24">
    <w:abstractNumId w:val="6"/>
  </w:num>
  <w:num w:numId="25">
    <w:abstractNumId w:val="14"/>
  </w:num>
  <w:num w:numId="26">
    <w:abstractNumId w:val="44"/>
  </w:num>
  <w:num w:numId="27">
    <w:abstractNumId w:val="10"/>
  </w:num>
  <w:num w:numId="28">
    <w:abstractNumId w:val="43"/>
  </w:num>
  <w:num w:numId="29">
    <w:abstractNumId w:val="31"/>
  </w:num>
  <w:num w:numId="30">
    <w:abstractNumId w:val="22"/>
  </w:num>
  <w:num w:numId="31">
    <w:abstractNumId w:val="7"/>
  </w:num>
  <w:num w:numId="32">
    <w:abstractNumId w:val="35"/>
  </w:num>
  <w:num w:numId="33">
    <w:abstractNumId w:val="34"/>
  </w:num>
  <w:num w:numId="34">
    <w:abstractNumId w:val="26"/>
  </w:num>
  <w:num w:numId="35">
    <w:abstractNumId w:val="20"/>
  </w:num>
  <w:num w:numId="36">
    <w:abstractNumId w:val="39"/>
  </w:num>
  <w:num w:numId="37">
    <w:abstractNumId w:val="12"/>
  </w:num>
  <w:num w:numId="38">
    <w:abstractNumId w:val="24"/>
  </w:num>
  <w:num w:numId="39">
    <w:abstractNumId w:val="5"/>
  </w:num>
  <w:num w:numId="40">
    <w:abstractNumId w:val="16"/>
  </w:num>
  <w:num w:numId="41">
    <w:abstractNumId w:val="28"/>
  </w:num>
  <w:num w:numId="42">
    <w:abstractNumId w:val="15"/>
  </w:num>
  <w:num w:numId="43">
    <w:abstractNumId w:val="2"/>
  </w:num>
  <w:num w:numId="44">
    <w:abstractNumId w:val="17"/>
  </w:num>
  <w:num w:numId="45">
    <w:abstractNumId w:val="21"/>
  </w:num>
  <w:num w:numId="46">
    <w:abstractNumId w:val="27"/>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E52"/>
    <w:rsid w:val="00004B91"/>
    <w:rsid w:val="00004F3E"/>
    <w:rsid w:val="00005595"/>
    <w:rsid w:val="000060E6"/>
    <w:rsid w:val="00006437"/>
    <w:rsid w:val="00007DB9"/>
    <w:rsid w:val="00007EAA"/>
    <w:rsid w:val="00011F94"/>
    <w:rsid w:val="000124D6"/>
    <w:rsid w:val="000135CC"/>
    <w:rsid w:val="00015030"/>
    <w:rsid w:val="00015868"/>
    <w:rsid w:val="00015E92"/>
    <w:rsid w:val="000165BD"/>
    <w:rsid w:val="00016BBF"/>
    <w:rsid w:val="00016E86"/>
    <w:rsid w:val="00020A92"/>
    <w:rsid w:val="00020D5B"/>
    <w:rsid w:val="00021040"/>
    <w:rsid w:val="00021A25"/>
    <w:rsid w:val="00022439"/>
    <w:rsid w:val="00022E2A"/>
    <w:rsid w:val="00023060"/>
    <w:rsid w:val="0002348B"/>
    <w:rsid w:val="00024401"/>
    <w:rsid w:val="0002546E"/>
    <w:rsid w:val="000267B6"/>
    <w:rsid w:val="00030F31"/>
    <w:rsid w:val="000313B0"/>
    <w:rsid w:val="0003468A"/>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6F7B"/>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5EC7"/>
    <w:rsid w:val="000970E3"/>
    <w:rsid w:val="00097D00"/>
    <w:rsid w:val="000A0677"/>
    <w:rsid w:val="000A1E4A"/>
    <w:rsid w:val="000A508E"/>
    <w:rsid w:val="000A7DF6"/>
    <w:rsid w:val="000A7FE4"/>
    <w:rsid w:val="000B113C"/>
    <w:rsid w:val="000B19C3"/>
    <w:rsid w:val="000B1DDD"/>
    <w:rsid w:val="000B38E3"/>
    <w:rsid w:val="000B4A4F"/>
    <w:rsid w:val="000B4CD4"/>
    <w:rsid w:val="000B650D"/>
    <w:rsid w:val="000B7B51"/>
    <w:rsid w:val="000C03E6"/>
    <w:rsid w:val="000C3325"/>
    <w:rsid w:val="000C4018"/>
    <w:rsid w:val="000C5731"/>
    <w:rsid w:val="000C5A8A"/>
    <w:rsid w:val="000C7568"/>
    <w:rsid w:val="000C7B2B"/>
    <w:rsid w:val="000D133C"/>
    <w:rsid w:val="000D146E"/>
    <w:rsid w:val="000D2E03"/>
    <w:rsid w:val="000D3F78"/>
    <w:rsid w:val="000D5185"/>
    <w:rsid w:val="000D6080"/>
    <w:rsid w:val="000E3387"/>
    <w:rsid w:val="000E5980"/>
    <w:rsid w:val="000E7BB2"/>
    <w:rsid w:val="000F0895"/>
    <w:rsid w:val="000F1CE7"/>
    <w:rsid w:val="000F2249"/>
    <w:rsid w:val="000F3C97"/>
    <w:rsid w:val="000F46B4"/>
    <w:rsid w:val="000F5D40"/>
    <w:rsid w:val="000F5F62"/>
    <w:rsid w:val="000F7E9B"/>
    <w:rsid w:val="00101133"/>
    <w:rsid w:val="00103F98"/>
    <w:rsid w:val="00104DBC"/>
    <w:rsid w:val="00106A6F"/>
    <w:rsid w:val="00107E52"/>
    <w:rsid w:val="00113461"/>
    <w:rsid w:val="00113770"/>
    <w:rsid w:val="001147C2"/>
    <w:rsid w:val="001156FE"/>
    <w:rsid w:val="001170D7"/>
    <w:rsid w:val="00117B26"/>
    <w:rsid w:val="00117D2C"/>
    <w:rsid w:val="00121091"/>
    <w:rsid w:val="0012275E"/>
    <w:rsid w:val="00122DD1"/>
    <w:rsid w:val="00123225"/>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37730"/>
    <w:rsid w:val="00140894"/>
    <w:rsid w:val="00141D38"/>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4B76"/>
    <w:rsid w:val="0017534D"/>
    <w:rsid w:val="0017606F"/>
    <w:rsid w:val="00177089"/>
    <w:rsid w:val="001805BB"/>
    <w:rsid w:val="00180997"/>
    <w:rsid w:val="00183078"/>
    <w:rsid w:val="0018475B"/>
    <w:rsid w:val="001857E8"/>
    <w:rsid w:val="001858DD"/>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0FA9"/>
    <w:rsid w:val="001D2ECC"/>
    <w:rsid w:val="001D3936"/>
    <w:rsid w:val="001E104F"/>
    <w:rsid w:val="001E1D9C"/>
    <w:rsid w:val="001E5F9B"/>
    <w:rsid w:val="001E7B61"/>
    <w:rsid w:val="001F061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2096"/>
    <w:rsid w:val="00242949"/>
    <w:rsid w:val="0024382A"/>
    <w:rsid w:val="00246C98"/>
    <w:rsid w:val="00247FA3"/>
    <w:rsid w:val="0025025A"/>
    <w:rsid w:val="00250E8A"/>
    <w:rsid w:val="00252C13"/>
    <w:rsid w:val="00255068"/>
    <w:rsid w:val="002556DD"/>
    <w:rsid w:val="00255F26"/>
    <w:rsid w:val="0026198E"/>
    <w:rsid w:val="00261F9A"/>
    <w:rsid w:val="00263800"/>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01F1"/>
    <w:rsid w:val="002C2D44"/>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11AC"/>
    <w:rsid w:val="002F19E2"/>
    <w:rsid w:val="002F1C5E"/>
    <w:rsid w:val="002F5FFE"/>
    <w:rsid w:val="002F78B3"/>
    <w:rsid w:val="003020CB"/>
    <w:rsid w:val="003020CF"/>
    <w:rsid w:val="003028E9"/>
    <w:rsid w:val="0030364E"/>
    <w:rsid w:val="0030469A"/>
    <w:rsid w:val="003048DF"/>
    <w:rsid w:val="003049A3"/>
    <w:rsid w:val="00306650"/>
    <w:rsid w:val="00313C68"/>
    <w:rsid w:val="00315971"/>
    <w:rsid w:val="00316ACC"/>
    <w:rsid w:val="0031709F"/>
    <w:rsid w:val="00320AC7"/>
    <w:rsid w:val="00321520"/>
    <w:rsid w:val="00321BF6"/>
    <w:rsid w:val="00322DE9"/>
    <w:rsid w:val="003235BF"/>
    <w:rsid w:val="0032413A"/>
    <w:rsid w:val="00324607"/>
    <w:rsid w:val="003304F3"/>
    <w:rsid w:val="003314D1"/>
    <w:rsid w:val="00331962"/>
    <w:rsid w:val="00332E15"/>
    <w:rsid w:val="00333B12"/>
    <w:rsid w:val="00333E25"/>
    <w:rsid w:val="003351A6"/>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119B"/>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5F7A"/>
    <w:rsid w:val="003B76F2"/>
    <w:rsid w:val="003B776B"/>
    <w:rsid w:val="003C0AA4"/>
    <w:rsid w:val="003C12F9"/>
    <w:rsid w:val="003C1FD8"/>
    <w:rsid w:val="003C350B"/>
    <w:rsid w:val="003C38FA"/>
    <w:rsid w:val="003C3E1C"/>
    <w:rsid w:val="003C4186"/>
    <w:rsid w:val="003C4A76"/>
    <w:rsid w:val="003C77BE"/>
    <w:rsid w:val="003D1152"/>
    <w:rsid w:val="003D1C68"/>
    <w:rsid w:val="003D4C50"/>
    <w:rsid w:val="003D5C16"/>
    <w:rsid w:val="003D6592"/>
    <w:rsid w:val="003D718B"/>
    <w:rsid w:val="003D7CEA"/>
    <w:rsid w:val="003E068C"/>
    <w:rsid w:val="003E15DD"/>
    <w:rsid w:val="003E1617"/>
    <w:rsid w:val="003E2902"/>
    <w:rsid w:val="003E3848"/>
    <w:rsid w:val="003E4AFF"/>
    <w:rsid w:val="003E65DA"/>
    <w:rsid w:val="003E78AA"/>
    <w:rsid w:val="003F0316"/>
    <w:rsid w:val="003F0CF4"/>
    <w:rsid w:val="003F0E23"/>
    <w:rsid w:val="003F28D9"/>
    <w:rsid w:val="003F295E"/>
    <w:rsid w:val="003F2E13"/>
    <w:rsid w:val="003F3F92"/>
    <w:rsid w:val="003F40D5"/>
    <w:rsid w:val="003F41BA"/>
    <w:rsid w:val="003F461A"/>
    <w:rsid w:val="003F53AB"/>
    <w:rsid w:val="003F5D5D"/>
    <w:rsid w:val="0040358E"/>
    <w:rsid w:val="0040540E"/>
    <w:rsid w:val="00407658"/>
    <w:rsid w:val="004101F6"/>
    <w:rsid w:val="00412716"/>
    <w:rsid w:val="00413A68"/>
    <w:rsid w:val="00413C92"/>
    <w:rsid w:val="00413E1D"/>
    <w:rsid w:val="00415066"/>
    <w:rsid w:val="00417E3A"/>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2063"/>
    <w:rsid w:val="0046354D"/>
    <w:rsid w:val="0046587F"/>
    <w:rsid w:val="00467804"/>
    <w:rsid w:val="00467981"/>
    <w:rsid w:val="00467E5B"/>
    <w:rsid w:val="0047128E"/>
    <w:rsid w:val="00471428"/>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6372"/>
    <w:rsid w:val="00486BF0"/>
    <w:rsid w:val="00490995"/>
    <w:rsid w:val="0049103D"/>
    <w:rsid w:val="004915F2"/>
    <w:rsid w:val="00492B18"/>
    <w:rsid w:val="00492C1B"/>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3DE7"/>
    <w:rsid w:val="004C7959"/>
    <w:rsid w:val="004C7AB5"/>
    <w:rsid w:val="004C7BE1"/>
    <w:rsid w:val="004D04C2"/>
    <w:rsid w:val="004D0CA7"/>
    <w:rsid w:val="004D378B"/>
    <w:rsid w:val="004D61CD"/>
    <w:rsid w:val="004D6E2A"/>
    <w:rsid w:val="004E32F9"/>
    <w:rsid w:val="004E33D1"/>
    <w:rsid w:val="004E4119"/>
    <w:rsid w:val="004E6054"/>
    <w:rsid w:val="004E7152"/>
    <w:rsid w:val="004E765B"/>
    <w:rsid w:val="004E772B"/>
    <w:rsid w:val="004F03EB"/>
    <w:rsid w:val="004F1512"/>
    <w:rsid w:val="004F1A39"/>
    <w:rsid w:val="004F459D"/>
    <w:rsid w:val="004F6796"/>
    <w:rsid w:val="005019CC"/>
    <w:rsid w:val="00502BC4"/>
    <w:rsid w:val="00503661"/>
    <w:rsid w:val="005050D7"/>
    <w:rsid w:val="005056EE"/>
    <w:rsid w:val="00505BCC"/>
    <w:rsid w:val="005062A2"/>
    <w:rsid w:val="00507149"/>
    <w:rsid w:val="00507222"/>
    <w:rsid w:val="00511E4A"/>
    <w:rsid w:val="005130CF"/>
    <w:rsid w:val="00514B75"/>
    <w:rsid w:val="00515D6F"/>
    <w:rsid w:val="005160C5"/>
    <w:rsid w:val="00516B7A"/>
    <w:rsid w:val="00520858"/>
    <w:rsid w:val="0052089C"/>
    <w:rsid w:val="0052208B"/>
    <w:rsid w:val="005223D6"/>
    <w:rsid w:val="005229D2"/>
    <w:rsid w:val="00527F26"/>
    <w:rsid w:val="00531A69"/>
    <w:rsid w:val="00532AE1"/>
    <w:rsid w:val="00534109"/>
    <w:rsid w:val="005363C5"/>
    <w:rsid w:val="00537082"/>
    <w:rsid w:val="00540C29"/>
    <w:rsid w:val="00540EB7"/>
    <w:rsid w:val="00541325"/>
    <w:rsid w:val="00542CC1"/>
    <w:rsid w:val="00543393"/>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2C76"/>
    <w:rsid w:val="00573502"/>
    <w:rsid w:val="0057511F"/>
    <w:rsid w:val="005772D3"/>
    <w:rsid w:val="005800CD"/>
    <w:rsid w:val="00580692"/>
    <w:rsid w:val="00581367"/>
    <w:rsid w:val="00581F11"/>
    <w:rsid w:val="00583F63"/>
    <w:rsid w:val="005848E9"/>
    <w:rsid w:val="00586063"/>
    <w:rsid w:val="00586FDD"/>
    <w:rsid w:val="00587362"/>
    <w:rsid w:val="00587CCF"/>
    <w:rsid w:val="005907DD"/>
    <w:rsid w:val="00590C96"/>
    <w:rsid w:val="00591C02"/>
    <w:rsid w:val="00594933"/>
    <w:rsid w:val="0059668F"/>
    <w:rsid w:val="0059672A"/>
    <w:rsid w:val="00597B2A"/>
    <w:rsid w:val="005A006C"/>
    <w:rsid w:val="005A238B"/>
    <w:rsid w:val="005A3EF0"/>
    <w:rsid w:val="005A4B45"/>
    <w:rsid w:val="005A4BED"/>
    <w:rsid w:val="005A51D6"/>
    <w:rsid w:val="005A5D6A"/>
    <w:rsid w:val="005A6405"/>
    <w:rsid w:val="005B0814"/>
    <w:rsid w:val="005B0CF2"/>
    <w:rsid w:val="005B231A"/>
    <w:rsid w:val="005B24C0"/>
    <w:rsid w:val="005B32BE"/>
    <w:rsid w:val="005B6800"/>
    <w:rsid w:val="005B7D3D"/>
    <w:rsid w:val="005C1656"/>
    <w:rsid w:val="005C2397"/>
    <w:rsid w:val="005C3437"/>
    <w:rsid w:val="005C3A5E"/>
    <w:rsid w:val="005C4B16"/>
    <w:rsid w:val="005C5116"/>
    <w:rsid w:val="005C755F"/>
    <w:rsid w:val="005D01FE"/>
    <w:rsid w:val="005D1EE2"/>
    <w:rsid w:val="005D27C7"/>
    <w:rsid w:val="005E04BE"/>
    <w:rsid w:val="005E0AA9"/>
    <w:rsid w:val="005E184E"/>
    <w:rsid w:val="005E20FA"/>
    <w:rsid w:val="005E33F3"/>
    <w:rsid w:val="005E3A77"/>
    <w:rsid w:val="005E418B"/>
    <w:rsid w:val="005E45F7"/>
    <w:rsid w:val="005E5D94"/>
    <w:rsid w:val="005E7B6D"/>
    <w:rsid w:val="005F4885"/>
    <w:rsid w:val="005F524D"/>
    <w:rsid w:val="005F59FD"/>
    <w:rsid w:val="005F6614"/>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7145"/>
    <w:rsid w:val="00660128"/>
    <w:rsid w:val="0066102E"/>
    <w:rsid w:val="0066260F"/>
    <w:rsid w:val="006641E9"/>
    <w:rsid w:val="00665B38"/>
    <w:rsid w:val="00665ECA"/>
    <w:rsid w:val="00666777"/>
    <w:rsid w:val="00667A07"/>
    <w:rsid w:val="0067144B"/>
    <w:rsid w:val="006716A8"/>
    <w:rsid w:val="006768DE"/>
    <w:rsid w:val="00677C52"/>
    <w:rsid w:val="00681233"/>
    <w:rsid w:val="00681A0C"/>
    <w:rsid w:val="006830B2"/>
    <w:rsid w:val="00683951"/>
    <w:rsid w:val="00684709"/>
    <w:rsid w:val="00684CE7"/>
    <w:rsid w:val="0068523D"/>
    <w:rsid w:val="00685261"/>
    <w:rsid w:val="00685F6B"/>
    <w:rsid w:val="0068727E"/>
    <w:rsid w:val="00687789"/>
    <w:rsid w:val="00695675"/>
    <w:rsid w:val="006973AE"/>
    <w:rsid w:val="006A0222"/>
    <w:rsid w:val="006A0BCB"/>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313"/>
    <w:rsid w:val="006C5316"/>
    <w:rsid w:val="006C6DDD"/>
    <w:rsid w:val="006C7153"/>
    <w:rsid w:val="006D024C"/>
    <w:rsid w:val="006D077B"/>
    <w:rsid w:val="006D0DE0"/>
    <w:rsid w:val="006D0E9D"/>
    <w:rsid w:val="006D6B45"/>
    <w:rsid w:val="006D6D1F"/>
    <w:rsid w:val="006D7976"/>
    <w:rsid w:val="006E2003"/>
    <w:rsid w:val="006E4246"/>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DDB"/>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15C0"/>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4AB7"/>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0F72"/>
    <w:rsid w:val="007D18A5"/>
    <w:rsid w:val="007D269A"/>
    <w:rsid w:val="007D427F"/>
    <w:rsid w:val="007D518A"/>
    <w:rsid w:val="007D5470"/>
    <w:rsid w:val="007D59EE"/>
    <w:rsid w:val="007D5CDB"/>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1406"/>
    <w:rsid w:val="007F2D0C"/>
    <w:rsid w:val="007F364A"/>
    <w:rsid w:val="007F3944"/>
    <w:rsid w:val="007F3DD9"/>
    <w:rsid w:val="007F44C8"/>
    <w:rsid w:val="007F4A27"/>
    <w:rsid w:val="007F524F"/>
    <w:rsid w:val="007F70D5"/>
    <w:rsid w:val="007F7C6C"/>
    <w:rsid w:val="007F7DDB"/>
    <w:rsid w:val="00802507"/>
    <w:rsid w:val="008025B0"/>
    <w:rsid w:val="00802959"/>
    <w:rsid w:val="00802B07"/>
    <w:rsid w:val="0080350D"/>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513"/>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58DE"/>
    <w:rsid w:val="00856101"/>
    <w:rsid w:val="0085634C"/>
    <w:rsid w:val="008563D7"/>
    <w:rsid w:val="00856C41"/>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96577"/>
    <w:rsid w:val="00896AF6"/>
    <w:rsid w:val="008A0053"/>
    <w:rsid w:val="008A03E0"/>
    <w:rsid w:val="008A158D"/>
    <w:rsid w:val="008A2BB7"/>
    <w:rsid w:val="008A3AA6"/>
    <w:rsid w:val="008A3CE6"/>
    <w:rsid w:val="008A4E4C"/>
    <w:rsid w:val="008A618F"/>
    <w:rsid w:val="008A6A19"/>
    <w:rsid w:val="008B48E5"/>
    <w:rsid w:val="008B5A1F"/>
    <w:rsid w:val="008B7F47"/>
    <w:rsid w:val="008C0F18"/>
    <w:rsid w:val="008C124D"/>
    <w:rsid w:val="008C1A4C"/>
    <w:rsid w:val="008C24E7"/>
    <w:rsid w:val="008C3B0E"/>
    <w:rsid w:val="008C3FF7"/>
    <w:rsid w:val="008C780C"/>
    <w:rsid w:val="008C7CB0"/>
    <w:rsid w:val="008D047F"/>
    <w:rsid w:val="008D200F"/>
    <w:rsid w:val="008D24D4"/>
    <w:rsid w:val="008D32B0"/>
    <w:rsid w:val="008D405F"/>
    <w:rsid w:val="008D50A5"/>
    <w:rsid w:val="008D5F0B"/>
    <w:rsid w:val="008D61F3"/>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4BEE"/>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3206"/>
    <w:rsid w:val="00963619"/>
    <w:rsid w:val="00964B6A"/>
    <w:rsid w:val="00966892"/>
    <w:rsid w:val="00967118"/>
    <w:rsid w:val="00971370"/>
    <w:rsid w:val="00973935"/>
    <w:rsid w:val="00974A95"/>
    <w:rsid w:val="00977533"/>
    <w:rsid w:val="00980030"/>
    <w:rsid w:val="0098119D"/>
    <w:rsid w:val="0098178F"/>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07F6"/>
    <w:rsid w:val="009C501E"/>
    <w:rsid w:val="009C50EA"/>
    <w:rsid w:val="009C579C"/>
    <w:rsid w:val="009C5B9C"/>
    <w:rsid w:val="009C5E97"/>
    <w:rsid w:val="009D0670"/>
    <w:rsid w:val="009D06C7"/>
    <w:rsid w:val="009D1267"/>
    <w:rsid w:val="009D3908"/>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F0D22"/>
    <w:rsid w:val="009F163D"/>
    <w:rsid w:val="009F2C2B"/>
    <w:rsid w:val="009F30BB"/>
    <w:rsid w:val="009F34F6"/>
    <w:rsid w:val="009F3DA6"/>
    <w:rsid w:val="009F5E55"/>
    <w:rsid w:val="009F6764"/>
    <w:rsid w:val="009F67D7"/>
    <w:rsid w:val="009F79C7"/>
    <w:rsid w:val="00A010AB"/>
    <w:rsid w:val="00A0178A"/>
    <w:rsid w:val="00A03631"/>
    <w:rsid w:val="00A038D5"/>
    <w:rsid w:val="00A047AF"/>
    <w:rsid w:val="00A05888"/>
    <w:rsid w:val="00A118D7"/>
    <w:rsid w:val="00A12DD8"/>
    <w:rsid w:val="00A146F6"/>
    <w:rsid w:val="00A1515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39C"/>
    <w:rsid w:val="00A37597"/>
    <w:rsid w:val="00A37994"/>
    <w:rsid w:val="00A41A2D"/>
    <w:rsid w:val="00A44214"/>
    <w:rsid w:val="00A44381"/>
    <w:rsid w:val="00A46D4C"/>
    <w:rsid w:val="00A4786F"/>
    <w:rsid w:val="00A51C4C"/>
    <w:rsid w:val="00A5258E"/>
    <w:rsid w:val="00A5369E"/>
    <w:rsid w:val="00A53C4B"/>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45DE"/>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2B19"/>
    <w:rsid w:val="00B353E6"/>
    <w:rsid w:val="00B3779C"/>
    <w:rsid w:val="00B37E5F"/>
    <w:rsid w:val="00B415D6"/>
    <w:rsid w:val="00B43397"/>
    <w:rsid w:val="00B446A5"/>
    <w:rsid w:val="00B44E99"/>
    <w:rsid w:val="00B46584"/>
    <w:rsid w:val="00B46B5D"/>
    <w:rsid w:val="00B479F7"/>
    <w:rsid w:val="00B47C6B"/>
    <w:rsid w:val="00B47FCA"/>
    <w:rsid w:val="00B510D7"/>
    <w:rsid w:val="00B5249F"/>
    <w:rsid w:val="00B526D1"/>
    <w:rsid w:val="00B53A73"/>
    <w:rsid w:val="00B54A45"/>
    <w:rsid w:val="00B554BF"/>
    <w:rsid w:val="00B56CFA"/>
    <w:rsid w:val="00B57157"/>
    <w:rsid w:val="00B578A3"/>
    <w:rsid w:val="00B6013F"/>
    <w:rsid w:val="00B60857"/>
    <w:rsid w:val="00B61583"/>
    <w:rsid w:val="00B61D50"/>
    <w:rsid w:val="00B63648"/>
    <w:rsid w:val="00B63E80"/>
    <w:rsid w:val="00B646C4"/>
    <w:rsid w:val="00B665B0"/>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A50CE"/>
    <w:rsid w:val="00BA5D6D"/>
    <w:rsid w:val="00BB0118"/>
    <w:rsid w:val="00BB073C"/>
    <w:rsid w:val="00BB3F37"/>
    <w:rsid w:val="00BB42A7"/>
    <w:rsid w:val="00BB598D"/>
    <w:rsid w:val="00BB6043"/>
    <w:rsid w:val="00BB6390"/>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1952"/>
    <w:rsid w:val="00C03009"/>
    <w:rsid w:val="00C04427"/>
    <w:rsid w:val="00C064F0"/>
    <w:rsid w:val="00C0708F"/>
    <w:rsid w:val="00C073F9"/>
    <w:rsid w:val="00C07476"/>
    <w:rsid w:val="00C0762D"/>
    <w:rsid w:val="00C102BE"/>
    <w:rsid w:val="00C11912"/>
    <w:rsid w:val="00C12080"/>
    <w:rsid w:val="00C160A5"/>
    <w:rsid w:val="00C164D8"/>
    <w:rsid w:val="00C179BF"/>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5C07"/>
    <w:rsid w:val="00C369FE"/>
    <w:rsid w:val="00C4171F"/>
    <w:rsid w:val="00C423D6"/>
    <w:rsid w:val="00C42B0D"/>
    <w:rsid w:val="00C42E80"/>
    <w:rsid w:val="00C45249"/>
    <w:rsid w:val="00C47AB2"/>
    <w:rsid w:val="00C47C1D"/>
    <w:rsid w:val="00C50F0E"/>
    <w:rsid w:val="00C517CC"/>
    <w:rsid w:val="00C52B83"/>
    <w:rsid w:val="00C536CD"/>
    <w:rsid w:val="00C53FCD"/>
    <w:rsid w:val="00C54243"/>
    <w:rsid w:val="00C5481B"/>
    <w:rsid w:val="00C548AB"/>
    <w:rsid w:val="00C559DE"/>
    <w:rsid w:val="00C55FC7"/>
    <w:rsid w:val="00C56F08"/>
    <w:rsid w:val="00C57873"/>
    <w:rsid w:val="00C61B4F"/>
    <w:rsid w:val="00C62593"/>
    <w:rsid w:val="00C625CD"/>
    <w:rsid w:val="00C6491B"/>
    <w:rsid w:val="00C664BB"/>
    <w:rsid w:val="00C66515"/>
    <w:rsid w:val="00C668A4"/>
    <w:rsid w:val="00C70127"/>
    <w:rsid w:val="00C7184C"/>
    <w:rsid w:val="00C71A89"/>
    <w:rsid w:val="00C71BDE"/>
    <w:rsid w:val="00C75E66"/>
    <w:rsid w:val="00C7670E"/>
    <w:rsid w:val="00C7733C"/>
    <w:rsid w:val="00C806B3"/>
    <w:rsid w:val="00C817A1"/>
    <w:rsid w:val="00C8246C"/>
    <w:rsid w:val="00C831F8"/>
    <w:rsid w:val="00C844E6"/>
    <w:rsid w:val="00C86262"/>
    <w:rsid w:val="00C86E7A"/>
    <w:rsid w:val="00C91515"/>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34F3"/>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6573"/>
    <w:rsid w:val="00D06A8A"/>
    <w:rsid w:val="00D07EBE"/>
    <w:rsid w:val="00D10254"/>
    <w:rsid w:val="00D10292"/>
    <w:rsid w:val="00D114C7"/>
    <w:rsid w:val="00D11CAE"/>
    <w:rsid w:val="00D12771"/>
    <w:rsid w:val="00D12C16"/>
    <w:rsid w:val="00D134FA"/>
    <w:rsid w:val="00D14208"/>
    <w:rsid w:val="00D1697E"/>
    <w:rsid w:val="00D17CAC"/>
    <w:rsid w:val="00D20F9D"/>
    <w:rsid w:val="00D26BD6"/>
    <w:rsid w:val="00D310CE"/>
    <w:rsid w:val="00D32160"/>
    <w:rsid w:val="00D3429B"/>
    <w:rsid w:val="00D347F8"/>
    <w:rsid w:val="00D34F43"/>
    <w:rsid w:val="00D35C8D"/>
    <w:rsid w:val="00D363CC"/>
    <w:rsid w:val="00D36D37"/>
    <w:rsid w:val="00D36DE6"/>
    <w:rsid w:val="00D37D6D"/>
    <w:rsid w:val="00D40027"/>
    <w:rsid w:val="00D42EB5"/>
    <w:rsid w:val="00D43B94"/>
    <w:rsid w:val="00D442A2"/>
    <w:rsid w:val="00D44CC6"/>
    <w:rsid w:val="00D5095D"/>
    <w:rsid w:val="00D5117F"/>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576"/>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87664"/>
    <w:rsid w:val="00D90932"/>
    <w:rsid w:val="00D91D5D"/>
    <w:rsid w:val="00D92084"/>
    <w:rsid w:val="00D930DD"/>
    <w:rsid w:val="00D936B6"/>
    <w:rsid w:val="00D938F1"/>
    <w:rsid w:val="00D965D8"/>
    <w:rsid w:val="00D96E90"/>
    <w:rsid w:val="00D97332"/>
    <w:rsid w:val="00D977B1"/>
    <w:rsid w:val="00D97EE5"/>
    <w:rsid w:val="00DA0373"/>
    <w:rsid w:val="00DA065F"/>
    <w:rsid w:val="00DA0BBD"/>
    <w:rsid w:val="00DA0C44"/>
    <w:rsid w:val="00DA11B3"/>
    <w:rsid w:val="00DA1AE7"/>
    <w:rsid w:val="00DA260B"/>
    <w:rsid w:val="00DA329F"/>
    <w:rsid w:val="00DA3B39"/>
    <w:rsid w:val="00DA3CD0"/>
    <w:rsid w:val="00DA426F"/>
    <w:rsid w:val="00DA42F1"/>
    <w:rsid w:val="00DA4FB7"/>
    <w:rsid w:val="00DA5B8D"/>
    <w:rsid w:val="00DA5E2B"/>
    <w:rsid w:val="00DA6924"/>
    <w:rsid w:val="00DB19CC"/>
    <w:rsid w:val="00DB1EC7"/>
    <w:rsid w:val="00DB30D0"/>
    <w:rsid w:val="00DB3B4D"/>
    <w:rsid w:val="00DB487B"/>
    <w:rsid w:val="00DB5122"/>
    <w:rsid w:val="00DB56EB"/>
    <w:rsid w:val="00DB795D"/>
    <w:rsid w:val="00DC1E8D"/>
    <w:rsid w:val="00DC2C2D"/>
    <w:rsid w:val="00DC31CC"/>
    <w:rsid w:val="00DC58AF"/>
    <w:rsid w:val="00DC64C3"/>
    <w:rsid w:val="00DC6B67"/>
    <w:rsid w:val="00DD0438"/>
    <w:rsid w:val="00DD079F"/>
    <w:rsid w:val="00DD1ACF"/>
    <w:rsid w:val="00DD2316"/>
    <w:rsid w:val="00DD2586"/>
    <w:rsid w:val="00DD6781"/>
    <w:rsid w:val="00DD6B33"/>
    <w:rsid w:val="00DE0D08"/>
    <w:rsid w:val="00DE29B8"/>
    <w:rsid w:val="00DE4168"/>
    <w:rsid w:val="00DE52FE"/>
    <w:rsid w:val="00DE5900"/>
    <w:rsid w:val="00DE5D75"/>
    <w:rsid w:val="00DE6373"/>
    <w:rsid w:val="00DE7BEB"/>
    <w:rsid w:val="00DF0504"/>
    <w:rsid w:val="00DF05A3"/>
    <w:rsid w:val="00DF1F03"/>
    <w:rsid w:val="00DF26AE"/>
    <w:rsid w:val="00DF348E"/>
    <w:rsid w:val="00DF4A67"/>
    <w:rsid w:val="00DF58BE"/>
    <w:rsid w:val="00DF6893"/>
    <w:rsid w:val="00E00850"/>
    <w:rsid w:val="00E00ABC"/>
    <w:rsid w:val="00E019AE"/>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57B"/>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94"/>
    <w:rsid w:val="00E65EA3"/>
    <w:rsid w:val="00E660B8"/>
    <w:rsid w:val="00E66939"/>
    <w:rsid w:val="00E66A93"/>
    <w:rsid w:val="00E66AAF"/>
    <w:rsid w:val="00E66C23"/>
    <w:rsid w:val="00E67C2E"/>
    <w:rsid w:val="00E70C1D"/>
    <w:rsid w:val="00E727AC"/>
    <w:rsid w:val="00E730E5"/>
    <w:rsid w:val="00E74D15"/>
    <w:rsid w:val="00E76735"/>
    <w:rsid w:val="00E76B0E"/>
    <w:rsid w:val="00E77779"/>
    <w:rsid w:val="00E82F0C"/>
    <w:rsid w:val="00E830DD"/>
    <w:rsid w:val="00E83C0B"/>
    <w:rsid w:val="00E840CC"/>
    <w:rsid w:val="00E85D9E"/>
    <w:rsid w:val="00E87676"/>
    <w:rsid w:val="00E9025C"/>
    <w:rsid w:val="00E90A40"/>
    <w:rsid w:val="00E91C56"/>
    <w:rsid w:val="00E926AE"/>
    <w:rsid w:val="00E95991"/>
    <w:rsid w:val="00E96127"/>
    <w:rsid w:val="00E97653"/>
    <w:rsid w:val="00EA0002"/>
    <w:rsid w:val="00EA08C8"/>
    <w:rsid w:val="00EA0A67"/>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3D91"/>
    <w:rsid w:val="00ED5B10"/>
    <w:rsid w:val="00ED7597"/>
    <w:rsid w:val="00ED77B0"/>
    <w:rsid w:val="00EE10F4"/>
    <w:rsid w:val="00EE4326"/>
    <w:rsid w:val="00EE5E56"/>
    <w:rsid w:val="00EE6B91"/>
    <w:rsid w:val="00EE7B27"/>
    <w:rsid w:val="00EE7E27"/>
    <w:rsid w:val="00EF0FD0"/>
    <w:rsid w:val="00EF1E40"/>
    <w:rsid w:val="00EF2295"/>
    <w:rsid w:val="00EF4261"/>
    <w:rsid w:val="00EF44C4"/>
    <w:rsid w:val="00EF4779"/>
    <w:rsid w:val="00EF5ADA"/>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578"/>
    <w:rsid w:val="00F14A42"/>
    <w:rsid w:val="00F15498"/>
    <w:rsid w:val="00F17650"/>
    <w:rsid w:val="00F201B2"/>
    <w:rsid w:val="00F20594"/>
    <w:rsid w:val="00F22EB5"/>
    <w:rsid w:val="00F232F7"/>
    <w:rsid w:val="00F2343E"/>
    <w:rsid w:val="00F25045"/>
    <w:rsid w:val="00F25758"/>
    <w:rsid w:val="00F277FC"/>
    <w:rsid w:val="00F279A2"/>
    <w:rsid w:val="00F279D9"/>
    <w:rsid w:val="00F3057A"/>
    <w:rsid w:val="00F30597"/>
    <w:rsid w:val="00F30A8B"/>
    <w:rsid w:val="00F32441"/>
    <w:rsid w:val="00F32828"/>
    <w:rsid w:val="00F33802"/>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B97"/>
    <w:rsid w:val="00F67E29"/>
    <w:rsid w:val="00F7001F"/>
    <w:rsid w:val="00F707A6"/>
    <w:rsid w:val="00F726E5"/>
    <w:rsid w:val="00F75E29"/>
    <w:rsid w:val="00F816FF"/>
    <w:rsid w:val="00F82002"/>
    <w:rsid w:val="00F8208F"/>
    <w:rsid w:val="00F84344"/>
    <w:rsid w:val="00F852A3"/>
    <w:rsid w:val="00F85E44"/>
    <w:rsid w:val="00F8608D"/>
    <w:rsid w:val="00F8755D"/>
    <w:rsid w:val="00F94ADD"/>
    <w:rsid w:val="00F95956"/>
    <w:rsid w:val="00F9643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1253"/>
    <w:rsid w:val="00FD167D"/>
    <w:rsid w:val="00FD3606"/>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24294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2429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195">
      <w:bodyDiv w:val="1"/>
      <w:marLeft w:val="0"/>
      <w:marRight w:val="0"/>
      <w:marTop w:val="0"/>
      <w:marBottom w:val="0"/>
      <w:divBdr>
        <w:top w:val="none" w:sz="0" w:space="0" w:color="auto"/>
        <w:left w:val="none" w:sz="0" w:space="0" w:color="auto"/>
        <w:bottom w:val="none" w:sz="0" w:space="0" w:color="auto"/>
        <w:right w:val="none" w:sz="0" w:space="0" w:color="auto"/>
      </w:divBdr>
    </w:div>
    <w:div w:id="15453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olive\backups\CAVE\CA-CIE-Tools-TestEnv\xprt_mb_input_gen" TargetMode="External"/><Relationship Id="rId18" Type="http://schemas.openxmlformats.org/officeDocument/2006/relationships/hyperlink" Target="file:///\\olive\backups\CAVE\CA-CIE-Tools-TestEnv\xprt_mb_input_gen\AT-4" TargetMode="External"/><Relationship Id="rId26" Type="http://schemas.openxmlformats.org/officeDocument/2006/relationships/hyperlink" Target="file:///\\olive\backups\CAVE\CA-CIE-Tools-TestEnv\xprt_mb_input_gen\AT-4" TargetMode="External"/><Relationship Id="rId3" Type="http://schemas.openxmlformats.org/officeDocument/2006/relationships/customXml" Target="../customXml/item3.xml"/><Relationship Id="rId21" Type="http://schemas.openxmlformats.org/officeDocument/2006/relationships/hyperlink" Target="file:///\\olive\backups\CAVE\CA-CIE-Tools-TestEnv\xprt_mb_input_gen"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file:///\\olive\backups\CAVE\CA-CIE-Tools-TestEnv\xprt_mb_input_gen\AT-1" TargetMode="External"/><Relationship Id="rId17" Type="http://schemas.openxmlformats.org/officeDocument/2006/relationships/hyperlink" Target="file:///\\olive\backups\CAVE\CA-CIE-Tools-TestEnv\xprt_mb_input_gen" TargetMode="External"/><Relationship Id="rId25" Type="http://schemas.openxmlformats.org/officeDocument/2006/relationships/hyperlink" Target="file:///\\olive\backups\CAVE\CA-CIE-Tools-TestEnv\xprt_mb_input_ge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olive\backups\CAVE\CA-CIE-Tools-TestEnv\xprt_mb_input_gen\AT-3" TargetMode="External"/><Relationship Id="rId20" Type="http://schemas.openxmlformats.org/officeDocument/2006/relationships/hyperlink" Target="file:///\\olive\backups\CAVE\CA-CIE-Tools-TestEnv\xprt_mb_input_gen\AT-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file:///\\olive\backups\CAVE\CA-CIE-Tools-TestEnv\xprt_mb_input_gen\AT-3"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olive\backups\CAVE\CA-CIE-Tools-TestEnv\xprt_mb_input_gen" TargetMode="External"/><Relationship Id="rId23" Type="http://schemas.openxmlformats.org/officeDocument/2006/relationships/hyperlink" Target="file:///\\olive\backups\CAVE\CA-CIE-Tools-TestEnv\xprt_mb_input_gen" TargetMode="External"/><Relationship Id="rId28"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yperlink" Target="file:///\\olive\backups\CAVE\CA-CIE-Tools-TestEnv\xprt_mb_input_gen"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olive\backups\CAVE\CA-CIE-Tools-TestEnv\xprt_mb_input_gen\AT-2" TargetMode="External"/><Relationship Id="rId22" Type="http://schemas.openxmlformats.org/officeDocument/2006/relationships/hyperlink" Target="file:///\\olive\backups\CAVE\CA-CIE-Tools-TestEnv\xprt_mb_input_gen\AT-2" TargetMode="External"/><Relationship Id="rId27" Type="http://schemas.openxmlformats.org/officeDocument/2006/relationships/hyperlink" Target="file:///\\olive\backups\CAVE\CA-CIE-Tools-TestEnv\xprt_mb_input_gen" TargetMode="External"/><Relationship Id="rId30" Type="http://schemas.openxmlformats.org/officeDocument/2006/relationships/footer" Target="footer1.xm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D37E0BD10A8B471097DB45797A9F46F0"/>
        <w:category>
          <w:name w:val="General"/>
          <w:gallery w:val="placeholder"/>
        </w:category>
        <w:types>
          <w:type w:val="bbPlcHdr"/>
        </w:types>
        <w:behaviors>
          <w:behavior w:val="content"/>
        </w:behaviors>
        <w:guid w:val="{5036EF67-EA18-498E-8B46-621135908DC4}"/>
      </w:docPartPr>
      <w:docPartBody>
        <w:p w:rsidR="005D55E3" w:rsidRDefault="009F12BF" w:rsidP="009F12BF">
          <w:pPr>
            <w:pStyle w:val="D37E0BD10A8B471097DB45797A9F46F0"/>
          </w:pPr>
          <w:r w:rsidRPr="00F879AF">
            <w:rPr>
              <w:rStyle w:val="PlaceholderText"/>
            </w:rPr>
            <w:t>[Keywords]</w:t>
          </w:r>
        </w:p>
      </w:docPartBody>
    </w:docPart>
    <w:docPart>
      <w:docPartPr>
        <w:name w:val="906DCEB83E154B8DB7CFA93695A3D785"/>
        <w:category>
          <w:name w:val="General"/>
          <w:gallery w:val="placeholder"/>
        </w:category>
        <w:types>
          <w:type w:val="bbPlcHdr"/>
        </w:types>
        <w:behaviors>
          <w:behavior w:val="content"/>
        </w:behaviors>
        <w:guid w:val="{B1E5169E-8081-456B-A93D-277201390BB4}"/>
      </w:docPartPr>
      <w:docPartBody>
        <w:p w:rsidR="005D55E3" w:rsidRDefault="009F12BF" w:rsidP="009F12BF">
          <w:pPr>
            <w:pStyle w:val="906DCEB83E154B8DB7CFA93695A3D785"/>
          </w:pPr>
          <w:r w:rsidRPr="00F879AF">
            <w:rPr>
              <w:rStyle w:val="PlaceholderText"/>
            </w:rPr>
            <w:t>[Keywords]</w:t>
          </w:r>
        </w:p>
      </w:docPartBody>
    </w:docPart>
    <w:docPart>
      <w:docPartPr>
        <w:name w:val="8840960696D54313BC0E7A21EC286784"/>
        <w:category>
          <w:name w:val="General"/>
          <w:gallery w:val="placeholder"/>
        </w:category>
        <w:types>
          <w:type w:val="bbPlcHdr"/>
        </w:types>
        <w:behaviors>
          <w:behavior w:val="content"/>
        </w:behaviors>
        <w:guid w:val="{7A3684AC-4578-46C4-93FD-BCED58E8F020}"/>
      </w:docPartPr>
      <w:docPartBody>
        <w:p w:rsidR="005D55E3" w:rsidRDefault="009F12BF" w:rsidP="009F12BF">
          <w:pPr>
            <w:pStyle w:val="8840960696D54313BC0E7A21EC286784"/>
          </w:pPr>
          <w:r w:rsidRPr="00F879AF">
            <w:rPr>
              <w:rStyle w:val="PlaceholderText"/>
            </w:rPr>
            <w:t>[Keywords]</w:t>
          </w:r>
        </w:p>
      </w:docPartBody>
    </w:docPart>
    <w:docPart>
      <w:docPartPr>
        <w:name w:val="CF2CA00A20FC440B853E68A6C3D2BA6F"/>
        <w:category>
          <w:name w:val="General"/>
          <w:gallery w:val="placeholder"/>
        </w:category>
        <w:types>
          <w:type w:val="bbPlcHdr"/>
        </w:types>
        <w:behaviors>
          <w:behavior w:val="content"/>
        </w:behaviors>
        <w:guid w:val="{FF9EFD9B-6B83-4B63-BE98-BCB52F6F33C4}"/>
      </w:docPartPr>
      <w:docPartBody>
        <w:p w:rsidR="005D55E3" w:rsidRDefault="009F12BF" w:rsidP="009F12BF">
          <w:pPr>
            <w:pStyle w:val="CF2CA00A20FC440B853E68A6C3D2BA6F"/>
          </w:pPr>
          <w:r w:rsidRPr="00F879AF">
            <w:rPr>
              <w:rStyle w:val="PlaceholderText"/>
            </w:rPr>
            <w:t>[Keywords]</w:t>
          </w:r>
        </w:p>
      </w:docPartBody>
    </w:docPart>
    <w:docPart>
      <w:docPartPr>
        <w:name w:val="763DABD47A584BF59216B8F4DB36CBA3"/>
        <w:category>
          <w:name w:val="General"/>
          <w:gallery w:val="placeholder"/>
        </w:category>
        <w:types>
          <w:type w:val="bbPlcHdr"/>
        </w:types>
        <w:behaviors>
          <w:behavior w:val="content"/>
        </w:behaviors>
        <w:guid w:val="{C1E6D0E8-F778-4FB5-B7BA-E0CADAAC055E}"/>
      </w:docPartPr>
      <w:docPartBody>
        <w:p w:rsidR="005D55E3" w:rsidRDefault="009F12BF" w:rsidP="009F12BF">
          <w:pPr>
            <w:pStyle w:val="763DABD47A584BF59216B8F4DB36CBA3"/>
          </w:pPr>
          <w:r w:rsidRPr="00F879AF">
            <w:rPr>
              <w:rStyle w:val="PlaceholderText"/>
            </w:rPr>
            <w:t>[Keywords]</w:t>
          </w:r>
        </w:p>
      </w:docPartBody>
    </w:docPart>
    <w:docPart>
      <w:docPartPr>
        <w:name w:val="690C4C65BC6B409E887F0E6CDFFFC9EB"/>
        <w:category>
          <w:name w:val="General"/>
          <w:gallery w:val="placeholder"/>
        </w:category>
        <w:types>
          <w:type w:val="bbPlcHdr"/>
        </w:types>
        <w:behaviors>
          <w:behavior w:val="content"/>
        </w:behaviors>
        <w:guid w:val="{E17E78BD-71AA-495B-B042-1A37B9A5E020}"/>
      </w:docPartPr>
      <w:docPartBody>
        <w:p w:rsidR="005D55E3" w:rsidRDefault="009F12BF" w:rsidP="009F12BF">
          <w:pPr>
            <w:pStyle w:val="690C4C65BC6B409E887F0E6CDFFFC9EB"/>
          </w:pPr>
          <w:r w:rsidRPr="00F879AF">
            <w:rPr>
              <w:rStyle w:val="PlaceholderText"/>
            </w:rPr>
            <w:t>[Keywords]</w:t>
          </w:r>
        </w:p>
      </w:docPartBody>
    </w:docPart>
    <w:docPart>
      <w:docPartPr>
        <w:name w:val="8A699D70FE1B47ADA3BB993E97A19DA1"/>
        <w:category>
          <w:name w:val="General"/>
          <w:gallery w:val="placeholder"/>
        </w:category>
        <w:types>
          <w:type w:val="bbPlcHdr"/>
        </w:types>
        <w:behaviors>
          <w:behavior w:val="content"/>
        </w:behaviors>
        <w:guid w:val="{4985F80A-A4A1-4F07-AF7E-0779ECC143BE}"/>
      </w:docPartPr>
      <w:docPartBody>
        <w:p w:rsidR="009D1408" w:rsidRDefault="005D55E3" w:rsidP="005D55E3">
          <w:pPr>
            <w:pStyle w:val="8A699D70FE1B47ADA3BB993E97A19DA1"/>
          </w:pPr>
          <w:r w:rsidRPr="00F879AF">
            <w:rPr>
              <w:rStyle w:val="PlaceholderText"/>
            </w:rPr>
            <w:t>[Keywords]</w:t>
          </w:r>
        </w:p>
      </w:docPartBody>
    </w:docPart>
    <w:docPart>
      <w:docPartPr>
        <w:name w:val="55DDF61027F549578FD2E7BA40F335A4"/>
        <w:category>
          <w:name w:val="General"/>
          <w:gallery w:val="placeholder"/>
        </w:category>
        <w:types>
          <w:type w:val="bbPlcHdr"/>
        </w:types>
        <w:behaviors>
          <w:behavior w:val="content"/>
        </w:behaviors>
        <w:guid w:val="{12983AC6-89F0-46D5-BC35-A2D59BE9CAC9}"/>
      </w:docPartPr>
      <w:docPartBody>
        <w:p w:rsidR="009D1408" w:rsidRDefault="005D55E3" w:rsidP="005D55E3">
          <w:pPr>
            <w:pStyle w:val="55DDF61027F549578FD2E7BA40F335A4"/>
          </w:pPr>
          <w:r w:rsidRPr="00F879AF">
            <w:rPr>
              <w:rStyle w:val="PlaceholderText"/>
            </w:rPr>
            <w:t>[Keywords]</w:t>
          </w:r>
        </w:p>
      </w:docPartBody>
    </w:docPart>
    <w:docPart>
      <w:docPartPr>
        <w:name w:val="1AF15375E13B49B7BB143DE6E787155B"/>
        <w:category>
          <w:name w:val="General"/>
          <w:gallery w:val="placeholder"/>
        </w:category>
        <w:types>
          <w:type w:val="bbPlcHdr"/>
        </w:types>
        <w:behaviors>
          <w:behavior w:val="content"/>
        </w:behaviors>
        <w:guid w:val="{FCCDE5CC-0D4C-4924-B6F2-711ABB29A12B}"/>
      </w:docPartPr>
      <w:docPartBody>
        <w:p w:rsidR="009D1408" w:rsidRDefault="005D55E3" w:rsidP="005D55E3">
          <w:pPr>
            <w:pStyle w:val="1AF15375E13B49B7BB143DE6E787155B"/>
          </w:pPr>
          <w:r w:rsidRPr="00F879AF">
            <w:rPr>
              <w:rStyle w:val="PlaceholderText"/>
            </w:rPr>
            <w:t>[Keywords]</w:t>
          </w:r>
        </w:p>
      </w:docPartBody>
    </w:docPart>
    <w:docPart>
      <w:docPartPr>
        <w:name w:val="F7C6C1CE17714680A3D2BEFCB86C184D"/>
        <w:category>
          <w:name w:val="General"/>
          <w:gallery w:val="placeholder"/>
        </w:category>
        <w:types>
          <w:type w:val="bbPlcHdr"/>
        </w:types>
        <w:behaviors>
          <w:behavior w:val="content"/>
        </w:behaviors>
        <w:guid w:val="{DFCDDB8A-94E2-43CE-B0E5-78B88A20982C}"/>
      </w:docPartPr>
      <w:docPartBody>
        <w:p w:rsidR="009D1408" w:rsidRDefault="005D55E3" w:rsidP="005D55E3">
          <w:pPr>
            <w:pStyle w:val="F7C6C1CE17714680A3D2BEFCB86C184D"/>
          </w:pPr>
          <w:r w:rsidRPr="00F879AF">
            <w:rPr>
              <w:rStyle w:val="PlaceholderText"/>
            </w:rPr>
            <w:t>[Keywords]</w:t>
          </w:r>
        </w:p>
      </w:docPartBody>
    </w:docPart>
    <w:docPart>
      <w:docPartPr>
        <w:name w:val="EFC06E9AAADC48D3A20E03EADF0BB6A6"/>
        <w:category>
          <w:name w:val="General"/>
          <w:gallery w:val="placeholder"/>
        </w:category>
        <w:types>
          <w:type w:val="bbPlcHdr"/>
        </w:types>
        <w:behaviors>
          <w:behavior w:val="content"/>
        </w:behaviors>
        <w:guid w:val="{A9E19F05-8EC5-494E-B904-6178E302B281}"/>
      </w:docPartPr>
      <w:docPartBody>
        <w:p w:rsidR="009D1408" w:rsidRDefault="005D55E3" w:rsidP="005D55E3">
          <w:pPr>
            <w:pStyle w:val="EFC06E9AAADC48D3A20E03EADF0BB6A6"/>
          </w:pPr>
          <w:r w:rsidRPr="00F879AF">
            <w:rPr>
              <w:rStyle w:val="PlaceholderText"/>
            </w:rPr>
            <w:t>[Keywords]</w:t>
          </w:r>
        </w:p>
      </w:docPartBody>
    </w:docPart>
    <w:docPart>
      <w:docPartPr>
        <w:name w:val="8AE9D159DC7E47D6A649618D163EC0F2"/>
        <w:category>
          <w:name w:val="General"/>
          <w:gallery w:val="placeholder"/>
        </w:category>
        <w:types>
          <w:type w:val="bbPlcHdr"/>
        </w:types>
        <w:behaviors>
          <w:behavior w:val="content"/>
        </w:behaviors>
        <w:guid w:val="{D408EAEB-F179-4269-AE9E-3937FBE0856F}"/>
      </w:docPartPr>
      <w:docPartBody>
        <w:p w:rsidR="009D1408" w:rsidRDefault="005D55E3" w:rsidP="005D55E3">
          <w:pPr>
            <w:pStyle w:val="8AE9D159DC7E47D6A649618D163EC0F2"/>
          </w:pPr>
          <w:r w:rsidRPr="00F879AF">
            <w:rPr>
              <w:rStyle w:val="PlaceholderText"/>
            </w:rPr>
            <w:t>[Keywords]</w:t>
          </w:r>
        </w:p>
      </w:docPartBody>
    </w:docPart>
    <w:docPart>
      <w:docPartPr>
        <w:name w:val="A2E9215048684AF79DFE39DB5FA4D23B"/>
        <w:category>
          <w:name w:val="General"/>
          <w:gallery w:val="placeholder"/>
        </w:category>
        <w:types>
          <w:type w:val="bbPlcHdr"/>
        </w:types>
        <w:behaviors>
          <w:behavior w:val="content"/>
        </w:behaviors>
        <w:guid w:val="{B75FD1C7-9F05-4ECA-85FE-1472481990E3}"/>
      </w:docPartPr>
      <w:docPartBody>
        <w:p w:rsidR="009D1408" w:rsidRDefault="005D55E3" w:rsidP="005D55E3">
          <w:pPr>
            <w:pStyle w:val="A2E9215048684AF79DFE39DB5FA4D23B"/>
          </w:pPr>
          <w:r w:rsidRPr="00F879AF">
            <w:rPr>
              <w:rStyle w:val="PlaceholderText"/>
            </w:rPr>
            <w:t>[Keywords]</w:t>
          </w:r>
        </w:p>
      </w:docPartBody>
    </w:docPart>
    <w:docPart>
      <w:docPartPr>
        <w:name w:val="7F2D8D50353B48FAA09145E4758166AB"/>
        <w:category>
          <w:name w:val="General"/>
          <w:gallery w:val="placeholder"/>
        </w:category>
        <w:types>
          <w:type w:val="bbPlcHdr"/>
        </w:types>
        <w:behaviors>
          <w:behavior w:val="content"/>
        </w:behaviors>
        <w:guid w:val="{693228F3-A7F1-49C8-88EA-27FA9AC2F455}"/>
      </w:docPartPr>
      <w:docPartBody>
        <w:p w:rsidR="009D1408" w:rsidRDefault="005D55E3" w:rsidP="005D55E3">
          <w:pPr>
            <w:pStyle w:val="7F2D8D50353B48FAA09145E4758166AB"/>
          </w:pPr>
          <w:r w:rsidRPr="00F879AF">
            <w:rPr>
              <w:rStyle w:val="PlaceholderText"/>
            </w:rPr>
            <w:t>[Keywords]</w:t>
          </w:r>
        </w:p>
      </w:docPartBody>
    </w:docPart>
    <w:docPart>
      <w:docPartPr>
        <w:name w:val="1F849121D1104C519EE0C0F518D5AA2E"/>
        <w:category>
          <w:name w:val="General"/>
          <w:gallery w:val="placeholder"/>
        </w:category>
        <w:types>
          <w:type w:val="bbPlcHdr"/>
        </w:types>
        <w:behaviors>
          <w:behavior w:val="content"/>
        </w:behaviors>
        <w:guid w:val="{218ACF73-8442-4C49-9F48-306544D6B06F}"/>
      </w:docPartPr>
      <w:docPartBody>
        <w:p w:rsidR="009D1408" w:rsidRDefault="005D55E3" w:rsidP="005D55E3">
          <w:pPr>
            <w:pStyle w:val="1F849121D1104C519EE0C0F518D5AA2E"/>
          </w:pPr>
          <w:r w:rsidRPr="00F879AF">
            <w:rPr>
              <w:rStyle w:val="PlaceholderText"/>
            </w:rPr>
            <w:t>[Keywords]</w:t>
          </w:r>
        </w:p>
      </w:docPartBody>
    </w:docPart>
    <w:docPart>
      <w:docPartPr>
        <w:name w:val="28CD5A2B985949B1A2435893F98F1485"/>
        <w:category>
          <w:name w:val="General"/>
          <w:gallery w:val="placeholder"/>
        </w:category>
        <w:types>
          <w:type w:val="bbPlcHdr"/>
        </w:types>
        <w:behaviors>
          <w:behavior w:val="content"/>
        </w:behaviors>
        <w:guid w:val="{58071B91-07A3-46AC-84CC-5E888025F879}"/>
      </w:docPartPr>
      <w:docPartBody>
        <w:p w:rsidR="009D1408" w:rsidRDefault="005D55E3" w:rsidP="005D55E3">
          <w:pPr>
            <w:pStyle w:val="28CD5A2B985949B1A2435893F98F1485"/>
          </w:pPr>
          <w:r w:rsidRPr="00F879AF">
            <w:rPr>
              <w:rStyle w:val="PlaceholderText"/>
            </w:rPr>
            <w:t>[Keywords]</w:t>
          </w:r>
        </w:p>
      </w:docPartBody>
    </w:docPart>
    <w:docPart>
      <w:docPartPr>
        <w:name w:val="48F30370AA6B40D28B2B19A21FF46DFB"/>
        <w:category>
          <w:name w:val="General"/>
          <w:gallery w:val="placeholder"/>
        </w:category>
        <w:types>
          <w:type w:val="bbPlcHdr"/>
        </w:types>
        <w:behaviors>
          <w:behavior w:val="content"/>
        </w:behaviors>
        <w:guid w:val="{73F5D69C-93ED-4CC5-997D-539F7204AE24}"/>
      </w:docPartPr>
      <w:docPartBody>
        <w:p w:rsidR="00C91979" w:rsidRDefault="00233EBD" w:rsidP="00233EBD">
          <w:pPr>
            <w:pStyle w:val="48F30370AA6B40D28B2B19A21FF46DFB"/>
          </w:pPr>
          <w:r w:rsidRPr="00F879AF">
            <w:rPr>
              <w:rStyle w:val="PlaceholderText"/>
            </w:rPr>
            <w:t>[Keywords]</w:t>
          </w:r>
        </w:p>
      </w:docPartBody>
    </w:docPart>
    <w:docPart>
      <w:docPartPr>
        <w:name w:val="03984470A5CF409EA1267D9E2B46FFF0"/>
        <w:category>
          <w:name w:val="General"/>
          <w:gallery w:val="placeholder"/>
        </w:category>
        <w:types>
          <w:type w:val="bbPlcHdr"/>
        </w:types>
        <w:behaviors>
          <w:behavior w:val="content"/>
        </w:behaviors>
        <w:guid w:val="{3F6208D3-62B5-4DF7-880E-8CD6B38F40BB}"/>
      </w:docPartPr>
      <w:docPartBody>
        <w:p w:rsidR="00C91979" w:rsidRDefault="00233EBD" w:rsidP="00233EBD">
          <w:pPr>
            <w:pStyle w:val="03984470A5CF409EA1267D9E2B46FFF0"/>
          </w:pPr>
          <w:r w:rsidRPr="00F879AF">
            <w:rPr>
              <w:rStyle w:val="PlaceholderText"/>
            </w:rPr>
            <w:t>[Keywords]</w:t>
          </w:r>
        </w:p>
      </w:docPartBody>
    </w:docPart>
    <w:docPart>
      <w:docPartPr>
        <w:name w:val="4B91FC7A85C0482597BE4D0629379FEE"/>
        <w:category>
          <w:name w:val="General"/>
          <w:gallery w:val="placeholder"/>
        </w:category>
        <w:types>
          <w:type w:val="bbPlcHdr"/>
        </w:types>
        <w:behaviors>
          <w:behavior w:val="content"/>
        </w:behaviors>
        <w:guid w:val="{CFA54916-1910-48B9-B5E3-F17542E55E39}"/>
      </w:docPartPr>
      <w:docPartBody>
        <w:p w:rsidR="00C91979" w:rsidRDefault="00233EBD" w:rsidP="00233EBD">
          <w:pPr>
            <w:pStyle w:val="4B91FC7A85C0482597BE4D0629379FEE"/>
          </w:pPr>
          <w:r w:rsidRPr="00F879AF">
            <w:rPr>
              <w:rStyle w:val="PlaceholderText"/>
            </w:rPr>
            <w:t>[Keywords]</w:t>
          </w:r>
        </w:p>
      </w:docPartBody>
    </w:docPart>
    <w:docPart>
      <w:docPartPr>
        <w:name w:val="9B533B03457B44309FD2BF62D768E486"/>
        <w:category>
          <w:name w:val="General"/>
          <w:gallery w:val="placeholder"/>
        </w:category>
        <w:types>
          <w:type w:val="bbPlcHdr"/>
        </w:types>
        <w:behaviors>
          <w:behavior w:val="content"/>
        </w:behaviors>
        <w:guid w:val="{B9664BAC-D747-4674-97E5-FA6CF2D77848}"/>
      </w:docPartPr>
      <w:docPartBody>
        <w:p w:rsidR="00C91979" w:rsidRDefault="00233EBD" w:rsidP="00233EBD">
          <w:pPr>
            <w:pStyle w:val="9B533B03457B44309FD2BF62D768E486"/>
          </w:pPr>
          <w:r w:rsidRPr="00F879AF">
            <w:rPr>
              <w:rStyle w:val="PlaceholderText"/>
            </w:rPr>
            <w:t>[Keywords]</w:t>
          </w:r>
        </w:p>
      </w:docPartBody>
    </w:docPart>
    <w:docPart>
      <w:docPartPr>
        <w:name w:val="5B985B26DF4A4C3A93CB189EDCC90A5F"/>
        <w:category>
          <w:name w:val="General"/>
          <w:gallery w:val="placeholder"/>
        </w:category>
        <w:types>
          <w:type w:val="bbPlcHdr"/>
        </w:types>
        <w:behaviors>
          <w:behavior w:val="content"/>
        </w:behaviors>
        <w:guid w:val="{584F8434-EDC8-49BD-A930-DEAAB11FA99B}"/>
      </w:docPartPr>
      <w:docPartBody>
        <w:p w:rsidR="00C91979" w:rsidRDefault="00233EBD" w:rsidP="00233EBD">
          <w:pPr>
            <w:pStyle w:val="5B985B26DF4A4C3A93CB189EDCC90A5F"/>
          </w:pPr>
          <w:r w:rsidRPr="00F879AF">
            <w:rPr>
              <w:rStyle w:val="PlaceholderText"/>
            </w:rPr>
            <w:t>[Keywords]</w:t>
          </w:r>
        </w:p>
      </w:docPartBody>
    </w:docPart>
    <w:docPart>
      <w:docPartPr>
        <w:name w:val="798883B9EF7F47B5950D2FD89A5D5CBD"/>
        <w:category>
          <w:name w:val="General"/>
          <w:gallery w:val="placeholder"/>
        </w:category>
        <w:types>
          <w:type w:val="bbPlcHdr"/>
        </w:types>
        <w:behaviors>
          <w:behavior w:val="content"/>
        </w:behaviors>
        <w:guid w:val="{E7B353FC-8161-4FF0-8584-A91C44F16F9E}"/>
      </w:docPartPr>
      <w:docPartBody>
        <w:p w:rsidR="00C91979" w:rsidRDefault="00233EBD" w:rsidP="00233EBD">
          <w:pPr>
            <w:pStyle w:val="798883B9EF7F47B5950D2FD89A5D5CBD"/>
          </w:pPr>
          <w:r w:rsidRPr="00F879AF">
            <w:rPr>
              <w:rStyle w:val="PlaceholderText"/>
            </w:rPr>
            <w:t>[Keywords]</w:t>
          </w:r>
        </w:p>
      </w:docPartBody>
    </w:docPart>
    <w:docPart>
      <w:docPartPr>
        <w:name w:val="9716711CFF714C80A6FDF3281ECCB4DD"/>
        <w:category>
          <w:name w:val="General"/>
          <w:gallery w:val="placeholder"/>
        </w:category>
        <w:types>
          <w:type w:val="bbPlcHdr"/>
        </w:types>
        <w:behaviors>
          <w:behavior w:val="content"/>
        </w:behaviors>
        <w:guid w:val="{67691297-3D65-41A3-AD58-E51A7B03D1C5}"/>
      </w:docPartPr>
      <w:docPartBody>
        <w:p w:rsidR="008A46B1" w:rsidRDefault="000E1CAC" w:rsidP="000E1CAC">
          <w:pPr>
            <w:pStyle w:val="9716711CFF714C80A6FDF3281ECCB4DD"/>
          </w:pPr>
          <w:r w:rsidRPr="00F879AF">
            <w:rPr>
              <w:rStyle w:val="PlaceholderText"/>
            </w:rPr>
            <w:t>[Keywords]</w:t>
          </w:r>
        </w:p>
      </w:docPartBody>
    </w:docPart>
    <w:docPart>
      <w:docPartPr>
        <w:name w:val="6733251ED69849B2826ABA92B0998BA1"/>
        <w:category>
          <w:name w:val="General"/>
          <w:gallery w:val="placeholder"/>
        </w:category>
        <w:types>
          <w:type w:val="bbPlcHdr"/>
        </w:types>
        <w:behaviors>
          <w:behavior w:val="content"/>
        </w:behaviors>
        <w:guid w:val="{E05D49E5-126C-4969-A6BC-BEF9CB4D9100}"/>
      </w:docPartPr>
      <w:docPartBody>
        <w:p w:rsidR="008A46B1" w:rsidRDefault="000E1CAC" w:rsidP="000E1CAC">
          <w:pPr>
            <w:pStyle w:val="6733251ED69849B2826ABA92B0998BA1"/>
          </w:pPr>
          <w:r w:rsidRPr="00F879AF">
            <w:rPr>
              <w:rStyle w:val="PlaceholderText"/>
            </w:rPr>
            <w:t>[Keywords]</w:t>
          </w:r>
        </w:p>
      </w:docPartBody>
    </w:docPart>
    <w:docPart>
      <w:docPartPr>
        <w:name w:val="22DD620BE467480BBC99B9F4689C4D30"/>
        <w:category>
          <w:name w:val="General"/>
          <w:gallery w:val="placeholder"/>
        </w:category>
        <w:types>
          <w:type w:val="bbPlcHdr"/>
        </w:types>
        <w:behaviors>
          <w:behavior w:val="content"/>
        </w:behaviors>
        <w:guid w:val="{F5697F11-4C61-4E0B-9D16-2119893E4A91}"/>
      </w:docPartPr>
      <w:docPartBody>
        <w:p w:rsidR="008A46B1" w:rsidRDefault="000E1CAC" w:rsidP="000E1CAC">
          <w:pPr>
            <w:pStyle w:val="22DD620BE467480BBC99B9F4689C4D30"/>
          </w:pPr>
          <w:r w:rsidRPr="00F879AF">
            <w:rPr>
              <w:rStyle w:val="PlaceholderText"/>
            </w:rPr>
            <w:t>[Keywords]</w:t>
          </w:r>
        </w:p>
      </w:docPartBody>
    </w:docPart>
    <w:docPart>
      <w:docPartPr>
        <w:name w:val="F1DC5430B6FB4B38AC5751B38E79B5CE"/>
        <w:category>
          <w:name w:val="General"/>
          <w:gallery w:val="placeholder"/>
        </w:category>
        <w:types>
          <w:type w:val="bbPlcHdr"/>
        </w:types>
        <w:behaviors>
          <w:behavior w:val="content"/>
        </w:behaviors>
        <w:guid w:val="{97CC4146-98A1-4A72-ABF1-EDE5F15148BF}"/>
      </w:docPartPr>
      <w:docPartBody>
        <w:p w:rsidR="008A46B1" w:rsidRDefault="000E1CAC" w:rsidP="000E1CAC">
          <w:pPr>
            <w:pStyle w:val="F1DC5430B6FB4B38AC5751B38E79B5CE"/>
          </w:pPr>
          <w:r w:rsidRPr="00F879AF">
            <w:rPr>
              <w:rStyle w:val="PlaceholderText"/>
            </w:rPr>
            <w:t>[Keywords]</w:t>
          </w:r>
        </w:p>
      </w:docPartBody>
    </w:docPart>
    <w:docPart>
      <w:docPartPr>
        <w:name w:val="EC524B41FA0E486FA6ACDD1F4159183A"/>
        <w:category>
          <w:name w:val="General"/>
          <w:gallery w:val="placeholder"/>
        </w:category>
        <w:types>
          <w:type w:val="bbPlcHdr"/>
        </w:types>
        <w:behaviors>
          <w:behavior w:val="content"/>
        </w:behaviors>
        <w:guid w:val="{F60269D0-A7BB-401E-B074-6952DC991F39}"/>
      </w:docPartPr>
      <w:docPartBody>
        <w:p w:rsidR="008A46B1" w:rsidRDefault="008A46B1" w:rsidP="008A46B1">
          <w:pPr>
            <w:pStyle w:val="EC524B41FA0E486FA6ACDD1F4159183A"/>
          </w:pPr>
          <w:r w:rsidRPr="00F879AF">
            <w:rPr>
              <w:rStyle w:val="PlaceholderText"/>
            </w:rPr>
            <w:t>[Keywords]</w:t>
          </w:r>
        </w:p>
      </w:docPartBody>
    </w:docPart>
    <w:docPart>
      <w:docPartPr>
        <w:name w:val="3CD75D82FF1644F1B163671CAA8E3C37"/>
        <w:category>
          <w:name w:val="General"/>
          <w:gallery w:val="placeholder"/>
        </w:category>
        <w:types>
          <w:type w:val="bbPlcHdr"/>
        </w:types>
        <w:behaviors>
          <w:behavior w:val="content"/>
        </w:behaviors>
        <w:guid w:val="{BE92F970-DF64-48D6-87DB-0379519EE9D3}"/>
      </w:docPartPr>
      <w:docPartBody>
        <w:p w:rsidR="008A46B1" w:rsidRDefault="008A46B1" w:rsidP="008A46B1">
          <w:pPr>
            <w:pStyle w:val="3CD75D82FF1644F1B163671CAA8E3C37"/>
          </w:pPr>
          <w:r w:rsidRPr="00F879AF">
            <w:rPr>
              <w:rStyle w:val="PlaceholderText"/>
            </w:rPr>
            <w:t>[Keywords]</w:t>
          </w:r>
        </w:p>
      </w:docPartBody>
    </w:docPart>
    <w:docPart>
      <w:docPartPr>
        <w:name w:val="B23BA09EBA1341B99A7BE983F94C9D01"/>
        <w:category>
          <w:name w:val="General"/>
          <w:gallery w:val="placeholder"/>
        </w:category>
        <w:types>
          <w:type w:val="bbPlcHdr"/>
        </w:types>
        <w:behaviors>
          <w:behavior w:val="content"/>
        </w:behaviors>
        <w:guid w:val="{AFDA2050-123C-4AE4-8053-DF99D63F7F42}"/>
      </w:docPartPr>
      <w:docPartBody>
        <w:p w:rsidR="008A46B1" w:rsidRDefault="008A46B1" w:rsidP="008A46B1">
          <w:pPr>
            <w:pStyle w:val="B23BA09EBA1341B99A7BE983F94C9D01"/>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340E0"/>
    <w:rsid w:val="000368F6"/>
    <w:rsid w:val="00047D8C"/>
    <w:rsid w:val="000860EB"/>
    <w:rsid w:val="000921A9"/>
    <w:rsid w:val="000E1CAC"/>
    <w:rsid w:val="001643AD"/>
    <w:rsid w:val="00167026"/>
    <w:rsid w:val="001942B7"/>
    <w:rsid w:val="001C63F7"/>
    <w:rsid w:val="00202CBF"/>
    <w:rsid w:val="00233EBD"/>
    <w:rsid w:val="00290001"/>
    <w:rsid w:val="00290EC1"/>
    <w:rsid w:val="002A1BBE"/>
    <w:rsid w:val="002E4B5C"/>
    <w:rsid w:val="003E7BC1"/>
    <w:rsid w:val="00413A68"/>
    <w:rsid w:val="00444054"/>
    <w:rsid w:val="004D417E"/>
    <w:rsid w:val="00506A7E"/>
    <w:rsid w:val="00575635"/>
    <w:rsid w:val="005930D4"/>
    <w:rsid w:val="00597EAF"/>
    <w:rsid w:val="005D55E3"/>
    <w:rsid w:val="005E7593"/>
    <w:rsid w:val="00770763"/>
    <w:rsid w:val="00781E8D"/>
    <w:rsid w:val="00794DB4"/>
    <w:rsid w:val="007E1521"/>
    <w:rsid w:val="008730AC"/>
    <w:rsid w:val="008A1EBE"/>
    <w:rsid w:val="008A46B1"/>
    <w:rsid w:val="00940F86"/>
    <w:rsid w:val="009D1408"/>
    <w:rsid w:val="009F12BF"/>
    <w:rsid w:val="00A14E3F"/>
    <w:rsid w:val="00A31F61"/>
    <w:rsid w:val="00A47978"/>
    <w:rsid w:val="00A576E7"/>
    <w:rsid w:val="00A83352"/>
    <w:rsid w:val="00AD5755"/>
    <w:rsid w:val="00B11899"/>
    <w:rsid w:val="00BD253E"/>
    <w:rsid w:val="00BF76D7"/>
    <w:rsid w:val="00C227E2"/>
    <w:rsid w:val="00C31BC8"/>
    <w:rsid w:val="00C62983"/>
    <w:rsid w:val="00C91979"/>
    <w:rsid w:val="00CA6096"/>
    <w:rsid w:val="00D96E71"/>
    <w:rsid w:val="00DB43F1"/>
    <w:rsid w:val="00DE4A7B"/>
    <w:rsid w:val="00DF2FAA"/>
    <w:rsid w:val="00E00ABC"/>
    <w:rsid w:val="00E022D7"/>
    <w:rsid w:val="00E8102A"/>
    <w:rsid w:val="00EB27B9"/>
    <w:rsid w:val="00F15498"/>
    <w:rsid w:val="00F41067"/>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6B1"/>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D37E0BD10A8B471097DB45797A9F46F0">
    <w:name w:val="D37E0BD10A8B471097DB45797A9F46F0"/>
    <w:rsid w:val="009F12BF"/>
  </w:style>
  <w:style w:type="paragraph" w:customStyle="1" w:styleId="906DCEB83E154B8DB7CFA93695A3D785">
    <w:name w:val="906DCEB83E154B8DB7CFA93695A3D785"/>
    <w:rsid w:val="009F12BF"/>
  </w:style>
  <w:style w:type="paragraph" w:customStyle="1" w:styleId="8840960696D54313BC0E7A21EC286784">
    <w:name w:val="8840960696D54313BC0E7A21EC286784"/>
    <w:rsid w:val="009F12BF"/>
  </w:style>
  <w:style w:type="paragraph" w:customStyle="1" w:styleId="CF2CA00A20FC440B853E68A6C3D2BA6F">
    <w:name w:val="CF2CA00A20FC440B853E68A6C3D2BA6F"/>
    <w:rsid w:val="009F12BF"/>
  </w:style>
  <w:style w:type="paragraph" w:customStyle="1" w:styleId="763DABD47A584BF59216B8F4DB36CBA3">
    <w:name w:val="763DABD47A584BF59216B8F4DB36CBA3"/>
    <w:rsid w:val="009F12BF"/>
  </w:style>
  <w:style w:type="paragraph" w:customStyle="1" w:styleId="690C4C65BC6B409E887F0E6CDFFFC9EB">
    <w:name w:val="690C4C65BC6B409E887F0E6CDFFFC9EB"/>
    <w:rsid w:val="009F12BF"/>
  </w:style>
  <w:style w:type="paragraph" w:customStyle="1" w:styleId="8A699D70FE1B47ADA3BB993E97A19DA1">
    <w:name w:val="8A699D70FE1B47ADA3BB993E97A19DA1"/>
    <w:rsid w:val="005D55E3"/>
  </w:style>
  <w:style w:type="paragraph" w:customStyle="1" w:styleId="82372AE01F8F4CFFAA687E78077EA86B">
    <w:name w:val="82372AE01F8F4CFFAA687E78077EA86B"/>
    <w:rsid w:val="005D55E3"/>
  </w:style>
  <w:style w:type="paragraph" w:customStyle="1" w:styleId="C734B2C3E58A4C1A8907E766C73211C2">
    <w:name w:val="C734B2C3E58A4C1A8907E766C73211C2"/>
    <w:rsid w:val="005D55E3"/>
  </w:style>
  <w:style w:type="paragraph" w:customStyle="1" w:styleId="9FB715A4BC904C5D9F32E2B48E3BA998">
    <w:name w:val="9FB715A4BC904C5D9F32E2B48E3BA998"/>
    <w:rsid w:val="005D55E3"/>
  </w:style>
  <w:style w:type="paragraph" w:customStyle="1" w:styleId="55DDF61027F549578FD2E7BA40F335A4">
    <w:name w:val="55DDF61027F549578FD2E7BA40F335A4"/>
    <w:rsid w:val="005D55E3"/>
  </w:style>
  <w:style w:type="paragraph" w:customStyle="1" w:styleId="1AF15375E13B49B7BB143DE6E787155B">
    <w:name w:val="1AF15375E13B49B7BB143DE6E787155B"/>
    <w:rsid w:val="005D55E3"/>
  </w:style>
  <w:style w:type="paragraph" w:customStyle="1" w:styleId="F7C6C1CE17714680A3D2BEFCB86C184D">
    <w:name w:val="F7C6C1CE17714680A3D2BEFCB86C184D"/>
    <w:rsid w:val="005D55E3"/>
  </w:style>
  <w:style w:type="paragraph" w:customStyle="1" w:styleId="EFC06E9AAADC48D3A20E03EADF0BB6A6">
    <w:name w:val="EFC06E9AAADC48D3A20E03EADF0BB6A6"/>
    <w:rsid w:val="005D55E3"/>
  </w:style>
  <w:style w:type="paragraph" w:customStyle="1" w:styleId="8AE9D159DC7E47D6A649618D163EC0F2">
    <w:name w:val="8AE9D159DC7E47D6A649618D163EC0F2"/>
    <w:rsid w:val="005D55E3"/>
  </w:style>
  <w:style w:type="paragraph" w:customStyle="1" w:styleId="A2E9215048684AF79DFE39DB5FA4D23B">
    <w:name w:val="A2E9215048684AF79DFE39DB5FA4D23B"/>
    <w:rsid w:val="005D55E3"/>
  </w:style>
  <w:style w:type="paragraph" w:customStyle="1" w:styleId="7F2D8D50353B48FAA09145E4758166AB">
    <w:name w:val="7F2D8D50353B48FAA09145E4758166AB"/>
    <w:rsid w:val="005D55E3"/>
  </w:style>
  <w:style w:type="paragraph" w:customStyle="1" w:styleId="1F849121D1104C519EE0C0F518D5AA2E">
    <w:name w:val="1F849121D1104C519EE0C0F518D5AA2E"/>
    <w:rsid w:val="005D55E3"/>
  </w:style>
  <w:style w:type="paragraph" w:customStyle="1" w:styleId="28CD5A2B985949B1A2435893F98F1485">
    <w:name w:val="28CD5A2B985949B1A2435893F98F1485"/>
    <w:rsid w:val="005D55E3"/>
  </w:style>
  <w:style w:type="paragraph" w:customStyle="1" w:styleId="48F30370AA6B40D28B2B19A21FF46DFB">
    <w:name w:val="48F30370AA6B40D28B2B19A21FF46DFB"/>
    <w:rsid w:val="00233EBD"/>
  </w:style>
  <w:style w:type="paragraph" w:customStyle="1" w:styleId="03984470A5CF409EA1267D9E2B46FFF0">
    <w:name w:val="03984470A5CF409EA1267D9E2B46FFF0"/>
    <w:rsid w:val="00233EBD"/>
  </w:style>
  <w:style w:type="paragraph" w:customStyle="1" w:styleId="4B91FC7A85C0482597BE4D0629379FEE">
    <w:name w:val="4B91FC7A85C0482597BE4D0629379FEE"/>
    <w:rsid w:val="00233EBD"/>
  </w:style>
  <w:style w:type="paragraph" w:customStyle="1" w:styleId="9B533B03457B44309FD2BF62D768E486">
    <w:name w:val="9B533B03457B44309FD2BF62D768E486"/>
    <w:rsid w:val="00233EBD"/>
  </w:style>
  <w:style w:type="paragraph" w:customStyle="1" w:styleId="5B985B26DF4A4C3A93CB189EDCC90A5F">
    <w:name w:val="5B985B26DF4A4C3A93CB189EDCC90A5F"/>
    <w:rsid w:val="00233EBD"/>
  </w:style>
  <w:style w:type="paragraph" w:customStyle="1" w:styleId="798883B9EF7F47B5950D2FD89A5D5CBD">
    <w:name w:val="798883B9EF7F47B5950D2FD89A5D5CBD"/>
    <w:rsid w:val="00233EBD"/>
  </w:style>
  <w:style w:type="paragraph" w:customStyle="1" w:styleId="9716711CFF714C80A6FDF3281ECCB4DD">
    <w:name w:val="9716711CFF714C80A6FDF3281ECCB4DD"/>
    <w:rsid w:val="000E1CAC"/>
  </w:style>
  <w:style w:type="paragraph" w:customStyle="1" w:styleId="6733251ED69849B2826ABA92B0998BA1">
    <w:name w:val="6733251ED69849B2826ABA92B0998BA1"/>
    <w:rsid w:val="000E1CAC"/>
  </w:style>
  <w:style w:type="paragraph" w:customStyle="1" w:styleId="22DD620BE467480BBC99B9F4689C4D30">
    <w:name w:val="22DD620BE467480BBC99B9F4689C4D30"/>
    <w:rsid w:val="000E1CAC"/>
  </w:style>
  <w:style w:type="paragraph" w:customStyle="1" w:styleId="F1DC5430B6FB4B38AC5751B38E79B5CE">
    <w:name w:val="F1DC5430B6FB4B38AC5751B38E79B5CE"/>
    <w:rsid w:val="000E1CAC"/>
  </w:style>
  <w:style w:type="paragraph" w:customStyle="1" w:styleId="EC524B41FA0E486FA6ACDD1F4159183A">
    <w:name w:val="EC524B41FA0E486FA6ACDD1F4159183A"/>
    <w:rsid w:val="008A46B1"/>
  </w:style>
  <w:style w:type="paragraph" w:customStyle="1" w:styleId="3CD75D82FF1644F1B163671CAA8E3C37">
    <w:name w:val="3CD75D82FF1644F1B163671CAA8E3C37"/>
    <w:rsid w:val="008A46B1"/>
  </w:style>
  <w:style w:type="paragraph" w:customStyle="1" w:styleId="B23BA09EBA1341B99A7BE983F94C9D01">
    <w:name w:val="B23BA09EBA1341B99A7BE983F94C9D01"/>
    <w:rsid w:val="008A46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6B1"/>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D37E0BD10A8B471097DB45797A9F46F0">
    <w:name w:val="D37E0BD10A8B471097DB45797A9F46F0"/>
    <w:rsid w:val="009F12BF"/>
  </w:style>
  <w:style w:type="paragraph" w:customStyle="1" w:styleId="906DCEB83E154B8DB7CFA93695A3D785">
    <w:name w:val="906DCEB83E154B8DB7CFA93695A3D785"/>
    <w:rsid w:val="009F12BF"/>
  </w:style>
  <w:style w:type="paragraph" w:customStyle="1" w:styleId="8840960696D54313BC0E7A21EC286784">
    <w:name w:val="8840960696D54313BC0E7A21EC286784"/>
    <w:rsid w:val="009F12BF"/>
  </w:style>
  <w:style w:type="paragraph" w:customStyle="1" w:styleId="CF2CA00A20FC440B853E68A6C3D2BA6F">
    <w:name w:val="CF2CA00A20FC440B853E68A6C3D2BA6F"/>
    <w:rsid w:val="009F12BF"/>
  </w:style>
  <w:style w:type="paragraph" w:customStyle="1" w:styleId="763DABD47A584BF59216B8F4DB36CBA3">
    <w:name w:val="763DABD47A584BF59216B8F4DB36CBA3"/>
    <w:rsid w:val="009F12BF"/>
  </w:style>
  <w:style w:type="paragraph" w:customStyle="1" w:styleId="690C4C65BC6B409E887F0E6CDFFFC9EB">
    <w:name w:val="690C4C65BC6B409E887F0E6CDFFFC9EB"/>
    <w:rsid w:val="009F12BF"/>
  </w:style>
  <w:style w:type="paragraph" w:customStyle="1" w:styleId="8A699D70FE1B47ADA3BB993E97A19DA1">
    <w:name w:val="8A699D70FE1B47ADA3BB993E97A19DA1"/>
    <w:rsid w:val="005D55E3"/>
  </w:style>
  <w:style w:type="paragraph" w:customStyle="1" w:styleId="82372AE01F8F4CFFAA687E78077EA86B">
    <w:name w:val="82372AE01F8F4CFFAA687E78077EA86B"/>
    <w:rsid w:val="005D55E3"/>
  </w:style>
  <w:style w:type="paragraph" w:customStyle="1" w:styleId="C734B2C3E58A4C1A8907E766C73211C2">
    <w:name w:val="C734B2C3E58A4C1A8907E766C73211C2"/>
    <w:rsid w:val="005D55E3"/>
  </w:style>
  <w:style w:type="paragraph" w:customStyle="1" w:styleId="9FB715A4BC904C5D9F32E2B48E3BA998">
    <w:name w:val="9FB715A4BC904C5D9F32E2B48E3BA998"/>
    <w:rsid w:val="005D55E3"/>
  </w:style>
  <w:style w:type="paragraph" w:customStyle="1" w:styleId="55DDF61027F549578FD2E7BA40F335A4">
    <w:name w:val="55DDF61027F549578FD2E7BA40F335A4"/>
    <w:rsid w:val="005D55E3"/>
  </w:style>
  <w:style w:type="paragraph" w:customStyle="1" w:styleId="1AF15375E13B49B7BB143DE6E787155B">
    <w:name w:val="1AF15375E13B49B7BB143DE6E787155B"/>
    <w:rsid w:val="005D55E3"/>
  </w:style>
  <w:style w:type="paragraph" w:customStyle="1" w:styleId="F7C6C1CE17714680A3D2BEFCB86C184D">
    <w:name w:val="F7C6C1CE17714680A3D2BEFCB86C184D"/>
    <w:rsid w:val="005D55E3"/>
  </w:style>
  <w:style w:type="paragraph" w:customStyle="1" w:styleId="EFC06E9AAADC48D3A20E03EADF0BB6A6">
    <w:name w:val="EFC06E9AAADC48D3A20E03EADF0BB6A6"/>
    <w:rsid w:val="005D55E3"/>
  </w:style>
  <w:style w:type="paragraph" w:customStyle="1" w:styleId="8AE9D159DC7E47D6A649618D163EC0F2">
    <w:name w:val="8AE9D159DC7E47D6A649618D163EC0F2"/>
    <w:rsid w:val="005D55E3"/>
  </w:style>
  <w:style w:type="paragraph" w:customStyle="1" w:styleId="A2E9215048684AF79DFE39DB5FA4D23B">
    <w:name w:val="A2E9215048684AF79DFE39DB5FA4D23B"/>
    <w:rsid w:val="005D55E3"/>
  </w:style>
  <w:style w:type="paragraph" w:customStyle="1" w:styleId="7F2D8D50353B48FAA09145E4758166AB">
    <w:name w:val="7F2D8D50353B48FAA09145E4758166AB"/>
    <w:rsid w:val="005D55E3"/>
  </w:style>
  <w:style w:type="paragraph" w:customStyle="1" w:styleId="1F849121D1104C519EE0C0F518D5AA2E">
    <w:name w:val="1F849121D1104C519EE0C0F518D5AA2E"/>
    <w:rsid w:val="005D55E3"/>
  </w:style>
  <w:style w:type="paragraph" w:customStyle="1" w:styleId="28CD5A2B985949B1A2435893F98F1485">
    <w:name w:val="28CD5A2B985949B1A2435893F98F1485"/>
    <w:rsid w:val="005D55E3"/>
  </w:style>
  <w:style w:type="paragraph" w:customStyle="1" w:styleId="48F30370AA6B40D28B2B19A21FF46DFB">
    <w:name w:val="48F30370AA6B40D28B2B19A21FF46DFB"/>
    <w:rsid w:val="00233EBD"/>
  </w:style>
  <w:style w:type="paragraph" w:customStyle="1" w:styleId="03984470A5CF409EA1267D9E2B46FFF0">
    <w:name w:val="03984470A5CF409EA1267D9E2B46FFF0"/>
    <w:rsid w:val="00233EBD"/>
  </w:style>
  <w:style w:type="paragraph" w:customStyle="1" w:styleId="4B91FC7A85C0482597BE4D0629379FEE">
    <w:name w:val="4B91FC7A85C0482597BE4D0629379FEE"/>
    <w:rsid w:val="00233EBD"/>
  </w:style>
  <w:style w:type="paragraph" w:customStyle="1" w:styleId="9B533B03457B44309FD2BF62D768E486">
    <w:name w:val="9B533B03457B44309FD2BF62D768E486"/>
    <w:rsid w:val="00233EBD"/>
  </w:style>
  <w:style w:type="paragraph" w:customStyle="1" w:styleId="5B985B26DF4A4C3A93CB189EDCC90A5F">
    <w:name w:val="5B985B26DF4A4C3A93CB189EDCC90A5F"/>
    <w:rsid w:val="00233EBD"/>
  </w:style>
  <w:style w:type="paragraph" w:customStyle="1" w:styleId="798883B9EF7F47B5950D2FD89A5D5CBD">
    <w:name w:val="798883B9EF7F47B5950D2FD89A5D5CBD"/>
    <w:rsid w:val="00233EBD"/>
  </w:style>
  <w:style w:type="paragraph" w:customStyle="1" w:styleId="9716711CFF714C80A6FDF3281ECCB4DD">
    <w:name w:val="9716711CFF714C80A6FDF3281ECCB4DD"/>
    <w:rsid w:val="000E1CAC"/>
  </w:style>
  <w:style w:type="paragraph" w:customStyle="1" w:styleId="6733251ED69849B2826ABA92B0998BA1">
    <w:name w:val="6733251ED69849B2826ABA92B0998BA1"/>
    <w:rsid w:val="000E1CAC"/>
  </w:style>
  <w:style w:type="paragraph" w:customStyle="1" w:styleId="22DD620BE467480BBC99B9F4689C4D30">
    <w:name w:val="22DD620BE467480BBC99B9F4689C4D30"/>
    <w:rsid w:val="000E1CAC"/>
  </w:style>
  <w:style w:type="paragraph" w:customStyle="1" w:styleId="F1DC5430B6FB4B38AC5751B38E79B5CE">
    <w:name w:val="F1DC5430B6FB4B38AC5751B38E79B5CE"/>
    <w:rsid w:val="000E1CAC"/>
  </w:style>
  <w:style w:type="paragraph" w:customStyle="1" w:styleId="EC524B41FA0E486FA6ACDD1F4159183A">
    <w:name w:val="EC524B41FA0E486FA6ACDD1F4159183A"/>
    <w:rsid w:val="008A46B1"/>
  </w:style>
  <w:style w:type="paragraph" w:customStyle="1" w:styleId="3CD75D82FF1644F1B163671CAA8E3C37">
    <w:name w:val="3CD75D82FF1644F1B163671CAA8E3C37"/>
    <w:rsid w:val="008A46B1"/>
  </w:style>
  <w:style w:type="paragraph" w:customStyle="1" w:styleId="B23BA09EBA1341B99A7BE983F94C9D01">
    <w:name w:val="B23BA09EBA1341B99A7BE983F94C9D01"/>
    <w:rsid w:val="008A4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E9D469CC-0E87-4AD7-B043-09EAFFC4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7076</Words>
  <Characters>40335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Mass Balance STOMP Input File Generator</cp:keywords>
  <cp:lastModifiedBy>Sara Lindberg</cp:lastModifiedBy>
  <cp:revision>3</cp:revision>
  <dcterms:created xsi:type="dcterms:W3CDTF">2020-04-28T20:58:00Z</dcterms:created>
  <dcterms:modified xsi:type="dcterms:W3CDTF">2020-04-28T21:01:00Z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