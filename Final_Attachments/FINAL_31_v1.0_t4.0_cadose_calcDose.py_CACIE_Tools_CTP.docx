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07A397BD" w:rsidR="00E62A15" w:rsidRPr="004046BB" w:rsidRDefault="00E62A15" w:rsidP="00E62A15">
      <w:pPr>
        <w:pStyle w:val="H1bodytext"/>
        <w:spacing w:after="0"/>
        <w:ind w:left="0"/>
        <w:jc w:val="center"/>
        <w:rPr>
          <w:rFonts w:ascii="Arial" w:hAnsi="Arial" w:cs="Arial"/>
        </w:rPr>
      </w:pPr>
      <w:r w:rsidRPr="006A3691">
        <w:rPr>
          <w:rFonts w:ascii="Arial" w:hAnsi="Arial" w:cs="Arial"/>
          <w:b/>
        </w:rPr>
        <w:t xml:space="preserve">CACIE Tool </w:t>
      </w:r>
      <w:r w:rsidR="00DE5B2D" w:rsidRPr="006A3691">
        <w:rPr>
          <w:rFonts w:ascii="Arial" w:hAnsi="Arial" w:cs="Arial"/>
          <w:b/>
        </w:rPr>
        <w:t>#</w:t>
      </w:r>
      <w:r w:rsidR="00DE5B2D">
        <w:rPr>
          <w:rFonts w:ascii="Arial" w:hAnsi="Arial" w:cs="Arial"/>
          <w:b/>
        </w:rPr>
        <w:t>31</w:t>
      </w:r>
      <w:r w:rsidRPr="00453FF0">
        <w:rPr>
          <w:rFonts w:ascii="Arial" w:hAnsi="Arial" w:cs="Arial"/>
        </w:rPr>
        <w:t>–</w:t>
      </w:r>
      <w:r w:rsidR="00FB76D4" w:rsidRPr="00453FF0">
        <w:rPr>
          <w:rFonts w:ascii="Arial" w:hAnsi="Arial" w:cs="Arial"/>
        </w:rPr>
        <w:t xml:space="preserve"> </w:t>
      </w:r>
      <w:bookmarkStart w:id="0" w:name="_Hlk48543413"/>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DE5B2D" w:rsidRPr="00453FF0">
            <w:rPr>
              <w:rFonts w:ascii="Arial" w:hAnsi="Arial"/>
              <w:b/>
              <w:bCs/>
            </w:rPr>
            <w:t>ca-dosecalc</w:t>
          </w:r>
        </w:sdtContent>
      </w:sdt>
      <w:bookmarkEnd w:id="0"/>
      <w:r w:rsidR="00DE5B2D">
        <w:rPr>
          <w:rFonts w:ascii="Arial" w:hAnsi="Arial"/>
          <w:b/>
          <w:bCs/>
        </w:rPr>
        <w:t xml:space="preserve"> (calc</w:t>
      </w:r>
      <w:r w:rsidR="00F120A9">
        <w:rPr>
          <w:rFonts w:ascii="Arial" w:hAnsi="Arial"/>
          <w:b/>
          <w:bCs/>
        </w:rPr>
        <w:t>D</w:t>
      </w:r>
      <w:r w:rsidR="00DE5B2D">
        <w:rPr>
          <w:rFonts w:ascii="Arial" w:hAnsi="Arial"/>
          <w:b/>
          <w:bCs/>
        </w:rPr>
        <w:t>ose.py)</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086C054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784174">
      <w:pPr>
        <w:pStyle w:val="H1bodytext"/>
        <w:spacing w:after="0"/>
        <w:ind w:left="0"/>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0D82791A" w14:textId="24D6F94D" w:rsidR="00686D5E" w:rsidRDefault="00BE23B7" w:rsidP="00E62A15">
      <w:pPr>
        <w:pStyle w:val="H1bodytext"/>
        <w:spacing w:after="120"/>
        <w:rPr>
          <w:rFonts w:ascii="Arial" w:hAnsi="Arial"/>
        </w:rPr>
      </w:pPr>
      <w:bookmarkStart w:id="1" w:name="_Hlk8896263"/>
      <w:r>
        <w:rPr>
          <w:rFonts w:ascii="Arial" w:hAnsi="Arial"/>
        </w:rPr>
        <w:t>Th</w:t>
      </w:r>
      <w:r w:rsidR="003C7BB6">
        <w:rPr>
          <w:rFonts w:ascii="Arial" w:hAnsi="Arial"/>
        </w:rPr>
        <w:t xml:space="preserve">is tool calculates the dose </w:t>
      </w:r>
      <w:r w:rsidR="00686D5E">
        <w:rPr>
          <w:rFonts w:ascii="Arial" w:hAnsi="Arial"/>
        </w:rPr>
        <w:t xml:space="preserve">for various exposure pathways </w:t>
      </w:r>
      <w:r w:rsidR="003C7BB6">
        <w:rPr>
          <w:rFonts w:ascii="Arial" w:hAnsi="Arial"/>
        </w:rPr>
        <w:t xml:space="preserve">at </w:t>
      </w:r>
      <w:r w:rsidR="00686D5E">
        <w:rPr>
          <w:rFonts w:ascii="Arial" w:hAnsi="Arial"/>
        </w:rPr>
        <w:t xml:space="preserve">each </w:t>
      </w:r>
      <w:r w:rsidR="003C7BB6">
        <w:rPr>
          <w:rFonts w:ascii="Arial" w:hAnsi="Arial"/>
        </w:rPr>
        <w:t xml:space="preserve">point in the domain of </w:t>
      </w:r>
      <w:r w:rsidR="004D1C02">
        <w:rPr>
          <w:rFonts w:ascii="Arial" w:hAnsi="Arial"/>
        </w:rPr>
        <w:t xml:space="preserve">a </w:t>
      </w:r>
      <w:r w:rsidR="003C7BB6">
        <w:rPr>
          <w:rFonts w:ascii="Arial" w:hAnsi="Arial"/>
        </w:rPr>
        <w:t>MODFLOW</w:t>
      </w:r>
      <w:r w:rsidR="00C9542D">
        <w:rPr>
          <w:rFonts w:ascii="Arial" w:hAnsi="Arial"/>
        </w:rPr>
        <w:t>/</w:t>
      </w:r>
      <w:r w:rsidR="003C7BB6">
        <w:rPr>
          <w:rFonts w:ascii="Arial" w:hAnsi="Arial"/>
        </w:rPr>
        <w:t>MT3D model</w:t>
      </w:r>
      <w:r w:rsidR="00C9542D">
        <w:rPr>
          <w:rFonts w:ascii="Arial" w:hAnsi="Arial"/>
        </w:rPr>
        <w:t>:</w:t>
      </w:r>
    </w:p>
    <w:p w14:paraId="23A0729F" w14:textId="57DE4D55" w:rsidR="00686D5E" w:rsidRDefault="003C7BB6" w:rsidP="00E62A15">
      <w:pPr>
        <w:pStyle w:val="H1bodytext"/>
        <w:spacing w:after="120"/>
        <w:rPr>
          <w:rFonts w:ascii="Arial" w:hAnsi="Arial"/>
        </w:rPr>
      </w:pPr>
      <w:r>
        <w:rPr>
          <w:rFonts w:ascii="Arial" w:hAnsi="Arial"/>
        </w:rPr>
        <w:t>Given</w:t>
      </w:r>
    </w:p>
    <w:p w14:paraId="48964AB4" w14:textId="00245981" w:rsidR="004D1C02" w:rsidDel="00514303" w:rsidRDefault="0053113F" w:rsidP="007D6E9B">
      <w:pPr>
        <w:pStyle w:val="H1bodytext"/>
        <w:numPr>
          <w:ilvl w:val="0"/>
          <w:numId w:val="16"/>
        </w:numPr>
        <w:spacing w:after="120"/>
        <w:rPr>
          <w:rFonts w:ascii="Arial" w:hAnsi="Arial"/>
        </w:rPr>
      </w:pPr>
      <w:r>
        <w:rPr>
          <w:rFonts w:ascii="Arial" w:hAnsi="Arial"/>
        </w:rPr>
        <w:t>A list of target contaminants of potential concern (COPCs) along with properties relevant to the dose calculation.</w:t>
      </w:r>
      <w:r w:rsidR="007D6E9B">
        <w:rPr>
          <w:rFonts w:ascii="Arial" w:hAnsi="Arial"/>
        </w:rPr>
        <w:t xml:space="preserve"> </w:t>
      </w:r>
    </w:p>
    <w:p w14:paraId="4AF58860" w14:textId="44ADAF4F" w:rsidR="004D1C02" w:rsidDel="00514303" w:rsidRDefault="004D1C02" w:rsidP="00686D5E">
      <w:pPr>
        <w:pStyle w:val="H1bodytext"/>
        <w:numPr>
          <w:ilvl w:val="0"/>
          <w:numId w:val="16"/>
        </w:numPr>
        <w:spacing w:after="120"/>
        <w:rPr>
          <w:rFonts w:ascii="Arial" w:hAnsi="Arial"/>
        </w:rPr>
      </w:pPr>
      <w:r w:rsidDel="00514303">
        <w:rPr>
          <w:rFonts w:ascii="Arial" w:hAnsi="Arial"/>
        </w:rPr>
        <w:t>A list of exposure pathways</w:t>
      </w:r>
    </w:p>
    <w:p w14:paraId="4CC8FBF5" w14:textId="3B6E30A9" w:rsidR="00686D5E" w:rsidRDefault="00132AD6" w:rsidP="00686D5E">
      <w:pPr>
        <w:pStyle w:val="H1bodytext"/>
        <w:numPr>
          <w:ilvl w:val="0"/>
          <w:numId w:val="16"/>
        </w:numPr>
        <w:spacing w:after="120"/>
        <w:rPr>
          <w:rFonts w:ascii="Arial" w:hAnsi="Arial"/>
        </w:rPr>
      </w:pPr>
      <w:r>
        <w:rPr>
          <w:rFonts w:ascii="Arial" w:hAnsi="Arial"/>
        </w:rPr>
        <w:t>Groundwater c</w:t>
      </w:r>
      <w:r w:rsidR="003C7BB6">
        <w:rPr>
          <w:rFonts w:ascii="Arial" w:hAnsi="Arial"/>
        </w:rPr>
        <w:t>oncentration</w:t>
      </w:r>
      <w:r w:rsidR="004D1C02">
        <w:rPr>
          <w:rFonts w:ascii="Arial" w:hAnsi="Arial"/>
        </w:rPr>
        <w:t xml:space="preserve">s in space </w:t>
      </w:r>
      <w:r>
        <w:rPr>
          <w:rFonts w:ascii="Arial" w:hAnsi="Arial"/>
        </w:rPr>
        <w:t xml:space="preserve">and </w:t>
      </w:r>
      <w:r w:rsidR="004D1C02">
        <w:rPr>
          <w:rFonts w:ascii="Arial" w:hAnsi="Arial"/>
        </w:rPr>
        <w:t>time</w:t>
      </w:r>
      <w:r>
        <w:rPr>
          <w:rFonts w:ascii="Arial" w:hAnsi="Arial"/>
        </w:rPr>
        <w:t xml:space="preserve"> for the target COPC</w:t>
      </w:r>
      <w:r w:rsidR="003C7BB6">
        <w:rPr>
          <w:rFonts w:ascii="Arial" w:hAnsi="Arial"/>
        </w:rPr>
        <w:t xml:space="preserve"> </w:t>
      </w:r>
      <w:r w:rsidR="00686D5E">
        <w:rPr>
          <w:rFonts w:ascii="Arial" w:hAnsi="Arial"/>
        </w:rPr>
        <w:t xml:space="preserve">in the form of </w:t>
      </w:r>
      <w:r w:rsidR="003C7BB6">
        <w:rPr>
          <w:rFonts w:ascii="Arial" w:hAnsi="Arial"/>
        </w:rPr>
        <w:t>MT3D</w:t>
      </w:r>
      <w:r w:rsidR="00686D5E">
        <w:rPr>
          <w:rFonts w:ascii="Arial" w:hAnsi="Arial"/>
        </w:rPr>
        <w:t xml:space="preserve"> output (</w:t>
      </w:r>
      <w:r w:rsidR="00C9542D">
        <w:rPr>
          <w:rFonts w:ascii="Arial" w:hAnsi="Arial"/>
        </w:rPr>
        <w:t>a binary</w:t>
      </w:r>
      <w:r w:rsidR="00BC5856">
        <w:rPr>
          <w:rFonts w:ascii="Arial" w:hAnsi="Arial"/>
        </w:rPr>
        <w:t>,</w:t>
      </w:r>
      <w:r w:rsidR="00C9542D">
        <w:rPr>
          <w:rFonts w:ascii="Arial" w:hAnsi="Arial"/>
        </w:rPr>
        <w:t xml:space="preserve"> </w:t>
      </w:r>
      <w:r w:rsidR="00686D5E">
        <w:rPr>
          <w:rFonts w:ascii="Arial" w:hAnsi="Arial"/>
        </w:rPr>
        <w:t>.</w:t>
      </w:r>
      <w:r w:rsidR="00686D5E" w:rsidRPr="00B355AB">
        <w:rPr>
          <w:rFonts w:ascii="Arial" w:hAnsi="Arial"/>
        </w:rPr>
        <w:t>UCN</w:t>
      </w:r>
      <w:r w:rsidR="00686D5E">
        <w:rPr>
          <w:rFonts w:ascii="Arial" w:hAnsi="Arial"/>
        </w:rPr>
        <w:t xml:space="preserve"> file)</w:t>
      </w:r>
    </w:p>
    <w:p w14:paraId="7F48232B" w14:textId="337CCE3E"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3C7BB6" w:rsidRPr="00B355AB">
        <w:rPr>
          <w:rFonts w:ascii="Arial" w:hAnsi="Arial"/>
        </w:rPr>
        <w:t>shapefile</w:t>
      </w:r>
      <w:r w:rsidR="003C7BB6">
        <w:rPr>
          <w:rFonts w:ascii="Arial" w:hAnsi="Arial"/>
        </w:rPr>
        <w:t xml:space="preserve"> </w:t>
      </w:r>
      <w:r>
        <w:rPr>
          <w:rFonts w:ascii="Arial" w:hAnsi="Arial"/>
        </w:rPr>
        <w:t xml:space="preserve">defining the location </w:t>
      </w:r>
      <w:r w:rsidR="003C7BB6">
        <w:rPr>
          <w:rFonts w:ascii="Arial" w:hAnsi="Arial"/>
        </w:rPr>
        <w:t>of</w:t>
      </w:r>
      <w:r w:rsidR="004D1C02">
        <w:rPr>
          <w:rFonts w:ascii="Arial" w:hAnsi="Arial"/>
        </w:rPr>
        <w:t xml:space="preserve"> cells in</w:t>
      </w:r>
      <w:r w:rsidR="003C7BB6">
        <w:rPr>
          <w:rFonts w:ascii="Arial" w:hAnsi="Arial"/>
        </w:rPr>
        <w:t xml:space="preserve"> the MODFLOW model grid</w:t>
      </w:r>
    </w:p>
    <w:p w14:paraId="45ACBBB5" w14:textId="21EC50D3"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BC5856">
        <w:rPr>
          <w:rFonts w:ascii="Arial" w:hAnsi="Arial"/>
        </w:rPr>
        <w:t>comma-separated values (</w:t>
      </w:r>
      <w:r w:rsidR="00471B5A">
        <w:rPr>
          <w:rFonts w:ascii="Arial" w:hAnsi="Arial"/>
        </w:rPr>
        <w:t>CSV</w:t>
      </w:r>
      <w:r w:rsidR="00BC5856">
        <w:rPr>
          <w:rFonts w:ascii="Arial" w:hAnsi="Arial"/>
        </w:rPr>
        <w:t>)</w:t>
      </w:r>
      <w:r w:rsidR="004D1C02">
        <w:rPr>
          <w:rFonts w:ascii="Arial" w:hAnsi="Arial"/>
        </w:rPr>
        <w:t xml:space="preserve"> </w:t>
      </w:r>
      <w:r w:rsidR="00471B5A">
        <w:rPr>
          <w:rFonts w:ascii="Arial" w:hAnsi="Arial"/>
        </w:rPr>
        <w:t xml:space="preserve">file </w:t>
      </w:r>
      <w:r w:rsidR="004D1C02">
        <w:rPr>
          <w:rFonts w:ascii="Arial" w:hAnsi="Arial"/>
        </w:rPr>
        <w:t>r</w:t>
      </w:r>
      <w:r>
        <w:rPr>
          <w:rFonts w:ascii="Arial" w:hAnsi="Arial"/>
        </w:rPr>
        <w:t xml:space="preserve">elating </w:t>
      </w:r>
      <w:r w:rsidR="00B355AB">
        <w:rPr>
          <w:rFonts w:ascii="Arial" w:hAnsi="Arial"/>
        </w:rPr>
        <w:t xml:space="preserve">a </w:t>
      </w:r>
      <w:r w:rsidR="0035285F">
        <w:rPr>
          <w:rFonts w:ascii="Arial" w:hAnsi="Arial"/>
        </w:rPr>
        <w:t xml:space="preserve">surface </w:t>
      </w:r>
      <w:r w:rsidR="003C7BB6" w:rsidRPr="00B355AB">
        <w:rPr>
          <w:rFonts w:ascii="Arial" w:hAnsi="Arial"/>
        </w:rPr>
        <w:t>soil</w:t>
      </w:r>
      <w:r w:rsidR="003C7BB6">
        <w:rPr>
          <w:rFonts w:ascii="Arial" w:hAnsi="Arial"/>
        </w:rPr>
        <w:t xml:space="preserve"> type </w:t>
      </w:r>
      <w:r>
        <w:rPr>
          <w:rFonts w:ascii="Arial" w:hAnsi="Arial"/>
        </w:rPr>
        <w:t xml:space="preserve">to </w:t>
      </w:r>
      <w:r w:rsidR="00B355AB">
        <w:rPr>
          <w:rFonts w:ascii="Arial" w:hAnsi="Arial"/>
        </w:rPr>
        <w:t>each row and column</w:t>
      </w:r>
      <w:r w:rsidR="004D1C02">
        <w:rPr>
          <w:rFonts w:ascii="Arial" w:hAnsi="Arial"/>
        </w:rPr>
        <w:t xml:space="preserve"> </w:t>
      </w:r>
      <w:r w:rsidR="003C7BB6">
        <w:rPr>
          <w:rFonts w:ascii="Arial" w:hAnsi="Arial"/>
        </w:rPr>
        <w:t>in the model</w:t>
      </w:r>
      <w:r w:rsidR="00132AD6">
        <w:rPr>
          <w:rFonts w:ascii="Arial" w:hAnsi="Arial"/>
        </w:rPr>
        <w:t xml:space="preserve"> </w:t>
      </w:r>
    </w:p>
    <w:p w14:paraId="628EFAAB" w14:textId="3572F0A1"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471B5A">
        <w:rPr>
          <w:rFonts w:ascii="Arial" w:hAnsi="Arial"/>
        </w:rPr>
        <w:t>CSV file</w:t>
      </w:r>
      <w:r w:rsidR="003C7BB6">
        <w:rPr>
          <w:rFonts w:ascii="Arial" w:hAnsi="Arial"/>
        </w:rPr>
        <w:t xml:space="preserve"> </w:t>
      </w:r>
      <w:r w:rsidR="004D1C02">
        <w:rPr>
          <w:rFonts w:ascii="Arial" w:hAnsi="Arial"/>
        </w:rPr>
        <w:t xml:space="preserve">relating </w:t>
      </w:r>
      <w:r w:rsidR="0014565F" w:rsidRPr="00B355AB">
        <w:rPr>
          <w:rFonts w:ascii="Arial" w:hAnsi="Arial"/>
        </w:rPr>
        <w:t>COPC</w:t>
      </w:r>
      <w:r w:rsidR="0014565F">
        <w:rPr>
          <w:rFonts w:ascii="Arial" w:hAnsi="Arial"/>
        </w:rPr>
        <w:t xml:space="preserve"> </w:t>
      </w:r>
      <w:r w:rsidR="00132AD6">
        <w:rPr>
          <w:rFonts w:ascii="Arial" w:hAnsi="Arial"/>
        </w:rPr>
        <w:t xml:space="preserve">unit </w:t>
      </w:r>
      <w:r w:rsidR="003C7BB6">
        <w:rPr>
          <w:rFonts w:ascii="Arial" w:hAnsi="Arial"/>
        </w:rPr>
        <w:t xml:space="preserve">dose factors </w:t>
      </w:r>
      <w:r w:rsidR="004D1C02">
        <w:rPr>
          <w:rFonts w:ascii="Arial" w:hAnsi="Arial"/>
        </w:rPr>
        <w:t xml:space="preserve">to </w:t>
      </w:r>
      <w:r w:rsidR="003C7BB6">
        <w:rPr>
          <w:rFonts w:ascii="Arial" w:hAnsi="Arial"/>
        </w:rPr>
        <w:t xml:space="preserve">exposure pathways and </w:t>
      </w:r>
      <w:r w:rsidR="00855B9B">
        <w:rPr>
          <w:rFonts w:ascii="Arial" w:hAnsi="Arial"/>
        </w:rPr>
        <w:t xml:space="preserve">surface </w:t>
      </w:r>
      <w:r w:rsidR="003C7BB6">
        <w:rPr>
          <w:rFonts w:ascii="Arial" w:hAnsi="Arial"/>
        </w:rPr>
        <w:t>soil types</w:t>
      </w:r>
    </w:p>
    <w:p w14:paraId="03CCAABF" w14:textId="27868200" w:rsidR="00686D5E" w:rsidRDefault="00686D5E" w:rsidP="00686D5E">
      <w:pPr>
        <w:pStyle w:val="H1bodytext"/>
        <w:spacing w:after="120"/>
        <w:ind w:left="780"/>
        <w:rPr>
          <w:rFonts w:ascii="Arial" w:hAnsi="Arial"/>
        </w:rPr>
      </w:pPr>
      <w:r>
        <w:rPr>
          <w:rFonts w:ascii="Arial" w:hAnsi="Arial"/>
        </w:rPr>
        <w:t>T</w:t>
      </w:r>
      <w:r w:rsidR="003C7BB6">
        <w:rPr>
          <w:rFonts w:ascii="Arial" w:hAnsi="Arial"/>
        </w:rPr>
        <w:t>his utility</w:t>
      </w:r>
      <w:r w:rsidR="00C23C45">
        <w:rPr>
          <w:rFonts w:ascii="Arial" w:hAnsi="Arial"/>
        </w:rPr>
        <w:t xml:space="preserve"> creates a </w:t>
      </w:r>
      <w:r w:rsidR="009C3E2F">
        <w:rPr>
          <w:rFonts w:ascii="Arial" w:hAnsi="Arial"/>
        </w:rPr>
        <w:t xml:space="preserve">relational </w:t>
      </w:r>
      <w:r w:rsidR="00C23C45">
        <w:rPr>
          <w:rFonts w:ascii="Arial" w:hAnsi="Arial"/>
        </w:rPr>
        <w:t>database, loads the above data sets and then</w:t>
      </w:r>
      <w:r w:rsidR="00C9542D">
        <w:rPr>
          <w:rFonts w:ascii="Arial" w:hAnsi="Arial"/>
        </w:rPr>
        <w:t>:</w:t>
      </w:r>
    </w:p>
    <w:p w14:paraId="022C0AB9" w14:textId="5D533FB6" w:rsidR="00686D5E" w:rsidRDefault="00686D5E" w:rsidP="0076453A">
      <w:pPr>
        <w:pStyle w:val="H1bodytext"/>
        <w:numPr>
          <w:ilvl w:val="0"/>
          <w:numId w:val="24"/>
        </w:numPr>
        <w:spacing w:after="120"/>
        <w:rPr>
          <w:rFonts w:ascii="Arial" w:hAnsi="Arial"/>
        </w:rPr>
      </w:pPr>
      <w:r>
        <w:rPr>
          <w:rFonts w:ascii="Arial" w:hAnsi="Arial"/>
        </w:rPr>
        <w:t>D</w:t>
      </w:r>
      <w:r w:rsidR="003C7BB6">
        <w:rPr>
          <w:rFonts w:ascii="Arial" w:hAnsi="Arial"/>
        </w:rPr>
        <w:t>etermines the</w:t>
      </w:r>
      <w:r w:rsidR="009C3E2F">
        <w:rPr>
          <w:rFonts w:ascii="Arial" w:hAnsi="Arial"/>
        </w:rPr>
        <w:t xml:space="preserve"> </w:t>
      </w:r>
      <w:r w:rsidR="00132AD6">
        <w:rPr>
          <w:rFonts w:ascii="Arial" w:hAnsi="Arial"/>
        </w:rPr>
        <w:t>unit</w:t>
      </w:r>
      <w:r w:rsidR="003C7BB6">
        <w:rPr>
          <w:rFonts w:ascii="Arial" w:hAnsi="Arial"/>
        </w:rPr>
        <w:t xml:space="preserve"> dose factor </w:t>
      </w:r>
      <w:r w:rsidR="009C3E2F">
        <w:rPr>
          <w:rFonts w:ascii="Arial" w:hAnsi="Arial"/>
        </w:rPr>
        <w:t xml:space="preserve">corresponding to </w:t>
      </w:r>
      <w:r w:rsidR="00FA1DA9">
        <w:rPr>
          <w:rFonts w:ascii="Arial" w:hAnsi="Arial"/>
        </w:rPr>
        <w:t>a</w:t>
      </w:r>
      <w:r w:rsidR="009C3E2F">
        <w:rPr>
          <w:rFonts w:ascii="Arial" w:hAnsi="Arial"/>
        </w:rPr>
        <w:t xml:space="preserve"> target COPC </w:t>
      </w:r>
      <w:r w:rsidR="004D1C02">
        <w:rPr>
          <w:rFonts w:ascii="Arial" w:hAnsi="Arial"/>
        </w:rPr>
        <w:t xml:space="preserve">for each </w:t>
      </w:r>
      <w:r w:rsidR="007674FC">
        <w:rPr>
          <w:rFonts w:ascii="Arial" w:hAnsi="Arial"/>
        </w:rPr>
        <w:t xml:space="preserve">exposure </w:t>
      </w:r>
      <w:r w:rsidR="004D1C02">
        <w:rPr>
          <w:rFonts w:ascii="Arial" w:hAnsi="Arial"/>
        </w:rPr>
        <w:t xml:space="preserve">pathway </w:t>
      </w:r>
      <w:r w:rsidR="003C7BB6">
        <w:rPr>
          <w:rFonts w:ascii="Arial" w:hAnsi="Arial"/>
        </w:rPr>
        <w:t>at each grid cell</w:t>
      </w:r>
      <w:r>
        <w:rPr>
          <w:rFonts w:ascii="Arial" w:hAnsi="Arial"/>
        </w:rPr>
        <w:t>.</w:t>
      </w:r>
    </w:p>
    <w:p w14:paraId="5F915FDD" w14:textId="5ECC4D97" w:rsidR="00855B9B" w:rsidRDefault="00855B9B" w:rsidP="0076453A">
      <w:pPr>
        <w:pStyle w:val="H1bodytext"/>
        <w:numPr>
          <w:ilvl w:val="0"/>
          <w:numId w:val="24"/>
        </w:numPr>
        <w:spacing w:after="120"/>
        <w:rPr>
          <w:rFonts w:ascii="Arial" w:hAnsi="Arial"/>
        </w:rPr>
      </w:pPr>
      <w:r>
        <w:rPr>
          <w:rFonts w:ascii="Arial" w:hAnsi="Arial"/>
        </w:rPr>
        <w:t xml:space="preserve">Converts the MT3D concentrations </w:t>
      </w:r>
      <w:r w:rsidR="007F1858">
        <w:rPr>
          <w:rFonts w:ascii="Arial" w:hAnsi="Arial"/>
        </w:rPr>
        <w:t>(</w:t>
      </w:r>
      <w:r w:rsidR="00123939">
        <w:rPr>
          <w:rFonts w:ascii="Arial" w:hAnsi="Arial"/>
        </w:rPr>
        <w:t xml:space="preserve">typically </w:t>
      </w:r>
      <w:r w:rsidR="007F1858">
        <w:rPr>
          <w:rFonts w:ascii="Arial" w:hAnsi="Arial"/>
        </w:rPr>
        <w:t>pCi/m</w:t>
      </w:r>
      <w:r w:rsidR="007F1858" w:rsidRPr="007F1858">
        <w:rPr>
          <w:rFonts w:ascii="Arial" w:hAnsi="Arial"/>
          <w:vertAlign w:val="superscript"/>
        </w:rPr>
        <w:t>3</w:t>
      </w:r>
      <w:r w:rsidR="007F1858">
        <w:rPr>
          <w:rFonts w:ascii="Arial" w:hAnsi="Arial"/>
        </w:rPr>
        <w:t xml:space="preserve">) </w:t>
      </w:r>
      <w:r>
        <w:rPr>
          <w:rFonts w:ascii="Arial" w:hAnsi="Arial"/>
        </w:rPr>
        <w:t>to concentration units consistent with the unit dose factors (</w:t>
      </w:r>
      <w:r w:rsidR="007D5EDC">
        <w:rPr>
          <w:rFonts w:ascii="Arial" w:hAnsi="Arial"/>
        </w:rPr>
        <w:t xml:space="preserve">typically </w:t>
      </w:r>
      <w:r>
        <w:rPr>
          <w:rFonts w:ascii="Arial" w:hAnsi="Arial"/>
        </w:rPr>
        <w:t>pCi/liter)</w:t>
      </w:r>
    </w:p>
    <w:p w14:paraId="1825AA01" w14:textId="123795EC" w:rsidR="006C720B" w:rsidRDefault="00686D5E" w:rsidP="0076453A">
      <w:pPr>
        <w:pStyle w:val="H1bodytext"/>
        <w:numPr>
          <w:ilvl w:val="0"/>
          <w:numId w:val="24"/>
        </w:numPr>
        <w:spacing w:after="120"/>
        <w:rPr>
          <w:rFonts w:ascii="Arial" w:hAnsi="Arial"/>
        </w:rPr>
      </w:pPr>
      <w:r>
        <w:rPr>
          <w:rFonts w:ascii="Arial" w:hAnsi="Arial"/>
        </w:rPr>
        <w:t>C</w:t>
      </w:r>
      <w:r w:rsidR="003C7BB6">
        <w:rPr>
          <w:rFonts w:ascii="Arial" w:hAnsi="Arial"/>
        </w:rPr>
        <w:t>alculates the dose vs</w:t>
      </w:r>
      <w:r w:rsidR="004D1C02">
        <w:rPr>
          <w:rFonts w:ascii="Arial" w:hAnsi="Arial"/>
        </w:rPr>
        <w:t xml:space="preserve"> time, space, and exposure </w:t>
      </w:r>
      <w:r w:rsidR="003C7BB6">
        <w:rPr>
          <w:rFonts w:ascii="Arial" w:hAnsi="Arial"/>
        </w:rPr>
        <w:t xml:space="preserve">pathway by multiplying the </w:t>
      </w:r>
      <w:r w:rsidR="00132AD6">
        <w:rPr>
          <w:rFonts w:ascii="Arial" w:hAnsi="Arial"/>
        </w:rPr>
        <w:t xml:space="preserve">target COPC groundwater </w:t>
      </w:r>
      <w:r w:rsidR="003C7BB6">
        <w:rPr>
          <w:rFonts w:ascii="Arial" w:hAnsi="Arial"/>
        </w:rPr>
        <w:t xml:space="preserve">concentration </w:t>
      </w:r>
      <w:r>
        <w:rPr>
          <w:rFonts w:ascii="Arial" w:hAnsi="Arial"/>
        </w:rPr>
        <w:t xml:space="preserve">by </w:t>
      </w:r>
      <w:r w:rsidR="003C7BB6">
        <w:rPr>
          <w:rFonts w:ascii="Arial" w:hAnsi="Arial"/>
        </w:rPr>
        <w:t xml:space="preserve">the </w:t>
      </w:r>
      <w:r w:rsidR="00132AD6">
        <w:rPr>
          <w:rFonts w:ascii="Arial" w:hAnsi="Arial"/>
        </w:rPr>
        <w:t xml:space="preserve">corresponding unit </w:t>
      </w:r>
      <w:r w:rsidR="003C7BB6">
        <w:rPr>
          <w:rFonts w:ascii="Arial" w:hAnsi="Arial"/>
        </w:rPr>
        <w:t>dose factor</w:t>
      </w:r>
      <w:r>
        <w:rPr>
          <w:rFonts w:ascii="Arial" w:hAnsi="Arial"/>
        </w:rPr>
        <w:t xml:space="preserve"> for </w:t>
      </w:r>
      <w:r w:rsidR="004D1C02">
        <w:rPr>
          <w:rFonts w:ascii="Arial" w:hAnsi="Arial"/>
        </w:rPr>
        <w:t xml:space="preserve">each valid </w:t>
      </w:r>
      <w:r>
        <w:rPr>
          <w:rFonts w:ascii="Arial" w:hAnsi="Arial"/>
        </w:rPr>
        <w:t>combination</w:t>
      </w:r>
      <w:r w:rsidR="004D1C02">
        <w:rPr>
          <w:rFonts w:ascii="Arial" w:hAnsi="Arial"/>
        </w:rPr>
        <w:t xml:space="preserve"> of layer, row, column, time, </w:t>
      </w:r>
      <w:r w:rsidR="009C3E2F">
        <w:rPr>
          <w:rFonts w:ascii="Arial" w:hAnsi="Arial"/>
        </w:rPr>
        <w:t xml:space="preserve">surface </w:t>
      </w:r>
      <w:r w:rsidR="00132AD6">
        <w:rPr>
          <w:rFonts w:ascii="Arial" w:hAnsi="Arial"/>
        </w:rPr>
        <w:t xml:space="preserve">soil type, </w:t>
      </w:r>
      <w:r w:rsidR="004D1C02">
        <w:rPr>
          <w:rFonts w:ascii="Arial" w:hAnsi="Arial"/>
        </w:rPr>
        <w:t xml:space="preserve">and </w:t>
      </w:r>
      <w:r w:rsidR="00FA1DA9">
        <w:rPr>
          <w:rFonts w:ascii="Arial" w:hAnsi="Arial"/>
        </w:rPr>
        <w:t xml:space="preserve">exposure </w:t>
      </w:r>
      <w:r w:rsidR="004D1C02">
        <w:rPr>
          <w:rFonts w:ascii="Arial" w:hAnsi="Arial"/>
        </w:rPr>
        <w:t>pathway.</w:t>
      </w:r>
    </w:p>
    <w:p w14:paraId="5522693E" w14:textId="3982CEB6" w:rsidR="00C9542D" w:rsidRDefault="00C9542D" w:rsidP="0076453A">
      <w:pPr>
        <w:pStyle w:val="H1bodytext"/>
        <w:numPr>
          <w:ilvl w:val="0"/>
          <w:numId w:val="24"/>
        </w:numPr>
        <w:spacing w:after="120"/>
        <w:rPr>
          <w:rFonts w:ascii="Arial" w:hAnsi="Arial"/>
        </w:rPr>
      </w:pPr>
      <w:r>
        <w:rPr>
          <w:rFonts w:ascii="Arial" w:hAnsi="Arial"/>
        </w:rPr>
        <w:t>Writes the output to a comma-delimited file.</w:t>
      </w:r>
    </w:p>
    <w:p w14:paraId="6A40F3A2" w14:textId="4445A56A" w:rsidR="004D1C02" w:rsidRPr="00686D5E" w:rsidRDefault="00106671" w:rsidP="004D1C02">
      <w:pPr>
        <w:pStyle w:val="H1bodytext"/>
        <w:spacing w:after="120"/>
        <w:ind w:left="780"/>
        <w:rPr>
          <w:rFonts w:ascii="Arial" w:hAnsi="Arial"/>
        </w:rPr>
      </w:pPr>
      <w:r>
        <w:rPr>
          <w:rFonts w:ascii="Arial" w:hAnsi="Arial"/>
        </w:rPr>
        <w:t xml:space="preserve">Ca-dosecalc is </w:t>
      </w:r>
      <w:r w:rsidR="00C40310">
        <w:rPr>
          <w:rFonts w:ascii="Arial" w:hAnsi="Arial"/>
        </w:rPr>
        <w:t>intended to be invoked</w:t>
      </w:r>
      <w:r w:rsidR="00AA23CB">
        <w:rPr>
          <w:rFonts w:ascii="Arial" w:hAnsi="Arial"/>
        </w:rPr>
        <w:t xml:space="preserve"> by the CA/CIE Tool Runner</w:t>
      </w:r>
      <w:r w:rsidR="00C40310">
        <w:rPr>
          <w:rFonts w:ascii="Arial" w:hAnsi="Arial"/>
        </w:rPr>
        <w:t xml:space="preserve"> once for every</w:t>
      </w:r>
      <w:r>
        <w:rPr>
          <w:rFonts w:ascii="Arial" w:hAnsi="Arial"/>
        </w:rPr>
        <w:t xml:space="preserve"> saturated zone</w:t>
      </w:r>
      <w:r w:rsidR="00C40310">
        <w:rPr>
          <w:rFonts w:ascii="Arial" w:hAnsi="Arial"/>
        </w:rPr>
        <w:t xml:space="preserve"> model run.</w:t>
      </w:r>
    </w:p>
    <w:bookmarkEnd w:id="1"/>
    <w:p w14:paraId="444106EB" w14:textId="6DB34A5E" w:rsidR="00E62A15" w:rsidRPr="00914C4E" w:rsidRDefault="00E62A15" w:rsidP="006973AE">
      <w:pPr>
        <w:pStyle w:val="Heading1"/>
      </w:pPr>
      <w:r w:rsidRPr="00914C4E">
        <w:t>Functional Requirements</w:t>
      </w:r>
    </w:p>
    <w:p w14:paraId="3EE87092" w14:textId="43D697C9" w:rsidR="006504D7" w:rsidRDefault="008557AE" w:rsidP="006504D7">
      <w:pPr>
        <w:pStyle w:val="H1bodytext"/>
        <w:rPr>
          <w:rFonts w:ascii="Arial" w:hAnsi="Arial" w:cs="Arial"/>
        </w:rPr>
      </w:pPr>
      <w:r>
        <w:rPr>
          <w:rFonts w:ascii="Arial" w:hAnsi="Arial" w:cs="Arial"/>
        </w:rPr>
        <w:t>Ca-dosecalc has t</w:t>
      </w:r>
      <w:r w:rsidR="006504D7">
        <w:rPr>
          <w:rFonts w:ascii="Arial" w:hAnsi="Arial" w:cs="Arial"/>
        </w:rPr>
        <w:t>he following functional requirements</w:t>
      </w:r>
      <w:r w:rsidR="004E7152">
        <w:rPr>
          <w:rFonts w:ascii="Arial" w:hAnsi="Arial" w:cs="Arial"/>
        </w:rPr>
        <w:t xml:space="preserve"> (FR)</w:t>
      </w:r>
      <w:r>
        <w:rPr>
          <w:rFonts w:ascii="Arial" w:hAnsi="Arial" w:cs="Arial"/>
        </w:rPr>
        <w:t>:</w:t>
      </w:r>
      <w:r w:rsidR="006504D7">
        <w:rPr>
          <w:rFonts w:ascii="Arial" w:hAnsi="Arial" w:cs="Arial"/>
        </w:rPr>
        <w:t xml:space="preserve"> </w:t>
      </w:r>
    </w:p>
    <w:p w14:paraId="76335525" w14:textId="01877159" w:rsidR="006504D7" w:rsidRDefault="006504D7" w:rsidP="006504D7">
      <w:pPr>
        <w:pStyle w:val="H1bodytext"/>
        <w:rPr>
          <w:rFonts w:ascii="Arial" w:hAnsi="Arial" w:cs="Arial"/>
        </w:rPr>
      </w:pPr>
      <w:r>
        <w:rPr>
          <w:rFonts w:ascii="Arial" w:hAnsi="Arial" w:cs="Arial"/>
        </w:rPr>
        <w:t xml:space="preserve">FR-1: </w:t>
      </w:r>
      <w:r w:rsidR="00D6066F">
        <w:rPr>
          <w:rFonts w:ascii="Arial" w:hAnsi="Arial" w:cs="Arial"/>
        </w:rPr>
        <w:t xml:space="preserve">Consume the </w:t>
      </w:r>
      <w:r w:rsidR="00D860FE">
        <w:rPr>
          <w:rFonts w:ascii="Arial" w:hAnsi="Arial" w:cs="Arial"/>
        </w:rPr>
        <w:t>MODFLOW</w:t>
      </w:r>
      <w:r w:rsidR="00D6066F">
        <w:rPr>
          <w:rFonts w:ascii="Arial" w:hAnsi="Arial" w:cs="Arial"/>
        </w:rPr>
        <w:t xml:space="preserve"> grid shapefile work product </w:t>
      </w:r>
    </w:p>
    <w:p w14:paraId="2A5670EB" w14:textId="4FD04AFC" w:rsidR="006504D7" w:rsidRDefault="006504D7" w:rsidP="006504D7">
      <w:pPr>
        <w:pStyle w:val="H1bodytext"/>
        <w:rPr>
          <w:rFonts w:ascii="Arial" w:hAnsi="Arial" w:cs="Arial"/>
        </w:rPr>
      </w:pPr>
      <w:r>
        <w:rPr>
          <w:rFonts w:ascii="Arial" w:hAnsi="Arial" w:cs="Arial"/>
        </w:rPr>
        <w:t xml:space="preserve">FR-2: </w:t>
      </w:r>
      <w:r w:rsidR="00D6066F">
        <w:rPr>
          <w:rFonts w:ascii="Arial" w:hAnsi="Arial" w:cs="Arial"/>
        </w:rPr>
        <w:t xml:space="preserve">Consume the </w:t>
      </w:r>
      <w:r w:rsidR="0035285F">
        <w:rPr>
          <w:rFonts w:ascii="Arial" w:hAnsi="Arial" w:cs="Arial"/>
        </w:rPr>
        <w:t xml:space="preserve">unit </w:t>
      </w:r>
      <w:r w:rsidR="00D6066F">
        <w:rPr>
          <w:rFonts w:ascii="Arial" w:hAnsi="Arial" w:cs="Arial"/>
        </w:rPr>
        <w:t>dose factors work product</w:t>
      </w:r>
    </w:p>
    <w:p w14:paraId="2457DE09" w14:textId="442CDE9B" w:rsidR="0035285F" w:rsidRDefault="0035285F" w:rsidP="006504D7">
      <w:pPr>
        <w:pStyle w:val="H1bodytext"/>
        <w:rPr>
          <w:rFonts w:ascii="Arial" w:hAnsi="Arial" w:cs="Arial"/>
        </w:rPr>
      </w:pPr>
      <w:r>
        <w:rPr>
          <w:rFonts w:ascii="Arial" w:hAnsi="Arial" w:cs="Arial"/>
        </w:rPr>
        <w:t xml:space="preserve">FR-3: </w:t>
      </w:r>
      <w:r w:rsidR="00CD24B4">
        <w:rPr>
          <w:rFonts w:ascii="Arial" w:hAnsi="Arial" w:cs="Arial"/>
        </w:rPr>
        <w:t>Consume</w:t>
      </w:r>
      <w:r>
        <w:rPr>
          <w:rFonts w:ascii="Arial" w:hAnsi="Arial" w:cs="Arial"/>
        </w:rPr>
        <w:t xml:space="preserve"> the surface soil type</w:t>
      </w:r>
      <w:r w:rsidR="007674FC">
        <w:rPr>
          <w:rFonts w:ascii="Arial" w:hAnsi="Arial" w:cs="Arial"/>
        </w:rPr>
        <w:t>-</w:t>
      </w:r>
      <w:r w:rsidR="00B355AB">
        <w:rPr>
          <w:rFonts w:ascii="Arial" w:hAnsi="Arial" w:cs="Arial"/>
        </w:rPr>
        <w:t>row</w:t>
      </w:r>
      <w:r w:rsidR="00353280">
        <w:rPr>
          <w:rFonts w:ascii="Arial" w:hAnsi="Arial" w:cs="Arial"/>
        </w:rPr>
        <w:t>/</w:t>
      </w:r>
      <w:r w:rsidR="00B355AB">
        <w:rPr>
          <w:rFonts w:ascii="Arial" w:hAnsi="Arial" w:cs="Arial"/>
        </w:rPr>
        <w:t>column</w:t>
      </w:r>
      <w:r>
        <w:rPr>
          <w:rFonts w:ascii="Arial" w:hAnsi="Arial" w:cs="Arial"/>
        </w:rPr>
        <w:t xml:space="preserve"> relationship</w:t>
      </w:r>
      <w:r w:rsidR="009C3E2F">
        <w:rPr>
          <w:rFonts w:ascii="Arial" w:hAnsi="Arial" w:cs="Arial"/>
        </w:rPr>
        <w:t xml:space="preserve"> </w:t>
      </w:r>
      <w:r w:rsidR="00A60F55">
        <w:rPr>
          <w:rFonts w:ascii="Arial" w:hAnsi="Arial" w:cs="Arial"/>
        </w:rPr>
        <w:t>work product</w:t>
      </w:r>
    </w:p>
    <w:p w14:paraId="26C497E3" w14:textId="0864B475" w:rsidR="00D6066F" w:rsidRDefault="00D6066F" w:rsidP="006504D7">
      <w:pPr>
        <w:pStyle w:val="H1bodytext"/>
        <w:rPr>
          <w:rFonts w:ascii="Arial" w:hAnsi="Arial" w:cs="Arial"/>
        </w:rPr>
      </w:pPr>
      <w:r>
        <w:rPr>
          <w:rFonts w:ascii="Arial" w:hAnsi="Arial" w:cs="Arial"/>
        </w:rPr>
        <w:t>FR-</w:t>
      </w:r>
      <w:r w:rsidR="009C3E2F">
        <w:rPr>
          <w:rFonts w:ascii="Arial" w:hAnsi="Arial" w:cs="Arial"/>
        </w:rPr>
        <w:t>4</w:t>
      </w:r>
      <w:r>
        <w:rPr>
          <w:rFonts w:ascii="Arial" w:hAnsi="Arial" w:cs="Arial"/>
        </w:rPr>
        <w:t>: Consume a binary .UCN file</w:t>
      </w:r>
      <w:r w:rsidR="002E473F">
        <w:rPr>
          <w:rFonts w:ascii="Arial" w:hAnsi="Arial" w:cs="Arial"/>
        </w:rPr>
        <w:t xml:space="preserve"> produced by a MODFLOW/MT3D model run</w:t>
      </w:r>
    </w:p>
    <w:p w14:paraId="42530982" w14:textId="27C1BCB3" w:rsidR="007F1858" w:rsidRDefault="007F1858" w:rsidP="009C3E2F">
      <w:pPr>
        <w:pStyle w:val="H1bodytext"/>
        <w:rPr>
          <w:rFonts w:ascii="Arial" w:hAnsi="Arial" w:cs="Arial"/>
        </w:rPr>
      </w:pPr>
      <w:r>
        <w:rPr>
          <w:rFonts w:ascii="Arial" w:hAnsi="Arial" w:cs="Arial"/>
        </w:rPr>
        <w:t>FR-5: Convert concentration units (unitsin) to concentration units (unitsout) consistent with unit dose factors using the conversion factor (conversion)</w:t>
      </w:r>
      <w:r w:rsidR="00F669DA">
        <w:rPr>
          <w:rFonts w:ascii="Arial" w:hAnsi="Arial" w:cs="Arial"/>
        </w:rPr>
        <w:t>:</w:t>
      </w:r>
      <w:r w:rsidR="00F669DA">
        <w:rPr>
          <w:rFonts w:ascii="Arial" w:hAnsi="Arial" w:cs="Arial"/>
        </w:rPr>
        <w:br/>
      </w:r>
      <w:r w:rsidR="00F669DA">
        <w:rPr>
          <w:rFonts w:ascii="Arial" w:hAnsi="Arial" w:cs="Arial"/>
        </w:rPr>
        <w:tab/>
        <w:t>dose = doseFactor*concentration*conversion</w:t>
      </w:r>
    </w:p>
    <w:p w14:paraId="4DD52EEA" w14:textId="6C3CBEEE" w:rsidR="009C3E2F" w:rsidRDefault="009C3E2F" w:rsidP="009C3E2F">
      <w:pPr>
        <w:pStyle w:val="H1bodytext"/>
        <w:rPr>
          <w:rFonts w:ascii="Arial" w:hAnsi="Arial" w:cs="Arial"/>
        </w:rPr>
      </w:pPr>
      <w:r>
        <w:rPr>
          <w:rFonts w:ascii="Arial" w:hAnsi="Arial" w:cs="Arial"/>
        </w:rPr>
        <w:t>FR-</w:t>
      </w:r>
      <w:r w:rsidR="007F1858">
        <w:rPr>
          <w:rFonts w:ascii="Arial" w:hAnsi="Arial" w:cs="Arial"/>
        </w:rPr>
        <w:t>6</w:t>
      </w:r>
      <w:r>
        <w:rPr>
          <w:rFonts w:ascii="Arial" w:hAnsi="Arial" w:cs="Arial"/>
        </w:rPr>
        <w:t>: Compute the dose for each layer, row, column, time, and exposure pathway</w:t>
      </w:r>
      <w:r w:rsidR="000C2FB0">
        <w:rPr>
          <w:rFonts w:ascii="Arial" w:hAnsi="Arial" w:cs="Arial"/>
        </w:rPr>
        <w:t xml:space="preserve"> where the concentration is greater than the input threshold</w:t>
      </w:r>
    </w:p>
    <w:p w14:paraId="34DA9462" w14:textId="7175A1AD" w:rsidR="00D6066F" w:rsidRDefault="006504D7" w:rsidP="00D6066F">
      <w:pPr>
        <w:pStyle w:val="H1bodytext"/>
        <w:rPr>
          <w:rFonts w:ascii="Arial" w:hAnsi="Arial" w:cs="Arial"/>
        </w:rPr>
      </w:pPr>
      <w:r>
        <w:rPr>
          <w:rFonts w:ascii="Arial" w:hAnsi="Arial" w:cs="Arial"/>
        </w:rPr>
        <w:lastRenderedPageBreak/>
        <w:t>FR-</w:t>
      </w:r>
      <w:r w:rsidR="007F1858">
        <w:rPr>
          <w:rFonts w:ascii="Arial" w:hAnsi="Arial" w:cs="Arial"/>
        </w:rPr>
        <w:t>7</w:t>
      </w:r>
      <w:r>
        <w:rPr>
          <w:rFonts w:ascii="Arial" w:hAnsi="Arial" w:cs="Arial"/>
        </w:rPr>
        <w:t xml:space="preserve">: </w:t>
      </w:r>
      <w:r w:rsidR="00D6066F">
        <w:rPr>
          <w:rFonts w:ascii="Arial" w:hAnsi="Arial" w:cs="Arial"/>
        </w:rPr>
        <w:t>Output results to a CSV file</w:t>
      </w:r>
    </w:p>
    <w:p w14:paraId="2FC95516" w14:textId="77777777" w:rsidR="00E62A15" w:rsidRPr="00914C4E" w:rsidRDefault="00E62A15" w:rsidP="006973AE">
      <w:pPr>
        <w:pStyle w:val="Heading1"/>
      </w:pPr>
      <w:r w:rsidRPr="00914C4E">
        <w:t>Software Requirements Specifications</w:t>
      </w:r>
    </w:p>
    <w:p w14:paraId="2185A583" w14:textId="1A52DD78" w:rsidR="00920360" w:rsidRDefault="00801644" w:rsidP="00E62A15">
      <w:pPr>
        <w:pStyle w:val="H1bodytext"/>
        <w:spacing w:after="120"/>
        <w:rPr>
          <w:rFonts w:ascii="Arial" w:hAnsi="Arial"/>
        </w:rPr>
      </w:pPr>
      <w:r>
        <w:rPr>
          <w:rFonts w:ascii="Arial" w:hAnsi="Arial"/>
        </w:rPr>
        <w:t>Ca-dosecalc</w:t>
      </w:r>
      <w:r w:rsidR="00920360">
        <w:rPr>
          <w:rFonts w:ascii="Arial" w:hAnsi="Arial"/>
        </w:rPr>
        <w:t xml:space="preserve"> is implemented as a series of linux shell scripts and SQL statements.  The SQL is executed sequentially by the scripts to build the database, load the data as tables, compute the dose by building a materialized view, and exporting the results.  This tool implicitly references python3 </w:t>
      </w:r>
      <w:r w:rsidR="0020390A">
        <w:rPr>
          <w:rFonts w:ascii="Arial" w:hAnsi="Arial"/>
        </w:rPr>
        <w:t xml:space="preserve">and </w:t>
      </w:r>
      <w:r w:rsidR="00920360">
        <w:rPr>
          <w:rFonts w:ascii="Arial" w:hAnsi="Arial"/>
        </w:rPr>
        <w:t xml:space="preserve">the </w:t>
      </w:r>
      <w:r w:rsidR="0020390A">
        <w:rPr>
          <w:rFonts w:ascii="Arial" w:hAnsi="Arial"/>
        </w:rPr>
        <w:t>f</w:t>
      </w:r>
      <w:r w:rsidR="00920360">
        <w:rPr>
          <w:rFonts w:ascii="Arial" w:hAnsi="Arial"/>
        </w:rPr>
        <w:t>lopy python library</w:t>
      </w:r>
      <w:r w:rsidR="002A7AD0">
        <w:rPr>
          <w:rFonts w:ascii="Arial" w:hAnsi="Arial"/>
        </w:rPr>
        <w:t xml:space="preserve"> and </w:t>
      </w:r>
      <w:r w:rsidR="0020390A">
        <w:rPr>
          <w:rFonts w:ascii="Arial" w:hAnsi="Arial"/>
        </w:rPr>
        <w:t xml:space="preserve">it also </w:t>
      </w:r>
      <w:r w:rsidR="002A7AD0">
        <w:rPr>
          <w:rFonts w:ascii="Arial" w:hAnsi="Arial"/>
        </w:rPr>
        <w:t>uses PostGIS to perform geospatial operations</w:t>
      </w:r>
      <w:r w:rsidR="00920360">
        <w:rPr>
          <w:rFonts w:ascii="Arial" w:hAnsi="Arial"/>
        </w:rPr>
        <w:t xml:space="preserve">. </w:t>
      </w:r>
    </w:p>
    <w:p w14:paraId="4E94F030" w14:textId="3C291475" w:rsidR="006504D7" w:rsidRDefault="007F2CED" w:rsidP="007F2CED">
      <w:pPr>
        <w:pStyle w:val="H1bodytext"/>
        <w:spacing w:after="120"/>
        <w:rPr>
          <w:rFonts w:ascii="Arial" w:hAnsi="Arial"/>
        </w:rPr>
      </w:pPr>
      <w:r>
        <w:rPr>
          <w:rFonts w:ascii="Arial" w:hAnsi="Arial"/>
        </w:rPr>
        <w:t xml:space="preserve">It is assumed that the tool will operate on a Linux (Ubuntu) machine with the following </w:t>
      </w:r>
      <w:r w:rsidR="006504D7">
        <w:rPr>
          <w:rFonts w:ascii="Arial" w:hAnsi="Arial"/>
        </w:rPr>
        <w:t>modules/librari</w:t>
      </w:r>
      <w:r>
        <w:rPr>
          <w:rFonts w:ascii="Arial" w:hAnsi="Arial"/>
        </w:rPr>
        <w:t>es installed:</w:t>
      </w:r>
      <w:r w:rsidR="006504D7">
        <w:rPr>
          <w:rFonts w:ascii="Arial" w:hAnsi="Arial"/>
        </w:rPr>
        <w:t xml:space="preserve"> </w:t>
      </w:r>
    </w:p>
    <w:p w14:paraId="56FC42B2" w14:textId="5C3841E1" w:rsidR="00920360" w:rsidRDefault="00920360" w:rsidP="00C33E86">
      <w:pPr>
        <w:pStyle w:val="H1bodytext"/>
        <w:numPr>
          <w:ilvl w:val="0"/>
          <w:numId w:val="23"/>
        </w:numPr>
        <w:spacing w:after="120"/>
        <w:rPr>
          <w:rFonts w:ascii="Arial" w:hAnsi="Arial"/>
        </w:rPr>
      </w:pPr>
      <w:r>
        <w:rPr>
          <w:rFonts w:ascii="Arial" w:hAnsi="Arial"/>
        </w:rPr>
        <w:t>PostgreSQL version 1</w:t>
      </w:r>
      <w:r w:rsidR="00BF4F6F">
        <w:rPr>
          <w:rFonts w:ascii="Arial" w:hAnsi="Arial"/>
        </w:rPr>
        <w:t>2</w:t>
      </w:r>
      <w:r>
        <w:rPr>
          <w:rFonts w:ascii="Arial" w:hAnsi="Arial"/>
        </w:rPr>
        <w:t>+</w:t>
      </w:r>
    </w:p>
    <w:p w14:paraId="0C52A8B9" w14:textId="3E2081D6" w:rsidR="00920360" w:rsidRDefault="00920360" w:rsidP="00C33E86">
      <w:pPr>
        <w:pStyle w:val="H1bodytext"/>
        <w:numPr>
          <w:ilvl w:val="0"/>
          <w:numId w:val="23"/>
        </w:numPr>
        <w:spacing w:after="120"/>
        <w:rPr>
          <w:rFonts w:ascii="Arial" w:hAnsi="Arial"/>
        </w:rPr>
      </w:pPr>
      <w:r>
        <w:rPr>
          <w:rFonts w:ascii="Arial" w:hAnsi="Arial"/>
        </w:rPr>
        <w:t xml:space="preserve">PostGIS version </w:t>
      </w:r>
      <w:r w:rsidR="003839F0">
        <w:rPr>
          <w:rFonts w:ascii="Arial" w:hAnsi="Arial"/>
        </w:rPr>
        <w:t>2.4.3+</w:t>
      </w:r>
    </w:p>
    <w:p w14:paraId="0021C9EF" w14:textId="358F3B7A" w:rsidR="00FB4FC3" w:rsidRDefault="00FB4FC3" w:rsidP="00C33E86">
      <w:pPr>
        <w:pStyle w:val="H1bodytext"/>
        <w:numPr>
          <w:ilvl w:val="0"/>
          <w:numId w:val="23"/>
        </w:numPr>
        <w:spacing w:after="120"/>
        <w:rPr>
          <w:rFonts w:ascii="Arial" w:hAnsi="Arial"/>
        </w:rPr>
      </w:pPr>
      <w:r>
        <w:rPr>
          <w:rFonts w:ascii="Arial" w:hAnsi="Arial"/>
        </w:rPr>
        <w:t>shp2pgsql version 1.1.5</w:t>
      </w:r>
    </w:p>
    <w:p w14:paraId="316301EE" w14:textId="1161073B" w:rsidR="00920360" w:rsidRDefault="003839F0" w:rsidP="00C33E86">
      <w:pPr>
        <w:pStyle w:val="H1bodytext"/>
        <w:numPr>
          <w:ilvl w:val="0"/>
          <w:numId w:val="23"/>
        </w:numPr>
        <w:spacing w:after="120"/>
        <w:rPr>
          <w:rFonts w:ascii="Arial" w:hAnsi="Arial"/>
        </w:rPr>
      </w:pPr>
      <w:r>
        <w:rPr>
          <w:rFonts w:ascii="Arial" w:hAnsi="Arial"/>
        </w:rPr>
        <w:t>P</w:t>
      </w:r>
      <w:r w:rsidR="00920360">
        <w:rPr>
          <w:rFonts w:ascii="Arial" w:hAnsi="Arial"/>
        </w:rPr>
        <w:t>ython</w:t>
      </w:r>
      <w:r w:rsidR="00C33E86">
        <w:rPr>
          <w:rFonts w:ascii="Arial" w:hAnsi="Arial"/>
        </w:rPr>
        <w:t xml:space="preserve"> </w:t>
      </w:r>
      <w:r w:rsidR="00920360">
        <w:rPr>
          <w:rFonts w:ascii="Arial" w:hAnsi="Arial"/>
        </w:rPr>
        <w:t>3.</w:t>
      </w:r>
      <w:r>
        <w:rPr>
          <w:rFonts w:ascii="Arial" w:hAnsi="Arial"/>
        </w:rPr>
        <w:t>6</w:t>
      </w:r>
      <w:r w:rsidR="00920360">
        <w:rPr>
          <w:rFonts w:ascii="Arial" w:hAnsi="Arial"/>
        </w:rPr>
        <w:t xml:space="preserve">+ </w:t>
      </w:r>
    </w:p>
    <w:p w14:paraId="0DDB7329" w14:textId="44D7CE61" w:rsidR="00BF4F6F" w:rsidRDefault="00BF4F6F" w:rsidP="00BF4F6F">
      <w:pPr>
        <w:pStyle w:val="H1bodytext"/>
        <w:numPr>
          <w:ilvl w:val="1"/>
          <w:numId w:val="23"/>
        </w:numPr>
        <w:spacing w:after="120"/>
        <w:rPr>
          <w:rFonts w:ascii="Arial" w:hAnsi="Arial"/>
        </w:rPr>
      </w:pPr>
      <w:r>
        <w:rPr>
          <w:rFonts w:ascii="Arial" w:hAnsi="Arial"/>
        </w:rPr>
        <w:t>numpy 1.19.0 +</w:t>
      </w:r>
    </w:p>
    <w:p w14:paraId="525F2738" w14:textId="19972AC8" w:rsidR="00BF4F6F" w:rsidRDefault="00BF4F6F" w:rsidP="00BF4F6F">
      <w:pPr>
        <w:pStyle w:val="H1bodytext"/>
        <w:numPr>
          <w:ilvl w:val="1"/>
          <w:numId w:val="23"/>
        </w:numPr>
        <w:spacing w:after="120"/>
        <w:rPr>
          <w:rFonts w:ascii="Arial" w:hAnsi="Arial"/>
        </w:rPr>
      </w:pPr>
      <w:r>
        <w:rPr>
          <w:rFonts w:ascii="Arial" w:hAnsi="Arial"/>
        </w:rPr>
        <w:t>pandas 1.0.5 +</w:t>
      </w:r>
    </w:p>
    <w:p w14:paraId="24A3A607" w14:textId="78675EDF" w:rsidR="00BF4F6F" w:rsidRDefault="00BF4F6F" w:rsidP="006C2544">
      <w:pPr>
        <w:pStyle w:val="H1bodytext"/>
        <w:numPr>
          <w:ilvl w:val="1"/>
          <w:numId w:val="23"/>
        </w:numPr>
        <w:spacing w:after="120"/>
        <w:rPr>
          <w:rFonts w:ascii="Arial" w:hAnsi="Arial"/>
        </w:rPr>
      </w:pPr>
      <w:r>
        <w:rPr>
          <w:rFonts w:ascii="Arial" w:hAnsi="Arial"/>
        </w:rPr>
        <w:t xml:space="preserve">flopy 3.3.1 </w:t>
      </w:r>
    </w:p>
    <w:p w14:paraId="241B33E4" w14:textId="66707510" w:rsidR="008F180A" w:rsidRPr="008F180A" w:rsidRDefault="00E62A15" w:rsidP="008F180A">
      <w:pPr>
        <w:pStyle w:val="Heading1"/>
      </w:pPr>
      <w:r w:rsidRPr="00914C4E">
        <w:t>Software Design Description</w:t>
      </w:r>
    </w:p>
    <w:p w14:paraId="2C9E2B21" w14:textId="5C0E8FD5" w:rsidR="00F42358" w:rsidRDefault="00F42358" w:rsidP="00E62A15">
      <w:pPr>
        <w:pStyle w:val="H1bodytext"/>
        <w:spacing w:after="120"/>
        <w:rPr>
          <w:rFonts w:ascii="Arial" w:hAnsi="Arial"/>
        </w:rPr>
      </w:pPr>
      <w:r>
        <w:rPr>
          <w:rFonts w:ascii="Arial" w:hAnsi="Arial"/>
        </w:rPr>
        <w:t>This tool is intended to be invoked by the CA/CIE Tool Runner on a Linux machine.  The</w:t>
      </w:r>
      <w:r w:rsidR="00612528">
        <w:rPr>
          <w:rFonts w:ascii="Arial" w:hAnsi="Arial"/>
        </w:rPr>
        <w:t xml:space="preserve"> </w:t>
      </w:r>
      <w:r>
        <w:rPr>
          <w:rFonts w:ascii="Arial" w:hAnsi="Arial"/>
        </w:rPr>
        <w:t xml:space="preserve">command </w:t>
      </w:r>
      <w:r w:rsidR="00612528">
        <w:rPr>
          <w:rFonts w:ascii="Arial" w:hAnsi="Arial"/>
        </w:rPr>
        <w:t xml:space="preserve">signature </w:t>
      </w:r>
      <w:r>
        <w:rPr>
          <w:rFonts w:ascii="Arial" w:hAnsi="Arial"/>
        </w:rPr>
        <w:t>looks like:</w:t>
      </w:r>
    </w:p>
    <w:p w14:paraId="73F2CA1C" w14:textId="1F9A39C4" w:rsidR="008F180A" w:rsidRPr="00612528" w:rsidRDefault="00F42358" w:rsidP="00E62A15">
      <w:pPr>
        <w:pStyle w:val="H1bodytext"/>
        <w:spacing w:after="120"/>
        <w:rPr>
          <w:rFonts w:ascii="Consolas" w:hAnsi="Consolas"/>
          <w:szCs w:val="22"/>
        </w:rPr>
      </w:pPr>
      <w:r w:rsidRPr="00612528">
        <w:rPr>
          <w:rFonts w:ascii="Consolas" w:hAnsi="Consolas"/>
          <w:szCs w:val="22"/>
        </w:rPr>
        <w:t>$</w:t>
      </w:r>
      <w:r w:rsidR="00DC4FE9">
        <w:rPr>
          <w:rFonts w:ascii="Consolas" w:hAnsi="Consolas"/>
          <w:szCs w:val="22"/>
        </w:rPr>
        <w:t xml:space="preserve"> python3 </w:t>
      </w:r>
      <w:r w:rsidR="00612528" w:rsidRPr="00612528">
        <w:rPr>
          <w:rFonts w:ascii="Consolas" w:hAnsi="Consolas"/>
          <w:i/>
          <w:iCs/>
          <w:szCs w:val="22"/>
        </w:rPr>
        <w:t>[path to tools]</w:t>
      </w:r>
      <w:r w:rsidR="00612528">
        <w:rPr>
          <w:rFonts w:ascii="Consolas" w:hAnsi="Consolas"/>
          <w:szCs w:val="22"/>
        </w:rPr>
        <w:t>/tools/ca-dose</w:t>
      </w:r>
      <w:r w:rsidRPr="00612528">
        <w:rPr>
          <w:rFonts w:ascii="Consolas" w:hAnsi="Consolas"/>
          <w:szCs w:val="22"/>
        </w:rPr>
        <w:t>/calcDose.</w:t>
      </w:r>
      <w:r w:rsidR="00DC4FE9">
        <w:rPr>
          <w:rFonts w:ascii="Consolas" w:hAnsi="Consolas"/>
          <w:szCs w:val="22"/>
        </w:rPr>
        <w:t>py</w:t>
      </w:r>
      <w:r w:rsidR="00DC4FE9" w:rsidRPr="00612528">
        <w:rPr>
          <w:rFonts w:ascii="Consolas" w:hAnsi="Consolas"/>
          <w:szCs w:val="22"/>
        </w:rPr>
        <w:t xml:space="preserve"> </w:t>
      </w:r>
      <w:r w:rsidRPr="00612528">
        <w:rPr>
          <w:rFonts w:ascii="Consolas" w:hAnsi="Consolas"/>
          <w:szCs w:val="22"/>
        </w:rPr>
        <w:t>copc NLay</w:t>
      </w:r>
      <w:r w:rsidR="008F180A" w:rsidRPr="00612528">
        <w:rPr>
          <w:rFonts w:ascii="Consolas" w:hAnsi="Consolas"/>
          <w:szCs w:val="22"/>
        </w:rPr>
        <w:t xml:space="preserve"> </w:t>
      </w:r>
      <w:r w:rsidRPr="00612528">
        <w:rPr>
          <w:rFonts w:ascii="Consolas" w:hAnsi="Consolas"/>
          <w:szCs w:val="22"/>
        </w:rPr>
        <w:t>gridShapefile ucnFile soilFile dosefactsFile copcFile pathwaysFile unitsin unitsout conversion startyear outputFormat modeldate outputFile</w:t>
      </w:r>
    </w:p>
    <w:p w14:paraId="4C48256F" w14:textId="0347C8E6"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27AE56E0" w14:textId="7A6B88EC" w:rsidR="008F1127" w:rsidRDefault="00600EE5" w:rsidP="00600EE5">
      <w:pPr>
        <w:pStyle w:val="H1bodytext"/>
        <w:spacing w:after="120"/>
        <w:rPr>
          <w:rFonts w:ascii="Arial" w:hAnsi="Arial"/>
        </w:rPr>
      </w:pPr>
      <w:r>
        <w:rPr>
          <w:rFonts w:ascii="Arial" w:hAnsi="Arial"/>
        </w:rPr>
        <w:t>This tool expects the following arguments</w:t>
      </w:r>
      <w:r w:rsidR="00DD2F48">
        <w:rPr>
          <w:rFonts w:ascii="Arial" w:hAnsi="Arial"/>
        </w:rPr>
        <w:t>, all strings,</w:t>
      </w:r>
      <w:r w:rsidR="001F5747">
        <w:rPr>
          <w:rFonts w:ascii="Arial" w:hAnsi="Arial"/>
        </w:rPr>
        <w:t xml:space="preserve"> each </w:t>
      </w:r>
      <w:r w:rsidR="00F42358">
        <w:rPr>
          <w:rFonts w:ascii="Arial" w:hAnsi="Arial"/>
        </w:rPr>
        <w:t>separated by a single space</w:t>
      </w:r>
      <w:r>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710"/>
        <w:gridCol w:w="6835"/>
      </w:tblGrid>
      <w:tr w:rsidR="001F5747" w14:paraId="3ADC7215" w14:textId="77777777" w:rsidTr="001F5747">
        <w:tc>
          <w:tcPr>
            <w:tcW w:w="805" w:type="dxa"/>
          </w:tcPr>
          <w:p w14:paraId="3A390C2C" w14:textId="1A0EEB12" w:rsidR="001F5747" w:rsidRPr="007E0334" w:rsidRDefault="001F5747" w:rsidP="001F5747">
            <w:pPr>
              <w:pStyle w:val="H1bodytext"/>
              <w:spacing w:after="120"/>
              <w:ind w:left="0"/>
              <w:rPr>
                <w:rFonts w:ascii="Arial" w:hAnsi="Arial"/>
                <w:b/>
                <w:bCs/>
              </w:rPr>
            </w:pPr>
            <w:r w:rsidRPr="007E0334">
              <w:rPr>
                <w:rFonts w:ascii="Arial" w:hAnsi="Arial"/>
                <w:b/>
                <w:bCs/>
              </w:rPr>
              <w:t>Order</w:t>
            </w:r>
          </w:p>
        </w:tc>
        <w:tc>
          <w:tcPr>
            <w:tcW w:w="1710" w:type="dxa"/>
          </w:tcPr>
          <w:p w14:paraId="3994BF10" w14:textId="6BD332C7" w:rsidR="001F5747" w:rsidRPr="007E0334" w:rsidRDefault="00612528" w:rsidP="001F5747">
            <w:pPr>
              <w:pStyle w:val="H1bodytext"/>
              <w:spacing w:after="120"/>
              <w:ind w:left="0"/>
              <w:rPr>
                <w:rFonts w:ascii="Arial" w:hAnsi="Arial"/>
                <w:b/>
                <w:bCs/>
              </w:rPr>
            </w:pPr>
            <w:r w:rsidRPr="007E0334">
              <w:rPr>
                <w:rFonts w:ascii="Arial" w:hAnsi="Arial"/>
                <w:b/>
                <w:bCs/>
              </w:rPr>
              <w:t>Argument</w:t>
            </w:r>
            <w:r w:rsidR="001F5747" w:rsidRPr="007E0334">
              <w:rPr>
                <w:rFonts w:ascii="Arial" w:hAnsi="Arial"/>
                <w:b/>
                <w:bCs/>
              </w:rPr>
              <w:t xml:space="preserve"> Name</w:t>
            </w:r>
          </w:p>
        </w:tc>
        <w:tc>
          <w:tcPr>
            <w:tcW w:w="6835" w:type="dxa"/>
          </w:tcPr>
          <w:p w14:paraId="1A72A2CE" w14:textId="24BD19DF" w:rsidR="001F5747" w:rsidRPr="007E0334" w:rsidRDefault="00612528" w:rsidP="001F5747">
            <w:pPr>
              <w:pStyle w:val="H1bodytext"/>
              <w:spacing w:after="120"/>
              <w:ind w:left="0"/>
              <w:rPr>
                <w:rFonts w:ascii="Arial" w:hAnsi="Arial"/>
                <w:b/>
                <w:bCs/>
              </w:rPr>
            </w:pPr>
            <w:r w:rsidRPr="007E0334">
              <w:rPr>
                <w:rFonts w:ascii="Arial" w:hAnsi="Arial"/>
                <w:b/>
                <w:bCs/>
              </w:rPr>
              <w:t xml:space="preserve">Argument </w:t>
            </w:r>
            <w:r w:rsidR="001F5747" w:rsidRPr="007E0334">
              <w:rPr>
                <w:rFonts w:ascii="Arial" w:hAnsi="Arial"/>
                <w:b/>
                <w:bCs/>
              </w:rPr>
              <w:t>Description</w:t>
            </w:r>
          </w:p>
        </w:tc>
      </w:tr>
      <w:tr w:rsidR="001F5747" w14:paraId="41AF38AC" w14:textId="77777777" w:rsidTr="001F5747">
        <w:tc>
          <w:tcPr>
            <w:tcW w:w="805" w:type="dxa"/>
          </w:tcPr>
          <w:p w14:paraId="1CE4B973" w14:textId="2C428741" w:rsidR="001F5747" w:rsidRDefault="001F5747" w:rsidP="001F5747">
            <w:pPr>
              <w:pStyle w:val="H1bodytext"/>
              <w:spacing w:after="120"/>
              <w:ind w:left="0"/>
              <w:rPr>
                <w:rFonts w:ascii="Arial" w:hAnsi="Arial"/>
              </w:rPr>
            </w:pPr>
            <w:r>
              <w:rPr>
                <w:rFonts w:ascii="Arial" w:hAnsi="Arial"/>
              </w:rPr>
              <w:t>1</w:t>
            </w:r>
          </w:p>
        </w:tc>
        <w:tc>
          <w:tcPr>
            <w:tcW w:w="1710" w:type="dxa"/>
          </w:tcPr>
          <w:p w14:paraId="0DAB3FD5" w14:textId="4FB42B7C" w:rsidR="001F5747" w:rsidRDefault="00581B08" w:rsidP="001F5747">
            <w:pPr>
              <w:pStyle w:val="H1bodytext"/>
              <w:spacing w:after="120"/>
              <w:ind w:left="0"/>
              <w:rPr>
                <w:rFonts w:ascii="Arial" w:hAnsi="Arial"/>
              </w:rPr>
            </w:pPr>
            <w:r>
              <w:rPr>
                <w:rFonts w:ascii="Arial" w:hAnsi="Arial"/>
              </w:rPr>
              <w:t>C</w:t>
            </w:r>
            <w:r w:rsidR="001F5747" w:rsidRPr="00CC27EB">
              <w:rPr>
                <w:rFonts w:ascii="Arial" w:hAnsi="Arial"/>
              </w:rPr>
              <w:t>opc</w:t>
            </w:r>
          </w:p>
        </w:tc>
        <w:tc>
          <w:tcPr>
            <w:tcW w:w="6835" w:type="dxa"/>
          </w:tcPr>
          <w:p w14:paraId="7DBC73B1" w14:textId="64F2D2F5" w:rsidR="001F5747" w:rsidRPr="00612528" w:rsidRDefault="00612528" w:rsidP="001F5747">
            <w:pPr>
              <w:pStyle w:val="H1bodytext"/>
              <w:spacing w:after="120"/>
              <w:ind w:left="0"/>
              <w:rPr>
                <w:rFonts w:ascii="Arial" w:hAnsi="Arial"/>
              </w:rPr>
            </w:pPr>
            <w:r>
              <w:rPr>
                <w:rFonts w:ascii="Arial" w:hAnsi="Arial"/>
              </w:rPr>
              <w:t xml:space="preserve">The name of the target copc; </w:t>
            </w:r>
            <w:r w:rsidRPr="00D901AD">
              <w:rPr>
                <w:rFonts w:ascii="Consolas" w:hAnsi="Consolas"/>
              </w:rPr>
              <w:t>‘Tc99’</w:t>
            </w:r>
            <w:r>
              <w:rPr>
                <w:rFonts w:ascii="Arial" w:hAnsi="Arial"/>
              </w:rPr>
              <w:t xml:space="preserve">, </w:t>
            </w:r>
            <w:r w:rsidRPr="00D901AD">
              <w:rPr>
                <w:rFonts w:ascii="Consolas" w:hAnsi="Consolas"/>
              </w:rPr>
              <w:t>‘U235’</w:t>
            </w:r>
            <w:r>
              <w:rPr>
                <w:rFonts w:ascii="Arial" w:hAnsi="Arial"/>
              </w:rPr>
              <w:t xml:space="preserve">, etc. This must be present inside the </w:t>
            </w:r>
            <w:r w:rsidRPr="00612528">
              <w:rPr>
                <w:rFonts w:ascii="Arial" w:hAnsi="Arial"/>
                <w:i/>
                <w:iCs/>
              </w:rPr>
              <w:t>copcFile</w:t>
            </w:r>
            <w:r>
              <w:rPr>
                <w:rFonts w:ascii="Arial" w:hAnsi="Arial"/>
              </w:rPr>
              <w:t xml:space="preserve"> </w:t>
            </w:r>
          </w:p>
        </w:tc>
      </w:tr>
      <w:tr w:rsidR="001F5747" w14:paraId="21E3EBB7" w14:textId="77777777" w:rsidTr="001F5747">
        <w:tc>
          <w:tcPr>
            <w:tcW w:w="805" w:type="dxa"/>
          </w:tcPr>
          <w:p w14:paraId="7A1E038F" w14:textId="0F4B9F89" w:rsidR="001F5747" w:rsidRDefault="001F5747" w:rsidP="001F5747">
            <w:pPr>
              <w:pStyle w:val="H1bodytext"/>
              <w:spacing w:after="120"/>
              <w:ind w:left="0"/>
              <w:rPr>
                <w:rFonts w:ascii="Arial" w:hAnsi="Arial"/>
              </w:rPr>
            </w:pPr>
            <w:r>
              <w:rPr>
                <w:rFonts w:ascii="Arial" w:hAnsi="Arial"/>
              </w:rPr>
              <w:t>2</w:t>
            </w:r>
          </w:p>
        </w:tc>
        <w:tc>
          <w:tcPr>
            <w:tcW w:w="1710" w:type="dxa"/>
          </w:tcPr>
          <w:p w14:paraId="6C7B866C" w14:textId="187289D0" w:rsidR="001F5747" w:rsidRDefault="001F5747" w:rsidP="001F5747">
            <w:pPr>
              <w:pStyle w:val="H1bodytext"/>
              <w:spacing w:after="120"/>
              <w:ind w:left="0"/>
              <w:rPr>
                <w:rFonts w:ascii="Arial" w:hAnsi="Arial"/>
              </w:rPr>
            </w:pPr>
            <w:r w:rsidRPr="00CC27EB">
              <w:rPr>
                <w:rFonts w:ascii="Arial" w:hAnsi="Arial"/>
              </w:rPr>
              <w:t>NLay</w:t>
            </w:r>
          </w:p>
        </w:tc>
        <w:tc>
          <w:tcPr>
            <w:tcW w:w="6835" w:type="dxa"/>
          </w:tcPr>
          <w:p w14:paraId="59E0D8A4" w14:textId="62EE0F36" w:rsidR="001F5747" w:rsidRDefault="00612528" w:rsidP="001F5747">
            <w:pPr>
              <w:pStyle w:val="H1bodytext"/>
              <w:spacing w:after="120"/>
              <w:ind w:left="0"/>
              <w:rPr>
                <w:rFonts w:ascii="Arial" w:hAnsi="Arial"/>
              </w:rPr>
            </w:pPr>
            <w:r>
              <w:rPr>
                <w:rFonts w:ascii="Arial" w:hAnsi="Arial"/>
              </w:rPr>
              <w:t>The number of layers in the MODFLOW grid</w:t>
            </w:r>
          </w:p>
        </w:tc>
      </w:tr>
      <w:tr w:rsidR="001F5747" w14:paraId="1457530D" w14:textId="77777777" w:rsidTr="001F5747">
        <w:tc>
          <w:tcPr>
            <w:tcW w:w="805" w:type="dxa"/>
          </w:tcPr>
          <w:p w14:paraId="3FD680AE" w14:textId="6333F2DB" w:rsidR="001F5747" w:rsidRDefault="001F5747" w:rsidP="001F5747">
            <w:pPr>
              <w:pStyle w:val="H1bodytext"/>
              <w:spacing w:after="120"/>
              <w:ind w:left="0"/>
              <w:rPr>
                <w:rFonts w:ascii="Arial" w:hAnsi="Arial"/>
              </w:rPr>
            </w:pPr>
            <w:r>
              <w:rPr>
                <w:rFonts w:ascii="Arial" w:hAnsi="Arial"/>
              </w:rPr>
              <w:t>3</w:t>
            </w:r>
          </w:p>
        </w:tc>
        <w:tc>
          <w:tcPr>
            <w:tcW w:w="1710" w:type="dxa"/>
          </w:tcPr>
          <w:p w14:paraId="23136BB4" w14:textId="7D1DB857" w:rsidR="001F5747" w:rsidRDefault="001F5747" w:rsidP="001F5747">
            <w:pPr>
              <w:pStyle w:val="H1bodytext"/>
              <w:spacing w:after="120"/>
              <w:ind w:left="0"/>
              <w:rPr>
                <w:rFonts w:ascii="Arial" w:hAnsi="Arial"/>
              </w:rPr>
            </w:pPr>
            <w:r w:rsidRPr="00CC27EB">
              <w:rPr>
                <w:rFonts w:ascii="Arial" w:hAnsi="Arial"/>
              </w:rPr>
              <w:t>gridShapefile</w:t>
            </w:r>
          </w:p>
        </w:tc>
        <w:tc>
          <w:tcPr>
            <w:tcW w:w="6835" w:type="dxa"/>
          </w:tcPr>
          <w:p w14:paraId="3B179FB9" w14:textId="46263648" w:rsidR="001F5747" w:rsidRDefault="00612528" w:rsidP="001F5747">
            <w:pPr>
              <w:pStyle w:val="H1bodytext"/>
              <w:spacing w:after="120"/>
              <w:ind w:left="0"/>
              <w:rPr>
                <w:rFonts w:ascii="Arial" w:hAnsi="Arial"/>
              </w:rPr>
            </w:pPr>
            <w:r>
              <w:rPr>
                <w:rFonts w:ascii="Arial" w:hAnsi="Arial"/>
              </w:rPr>
              <w:t>Path to the shapfile (ending in .shp) defining the grid.</w:t>
            </w:r>
          </w:p>
        </w:tc>
      </w:tr>
      <w:tr w:rsidR="001F5747" w14:paraId="3DA19BAE" w14:textId="77777777" w:rsidTr="001F5747">
        <w:tc>
          <w:tcPr>
            <w:tcW w:w="805" w:type="dxa"/>
          </w:tcPr>
          <w:p w14:paraId="7519E134" w14:textId="5AF89C37" w:rsidR="001F5747" w:rsidRDefault="001F5747" w:rsidP="001F5747">
            <w:pPr>
              <w:pStyle w:val="H1bodytext"/>
              <w:spacing w:after="120"/>
              <w:ind w:left="0"/>
              <w:rPr>
                <w:rFonts w:ascii="Arial" w:hAnsi="Arial"/>
              </w:rPr>
            </w:pPr>
            <w:r>
              <w:rPr>
                <w:rFonts w:ascii="Arial" w:hAnsi="Arial"/>
              </w:rPr>
              <w:t>4</w:t>
            </w:r>
          </w:p>
        </w:tc>
        <w:tc>
          <w:tcPr>
            <w:tcW w:w="1710" w:type="dxa"/>
          </w:tcPr>
          <w:p w14:paraId="7CE16CAA" w14:textId="7835E241" w:rsidR="001F5747" w:rsidRDefault="001F5747" w:rsidP="001F5747">
            <w:pPr>
              <w:pStyle w:val="H1bodytext"/>
              <w:spacing w:after="120"/>
              <w:ind w:left="0"/>
              <w:rPr>
                <w:rFonts w:ascii="Arial" w:hAnsi="Arial"/>
              </w:rPr>
            </w:pPr>
            <w:r w:rsidRPr="00CC27EB">
              <w:rPr>
                <w:rFonts w:ascii="Arial" w:hAnsi="Arial"/>
              </w:rPr>
              <w:t>ucnFile</w:t>
            </w:r>
          </w:p>
        </w:tc>
        <w:tc>
          <w:tcPr>
            <w:tcW w:w="6835" w:type="dxa"/>
          </w:tcPr>
          <w:p w14:paraId="6F12C1CC" w14:textId="6612CFEE" w:rsidR="001F5747" w:rsidRDefault="00612528" w:rsidP="001F5747">
            <w:pPr>
              <w:pStyle w:val="H1bodytext"/>
              <w:spacing w:after="120"/>
              <w:ind w:left="0"/>
              <w:rPr>
                <w:rFonts w:ascii="Arial" w:hAnsi="Arial"/>
              </w:rPr>
            </w:pPr>
            <w:r>
              <w:rPr>
                <w:rFonts w:ascii="Arial" w:hAnsi="Arial"/>
              </w:rPr>
              <w:t xml:space="preserve">Path to the MT3D </w:t>
            </w:r>
            <w:r w:rsidR="00DD2F48">
              <w:rPr>
                <w:rFonts w:ascii="Arial" w:hAnsi="Arial"/>
              </w:rPr>
              <w:t>concentrations file (the .</w:t>
            </w:r>
            <w:r>
              <w:rPr>
                <w:rFonts w:ascii="Arial" w:hAnsi="Arial"/>
              </w:rPr>
              <w:t>UCN file</w:t>
            </w:r>
            <w:r w:rsidR="00DD2F48">
              <w:rPr>
                <w:rFonts w:ascii="Arial" w:hAnsi="Arial"/>
              </w:rPr>
              <w:t>)</w:t>
            </w:r>
          </w:p>
        </w:tc>
      </w:tr>
      <w:tr w:rsidR="001F5747" w14:paraId="4B8D8489" w14:textId="77777777" w:rsidTr="001F5747">
        <w:tc>
          <w:tcPr>
            <w:tcW w:w="805" w:type="dxa"/>
          </w:tcPr>
          <w:p w14:paraId="7BDE43B0" w14:textId="0E8DCFF6" w:rsidR="001F5747" w:rsidRDefault="001F5747" w:rsidP="001F5747">
            <w:pPr>
              <w:pStyle w:val="H1bodytext"/>
              <w:spacing w:after="120"/>
              <w:ind w:left="0"/>
              <w:rPr>
                <w:rFonts w:ascii="Arial" w:hAnsi="Arial"/>
              </w:rPr>
            </w:pPr>
            <w:r>
              <w:rPr>
                <w:rFonts w:ascii="Arial" w:hAnsi="Arial"/>
              </w:rPr>
              <w:t>5</w:t>
            </w:r>
          </w:p>
        </w:tc>
        <w:tc>
          <w:tcPr>
            <w:tcW w:w="1710" w:type="dxa"/>
          </w:tcPr>
          <w:p w14:paraId="18D7C335" w14:textId="4635D32C" w:rsidR="001F5747" w:rsidRDefault="001F5747" w:rsidP="001F5747">
            <w:pPr>
              <w:pStyle w:val="H1bodytext"/>
              <w:spacing w:after="120"/>
              <w:ind w:left="0"/>
              <w:rPr>
                <w:rFonts w:ascii="Arial" w:hAnsi="Arial"/>
              </w:rPr>
            </w:pPr>
            <w:r w:rsidRPr="00CC27EB">
              <w:rPr>
                <w:rFonts w:ascii="Arial" w:hAnsi="Arial"/>
              </w:rPr>
              <w:t>soilFile</w:t>
            </w:r>
          </w:p>
        </w:tc>
        <w:tc>
          <w:tcPr>
            <w:tcW w:w="6835" w:type="dxa"/>
          </w:tcPr>
          <w:p w14:paraId="28687CEE" w14:textId="22DFAC37" w:rsidR="001F5747" w:rsidRDefault="00DD2F48" w:rsidP="001F5747">
            <w:pPr>
              <w:pStyle w:val="H1bodytext"/>
              <w:spacing w:after="120"/>
              <w:ind w:left="0"/>
              <w:rPr>
                <w:rFonts w:ascii="Arial" w:hAnsi="Arial"/>
              </w:rPr>
            </w:pPr>
            <w:r>
              <w:rPr>
                <w:rFonts w:ascii="Arial" w:hAnsi="Arial"/>
              </w:rPr>
              <w:t xml:space="preserve">Path to the CSV file containing the </w:t>
            </w:r>
            <w:r w:rsidR="0014565F">
              <w:rPr>
                <w:rFonts w:ascii="Arial" w:hAnsi="Arial"/>
              </w:rPr>
              <w:t xml:space="preserve">surface </w:t>
            </w:r>
            <w:r>
              <w:rPr>
                <w:rFonts w:ascii="Arial" w:hAnsi="Arial"/>
              </w:rPr>
              <w:t xml:space="preserve">soil </w:t>
            </w:r>
            <w:r w:rsidR="0014565F">
              <w:rPr>
                <w:rFonts w:ascii="Arial" w:hAnsi="Arial"/>
              </w:rPr>
              <w:t xml:space="preserve">type to </w:t>
            </w:r>
            <w:r w:rsidR="00353280">
              <w:rPr>
                <w:rFonts w:ascii="Arial" w:hAnsi="Arial"/>
              </w:rPr>
              <w:t xml:space="preserve">row-column </w:t>
            </w:r>
            <w:r w:rsidR="0014565F">
              <w:rPr>
                <w:rFonts w:ascii="Arial" w:hAnsi="Arial"/>
              </w:rPr>
              <w:t>relationships</w:t>
            </w:r>
            <w:r>
              <w:rPr>
                <w:rFonts w:ascii="Arial" w:hAnsi="Arial"/>
              </w:rPr>
              <w:t>.</w:t>
            </w:r>
          </w:p>
        </w:tc>
      </w:tr>
      <w:tr w:rsidR="001F5747" w14:paraId="1B7203A2" w14:textId="77777777" w:rsidTr="001F5747">
        <w:tc>
          <w:tcPr>
            <w:tcW w:w="805" w:type="dxa"/>
          </w:tcPr>
          <w:p w14:paraId="0F225FF4" w14:textId="716FCC02" w:rsidR="001F5747" w:rsidRDefault="001F5747" w:rsidP="001F5747">
            <w:pPr>
              <w:pStyle w:val="H1bodytext"/>
              <w:spacing w:after="120"/>
              <w:ind w:left="0"/>
              <w:rPr>
                <w:rFonts w:ascii="Arial" w:hAnsi="Arial"/>
              </w:rPr>
            </w:pPr>
            <w:r>
              <w:rPr>
                <w:rFonts w:ascii="Arial" w:hAnsi="Arial"/>
              </w:rPr>
              <w:t>6</w:t>
            </w:r>
          </w:p>
        </w:tc>
        <w:tc>
          <w:tcPr>
            <w:tcW w:w="1710" w:type="dxa"/>
          </w:tcPr>
          <w:p w14:paraId="34C7C17F" w14:textId="19F306B2" w:rsidR="001F5747" w:rsidRDefault="001F5747" w:rsidP="001F5747">
            <w:pPr>
              <w:pStyle w:val="H1bodytext"/>
              <w:spacing w:after="120"/>
              <w:ind w:left="0"/>
              <w:rPr>
                <w:rFonts w:ascii="Arial" w:hAnsi="Arial"/>
              </w:rPr>
            </w:pPr>
            <w:r w:rsidRPr="00CC27EB">
              <w:rPr>
                <w:rFonts w:ascii="Arial" w:hAnsi="Arial"/>
              </w:rPr>
              <w:t>dosefactsFile</w:t>
            </w:r>
          </w:p>
        </w:tc>
        <w:tc>
          <w:tcPr>
            <w:tcW w:w="6835" w:type="dxa"/>
          </w:tcPr>
          <w:p w14:paraId="6E570544" w14:textId="79DE8521" w:rsidR="001F5747" w:rsidRDefault="00DD2F48" w:rsidP="001F5747">
            <w:pPr>
              <w:pStyle w:val="H1bodytext"/>
              <w:spacing w:after="120"/>
              <w:ind w:left="0"/>
              <w:rPr>
                <w:rFonts w:ascii="Arial" w:hAnsi="Arial"/>
              </w:rPr>
            </w:pPr>
            <w:r>
              <w:rPr>
                <w:rFonts w:ascii="Arial" w:hAnsi="Arial"/>
              </w:rPr>
              <w:t xml:space="preserve">Path to the CSV file containing the </w:t>
            </w:r>
            <w:r w:rsidR="0014565F">
              <w:rPr>
                <w:rFonts w:ascii="Arial" w:hAnsi="Arial"/>
              </w:rPr>
              <w:t xml:space="preserve">unit </w:t>
            </w:r>
            <w:r>
              <w:rPr>
                <w:rFonts w:ascii="Arial" w:hAnsi="Arial"/>
              </w:rPr>
              <w:t>dose factors for each</w:t>
            </w:r>
            <w:r w:rsidR="0014565F">
              <w:rPr>
                <w:rFonts w:ascii="Arial" w:hAnsi="Arial"/>
              </w:rPr>
              <w:t xml:space="preserve"> COPC, surface </w:t>
            </w:r>
            <w:r>
              <w:rPr>
                <w:rFonts w:ascii="Arial" w:hAnsi="Arial"/>
              </w:rPr>
              <w:t>soil type</w:t>
            </w:r>
            <w:r w:rsidR="0014565F">
              <w:rPr>
                <w:rFonts w:ascii="Arial" w:hAnsi="Arial"/>
              </w:rPr>
              <w:t>,</w:t>
            </w:r>
            <w:r>
              <w:rPr>
                <w:rFonts w:ascii="Arial" w:hAnsi="Arial"/>
              </w:rPr>
              <w:t xml:space="preserve"> and </w:t>
            </w:r>
            <w:r w:rsidR="007674FC">
              <w:rPr>
                <w:rFonts w:ascii="Arial" w:hAnsi="Arial"/>
              </w:rPr>
              <w:t xml:space="preserve">exposure </w:t>
            </w:r>
            <w:r>
              <w:rPr>
                <w:rFonts w:ascii="Arial" w:hAnsi="Arial"/>
              </w:rPr>
              <w:t>pathway.</w:t>
            </w:r>
          </w:p>
        </w:tc>
      </w:tr>
      <w:tr w:rsidR="001F5747" w14:paraId="77383CDB" w14:textId="77777777" w:rsidTr="001F5747">
        <w:tc>
          <w:tcPr>
            <w:tcW w:w="805" w:type="dxa"/>
          </w:tcPr>
          <w:p w14:paraId="00021022" w14:textId="68F2590B" w:rsidR="001F5747" w:rsidRDefault="001F5747" w:rsidP="001F5747">
            <w:pPr>
              <w:pStyle w:val="H1bodytext"/>
              <w:spacing w:after="120"/>
              <w:ind w:left="0"/>
              <w:rPr>
                <w:rFonts w:ascii="Arial" w:hAnsi="Arial"/>
              </w:rPr>
            </w:pPr>
            <w:r>
              <w:rPr>
                <w:rFonts w:ascii="Arial" w:hAnsi="Arial"/>
              </w:rPr>
              <w:t>7</w:t>
            </w:r>
          </w:p>
        </w:tc>
        <w:tc>
          <w:tcPr>
            <w:tcW w:w="1710" w:type="dxa"/>
          </w:tcPr>
          <w:p w14:paraId="6A319741" w14:textId="1B5487A0" w:rsidR="001F5747" w:rsidRDefault="001F5747" w:rsidP="001F5747">
            <w:pPr>
              <w:pStyle w:val="H1bodytext"/>
              <w:spacing w:after="120"/>
              <w:ind w:left="0"/>
              <w:rPr>
                <w:rFonts w:ascii="Arial" w:hAnsi="Arial"/>
              </w:rPr>
            </w:pPr>
            <w:r w:rsidRPr="00CC27EB">
              <w:rPr>
                <w:rFonts w:ascii="Arial" w:hAnsi="Arial"/>
              </w:rPr>
              <w:t>copcFile</w:t>
            </w:r>
          </w:p>
        </w:tc>
        <w:tc>
          <w:tcPr>
            <w:tcW w:w="6835" w:type="dxa"/>
          </w:tcPr>
          <w:p w14:paraId="0B848D95" w14:textId="68A64A4E" w:rsidR="001F5747" w:rsidRDefault="00DD2F48" w:rsidP="001F5747">
            <w:pPr>
              <w:pStyle w:val="H1bodytext"/>
              <w:spacing w:after="120"/>
              <w:ind w:left="0"/>
              <w:rPr>
                <w:rFonts w:ascii="Arial" w:hAnsi="Arial"/>
              </w:rPr>
            </w:pPr>
            <w:r>
              <w:rPr>
                <w:rFonts w:ascii="Arial" w:hAnsi="Arial"/>
              </w:rPr>
              <w:t xml:space="preserve">Path to the CSV file containing a list of the </w:t>
            </w:r>
            <w:r w:rsidR="00353280">
              <w:rPr>
                <w:rFonts w:ascii="Arial" w:hAnsi="Arial"/>
              </w:rPr>
              <w:t xml:space="preserve">target </w:t>
            </w:r>
            <w:r w:rsidR="0092675A">
              <w:rPr>
                <w:rFonts w:ascii="Arial" w:hAnsi="Arial"/>
              </w:rPr>
              <w:t>COPC</w:t>
            </w:r>
            <w:r w:rsidR="00FA1DA9">
              <w:rPr>
                <w:rFonts w:ascii="Arial" w:hAnsi="Arial"/>
              </w:rPr>
              <w:t>s</w:t>
            </w:r>
            <w:r w:rsidR="00353280">
              <w:rPr>
                <w:rFonts w:ascii="Arial" w:hAnsi="Arial"/>
              </w:rPr>
              <w:t xml:space="preserve"> and COPC-specific information</w:t>
            </w:r>
          </w:p>
        </w:tc>
      </w:tr>
      <w:tr w:rsidR="001F5747" w14:paraId="34B559CB" w14:textId="77777777" w:rsidTr="001F5747">
        <w:tc>
          <w:tcPr>
            <w:tcW w:w="805" w:type="dxa"/>
          </w:tcPr>
          <w:p w14:paraId="43839272" w14:textId="344EDFA0" w:rsidR="001F5747" w:rsidRDefault="001F5747" w:rsidP="001F5747">
            <w:pPr>
              <w:pStyle w:val="H1bodytext"/>
              <w:spacing w:after="120"/>
              <w:ind w:left="0"/>
              <w:rPr>
                <w:rFonts w:ascii="Arial" w:hAnsi="Arial"/>
              </w:rPr>
            </w:pPr>
            <w:r>
              <w:rPr>
                <w:rFonts w:ascii="Arial" w:hAnsi="Arial"/>
              </w:rPr>
              <w:t>8</w:t>
            </w:r>
          </w:p>
        </w:tc>
        <w:tc>
          <w:tcPr>
            <w:tcW w:w="1710" w:type="dxa"/>
          </w:tcPr>
          <w:p w14:paraId="2996070B" w14:textId="14E3B801" w:rsidR="001F5747" w:rsidRDefault="001F5747" w:rsidP="001F5747">
            <w:pPr>
              <w:pStyle w:val="H1bodytext"/>
              <w:spacing w:after="120"/>
              <w:ind w:left="0"/>
              <w:rPr>
                <w:rFonts w:ascii="Arial" w:hAnsi="Arial"/>
              </w:rPr>
            </w:pPr>
            <w:r w:rsidRPr="00CC27EB">
              <w:rPr>
                <w:rFonts w:ascii="Arial" w:hAnsi="Arial"/>
              </w:rPr>
              <w:t>pathwaysFile</w:t>
            </w:r>
          </w:p>
        </w:tc>
        <w:tc>
          <w:tcPr>
            <w:tcW w:w="6835" w:type="dxa"/>
          </w:tcPr>
          <w:p w14:paraId="7B98EC7C" w14:textId="628F601E" w:rsidR="001F5747" w:rsidRDefault="00DD2F48" w:rsidP="001F5747">
            <w:pPr>
              <w:pStyle w:val="H1bodytext"/>
              <w:spacing w:after="120"/>
              <w:ind w:left="0"/>
              <w:rPr>
                <w:rFonts w:ascii="Arial" w:hAnsi="Arial"/>
              </w:rPr>
            </w:pPr>
            <w:r>
              <w:rPr>
                <w:rFonts w:ascii="Arial" w:hAnsi="Arial"/>
              </w:rPr>
              <w:t>Path to the CSV listing the exposure pathways</w:t>
            </w:r>
          </w:p>
        </w:tc>
      </w:tr>
      <w:tr w:rsidR="001F5747" w14:paraId="2D1B1882" w14:textId="77777777" w:rsidTr="001F5747">
        <w:tc>
          <w:tcPr>
            <w:tcW w:w="805" w:type="dxa"/>
          </w:tcPr>
          <w:p w14:paraId="1EDEC940" w14:textId="63BEA9AA" w:rsidR="001F5747" w:rsidRDefault="001F5747" w:rsidP="001F5747">
            <w:pPr>
              <w:pStyle w:val="H1bodytext"/>
              <w:spacing w:after="120"/>
              <w:ind w:left="0"/>
              <w:rPr>
                <w:rFonts w:ascii="Arial" w:hAnsi="Arial"/>
              </w:rPr>
            </w:pPr>
            <w:r>
              <w:rPr>
                <w:rFonts w:ascii="Arial" w:hAnsi="Arial"/>
              </w:rPr>
              <w:t>9</w:t>
            </w:r>
          </w:p>
        </w:tc>
        <w:tc>
          <w:tcPr>
            <w:tcW w:w="1710" w:type="dxa"/>
          </w:tcPr>
          <w:p w14:paraId="63DB4C94" w14:textId="7F16BEA6" w:rsidR="001F5747" w:rsidRDefault="001F5747" w:rsidP="001F5747">
            <w:pPr>
              <w:pStyle w:val="H1bodytext"/>
              <w:spacing w:after="120"/>
              <w:ind w:left="0"/>
              <w:rPr>
                <w:rFonts w:ascii="Arial" w:hAnsi="Arial"/>
              </w:rPr>
            </w:pPr>
            <w:r w:rsidRPr="00CC27EB">
              <w:rPr>
                <w:rFonts w:ascii="Arial" w:hAnsi="Arial"/>
              </w:rPr>
              <w:t>unitsin</w:t>
            </w:r>
          </w:p>
        </w:tc>
        <w:tc>
          <w:tcPr>
            <w:tcW w:w="6835" w:type="dxa"/>
          </w:tcPr>
          <w:p w14:paraId="6F15A9AC" w14:textId="7AC6147A" w:rsidR="001F5747" w:rsidRDefault="00DD2F48" w:rsidP="001F5747">
            <w:pPr>
              <w:pStyle w:val="H1bodytext"/>
              <w:spacing w:after="120"/>
              <w:ind w:left="0"/>
              <w:rPr>
                <w:rFonts w:ascii="Arial" w:hAnsi="Arial"/>
              </w:rPr>
            </w:pPr>
            <w:r>
              <w:rPr>
                <w:rFonts w:ascii="Arial" w:hAnsi="Arial"/>
              </w:rPr>
              <w:t xml:space="preserve">Denotes the units of the concentrations in the UCN file; typically, </w:t>
            </w:r>
            <w:r w:rsidRPr="00C23130">
              <w:rPr>
                <w:rFonts w:ascii="Consolas" w:hAnsi="Consolas"/>
              </w:rPr>
              <w:lastRenderedPageBreak/>
              <w:t xml:space="preserve">‘pCi/m^3’ </w:t>
            </w:r>
          </w:p>
        </w:tc>
      </w:tr>
      <w:tr w:rsidR="001F5747" w14:paraId="128BBB21" w14:textId="77777777" w:rsidTr="001F5747">
        <w:tc>
          <w:tcPr>
            <w:tcW w:w="805" w:type="dxa"/>
          </w:tcPr>
          <w:p w14:paraId="0387F1CC" w14:textId="551E3D21" w:rsidR="001F5747" w:rsidRDefault="001F5747" w:rsidP="001F5747">
            <w:pPr>
              <w:pStyle w:val="H1bodytext"/>
              <w:spacing w:after="120"/>
              <w:ind w:left="0"/>
              <w:rPr>
                <w:rFonts w:ascii="Arial" w:hAnsi="Arial"/>
              </w:rPr>
            </w:pPr>
            <w:r>
              <w:rPr>
                <w:rFonts w:ascii="Arial" w:hAnsi="Arial"/>
              </w:rPr>
              <w:lastRenderedPageBreak/>
              <w:t>10</w:t>
            </w:r>
          </w:p>
        </w:tc>
        <w:tc>
          <w:tcPr>
            <w:tcW w:w="1710" w:type="dxa"/>
          </w:tcPr>
          <w:p w14:paraId="1153C5ED" w14:textId="269CE0AA" w:rsidR="001F5747" w:rsidRDefault="001F5747" w:rsidP="001F5747">
            <w:pPr>
              <w:pStyle w:val="H1bodytext"/>
              <w:spacing w:after="120"/>
              <w:ind w:left="0"/>
              <w:rPr>
                <w:rFonts w:ascii="Arial" w:hAnsi="Arial"/>
              </w:rPr>
            </w:pPr>
            <w:r w:rsidRPr="00CC27EB">
              <w:rPr>
                <w:rFonts w:ascii="Arial" w:hAnsi="Arial"/>
              </w:rPr>
              <w:t>unitsout</w:t>
            </w:r>
          </w:p>
        </w:tc>
        <w:tc>
          <w:tcPr>
            <w:tcW w:w="6835" w:type="dxa"/>
          </w:tcPr>
          <w:p w14:paraId="55DCCC05" w14:textId="050FEED3" w:rsidR="001F5747" w:rsidRDefault="00DD2F48" w:rsidP="001F5747">
            <w:pPr>
              <w:pStyle w:val="H1bodytext"/>
              <w:spacing w:after="120"/>
              <w:ind w:left="0"/>
              <w:rPr>
                <w:rFonts w:ascii="Arial" w:hAnsi="Arial"/>
              </w:rPr>
            </w:pPr>
            <w:r>
              <w:rPr>
                <w:rFonts w:ascii="Arial" w:hAnsi="Arial"/>
              </w:rPr>
              <w:t xml:space="preserve">Denotes the units of the concentration expected by the dose factors; typically, this is </w:t>
            </w:r>
            <w:r w:rsidRPr="00C23130">
              <w:rPr>
                <w:rFonts w:ascii="Consolas" w:hAnsi="Consolas"/>
              </w:rPr>
              <w:t>‘pCi/L’</w:t>
            </w:r>
          </w:p>
        </w:tc>
      </w:tr>
      <w:tr w:rsidR="001F5747" w14:paraId="27579ECB" w14:textId="77777777" w:rsidTr="001F5747">
        <w:tc>
          <w:tcPr>
            <w:tcW w:w="805" w:type="dxa"/>
          </w:tcPr>
          <w:p w14:paraId="15969644" w14:textId="4135A78C" w:rsidR="001F5747" w:rsidRDefault="001F5747" w:rsidP="001F5747">
            <w:pPr>
              <w:pStyle w:val="H1bodytext"/>
              <w:spacing w:after="120"/>
              <w:ind w:left="0"/>
              <w:rPr>
                <w:rFonts w:ascii="Arial" w:hAnsi="Arial"/>
              </w:rPr>
            </w:pPr>
            <w:r>
              <w:rPr>
                <w:rFonts w:ascii="Arial" w:hAnsi="Arial"/>
              </w:rPr>
              <w:t>11</w:t>
            </w:r>
          </w:p>
        </w:tc>
        <w:tc>
          <w:tcPr>
            <w:tcW w:w="1710" w:type="dxa"/>
          </w:tcPr>
          <w:p w14:paraId="4D0F67CC" w14:textId="6B63A50F" w:rsidR="001F5747" w:rsidRDefault="001F5747" w:rsidP="001F5747">
            <w:pPr>
              <w:pStyle w:val="H1bodytext"/>
              <w:spacing w:after="120"/>
              <w:ind w:left="0"/>
              <w:rPr>
                <w:rFonts w:ascii="Arial" w:hAnsi="Arial"/>
              </w:rPr>
            </w:pPr>
            <w:r w:rsidRPr="00CC27EB">
              <w:rPr>
                <w:rFonts w:ascii="Arial" w:hAnsi="Arial"/>
              </w:rPr>
              <w:t>conversion</w:t>
            </w:r>
          </w:p>
        </w:tc>
        <w:tc>
          <w:tcPr>
            <w:tcW w:w="6835" w:type="dxa"/>
          </w:tcPr>
          <w:p w14:paraId="630DE6AE" w14:textId="16987E26" w:rsidR="001F5747" w:rsidRDefault="00DD2F48" w:rsidP="001F5747">
            <w:pPr>
              <w:pStyle w:val="H1bodytext"/>
              <w:spacing w:after="120"/>
              <w:ind w:left="0"/>
              <w:rPr>
                <w:rFonts w:ascii="Arial" w:hAnsi="Arial"/>
              </w:rPr>
            </w:pPr>
            <w:r>
              <w:rPr>
                <w:rFonts w:ascii="Arial" w:hAnsi="Arial"/>
              </w:rPr>
              <w:t>Defined as the number that converts unitsin to unitsout:</w:t>
            </w:r>
            <w:r>
              <w:rPr>
                <w:rFonts w:ascii="Arial" w:hAnsi="Arial"/>
              </w:rPr>
              <w:br/>
              <w:t xml:space="preserve">  unitsout = conversion*unitsin</w:t>
            </w:r>
          </w:p>
        </w:tc>
      </w:tr>
      <w:tr w:rsidR="001F5747" w14:paraId="6B134A52" w14:textId="77777777" w:rsidTr="001F5747">
        <w:tc>
          <w:tcPr>
            <w:tcW w:w="805" w:type="dxa"/>
          </w:tcPr>
          <w:p w14:paraId="677395B4" w14:textId="64D901C0" w:rsidR="001F5747" w:rsidRDefault="001F5747" w:rsidP="001F5747">
            <w:pPr>
              <w:pStyle w:val="H1bodytext"/>
              <w:spacing w:after="120"/>
              <w:ind w:left="0"/>
              <w:rPr>
                <w:rFonts w:ascii="Arial" w:hAnsi="Arial"/>
              </w:rPr>
            </w:pPr>
            <w:r>
              <w:rPr>
                <w:rFonts w:ascii="Arial" w:hAnsi="Arial"/>
              </w:rPr>
              <w:t>12</w:t>
            </w:r>
          </w:p>
        </w:tc>
        <w:tc>
          <w:tcPr>
            <w:tcW w:w="1710" w:type="dxa"/>
          </w:tcPr>
          <w:p w14:paraId="584310ED" w14:textId="68C01F57" w:rsidR="001F5747" w:rsidRDefault="001F5747" w:rsidP="001F5747">
            <w:pPr>
              <w:pStyle w:val="H1bodytext"/>
              <w:spacing w:after="120"/>
              <w:ind w:left="0"/>
              <w:rPr>
                <w:rFonts w:ascii="Arial" w:hAnsi="Arial"/>
              </w:rPr>
            </w:pPr>
            <w:r w:rsidRPr="00CC27EB">
              <w:rPr>
                <w:rFonts w:ascii="Arial" w:hAnsi="Arial"/>
              </w:rPr>
              <w:t>startyear</w:t>
            </w:r>
          </w:p>
        </w:tc>
        <w:tc>
          <w:tcPr>
            <w:tcW w:w="6835" w:type="dxa"/>
          </w:tcPr>
          <w:p w14:paraId="1FED3B93" w14:textId="2EDD046F" w:rsidR="001F5747" w:rsidRDefault="00DD2F48" w:rsidP="001F5747">
            <w:pPr>
              <w:pStyle w:val="H1bodytext"/>
              <w:spacing w:after="120"/>
              <w:ind w:left="0"/>
              <w:rPr>
                <w:rFonts w:ascii="Arial" w:hAnsi="Arial"/>
              </w:rPr>
            </w:pPr>
            <w:r>
              <w:rPr>
                <w:rFonts w:ascii="Arial" w:hAnsi="Arial"/>
              </w:rPr>
              <w:t xml:space="preserve">The beginning year of the MT3D simulation </w:t>
            </w:r>
          </w:p>
        </w:tc>
      </w:tr>
      <w:tr w:rsidR="001F5747" w14:paraId="29C5B70F" w14:textId="77777777" w:rsidTr="001F5747">
        <w:tc>
          <w:tcPr>
            <w:tcW w:w="805" w:type="dxa"/>
          </w:tcPr>
          <w:p w14:paraId="5E171669" w14:textId="139D47F6" w:rsidR="001F5747" w:rsidRDefault="001F5747" w:rsidP="001F5747">
            <w:pPr>
              <w:pStyle w:val="H1bodytext"/>
              <w:spacing w:after="120"/>
              <w:ind w:left="0"/>
              <w:rPr>
                <w:rFonts w:ascii="Arial" w:hAnsi="Arial"/>
              </w:rPr>
            </w:pPr>
            <w:r>
              <w:rPr>
                <w:rFonts w:ascii="Arial" w:hAnsi="Arial"/>
              </w:rPr>
              <w:t>13</w:t>
            </w:r>
          </w:p>
        </w:tc>
        <w:tc>
          <w:tcPr>
            <w:tcW w:w="1710" w:type="dxa"/>
          </w:tcPr>
          <w:p w14:paraId="36C3A644" w14:textId="2D7F4637" w:rsidR="001F5747" w:rsidRDefault="001F5747" w:rsidP="001F5747">
            <w:pPr>
              <w:pStyle w:val="H1bodytext"/>
              <w:spacing w:after="120"/>
              <w:ind w:left="0"/>
              <w:rPr>
                <w:rFonts w:ascii="Arial" w:hAnsi="Arial"/>
              </w:rPr>
            </w:pPr>
            <w:r w:rsidRPr="00CC27EB">
              <w:rPr>
                <w:rFonts w:ascii="Arial" w:hAnsi="Arial"/>
              </w:rPr>
              <w:t>outputFormat</w:t>
            </w:r>
          </w:p>
        </w:tc>
        <w:tc>
          <w:tcPr>
            <w:tcW w:w="6835" w:type="dxa"/>
          </w:tcPr>
          <w:p w14:paraId="0ACE5CAB" w14:textId="202F5756" w:rsidR="001F5747" w:rsidRDefault="00DD2F48" w:rsidP="001F5747">
            <w:pPr>
              <w:pStyle w:val="H1bodytext"/>
              <w:spacing w:after="120"/>
              <w:ind w:left="0"/>
              <w:rPr>
                <w:rFonts w:ascii="Arial" w:hAnsi="Arial"/>
              </w:rPr>
            </w:pPr>
            <w:r>
              <w:rPr>
                <w:rFonts w:ascii="Arial" w:hAnsi="Arial"/>
              </w:rPr>
              <w:t xml:space="preserve">A formatting string, Postgres-style, that denotes the format of the dose output.  Typically, this is </w:t>
            </w:r>
            <w:r w:rsidR="00C23130" w:rsidRPr="00C23130">
              <w:rPr>
                <w:rFonts w:ascii="Consolas" w:hAnsi="Consolas" w:cs="Segoe UI"/>
                <w:szCs w:val="22"/>
              </w:rPr>
              <w:t>'9.99999999EEEE’</w:t>
            </w:r>
          </w:p>
        </w:tc>
      </w:tr>
      <w:tr w:rsidR="001F5747" w14:paraId="6EDC61B1" w14:textId="77777777" w:rsidTr="001F5747">
        <w:tc>
          <w:tcPr>
            <w:tcW w:w="805" w:type="dxa"/>
          </w:tcPr>
          <w:p w14:paraId="210C7100" w14:textId="62E996F5" w:rsidR="001F5747" w:rsidRDefault="001F5747" w:rsidP="001F5747">
            <w:pPr>
              <w:pStyle w:val="H1bodytext"/>
              <w:spacing w:after="120"/>
              <w:ind w:left="0"/>
              <w:rPr>
                <w:rFonts w:ascii="Arial" w:hAnsi="Arial"/>
              </w:rPr>
            </w:pPr>
            <w:r>
              <w:rPr>
                <w:rFonts w:ascii="Arial" w:hAnsi="Arial"/>
              </w:rPr>
              <w:t>14</w:t>
            </w:r>
          </w:p>
        </w:tc>
        <w:tc>
          <w:tcPr>
            <w:tcW w:w="1710" w:type="dxa"/>
          </w:tcPr>
          <w:p w14:paraId="7557C977" w14:textId="06B57E41" w:rsidR="001F5747" w:rsidRDefault="001F5747" w:rsidP="001F5747">
            <w:pPr>
              <w:pStyle w:val="H1bodytext"/>
              <w:spacing w:after="120"/>
              <w:ind w:left="0"/>
              <w:rPr>
                <w:rFonts w:ascii="Arial" w:hAnsi="Arial"/>
              </w:rPr>
            </w:pPr>
            <w:r w:rsidRPr="00CC27EB">
              <w:rPr>
                <w:rFonts w:ascii="Arial" w:hAnsi="Arial"/>
              </w:rPr>
              <w:t>modeldate</w:t>
            </w:r>
          </w:p>
        </w:tc>
        <w:tc>
          <w:tcPr>
            <w:tcW w:w="6835" w:type="dxa"/>
          </w:tcPr>
          <w:p w14:paraId="43D8CA79" w14:textId="4185890C" w:rsidR="001F5747" w:rsidRDefault="007E0334" w:rsidP="001F5747">
            <w:pPr>
              <w:pStyle w:val="H1bodytext"/>
              <w:spacing w:after="120"/>
              <w:ind w:left="0"/>
              <w:rPr>
                <w:rFonts w:ascii="Arial" w:hAnsi="Arial"/>
              </w:rPr>
            </w:pPr>
            <w:r>
              <w:rPr>
                <w:rFonts w:ascii="Arial" w:hAnsi="Arial"/>
              </w:rPr>
              <w:t>The date that the UCN file was produced</w:t>
            </w:r>
            <w:r w:rsidR="001F2688">
              <w:rPr>
                <w:rFonts w:ascii="Arial" w:hAnsi="Arial"/>
              </w:rPr>
              <w:t xml:space="preserve"> in the format </w:t>
            </w:r>
            <w:r w:rsidR="001F2688" w:rsidRPr="00C23130">
              <w:rPr>
                <w:rFonts w:ascii="Consolas" w:hAnsi="Consolas"/>
                <w:szCs w:val="22"/>
              </w:rPr>
              <w:t>‘YYYY-MM-DD’</w:t>
            </w:r>
            <w:r w:rsidR="001F2688">
              <w:rPr>
                <w:rFonts w:ascii="Arial" w:hAnsi="Arial"/>
              </w:rPr>
              <w:t>.</w:t>
            </w:r>
            <w:r>
              <w:rPr>
                <w:rFonts w:ascii="Arial" w:hAnsi="Arial"/>
              </w:rPr>
              <w:t xml:space="preserve"> </w:t>
            </w:r>
            <w:r w:rsidR="001F2688">
              <w:rPr>
                <w:rFonts w:ascii="Arial" w:hAnsi="Arial"/>
              </w:rPr>
              <w:t>T</w:t>
            </w:r>
            <w:r>
              <w:rPr>
                <w:rFonts w:ascii="Arial" w:hAnsi="Arial"/>
              </w:rPr>
              <w:t>his is currently</w:t>
            </w:r>
            <w:r w:rsidR="001F2688">
              <w:rPr>
                <w:rFonts w:ascii="Arial" w:hAnsi="Arial"/>
              </w:rPr>
              <w:t xml:space="preserve"> only used as an internal label;</w:t>
            </w:r>
            <w:r>
              <w:rPr>
                <w:rFonts w:ascii="Arial" w:hAnsi="Arial"/>
              </w:rPr>
              <w:t xml:space="preserve"> any valid string is acceptable.</w:t>
            </w:r>
          </w:p>
        </w:tc>
      </w:tr>
      <w:tr w:rsidR="001F5747" w14:paraId="40B2895D" w14:textId="77777777" w:rsidTr="001F5747">
        <w:tc>
          <w:tcPr>
            <w:tcW w:w="805" w:type="dxa"/>
          </w:tcPr>
          <w:p w14:paraId="179CA60F" w14:textId="5FB03AC2" w:rsidR="001F5747" w:rsidRDefault="001F5747" w:rsidP="001F5747">
            <w:pPr>
              <w:pStyle w:val="H1bodytext"/>
              <w:spacing w:after="120"/>
              <w:ind w:left="0"/>
              <w:rPr>
                <w:rFonts w:ascii="Arial" w:hAnsi="Arial"/>
              </w:rPr>
            </w:pPr>
            <w:r>
              <w:rPr>
                <w:rFonts w:ascii="Arial" w:hAnsi="Arial"/>
              </w:rPr>
              <w:t>15</w:t>
            </w:r>
          </w:p>
        </w:tc>
        <w:tc>
          <w:tcPr>
            <w:tcW w:w="1710" w:type="dxa"/>
          </w:tcPr>
          <w:p w14:paraId="6F9B5082" w14:textId="7BB94805" w:rsidR="001F5747" w:rsidRDefault="001F5747" w:rsidP="001F5747">
            <w:pPr>
              <w:pStyle w:val="H1bodytext"/>
              <w:spacing w:after="120"/>
              <w:ind w:left="0"/>
              <w:rPr>
                <w:rFonts w:ascii="Arial" w:hAnsi="Arial"/>
              </w:rPr>
            </w:pPr>
            <w:r w:rsidRPr="00CC27EB">
              <w:rPr>
                <w:rFonts w:ascii="Arial" w:hAnsi="Arial"/>
              </w:rPr>
              <w:t>outputFile</w:t>
            </w:r>
          </w:p>
        </w:tc>
        <w:tc>
          <w:tcPr>
            <w:tcW w:w="6835" w:type="dxa"/>
          </w:tcPr>
          <w:p w14:paraId="346C7ADF" w14:textId="3687501A" w:rsidR="001F5747" w:rsidRDefault="007E0334" w:rsidP="001F5747">
            <w:pPr>
              <w:pStyle w:val="H1bodytext"/>
              <w:spacing w:after="120"/>
              <w:ind w:left="0"/>
              <w:rPr>
                <w:rFonts w:ascii="Arial" w:hAnsi="Arial"/>
              </w:rPr>
            </w:pPr>
            <w:r>
              <w:rPr>
                <w:rFonts w:ascii="Arial" w:hAnsi="Arial"/>
              </w:rPr>
              <w:t>Path to the output CSV file</w:t>
            </w:r>
            <w:r w:rsidR="00C82622">
              <w:rPr>
                <w:rFonts w:ascii="Arial" w:hAnsi="Arial"/>
              </w:rPr>
              <w:t xml:space="preserve"> and file name</w:t>
            </w:r>
            <w:r>
              <w:rPr>
                <w:rFonts w:ascii="Arial" w:hAnsi="Arial"/>
              </w:rPr>
              <w:t>.</w:t>
            </w:r>
          </w:p>
        </w:tc>
      </w:tr>
    </w:tbl>
    <w:p w14:paraId="327594CD" w14:textId="77777777" w:rsidR="001F5747" w:rsidRDefault="001F5747" w:rsidP="001F5747">
      <w:pPr>
        <w:pStyle w:val="H1bodytext"/>
        <w:spacing w:after="120"/>
        <w:rPr>
          <w:rFonts w:ascii="Arial" w:hAnsi="Arial"/>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6"/>
      </w:tblGrid>
      <w:tr w:rsidR="00F42358" w:rsidRPr="00F42358" w14:paraId="071350C7" w14:textId="77777777" w:rsidTr="00F42358">
        <w:tc>
          <w:tcPr>
            <w:tcW w:w="750" w:type="dxa"/>
            <w:shd w:val="clear" w:color="auto" w:fill="FFFFFF"/>
            <w:noWrap/>
            <w:tcMar>
              <w:top w:w="0" w:type="dxa"/>
              <w:left w:w="150" w:type="dxa"/>
              <w:bottom w:w="0" w:type="dxa"/>
              <w:right w:w="150" w:type="dxa"/>
            </w:tcMar>
            <w:hideMark/>
          </w:tcPr>
          <w:p w14:paraId="2B0F3CC3" w14:textId="77777777" w:rsidR="00F42358" w:rsidRPr="00F42358" w:rsidRDefault="00F42358" w:rsidP="004528E7">
            <w:pPr>
              <w:spacing w:after="160" w:line="259" w:lineRule="auto"/>
              <w:rPr>
                <w:rFonts w:ascii="Consolas" w:eastAsia="Times New Roman" w:hAnsi="Consolas" w:cs="Segoe UI"/>
                <w:color w:val="24292E"/>
                <w:sz w:val="18"/>
                <w:szCs w:val="18"/>
              </w:rPr>
            </w:pPr>
          </w:p>
        </w:tc>
        <w:tc>
          <w:tcPr>
            <w:tcW w:w="0" w:type="auto"/>
            <w:shd w:val="clear" w:color="auto" w:fill="FFFFFF"/>
            <w:vAlign w:val="center"/>
            <w:hideMark/>
          </w:tcPr>
          <w:p w14:paraId="029AC8BB" w14:textId="4F7C638B" w:rsidR="00F42358" w:rsidRPr="00F42358" w:rsidRDefault="00F42358" w:rsidP="00F42358">
            <w:pPr>
              <w:rPr>
                <w:rFonts w:ascii="Times New Roman" w:eastAsia="Times New Roman" w:hAnsi="Times New Roman" w:cs="Times New Roman"/>
                <w:sz w:val="20"/>
                <w:szCs w:val="20"/>
              </w:rPr>
            </w:pPr>
          </w:p>
        </w:tc>
      </w:tr>
    </w:tbl>
    <w:p w14:paraId="0456E6CA" w14:textId="045CB123" w:rsidR="00F42358" w:rsidRPr="00F42358" w:rsidRDefault="00F42358" w:rsidP="00E62A15">
      <w:pPr>
        <w:pStyle w:val="H1bodytext"/>
        <w:spacing w:after="120"/>
        <w:rPr>
          <w:rFonts w:ascii="Arial" w:hAnsi="Arial"/>
        </w:rPr>
      </w:pPr>
    </w:p>
    <w:p w14:paraId="7CF899A8" w14:textId="5D7C5218"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353C8C55" w14:textId="5E7A32E1" w:rsidR="009407AA" w:rsidRDefault="009407AA" w:rsidP="009407AA">
      <w:pPr>
        <w:pStyle w:val="H1bodytext"/>
        <w:spacing w:after="120"/>
        <w:rPr>
          <w:rFonts w:ascii="Arial" w:hAnsi="Arial"/>
        </w:rPr>
      </w:pPr>
      <w:r>
        <w:rPr>
          <w:rFonts w:ascii="Arial" w:hAnsi="Arial"/>
        </w:rPr>
        <w:t xml:space="preserve">This </w:t>
      </w:r>
      <w:r w:rsidR="00F610DC">
        <w:rPr>
          <w:rFonts w:ascii="Arial" w:hAnsi="Arial"/>
        </w:rPr>
        <w:t xml:space="preserve">tool </w:t>
      </w:r>
      <w:r>
        <w:rPr>
          <w:rFonts w:ascii="Arial" w:hAnsi="Arial"/>
        </w:rPr>
        <w:t xml:space="preserve">will malfunction if input files are not formatted as </w:t>
      </w:r>
      <w:r w:rsidR="00F610DC">
        <w:rPr>
          <w:rFonts w:ascii="Arial" w:hAnsi="Arial"/>
        </w:rPr>
        <w:t>follows</w:t>
      </w:r>
      <w:r>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3"/>
        <w:gridCol w:w="1493"/>
        <w:gridCol w:w="1243"/>
        <w:gridCol w:w="5327"/>
      </w:tblGrid>
      <w:tr w:rsidR="009407AA" w14:paraId="224B310F" w14:textId="77777777" w:rsidTr="003341C0">
        <w:tc>
          <w:tcPr>
            <w:tcW w:w="1513" w:type="dxa"/>
          </w:tcPr>
          <w:p w14:paraId="646626E0" w14:textId="3679F327" w:rsidR="009407AA" w:rsidRPr="003A114E" w:rsidRDefault="009407AA" w:rsidP="009407AA">
            <w:pPr>
              <w:pStyle w:val="H1bodytext"/>
              <w:spacing w:after="120"/>
              <w:ind w:left="0"/>
              <w:rPr>
                <w:rFonts w:ascii="Arial" w:hAnsi="Arial"/>
                <w:b/>
                <w:bCs/>
              </w:rPr>
            </w:pPr>
            <w:r w:rsidRPr="003A114E">
              <w:rPr>
                <w:rFonts w:ascii="Arial" w:hAnsi="Arial"/>
                <w:b/>
                <w:bCs/>
              </w:rPr>
              <w:t>Input File</w:t>
            </w:r>
          </w:p>
        </w:tc>
        <w:tc>
          <w:tcPr>
            <w:tcW w:w="1605" w:type="dxa"/>
          </w:tcPr>
          <w:p w14:paraId="3DEE5550" w14:textId="573B8542" w:rsidR="009407AA" w:rsidRPr="003A114E" w:rsidRDefault="009407AA" w:rsidP="009407AA">
            <w:pPr>
              <w:pStyle w:val="H1bodytext"/>
              <w:spacing w:after="120"/>
              <w:ind w:left="0"/>
              <w:rPr>
                <w:rFonts w:ascii="Arial" w:hAnsi="Arial"/>
                <w:b/>
                <w:bCs/>
              </w:rPr>
            </w:pPr>
            <w:r w:rsidRPr="003A114E">
              <w:rPr>
                <w:rFonts w:ascii="Arial" w:hAnsi="Arial"/>
                <w:b/>
                <w:bCs/>
              </w:rPr>
              <w:t>File Format</w:t>
            </w:r>
          </w:p>
        </w:tc>
        <w:tc>
          <w:tcPr>
            <w:tcW w:w="238" w:type="dxa"/>
          </w:tcPr>
          <w:p w14:paraId="006A86C3" w14:textId="4BB8A22B" w:rsidR="009407AA" w:rsidRPr="003A114E" w:rsidRDefault="009407AA" w:rsidP="009407AA">
            <w:pPr>
              <w:pStyle w:val="H1bodytext"/>
              <w:spacing w:after="120"/>
              <w:ind w:left="0"/>
              <w:rPr>
                <w:rFonts w:ascii="Arial" w:hAnsi="Arial"/>
                <w:b/>
                <w:bCs/>
              </w:rPr>
            </w:pPr>
            <w:r w:rsidRPr="003A114E">
              <w:rPr>
                <w:rFonts w:ascii="Arial" w:hAnsi="Arial"/>
                <w:b/>
                <w:bCs/>
              </w:rPr>
              <w:t>Typical extension</w:t>
            </w:r>
          </w:p>
        </w:tc>
        <w:tc>
          <w:tcPr>
            <w:tcW w:w="6004" w:type="dxa"/>
          </w:tcPr>
          <w:p w14:paraId="7B4BB427" w14:textId="31ADA409" w:rsidR="009407AA" w:rsidRPr="003A114E" w:rsidRDefault="009407AA" w:rsidP="009407AA">
            <w:pPr>
              <w:pStyle w:val="H1bodytext"/>
              <w:spacing w:after="120"/>
              <w:ind w:left="0"/>
              <w:rPr>
                <w:rFonts w:ascii="Arial" w:hAnsi="Arial"/>
                <w:b/>
                <w:bCs/>
              </w:rPr>
            </w:pPr>
            <w:r w:rsidRPr="003A114E">
              <w:rPr>
                <w:rFonts w:ascii="Arial" w:hAnsi="Arial"/>
                <w:b/>
                <w:bCs/>
              </w:rPr>
              <w:t>Details</w:t>
            </w:r>
          </w:p>
        </w:tc>
      </w:tr>
      <w:tr w:rsidR="009407AA" w14:paraId="1F8BC88A" w14:textId="77777777" w:rsidTr="003341C0">
        <w:tc>
          <w:tcPr>
            <w:tcW w:w="1513" w:type="dxa"/>
          </w:tcPr>
          <w:p w14:paraId="39A5CDB6" w14:textId="788D51B7" w:rsidR="009407AA" w:rsidRDefault="009407AA" w:rsidP="009407AA">
            <w:pPr>
              <w:pStyle w:val="H1bodytext"/>
              <w:spacing w:after="120"/>
              <w:ind w:left="0"/>
              <w:rPr>
                <w:rFonts w:ascii="Arial" w:hAnsi="Arial"/>
              </w:rPr>
            </w:pPr>
            <w:r>
              <w:rPr>
                <w:rFonts w:ascii="Arial" w:hAnsi="Arial"/>
              </w:rPr>
              <w:t>gridShapefile</w:t>
            </w:r>
          </w:p>
        </w:tc>
        <w:tc>
          <w:tcPr>
            <w:tcW w:w="1605" w:type="dxa"/>
          </w:tcPr>
          <w:p w14:paraId="28D1A0FA" w14:textId="387E3ADF" w:rsidR="009407AA" w:rsidRDefault="009407AA" w:rsidP="009407AA">
            <w:pPr>
              <w:pStyle w:val="H1bodytext"/>
              <w:spacing w:after="120"/>
              <w:ind w:left="0"/>
              <w:rPr>
                <w:rFonts w:ascii="Arial" w:hAnsi="Arial"/>
              </w:rPr>
            </w:pPr>
            <w:r>
              <w:rPr>
                <w:rFonts w:ascii="Arial" w:hAnsi="Arial"/>
              </w:rPr>
              <w:t>ESRI Shapefile</w:t>
            </w:r>
          </w:p>
        </w:tc>
        <w:tc>
          <w:tcPr>
            <w:tcW w:w="238" w:type="dxa"/>
          </w:tcPr>
          <w:p w14:paraId="24EA073B" w14:textId="6166B4D3" w:rsidR="009407AA" w:rsidRDefault="009407AA" w:rsidP="009407AA">
            <w:pPr>
              <w:pStyle w:val="H1bodytext"/>
              <w:spacing w:after="120"/>
              <w:ind w:left="0"/>
              <w:rPr>
                <w:rFonts w:ascii="Arial" w:hAnsi="Arial"/>
              </w:rPr>
            </w:pPr>
            <w:r>
              <w:rPr>
                <w:rFonts w:ascii="Arial" w:hAnsi="Arial"/>
              </w:rPr>
              <w:t>.shp</w:t>
            </w:r>
          </w:p>
        </w:tc>
        <w:tc>
          <w:tcPr>
            <w:tcW w:w="6004" w:type="dxa"/>
          </w:tcPr>
          <w:p w14:paraId="0D1952D7" w14:textId="0914197B" w:rsidR="009407AA" w:rsidRDefault="00546D2A" w:rsidP="009407AA">
            <w:pPr>
              <w:pStyle w:val="H1bodytext"/>
              <w:spacing w:after="120"/>
              <w:ind w:left="0"/>
              <w:rPr>
                <w:rFonts w:ascii="Arial" w:hAnsi="Arial"/>
              </w:rPr>
            </w:pPr>
            <w:r>
              <w:rPr>
                <w:rFonts w:ascii="Arial" w:hAnsi="Arial"/>
              </w:rPr>
              <w:t xml:space="preserve">The </w:t>
            </w:r>
            <w:r w:rsidR="00984C57">
              <w:rPr>
                <w:rFonts w:ascii="Arial" w:hAnsi="Arial"/>
              </w:rPr>
              <w:t>ICF-</w:t>
            </w:r>
            <w:r>
              <w:rPr>
                <w:rFonts w:ascii="Arial" w:hAnsi="Arial"/>
              </w:rPr>
              <w:t>controlled MFGRID work product containing the P2R v 8.3 MODFLOW model grid extent</w:t>
            </w:r>
          </w:p>
        </w:tc>
      </w:tr>
      <w:tr w:rsidR="009407AA" w14:paraId="198758B3" w14:textId="77777777" w:rsidTr="003341C0">
        <w:tc>
          <w:tcPr>
            <w:tcW w:w="1513" w:type="dxa"/>
          </w:tcPr>
          <w:p w14:paraId="50992615" w14:textId="3887D14C" w:rsidR="009407AA" w:rsidRDefault="009407AA" w:rsidP="009407AA">
            <w:pPr>
              <w:pStyle w:val="H1bodytext"/>
              <w:spacing w:after="120"/>
              <w:ind w:left="0"/>
              <w:rPr>
                <w:rFonts w:ascii="Arial" w:hAnsi="Arial"/>
              </w:rPr>
            </w:pPr>
            <w:r>
              <w:rPr>
                <w:rFonts w:ascii="Arial" w:hAnsi="Arial"/>
              </w:rPr>
              <w:t>soilFile</w:t>
            </w:r>
          </w:p>
        </w:tc>
        <w:tc>
          <w:tcPr>
            <w:tcW w:w="1605" w:type="dxa"/>
          </w:tcPr>
          <w:p w14:paraId="1E56C634" w14:textId="09733588" w:rsidR="009407AA" w:rsidRDefault="009407AA" w:rsidP="009407AA">
            <w:pPr>
              <w:pStyle w:val="H1bodytext"/>
              <w:spacing w:after="120"/>
              <w:ind w:left="0"/>
              <w:rPr>
                <w:rFonts w:ascii="Arial" w:hAnsi="Arial"/>
              </w:rPr>
            </w:pPr>
            <w:r>
              <w:rPr>
                <w:rFonts w:ascii="Arial" w:hAnsi="Arial"/>
              </w:rPr>
              <w:t>CSV</w:t>
            </w:r>
          </w:p>
        </w:tc>
        <w:tc>
          <w:tcPr>
            <w:tcW w:w="238" w:type="dxa"/>
          </w:tcPr>
          <w:p w14:paraId="22AF7321" w14:textId="647AD96F" w:rsidR="009407AA" w:rsidRDefault="009407AA" w:rsidP="009407AA">
            <w:pPr>
              <w:pStyle w:val="H1bodytext"/>
              <w:spacing w:after="120"/>
              <w:ind w:left="0"/>
              <w:rPr>
                <w:rFonts w:ascii="Arial" w:hAnsi="Arial"/>
              </w:rPr>
            </w:pPr>
            <w:r>
              <w:rPr>
                <w:rFonts w:ascii="Arial" w:hAnsi="Arial"/>
              </w:rPr>
              <w:t>.csv</w:t>
            </w:r>
          </w:p>
        </w:tc>
        <w:tc>
          <w:tcPr>
            <w:tcW w:w="6004" w:type="dxa"/>
          </w:tcPr>
          <w:p w14:paraId="711FE24F" w14:textId="43950589" w:rsidR="009407AA" w:rsidRDefault="00546D2A" w:rsidP="009407AA">
            <w:pPr>
              <w:pStyle w:val="H1bodytext"/>
              <w:spacing w:after="120"/>
              <w:ind w:left="0"/>
              <w:rPr>
                <w:rFonts w:ascii="Arial" w:hAnsi="Arial"/>
              </w:rPr>
            </w:pPr>
            <w:r>
              <w:rPr>
                <w:rFonts w:ascii="Arial" w:hAnsi="Arial"/>
              </w:rPr>
              <w:t xml:space="preserve">The </w:t>
            </w:r>
            <w:r w:rsidR="00984C57">
              <w:rPr>
                <w:rFonts w:ascii="Arial" w:hAnsi="Arial"/>
              </w:rPr>
              <w:t>ICF-</w:t>
            </w:r>
            <w:r w:rsidR="00D24854">
              <w:rPr>
                <w:rFonts w:ascii="Arial" w:hAnsi="Arial"/>
              </w:rPr>
              <w:t xml:space="preserve">controlled </w:t>
            </w:r>
            <w:r>
              <w:rPr>
                <w:rFonts w:ascii="Arial" w:hAnsi="Arial"/>
              </w:rPr>
              <w:t>SOILIND work product containing the soil index for each row and column.  This is a CSV file with a header row and columns:</w:t>
            </w:r>
          </w:p>
          <w:p w14:paraId="7CA16A00" w14:textId="720C595A" w:rsidR="00546D2A" w:rsidRDefault="00546D2A" w:rsidP="009407AA">
            <w:pPr>
              <w:pStyle w:val="H1bodytext"/>
              <w:spacing w:after="120"/>
              <w:ind w:left="0"/>
              <w:rPr>
                <w:rFonts w:ascii="Arial" w:hAnsi="Arial"/>
              </w:rPr>
            </w:pPr>
            <w:r>
              <w:rPr>
                <w:rFonts w:ascii="Arial" w:hAnsi="Arial"/>
              </w:rPr>
              <w:t>ID (string; ignored)</w:t>
            </w:r>
          </w:p>
          <w:p w14:paraId="71A3217A" w14:textId="2E3D063B" w:rsidR="00546D2A" w:rsidRDefault="00546D2A" w:rsidP="009407AA">
            <w:pPr>
              <w:pStyle w:val="H1bodytext"/>
              <w:spacing w:after="120"/>
              <w:ind w:left="0"/>
              <w:rPr>
                <w:rFonts w:ascii="Arial" w:hAnsi="Arial"/>
              </w:rPr>
            </w:pPr>
            <w:r>
              <w:rPr>
                <w:rFonts w:ascii="Arial" w:hAnsi="Arial"/>
              </w:rPr>
              <w:t>ROW (integer)</w:t>
            </w:r>
          </w:p>
          <w:p w14:paraId="6D1BC41C" w14:textId="4C4A1608" w:rsidR="00546D2A" w:rsidRDefault="00546D2A" w:rsidP="009407AA">
            <w:pPr>
              <w:pStyle w:val="H1bodytext"/>
              <w:spacing w:after="120"/>
              <w:ind w:left="0"/>
              <w:rPr>
                <w:rFonts w:ascii="Arial" w:hAnsi="Arial"/>
              </w:rPr>
            </w:pPr>
            <w:r>
              <w:rPr>
                <w:rFonts w:ascii="Arial" w:hAnsi="Arial"/>
              </w:rPr>
              <w:t>COL (integer)</w:t>
            </w:r>
          </w:p>
          <w:p w14:paraId="29742993" w14:textId="1DD437A8" w:rsidR="00546D2A" w:rsidRDefault="00546D2A" w:rsidP="009407AA">
            <w:pPr>
              <w:pStyle w:val="H1bodytext"/>
              <w:spacing w:after="120"/>
              <w:ind w:left="0"/>
              <w:rPr>
                <w:rFonts w:ascii="Arial" w:hAnsi="Arial"/>
              </w:rPr>
            </w:pPr>
            <w:r>
              <w:rPr>
                <w:rFonts w:ascii="Arial" w:hAnsi="Arial"/>
              </w:rPr>
              <w:t>SOIL_CATEGORY (string)</w:t>
            </w:r>
          </w:p>
          <w:p w14:paraId="01FE72D0" w14:textId="37C10DA7" w:rsidR="00546D2A" w:rsidRDefault="00546D2A" w:rsidP="009407AA">
            <w:pPr>
              <w:pStyle w:val="H1bodytext"/>
              <w:spacing w:after="120"/>
              <w:ind w:left="0"/>
              <w:rPr>
                <w:rFonts w:ascii="Arial" w:hAnsi="Arial"/>
              </w:rPr>
            </w:pPr>
            <w:r>
              <w:rPr>
                <w:rFonts w:ascii="Arial" w:hAnsi="Arial"/>
              </w:rPr>
              <w:t>SOIL_INDEX (integer)</w:t>
            </w:r>
            <w:r w:rsidR="003D487A">
              <w:rPr>
                <w:rFonts w:ascii="Arial" w:hAnsi="Arial"/>
              </w:rPr>
              <w:t>; must be identical to a</w:t>
            </w:r>
            <w:r w:rsidR="009D7C7A">
              <w:rPr>
                <w:rFonts w:ascii="Arial" w:hAnsi="Arial"/>
              </w:rPr>
              <w:t xml:space="preserve">n element in the </w:t>
            </w:r>
            <w:r w:rsidR="00DD1E26">
              <w:rPr>
                <w:rFonts w:ascii="Arial" w:hAnsi="Arial"/>
              </w:rPr>
              <w:t>SOIL_INDEX</w:t>
            </w:r>
            <w:r w:rsidR="009D7C7A">
              <w:rPr>
                <w:rFonts w:ascii="Arial" w:hAnsi="Arial"/>
              </w:rPr>
              <w:t xml:space="preserve"> column of the </w:t>
            </w:r>
            <w:r w:rsidR="003D487A">
              <w:rPr>
                <w:rFonts w:ascii="Arial" w:hAnsi="Arial"/>
              </w:rPr>
              <w:t>dosefactsFile.</w:t>
            </w:r>
          </w:p>
        </w:tc>
      </w:tr>
      <w:tr w:rsidR="009407AA" w14:paraId="242DA65D" w14:textId="77777777" w:rsidTr="003341C0">
        <w:tc>
          <w:tcPr>
            <w:tcW w:w="1513" w:type="dxa"/>
          </w:tcPr>
          <w:p w14:paraId="78629B46" w14:textId="2F0B54FB" w:rsidR="009407AA" w:rsidRDefault="009407AA" w:rsidP="009407AA">
            <w:pPr>
              <w:pStyle w:val="H1bodytext"/>
              <w:spacing w:after="120"/>
              <w:ind w:left="0"/>
              <w:rPr>
                <w:rFonts w:ascii="Arial" w:hAnsi="Arial"/>
              </w:rPr>
            </w:pPr>
            <w:r>
              <w:rPr>
                <w:rFonts w:ascii="Arial" w:hAnsi="Arial"/>
              </w:rPr>
              <w:t>ucnFile</w:t>
            </w:r>
          </w:p>
        </w:tc>
        <w:tc>
          <w:tcPr>
            <w:tcW w:w="1605" w:type="dxa"/>
          </w:tcPr>
          <w:p w14:paraId="79EBD1E0" w14:textId="6B149401" w:rsidR="009407AA" w:rsidRPr="009407AA" w:rsidRDefault="009407AA" w:rsidP="009407AA">
            <w:pPr>
              <w:pStyle w:val="H1bodytext"/>
              <w:spacing w:after="120"/>
              <w:ind w:left="0"/>
              <w:rPr>
                <w:rFonts w:ascii="Arial" w:hAnsi="Arial"/>
                <w:u w:val="single"/>
              </w:rPr>
            </w:pPr>
            <w:r>
              <w:rPr>
                <w:rFonts w:ascii="Arial" w:hAnsi="Arial"/>
              </w:rPr>
              <w:t>MT3D</w:t>
            </w:r>
          </w:p>
        </w:tc>
        <w:tc>
          <w:tcPr>
            <w:tcW w:w="238" w:type="dxa"/>
          </w:tcPr>
          <w:p w14:paraId="23E99226" w14:textId="0DAE2203" w:rsidR="009407AA" w:rsidRDefault="009407AA" w:rsidP="009407AA">
            <w:pPr>
              <w:pStyle w:val="H1bodytext"/>
              <w:spacing w:after="120"/>
              <w:ind w:left="0"/>
              <w:rPr>
                <w:rFonts w:ascii="Arial" w:hAnsi="Arial"/>
              </w:rPr>
            </w:pPr>
            <w:r>
              <w:rPr>
                <w:rFonts w:ascii="Arial" w:hAnsi="Arial"/>
              </w:rPr>
              <w:t>.ucn</w:t>
            </w:r>
          </w:p>
        </w:tc>
        <w:tc>
          <w:tcPr>
            <w:tcW w:w="6004" w:type="dxa"/>
          </w:tcPr>
          <w:p w14:paraId="66DF6B8B" w14:textId="377B090F" w:rsidR="009407AA" w:rsidRDefault="000741FB" w:rsidP="009407AA">
            <w:pPr>
              <w:pStyle w:val="H1bodytext"/>
              <w:spacing w:after="120"/>
              <w:ind w:left="0"/>
              <w:rPr>
                <w:rFonts w:ascii="Arial" w:hAnsi="Arial"/>
              </w:rPr>
            </w:pPr>
            <w:r>
              <w:rPr>
                <w:rFonts w:ascii="Arial" w:hAnsi="Arial"/>
              </w:rPr>
              <w:t xml:space="preserve">A valid MT3D binary output containing concentrations.  </w:t>
            </w:r>
          </w:p>
        </w:tc>
      </w:tr>
      <w:tr w:rsidR="009407AA" w14:paraId="08FB4928" w14:textId="77777777" w:rsidTr="003341C0">
        <w:tc>
          <w:tcPr>
            <w:tcW w:w="1513" w:type="dxa"/>
          </w:tcPr>
          <w:p w14:paraId="065402B9" w14:textId="25CE5EE2" w:rsidR="009407AA" w:rsidRDefault="009407AA" w:rsidP="009407AA">
            <w:pPr>
              <w:pStyle w:val="H1bodytext"/>
              <w:spacing w:after="120"/>
              <w:ind w:left="0"/>
              <w:rPr>
                <w:rFonts w:ascii="Arial" w:hAnsi="Arial"/>
              </w:rPr>
            </w:pPr>
            <w:r>
              <w:rPr>
                <w:rFonts w:ascii="Arial" w:hAnsi="Arial"/>
              </w:rPr>
              <w:t>copcFile</w:t>
            </w:r>
          </w:p>
        </w:tc>
        <w:tc>
          <w:tcPr>
            <w:tcW w:w="1605" w:type="dxa"/>
          </w:tcPr>
          <w:p w14:paraId="5FF92AE1" w14:textId="0D9F3A94" w:rsidR="009407AA" w:rsidRDefault="00B64AF1" w:rsidP="009407AA">
            <w:pPr>
              <w:pStyle w:val="H1bodytext"/>
              <w:spacing w:after="120"/>
              <w:ind w:left="0"/>
              <w:rPr>
                <w:rFonts w:ascii="Arial" w:hAnsi="Arial"/>
              </w:rPr>
            </w:pPr>
            <w:r>
              <w:rPr>
                <w:rFonts w:ascii="Arial" w:hAnsi="Arial"/>
              </w:rPr>
              <w:t>CSV</w:t>
            </w:r>
          </w:p>
        </w:tc>
        <w:tc>
          <w:tcPr>
            <w:tcW w:w="238" w:type="dxa"/>
          </w:tcPr>
          <w:p w14:paraId="3FC36E5E" w14:textId="796058C6" w:rsidR="009407AA" w:rsidRDefault="00B64AF1" w:rsidP="009407AA">
            <w:pPr>
              <w:pStyle w:val="H1bodytext"/>
              <w:spacing w:after="120"/>
              <w:ind w:left="0"/>
              <w:rPr>
                <w:rFonts w:ascii="Arial" w:hAnsi="Arial"/>
              </w:rPr>
            </w:pPr>
            <w:r>
              <w:rPr>
                <w:rFonts w:ascii="Arial" w:hAnsi="Arial"/>
              </w:rPr>
              <w:t>.csv</w:t>
            </w:r>
          </w:p>
        </w:tc>
        <w:tc>
          <w:tcPr>
            <w:tcW w:w="6004" w:type="dxa"/>
          </w:tcPr>
          <w:p w14:paraId="536F5C46" w14:textId="77777777" w:rsidR="00833D2C" w:rsidRDefault="00833D2C" w:rsidP="00833D2C">
            <w:pPr>
              <w:pStyle w:val="H1bodytext"/>
              <w:spacing w:after="120"/>
              <w:ind w:left="0"/>
              <w:rPr>
                <w:rFonts w:ascii="Arial" w:hAnsi="Arial"/>
              </w:rPr>
            </w:pPr>
            <w:r>
              <w:rPr>
                <w:rFonts w:ascii="Arial" w:hAnsi="Arial"/>
              </w:rPr>
              <w:t>A valid CSV without a header containing eight columns:</w:t>
            </w:r>
          </w:p>
          <w:p w14:paraId="3D164573" w14:textId="77777777" w:rsidR="00833D2C" w:rsidRDefault="00833D2C" w:rsidP="003341C0">
            <w:pPr>
              <w:pStyle w:val="H1bodytext"/>
              <w:numPr>
                <w:ilvl w:val="0"/>
                <w:numId w:val="22"/>
              </w:numPr>
              <w:spacing w:after="120"/>
              <w:rPr>
                <w:rFonts w:ascii="Arial" w:hAnsi="Arial"/>
              </w:rPr>
            </w:pPr>
            <w:r>
              <w:rPr>
                <w:rFonts w:ascii="Arial" w:hAnsi="Arial"/>
              </w:rPr>
              <w:t>The number 1</w:t>
            </w:r>
          </w:p>
          <w:p w14:paraId="1E930F65" w14:textId="1E9C360A" w:rsidR="00833D2C" w:rsidRDefault="00833D2C" w:rsidP="003341C0">
            <w:pPr>
              <w:pStyle w:val="H1bodytext"/>
              <w:numPr>
                <w:ilvl w:val="0"/>
                <w:numId w:val="22"/>
              </w:numPr>
              <w:spacing w:after="120"/>
              <w:rPr>
                <w:rFonts w:ascii="Arial" w:hAnsi="Arial"/>
              </w:rPr>
            </w:pPr>
            <w:r>
              <w:rPr>
                <w:rFonts w:ascii="Arial" w:hAnsi="Arial"/>
              </w:rPr>
              <w:t>The copc short name (e.g. Tc99)</w:t>
            </w:r>
            <w:r w:rsidR="009D7C7A">
              <w:rPr>
                <w:rFonts w:ascii="Arial" w:hAnsi="Arial"/>
              </w:rPr>
              <w:t>.  This must be identical to a value in the dosefactsFile</w:t>
            </w:r>
          </w:p>
          <w:p w14:paraId="4B422D9F" w14:textId="29B45BF7" w:rsidR="00833D2C" w:rsidRDefault="00833D2C" w:rsidP="003341C0">
            <w:pPr>
              <w:pStyle w:val="H1bodytext"/>
              <w:numPr>
                <w:ilvl w:val="0"/>
                <w:numId w:val="22"/>
              </w:numPr>
              <w:spacing w:after="120"/>
              <w:rPr>
                <w:rFonts w:ascii="Arial" w:hAnsi="Arial"/>
              </w:rPr>
            </w:pPr>
            <w:r>
              <w:rPr>
                <w:rFonts w:ascii="Arial" w:hAnsi="Arial"/>
              </w:rPr>
              <w:t>The copc short name</w:t>
            </w:r>
            <w:r w:rsidR="009D7C7A">
              <w:rPr>
                <w:rFonts w:ascii="Arial" w:hAnsi="Arial"/>
              </w:rPr>
              <w:t>, identical to the</w:t>
            </w:r>
            <w:r w:rsidR="004A1E64">
              <w:rPr>
                <w:rFonts w:ascii="Arial" w:hAnsi="Arial"/>
              </w:rPr>
              <w:t xml:space="preserve"> text in</w:t>
            </w:r>
            <w:r w:rsidR="009D7C7A">
              <w:rPr>
                <w:rFonts w:ascii="Arial" w:hAnsi="Arial"/>
              </w:rPr>
              <w:t xml:space="preserve"> </w:t>
            </w:r>
            <w:r w:rsidR="004A1E64">
              <w:rPr>
                <w:rFonts w:ascii="Arial" w:hAnsi="Arial"/>
              </w:rPr>
              <w:t>column 2.</w:t>
            </w:r>
          </w:p>
          <w:p w14:paraId="3C925453" w14:textId="2B742A42" w:rsidR="00833D2C" w:rsidRDefault="00833D2C" w:rsidP="003341C0">
            <w:pPr>
              <w:pStyle w:val="H1bodytext"/>
              <w:numPr>
                <w:ilvl w:val="0"/>
                <w:numId w:val="22"/>
              </w:numPr>
              <w:spacing w:after="120"/>
              <w:rPr>
                <w:rFonts w:ascii="Arial" w:hAnsi="Arial"/>
              </w:rPr>
            </w:pPr>
            <w:r>
              <w:rPr>
                <w:rFonts w:ascii="Arial" w:hAnsi="Arial"/>
              </w:rPr>
              <w:lastRenderedPageBreak/>
              <w:t>The copc short name</w:t>
            </w:r>
            <w:r w:rsidR="009D7C7A">
              <w:rPr>
                <w:rFonts w:ascii="Arial" w:hAnsi="Arial"/>
              </w:rPr>
              <w:t xml:space="preserve">, identical to the </w:t>
            </w:r>
            <w:r w:rsidR="004A1E64">
              <w:rPr>
                <w:rFonts w:ascii="Arial" w:hAnsi="Arial"/>
              </w:rPr>
              <w:t xml:space="preserve">text in column 2 and column 3.  </w:t>
            </w:r>
          </w:p>
          <w:p w14:paraId="7E069C58" w14:textId="51EFD55E" w:rsidR="00833D2C" w:rsidRDefault="00DB6106" w:rsidP="003341C0">
            <w:pPr>
              <w:pStyle w:val="H1bodytext"/>
              <w:numPr>
                <w:ilvl w:val="0"/>
                <w:numId w:val="22"/>
              </w:numPr>
              <w:spacing w:after="120"/>
              <w:rPr>
                <w:rFonts w:ascii="Arial" w:hAnsi="Arial"/>
              </w:rPr>
            </w:pPr>
            <w:r>
              <w:rPr>
                <w:rFonts w:ascii="Arial" w:hAnsi="Arial"/>
              </w:rPr>
              <w:t>The mcl for this COPC as a float (ignored by this tool)</w:t>
            </w:r>
          </w:p>
          <w:p w14:paraId="20954F45" w14:textId="2F6FA5FE" w:rsidR="00833D2C" w:rsidRDefault="00833D2C" w:rsidP="003341C0">
            <w:pPr>
              <w:pStyle w:val="H1bodytext"/>
              <w:numPr>
                <w:ilvl w:val="0"/>
                <w:numId w:val="22"/>
              </w:numPr>
              <w:spacing w:after="120"/>
              <w:rPr>
                <w:rFonts w:ascii="Arial" w:hAnsi="Arial"/>
              </w:rPr>
            </w:pPr>
            <w:r>
              <w:rPr>
                <w:rFonts w:ascii="Arial" w:hAnsi="Arial"/>
              </w:rPr>
              <w:t>The number 3</w:t>
            </w:r>
          </w:p>
          <w:p w14:paraId="693FD557" w14:textId="2A0DA36D" w:rsidR="00833D2C" w:rsidRDefault="00833D2C" w:rsidP="003341C0">
            <w:pPr>
              <w:pStyle w:val="H1bodytext"/>
              <w:numPr>
                <w:ilvl w:val="0"/>
                <w:numId w:val="22"/>
              </w:numPr>
              <w:spacing w:after="120"/>
              <w:rPr>
                <w:rFonts w:ascii="Arial" w:hAnsi="Arial"/>
              </w:rPr>
            </w:pPr>
            <w:r>
              <w:rPr>
                <w:rFonts w:ascii="Arial" w:hAnsi="Arial"/>
              </w:rPr>
              <w:t xml:space="preserve">The cutoff </w:t>
            </w:r>
            <w:r w:rsidR="0013432C">
              <w:rPr>
                <w:rFonts w:ascii="Arial" w:hAnsi="Arial"/>
              </w:rPr>
              <w:t>threshold, as a float (e.g 1e-6).  T</w:t>
            </w:r>
            <w:r>
              <w:rPr>
                <w:rFonts w:ascii="Arial" w:hAnsi="Arial"/>
              </w:rPr>
              <w:t>his f</w:t>
            </w:r>
            <w:r w:rsidR="00FF2F84">
              <w:rPr>
                <w:rFonts w:ascii="Arial" w:hAnsi="Arial"/>
              </w:rPr>
              <w:t>orces the</w:t>
            </w:r>
            <w:r>
              <w:rPr>
                <w:rFonts w:ascii="Arial" w:hAnsi="Arial"/>
              </w:rPr>
              <w:t xml:space="preserve"> </w:t>
            </w:r>
            <w:r w:rsidR="00FF2F84">
              <w:rPr>
                <w:rFonts w:ascii="Arial" w:hAnsi="Arial"/>
              </w:rPr>
              <w:t xml:space="preserve">concentration to exactly </w:t>
            </w:r>
            <w:r w:rsidR="00582D9C">
              <w:rPr>
                <w:rFonts w:ascii="Arial" w:hAnsi="Arial"/>
              </w:rPr>
              <w:t xml:space="preserve">zero, </w:t>
            </w:r>
            <w:r>
              <w:rPr>
                <w:rFonts w:ascii="Arial" w:hAnsi="Arial"/>
              </w:rPr>
              <w:t>“0” for anything below this value.  Units must be identical to those in the ucnFile</w:t>
            </w:r>
            <w:r w:rsidR="00FF2F84">
              <w:rPr>
                <w:rFonts w:ascii="Arial" w:hAnsi="Arial"/>
              </w:rPr>
              <w:t>.  Setting a high threshold greatly improves efficiency since dose is only calculated for non-zero concentrations.</w:t>
            </w:r>
          </w:p>
          <w:p w14:paraId="74EED200" w14:textId="61C9B339" w:rsidR="00833D2C" w:rsidRDefault="00833D2C" w:rsidP="003341C0">
            <w:pPr>
              <w:pStyle w:val="H1bodytext"/>
              <w:numPr>
                <w:ilvl w:val="0"/>
                <w:numId w:val="22"/>
              </w:numPr>
              <w:spacing w:after="120"/>
              <w:rPr>
                <w:rFonts w:ascii="Arial" w:hAnsi="Arial"/>
              </w:rPr>
            </w:pPr>
            <w:r>
              <w:rPr>
                <w:rFonts w:ascii="Arial" w:hAnsi="Arial"/>
              </w:rPr>
              <w:t>The copc type as a string: “rad” or “chem”. This</w:t>
            </w:r>
            <w:r w:rsidR="003341C0">
              <w:rPr>
                <w:rFonts w:ascii="Arial" w:hAnsi="Arial"/>
              </w:rPr>
              <w:t xml:space="preserve"> parameter</w:t>
            </w:r>
            <w:r>
              <w:rPr>
                <w:rFonts w:ascii="Arial" w:hAnsi="Arial"/>
              </w:rPr>
              <w:t xml:space="preserve"> is </w:t>
            </w:r>
            <w:r w:rsidR="004C3A9C">
              <w:rPr>
                <w:rFonts w:ascii="Arial" w:hAnsi="Arial"/>
              </w:rPr>
              <w:t xml:space="preserve">currently </w:t>
            </w:r>
            <w:r w:rsidR="003341C0">
              <w:rPr>
                <w:rFonts w:ascii="Arial" w:hAnsi="Arial"/>
              </w:rPr>
              <w:t>ignored</w:t>
            </w:r>
            <w:r>
              <w:rPr>
                <w:rFonts w:ascii="Arial" w:hAnsi="Arial"/>
              </w:rPr>
              <w:t>.</w:t>
            </w:r>
          </w:p>
        </w:tc>
      </w:tr>
      <w:tr w:rsidR="009407AA" w14:paraId="7757582F" w14:textId="77777777" w:rsidTr="003341C0">
        <w:tc>
          <w:tcPr>
            <w:tcW w:w="1513" w:type="dxa"/>
          </w:tcPr>
          <w:p w14:paraId="2B324073" w14:textId="7B594B2B" w:rsidR="009407AA" w:rsidRDefault="00720546" w:rsidP="009407AA">
            <w:pPr>
              <w:pStyle w:val="H1bodytext"/>
              <w:spacing w:after="120"/>
              <w:ind w:left="0"/>
              <w:rPr>
                <w:rFonts w:ascii="Arial" w:hAnsi="Arial"/>
              </w:rPr>
            </w:pPr>
            <w:r>
              <w:rPr>
                <w:rFonts w:ascii="Arial" w:hAnsi="Arial"/>
              </w:rPr>
              <w:lastRenderedPageBreak/>
              <w:t>dosefactsFile</w:t>
            </w:r>
          </w:p>
        </w:tc>
        <w:tc>
          <w:tcPr>
            <w:tcW w:w="1605" w:type="dxa"/>
          </w:tcPr>
          <w:p w14:paraId="41DF491B" w14:textId="1037E7D0" w:rsidR="009407AA" w:rsidRDefault="00B64AF1" w:rsidP="009407AA">
            <w:pPr>
              <w:pStyle w:val="H1bodytext"/>
              <w:spacing w:after="120"/>
              <w:ind w:left="0"/>
              <w:rPr>
                <w:rFonts w:ascii="Arial" w:hAnsi="Arial"/>
              </w:rPr>
            </w:pPr>
            <w:r>
              <w:rPr>
                <w:rFonts w:ascii="Arial" w:hAnsi="Arial"/>
              </w:rPr>
              <w:t>CSV</w:t>
            </w:r>
          </w:p>
        </w:tc>
        <w:tc>
          <w:tcPr>
            <w:tcW w:w="238" w:type="dxa"/>
          </w:tcPr>
          <w:p w14:paraId="5E424AE6" w14:textId="01E0393C" w:rsidR="009407AA" w:rsidRDefault="00B64AF1" w:rsidP="009407AA">
            <w:pPr>
              <w:pStyle w:val="H1bodytext"/>
              <w:spacing w:after="120"/>
              <w:ind w:left="0"/>
              <w:rPr>
                <w:rFonts w:ascii="Arial" w:hAnsi="Arial"/>
              </w:rPr>
            </w:pPr>
            <w:r>
              <w:rPr>
                <w:rFonts w:ascii="Arial" w:hAnsi="Arial"/>
              </w:rPr>
              <w:t>.csv</w:t>
            </w:r>
          </w:p>
        </w:tc>
        <w:tc>
          <w:tcPr>
            <w:tcW w:w="6004" w:type="dxa"/>
          </w:tcPr>
          <w:p w14:paraId="3456AAD9" w14:textId="1632D325" w:rsidR="009407AA" w:rsidRDefault="00B24C5C" w:rsidP="009407AA">
            <w:pPr>
              <w:pStyle w:val="H1bodytext"/>
              <w:spacing w:after="120"/>
              <w:ind w:left="0"/>
              <w:rPr>
                <w:rFonts w:ascii="Arial" w:hAnsi="Arial"/>
              </w:rPr>
            </w:pPr>
            <w:r>
              <w:rPr>
                <w:rFonts w:ascii="Arial" w:hAnsi="Arial"/>
              </w:rPr>
              <w:t xml:space="preserve">A </w:t>
            </w:r>
            <w:r w:rsidR="00EC6C83">
              <w:rPr>
                <w:rFonts w:ascii="Arial" w:hAnsi="Arial"/>
              </w:rPr>
              <w:t>valid CSV.  The first line must be a header and have the following column names: SOIL_INDEX, SOIL_CATEGORY, COPC, Pathway, Dose Factor.  The columns must contain the following</w:t>
            </w:r>
            <w:r>
              <w:rPr>
                <w:rFonts w:ascii="Arial" w:hAnsi="Arial"/>
              </w:rPr>
              <w:t>:</w:t>
            </w:r>
          </w:p>
          <w:p w14:paraId="516E6E3B" w14:textId="6CF83C5A" w:rsidR="00B24C5C" w:rsidRDefault="00EC6C83" w:rsidP="00D8140D">
            <w:pPr>
              <w:pStyle w:val="H1bodytext"/>
              <w:numPr>
                <w:ilvl w:val="0"/>
                <w:numId w:val="20"/>
              </w:numPr>
              <w:spacing w:after="120"/>
              <w:rPr>
                <w:rFonts w:ascii="Arial" w:hAnsi="Arial"/>
              </w:rPr>
            </w:pPr>
            <w:r>
              <w:rPr>
                <w:rFonts w:ascii="Arial" w:hAnsi="Arial"/>
              </w:rPr>
              <w:t>SOIL_INDEX</w:t>
            </w:r>
            <w:r w:rsidR="00E47ED8">
              <w:rPr>
                <w:rFonts w:ascii="Arial" w:hAnsi="Arial"/>
              </w:rPr>
              <w:t xml:space="preserve"> must be identical to a</w:t>
            </w:r>
            <w:r w:rsidR="00D44260">
              <w:rPr>
                <w:rFonts w:ascii="Arial" w:hAnsi="Arial"/>
              </w:rPr>
              <w:t xml:space="preserve"> soil</w:t>
            </w:r>
            <w:r w:rsidR="00E47ED8">
              <w:rPr>
                <w:rFonts w:ascii="Arial" w:hAnsi="Arial"/>
              </w:rPr>
              <w:t xml:space="preserve"> index in soilFile</w:t>
            </w:r>
            <w:r>
              <w:rPr>
                <w:rFonts w:ascii="Arial" w:hAnsi="Arial"/>
              </w:rPr>
              <w:t>; this is used by the tool to relate soil categories in this file to those in soilFile</w:t>
            </w:r>
            <w:r w:rsidR="00E47ED8">
              <w:rPr>
                <w:rFonts w:ascii="Arial" w:hAnsi="Arial"/>
              </w:rPr>
              <w:t>.</w:t>
            </w:r>
          </w:p>
          <w:p w14:paraId="71FCD400" w14:textId="74B7E75B" w:rsidR="00B24C5C" w:rsidRDefault="00EC6C83" w:rsidP="00D8140D">
            <w:pPr>
              <w:pStyle w:val="H1bodytext"/>
              <w:numPr>
                <w:ilvl w:val="0"/>
                <w:numId w:val="20"/>
              </w:numPr>
              <w:spacing w:after="120"/>
              <w:rPr>
                <w:rFonts w:ascii="Arial" w:hAnsi="Arial"/>
              </w:rPr>
            </w:pPr>
            <w:r>
              <w:rPr>
                <w:rFonts w:ascii="Arial" w:hAnsi="Arial"/>
              </w:rPr>
              <w:t>SOIL_CATEGORY must be a string; this is ignored by the tool and the category name is obtained from soilFile</w:t>
            </w:r>
          </w:p>
          <w:p w14:paraId="5E6CA4BF" w14:textId="2F81046F" w:rsidR="00B24C5C" w:rsidRDefault="00EC6C83" w:rsidP="00D8140D">
            <w:pPr>
              <w:pStyle w:val="H1bodytext"/>
              <w:numPr>
                <w:ilvl w:val="0"/>
                <w:numId w:val="20"/>
              </w:numPr>
              <w:spacing w:after="120"/>
              <w:rPr>
                <w:rFonts w:ascii="Arial" w:hAnsi="Arial"/>
              </w:rPr>
            </w:pPr>
            <w:r>
              <w:rPr>
                <w:rFonts w:ascii="Arial" w:hAnsi="Arial"/>
              </w:rPr>
              <w:t>COPC must be t</w:t>
            </w:r>
            <w:r w:rsidR="00B24C5C">
              <w:rPr>
                <w:rFonts w:ascii="Arial" w:hAnsi="Arial"/>
              </w:rPr>
              <w:t xml:space="preserve">he </w:t>
            </w:r>
            <w:r w:rsidR="009D7C7A">
              <w:rPr>
                <w:rFonts w:ascii="Arial" w:hAnsi="Arial"/>
              </w:rPr>
              <w:t xml:space="preserve">short </w:t>
            </w:r>
            <w:r w:rsidR="00B24C5C">
              <w:rPr>
                <w:rFonts w:ascii="Arial" w:hAnsi="Arial"/>
              </w:rPr>
              <w:t>COPC name</w:t>
            </w:r>
            <w:r w:rsidR="009D7C7A">
              <w:rPr>
                <w:rFonts w:ascii="Arial" w:hAnsi="Arial"/>
              </w:rPr>
              <w:t xml:space="preserve"> (e.g. Tc99)</w:t>
            </w:r>
            <w:r>
              <w:rPr>
                <w:rFonts w:ascii="Arial" w:hAnsi="Arial"/>
              </w:rPr>
              <w:t xml:space="preserve"> and</w:t>
            </w:r>
            <w:r w:rsidR="00B24C5C">
              <w:rPr>
                <w:rFonts w:ascii="Arial" w:hAnsi="Arial"/>
              </w:rPr>
              <w:t xml:space="preserve"> must be identical to the </w:t>
            </w:r>
            <w:r w:rsidR="009D7C7A">
              <w:rPr>
                <w:rFonts w:ascii="Arial" w:hAnsi="Arial"/>
              </w:rPr>
              <w:t xml:space="preserve">copc </w:t>
            </w:r>
            <w:r w:rsidR="00B24C5C">
              <w:rPr>
                <w:rFonts w:ascii="Arial" w:hAnsi="Arial"/>
              </w:rPr>
              <w:t>names in the copcFile.</w:t>
            </w:r>
          </w:p>
          <w:p w14:paraId="0B151E44" w14:textId="0393F26A" w:rsidR="00A76390" w:rsidRDefault="00EC6C83" w:rsidP="00D8140D">
            <w:pPr>
              <w:pStyle w:val="H1bodytext"/>
              <w:numPr>
                <w:ilvl w:val="0"/>
                <w:numId w:val="20"/>
              </w:numPr>
              <w:spacing w:after="120"/>
              <w:rPr>
                <w:rFonts w:ascii="Arial" w:hAnsi="Arial"/>
              </w:rPr>
            </w:pPr>
            <w:r>
              <w:rPr>
                <w:rFonts w:ascii="Arial" w:hAnsi="Arial"/>
              </w:rPr>
              <w:t>Pathway must be a string in the pathwaysFile</w:t>
            </w:r>
          </w:p>
          <w:p w14:paraId="2E0455AB" w14:textId="5DC7890C" w:rsidR="00A76390" w:rsidRPr="00A76390" w:rsidRDefault="00EC6C83" w:rsidP="00C763D1">
            <w:pPr>
              <w:pStyle w:val="H1bodytext"/>
              <w:numPr>
                <w:ilvl w:val="0"/>
                <w:numId w:val="20"/>
              </w:numPr>
              <w:spacing w:after="120"/>
              <w:rPr>
                <w:rFonts w:ascii="Arial" w:hAnsi="Arial"/>
              </w:rPr>
            </w:pPr>
            <w:r>
              <w:rPr>
                <w:rFonts w:ascii="Arial" w:hAnsi="Arial"/>
              </w:rPr>
              <w:t>Dose Factor must be a float denoting the dose factor</w:t>
            </w:r>
            <w:r w:rsidR="0009068A">
              <w:rPr>
                <w:rFonts w:ascii="Arial" w:hAnsi="Arial"/>
              </w:rPr>
              <w:t xml:space="preserve"> with d</w:t>
            </w:r>
            <w:r>
              <w:rPr>
                <w:rFonts w:ascii="Arial" w:hAnsi="Arial"/>
              </w:rPr>
              <w:t xml:space="preserve">imensions [dose units]/[concentration units].  The dose units </w:t>
            </w:r>
            <w:r w:rsidR="0009068A">
              <w:rPr>
                <w:rFonts w:ascii="Arial" w:hAnsi="Arial"/>
              </w:rPr>
              <w:t xml:space="preserve">determine </w:t>
            </w:r>
            <w:r>
              <w:rPr>
                <w:rFonts w:ascii="Arial" w:hAnsi="Arial"/>
              </w:rPr>
              <w:t xml:space="preserve">the </w:t>
            </w:r>
            <w:r w:rsidR="0009068A">
              <w:rPr>
                <w:rFonts w:ascii="Arial" w:hAnsi="Arial"/>
              </w:rPr>
              <w:t xml:space="preserve">units of the dose calculated in the </w:t>
            </w:r>
            <w:r>
              <w:rPr>
                <w:rFonts w:ascii="Arial" w:hAnsi="Arial"/>
              </w:rPr>
              <w:t xml:space="preserve">output </w:t>
            </w:r>
            <w:r w:rsidR="0009068A">
              <w:rPr>
                <w:rFonts w:ascii="Arial" w:hAnsi="Arial"/>
              </w:rPr>
              <w:t>file.  T</w:t>
            </w:r>
            <w:r>
              <w:rPr>
                <w:rFonts w:ascii="Arial" w:hAnsi="Arial"/>
              </w:rPr>
              <w:t>he concentration units must match the concentration units in ucnFile OR be equal to conversion*unitsin.</w:t>
            </w:r>
          </w:p>
        </w:tc>
      </w:tr>
      <w:tr w:rsidR="009407AA" w14:paraId="1708B4A5" w14:textId="77777777" w:rsidTr="003341C0">
        <w:tc>
          <w:tcPr>
            <w:tcW w:w="1513" w:type="dxa"/>
          </w:tcPr>
          <w:p w14:paraId="6CDF05D2" w14:textId="2285A1CD" w:rsidR="009407AA" w:rsidRDefault="00720546" w:rsidP="009407AA">
            <w:pPr>
              <w:pStyle w:val="H1bodytext"/>
              <w:spacing w:after="120"/>
              <w:ind w:left="0"/>
              <w:rPr>
                <w:rFonts w:ascii="Arial" w:hAnsi="Arial"/>
              </w:rPr>
            </w:pPr>
            <w:r>
              <w:rPr>
                <w:rFonts w:ascii="Arial" w:hAnsi="Arial"/>
              </w:rPr>
              <w:t>pathwaysFile</w:t>
            </w:r>
          </w:p>
        </w:tc>
        <w:tc>
          <w:tcPr>
            <w:tcW w:w="1605" w:type="dxa"/>
          </w:tcPr>
          <w:p w14:paraId="42EF4825" w14:textId="57B6ECF0" w:rsidR="009407AA" w:rsidRDefault="00676160" w:rsidP="009407AA">
            <w:pPr>
              <w:pStyle w:val="H1bodytext"/>
              <w:spacing w:after="120"/>
              <w:ind w:left="0"/>
              <w:rPr>
                <w:rFonts w:ascii="Arial" w:hAnsi="Arial"/>
              </w:rPr>
            </w:pPr>
            <w:r>
              <w:rPr>
                <w:rFonts w:ascii="Arial" w:hAnsi="Arial"/>
              </w:rPr>
              <w:t>CSV</w:t>
            </w:r>
          </w:p>
        </w:tc>
        <w:tc>
          <w:tcPr>
            <w:tcW w:w="238" w:type="dxa"/>
          </w:tcPr>
          <w:p w14:paraId="2D67742E" w14:textId="71DEFD81" w:rsidR="009407AA" w:rsidRDefault="00B64AF1" w:rsidP="009407AA">
            <w:pPr>
              <w:pStyle w:val="H1bodytext"/>
              <w:spacing w:after="120"/>
              <w:ind w:left="0"/>
              <w:rPr>
                <w:rFonts w:ascii="Arial" w:hAnsi="Arial"/>
              </w:rPr>
            </w:pPr>
            <w:r>
              <w:rPr>
                <w:rFonts w:ascii="Arial" w:hAnsi="Arial"/>
              </w:rPr>
              <w:t>.csv</w:t>
            </w:r>
          </w:p>
        </w:tc>
        <w:tc>
          <w:tcPr>
            <w:tcW w:w="6004" w:type="dxa"/>
          </w:tcPr>
          <w:p w14:paraId="47968CCE" w14:textId="4BFD8623" w:rsidR="00E46B08" w:rsidRDefault="00676160" w:rsidP="009407AA">
            <w:pPr>
              <w:pStyle w:val="H1bodytext"/>
              <w:spacing w:after="120"/>
              <w:ind w:left="0"/>
              <w:rPr>
                <w:rFonts w:ascii="Arial" w:hAnsi="Arial"/>
              </w:rPr>
            </w:pPr>
            <w:r>
              <w:rPr>
                <w:rFonts w:ascii="Arial" w:hAnsi="Arial"/>
              </w:rPr>
              <w:t>A valid CSV</w:t>
            </w:r>
            <w:r w:rsidR="00E46B08">
              <w:rPr>
                <w:rFonts w:ascii="Arial" w:hAnsi="Arial"/>
              </w:rPr>
              <w:t xml:space="preserve"> without a header</w:t>
            </w:r>
            <w:r>
              <w:rPr>
                <w:rFonts w:ascii="Arial" w:hAnsi="Arial"/>
              </w:rPr>
              <w:t xml:space="preserve">. </w:t>
            </w:r>
          </w:p>
          <w:p w14:paraId="7CCC8AE1" w14:textId="64A5E98C" w:rsidR="00676160" w:rsidRDefault="00676160" w:rsidP="009407AA">
            <w:pPr>
              <w:pStyle w:val="H1bodytext"/>
              <w:spacing w:after="120"/>
              <w:ind w:left="0"/>
              <w:rPr>
                <w:rFonts w:ascii="Arial" w:hAnsi="Arial"/>
              </w:rPr>
            </w:pPr>
            <w:r>
              <w:rPr>
                <w:rFonts w:ascii="Arial" w:hAnsi="Arial"/>
              </w:rPr>
              <w:t xml:space="preserve">First column </w:t>
            </w:r>
            <w:r w:rsidR="00E46B08">
              <w:rPr>
                <w:rFonts w:ascii="Arial" w:hAnsi="Arial"/>
              </w:rPr>
              <w:t>must</w:t>
            </w:r>
            <w:r>
              <w:rPr>
                <w:rFonts w:ascii="Arial" w:hAnsi="Arial"/>
              </w:rPr>
              <w:t xml:space="preserve"> be the number 1, second and third columns </w:t>
            </w:r>
            <w:r w:rsidR="00E46B08">
              <w:rPr>
                <w:rFonts w:ascii="Arial" w:hAnsi="Arial"/>
              </w:rPr>
              <w:t xml:space="preserve">must </w:t>
            </w:r>
            <w:r>
              <w:rPr>
                <w:rFonts w:ascii="Arial" w:hAnsi="Arial"/>
              </w:rPr>
              <w:t>be identical and contain the name of the exposure pathway.</w:t>
            </w:r>
          </w:p>
          <w:p w14:paraId="70AF7AD8" w14:textId="1EACE7BB" w:rsidR="00676160" w:rsidRDefault="00676160" w:rsidP="009407AA">
            <w:pPr>
              <w:pStyle w:val="H1bodytext"/>
              <w:spacing w:after="120"/>
              <w:ind w:left="0"/>
              <w:rPr>
                <w:rFonts w:ascii="Arial" w:hAnsi="Arial"/>
              </w:rPr>
            </w:pPr>
            <w:r>
              <w:rPr>
                <w:rFonts w:ascii="Arial" w:hAnsi="Arial"/>
              </w:rPr>
              <w:t>Exposure pathway names must be identical to those in dosefactsFile.</w:t>
            </w:r>
          </w:p>
        </w:tc>
      </w:tr>
    </w:tbl>
    <w:p w14:paraId="7F4DBAEC" w14:textId="77777777" w:rsidR="009407AA" w:rsidRDefault="009407AA" w:rsidP="00664F7E">
      <w:pPr>
        <w:pStyle w:val="H1bodytext"/>
        <w:spacing w:after="120"/>
        <w:ind w:left="0"/>
        <w:rPr>
          <w:rFonts w:ascii="Arial" w:hAnsi="Arial"/>
        </w:rPr>
      </w:pP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A6EBAF0" w14:textId="77777777" w:rsidR="006C2544" w:rsidRDefault="009407AA" w:rsidP="006A6985">
      <w:pPr>
        <w:pStyle w:val="H1bodytext"/>
        <w:spacing w:after="120"/>
        <w:rPr>
          <w:rFonts w:ascii="Arial" w:hAnsi="Arial"/>
        </w:rPr>
      </w:pPr>
      <w:r>
        <w:rPr>
          <w:rFonts w:ascii="Arial" w:hAnsi="Arial"/>
        </w:rPr>
        <w:lastRenderedPageBreak/>
        <w:t>This tool produces</w:t>
      </w:r>
      <w:r w:rsidR="006C2544">
        <w:rPr>
          <w:rFonts w:ascii="Arial" w:hAnsi="Arial"/>
        </w:rPr>
        <w:t xml:space="preserve"> the following output files:</w:t>
      </w:r>
    </w:p>
    <w:p w14:paraId="36295255" w14:textId="49412281" w:rsidR="00FA6C14" w:rsidRDefault="00FA6C14" w:rsidP="006A6985">
      <w:pPr>
        <w:pStyle w:val="H1bodytext"/>
        <w:spacing w:after="120"/>
        <w:rPr>
          <w:rFonts w:ascii="Arial" w:hAnsi="Arial"/>
        </w:rPr>
      </w:pPr>
      <w:r>
        <w:rPr>
          <w:rFonts w:ascii="Arial" w:hAnsi="Arial"/>
        </w:rPr>
        <w:t>TestReport</w:t>
      </w:r>
      <w:r w:rsidR="00C82622">
        <w:rPr>
          <w:rFonts w:ascii="Arial" w:hAnsi="Arial"/>
        </w:rPr>
        <w:t xml:space="preserve">.txt </w:t>
      </w:r>
      <w:r>
        <w:rPr>
          <w:rFonts w:ascii="Arial" w:hAnsi="Arial"/>
        </w:rPr>
        <w:t xml:space="preserve">file </w:t>
      </w:r>
      <w:r w:rsidR="00C82622">
        <w:rPr>
          <w:rFonts w:ascii="Arial" w:hAnsi="Arial"/>
        </w:rPr>
        <w:t>which logs the processing</w:t>
      </w:r>
      <w:r>
        <w:rPr>
          <w:rFonts w:ascii="Arial" w:hAnsi="Arial"/>
        </w:rPr>
        <w:t xml:space="preserve"> date, time</w:t>
      </w:r>
      <w:r w:rsidR="006C2544">
        <w:rPr>
          <w:rFonts w:ascii="Arial" w:hAnsi="Arial"/>
        </w:rPr>
        <w:t>,</w:t>
      </w:r>
      <w:r>
        <w:rPr>
          <w:rFonts w:ascii="Arial" w:hAnsi="Arial"/>
        </w:rPr>
        <w:t xml:space="preserve"> and</w:t>
      </w:r>
      <w:r w:rsidR="00C82622">
        <w:rPr>
          <w:rFonts w:ascii="Arial" w:hAnsi="Arial"/>
        </w:rPr>
        <w:t xml:space="preserve"> steps </w:t>
      </w:r>
      <w:r>
        <w:rPr>
          <w:rFonts w:ascii="Arial" w:hAnsi="Arial"/>
        </w:rPr>
        <w:t>of the tool.</w:t>
      </w:r>
    </w:p>
    <w:p w14:paraId="5741B0EE" w14:textId="65133129" w:rsidR="00276B76" w:rsidRDefault="009407AA" w:rsidP="006A6985">
      <w:pPr>
        <w:pStyle w:val="H1bodytext"/>
        <w:spacing w:after="120"/>
        <w:rPr>
          <w:rFonts w:ascii="Arial" w:hAnsi="Arial"/>
        </w:rPr>
      </w:pPr>
      <w:r>
        <w:rPr>
          <w:rFonts w:ascii="Arial" w:hAnsi="Arial"/>
        </w:rPr>
        <w:t>CSV file</w:t>
      </w:r>
      <w:r w:rsidR="00276B76">
        <w:rPr>
          <w:rFonts w:ascii="Arial" w:hAnsi="Arial"/>
        </w:rPr>
        <w:t xml:space="preserve"> containing the calculated dose </w:t>
      </w:r>
      <w:r w:rsidR="00F24D29">
        <w:rPr>
          <w:rFonts w:ascii="Arial" w:hAnsi="Arial"/>
        </w:rPr>
        <w:t xml:space="preserve">for </w:t>
      </w:r>
      <w:r w:rsidR="00276B76">
        <w:rPr>
          <w:rFonts w:ascii="Arial" w:hAnsi="Arial"/>
        </w:rPr>
        <w:t>each exposure pathway at every point in time and space in the model domain.  Each row represents a unique space/time/pathway.</w:t>
      </w:r>
      <w:r w:rsidR="00C82622">
        <w:rPr>
          <w:rFonts w:ascii="Arial" w:hAnsi="Arial"/>
        </w:rPr>
        <w:t xml:space="preserve"> Path and file name is provided as an argument to the tool.</w:t>
      </w:r>
    </w:p>
    <w:p w14:paraId="5039349F" w14:textId="02BC29AA" w:rsidR="006A6985" w:rsidRDefault="006A6985" w:rsidP="006A6985">
      <w:pPr>
        <w:pStyle w:val="H1bodytext"/>
        <w:spacing w:after="120"/>
        <w:rPr>
          <w:rFonts w:ascii="Arial" w:hAnsi="Arial"/>
        </w:rPr>
      </w:pPr>
      <w:r>
        <w:rPr>
          <w:rFonts w:ascii="Arial" w:hAnsi="Arial"/>
        </w:rPr>
        <w:t>The first row is header text with column names.  Columns correspond to</w:t>
      </w:r>
      <w:r w:rsidR="009407AA">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1729"/>
        <w:gridCol w:w="990"/>
        <w:gridCol w:w="5850"/>
      </w:tblGrid>
      <w:tr w:rsidR="006A6985" w14:paraId="3D307597" w14:textId="77777777" w:rsidTr="00894BB4">
        <w:tc>
          <w:tcPr>
            <w:tcW w:w="791" w:type="dxa"/>
          </w:tcPr>
          <w:p w14:paraId="16D7C6B9" w14:textId="33CA0DA1" w:rsidR="006A6985" w:rsidRPr="00894BB4" w:rsidRDefault="00276B76" w:rsidP="00E62A15">
            <w:pPr>
              <w:pStyle w:val="H1bodytext"/>
              <w:spacing w:after="120"/>
              <w:ind w:left="0"/>
              <w:rPr>
                <w:rFonts w:ascii="Arial" w:hAnsi="Arial"/>
                <w:b/>
                <w:bCs/>
              </w:rPr>
            </w:pPr>
            <w:r w:rsidRPr="00894BB4">
              <w:rPr>
                <w:rFonts w:ascii="Arial" w:hAnsi="Arial"/>
                <w:b/>
                <w:bCs/>
              </w:rPr>
              <w:t>Index</w:t>
            </w:r>
          </w:p>
        </w:tc>
        <w:tc>
          <w:tcPr>
            <w:tcW w:w="1729" w:type="dxa"/>
          </w:tcPr>
          <w:p w14:paraId="6EEF597B" w14:textId="5877A5F2" w:rsidR="006A6985" w:rsidRPr="00894BB4" w:rsidRDefault="006A6985" w:rsidP="00E62A15">
            <w:pPr>
              <w:pStyle w:val="H1bodytext"/>
              <w:spacing w:after="120"/>
              <w:ind w:left="0"/>
              <w:rPr>
                <w:rFonts w:ascii="Arial" w:hAnsi="Arial"/>
                <w:b/>
                <w:bCs/>
              </w:rPr>
            </w:pPr>
            <w:r w:rsidRPr="00894BB4">
              <w:rPr>
                <w:rFonts w:ascii="Arial" w:hAnsi="Arial"/>
                <w:b/>
                <w:bCs/>
              </w:rPr>
              <w:t>Column name</w:t>
            </w:r>
          </w:p>
        </w:tc>
        <w:tc>
          <w:tcPr>
            <w:tcW w:w="990" w:type="dxa"/>
          </w:tcPr>
          <w:p w14:paraId="6F48BF50" w14:textId="55855949" w:rsidR="006A6985" w:rsidRPr="00894BB4" w:rsidRDefault="006A6985" w:rsidP="00E62A15">
            <w:pPr>
              <w:pStyle w:val="H1bodytext"/>
              <w:spacing w:after="120"/>
              <w:ind w:left="0"/>
              <w:rPr>
                <w:rFonts w:ascii="Arial" w:hAnsi="Arial"/>
                <w:b/>
                <w:bCs/>
              </w:rPr>
            </w:pPr>
            <w:r w:rsidRPr="00894BB4">
              <w:rPr>
                <w:rFonts w:ascii="Arial" w:hAnsi="Arial"/>
                <w:b/>
                <w:bCs/>
              </w:rPr>
              <w:t>Type</w:t>
            </w:r>
          </w:p>
        </w:tc>
        <w:tc>
          <w:tcPr>
            <w:tcW w:w="5850" w:type="dxa"/>
          </w:tcPr>
          <w:p w14:paraId="54E0552D" w14:textId="02177549" w:rsidR="006A6985" w:rsidRPr="00894BB4" w:rsidRDefault="006A6985" w:rsidP="00E62A15">
            <w:pPr>
              <w:pStyle w:val="H1bodytext"/>
              <w:spacing w:after="120"/>
              <w:ind w:left="0"/>
              <w:rPr>
                <w:rFonts w:ascii="Arial" w:hAnsi="Arial"/>
                <w:b/>
                <w:bCs/>
              </w:rPr>
            </w:pPr>
            <w:r w:rsidRPr="00894BB4">
              <w:rPr>
                <w:rFonts w:ascii="Arial" w:hAnsi="Arial"/>
                <w:b/>
                <w:bCs/>
              </w:rPr>
              <w:t xml:space="preserve">Description </w:t>
            </w:r>
          </w:p>
        </w:tc>
      </w:tr>
      <w:tr w:rsidR="00FC155C" w14:paraId="424F033B" w14:textId="77777777" w:rsidTr="00894BB4">
        <w:tc>
          <w:tcPr>
            <w:tcW w:w="791" w:type="dxa"/>
          </w:tcPr>
          <w:p w14:paraId="08740C4B" w14:textId="3D7D2297" w:rsidR="00FC155C" w:rsidRPr="006C2544" w:rsidRDefault="00FC155C" w:rsidP="00E62A15">
            <w:pPr>
              <w:pStyle w:val="H1bodytext"/>
              <w:spacing w:after="120"/>
              <w:ind w:left="0"/>
              <w:rPr>
                <w:rFonts w:ascii="Arial" w:hAnsi="Arial"/>
              </w:rPr>
            </w:pPr>
            <w:r w:rsidRPr="006C2544">
              <w:rPr>
                <w:rFonts w:ascii="Arial" w:hAnsi="Arial"/>
              </w:rPr>
              <w:t>1</w:t>
            </w:r>
          </w:p>
        </w:tc>
        <w:tc>
          <w:tcPr>
            <w:tcW w:w="1729" w:type="dxa"/>
          </w:tcPr>
          <w:p w14:paraId="670852A4" w14:textId="2233B647" w:rsidR="00FC155C" w:rsidRPr="006C2544" w:rsidRDefault="00FC155C" w:rsidP="00E62A15">
            <w:pPr>
              <w:pStyle w:val="H1bodytext"/>
              <w:spacing w:after="120"/>
              <w:ind w:left="0"/>
              <w:rPr>
                <w:rFonts w:ascii="Arial" w:hAnsi="Arial"/>
              </w:rPr>
            </w:pPr>
            <w:r>
              <w:rPr>
                <w:rFonts w:ascii="Arial" w:hAnsi="Arial"/>
              </w:rPr>
              <w:t>e</w:t>
            </w:r>
            <w:r w:rsidRPr="006C2544">
              <w:rPr>
                <w:rFonts w:ascii="Arial" w:hAnsi="Arial"/>
              </w:rPr>
              <w:t>lapsed_tm</w:t>
            </w:r>
          </w:p>
        </w:tc>
        <w:tc>
          <w:tcPr>
            <w:tcW w:w="990" w:type="dxa"/>
          </w:tcPr>
          <w:p w14:paraId="45573CAA" w14:textId="79B571BB" w:rsidR="00FC155C" w:rsidRPr="006C2544" w:rsidRDefault="00FC155C" w:rsidP="00E62A15">
            <w:pPr>
              <w:pStyle w:val="H1bodytext"/>
              <w:spacing w:after="120"/>
              <w:ind w:left="0"/>
              <w:rPr>
                <w:rFonts w:ascii="Arial" w:hAnsi="Arial"/>
              </w:rPr>
            </w:pPr>
            <w:r>
              <w:rPr>
                <w:rFonts w:ascii="Arial" w:hAnsi="Arial"/>
              </w:rPr>
              <w:t>Integer</w:t>
            </w:r>
          </w:p>
        </w:tc>
        <w:tc>
          <w:tcPr>
            <w:tcW w:w="5850" w:type="dxa"/>
          </w:tcPr>
          <w:p w14:paraId="3EBF0C7E" w14:textId="33759768" w:rsidR="00FC155C" w:rsidRPr="006C2544" w:rsidRDefault="00FC155C" w:rsidP="00E62A15">
            <w:pPr>
              <w:pStyle w:val="H1bodytext"/>
              <w:spacing w:after="120"/>
              <w:ind w:left="0"/>
              <w:rPr>
                <w:rFonts w:ascii="Arial" w:hAnsi="Arial"/>
              </w:rPr>
            </w:pPr>
            <w:r>
              <w:rPr>
                <w:rFonts w:ascii="Arial" w:hAnsi="Arial"/>
              </w:rPr>
              <w:t xml:space="preserve">The number of days since the start of the model corresponding to this row’s data </w:t>
            </w:r>
          </w:p>
        </w:tc>
      </w:tr>
      <w:tr w:rsidR="006A6985" w14:paraId="31EE5F24" w14:textId="77777777" w:rsidTr="00894BB4">
        <w:tc>
          <w:tcPr>
            <w:tcW w:w="791" w:type="dxa"/>
          </w:tcPr>
          <w:p w14:paraId="4AD36B06" w14:textId="62D5840E" w:rsidR="006A6985" w:rsidRDefault="00076131" w:rsidP="00E62A15">
            <w:pPr>
              <w:pStyle w:val="H1bodytext"/>
              <w:spacing w:after="120"/>
              <w:ind w:left="0"/>
              <w:rPr>
                <w:rFonts w:ascii="Arial" w:hAnsi="Arial"/>
              </w:rPr>
            </w:pPr>
            <w:r>
              <w:rPr>
                <w:rFonts w:ascii="Arial" w:hAnsi="Arial"/>
              </w:rPr>
              <w:t>2</w:t>
            </w:r>
          </w:p>
        </w:tc>
        <w:tc>
          <w:tcPr>
            <w:tcW w:w="1729" w:type="dxa"/>
          </w:tcPr>
          <w:p w14:paraId="2BBDAB02" w14:textId="547FE555" w:rsidR="006A6985" w:rsidRDefault="006A6985" w:rsidP="00E62A15">
            <w:pPr>
              <w:pStyle w:val="H1bodytext"/>
              <w:spacing w:after="120"/>
              <w:ind w:left="0"/>
              <w:rPr>
                <w:rFonts w:ascii="Arial" w:hAnsi="Arial"/>
              </w:rPr>
            </w:pPr>
            <w:r>
              <w:rPr>
                <w:rFonts w:ascii="Arial" w:hAnsi="Arial"/>
              </w:rPr>
              <w:t>model_date</w:t>
            </w:r>
          </w:p>
        </w:tc>
        <w:tc>
          <w:tcPr>
            <w:tcW w:w="990" w:type="dxa"/>
          </w:tcPr>
          <w:p w14:paraId="26563FCC" w14:textId="0C712E46" w:rsidR="006A6985" w:rsidRDefault="006A6985" w:rsidP="00E62A15">
            <w:pPr>
              <w:pStyle w:val="H1bodytext"/>
              <w:spacing w:after="120"/>
              <w:ind w:left="0"/>
              <w:rPr>
                <w:rFonts w:ascii="Arial" w:hAnsi="Arial"/>
              </w:rPr>
            </w:pPr>
            <w:r>
              <w:rPr>
                <w:rFonts w:ascii="Arial" w:hAnsi="Arial"/>
              </w:rPr>
              <w:t>Text</w:t>
            </w:r>
          </w:p>
        </w:tc>
        <w:tc>
          <w:tcPr>
            <w:tcW w:w="5850" w:type="dxa"/>
          </w:tcPr>
          <w:p w14:paraId="55DA474E" w14:textId="762AE6F2" w:rsidR="006A6985" w:rsidRDefault="006A6985" w:rsidP="00E62A15">
            <w:pPr>
              <w:pStyle w:val="H1bodytext"/>
              <w:spacing w:after="120"/>
              <w:ind w:left="0"/>
              <w:rPr>
                <w:rFonts w:ascii="Arial" w:hAnsi="Arial"/>
              </w:rPr>
            </w:pPr>
            <w:r>
              <w:rPr>
                <w:rFonts w:ascii="Arial" w:hAnsi="Arial"/>
              </w:rPr>
              <w:t>The calendar date</w:t>
            </w:r>
            <w:r w:rsidR="00894BB4">
              <w:rPr>
                <w:rFonts w:ascii="Arial" w:hAnsi="Arial"/>
              </w:rPr>
              <w:t xml:space="preserve"> in YYYY-MM-DD format</w:t>
            </w:r>
            <w:r w:rsidR="00FC155C">
              <w:rPr>
                <w:rFonts w:ascii="Arial" w:hAnsi="Arial"/>
              </w:rPr>
              <w:t xml:space="preserve"> corresponding to elapsed_tm</w:t>
            </w:r>
            <w:r w:rsidR="00E558C3">
              <w:rPr>
                <w:rFonts w:ascii="Arial" w:hAnsi="Arial"/>
              </w:rPr>
              <w:t>.  The calendar date is calculated as the model start date (</w:t>
            </w:r>
            <w:r w:rsidR="00EA6E85">
              <w:rPr>
                <w:rFonts w:ascii="Arial" w:hAnsi="Arial"/>
              </w:rPr>
              <w:t>determined by the modeldate input parameter</w:t>
            </w:r>
            <w:r w:rsidR="00E558C3">
              <w:rPr>
                <w:rFonts w:ascii="Arial" w:hAnsi="Arial"/>
              </w:rPr>
              <w:t>) plus elapsed_tm calendar days.  Leap years are observed.</w:t>
            </w:r>
          </w:p>
        </w:tc>
      </w:tr>
      <w:tr w:rsidR="006A6985" w14:paraId="53248796" w14:textId="77777777" w:rsidTr="00894BB4">
        <w:tc>
          <w:tcPr>
            <w:tcW w:w="791" w:type="dxa"/>
          </w:tcPr>
          <w:p w14:paraId="1F42CCCD" w14:textId="3437FB15" w:rsidR="006A6985" w:rsidRDefault="00076131" w:rsidP="00E62A15">
            <w:pPr>
              <w:pStyle w:val="H1bodytext"/>
              <w:spacing w:after="120"/>
              <w:ind w:left="0"/>
              <w:rPr>
                <w:rFonts w:ascii="Arial" w:hAnsi="Arial"/>
              </w:rPr>
            </w:pPr>
            <w:r>
              <w:rPr>
                <w:rFonts w:ascii="Arial" w:hAnsi="Arial"/>
              </w:rPr>
              <w:t>3</w:t>
            </w:r>
          </w:p>
        </w:tc>
        <w:tc>
          <w:tcPr>
            <w:tcW w:w="1729" w:type="dxa"/>
          </w:tcPr>
          <w:p w14:paraId="60B78C71" w14:textId="42F09801" w:rsidR="006A6985" w:rsidRDefault="00565051" w:rsidP="00E62A15">
            <w:pPr>
              <w:pStyle w:val="H1bodytext"/>
              <w:spacing w:after="120"/>
              <w:ind w:left="0"/>
              <w:rPr>
                <w:rFonts w:ascii="Arial" w:hAnsi="Arial"/>
              </w:rPr>
            </w:pPr>
            <w:r>
              <w:rPr>
                <w:rFonts w:ascii="Arial" w:hAnsi="Arial"/>
              </w:rPr>
              <w:t>s</w:t>
            </w:r>
            <w:r w:rsidR="006A6985">
              <w:rPr>
                <w:rFonts w:ascii="Arial" w:hAnsi="Arial"/>
              </w:rPr>
              <w:t>oil</w:t>
            </w:r>
          </w:p>
        </w:tc>
        <w:tc>
          <w:tcPr>
            <w:tcW w:w="990" w:type="dxa"/>
          </w:tcPr>
          <w:p w14:paraId="7C93BF30" w14:textId="0F8F14B1" w:rsidR="006A6985" w:rsidRDefault="006A6985" w:rsidP="00E62A15">
            <w:pPr>
              <w:pStyle w:val="H1bodytext"/>
              <w:spacing w:after="120"/>
              <w:ind w:left="0"/>
              <w:rPr>
                <w:rFonts w:ascii="Arial" w:hAnsi="Arial"/>
              </w:rPr>
            </w:pPr>
            <w:r>
              <w:rPr>
                <w:rFonts w:ascii="Arial" w:hAnsi="Arial"/>
              </w:rPr>
              <w:t>Text</w:t>
            </w:r>
          </w:p>
        </w:tc>
        <w:tc>
          <w:tcPr>
            <w:tcW w:w="5850" w:type="dxa"/>
          </w:tcPr>
          <w:p w14:paraId="4B1A831B" w14:textId="4A870FB1" w:rsidR="006A6985" w:rsidRDefault="006A6985" w:rsidP="00E62A15">
            <w:pPr>
              <w:pStyle w:val="H1bodytext"/>
              <w:spacing w:after="120"/>
              <w:ind w:left="0"/>
              <w:rPr>
                <w:rFonts w:ascii="Arial" w:hAnsi="Arial"/>
              </w:rPr>
            </w:pPr>
            <w:r>
              <w:rPr>
                <w:rFonts w:ascii="Arial" w:hAnsi="Arial"/>
              </w:rPr>
              <w:t xml:space="preserve">The soil type of the grid cell (row/col) </w:t>
            </w:r>
          </w:p>
        </w:tc>
      </w:tr>
      <w:tr w:rsidR="006A6985" w14:paraId="6D3881A9" w14:textId="77777777" w:rsidTr="00894BB4">
        <w:tc>
          <w:tcPr>
            <w:tcW w:w="791" w:type="dxa"/>
          </w:tcPr>
          <w:p w14:paraId="17AEDB03" w14:textId="62A820FB" w:rsidR="006A6985" w:rsidRDefault="00076131" w:rsidP="00E62A15">
            <w:pPr>
              <w:pStyle w:val="H1bodytext"/>
              <w:spacing w:after="120"/>
              <w:ind w:left="0"/>
              <w:rPr>
                <w:rFonts w:ascii="Arial" w:hAnsi="Arial"/>
              </w:rPr>
            </w:pPr>
            <w:r>
              <w:rPr>
                <w:rFonts w:ascii="Arial" w:hAnsi="Arial"/>
              </w:rPr>
              <w:t>4</w:t>
            </w:r>
          </w:p>
        </w:tc>
        <w:tc>
          <w:tcPr>
            <w:tcW w:w="1729" w:type="dxa"/>
          </w:tcPr>
          <w:p w14:paraId="2A14B664" w14:textId="1E54DC17" w:rsidR="006A6985" w:rsidRDefault="006A6985" w:rsidP="00E62A15">
            <w:pPr>
              <w:pStyle w:val="H1bodytext"/>
              <w:spacing w:after="120"/>
              <w:ind w:left="0"/>
              <w:rPr>
                <w:rFonts w:ascii="Arial" w:hAnsi="Arial"/>
              </w:rPr>
            </w:pPr>
            <w:r>
              <w:rPr>
                <w:rFonts w:ascii="Arial" w:hAnsi="Arial"/>
              </w:rPr>
              <w:t>pathway</w:t>
            </w:r>
          </w:p>
        </w:tc>
        <w:tc>
          <w:tcPr>
            <w:tcW w:w="990" w:type="dxa"/>
          </w:tcPr>
          <w:p w14:paraId="77A5EBEC" w14:textId="09206CCE" w:rsidR="006A6985" w:rsidRDefault="006A6985" w:rsidP="00E62A15">
            <w:pPr>
              <w:pStyle w:val="H1bodytext"/>
              <w:spacing w:after="120"/>
              <w:ind w:left="0"/>
              <w:rPr>
                <w:rFonts w:ascii="Arial" w:hAnsi="Arial"/>
              </w:rPr>
            </w:pPr>
            <w:r>
              <w:rPr>
                <w:rFonts w:ascii="Arial" w:hAnsi="Arial"/>
              </w:rPr>
              <w:t>Text</w:t>
            </w:r>
          </w:p>
        </w:tc>
        <w:tc>
          <w:tcPr>
            <w:tcW w:w="5850" w:type="dxa"/>
          </w:tcPr>
          <w:p w14:paraId="3358B585" w14:textId="4DF78531" w:rsidR="006A6985" w:rsidRDefault="006A6985" w:rsidP="00E62A15">
            <w:pPr>
              <w:pStyle w:val="H1bodytext"/>
              <w:spacing w:after="120"/>
              <w:ind w:left="0"/>
              <w:rPr>
                <w:rFonts w:ascii="Arial" w:hAnsi="Arial"/>
              </w:rPr>
            </w:pPr>
            <w:r>
              <w:rPr>
                <w:rFonts w:ascii="Arial" w:hAnsi="Arial"/>
              </w:rPr>
              <w:t>The exposure pathway</w:t>
            </w:r>
          </w:p>
        </w:tc>
      </w:tr>
      <w:tr w:rsidR="006A6985" w14:paraId="44990839" w14:textId="77777777" w:rsidTr="00894BB4">
        <w:tc>
          <w:tcPr>
            <w:tcW w:w="791" w:type="dxa"/>
          </w:tcPr>
          <w:p w14:paraId="5674FEAD" w14:textId="67061A8B" w:rsidR="006A6985" w:rsidRDefault="00076131" w:rsidP="00E62A15">
            <w:pPr>
              <w:pStyle w:val="H1bodytext"/>
              <w:spacing w:after="120"/>
              <w:ind w:left="0"/>
              <w:rPr>
                <w:rFonts w:ascii="Arial" w:hAnsi="Arial"/>
              </w:rPr>
            </w:pPr>
            <w:r>
              <w:rPr>
                <w:rFonts w:ascii="Arial" w:hAnsi="Arial"/>
              </w:rPr>
              <w:t>5</w:t>
            </w:r>
          </w:p>
        </w:tc>
        <w:tc>
          <w:tcPr>
            <w:tcW w:w="1729" w:type="dxa"/>
          </w:tcPr>
          <w:p w14:paraId="615B1650" w14:textId="6E44F300" w:rsidR="006A6985" w:rsidRDefault="006A6985" w:rsidP="00E62A15">
            <w:pPr>
              <w:pStyle w:val="H1bodytext"/>
              <w:spacing w:after="120"/>
              <w:ind w:left="0"/>
              <w:rPr>
                <w:rFonts w:ascii="Arial" w:hAnsi="Arial"/>
              </w:rPr>
            </w:pPr>
            <w:r>
              <w:rPr>
                <w:rFonts w:ascii="Arial" w:hAnsi="Arial"/>
              </w:rPr>
              <w:t>cell_row</w:t>
            </w:r>
          </w:p>
        </w:tc>
        <w:tc>
          <w:tcPr>
            <w:tcW w:w="990" w:type="dxa"/>
          </w:tcPr>
          <w:p w14:paraId="7E73ECF3" w14:textId="35166070" w:rsidR="006A6985" w:rsidRDefault="006A6985" w:rsidP="00E62A15">
            <w:pPr>
              <w:pStyle w:val="H1bodytext"/>
              <w:spacing w:after="120"/>
              <w:ind w:left="0"/>
              <w:rPr>
                <w:rFonts w:ascii="Arial" w:hAnsi="Arial"/>
              </w:rPr>
            </w:pPr>
            <w:r>
              <w:rPr>
                <w:rFonts w:ascii="Arial" w:hAnsi="Arial"/>
              </w:rPr>
              <w:t>Integer</w:t>
            </w:r>
          </w:p>
        </w:tc>
        <w:tc>
          <w:tcPr>
            <w:tcW w:w="5850" w:type="dxa"/>
          </w:tcPr>
          <w:p w14:paraId="40562A14" w14:textId="5AF7BE7F" w:rsidR="006A6985" w:rsidRDefault="006A6985" w:rsidP="00E62A15">
            <w:pPr>
              <w:pStyle w:val="H1bodytext"/>
              <w:spacing w:after="120"/>
              <w:ind w:left="0"/>
              <w:rPr>
                <w:rFonts w:ascii="Arial" w:hAnsi="Arial"/>
              </w:rPr>
            </w:pPr>
            <w:r>
              <w:rPr>
                <w:rFonts w:ascii="Arial" w:hAnsi="Arial"/>
              </w:rPr>
              <w:t>grid index (1-based)</w:t>
            </w:r>
          </w:p>
        </w:tc>
      </w:tr>
      <w:tr w:rsidR="006A6985" w14:paraId="02EC1C15" w14:textId="77777777" w:rsidTr="00894BB4">
        <w:tc>
          <w:tcPr>
            <w:tcW w:w="791" w:type="dxa"/>
          </w:tcPr>
          <w:p w14:paraId="3E4BC144" w14:textId="70352CC5" w:rsidR="006A6985" w:rsidRDefault="00076131" w:rsidP="00E62A15">
            <w:pPr>
              <w:pStyle w:val="H1bodytext"/>
              <w:spacing w:after="120"/>
              <w:ind w:left="0"/>
              <w:rPr>
                <w:rFonts w:ascii="Arial" w:hAnsi="Arial"/>
              </w:rPr>
            </w:pPr>
            <w:r>
              <w:rPr>
                <w:rFonts w:ascii="Arial" w:hAnsi="Arial"/>
              </w:rPr>
              <w:t>6</w:t>
            </w:r>
          </w:p>
        </w:tc>
        <w:tc>
          <w:tcPr>
            <w:tcW w:w="1729" w:type="dxa"/>
          </w:tcPr>
          <w:p w14:paraId="7B421F39" w14:textId="692E1DCE" w:rsidR="006A6985" w:rsidRDefault="006A6985" w:rsidP="00E62A15">
            <w:pPr>
              <w:pStyle w:val="H1bodytext"/>
              <w:spacing w:after="120"/>
              <w:ind w:left="0"/>
              <w:rPr>
                <w:rFonts w:ascii="Arial" w:hAnsi="Arial"/>
              </w:rPr>
            </w:pPr>
            <w:r>
              <w:rPr>
                <w:rFonts w:ascii="Arial" w:hAnsi="Arial"/>
              </w:rPr>
              <w:t>cell_column</w:t>
            </w:r>
          </w:p>
        </w:tc>
        <w:tc>
          <w:tcPr>
            <w:tcW w:w="990" w:type="dxa"/>
          </w:tcPr>
          <w:p w14:paraId="32B4CAFD" w14:textId="2A6F2745" w:rsidR="006A6985" w:rsidRDefault="006A6985" w:rsidP="00E62A15">
            <w:pPr>
              <w:pStyle w:val="H1bodytext"/>
              <w:spacing w:after="120"/>
              <w:ind w:left="0"/>
              <w:rPr>
                <w:rFonts w:ascii="Arial" w:hAnsi="Arial"/>
              </w:rPr>
            </w:pPr>
            <w:r>
              <w:rPr>
                <w:rFonts w:ascii="Arial" w:hAnsi="Arial"/>
              </w:rPr>
              <w:t>Integer</w:t>
            </w:r>
          </w:p>
        </w:tc>
        <w:tc>
          <w:tcPr>
            <w:tcW w:w="5850" w:type="dxa"/>
          </w:tcPr>
          <w:p w14:paraId="5CDC1A5C" w14:textId="2879C9C7" w:rsidR="006A6985" w:rsidRDefault="006A6985" w:rsidP="00E62A15">
            <w:pPr>
              <w:pStyle w:val="H1bodytext"/>
              <w:spacing w:after="120"/>
              <w:ind w:left="0"/>
              <w:rPr>
                <w:rFonts w:ascii="Arial" w:hAnsi="Arial"/>
              </w:rPr>
            </w:pPr>
            <w:r>
              <w:rPr>
                <w:rFonts w:ascii="Arial" w:hAnsi="Arial"/>
              </w:rPr>
              <w:t>grid index (1-based)</w:t>
            </w:r>
          </w:p>
        </w:tc>
      </w:tr>
      <w:tr w:rsidR="006A6985" w14:paraId="1E1CAF14" w14:textId="77777777" w:rsidTr="00894BB4">
        <w:tc>
          <w:tcPr>
            <w:tcW w:w="791" w:type="dxa"/>
          </w:tcPr>
          <w:p w14:paraId="01704C7B" w14:textId="43037F72" w:rsidR="006A6985" w:rsidRDefault="00076131" w:rsidP="00E62A15">
            <w:pPr>
              <w:pStyle w:val="H1bodytext"/>
              <w:spacing w:after="120"/>
              <w:ind w:left="0"/>
              <w:rPr>
                <w:rFonts w:ascii="Arial" w:hAnsi="Arial"/>
              </w:rPr>
            </w:pPr>
            <w:r>
              <w:rPr>
                <w:rFonts w:ascii="Arial" w:hAnsi="Arial"/>
              </w:rPr>
              <w:t>7</w:t>
            </w:r>
          </w:p>
        </w:tc>
        <w:tc>
          <w:tcPr>
            <w:tcW w:w="1729" w:type="dxa"/>
          </w:tcPr>
          <w:p w14:paraId="4C32AF8C" w14:textId="579CB73B" w:rsidR="006A6985" w:rsidRDefault="006A6985" w:rsidP="00E62A15">
            <w:pPr>
              <w:pStyle w:val="H1bodytext"/>
              <w:spacing w:after="120"/>
              <w:ind w:left="0"/>
              <w:rPr>
                <w:rFonts w:ascii="Arial" w:hAnsi="Arial"/>
              </w:rPr>
            </w:pPr>
            <w:r>
              <w:rPr>
                <w:rFonts w:ascii="Arial" w:hAnsi="Arial"/>
              </w:rPr>
              <w:t>cell_layer</w:t>
            </w:r>
          </w:p>
        </w:tc>
        <w:tc>
          <w:tcPr>
            <w:tcW w:w="990" w:type="dxa"/>
          </w:tcPr>
          <w:p w14:paraId="4F8575C9" w14:textId="388CEC31" w:rsidR="006A6985" w:rsidRDefault="006A6985" w:rsidP="00E62A15">
            <w:pPr>
              <w:pStyle w:val="H1bodytext"/>
              <w:spacing w:after="120"/>
              <w:ind w:left="0"/>
              <w:rPr>
                <w:rFonts w:ascii="Arial" w:hAnsi="Arial"/>
              </w:rPr>
            </w:pPr>
            <w:r>
              <w:rPr>
                <w:rFonts w:ascii="Arial" w:hAnsi="Arial"/>
              </w:rPr>
              <w:t>Integer</w:t>
            </w:r>
          </w:p>
        </w:tc>
        <w:tc>
          <w:tcPr>
            <w:tcW w:w="5850" w:type="dxa"/>
          </w:tcPr>
          <w:p w14:paraId="4E0482D9" w14:textId="72A8E93B" w:rsidR="006A6985" w:rsidRDefault="006A6985" w:rsidP="00E62A15">
            <w:pPr>
              <w:pStyle w:val="H1bodytext"/>
              <w:spacing w:after="120"/>
              <w:ind w:left="0"/>
              <w:rPr>
                <w:rFonts w:ascii="Arial" w:hAnsi="Arial"/>
              </w:rPr>
            </w:pPr>
            <w:r>
              <w:rPr>
                <w:rFonts w:ascii="Arial" w:hAnsi="Arial"/>
              </w:rPr>
              <w:t>grid index (1-based)</w:t>
            </w:r>
          </w:p>
        </w:tc>
      </w:tr>
      <w:tr w:rsidR="006A6985" w14:paraId="1165443C" w14:textId="77777777" w:rsidTr="00894BB4">
        <w:tc>
          <w:tcPr>
            <w:tcW w:w="791" w:type="dxa"/>
          </w:tcPr>
          <w:p w14:paraId="42ED79AF" w14:textId="783D183F" w:rsidR="006A6985" w:rsidRDefault="00076131" w:rsidP="00E62A15">
            <w:pPr>
              <w:pStyle w:val="H1bodytext"/>
              <w:spacing w:after="120"/>
              <w:ind w:left="0"/>
              <w:rPr>
                <w:rFonts w:ascii="Arial" w:hAnsi="Arial"/>
              </w:rPr>
            </w:pPr>
            <w:r>
              <w:rPr>
                <w:rFonts w:ascii="Arial" w:hAnsi="Arial"/>
              </w:rPr>
              <w:t>8</w:t>
            </w:r>
          </w:p>
        </w:tc>
        <w:tc>
          <w:tcPr>
            <w:tcW w:w="1729" w:type="dxa"/>
          </w:tcPr>
          <w:p w14:paraId="2B6201F9" w14:textId="58298AEE" w:rsidR="006A6985" w:rsidRDefault="006A6985" w:rsidP="00E62A15">
            <w:pPr>
              <w:pStyle w:val="H1bodytext"/>
              <w:spacing w:after="120"/>
              <w:ind w:left="0"/>
              <w:rPr>
                <w:rFonts w:ascii="Arial" w:hAnsi="Arial"/>
              </w:rPr>
            </w:pPr>
            <w:r>
              <w:rPr>
                <w:rFonts w:ascii="Arial" w:hAnsi="Arial"/>
              </w:rPr>
              <w:t>concentration</w:t>
            </w:r>
          </w:p>
        </w:tc>
        <w:tc>
          <w:tcPr>
            <w:tcW w:w="990" w:type="dxa"/>
          </w:tcPr>
          <w:p w14:paraId="69F2674D" w14:textId="5CD53620" w:rsidR="006A6985" w:rsidRDefault="006A6985" w:rsidP="00E62A15">
            <w:pPr>
              <w:pStyle w:val="H1bodytext"/>
              <w:spacing w:after="120"/>
              <w:ind w:left="0"/>
              <w:rPr>
                <w:rFonts w:ascii="Arial" w:hAnsi="Arial"/>
              </w:rPr>
            </w:pPr>
            <w:r>
              <w:rPr>
                <w:rFonts w:ascii="Arial" w:hAnsi="Arial"/>
              </w:rPr>
              <w:t>Float</w:t>
            </w:r>
          </w:p>
        </w:tc>
        <w:tc>
          <w:tcPr>
            <w:tcW w:w="5850" w:type="dxa"/>
          </w:tcPr>
          <w:p w14:paraId="1371D782" w14:textId="05E6A859" w:rsidR="006A6985" w:rsidRDefault="006A6985" w:rsidP="00E62A15">
            <w:pPr>
              <w:pStyle w:val="H1bodytext"/>
              <w:spacing w:after="120"/>
              <w:ind w:left="0"/>
              <w:rPr>
                <w:rFonts w:ascii="Arial" w:hAnsi="Arial"/>
              </w:rPr>
            </w:pPr>
            <w:r>
              <w:rPr>
                <w:rFonts w:ascii="Arial" w:hAnsi="Arial"/>
              </w:rPr>
              <w:t>The concentration</w:t>
            </w:r>
            <w:r w:rsidR="00894BB4">
              <w:rPr>
                <w:rFonts w:ascii="Arial" w:hAnsi="Arial"/>
              </w:rPr>
              <w:t>, in units of the MT3D UCN file, multiplied by the conversion parameter</w:t>
            </w:r>
            <w:r>
              <w:rPr>
                <w:rFonts w:ascii="Arial" w:hAnsi="Arial"/>
              </w:rPr>
              <w:t>.</w:t>
            </w:r>
          </w:p>
        </w:tc>
      </w:tr>
      <w:tr w:rsidR="006A6985" w14:paraId="43EF8B91" w14:textId="77777777" w:rsidTr="00894BB4">
        <w:tc>
          <w:tcPr>
            <w:tcW w:w="791" w:type="dxa"/>
          </w:tcPr>
          <w:p w14:paraId="0306B7B3" w14:textId="5AD80EF0" w:rsidR="006A6985" w:rsidRDefault="00076131" w:rsidP="00E62A15">
            <w:pPr>
              <w:pStyle w:val="H1bodytext"/>
              <w:spacing w:after="120"/>
              <w:ind w:left="0"/>
              <w:rPr>
                <w:rFonts w:ascii="Arial" w:hAnsi="Arial"/>
              </w:rPr>
            </w:pPr>
            <w:r>
              <w:rPr>
                <w:rFonts w:ascii="Arial" w:hAnsi="Arial"/>
              </w:rPr>
              <w:t>9</w:t>
            </w:r>
          </w:p>
        </w:tc>
        <w:tc>
          <w:tcPr>
            <w:tcW w:w="1729" w:type="dxa"/>
          </w:tcPr>
          <w:p w14:paraId="33C21057" w14:textId="7CD456A3" w:rsidR="006A6985" w:rsidRDefault="006A6985" w:rsidP="00E62A15">
            <w:pPr>
              <w:pStyle w:val="H1bodytext"/>
              <w:spacing w:after="120"/>
              <w:ind w:left="0"/>
              <w:rPr>
                <w:rFonts w:ascii="Arial" w:hAnsi="Arial"/>
              </w:rPr>
            </w:pPr>
            <w:r>
              <w:rPr>
                <w:rFonts w:ascii="Arial" w:hAnsi="Arial"/>
              </w:rPr>
              <w:t>dose_factor</w:t>
            </w:r>
          </w:p>
        </w:tc>
        <w:tc>
          <w:tcPr>
            <w:tcW w:w="990" w:type="dxa"/>
          </w:tcPr>
          <w:p w14:paraId="36F9A9EF" w14:textId="23E96F5A" w:rsidR="006A6985" w:rsidRDefault="006A6985" w:rsidP="00E62A15">
            <w:pPr>
              <w:pStyle w:val="H1bodytext"/>
              <w:spacing w:after="120"/>
              <w:ind w:left="0"/>
              <w:rPr>
                <w:rFonts w:ascii="Arial" w:hAnsi="Arial"/>
              </w:rPr>
            </w:pPr>
            <w:r>
              <w:rPr>
                <w:rFonts w:ascii="Arial" w:hAnsi="Arial"/>
              </w:rPr>
              <w:t xml:space="preserve">Float </w:t>
            </w:r>
          </w:p>
        </w:tc>
        <w:tc>
          <w:tcPr>
            <w:tcW w:w="5850" w:type="dxa"/>
          </w:tcPr>
          <w:p w14:paraId="697A6ABF" w14:textId="77777777" w:rsidR="006A6985" w:rsidRDefault="006A6985" w:rsidP="00E62A15">
            <w:pPr>
              <w:pStyle w:val="H1bodytext"/>
              <w:spacing w:after="120"/>
              <w:ind w:left="0"/>
              <w:rPr>
                <w:rFonts w:ascii="Arial" w:hAnsi="Arial"/>
              </w:rPr>
            </w:pPr>
            <w:r>
              <w:rPr>
                <w:rFonts w:ascii="Arial" w:hAnsi="Arial"/>
              </w:rPr>
              <w:t>The dose factor for the pathway/soil type</w:t>
            </w:r>
          </w:p>
          <w:p w14:paraId="22F8F584" w14:textId="6EA546DC" w:rsidR="006A6985" w:rsidRDefault="006A6985" w:rsidP="00E62A15">
            <w:pPr>
              <w:pStyle w:val="H1bodytext"/>
              <w:spacing w:after="120"/>
              <w:ind w:left="0"/>
              <w:rPr>
                <w:rFonts w:ascii="Arial" w:hAnsi="Arial"/>
              </w:rPr>
            </w:pPr>
            <w:r>
              <w:rPr>
                <w:rFonts w:ascii="Arial" w:hAnsi="Arial"/>
              </w:rPr>
              <w:t xml:space="preserve">Units are the same as </w:t>
            </w:r>
            <w:r w:rsidR="00E448E4">
              <w:rPr>
                <w:rFonts w:ascii="Arial" w:hAnsi="Arial"/>
              </w:rPr>
              <w:t xml:space="preserve">those </w:t>
            </w:r>
            <w:r>
              <w:rPr>
                <w:rFonts w:ascii="Arial" w:hAnsi="Arial"/>
              </w:rPr>
              <w:t>provided in dosefactsFile</w:t>
            </w:r>
          </w:p>
        </w:tc>
      </w:tr>
      <w:tr w:rsidR="006A6985" w14:paraId="22A66C84" w14:textId="77777777" w:rsidTr="00894BB4">
        <w:tc>
          <w:tcPr>
            <w:tcW w:w="791" w:type="dxa"/>
          </w:tcPr>
          <w:p w14:paraId="356676F6" w14:textId="2DC1F650" w:rsidR="006A6985" w:rsidRDefault="00076131" w:rsidP="00E62A15">
            <w:pPr>
              <w:pStyle w:val="H1bodytext"/>
              <w:spacing w:after="120"/>
              <w:ind w:left="0"/>
              <w:rPr>
                <w:rFonts w:ascii="Arial" w:hAnsi="Arial"/>
              </w:rPr>
            </w:pPr>
            <w:r>
              <w:rPr>
                <w:rFonts w:ascii="Arial" w:hAnsi="Arial"/>
              </w:rPr>
              <w:t>10</w:t>
            </w:r>
          </w:p>
        </w:tc>
        <w:tc>
          <w:tcPr>
            <w:tcW w:w="1729" w:type="dxa"/>
          </w:tcPr>
          <w:p w14:paraId="36EE8300" w14:textId="2387FE06" w:rsidR="006A6985" w:rsidRDefault="00565051" w:rsidP="00E62A15">
            <w:pPr>
              <w:pStyle w:val="H1bodytext"/>
              <w:spacing w:after="120"/>
              <w:ind w:left="0"/>
              <w:rPr>
                <w:rFonts w:ascii="Arial" w:hAnsi="Arial"/>
              </w:rPr>
            </w:pPr>
            <w:r>
              <w:rPr>
                <w:rFonts w:ascii="Arial" w:hAnsi="Arial"/>
              </w:rPr>
              <w:t>d</w:t>
            </w:r>
            <w:r w:rsidR="006A6985">
              <w:rPr>
                <w:rFonts w:ascii="Arial" w:hAnsi="Arial"/>
              </w:rPr>
              <w:t>ose</w:t>
            </w:r>
          </w:p>
        </w:tc>
        <w:tc>
          <w:tcPr>
            <w:tcW w:w="990" w:type="dxa"/>
          </w:tcPr>
          <w:p w14:paraId="77246359" w14:textId="3C692F6C" w:rsidR="006A6985" w:rsidRDefault="006A6985" w:rsidP="00E62A15">
            <w:pPr>
              <w:pStyle w:val="H1bodytext"/>
              <w:spacing w:after="120"/>
              <w:ind w:left="0"/>
              <w:rPr>
                <w:rFonts w:ascii="Arial" w:hAnsi="Arial"/>
              </w:rPr>
            </w:pPr>
            <w:r>
              <w:rPr>
                <w:rFonts w:ascii="Arial" w:hAnsi="Arial"/>
              </w:rPr>
              <w:t>Float</w:t>
            </w:r>
          </w:p>
        </w:tc>
        <w:tc>
          <w:tcPr>
            <w:tcW w:w="5850" w:type="dxa"/>
          </w:tcPr>
          <w:p w14:paraId="4A04510E" w14:textId="4BF87E11" w:rsidR="006A6985" w:rsidRDefault="006A6985" w:rsidP="00E62A15">
            <w:pPr>
              <w:pStyle w:val="H1bodytext"/>
              <w:spacing w:after="120"/>
              <w:ind w:left="0"/>
              <w:rPr>
                <w:rFonts w:ascii="Arial" w:hAnsi="Arial"/>
              </w:rPr>
            </w:pPr>
            <w:r>
              <w:rPr>
                <w:rFonts w:ascii="Arial" w:hAnsi="Arial"/>
              </w:rPr>
              <w:t xml:space="preserve">The calculated dose.  </w:t>
            </w:r>
            <w:r w:rsidR="00E448E4">
              <w:rPr>
                <w:rFonts w:ascii="Arial" w:hAnsi="Arial"/>
              </w:rPr>
              <w:t>Equivalent to c</w:t>
            </w:r>
            <w:r>
              <w:rPr>
                <w:rFonts w:ascii="Arial" w:hAnsi="Arial"/>
              </w:rPr>
              <w:t xml:space="preserve">olumn </w:t>
            </w:r>
            <w:r w:rsidR="008C408A">
              <w:rPr>
                <w:rFonts w:ascii="Arial" w:hAnsi="Arial"/>
              </w:rPr>
              <w:t>8</w:t>
            </w:r>
            <w:r>
              <w:rPr>
                <w:rFonts w:ascii="Arial" w:hAnsi="Arial"/>
              </w:rPr>
              <w:t xml:space="preserve"> * column </w:t>
            </w:r>
            <w:r w:rsidR="008C408A">
              <w:rPr>
                <w:rFonts w:ascii="Arial" w:hAnsi="Arial"/>
              </w:rPr>
              <w:t>9</w:t>
            </w:r>
            <w:r w:rsidR="00E448E4">
              <w:rPr>
                <w:rFonts w:ascii="Arial" w:hAnsi="Arial"/>
              </w:rPr>
              <w:t>.</w:t>
            </w:r>
          </w:p>
        </w:tc>
      </w:tr>
    </w:tbl>
    <w:p w14:paraId="6B076F05" w14:textId="782F78C6" w:rsidR="00674400" w:rsidRDefault="00674400" w:rsidP="00EE2397">
      <w:pPr>
        <w:pStyle w:val="H1bodytext"/>
        <w:spacing w:after="120"/>
        <w:ind w:left="0"/>
        <w:rPr>
          <w:rFonts w:ascii="Arial" w:hAnsi="Arial"/>
        </w:rPr>
      </w:pPr>
    </w:p>
    <w:p w14:paraId="4D925860" w14:textId="1BAF4866" w:rsidR="00674400" w:rsidRDefault="00674400" w:rsidP="00E62A15">
      <w:pPr>
        <w:pStyle w:val="H1bodytext"/>
        <w:spacing w:after="120"/>
        <w:rPr>
          <w:rFonts w:ascii="Arial" w:hAnsi="Arial"/>
        </w:rPr>
      </w:pPr>
      <w:r>
        <w:rPr>
          <w:rFonts w:ascii="Arial" w:hAnsi="Arial"/>
        </w:rPr>
        <w:t>File size depends strongly on the number of grid cells, timesteps, and exposure pathways; for the output produced by saturated zone model, output is typically on the order of 8GB.</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64611695" w:rsidR="008B7F47" w:rsidRDefault="00E1186D" w:rsidP="00E62A15">
      <w:pPr>
        <w:pStyle w:val="H1bodytext"/>
        <w:spacing w:after="120"/>
        <w:rPr>
          <w:rFonts w:ascii="Arial" w:hAnsi="Arial"/>
        </w:rPr>
      </w:pPr>
      <w:r w:rsidRPr="00612528">
        <w:rPr>
          <w:rFonts w:ascii="Consolas" w:hAnsi="Consolas"/>
          <w:szCs w:val="22"/>
        </w:rPr>
        <w:t>$</w:t>
      </w:r>
      <w:r w:rsidR="00DC4FE9">
        <w:rPr>
          <w:rFonts w:ascii="Consolas" w:hAnsi="Consolas"/>
          <w:szCs w:val="22"/>
        </w:rPr>
        <w:t xml:space="preserve"> python3</w:t>
      </w:r>
      <w:r w:rsidRPr="00612528">
        <w:rPr>
          <w:rFonts w:ascii="Consolas" w:hAnsi="Consolas"/>
          <w:szCs w:val="22"/>
        </w:rPr>
        <w:t xml:space="preserve"> </w:t>
      </w:r>
      <w:r w:rsidRPr="00612528">
        <w:rPr>
          <w:rFonts w:ascii="Consolas" w:hAnsi="Consolas"/>
          <w:i/>
          <w:iCs/>
          <w:szCs w:val="22"/>
        </w:rPr>
        <w:t>[path to tools]</w:t>
      </w:r>
      <w:r>
        <w:rPr>
          <w:rFonts w:ascii="Consolas" w:hAnsi="Consolas"/>
          <w:szCs w:val="22"/>
        </w:rPr>
        <w:t>/tools/ca-dose</w:t>
      </w:r>
      <w:r w:rsidRPr="00612528">
        <w:rPr>
          <w:rFonts w:ascii="Consolas" w:hAnsi="Consolas"/>
          <w:szCs w:val="22"/>
        </w:rPr>
        <w:t>/calcDose.</w:t>
      </w:r>
      <w:r w:rsidR="00DC4FE9">
        <w:rPr>
          <w:rFonts w:ascii="Consolas" w:hAnsi="Consolas"/>
          <w:szCs w:val="22"/>
        </w:rPr>
        <w:t>py</w:t>
      </w:r>
      <w:r w:rsidRPr="00612528">
        <w:rPr>
          <w:rFonts w:ascii="Consolas" w:hAnsi="Consolas"/>
          <w:szCs w:val="22"/>
        </w:rPr>
        <w:t xml:space="preserve"> copc NLay gridShapefile ucnFile soilFile dosefactsFile copcFile pathwaysFile unitsin unitsout conversion startyear outputFormat modeldate outputFile</w:t>
      </w:r>
      <w:r w:rsidDel="00E1186D">
        <w:rPr>
          <w:rFonts w:ascii="Arial" w:hAnsi="Arial"/>
        </w:rPr>
        <w:t xml:space="preserve"> </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4280E07" w14:textId="77777777" w:rsidR="00D91D91" w:rsidRDefault="00D91D91" w:rsidP="00D91D91">
      <w:pPr>
        <w:pStyle w:val="H1bodytext"/>
        <w:spacing w:after="120"/>
        <w:rPr>
          <w:rFonts w:ascii="Arial" w:hAnsi="Arial"/>
        </w:rPr>
      </w:pPr>
      <w:r>
        <w:rPr>
          <w:rFonts w:ascii="Arial" w:hAnsi="Arial"/>
        </w:rPr>
        <w:t xml:space="preserve">Code walkthrough was performed by Neil Powers on 07/20/2020. The code relies on bash shell files to execute POSTGRES SQL to generate the database. </w:t>
      </w:r>
      <w:r w:rsidRPr="00515FC8">
        <w:rPr>
          <w:rFonts w:ascii="Arial" w:hAnsi="Arial"/>
        </w:rPr>
        <w:t xml:space="preserve">No impacts to other repository tools or </w:t>
      </w:r>
      <w:r>
        <w:rPr>
          <w:rFonts w:ascii="Arial" w:hAnsi="Arial"/>
        </w:rPr>
        <w:t xml:space="preserve">shared </w:t>
      </w:r>
      <w:r w:rsidRPr="00515FC8">
        <w:rPr>
          <w:rFonts w:ascii="Arial" w:hAnsi="Arial"/>
        </w:rPr>
        <w:t xml:space="preserve">library dependencies were </w:t>
      </w:r>
      <w:r>
        <w:rPr>
          <w:rFonts w:ascii="Arial" w:hAnsi="Arial"/>
        </w:rPr>
        <w:t>identified for the ca-dosecalc</w:t>
      </w:r>
      <w:r w:rsidRPr="00515FC8">
        <w:rPr>
          <w:rFonts w:ascii="Arial" w:hAnsi="Arial"/>
        </w:rPr>
        <w:t>.</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lastRenderedPageBreak/>
        <w:t>Requirements Traceability Matrix</w:t>
      </w:r>
    </w:p>
    <w:p w14:paraId="1179DFB7" w14:textId="2CB02005" w:rsidR="006973AE" w:rsidRPr="00DA11B3" w:rsidRDefault="006504D7" w:rsidP="00DA11B3">
      <w:pPr>
        <w:pStyle w:val="H1bodytext"/>
        <w:spacing w:after="120"/>
        <w:rPr>
          <w:rFonts w:ascii="Arial" w:hAnsi="Arial"/>
        </w:rPr>
      </w:pPr>
      <w:bookmarkStart w:id="2"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rPr>
            <w:t>ca-dosecalc</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3" w:name="_Ref33083555"/>
            <w:bookmarkEnd w:id="2"/>
            <w:r>
              <w:t xml:space="preserve">Table </w:t>
            </w:r>
            <w:fldSimple w:instr=" SEQ Table \* ARABIC ">
              <w:r w:rsidR="009B35A1">
                <w:rPr>
                  <w:noProof/>
                </w:rPr>
                <w:t>1</w:t>
              </w:r>
            </w:fldSimple>
            <w:bookmarkEnd w:id="3"/>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5F47AE18"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r w:rsidR="00F629BB">
              <w:rPr>
                <w:rFonts w:ascii="Arial" w:hAnsi="Arial"/>
                <w:b/>
                <w:sz w:val="20"/>
              </w:rPr>
              <w:t xml:space="preserve"> – step</w:t>
            </w:r>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4ECCEF7C"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5A22C3">
              <w:rPr>
                <w:rFonts w:ascii="Arial" w:hAnsi="Arial"/>
                <w:sz w:val="20"/>
              </w:rPr>
              <w:t>ca-dosecalc</w:t>
            </w:r>
            <w:r w:rsidRPr="007D0AAC">
              <w:rPr>
                <w:rFonts w:ascii="Arial" w:hAnsi="Arial"/>
                <w:sz w:val="20"/>
              </w:rPr>
              <w:t>-IT-1</w:t>
            </w:r>
          </w:p>
        </w:tc>
        <w:tc>
          <w:tcPr>
            <w:tcW w:w="5490" w:type="dxa"/>
            <w:shd w:val="clear" w:color="auto" w:fill="auto"/>
            <w:vAlign w:val="center"/>
          </w:tcPr>
          <w:p w14:paraId="25C831D9" w14:textId="05F23829" w:rsidR="006504D7" w:rsidRPr="007D0AAC" w:rsidRDefault="005F7E22" w:rsidP="003314D1">
            <w:pPr>
              <w:pStyle w:val="H1bodytext"/>
              <w:spacing w:after="0"/>
              <w:ind w:left="0"/>
              <w:jc w:val="center"/>
              <w:rPr>
                <w:rStyle w:val="CommentReference"/>
                <w:sz w:val="20"/>
                <w:szCs w:val="20"/>
              </w:rPr>
            </w:pPr>
            <w:r>
              <w:rPr>
                <w:rFonts w:ascii="Arial" w:hAnsi="Arial"/>
                <w:sz w:val="20"/>
              </w:rPr>
              <w:t>1</w:t>
            </w:r>
            <w:r w:rsidR="00F629BB">
              <w:rPr>
                <w:rFonts w:ascii="Arial" w:hAnsi="Arial"/>
                <w:sz w:val="20"/>
              </w:rPr>
              <w:t>-1</w:t>
            </w:r>
            <w:r w:rsidR="00670159">
              <w:rPr>
                <w:rFonts w:ascii="Arial" w:hAnsi="Arial"/>
                <w:sz w:val="20"/>
              </w:rPr>
              <w:t>: Tool was invoked and executed</w:t>
            </w:r>
          </w:p>
        </w:tc>
      </w:tr>
      <w:tr w:rsidR="006504D7" w14:paraId="20018E58" w14:textId="77777777" w:rsidTr="003314D1">
        <w:trPr>
          <w:trHeight w:val="1430"/>
        </w:trPr>
        <w:tc>
          <w:tcPr>
            <w:tcW w:w="1890" w:type="dxa"/>
            <w:vAlign w:val="center"/>
          </w:tcPr>
          <w:p w14:paraId="3806044B" w14:textId="1499777C"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CD3653">
              <w:rPr>
                <w:rFonts w:ascii="Arial" w:hAnsi="Arial"/>
                <w:sz w:val="20"/>
              </w:rPr>
              <w:t>1</w:t>
            </w:r>
          </w:p>
        </w:tc>
        <w:tc>
          <w:tcPr>
            <w:tcW w:w="1980" w:type="dxa"/>
            <w:vAlign w:val="center"/>
          </w:tcPr>
          <w:p w14:paraId="59DF7714" w14:textId="315C137C"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r w:rsidR="005A22C3">
              <w:rPr>
                <w:rFonts w:ascii="Arial" w:hAnsi="Arial"/>
                <w:sz w:val="20"/>
              </w:rPr>
              <w:t>ca-dosecalc-AT</w:t>
            </w:r>
            <w:r w:rsidRPr="007D0AAC">
              <w:rPr>
                <w:rFonts w:ascii="Arial" w:hAnsi="Arial"/>
                <w:sz w:val="20"/>
              </w:rPr>
              <w:t>-1</w:t>
            </w:r>
          </w:p>
        </w:tc>
        <w:tc>
          <w:tcPr>
            <w:tcW w:w="5490" w:type="dxa"/>
            <w:vAlign w:val="center"/>
          </w:tcPr>
          <w:p w14:paraId="6CE81F31" w14:textId="7C005E19" w:rsidR="006504D7" w:rsidRPr="007D0AAC" w:rsidRDefault="005F7E22" w:rsidP="003314D1">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MODFLOW grid shapefile processed by checking testReport.txt</w:t>
            </w:r>
          </w:p>
        </w:tc>
      </w:tr>
      <w:tr w:rsidR="00B96B88" w:rsidRPr="007D0AAC" w14:paraId="6A2FC433" w14:textId="77777777" w:rsidTr="003314D1">
        <w:trPr>
          <w:trHeight w:val="1430"/>
        </w:trPr>
        <w:tc>
          <w:tcPr>
            <w:tcW w:w="1890" w:type="dxa"/>
            <w:vAlign w:val="center"/>
          </w:tcPr>
          <w:p w14:paraId="02A26959" w14:textId="2309CDDF" w:rsidR="00B96B88" w:rsidRPr="007D0AAC" w:rsidRDefault="00CD3653" w:rsidP="003314D1">
            <w:pPr>
              <w:pStyle w:val="H1bodytext"/>
              <w:spacing w:after="0"/>
              <w:ind w:left="0"/>
              <w:jc w:val="center"/>
              <w:rPr>
                <w:rFonts w:ascii="Arial" w:hAnsi="Arial"/>
                <w:sz w:val="20"/>
              </w:rPr>
            </w:pPr>
            <w:r>
              <w:rPr>
                <w:rFonts w:ascii="Arial" w:hAnsi="Arial"/>
                <w:sz w:val="20"/>
              </w:rPr>
              <w:t>FR-2</w:t>
            </w:r>
          </w:p>
        </w:tc>
        <w:tc>
          <w:tcPr>
            <w:tcW w:w="1980" w:type="dxa"/>
            <w:vAlign w:val="center"/>
          </w:tcPr>
          <w:p w14:paraId="2BB02FA2" w14:textId="38612AC0" w:rsidR="00B96B88" w:rsidRPr="007D0AAC" w:rsidRDefault="005A22C3" w:rsidP="003314D1">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21202B74" w14:textId="02B1E7E3" w:rsidR="00B96B88" w:rsidRPr="007D0AAC" w:rsidRDefault="005F7E22" w:rsidP="003314D1">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unit dose factors file processed by checking testReport.txt</w:t>
            </w:r>
          </w:p>
        </w:tc>
      </w:tr>
      <w:tr w:rsidR="005A22C3" w14:paraId="0611744E" w14:textId="77777777" w:rsidTr="003314D1">
        <w:trPr>
          <w:trHeight w:val="890"/>
        </w:trPr>
        <w:tc>
          <w:tcPr>
            <w:tcW w:w="1890" w:type="dxa"/>
            <w:vAlign w:val="center"/>
          </w:tcPr>
          <w:p w14:paraId="76BE7D0A" w14:textId="66C71168" w:rsidR="005A22C3" w:rsidRPr="007D0AAC" w:rsidRDefault="005A22C3" w:rsidP="005A22C3">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1980" w:type="dxa"/>
            <w:vAlign w:val="center"/>
          </w:tcPr>
          <w:p w14:paraId="04CFD5E2" w14:textId="7E19A4A9"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344CEC49" w14:textId="7E5460B7" w:rsidR="005A22C3" w:rsidRPr="007D0AAC" w:rsidRDefault="005F7E22" w:rsidP="005A22C3">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surface soil type-row/column file processed by checking testReport.txt</w:t>
            </w:r>
          </w:p>
        </w:tc>
      </w:tr>
      <w:tr w:rsidR="005A22C3" w14:paraId="7DC743E0" w14:textId="77777777" w:rsidTr="003314D1">
        <w:trPr>
          <w:trHeight w:val="935"/>
        </w:trPr>
        <w:tc>
          <w:tcPr>
            <w:tcW w:w="1890" w:type="dxa"/>
            <w:vAlign w:val="center"/>
          </w:tcPr>
          <w:p w14:paraId="66A78842" w14:textId="7219F518" w:rsidR="005A22C3" w:rsidRPr="007D0AAC" w:rsidRDefault="005A22C3" w:rsidP="005A22C3">
            <w:pPr>
              <w:pStyle w:val="H1bodytext"/>
              <w:spacing w:after="0"/>
              <w:ind w:left="0"/>
              <w:jc w:val="center"/>
              <w:rPr>
                <w:rFonts w:ascii="Arial" w:hAnsi="Arial"/>
                <w:sz w:val="20"/>
              </w:rPr>
            </w:pPr>
            <w:r>
              <w:rPr>
                <w:rFonts w:ascii="Arial" w:hAnsi="Arial"/>
                <w:sz w:val="20"/>
              </w:rPr>
              <w:t>FR-4</w:t>
            </w:r>
          </w:p>
        </w:tc>
        <w:tc>
          <w:tcPr>
            <w:tcW w:w="1980" w:type="dxa"/>
            <w:vAlign w:val="center"/>
          </w:tcPr>
          <w:p w14:paraId="44234775" w14:textId="38CEE640"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18793A88" w14:textId="49CA0F4E" w:rsidR="005A22C3" w:rsidRPr="007D0AAC" w:rsidRDefault="005F7E22" w:rsidP="005A22C3">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binary .UCN file processed by checking testReport.txt</w:t>
            </w:r>
          </w:p>
        </w:tc>
      </w:tr>
      <w:tr w:rsidR="005A22C3" w14:paraId="03E65413" w14:textId="77777777" w:rsidTr="006C2544">
        <w:trPr>
          <w:trHeight w:val="917"/>
        </w:trPr>
        <w:tc>
          <w:tcPr>
            <w:tcW w:w="1890" w:type="dxa"/>
            <w:vAlign w:val="center"/>
          </w:tcPr>
          <w:p w14:paraId="60FEDB8A" w14:textId="0AC6AC31" w:rsidR="005A22C3" w:rsidRDefault="005A22C3" w:rsidP="005A22C3">
            <w:pPr>
              <w:pStyle w:val="H1bodytext"/>
              <w:spacing w:after="0"/>
              <w:ind w:left="0"/>
              <w:jc w:val="center"/>
              <w:rPr>
                <w:rFonts w:ascii="Arial" w:hAnsi="Arial"/>
                <w:sz w:val="20"/>
              </w:rPr>
            </w:pPr>
            <w:r>
              <w:rPr>
                <w:rFonts w:ascii="Arial" w:hAnsi="Arial"/>
                <w:sz w:val="20"/>
              </w:rPr>
              <w:t>FR-5</w:t>
            </w:r>
          </w:p>
        </w:tc>
        <w:tc>
          <w:tcPr>
            <w:tcW w:w="1980" w:type="dxa"/>
            <w:vAlign w:val="center"/>
          </w:tcPr>
          <w:p w14:paraId="2C392177" w14:textId="74640395"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26C58E06" w14:textId="6FDA1A7E" w:rsidR="005A22C3" w:rsidRPr="007D0AAC" w:rsidRDefault="0034358F" w:rsidP="005A22C3">
            <w:pPr>
              <w:pStyle w:val="H1bodytext"/>
              <w:spacing w:after="0"/>
              <w:ind w:left="0"/>
              <w:jc w:val="center"/>
              <w:rPr>
                <w:rFonts w:ascii="Arial" w:hAnsi="Arial"/>
                <w:sz w:val="20"/>
              </w:rPr>
            </w:pPr>
            <w:r>
              <w:rPr>
                <w:rFonts w:ascii="Arial" w:hAnsi="Arial"/>
                <w:sz w:val="20"/>
              </w:rPr>
              <w:t>1</w:t>
            </w:r>
            <w:r w:rsidR="00105309">
              <w:rPr>
                <w:rFonts w:ascii="Arial" w:hAnsi="Arial"/>
                <w:sz w:val="20"/>
              </w:rPr>
              <w:t>-7</w:t>
            </w:r>
            <w:r w:rsidR="00A75D50">
              <w:rPr>
                <w:rFonts w:ascii="Arial" w:hAnsi="Arial"/>
                <w:sz w:val="20"/>
              </w:rPr>
              <w:t>: Verify concentration is converted using conversion factor specified in argument list</w:t>
            </w:r>
          </w:p>
        </w:tc>
      </w:tr>
      <w:tr w:rsidR="005E32FB" w14:paraId="00BD41D1" w14:textId="77777777" w:rsidTr="006C2544">
        <w:trPr>
          <w:trHeight w:val="3770"/>
        </w:trPr>
        <w:tc>
          <w:tcPr>
            <w:tcW w:w="1890" w:type="dxa"/>
            <w:vAlign w:val="center"/>
          </w:tcPr>
          <w:p w14:paraId="55E5F958" w14:textId="471AC0AC" w:rsidR="005E32FB" w:rsidRDefault="005E32FB" w:rsidP="005E32FB">
            <w:pPr>
              <w:pStyle w:val="H1bodytext"/>
              <w:spacing w:after="0"/>
              <w:ind w:left="0"/>
              <w:jc w:val="center"/>
              <w:rPr>
                <w:rFonts w:ascii="Arial" w:hAnsi="Arial"/>
                <w:sz w:val="20"/>
              </w:rPr>
            </w:pPr>
            <w:r>
              <w:rPr>
                <w:rFonts w:ascii="Arial" w:hAnsi="Arial"/>
                <w:sz w:val="20"/>
              </w:rPr>
              <w:t>FR-6</w:t>
            </w:r>
          </w:p>
        </w:tc>
        <w:tc>
          <w:tcPr>
            <w:tcW w:w="1980" w:type="dxa"/>
            <w:vAlign w:val="center"/>
          </w:tcPr>
          <w:p w14:paraId="729B8B8B" w14:textId="2B0B57E7" w:rsidR="005E32FB" w:rsidRDefault="005E32FB" w:rsidP="005E32FB">
            <w:pPr>
              <w:pStyle w:val="H1bodytext"/>
              <w:spacing w:after="0"/>
              <w:ind w:left="0"/>
              <w:jc w:val="center"/>
              <w:rPr>
                <w:rFonts w:ascii="Arial" w:hAnsi="Arial"/>
                <w:sz w:val="20"/>
              </w:rPr>
            </w:pPr>
            <w:r>
              <w:rPr>
                <w:rFonts w:ascii="Arial" w:hAnsi="Arial"/>
                <w:sz w:val="20"/>
              </w:rPr>
              <w:t>CACIE-ca-dosecalc-AT-1</w:t>
            </w:r>
          </w:p>
        </w:tc>
        <w:tc>
          <w:tcPr>
            <w:tcW w:w="5490" w:type="dxa"/>
            <w:vAlign w:val="center"/>
          </w:tcPr>
          <w:p w14:paraId="526A87CB" w14:textId="379C9D15" w:rsidR="00F31776" w:rsidRPr="005B01C4" w:rsidRDefault="00F31776" w:rsidP="00F31776">
            <w:pPr>
              <w:pStyle w:val="H1bodytext"/>
              <w:spacing w:after="0"/>
              <w:ind w:left="0"/>
              <w:rPr>
                <w:rFonts w:ascii="Arial" w:hAnsi="Arial"/>
                <w:sz w:val="20"/>
              </w:rPr>
            </w:pPr>
            <w:r w:rsidRPr="005B01C4">
              <w:rPr>
                <w:rFonts w:ascii="Arial" w:hAnsi="Arial"/>
                <w:sz w:val="20"/>
              </w:rPr>
              <w:t>1</w:t>
            </w:r>
            <w:r w:rsidR="00B521CF" w:rsidRPr="005B01C4">
              <w:rPr>
                <w:rFonts w:ascii="Arial" w:hAnsi="Arial"/>
                <w:sz w:val="20"/>
              </w:rPr>
              <w:t>-</w:t>
            </w:r>
            <w:r w:rsidRPr="005B01C4">
              <w:rPr>
                <w:rFonts w:ascii="Arial" w:hAnsi="Arial"/>
                <w:sz w:val="20"/>
              </w:rPr>
              <w:t xml:space="preserve">6.1: </w:t>
            </w:r>
            <w:r w:rsidR="006C2544" w:rsidRPr="005B01C4">
              <w:rPr>
                <w:rFonts w:ascii="Arial" w:hAnsi="Arial"/>
                <w:sz w:val="20"/>
              </w:rPr>
              <w:t>D</w:t>
            </w:r>
            <w:r w:rsidRPr="005B01C4">
              <w:rPr>
                <w:rFonts w:ascii="Arial" w:hAnsi="Arial"/>
                <w:sz w:val="20"/>
              </w:rPr>
              <w:t>etermine conversion factor provided as argum</w:t>
            </w:r>
            <w:r w:rsidR="006C2544" w:rsidRPr="005B01C4">
              <w:rPr>
                <w:rFonts w:ascii="Arial" w:hAnsi="Arial"/>
                <w:sz w:val="20"/>
              </w:rPr>
              <w:t>en</w:t>
            </w:r>
            <w:r w:rsidRPr="005B01C4">
              <w:rPr>
                <w:rFonts w:ascii="Arial" w:hAnsi="Arial"/>
                <w:sz w:val="20"/>
              </w:rPr>
              <w:t>t</w:t>
            </w:r>
          </w:p>
          <w:p w14:paraId="153B6572" w14:textId="77777777" w:rsidR="00B521CF" w:rsidRPr="005B01C4" w:rsidRDefault="00B521CF" w:rsidP="00F31776">
            <w:pPr>
              <w:pStyle w:val="H1bodytext"/>
              <w:spacing w:after="0"/>
              <w:ind w:left="0"/>
              <w:rPr>
                <w:rFonts w:ascii="Arial" w:hAnsi="Arial"/>
                <w:sz w:val="20"/>
              </w:rPr>
            </w:pPr>
          </w:p>
          <w:p w14:paraId="79B1CD16" w14:textId="3BEA5F45" w:rsidR="00FA6C14" w:rsidRPr="005B01C4" w:rsidRDefault="005E32FB" w:rsidP="00F31776">
            <w:pPr>
              <w:pStyle w:val="H1bodytext"/>
              <w:spacing w:after="0"/>
              <w:ind w:left="0"/>
              <w:rPr>
                <w:rFonts w:ascii="Arial" w:hAnsi="Arial"/>
                <w:sz w:val="20"/>
              </w:rPr>
            </w:pPr>
            <w:r w:rsidRPr="005B01C4">
              <w:rPr>
                <w:rFonts w:ascii="Arial" w:hAnsi="Arial"/>
                <w:sz w:val="20"/>
              </w:rPr>
              <w:t>1</w:t>
            </w:r>
            <w:r w:rsidR="00A16896" w:rsidRPr="005B01C4">
              <w:rPr>
                <w:rFonts w:ascii="Arial" w:hAnsi="Arial"/>
                <w:sz w:val="20"/>
              </w:rPr>
              <w:t>-</w:t>
            </w:r>
            <w:r w:rsidR="00FA6C14" w:rsidRPr="005B01C4">
              <w:rPr>
                <w:rFonts w:ascii="Arial" w:hAnsi="Arial"/>
                <w:sz w:val="20"/>
              </w:rPr>
              <w:t>6</w:t>
            </w:r>
            <w:r w:rsidR="00F31776" w:rsidRPr="005B01C4">
              <w:rPr>
                <w:rFonts w:ascii="Arial" w:hAnsi="Arial"/>
                <w:sz w:val="20"/>
              </w:rPr>
              <w:t>.2</w:t>
            </w:r>
            <w:r w:rsidR="00FA6C14" w:rsidRPr="005B01C4">
              <w:rPr>
                <w:rFonts w:ascii="Arial" w:hAnsi="Arial"/>
                <w:sz w:val="20"/>
              </w:rPr>
              <w:t xml:space="preserve">: </w:t>
            </w:r>
            <w:r w:rsidR="006C2544" w:rsidRPr="005B01C4">
              <w:rPr>
                <w:rFonts w:ascii="Arial" w:hAnsi="Arial"/>
                <w:sz w:val="20"/>
              </w:rPr>
              <w:t>V</w:t>
            </w:r>
            <w:r w:rsidR="00F31776" w:rsidRPr="005B01C4">
              <w:rPr>
                <w:rFonts w:ascii="Arial" w:hAnsi="Arial"/>
                <w:sz w:val="20"/>
              </w:rPr>
              <w:t xml:space="preserve">erify output file </w:t>
            </w:r>
            <w:r w:rsidR="00FA6C14" w:rsidRPr="005B01C4">
              <w:rPr>
                <w:rFonts w:ascii="Arial" w:hAnsi="Arial"/>
                <w:sz w:val="20"/>
              </w:rPr>
              <w:t>unit dose factor</w:t>
            </w:r>
            <w:r w:rsidR="00F31776" w:rsidRPr="005B01C4">
              <w:rPr>
                <w:rFonts w:ascii="Arial" w:hAnsi="Arial"/>
                <w:sz w:val="20"/>
              </w:rPr>
              <w:t xml:space="preserve"> </w:t>
            </w:r>
            <w:r w:rsidR="00FA6C14" w:rsidRPr="005B01C4">
              <w:rPr>
                <w:rFonts w:ascii="Arial" w:hAnsi="Arial"/>
                <w:sz w:val="20"/>
              </w:rPr>
              <w:t>is consistent with dose factor input file</w:t>
            </w:r>
            <w:r w:rsidR="00F31776" w:rsidRPr="005B01C4">
              <w:rPr>
                <w:rFonts w:ascii="Arial" w:hAnsi="Arial"/>
                <w:sz w:val="20"/>
              </w:rPr>
              <w:t xml:space="preserve"> relative to COPC, pathway and soil type</w:t>
            </w:r>
          </w:p>
          <w:p w14:paraId="3F8B0105" w14:textId="77777777" w:rsidR="00B521CF" w:rsidRPr="005B01C4" w:rsidRDefault="00B521CF" w:rsidP="00F31776">
            <w:pPr>
              <w:pStyle w:val="H1bodytext"/>
              <w:spacing w:after="0"/>
              <w:ind w:left="0"/>
              <w:rPr>
                <w:rFonts w:ascii="Arial" w:hAnsi="Arial"/>
                <w:sz w:val="20"/>
              </w:rPr>
            </w:pPr>
          </w:p>
          <w:p w14:paraId="27CCFEB4" w14:textId="6C58B0E9" w:rsidR="00F31776" w:rsidRPr="005B01C4" w:rsidRDefault="00F31776" w:rsidP="00F31776">
            <w:pPr>
              <w:pStyle w:val="H1bodytext"/>
              <w:spacing w:after="0"/>
              <w:ind w:left="0"/>
              <w:rPr>
                <w:rFonts w:ascii="Arial" w:hAnsi="Arial"/>
                <w:sz w:val="20"/>
              </w:rPr>
            </w:pPr>
            <w:r w:rsidRPr="005B01C4">
              <w:rPr>
                <w:rFonts w:ascii="Arial" w:hAnsi="Arial"/>
                <w:sz w:val="20"/>
              </w:rPr>
              <w:t>1</w:t>
            </w:r>
            <w:r w:rsidR="00B521CF" w:rsidRPr="005B01C4">
              <w:rPr>
                <w:rFonts w:ascii="Arial" w:hAnsi="Arial"/>
                <w:sz w:val="20"/>
              </w:rPr>
              <w:t>-</w:t>
            </w:r>
            <w:r w:rsidRPr="005B01C4">
              <w:rPr>
                <w:rFonts w:ascii="Arial" w:hAnsi="Arial"/>
                <w:sz w:val="20"/>
              </w:rPr>
              <w:t>6.3:</w:t>
            </w:r>
            <w:r w:rsidR="00B521CF" w:rsidRPr="005B01C4">
              <w:rPr>
                <w:rFonts w:ascii="Arial" w:hAnsi="Arial"/>
                <w:sz w:val="20"/>
              </w:rPr>
              <w:t xml:space="preserve"> </w:t>
            </w:r>
            <w:r w:rsidR="006C2544" w:rsidRPr="005B01C4">
              <w:rPr>
                <w:rFonts w:ascii="Arial" w:hAnsi="Arial"/>
                <w:sz w:val="20"/>
              </w:rPr>
              <w:t>V</w:t>
            </w:r>
            <w:r w:rsidR="00B521CF" w:rsidRPr="005B01C4">
              <w:rPr>
                <w:rFonts w:ascii="Arial" w:hAnsi="Arial"/>
                <w:sz w:val="20"/>
              </w:rPr>
              <w:t>erify output file groundwater concentration is consistent with UCN input file relative to COPC, time and grid cell (layer, row, column)</w:t>
            </w:r>
          </w:p>
          <w:p w14:paraId="21D144C7" w14:textId="77777777" w:rsidR="00B521CF" w:rsidRPr="005B01C4" w:rsidRDefault="00B521CF" w:rsidP="006C2544">
            <w:pPr>
              <w:pStyle w:val="H1bodytext"/>
              <w:spacing w:after="0"/>
              <w:ind w:left="0"/>
              <w:rPr>
                <w:rFonts w:ascii="Arial" w:hAnsi="Arial"/>
                <w:sz w:val="20"/>
              </w:rPr>
            </w:pPr>
          </w:p>
          <w:p w14:paraId="42242169" w14:textId="5548BAF5" w:rsidR="00671893" w:rsidRPr="005B01C4" w:rsidRDefault="00105309" w:rsidP="00671893">
            <w:pPr>
              <w:pStyle w:val="H1bodytext"/>
              <w:spacing w:after="0"/>
              <w:ind w:left="0"/>
              <w:rPr>
                <w:rFonts w:ascii="Arial" w:hAnsi="Arial"/>
                <w:sz w:val="20"/>
              </w:rPr>
            </w:pPr>
            <w:r w:rsidRPr="005B01C4">
              <w:rPr>
                <w:rFonts w:ascii="Arial" w:hAnsi="Arial"/>
                <w:sz w:val="20"/>
              </w:rPr>
              <w:t>1-7</w:t>
            </w:r>
            <w:r w:rsidR="00671893" w:rsidRPr="005B01C4">
              <w:rPr>
                <w:rFonts w:ascii="Arial" w:hAnsi="Arial"/>
                <w:sz w:val="20"/>
              </w:rPr>
              <w:t>: Verify dose calculation is correct</w:t>
            </w:r>
          </w:p>
          <w:p w14:paraId="6A7F3576" w14:textId="77777777" w:rsidR="00671893" w:rsidRPr="005B01C4" w:rsidRDefault="00671893" w:rsidP="00671893">
            <w:pPr>
              <w:pStyle w:val="H1bodytext"/>
              <w:spacing w:after="0"/>
              <w:ind w:left="0"/>
              <w:rPr>
                <w:rFonts w:ascii="Arial" w:hAnsi="Arial"/>
                <w:sz w:val="20"/>
              </w:rPr>
            </w:pPr>
          </w:p>
          <w:p w14:paraId="544546E2" w14:textId="62391F65" w:rsidR="005E32FB" w:rsidRDefault="00105309" w:rsidP="006C2544">
            <w:pPr>
              <w:pStyle w:val="H1bodytext"/>
              <w:spacing w:after="0"/>
              <w:ind w:left="0"/>
              <w:rPr>
                <w:rFonts w:ascii="Arial" w:hAnsi="Arial"/>
                <w:sz w:val="20"/>
              </w:rPr>
            </w:pPr>
            <w:r w:rsidRPr="005B01C4">
              <w:rPr>
                <w:rFonts w:ascii="Arial" w:hAnsi="Arial"/>
                <w:sz w:val="20"/>
              </w:rPr>
              <w:t>1-9</w:t>
            </w:r>
            <w:r w:rsidR="006C2544" w:rsidRPr="005B01C4">
              <w:rPr>
                <w:rFonts w:ascii="Arial" w:hAnsi="Arial"/>
                <w:sz w:val="20"/>
              </w:rPr>
              <w:t>:</w:t>
            </w:r>
            <w:r w:rsidR="006C2544">
              <w:rPr>
                <w:rFonts w:ascii="Arial" w:hAnsi="Arial"/>
                <w:sz w:val="20"/>
              </w:rPr>
              <w:t xml:space="preserve"> Verify dose calculation is performed for groundwater concentrations greater than COPC-specific threshold value</w:t>
            </w:r>
          </w:p>
        </w:tc>
      </w:tr>
      <w:tr w:rsidR="005E32FB" w14:paraId="068229B9" w14:textId="77777777" w:rsidTr="003314D1">
        <w:trPr>
          <w:trHeight w:val="935"/>
        </w:trPr>
        <w:tc>
          <w:tcPr>
            <w:tcW w:w="1890" w:type="dxa"/>
            <w:vAlign w:val="center"/>
          </w:tcPr>
          <w:p w14:paraId="54BFD50E" w14:textId="204D08B0" w:rsidR="005E32FB" w:rsidRDefault="005E32FB" w:rsidP="005E32FB">
            <w:pPr>
              <w:pStyle w:val="H1bodytext"/>
              <w:spacing w:after="0"/>
              <w:ind w:left="0"/>
              <w:jc w:val="center"/>
              <w:rPr>
                <w:rFonts w:ascii="Arial" w:hAnsi="Arial"/>
                <w:sz w:val="20"/>
              </w:rPr>
            </w:pPr>
            <w:r>
              <w:rPr>
                <w:rFonts w:ascii="Arial" w:hAnsi="Arial"/>
                <w:sz w:val="20"/>
              </w:rPr>
              <w:t>FR-7</w:t>
            </w:r>
          </w:p>
        </w:tc>
        <w:tc>
          <w:tcPr>
            <w:tcW w:w="1980" w:type="dxa"/>
            <w:vAlign w:val="center"/>
          </w:tcPr>
          <w:p w14:paraId="5E5D6AB4" w14:textId="31288B26" w:rsidR="005E32FB" w:rsidRDefault="005E32FB" w:rsidP="005E32FB">
            <w:pPr>
              <w:pStyle w:val="H1bodytext"/>
              <w:spacing w:after="0"/>
              <w:ind w:left="0"/>
              <w:jc w:val="center"/>
              <w:rPr>
                <w:rFonts w:ascii="Arial" w:hAnsi="Arial"/>
                <w:sz w:val="20"/>
              </w:rPr>
            </w:pPr>
            <w:r>
              <w:rPr>
                <w:rFonts w:ascii="Arial" w:hAnsi="Arial"/>
                <w:sz w:val="20"/>
              </w:rPr>
              <w:t>CACIE-ca-dosecalc-AT-1</w:t>
            </w:r>
          </w:p>
        </w:tc>
        <w:tc>
          <w:tcPr>
            <w:tcW w:w="5490" w:type="dxa"/>
            <w:vAlign w:val="center"/>
          </w:tcPr>
          <w:p w14:paraId="40D35574" w14:textId="553706E1" w:rsidR="005E32FB" w:rsidRDefault="005E32FB" w:rsidP="005E32FB">
            <w:pPr>
              <w:pStyle w:val="H1bodytext"/>
              <w:spacing w:after="0"/>
              <w:ind w:left="0"/>
              <w:jc w:val="center"/>
              <w:rPr>
                <w:rFonts w:ascii="Arial" w:hAnsi="Arial"/>
                <w:sz w:val="20"/>
              </w:rPr>
            </w:pPr>
            <w:r>
              <w:rPr>
                <w:rFonts w:ascii="Arial" w:hAnsi="Arial"/>
                <w:sz w:val="20"/>
              </w:rPr>
              <w:t>1</w:t>
            </w:r>
            <w:r w:rsidR="0034358F">
              <w:rPr>
                <w:rFonts w:ascii="Arial" w:hAnsi="Arial"/>
                <w:sz w:val="20"/>
              </w:rPr>
              <w:t>-</w:t>
            </w:r>
            <w:r w:rsidR="00C458B6">
              <w:rPr>
                <w:rFonts w:ascii="Arial" w:hAnsi="Arial"/>
                <w:sz w:val="20"/>
              </w:rPr>
              <w:t>2, 1-</w:t>
            </w:r>
            <w:r w:rsidR="0034358F">
              <w:rPr>
                <w:rFonts w:ascii="Arial" w:hAnsi="Arial"/>
                <w:sz w:val="20"/>
              </w:rPr>
              <w:t>3, 1-4</w:t>
            </w:r>
            <w:r w:rsidR="00FA6C14">
              <w:rPr>
                <w:rFonts w:ascii="Arial" w:hAnsi="Arial"/>
                <w:sz w:val="20"/>
              </w:rPr>
              <w:t>, 1-5</w:t>
            </w:r>
            <w:r w:rsidR="00A84F5C">
              <w:rPr>
                <w:rFonts w:ascii="Arial" w:hAnsi="Arial"/>
                <w:sz w:val="20"/>
              </w:rPr>
              <w:t xml:space="preserve">: Verify results saved to a .csv file consistent with </w:t>
            </w:r>
            <w:r w:rsidR="00FA6C14">
              <w:rPr>
                <w:rFonts w:ascii="Arial" w:hAnsi="Arial"/>
                <w:sz w:val="20"/>
              </w:rPr>
              <w:t xml:space="preserve">the </w:t>
            </w:r>
            <w:r w:rsidR="00A84F5C">
              <w:rPr>
                <w:rFonts w:ascii="Arial" w:hAnsi="Arial"/>
                <w:sz w:val="20"/>
              </w:rPr>
              <w:t>format</w:t>
            </w:r>
            <w:r w:rsidR="00FA6C14">
              <w:rPr>
                <w:rFonts w:ascii="Arial" w:hAnsi="Arial"/>
                <w:sz w:val="20"/>
              </w:rPr>
              <w:t>ting</w:t>
            </w:r>
            <w:r w:rsidR="00A84F5C">
              <w:rPr>
                <w:rFonts w:ascii="Arial" w:hAnsi="Arial"/>
                <w:sz w:val="20"/>
              </w:rPr>
              <w:t xml:space="preserve"> specified in Section 4</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lastRenderedPageBreak/>
        <w:t xml:space="preserve">Installation </w:t>
      </w:r>
      <w:r w:rsidR="00E62A15" w:rsidRPr="00E9368E">
        <w:t xml:space="preserve">Test Plan and </w:t>
      </w:r>
      <w:r w:rsidR="00215CB2">
        <w:t xml:space="preserve">Acceptance Test Plan </w:t>
      </w:r>
      <w:r w:rsidR="00E62A15" w:rsidRPr="00E9368E">
        <w:t>Cases</w:t>
      </w:r>
    </w:p>
    <w:p w14:paraId="73D2A289" w14:textId="2756A125" w:rsidR="00A1437E" w:rsidRDefault="00A1437E" w:rsidP="00DA11B3">
      <w:pPr>
        <w:pStyle w:val="H1bodytext"/>
        <w:spacing w:after="120"/>
        <w:rPr>
          <w:rFonts w:ascii="Arial" w:hAnsi="Arial"/>
        </w:rPr>
      </w:pPr>
      <w:r>
        <w:rPr>
          <w:rFonts w:ascii="Arial" w:hAnsi="Arial"/>
        </w:rPr>
        <w:t>This tool will be tested on the machine that it will be used on.  The installation test and the acceptance tests are therefore the same test and presented in Table 3.</w:t>
      </w:r>
    </w:p>
    <w:tbl>
      <w:tblPr>
        <w:tblStyle w:val="TableGrid"/>
        <w:tblW w:w="0" w:type="auto"/>
        <w:tblInd w:w="720" w:type="dxa"/>
        <w:tblLook w:val="04A0" w:firstRow="1" w:lastRow="0" w:firstColumn="1" w:lastColumn="0" w:noHBand="0" w:noVBand="1"/>
      </w:tblPr>
      <w:tblGrid>
        <w:gridCol w:w="659"/>
        <w:gridCol w:w="6062"/>
        <w:gridCol w:w="1640"/>
        <w:gridCol w:w="1215"/>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3068C20" w:rsidR="00DA11B3" w:rsidRDefault="00DA11B3" w:rsidP="00DA11B3">
            <w:pPr>
              <w:pStyle w:val="Table"/>
            </w:pPr>
            <w:r>
              <w:t xml:space="preserve">Table </w:t>
            </w:r>
            <w:fldSimple w:instr=" SEQ Table \* ARABIC ">
              <w:r w:rsidR="009B35A1">
                <w:rPr>
                  <w:noProof/>
                </w:rPr>
                <w:t>3</w:t>
              </w:r>
            </w:fldSimple>
          </w:p>
          <w:p w14:paraId="17D4281C" w14:textId="42527CB1" w:rsidR="006504D7" w:rsidRPr="00DA11B3" w:rsidRDefault="008F1199"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Cs w:val="22"/>
                  </w:rPr>
                  <w:t>ca-dosecalc</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D73084" w:rsidRPr="007D0AAC" w14:paraId="482D9F7B" w14:textId="77777777" w:rsidTr="006C2544">
        <w:trPr>
          <w:cantSplit/>
          <w:trHeight w:val="530"/>
          <w:tblHeader/>
        </w:trPr>
        <w:tc>
          <w:tcPr>
            <w:tcW w:w="6593" w:type="dxa"/>
            <w:gridSpan w:val="2"/>
            <w:tcBorders>
              <w:top w:val="single" w:sz="4" w:space="0" w:color="auto"/>
            </w:tcBorders>
            <w:shd w:val="clear" w:color="auto" w:fill="auto"/>
            <w:vAlign w:val="center"/>
          </w:tcPr>
          <w:p w14:paraId="660B2BDB" w14:textId="53CDF2A7" w:rsidR="00AA419E" w:rsidRPr="007D0AAC" w:rsidRDefault="008F1199"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 w:val="20"/>
                  </w:rPr>
                  <w:t>ca-dosecalc</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0C7D40EB"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 w:val="20"/>
                  </w:rPr>
                  <w:t>ca-dosecalc</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2767"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D73084" w:rsidRPr="007D0AAC" w14:paraId="75EEA53B" w14:textId="77777777" w:rsidTr="006C2544">
        <w:trPr>
          <w:cantSplit/>
          <w:trHeight w:val="530"/>
          <w:tblHeader/>
        </w:trPr>
        <w:tc>
          <w:tcPr>
            <w:tcW w:w="6593"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AF38FBD" w:rsidR="007D0AAC" w:rsidRPr="007D0AAC" w:rsidRDefault="00A31F02" w:rsidP="007D0AAC">
            <w:pPr>
              <w:pStyle w:val="H1bodytext"/>
              <w:spacing w:after="0"/>
              <w:ind w:left="0"/>
              <w:rPr>
                <w:rFonts w:ascii="Arial" w:hAnsi="Arial"/>
                <w:b/>
                <w:sz w:val="20"/>
              </w:rPr>
            </w:pPr>
            <w:r>
              <w:rPr>
                <w:rFonts w:ascii="Arial" w:hAnsi="Arial"/>
                <w:b/>
                <w:sz w:val="20"/>
              </w:rPr>
              <w:t>~/dose/test/output/runlog.txt</w:t>
            </w:r>
          </w:p>
        </w:tc>
        <w:tc>
          <w:tcPr>
            <w:tcW w:w="2767"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4DFE5F1B"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EE62A8">
              <w:rPr>
                <w:rFonts w:ascii="Arial" w:hAnsi="Arial"/>
                <w:b/>
                <w:sz w:val="20"/>
              </w:rPr>
              <w:t xml:space="preserve">~/dose/test </w:t>
            </w:r>
          </w:p>
        </w:tc>
      </w:tr>
      <w:tr w:rsidR="004E07DA" w:rsidRPr="00572F5F" w14:paraId="4AE5FBAF" w14:textId="77777777" w:rsidTr="006C2544">
        <w:trPr>
          <w:cantSplit/>
          <w:trHeight w:val="530"/>
          <w:tblHeader/>
        </w:trPr>
        <w:tc>
          <w:tcPr>
            <w:tcW w:w="651"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5942"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1573"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194"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4D15DF0F" w14:textId="0542D121" w:rsidR="00EE62A8" w:rsidRDefault="00EE62A8" w:rsidP="006B7E8B">
            <w:pPr>
              <w:pStyle w:val="H1bodytext"/>
              <w:spacing w:after="0"/>
              <w:ind w:left="0"/>
              <w:rPr>
                <w:rFonts w:ascii="Arial" w:hAnsi="Arial"/>
                <w:sz w:val="20"/>
              </w:rPr>
            </w:pPr>
            <w:r>
              <w:rPr>
                <w:rFonts w:ascii="Arial" w:hAnsi="Arial"/>
                <w:sz w:val="20"/>
              </w:rPr>
              <w:t xml:space="preserve">Remote into the machine </w:t>
            </w:r>
            <w:r w:rsidR="00697F1E">
              <w:rPr>
                <w:rFonts w:ascii="Arial" w:hAnsi="Arial"/>
                <w:sz w:val="20"/>
              </w:rPr>
              <w:t xml:space="preserve">holding the tool </w:t>
            </w:r>
            <w:r>
              <w:rPr>
                <w:rFonts w:ascii="Arial" w:hAnsi="Arial"/>
                <w:sz w:val="20"/>
              </w:rPr>
              <w:t>as the “ca” user</w:t>
            </w:r>
            <w:r w:rsidR="00697F1E">
              <w:rPr>
                <w:rFonts w:ascii="Arial" w:hAnsi="Arial"/>
                <w:sz w:val="20"/>
              </w:rPr>
              <w:t xml:space="preserve"> using the password provided by the developer</w:t>
            </w:r>
          </w:p>
          <w:p w14:paraId="346386CB" w14:textId="77777777" w:rsidR="00697F1E" w:rsidRDefault="00697F1E" w:rsidP="006B7E8B">
            <w:pPr>
              <w:pStyle w:val="H1bodytext"/>
              <w:spacing w:after="0"/>
              <w:ind w:left="0"/>
              <w:rPr>
                <w:rFonts w:ascii="Arial" w:hAnsi="Arial"/>
                <w:sz w:val="20"/>
              </w:rPr>
            </w:pPr>
          </w:p>
          <w:p w14:paraId="005BC1CD" w14:textId="77777777" w:rsidR="006B7E8B"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p w14:paraId="705B3C51" w14:textId="14EDC2ED" w:rsidR="00A31F02" w:rsidRPr="007D0AAC" w:rsidRDefault="00A31F02" w:rsidP="006B7E8B">
            <w:pPr>
              <w:pStyle w:val="H1bodytext"/>
              <w:spacing w:after="0"/>
              <w:ind w:left="0"/>
              <w:rPr>
                <w:rFonts w:ascii="Arial" w:hAnsi="Arial"/>
                <w:sz w:val="20"/>
              </w:rPr>
            </w:pPr>
          </w:p>
        </w:tc>
      </w:tr>
      <w:tr w:rsidR="004E07DA" w14:paraId="58021A89" w14:textId="77777777" w:rsidTr="006C2544">
        <w:trPr>
          <w:trHeight w:val="3014"/>
        </w:trPr>
        <w:tc>
          <w:tcPr>
            <w:tcW w:w="651" w:type="dxa"/>
            <w:vAlign w:val="center"/>
          </w:tcPr>
          <w:p w14:paraId="10F657BC" w14:textId="3A999E0F" w:rsidR="006504D7" w:rsidRPr="007D0AAC" w:rsidRDefault="00A4786F" w:rsidP="00B84619">
            <w:pPr>
              <w:pStyle w:val="H1bodytext"/>
              <w:spacing w:after="0"/>
              <w:ind w:left="0"/>
              <w:jc w:val="center"/>
              <w:rPr>
                <w:rFonts w:ascii="Arial" w:hAnsi="Arial"/>
                <w:sz w:val="20"/>
              </w:rPr>
            </w:pPr>
            <w:r>
              <w:rPr>
                <w:rFonts w:ascii="Arial" w:hAnsi="Arial"/>
                <w:sz w:val="20"/>
              </w:rPr>
              <w:t>1</w:t>
            </w:r>
          </w:p>
        </w:tc>
        <w:tc>
          <w:tcPr>
            <w:tcW w:w="5942" w:type="dxa"/>
            <w:vAlign w:val="center"/>
          </w:tcPr>
          <w:p w14:paraId="37E363BD" w14:textId="32936FFE" w:rsidR="00A4786F" w:rsidRDefault="00BA65D3" w:rsidP="00B84619">
            <w:pPr>
              <w:pStyle w:val="H1bodytext"/>
              <w:spacing w:after="0"/>
              <w:ind w:left="0"/>
              <w:rPr>
                <w:rFonts w:ascii="Arial" w:hAnsi="Arial"/>
                <w:sz w:val="20"/>
              </w:rPr>
            </w:pPr>
            <w:r>
              <w:rPr>
                <w:rFonts w:ascii="Arial" w:hAnsi="Arial"/>
                <w:sz w:val="20"/>
              </w:rPr>
              <w:t>Run the script</w:t>
            </w:r>
            <w:r w:rsidR="00EE62A8">
              <w:rPr>
                <w:rFonts w:ascii="Arial" w:hAnsi="Arial"/>
                <w:sz w:val="20"/>
              </w:rPr>
              <w:t xml:space="preserve"> by typing ‘./runAT1.sh’ into the command shell</w:t>
            </w:r>
            <w:r w:rsidR="00FF3735">
              <w:rPr>
                <w:rFonts w:ascii="Arial" w:hAnsi="Arial"/>
                <w:sz w:val="20"/>
              </w:rPr>
              <w:t xml:space="preserve"> and let the program run to completion.</w:t>
            </w:r>
          </w:p>
          <w:p w14:paraId="3065A367" w14:textId="77777777" w:rsidR="00E22CA5" w:rsidRPr="006C2544" w:rsidRDefault="00E22CA5" w:rsidP="00B84619">
            <w:pPr>
              <w:pStyle w:val="H1bodytext"/>
              <w:spacing w:after="0"/>
              <w:ind w:left="0"/>
              <w:rPr>
                <w:rFonts w:ascii="Arial" w:hAnsi="Arial"/>
                <w:i/>
                <w:iCs/>
                <w:sz w:val="20"/>
              </w:rPr>
            </w:pPr>
          </w:p>
          <w:p w14:paraId="6154B499" w14:textId="4919FF85" w:rsidR="00E22CA5" w:rsidRPr="006C2544" w:rsidRDefault="00E22CA5" w:rsidP="00B84619">
            <w:pPr>
              <w:pStyle w:val="H1bodytext"/>
              <w:spacing w:after="0"/>
              <w:ind w:left="0"/>
              <w:rPr>
                <w:rFonts w:ascii="Arial" w:hAnsi="Arial"/>
                <w:b/>
                <w:bCs/>
                <w:sz w:val="20"/>
              </w:rPr>
            </w:pPr>
            <w:r w:rsidRPr="006C2544">
              <w:rPr>
                <w:rFonts w:ascii="Arial" w:hAnsi="Arial"/>
                <w:i/>
                <w:iCs/>
                <w:sz w:val="20"/>
              </w:rPr>
              <w:t>Note that the program may take a half-hour</w:t>
            </w:r>
            <w:r w:rsidR="00A31F02">
              <w:rPr>
                <w:rFonts w:ascii="Arial" w:hAnsi="Arial"/>
                <w:i/>
                <w:iCs/>
                <w:sz w:val="20"/>
              </w:rPr>
              <w:t xml:space="preserve"> </w:t>
            </w:r>
            <w:r w:rsidRPr="006C2544">
              <w:rPr>
                <w:rFonts w:ascii="Arial" w:hAnsi="Arial"/>
                <w:i/>
                <w:iCs/>
                <w:sz w:val="20"/>
              </w:rPr>
              <w:t>to comple</w:t>
            </w:r>
            <w:r w:rsidR="00FF3735" w:rsidRPr="006C2544">
              <w:rPr>
                <w:rFonts w:ascii="Arial" w:hAnsi="Arial"/>
                <w:i/>
                <w:iCs/>
                <w:sz w:val="20"/>
              </w:rPr>
              <w:t>te</w:t>
            </w:r>
            <w:r w:rsidRPr="006C2544">
              <w:rPr>
                <w:rFonts w:ascii="Arial" w:hAnsi="Arial"/>
                <w:i/>
                <w:iCs/>
                <w:sz w:val="20"/>
              </w:rPr>
              <w:t>.  When the program is finished, the shel</w:t>
            </w:r>
            <w:r w:rsidR="0003724A">
              <w:rPr>
                <w:rFonts w:ascii="Arial" w:hAnsi="Arial"/>
                <w:i/>
                <w:iCs/>
                <w:sz w:val="20"/>
              </w:rPr>
              <w:t>l will display the command</w:t>
            </w:r>
            <w:r w:rsidRPr="006C2544">
              <w:rPr>
                <w:rFonts w:ascii="Arial" w:hAnsi="Arial"/>
                <w:i/>
                <w:iCs/>
                <w:sz w:val="20"/>
              </w:rPr>
              <w:t xml:space="preserve"> prompt.</w:t>
            </w:r>
          </w:p>
        </w:tc>
        <w:tc>
          <w:tcPr>
            <w:tcW w:w="1573" w:type="dxa"/>
            <w:vAlign w:val="center"/>
          </w:tcPr>
          <w:p w14:paraId="50A82CE4" w14:textId="5D3C2D4D" w:rsidR="006504D7" w:rsidRDefault="00EE62A8" w:rsidP="006C2544">
            <w:pPr>
              <w:pStyle w:val="H1bodytext"/>
              <w:spacing w:after="0"/>
              <w:ind w:left="0"/>
              <w:rPr>
                <w:rFonts w:ascii="Arial" w:hAnsi="Arial"/>
                <w:sz w:val="20"/>
              </w:rPr>
            </w:pPr>
            <w:r>
              <w:rPr>
                <w:rFonts w:ascii="Arial" w:hAnsi="Arial"/>
                <w:sz w:val="20"/>
              </w:rPr>
              <w:t xml:space="preserve">The program begins to execute </w:t>
            </w:r>
          </w:p>
          <w:p w14:paraId="07137334" w14:textId="77777777" w:rsidR="00E22CA5" w:rsidRDefault="00E22CA5" w:rsidP="00E22CA5">
            <w:pPr>
              <w:pStyle w:val="H1bodytext"/>
              <w:spacing w:after="0"/>
              <w:ind w:left="0"/>
              <w:rPr>
                <w:rFonts w:ascii="Arial" w:hAnsi="Arial"/>
                <w:sz w:val="20"/>
              </w:rPr>
            </w:pPr>
          </w:p>
          <w:p w14:paraId="0DBF15F3" w14:textId="48D8AAB7" w:rsidR="00FF3735" w:rsidRDefault="00E22CA5" w:rsidP="00E22CA5">
            <w:pPr>
              <w:pStyle w:val="H1bodytext"/>
              <w:spacing w:after="0"/>
              <w:ind w:left="0"/>
              <w:rPr>
                <w:rFonts w:ascii="Arial" w:hAnsi="Arial"/>
                <w:sz w:val="20"/>
              </w:rPr>
            </w:pPr>
            <w:r>
              <w:rPr>
                <w:rFonts w:ascii="Arial" w:hAnsi="Arial"/>
                <w:sz w:val="20"/>
              </w:rPr>
              <w:t xml:space="preserve">The shell </w:t>
            </w:r>
            <w:r w:rsidR="00FF3735">
              <w:rPr>
                <w:rFonts w:ascii="Arial" w:hAnsi="Arial"/>
                <w:sz w:val="20"/>
              </w:rPr>
              <w:t>may</w:t>
            </w:r>
            <w:r>
              <w:rPr>
                <w:rFonts w:ascii="Arial" w:hAnsi="Arial"/>
                <w:sz w:val="20"/>
              </w:rPr>
              <w:t xml:space="preserve"> display text such as “Field delx is an FTDouble “</w:t>
            </w:r>
            <w:r w:rsidR="00FF3735">
              <w:rPr>
                <w:rFonts w:ascii="Arial" w:hAnsi="Arial"/>
                <w:sz w:val="20"/>
              </w:rPr>
              <w:t xml:space="preserve"> and various “Notices”.</w:t>
            </w:r>
          </w:p>
          <w:p w14:paraId="55907527" w14:textId="4FB0B6CC" w:rsidR="00E22CA5" w:rsidRPr="007D0AAC" w:rsidRDefault="00E22CA5">
            <w:pPr>
              <w:pStyle w:val="H1bodytext"/>
              <w:spacing w:after="0"/>
              <w:ind w:left="0"/>
              <w:rPr>
                <w:rFonts w:ascii="Arial" w:hAnsi="Arial"/>
                <w:sz w:val="20"/>
              </w:rPr>
            </w:pPr>
          </w:p>
        </w:tc>
        <w:tc>
          <w:tcPr>
            <w:tcW w:w="1194"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4E07DA" w:rsidRPr="007D0AAC" w14:paraId="57C57466" w14:textId="77777777" w:rsidTr="006C2544">
        <w:trPr>
          <w:trHeight w:val="476"/>
        </w:trPr>
        <w:tc>
          <w:tcPr>
            <w:tcW w:w="651" w:type="dxa"/>
            <w:vAlign w:val="center"/>
          </w:tcPr>
          <w:p w14:paraId="059A3CB8" w14:textId="3B19FA62" w:rsidR="00702160" w:rsidRDefault="00FF3735" w:rsidP="00B84619">
            <w:pPr>
              <w:pStyle w:val="H1bodytext"/>
              <w:spacing w:after="0"/>
              <w:ind w:left="0"/>
              <w:jc w:val="center"/>
              <w:rPr>
                <w:rFonts w:ascii="Arial" w:hAnsi="Arial"/>
                <w:sz w:val="20"/>
              </w:rPr>
            </w:pPr>
            <w:r>
              <w:rPr>
                <w:rFonts w:ascii="Arial" w:hAnsi="Arial"/>
                <w:sz w:val="20"/>
              </w:rPr>
              <w:t>2</w:t>
            </w:r>
          </w:p>
        </w:tc>
        <w:tc>
          <w:tcPr>
            <w:tcW w:w="5942" w:type="dxa"/>
            <w:vAlign w:val="center"/>
          </w:tcPr>
          <w:p w14:paraId="49C63841" w14:textId="693B1234" w:rsidR="00FF3735" w:rsidRDefault="00FF3735" w:rsidP="00B84619">
            <w:pPr>
              <w:pStyle w:val="H1bodytext"/>
              <w:spacing w:after="0"/>
              <w:ind w:left="0"/>
              <w:rPr>
                <w:rFonts w:ascii="Arial" w:hAnsi="Arial"/>
                <w:sz w:val="20"/>
              </w:rPr>
            </w:pPr>
            <w:r>
              <w:rPr>
                <w:rFonts w:ascii="Arial" w:hAnsi="Arial"/>
                <w:sz w:val="20"/>
              </w:rPr>
              <w:t>When the program finishes</w:t>
            </w:r>
            <w:r w:rsidR="008B77B6">
              <w:rPr>
                <w:rFonts w:ascii="Arial" w:hAnsi="Arial"/>
                <w:sz w:val="20"/>
              </w:rPr>
              <w:t>,</w:t>
            </w:r>
          </w:p>
          <w:p w14:paraId="1DCF5341" w14:textId="6EA75B83" w:rsidR="00702160" w:rsidRDefault="008B77B6" w:rsidP="00B84619">
            <w:pPr>
              <w:pStyle w:val="H1bodytext"/>
              <w:spacing w:after="0"/>
              <w:ind w:left="0"/>
              <w:rPr>
                <w:rFonts w:ascii="Arial" w:hAnsi="Arial"/>
                <w:sz w:val="20"/>
              </w:rPr>
            </w:pPr>
            <w:r>
              <w:rPr>
                <w:rFonts w:ascii="Arial" w:hAnsi="Arial"/>
                <w:sz w:val="20"/>
              </w:rPr>
              <w:t>n</w:t>
            </w:r>
            <w:r w:rsidR="00FF3735">
              <w:rPr>
                <w:rFonts w:ascii="Arial" w:hAnsi="Arial"/>
                <w:sz w:val="20"/>
              </w:rPr>
              <w:t xml:space="preserve">avigate to the output directory by typing </w:t>
            </w:r>
            <w:r w:rsidR="00FF3735" w:rsidRPr="006C2544">
              <w:rPr>
                <w:rFonts w:ascii="Consolas" w:hAnsi="Consolas"/>
                <w:sz w:val="20"/>
              </w:rPr>
              <w:t xml:space="preserve">cd ~/dose/test/output </w:t>
            </w:r>
            <w:r w:rsidR="00FF3735">
              <w:rPr>
                <w:rFonts w:ascii="Arial" w:hAnsi="Arial"/>
                <w:sz w:val="20"/>
              </w:rPr>
              <w:t>and pressing enter</w:t>
            </w:r>
          </w:p>
          <w:p w14:paraId="7A35C721" w14:textId="7C252FA0" w:rsidR="008B77B6" w:rsidRDefault="008B77B6" w:rsidP="00B84619">
            <w:pPr>
              <w:pStyle w:val="H1bodytext"/>
              <w:spacing w:after="0"/>
              <w:ind w:left="0"/>
              <w:rPr>
                <w:rFonts w:ascii="Arial" w:hAnsi="Arial"/>
                <w:sz w:val="20"/>
              </w:rPr>
            </w:pPr>
          </w:p>
          <w:p w14:paraId="10742BF5" w14:textId="6C547CE1" w:rsidR="00FF3735" w:rsidRDefault="008B77B6" w:rsidP="00B84619">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ls -alh</w:t>
            </w:r>
            <w:r>
              <w:rPr>
                <w:rFonts w:ascii="Arial" w:hAnsi="Arial"/>
                <w:sz w:val="20"/>
              </w:rPr>
              <w:t xml:space="preserve"> and press enter</w:t>
            </w:r>
          </w:p>
          <w:p w14:paraId="0918177F" w14:textId="33F671B0" w:rsidR="00FF3735" w:rsidRDefault="00FF3735" w:rsidP="00B84619">
            <w:pPr>
              <w:pStyle w:val="H1bodytext"/>
              <w:spacing w:after="0"/>
              <w:ind w:left="0"/>
              <w:rPr>
                <w:rFonts w:ascii="Arial" w:hAnsi="Arial"/>
                <w:sz w:val="20"/>
              </w:rPr>
            </w:pPr>
          </w:p>
        </w:tc>
        <w:tc>
          <w:tcPr>
            <w:tcW w:w="1573" w:type="dxa"/>
            <w:vAlign w:val="center"/>
          </w:tcPr>
          <w:p w14:paraId="0ED5FF52" w14:textId="0047AE37" w:rsidR="008B77B6" w:rsidRDefault="00FF3735" w:rsidP="00B84619">
            <w:pPr>
              <w:pStyle w:val="H1bodytext"/>
              <w:spacing w:after="0"/>
              <w:ind w:left="0"/>
              <w:rPr>
                <w:rFonts w:ascii="Arial" w:hAnsi="Arial"/>
                <w:sz w:val="20"/>
              </w:rPr>
            </w:pPr>
            <w:r>
              <w:rPr>
                <w:rFonts w:ascii="Arial" w:hAnsi="Arial"/>
                <w:sz w:val="20"/>
              </w:rPr>
              <w:t xml:space="preserve">The output directory </w:t>
            </w:r>
            <w:r w:rsidR="008B77B6">
              <w:rPr>
                <w:rFonts w:ascii="Arial" w:hAnsi="Arial"/>
                <w:sz w:val="20"/>
              </w:rPr>
              <w:t>contains three files:</w:t>
            </w:r>
          </w:p>
          <w:p w14:paraId="5E588A93" w14:textId="1A596935" w:rsidR="00702160" w:rsidRDefault="008B77B6" w:rsidP="006C2544">
            <w:pPr>
              <w:pStyle w:val="H1bodytext"/>
              <w:numPr>
                <w:ilvl w:val="0"/>
                <w:numId w:val="23"/>
              </w:numPr>
              <w:tabs>
                <w:tab w:val="left" w:pos="604"/>
              </w:tabs>
              <w:spacing w:after="0"/>
              <w:ind w:left="196" w:hanging="155"/>
              <w:rPr>
                <w:rFonts w:ascii="Arial" w:hAnsi="Arial"/>
                <w:sz w:val="20"/>
              </w:rPr>
            </w:pPr>
            <w:r>
              <w:rPr>
                <w:rFonts w:ascii="Arial" w:hAnsi="Arial"/>
                <w:sz w:val="20"/>
              </w:rPr>
              <w:t>runlog.txt</w:t>
            </w:r>
          </w:p>
          <w:p w14:paraId="0D373784" w14:textId="77777777" w:rsidR="008B77B6" w:rsidRDefault="008B77B6" w:rsidP="006C2544">
            <w:pPr>
              <w:pStyle w:val="H1bodytext"/>
              <w:numPr>
                <w:ilvl w:val="0"/>
                <w:numId w:val="23"/>
              </w:numPr>
              <w:tabs>
                <w:tab w:val="left" w:pos="604"/>
              </w:tabs>
              <w:spacing w:after="0"/>
              <w:ind w:left="196" w:hanging="155"/>
              <w:rPr>
                <w:rFonts w:ascii="Arial" w:hAnsi="Arial"/>
                <w:sz w:val="20"/>
              </w:rPr>
            </w:pPr>
            <w:r>
              <w:rPr>
                <w:rFonts w:ascii="Arial" w:hAnsi="Arial"/>
                <w:sz w:val="20"/>
              </w:rPr>
              <w:t>testReport.txt</w:t>
            </w:r>
          </w:p>
          <w:p w14:paraId="7C4A1387" w14:textId="56D19BA6" w:rsidR="008B77B6" w:rsidRPr="008B77B6" w:rsidRDefault="008B77B6" w:rsidP="006C2544">
            <w:pPr>
              <w:pStyle w:val="H1bodytext"/>
              <w:numPr>
                <w:ilvl w:val="0"/>
                <w:numId w:val="23"/>
              </w:numPr>
              <w:tabs>
                <w:tab w:val="left" w:pos="604"/>
              </w:tabs>
              <w:spacing w:after="0"/>
              <w:ind w:left="196" w:hanging="155"/>
              <w:rPr>
                <w:rFonts w:ascii="Arial" w:hAnsi="Arial"/>
                <w:sz w:val="20"/>
              </w:rPr>
            </w:pPr>
            <w:r>
              <w:rPr>
                <w:rFonts w:ascii="Arial" w:hAnsi="Arial"/>
                <w:sz w:val="20"/>
              </w:rPr>
              <w:t>U235.csv</w:t>
            </w:r>
          </w:p>
        </w:tc>
        <w:tc>
          <w:tcPr>
            <w:tcW w:w="1194"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4E07DA" w:rsidRPr="007D0AAC" w14:paraId="36F3136E" w14:textId="77777777" w:rsidTr="006C2544">
        <w:trPr>
          <w:trHeight w:val="2726"/>
        </w:trPr>
        <w:tc>
          <w:tcPr>
            <w:tcW w:w="651" w:type="dxa"/>
            <w:vAlign w:val="center"/>
          </w:tcPr>
          <w:p w14:paraId="0E9D434A" w14:textId="108C3A60" w:rsidR="00F629BB" w:rsidRDefault="00F629BB" w:rsidP="00B84619">
            <w:pPr>
              <w:pStyle w:val="H1bodytext"/>
              <w:spacing w:after="0"/>
              <w:ind w:left="0"/>
              <w:jc w:val="center"/>
              <w:rPr>
                <w:rFonts w:ascii="Arial" w:hAnsi="Arial"/>
                <w:sz w:val="20"/>
              </w:rPr>
            </w:pPr>
            <w:r>
              <w:rPr>
                <w:rFonts w:ascii="Arial" w:hAnsi="Arial"/>
                <w:sz w:val="20"/>
              </w:rPr>
              <w:t>3</w:t>
            </w:r>
          </w:p>
        </w:tc>
        <w:tc>
          <w:tcPr>
            <w:tcW w:w="5942" w:type="dxa"/>
            <w:vAlign w:val="center"/>
          </w:tcPr>
          <w:p w14:paraId="161CEC06" w14:textId="582211CB" w:rsidR="00F629BB" w:rsidRDefault="00F629BB" w:rsidP="00B84619">
            <w:pPr>
              <w:pStyle w:val="H1bodytext"/>
              <w:spacing w:after="0"/>
              <w:ind w:left="0"/>
              <w:rPr>
                <w:rFonts w:ascii="Arial" w:hAnsi="Arial"/>
                <w:sz w:val="20"/>
              </w:rPr>
            </w:pPr>
            <w:r>
              <w:rPr>
                <w:rFonts w:ascii="Arial" w:hAnsi="Arial"/>
                <w:sz w:val="20"/>
              </w:rPr>
              <w:t>Open testReport.txt and verify that the following text is present:</w:t>
            </w:r>
          </w:p>
          <w:p w14:paraId="41F9BA75" w14:textId="77777777" w:rsidR="00F629BB" w:rsidRDefault="00F629BB" w:rsidP="00B84619">
            <w:pPr>
              <w:pStyle w:val="H1bodytext"/>
              <w:spacing w:after="0"/>
              <w:ind w:left="0"/>
              <w:rPr>
                <w:rFonts w:ascii="Arial" w:hAnsi="Arial"/>
                <w:sz w:val="20"/>
              </w:rPr>
            </w:pPr>
          </w:p>
          <w:p w14:paraId="7066C629" w14:textId="77777777" w:rsidR="00F629BB" w:rsidRDefault="00F629BB" w:rsidP="00F629BB">
            <w:pPr>
              <w:pStyle w:val="H1bodytext"/>
              <w:numPr>
                <w:ilvl w:val="0"/>
                <w:numId w:val="23"/>
              </w:numPr>
              <w:spacing w:after="0"/>
              <w:rPr>
                <w:rFonts w:ascii="Arial" w:hAnsi="Arial"/>
                <w:sz w:val="20"/>
              </w:rPr>
            </w:pPr>
            <w:r>
              <w:rPr>
                <w:rFonts w:ascii="Arial" w:hAnsi="Arial"/>
                <w:sz w:val="20"/>
              </w:rPr>
              <w:t>Finished loading grid shapefile</w:t>
            </w:r>
          </w:p>
          <w:p w14:paraId="2FC2BF6E" w14:textId="58F32BCD" w:rsidR="00F629BB" w:rsidRDefault="00E764D6" w:rsidP="00F629BB">
            <w:pPr>
              <w:pStyle w:val="H1bodytext"/>
              <w:numPr>
                <w:ilvl w:val="0"/>
                <w:numId w:val="23"/>
              </w:numPr>
              <w:spacing w:after="0"/>
              <w:rPr>
                <w:rFonts w:ascii="Arial" w:hAnsi="Arial"/>
                <w:sz w:val="20"/>
              </w:rPr>
            </w:pPr>
            <w:r>
              <w:rPr>
                <w:rFonts w:ascii="Arial" w:hAnsi="Arial"/>
                <w:sz w:val="20"/>
              </w:rPr>
              <w:t>u</w:t>
            </w:r>
            <w:r w:rsidR="00F629BB">
              <w:rPr>
                <w:rFonts w:ascii="Arial" w:hAnsi="Arial"/>
                <w:sz w:val="20"/>
              </w:rPr>
              <w:t>pdated cells: added layer X [where X ranges from 1 – 7]</w:t>
            </w:r>
          </w:p>
          <w:p w14:paraId="7497A350" w14:textId="77777777" w:rsidR="00F629BB" w:rsidRDefault="00F629BB" w:rsidP="00F629BB">
            <w:pPr>
              <w:pStyle w:val="H1bodytext"/>
              <w:numPr>
                <w:ilvl w:val="0"/>
                <w:numId w:val="23"/>
              </w:numPr>
              <w:spacing w:after="0"/>
              <w:rPr>
                <w:rFonts w:ascii="Arial" w:hAnsi="Arial"/>
                <w:sz w:val="20"/>
              </w:rPr>
            </w:pPr>
            <w:r>
              <w:rPr>
                <w:rFonts w:ascii="Arial" w:hAnsi="Arial"/>
                <w:sz w:val="20"/>
              </w:rPr>
              <w:t>END loading soils map</w:t>
            </w:r>
          </w:p>
          <w:p w14:paraId="0FDCA2DD" w14:textId="77777777" w:rsidR="00F629BB" w:rsidRDefault="00F629BB" w:rsidP="00F629BB">
            <w:pPr>
              <w:pStyle w:val="H1bodytext"/>
              <w:numPr>
                <w:ilvl w:val="0"/>
                <w:numId w:val="23"/>
              </w:numPr>
              <w:spacing w:after="0"/>
              <w:rPr>
                <w:rFonts w:ascii="Arial" w:hAnsi="Arial"/>
                <w:sz w:val="20"/>
              </w:rPr>
            </w:pPr>
            <w:r>
              <w:rPr>
                <w:rFonts w:ascii="Arial" w:hAnsi="Arial"/>
                <w:sz w:val="20"/>
              </w:rPr>
              <w:t>Loaded pathways</w:t>
            </w:r>
          </w:p>
          <w:p w14:paraId="1EC6D06D" w14:textId="77777777" w:rsidR="00F629BB" w:rsidRDefault="00F629BB" w:rsidP="00F629BB">
            <w:pPr>
              <w:pStyle w:val="H1bodytext"/>
              <w:numPr>
                <w:ilvl w:val="0"/>
                <w:numId w:val="23"/>
              </w:numPr>
              <w:spacing w:after="0"/>
              <w:rPr>
                <w:rFonts w:ascii="Arial" w:hAnsi="Arial"/>
                <w:sz w:val="20"/>
              </w:rPr>
            </w:pPr>
            <w:r>
              <w:rPr>
                <w:rFonts w:ascii="Arial" w:hAnsi="Arial"/>
                <w:sz w:val="20"/>
              </w:rPr>
              <w:t>Loaded copcs</w:t>
            </w:r>
          </w:p>
          <w:p w14:paraId="081D6342" w14:textId="6C1B89E4" w:rsidR="00F629BB" w:rsidRDefault="00F629BB" w:rsidP="00F629BB">
            <w:pPr>
              <w:pStyle w:val="H1bodytext"/>
              <w:numPr>
                <w:ilvl w:val="0"/>
                <w:numId w:val="23"/>
              </w:numPr>
              <w:spacing w:after="0"/>
              <w:rPr>
                <w:rFonts w:ascii="Arial" w:hAnsi="Arial"/>
                <w:sz w:val="20"/>
              </w:rPr>
            </w:pPr>
            <w:r>
              <w:rPr>
                <w:rFonts w:ascii="Arial" w:hAnsi="Arial"/>
                <w:sz w:val="20"/>
              </w:rPr>
              <w:t>Loaded dose factors</w:t>
            </w:r>
          </w:p>
          <w:p w14:paraId="33554A1F" w14:textId="77777777" w:rsidR="00F629BB" w:rsidRDefault="00F629BB" w:rsidP="00F629BB">
            <w:pPr>
              <w:pStyle w:val="H1bodytext"/>
              <w:numPr>
                <w:ilvl w:val="0"/>
                <w:numId w:val="23"/>
              </w:numPr>
              <w:spacing w:after="0"/>
              <w:rPr>
                <w:rFonts w:ascii="Arial" w:hAnsi="Arial"/>
                <w:sz w:val="20"/>
              </w:rPr>
            </w:pPr>
            <w:r>
              <w:rPr>
                <w:rFonts w:ascii="Arial" w:hAnsi="Arial"/>
                <w:sz w:val="20"/>
              </w:rPr>
              <w:t>END; Loaded concentration table for …</w:t>
            </w:r>
          </w:p>
          <w:p w14:paraId="422B27A7" w14:textId="682423DC" w:rsidR="00F629BB" w:rsidRDefault="00F629BB" w:rsidP="006C2544">
            <w:pPr>
              <w:pStyle w:val="H1bodytext"/>
              <w:numPr>
                <w:ilvl w:val="0"/>
                <w:numId w:val="23"/>
              </w:numPr>
              <w:spacing w:after="0"/>
              <w:rPr>
                <w:rFonts w:ascii="Arial" w:hAnsi="Arial"/>
                <w:sz w:val="20"/>
              </w:rPr>
            </w:pPr>
            <w:r>
              <w:rPr>
                <w:rFonts w:ascii="Arial" w:hAnsi="Arial"/>
                <w:sz w:val="20"/>
              </w:rPr>
              <w:t xml:space="preserve">END Export of dose data  </w:t>
            </w:r>
          </w:p>
        </w:tc>
        <w:tc>
          <w:tcPr>
            <w:tcW w:w="1573" w:type="dxa"/>
            <w:vAlign w:val="center"/>
          </w:tcPr>
          <w:p w14:paraId="0C9D0D3C" w14:textId="4A649A9C" w:rsidR="00F629BB" w:rsidDel="00FF3735" w:rsidRDefault="00F629BB" w:rsidP="00B84619">
            <w:pPr>
              <w:pStyle w:val="H1bodytext"/>
              <w:spacing w:after="0"/>
              <w:ind w:left="0"/>
              <w:rPr>
                <w:rFonts w:ascii="Arial" w:hAnsi="Arial"/>
                <w:sz w:val="20"/>
              </w:rPr>
            </w:pPr>
            <w:r>
              <w:rPr>
                <w:rFonts w:ascii="Arial" w:hAnsi="Arial"/>
                <w:sz w:val="20"/>
              </w:rPr>
              <w:t>The required text is present in the output file.</w:t>
            </w:r>
          </w:p>
        </w:tc>
        <w:tc>
          <w:tcPr>
            <w:tcW w:w="1194" w:type="dxa"/>
            <w:vAlign w:val="center"/>
          </w:tcPr>
          <w:p w14:paraId="001168EE" w14:textId="77777777" w:rsidR="00F629BB" w:rsidRPr="00702160" w:rsidRDefault="00F629BB" w:rsidP="00B84619">
            <w:pPr>
              <w:pStyle w:val="H1bodytext"/>
              <w:spacing w:after="0"/>
              <w:ind w:left="0"/>
              <w:rPr>
                <w:rFonts w:ascii="Arial" w:hAnsi="Arial"/>
                <w:sz w:val="20"/>
              </w:rPr>
            </w:pPr>
          </w:p>
        </w:tc>
      </w:tr>
      <w:tr w:rsidR="004E07DA" w:rsidRPr="007D0AAC" w14:paraId="42AE7776" w14:textId="77777777" w:rsidTr="006C2544">
        <w:trPr>
          <w:trHeight w:val="539"/>
        </w:trPr>
        <w:tc>
          <w:tcPr>
            <w:tcW w:w="651" w:type="dxa"/>
            <w:vAlign w:val="center"/>
          </w:tcPr>
          <w:p w14:paraId="2152F7A6" w14:textId="03E43DAE" w:rsidR="00702160" w:rsidRPr="007D0AAC" w:rsidRDefault="0034358F" w:rsidP="00B84619">
            <w:pPr>
              <w:pStyle w:val="H1bodytext"/>
              <w:spacing w:after="0"/>
              <w:ind w:left="0"/>
              <w:jc w:val="center"/>
              <w:rPr>
                <w:rFonts w:ascii="Arial" w:hAnsi="Arial"/>
                <w:sz w:val="20"/>
              </w:rPr>
            </w:pPr>
            <w:r>
              <w:rPr>
                <w:rFonts w:ascii="Arial" w:hAnsi="Arial"/>
                <w:sz w:val="20"/>
              </w:rPr>
              <w:t>4</w:t>
            </w:r>
          </w:p>
        </w:tc>
        <w:tc>
          <w:tcPr>
            <w:tcW w:w="5942" w:type="dxa"/>
            <w:vAlign w:val="center"/>
          </w:tcPr>
          <w:p w14:paraId="07E36327" w14:textId="661EF4C8" w:rsidR="00702160" w:rsidRPr="00702160" w:rsidRDefault="002C6189" w:rsidP="00B84619">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head U235.csv</w:t>
            </w:r>
            <w:r>
              <w:rPr>
                <w:rFonts w:ascii="Arial" w:hAnsi="Arial"/>
                <w:sz w:val="20"/>
              </w:rPr>
              <w:t xml:space="preserve">  and press enter</w:t>
            </w:r>
            <w:r w:rsidR="002D7EC5">
              <w:rPr>
                <w:rFonts w:ascii="Arial" w:hAnsi="Arial"/>
                <w:sz w:val="20"/>
              </w:rPr>
              <w:t>.  Examine the first line of the output.</w:t>
            </w:r>
          </w:p>
        </w:tc>
        <w:tc>
          <w:tcPr>
            <w:tcW w:w="1573" w:type="dxa"/>
            <w:vAlign w:val="center"/>
          </w:tcPr>
          <w:p w14:paraId="5FBDE347" w14:textId="42DFEF40" w:rsidR="00261917" w:rsidRDefault="00261917" w:rsidP="00B84619">
            <w:pPr>
              <w:pStyle w:val="H1bodytext"/>
              <w:spacing w:after="0"/>
              <w:ind w:left="0"/>
              <w:rPr>
                <w:rFonts w:ascii="Arial" w:hAnsi="Arial"/>
                <w:sz w:val="20"/>
              </w:rPr>
            </w:pPr>
            <w:r>
              <w:rPr>
                <w:rFonts w:ascii="Arial" w:hAnsi="Arial"/>
                <w:sz w:val="20"/>
              </w:rPr>
              <w:t xml:space="preserve">Text displays in the console window.  The </w:t>
            </w:r>
            <w:r>
              <w:rPr>
                <w:rFonts w:ascii="Arial" w:hAnsi="Arial"/>
                <w:sz w:val="20"/>
              </w:rPr>
              <w:lastRenderedPageBreak/>
              <w:t>first line is a list of column names separated by commas.  The column names should be, in order:</w:t>
            </w:r>
          </w:p>
          <w:p w14:paraId="6B134A80" w14:textId="47D7E139" w:rsidR="009F5AFC" w:rsidRDefault="009F5AFC" w:rsidP="00D73084">
            <w:pPr>
              <w:pStyle w:val="H1bodytext"/>
              <w:numPr>
                <w:ilvl w:val="0"/>
                <w:numId w:val="23"/>
              </w:numPr>
              <w:spacing w:after="0"/>
              <w:ind w:left="187" w:hanging="194"/>
              <w:rPr>
                <w:rFonts w:ascii="Arial" w:hAnsi="Arial"/>
                <w:sz w:val="20"/>
              </w:rPr>
            </w:pPr>
            <w:r>
              <w:rPr>
                <w:rFonts w:ascii="Arial" w:hAnsi="Arial"/>
                <w:sz w:val="20"/>
              </w:rPr>
              <w:t>elapsed_tm</w:t>
            </w:r>
          </w:p>
          <w:p w14:paraId="4AE9B95F" w14:textId="4A8F0082" w:rsidR="00261917" w:rsidRDefault="00261917" w:rsidP="00261917">
            <w:pPr>
              <w:pStyle w:val="H1bodytext"/>
              <w:numPr>
                <w:ilvl w:val="0"/>
                <w:numId w:val="23"/>
              </w:numPr>
              <w:spacing w:after="0"/>
              <w:ind w:left="187" w:hanging="194"/>
              <w:rPr>
                <w:rFonts w:ascii="Arial" w:hAnsi="Arial"/>
                <w:sz w:val="20"/>
              </w:rPr>
            </w:pPr>
            <w:r>
              <w:rPr>
                <w:rFonts w:ascii="Arial" w:hAnsi="Arial"/>
                <w:sz w:val="20"/>
              </w:rPr>
              <w:t>model_date</w:t>
            </w:r>
          </w:p>
          <w:p w14:paraId="4D0B87DF" w14:textId="4615BC68" w:rsidR="00261917" w:rsidRDefault="00261917" w:rsidP="00261917">
            <w:pPr>
              <w:pStyle w:val="H1bodytext"/>
              <w:numPr>
                <w:ilvl w:val="0"/>
                <w:numId w:val="23"/>
              </w:numPr>
              <w:spacing w:after="0"/>
              <w:ind w:left="187" w:hanging="194"/>
              <w:rPr>
                <w:rFonts w:ascii="Arial" w:hAnsi="Arial"/>
                <w:sz w:val="20"/>
              </w:rPr>
            </w:pPr>
            <w:r>
              <w:rPr>
                <w:rFonts w:ascii="Arial" w:hAnsi="Arial"/>
                <w:sz w:val="20"/>
              </w:rPr>
              <w:t>soil,pathway</w:t>
            </w:r>
          </w:p>
          <w:p w14:paraId="12EEB239" w14:textId="77777777" w:rsidR="00261917" w:rsidRDefault="00261917" w:rsidP="00261917">
            <w:pPr>
              <w:pStyle w:val="H1bodytext"/>
              <w:numPr>
                <w:ilvl w:val="0"/>
                <w:numId w:val="23"/>
              </w:numPr>
              <w:spacing w:after="0"/>
              <w:ind w:left="187" w:hanging="194"/>
              <w:rPr>
                <w:rFonts w:ascii="Arial" w:hAnsi="Arial"/>
                <w:sz w:val="20"/>
              </w:rPr>
            </w:pPr>
            <w:r>
              <w:rPr>
                <w:rFonts w:ascii="Arial" w:hAnsi="Arial"/>
                <w:sz w:val="20"/>
              </w:rPr>
              <w:t>cell_row</w:t>
            </w:r>
          </w:p>
          <w:p w14:paraId="05463844" w14:textId="77777777" w:rsidR="00261917" w:rsidRDefault="00261917" w:rsidP="00261917">
            <w:pPr>
              <w:pStyle w:val="H1bodytext"/>
              <w:numPr>
                <w:ilvl w:val="0"/>
                <w:numId w:val="23"/>
              </w:numPr>
              <w:spacing w:after="0"/>
              <w:ind w:left="187" w:hanging="194"/>
              <w:rPr>
                <w:rFonts w:ascii="Arial" w:hAnsi="Arial"/>
                <w:sz w:val="20"/>
              </w:rPr>
            </w:pPr>
            <w:r>
              <w:rPr>
                <w:rFonts w:ascii="Arial" w:hAnsi="Arial"/>
                <w:sz w:val="20"/>
              </w:rPr>
              <w:t>cell_column</w:t>
            </w:r>
          </w:p>
          <w:p w14:paraId="597A5B84" w14:textId="77777777" w:rsidR="00261917" w:rsidRDefault="00261917" w:rsidP="00261917">
            <w:pPr>
              <w:pStyle w:val="H1bodytext"/>
              <w:numPr>
                <w:ilvl w:val="0"/>
                <w:numId w:val="23"/>
              </w:numPr>
              <w:spacing w:after="0"/>
              <w:ind w:left="187" w:hanging="194"/>
              <w:rPr>
                <w:rFonts w:ascii="Arial" w:hAnsi="Arial"/>
                <w:sz w:val="20"/>
              </w:rPr>
            </w:pPr>
            <w:r>
              <w:rPr>
                <w:rFonts w:ascii="Arial" w:hAnsi="Arial"/>
                <w:sz w:val="20"/>
              </w:rPr>
              <w:t>cell_layer</w:t>
            </w:r>
          </w:p>
          <w:p w14:paraId="63C92B42" w14:textId="77777777" w:rsidR="00261917" w:rsidRDefault="00261917" w:rsidP="00261917">
            <w:pPr>
              <w:pStyle w:val="H1bodytext"/>
              <w:numPr>
                <w:ilvl w:val="0"/>
                <w:numId w:val="23"/>
              </w:numPr>
              <w:spacing w:after="0"/>
              <w:ind w:left="187" w:hanging="194"/>
              <w:rPr>
                <w:rFonts w:ascii="Arial" w:hAnsi="Arial"/>
                <w:sz w:val="20"/>
              </w:rPr>
            </w:pPr>
            <w:r>
              <w:rPr>
                <w:rFonts w:ascii="Arial" w:hAnsi="Arial"/>
                <w:sz w:val="20"/>
              </w:rPr>
              <w:t>concentration</w:t>
            </w:r>
          </w:p>
          <w:p w14:paraId="65BE614A" w14:textId="77777777" w:rsidR="00261917" w:rsidRDefault="00261917" w:rsidP="00261917">
            <w:pPr>
              <w:pStyle w:val="H1bodytext"/>
              <w:numPr>
                <w:ilvl w:val="0"/>
                <w:numId w:val="23"/>
              </w:numPr>
              <w:spacing w:after="0"/>
              <w:ind w:left="187" w:hanging="194"/>
              <w:rPr>
                <w:rFonts w:ascii="Arial" w:hAnsi="Arial"/>
                <w:sz w:val="20"/>
              </w:rPr>
            </w:pPr>
            <w:r>
              <w:rPr>
                <w:rFonts w:ascii="Arial" w:hAnsi="Arial"/>
                <w:sz w:val="20"/>
              </w:rPr>
              <w:t>dose_factor</w:t>
            </w:r>
          </w:p>
          <w:p w14:paraId="395F8950" w14:textId="4CA17BD1" w:rsidR="00702160" w:rsidRPr="00702160" w:rsidRDefault="00261917" w:rsidP="006C2544">
            <w:pPr>
              <w:pStyle w:val="H1bodytext"/>
              <w:numPr>
                <w:ilvl w:val="0"/>
                <w:numId w:val="23"/>
              </w:numPr>
              <w:spacing w:after="0"/>
              <w:ind w:left="187" w:hanging="194"/>
              <w:rPr>
                <w:rFonts w:ascii="Arial" w:hAnsi="Arial"/>
                <w:sz w:val="20"/>
              </w:rPr>
            </w:pPr>
            <w:r>
              <w:rPr>
                <w:rFonts w:ascii="Arial" w:hAnsi="Arial"/>
                <w:sz w:val="20"/>
              </w:rPr>
              <w:t>dose</w:t>
            </w:r>
            <w:r>
              <w:rPr>
                <w:rFonts w:ascii="Arial" w:hAnsi="Arial"/>
                <w:sz w:val="20"/>
              </w:rPr>
              <w:br/>
            </w:r>
          </w:p>
        </w:tc>
        <w:tc>
          <w:tcPr>
            <w:tcW w:w="1194" w:type="dxa"/>
            <w:vAlign w:val="center"/>
          </w:tcPr>
          <w:p w14:paraId="06F36676" w14:textId="5BB9F470" w:rsidR="00702160" w:rsidRPr="00702160" w:rsidRDefault="00702160" w:rsidP="00B84619">
            <w:pPr>
              <w:pStyle w:val="H1bodytext"/>
              <w:spacing w:after="0"/>
              <w:ind w:left="0"/>
              <w:rPr>
                <w:rFonts w:ascii="Arial" w:hAnsi="Arial"/>
                <w:sz w:val="20"/>
              </w:rPr>
            </w:pPr>
          </w:p>
        </w:tc>
      </w:tr>
      <w:tr w:rsidR="004E07DA" w:rsidRPr="007D0AAC" w14:paraId="7834E4F1" w14:textId="77777777" w:rsidTr="006C2544">
        <w:trPr>
          <w:trHeight w:val="539"/>
        </w:trPr>
        <w:tc>
          <w:tcPr>
            <w:tcW w:w="651" w:type="dxa"/>
            <w:vAlign w:val="center"/>
          </w:tcPr>
          <w:p w14:paraId="12BF2222" w14:textId="34834A66" w:rsidR="00737D19" w:rsidRDefault="0034358F" w:rsidP="00B84619">
            <w:pPr>
              <w:pStyle w:val="H1bodytext"/>
              <w:spacing w:after="0"/>
              <w:ind w:left="0"/>
              <w:jc w:val="center"/>
              <w:rPr>
                <w:rFonts w:ascii="Arial" w:hAnsi="Arial"/>
                <w:sz w:val="20"/>
              </w:rPr>
            </w:pPr>
            <w:r>
              <w:rPr>
                <w:rFonts w:ascii="Arial" w:hAnsi="Arial"/>
                <w:sz w:val="20"/>
              </w:rPr>
              <w:lastRenderedPageBreak/>
              <w:t>5</w:t>
            </w:r>
          </w:p>
        </w:tc>
        <w:tc>
          <w:tcPr>
            <w:tcW w:w="5942" w:type="dxa"/>
            <w:vAlign w:val="center"/>
          </w:tcPr>
          <w:p w14:paraId="498D3629" w14:textId="08122578" w:rsidR="00737D19" w:rsidRDefault="00737D19" w:rsidP="00B84619">
            <w:pPr>
              <w:pStyle w:val="H1bodytext"/>
              <w:spacing w:after="0"/>
              <w:ind w:left="0"/>
              <w:rPr>
                <w:rFonts w:ascii="Arial" w:hAnsi="Arial"/>
                <w:sz w:val="20"/>
              </w:rPr>
            </w:pPr>
            <w:r>
              <w:rPr>
                <w:rFonts w:ascii="Arial" w:hAnsi="Arial"/>
                <w:sz w:val="20"/>
              </w:rPr>
              <w:t xml:space="preserve">Again, type </w:t>
            </w:r>
            <w:r w:rsidRPr="006C2544">
              <w:rPr>
                <w:rFonts w:ascii="Consolas" w:hAnsi="Consolas"/>
                <w:sz w:val="20"/>
              </w:rPr>
              <w:t>head U235.csv</w:t>
            </w:r>
            <w:r>
              <w:rPr>
                <w:rFonts w:ascii="Arial" w:hAnsi="Arial"/>
                <w:sz w:val="20"/>
              </w:rPr>
              <w:t xml:space="preserve"> and press enter</w:t>
            </w:r>
            <w:r w:rsidR="002D7EC5">
              <w:rPr>
                <w:rFonts w:ascii="Arial" w:hAnsi="Arial"/>
                <w:sz w:val="20"/>
              </w:rPr>
              <w:t>.  Examine the second line of the output.</w:t>
            </w:r>
          </w:p>
        </w:tc>
        <w:tc>
          <w:tcPr>
            <w:tcW w:w="1573" w:type="dxa"/>
            <w:vAlign w:val="center"/>
          </w:tcPr>
          <w:p w14:paraId="5C0989D4" w14:textId="112C614D" w:rsidR="002D7EC5" w:rsidRDefault="002D7EC5" w:rsidP="006C2544">
            <w:pPr>
              <w:pStyle w:val="H1bodytext"/>
              <w:spacing w:after="0"/>
              <w:ind w:left="0"/>
              <w:rPr>
                <w:rFonts w:ascii="Arial" w:hAnsi="Arial"/>
                <w:sz w:val="20"/>
              </w:rPr>
            </w:pPr>
            <w:r>
              <w:rPr>
                <w:rFonts w:ascii="Arial" w:hAnsi="Arial"/>
                <w:sz w:val="20"/>
              </w:rPr>
              <w:t xml:space="preserve">This line contains primarily numeric data separated by </w:t>
            </w:r>
            <w:r w:rsidR="009F5AFC">
              <w:rPr>
                <w:rFonts w:ascii="Arial" w:hAnsi="Arial"/>
                <w:sz w:val="20"/>
              </w:rPr>
              <w:t>commas</w:t>
            </w:r>
            <w:r>
              <w:rPr>
                <w:rFonts w:ascii="Arial" w:hAnsi="Arial"/>
                <w:sz w:val="20"/>
              </w:rPr>
              <w:t>:</w:t>
            </w:r>
          </w:p>
          <w:p w14:paraId="15FF2C24" w14:textId="32D67700" w:rsidR="00DF7467" w:rsidRDefault="0097323C" w:rsidP="006C2544">
            <w:pPr>
              <w:pStyle w:val="H1bodytext"/>
              <w:numPr>
                <w:ilvl w:val="0"/>
                <w:numId w:val="23"/>
              </w:numPr>
              <w:spacing w:after="0"/>
              <w:ind w:left="194" w:hanging="194"/>
              <w:rPr>
                <w:rFonts w:ascii="Arial" w:hAnsi="Arial"/>
                <w:sz w:val="20"/>
              </w:rPr>
            </w:pPr>
            <w:r>
              <w:rPr>
                <w:rFonts w:ascii="Arial" w:hAnsi="Arial"/>
                <w:sz w:val="20"/>
              </w:rPr>
              <w:t xml:space="preserve">the first column is </w:t>
            </w:r>
            <w:r w:rsidR="00DF7467">
              <w:rPr>
                <w:rFonts w:ascii="Arial" w:hAnsi="Arial"/>
                <w:sz w:val="20"/>
              </w:rPr>
              <w:t>the integer 365</w:t>
            </w:r>
          </w:p>
          <w:p w14:paraId="70939242" w14:textId="060E29D3" w:rsidR="00737D19" w:rsidRDefault="0097323C" w:rsidP="006C2544">
            <w:pPr>
              <w:pStyle w:val="H1bodytext"/>
              <w:numPr>
                <w:ilvl w:val="0"/>
                <w:numId w:val="23"/>
              </w:numPr>
              <w:spacing w:after="0"/>
              <w:ind w:left="194" w:hanging="194"/>
              <w:rPr>
                <w:rFonts w:ascii="Arial" w:hAnsi="Arial"/>
                <w:sz w:val="20"/>
              </w:rPr>
            </w:pPr>
            <w:r>
              <w:rPr>
                <w:rFonts w:ascii="Arial" w:hAnsi="Arial"/>
                <w:sz w:val="20"/>
              </w:rPr>
              <w:t xml:space="preserve">the second column </w:t>
            </w:r>
            <w:r w:rsidR="002D7EC5">
              <w:rPr>
                <w:rFonts w:ascii="Arial" w:hAnsi="Arial"/>
                <w:sz w:val="20"/>
              </w:rPr>
              <w:t>is a date in the format ‘YYYY-MM-DD’</w:t>
            </w:r>
            <w:r w:rsidR="008F3178">
              <w:rPr>
                <w:rFonts w:ascii="Arial" w:hAnsi="Arial"/>
                <w:sz w:val="20"/>
              </w:rPr>
              <w:t>.  The date is 2019-1-1.</w:t>
            </w:r>
          </w:p>
          <w:p w14:paraId="06903801" w14:textId="484DCBF1" w:rsidR="002D7EC5" w:rsidRDefault="002D7EC5" w:rsidP="006C2544">
            <w:pPr>
              <w:pStyle w:val="H1bodytext"/>
              <w:numPr>
                <w:ilvl w:val="0"/>
                <w:numId w:val="23"/>
              </w:numPr>
              <w:spacing w:after="0"/>
              <w:ind w:left="194" w:hanging="194"/>
              <w:rPr>
                <w:rFonts w:ascii="Arial" w:hAnsi="Arial"/>
                <w:sz w:val="20"/>
              </w:rPr>
            </w:pPr>
            <w:r>
              <w:rPr>
                <w:rFonts w:ascii="Arial" w:hAnsi="Arial"/>
                <w:sz w:val="20"/>
              </w:rPr>
              <w:t xml:space="preserve">the </w:t>
            </w:r>
            <w:r w:rsidR="0097323C">
              <w:rPr>
                <w:rFonts w:ascii="Arial" w:hAnsi="Arial"/>
                <w:sz w:val="20"/>
              </w:rPr>
              <w:t>third</w:t>
            </w:r>
            <w:r>
              <w:rPr>
                <w:rFonts w:ascii="Arial" w:hAnsi="Arial"/>
                <w:sz w:val="20"/>
              </w:rPr>
              <w:t xml:space="preserve"> column is a soil type (Rupert Sand, Burbank Loamy, or similar)</w:t>
            </w:r>
          </w:p>
          <w:p w14:paraId="77EE5602" w14:textId="4CCAE690" w:rsidR="002D7EC5" w:rsidRDefault="002D7EC5" w:rsidP="006C2544">
            <w:pPr>
              <w:pStyle w:val="H1bodytext"/>
              <w:numPr>
                <w:ilvl w:val="0"/>
                <w:numId w:val="23"/>
              </w:numPr>
              <w:spacing w:after="0"/>
              <w:ind w:left="194" w:hanging="194"/>
              <w:rPr>
                <w:rFonts w:ascii="Arial" w:hAnsi="Arial"/>
                <w:sz w:val="20"/>
              </w:rPr>
            </w:pPr>
            <w:r>
              <w:rPr>
                <w:rFonts w:ascii="Arial" w:hAnsi="Arial"/>
                <w:sz w:val="20"/>
              </w:rPr>
              <w:t xml:space="preserve">the </w:t>
            </w:r>
            <w:r w:rsidR="0097323C">
              <w:rPr>
                <w:rFonts w:ascii="Arial" w:hAnsi="Arial"/>
                <w:sz w:val="20"/>
              </w:rPr>
              <w:t>fourth</w:t>
            </w:r>
            <w:r>
              <w:rPr>
                <w:rFonts w:ascii="Arial" w:hAnsi="Arial"/>
                <w:sz w:val="20"/>
              </w:rPr>
              <w:t xml:space="preserve"> </w:t>
            </w:r>
            <w:r>
              <w:rPr>
                <w:rFonts w:ascii="Arial" w:hAnsi="Arial"/>
                <w:sz w:val="20"/>
              </w:rPr>
              <w:lastRenderedPageBreak/>
              <w:t>column is a pathway: Soil, Egg, Drinking Water, or similar</w:t>
            </w:r>
          </w:p>
          <w:p w14:paraId="547B195F" w14:textId="77777777" w:rsidR="002D7EC5" w:rsidRDefault="002D7EC5" w:rsidP="006C2544">
            <w:pPr>
              <w:pStyle w:val="H1bodytext"/>
              <w:numPr>
                <w:ilvl w:val="0"/>
                <w:numId w:val="23"/>
              </w:numPr>
              <w:spacing w:after="0"/>
              <w:ind w:left="194" w:hanging="194"/>
              <w:rPr>
                <w:rFonts w:ascii="Arial" w:hAnsi="Arial"/>
                <w:sz w:val="20"/>
              </w:rPr>
            </w:pPr>
            <w:r>
              <w:rPr>
                <w:rFonts w:ascii="Arial" w:hAnsi="Arial"/>
                <w:sz w:val="20"/>
              </w:rPr>
              <w:t xml:space="preserve">the </w:t>
            </w:r>
            <w:r w:rsidR="0097323C">
              <w:rPr>
                <w:rFonts w:ascii="Arial" w:hAnsi="Arial"/>
                <w:sz w:val="20"/>
              </w:rPr>
              <w:t>fifth</w:t>
            </w:r>
            <w:r>
              <w:rPr>
                <w:rFonts w:ascii="Arial" w:hAnsi="Arial"/>
                <w:sz w:val="20"/>
              </w:rPr>
              <w:t xml:space="preserve">, </w:t>
            </w:r>
            <w:r w:rsidR="0097323C">
              <w:rPr>
                <w:rFonts w:ascii="Arial" w:hAnsi="Arial"/>
                <w:sz w:val="20"/>
              </w:rPr>
              <w:t>sixth</w:t>
            </w:r>
            <w:r>
              <w:rPr>
                <w:rFonts w:ascii="Arial" w:hAnsi="Arial"/>
                <w:sz w:val="20"/>
              </w:rPr>
              <w:t xml:space="preserve">, and </w:t>
            </w:r>
            <w:r w:rsidR="0097323C">
              <w:rPr>
                <w:rFonts w:ascii="Arial" w:hAnsi="Arial"/>
                <w:sz w:val="20"/>
              </w:rPr>
              <w:t>seventh</w:t>
            </w:r>
            <w:r>
              <w:rPr>
                <w:rFonts w:ascii="Arial" w:hAnsi="Arial"/>
                <w:sz w:val="20"/>
              </w:rPr>
              <w:t xml:space="preserve"> columns are integers</w:t>
            </w:r>
          </w:p>
          <w:p w14:paraId="7490B1C0" w14:textId="77777777" w:rsidR="00301A8A" w:rsidRDefault="00301A8A" w:rsidP="006C2544">
            <w:pPr>
              <w:pStyle w:val="H1bodytext"/>
              <w:numPr>
                <w:ilvl w:val="0"/>
                <w:numId w:val="23"/>
              </w:numPr>
              <w:spacing w:after="0"/>
              <w:ind w:left="194" w:hanging="194"/>
              <w:rPr>
                <w:rFonts w:ascii="Arial" w:hAnsi="Arial"/>
                <w:sz w:val="20"/>
              </w:rPr>
            </w:pPr>
            <w:r>
              <w:rPr>
                <w:rFonts w:ascii="Arial" w:hAnsi="Arial"/>
                <w:sz w:val="20"/>
              </w:rPr>
              <w:t>the eighth and ninth columns are floats</w:t>
            </w:r>
          </w:p>
          <w:p w14:paraId="4963AB7F" w14:textId="35901C0B" w:rsidR="00301A8A" w:rsidRPr="00301A8A" w:rsidRDefault="00301A8A" w:rsidP="006C2544">
            <w:pPr>
              <w:pStyle w:val="H1bodytext"/>
              <w:spacing w:after="0"/>
              <w:ind w:left="1080"/>
              <w:rPr>
                <w:rFonts w:ascii="Arial" w:hAnsi="Arial"/>
                <w:sz w:val="20"/>
              </w:rPr>
            </w:pPr>
          </w:p>
        </w:tc>
        <w:tc>
          <w:tcPr>
            <w:tcW w:w="1194" w:type="dxa"/>
            <w:vAlign w:val="center"/>
          </w:tcPr>
          <w:p w14:paraId="0FB6F07F" w14:textId="77777777" w:rsidR="00737D19" w:rsidRPr="00702160" w:rsidRDefault="00737D19" w:rsidP="00B84619">
            <w:pPr>
              <w:pStyle w:val="H1bodytext"/>
              <w:spacing w:after="0"/>
              <w:ind w:left="0"/>
              <w:rPr>
                <w:rFonts w:ascii="Arial" w:hAnsi="Arial"/>
                <w:sz w:val="20"/>
              </w:rPr>
            </w:pPr>
          </w:p>
        </w:tc>
      </w:tr>
      <w:tr w:rsidR="00F31776" w:rsidRPr="007D0AAC" w14:paraId="0F273448" w14:textId="77777777" w:rsidTr="00F31776">
        <w:trPr>
          <w:trHeight w:val="1781"/>
        </w:trPr>
        <w:tc>
          <w:tcPr>
            <w:tcW w:w="651" w:type="dxa"/>
            <w:vAlign w:val="center"/>
          </w:tcPr>
          <w:p w14:paraId="52BD0940" w14:textId="1BFC894A" w:rsidR="00F31776" w:rsidRDefault="00F31776" w:rsidP="00B84619">
            <w:pPr>
              <w:pStyle w:val="H1bodytext"/>
              <w:spacing w:after="0"/>
              <w:ind w:left="0"/>
              <w:jc w:val="center"/>
              <w:rPr>
                <w:rFonts w:ascii="Arial" w:hAnsi="Arial"/>
                <w:sz w:val="20"/>
              </w:rPr>
            </w:pPr>
            <w:r>
              <w:rPr>
                <w:rFonts w:ascii="Arial" w:hAnsi="Arial"/>
                <w:sz w:val="20"/>
              </w:rPr>
              <w:lastRenderedPageBreak/>
              <w:t>6.1</w:t>
            </w:r>
          </w:p>
        </w:tc>
        <w:tc>
          <w:tcPr>
            <w:tcW w:w="5942" w:type="dxa"/>
            <w:vAlign w:val="center"/>
          </w:tcPr>
          <w:p w14:paraId="64896650" w14:textId="77777777" w:rsidR="00F31776" w:rsidRDefault="00F31776" w:rsidP="00B84619">
            <w:pPr>
              <w:pStyle w:val="H1bodytext"/>
              <w:spacing w:after="0"/>
              <w:ind w:left="0"/>
              <w:rPr>
                <w:rFonts w:ascii="Arial" w:hAnsi="Arial"/>
                <w:sz w:val="20"/>
              </w:rPr>
            </w:pPr>
          </w:p>
          <w:p w14:paraId="217AF1CD" w14:textId="6AD6DAA0" w:rsidR="00F31776" w:rsidRDefault="00F31776" w:rsidP="00B84619">
            <w:pPr>
              <w:pStyle w:val="H1bodytext"/>
              <w:spacing w:after="0"/>
              <w:ind w:left="0"/>
              <w:rPr>
                <w:rFonts w:ascii="Arial" w:hAnsi="Arial"/>
                <w:sz w:val="20"/>
              </w:rPr>
            </w:pPr>
            <w:r>
              <w:rPr>
                <w:rFonts w:ascii="Arial" w:hAnsi="Arial"/>
                <w:sz w:val="20"/>
              </w:rPr>
              <w:t xml:space="preserve">cd to the test directory by typing </w:t>
            </w:r>
            <w:r w:rsidRPr="006C2544">
              <w:rPr>
                <w:rFonts w:ascii="Consolas" w:hAnsi="Consolas"/>
                <w:sz w:val="20"/>
              </w:rPr>
              <w:t>cd ..</w:t>
            </w:r>
          </w:p>
          <w:p w14:paraId="4BEDCA2D" w14:textId="4153F6B3" w:rsidR="00F31776" w:rsidRDefault="00F31776" w:rsidP="00B84619">
            <w:pPr>
              <w:pStyle w:val="H1bodytext"/>
              <w:spacing w:after="0"/>
              <w:ind w:left="0"/>
              <w:rPr>
                <w:rFonts w:ascii="Arial" w:hAnsi="Arial"/>
                <w:sz w:val="20"/>
              </w:rPr>
            </w:pPr>
            <w:r>
              <w:rPr>
                <w:rFonts w:ascii="Arial" w:hAnsi="Arial"/>
                <w:sz w:val="20"/>
              </w:rPr>
              <w:t>and pressing Enter</w:t>
            </w:r>
          </w:p>
          <w:p w14:paraId="51192ADB" w14:textId="77777777" w:rsidR="00F31776" w:rsidRDefault="00F31776" w:rsidP="00B84619">
            <w:pPr>
              <w:pStyle w:val="H1bodytext"/>
              <w:spacing w:after="0"/>
              <w:ind w:left="0"/>
              <w:rPr>
                <w:rFonts w:ascii="Arial" w:hAnsi="Arial"/>
                <w:sz w:val="20"/>
              </w:rPr>
            </w:pPr>
          </w:p>
          <w:p w14:paraId="3918B6EA" w14:textId="049B1127" w:rsidR="00F31776" w:rsidRDefault="00F31776" w:rsidP="00B84619">
            <w:pPr>
              <w:pStyle w:val="H1bodytext"/>
              <w:spacing w:after="0"/>
              <w:ind w:left="0"/>
              <w:rPr>
                <w:rFonts w:ascii="Arial" w:hAnsi="Arial"/>
                <w:sz w:val="20"/>
              </w:rPr>
            </w:pPr>
            <w:r>
              <w:rPr>
                <w:rFonts w:ascii="Arial" w:hAnsi="Arial"/>
                <w:sz w:val="20"/>
              </w:rPr>
              <w:t xml:space="preserve">Open the input script (runAT1.sh) and write down the number in the line containing the text </w:t>
            </w:r>
            <w:r w:rsidRPr="006C2544">
              <w:rPr>
                <w:rFonts w:ascii="Consolas" w:hAnsi="Consolas"/>
                <w:sz w:val="20"/>
              </w:rPr>
              <w:t xml:space="preserve">conversion= </w:t>
            </w:r>
          </w:p>
        </w:tc>
        <w:tc>
          <w:tcPr>
            <w:tcW w:w="2767" w:type="dxa"/>
            <w:gridSpan w:val="2"/>
            <w:vAlign w:val="center"/>
          </w:tcPr>
          <w:p w14:paraId="3A29C8C6" w14:textId="77777777" w:rsidR="00F31776" w:rsidRDefault="00F31776" w:rsidP="002D7EC5">
            <w:pPr>
              <w:pStyle w:val="H1bodytext"/>
              <w:spacing w:after="0"/>
              <w:ind w:left="0"/>
              <w:rPr>
                <w:rFonts w:ascii="Arial" w:hAnsi="Arial"/>
                <w:sz w:val="20"/>
              </w:rPr>
            </w:pPr>
            <w:r>
              <w:rPr>
                <w:rFonts w:ascii="Arial" w:hAnsi="Arial"/>
                <w:sz w:val="20"/>
              </w:rPr>
              <w:t xml:space="preserve">The </w:t>
            </w:r>
            <w:r w:rsidRPr="006C2544">
              <w:rPr>
                <w:rFonts w:ascii="Consolas" w:hAnsi="Consolas"/>
                <w:sz w:val="20"/>
              </w:rPr>
              <w:t>conversion</w:t>
            </w:r>
            <w:r>
              <w:rPr>
                <w:rFonts w:ascii="Arial" w:hAnsi="Arial"/>
                <w:sz w:val="20"/>
              </w:rPr>
              <w:t xml:space="preserve"> number is:</w:t>
            </w:r>
          </w:p>
          <w:p w14:paraId="26831D57" w14:textId="70082034" w:rsidR="00F31776" w:rsidRDefault="00F31776" w:rsidP="002D7EC5">
            <w:pPr>
              <w:pStyle w:val="H1bodytext"/>
              <w:spacing w:after="0"/>
              <w:ind w:left="0"/>
              <w:rPr>
                <w:rFonts w:ascii="Arial" w:hAnsi="Arial"/>
                <w:sz w:val="20"/>
              </w:rPr>
            </w:pPr>
            <w:r>
              <w:rPr>
                <w:rFonts w:ascii="Arial" w:hAnsi="Arial"/>
                <w:sz w:val="20"/>
              </w:rPr>
              <w:t xml:space="preserve"> (should be 2)</w:t>
            </w:r>
          </w:p>
          <w:p w14:paraId="73DA0CBA" w14:textId="6A17CEA0" w:rsidR="00F31776" w:rsidRPr="00702160" w:rsidRDefault="00F31776" w:rsidP="00B84619">
            <w:pPr>
              <w:pStyle w:val="H1bodytext"/>
              <w:spacing w:after="0"/>
              <w:ind w:left="0"/>
              <w:rPr>
                <w:rFonts w:ascii="Arial" w:hAnsi="Arial"/>
                <w:sz w:val="20"/>
              </w:rPr>
            </w:pPr>
          </w:p>
        </w:tc>
      </w:tr>
      <w:tr w:rsidR="00D73084" w:rsidRPr="007D0AAC" w14:paraId="3E44484B" w14:textId="77777777" w:rsidTr="006C2544">
        <w:trPr>
          <w:trHeight w:val="1070"/>
        </w:trPr>
        <w:tc>
          <w:tcPr>
            <w:tcW w:w="651" w:type="dxa"/>
            <w:vAlign w:val="center"/>
          </w:tcPr>
          <w:p w14:paraId="3F917A94" w14:textId="47F3A5BF" w:rsidR="00444F7D" w:rsidRDefault="00444F7D" w:rsidP="00C458B6">
            <w:pPr>
              <w:pStyle w:val="H1bodytext"/>
              <w:spacing w:after="0"/>
              <w:ind w:left="0"/>
              <w:jc w:val="center"/>
              <w:rPr>
                <w:rFonts w:ascii="Arial" w:hAnsi="Arial"/>
                <w:sz w:val="20"/>
              </w:rPr>
            </w:pPr>
            <w:r>
              <w:rPr>
                <w:rFonts w:ascii="Arial" w:hAnsi="Arial"/>
                <w:sz w:val="20"/>
              </w:rPr>
              <w:t>6.</w:t>
            </w:r>
            <w:r w:rsidR="00C82622">
              <w:rPr>
                <w:rFonts w:ascii="Arial" w:hAnsi="Arial"/>
                <w:sz w:val="20"/>
              </w:rPr>
              <w:t>2</w:t>
            </w:r>
            <w:r w:rsidR="00F31776">
              <w:rPr>
                <w:rFonts w:ascii="Arial" w:hAnsi="Arial"/>
                <w:sz w:val="20"/>
              </w:rPr>
              <w:t>.1</w:t>
            </w:r>
          </w:p>
        </w:tc>
        <w:tc>
          <w:tcPr>
            <w:tcW w:w="5942" w:type="dxa"/>
            <w:vAlign w:val="center"/>
          </w:tcPr>
          <w:p w14:paraId="4B185B54" w14:textId="3A7FAD85" w:rsidR="00444F7D" w:rsidRDefault="00444F7D" w:rsidP="00C458B6">
            <w:pPr>
              <w:pStyle w:val="H1bodytext"/>
              <w:spacing w:after="0"/>
              <w:ind w:left="0"/>
              <w:rPr>
                <w:rFonts w:ascii="Arial" w:hAnsi="Arial"/>
                <w:sz w:val="20"/>
              </w:rPr>
            </w:pPr>
            <w:r>
              <w:rPr>
                <w:rFonts w:ascii="Arial" w:hAnsi="Arial"/>
                <w:sz w:val="20"/>
              </w:rPr>
              <w:t>Select a row of data in output file</w:t>
            </w:r>
          </w:p>
        </w:tc>
        <w:tc>
          <w:tcPr>
            <w:tcW w:w="2767" w:type="dxa"/>
            <w:gridSpan w:val="2"/>
            <w:vAlign w:val="center"/>
          </w:tcPr>
          <w:p w14:paraId="1012DA10" w14:textId="7C569548" w:rsidR="00444F7D" w:rsidRPr="00702160" w:rsidRDefault="00444F7D" w:rsidP="00C458B6">
            <w:pPr>
              <w:pStyle w:val="H1bodytext"/>
              <w:spacing w:after="0"/>
              <w:ind w:left="0"/>
              <w:rPr>
                <w:rFonts w:ascii="Arial" w:hAnsi="Arial"/>
                <w:sz w:val="20"/>
              </w:rPr>
            </w:pPr>
            <w:r>
              <w:rPr>
                <w:rFonts w:ascii="Arial" w:hAnsi="Arial"/>
                <w:sz w:val="20"/>
              </w:rPr>
              <w:t xml:space="preserve">Selected row: </w:t>
            </w:r>
          </w:p>
        </w:tc>
      </w:tr>
      <w:tr w:rsidR="00D73084" w:rsidRPr="007D0AAC" w14:paraId="45C10189" w14:textId="77777777" w:rsidTr="006C2544">
        <w:trPr>
          <w:trHeight w:val="1331"/>
        </w:trPr>
        <w:tc>
          <w:tcPr>
            <w:tcW w:w="651" w:type="dxa"/>
            <w:vAlign w:val="center"/>
          </w:tcPr>
          <w:p w14:paraId="6539115B" w14:textId="5EB5D839" w:rsidR="00444F7D" w:rsidRDefault="00444F7D" w:rsidP="00C458B6">
            <w:pPr>
              <w:pStyle w:val="H1bodytext"/>
              <w:spacing w:after="0"/>
              <w:ind w:left="0"/>
              <w:jc w:val="center"/>
              <w:rPr>
                <w:rFonts w:ascii="Arial" w:hAnsi="Arial"/>
                <w:sz w:val="20"/>
              </w:rPr>
            </w:pPr>
            <w:r>
              <w:rPr>
                <w:rFonts w:ascii="Arial" w:hAnsi="Arial"/>
                <w:sz w:val="20"/>
              </w:rPr>
              <w:t>6.</w:t>
            </w:r>
            <w:r w:rsidR="00F31776">
              <w:rPr>
                <w:rFonts w:ascii="Arial" w:hAnsi="Arial"/>
                <w:sz w:val="20"/>
              </w:rPr>
              <w:t>2.2</w:t>
            </w:r>
          </w:p>
        </w:tc>
        <w:tc>
          <w:tcPr>
            <w:tcW w:w="5942" w:type="dxa"/>
            <w:vAlign w:val="center"/>
          </w:tcPr>
          <w:p w14:paraId="595BC492" w14:textId="0C77F028" w:rsidR="00444F7D" w:rsidRDefault="00444F7D" w:rsidP="00C458B6">
            <w:pPr>
              <w:pStyle w:val="H1bodytext"/>
              <w:spacing w:after="0"/>
              <w:ind w:left="0"/>
              <w:rPr>
                <w:rFonts w:ascii="Arial" w:hAnsi="Arial"/>
                <w:sz w:val="20"/>
              </w:rPr>
            </w:pPr>
            <w:r>
              <w:rPr>
                <w:rFonts w:ascii="Arial" w:hAnsi="Arial"/>
                <w:sz w:val="20"/>
              </w:rPr>
              <w:t>Record pathway and soil type corresponding to selected row</w:t>
            </w:r>
          </w:p>
        </w:tc>
        <w:tc>
          <w:tcPr>
            <w:tcW w:w="2767" w:type="dxa"/>
            <w:gridSpan w:val="2"/>
            <w:vAlign w:val="center"/>
          </w:tcPr>
          <w:p w14:paraId="2582DE17" w14:textId="77777777" w:rsidR="00444F7D" w:rsidRDefault="00444F7D" w:rsidP="00C458B6">
            <w:pPr>
              <w:pStyle w:val="H1bodytext"/>
              <w:spacing w:after="0"/>
              <w:ind w:left="0"/>
              <w:rPr>
                <w:rFonts w:ascii="Arial" w:hAnsi="Arial"/>
                <w:sz w:val="20"/>
              </w:rPr>
            </w:pPr>
            <w:r>
              <w:rPr>
                <w:rFonts w:ascii="Arial" w:hAnsi="Arial"/>
                <w:sz w:val="20"/>
              </w:rPr>
              <w:t>Pathway:</w:t>
            </w:r>
          </w:p>
          <w:p w14:paraId="0B9B601F" w14:textId="77777777" w:rsidR="00444F7D" w:rsidRDefault="00444F7D" w:rsidP="00C458B6">
            <w:pPr>
              <w:pStyle w:val="H1bodytext"/>
              <w:spacing w:after="0"/>
              <w:ind w:left="0"/>
              <w:rPr>
                <w:rFonts w:ascii="Arial" w:hAnsi="Arial"/>
                <w:sz w:val="20"/>
              </w:rPr>
            </w:pPr>
          </w:p>
          <w:p w14:paraId="30910030" w14:textId="34E96965" w:rsidR="00444F7D" w:rsidRDefault="00444F7D" w:rsidP="00C458B6">
            <w:pPr>
              <w:pStyle w:val="H1bodytext"/>
              <w:spacing w:after="0"/>
              <w:ind w:left="0"/>
              <w:rPr>
                <w:rFonts w:ascii="Arial" w:hAnsi="Arial"/>
                <w:sz w:val="20"/>
              </w:rPr>
            </w:pPr>
            <w:r>
              <w:rPr>
                <w:rFonts w:ascii="Arial" w:hAnsi="Arial"/>
                <w:sz w:val="20"/>
              </w:rPr>
              <w:t xml:space="preserve">Soil Type: </w:t>
            </w:r>
          </w:p>
        </w:tc>
      </w:tr>
      <w:tr w:rsidR="00F31776" w:rsidRPr="007D0AAC" w14:paraId="771DFA09" w14:textId="77777777" w:rsidTr="00F31776">
        <w:trPr>
          <w:trHeight w:val="1331"/>
        </w:trPr>
        <w:tc>
          <w:tcPr>
            <w:tcW w:w="651" w:type="dxa"/>
            <w:vAlign w:val="center"/>
          </w:tcPr>
          <w:p w14:paraId="79E759E4" w14:textId="404771F4" w:rsidR="00F31776" w:rsidRDefault="00F31776" w:rsidP="00C458B6">
            <w:pPr>
              <w:pStyle w:val="H1bodytext"/>
              <w:spacing w:after="0"/>
              <w:ind w:left="0"/>
              <w:jc w:val="center"/>
              <w:rPr>
                <w:rFonts w:ascii="Arial" w:hAnsi="Arial"/>
                <w:sz w:val="20"/>
              </w:rPr>
            </w:pPr>
            <w:r>
              <w:rPr>
                <w:rFonts w:ascii="Arial" w:hAnsi="Arial"/>
                <w:sz w:val="20"/>
              </w:rPr>
              <w:t>6.2.3</w:t>
            </w:r>
          </w:p>
        </w:tc>
        <w:tc>
          <w:tcPr>
            <w:tcW w:w="5942" w:type="dxa"/>
            <w:vAlign w:val="center"/>
          </w:tcPr>
          <w:p w14:paraId="3B7071B8" w14:textId="390A03CC" w:rsidR="00F31776" w:rsidRDefault="00F31776" w:rsidP="00C458B6">
            <w:pPr>
              <w:pStyle w:val="H1bodytext"/>
              <w:spacing w:after="0"/>
              <w:ind w:left="0"/>
              <w:rPr>
                <w:rFonts w:ascii="Arial" w:hAnsi="Arial"/>
                <w:sz w:val="20"/>
              </w:rPr>
            </w:pPr>
            <w:r>
              <w:rPr>
                <w:rFonts w:ascii="Arial" w:hAnsi="Arial"/>
                <w:sz w:val="20"/>
              </w:rPr>
              <w:t>Record target COPC (argument provided to tool per Section 4)</w:t>
            </w:r>
          </w:p>
        </w:tc>
        <w:tc>
          <w:tcPr>
            <w:tcW w:w="2767" w:type="dxa"/>
            <w:gridSpan w:val="2"/>
            <w:vAlign w:val="center"/>
          </w:tcPr>
          <w:p w14:paraId="63C77D47" w14:textId="432728DD" w:rsidR="00F31776" w:rsidRDefault="005B01C4" w:rsidP="00C458B6">
            <w:pPr>
              <w:pStyle w:val="H1bodytext"/>
              <w:spacing w:after="0"/>
              <w:ind w:left="0"/>
              <w:rPr>
                <w:rFonts w:ascii="Arial" w:hAnsi="Arial"/>
                <w:sz w:val="20"/>
              </w:rPr>
            </w:pPr>
            <w:r>
              <w:rPr>
                <w:rFonts w:ascii="Arial" w:hAnsi="Arial"/>
                <w:sz w:val="20"/>
              </w:rPr>
              <w:t xml:space="preserve">Target </w:t>
            </w:r>
            <w:r w:rsidR="00F31776">
              <w:rPr>
                <w:rFonts w:ascii="Arial" w:hAnsi="Arial"/>
                <w:sz w:val="20"/>
              </w:rPr>
              <w:t>COPC:</w:t>
            </w:r>
          </w:p>
        </w:tc>
      </w:tr>
      <w:tr w:rsidR="00D73084" w:rsidRPr="007D0AAC" w14:paraId="24002A1B" w14:textId="77777777" w:rsidTr="006C2544">
        <w:trPr>
          <w:trHeight w:val="1565"/>
        </w:trPr>
        <w:tc>
          <w:tcPr>
            <w:tcW w:w="651" w:type="dxa"/>
            <w:vAlign w:val="center"/>
          </w:tcPr>
          <w:p w14:paraId="240D5237" w14:textId="5354CCC7" w:rsidR="00444F7D" w:rsidRDefault="00444F7D" w:rsidP="00C458B6">
            <w:pPr>
              <w:pStyle w:val="H1bodytext"/>
              <w:spacing w:after="0"/>
              <w:ind w:left="0"/>
              <w:jc w:val="center"/>
              <w:rPr>
                <w:rFonts w:ascii="Arial" w:hAnsi="Arial"/>
                <w:sz w:val="20"/>
              </w:rPr>
            </w:pPr>
            <w:r>
              <w:rPr>
                <w:rFonts w:ascii="Arial" w:hAnsi="Arial"/>
                <w:sz w:val="20"/>
              </w:rPr>
              <w:lastRenderedPageBreak/>
              <w:t>6.</w:t>
            </w:r>
            <w:r w:rsidR="00F31776">
              <w:rPr>
                <w:rFonts w:ascii="Arial" w:hAnsi="Arial"/>
                <w:sz w:val="20"/>
              </w:rPr>
              <w:t>2.</w:t>
            </w:r>
            <w:r w:rsidR="005B01C4">
              <w:rPr>
                <w:rFonts w:ascii="Arial" w:hAnsi="Arial"/>
                <w:sz w:val="20"/>
              </w:rPr>
              <w:t>4</w:t>
            </w:r>
          </w:p>
        </w:tc>
        <w:tc>
          <w:tcPr>
            <w:tcW w:w="5942" w:type="dxa"/>
            <w:vAlign w:val="center"/>
          </w:tcPr>
          <w:p w14:paraId="2E17CC2B" w14:textId="0DB9B925" w:rsidR="00444F7D" w:rsidRDefault="00444F7D" w:rsidP="00C458B6">
            <w:pPr>
              <w:pStyle w:val="H1bodytext"/>
              <w:spacing w:after="0"/>
              <w:ind w:left="0"/>
              <w:rPr>
                <w:rFonts w:ascii="Arial" w:hAnsi="Arial"/>
                <w:sz w:val="20"/>
              </w:rPr>
            </w:pPr>
            <w:r>
              <w:rPr>
                <w:rFonts w:ascii="Arial" w:hAnsi="Arial"/>
                <w:sz w:val="20"/>
              </w:rPr>
              <w:t>Verify unit dose factor listed</w:t>
            </w:r>
            <w:r w:rsidR="00D73084">
              <w:rPr>
                <w:rFonts w:ascii="Arial" w:hAnsi="Arial"/>
                <w:sz w:val="20"/>
              </w:rPr>
              <w:t xml:space="preserve"> in selected row of the output</w:t>
            </w:r>
            <w:r>
              <w:rPr>
                <w:rFonts w:ascii="Arial" w:hAnsi="Arial"/>
                <w:sz w:val="20"/>
              </w:rPr>
              <w:t xml:space="preserve"> </w:t>
            </w:r>
            <w:r w:rsidR="00D73084">
              <w:rPr>
                <w:rFonts w:ascii="Arial" w:hAnsi="Arial"/>
                <w:sz w:val="20"/>
              </w:rPr>
              <w:t xml:space="preserve">file </w:t>
            </w:r>
            <w:r>
              <w:rPr>
                <w:rFonts w:ascii="Arial" w:hAnsi="Arial"/>
                <w:sz w:val="20"/>
              </w:rPr>
              <w:t xml:space="preserve">is consistent with unit dose factor listed in </w:t>
            </w:r>
            <w:r w:rsidR="00D73084">
              <w:rPr>
                <w:rFonts w:ascii="Arial" w:hAnsi="Arial"/>
                <w:sz w:val="20"/>
              </w:rPr>
              <w:t>input file (</w:t>
            </w:r>
            <w:r w:rsidRPr="00444F7D">
              <w:rPr>
                <w:rFonts w:ascii="Arial" w:hAnsi="Arial"/>
                <w:sz w:val="20"/>
              </w:rPr>
              <w:t>home/ca/dose/test/inputs/Soil_Specific_UDF_CA_Model_flat.csv</w:t>
            </w:r>
            <w:r w:rsidR="00D73084">
              <w:rPr>
                <w:rFonts w:ascii="Arial" w:hAnsi="Arial"/>
                <w:sz w:val="20"/>
              </w:rPr>
              <w:t>)</w:t>
            </w:r>
            <w:r>
              <w:rPr>
                <w:rFonts w:ascii="Arial" w:hAnsi="Arial"/>
                <w:sz w:val="20"/>
              </w:rPr>
              <w:t xml:space="preserve"> </w:t>
            </w:r>
            <w:r w:rsidR="00F31776">
              <w:rPr>
                <w:rFonts w:ascii="Arial" w:hAnsi="Arial"/>
                <w:sz w:val="20"/>
              </w:rPr>
              <w:t>relative to</w:t>
            </w:r>
            <w:r>
              <w:rPr>
                <w:rFonts w:ascii="Arial" w:hAnsi="Arial"/>
                <w:sz w:val="20"/>
              </w:rPr>
              <w:t xml:space="preserve"> </w:t>
            </w:r>
            <w:r w:rsidR="00F31776">
              <w:rPr>
                <w:rFonts w:ascii="Arial" w:hAnsi="Arial"/>
                <w:sz w:val="20"/>
              </w:rPr>
              <w:t xml:space="preserve">target </w:t>
            </w:r>
            <w:r>
              <w:rPr>
                <w:rFonts w:ascii="Arial" w:hAnsi="Arial"/>
                <w:sz w:val="20"/>
              </w:rPr>
              <w:t>COPC</w:t>
            </w:r>
            <w:r w:rsidR="00F31776">
              <w:rPr>
                <w:rFonts w:ascii="Arial" w:hAnsi="Arial"/>
                <w:sz w:val="20"/>
              </w:rPr>
              <w:t xml:space="preserve"> and the</w:t>
            </w:r>
            <w:r>
              <w:rPr>
                <w:rFonts w:ascii="Arial" w:hAnsi="Arial"/>
                <w:sz w:val="20"/>
              </w:rPr>
              <w:t xml:space="preserve"> soil type and pathway.</w:t>
            </w:r>
          </w:p>
        </w:tc>
        <w:tc>
          <w:tcPr>
            <w:tcW w:w="1573" w:type="dxa"/>
            <w:vAlign w:val="center"/>
          </w:tcPr>
          <w:p w14:paraId="1E8C99A4" w14:textId="77777777" w:rsidR="00444F7D" w:rsidRDefault="00D73084" w:rsidP="00C458B6">
            <w:pPr>
              <w:pStyle w:val="H1bodytext"/>
              <w:spacing w:after="0"/>
              <w:ind w:left="0"/>
              <w:rPr>
                <w:rFonts w:ascii="Arial" w:hAnsi="Arial"/>
                <w:sz w:val="20"/>
              </w:rPr>
            </w:pPr>
            <w:r>
              <w:rPr>
                <w:rFonts w:ascii="Arial" w:hAnsi="Arial"/>
                <w:sz w:val="20"/>
              </w:rPr>
              <w:t>Output unit dose factor =</w:t>
            </w:r>
          </w:p>
          <w:p w14:paraId="62004C56" w14:textId="3B8A01C1" w:rsidR="00D73084" w:rsidRDefault="00D73084" w:rsidP="00C458B6">
            <w:pPr>
              <w:pStyle w:val="H1bodytext"/>
              <w:spacing w:after="0"/>
              <w:ind w:left="0"/>
              <w:rPr>
                <w:rFonts w:ascii="Arial" w:hAnsi="Arial"/>
                <w:sz w:val="20"/>
              </w:rPr>
            </w:pPr>
            <w:r>
              <w:rPr>
                <w:rFonts w:ascii="Arial" w:hAnsi="Arial"/>
                <w:sz w:val="20"/>
              </w:rPr>
              <w:t>Corresponding dose factor in input file</w:t>
            </w:r>
          </w:p>
        </w:tc>
        <w:tc>
          <w:tcPr>
            <w:tcW w:w="1194" w:type="dxa"/>
            <w:vAlign w:val="center"/>
          </w:tcPr>
          <w:p w14:paraId="407D5A5B" w14:textId="77777777" w:rsidR="00444F7D" w:rsidRPr="00702160" w:rsidRDefault="00444F7D" w:rsidP="00C458B6">
            <w:pPr>
              <w:pStyle w:val="H1bodytext"/>
              <w:spacing w:after="0"/>
              <w:ind w:left="0"/>
              <w:rPr>
                <w:rFonts w:ascii="Arial" w:hAnsi="Arial"/>
                <w:sz w:val="20"/>
              </w:rPr>
            </w:pPr>
          </w:p>
        </w:tc>
      </w:tr>
      <w:tr w:rsidR="00B521CF" w:rsidRPr="007D0AAC" w14:paraId="736ED385" w14:textId="77777777" w:rsidTr="006C2544">
        <w:trPr>
          <w:trHeight w:val="1340"/>
        </w:trPr>
        <w:tc>
          <w:tcPr>
            <w:tcW w:w="651" w:type="dxa"/>
            <w:vAlign w:val="center"/>
          </w:tcPr>
          <w:p w14:paraId="7DC650D4" w14:textId="64E793C2" w:rsidR="00B521CF" w:rsidRDefault="00B521CF" w:rsidP="00C458B6">
            <w:pPr>
              <w:pStyle w:val="H1bodytext"/>
              <w:spacing w:after="0"/>
              <w:ind w:left="0"/>
              <w:jc w:val="center"/>
              <w:rPr>
                <w:rFonts w:ascii="Arial" w:hAnsi="Arial"/>
                <w:sz w:val="20"/>
              </w:rPr>
            </w:pPr>
            <w:r>
              <w:rPr>
                <w:rFonts w:ascii="Arial" w:hAnsi="Arial"/>
                <w:sz w:val="20"/>
              </w:rPr>
              <w:t>6.3.1</w:t>
            </w:r>
          </w:p>
        </w:tc>
        <w:tc>
          <w:tcPr>
            <w:tcW w:w="8709" w:type="dxa"/>
            <w:gridSpan w:val="3"/>
            <w:vAlign w:val="center"/>
          </w:tcPr>
          <w:p w14:paraId="5B072A49" w14:textId="77777777" w:rsidR="00B521CF" w:rsidRDefault="00B521CF" w:rsidP="00C458B6">
            <w:pPr>
              <w:pStyle w:val="H1bodytext"/>
              <w:spacing w:after="0"/>
              <w:ind w:left="0"/>
              <w:rPr>
                <w:rFonts w:ascii="Arial" w:hAnsi="Arial"/>
                <w:sz w:val="20"/>
              </w:rPr>
            </w:pPr>
            <w:r>
              <w:rPr>
                <w:rFonts w:ascii="Arial" w:hAnsi="Arial"/>
                <w:sz w:val="20"/>
              </w:rPr>
              <w:t>Run the following checking utility program by entering the following command (in the testing directory):</w:t>
            </w:r>
          </w:p>
          <w:p w14:paraId="3CEE2815" w14:textId="77777777" w:rsidR="00B521CF" w:rsidRDefault="00B521CF" w:rsidP="00C458B6">
            <w:pPr>
              <w:pStyle w:val="H1bodytext"/>
              <w:spacing w:after="0"/>
              <w:ind w:left="0"/>
              <w:rPr>
                <w:rFonts w:ascii="Arial" w:hAnsi="Arial"/>
                <w:sz w:val="20"/>
              </w:rPr>
            </w:pPr>
          </w:p>
          <w:p w14:paraId="55C7F780" w14:textId="40712B5A" w:rsidR="00B521CF" w:rsidRPr="00702160" w:rsidRDefault="00B521CF" w:rsidP="006C2544">
            <w:pPr>
              <w:rPr>
                <w:sz w:val="20"/>
              </w:rPr>
            </w:pPr>
            <w:r>
              <w:rPr>
                <w:b/>
                <w:bCs/>
              </w:rPr>
              <w:t>python3</w:t>
            </w:r>
            <w:r>
              <w:t xml:space="preserve"> checkUcn.py</w:t>
            </w:r>
          </w:p>
        </w:tc>
      </w:tr>
      <w:tr w:rsidR="001E5DE2" w:rsidRPr="007D0AAC" w14:paraId="3D521425" w14:textId="77777777" w:rsidTr="006C2544">
        <w:trPr>
          <w:trHeight w:val="2528"/>
        </w:trPr>
        <w:tc>
          <w:tcPr>
            <w:tcW w:w="651" w:type="dxa"/>
            <w:vAlign w:val="center"/>
          </w:tcPr>
          <w:p w14:paraId="46A18A2E" w14:textId="3DBEFF5A" w:rsidR="001E5DE2" w:rsidRDefault="001E5DE2" w:rsidP="00C458B6">
            <w:pPr>
              <w:pStyle w:val="H1bodytext"/>
              <w:spacing w:after="0"/>
              <w:ind w:left="0"/>
              <w:jc w:val="center"/>
              <w:rPr>
                <w:rFonts w:ascii="Arial" w:hAnsi="Arial"/>
                <w:sz w:val="20"/>
              </w:rPr>
            </w:pPr>
            <w:r>
              <w:rPr>
                <w:rFonts w:ascii="Arial" w:hAnsi="Arial"/>
                <w:sz w:val="20"/>
              </w:rPr>
              <w:t>6.3.2</w:t>
            </w:r>
          </w:p>
        </w:tc>
        <w:tc>
          <w:tcPr>
            <w:tcW w:w="5942" w:type="dxa"/>
            <w:vAlign w:val="center"/>
          </w:tcPr>
          <w:p w14:paraId="3E3EE5A5" w14:textId="31382565" w:rsidR="001E5DE2" w:rsidRDefault="001E5DE2" w:rsidP="00C458B6">
            <w:pPr>
              <w:pStyle w:val="H1bodytext"/>
              <w:spacing w:after="0"/>
              <w:ind w:left="0"/>
              <w:rPr>
                <w:rFonts w:ascii="Arial" w:hAnsi="Arial"/>
                <w:sz w:val="20"/>
              </w:rPr>
            </w:pPr>
            <w:r>
              <w:rPr>
                <w:rFonts w:ascii="Arial" w:hAnsi="Arial"/>
                <w:sz w:val="20"/>
              </w:rPr>
              <w:t>Verify time, layer, row, and column of utility output is consistent with time, layer, row, and column of output file</w:t>
            </w:r>
          </w:p>
        </w:tc>
        <w:tc>
          <w:tcPr>
            <w:tcW w:w="1573" w:type="dxa"/>
            <w:vAlign w:val="center"/>
          </w:tcPr>
          <w:p w14:paraId="0DFCCA1B" w14:textId="781A56FE" w:rsidR="001E5DE2" w:rsidRDefault="001E5DE2" w:rsidP="00C458B6">
            <w:pPr>
              <w:pStyle w:val="H1bodytext"/>
              <w:spacing w:after="0"/>
              <w:ind w:left="0"/>
              <w:rPr>
                <w:rFonts w:ascii="Arial" w:hAnsi="Arial"/>
                <w:sz w:val="20"/>
              </w:rPr>
            </w:pPr>
            <w:r>
              <w:rPr>
                <w:rFonts w:ascii="Arial" w:hAnsi="Arial"/>
                <w:sz w:val="20"/>
              </w:rPr>
              <w:t xml:space="preserve">Utility program output </w:t>
            </w:r>
            <w:r w:rsidRPr="001E5DE2">
              <w:rPr>
                <w:rFonts w:ascii="Arial" w:hAnsi="Arial"/>
                <w:sz w:val="20"/>
              </w:rPr>
              <w:t>time, layer</w:t>
            </w:r>
            <w:r>
              <w:rPr>
                <w:rFonts w:ascii="Arial" w:hAnsi="Arial"/>
                <w:sz w:val="20"/>
              </w:rPr>
              <w:t xml:space="preserve">, </w:t>
            </w:r>
            <w:r w:rsidRPr="001E5DE2">
              <w:rPr>
                <w:rFonts w:ascii="Arial" w:hAnsi="Arial"/>
                <w:sz w:val="20"/>
              </w:rPr>
              <w:t xml:space="preserve">row, column, </w:t>
            </w:r>
            <w:r>
              <w:rPr>
                <w:rFonts w:ascii="Arial" w:hAnsi="Arial"/>
                <w:sz w:val="20"/>
              </w:rPr>
              <w:t>values =</w:t>
            </w:r>
            <w:r w:rsidRPr="001E5DE2">
              <w:rPr>
                <w:rFonts w:ascii="Arial" w:hAnsi="Arial"/>
                <w:sz w:val="20"/>
              </w:rPr>
              <w:t xml:space="preserve"> time, layer</w:t>
            </w:r>
            <w:r>
              <w:rPr>
                <w:rFonts w:ascii="Arial" w:hAnsi="Arial"/>
                <w:sz w:val="20"/>
              </w:rPr>
              <w:t>,</w:t>
            </w:r>
            <w:r w:rsidRPr="001E5DE2">
              <w:rPr>
                <w:rFonts w:ascii="Arial" w:hAnsi="Arial"/>
                <w:sz w:val="20"/>
              </w:rPr>
              <w:t xml:space="preserve"> row, column</w:t>
            </w:r>
            <w:r>
              <w:rPr>
                <w:rFonts w:ascii="Arial" w:hAnsi="Arial"/>
                <w:sz w:val="20"/>
              </w:rPr>
              <w:t xml:space="preserve"> values of f</w:t>
            </w:r>
            <w:bookmarkStart w:id="4" w:name="_Hlk46312302"/>
            <w:r>
              <w:rPr>
                <w:rFonts w:ascii="Arial" w:hAnsi="Arial"/>
                <w:sz w:val="20"/>
              </w:rPr>
              <w:t>irst row of</w:t>
            </w:r>
            <w:r w:rsidR="00B521CF">
              <w:rPr>
                <w:rFonts w:ascii="Arial" w:hAnsi="Arial"/>
                <w:sz w:val="20"/>
              </w:rPr>
              <w:t xml:space="preserve"> data in the</w:t>
            </w:r>
            <w:r>
              <w:rPr>
                <w:rFonts w:ascii="Arial" w:hAnsi="Arial"/>
                <w:sz w:val="20"/>
              </w:rPr>
              <w:t xml:space="preserve"> U235.csv file</w:t>
            </w:r>
            <w:bookmarkEnd w:id="4"/>
          </w:p>
        </w:tc>
        <w:tc>
          <w:tcPr>
            <w:tcW w:w="1194" w:type="dxa"/>
            <w:vAlign w:val="center"/>
          </w:tcPr>
          <w:p w14:paraId="35E21526" w14:textId="77777777" w:rsidR="001E5DE2" w:rsidRPr="00702160" w:rsidRDefault="001E5DE2" w:rsidP="00C458B6">
            <w:pPr>
              <w:pStyle w:val="H1bodytext"/>
              <w:spacing w:after="0"/>
              <w:ind w:left="0"/>
              <w:rPr>
                <w:rFonts w:ascii="Arial" w:hAnsi="Arial"/>
                <w:sz w:val="20"/>
              </w:rPr>
            </w:pPr>
          </w:p>
        </w:tc>
      </w:tr>
      <w:tr w:rsidR="00F31776" w:rsidRPr="007D0AAC" w14:paraId="6B45E13E" w14:textId="77777777" w:rsidTr="00E001E3">
        <w:trPr>
          <w:trHeight w:val="2456"/>
        </w:trPr>
        <w:tc>
          <w:tcPr>
            <w:tcW w:w="651" w:type="dxa"/>
            <w:vAlign w:val="center"/>
          </w:tcPr>
          <w:p w14:paraId="4728301F" w14:textId="1BEEE017" w:rsidR="00F31776" w:rsidRDefault="00F31776" w:rsidP="00C458B6">
            <w:pPr>
              <w:pStyle w:val="H1bodytext"/>
              <w:spacing w:after="0"/>
              <w:ind w:left="0"/>
              <w:jc w:val="center"/>
              <w:rPr>
                <w:rFonts w:ascii="Arial" w:hAnsi="Arial"/>
                <w:sz w:val="20"/>
              </w:rPr>
            </w:pPr>
            <w:r>
              <w:rPr>
                <w:rFonts w:ascii="Arial" w:hAnsi="Arial"/>
                <w:sz w:val="20"/>
              </w:rPr>
              <w:t>6.3.</w:t>
            </w:r>
            <w:r w:rsidR="001E5DE2">
              <w:rPr>
                <w:rFonts w:ascii="Arial" w:hAnsi="Arial"/>
                <w:sz w:val="20"/>
              </w:rPr>
              <w:t>3</w:t>
            </w:r>
          </w:p>
        </w:tc>
        <w:tc>
          <w:tcPr>
            <w:tcW w:w="5942" w:type="dxa"/>
            <w:vAlign w:val="center"/>
          </w:tcPr>
          <w:p w14:paraId="6BCAF2D8" w14:textId="4C97CF6C" w:rsidR="00F31776" w:rsidRDefault="00F31776" w:rsidP="00C458B6">
            <w:pPr>
              <w:pStyle w:val="H1bodytext"/>
              <w:spacing w:after="0"/>
              <w:ind w:left="0"/>
              <w:rPr>
                <w:rFonts w:ascii="Arial" w:hAnsi="Arial"/>
                <w:sz w:val="20"/>
              </w:rPr>
            </w:pPr>
            <w:r>
              <w:rPr>
                <w:rFonts w:ascii="Arial" w:hAnsi="Arial"/>
                <w:sz w:val="20"/>
              </w:rPr>
              <w:t>Verify</w:t>
            </w:r>
            <w:r w:rsidR="001E5DE2">
              <w:rPr>
                <w:rFonts w:ascii="Arial" w:hAnsi="Arial"/>
                <w:sz w:val="20"/>
              </w:rPr>
              <w:t xml:space="preserve"> target COPC</w:t>
            </w:r>
            <w:r>
              <w:rPr>
                <w:rFonts w:ascii="Arial" w:hAnsi="Arial"/>
                <w:sz w:val="20"/>
              </w:rPr>
              <w:t xml:space="preserve"> groundwater concentration </w:t>
            </w:r>
            <w:r w:rsidR="001E5DE2">
              <w:rPr>
                <w:rFonts w:ascii="Arial" w:hAnsi="Arial"/>
                <w:sz w:val="20"/>
              </w:rPr>
              <w:t>in output file</w:t>
            </w:r>
            <w:r w:rsidR="00B521CF">
              <w:rPr>
                <w:rFonts w:ascii="Arial" w:hAnsi="Arial"/>
                <w:sz w:val="20"/>
              </w:rPr>
              <w:t xml:space="preserve"> (U235.csv)</w:t>
            </w:r>
            <w:r w:rsidR="001E5DE2">
              <w:rPr>
                <w:rFonts w:ascii="Arial" w:hAnsi="Arial"/>
                <w:sz w:val="20"/>
              </w:rPr>
              <w:t xml:space="preserve"> </w:t>
            </w:r>
            <w:r>
              <w:rPr>
                <w:rFonts w:ascii="Arial" w:hAnsi="Arial"/>
                <w:sz w:val="20"/>
              </w:rPr>
              <w:t>is consistent</w:t>
            </w:r>
            <w:r w:rsidR="001E5DE2">
              <w:rPr>
                <w:rFonts w:ascii="Arial" w:hAnsi="Arial"/>
                <w:sz w:val="20"/>
              </w:rPr>
              <w:t xml:space="preserve"> (conversion factor considered)</w:t>
            </w:r>
            <w:r>
              <w:rPr>
                <w:rFonts w:ascii="Arial" w:hAnsi="Arial"/>
                <w:sz w:val="20"/>
              </w:rPr>
              <w:t xml:space="preserve"> with UNC input file</w:t>
            </w:r>
            <w:r w:rsidR="001E5DE2">
              <w:rPr>
                <w:rFonts w:ascii="Arial" w:hAnsi="Arial"/>
                <w:sz w:val="20"/>
              </w:rPr>
              <w:t xml:space="preserve"> relative to year and grid cell</w:t>
            </w:r>
            <w:r w:rsidR="00B521CF">
              <w:rPr>
                <w:rFonts w:ascii="Arial" w:hAnsi="Arial"/>
                <w:sz w:val="20"/>
              </w:rPr>
              <w:t xml:space="preserve"> (layer, row, column)</w:t>
            </w:r>
          </w:p>
        </w:tc>
        <w:tc>
          <w:tcPr>
            <w:tcW w:w="1573" w:type="dxa"/>
            <w:vAlign w:val="center"/>
          </w:tcPr>
          <w:p w14:paraId="63D343A6" w14:textId="1CB4144D" w:rsidR="00F31776" w:rsidRDefault="00B521CF" w:rsidP="00C458B6">
            <w:pPr>
              <w:pStyle w:val="H1bodytext"/>
              <w:spacing w:after="0"/>
              <w:ind w:left="0"/>
              <w:rPr>
                <w:rFonts w:ascii="Arial" w:hAnsi="Arial"/>
                <w:sz w:val="20"/>
              </w:rPr>
            </w:pPr>
            <w:r>
              <w:rPr>
                <w:rFonts w:ascii="Arial" w:hAnsi="Arial"/>
                <w:sz w:val="20"/>
              </w:rPr>
              <w:t xml:space="preserve">Output groundwater concentration /conversion </w:t>
            </w:r>
            <w:r w:rsidR="00671893">
              <w:rPr>
                <w:rFonts w:ascii="Arial" w:hAnsi="Arial"/>
                <w:sz w:val="20"/>
              </w:rPr>
              <w:t>in the first row of data of the U235.csv file</w:t>
            </w:r>
            <w:r>
              <w:rPr>
                <w:rFonts w:ascii="Arial" w:hAnsi="Arial"/>
                <w:sz w:val="20"/>
              </w:rPr>
              <w:t>= Utility tool groundwater concentration</w:t>
            </w:r>
          </w:p>
        </w:tc>
        <w:tc>
          <w:tcPr>
            <w:tcW w:w="1194" w:type="dxa"/>
            <w:vAlign w:val="center"/>
          </w:tcPr>
          <w:p w14:paraId="3AD728D2" w14:textId="77777777" w:rsidR="00F31776" w:rsidRPr="00702160" w:rsidRDefault="00F31776" w:rsidP="00C458B6">
            <w:pPr>
              <w:pStyle w:val="H1bodytext"/>
              <w:spacing w:after="0"/>
              <w:ind w:left="0"/>
              <w:rPr>
                <w:rFonts w:ascii="Arial" w:hAnsi="Arial"/>
                <w:sz w:val="20"/>
              </w:rPr>
            </w:pPr>
          </w:p>
        </w:tc>
      </w:tr>
      <w:tr w:rsidR="004E07DA" w:rsidRPr="007D0AAC" w14:paraId="5AF389B0" w14:textId="77777777" w:rsidTr="006C2544">
        <w:trPr>
          <w:trHeight w:val="539"/>
        </w:trPr>
        <w:tc>
          <w:tcPr>
            <w:tcW w:w="651" w:type="dxa"/>
            <w:vAlign w:val="center"/>
          </w:tcPr>
          <w:p w14:paraId="5A4B16F3" w14:textId="4BF60B10" w:rsidR="00C31FEB" w:rsidRDefault="00C31FEB" w:rsidP="00B84619">
            <w:pPr>
              <w:pStyle w:val="H1bodytext"/>
              <w:spacing w:after="0"/>
              <w:ind w:left="0"/>
              <w:jc w:val="center"/>
              <w:rPr>
                <w:rFonts w:ascii="Arial" w:hAnsi="Arial"/>
                <w:sz w:val="20"/>
              </w:rPr>
            </w:pPr>
            <w:r>
              <w:rPr>
                <w:rFonts w:ascii="Arial" w:hAnsi="Arial"/>
                <w:sz w:val="20"/>
              </w:rPr>
              <w:t>7</w:t>
            </w:r>
          </w:p>
        </w:tc>
        <w:tc>
          <w:tcPr>
            <w:tcW w:w="5942" w:type="dxa"/>
            <w:vAlign w:val="center"/>
          </w:tcPr>
          <w:p w14:paraId="2844614C" w14:textId="43B34539" w:rsidR="00C458B6" w:rsidRDefault="00C458B6" w:rsidP="00C458B6">
            <w:pPr>
              <w:pStyle w:val="H1bodytext"/>
              <w:spacing w:after="0"/>
              <w:ind w:left="0"/>
              <w:rPr>
                <w:rFonts w:ascii="Arial" w:hAnsi="Arial" w:cs="Arial"/>
                <w:sz w:val="20"/>
              </w:rPr>
            </w:pPr>
            <w:r>
              <w:rPr>
                <w:rFonts w:ascii="Arial" w:hAnsi="Arial" w:cs="Arial"/>
                <w:sz w:val="20"/>
              </w:rPr>
              <w:t>Verify dose calculation as follows (or use Excel or equivalent program):</w:t>
            </w:r>
          </w:p>
          <w:p w14:paraId="4F737BFE" w14:textId="77777777" w:rsidR="00C458B6" w:rsidRDefault="00C458B6" w:rsidP="00C458B6">
            <w:pPr>
              <w:pStyle w:val="H1bodytext"/>
              <w:spacing w:after="0"/>
              <w:ind w:left="0"/>
              <w:rPr>
                <w:rFonts w:ascii="Arial" w:hAnsi="Arial" w:cs="Arial"/>
                <w:sz w:val="20"/>
              </w:rPr>
            </w:pPr>
          </w:p>
          <w:p w14:paraId="267ECC06" w14:textId="2591403F" w:rsidR="00C31FEB" w:rsidRDefault="00C31FEB" w:rsidP="00B84619">
            <w:pPr>
              <w:pStyle w:val="H1bodytext"/>
              <w:spacing w:after="0"/>
              <w:ind w:left="0"/>
              <w:rPr>
                <w:rFonts w:ascii="Consolas" w:hAnsi="Consolas"/>
                <w:sz w:val="20"/>
              </w:rPr>
            </w:pPr>
            <w:r>
              <w:rPr>
                <w:rFonts w:ascii="Arial" w:hAnsi="Arial"/>
                <w:sz w:val="20"/>
              </w:rPr>
              <w:t xml:space="preserve">cd to the </w:t>
            </w:r>
            <w:r w:rsidRPr="006C2544">
              <w:rPr>
                <w:rFonts w:ascii="Consolas" w:hAnsi="Consolas"/>
                <w:sz w:val="20"/>
              </w:rPr>
              <w:t>output</w:t>
            </w:r>
            <w:r>
              <w:rPr>
                <w:rFonts w:ascii="Arial" w:hAnsi="Arial"/>
                <w:sz w:val="20"/>
              </w:rPr>
              <w:t xml:space="preserve"> directory by typing </w:t>
            </w:r>
            <w:r w:rsidRPr="006C2544">
              <w:rPr>
                <w:rFonts w:ascii="Consolas" w:hAnsi="Consolas"/>
                <w:sz w:val="20"/>
              </w:rPr>
              <w:t>cd ..</w:t>
            </w:r>
            <w:r w:rsidR="001C4462">
              <w:rPr>
                <w:rFonts w:ascii="Consolas" w:hAnsi="Consolas"/>
                <w:sz w:val="20"/>
              </w:rPr>
              <w:t xml:space="preserve"> </w:t>
            </w:r>
            <w:r w:rsidR="001C4462" w:rsidRPr="006C2544">
              <w:rPr>
                <w:rFonts w:ascii="Arial" w:hAnsi="Arial" w:cs="Arial"/>
                <w:sz w:val="20"/>
              </w:rPr>
              <w:t>and pressing Enter</w:t>
            </w:r>
          </w:p>
          <w:p w14:paraId="7F1632C4" w14:textId="77777777" w:rsidR="00C31FEB" w:rsidRDefault="00C31FEB" w:rsidP="00B84619">
            <w:pPr>
              <w:pStyle w:val="H1bodytext"/>
              <w:spacing w:after="0"/>
              <w:ind w:left="0"/>
              <w:rPr>
                <w:rFonts w:ascii="Consolas" w:hAnsi="Consolas"/>
                <w:sz w:val="20"/>
              </w:rPr>
            </w:pPr>
          </w:p>
          <w:p w14:paraId="3E5C5C3C" w14:textId="7A8FF726" w:rsidR="00C31FEB" w:rsidRDefault="00C31FEB" w:rsidP="00B84619">
            <w:pPr>
              <w:pStyle w:val="H1bodytext"/>
              <w:spacing w:after="0"/>
              <w:ind w:left="0"/>
              <w:rPr>
                <w:rFonts w:ascii="Arial" w:hAnsi="Arial" w:cs="Arial"/>
                <w:sz w:val="20"/>
              </w:rPr>
            </w:pPr>
            <w:r w:rsidRPr="006C2544">
              <w:rPr>
                <w:rFonts w:ascii="Arial" w:hAnsi="Arial" w:cs="Arial"/>
                <w:sz w:val="20"/>
              </w:rPr>
              <w:t>type</w:t>
            </w:r>
            <w:r>
              <w:rPr>
                <w:rFonts w:ascii="Consolas" w:hAnsi="Consolas"/>
                <w:sz w:val="20"/>
              </w:rPr>
              <w:t xml:space="preserve"> head U235.csv</w:t>
            </w:r>
            <w:r w:rsidRPr="006C2544">
              <w:rPr>
                <w:rFonts w:ascii="Arial" w:hAnsi="Arial" w:cs="Arial"/>
                <w:sz w:val="20"/>
              </w:rPr>
              <w:t xml:space="preserve"> into the console</w:t>
            </w:r>
            <w:r w:rsidR="001C4462">
              <w:rPr>
                <w:rFonts w:ascii="Arial" w:hAnsi="Arial" w:cs="Arial"/>
                <w:sz w:val="20"/>
              </w:rPr>
              <w:t xml:space="preserve"> and press Enter</w:t>
            </w:r>
            <w:r w:rsidRPr="006C2544">
              <w:rPr>
                <w:rFonts w:ascii="Arial" w:hAnsi="Arial" w:cs="Arial"/>
                <w:sz w:val="20"/>
              </w:rPr>
              <w:t>.</w:t>
            </w:r>
          </w:p>
          <w:p w14:paraId="1C6902A2" w14:textId="0396CBA2" w:rsidR="00301A8A" w:rsidRDefault="00301A8A" w:rsidP="00B84619">
            <w:pPr>
              <w:pStyle w:val="H1bodytext"/>
              <w:spacing w:after="0"/>
              <w:ind w:left="0"/>
              <w:rPr>
                <w:rFonts w:ascii="Arial" w:hAnsi="Arial"/>
                <w:sz w:val="20"/>
              </w:rPr>
            </w:pPr>
          </w:p>
          <w:p w14:paraId="08998656" w14:textId="620B84A9" w:rsidR="00672C99" w:rsidRDefault="00301A8A">
            <w:pPr>
              <w:pStyle w:val="H1bodytext"/>
              <w:spacing w:after="0"/>
              <w:ind w:left="0"/>
              <w:rPr>
                <w:rFonts w:ascii="Arial" w:hAnsi="Arial"/>
                <w:sz w:val="20"/>
              </w:rPr>
            </w:pPr>
            <w:r>
              <w:rPr>
                <w:rFonts w:ascii="Arial" w:hAnsi="Arial"/>
                <w:sz w:val="20"/>
              </w:rPr>
              <w:t>For any row except the first row, verify that column 10 = column 8 * column 9</w:t>
            </w:r>
          </w:p>
          <w:p w14:paraId="0DBC5527" w14:textId="11A692D9" w:rsidR="00C31FEB" w:rsidRDefault="00C31FEB">
            <w:pPr>
              <w:pStyle w:val="H1bodytext"/>
              <w:spacing w:after="0"/>
              <w:ind w:left="0"/>
              <w:rPr>
                <w:rFonts w:ascii="Arial" w:hAnsi="Arial"/>
                <w:sz w:val="20"/>
              </w:rPr>
            </w:pPr>
          </w:p>
        </w:tc>
        <w:tc>
          <w:tcPr>
            <w:tcW w:w="1573" w:type="dxa"/>
            <w:vAlign w:val="center"/>
          </w:tcPr>
          <w:p w14:paraId="0D1B69BA" w14:textId="267237B4" w:rsidR="00C31FEB" w:rsidRDefault="00301A8A" w:rsidP="002D7EC5">
            <w:pPr>
              <w:pStyle w:val="H1bodytext"/>
              <w:spacing w:after="0"/>
              <w:ind w:left="0"/>
              <w:rPr>
                <w:rFonts w:ascii="Arial" w:hAnsi="Arial"/>
                <w:sz w:val="20"/>
              </w:rPr>
            </w:pPr>
            <w:r>
              <w:rPr>
                <w:rFonts w:ascii="Arial" w:hAnsi="Arial"/>
                <w:sz w:val="20"/>
              </w:rPr>
              <w:lastRenderedPageBreak/>
              <w:t>Column 10 = column 8 * column 9</w:t>
            </w:r>
          </w:p>
        </w:tc>
        <w:tc>
          <w:tcPr>
            <w:tcW w:w="1194" w:type="dxa"/>
            <w:vAlign w:val="center"/>
          </w:tcPr>
          <w:p w14:paraId="6FB3ACA8" w14:textId="77777777" w:rsidR="00C31FEB" w:rsidRPr="00702160" w:rsidRDefault="00C31FEB" w:rsidP="00B84619">
            <w:pPr>
              <w:pStyle w:val="H1bodytext"/>
              <w:spacing w:after="0"/>
              <w:ind w:left="0"/>
              <w:rPr>
                <w:rFonts w:ascii="Arial" w:hAnsi="Arial"/>
                <w:sz w:val="20"/>
              </w:rPr>
            </w:pPr>
          </w:p>
        </w:tc>
      </w:tr>
      <w:tr w:rsidR="00D73084" w:rsidRPr="007D0AAC" w14:paraId="5478F3FB" w14:textId="77777777" w:rsidTr="006C2544">
        <w:trPr>
          <w:trHeight w:val="1889"/>
        </w:trPr>
        <w:tc>
          <w:tcPr>
            <w:tcW w:w="651" w:type="dxa"/>
            <w:vAlign w:val="center"/>
          </w:tcPr>
          <w:p w14:paraId="7715AAA8" w14:textId="44178CA7" w:rsidR="00A75D50" w:rsidRDefault="00A75D50" w:rsidP="00B84619">
            <w:pPr>
              <w:pStyle w:val="H1bodytext"/>
              <w:spacing w:after="0"/>
              <w:ind w:left="0"/>
              <w:jc w:val="center"/>
              <w:rPr>
                <w:rFonts w:ascii="Arial" w:hAnsi="Arial"/>
                <w:sz w:val="20"/>
              </w:rPr>
            </w:pPr>
            <w:r>
              <w:rPr>
                <w:rFonts w:ascii="Arial" w:hAnsi="Arial"/>
                <w:sz w:val="20"/>
              </w:rPr>
              <w:lastRenderedPageBreak/>
              <w:t>8</w:t>
            </w:r>
          </w:p>
        </w:tc>
        <w:tc>
          <w:tcPr>
            <w:tcW w:w="5942" w:type="dxa"/>
            <w:vAlign w:val="center"/>
          </w:tcPr>
          <w:p w14:paraId="10BF1922" w14:textId="782D67BB" w:rsidR="00A75D50" w:rsidRDefault="00A75D50" w:rsidP="00B84619">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cd ../inputs</w:t>
            </w:r>
            <w:r>
              <w:rPr>
                <w:rFonts w:ascii="Arial" w:hAnsi="Arial"/>
                <w:sz w:val="20"/>
              </w:rPr>
              <w:t xml:space="preserve"> and press Enter</w:t>
            </w:r>
          </w:p>
          <w:p w14:paraId="761FC3E0" w14:textId="77777777" w:rsidR="00A75D50" w:rsidRDefault="00A75D50" w:rsidP="00B84619">
            <w:pPr>
              <w:pStyle w:val="H1bodytext"/>
              <w:spacing w:after="0"/>
              <w:ind w:left="0"/>
              <w:rPr>
                <w:rFonts w:ascii="Arial" w:hAnsi="Arial"/>
                <w:sz w:val="20"/>
              </w:rPr>
            </w:pPr>
          </w:p>
          <w:p w14:paraId="635AD7CB" w14:textId="77777777" w:rsidR="00A75D50" w:rsidRDefault="00A75D50" w:rsidP="00B84619">
            <w:pPr>
              <w:pStyle w:val="H1bodytext"/>
              <w:spacing w:after="0"/>
              <w:ind w:left="0"/>
              <w:rPr>
                <w:rFonts w:ascii="Arial" w:hAnsi="Arial"/>
                <w:sz w:val="20"/>
              </w:rPr>
            </w:pPr>
            <w:r>
              <w:rPr>
                <w:rFonts w:ascii="Arial" w:hAnsi="Arial"/>
                <w:sz w:val="20"/>
              </w:rPr>
              <w:t>Open copcs.csv</w:t>
            </w:r>
          </w:p>
          <w:p w14:paraId="656306EB" w14:textId="77777777" w:rsidR="00A75D50" w:rsidRDefault="00A75D50" w:rsidP="00B84619">
            <w:pPr>
              <w:pStyle w:val="H1bodytext"/>
              <w:spacing w:after="0"/>
              <w:ind w:left="0"/>
              <w:rPr>
                <w:rFonts w:ascii="Arial" w:hAnsi="Arial"/>
                <w:sz w:val="20"/>
              </w:rPr>
            </w:pPr>
          </w:p>
          <w:p w14:paraId="1540E678" w14:textId="680B99F2" w:rsidR="00A75D50" w:rsidRDefault="00A75D50" w:rsidP="00B84619">
            <w:pPr>
              <w:pStyle w:val="H1bodytext"/>
              <w:spacing w:after="0"/>
              <w:ind w:left="0"/>
              <w:rPr>
                <w:rFonts w:ascii="Arial" w:hAnsi="Arial"/>
                <w:sz w:val="20"/>
              </w:rPr>
            </w:pPr>
            <w:r>
              <w:rPr>
                <w:rFonts w:ascii="Arial" w:hAnsi="Arial"/>
                <w:sz w:val="20"/>
              </w:rPr>
              <w:t xml:space="preserve">Find the line containing U235 and write down the number in the seventh column.  This is the </w:t>
            </w:r>
            <w:r w:rsidR="00C458B6">
              <w:rPr>
                <w:rFonts w:ascii="Arial" w:hAnsi="Arial"/>
                <w:sz w:val="20"/>
              </w:rPr>
              <w:t xml:space="preserve">COPC-specific </w:t>
            </w:r>
            <w:r w:rsidRPr="006C2544">
              <w:rPr>
                <w:rFonts w:ascii="Consolas" w:hAnsi="Consolas"/>
                <w:sz w:val="20"/>
              </w:rPr>
              <w:t>threshold</w:t>
            </w:r>
            <w:r>
              <w:rPr>
                <w:rFonts w:ascii="Arial" w:hAnsi="Arial"/>
                <w:sz w:val="20"/>
              </w:rPr>
              <w:t xml:space="preserve"> </w:t>
            </w:r>
          </w:p>
        </w:tc>
        <w:tc>
          <w:tcPr>
            <w:tcW w:w="2767" w:type="dxa"/>
            <w:gridSpan w:val="2"/>
            <w:vAlign w:val="center"/>
          </w:tcPr>
          <w:p w14:paraId="2CDB83BF" w14:textId="77777777" w:rsidR="00A75D50" w:rsidRDefault="00A75D50" w:rsidP="002D7EC5">
            <w:pPr>
              <w:pStyle w:val="H1bodytext"/>
              <w:spacing w:after="0"/>
              <w:ind w:left="0"/>
              <w:rPr>
                <w:rFonts w:ascii="Arial" w:hAnsi="Arial"/>
                <w:sz w:val="20"/>
              </w:rPr>
            </w:pPr>
            <w:r>
              <w:rPr>
                <w:rFonts w:ascii="Arial" w:hAnsi="Arial"/>
                <w:sz w:val="20"/>
              </w:rPr>
              <w:t xml:space="preserve">The number is = </w:t>
            </w:r>
          </w:p>
          <w:p w14:paraId="7C59F6BF" w14:textId="77777777" w:rsidR="00A75D50" w:rsidRDefault="00A75D50" w:rsidP="002D7EC5">
            <w:pPr>
              <w:pStyle w:val="H1bodytext"/>
              <w:spacing w:after="0"/>
              <w:ind w:left="0"/>
              <w:rPr>
                <w:rFonts w:ascii="Arial" w:hAnsi="Arial"/>
                <w:sz w:val="20"/>
              </w:rPr>
            </w:pPr>
          </w:p>
          <w:p w14:paraId="225BFEB7" w14:textId="77777777" w:rsidR="00A75D50" w:rsidRDefault="00A75D50" w:rsidP="002D7EC5">
            <w:pPr>
              <w:pStyle w:val="H1bodytext"/>
              <w:spacing w:after="0"/>
              <w:ind w:left="0"/>
              <w:rPr>
                <w:rFonts w:ascii="Arial" w:hAnsi="Arial"/>
                <w:sz w:val="20"/>
              </w:rPr>
            </w:pPr>
          </w:p>
          <w:p w14:paraId="57161788" w14:textId="77777777" w:rsidR="00A75D50" w:rsidRDefault="00A75D50" w:rsidP="002D7EC5">
            <w:pPr>
              <w:pStyle w:val="H1bodytext"/>
              <w:spacing w:after="0"/>
              <w:ind w:left="0"/>
              <w:rPr>
                <w:rFonts w:ascii="Arial" w:hAnsi="Arial"/>
                <w:sz w:val="20"/>
              </w:rPr>
            </w:pPr>
            <w:r>
              <w:rPr>
                <w:rFonts w:ascii="Arial" w:hAnsi="Arial"/>
                <w:sz w:val="20"/>
              </w:rPr>
              <w:t>(should be 475.1)</w:t>
            </w:r>
          </w:p>
          <w:p w14:paraId="3A0B0985" w14:textId="201DD3F3" w:rsidR="00A75D50" w:rsidRPr="00702160" w:rsidRDefault="00A75D50" w:rsidP="00B84619">
            <w:pPr>
              <w:pStyle w:val="H1bodytext"/>
              <w:spacing w:after="0"/>
              <w:ind w:left="0"/>
              <w:rPr>
                <w:rFonts w:ascii="Arial" w:hAnsi="Arial"/>
                <w:sz w:val="20"/>
              </w:rPr>
            </w:pPr>
          </w:p>
        </w:tc>
      </w:tr>
      <w:tr w:rsidR="004E07DA" w:rsidRPr="007D0AAC" w14:paraId="0A99DD44" w14:textId="77777777" w:rsidTr="006C2544">
        <w:trPr>
          <w:trHeight w:val="2897"/>
        </w:trPr>
        <w:tc>
          <w:tcPr>
            <w:tcW w:w="651" w:type="dxa"/>
            <w:vAlign w:val="center"/>
          </w:tcPr>
          <w:p w14:paraId="523F9C99" w14:textId="567BCE6A" w:rsidR="00C31FEB" w:rsidRDefault="00BF0A22" w:rsidP="00B84619">
            <w:pPr>
              <w:pStyle w:val="H1bodytext"/>
              <w:spacing w:after="0"/>
              <w:ind w:left="0"/>
              <w:jc w:val="center"/>
              <w:rPr>
                <w:rFonts w:ascii="Arial" w:hAnsi="Arial"/>
                <w:sz w:val="20"/>
              </w:rPr>
            </w:pPr>
            <w:r>
              <w:rPr>
                <w:rFonts w:ascii="Arial" w:hAnsi="Arial"/>
                <w:sz w:val="20"/>
              </w:rPr>
              <w:t>9</w:t>
            </w:r>
          </w:p>
        </w:tc>
        <w:tc>
          <w:tcPr>
            <w:tcW w:w="5942" w:type="dxa"/>
            <w:vAlign w:val="center"/>
          </w:tcPr>
          <w:p w14:paraId="224DF398" w14:textId="72826F33" w:rsidR="00C458B6" w:rsidRDefault="00C458B6" w:rsidP="00B84619">
            <w:pPr>
              <w:pStyle w:val="H1bodytext"/>
              <w:spacing w:after="0"/>
              <w:ind w:left="0"/>
              <w:rPr>
                <w:rFonts w:ascii="Arial" w:hAnsi="Arial"/>
                <w:sz w:val="20"/>
              </w:rPr>
            </w:pPr>
            <w:r>
              <w:rPr>
                <w:rFonts w:ascii="Arial" w:hAnsi="Arial"/>
                <w:sz w:val="20"/>
              </w:rPr>
              <w:t>Check that dose was calculated for concentrations greater than the COPC-specific threshold as follows (or use Excel or equivalent program):</w:t>
            </w:r>
          </w:p>
          <w:p w14:paraId="081169AE" w14:textId="77777777" w:rsidR="00C458B6" w:rsidRDefault="00C458B6" w:rsidP="00B84619">
            <w:pPr>
              <w:pStyle w:val="H1bodytext"/>
              <w:spacing w:after="0"/>
              <w:ind w:left="0"/>
              <w:rPr>
                <w:rFonts w:ascii="Arial" w:hAnsi="Arial"/>
                <w:sz w:val="20"/>
              </w:rPr>
            </w:pPr>
          </w:p>
          <w:p w14:paraId="03418FE8" w14:textId="3358CE7F" w:rsidR="00C31FEB" w:rsidRDefault="001C4462" w:rsidP="00B84619">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cd ../output</w:t>
            </w:r>
            <w:r>
              <w:rPr>
                <w:rFonts w:ascii="Arial" w:hAnsi="Arial"/>
                <w:sz w:val="20"/>
              </w:rPr>
              <w:t xml:space="preserve"> and press Enter</w:t>
            </w:r>
          </w:p>
          <w:p w14:paraId="2E0CFB6B" w14:textId="77777777" w:rsidR="001C4462" w:rsidRDefault="001C4462" w:rsidP="00B84619">
            <w:pPr>
              <w:pStyle w:val="H1bodytext"/>
              <w:spacing w:after="0"/>
              <w:ind w:left="0"/>
              <w:rPr>
                <w:rFonts w:ascii="Arial" w:hAnsi="Arial"/>
                <w:sz w:val="20"/>
              </w:rPr>
            </w:pPr>
          </w:p>
          <w:p w14:paraId="265B5DDD" w14:textId="335E87BF" w:rsidR="001C4462" w:rsidRDefault="001C4462" w:rsidP="00B84619">
            <w:pPr>
              <w:pStyle w:val="H1bodytext"/>
              <w:spacing w:after="0"/>
              <w:ind w:left="0"/>
              <w:rPr>
                <w:rFonts w:ascii="Arial" w:hAnsi="Arial"/>
                <w:sz w:val="20"/>
              </w:rPr>
            </w:pPr>
            <w:r>
              <w:rPr>
                <w:rFonts w:ascii="Arial" w:hAnsi="Arial"/>
                <w:sz w:val="20"/>
              </w:rPr>
              <w:t>Type</w:t>
            </w:r>
            <w:r w:rsidRPr="006C2544">
              <w:rPr>
                <w:rFonts w:ascii="Consolas" w:hAnsi="Consolas"/>
                <w:sz w:val="20"/>
              </w:rPr>
              <w:t xml:space="preserve"> head U235.csv</w:t>
            </w:r>
            <w:r>
              <w:rPr>
                <w:rFonts w:ascii="Arial" w:hAnsi="Arial"/>
                <w:sz w:val="20"/>
              </w:rPr>
              <w:t xml:space="preserve"> and press Enter</w:t>
            </w:r>
          </w:p>
          <w:p w14:paraId="4C8A7444" w14:textId="6164F22F" w:rsidR="00A73817" w:rsidRDefault="00A73817" w:rsidP="00B84619">
            <w:pPr>
              <w:pStyle w:val="H1bodytext"/>
              <w:spacing w:after="0"/>
              <w:ind w:left="0"/>
              <w:rPr>
                <w:rFonts w:ascii="Arial" w:hAnsi="Arial"/>
                <w:sz w:val="20"/>
              </w:rPr>
            </w:pPr>
          </w:p>
          <w:p w14:paraId="3D2B71A6" w14:textId="77777777" w:rsidR="00BF0A22" w:rsidRDefault="00BF0A22" w:rsidP="00B84619">
            <w:pPr>
              <w:pStyle w:val="H1bodytext"/>
              <w:spacing w:after="0"/>
              <w:ind w:left="0"/>
              <w:rPr>
                <w:rFonts w:ascii="Arial" w:hAnsi="Arial"/>
                <w:sz w:val="20"/>
              </w:rPr>
            </w:pPr>
          </w:p>
          <w:p w14:paraId="6D6773B8" w14:textId="5B71CD8D" w:rsidR="00BF0A22" w:rsidRDefault="00BF0A22" w:rsidP="00B84619">
            <w:pPr>
              <w:pStyle w:val="H1bodytext"/>
              <w:spacing w:after="0"/>
              <w:ind w:left="0"/>
              <w:rPr>
                <w:rFonts w:ascii="Arial" w:hAnsi="Arial"/>
                <w:sz w:val="20"/>
              </w:rPr>
            </w:pPr>
            <w:r>
              <w:rPr>
                <w:rFonts w:ascii="Arial" w:hAnsi="Arial"/>
                <w:sz w:val="20"/>
              </w:rPr>
              <w:t xml:space="preserve">Verify that all of the entries in the eighth column are greater than the number in step </w:t>
            </w:r>
            <w:r w:rsidR="000A2C5C">
              <w:rPr>
                <w:rFonts w:ascii="Arial" w:hAnsi="Arial"/>
                <w:sz w:val="20"/>
              </w:rPr>
              <w:t>8</w:t>
            </w:r>
          </w:p>
        </w:tc>
        <w:tc>
          <w:tcPr>
            <w:tcW w:w="1573" w:type="dxa"/>
            <w:vAlign w:val="center"/>
          </w:tcPr>
          <w:p w14:paraId="34CF4764" w14:textId="2E38FDEA" w:rsidR="00C31FEB" w:rsidRDefault="000A2C5C" w:rsidP="002D7EC5">
            <w:pPr>
              <w:pStyle w:val="H1bodytext"/>
              <w:spacing w:after="0"/>
              <w:ind w:left="0"/>
              <w:rPr>
                <w:rFonts w:ascii="Arial" w:hAnsi="Arial"/>
                <w:sz w:val="20"/>
              </w:rPr>
            </w:pPr>
            <w:r>
              <w:rPr>
                <w:rFonts w:ascii="Arial" w:hAnsi="Arial"/>
                <w:sz w:val="20"/>
              </w:rPr>
              <w:t xml:space="preserve">All the numbers in column eight (concentration) are greater than </w:t>
            </w:r>
            <w:r w:rsidRPr="006C2544">
              <w:rPr>
                <w:rFonts w:ascii="Consolas" w:hAnsi="Consolas"/>
                <w:sz w:val="20"/>
              </w:rPr>
              <w:t>threshold</w:t>
            </w:r>
          </w:p>
        </w:tc>
        <w:tc>
          <w:tcPr>
            <w:tcW w:w="1194" w:type="dxa"/>
            <w:vAlign w:val="center"/>
          </w:tcPr>
          <w:p w14:paraId="0EF29063" w14:textId="77777777" w:rsidR="00C31FEB" w:rsidRPr="00702160" w:rsidRDefault="00C31FEB" w:rsidP="00B84619">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p w14:paraId="741B960F" w14:textId="77777777" w:rsidR="00123CE9" w:rsidRPr="00F279D9" w:rsidRDefault="00123CE9" w:rsidP="006C2544">
      <w:pPr>
        <w:pStyle w:val="H1bodytext"/>
        <w:spacing w:after="120"/>
        <w:ind w:left="0"/>
        <w:rPr>
          <w:rFonts w:ascii="Arial" w:hAnsi="Arial"/>
          <w:highlight w:val="yellow"/>
        </w:rPr>
      </w:pPr>
    </w:p>
    <w:p w14:paraId="5894D591" w14:textId="77777777" w:rsidR="00E62A15" w:rsidRPr="00E9368E" w:rsidRDefault="00E62A15" w:rsidP="006973AE">
      <w:pPr>
        <w:pStyle w:val="Heading1"/>
      </w:pPr>
      <w:r w:rsidRPr="00E9368E">
        <w:t>Acceptance Test Report</w:t>
      </w:r>
    </w:p>
    <w:p w14:paraId="5FE6A449" w14:textId="256C1A37" w:rsidR="009367D6" w:rsidRDefault="00E22D36" w:rsidP="009367D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w:t>
      </w:r>
      <w:r w:rsidR="001B7065">
        <w:t>Acceptance Test 1 is in Table A-</w:t>
      </w:r>
      <w:r w:rsidR="0073587B">
        <w:t>1</w:t>
      </w:r>
      <w:r w:rsidR="001B7065">
        <w:t xml:space="preserve">. </w:t>
      </w:r>
    </w:p>
    <w:p w14:paraId="68E6D991" w14:textId="21B961B8" w:rsidR="001B7065" w:rsidRPr="00F279D9" w:rsidRDefault="003F53AB" w:rsidP="006C2544">
      <w:pPr>
        <w:pStyle w:val="paragraph"/>
        <w:ind w:left="720"/>
        <w:textAlignment w:val="baseline"/>
        <w:rPr>
          <w:highlight w:val="yellow"/>
        </w:rPr>
      </w:pPr>
      <w:r w:rsidRPr="003E3848">
        <w:t>Details of these tests, when they were conducted, by whom, and if they Passed or Failed</w:t>
      </w:r>
      <w:r w:rsidR="00BF5BD7" w:rsidRPr="003E3848">
        <w:t xml:space="preserve"> are </w:t>
      </w:r>
      <w:r w:rsidR="00BB598D" w:rsidRPr="003E3848">
        <w:t xml:space="preserve">in each table </w:t>
      </w:r>
      <w:r w:rsidR="00EB6ECB">
        <w:t>of</w:t>
      </w:r>
      <w:r w:rsidR="00BB598D" w:rsidRPr="003E3848">
        <w:t xml:space="preserve"> </w:t>
      </w:r>
      <w:r w:rsidR="00354AE5" w:rsidRPr="00354AE5">
        <w:fldChar w:fldCharType="begin"/>
      </w:r>
      <w:r w:rsidR="00354AE5" w:rsidRPr="00354AE5">
        <w:instrText xml:space="preserve"> REF _Ref33082828 \h </w:instrText>
      </w:r>
      <w:r w:rsidR="00354AE5">
        <w:instrText xml:space="preserve"> \* MERGEFORMAT </w:instrText>
      </w:r>
      <w:r w:rsidR="00354AE5" w:rsidRPr="00354AE5">
        <w:fldChar w:fldCharType="separate"/>
      </w:r>
      <w:r w:rsidR="00354AE5" w:rsidRPr="00354AE5">
        <w:t xml:space="preserve">Appendix </w:t>
      </w:r>
      <w:r w:rsidR="00354AE5" w:rsidRPr="00354AE5">
        <w:rPr>
          <w:noProof/>
        </w:rPr>
        <w:t>A</w:t>
      </w:r>
      <w:r w:rsidR="00354AE5" w:rsidRPr="00354AE5">
        <w:fldChar w:fldCharType="end"/>
      </w:r>
      <w:r w:rsidR="00BB598D" w:rsidRPr="00354AE5">
        <w:t>.</w:t>
      </w:r>
    </w:p>
    <w:p w14:paraId="73234AD8" w14:textId="77777777" w:rsidR="00E62A15" w:rsidRPr="00E9368E" w:rsidRDefault="00E62A15" w:rsidP="006973AE">
      <w:pPr>
        <w:pStyle w:val="Heading1"/>
      </w:pPr>
      <w:r w:rsidRPr="00E9368E">
        <w:t>User Guide</w:t>
      </w:r>
    </w:p>
    <w:p w14:paraId="0EA5BAC1" w14:textId="06FA3B69" w:rsidR="00E33760" w:rsidRDefault="00E33760" w:rsidP="00E62A15">
      <w:pPr>
        <w:pStyle w:val="H1bodytext"/>
        <w:spacing w:after="120"/>
        <w:rPr>
          <w:rFonts w:ascii="Arial" w:hAnsi="Arial"/>
          <w:highlight w:val="yellow"/>
        </w:rPr>
      </w:pPr>
    </w:p>
    <w:p w14:paraId="4D959D21" w14:textId="618A6101" w:rsidR="004528E7" w:rsidRPr="00B67BAF" w:rsidRDefault="00E33760" w:rsidP="00E62A15">
      <w:pPr>
        <w:pStyle w:val="H1bodytext"/>
        <w:spacing w:after="120"/>
        <w:rPr>
          <w:rFonts w:ascii="Arial" w:hAnsi="Arial"/>
        </w:rPr>
      </w:pPr>
      <w:r w:rsidRPr="00B67BAF">
        <w:rPr>
          <w:rFonts w:ascii="Arial" w:hAnsi="Arial"/>
        </w:rPr>
        <w:t xml:space="preserve">Ca-dosecalc is intended to be invoked on the command line by the CA/CIE tool runner.  We recommend </w:t>
      </w:r>
      <w:r w:rsidR="004528E7" w:rsidRPr="00B67BAF">
        <w:rPr>
          <w:rFonts w:ascii="Arial" w:hAnsi="Arial"/>
        </w:rPr>
        <w:t>the following operating procedure for each COPC:</w:t>
      </w:r>
    </w:p>
    <w:p w14:paraId="51543B47" w14:textId="5B95EB2D" w:rsidR="004528E7" w:rsidRPr="00B67BAF" w:rsidRDefault="004528E7" w:rsidP="00E62A15">
      <w:pPr>
        <w:pStyle w:val="H1bodytext"/>
        <w:spacing w:after="120"/>
        <w:rPr>
          <w:rFonts w:ascii="Arial" w:hAnsi="Arial"/>
        </w:rPr>
      </w:pPr>
      <w:r w:rsidRPr="00B67BAF">
        <w:rPr>
          <w:rFonts w:ascii="Arial" w:hAnsi="Arial"/>
        </w:rPr>
        <w:t>1. Assemble the relevant input files</w:t>
      </w:r>
    </w:p>
    <w:p w14:paraId="5FCA8AB2" w14:textId="20092A16" w:rsidR="004528E7" w:rsidRDefault="004528E7" w:rsidP="004528E7">
      <w:pPr>
        <w:pStyle w:val="H1bodytext"/>
        <w:spacing w:after="120"/>
        <w:rPr>
          <w:rFonts w:ascii="Arial" w:hAnsi="Arial"/>
        </w:rPr>
      </w:pPr>
      <w:r w:rsidRPr="00B67BAF">
        <w:rPr>
          <w:rFonts w:ascii="Arial" w:hAnsi="Arial"/>
        </w:rPr>
        <w:lastRenderedPageBreak/>
        <w:t>2. Create a run script.  If you are processing multiple UCN files</w:t>
      </w:r>
      <w:r>
        <w:rPr>
          <w:rFonts w:ascii="Arial" w:hAnsi="Arial"/>
        </w:rPr>
        <w:t>, take care to ensure that the COPC is defined correctly, that the output file name is unique, and that there is enough space on the machine to store the output.  Output file sizes depend strongly on the number of exposure pathways, grid size, and timesteps.  Experience has shown that with the MFGRID v 8.3</w:t>
      </w:r>
      <w:r w:rsidR="005335A2">
        <w:rPr>
          <w:rFonts w:ascii="Arial" w:hAnsi="Arial"/>
        </w:rPr>
        <w:t xml:space="preserve"> and threshold around 1e-6</w:t>
      </w:r>
      <w:r>
        <w:rPr>
          <w:rFonts w:ascii="Arial" w:hAnsi="Arial"/>
        </w:rPr>
        <w:t xml:space="preserve">, </w:t>
      </w:r>
      <w:r w:rsidR="005335A2">
        <w:rPr>
          <w:rFonts w:ascii="Arial" w:hAnsi="Arial"/>
        </w:rPr>
        <w:t xml:space="preserve">output </w:t>
      </w:r>
      <w:r>
        <w:rPr>
          <w:rFonts w:ascii="Arial" w:hAnsi="Arial"/>
        </w:rPr>
        <w:t>file sizes are typically around 8GB each.</w:t>
      </w:r>
      <w:r>
        <w:rPr>
          <w:rFonts w:ascii="Arial" w:hAnsi="Arial"/>
        </w:rPr>
        <w:br/>
      </w:r>
    </w:p>
    <w:p w14:paraId="7B10A962" w14:textId="5E6F12DD" w:rsidR="004528E7" w:rsidRPr="004528E7" w:rsidRDefault="004528E7" w:rsidP="004528E7">
      <w:pPr>
        <w:pStyle w:val="H1bodytext"/>
        <w:spacing w:after="120"/>
        <w:rPr>
          <w:rFonts w:ascii="Arial" w:hAnsi="Arial"/>
          <w:highlight w:val="yellow"/>
        </w:rPr>
      </w:pPr>
      <w:r>
        <w:rPr>
          <w:rFonts w:ascii="Arial" w:hAnsi="Arial"/>
        </w:rPr>
        <w:t xml:space="preserve">An example </w:t>
      </w:r>
      <w:r w:rsidR="00B53C07">
        <w:rPr>
          <w:rFonts w:ascii="Arial" w:hAnsi="Arial"/>
        </w:rPr>
        <w:t xml:space="preserve">run script </w:t>
      </w:r>
      <w:r>
        <w:rPr>
          <w:rFonts w:ascii="Arial" w:hAnsi="Arial"/>
        </w:rPr>
        <w:t>is provided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10074"/>
      </w:tblGrid>
      <w:tr w:rsidR="004528E7" w:rsidRPr="00F42358" w14:paraId="35D99DA6" w14:textId="77777777" w:rsidTr="00376608">
        <w:tc>
          <w:tcPr>
            <w:tcW w:w="0" w:type="auto"/>
            <w:shd w:val="clear" w:color="auto" w:fill="FFFFFF"/>
            <w:noWrap/>
            <w:tcMar>
              <w:top w:w="0" w:type="dxa"/>
              <w:left w:w="150" w:type="dxa"/>
              <w:bottom w:w="0" w:type="dxa"/>
              <w:right w:w="150" w:type="dxa"/>
            </w:tcMar>
            <w:hideMark/>
          </w:tcPr>
          <w:p w14:paraId="493F04D8"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A9B035" w14:textId="39EB8C94" w:rsidR="004528E7" w:rsidRPr="00F42358" w:rsidRDefault="00014B31" w:rsidP="0094498B">
            <w:pPr>
              <w:spacing w:line="300" w:lineRule="atLeast"/>
              <w:rPr>
                <w:rFonts w:ascii="Consolas" w:eastAsia="Times New Roman" w:hAnsi="Consolas" w:cs="Segoe UI"/>
                <w:color w:val="24292E"/>
                <w:sz w:val="18"/>
                <w:szCs w:val="18"/>
              </w:rPr>
            </w:pPr>
            <w:r>
              <w:rPr>
                <w:rFonts w:ascii="Consolas" w:eastAsia="Times New Roman" w:hAnsi="Consolas" w:cs="Segoe UI"/>
                <w:color w:val="6A737D"/>
                <w:sz w:val="18"/>
                <w:szCs w:val="18"/>
              </w:rPr>
              <w:t>#---------------------------------------------------------------------</w:t>
            </w:r>
            <w:r>
              <w:rPr>
                <w:rFonts w:ascii="Consolas" w:eastAsia="Times New Roman" w:hAnsi="Consolas" w:cs="Segoe UI"/>
                <w:color w:val="6A737D"/>
                <w:sz w:val="18"/>
                <w:szCs w:val="18"/>
              </w:rPr>
              <w:br/>
            </w:r>
            <w:r w:rsidR="004528E7" w:rsidRPr="00F42358">
              <w:rPr>
                <w:rFonts w:ascii="Consolas" w:eastAsia="Times New Roman" w:hAnsi="Consolas" w:cs="Segoe UI"/>
                <w:color w:val="6A737D"/>
                <w:sz w:val="18"/>
                <w:szCs w:val="18"/>
              </w:rPr>
              <w:t>#   Example</w:t>
            </w:r>
            <w:r w:rsidR="004528E7">
              <w:rPr>
                <w:rFonts w:ascii="Consolas" w:eastAsia="Times New Roman" w:hAnsi="Consolas" w:cs="Segoe UI"/>
                <w:color w:val="6A737D"/>
                <w:sz w:val="18"/>
                <w:szCs w:val="18"/>
              </w:rPr>
              <w:t xml:space="preserve"> ca-dose</w:t>
            </w:r>
            <w:r w:rsidR="004528E7" w:rsidRPr="00F42358">
              <w:rPr>
                <w:rFonts w:ascii="Consolas" w:eastAsia="Times New Roman" w:hAnsi="Consolas" w:cs="Segoe UI"/>
                <w:color w:val="6A737D"/>
                <w:sz w:val="18"/>
                <w:szCs w:val="18"/>
              </w:rPr>
              <w:t xml:space="preserve"> usage script</w:t>
            </w:r>
          </w:p>
        </w:tc>
      </w:tr>
      <w:tr w:rsidR="004528E7" w:rsidRPr="00F42358" w14:paraId="42398362" w14:textId="77777777" w:rsidTr="00376608">
        <w:tc>
          <w:tcPr>
            <w:tcW w:w="0" w:type="auto"/>
            <w:shd w:val="clear" w:color="auto" w:fill="FFFFFF"/>
            <w:noWrap/>
            <w:tcMar>
              <w:top w:w="0" w:type="dxa"/>
              <w:left w:w="150" w:type="dxa"/>
              <w:bottom w:w="0" w:type="dxa"/>
              <w:right w:w="150" w:type="dxa"/>
            </w:tcMar>
            <w:hideMark/>
          </w:tcPr>
          <w:p w14:paraId="7881AC36"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B89BB0" w14:textId="491E1AD2"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6A737D"/>
                <w:sz w:val="18"/>
                <w:szCs w:val="18"/>
              </w:rPr>
              <w:t>#</w:t>
            </w:r>
            <w:r w:rsidR="00D42838">
              <w:rPr>
                <w:rFonts w:ascii="Consolas" w:eastAsia="Times New Roman" w:hAnsi="Consolas" w:cs="Segoe UI"/>
                <w:color w:val="6A737D"/>
                <w:sz w:val="18"/>
                <w:szCs w:val="18"/>
              </w:rPr>
              <w:t xml:space="preserve">  </w:t>
            </w:r>
          </w:p>
        </w:tc>
      </w:tr>
      <w:tr w:rsidR="004528E7" w:rsidRPr="00F42358" w14:paraId="36B6D0E3" w14:textId="77777777" w:rsidTr="00376608">
        <w:tc>
          <w:tcPr>
            <w:tcW w:w="0" w:type="auto"/>
            <w:shd w:val="clear" w:color="auto" w:fill="FFFFFF"/>
            <w:noWrap/>
            <w:tcMar>
              <w:top w:w="0" w:type="dxa"/>
              <w:left w:w="150" w:type="dxa"/>
              <w:bottom w:w="0" w:type="dxa"/>
              <w:right w:w="150" w:type="dxa"/>
            </w:tcMar>
            <w:hideMark/>
          </w:tcPr>
          <w:p w14:paraId="33721547"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A713FE"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NLay=7</w:t>
            </w:r>
          </w:p>
        </w:tc>
      </w:tr>
      <w:tr w:rsidR="004528E7" w:rsidRPr="00F42358" w14:paraId="6820088E" w14:textId="77777777" w:rsidTr="00376608">
        <w:tc>
          <w:tcPr>
            <w:tcW w:w="0" w:type="auto"/>
            <w:shd w:val="clear" w:color="auto" w:fill="FFFFFF"/>
            <w:noWrap/>
            <w:tcMar>
              <w:top w:w="0" w:type="dxa"/>
              <w:left w:w="150" w:type="dxa"/>
              <w:bottom w:w="0" w:type="dxa"/>
              <w:right w:w="150" w:type="dxa"/>
            </w:tcMar>
            <w:hideMark/>
          </w:tcPr>
          <w:p w14:paraId="1E78779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90E7FA"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gridShapefile=</w:t>
            </w:r>
            <w:r w:rsidRPr="00F42358">
              <w:rPr>
                <w:rFonts w:ascii="Consolas" w:eastAsia="Times New Roman" w:hAnsi="Consolas" w:cs="Segoe UI"/>
                <w:color w:val="032F62"/>
                <w:sz w:val="18"/>
                <w:szCs w:val="18"/>
              </w:rPr>
              <w:t>'/home/ca/dosecalc/source/MFGRID/v8.3/data/grid_274_geo.shp'</w:t>
            </w:r>
          </w:p>
        </w:tc>
      </w:tr>
      <w:tr w:rsidR="004528E7" w:rsidRPr="00F42358" w14:paraId="5C67C39D" w14:textId="77777777" w:rsidTr="00376608">
        <w:tc>
          <w:tcPr>
            <w:tcW w:w="0" w:type="auto"/>
            <w:shd w:val="clear" w:color="auto" w:fill="FFFFFF"/>
            <w:noWrap/>
            <w:tcMar>
              <w:top w:w="0" w:type="dxa"/>
              <w:left w:w="150" w:type="dxa"/>
              <w:bottom w:w="0" w:type="dxa"/>
              <w:right w:w="150" w:type="dxa"/>
            </w:tcMar>
            <w:hideMark/>
          </w:tcPr>
          <w:p w14:paraId="2FF52C45"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B01021"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soilFile=</w:t>
            </w:r>
            <w:r w:rsidRPr="00F42358">
              <w:rPr>
                <w:rFonts w:ascii="Consolas" w:eastAsia="Times New Roman" w:hAnsi="Consolas" w:cs="Segoe UI"/>
                <w:color w:val="032F62"/>
                <w:sz w:val="18"/>
                <w:szCs w:val="18"/>
              </w:rPr>
              <w:t>'/home/ca/dosecalc/source/SOILIND/v1.0/data/mfgrid_soil_indices.csv'</w:t>
            </w:r>
          </w:p>
        </w:tc>
      </w:tr>
      <w:tr w:rsidR="004528E7" w:rsidRPr="00F42358" w14:paraId="29841631" w14:textId="77777777" w:rsidTr="00376608">
        <w:tc>
          <w:tcPr>
            <w:tcW w:w="0" w:type="auto"/>
            <w:shd w:val="clear" w:color="auto" w:fill="FFFFFF"/>
            <w:noWrap/>
            <w:tcMar>
              <w:top w:w="0" w:type="dxa"/>
              <w:left w:w="150" w:type="dxa"/>
              <w:bottom w:w="0" w:type="dxa"/>
              <w:right w:w="150" w:type="dxa"/>
            </w:tcMar>
            <w:hideMark/>
          </w:tcPr>
          <w:p w14:paraId="13C8412B"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78CE04"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ucnFile=</w:t>
            </w:r>
            <w:r w:rsidRPr="00F42358">
              <w:rPr>
                <w:rFonts w:ascii="Consolas" w:eastAsia="Times New Roman" w:hAnsi="Consolas" w:cs="Segoe UI"/>
                <w:color w:val="032F62"/>
                <w:sz w:val="18"/>
                <w:szCs w:val="18"/>
              </w:rPr>
              <w:t>'/home/ca/dosecalc/source/testConc/u235/P2RGWM.ucn'</w:t>
            </w:r>
          </w:p>
        </w:tc>
      </w:tr>
      <w:tr w:rsidR="004528E7" w:rsidRPr="00F42358" w14:paraId="228897C8" w14:textId="77777777" w:rsidTr="00376608">
        <w:tc>
          <w:tcPr>
            <w:tcW w:w="0" w:type="auto"/>
            <w:shd w:val="clear" w:color="auto" w:fill="FFFFFF"/>
            <w:noWrap/>
            <w:tcMar>
              <w:top w:w="0" w:type="dxa"/>
              <w:left w:w="150" w:type="dxa"/>
              <w:bottom w:w="0" w:type="dxa"/>
              <w:right w:w="150" w:type="dxa"/>
            </w:tcMar>
            <w:hideMark/>
          </w:tcPr>
          <w:p w14:paraId="4B542C1E"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2D5E53"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copc=</w:t>
            </w:r>
            <w:r w:rsidRPr="00F42358">
              <w:rPr>
                <w:rFonts w:ascii="Consolas" w:eastAsia="Times New Roman" w:hAnsi="Consolas" w:cs="Segoe UI"/>
                <w:color w:val="032F62"/>
                <w:sz w:val="18"/>
                <w:szCs w:val="18"/>
              </w:rPr>
              <w:t>'U235'</w:t>
            </w:r>
          </w:p>
        </w:tc>
      </w:tr>
      <w:tr w:rsidR="004528E7" w:rsidRPr="00F42358" w14:paraId="04870B2A" w14:textId="77777777" w:rsidTr="00376608">
        <w:tc>
          <w:tcPr>
            <w:tcW w:w="0" w:type="auto"/>
            <w:shd w:val="clear" w:color="auto" w:fill="FFFFFF"/>
            <w:noWrap/>
            <w:tcMar>
              <w:top w:w="0" w:type="dxa"/>
              <w:left w:w="150" w:type="dxa"/>
              <w:bottom w:w="0" w:type="dxa"/>
              <w:right w:w="150" w:type="dxa"/>
            </w:tcMar>
            <w:hideMark/>
          </w:tcPr>
          <w:p w14:paraId="6D33906C"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3864FC"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unitsin=</w:t>
            </w:r>
            <w:r w:rsidRPr="00F42358">
              <w:rPr>
                <w:rFonts w:ascii="Consolas" w:eastAsia="Times New Roman" w:hAnsi="Consolas" w:cs="Segoe UI"/>
                <w:color w:val="032F62"/>
                <w:sz w:val="18"/>
                <w:szCs w:val="18"/>
              </w:rPr>
              <w:t>'pCi/m^3'</w:t>
            </w:r>
          </w:p>
        </w:tc>
      </w:tr>
      <w:tr w:rsidR="004528E7" w:rsidRPr="00F42358" w14:paraId="4ED07A2D" w14:textId="77777777" w:rsidTr="00376608">
        <w:tc>
          <w:tcPr>
            <w:tcW w:w="0" w:type="auto"/>
            <w:shd w:val="clear" w:color="auto" w:fill="FFFFFF"/>
            <w:noWrap/>
            <w:tcMar>
              <w:top w:w="0" w:type="dxa"/>
              <w:left w:w="150" w:type="dxa"/>
              <w:bottom w:w="0" w:type="dxa"/>
              <w:right w:w="150" w:type="dxa"/>
            </w:tcMar>
            <w:hideMark/>
          </w:tcPr>
          <w:p w14:paraId="4BC4083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7C54DD"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unitsout=</w:t>
            </w:r>
            <w:r w:rsidRPr="00F42358">
              <w:rPr>
                <w:rFonts w:ascii="Consolas" w:eastAsia="Times New Roman" w:hAnsi="Consolas" w:cs="Segoe UI"/>
                <w:color w:val="032F62"/>
                <w:sz w:val="18"/>
                <w:szCs w:val="18"/>
              </w:rPr>
              <w:t>'pCi/</w:t>
            </w:r>
            <w:r>
              <w:rPr>
                <w:rFonts w:ascii="Consolas" w:eastAsia="Times New Roman" w:hAnsi="Consolas" w:cs="Segoe UI"/>
                <w:color w:val="032F62"/>
                <w:sz w:val="18"/>
                <w:szCs w:val="18"/>
              </w:rPr>
              <w:t>m^3</w:t>
            </w:r>
            <w:r w:rsidRPr="00F42358">
              <w:rPr>
                <w:rFonts w:ascii="Consolas" w:eastAsia="Times New Roman" w:hAnsi="Consolas" w:cs="Segoe UI"/>
                <w:color w:val="032F62"/>
                <w:sz w:val="18"/>
                <w:szCs w:val="18"/>
              </w:rPr>
              <w:t>'</w:t>
            </w:r>
          </w:p>
        </w:tc>
      </w:tr>
      <w:tr w:rsidR="004528E7" w:rsidRPr="00F42358" w14:paraId="39D882F4" w14:textId="77777777" w:rsidTr="00376608">
        <w:tc>
          <w:tcPr>
            <w:tcW w:w="0" w:type="auto"/>
            <w:shd w:val="clear" w:color="auto" w:fill="FFFFFF"/>
            <w:noWrap/>
            <w:tcMar>
              <w:top w:w="0" w:type="dxa"/>
              <w:left w:w="150" w:type="dxa"/>
              <w:bottom w:w="0" w:type="dxa"/>
              <w:right w:w="150" w:type="dxa"/>
            </w:tcMar>
            <w:hideMark/>
          </w:tcPr>
          <w:p w14:paraId="2EEBECA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E2E0D8"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conversion=</w:t>
            </w:r>
            <w:r w:rsidRPr="00F42358">
              <w:rPr>
                <w:rFonts w:ascii="Consolas" w:eastAsia="Times New Roman" w:hAnsi="Consolas" w:cs="Segoe UI"/>
                <w:color w:val="032F62"/>
                <w:sz w:val="18"/>
                <w:szCs w:val="18"/>
              </w:rPr>
              <w:t>'1'</w:t>
            </w:r>
          </w:p>
        </w:tc>
      </w:tr>
      <w:tr w:rsidR="004528E7" w:rsidRPr="00F42358" w14:paraId="3F8DA35B" w14:textId="77777777" w:rsidTr="00376608">
        <w:tc>
          <w:tcPr>
            <w:tcW w:w="0" w:type="auto"/>
            <w:shd w:val="clear" w:color="auto" w:fill="FFFFFF"/>
            <w:noWrap/>
            <w:tcMar>
              <w:top w:w="0" w:type="dxa"/>
              <w:left w:w="150" w:type="dxa"/>
              <w:bottom w:w="0" w:type="dxa"/>
              <w:right w:w="150" w:type="dxa"/>
            </w:tcMar>
            <w:hideMark/>
          </w:tcPr>
          <w:p w14:paraId="4224A53B"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E39311"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startyear=</w:t>
            </w:r>
            <w:r w:rsidRPr="00F42358">
              <w:rPr>
                <w:rFonts w:ascii="Consolas" w:eastAsia="Times New Roman" w:hAnsi="Consolas" w:cs="Segoe UI"/>
                <w:color w:val="032F62"/>
                <w:sz w:val="18"/>
                <w:szCs w:val="18"/>
              </w:rPr>
              <w:t>'1944'</w:t>
            </w:r>
          </w:p>
        </w:tc>
      </w:tr>
      <w:tr w:rsidR="004528E7" w:rsidRPr="00F42358" w14:paraId="5CAB2BF0" w14:textId="77777777" w:rsidTr="00376608">
        <w:tc>
          <w:tcPr>
            <w:tcW w:w="0" w:type="auto"/>
            <w:shd w:val="clear" w:color="auto" w:fill="FFFFFF"/>
            <w:noWrap/>
            <w:tcMar>
              <w:top w:w="0" w:type="dxa"/>
              <w:left w:w="150" w:type="dxa"/>
              <w:bottom w:w="0" w:type="dxa"/>
              <w:right w:w="150" w:type="dxa"/>
            </w:tcMar>
            <w:hideMark/>
          </w:tcPr>
          <w:p w14:paraId="37C0AC08"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947DCE"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modeldate=</w:t>
            </w:r>
            <w:r w:rsidRPr="00F42358">
              <w:rPr>
                <w:rFonts w:ascii="Consolas" w:eastAsia="Times New Roman" w:hAnsi="Consolas" w:cs="Segoe UI"/>
                <w:color w:val="032F62"/>
                <w:sz w:val="18"/>
                <w:szCs w:val="18"/>
              </w:rPr>
              <w:t>'2020-07-13'</w:t>
            </w:r>
          </w:p>
        </w:tc>
      </w:tr>
      <w:tr w:rsidR="004528E7" w:rsidRPr="00F42358" w14:paraId="7941F7C1" w14:textId="77777777" w:rsidTr="00376608">
        <w:tc>
          <w:tcPr>
            <w:tcW w:w="0" w:type="auto"/>
            <w:shd w:val="clear" w:color="auto" w:fill="FFFFFF"/>
            <w:noWrap/>
            <w:tcMar>
              <w:top w:w="0" w:type="dxa"/>
              <w:left w:w="150" w:type="dxa"/>
              <w:bottom w:w="0" w:type="dxa"/>
              <w:right w:w="150" w:type="dxa"/>
            </w:tcMar>
            <w:hideMark/>
          </w:tcPr>
          <w:p w14:paraId="2DC189CE"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D061B9"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outputFormat=</w:t>
            </w:r>
            <w:r w:rsidRPr="00F42358">
              <w:rPr>
                <w:rFonts w:ascii="Consolas" w:eastAsia="Times New Roman" w:hAnsi="Consolas" w:cs="Segoe UI"/>
                <w:color w:val="032F62"/>
                <w:sz w:val="18"/>
                <w:szCs w:val="18"/>
              </w:rPr>
              <w:t>'9.99999999EEEE'</w:t>
            </w:r>
          </w:p>
        </w:tc>
      </w:tr>
      <w:tr w:rsidR="004528E7" w:rsidRPr="00F42358" w14:paraId="6B2B0122" w14:textId="77777777" w:rsidTr="00376608">
        <w:tc>
          <w:tcPr>
            <w:tcW w:w="0" w:type="auto"/>
            <w:shd w:val="clear" w:color="auto" w:fill="FFFFFF"/>
            <w:noWrap/>
            <w:tcMar>
              <w:top w:w="0" w:type="dxa"/>
              <w:left w:w="150" w:type="dxa"/>
              <w:bottom w:w="0" w:type="dxa"/>
              <w:right w:w="150" w:type="dxa"/>
            </w:tcMar>
            <w:hideMark/>
          </w:tcPr>
          <w:p w14:paraId="72CAA990"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D7DC4A" w14:textId="77777777" w:rsidR="004528E7" w:rsidRPr="00F42358" w:rsidRDefault="004528E7" w:rsidP="0094498B">
            <w:pPr>
              <w:spacing w:line="300" w:lineRule="atLeast"/>
              <w:jc w:val="right"/>
              <w:rPr>
                <w:rFonts w:ascii="Times New Roman" w:eastAsia="Times New Roman" w:hAnsi="Times New Roman" w:cs="Times New Roman"/>
                <w:sz w:val="20"/>
                <w:szCs w:val="20"/>
              </w:rPr>
            </w:pPr>
          </w:p>
        </w:tc>
      </w:tr>
      <w:tr w:rsidR="004528E7" w:rsidRPr="00F42358" w14:paraId="45CF55D5" w14:textId="77777777" w:rsidTr="00376608">
        <w:tc>
          <w:tcPr>
            <w:tcW w:w="0" w:type="auto"/>
            <w:shd w:val="clear" w:color="auto" w:fill="FFFFFF"/>
            <w:noWrap/>
            <w:tcMar>
              <w:top w:w="0" w:type="dxa"/>
              <w:left w:w="150" w:type="dxa"/>
              <w:bottom w:w="0" w:type="dxa"/>
              <w:right w:w="150" w:type="dxa"/>
            </w:tcMar>
            <w:hideMark/>
          </w:tcPr>
          <w:p w14:paraId="6BD77806"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42475FD"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'/home/ca/dosecalc/dev/fakeDoseFactorData/'</w:t>
            </w:r>
          </w:p>
        </w:tc>
      </w:tr>
      <w:tr w:rsidR="004528E7" w:rsidRPr="00F42358" w14:paraId="3B270195" w14:textId="77777777" w:rsidTr="00376608">
        <w:tc>
          <w:tcPr>
            <w:tcW w:w="0" w:type="auto"/>
            <w:shd w:val="clear" w:color="auto" w:fill="FFFFFF"/>
            <w:noWrap/>
            <w:tcMar>
              <w:top w:w="0" w:type="dxa"/>
              <w:left w:w="150" w:type="dxa"/>
              <w:bottom w:w="0" w:type="dxa"/>
              <w:right w:w="150" w:type="dxa"/>
            </w:tcMar>
            <w:hideMark/>
          </w:tcPr>
          <w:p w14:paraId="3E1CADF0"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4996B1"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pathwaysFile=$doseFiles</w:t>
            </w:r>
            <w:r w:rsidRPr="00F42358">
              <w:rPr>
                <w:rFonts w:ascii="Consolas" w:eastAsia="Times New Roman" w:hAnsi="Consolas" w:cs="Segoe UI"/>
                <w:color w:val="032F62"/>
                <w:sz w:val="18"/>
                <w:szCs w:val="18"/>
              </w:rPr>
              <w:t>'pathways.csv'</w:t>
            </w:r>
          </w:p>
        </w:tc>
      </w:tr>
      <w:tr w:rsidR="004528E7" w:rsidRPr="00F42358" w14:paraId="3B27E236" w14:textId="77777777" w:rsidTr="00376608">
        <w:tc>
          <w:tcPr>
            <w:tcW w:w="0" w:type="auto"/>
            <w:shd w:val="clear" w:color="auto" w:fill="FFFFFF"/>
            <w:noWrap/>
            <w:tcMar>
              <w:top w:w="0" w:type="dxa"/>
              <w:left w:w="150" w:type="dxa"/>
              <w:bottom w:w="0" w:type="dxa"/>
              <w:right w:w="150" w:type="dxa"/>
            </w:tcMar>
            <w:hideMark/>
          </w:tcPr>
          <w:p w14:paraId="62747F94"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4F316D"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copcFile=$doseFiles</w:t>
            </w:r>
            <w:r w:rsidRPr="00F42358">
              <w:rPr>
                <w:rFonts w:ascii="Consolas" w:eastAsia="Times New Roman" w:hAnsi="Consolas" w:cs="Segoe UI"/>
                <w:color w:val="032F62"/>
                <w:sz w:val="18"/>
                <w:szCs w:val="18"/>
              </w:rPr>
              <w:t>'tempcopc.csv'</w:t>
            </w:r>
          </w:p>
        </w:tc>
      </w:tr>
      <w:tr w:rsidR="004528E7" w:rsidRPr="00F42358" w14:paraId="092702D3" w14:textId="77777777" w:rsidTr="00376608">
        <w:tc>
          <w:tcPr>
            <w:tcW w:w="0" w:type="auto"/>
            <w:shd w:val="clear" w:color="auto" w:fill="FFFFFF"/>
            <w:noWrap/>
            <w:tcMar>
              <w:top w:w="0" w:type="dxa"/>
              <w:left w:w="150" w:type="dxa"/>
              <w:bottom w:w="0" w:type="dxa"/>
              <w:right w:w="150" w:type="dxa"/>
            </w:tcMar>
            <w:hideMark/>
          </w:tcPr>
          <w:p w14:paraId="041E13A1"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E3AB15"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dosefactsFile=$doseFiles</w:t>
            </w:r>
            <w:r w:rsidRPr="00F42358">
              <w:rPr>
                <w:rFonts w:ascii="Consolas" w:eastAsia="Times New Roman" w:hAnsi="Consolas" w:cs="Segoe UI"/>
                <w:color w:val="032F62"/>
                <w:sz w:val="18"/>
                <w:szCs w:val="18"/>
              </w:rPr>
              <w:t>'tempdose.csv'</w:t>
            </w:r>
          </w:p>
        </w:tc>
      </w:tr>
      <w:tr w:rsidR="004528E7" w:rsidRPr="00F42358" w14:paraId="0FA6F920" w14:textId="77777777" w:rsidTr="00376608">
        <w:tc>
          <w:tcPr>
            <w:tcW w:w="0" w:type="auto"/>
            <w:shd w:val="clear" w:color="auto" w:fill="FFFFFF"/>
            <w:noWrap/>
            <w:tcMar>
              <w:top w:w="0" w:type="dxa"/>
              <w:left w:w="150" w:type="dxa"/>
              <w:bottom w:w="0" w:type="dxa"/>
              <w:right w:w="150" w:type="dxa"/>
            </w:tcMar>
            <w:hideMark/>
          </w:tcPr>
          <w:p w14:paraId="38A402FD"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136F71"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outputFile=$doseFiles</w:t>
            </w:r>
            <w:r w:rsidRPr="00F42358">
              <w:rPr>
                <w:rFonts w:ascii="Consolas" w:eastAsia="Times New Roman" w:hAnsi="Consolas" w:cs="Segoe UI"/>
                <w:color w:val="032F62"/>
                <w:sz w:val="18"/>
                <w:szCs w:val="18"/>
              </w:rPr>
              <w:t>'output/'</w:t>
            </w:r>
            <w:r w:rsidRPr="00F42358">
              <w:rPr>
                <w:rFonts w:ascii="Consolas" w:eastAsia="Times New Roman" w:hAnsi="Consolas" w:cs="Segoe UI"/>
                <w:color w:val="24292E"/>
                <w:sz w:val="18"/>
                <w:szCs w:val="18"/>
              </w:rPr>
              <w:t>$copc</w:t>
            </w:r>
            <w:r w:rsidRPr="00F42358">
              <w:rPr>
                <w:rFonts w:ascii="Consolas" w:eastAsia="Times New Roman" w:hAnsi="Consolas" w:cs="Segoe UI"/>
                <w:color w:val="032F62"/>
                <w:sz w:val="18"/>
                <w:szCs w:val="18"/>
              </w:rPr>
              <w:t>'.csv'</w:t>
            </w:r>
          </w:p>
        </w:tc>
      </w:tr>
      <w:tr w:rsidR="004528E7" w:rsidRPr="00F42358" w14:paraId="64D588F8" w14:textId="77777777" w:rsidTr="00376608">
        <w:tc>
          <w:tcPr>
            <w:tcW w:w="0" w:type="auto"/>
            <w:shd w:val="clear" w:color="auto" w:fill="FFFFFF"/>
            <w:noWrap/>
            <w:tcMar>
              <w:top w:w="0" w:type="dxa"/>
              <w:left w:w="150" w:type="dxa"/>
              <w:bottom w:w="0" w:type="dxa"/>
              <w:right w:w="150" w:type="dxa"/>
            </w:tcMar>
            <w:hideMark/>
          </w:tcPr>
          <w:p w14:paraId="13B00783"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31CD99F"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toolsDir=</w:t>
            </w:r>
            <w:r w:rsidRPr="00F42358">
              <w:rPr>
                <w:rFonts w:ascii="Consolas" w:eastAsia="Times New Roman" w:hAnsi="Consolas" w:cs="Segoe UI"/>
                <w:color w:val="032F62"/>
                <w:sz w:val="18"/>
                <w:szCs w:val="18"/>
              </w:rPr>
              <w:t>'/home/ca/dosecalc/CA-CIE-Tools'</w:t>
            </w:r>
          </w:p>
        </w:tc>
      </w:tr>
      <w:tr w:rsidR="004528E7" w:rsidRPr="00F42358" w14:paraId="1DDD2688" w14:textId="77777777" w:rsidTr="00376608">
        <w:tc>
          <w:tcPr>
            <w:tcW w:w="0" w:type="auto"/>
            <w:shd w:val="clear" w:color="auto" w:fill="FFFFFF"/>
            <w:noWrap/>
            <w:tcMar>
              <w:top w:w="0" w:type="dxa"/>
              <w:left w:w="150" w:type="dxa"/>
              <w:bottom w:w="0" w:type="dxa"/>
              <w:right w:w="150" w:type="dxa"/>
            </w:tcMar>
            <w:hideMark/>
          </w:tcPr>
          <w:p w14:paraId="6EF4749F"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2AF27F" w14:textId="24057BD2" w:rsidR="004528E7" w:rsidRDefault="00376608" w:rsidP="0094498B">
            <w:pPr>
              <w:spacing w:line="300" w:lineRule="atLeast"/>
              <w:rPr>
                <w:rFonts w:ascii="Consolas" w:eastAsia="Times New Roman" w:hAnsi="Consolas" w:cs="Segoe UI"/>
                <w:color w:val="032F62"/>
                <w:sz w:val="18"/>
                <w:szCs w:val="18"/>
              </w:rPr>
            </w:pPr>
            <w:r>
              <w:rPr>
                <w:rFonts w:ascii="Consolas" w:eastAsia="Times New Roman" w:hAnsi="Consolas" w:cs="Segoe UI"/>
                <w:color w:val="24292E"/>
                <w:sz w:val="18"/>
                <w:szCs w:val="18"/>
              </w:rPr>
              <w:t>cmd=</w:t>
            </w:r>
            <w:r w:rsidR="004528E7" w:rsidRPr="00F42358">
              <w:rPr>
                <w:rFonts w:ascii="Consolas" w:eastAsia="Times New Roman" w:hAnsi="Consolas" w:cs="Segoe UI"/>
                <w:color w:val="24292E"/>
                <w:sz w:val="18"/>
                <w:szCs w:val="18"/>
              </w:rPr>
              <w:t>$toolsDir</w:t>
            </w:r>
            <w:r w:rsidR="004528E7" w:rsidRPr="00F42358">
              <w:rPr>
                <w:rFonts w:ascii="Consolas" w:eastAsia="Times New Roman" w:hAnsi="Consolas" w:cs="Segoe UI"/>
                <w:color w:val="032F62"/>
                <w:sz w:val="18"/>
                <w:szCs w:val="18"/>
              </w:rPr>
              <w:t>'/tools/ca-dosecalc/calcDose.</w:t>
            </w:r>
            <w:r w:rsidR="00DC4FE9">
              <w:rPr>
                <w:rFonts w:ascii="Consolas" w:eastAsia="Times New Roman" w:hAnsi="Consolas" w:cs="Segoe UI"/>
                <w:color w:val="032F62"/>
                <w:sz w:val="18"/>
                <w:szCs w:val="18"/>
              </w:rPr>
              <w:t>py</w:t>
            </w:r>
            <w:r w:rsidR="004528E7"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br/>
              <w:t>args=”</w:t>
            </w:r>
            <w:r w:rsidR="00DC4FE9">
              <w:rPr>
                <w:rFonts w:ascii="Consolas" w:eastAsia="Times New Roman" w:hAnsi="Consolas" w:cs="Segoe UI"/>
                <w:color w:val="032F62"/>
                <w:sz w:val="18"/>
                <w:szCs w:val="18"/>
              </w:rPr>
              <w:t xml:space="preserve">$cmd </w:t>
            </w:r>
            <w:r w:rsidR="004528E7" w:rsidRPr="00F42358">
              <w:rPr>
                <w:rFonts w:ascii="Consolas" w:eastAsia="Times New Roman" w:hAnsi="Consolas" w:cs="Segoe UI"/>
                <w:color w:val="24292E"/>
                <w:sz w:val="18"/>
                <w:szCs w:val="18"/>
              </w:rPr>
              <w:t>$copc</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$NLay</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$gridShapefile</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$ucnFile</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$soilFile</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$dosefactsFile</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$copcFile</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$pathwaysFile</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$unitsin</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$unitsout</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$conversion</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$startyear</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$outputFormat</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$modeldate</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$outputFile</w:t>
            </w:r>
            <w:r w:rsidR="004528E7"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br/>
              <w:t>toolRunner=’home/ca/dosecalc/CA-CIE-Tools/pylib/runner/runner.py’</w:t>
            </w:r>
          </w:p>
          <w:p w14:paraId="4FBED189" w14:textId="016BED80" w:rsidR="00376608" w:rsidRPr="009003C2" w:rsidRDefault="00376608" w:rsidP="0094498B">
            <w:pPr>
              <w:spacing w:line="300" w:lineRule="atLeast"/>
              <w:rPr>
                <w:rFonts w:ascii="Consolas" w:eastAsia="Times New Roman" w:hAnsi="Consolas" w:cs="Segoe UI"/>
                <w:color w:val="032F62"/>
                <w:sz w:val="18"/>
                <w:szCs w:val="18"/>
              </w:rPr>
            </w:pPr>
            <w:r>
              <w:rPr>
                <w:rFonts w:ascii="Consolas" w:eastAsia="Times New Roman" w:hAnsi="Consolas" w:cs="Segoe UI"/>
                <w:color w:val="032F62"/>
                <w:sz w:val="18"/>
                <w:szCs w:val="18"/>
              </w:rPr>
              <w:t>python3 $toolRunner --logfile “</w:t>
            </w:r>
            <w:r w:rsidR="00B14CFA">
              <w:rPr>
                <w:rFonts w:ascii="Consolas" w:eastAsia="Times New Roman" w:hAnsi="Consolas" w:cs="Segoe UI"/>
                <w:color w:val="032F62"/>
                <w:sz w:val="18"/>
                <w:szCs w:val="18"/>
              </w:rPr>
              <w:t>toolRunnerReport</w:t>
            </w:r>
            <w:r>
              <w:rPr>
                <w:rFonts w:ascii="Consolas" w:eastAsia="Times New Roman" w:hAnsi="Consolas" w:cs="Segoe UI"/>
                <w:color w:val="032F62"/>
                <w:sz w:val="18"/>
                <w:szCs w:val="18"/>
              </w:rPr>
              <w:t xml:space="preserve">.txt” </w:t>
            </w:r>
            <w:r w:rsidR="00DC4FE9">
              <w:rPr>
                <w:rFonts w:ascii="Consolas" w:eastAsia="Times New Roman" w:hAnsi="Consolas" w:cs="Segoe UI"/>
                <w:color w:val="032F62"/>
                <w:sz w:val="18"/>
                <w:szCs w:val="18"/>
              </w:rPr>
              <w:t xml:space="preserve">“python3” </w:t>
            </w:r>
            <w:r w:rsidR="00B67BAF">
              <w:rPr>
                <w:rFonts w:ascii="Consolas" w:eastAsia="Times New Roman" w:hAnsi="Consolas" w:cs="Segoe UI"/>
                <w:color w:val="032F62"/>
                <w:sz w:val="18"/>
                <w:szCs w:val="18"/>
              </w:rPr>
              <w:t>“</w:t>
            </w:r>
            <w:r>
              <w:rPr>
                <w:rFonts w:ascii="Consolas" w:eastAsia="Times New Roman" w:hAnsi="Consolas" w:cs="Segoe UI"/>
                <w:color w:val="032F62"/>
                <w:sz w:val="18"/>
                <w:szCs w:val="18"/>
              </w:rPr>
              <w:t>$args</w:t>
            </w:r>
            <w:r w:rsidR="00B67BAF">
              <w:rPr>
                <w:rFonts w:ascii="Consolas" w:eastAsia="Times New Roman" w:hAnsi="Consolas" w:cs="Segoe UI"/>
                <w:color w:val="032F62"/>
                <w:sz w:val="18"/>
                <w:szCs w:val="18"/>
              </w:rPr>
              <w:t>”</w:t>
            </w:r>
            <w:r w:rsidR="00B14CFA">
              <w:rPr>
                <w:rFonts w:ascii="Consolas" w:eastAsia="Times New Roman" w:hAnsi="Consolas" w:cs="Segoe UI"/>
                <w:color w:val="032F62"/>
                <w:sz w:val="18"/>
                <w:szCs w:val="18"/>
              </w:rPr>
              <w:t xml:space="preserve"> &gt; runlog.txt</w:t>
            </w:r>
            <w:r w:rsidR="006C26C5">
              <w:rPr>
                <w:rFonts w:ascii="Consolas" w:eastAsia="Times New Roman" w:hAnsi="Consolas" w:cs="Segoe UI"/>
                <w:color w:val="032F62"/>
                <w:sz w:val="18"/>
                <w:szCs w:val="18"/>
              </w:rPr>
              <w:br/>
            </w:r>
            <w:r w:rsidR="00014B31">
              <w:rPr>
                <w:rFonts w:ascii="Consolas" w:eastAsia="Times New Roman" w:hAnsi="Consolas" w:cs="Segoe UI"/>
                <w:color w:val="032F62"/>
                <w:sz w:val="18"/>
                <w:szCs w:val="18"/>
              </w:rPr>
              <w:t>#------------------------------------------------------ end of example script</w:t>
            </w:r>
            <w:r w:rsidR="00014B31">
              <w:rPr>
                <w:rFonts w:ascii="Consolas" w:eastAsia="Times New Roman" w:hAnsi="Consolas" w:cs="Segoe UI"/>
                <w:color w:val="032F62"/>
                <w:sz w:val="18"/>
                <w:szCs w:val="18"/>
              </w:rPr>
              <w:br/>
            </w:r>
          </w:p>
          <w:p w14:paraId="11A5B9FF" w14:textId="77777777" w:rsidR="004528E7" w:rsidRPr="00F42358" w:rsidRDefault="004528E7" w:rsidP="0094498B">
            <w:pPr>
              <w:spacing w:line="300" w:lineRule="atLeast"/>
              <w:rPr>
                <w:rFonts w:ascii="Consolas" w:eastAsia="Times New Roman" w:hAnsi="Consolas" w:cs="Segoe UI"/>
                <w:color w:val="24292E"/>
                <w:sz w:val="18"/>
                <w:szCs w:val="18"/>
              </w:rPr>
            </w:pPr>
          </w:p>
        </w:tc>
      </w:tr>
    </w:tbl>
    <w:p w14:paraId="2A5D9C1D" w14:textId="67EF7D3A" w:rsidR="004528E7" w:rsidRPr="00014B31" w:rsidRDefault="004528E7" w:rsidP="00E62A15">
      <w:pPr>
        <w:pStyle w:val="H1bodytext"/>
        <w:spacing w:after="120"/>
        <w:rPr>
          <w:rFonts w:ascii="Arial" w:hAnsi="Arial"/>
        </w:rPr>
      </w:pPr>
      <w:r w:rsidRPr="00014B31">
        <w:rPr>
          <w:rFonts w:ascii="Arial" w:hAnsi="Arial"/>
        </w:rPr>
        <w:t xml:space="preserve">3. Ensure your script </w:t>
      </w:r>
      <w:r w:rsidR="00DB54D7" w:rsidRPr="00014B31">
        <w:rPr>
          <w:rFonts w:ascii="Arial" w:hAnsi="Arial"/>
        </w:rPr>
        <w:t>has execute privileges</w:t>
      </w:r>
    </w:p>
    <w:p w14:paraId="582D75DF" w14:textId="77777777" w:rsidR="004B7F6A" w:rsidRPr="00014B31" w:rsidRDefault="004528E7" w:rsidP="004B7F6A">
      <w:pPr>
        <w:pStyle w:val="H1bodytext"/>
        <w:spacing w:after="120"/>
        <w:rPr>
          <w:rFonts w:ascii="Arial" w:hAnsi="Arial"/>
        </w:rPr>
      </w:pPr>
      <w:r w:rsidRPr="00014B31">
        <w:rPr>
          <w:rFonts w:ascii="Arial" w:hAnsi="Arial"/>
        </w:rPr>
        <w:t xml:space="preserve">4. Run </w:t>
      </w:r>
      <w:r w:rsidR="00080B3B" w:rsidRPr="00014B31">
        <w:rPr>
          <w:rFonts w:ascii="Arial" w:hAnsi="Arial"/>
        </w:rPr>
        <w:t>your script.</w:t>
      </w:r>
    </w:p>
    <w:p w14:paraId="392138F8" w14:textId="3FE9A7A4" w:rsidR="00E33760" w:rsidRPr="00014B31" w:rsidRDefault="00080B3B" w:rsidP="004B7F6A">
      <w:pPr>
        <w:pStyle w:val="H1bodytext"/>
        <w:spacing w:after="120"/>
        <w:rPr>
          <w:rFonts w:ascii="Arial" w:hAnsi="Arial"/>
        </w:rPr>
      </w:pPr>
      <w:r w:rsidRPr="00014B31">
        <w:rPr>
          <w:rFonts w:ascii="Arial" w:hAnsi="Arial"/>
        </w:rPr>
        <w:t>Run</w:t>
      </w:r>
      <w:r w:rsidR="00B14CFA" w:rsidRPr="00014B31">
        <w:rPr>
          <w:rFonts w:ascii="Arial" w:hAnsi="Arial"/>
        </w:rPr>
        <w:t xml:space="preserve"> </w:t>
      </w:r>
      <w:r w:rsidRPr="00014B31">
        <w:rPr>
          <w:rFonts w:ascii="Arial" w:hAnsi="Arial"/>
        </w:rPr>
        <w:t>times may be a half</w:t>
      </w:r>
      <w:r w:rsidR="00B14CFA" w:rsidRPr="00014B31">
        <w:rPr>
          <w:rFonts w:ascii="Arial" w:hAnsi="Arial"/>
        </w:rPr>
        <w:t>-</w:t>
      </w:r>
      <w:r w:rsidRPr="00014B31">
        <w:rPr>
          <w:rFonts w:ascii="Arial" w:hAnsi="Arial"/>
        </w:rPr>
        <w:t>hour or</w:t>
      </w:r>
      <w:r w:rsidR="00B14CFA" w:rsidRPr="00014B31">
        <w:rPr>
          <w:rFonts w:ascii="Arial" w:hAnsi="Arial"/>
        </w:rPr>
        <w:t xml:space="preserve"> longer.  W</w:t>
      </w:r>
      <w:r w:rsidRPr="00014B31">
        <w:rPr>
          <w:rFonts w:ascii="Arial" w:hAnsi="Arial"/>
        </w:rPr>
        <w:t xml:space="preserve">e recommend </w:t>
      </w:r>
      <w:r w:rsidR="00B14CFA" w:rsidRPr="00014B31">
        <w:rPr>
          <w:rFonts w:ascii="Arial" w:hAnsi="Arial"/>
        </w:rPr>
        <w:t xml:space="preserve">monitoring </w:t>
      </w:r>
      <w:r w:rsidRPr="00014B31">
        <w:rPr>
          <w:rFonts w:ascii="Arial" w:hAnsi="Arial"/>
        </w:rPr>
        <w:t xml:space="preserve">progress </w:t>
      </w:r>
      <w:r w:rsidR="004B7F6A" w:rsidRPr="00014B31">
        <w:rPr>
          <w:rFonts w:ascii="Arial" w:hAnsi="Arial"/>
        </w:rPr>
        <w:t xml:space="preserve">and resource consumption </w:t>
      </w:r>
      <w:r w:rsidRPr="00014B31">
        <w:rPr>
          <w:rFonts w:ascii="Arial" w:hAnsi="Arial"/>
        </w:rPr>
        <w:t>with hto</w:t>
      </w:r>
      <w:r w:rsidR="00B14CFA" w:rsidRPr="00014B31">
        <w:rPr>
          <w:rFonts w:ascii="Arial" w:hAnsi="Arial"/>
        </w:rPr>
        <w:t>p.</w:t>
      </w:r>
    </w:p>
    <w:p w14:paraId="662C1B2B" w14:textId="75AE86FB" w:rsidR="00B554BF" w:rsidRDefault="008B5A1F" w:rsidP="00B554BF">
      <w:pPr>
        <w:pStyle w:val="Heading1"/>
      </w:pPr>
      <w:r>
        <w:t xml:space="preserve">Tool </w:t>
      </w:r>
      <w:r w:rsidR="00CE63EA">
        <w:t>Version</w:t>
      </w:r>
      <w:r w:rsidR="004556EC">
        <w:t>s</w:t>
      </w:r>
    </w:p>
    <w:p w14:paraId="107EAB92" w14:textId="4A94319F"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b/>
              <w:bCs/>
              <w:sz w:val="20"/>
            </w:rPr>
            <w:t>ca-dosecalc</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67E995A1" w:rsidR="00E1712D" w:rsidRDefault="00E1712D">
      <w:pPr>
        <w:spacing w:after="160" w:line="259" w:lineRule="auto"/>
        <w:rPr>
          <w:rFonts w:eastAsia="Times New Roman"/>
          <w:szCs w:val="20"/>
        </w:rPr>
      </w:pPr>
      <w:r>
        <w:br w:type="page"/>
      </w:r>
    </w:p>
    <w:p w14:paraId="071E3841" w14:textId="77777777" w:rsidR="00093579" w:rsidRDefault="00093579" w:rsidP="0076717B">
      <w:pPr>
        <w:pStyle w:val="H1bodytext"/>
        <w:spacing w:after="120"/>
        <w:ind w:left="0"/>
        <w:rPr>
          <w:rFonts w:ascii="Arial" w:hAnsi="Arial" w:cs="Arial"/>
        </w:rPr>
      </w:pPr>
    </w:p>
    <w:p w14:paraId="11255FB9" w14:textId="6FA23333" w:rsidR="00093579" w:rsidRDefault="007E22A1" w:rsidP="00E1712D">
      <w:pPr>
        <w:pStyle w:val="Heading1"/>
        <w:numPr>
          <w:ilvl w:val="0"/>
          <w:numId w:val="0"/>
        </w:numPr>
        <w:spacing w:before="3000"/>
        <w:jc w:val="center"/>
        <w:rPr>
          <w:rFonts w:cs="Arial"/>
          <w:bCs/>
        </w:rPr>
      </w:pPr>
      <w:bookmarkStart w:id="5" w:name="_Ref33082828"/>
      <w:r>
        <w:t xml:space="preserve">Appendix </w:t>
      </w:r>
      <w:fldSimple w:instr=" SEQ Appendix \* ALPHABETIC ">
        <w:r w:rsidR="00E70C1D">
          <w:rPr>
            <w:noProof/>
          </w:rPr>
          <w:t>A</w:t>
        </w:r>
      </w:fldSimple>
      <w:bookmarkEnd w:id="5"/>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1B6C4DBE" w14:textId="1D1157C2" w:rsidR="00192EF0" w:rsidRDefault="000D6080" w:rsidP="007F1406">
      <w:pPr>
        <w:spacing w:after="160" w:line="259" w:lineRule="auto"/>
      </w:pPr>
      <w:r>
        <w:br w:type="page"/>
      </w:r>
    </w:p>
    <w:p w14:paraId="17734522" w14:textId="45D174A0" w:rsidR="00192EF0" w:rsidRDefault="00192EF0">
      <w:pPr>
        <w:rPr>
          <w:b/>
          <w:bCs/>
        </w:rPr>
      </w:pPr>
      <w:r>
        <w:rPr>
          <w:b/>
          <w:bCs/>
        </w:rPr>
        <w:lastRenderedPageBreak/>
        <w:t>Tool Runner Log</w:t>
      </w:r>
    </w:p>
    <w:p w14:paraId="3F2577E3" w14:textId="77777777" w:rsidR="00F35307" w:rsidRDefault="00F35307" w:rsidP="00F35307">
      <w:r>
        <w:t>INFO--07/22/2020 09:29:48 PM--Starting CA-CIE Tool Runner.</w:t>
      </w:r>
      <w:r>
        <w:tab/>
        <w:t>Logging to "output/runlog.txt"</w:t>
      </w:r>
    </w:p>
    <w:p w14:paraId="1B750F6A" w14:textId="77777777" w:rsidR="00F35307" w:rsidRDefault="00F35307" w:rsidP="00F35307">
      <w:r>
        <w:t>INFO--07/22/2020 09:29:48 PM--Code Version: 1ec22e8121e9d52b5d52c3eac4d4c47f5f77d454 v3.2b: /home/ca/CA-CIE-Tools/pylib/runner/runner.py&lt;--1bcfd6779e9cbdb82673405873a8e5e81514ae27</w:t>
      </w:r>
    </w:p>
    <w:p w14:paraId="74DD2813" w14:textId="77777777" w:rsidR="00F35307" w:rsidRDefault="00F35307" w:rsidP="00F35307"/>
    <w:p w14:paraId="6357678C" w14:textId="77777777" w:rsidR="00F35307" w:rsidRDefault="00F35307" w:rsidP="00F35307">
      <w:r>
        <w:t>INFO--07/22/2020 09:29:48 PM--Code Version: cf17e2da6137b3c78279aa916ecb3962e467cbe6 Local repo SHA-1 has does not correspond to a remote repo release version: /home/ca/dose/test/CA-CIE-Tools/tools/ca-dosecalc/calcDose.py&lt;--1cc4d017c7afdad176e4f6df077aad74b76a3398</w:t>
      </w:r>
    </w:p>
    <w:p w14:paraId="2B2C4F6F" w14:textId="77777777" w:rsidR="00F35307" w:rsidRDefault="00F35307" w:rsidP="00F35307"/>
    <w:p w14:paraId="5DF02C8A" w14:textId="77777777" w:rsidR="00F35307" w:rsidRDefault="00F35307" w:rsidP="00F35307">
      <w:r>
        <w:t>INFO--07/22/2020 09:29:48 PM--QA Status: QUALIFIED : /home/ca/CA-CIE-Tools/pylib/runner/runner.py</w:t>
      </w:r>
    </w:p>
    <w:p w14:paraId="61E99474" w14:textId="77777777" w:rsidR="00F35307" w:rsidRDefault="00F35307" w:rsidP="00F35307">
      <w:r>
        <w:t>INFO--07/22/2020 09:29:48 PM--QA Status: TEST : /home/ca/dose/test/CA-CIE-Tools/tools/ca-dosecalc/calcDose.py</w:t>
      </w:r>
    </w:p>
    <w:p w14:paraId="58F11CAD" w14:textId="77777777" w:rsidR="00F35307" w:rsidRDefault="00F35307" w:rsidP="00F35307">
      <w:r>
        <w:t>INFO--07/22/2020 09:29:48 PM--Invoking Command:"python3"</w:t>
      </w:r>
      <w:r>
        <w:tab/>
        <w:t>with Arguments:"/home/ca/dose/test/CA-CIE-Tools/tools/ca-dosecalc/calcDose.py U235 7 /home/ca/dose/test/inputs/MFGRID/v8.3/data/grid_274_geo.shp /home/ca/dose/test/inputs/u235/P2RGWM.ucn /home/ca/dose/test/inputs/SOILIND/v1.0/data/mfgrid_soil_indices.csv /home/ca/dose/test/inputs/Soil_Specific_UDF_CA_Model_flat.csv /home/ca/dose/test/inputs/copcs.csv /home/ca/dose/test/inputs/pathways.csv pCi/m^3 pCi/L 2 2018 9.99999999EEEE 2020-07-20 /home/ca/dose/test/output/U235.csv"</w:t>
      </w:r>
    </w:p>
    <w:p w14:paraId="0F73FDF6" w14:textId="1F61F675" w:rsidR="00192EF0" w:rsidRPr="00991E56" w:rsidRDefault="00F35307" w:rsidP="00F35307">
      <w:r>
        <w:t>INFO--07/22/2020 09:29:48 PM--Username:ca</w:t>
      </w:r>
      <w:r>
        <w:tab/>
        <w:t>Computer:twotbbase</w:t>
      </w:r>
      <w:r>
        <w:tab/>
        <w:t>Platform:Linux 4.15.0-111-generic #112-Ubuntu SMP Thu Jul 9 20:32:34 UTC 2020</w:t>
      </w:r>
      <w:r w:rsidDel="00F35307">
        <w:t xml:space="preserve"> </w:t>
      </w:r>
    </w:p>
    <w:p w14:paraId="603DB00F" w14:textId="77777777" w:rsidR="00192EF0" w:rsidRPr="00192EF0" w:rsidRDefault="00192EF0"/>
    <w:tbl>
      <w:tblPr>
        <w:tblStyle w:val="TableGrid"/>
        <w:tblW w:w="0" w:type="auto"/>
        <w:tblInd w:w="720" w:type="dxa"/>
        <w:tblLook w:val="04A0" w:firstRow="1" w:lastRow="0" w:firstColumn="1" w:lastColumn="0" w:noHBand="0" w:noVBand="1"/>
      </w:tblPr>
      <w:tblGrid>
        <w:gridCol w:w="659"/>
        <w:gridCol w:w="6062"/>
        <w:gridCol w:w="1640"/>
        <w:gridCol w:w="1215"/>
      </w:tblGrid>
      <w:tr w:rsidR="003B7440" w:rsidRPr="00DA11B3" w14:paraId="53B16B01" w14:textId="77777777" w:rsidTr="003B7440">
        <w:trPr>
          <w:cantSplit/>
          <w:trHeight w:val="360"/>
          <w:tblHeader/>
        </w:trPr>
        <w:tc>
          <w:tcPr>
            <w:tcW w:w="9360" w:type="dxa"/>
            <w:gridSpan w:val="4"/>
            <w:tcBorders>
              <w:top w:val="nil"/>
              <w:left w:val="nil"/>
              <w:bottom w:val="single" w:sz="4" w:space="0" w:color="auto"/>
              <w:right w:val="nil"/>
            </w:tcBorders>
            <w:vAlign w:val="bottom"/>
          </w:tcPr>
          <w:p w14:paraId="7E3E68BA" w14:textId="3BBBC7B6" w:rsidR="003B7440" w:rsidRDefault="003B7440" w:rsidP="003B7440">
            <w:pPr>
              <w:pStyle w:val="Table"/>
            </w:pPr>
            <w:r>
              <w:t>Table A-1</w:t>
            </w:r>
          </w:p>
          <w:p w14:paraId="3B44A66D" w14:textId="77777777" w:rsidR="003B7440" w:rsidRPr="00DA11B3" w:rsidRDefault="008F1199" w:rsidP="003B7440">
            <w:pPr>
              <w:pStyle w:val="H1bodytext"/>
              <w:spacing w:after="0"/>
              <w:ind w:left="0"/>
              <w:jc w:val="center"/>
              <w:rPr>
                <w:rFonts w:ascii="Arial" w:hAnsi="Arial"/>
                <w:b/>
                <w:szCs w:val="22"/>
              </w:rPr>
            </w:pPr>
            <w:sdt>
              <w:sdtPr>
                <w:rPr>
                  <w:rFonts w:ascii="Arial" w:hAnsi="Arial"/>
                  <w:b/>
                  <w:bCs/>
                  <w:szCs w:val="22"/>
                </w:rPr>
                <w:alias w:val="Keywords"/>
                <w:tag w:val=""/>
                <w:id w:val="2101673836"/>
                <w:placeholder>
                  <w:docPart w:val="7129722679FD469F84213873C91663F9"/>
                </w:placeholder>
                <w:dataBinding w:prefixMappings="xmlns:ns0='http://purl.org/dc/elements/1.1/' xmlns:ns1='http://schemas.openxmlformats.org/package/2006/metadata/core-properties' " w:xpath="/ns1:coreProperties[1]/ns1:keywords[1]" w:storeItemID="{6C3C8BC8-F283-45AE-878A-BAB7291924A1}"/>
                <w:text/>
              </w:sdtPr>
              <w:sdtEndPr/>
              <w:sdtContent>
                <w:r w:rsidR="003B7440">
                  <w:rPr>
                    <w:rFonts w:ascii="Arial" w:hAnsi="Arial"/>
                    <w:b/>
                    <w:bCs/>
                    <w:szCs w:val="22"/>
                  </w:rPr>
                  <w:t>ca-dosecalc</w:t>
                </w:r>
              </w:sdtContent>
            </w:sdt>
            <w:r w:rsidR="003B7440" w:rsidRPr="00DA11B3">
              <w:rPr>
                <w:rFonts w:ascii="Arial" w:hAnsi="Arial" w:cs="Arial"/>
                <w:b/>
                <w:szCs w:val="22"/>
              </w:rPr>
              <w:t xml:space="preserve"> Acceptance </w:t>
            </w:r>
            <w:r w:rsidR="003B7440" w:rsidRPr="00DA11B3">
              <w:rPr>
                <w:rFonts w:ascii="Arial" w:hAnsi="Arial"/>
                <w:b/>
                <w:szCs w:val="22"/>
              </w:rPr>
              <w:t>Test Plan Case 1</w:t>
            </w:r>
          </w:p>
        </w:tc>
      </w:tr>
      <w:tr w:rsidR="003B7440" w:rsidRPr="007D0AAC" w14:paraId="6524D25C" w14:textId="77777777" w:rsidTr="003B7440">
        <w:trPr>
          <w:cantSplit/>
          <w:trHeight w:val="530"/>
          <w:tblHeader/>
        </w:trPr>
        <w:tc>
          <w:tcPr>
            <w:tcW w:w="6593" w:type="dxa"/>
            <w:gridSpan w:val="2"/>
            <w:tcBorders>
              <w:top w:val="single" w:sz="4" w:space="0" w:color="auto"/>
            </w:tcBorders>
            <w:shd w:val="clear" w:color="auto" w:fill="auto"/>
            <w:vAlign w:val="center"/>
          </w:tcPr>
          <w:p w14:paraId="5862E32C" w14:textId="77777777" w:rsidR="003B7440" w:rsidRPr="007D0AAC" w:rsidRDefault="008F1199" w:rsidP="003B7440">
            <w:pPr>
              <w:pStyle w:val="H1bodytext"/>
              <w:spacing w:after="0"/>
              <w:ind w:left="0"/>
              <w:jc w:val="center"/>
              <w:rPr>
                <w:rFonts w:ascii="Arial" w:hAnsi="Arial"/>
                <w:b/>
                <w:sz w:val="20"/>
              </w:rPr>
            </w:pPr>
            <w:sdt>
              <w:sdtPr>
                <w:rPr>
                  <w:rFonts w:ascii="Arial" w:hAnsi="Arial"/>
                  <w:b/>
                  <w:bCs/>
                  <w:sz w:val="20"/>
                </w:rPr>
                <w:alias w:val="Keywords"/>
                <w:tag w:val=""/>
                <w:id w:val="1408195490"/>
                <w:placeholder>
                  <w:docPart w:val="A6A7DF76072246A3814E569BC03C46CA"/>
                </w:placeholder>
                <w:dataBinding w:prefixMappings="xmlns:ns0='http://purl.org/dc/elements/1.1/' xmlns:ns1='http://schemas.openxmlformats.org/package/2006/metadata/core-properties' " w:xpath="/ns1:coreProperties[1]/ns1:keywords[1]" w:storeItemID="{6C3C8BC8-F283-45AE-878A-BAB7291924A1}"/>
                <w:text/>
              </w:sdtPr>
              <w:sdtEndPr/>
              <w:sdtContent>
                <w:r w:rsidR="003B7440">
                  <w:rPr>
                    <w:rFonts w:ascii="Arial" w:hAnsi="Arial"/>
                    <w:b/>
                    <w:bCs/>
                    <w:sz w:val="20"/>
                  </w:rPr>
                  <w:t>ca-dosecalc</w:t>
                </w:r>
              </w:sdtContent>
            </w:sdt>
            <w:r w:rsidR="003B7440" w:rsidRPr="007D0AAC">
              <w:rPr>
                <w:rFonts w:ascii="Arial" w:hAnsi="Arial" w:cs="Arial"/>
                <w:b/>
                <w:sz w:val="20"/>
              </w:rPr>
              <w:t xml:space="preserve"> </w:t>
            </w:r>
            <w:r w:rsidR="003B7440" w:rsidRPr="007D0AAC">
              <w:rPr>
                <w:rFonts w:ascii="Arial" w:hAnsi="Arial"/>
                <w:b/>
                <w:sz w:val="20"/>
              </w:rPr>
              <w:t>Acceptance Testing</w:t>
            </w:r>
          </w:p>
          <w:p w14:paraId="64B1F8B5" w14:textId="77777777" w:rsidR="003B7440" w:rsidRPr="007D0AAC" w:rsidRDefault="003B7440" w:rsidP="003B744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636404694"/>
                <w:placeholder>
                  <w:docPart w:val="6F9C7DBF158F4D37B3D4DB5AC0770EC3"/>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ca-dosecalc</w:t>
                </w:r>
              </w:sdtContent>
            </w:sdt>
            <w:r w:rsidRPr="007D0AAC">
              <w:rPr>
                <w:rFonts w:ascii="Arial" w:hAnsi="Arial"/>
                <w:b/>
                <w:sz w:val="20"/>
              </w:rPr>
              <w:t xml:space="preserve"> – AT-</w:t>
            </w:r>
            <w:r>
              <w:rPr>
                <w:rFonts w:ascii="Arial" w:hAnsi="Arial"/>
                <w:b/>
                <w:sz w:val="20"/>
              </w:rPr>
              <w:t>1</w:t>
            </w:r>
          </w:p>
        </w:tc>
        <w:tc>
          <w:tcPr>
            <w:tcW w:w="2767" w:type="dxa"/>
            <w:gridSpan w:val="2"/>
            <w:tcBorders>
              <w:top w:val="single" w:sz="4" w:space="0" w:color="auto"/>
            </w:tcBorders>
            <w:shd w:val="clear" w:color="auto" w:fill="auto"/>
            <w:vAlign w:val="center"/>
          </w:tcPr>
          <w:p w14:paraId="1A9F1CE9" w14:textId="77A77317" w:rsidR="003B7440" w:rsidRPr="007D0AAC" w:rsidRDefault="003B7440" w:rsidP="003B7440">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w:t>
            </w:r>
            <w:r w:rsidRPr="007F1406">
              <w:rPr>
                <w:rFonts w:ascii="Arial" w:hAnsi="Arial"/>
                <w:bCs/>
                <w:sz w:val="20"/>
              </w:rPr>
              <w:t>7/22/2020</w:t>
            </w:r>
          </w:p>
        </w:tc>
      </w:tr>
      <w:tr w:rsidR="003B7440" w:rsidRPr="007D0AAC" w14:paraId="152C5599" w14:textId="77777777" w:rsidTr="003B7440">
        <w:trPr>
          <w:cantSplit/>
          <w:trHeight w:val="530"/>
          <w:tblHeader/>
        </w:trPr>
        <w:tc>
          <w:tcPr>
            <w:tcW w:w="6593" w:type="dxa"/>
            <w:gridSpan w:val="2"/>
            <w:tcBorders>
              <w:top w:val="single" w:sz="4" w:space="0" w:color="auto"/>
            </w:tcBorders>
            <w:shd w:val="clear" w:color="auto" w:fill="auto"/>
            <w:vAlign w:val="center"/>
          </w:tcPr>
          <w:p w14:paraId="50A70AB5" w14:textId="77777777" w:rsidR="003B7440" w:rsidRPr="007D0AAC" w:rsidRDefault="003B7440" w:rsidP="003B7440">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352A230" w14:textId="77777777" w:rsidR="003B7440" w:rsidRPr="007D0AAC" w:rsidRDefault="003B7440" w:rsidP="003B7440">
            <w:pPr>
              <w:pStyle w:val="H1bodytext"/>
              <w:spacing w:after="0"/>
              <w:ind w:left="0"/>
              <w:rPr>
                <w:rFonts w:ascii="Arial" w:hAnsi="Arial"/>
                <w:b/>
                <w:sz w:val="20"/>
              </w:rPr>
            </w:pPr>
            <w:r>
              <w:rPr>
                <w:rFonts w:ascii="Arial" w:hAnsi="Arial"/>
                <w:b/>
                <w:sz w:val="20"/>
              </w:rPr>
              <w:t>~/dose/test/output/runlog.txt</w:t>
            </w:r>
          </w:p>
        </w:tc>
        <w:tc>
          <w:tcPr>
            <w:tcW w:w="2767" w:type="dxa"/>
            <w:gridSpan w:val="2"/>
            <w:tcBorders>
              <w:top w:val="single" w:sz="4" w:space="0" w:color="auto"/>
            </w:tcBorders>
            <w:shd w:val="clear" w:color="auto" w:fill="auto"/>
            <w:vAlign w:val="center"/>
          </w:tcPr>
          <w:p w14:paraId="0424DC84" w14:textId="028A77AC" w:rsidR="003B7440" w:rsidRPr="007D0AAC" w:rsidRDefault="003B7440" w:rsidP="003B7440">
            <w:pPr>
              <w:pStyle w:val="H1bodytext"/>
              <w:spacing w:after="0"/>
              <w:ind w:left="0"/>
              <w:rPr>
                <w:rFonts w:ascii="Arial" w:hAnsi="Arial"/>
                <w:b/>
                <w:sz w:val="20"/>
              </w:rPr>
            </w:pPr>
            <w:r>
              <w:rPr>
                <w:rFonts w:ascii="Arial" w:hAnsi="Arial"/>
                <w:b/>
                <w:sz w:val="20"/>
              </w:rPr>
              <w:t xml:space="preserve">Test Performed By: </w:t>
            </w:r>
            <w:r w:rsidRPr="007F1406">
              <w:rPr>
                <w:rFonts w:ascii="Arial" w:hAnsi="Arial"/>
                <w:bCs/>
                <w:sz w:val="20"/>
              </w:rPr>
              <w:t>Christian Hall</w:t>
            </w:r>
          </w:p>
        </w:tc>
      </w:tr>
      <w:tr w:rsidR="003B7440" w:rsidRPr="007D0AAC" w14:paraId="09A98644" w14:textId="77777777" w:rsidTr="003B7440">
        <w:trPr>
          <w:cantSplit/>
          <w:trHeight w:val="530"/>
          <w:tblHeader/>
        </w:trPr>
        <w:tc>
          <w:tcPr>
            <w:tcW w:w="9360" w:type="dxa"/>
            <w:gridSpan w:val="4"/>
            <w:tcBorders>
              <w:top w:val="single" w:sz="4" w:space="0" w:color="auto"/>
            </w:tcBorders>
            <w:shd w:val="clear" w:color="auto" w:fill="auto"/>
            <w:vAlign w:val="center"/>
          </w:tcPr>
          <w:p w14:paraId="60DC9769" w14:textId="77777777" w:rsidR="003B7440" w:rsidRPr="007D0AAC" w:rsidRDefault="003B7440" w:rsidP="003B7440">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 xml:space="preserve">~/dose/test </w:t>
            </w:r>
          </w:p>
        </w:tc>
      </w:tr>
      <w:tr w:rsidR="003B7440" w:rsidRPr="007D0AAC" w14:paraId="56ECD7CE" w14:textId="77777777" w:rsidTr="003B7440">
        <w:trPr>
          <w:cantSplit/>
          <w:trHeight w:val="530"/>
          <w:tblHeader/>
        </w:trPr>
        <w:tc>
          <w:tcPr>
            <w:tcW w:w="651" w:type="dxa"/>
            <w:tcBorders>
              <w:top w:val="single" w:sz="4" w:space="0" w:color="auto"/>
            </w:tcBorders>
            <w:shd w:val="clear" w:color="auto" w:fill="D9D9D9" w:themeFill="background1" w:themeFillShade="D9"/>
            <w:vAlign w:val="center"/>
          </w:tcPr>
          <w:p w14:paraId="4790A07D" w14:textId="77777777" w:rsidR="003B7440" w:rsidRPr="007D0AAC" w:rsidRDefault="003B7440" w:rsidP="003B744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5942" w:type="dxa"/>
            <w:tcBorders>
              <w:top w:val="single" w:sz="4" w:space="0" w:color="auto"/>
            </w:tcBorders>
            <w:shd w:val="clear" w:color="auto" w:fill="D9D9D9" w:themeFill="background1" w:themeFillShade="D9"/>
            <w:vAlign w:val="center"/>
          </w:tcPr>
          <w:p w14:paraId="1269C7AF" w14:textId="77777777" w:rsidR="003B7440" w:rsidRPr="007D0AAC" w:rsidRDefault="003B7440" w:rsidP="003B7440">
            <w:pPr>
              <w:pStyle w:val="H1bodytext"/>
              <w:spacing w:after="0"/>
              <w:ind w:left="0"/>
              <w:jc w:val="center"/>
              <w:rPr>
                <w:rFonts w:ascii="Arial" w:hAnsi="Arial"/>
                <w:b/>
                <w:sz w:val="20"/>
              </w:rPr>
            </w:pPr>
            <w:r w:rsidRPr="007D0AAC">
              <w:rPr>
                <w:rFonts w:ascii="Arial" w:hAnsi="Arial"/>
                <w:b/>
                <w:sz w:val="20"/>
              </w:rPr>
              <w:t>Test Instruction</w:t>
            </w:r>
          </w:p>
        </w:tc>
        <w:tc>
          <w:tcPr>
            <w:tcW w:w="1573" w:type="dxa"/>
            <w:tcBorders>
              <w:top w:val="single" w:sz="4" w:space="0" w:color="auto"/>
            </w:tcBorders>
            <w:shd w:val="clear" w:color="auto" w:fill="D9D9D9" w:themeFill="background1" w:themeFillShade="D9"/>
            <w:vAlign w:val="center"/>
          </w:tcPr>
          <w:p w14:paraId="7F1E4A1B" w14:textId="77777777" w:rsidR="003B7440" w:rsidRPr="007D0AAC" w:rsidRDefault="003B7440" w:rsidP="003B7440">
            <w:pPr>
              <w:pStyle w:val="H1bodytext"/>
              <w:spacing w:after="0"/>
              <w:ind w:left="0"/>
              <w:jc w:val="center"/>
              <w:rPr>
                <w:rFonts w:ascii="Arial" w:hAnsi="Arial"/>
                <w:b/>
                <w:sz w:val="20"/>
              </w:rPr>
            </w:pPr>
            <w:r w:rsidRPr="007D0AAC">
              <w:rPr>
                <w:rFonts w:ascii="Arial" w:hAnsi="Arial"/>
                <w:b/>
                <w:sz w:val="20"/>
              </w:rPr>
              <w:t>Expected Result</w:t>
            </w:r>
          </w:p>
        </w:tc>
        <w:tc>
          <w:tcPr>
            <w:tcW w:w="1194" w:type="dxa"/>
            <w:tcBorders>
              <w:top w:val="single" w:sz="4" w:space="0" w:color="auto"/>
            </w:tcBorders>
            <w:shd w:val="clear" w:color="auto" w:fill="D9D9D9" w:themeFill="background1" w:themeFillShade="D9"/>
            <w:vAlign w:val="center"/>
          </w:tcPr>
          <w:p w14:paraId="480DDD3A" w14:textId="77777777" w:rsidR="003B7440" w:rsidRPr="007D0AAC" w:rsidRDefault="003B7440" w:rsidP="003B744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B7440" w:rsidRPr="007D0AAC" w14:paraId="285ED6D9" w14:textId="77777777" w:rsidTr="003B7440">
        <w:trPr>
          <w:trHeight w:val="440"/>
        </w:trPr>
        <w:tc>
          <w:tcPr>
            <w:tcW w:w="9360" w:type="dxa"/>
            <w:gridSpan w:val="4"/>
            <w:vAlign w:val="center"/>
          </w:tcPr>
          <w:p w14:paraId="571FDC97" w14:textId="77777777" w:rsidR="003B7440" w:rsidRDefault="003B7440" w:rsidP="003B7440">
            <w:pPr>
              <w:pStyle w:val="H1bodytext"/>
              <w:spacing w:after="0"/>
              <w:ind w:left="0"/>
              <w:rPr>
                <w:rFonts w:ascii="Arial" w:hAnsi="Arial"/>
                <w:sz w:val="20"/>
              </w:rPr>
            </w:pPr>
            <w:r>
              <w:rPr>
                <w:rFonts w:ascii="Arial" w:hAnsi="Arial"/>
                <w:sz w:val="20"/>
              </w:rPr>
              <w:t>Remote into the machine holding the tool as the “ca” user using the password provided by the developer</w:t>
            </w:r>
          </w:p>
          <w:p w14:paraId="7C5E7620" w14:textId="77777777" w:rsidR="003B7440" w:rsidRDefault="003B7440" w:rsidP="003B7440">
            <w:pPr>
              <w:pStyle w:val="H1bodytext"/>
              <w:spacing w:after="0"/>
              <w:ind w:left="0"/>
              <w:rPr>
                <w:rFonts w:ascii="Arial" w:hAnsi="Arial"/>
                <w:sz w:val="20"/>
              </w:rPr>
            </w:pPr>
          </w:p>
          <w:p w14:paraId="4EE6B1B2" w14:textId="77777777" w:rsidR="003B7440" w:rsidRDefault="003B7440" w:rsidP="003B7440">
            <w:pPr>
              <w:pStyle w:val="H1bodytext"/>
              <w:spacing w:after="0"/>
              <w:ind w:left="0"/>
              <w:rPr>
                <w:rFonts w:ascii="Arial" w:hAnsi="Arial"/>
                <w:sz w:val="20"/>
              </w:rPr>
            </w:pPr>
            <w:r>
              <w:rPr>
                <w:rFonts w:ascii="Arial" w:hAnsi="Arial"/>
                <w:sz w:val="20"/>
              </w:rPr>
              <w:t>Navigate to the Testing Directory</w:t>
            </w:r>
          </w:p>
          <w:p w14:paraId="033BCE1D" w14:textId="77777777" w:rsidR="003B7440" w:rsidRPr="007D0AAC" w:rsidRDefault="003B7440" w:rsidP="003B7440">
            <w:pPr>
              <w:pStyle w:val="H1bodytext"/>
              <w:spacing w:after="0"/>
              <w:ind w:left="0"/>
              <w:rPr>
                <w:rFonts w:ascii="Arial" w:hAnsi="Arial"/>
                <w:sz w:val="20"/>
              </w:rPr>
            </w:pPr>
          </w:p>
        </w:tc>
      </w:tr>
      <w:tr w:rsidR="003B7440" w:rsidRPr="007D0AAC" w14:paraId="39639D16" w14:textId="77777777" w:rsidTr="003B7440">
        <w:trPr>
          <w:trHeight w:val="3014"/>
        </w:trPr>
        <w:tc>
          <w:tcPr>
            <w:tcW w:w="651" w:type="dxa"/>
            <w:vAlign w:val="center"/>
          </w:tcPr>
          <w:p w14:paraId="59651208" w14:textId="77777777" w:rsidR="003B7440" w:rsidRPr="007D0AAC" w:rsidRDefault="003B7440" w:rsidP="003B7440">
            <w:pPr>
              <w:pStyle w:val="H1bodytext"/>
              <w:spacing w:after="0"/>
              <w:ind w:left="0"/>
              <w:jc w:val="center"/>
              <w:rPr>
                <w:rFonts w:ascii="Arial" w:hAnsi="Arial"/>
                <w:sz w:val="20"/>
              </w:rPr>
            </w:pPr>
            <w:r>
              <w:rPr>
                <w:rFonts w:ascii="Arial" w:hAnsi="Arial"/>
                <w:sz w:val="20"/>
              </w:rPr>
              <w:t>1</w:t>
            </w:r>
          </w:p>
        </w:tc>
        <w:tc>
          <w:tcPr>
            <w:tcW w:w="5942" w:type="dxa"/>
            <w:vAlign w:val="center"/>
          </w:tcPr>
          <w:p w14:paraId="1571AD87" w14:textId="77777777" w:rsidR="003B7440" w:rsidRDefault="003B7440" w:rsidP="003B7440">
            <w:pPr>
              <w:pStyle w:val="H1bodytext"/>
              <w:spacing w:after="0"/>
              <w:ind w:left="0"/>
              <w:rPr>
                <w:rFonts w:ascii="Arial" w:hAnsi="Arial"/>
                <w:sz w:val="20"/>
              </w:rPr>
            </w:pPr>
            <w:r>
              <w:rPr>
                <w:rFonts w:ascii="Arial" w:hAnsi="Arial"/>
                <w:sz w:val="20"/>
              </w:rPr>
              <w:t>Run the script by typing ‘./runAT1.sh’ into the command shell and let the program run to completion.</w:t>
            </w:r>
          </w:p>
          <w:p w14:paraId="451AC7BE" w14:textId="77777777" w:rsidR="003B7440" w:rsidRPr="006C2544" w:rsidRDefault="003B7440" w:rsidP="003B7440">
            <w:pPr>
              <w:pStyle w:val="H1bodytext"/>
              <w:spacing w:after="0"/>
              <w:ind w:left="0"/>
              <w:rPr>
                <w:rFonts w:ascii="Arial" w:hAnsi="Arial"/>
                <w:i/>
                <w:iCs/>
                <w:sz w:val="20"/>
              </w:rPr>
            </w:pPr>
          </w:p>
          <w:p w14:paraId="2F6DAA9A" w14:textId="77777777" w:rsidR="003B7440" w:rsidRPr="006C2544" w:rsidRDefault="003B7440" w:rsidP="003B7440">
            <w:pPr>
              <w:pStyle w:val="H1bodytext"/>
              <w:spacing w:after="0"/>
              <w:ind w:left="0"/>
              <w:rPr>
                <w:rFonts w:ascii="Arial" w:hAnsi="Arial"/>
                <w:b/>
                <w:bCs/>
                <w:sz w:val="20"/>
              </w:rPr>
            </w:pPr>
            <w:r w:rsidRPr="006C2544">
              <w:rPr>
                <w:rFonts w:ascii="Arial" w:hAnsi="Arial"/>
                <w:i/>
                <w:iCs/>
                <w:sz w:val="20"/>
              </w:rPr>
              <w:t>Note that the program may take a half-hour</w:t>
            </w:r>
            <w:r>
              <w:rPr>
                <w:rFonts w:ascii="Arial" w:hAnsi="Arial"/>
                <w:i/>
                <w:iCs/>
                <w:sz w:val="20"/>
              </w:rPr>
              <w:t xml:space="preserve"> </w:t>
            </w:r>
            <w:r w:rsidRPr="006C2544">
              <w:rPr>
                <w:rFonts w:ascii="Arial" w:hAnsi="Arial"/>
                <w:i/>
                <w:iCs/>
                <w:sz w:val="20"/>
              </w:rPr>
              <w:t>to complete.  When the program is finished, the shel</w:t>
            </w:r>
            <w:r>
              <w:rPr>
                <w:rFonts w:ascii="Arial" w:hAnsi="Arial"/>
                <w:i/>
                <w:iCs/>
                <w:sz w:val="20"/>
              </w:rPr>
              <w:t>l will display the command</w:t>
            </w:r>
            <w:r w:rsidRPr="006C2544">
              <w:rPr>
                <w:rFonts w:ascii="Arial" w:hAnsi="Arial"/>
                <w:i/>
                <w:iCs/>
                <w:sz w:val="20"/>
              </w:rPr>
              <w:t xml:space="preserve"> prompt.</w:t>
            </w:r>
          </w:p>
        </w:tc>
        <w:tc>
          <w:tcPr>
            <w:tcW w:w="1573" w:type="dxa"/>
            <w:vAlign w:val="center"/>
          </w:tcPr>
          <w:p w14:paraId="1D36A2F9" w14:textId="77777777" w:rsidR="003B7440" w:rsidRDefault="003B7440" w:rsidP="003B7440">
            <w:pPr>
              <w:pStyle w:val="H1bodytext"/>
              <w:spacing w:after="0"/>
              <w:ind w:left="0"/>
              <w:rPr>
                <w:rFonts w:ascii="Arial" w:hAnsi="Arial"/>
                <w:sz w:val="20"/>
              </w:rPr>
            </w:pPr>
            <w:r>
              <w:rPr>
                <w:rFonts w:ascii="Arial" w:hAnsi="Arial"/>
                <w:sz w:val="20"/>
              </w:rPr>
              <w:t xml:space="preserve">The program begins to execute </w:t>
            </w:r>
          </w:p>
          <w:p w14:paraId="5416F9CE" w14:textId="77777777" w:rsidR="003B7440" w:rsidRDefault="003B7440" w:rsidP="003B7440">
            <w:pPr>
              <w:pStyle w:val="H1bodytext"/>
              <w:spacing w:after="0"/>
              <w:ind w:left="0"/>
              <w:rPr>
                <w:rFonts w:ascii="Arial" w:hAnsi="Arial"/>
                <w:sz w:val="20"/>
              </w:rPr>
            </w:pPr>
          </w:p>
          <w:p w14:paraId="107A3B64" w14:textId="77777777" w:rsidR="003B7440" w:rsidRDefault="003B7440" w:rsidP="003B7440">
            <w:pPr>
              <w:pStyle w:val="H1bodytext"/>
              <w:spacing w:after="0"/>
              <w:ind w:left="0"/>
              <w:rPr>
                <w:rFonts w:ascii="Arial" w:hAnsi="Arial"/>
                <w:sz w:val="20"/>
              </w:rPr>
            </w:pPr>
            <w:r>
              <w:rPr>
                <w:rFonts w:ascii="Arial" w:hAnsi="Arial"/>
                <w:sz w:val="20"/>
              </w:rPr>
              <w:t>The shell may display text such as “Field delx is an FTDouble “ and various “Notices”.</w:t>
            </w:r>
          </w:p>
          <w:p w14:paraId="3C451FDA" w14:textId="77777777" w:rsidR="003B7440" w:rsidRPr="007D0AAC" w:rsidRDefault="003B7440" w:rsidP="003B7440">
            <w:pPr>
              <w:pStyle w:val="H1bodytext"/>
              <w:spacing w:after="0"/>
              <w:ind w:left="0"/>
              <w:rPr>
                <w:rFonts w:ascii="Arial" w:hAnsi="Arial"/>
                <w:sz w:val="20"/>
              </w:rPr>
            </w:pPr>
          </w:p>
        </w:tc>
        <w:tc>
          <w:tcPr>
            <w:tcW w:w="1194" w:type="dxa"/>
            <w:vAlign w:val="center"/>
          </w:tcPr>
          <w:p w14:paraId="42E3D4B3" w14:textId="7BF0B08D" w:rsidR="003B7440" w:rsidRPr="007D0AAC" w:rsidRDefault="00E764D6" w:rsidP="003B7440">
            <w:pPr>
              <w:pStyle w:val="H1bodytext"/>
              <w:spacing w:after="0"/>
              <w:ind w:left="0"/>
              <w:jc w:val="center"/>
              <w:rPr>
                <w:rFonts w:ascii="Arial" w:hAnsi="Arial"/>
                <w:sz w:val="20"/>
              </w:rPr>
            </w:pPr>
            <w:r>
              <w:rPr>
                <w:rFonts w:ascii="Arial" w:hAnsi="Arial"/>
                <w:sz w:val="20"/>
              </w:rPr>
              <w:t>PASS</w:t>
            </w:r>
          </w:p>
        </w:tc>
      </w:tr>
      <w:tr w:rsidR="003B7440" w:rsidRPr="00702160" w14:paraId="281CD72B" w14:textId="77777777" w:rsidTr="003B7440">
        <w:trPr>
          <w:trHeight w:val="476"/>
        </w:trPr>
        <w:tc>
          <w:tcPr>
            <w:tcW w:w="651" w:type="dxa"/>
            <w:vAlign w:val="center"/>
          </w:tcPr>
          <w:p w14:paraId="3D8E2876" w14:textId="77777777" w:rsidR="003B7440" w:rsidRDefault="003B7440" w:rsidP="003B7440">
            <w:pPr>
              <w:pStyle w:val="H1bodytext"/>
              <w:spacing w:after="0"/>
              <w:ind w:left="0"/>
              <w:jc w:val="center"/>
              <w:rPr>
                <w:rFonts w:ascii="Arial" w:hAnsi="Arial"/>
                <w:sz w:val="20"/>
              </w:rPr>
            </w:pPr>
            <w:r>
              <w:rPr>
                <w:rFonts w:ascii="Arial" w:hAnsi="Arial"/>
                <w:sz w:val="20"/>
              </w:rPr>
              <w:lastRenderedPageBreak/>
              <w:t>2</w:t>
            </w:r>
          </w:p>
        </w:tc>
        <w:tc>
          <w:tcPr>
            <w:tcW w:w="5942" w:type="dxa"/>
            <w:vAlign w:val="center"/>
          </w:tcPr>
          <w:p w14:paraId="11B31E0C" w14:textId="77777777" w:rsidR="003B7440" w:rsidRDefault="003B7440" w:rsidP="003B7440">
            <w:pPr>
              <w:pStyle w:val="H1bodytext"/>
              <w:spacing w:after="0"/>
              <w:ind w:left="0"/>
              <w:rPr>
                <w:rFonts w:ascii="Arial" w:hAnsi="Arial"/>
                <w:sz w:val="20"/>
              </w:rPr>
            </w:pPr>
            <w:r>
              <w:rPr>
                <w:rFonts w:ascii="Arial" w:hAnsi="Arial"/>
                <w:sz w:val="20"/>
              </w:rPr>
              <w:t>When the program finishes,</w:t>
            </w:r>
          </w:p>
          <w:p w14:paraId="1F946A68" w14:textId="77777777" w:rsidR="003B7440" w:rsidRDefault="003B7440" w:rsidP="003B7440">
            <w:pPr>
              <w:pStyle w:val="H1bodytext"/>
              <w:spacing w:after="0"/>
              <w:ind w:left="0"/>
              <w:rPr>
                <w:rFonts w:ascii="Arial" w:hAnsi="Arial"/>
                <w:sz w:val="20"/>
              </w:rPr>
            </w:pPr>
            <w:r>
              <w:rPr>
                <w:rFonts w:ascii="Arial" w:hAnsi="Arial"/>
                <w:sz w:val="20"/>
              </w:rPr>
              <w:t xml:space="preserve">navigate to the output directory by typing </w:t>
            </w:r>
            <w:r w:rsidRPr="006C2544">
              <w:rPr>
                <w:rFonts w:ascii="Consolas" w:hAnsi="Consolas"/>
                <w:sz w:val="20"/>
              </w:rPr>
              <w:t xml:space="preserve">cd ~/dose/test/output </w:t>
            </w:r>
            <w:r>
              <w:rPr>
                <w:rFonts w:ascii="Arial" w:hAnsi="Arial"/>
                <w:sz w:val="20"/>
              </w:rPr>
              <w:t>and pressing enter</w:t>
            </w:r>
          </w:p>
          <w:p w14:paraId="1BC2EC87" w14:textId="77777777" w:rsidR="003B7440" w:rsidRDefault="003B7440" w:rsidP="003B7440">
            <w:pPr>
              <w:pStyle w:val="H1bodytext"/>
              <w:spacing w:after="0"/>
              <w:ind w:left="0"/>
              <w:rPr>
                <w:rFonts w:ascii="Arial" w:hAnsi="Arial"/>
                <w:sz w:val="20"/>
              </w:rPr>
            </w:pPr>
          </w:p>
          <w:p w14:paraId="1FF8BB3B" w14:textId="77777777" w:rsidR="003B7440" w:rsidRDefault="003B7440" w:rsidP="003B7440">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ls -alh</w:t>
            </w:r>
            <w:r>
              <w:rPr>
                <w:rFonts w:ascii="Arial" w:hAnsi="Arial"/>
                <w:sz w:val="20"/>
              </w:rPr>
              <w:t xml:space="preserve"> and press enter</w:t>
            </w:r>
          </w:p>
          <w:p w14:paraId="24338527" w14:textId="77777777" w:rsidR="003B7440" w:rsidRDefault="003B7440" w:rsidP="003B7440">
            <w:pPr>
              <w:pStyle w:val="H1bodytext"/>
              <w:spacing w:after="0"/>
              <w:ind w:left="0"/>
              <w:rPr>
                <w:rFonts w:ascii="Arial" w:hAnsi="Arial"/>
                <w:sz w:val="20"/>
              </w:rPr>
            </w:pPr>
          </w:p>
        </w:tc>
        <w:tc>
          <w:tcPr>
            <w:tcW w:w="1573" w:type="dxa"/>
            <w:vAlign w:val="center"/>
          </w:tcPr>
          <w:p w14:paraId="6787DDEA" w14:textId="77777777" w:rsidR="003B7440" w:rsidRDefault="003B7440" w:rsidP="003B7440">
            <w:pPr>
              <w:pStyle w:val="H1bodytext"/>
              <w:spacing w:after="0"/>
              <w:ind w:left="0"/>
              <w:rPr>
                <w:rFonts w:ascii="Arial" w:hAnsi="Arial"/>
                <w:sz w:val="20"/>
              </w:rPr>
            </w:pPr>
            <w:r>
              <w:rPr>
                <w:rFonts w:ascii="Arial" w:hAnsi="Arial"/>
                <w:sz w:val="20"/>
              </w:rPr>
              <w:t>The output directory contains three files:</w:t>
            </w:r>
          </w:p>
          <w:p w14:paraId="6259556A" w14:textId="77777777" w:rsidR="003B7440" w:rsidRDefault="003B7440" w:rsidP="003B7440">
            <w:pPr>
              <w:pStyle w:val="H1bodytext"/>
              <w:numPr>
                <w:ilvl w:val="0"/>
                <w:numId w:val="23"/>
              </w:numPr>
              <w:tabs>
                <w:tab w:val="left" w:pos="604"/>
              </w:tabs>
              <w:spacing w:after="0"/>
              <w:ind w:left="196" w:hanging="155"/>
              <w:rPr>
                <w:rFonts w:ascii="Arial" w:hAnsi="Arial"/>
                <w:sz w:val="20"/>
              </w:rPr>
            </w:pPr>
            <w:r>
              <w:rPr>
                <w:rFonts w:ascii="Arial" w:hAnsi="Arial"/>
                <w:sz w:val="20"/>
              </w:rPr>
              <w:t>runlog.txt</w:t>
            </w:r>
          </w:p>
          <w:p w14:paraId="182EA392" w14:textId="77777777" w:rsidR="003B7440" w:rsidRDefault="003B7440" w:rsidP="003B7440">
            <w:pPr>
              <w:pStyle w:val="H1bodytext"/>
              <w:numPr>
                <w:ilvl w:val="0"/>
                <w:numId w:val="23"/>
              </w:numPr>
              <w:tabs>
                <w:tab w:val="left" w:pos="604"/>
              </w:tabs>
              <w:spacing w:after="0"/>
              <w:ind w:left="196" w:hanging="155"/>
              <w:rPr>
                <w:rFonts w:ascii="Arial" w:hAnsi="Arial"/>
                <w:sz w:val="20"/>
              </w:rPr>
            </w:pPr>
            <w:r>
              <w:rPr>
                <w:rFonts w:ascii="Arial" w:hAnsi="Arial"/>
                <w:sz w:val="20"/>
              </w:rPr>
              <w:t>testReport.txt</w:t>
            </w:r>
          </w:p>
          <w:p w14:paraId="5045C645" w14:textId="77777777" w:rsidR="003B7440" w:rsidRPr="008B77B6" w:rsidRDefault="003B7440" w:rsidP="003B7440">
            <w:pPr>
              <w:pStyle w:val="H1bodytext"/>
              <w:numPr>
                <w:ilvl w:val="0"/>
                <w:numId w:val="23"/>
              </w:numPr>
              <w:tabs>
                <w:tab w:val="left" w:pos="604"/>
              </w:tabs>
              <w:spacing w:after="0"/>
              <w:ind w:left="196" w:hanging="155"/>
              <w:rPr>
                <w:rFonts w:ascii="Arial" w:hAnsi="Arial"/>
                <w:sz w:val="20"/>
              </w:rPr>
            </w:pPr>
            <w:r>
              <w:rPr>
                <w:rFonts w:ascii="Arial" w:hAnsi="Arial"/>
                <w:sz w:val="20"/>
              </w:rPr>
              <w:t>U235.csv</w:t>
            </w:r>
          </w:p>
        </w:tc>
        <w:tc>
          <w:tcPr>
            <w:tcW w:w="1194" w:type="dxa"/>
            <w:vAlign w:val="center"/>
          </w:tcPr>
          <w:p w14:paraId="1FD421AE" w14:textId="1822AFB2" w:rsidR="003B7440" w:rsidRPr="00702160" w:rsidRDefault="00E764D6" w:rsidP="007F1406">
            <w:pPr>
              <w:pStyle w:val="H1bodytext"/>
              <w:spacing w:after="0"/>
              <w:ind w:left="0"/>
              <w:jc w:val="center"/>
              <w:rPr>
                <w:rFonts w:ascii="Arial" w:hAnsi="Arial"/>
                <w:sz w:val="20"/>
              </w:rPr>
            </w:pPr>
            <w:r>
              <w:rPr>
                <w:rFonts w:ascii="Arial" w:hAnsi="Arial"/>
                <w:sz w:val="20"/>
              </w:rPr>
              <w:t>PASS</w:t>
            </w:r>
          </w:p>
        </w:tc>
      </w:tr>
      <w:tr w:rsidR="003B7440" w:rsidRPr="00702160" w14:paraId="6C9624CC" w14:textId="77777777" w:rsidTr="003B7440">
        <w:trPr>
          <w:trHeight w:val="2726"/>
        </w:trPr>
        <w:tc>
          <w:tcPr>
            <w:tcW w:w="651" w:type="dxa"/>
            <w:vAlign w:val="center"/>
          </w:tcPr>
          <w:p w14:paraId="757766FB" w14:textId="77777777" w:rsidR="003B7440" w:rsidRDefault="003B7440" w:rsidP="003B7440">
            <w:pPr>
              <w:pStyle w:val="H1bodytext"/>
              <w:spacing w:after="0"/>
              <w:ind w:left="0"/>
              <w:jc w:val="center"/>
              <w:rPr>
                <w:rFonts w:ascii="Arial" w:hAnsi="Arial"/>
                <w:sz w:val="20"/>
              </w:rPr>
            </w:pPr>
            <w:r>
              <w:rPr>
                <w:rFonts w:ascii="Arial" w:hAnsi="Arial"/>
                <w:sz w:val="20"/>
              </w:rPr>
              <w:t>3</w:t>
            </w:r>
          </w:p>
        </w:tc>
        <w:tc>
          <w:tcPr>
            <w:tcW w:w="5942" w:type="dxa"/>
            <w:vAlign w:val="center"/>
          </w:tcPr>
          <w:p w14:paraId="00B6ADA3" w14:textId="77777777" w:rsidR="003B7440" w:rsidRDefault="003B7440" w:rsidP="003B7440">
            <w:pPr>
              <w:pStyle w:val="H1bodytext"/>
              <w:spacing w:after="0"/>
              <w:ind w:left="0"/>
              <w:rPr>
                <w:rFonts w:ascii="Arial" w:hAnsi="Arial"/>
                <w:sz w:val="20"/>
              </w:rPr>
            </w:pPr>
            <w:r>
              <w:rPr>
                <w:rFonts w:ascii="Arial" w:hAnsi="Arial"/>
                <w:sz w:val="20"/>
              </w:rPr>
              <w:t>Open testReport.txt and verify that the following text is present:</w:t>
            </w:r>
          </w:p>
          <w:p w14:paraId="7B3002D4" w14:textId="77777777" w:rsidR="003B7440" w:rsidRDefault="003B7440" w:rsidP="003B7440">
            <w:pPr>
              <w:pStyle w:val="H1bodytext"/>
              <w:spacing w:after="0"/>
              <w:ind w:left="0"/>
              <w:rPr>
                <w:rFonts w:ascii="Arial" w:hAnsi="Arial"/>
                <w:sz w:val="20"/>
              </w:rPr>
            </w:pPr>
          </w:p>
          <w:p w14:paraId="7BE97D31" w14:textId="77777777" w:rsidR="003B7440" w:rsidRDefault="003B7440" w:rsidP="003B7440">
            <w:pPr>
              <w:pStyle w:val="H1bodytext"/>
              <w:numPr>
                <w:ilvl w:val="0"/>
                <w:numId w:val="23"/>
              </w:numPr>
              <w:spacing w:after="0"/>
              <w:rPr>
                <w:rFonts w:ascii="Arial" w:hAnsi="Arial"/>
                <w:sz w:val="20"/>
              </w:rPr>
            </w:pPr>
            <w:r>
              <w:rPr>
                <w:rFonts w:ascii="Arial" w:hAnsi="Arial"/>
                <w:sz w:val="20"/>
              </w:rPr>
              <w:t>Finished loading grid shapefile</w:t>
            </w:r>
          </w:p>
          <w:p w14:paraId="4774C80C" w14:textId="70AC96A2" w:rsidR="003B7440" w:rsidRDefault="00E764D6" w:rsidP="003B7440">
            <w:pPr>
              <w:pStyle w:val="H1bodytext"/>
              <w:numPr>
                <w:ilvl w:val="0"/>
                <w:numId w:val="23"/>
              </w:numPr>
              <w:spacing w:after="0"/>
              <w:rPr>
                <w:rFonts w:ascii="Arial" w:hAnsi="Arial"/>
                <w:sz w:val="20"/>
              </w:rPr>
            </w:pPr>
            <w:r>
              <w:rPr>
                <w:rFonts w:ascii="Arial" w:hAnsi="Arial"/>
                <w:sz w:val="20"/>
              </w:rPr>
              <w:t>u</w:t>
            </w:r>
            <w:r w:rsidR="003B7440">
              <w:rPr>
                <w:rFonts w:ascii="Arial" w:hAnsi="Arial"/>
                <w:sz w:val="20"/>
              </w:rPr>
              <w:t>pdated cells: added layer X [where X ranges from 1 – 7]</w:t>
            </w:r>
          </w:p>
          <w:p w14:paraId="662B48F4" w14:textId="77777777" w:rsidR="003B7440" w:rsidRDefault="003B7440" w:rsidP="003B7440">
            <w:pPr>
              <w:pStyle w:val="H1bodytext"/>
              <w:numPr>
                <w:ilvl w:val="0"/>
                <w:numId w:val="23"/>
              </w:numPr>
              <w:spacing w:after="0"/>
              <w:rPr>
                <w:rFonts w:ascii="Arial" w:hAnsi="Arial"/>
                <w:sz w:val="20"/>
              </w:rPr>
            </w:pPr>
            <w:r>
              <w:rPr>
                <w:rFonts w:ascii="Arial" w:hAnsi="Arial"/>
                <w:sz w:val="20"/>
              </w:rPr>
              <w:t>END loading soils map</w:t>
            </w:r>
          </w:p>
          <w:p w14:paraId="259A9541" w14:textId="77777777" w:rsidR="003B7440" w:rsidRDefault="003B7440" w:rsidP="003B7440">
            <w:pPr>
              <w:pStyle w:val="H1bodytext"/>
              <w:numPr>
                <w:ilvl w:val="0"/>
                <w:numId w:val="23"/>
              </w:numPr>
              <w:spacing w:after="0"/>
              <w:rPr>
                <w:rFonts w:ascii="Arial" w:hAnsi="Arial"/>
                <w:sz w:val="20"/>
              </w:rPr>
            </w:pPr>
            <w:r>
              <w:rPr>
                <w:rFonts w:ascii="Arial" w:hAnsi="Arial"/>
                <w:sz w:val="20"/>
              </w:rPr>
              <w:t>Loaded pathways</w:t>
            </w:r>
          </w:p>
          <w:p w14:paraId="365CA592" w14:textId="77777777" w:rsidR="003B7440" w:rsidRDefault="003B7440" w:rsidP="003B7440">
            <w:pPr>
              <w:pStyle w:val="H1bodytext"/>
              <w:numPr>
                <w:ilvl w:val="0"/>
                <w:numId w:val="23"/>
              </w:numPr>
              <w:spacing w:after="0"/>
              <w:rPr>
                <w:rFonts w:ascii="Arial" w:hAnsi="Arial"/>
                <w:sz w:val="20"/>
              </w:rPr>
            </w:pPr>
            <w:r>
              <w:rPr>
                <w:rFonts w:ascii="Arial" w:hAnsi="Arial"/>
                <w:sz w:val="20"/>
              </w:rPr>
              <w:t>Loaded copcs</w:t>
            </w:r>
          </w:p>
          <w:p w14:paraId="1B48AC68" w14:textId="77777777" w:rsidR="003B7440" w:rsidRDefault="003B7440" w:rsidP="003B7440">
            <w:pPr>
              <w:pStyle w:val="H1bodytext"/>
              <w:numPr>
                <w:ilvl w:val="0"/>
                <w:numId w:val="23"/>
              </w:numPr>
              <w:spacing w:after="0"/>
              <w:rPr>
                <w:rFonts w:ascii="Arial" w:hAnsi="Arial"/>
                <w:sz w:val="20"/>
              </w:rPr>
            </w:pPr>
            <w:r>
              <w:rPr>
                <w:rFonts w:ascii="Arial" w:hAnsi="Arial"/>
                <w:sz w:val="20"/>
              </w:rPr>
              <w:t>Loaded dose factors</w:t>
            </w:r>
          </w:p>
          <w:p w14:paraId="4E0AC781" w14:textId="77777777" w:rsidR="003B7440" w:rsidRDefault="003B7440" w:rsidP="003B7440">
            <w:pPr>
              <w:pStyle w:val="H1bodytext"/>
              <w:numPr>
                <w:ilvl w:val="0"/>
                <w:numId w:val="23"/>
              </w:numPr>
              <w:spacing w:after="0"/>
              <w:rPr>
                <w:rFonts w:ascii="Arial" w:hAnsi="Arial"/>
                <w:sz w:val="20"/>
              </w:rPr>
            </w:pPr>
            <w:r>
              <w:rPr>
                <w:rFonts w:ascii="Arial" w:hAnsi="Arial"/>
                <w:sz w:val="20"/>
              </w:rPr>
              <w:t>END; Loaded concentration table for …</w:t>
            </w:r>
          </w:p>
          <w:p w14:paraId="0E9482C6" w14:textId="77777777" w:rsidR="003B7440" w:rsidRDefault="003B7440" w:rsidP="003B7440">
            <w:pPr>
              <w:pStyle w:val="H1bodytext"/>
              <w:numPr>
                <w:ilvl w:val="0"/>
                <w:numId w:val="23"/>
              </w:numPr>
              <w:spacing w:after="0"/>
              <w:rPr>
                <w:rFonts w:ascii="Arial" w:hAnsi="Arial"/>
                <w:sz w:val="20"/>
              </w:rPr>
            </w:pPr>
            <w:r>
              <w:rPr>
                <w:rFonts w:ascii="Arial" w:hAnsi="Arial"/>
                <w:sz w:val="20"/>
              </w:rPr>
              <w:t xml:space="preserve">END Export of dose data  </w:t>
            </w:r>
          </w:p>
        </w:tc>
        <w:tc>
          <w:tcPr>
            <w:tcW w:w="1573" w:type="dxa"/>
            <w:vAlign w:val="center"/>
          </w:tcPr>
          <w:p w14:paraId="72699069" w14:textId="77777777" w:rsidR="003B7440" w:rsidDel="00FF3735" w:rsidRDefault="003B7440" w:rsidP="003B7440">
            <w:pPr>
              <w:pStyle w:val="H1bodytext"/>
              <w:spacing w:after="0"/>
              <w:ind w:left="0"/>
              <w:rPr>
                <w:rFonts w:ascii="Arial" w:hAnsi="Arial"/>
                <w:sz w:val="20"/>
              </w:rPr>
            </w:pPr>
            <w:r>
              <w:rPr>
                <w:rFonts w:ascii="Arial" w:hAnsi="Arial"/>
                <w:sz w:val="20"/>
              </w:rPr>
              <w:t>The required text is present in the output file.</w:t>
            </w:r>
          </w:p>
        </w:tc>
        <w:tc>
          <w:tcPr>
            <w:tcW w:w="1194" w:type="dxa"/>
            <w:vAlign w:val="center"/>
          </w:tcPr>
          <w:p w14:paraId="56D60BF9" w14:textId="347A76B3" w:rsidR="003B7440" w:rsidRPr="00702160" w:rsidRDefault="00E764D6" w:rsidP="007F1406">
            <w:pPr>
              <w:pStyle w:val="H1bodytext"/>
              <w:spacing w:after="0"/>
              <w:ind w:left="0"/>
              <w:jc w:val="center"/>
              <w:rPr>
                <w:rFonts w:ascii="Arial" w:hAnsi="Arial"/>
                <w:sz w:val="20"/>
              </w:rPr>
            </w:pPr>
            <w:r>
              <w:rPr>
                <w:rFonts w:ascii="Arial" w:hAnsi="Arial"/>
                <w:sz w:val="20"/>
              </w:rPr>
              <w:t>PASS</w:t>
            </w:r>
          </w:p>
        </w:tc>
      </w:tr>
      <w:tr w:rsidR="003B7440" w:rsidRPr="00702160" w14:paraId="2EFD03E6" w14:textId="77777777" w:rsidTr="003B7440">
        <w:trPr>
          <w:trHeight w:val="539"/>
        </w:trPr>
        <w:tc>
          <w:tcPr>
            <w:tcW w:w="651" w:type="dxa"/>
            <w:vAlign w:val="center"/>
          </w:tcPr>
          <w:p w14:paraId="570EA20A" w14:textId="77777777" w:rsidR="003B7440" w:rsidRPr="007D0AAC" w:rsidRDefault="003B7440" w:rsidP="003B7440">
            <w:pPr>
              <w:pStyle w:val="H1bodytext"/>
              <w:spacing w:after="0"/>
              <w:ind w:left="0"/>
              <w:jc w:val="center"/>
              <w:rPr>
                <w:rFonts w:ascii="Arial" w:hAnsi="Arial"/>
                <w:sz w:val="20"/>
              </w:rPr>
            </w:pPr>
            <w:r>
              <w:rPr>
                <w:rFonts w:ascii="Arial" w:hAnsi="Arial"/>
                <w:sz w:val="20"/>
              </w:rPr>
              <w:t>4</w:t>
            </w:r>
          </w:p>
        </w:tc>
        <w:tc>
          <w:tcPr>
            <w:tcW w:w="5942" w:type="dxa"/>
            <w:vAlign w:val="center"/>
          </w:tcPr>
          <w:p w14:paraId="676B4441" w14:textId="77777777" w:rsidR="003B7440" w:rsidRPr="00702160" w:rsidRDefault="003B7440" w:rsidP="003B7440">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head U235.csv</w:t>
            </w:r>
            <w:r>
              <w:rPr>
                <w:rFonts w:ascii="Arial" w:hAnsi="Arial"/>
                <w:sz w:val="20"/>
              </w:rPr>
              <w:t xml:space="preserve">  and press enter.  Examine the first line of the output.</w:t>
            </w:r>
          </w:p>
        </w:tc>
        <w:tc>
          <w:tcPr>
            <w:tcW w:w="1573" w:type="dxa"/>
            <w:vAlign w:val="center"/>
          </w:tcPr>
          <w:p w14:paraId="19265DAA" w14:textId="77777777" w:rsidR="003B7440" w:rsidRDefault="003B7440" w:rsidP="003B7440">
            <w:pPr>
              <w:pStyle w:val="H1bodytext"/>
              <w:spacing w:after="0"/>
              <w:ind w:left="0"/>
              <w:rPr>
                <w:rFonts w:ascii="Arial" w:hAnsi="Arial"/>
                <w:sz w:val="20"/>
              </w:rPr>
            </w:pPr>
            <w:r>
              <w:rPr>
                <w:rFonts w:ascii="Arial" w:hAnsi="Arial"/>
                <w:sz w:val="20"/>
              </w:rPr>
              <w:t>Text displays in the console window.  The first line is a list of column names separated by commas.  The column names should be, in order:</w:t>
            </w:r>
          </w:p>
          <w:p w14:paraId="6FE3F362" w14:textId="77777777" w:rsidR="003B7440" w:rsidRDefault="003B7440" w:rsidP="003B7440">
            <w:pPr>
              <w:pStyle w:val="H1bodytext"/>
              <w:numPr>
                <w:ilvl w:val="0"/>
                <w:numId w:val="23"/>
              </w:numPr>
              <w:spacing w:after="0"/>
              <w:ind w:left="187" w:hanging="194"/>
              <w:rPr>
                <w:rFonts w:ascii="Arial" w:hAnsi="Arial"/>
                <w:sz w:val="20"/>
              </w:rPr>
            </w:pPr>
            <w:r>
              <w:rPr>
                <w:rFonts w:ascii="Arial" w:hAnsi="Arial"/>
                <w:sz w:val="20"/>
              </w:rPr>
              <w:t>elapsed_tm</w:t>
            </w:r>
          </w:p>
          <w:p w14:paraId="16FCF263" w14:textId="77777777" w:rsidR="003B7440" w:rsidRDefault="003B7440" w:rsidP="003B7440">
            <w:pPr>
              <w:pStyle w:val="H1bodytext"/>
              <w:numPr>
                <w:ilvl w:val="0"/>
                <w:numId w:val="23"/>
              </w:numPr>
              <w:spacing w:after="0"/>
              <w:ind w:left="187" w:hanging="194"/>
              <w:rPr>
                <w:rFonts w:ascii="Arial" w:hAnsi="Arial"/>
                <w:sz w:val="20"/>
              </w:rPr>
            </w:pPr>
            <w:r>
              <w:rPr>
                <w:rFonts w:ascii="Arial" w:hAnsi="Arial"/>
                <w:sz w:val="20"/>
              </w:rPr>
              <w:t>model_date</w:t>
            </w:r>
          </w:p>
          <w:p w14:paraId="00EB7624" w14:textId="77777777" w:rsidR="003B7440" w:rsidRDefault="003B7440" w:rsidP="003B7440">
            <w:pPr>
              <w:pStyle w:val="H1bodytext"/>
              <w:numPr>
                <w:ilvl w:val="0"/>
                <w:numId w:val="23"/>
              </w:numPr>
              <w:spacing w:after="0"/>
              <w:ind w:left="187" w:hanging="194"/>
              <w:rPr>
                <w:rFonts w:ascii="Arial" w:hAnsi="Arial"/>
                <w:sz w:val="20"/>
              </w:rPr>
            </w:pPr>
            <w:r>
              <w:rPr>
                <w:rFonts w:ascii="Arial" w:hAnsi="Arial"/>
                <w:sz w:val="20"/>
              </w:rPr>
              <w:t>soil,pathway</w:t>
            </w:r>
          </w:p>
          <w:p w14:paraId="64200311" w14:textId="77777777" w:rsidR="003B7440" w:rsidRDefault="003B7440" w:rsidP="003B7440">
            <w:pPr>
              <w:pStyle w:val="H1bodytext"/>
              <w:numPr>
                <w:ilvl w:val="0"/>
                <w:numId w:val="23"/>
              </w:numPr>
              <w:spacing w:after="0"/>
              <w:ind w:left="187" w:hanging="194"/>
              <w:rPr>
                <w:rFonts w:ascii="Arial" w:hAnsi="Arial"/>
                <w:sz w:val="20"/>
              </w:rPr>
            </w:pPr>
            <w:r>
              <w:rPr>
                <w:rFonts w:ascii="Arial" w:hAnsi="Arial"/>
                <w:sz w:val="20"/>
              </w:rPr>
              <w:t>cell_row</w:t>
            </w:r>
          </w:p>
          <w:p w14:paraId="3B2281AA" w14:textId="77777777" w:rsidR="003B7440" w:rsidRDefault="003B7440" w:rsidP="003B7440">
            <w:pPr>
              <w:pStyle w:val="H1bodytext"/>
              <w:numPr>
                <w:ilvl w:val="0"/>
                <w:numId w:val="23"/>
              </w:numPr>
              <w:spacing w:after="0"/>
              <w:ind w:left="187" w:hanging="194"/>
              <w:rPr>
                <w:rFonts w:ascii="Arial" w:hAnsi="Arial"/>
                <w:sz w:val="20"/>
              </w:rPr>
            </w:pPr>
            <w:r>
              <w:rPr>
                <w:rFonts w:ascii="Arial" w:hAnsi="Arial"/>
                <w:sz w:val="20"/>
              </w:rPr>
              <w:t>cell_column</w:t>
            </w:r>
          </w:p>
          <w:p w14:paraId="35D51792" w14:textId="77777777" w:rsidR="003B7440" w:rsidRDefault="003B7440" w:rsidP="003B7440">
            <w:pPr>
              <w:pStyle w:val="H1bodytext"/>
              <w:numPr>
                <w:ilvl w:val="0"/>
                <w:numId w:val="23"/>
              </w:numPr>
              <w:spacing w:after="0"/>
              <w:ind w:left="187" w:hanging="194"/>
              <w:rPr>
                <w:rFonts w:ascii="Arial" w:hAnsi="Arial"/>
                <w:sz w:val="20"/>
              </w:rPr>
            </w:pPr>
            <w:r>
              <w:rPr>
                <w:rFonts w:ascii="Arial" w:hAnsi="Arial"/>
                <w:sz w:val="20"/>
              </w:rPr>
              <w:t>cell_layer</w:t>
            </w:r>
          </w:p>
          <w:p w14:paraId="4AF61A73" w14:textId="77777777" w:rsidR="003B7440" w:rsidRDefault="003B7440" w:rsidP="003B7440">
            <w:pPr>
              <w:pStyle w:val="H1bodytext"/>
              <w:numPr>
                <w:ilvl w:val="0"/>
                <w:numId w:val="23"/>
              </w:numPr>
              <w:spacing w:after="0"/>
              <w:ind w:left="187" w:hanging="194"/>
              <w:rPr>
                <w:rFonts w:ascii="Arial" w:hAnsi="Arial"/>
                <w:sz w:val="20"/>
              </w:rPr>
            </w:pPr>
            <w:r>
              <w:rPr>
                <w:rFonts w:ascii="Arial" w:hAnsi="Arial"/>
                <w:sz w:val="20"/>
              </w:rPr>
              <w:t>concentration</w:t>
            </w:r>
          </w:p>
          <w:p w14:paraId="5E618285" w14:textId="77777777" w:rsidR="003B7440" w:rsidRDefault="003B7440" w:rsidP="003B7440">
            <w:pPr>
              <w:pStyle w:val="H1bodytext"/>
              <w:numPr>
                <w:ilvl w:val="0"/>
                <w:numId w:val="23"/>
              </w:numPr>
              <w:spacing w:after="0"/>
              <w:ind w:left="187" w:hanging="194"/>
              <w:rPr>
                <w:rFonts w:ascii="Arial" w:hAnsi="Arial"/>
                <w:sz w:val="20"/>
              </w:rPr>
            </w:pPr>
            <w:r>
              <w:rPr>
                <w:rFonts w:ascii="Arial" w:hAnsi="Arial"/>
                <w:sz w:val="20"/>
              </w:rPr>
              <w:t>dose_factor</w:t>
            </w:r>
          </w:p>
          <w:p w14:paraId="5DD912DD" w14:textId="77777777" w:rsidR="003B7440" w:rsidRPr="00702160" w:rsidRDefault="003B7440" w:rsidP="003B7440">
            <w:pPr>
              <w:pStyle w:val="H1bodytext"/>
              <w:numPr>
                <w:ilvl w:val="0"/>
                <w:numId w:val="23"/>
              </w:numPr>
              <w:spacing w:after="0"/>
              <w:ind w:left="187" w:hanging="194"/>
              <w:rPr>
                <w:rFonts w:ascii="Arial" w:hAnsi="Arial"/>
                <w:sz w:val="20"/>
              </w:rPr>
            </w:pPr>
            <w:r>
              <w:rPr>
                <w:rFonts w:ascii="Arial" w:hAnsi="Arial"/>
                <w:sz w:val="20"/>
              </w:rPr>
              <w:t>dose</w:t>
            </w:r>
            <w:r>
              <w:rPr>
                <w:rFonts w:ascii="Arial" w:hAnsi="Arial"/>
                <w:sz w:val="20"/>
              </w:rPr>
              <w:br/>
            </w:r>
          </w:p>
        </w:tc>
        <w:tc>
          <w:tcPr>
            <w:tcW w:w="1194" w:type="dxa"/>
            <w:vAlign w:val="center"/>
          </w:tcPr>
          <w:p w14:paraId="6BB58D5C" w14:textId="35EBD8C2" w:rsidR="003B7440" w:rsidRPr="00702160" w:rsidRDefault="00E764D6" w:rsidP="007F1406">
            <w:pPr>
              <w:pStyle w:val="H1bodytext"/>
              <w:spacing w:after="0"/>
              <w:ind w:left="0"/>
              <w:jc w:val="center"/>
              <w:rPr>
                <w:rFonts w:ascii="Arial" w:hAnsi="Arial"/>
                <w:sz w:val="20"/>
              </w:rPr>
            </w:pPr>
            <w:r>
              <w:rPr>
                <w:rFonts w:ascii="Arial" w:hAnsi="Arial"/>
                <w:sz w:val="20"/>
              </w:rPr>
              <w:t>PASS</w:t>
            </w:r>
          </w:p>
        </w:tc>
      </w:tr>
      <w:tr w:rsidR="003B7440" w:rsidRPr="00702160" w14:paraId="720CAA70" w14:textId="77777777" w:rsidTr="003B7440">
        <w:trPr>
          <w:trHeight w:val="539"/>
        </w:trPr>
        <w:tc>
          <w:tcPr>
            <w:tcW w:w="651" w:type="dxa"/>
            <w:vAlign w:val="center"/>
          </w:tcPr>
          <w:p w14:paraId="3B8B6399" w14:textId="77777777" w:rsidR="003B7440" w:rsidRDefault="003B7440" w:rsidP="003B7440">
            <w:pPr>
              <w:pStyle w:val="H1bodytext"/>
              <w:spacing w:after="0"/>
              <w:ind w:left="0"/>
              <w:jc w:val="center"/>
              <w:rPr>
                <w:rFonts w:ascii="Arial" w:hAnsi="Arial"/>
                <w:sz w:val="20"/>
              </w:rPr>
            </w:pPr>
            <w:r>
              <w:rPr>
                <w:rFonts w:ascii="Arial" w:hAnsi="Arial"/>
                <w:sz w:val="20"/>
              </w:rPr>
              <w:t>5</w:t>
            </w:r>
          </w:p>
        </w:tc>
        <w:tc>
          <w:tcPr>
            <w:tcW w:w="5942" w:type="dxa"/>
            <w:vAlign w:val="center"/>
          </w:tcPr>
          <w:p w14:paraId="6D78C4A3" w14:textId="77777777" w:rsidR="003B7440" w:rsidRDefault="003B7440" w:rsidP="003B7440">
            <w:pPr>
              <w:pStyle w:val="H1bodytext"/>
              <w:spacing w:after="0"/>
              <w:ind w:left="0"/>
              <w:rPr>
                <w:rFonts w:ascii="Arial" w:hAnsi="Arial"/>
                <w:sz w:val="20"/>
              </w:rPr>
            </w:pPr>
            <w:r>
              <w:rPr>
                <w:rFonts w:ascii="Arial" w:hAnsi="Arial"/>
                <w:sz w:val="20"/>
              </w:rPr>
              <w:t xml:space="preserve">Again, type </w:t>
            </w:r>
            <w:r w:rsidRPr="006C2544">
              <w:rPr>
                <w:rFonts w:ascii="Consolas" w:hAnsi="Consolas"/>
                <w:sz w:val="20"/>
              </w:rPr>
              <w:t>head U235.csv</w:t>
            </w:r>
            <w:r>
              <w:rPr>
                <w:rFonts w:ascii="Arial" w:hAnsi="Arial"/>
                <w:sz w:val="20"/>
              </w:rPr>
              <w:t xml:space="preserve"> and press enter.  Examine the second line of the output.</w:t>
            </w:r>
          </w:p>
        </w:tc>
        <w:tc>
          <w:tcPr>
            <w:tcW w:w="1573" w:type="dxa"/>
            <w:vAlign w:val="center"/>
          </w:tcPr>
          <w:p w14:paraId="4D1C9C2C" w14:textId="77777777" w:rsidR="003B7440" w:rsidRDefault="003B7440" w:rsidP="003B7440">
            <w:pPr>
              <w:pStyle w:val="H1bodytext"/>
              <w:spacing w:after="0"/>
              <w:ind w:left="0"/>
              <w:rPr>
                <w:rFonts w:ascii="Arial" w:hAnsi="Arial"/>
                <w:sz w:val="20"/>
              </w:rPr>
            </w:pPr>
            <w:r>
              <w:rPr>
                <w:rFonts w:ascii="Arial" w:hAnsi="Arial"/>
                <w:sz w:val="20"/>
              </w:rPr>
              <w:t xml:space="preserve">This line contains primarily numeric data </w:t>
            </w:r>
            <w:r>
              <w:rPr>
                <w:rFonts w:ascii="Arial" w:hAnsi="Arial"/>
                <w:sz w:val="20"/>
              </w:rPr>
              <w:lastRenderedPageBreak/>
              <w:t>separated by commas:</w:t>
            </w:r>
          </w:p>
          <w:p w14:paraId="5DA020AB"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the first column is the integer 365</w:t>
            </w:r>
          </w:p>
          <w:p w14:paraId="63123468"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the second column is a date in the format ‘YYYY-MM-DD’.  The date is 2019-1-1.</w:t>
            </w:r>
          </w:p>
          <w:p w14:paraId="4C717663"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the third column is a soil type (Rupert Sand, Burbank Loamy, or similar)</w:t>
            </w:r>
          </w:p>
          <w:p w14:paraId="37D7906D"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the fourth column is a pathway: Soil, Egg, Drinking Water, or similar</w:t>
            </w:r>
          </w:p>
          <w:p w14:paraId="63CC84FB"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the fifth, sixth, and seventh columns are integers</w:t>
            </w:r>
          </w:p>
          <w:p w14:paraId="381673CA"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the eighth and ninth columns are floats</w:t>
            </w:r>
          </w:p>
          <w:p w14:paraId="5064E7B8" w14:textId="77777777" w:rsidR="003B7440" w:rsidRPr="00301A8A" w:rsidRDefault="003B7440" w:rsidP="003B7440">
            <w:pPr>
              <w:pStyle w:val="H1bodytext"/>
              <w:spacing w:after="0"/>
              <w:ind w:left="1080"/>
              <w:rPr>
                <w:rFonts w:ascii="Arial" w:hAnsi="Arial"/>
                <w:sz w:val="20"/>
              </w:rPr>
            </w:pPr>
          </w:p>
        </w:tc>
        <w:tc>
          <w:tcPr>
            <w:tcW w:w="1194" w:type="dxa"/>
            <w:vAlign w:val="center"/>
          </w:tcPr>
          <w:p w14:paraId="4A1A67CB" w14:textId="5995CD54" w:rsidR="003B7440" w:rsidRPr="00702160" w:rsidRDefault="000B38BE" w:rsidP="007F1406">
            <w:pPr>
              <w:pStyle w:val="H1bodytext"/>
              <w:spacing w:after="0"/>
              <w:ind w:left="0"/>
              <w:jc w:val="center"/>
              <w:rPr>
                <w:rFonts w:ascii="Arial" w:hAnsi="Arial"/>
                <w:sz w:val="20"/>
              </w:rPr>
            </w:pPr>
            <w:r>
              <w:rPr>
                <w:rFonts w:ascii="Arial" w:hAnsi="Arial"/>
                <w:sz w:val="20"/>
              </w:rPr>
              <w:lastRenderedPageBreak/>
              <w:t>PASS</w:t>
            </w:r>
          </w:p>
        </w:tc>
      </w:tr>
      <w:tr w:rsidR="003B7440" w:rsidRPr="00702160" w14:paraId="7E36347B" w14:textId="77777777" w:rsidTr="003B7440">
        <w:trPr>
          <w:trHeight w:val="1781"/>
        </w:trPr>
        <w:tc>
          <w:tcPr>
            <w:tcW w:w="651" w:type="dxa"/>
            <w:vAlign w:val="center"/>
          </w:tcPr>
          <w:p w14:paraId="6AF386C4" w14:textId="77777777" w:rsidR="003B7440" w:rsidRDefault="003B7440" w:rsidP="003B7440">
            <w:pPr>
              <w:pStyle w:val="H1bodytext"/>
              <w:spacing w:after="0"/>
              <w:ind w:left="0"/>
              <w:jc w:val="center"/>
              <w:rPr>
                <w:rFonts w:ascii="Arial" w:hAnsi="Arial"/>
                <w:sz w:val="20"/>
              </w:rPr>
            </w:pPr>
            <w:r>
              <w:rPr>
                <w:rFonts w:ascii="Arial" w:hAnsi="Arial"/>
                <w:sz w:val="20"/>
              </w:rPr>
              <w:lastRenderedPageBreak/>
              <w:t>6.1</w:t>
            </w:r>
          </w:p>
        </w:tc>
        <w:tc>
          <w:tcPr>
            <w:tcW w:w="5942" w:type="dxa"/>
            <w:vAlign w:val="center"/>
          </w:tcPr>
          <w:p w14:paraId="1B86059E" w14:textId="77777777" w:rsidR="003B7440" w:rsidRDefault="003B7440" w:rsidP="003B7440">
            <w:pPr>
              <w:pStyle w:val="H1bodytext"/>
              <w:spacing w:after="0"/>
              <w:ind w:left="0"/>
              <w:rPr>
                <w:rFonts w:ascii="Arial" w:hAnsi="Arial"/>
                <w:sz w:val="20"/>
              </w:rPr>
            </w:pPr>
          </w:p>
          <w:p w14:paraId="7F922DF9" w14:textId="77777777" w:rsidR="003B7440" w:rsidRDefault="003B7440" w:rsidP="003B7440">
            <w:pPr>
              <w:pStyle w:val="H1bodytext"/>
              <w:spacing w:after="0"/>
              <w:ind w:left="0"/>
              <w:rPr>
                <w:rFonts w:ascii="Arial" w:hAnsi="Arial"/>
                <w:sz w:val="20"/>
              </w:rPr>
            </w:pPr>
            <w:r>
              <w:rPr>
                <w:rFonts w:ascii="Arial" w:hAnsi="Arial"/>
                <w:sz w:val="20"/>
              </w:rPr>
              <w:t xml:space="preserve">cd to the test directory by typing </w:t>
            </w:r>
            <w:r w:rsidRPr="006C2544">
              <w:rPr>
                <w:rFonts w:ascii="Consolas" w:hAnsi="Consolas"/>
                <w:sz w:val="20"/>
              </w:rPr>
              <w:t>cd ..</w:t>
            </w:r>
          </w:p>
          <w:p w14:paraId="25FAB6C6" w14:textId="77777777" w:rsidR="003B7440" w:rsidRDefault="003B7440" w:rsidP="003B7440">
            <w:pPr>
              <w:pStyle w:val="H1bodytext"/>
              <w:spacing w:after="0"/>
              <w:ind w:left="0"/>
              <w:rPr>
                <w:rFonts w:ascii="Arial" w:hAnsi="Arial"/>
                <w:sz w:val="20"/>
              </w:rPr>
            </w:pPr>
            <w:r>
              <w:rPr>
                <w:rFonts w:ascii="Arial" w:hAnsi="Arial"/>
                <w:sz w:val="20"/>
              </w:rPr>
              <w:t>and pressing Enter</w:t>
            </w:r>
          </w:p>
          <w:p w14:paraId="1E429396" w14:textId="77777777" w:rsidR="003B7440" w:rsidRDefault="003B7440" w:rsidP="003B7440">
            <w:pPr>
              <w:pStyle w:val="H1bodytext"/>
              <w:spacing w:after="0"/>
              <w:ind w:left="0"/>
              <w:rPr>
                <w:rFonts w:ascii="Arial" w:hAnsi="Arial"/>
                <w:sz w:val="20"/>
              </w:rPr>
            </w:pPr>
          </w:p>
          <w:p w14:paraId="7B24AA2B" w14:textId="77777777" w:rsidR="003B7440" w:rsidRDefault="003B7440" w:rsidP="003B7440">
            <w:pPr>
              <w:pStyle w:val="H1bodytext"/>
              <w:spacing w:after="0"/>
              <w:ind w:left="0"/>
              <w:rPr>
                <w:rFonts w:ascii="Arial" w:hAnsi="Arial"/>
                <w:sz w:val="20"/>
              </w:rPr>
            </w:pPr>
            <w:r>
              <w:rPr>
                <w:rFonts w:ascii="Arial" w:hAnsi="Arial"/>
                <w:sz w:val="20"/>
              </w:rPr>
              <w:t xml:space="preserve">Open the input script (runAT1.sh) and write down the number in the line containing the text </w:t>
            </w:r>
            <w:r w:rsidRPr="006C2544">
              <w:rPr>
                <w:rFonts w:ascii="Consolas" w:hAnsi="Consolas"/>
                <w:sz w:val="20"/>
              </w:rPr>
              <w:t xml:space="preserve">conversion= </w:t>
            </w:r>
          </w:p>
        </w:tc>
        <w:tc>
          <w:tcPr>
            <w:tcW w:w="2767" w:type="dxa"/>
            <w:gridSpan w:val="2"/>
            <w:vAlign w:val="center"/>
          </w:tcPr>
          <w:p w14:paraId="48A13B2B" w14:textId="4F487936" w:rsidR="003B7440" w:rsidRDefault="003B7440" w:rsidP="003B7440">
            <w:pPr>
              <w:pStyle w:val="H1bodytext"/>
              <w:spacing w:after="0"/>
              <w:ind w:left="0"/>
              <w:rPr>
                <w:rFonts w:ascii="Arial" w:hAnsi="Arial"/>
                <w:sz w:val="20"/>
              </w:rPr>
            </w:pPr>
            <w:r>
              <w:rPr>
                <w:rFonts w:ascii="Arial" w:hAnsi="Arial"/>
                <w:sz w:val="20"/>
              </w:rPr>
              <w:t xml:space="preserve">The </w:t>
            </w:r>
            <w:r w:rsidRPr="006C2544">
              <w:rPr>
                <w:rFonts w:ascii="Consolas" w:hAnsi="Consolas"/>
                <w:sz w:val="20"/>
              </w:rPr>
              <w:t>conversion</w:t>
            </w:r>
            <w:r>
              <w:rPr>
                <w:rFonts w:ascii="Arial" w:hAnsi="Arial"/>
                <w:sz w:val="20"/>
              </w:rPr>
              <w:t xml:space="preserve"> number is:</w:t>
            </w:r>
            <w:r w:rsidR="000B38BE">
              <w:rPr>
                <w:rFonts w:ascii="Arial" w:hAnsi="Arial"/>
                <w:sz w:val="20"/>
              </w:rPr>
              <w:t xml:space="preserve"> 2</w:t>
            </w:r>
          </w:p>
          <w:p w14:paraId="6C67AAB9" w14:textId="77777777" w:rsidR="003B7440" w:rsidRDefault="003B7440" w:rsidP="003B7440">
            <w:pPr>
              <w:pStyle w:val="H1bodytext"/>
              <w:spacing w:after="0"/>
              <w:ind w:left="0"/>
              <w:rPr>
                <w:rFonts w:ascii="Arial" w:hAnsi="Arial"/>
                <w:sz w:val="20"/>
              </w:rPr>
            </w:pPr>
            <w:r>
              <w:rPr>
                <w:rFonts w:ascii="Arial" w:hAnsi="Arial"/>
                <w:sz w:val="20"/>
              </w:rPr>
              <w:t xml:space="preserve"> (should be 2)</w:t>
            </w:r>
          </w:p>
          <w:p w14:paraId="600D6DB2" w14:textId="77777777" w:rsidR="003B7440" w:rsidRPr="00702160" w:rsidRDefault="003B7440" w:rsidP="003B7440">
            <w:pPr>
              <w:pStyle w:val="H1bodytext"/>
              <w:spacing w:after="0"/>
              <w:ind w:left="0"/>
              <w:rPr>
                <w:rFonts w:ascii="Arial" w:hAnsi="Arial"/>
                <w:sz w:val="20"/>
              </w:rPr>
            </w:pPr>
          </w:p>
        </w:tc>
      </w:tr>
      <w:tr w:rsidR="003B7440" w:rsidRPr="00702160" w14:paraId="56495C9D" w14:textId="77777777" w:rsidTr="003B7440">
        <w:trPr>
          <w:trHeight w:val="1070"/>
        </w:trPr>
        <w:tc>
          <w:tcPr>
            <w:tcW w:w="651" w:type="dxa"/>
            <w:vAlign w:val="center"/>
          </w:tcPr>
          <w:p w14:paraId="00884554" w14:textId="77777777" w:rsidR="003B7440" w:rsidRDefault="003B7440" w:rsidP="003B7440">
            <w:pPr>
              <w:pStyle w:val="H1bodytext"/>
              <w:spacing w:after="0"/>
              <w:ind w:left="0"/>
              <w:jc w:val="center"/>
              <w:rPr>
                <w:rFonts w:ascii="Arial" w:hAnsi="Arial"/>
                <w:sz w:val="20"/>
              </w:rPr>
            </w:pPr>
            <w:r>
              <w:rPr>
                <w:rFonts w:ascii="Arial" w:hAnsi="Arial"/>
                <w:sz w:val="20"/>
              </w:rPr>
              <w:t>6.2.1</w:t>
            </w:r>
          </w:p>
        </w:tc>
        <w:tc>
          <w:tcPr>
            <w:tcW w:w="5942" w:type="dxa"/>
            <w:vAlign w:val="center"/>
          </w:tcPr>
          <w:p w14:paraId="06D857B3" w14:textId="77777777" w:rsidR="003B7440" w:rsidRDefault="003B7440" w:rsidP="003B7440">
            <w:pPr>
              <w:pStyle w:val="H1bodytext"/>
              <w:spacing w:after="0"/>
              <w:ind w:left="0"/>
              <w:rPr>
                <w:rFonts w:ascii="Arial" w:hAnsi="Arial"/>
                <w:sz w:val="20"/>
              </w:rPr>
            </w:pPr>
            <w:r>
              <w:rPr>
                <w:rFonts w:ascii="Arial" w:hAnsi="Arial"/>
                <w:sz w:val="20"/>
              </w:rPr>
              <w:t>Select a row of data in output file</w:t>
            </w:r>
          </w:p>
        </w:tc>
        <w:tc>
          <w:tcPr>
            <w:tcW w:w="2767" w:type="dxa"/>
            <w:gridSpan w:val="2"/>
            <w:vAlign w:val="center"/>
          </w:tcPr>
          <w:p w14:paraId="34A919A3" w14:textId="5120BC72" w:rsidR="003B7440" w:rsidRPr="00702160" w:rsidRDefault="003B7440" w:rsidP="003B7440">
            <w:pPr>
              <w:pStyle w:val="H1bodytext"/>
              <w:spacing w:after="0"/>
              <w:ind w:left="0"/>
              <w:rPr>
                <w:rFonts w:ascii="Arial" w:hAnsi="Arial"/>
                <w:sz w:val="20"/>
              </w:rPr>
            </w:pPr>
            <w:r>
              <w:rPr>
                <w:rFonts w:ascii="Arial" w:hAnsi="Arial"/>
                <w:sz w:val="20"/>
              </w:rPr>
              <w:t xml:space="preserve">Selected row: </w:t>
            </w:r>
            <w:r w:rsidR="000B38BE">
              <w:rPr>
                <w:rFonts w:ascii="Arial" w:hAnsi="Arial"/>
                <w:sz w:val="20"/>
              </w:rPr>
              <w:t>1</w:t>
            </w:r>
          </w:p>
        </w:tc>
      </w:tr>
      <w:tr w:rsidR="003B7440" w14:paraId="352004FA" w14:textId="77777777" w:rsidTr="003B7440">
        <w:trPr>
          <w:trHeight w:val="1331"/>
        </w:trPr>
        <w:tc>
          <w:tcPr>
            <w:tcW w:w="651" w:type="dxa"/>
            <w:vAlign w:val="center"/>
          </w:tcPr>
          <w:p w14:paraId="5772E5C9" w14:textId="77777777" w:rsidR="003B7440" w:rsidRDefault="003B7440" w:rsidP="003B7440">
            <w:pPr>
              <w:pStyle w:val="H1bodytext"/>
              <w:spacing w:after="0"/>
              <w:ind w:left="0"/>
              <w:jc w:val="center"/>
              <w:rPr>
                <w:rFonts w:ascii="Arial" w:hAnsi="Arial"/>
                <w:sz w:val="20"/>
              </w:rPr>
            </w:pPr>
            <w:r>
              <w:rPr>
                <w:rFonts w:ascii="Arial" w:hAnsi="Arial"/>
                <w:sz w:val="20"/>
              </w:rPr>
              <w:t>6.2.2</w:t>
            </w:r>
          </w:p>
        </w:tc>
        <w:tc>
          <w:tcPr>
            <w:tcW w:w="5942" w:type="dxa"/>
            <w:vAlign w:val="center"/>
          </w:tcPr>
          <w:p w14:paraId="6DE64402" w14:textId="77777777" w:rsidR="003B7440" w:rsidRDefault="003B7440" w:rsidP="003B7440">
            <w:pPr>
              <w:pStyle w:val="H1bodytext"/>
              <w:spacing w:after="0"/>
              <w:ind w:left="0"/>
              <w:rPr>
                <w:rFonts w:ascii="Arial" w:hAnsi="Arial"/>
                <w:sz w:val="20"/>
              </w:rPr>
            </w:pPr>
            <w:r>
              <w:rPr>
                <w:rFonts w:ascii="Arial" w:hAnsi="Arial"/>
                <w:sz w:val="20"/>
              </w:rPr>
              <w:t>Record pathway and soil type corresponding to selected row</w:t>
            </w:r>
          </w:p>
        </w:tc>
        <w:tc>
          <w:tcPr>
            <w:tcW w:w="2767" w:type="dxa"/>
            <w:gridSpan w:val="2"/>
            <w:vAlign w:val="center"/>
          </w:tcPr>
          <w:p w14:paraId="35CBE176" w14:textId="127A6636" w:rsidR="003B7440" w:rsidRDefault="003B7440" w:rsidP="003B7440">
            <w:pPr>
              <w:pStyle w:val="H1bodytext"/>
              <w:spacing w:after="0"/>
              <w:ind w:left="0"/>
              <w:rPr>
                <w:rFonts w:ascii="Arial" w:hAnsi="Arial"/>
                <w:sz w:val="20"/>
              </w:rPr>
            </w:pPr>
            <w:r>
              <w:rPr>
                <w:rFonts w:ascii="Arial" w:hAnsi="Arial"/>
                <w:sz w:val="20"/>
              </w:rPr>
              <w:t>Pathway:</w:t>
            </w:r>
            <w:r w:rsidR="000B38BE">
              <w:rPr>
                <w:rFonts w:ascii="Arial" w:hAnsi="Arial"/>
                <w:sz w:val="20"/>
              </w:rPr>
              <w:t xml:space="preserve"> </w:t>
            </w:r>
            <w:r w:rsidR="008B37EF">
              <w:rPr>
                <w:rFonts w:ascii="Arial" w:hAnsi="Arial"/>
                <w:sz w:val="20"/>
              </w:rPr>
              <w:t>Beef</w:t>
            </w:r>
          </w:p>
          <w:p w14:paraId="69953286" w14:textId="77777777" w:rsidR="003B7440" w:rsidRDefault="003B7440" w:rsidP="003B7440">
            <w:pPr>
              <w:pStyle w:val="H1bodytext"/>
              <w:spacing w:after="0"/>
              <w:ind w:left="0"/>
              <w:rPr>
                <w:rFonts w:ascii="Arial" w:hAnsi="Arial"/>
                <w:sz w:val="20"/>
              </w:rPr>
            </w:pPr>
          </w:p>
          <w:p w14:paraId="1BC02389" w14:textId="21A0EC3A" w:rsidR="003B7440" w:rsidRDefault="003B7440" w:rsidP="003B7440">
            <w:pPr>
              <w:pStyle w:val="H1bodytext"/>
              <w:spacing w:after="0"/>
              <w:ind w:left="0"/>
              <w:rPr>
                <w:rFonts w:ascii="Arial" w:hAnsi="Arial"/>
                <w:sz w:val="20"/>
              </w:rPr>
            </w:pPr>
            <w:r>
              <w:rPr>
                <w:rFonts w:ascii="Arial" w:hAnsi="Arial"/>
                <w:sz w:val="20"/>
              </w:rPr>
              <w:t>Soil Type:</w:t>
            </w:r>
            <w:r w:rsidR="008B37EF">
              <w:rPr>
                <w:rFonts w:ascii="Arial" w:hAnsi="Arial"/>
                <w:sz w:val="20"/>
              </w:rPr>
              <w:t xml:space="preserve"> Ephrata Sandy Loam</w:t>
            </w:r>
          </w:p>
        </w:tc>
      </w:tr>
      <w:tr w:rsidR="003B7440" w14:paraId="2252BF62" w14:textId="77777777" w:rsidTr="003B7440">
        <w:trPr>
          <w:trHeight w:val="1331"/>
        </w:trPr>
        <w:tc>
          <w:tcPr>
            <w:tcW w:w="651" w:type="dxa"/>
            <w:vAlign w:val="center"/>
          </w:tcPr>
          <w:p w14:paraId="286BCC3B" w14:textId="77777777" w:rsidR="003B7440" w:rsidRDefault="003B7440" w:rsidP="003B7440">
            <w:pPr>
              <w:pStyle w:val="H1bodytext"/>
              <w:spacing w:after="0"/>
              <w:ind w:left="0"/>
              <w:jc w:val="center"/>
              <w:rPr>
                <w:rFonts w:ascii="Arial" w:hAnsi="Arial"/>
                <w:sz w:val="20"/>
              </w:rPr>
            </w:pPr>
            <w:r>
              <w:rPr>
                <w:rFonts w:ascii="Arial" w:hAnsi="Arial"/>
                <w:sz w:val="20"/>
              </w:rPr>
              <w:t>6.2.3</w:t>
            </w:r>
          </w:p>
        </w:tc>
        <w:tc>
          <w:tcPr>
            <w:tcW w:w="5942" w:type="dxa"/>
            <w:vAlign w:val="center"/>
          </w:tcPr>
          <w:p w14:paraId="4A86AC01" w14:textId="77777777" w:rsidR="003B7440" w:rsidRDefault="003B7440" w:rsidP="003B7440">
            <w:pPr>
              <w:pStyle w:val="H1bodytext"/>
              <w:spacing w:after="0"/>
              <w:ind w:left="0"/>
              <w:rPr>
                <w:rFonts w:ascii="Arial" w:hAnsi="Arial"/>
                <w:sz w:val="20"/>
              </w:rPr>
            </w:pPr>
            <w:r>
              <w:rPr>
                <w:rFonts w:ascii="Arial" w:hAnsi="Arial"/>
                <w:sz w:val="20"/>
              </w:rPr>
              <w:t>Record target COPC (argument provided to tool per Section 4)</w:t>
            </w:r>
          </w:p>
        </w:tc>
        <w:tc>
          <w:tcPr>
            <w:tcW w:w="2767" w:type="dxa"/>
            <w:gridSpan w:val="2"/>
            <w:vAlign w:val="center"/>
          </w:tcPr>
          <w:p w14:paraId="2B818186" w14:textId="36F144CE" w:rsidR="003B7440" w:rsidRDefault="003B7440" w:rsidP="003B7440">
            <w:pPr>
              <w:pStyle w:val="H1bodytext"/>
              <w:spacing w:after="0"/>
              <w:ind w:left="0"/>
              <w:rPr>
                <w:rFonts w:ascii="Arial" w:hAnsi="Arial"/>
                <w:sz w:val="20"/>
              </w:rPr>
            </w:pPr>
            <w:r>
              <w:rPr>
                <w:rFonts w:ascii="Arial" w:hAnsi="Arial"/>
                <w:sz w:val="20"/>
              </w:rPr>
              <w:t>Target COPC:</w:t>
            </w:r>
            <w:r w:rsidR="000B38BE">
              <w:rPr>
                <w:rFonts w:ascii="Arial" w:hAnsi="Arial"/>
                <w:sz w:val="20"/>
              </w:rPr>
              <w:t xml:space="preserve"> U235</w:t>
            </w:r>
          </w:p>
        </w:tc>
      </w:tr>
      <w:tr w:rsidR="003B7440" w:rsidRPr="00702160" w14:paraId="203C5F37" w14:textId="77777777" w:rsidTr="007F1406">
        <w:trPr>
          <w:trHeight w:val="1763"/>
        </w:trPr>
        <w:tc>
          <w:tcPr>
            <w:tcW w:w="651" w:type="dxa"/>
            <w:vAlign w:val="center"/>
          </w:tcPr>
          <w:p w14:paraId="5B84D3F0" w14:textId="77777777" w:rsidR="003B7440" w:rsidRDefault="003B7440" w:rsidP="003B7440">
            <w:pPr>
              <w:pStyle w:val="H1bodytext"/>
              <w:spacing w:after="0"/>
              <w:ind w:left="0"/>
              <w:jc w:val="center"/>
              <w:rPr>
                <w:rFonts w:ascii="Arial" w:hAnsi="Arial"/>
                <w:sz w:val="20"/>
              </w:rPr>
            </w:pPr>
            <w:r>
              <w:rPr>
                <w:rFonts w:ascii="Arial" w:hAnsi="Arial"/>
                <w:sz w:val="20"/>
              </w:rPr>
              <w:t>6.2.4</w:t>
            </w:r>
          </w:p>
        </w:tc>
        <w:tc>
          <w:tcPr>
            <w:tcW w:w="5942" w:type="dxa"/>
            <w:vAlign w:val="center"/>
          </w:tcPr>
          <w:p w14:paraId="0A4E0FBB" w14:textId="77777777" w:rsidR="003B7440" w:rsidRDefault="003B7440" w:rsidP="003B7440">
            <w:pPr>
              <w:pStyle w:val="H1bodytext"/>
              <w:spacing w:after="0"/>
              <w:ind w:left="0"/>
              <w:rPr>
                <w:rFonts w:ascii="Arial" w:hAnsi="Arial"/>
                <w:sz w:val="20"/>
              </w:rPr>
            </w:pPr>
            <w:r>
              <w:rPr>
                <w:rFonts w:ascii="Arial" w:hAnsi="Arial"/>
                <w:sz w:val="20"/>
              </w:rPr>
              <w:t>Verify unit dose factor listed in selected row of the output file is consistent with unit dose factor listed in input file (</w:t>
            </w:r>
            <w:r w:rsidRPr="00444F7D">
              <w:rPr>
                <w:rFonts w:ascii="Arial" w:hAnsi="Arial"/>
                <w:sz w:val="20"/>
              </w:rPr>
              <w:t>home/ca/dose/test/inputs/Soil_Specific_UDF_CA_Model_flat.csv</w:t>
            </w:r>
            <w:r>
              <w:rPr>
                <w:rFonts w:ascii="Arial" w:hAnsi="Arial"/>
                <w:sz w:val="20"/>
              </w:rPr>
              <w:t>) relative to target COPC and the soil type and pathway.</w:t>
            </w:r>
          </w:p>
          <w:p w14:paraId="3657F013" w14:textId="77777777" w:rsidR="008B37EF" w:rsidRDefault="008B37EF" w:rsidP="003B7440">
            <w:pPr>
              <w:pStyle w:val="H1bodytext"/>
              <w:spacing w:after="0"/>
              <w:ind w:left="0"/>
              <w:rPr>
                <w:rFonts w:ascii="Arial" w:hAnsi="Arial"/>
                <w:sz w:val="20"/>
              </w:rPr>
            </w:pPr>
          </w:p>
          <w:p w14:paraId="6FAF140F" w14:textId="77777777" w:rsidR="008B37EF" w:rsidRDefault="008B37EF" w:rsidP="003B7440">
            <w:pPr>
              <w:pStyle w:val="H1bodytext"/>
              <w:spacing w:after="0"/>
              <w:ind w:left="0"/>
              <w:rPr>
                <w:rFonts w:ascii="Arial" w:hAnsi="Arial"/>
                <w:b/>
                <w:bCs/>
                <w:i/>
                <w:iCs/>
                <w:sz w:val="20"/>
              </w:rPr>
            </w:pPr>
            <w:r>
              <w:rPr>
                <w:rFonts w:ascii="Arial" w:hAnsi="Arial"/>
                <w:b/>
                <w:bCs/>
                <w:i/>
                <w:iCs/>
                <w:sz w:val="20"/>
              </w:rPr>
              <w:t>Tester’s Note</w:t>
            </w:r>
          </w:p>
          <w:p w14:paraId="2584D2B5" w14:textId="79E4A612" w:rsidR="008B37EF" w:rsidRDefault="008B37EF" w:rsidP="008B37EF">
            <w:pPr>
              <w:pStyle w:val="H1bodytext"/>
              <w:numPr>
                <w:ilvl w:val="0"/>
                <w:numId w:val="23"/>
              </w:numPr>
              <w:spacing w:after="0"/>
              <w:rPr>
                <w:rFonts w:ascii="Arial" w:hAnsi="Arial"/>
                <w:sz w:val="20"/>
              </w:rPr>
            </w:pPr>
            <w:r>
              <w:rPr>
                <w:rFonts w:ascii="Arial" w:hAnsi="Arial"/>
                <w:b/>
                <w:bCs/>
                <w:i/>
                <w:iCs/>
                <w:sz w:val="20"/>
              </w:rPr>
              <w:t xml:space="preserve"> </w:t>
            </w:r>
            <w:r>
              <w:rPr>
                <w:rFonts w:ascii="Arial" w:hAnsi="Arial"/>
                <w:sz w:val="20"/>
              </w:rPr>
              <w:t>input file value: 4.95</w:t>
            </w:r>
            <w:r w:rsidR="00DF3880">
              <w:rPr>
                <w:rFonts w:ascii="Arial" w:hAnsi="Arial"/>
                <w:sz w:val="20"/>
              </w:rPr>
              <w:t>2</w:t>
            </w:r>
            <w:r>
              <w:rPr>
                <w:rFonts w:ascii="Arial" w:hAnsi="Arial"/>
                <w:sz w:val="20"/>
              </w:rPr>
              <w:t>E-04</w:t>
            </w:r>
          </w:p>
          <w:p w14:paraId="14161FAF" w14:textId="7204D415" w:rsidR="008B37EF" w:rsidRDefault="008B37EF" w:rsidP="008B37EF">
            <w:pPr>
              <w:pStyle w:val="H1bodytext"/>
              <w:numPr>
                <w:ilvl w:val="0"/>
                <w:numId w:val="23"/>
              </w:numPr>
              <w:spacing w:after="0"/>
              <w:rPr>
                <w:rFonts w:ascii="Arial" w:hAnsi="Arial"/>
                <w:sz w:val="20"/>
              </w:rPr>
            </w:pPr>
            <w:r>
              <w:rPr>
                <w:rFonts w:ascii="Arial" w:hAnsi="Arial"/>
                <w:sz w:val="20"/>
              </w:rPr>
              <w:t>U235.csv value: 0.0004952</w:t>
            </w:r>
          </w:p>
          <w:p w14:paraId="3E4916CD" w14:textId="74E78C5A" w:rsidR="008B37EF" w:rsidRDefault="008B37EF" w:rsidP="007F1406">
            <w:pPr>
              <w:pStyle w:val="H1bodytext"/>
              <w:numPr>
                <w:ilvl w:val="0"/>
                <w:numId w:val="23"/>
              </w:numPr>
              <w:spacing w:after="0"/>
              <w:rPr>
                <w:rFonts w:ascii="Arial" w:hAnsi="Arial"/>
                <w:sz w:val="20"/>
              </w:rPr>
            </w:pPr>
            <w:r>
              <w:rPr>
                <w:rFonts w:ascii="Arial" w:hAnsi="Arial"/>
                <w:sz w:val="20"/>
              </w:rPr>
              <w:t>Result:</w:t>
            </w:r>
            <w:r w:rsidR="00DF3880">
              <w:rPr>
                <w:rFonts w:ascii="Arial" w:hAnsi="Arial"/>
                <w:sz w:val="20"/>
              </w:rPr>
              <w:t xml:space="preserve"> Matches</w:t>
            </w:r>
          </w:p>
          <w:p w14:paraId="11C38704" w14:textId="058A4BA6" w:rsidR="008B37EF" w:rsidRPr="008B37EF" w:rsidRDefault="008B37EF" w:rsidP="003B7440">
            <w:pPr>
              <w:pStyle w:val="H1bodytext"/>
              <w:spacing w:after="0"/>
              <w:ind w:left="0"/>
              <w:rPr>
                <w:rFonts w:ascii="Arial" w:hAnsi="Arial"/>
                <w:sz w:val="20"/>
              </w:rPr>
            </w:pPr>
          </w:p>
        </w:tc>
        <w:tc>
          <w:tcPr>
            <w:tcW w:w="1573" w:type="dxa"/>
            <w:vAlign w:val="center"/>
          </w:tcPr>
          <w:p w14:paraId="151F5C5A" w14:textId="77777777" w:rsidR="003B7440" w:rsidRDefault="003B7440" w:rsidP="003B7440">
            <w:pPr>
              <w:pStyle w:val="H1bodytext"/>
              <w:spacing w:after="0"/>
              <w:ind w:left="0"/>
              <w:rPr>
                <w:rFonts w:ascii="Arial" w:hAnsi="Arial"/>
                <w:sz w:val="20"/>
              </w:rPr>
            </w:pPr>
            <w:r>
              <w:rPr>
                <w:rFonts w:ascii="Arial" w:hAnsi="Arial"/>
                <w:sz w:val="20"/>
              </w:rPr>
              <w:t>Output unit dose factor =</w:t>
            </w:r>
          </w:p>
          <w:p w14:paraId="6F26AF80" w14:textId="77777777" w:rsidR="003B7440" w:rsidRDefault="003B7440" w:rsidP="003B7440">
            <w:pPr>
              <w:pStyle w:val="H1bodytext"/>
              <w:spacing w:after="0"/>
              <w:ind w:left="0"/>
              <w:rPr>
                <w:rFonts w:ascii="Arial" w:hAnsi="Arial"/>
                <w:sz w:val="20"/>
              </w:rPr>
            </w:pPr>
            <w:r>
              <w:rPr>
                <w:rFonts w:ascii="Arial" w:hAnsi="Arial"/>
                <w:sz w:val="20"/>
              </w:rPr>
              <w:t>Corresponding dose factor in input file</w:t>
            </w:r>
          </w:p>
        </w:tc>
        <w:tc>
          <w:tcPr>
            <w:tcW w:w="1194" w:type="dxa"/>
            <w:vAlign w:val="center"/>
          </w:tcPr>
          <w:p w14:paraId="3A27B44A" w14:textId="3CFF119F" w:rsidR="003B7440" w:rsidRPr="00702160" w:rsidRDefault="00DF3880" w:rsidP="007F1406">
            <w:pPr>
              <w:pStyle w:val="H1bodytext"/>
              <w:spacing w:after="0"/>
              <w:ind w:left="0"/>
              <w:jc w:val="center"/>
              <w:rPr>
                <w:rFonts w:ascii="Arial" w:hAnsi="Arial"/>
                <w:sz w:val="20"/>
              </w:rPr>
            </w:pPr>
            <w:r>
              <w:rPr>
                <w:rFonts w:ascii="Arial" w:hAnsi="Arial"/>
                <w:sz w:val="20"/>
              </w:rPr>
              <w:t>PASS</w:t>
            </w:r>
          </w:p>
        </w:tc>
      </w:tr>
      <w:tr w:rsidR="003B7440" w:rsidRPr="00702160" w14:paraId="2A18D72D" w14:textId="77777777" w:rsidTr="003B7440">
        <w:trPr>
          <w:trHeight w:val="1340"/>
        </w:trPr>
        <w:tc>
          <w:tcPr>
            <w:tcW w:w="651" w:type="dxa"/>
            <w:vAlign w:val="center"/>
          </w:tcPr>
          <w:p w14:paraId="471D7CC6" w14:textId="77777777" w:rsidR="003B7440" w:rsidRDefault="003B7440" w:rsidP="003B7440">
            <w:pPr>
              <w:pStyle w:val="H1bodytext"/>
              <w:spacing w:after="0"/>
              <w:ind w:left="0"/>
              <w:jc w:val="center"/>
              <w:rPr>
                <w:rFonts w:ascii="Arial" w:hAnsi="Arial"/>
                <w:sz w:val="20"/>
              </w:rPr>
            </w:pPr>
            <w:r>
              <w:rPr>
                <w:rFonts w:ascii="Arial" w:hAnsi="Arial"/>
                <w:sz w:val="20"/>
              </w:rPr>
              <w:t>6.3.1</w:t>
            </w:r>
          </w:p>
        </w:tc>
        <w:tc>
          <w:tcPr>
            <w:tcW w:w="8709" w:type="dxa"/>
            <w:gridSpan w:val="3"/>
            <w:vAlign w:val="center"/>
          </w:tcPr>
          <w:p w14:paraId="51488FD2" w14:textId="77777777" w:rsidR="003B7440" w:rsidRDefault="003B7440" w:rsidP="003B7440">
            <w:pPr>
              <w:pStyle w:val="H1bodytext"/>
              <w:spacing w:after="0"/>
              <w:ind w:left="0"/>
              <w:rPr>
                <w:rFonts w:ascii="Arial" w:hAnsi="Arial"/>
                <w:sz w:val="20"/>
              </w:rPr>
            </w:pPr>
            <w:r>
              <w:rPr>
                <w:rFonts w:ascii="Arial" w:hAnsi="Arial"/>
                <w:sz w:val="20"/>
              </w:rPr>
              <w:t>Run the following checking utility program by entering the following command (in the testing directory):</w:t>
            </w:r>
          </w:p>
          <w:p w14:paraId="67C24799" w14:textId="77777777" w:rsidR="003B7440" w:rsidRDefault="003B7440" w:rsidP="003B7440">
            <w:pPr>
              <w:pStyle w:val="H1bodytext"/>
              <w:spacing w:after="0"/>
              <w:ind w:left="0"/>
              <w:rPr>
                <w:rFonts w:ascii="Arial" w:hAnsi="Arial"/>
                <w:sz w:val="20"/>
              </w:rPr>
            </w:pPr>
          </w:p>
          <w:p w14:paraId="2341B065" w14:textId="77777777" w:rsidR="003B7440" w:rsidRPr="00702160" w:rsidRDefault="003B7440" w:rsidP="003B7440">
            <w:pPr>
              <w:rPr>
                <w:sz w:val="20"/>
              </w:rPr>
            </w:pPr>
            <w:r>
              <w:rPr>
                <w:b/>
                <w:bCs/>
              </w:rPr>
              <w:t>python3</w:t>
            </w:r>
            <w:r>
              <w:t xml:space="preserve"> checkUcn.py</w:t>
            </w:r>
          </w:p>
        </w:tc>
      </w:tr>
      <w:tr w:rsidR="003B7440" w:rsidRPr="00702160" w14:paraId="56BA5293" w14:textId="77777777" w:rsidTr="007F1406">
        <w:trPr>
          <w:trHeight w:val="1025"/>
        </w:trPr>
        <w:tc>
          <w:tcPr>
            <w:tcW w:w="651" w:type="dxa"/>
            <w:vAlign w:val="center"/>
          </w:tcPr>
          <w:p w14:paraId="1603B3F0" w14:textId="77777777" w:rsidR="003B7440" w:rsidRDefault="003B7440" w:rsidP="003B7440">
            <w:pPr>
              <w:pStyle w:val="H1bodytext"/>
              <w:spacing w:after="0"/>
              <w:ind w:left="0"/>
              <w:jc w:val="center"/>
              <w:rPr>
                <w:rFonts w:ascii="Arial" w:hAnsi="Arial"/>
                <w:sz w:val="20"/>
              </w:rPr>
            </w:pPr>
            <w:r>
              <w:rPr>
                <w:rFonts w:ascii="Arial" w:hAnsi="Arial"/>
                <w:sz w:val="20"/>
              </w:rPr>
              <w:lastRenderedPageBreak/>
              <w:t>6.3.2</w:t>
            </w:r>
          </w:p>
        </w:tc>
        <w:tc>
          <w:tcPr>
            <w:tcW w:w="5942" w:type="dxa"/>
            <w:vAlign w:val="center"/>
          </w:tcPr>
          <w:p w14:paraId="0F00A6AD" w14:textId="77777777" w:rsidR="003B7440" w:rsidRDefault="003B7440" w:rsidP="003B7440">
            <w:pPr>
              <w:pStyle w:val="H1bodytext"/>
              <w:spacing w:after="0"/>
              <w:ind w:left="0"/>
              <w:rPr>
                <w:rFonts w:ascii="Arial" w:hAnsi="Arial"/>
                <w:sz w:val="20"/>
              </w:rPr>
            </w:pPr>
            <w:r>
              <w:rPr>
                <w:rFonts w:ascii="Arial" w:hAnsi="Arial"/>
                <w:sz w:val="20"/>
              </w:rPr>
              <w:t>Verify time, layer, row, and column of utility output is consistent with time, layer, row, and column of output file</w:t>
            </w:r>
          </w:p>
          <w:p w14:paraId="52AF2F45" w14:textId="77777777" w:rsidR="008B37EF" w:rsidRDefault="008B37EF" w:rsidP="003B7440">
            <w:pPr>
              <w:pStyle w:val="H1bodytext"/>
              <w:spacing w:after="0"/>
              <w:ind w:left="0"/>
              <w:rPr>
                <w:rFonts w:ascii="Arial" w:hAnsi="Arial"/>
                <w:sz w:val="20"/>
              </w:rPr>
            </w:pPr>
          </w:p>
          <w:p w14:paraId="37FA3648" w14:textId="77777777" w:rsidR="008B37EF" w:rsidRDefault="008B37EF" w:rsidP="003B7440">
            <w:pPr>
              <w:pStyle w:val="H1bodytext"/>
              <w:spacing w:after="0"/>
              <w:ind w:left="0"/>
              <w:rPr>
                <w:rFonts w:ascii="Arial" w:hAnsi="Arial"/>
                <w:sz w:val="20"/>
              </w:rPr>
            </w:pPr>
          </w:p>
          <w:p w14:paraId="1070470E" w14:textId="77777777" w:rsidR="008B37EF" w:rsidRDefault="008B37EF" w:rsidP="008B37EF">
            <w:pPr>
              <w:pStyle w:val="H1bodytext"/>
              <w:ind w:left="0"/>
              <w:rPr>
                <w:rFonts w:ascii="Arial" w:hAnsi="Arial"/>
                <w:b/>
                <w:bCs/>
                <w:i/>
                <w:iCs/>
                <w:sz w:val="20"/>
              </w:rPr>
            </w:pPr>
            <w:r>
              <w:rPr>
                <w:rFonts w:ascii="Arial" w:hAnsi="Arial"/>
                <w:b/>
                <w:bCs/>
                <w:i/>
                <w:iCs/>
                <w:sz w:val="20"/>
              </w:rPr>
              <w:t xml:space="preserve">Tester’s Note: </w:t>
            </w:r>
          </w:p>
          <w:p w14:paraId="5F35FA79" w14:textId="39E7E606" w:rsidR="008B37EF" w:rsidRPr="008B37EF" w:rsidRDefault="008B37EF" w:rsidP="007F1406">
            <w:pPr>
              <w:pStyle w:val="H1bodytext"/>
              <w:ind w:left="0"/>
              <w:rPr>
                <w:rFonts w:ascii="Arial" w:hAnsi="Arial"/>
                <w:sz w:val="20"/>
              </w:rPr>
            </w:pPr>
            <w:r w:rsidRPr="007A2A83">
              <w:rPr>
                <w:rFonts w:ascii="Arial" w:hAnsi="Arial"/>
                <w:sz w:val="20"/>
                <w:u w:val="single"/>
              </w:rPr>
              <w:t>Output</w:t>
            </w:r>
            <w:r>
              <w:rPr>
                <w:rFonts w:ascii="Arial" w:hAnsi="Arial"/>
                <w:sz w:val="20"/>
              </w:rPr>
              <w:t>: “</w:t>
            </w:r>
            <w:r w:rsidRPr="008B37EF">
              <w:rPr>
                <w:rFonts w:ascii="Arial" w:hAnsi="Arial"/>
                <w:sz w:val="20"/>
              </w:rPr>
              <w:t>flopy is installed in /usr/local/lib/python3.6/dist-packages/flopy</w:t>
            </w:r>
          </w:p>
          <w:p w14:paraId="329C4AA8" w14:textId="77777777" w:rsidR="008B37EF" w:rsidRDefault="008B37EF" w:rsidP="008B37EF">
            <w:pPr>
              <w:pStyle w:val="H1bodytext"/>
              <w:spacing w:after="0"/>
              <w:ind w:left="0"/>
              <w:rPr>
                <w:rFonts w:ascii="Arial" w:hAnsi="Arial"/>
                <w:sz w:val="20"/>
              </w:rPr>
            </w:pPr>
            <w:r w:rsidRPr="008B37EF">
              <w:rPr>
                <w:rFonts w:ascii="Arial" w:hAnsi="Arial"/>
                <w:sz w:val="20"/>
              </w:rPr>
              <w:t>time: 365.0  layer:4  row:55  col:128  conc:4105.122046998679</w:t>
            </w:r>
            <w:r>
              <w:rPr>
                <w:rFonts w:ascii="Arial" w:hAnsi="Arial"/>
                <w:sz w:val="20"/>
              </w:rPr>
              <w:t>”</w:t>
            </w:r>
          </w:p>
          <w:p w14:paraId="6F6EC4E2" w14:textId="77777777" w:rsidR="008B37EF" w:rsidRDefault="008B37EF" w:rsidP="008B37EF">
            <w:pPr>
              <w:pStyle w:val="H1bodytext"/>
              <w:spacing w:after="0"/>
              <w:ind w:left="0"/>
              <w:rPr>
                <w:rFonts w:ascii="Arial" w:hAnsi="Arial"/>
                <w:b/>
                <w:bCs/>
                <w:i/>
                <w:iCs/>
                <w:sz w:val="20"/>
              </w:rPr>
            </w:pPr>
          </w:p>
          <w:p w14:paraId="31EEFEC7" w14:textId="77777777" w:rsidR="008B37EF" w:rsidRDefault="008B37EF" w:rsidP="008B37EF">
            <w:pPr>
              <w:pStyle w:val="H1bodytext"/>
              <w:spacing w:after="0"/>
              <w:ind w:left="0"/>
              <w:rPr>
                <w:rFonts w:ascii="Arial" w:hAnsi="Arial"/>
                <w:sz w:val="20"/>
                <w:u w:val="single"/>
              </w:rPr>
            </w:pPr>
            <w:r w:rsidRPr="007F1406">
              <w:rPr>
                <w:rFonts w:ascii="Arial" w:hAnsi="Arial"/>
                <w:sz w:val="20"/>
                <w:u w:val="single"/>
              </w:rPr>
              <w:t>First row:</w:t>
            </w:r>
          </w:p>
          <w:p w14:paraId="271AC8D1" w14:textId="17B4F4E5" w:rsidR="008B37EF" w:rsidRPr="008B37EF" w:rsidRDefault="008B37EF" w:rsidP="008B37EF">
            <w:pPr>
              <w:pStyle w:val="H1bodytext"/>
              <w:spacing w:after="0"/>
              <w:ind w:left="0"/>
              <w:rPr>
                <w:rFonts w:ascii="Arial" w:hAnsi="Arial"/>
                <w:sz w:val="20"/>
              </w:rPr>
            </w:pPr>
            <w:r w:rsidRPr="008B37EF">
              <w:rPr>
                <w:rFonts w:ascii="Arial" w:hAnsi="Arial"/>
                <w:sz w:val="20"/>
              </w:rPr>
              <w:t>365,2019-01-01,Ephrata Sandy Loam,Beef,55,128,4, 8.21024409e+03,0.0004952, 4.06571288e+00</w:t>
            </w:r>
          </w:p>
        </w:tc>
        <w:tc>
          <w:tcPr>
            <w:tcW w:w="1573" w:type="dxa"/>
            <w:vAlign w:val="center"/>
          </w:tcPr>
          <w:p w14:paraId="4996D078" w14:textId="77777777" w:rsidR="003B7440" w:rsidRDefault="003B7440" w:rsidP="003B7440">
            <w:pPr>
              <w:pStyle w:val="H1bodytext"/>
              <w:spacing w:after="0"/>
              <w:ind w:left="0"/>
              <w:rPr>
                <w:rFonts w:ascii="Arial" w:hAnsi="Arial"/>
                <w:sz w:val="20"/>
              </w:rPr>
            </w:pPr>
            <w:r>
              <w:rPr>
                <w:rFonts w:ascii="Arial" w:hAnsi="Arial"/>
                <w:sz w:val="20"/>
              </w:rPr>
              <w:t xml:space="preserve">Utility program output </w:t>
            </w:r>
            <w:r w:rsidRPr="001E5DE2">
              <w:rPr>
                <w:rFonts w:ascii="Arial" w:hAnsi="Arial"/>
                <w:sz w:val="20"/>
              </w:rPr>
              <w:t>time, layer</w:t>
            </w:r>
            <w:r>
              <w:rPr>
                <w:rFonts w:ascii="Arial" w:hAnsi="Arial"/>
                <w:sz w:val="20"/>
              </w:rPr>
              <w:t xml:space="preserve">, </w:t>
            </w:r>
            <w:r w:rsidRPr="001E5DE2">
              <w:rPr>
                <w:rFonts w:ascii="Arial" w:hAnsi="Arial"/>
                <w:sz w:val="20"/>
              </w:rPr>
              <w:t xml:space="preserve">row, column, </w:t>
            </w:r>
            <w:r>
              <w:rPr>
                <w:rFonts w:ascii="Arial" w:hAnsi="Arial"/>
                <w:sz w:val="20"/>
              </w:rPr>
              <w:t>values =</w:t>
            </w:r>
            <w:r w:rsidRPr="001E5DE2">
              <w:rPr>
                <w:rFonts w:ascii="Arial" w:hAnsi="Arial"/>
                <w:sz w:val="20"/>
              </w:rPr>
              <w:t xml:space="preserve"> time, layer</w:t>
            </w:r>
            <w:r>
              <w:rPr>
                <w:rFonts w:ascii="Arial" w:hAnsi="Arial"/>
                <w:sz w:val="20"/>
              </w:rPr>
              <w:t>,</w:t>
            </w:r>
            <w:r w:rsidRPr="001E5DE2">
              <w:rPr>
                <w:rFonts w:ascii="Arial" w:hAnsi="Arial"/>
                <w:sz w:val="20"/>
              </w:rPr>
              <w:t xml:space="preserve"> row, column</w:t>
            </w:r>
            <w:r>
              <w:rPr>
                <w:rFonts w:ascii="Arial" w:hAnsi="Arial"/>
                <w:sz w:val="20"/>
              </w:rPr>
              <w:t xml:space="preserve"> values of first row of data in the U235.csv file</w:t>
            </w:r>
          </w:p>
        </w:tc>
        <w:tc>
          <w:tcPr>
            <w:tcW w:w="1194" w:type="dxa"/>
            <w:vAlign w:val="center"/>
          </w:tcPr>
          <w:p w14:paraId="39C85D91" w14:textId="5672DC3A" w:rsidR="003B7440" w:rsidRPr="00702160" w:rsidRDefault="002D2A67" w:rsidP="007F1406">
            <w:pPr>
              <w:pStyle w:val="H1bodytext"/>
              <w:spacing w:after="0"/>
              <w:ind w:left="0"/>
              <w:jc w:val="center"/>
              <w:rPr>
                <w:rFonts w:ascii="Arial" w:hAnsi="Arial"/>
                <w:sz w:val="20"/>
              </w:rPr>
            </w:pPr>
            <w:r>
              <w:rPr>
                <w:rFonts w:ascii="Arial" w:hAnsi="Arial"/>
                <w:sz w:val="20"/>
              </w:rPr>
              <w:t>PASS</w:t>
            </w:r>
          </w:p>
        </w:tc>
      </w:tr>
      <w:tr w:rsidR="003B7440" w:rsidRPr="00702160" w14:paraId="4DFD0F9C" w14:textId="77777777" w:rsidTr="003B7440">
        <w:trPr>
          <w:trHeight w:val="2456"/>
        </w:trPr>
        <w:tc>
          <w:tcPr>
            <w:tcW w:w="651" w:type="dxa"/>
            <w:vAlign w:val="center"/>
          </w:tcPr>
          <w:p w14:paraId="44FEB582" w14:textId="77777777" w:rsidR="003B7440" w:rsidRDefault="003B7440" w:rsidP="003B7440">
            <w:pPr>
              <w:pStyle w:val="H1bodytext"/>
              <w:spacing w:after="0"/>
              <w:ind w:left="0"/>
              <w:jc w:val="center"/>
              <w:rPr>
                <w:rFonts w:ascii="Arial" w:hAnsi="Arial"/>
                <w:sz w:val="20"/>
              </w:rPr>
            </w:pPr>
            <w:r>
              <w:rPr>
                <w:rFonts w:ascii="Arial" w:hAnsi="Arial"/>
                <w:sz w:val="20"/>
              </w:rPr>
              <w:t>6.3.3</w:t>
            </w:r>
          </w:p>
        </w:tc>
        <w:tc>
          <w:tcPr>
            <w:tcW w:w="5942" w:type="dxa"/>
            <w:vAlign w:val="center"/>
          </w:tcPr>
          <w:p w14:paraId="569FEE09" w14:textId="77777777" w:rsidR="003B7440" w:rsidRDefault="003B7440" w:rsidP="003B7440">
            <w:pPr>
              <w:pStyle w:val="H1bodytext"/>
              <w:spacing w:after="0"/>
              <w:ind w:left="0"/>
              <w:rPr>
                <w:rFonts w:ascii="Arial" w:hAnsi="Arial"/>
                <w:sz w:val="20"/>
              </w:rPr>
            </w:pPr>
            <w:r>
              <w:rPr>
                <w:rFonts w:ascii="Arial" w:hAnsi="Arial"/>
                <w:sz w:val="20"/>
              </w:rPr>
              <w:t>Verify target COPC groundwater concentration in output file (U235.csv) is consistent (conversion factor considered) with UNC input file relative to year and grid cell (layer, row, column)</w:t>
            </w:r>
          </w:p>
          <w:p w14:paraId="4D6A1149" w14:textId="77777777" w:rsidR="00F35307" w:rsidRDefault="00F35307" w:rsidP="003B7440">
            <w:pPr>
              <w:pStyle w:val="H1bodytext"/>
              <w:spacing w:after="0"/>
              <w:ind w:left="0"/>
              <w:rPr>
                <w:rFonts w:ascii="Arial" w:hAnsi="Arial"/>
                <w:sz w:val="20"/>
              </w:rPr>
            </w:pPr>
          </w:p>
          <w:p w14:paraId="3084D6A4" w14:textId="77777777" w:rsidR="00F35307" w:rsidRDefault="00F35307" w:rsidP="003B7440">
            <w:pPr>
              <w:pStyle w:val="H1bodytext"/>
              <w:spacing w:after="0"/>
              <w:ind w:left="0"/>
              <w:rPr>
                <w:rFonts w:ascii="Arial" w:hAnsi="Arial"/>
                <w:b/>
                <w:bCs/>
                <w:i/>
                <w:iCs/>
                <w:sz w:val="20"/>
              </w:rPr>
            </w:pPr>
            <w:r>
              <w:rPr>
                <w:rFonts w:ascii="Arial" w:hAnsi="Arial"/>
                <w:b/>
                <w:bCs/>
                <w:i/>
                <w:iCs/>
                <w:sz w:val="20"/>
              </w:rPr>
              <w:t>Tester’s Note</w:t>
            </w:r>
          </w:p>
          <w:p w14:paraId="7A860979" w14:textId="66544D6E" w:rsidR="00F35307" w:rsidRPr="007F1406" w:rsidRDefault="00F35307" w:rsidP="007F1406">
            <w:pPr>
              <w:pStyle w:val="H1bodytext"/>
              <w:numPr>
                <w:ilvl w:val="0"/>
                <w:numId w:val="23"/>
              </w:numPr>
              <w:spacing w:after="0"/>
              <w:rPr>
                <w:rFonts w:ascii="Arial" w:hAnsi="Arial"/>
                <w:b/>
                <w:bCs/>
                <w:i/>
                <w:iCs/>
                <w:sz w:val="20"/>
              </w:rPr>
            </w:pPr>
            <w:r w:rsidRPr="008B37EF">
              <w:rPr>
                <w:rFonts w:ascii="Arial" w:hAnsi="Arial"/>
                <w:sz w:val="20"/>
              </w:rPr>
              <w:t>4105</w:t>
            </w:r>
            <w:r>
              <w:rPr>
                <w:rFonts w:ascii="Arial" w:hAnsi="Arial"/>
                <w:sz w:val="20"/>
              </w:rPr>
              <w:t xml:space="preserve"> (conc) * 2 (conversion factor) = 8210 (conc)</w:t>
            </w:r>
          </w:p>
        </w:tc>
        <w:tc>
          <w:tcPr>
            <w:tcW w:w="1573" w:type="dxa"/>
            <w:vAlign w:val="center"/>
          </w:tcPr>
          <w:p w14:paraId="03267194" w14:textId="77777777" w:rsidR="003B7440" w:rsidRDefault="003B7440" w:rsidP="003B7440">
            <w:pPr>
              <w:pStyle w:val="H1bodytext"/>
              <w:spacing w:after="0"/>
              <w:ind w:left="0"/>
              <w:rPr>
                <w:rFonts w:ascii="Arial" w:hAnsi="Arial"/>
                <w:sz w:val="20"/>
              </w:rPr>
            </w:pPr>
            <w:r>
              <w:rPr>
                <w:rFonts w:ascii="Arial" w:hAnsi="Arial"/>
                <w:sz w:val="20"/>
              </w:rPr>
              <w:t>Output groundwater concentration /conversion in the first row of data of the U235.csv file= Utility tool groundwater concentration</w:t>
            </w:r>
          </w:p>
        </w:tc>
        <w:tc>
          <w:tcPr>
            <w:tcW w:w="1194" w:type="dxa"/>
            <w:vAlign w:val="center"/>
          </w:tcPr>
          <w:p w14:paraId="74DFEFBD" w14:textId="5FE5B201" w:rsidR="003B7440" w:rsidRPr="00702160" w:rsidRDefault="00F35307" w:rsidP="007F1406">
            <w:pPr>
              <w:pStyle w:val="H1bodytext"/>
              <w:spacing w:after="0"/>
              <w:ind w:left="0"/>
              <w:jc w:val="center"/>
              <w:rPr>
                <w:rFonts w:ascii="Arial" w:hAnsi="Arial"/>
                <w:sz w:val="20"/>
              </w:rPr>
            </w:pPr>
            <w:r>
              <w:rPr>
                <w:rFonts w:ascii="Arial" w:hAnsi="Arial"/>
                <w:sz w:val="20"/>
              </w:rPr>
              <w:t>PASS</w:t>
            </w:r>
          </w:p>
        </w:tc>
      </w:tr>
      <w:tr w:rsidR="003B7440" w:rsidRPr="00702160" w14:paraId="6A41F5DE" w14:textId="77777777" w:rsidTr="003B7440">
        <w:trPr>
          <w:trHeight w:val="539"/>
        </w:trPr>
        <w:tc>
          <w:tcPr>
            <w:tcW w:w="651" w:type="dxa"/>
            <w:vAlign w:val="center"/>
          </w:tcPr>
          <w:p w14:paraId="004CBE73" w14:textId="77777777" w:rsidR="003B7440" w:rsidRDefault="003B7440" w:rsidP="003B7440">
            <w:pPr>
              <w:pStyle w:val="H1bodytext"/>
              <w:spacing w:after="0"/>
              <w:ind w:left="0"/>
              <w:jc w:val="center"/>
              <w:rPr>
                <w:rFonts w:ascii="Arial" w:hAnsi="Arial"/>
                <w:sz w:val="20"/>
              </w:rPr>
            </w:pPr>
            <w:r>
              <w:rPr>
                <w:rFonts w:ascii="Arial" w:hAnsi="Arial"/>
                <w:sz w:val="20"/>
              </w:rPr>
              <w:t>7</w:t>
            </w:r>
          </w:p>
        </w:tc>
        <w:tc>
          <w:tcPr>
            <w:tcW w:w="5942" w:type="dxa"/>
            <w:vAlign w:val="center"/>
          </w:tcPr>
          <w:p w14:paraId="1B32EF09" w14:textId="77777777" w:rsidR="003B7440" w:rsidRDefault="003B7440" w:rsidP="003B7440">
            <w:pPr>
              <w:pStyle w:val="H1bodytext"/>
              <w:spacing w:after="0"/>
              <w:ind w:left="0"/>
              <w:rPr>
                <w:rFonts w:ascii="Arial" w:hAnsi="Arial" w:cs="Arial"/>
                <w:sz w:val="20"/>
              </w:rPr>
            </w:pPr>
            <w:r>
              <w:rPr>
                <w:rFonts w:ascii="Arial" w:hAnsi="Arial" w:cs="Arial"/>
                <w:sz w:val="20"/>
              </w:rPr>
              <w:t>Verify dose calculation as follows (or use Excel or equivalent program):</w:t>
            </w:r>
          </w:p>
          <w:p w14:paraId="0C08FB06" w14:textId="77777777" w:rsidR="003B7440" w:rsidRDefault="003B7440" w:rsidP="003B7440">
            <w:pPr>
              <w:pStyle w:val="H1bodytext"/>
              <w:spacing w:after="0"/>
              <w:ind w:left="0"/>
              <w:rPr>
                <w:rFonts w:ascii="Arial" w:hAnsi="Arial" w:cs="Arial"/>
                <w:sz w:val="20"/>
              </w:rPr>
            </w:pPr>
          </w:p>
          <w:p w14:paraId="4F92D35F" w14:textId="77777777" w:rsidR="003B7440" w:rsidRDefault="003B7440" w:rsidP="003B7440">
            <w:pPr>
              <w:pStyle w:val="H1bodytext"/>
              <w:spacing w:after="0"/>
              <w:ind w:left="0"/>
              <w:rPr>
                <w:rFonts w:ascii="Consolas" w:hAnsi="Consolas"/>
                <w:sz w:val="20"/>
              </w:rPr>
            </w:pPr>
            <w:r>
              <w:rPr>
                <w:rFonts w:ascii="Arial" w:hAnsi="Arial"/>
                <w:sz w:val="20"/>
              </w:rPr>
              <w:t xml:space="preserve">cd to the </w:t>
            </w:r>
            <w:r w:rsidRPr="006C2544">
              <w:rPr>
                <w:rFonts w:ascii="Consolas" w:hAnsi="Consolas"/>
                <w:sz w:val="20"/>
              </w:rPr>
              <w:t>output</w:t>
            </w:r>
            <w:r>
              <w:rPr>
                <w:rFonts w:ascii="Arial" w:hAnsi="Arial"/>
                <w:sz w:val="20"/>
              </w:rPr>
              <w:t xml:space="preserve"> directory by typing </w:t>
            </w:r>
            <w:r w:rsidRPr="006C2544">
              <w:rPr>
                <w:rFonts w:ascii="Consolas" w:hAnsi="Consolas"/>
                <w:sz w:val="20"/>
              </w:rPr>
              <w:t>cd ..</w:t>
            </w:r>
            <w:r>
              <w:rPr>
                <w:rFonts w:ascii="Consolas" w:hAnsi="Consolas"/>
                <w:sz w:val="20"/>
              </w:rPr>
              <w:t xml:space="preserve"> </w:t>
            </w:r>
            <w:r w:rsidRPr="006C2544">
              <w:rPr>
                <w:rFonts w:ascii="Arial" w:hAnsi="Arial" w:cs="Arial"/>
                <w:sz w:val="20"/>
              </w:rPr>
              <w:t>and pressing Enter</w:t>
            </w:r>
          </w:p>
          <w:p w14:paraId="4EC3B435" w14:textId="77777777" w:rsidR="003B7440" w:rsidRDefault="003B7440" w:rsidP="003B7440">
            <w:pPr>
              <w:pStyle w:val="H1bodytext"/>
              <w:spacing w:after="0"/>
              <w:ind w:left="0"/>
              <w:rPr>
                <w:rFonts w:ascii="Consolas" w:hAnsi="Consolas"/>
                <w:sz w:val="20"/>
              </w:rPr>
            </w:pPr>
          </w:p>
          <w:p w14:paraId="44E54725" w14:textId="77777777" w:rsidR="003B7440" w:rsidRDefault="003B7440" w:rsidP="003B7440">
            <w:pPr>
              <w:pStyle w:val="H1bodytext"/>
              <w:spacing w:after="0"/>
              <w:ind w:left="0"/>
              <w:rPr>
                <w:rFonts w:ascii="Arial" w:hAnsi="Arial" w:cs="Arial"/>
                <w:sz w:val="20"/>
              </w:rPr>
            </w:pPr>
            <w:r w:rsidRPr="006C2544">
              <w:rPr>
                <w:rFonts w:ascii="Arial" w:hAnsi="Arial" w:cs="Arial"/>
                <w:sz w:val="20"/>
              </w:rPr>
              <w:t>type</w:t>
            </w:r>
            <w:r>
              <w:rPr>
                <w:rFonts w:ascii="Consolas" w:hAnsi="Consolas"/>
                <w:sz w:val="20"/>
              </w:rPr>
              <w:t xml:space="preserve"> head U235.csv</w:t>
            </w:r>
            <w:r w:rsidRPr="006C2544">
              <w:rPr>
                <w:rFonts w:ascii="Arial" w:hAnsi="Arial" w:cs="Arial"/>
                <w:sz w:val="20"/>
              </w:rPr>
              <w:t xml:space="preserve"> into the console</w:t>
            </w:r>
            <w:r>
              <w:rPr>
                <w:rFonts w:ascii="Arial" w:hAnsi="Arial" w:cs="Arial"/>
                <w:sz w:val="20"/>
              </w:rPr>
              <w:t xml:space="preserve"> and press Enter</w:t>
            </w:r>
            <w:r w:rsidRPr="006C2544">
              <w:rPr>
                <w:rFonts w:ascii="Arial" w:hAnsi="Arial" w:cs="Arial"/>
                <w:sz w:val="20"/>
              </w:rPr>
              <w:t>.</w:t>
            </w:r>
          </w:p>
          <w:p w14:paraId="2AE733E1" w14:textId="77777777" w:rsidR="003B7440" w:rsidRDefault="003B7440" w:rsidP="003B7440">
            <w:pPr>
              <w:pStyle w:val="H1bodytext"/>
              <w:spacing w:after="0"/>
              <w:ind w:left="0"/>
              <w:rPr>
                <w:rFonts w:ascii="Arial" w:hAnsi="Arial"/>
                <w:sz w:val="20"/>
              </w:rPr>
            </w:pPr>
          </w:p>
          <w:p w14:paraId="0972A8A4" w14:textId="7970508F" w:rsidR="003B7440" w:rsidRDefault="003B7440" w:rsidP="00672C99">
            <w:pPr>
              <w:pStyle w:val="H1bodytext"/>
              <w:spacing w:after="0"/>
              <w:ind w:left="0"/>
              <w:rPr>
                <w:rFonts w:ascii="Arial" w:hAnsi="Arial"/>
                <w:sz w:val="20"/>
              </w:rPr>
            </w:pPr>
            <w:r>
              <w:rPr>
                <w:rFonts w:ascii="Arial" w:hAnsi="Arial"/>
                <w:sz w:val="20"/>
              </w:rPr>
              <w:t>For any row except the first row, verify that column 10 = column 8 * column 9</w:t>
            </w:r>
          </w:p>
          <w:p w14:paraId="52E837FF" w14:textId="6C75C6A1" w:rsidR="002D48C1" w:rsidRDefault="002D48C1" w:rsidP="00672C99">
            <w:pPr>
              <w:pStyle w:val="H1bodytext"/>
              <w:spacing w:after="0"/>
              <w:ind w:left="0"/>
              <w:rPr>
                <w:rFonts w:ascii="Arial" w:hAnsi="Arial"/>
                <w:sz w:val="20"/>
              </w:rPr>
            </w:pPr>
          </w:p>
          <w:p w14:paraId="7D51ED45" w14:textId="7ABFEDDA" w:rsidR="002D48C1" w:rsidRDefault="002D48C1" w:rsidP="00672C99">
            <w:pPr>
              <w:pStyle w:val="H1bodytext"/>
              <w:spacing w:after="0"/>
              <w:ind w:left="0"/>
              <w:rPr>
                <w:rFonts w:ascii="Arial" w:hAnsi="Arial"/>
                <w:b/>
                <w:bCs/>
                <w:i/>
                <w:iCs/>
                <w:sz w:val="20"/>
              </w:rPr>
            </w:pPr>
            <w:r>
              <w:rPr>
                <w:rFonts w:ascii="Arial" w:hAnsi="Arial"/>
                <w:b/>
                <w:bCs/>
                <w:i/>
                <w:iCs/>
                <w:sz w:val="20"/>
              </w:rPr>
              <w:t>Tester’s Note</w:t>
            </w:r>
          </w:p>
          <w:p w14:paraId="3014D02A" w14:textId="5316BBF4" w:rsidR="002D48C1" w:rsidRDefault="002D48C1" w:rsidP="002D48C1">
            <w:pPr>
              <w:pStyle w:val="H1bodytext"/>
              <w:spacing w:after="0"/>
              <w:ind w:left="0"/>
              <w:rPr>
                <w:rFonts w:ascii="Arial" w:hAnsi="Arial"/>
                <w:sz w:val="20"/>
              </w:rPr>
            </w:pPr>
            <w:r>
              <w:rPr>
                <w:rFonts w:ascii="Arial" w:hAnsi="Arial"/>
                <w:sz w:val="20"/>
              </w:rPr>
              <w:t xml:space="preserve">    Example1: 8210 * 0.0004952 = 4.06</w:t>
            </w:r>
          </w:p>
          <w:p w14:paraId="2A3555CF" w14:textId="5E4726D5" w:rsidR="002D48C1" w:rsidRPr="002D48C1" w:rsidRDefault="002D48C1" w:rsidP="002D48C1">
            <w:pPr>
              <w:pStyle w:val="H1bodytext"/>
              <w:spacing w:after="0"/>
              <w:ind w:left="0"/>
              <w:rPr>
                <w:rFonts w:ascii="Arial" w:hAnsi="Arial"/>
                <w:sz w:val="20"/>
              </w:rPr>
            </w:pPr>
            <w:r>
              <w:rPr>
                <w:rFonts w:ascii="Arial" w:hAnsi="Arial"/>
                <w:sz w:val="20"/>
              </w:rPr>
              <w:t xml:space="preserve">    Example2: 1385 * 0.2005 = 277</w:t>
            </w:r>
          </w:p>
          <w:p w14:paraId="56A82A31" w14:textId="5156C93A" w:rsidR="00672C99" w:rsidRDefault="00672C99">
            <w:pPr>
              <w:pStyle w:val="H1bodytext"/>
              <w:spacing w:after="0"/>
              <w:ind w:left="0"/>
              <w:rPr>
                <w:rFonts w:ascii="Arial" w:hAnsi="Arial"/>
                <w:sz w:val="20"/>
              </w:rPr>
            </w:pPr>
          </w:p>
        </w:tc>
        <w:tc>
          <w:tcPr>
            <w:tcW w:w="1573" w:type="dxa"/>
            <w:vAlign w:val="center"/>
          </w:tcPr>
          <w:p w14:paraId="0C678B78" w14:textId="3690E615" w:rsidR="003B7440" w:rsidRDefault="003B7440" w:rsidP="003B7440">
            <w:pPr>
              <w:pStyle w:val="H1bodytext"/>
              <w:spacing w:after="0"/>
              <w:ind w:left="0"/>
              <w:rPr>
                <w:rFonts w:ascii="Arial" w:hAnsi="Arial"/>
                <w:sz w:val="20"/>
              </w:rPr>
            </w:pPr>
            <w:r>
              <w:rPr>
                <w:rFonts w:ascii="Arial" w:hAnsi="Arial"/>
                <w:sz w:val="20"/>
              </w:rPr>
              <w:t>Column 10 = column 8 * column 9</w:t>
            </w:r>
          </w:p>
        </w:tc>
        <w:tc>
          <w:tcPr>
            <w:tcW w:w="1194" w:type="dxa"/>
            <w:vAlign w:val="center"/>
          </w:tcPr>
          <w:p w14:paraId="7B5E431F" w14:textId="3B6FB895" w:rsidR="003B7440" w:rsidRPr="00702160" w:rsidRDefault="00F35307" w:rsidP="007F1406">
            <w:pPr>
              <w:pStyle w:val="H1bodytext"/>
              <w:spacing w:after="0"/>
              <w:ind w:left="0"/>
              <w:jc w:val="center"/>
              <w:rPr>
                <w:rFonts w:ascii="Arial" w:hAnsi="Arial"/>
                <w:sz w:val="20"/>
              </w:rPr>
            </w:pPr>
            <w:r>
              <w:rPr>
                <w:rFonts w:ascii="Arial" w:hAnsi="Arial"/>
                <w:sz w:val="20"/>
              </w:rPr>
              <w:t>PASS</w:t>
            </w:r>
          </w:p>
        </w:tc>
      </w:tr>
      <w:tr w:rsidR="003B7440" w:rsidRPr="00702160" w14:paraId="6BE0EF35" w14:textId="77777777" w:rsidTr="003B7440">
        <w:trPr>
          <w:trHeight w:val="1889"/>
        </w:trPr>
        <w:tc>
          <w:tcPr>
            <w:tcW w:w="651" w:type="dxa"/>
            <w:vAlign w:val="center"/>
          </w:tcPr>
          <w:p w14:paraId="7F823E5B" w14:textId="77777777" w:rsidR="003B7440" w:rsidRDefault="003B7440" w:rsidP="003B7440">
            <w:pPr>
              <w:pStyle w:val="H1bodytext"/>
              <w:spacing w:after="0"/>
              <w:ind w:left="0"/>
              <w:jc w:val="center"/>
              <w:rPr>
                <w:rFonts w:ascii="Arial" w:hAnsi="Arial"/>
                <w:sz w:val="20"/>
              </w:rPr>
            </w:pPr>
            <w:r>
              <w:rPr>
                <w:rFonts w:ascii="Arial" w:hAnsi="Arial"/>
                <w:sz w:val="20"/>
              </w:rPr>
              <w:lastRenderedPageBreak/>
              <w:t>8</w:t>
            </w:r>
          </w:p>
        </w:tc>
        <w:tc>
          <w:tcPr>
            <w:tcW w:w="5942" w:type="dxa"/>
            <w:vAlign w:val="center"/>
          </w:tcPr>
          <w:p w14:paraId="429F1ACD" w14:textId="77777777" w:rsidR="003B7440" w:rsidRDefault="003B7440" w:rsidP="003B7440">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cd ../inputs</w:t>
            </w:r>
            <w:r>
              <w:rPr>
                <w:rFonts w:ascii="Arial" w:hAnsi="Arial"/>
                <w:sz w:val="20"/>
              </w:rPr>
              <w:t xml:space="preserve"> and press Enter</w:t>
            </w:r>
          </w:p>
          <w:p w14:paraId="6CD3FA1E" w14:textId="77777777" w:rsidR="003B7440" w:rsidRDefault="003B7440" w:rsidP="003B7440">
            <w:pPr>
              <w:pStyle w:val="H1bodytext"/>
              <w:spacing w:after="0"/>
              <w:ind w:left="0"/>
              <w:rPr>
                <w:rFonts w:ascii="Arial" w:hAnsi="Arial"/>
                <w:sz w:val="20"/>
              </w:rPr>
            </w:pPr>
          </w:p>
          <w:p w14:paraId="1B2F5453" w14:textId="77777777" w:rsidR="003B7440" w:rsidRDefault="003B7440" w:rsidP="003B7440">
            <w:pPr>
              <w:pStyle w:val="H1bodytext"/>
              <w:spacing w:after="0"/>
              <w:ind w:left="0"/>
              <w:rPr>
                <w:rFonts w:ascii="Arial" w:hAnsi="Arial"/>
                <w:sz w:val="20"/>
              </w:rPr>
            </w:pPr>
            <w:r>
              <w:rPr>
                <w:rFonts w:ascii="Arial" w:hAnsi="Arial"/>
                <w:sz w:val="20"/>
              </w:rPr>
              <w:t>Open copcs.csv</w:t>
            </w:r>
          </w:p>
          <w:p w14:paraId="01C2BEB6" w14:textId="77777777" w:rsidR="003B7440" w:rsidRDefault="003B7440" w:rsidP="003B7440">
            <w:pPr>
              <w:pStyle w:val="H1bodytext"/>
              <w:spacing w:after="0"/>
              <w:ind w:left="0"/>
              <w:rPr>
                <w:rFonts w:ascii="Arial" w:hAnsi="Arial"/>
                <w:sz w:val="20"/>
              </w:rPr>
            </w:pPr>
          </w:p>
          <w:p w14:paraId="271AF554" w14:textId="77777777" w:rsidR="003B7440" w:rsidRDefault="003B7440" w:rsidP="003B7440">
            <w:pPr>
              <w:pStyle w:val="H1bodytext"/>
              <w:spacing w:after="0"/>
              <w:ind w:left="0"/>
              <w:rPr>
                <w:rFonts w:ascii="Arial" w:hAnsi="Arial"/>
                <w:sz w:val="20"/>
              </w:rPr>
            </w:pPr>
            <w:r>
              <w:rPr>
                <w:rFonts w:ascii="Arial" w:hAnsi="Arial"/>
                <w:sz w:val="20"/>
              </w:rPr>
              <w:t xml:space="preserve">Find the line containing U235 and write down the number in the seventh column.  This is the COPC-specific </w:t>
            </w:r>
            <w:r w:rsidRPr="006C2544">
              <w:rPr>
                <w:rFonts w:ascii="Consolas" w:hAnsi="Consolas"/>
                <w:sz w:val="20"/>
              </w:rPr>
              <w:t>threshold</w:t>
            </w:r>
            <w:r>
              <w:rPr>
                <w:rFonts w:ascii="Arial" w:hAnsi="Arial"/>
                <w:sz w:val="20"/>
              </w:rPr>
              <w:t xml:space="preserve"> </w:t>
            </w:r>
          </w:p>
        </w:tc>
        <w:tc>
          <w:tcPr>
            <w:tcW w:w="2767" w:type="dxa"/>
            <w:gridSpan w:val="2"/>
            <w:vAlign w:val="center"/>
          </w:tcPr>
          <w:p w14:paraId="50426D9C" w14:textId="69C5759E" w:rsidR="003B7440" w:rsidRDefault="003B7440" w:rsidP="003B7440">
            <w:pPr>
              <w:pStyle w:val="H1bodytext"/>
              <w:spacing w:after="0"/>
              <w:ind w:left="0"/>
              <w:rPr>
                <w:rFonts w:ascii="Arial" w:hAnsi="Arial"/>
                <w:sz w:val="20"/>
              </w:rPr>
            </w:pPr>
            <w:r>
              <w:rPr>
                <w:rFonts w:ascii="Arial" w:hAnsi="Arial"/>
                <w:sz w:val="20"/>
              </w:rPr>
              <w:t xml:space="preserve">The number is = </w:t>
            </w:r>
            <w:r w:rsidR="00F35307">
              <w:rPr>
                <w:rFonts w:ascii="Arial" w:hAnsi="Arial"/>
                <w:sz w:val="20"/>
              </w:rPr>
              <w:t>475.1</w:t>
            </w:r>
          </w:p>
          <w:p w14:paraId="1F73DF34" w14:textId="77777777" w:rsidR="003B7440" w:rsidRDefault="003B7440" w:rsidP="003B7440">
            <w:pPr>
              <w:pStyle w:val="H1bodytext"/>
              <w:spacing w:after="0"/>
              <w:ind w:left="0"/>
              <w:rPr>
                <w:rFonts w:ascii="Arial" w:hAnsi="Arial"/>
                <w:sz w:val="20"/>
              </w:rPr>
            </w:pPr>
          </w:p>
          <w:p w14:paraId="3B468616" w14:textId="77777777" w:rsidR="003B7440" w:rsidRDefault="003B7440" w:rsidP="003B7440">
            <w:pPr>
              <w:pStyle w:val="H1bodytext"/>
              <w:spacing w:after="0"/>
              <w:ind w:left="0"/>
              <w:rPr>
                <w:rFonts w:ascii="Arial" w:hAnsi="Arial"/>
                <w:sz w:val="20"/>
              </w:rPr>
            </w:pPr>
          </w:p>
          <w:p w14:paraId="1B92DCAD" w14:textId="77777777" w:rsidR="003B7440" w:rsidRDefault="003B7440" w:rsidP="003B7440">
            <w:pPr>
              <w:pStyle w:val="H1bodytext"/>
              <w:spacing w:after="0"/>
              <w:ind w:left="0"/>
              <w:rPr>
                <w:rFonts w:ascii="Arial" w:hAnsi="Arial"/>
                <w:sz w:val="20"/>
              </w:rPr>
            </w:pPr>
            <w:r>
              <w:rPr>
                <w:rFonts w:ascii="Arial" w:hAnsi="Arial"/>
                <w:sz w:val="20"/>
              </w:rPr>
              <w:t>(should be 475.1)</w:t>
            </w:r>
          </w:p>
          <w:p w14:paraId="6C2894CA" w14:textId="77777777" w:rsidR="003B7440" w:rsidRPr="00702160" w:rsidRDefault="003B7440" w:rsidP="003B7440">
            <w:pPr>
              <w:pStyle w:val="H1bodytext"/>
              <w:spacing w:after="0"/>
              <w:ind w:left="0"/>
              <w:rPr>
                <w:rFonts w:ascii="Arial" w:hAnsi="Arial"/>
                <w:sz w:val="20"/>
              </w:rPr>
            </w:pPr>
          </w:p>
        </w:tc>
      </w:tr>
      <w:tr w:rsidR="003B7440" w:rsidRPr="00702160" w14:paraId="72A3CC4D" w14:textId="77777777" w:rsidTr="003B7440">
        <w:trPr>
          <w:trHeight w:val="2897"/>
        </w:trPr>
        <w:tc>
          <w:tcPr>
            <w:tcW w:w="651" w:type="dxa"/>
            <w:vAlign w:val="center"/>
          </w:tcPr>
          <w:p w14:paraId="2F45BEC3" w14:textId="77777777" w:rsidR="003B7440" w:rsidRDefault="003B7440" w:rsidP="003B7440">
            <w:pPr>
              <w:pStyle w:val="H1bodytext"/>
              <w:spacing w:after="0"/>
              <w:ind w:left="0"/>
              <w:jc w:val="center"/>
              <w:rPr>
                <w:rFonts w:ascii="Arial" w:hAnsi="Arial"/>
                <w:sz w:val="20"/>
              </w:rPr>
            </w:pPr>
            <w:r>
              <w:rPr>
                <w:rFonts w:ascii="Arial" w:hAnsi="Arial"/>
                <w:sz w:val="20"/>
              </w:rPr>
              <w:t>9</w:t>
            </w:r>
          </w:p>
        </w:tc>
        <w:tc>
          <w:tcPr>
            <w:tcW w:w="5942" w:type="dxa"/>
            <w:vAlign w:val="center"/>
          </w:tcPr>
          <w:p w14:paraId="21B41815" w14:textId="77777777" w:rsidR="003B7440" w:rsidRDefault="003B7440" w:rsidP="003B7440">
            <w:pPr>
              <w:pStyle w:val="H1bodytext"/>
              <w:spacing w:after="0"/>
              <w:ind w:left="0"/>
              <w:rPr>
                <w:rFonts w:ascii="Arial" w:hAnsi="Arial"/>
                <w:sz w:val="20"/>
              </w:rPr>
            </w:pPr>
            <w:r>
              <w:rPr>
                <w:rFonts w:ascii="Arial" w:hAnsi="Arial"/>
                <w:sz w:val="20"/>
              </w:rPr>
              <w:t>Check that dose was calculated for concentrations greater than the COPC-specific threshold as follows (or use Excel or equivalent program):</w:t>
            </w:r>
          </w:p>
          <w:p w14:paraId="150C9DEC" w14:textId="77777777" w:rsidR="003B7440" w:rsidRDefault="003B7440" w:rsidP="003B7440">
            <w:pPr>
              <w:pStyle w:val="H1bodytext"/>
              <w:spacing w:after="0"/>
              <w:ind w:left="0"/>
              <w:rPr>
                <w:rFonts w:ascii="Arial" w:hAnsi="Arial"/>
                <w:sz w:val="20"/>
              </w:rPr>
            </w:pPr>
          </w:p>
          <w:p w14:paraId="2013145E" w14:textId="7B1A092D" w:rsidR="003B7440" w:rsidRDefault="003B7440" w:rsidP="003B7440">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cd ../output</w:t>
            </w:r>
            <w:r>
              <w:rPr>
                <w:rFonts w:ascii="Arial" w:hAnsi="Arial"/>
                <w:sz w:val="20"/>
              </w:rPr>
              <w:t xml:space="preserve"> and press Enter</w:t>
            </w:r>
          </w:p>
          <w:p w14:paraId="17012561" w14:textId="77777777" w:rsidR="003B7440" w:rsidRDefault="003B7440" w:rsidP="003B7440">
            <w:pPr>
              <w:pStyle w:val="H1bodytext"/>
              <w:spacing w:after="0"/>
              <w:ind w:left="0"/>
              <w:rPr>
                <w:rFonts w:ascii="Arial" w:hAnsi="Arial"/>
                <w:sz w:val="20"/>
              </w:rPr>
            </w:pPr>
          </w:p>
          <w:p w14:paraId="2203BBCD" w14:textId="77777777" w:rsidR="003B7440" w:rsidRDefault="003B7440" w:rsidP="003B7440">
            <w:pPr>
              <w:pStyle w:val="H1bodytext"/>
              <w:spacing w:after="0"/>
              <w:ind w:left="0"/>
              <w:rPr>
                <w:rFonts w:ascii="Arial" w:hAnsi="Arial"/>
                <w:sz w:val="20"/>
              </w:rPr>
            </w:pPr>
            <w:r>
              <w:rPr>
                <w:rFonts w:ascii="Arial" w:hAnsi="Arial"/>
                <w:sz w:val="20"/>
              </w:rPr>
              <w:t>Type</w:t>
            </w:r>
            <w:r w:rsidRPr="006C2544">
              <w:rPr>
                <w:rFonts w:ascii="Consolas" w:hAnsi="Consolas"/>
                <w:sz w:val="20"/>
              </w:rPr>
              <w:t xml:space="preserve"> head U235.csv</w:t>
            </w:r>
            <w:r>
              <w:rPr>
                <w:rFonts w:ascii="Arial" w:hAnsi="Arial"/>
                <w:sz w:val="20"/>
              </w:rPr>
              <w:t xml:space="preserve"> and press Enter</w:t>
            </w:r>
          </w:p>
          <w:p w14:paraId="04487ED8" w14:textId="77777777" w:rsidR="003B7440" w:rsidRDefault="003B7440" w:rsidP="003B7440">
            <w:pPr>
              <w:pStyle w:val="H1bodytext"/>
              <w:spacing w:after="0"/>
              <w:ind w:left="0"/>
              <w:rPr>
                <w:rFonts w:ascii="Arial" w:hAnsi="Arial"/>
                <w:sz w:val="20"/>
              </w:rPr>
            </w:pPr>
          </w:p>
          <w:p w14:paraId="6C36D000" w14:textId="77777777" w:rsidR="003B7440" w:rsidRDefault="003B7440" w:rsidP="003B7440">
            <w:pPr>
              <w:pStyle w:val="H1bodytext"/>
              <w:spacing w:after="0"/>
              <w:ind w:left="0"/>
              <w:rPr>
                <w:rFonts w:ascii="Arial" w:hAnsi="Arial"/>
                <w:sz w:val="20"/>
              </w:rPr>
            </w:pPr>
          </w:p>
          <w:p w14:paraId="0DD67E4C" w14:textId="77777777" w:rsidR="003B7440" w:rsidRDefault="003B7440" w:rsidP="003B7440">
            <w:pPr>
              <w:pStyle w:val="H1bodytext"/>
              <w:spacing w:after="0"/>
              <w:ind w:left="0"/>
              <w:rPr>
                <w:rFonts w:ascii="Arial" w:hAnsi="Arial"/>
                <w:sz w:val="20"/>
              </w:rPr>
            </w:pPr>
            <w:r>
              <w:rPr>
                <w:rFonts w:ascii="Arial" w:hAnsi="Arial"/>
                <w:sz w:val="20"/>
              </w:rPr>
              <w:t>Verify that all of the entries in the eighth column are greater than the number in step 8</w:t>
            </w:r>
          </w:p>
        </w:tc>
        <w:tc>
          <w:tcPr>
            <w:tcW w:w="1573" w:type="dxa"/>
            <w:vAlign w:val="center"/>
          </w:tcPr>
          <w:p w14:paraId="78B7EB78" w14:textId="77777777" w:rsidR="003B7440" w:rsidRDefault="003B7440" w:rsidP="003B7440">
            <w:pPr>
              <w:pStyle w:val="H1bodytext"/>
              <w:spacing w:after="0"/>
              <w:ind w:left="0"/>
              <w:rPr>
                <w:rFonts w:ascii="Arial" w:hAnsi="Arial"/>
                <w:sz w:val="20"/>
              </w:rPr>
            </w:pPr>
            <w:r>
              <w:rPr>
                <w:rFonts w:ascii="Arial" w:hAnsi="Arial"/>
                <w:sz w:val="20"/>
              </w:rPr>
              <w:t xml:space="preserve">All the numbers in column eight (concentration) are greater than </w:t>
            </w:r>
            <w:r w:rsidRPr="006C2544">
              <w:rPr>
                <w:rFonts w:ascii="Consolas" w:hAnsi="Consolas"/>
                <w:sz w:val="20"/>
              </w:rPr>
              <w:t>threshold</w:t>
            </w:r>
          </w:p>
        </w:tc>
        <w:tc>
          <w:tcPr>
            <w:tcW w:w="1194" w:type="dxa"/>
            <w:vAlign w:val="center"/>
          </w:tcPr>
          <w:p w14:paraId="42D14DD5" w14:textId="67F62DA0" w:rsidR="003B7440" w:rsidRPr="00702160" w:rsidRDefault="00F35307" w:rsidP="007F1406">
            <w:pPr>
              <w:pStyle w:val="H1bodytext"/>
              <w:spacing w:after="0"/>
              <w:ind w:left="0"/>
              <w:jc w:val="center"/>
              <w:rPr>
                <w:rFonts w:ascii="Arial" w:hAnsi="Arial"/>
                <w:sz w:val="20"/>
              </w:rPr>
            </w:pPr>
            <w:r>
              <w:rPr>
                <w:rFonts w:ascii="Arial" w:hAnsi="Arial"/>
                <w:sz w:val="20"/>
              </w:rPr>
              <w:t>PASS</w:t>
            </w:r>
          </w:p>
        </w:tc>
      </w:tr>
    </w:tbl>
    <w:p w14:paraId="3FBEBD1B" w14:textId="77777777" w:rsidR="00FD4851" w:rsidRDefault="00FD4851"/>
    <w:p w14:paraId="60937F4E" w14:textId="2439C646" w:rsidR="002E5D84" w:rsidRDefault="002E5D84" w:rsidP="00F419F4"/>
    <w:p w14:paraId="577842CC" w14:textId="3BA75E02" w:rsidR="008F4B1C" w:rsidRDefault="008F4B1C">
      <w:pPr>
        <w:spacing w:after="160" w:line="259" w:lineRule="auto"/>
      </w:pPr>
      <w:r>
        <w:br w:type="page"/>
      </w:r>
    </w:p>
    <w:p w14:paraId="1F0EE950" w14:textId="77777777" w:rsidR="00E70C1D" w:rsidRDefault="00E70C1D" w:rsidP="00E70C1D">
      <w:pPr>
        <w:pStyle w:val="Caption"/>
      </w:pPr>
    </w:p>
    <w:p w14:paraId="2E2F5183" w14:textId="36533148" w:rsidR="00E70C1D" w:rsidRPr="00007DB9" w:rsidRDefault="00E70C1D" w:rsidP="008F1199">
      <w:pPr>
        <w:pStyle w:val="Heading1"/>
        <w:numPr>
          <w:ilvl w:val="0"/>
          <w:numId w:val="0"/>
        </w:numPr>
        <w:spacing w:before="3000"/>
        <w:jc w:val="center"/>
      </w:pPr>
      <w:r>
        <w:t xml:space="preserve">Appendix </w:t>
      </w:r>
      <w:r w:rsidR="0045626C">
        <w:fldChar w:fldCharType="begin"/>
      </w:r>
      <w:r w:rsidR="0045626C">
        <w:rPr>
          <w:b w:val="0"/>
        </w:rPr>
        <w:instrText xml:space="preserve"> SEQ Appendix \* ALPHABETIC </w:instrText>
      </w:r>
      <w:r w:rsidR="0045626C">
        <w:fldChar w:fldCharType="separate"/>
      </w:r>
      <w:r>
        <w:rPr>
          <w:noProof/>
        </w:rPr>
        <w:t>B</w:t>
      </w:r>
      <w:r w:rsidR="0045626C">
        <w:rPr>
          <w:noProof/>
        </w:rPr>
        <w:fldChar w:fldCharType="end"/>
      </w:r>
    </w:p>
    <w:p w14:paraId="67060DD1" w14:textId="72091597" w:rsidR="00E70C1D" w:rsidRPr="00007DB9" w:rsidRDefault="00E70C1D" w:rsidP="008F1199">
      <w:pPr>
        <w:spacing w:before="120"/>
        <w:jc w:val="center"/>
        <w:rPr>
          <w:b/>
          <w:bCs/>
          <w:sz w:val="24"/>
          <w:szCs w:val="24"/>
        </w:rPr>
      </w:pPr>
      <w:r w:rsidRPr="00007DB9">
        <w:rPr>
          <w:b/>
          <w:bCs/>
          <w:sz w:val="24"/>
          <w:szCs w:val="24"/>
        </w:rPr>
        <w:t>Completed Installation Test</w:t>
      </w:r>
    </w:p>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2D9B99DE" w14:textId="77777777" w:rsidR="00262F36" w:rsidRPr="00262F36" w:rsidRDefault="00262F36" w:rsidP="00262F36">
      <w:pPr>
        <w:spacing w:after="160" w:line="259" w:lineRule="auto"/>
        <w:rPr>
          <w:rFonts w:ascii="Times New Roman" w:eastAsia="Times New Roman" w:hAnsi="Times New Roman" w:cs="Times New Roman"/>
          <w:szCs w:val="20"/>
        </w:rPr>
      </w:pPr>
      <w:r w:rsidRPr="00262F36">
        <w:rPr>
          <w:rFonts w:ascii="Times New Roman" w:eastAsia="Times New Roman" w:hAnsi="Times New Roman" w:cs="Times New Roman"/>
          <w:sz w:val="24"/>
          <w:szCs w:val="24"/>
        </w:rPr>
        <w:t>Installation test done as part of acceptance test case.</w:t>
      </w:r>
      <w:r w:rsidRPr="00262F36">
        <w:rPr>
          <w:rFonts w:ascii="Times New Roman" w:eastAsia="Times New Roman" w:hAnsi="Times New Roman" w:cs="Times New Roman"/>
          <w:sz w:val="24"/>
          <w:szCs w:val="24"/>
        </w:rPr>
        <w:br w:type="page"/>
      </w:r>
    </w:p>
    <w:p w14:paraId="1D59F25B" w14:textId="77777777" w:rsidR="00262F36" w:rsidRPr="00262F36" w:rsidRDefault="00262F36" w:rsidP="00262F36">
      <w:pPr>
        <w:spacing w:after="120"/>
        <w:jc w:val="center"/>
        <w:rPr>
          <w:rFonts w:ascii="Times New Roman" w:eastAsia="Times New Roman" w:hAnsi="Times New Roman" w:cs="Times New Roman"/>
          <w:szCs w:val="20"/>
        </w:rPr>
      </w:pPr>
    </w:p>
    <w:p w14:paraId="1EB33C1E" w14:textId="77777777" w:rsidR="00262F36" w:rsidRPr="00262F36" w:rsidRDefault="00262F36" w:rsidP="00262F36">
      <w:pPr>
        <w:spacing w:before="3000" w:after="120"/>
        <w:jc w:val="center"/>
        <w:rPr>
          <w:rFonts w:eastAsia="Times New Roman"/>
          <w:b/>
          <w:bCs/>
          <w:szCs w:val="20"/>
        </w:rPr>
      </w:pPr>
      <w:r w:rsidRPr="00262F36">
        <w:rPr>
          <w:rFonts w:eastAsia="Times New Roman"/>
          <w:b/>
          <w:bCs/>
          <w:szCs w:val="20"/>
        </w:rPr>
        <w:t>Appendix C</w:t>
      </w:r>
    </w:p>
    <w:p w14:paraId="5D160112" w14:textId="77777777" w:rsidR="00262F36" w:rsidRPr="00262F36" w:rsidRDefault="00262F36" w:rsidP="00262F36">
      <w:pPr>
        <w:spacing w:after="120"/>
        <w:jc w:val="center"/>
        <w:rPr>
          <w:rFonts w:ascii="Times New Roman" w:eastAsia="Times New Roman" w:hAnsi="Times New Roman" w:cs="Times New Roman"/>
          <w:szCs w:val="20"/>
        </w:rPr>
      </w:pPr>
      <w:r w:rsidRPr="00262F36">
        <w:rPr>
          <w:rFonts w:eastAsia="Times New Roman"/>
          <w:b/>
          <w:bCs/>
          <w:szCs w:val="20"/>
        </w:rPr>
        <w:br/>
      </w:r>
      <w:r w:rsidRPr="00262F36">
        <w:rPr>
          <w:rFonts w:eastAsia="Times New Roman"/>
          <w:b/>
          <w:bCs/>
          <w:szCs w:val="20"/>
        </w:rPr>
        <w:br/>
        <w:t>QA Checklist</w:t>
      </w:r>
      <w:r w:rsidRPr="00262F36">
        <w:rPr>
          <w:rFonts w:eastAsia="Times New Roman"/>
          <w:b/>
          <w:bCs/>
          <w:szCs w:val="20"/>
        </w:rPr>
        <w:br/>
      </w:r>
    </w:p>
    <w:p w14:paraId="3033F5E4" w14:textId="77777777" w:rsidR="00262F36" w:rsidRPr="00262F36" w:rsidRDefault="00262F36" w:rsidP="00262F36">
      <w:pPr>
        <w:spacing w:after="160" w:line="259" w:lineRule="auto"/>
        <w:rPr>
          <w:rFonts w:ascii="Times New Roman" w:eastAsia="Times New Roman" w:hAnsi="Times New Roman" w:cs="Times New Roman"/>
          <w:sz w:val="24"/>
          <w:szCs w:val="24"/>
        </w:rPr>
      </w:pPr>
      <w:r w:rsidRPr="00262F36">
        <w:rPr>
          <w:rFonts w:ascii="Times New Roman" w:eastAsia="Times New Roman" w:hAnsi="Times New Roman" w:cs="Times New Roman"/>
          <w:sz w:val="24"/>
          <w:szCs w:val="24"/>
        </w:rPr>
        <w:br w:type="page"/>
      </w:r>
    </w:p>
    <w:p w14:paraId="63A54D6F" w14:textId="24F62DBF" w:rsidR="00D84DDA" w:rsidRDefault="00262F36">
      <w:r w:rsidRPr="00262F36">
        <w:rPr>
          <w:noProof/>
        </w:rPr>
        <w:lastRenderedPageBreak/>
        <w:drawing>
          <wp:inline distT="0" distB="0" distL="0" distR="0" wp14:anchorId="1345C3C5" wp14:editId="5ADBE04A">
            <wp:extent cx="6353175" cy="73228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8299" cy="7328723"/>
                    </a:xfrm>
                    <a:prstGeom prst="rect">
                      <a:avLst/>
                    </a:prstGeom>
                  </pic:spPr>
                </pic:pic>
              </a:graphicData>
            </a:graphic>
          </wp:inline>
        </w:drawing>
      </w:r>
    </w:p>
    <w:p w14:paraId="7098B4AA" w14:textId="2D57D951" w:rsidR="000D6080" w:rsidRDefault="000D6080"/>
    <w:p w14:paraId="1E38C022" w14:textId="77777777" w:rsidR="009954A4" w:rsidRDefault="009954A4">
      <w:bookmarkStart w:id="6" w:name="_GoBack"/>
      <w:bookmarkEnd w:id="6"/>
    </w:p>
    <w:sectPr w:rsidR="009954A4" w:rsidSect="00B84619">
      <w:headerReference w:type="even" r:id="rId13"/>
      <w:headerReference w:type="default" r:id="rId14"/>
      <w:footerReference w:type="even" r:id="rId15"/>
      <w:footerReference w:type="default" r:id="rId16"/>
      <w:headerReference w:type="first" r:id="rId17"/>
      <w:footerReference w:type="first" r:id="rId18"/>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051A8C" w14:textId="77777777" w:rsidR="0045626C" w:rsidRDefault="0045626C">
      <w:r>
        <w:separator/>
      </w:r>
    </w:p>
  </w:endnote>
  <w:endnote w:type="continuationSeparator" w:id="0">
    <w:p w14:paraId="67397A62" w14:textId="77777777" w:rsidR="0045626C" w:rsidRDefault="0045626C">
      <w:r>
        <w:continuationSeparator/>
      </w:r>
    </w:p>
  </w:endnote>
  <w:endnote w:type="continuationNotice" w:id="1">
    <w:p w14:paraId="10365B38" w14:textId="77777777" w:rsidR="0045626C" w:rsidRDefault="004562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C595A" w14:textId="77777777" w:rsidR="00447351" w:rsidRDefault="004473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DE5B2D" w:rsidRPr="00F91BB5" w:rsidRDefault="00DE5B2D"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8F1199">
      <w:rPr>
        <w:rFonts w:ascii="Arial" w:hAnsi="Arial" w:cs="Arial"/>
        <w:noProof/>
        <w:sz w:val="20"/>
      </w:rPr>
      <w:t>23</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8F1199">
      <w:rPr>
        <w:rFonts w:ascii="Arial" w:hAnsi="Arial" w:cs="Arial"/>
        <w:noProof/>
        <w:sz w:val="20"/>
      </w:rPr>
      <w:t>23</w:t>
    </w:r>
    <w:r w:rsidRPr="00F91BB5">
      <w:rPr>
        <w:rFonts w:ascii="Arial" w:hAnsi="Arial" w:cs="Arial"/>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C9663" w14:textId="77777777" w:rsidR="00447351" w:rsidRDefault="004473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C673C" w14:textId="77777777" w:rsidR="0045626C" w:rsidRDefault="0045626C">
      <w:r>
        <w:separator/>
      </w:r>
    </w:p>
  </w:footnote>
  <w:footnote w:type="continuationSeparator" w:id="0">
    <w:p w14:paraId="081E9830" w14:textId="77777777" w:rsidR="0045626C" w:rsidRDefault="0045626C">
      <w:r>
        <w:continuationSeparator/>
      </w:r>
    </w:p>
  </w:footnote>
  <w:footnote w:type="continuationNotice" w:id="1">
    <w:p w14:paraId="43680FB7" w14:textId="77777777" w:rsidR="0045626C" w:rsidRDefault="004562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51405" w14:textId="77777777" w:rsidR="00447351" w:rsidRDefault="004473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30966FDF" w:rsidR="00DE5B2D" w:rsidRDefault="00DE5B2D"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8F1199">
      <w:rPr>
        <w:b/>
        <w:bCs/>
        <w:sz w:val="20"/>
        <w:szCs w:val="20"/>
      </w:rPr>
      <w:t>CHPRC-</w:t>
    </w:r>
    <w:r w:rsidR="00447351" w:rsidRPr="008F1199">
      <w:rPr>
        <w:b/>
        <w:bCs/>
        <w:sz w:val="20"/>
        <w:szCs w:val="20"/>
      </w:rPr>
      <w:t>04032</w:t>
    </w:r>
  </w:p>
  <w:p w14:paraId="20AF5E5B" w14:textId="164E9A40" w:rsidR="00DE5B2D" w:rsidRPr="00695DB6" w:rsidRDefault="00DE5B2D"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Rev</w:t>
    </w:r>
    <w:r w:rsidR="00447351">
      <w:rPr>
        <w:b/>
        <w:sz w:val="20"/>
        <w:szCs w:val="20"/>
      </w:rPr>
      <w:t>1</w:t>
    </w:r>
    <w:r>
      <w:rPr>
        <w:b/>
        <w:sz w:val="20"/>
        <w:szCs w:val="20"/>
      </w:rPr>
      <w:t xml:space="preserve"> </w:t>
    </w:r>
  </w:p>
  <w:p w14:paraId="02C37CB0" w14:textId="77777777" w:rsidR="00DE5B2D" w:rsidRPr="00F00772" w:rsidRDefault="00DE5B2D" w:rsidP="00B84619">
    <w:pPr>
      <w:pStyle w:val="Spacer"/>
      <w:rPr>
        <w:rFonts w:ascii="Arial" w:hAnsi="Arial"/>
        <w:sz w:val="2"/>
      </w:rPr>
    </w:pPr>
  </w:p>
  <w:p w14:paraId="2093252F" w14:textId="77777777" w:rsidR="00DE5B2D" w:rsidRPr="00F00772" w:rsidRDefault="00DE5B2D">
    <w:pPr>
      <w:pStyle w:val="Spacer"/>
      <w:rPr>
        <w:rFonts w:ascii="Arial" w:hAnsi="Arial"/>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608053BA" w:rsidR="00DE5B2D" w:rsidRDefault="00DE5B2D" w:rsidP="00B84619">
    <w:pPr>
      <w:pStyle w:val="BodyText3"/>
      <w:spacing w:after="0" w:line="240" w:lineRule="auto"/>
      <w:jc w:val="right"/>
      <w:rPr>
        <w:b/>
        <w:sz w:val="20"/>
        <w:szCs w:val="20"/>
      </w:rPr>
    </w:pPr>
    <w:r>
      <w:rPr>
        <w:szCs w:val="22"/>
      </w:rPr>
      <w:tab/>
    </w:r>
    <w:r>
      <w:rPr>
        <w:b/>
        <w:sz w:val="20"/>
        <w:szCs w:val="20"/>
      </w:rPr>
      <w:t>CHPRC-04032</w:t>
    </w:r>
  </w:p>
  <w:p w14:paraId="0FF43030" w14:textId="3618F58A" w:rsidR="00DE5B2D" w:rsidRPr="00105BF0" w:rsidRDefault="00DE5B2D"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686B10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AE6216"/>
    <w:multiLevelType w:val="hybridMultilevel"/>
    <w:tmpl w:val="6A8AB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392F5A"/>
    <w:multiLevelType w:val="hybridMultilevel"/>
    <w:tmpl w:val="8DD23C7A"/>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4F1B0A6D"/>
    <w:multiLevelType w:val="hybridMultilevel"/>
    <w:tmpl w:val="2CC865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2C1D25"/>
    <w:multiLevelType w:val="hybridMultilevel"/>
    <w:tmpl w:val="1BBAEFD2"/>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5BBB547D"/>
    <w:multiLevelType w:val="hybridMultilevel"/>
    <w:tmpl w:val="9F04CA90"/>
    <w:lvl w:ilvl="0" w:tplc="683651BA">
      <w:start w:val="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A15E8F"/>
    <w:multiLevelType w:val="hybridMultilevel"/>
    <w:tmpl w:val="DFC8A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26022BC"/>
    <w:multiLevelType w:val="hybridMultilevel"/>
    <w:tmpl w:val="95AC7A4C"/>
    <w:lvl w:ilvl="0" w:tplc="04B2A176">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EF42820"/>
    <w:multiLevelType w:val="hybridMultilevel"/>
    <w:tmpl w:val="F6F6D49A"/>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9"/>
  </w:num>
  <w:num w:numId="2">
    <w:abstractNumId w:val="16"/>
  </w:num>
  <w:num w:numId="3">
    <w:abstractNumId w:val="2"/>
  </w:num>
  <w:num w:numId="4">
    <w:abstractNumId w:val="10"/>
  </w:num>
  <w:num w:numId="5">
    <w:abstractNumId w:val="3"/>
  </w:num>
  <w:num w:numId="6">
    <w:abstractNumId w:val="7"/>
  </w:num>
  <w:num w:numId="7">
    <w:abstractNumId w:val="11"/>
  </w:num>
  <w:num w:numId="8">
    <w:abstractNumId w:val="21"/>
  </w:num>
  <w:num w:numId="9">
    <w:abstractNumId w:val="20"/>
  </w:num>
  <w:num w:numId="10">
    <w:abstractNumId w:val="4"/>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
  </w:num>
  <w:num w:numId="15">
    <w:abstractNumId w:val="8"/>
  </w:num>
  <w:num w:numId="16">
    <w:abstractNumId w:val="13"/>
  </w:num>
  <w:num w:numId="17">
    <w:abstractNumId w:val="22"/>
  </w:num>
  <w:num w:numId="18">
    <w:abstractNumId w:val="0"/>
  </w:num>
  <w:num w:numId="19">
    <w:abstractNumId w:val="17"/>
  </w:num>
  <w:num w:numId="20">
    <w:abstractNumId w:val="5"/>
  </w:num>
  <w:num w:numId="21">
    <w:abstractNumId w:val="19"/>
  </w:num>
  <w:num w:numId="22">
    <w:abstractNumId w:val="12"/>
  </w:num>
  <w:num w:numId="23">
    <w:abstractNumId w:val="15"/>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60E6"/>
    <w:rsid w:val="00007DB9"/>
    <w:rsid w:val="000135CC"/>
    <w:rsid w:val="000149A4"/>
    <w:rsid w:val="00014B31"/>
    <w:rsid w:val="00015030"/>
    <w:rsid w:val="00015868"/>
    <w:rsid w:val="00015E92"/>
    <w:rsid w:val="00021040"/>
    <w:rsid w:val="000244DB"/>
    <w:rsid w:val="00030F31"/>
    <w:rsid w:val="00035E77"/>
    <w:rsid w:val="00036632"/>
    <w:rsid w:val="0003724A"/>
    <w:rsid w:val="0003751B"/>
    <w:rsid w:val="0004308D"/>
    <w:rsid w:val="00050A67"/>
    <w:rsid w:val="00064374"/>
    <w:rsid w:val="00064B98"/>
    <w:rsid w:val="00067E18"/>
    <w:rsid w:val="000741FB"/>
    <w:rsid w:val="00074FBE"/>
    <w:rsid w:val="00076131"/>
    <w:rsid w:val="00080B3B"/>
    <w:rsid w:val="0009068A"/>
    <w:rsid w:val="00092B1C"/>
    <w:rsid w:val="00093579"/>
    <w:rsid w:val="000A2C5C"/>
    <w:rsid w:val="000B38BE"/>
    <w:rsid w:val="000C089B"/>
    <w:rsid w:val="000C2FB0"/>
    <w:rsid w:val="000C3325"/>
    <w:rsid w:val="000C3ED4"/>
    <w:rsid w:val="000D000C"/>
    <w:rsid w:val="000D102C"/>
    <w:rsid w:val="000D18D0"/>
    <w:rsid w:val="000D5185"/>
    <w:rsid w:val="000D6080"/>
    <w:rsid w:val="00102456"/>
    <w:rsid w:val="00105309"/>
    <w:rsid w:val="00106671"/>
    <w:rsid w:val="001170D7"/>
    <w:rsid w:val="00117D2C"/>
    <w:rsid w:val="00123939"/>
    <w:rsid w:val="00123CE9"/>
    <w:rsid w:val="00125603"/>
    <w:rsid w:val="00125975"/>
    <w:rsid w:val="00132AD6"/>
    <w:rsid w:val="0013432C"/>
    <w:rsid w:val="0013596E"/>
    <w:rsid w:val="00141D38"/>
    <w:rsid w:val="0014565F"/>
    <w:rsid w:val="00150657"/>
    <w:rsid w:val="00154462"/>
    <w:rsid w:val="001705F3"/>
    <w:rsid w:val="00172812"/>
    <w:rsid w:val="00192EF0"/>
    <w:rsid w:val="00197584"/>
    <w:rsid w:val="001A185F"/>
    <w:rsid w:val="001A4FEA"/>
    <w:rsid w:val="001B4864"/>
    <w:rsid w:val="001B7065"/>
    <w:rsid w:val="001C058D"/>
    <w:rsid w:val="001C4462"/>
    <w:rsid w:val="001D0FF5"/>
    <w:rsid w:val="001D2ECC"/>
    <w:rsid w:val="001E104F"/>
    <w:rsid w:val="001E1D9C"/>
    <w:rsid w:val="001E5DE2"/>
    <w:rsid w:val="001E5DFF"/>
    <w:rsid w:val="001F2688"/>
    <w:rsid w:val="001F5747"/>
    <w:rsid w:val="0020390A"/>
    <w:rsid w:val="00210F62"/>
    <w:rsid w:val="0021429E"/>
    <w:rsid w:val="00215CB2"/>
    <w:rsid w:val="00234E5C"/>
    <w:rsid w:val="00240BD6"/>
    <w:rsid w:val="00250EB5"/>
    <w:rsid w:val="002614C5"/>
    <w:rsid w:val="00261917"/>
    <w:rsid w:val="00262F36"/>
    <w:rsid w:val="00276B76"/>
    <w:rsid w:val="002816F5"/>
    <w:rsid w:val="00294DEA"/>
    <w:rsid w:val="002A307D"/>
    <w:rsid w:val="002A5736"/>
    <w:rsid w:val="002A79E5"/>
    <w:rsid w:val="002A7AD0"/>
    <w:rsid w:val="002B135B"/>
    <w:rsid w:val="002B3269"/>
    <w:rsid w:val="002B74A4"/>
    <w:rsid w:val="002C3BDD"/>
    <w:rsid w:val="002C6189"/>
    <w:rsid w:val="002C6627"/>
    <w:rsid w:val="002C7600"/>
    <w:rsid w:val="002D2A67"/>
    <w:rsid w:val="002D48C1"/>
    <w:rsid w:val="002D7EC5"/>
    <w:rsid w:val="002E2FC4"/>
    <w:rsid w:val="002E473F"/>
    <w:rsid w:val="002E5D84"/>
    <w:rsid w:val="002F5893"/>
    <w:rsid w:val="002F7709"/>
    <w:rsid w:val="0030000A"/>
    <w:rsid w:val="00301A8A"/>
    <w:rsid w:val="00307A68"/>
    <w:rsid w:val="00316B90"/>
    <w:rsid w:val="00321BF6"/>
    <w:rsid w:val="00322DE9"/>
    <w:rsid w:val="0032413A"/>
    <w:rsid w:val="00327200"/>
    <w:rsid w:val="003314D1"/>
    <w:rsid w:val="003324BA"/>
    <w:rsid w:val="003341C0"/>
    <w:rsid w:val="003431F5"/>
    <w:rsid w:val="0034358F"/>
    <w:rsid w:val="0035007B"/>
    <w:rsid w:val="0035156A"/>
    <w:rsid w:val="0035285F"/>
    <w:rsid w:val="00353280"/>
    <w:rsid w:val="00354AE5"/>
    <w:rsid w:val="003611AA"/>
    <w:rsid w:val="00361939"/>
    <w:rsid w:val="00364C75"/>
    <w:rsid w:val="0036516B"/>
    <w:rsid w:val="00370811"/>
    <w:rsid w:val="00376001"/>
    <w:rsid w:val="0037636D"/>
    <w:rsid w:val="00376608"/>
    <w:rsid w:val="00376FD7"/>
    <w:rsid w:val="00377B4F"/>
    <w:rsid w:val="00380962"/>
    <w:rsid w:val="003839F0"/>
    <w:rsid w:val="00386E0C"/>
    <w:rsid w:val="003A114E"/>
    <w:rsid w:val="003A2185"/>
    <w:rsid w:val="003A26D6"/>
    <w:rsid w:val="003A7882"/>
    <w:rsid w:val="003B5FA6"/>
    <w:rsid w:val="003B7440"/>
    <w:rsid w:val="003C0AA4"/>
    <w:rsid w:val="003C0AC8"/>
    <w:rsid w:val="003C7BB6"/>
    <w:rsid w:val="003D1C68"/>
    <w:rsid w:val="003D487A"/>
    <w:rsid w:val="003D4C50"/>
    <w:rsid w:val="003D718B"/>
    <w:rsid w:val="003E3848"/>
    <w:rsid w:val="003F0CF4"/>
    <w:rsid w:val="003F14D6"/>
    <w:rsid w:val="003F27C3"/>
    <w:rsid w:val="003F53AB"/>
    <w:rsid w:val="00410AEF"/>
    <w:rsid w:val="00427B21"/>
    <w:rsid w:val="004440A4"/>
    <w:rsid w:val="00444F7D"/>
    <w:rsid w:val="00447351"/>
    <w:rsid w:val="004474AB"/>
    <w:rsid w:val="00451655"/>
    <w:rsid w:val="004528E7"/>
    <w:rsid w:val="00453FF0"/>
    <w:rsid w:val="004556EC"/>
    <w:rsid w:val="0045626C"/>
    <w:rsid w:val="0046354D"/>
    <w:rsid w:val="00467804"/>
    <w:rsid w:val="00470DA5"/>
    <w:rsid w:val="00471B5A"/>
    <w:rsid w:val="00473C7F"/>
    <w:rsid w:val="00474146"/>
    <w:rsid w:val="00474F2A"/>
    <w:rsid w:val="00475CE7"/>
    <w:rsid w:val="004762FE"/>
    <w:rsid w:val="00477354"/>
    <w:rsid w:val="00490995"/>
    <w:rsid w:val="004915F2"/>
    <w:rsid w:val="004A0F0A"/>
    <w:rsid w:val="004A1E64"/>
    <w:rsid w:val="004B0DF0"/>
    <w:rsid w:val="004B2B3E"/>
    <w:rsid w:val="004B705B"/>
    <w:rsid w:val="004B7F6A"/>
    <w:rsid w:val="004C2E1F"/>
    <w:rsid w:val="004C36A2"/>
    <w:rsid w:val="004C3A9C"/>
    <w:rsid w:val="004C7959"/>
    <w:rsid w:val="004D1C02"/>
    <w:rsid w:val="004E07DA"/>
    <w:rsid w:val="004E7152"/>
    <w:rsid w:val="005050CD"/>
    <w:rsid w:val="00505BCC"/>
    <w:rsid w:val="00514303"/>
    <w:rsid w:val="0051523D"/>
    <w:rsid w:val="00515D6F"/>
    <w:rsid w:val="00520858"/>
    <w:rsid w:val="0053113F"/>
    <w:rsid w:val="005335A2"/>
    <w:rsid w:val="00542CC1"/>
    <w:rsid w:val="00546D2A"/>
    <w:rsid w:val="00563412"/>
    <w:rsid w:val="005638D0"/>
    <w:rsid w:val="00565051"/>
    <w:rsid w:val="00566619"/>
    <w:rsid w:val="005703E5"/>
    <w:rsid w:val="00581B08"/>
    <w:rsid w:val="00582D9C"/>
    <w:rsid w:val="00583F63"/>
    <w:rsid w:val="005A22C3"/>
    <w:rsid w:val="005A762D"/>
    <w:rsid w:val="005B00E2"/>
    <w:rsid w:val="005B01C4"/>
    <w:rsid w:val="005B32BE"/>
    <w:rsid w:val="005B6800"/>
    <w:rsid w:val="005B7D3D"/>
    <w:rsid w:val="005C1656"/>
    <w:rsid w:val="005C755F"/>
    <w:rsid w:val="005D1D33"/>
    <w:rsid w:val="005E32FB"/>
    <w:rsid w:val="005E33F3"/>
    <w:rsid w:val="005E594C"/>
    <w:rsid w:val="005F6614"/>
    <w:rsid w:val="005F7E22"/>
    <w:rsid w:val="00600EE5"/>
    <w:rsid w:val="00602ADA"/>
    <w:rsid w:val="00606A19"/>
    <w:rsid w:val="00612528"/>
    <w:rsid w:val="00622317"/>
    <w:rsid w:val="006245F0"/>
    <w:rsid w:val="006247DB"/>
    <w:rsid w:val="00640172"/>
    <w:rsid w:val="006414D2"/>
    <w:rsid w:val="006456B7"/>
    <w:rsid w:val="00645AC0"/>
    <w:rsid w:val="006504D7"/>
    <w:rsid w:val="006535B2"/>
    <w:rsid w:val="00654DD8"/>
    <w:rsid w:val="00654F97"/>
    <w:rsid w:val="00661C9F"/>
    <w:rsid w:val="00662B39"/>
    <w:rsid w:val="00664D89"/>
    <w:rsid w:val="00664F7E"/>
    <w:rsid w:val="00666777"/>
    <w:rsid w:val="00670159"/>
    <w:rsid w:val="00671893"/>
    <w:rsid w:val="00672C99"/>
    <w:rsid w:val="00674400"/>
    <w:rsid w:val="00676160"/>
    <w:rsid w:val="00676A37"/>
    <w:rsid w:val="00676EDF"/>
    <w:rsid w:val="00685261"/>
    <w:rsid w:val="00685F6B"/>
    <w:rsid w:val="00686A9A"/>
    <w:rsid w:val="00686D5E"/>
    <w:rsid w:val="00687789"/>
    <w:rsid w:val="006973AE"/>
    <w:rsid w:val="00697F1E"/>
    <w:rsid w:val="006A2B71"/>
    <w:rsid w:val="006A6985"/>
    <w:rsid w:val="006B32E9"/>
    <w:rsid w:val="006B5A03"/>
    <w:rsid w:val="006B70D2"/>
    <w:rsid w:val="006B7E8B"/>
    <w:rsid w:val="006C2544"/>
    <w:rsid w:val="006C26C5"/>
    <w:rsid w:val="006C5316"/>
    <w:rsid w:val="006C720B"/>
    <w:rsid w:val="006E552D"/>
    <w:rsid w:val="006E5DC6"/>
    <w:rsid w:val="006E7761"/>
    <w:rsid w:val="006F15E4"/>
    <w:rsid w:val="006F2B00"/>
    <w:rsid w:val="00702160"/>
    <w:rsid w:val="00706005"/>
    <w:rsid w:val="007119C5"/>
    <w:rsid w:val="007145BA"/>
    <w:rsid w:val="00720546"/>
    <w:rsid w:val="0073402F"/>
    <w:rsid w:val="0073587B"/>
    <w:rsid w:val="00735A51"/>
    <w:rsid w:val="00737D19"/>
    <w:rsid w:val="0074512E"/>
    <w:rsid w:val="0074666A"/>
    <w:rsid w:val="00751E0C"/>
    <w:rsid w:val="0076453A"/>
    <w:rsid w:val="0076717B"/>
    <w:rsid w:val="007674FC"/>
    <w:rsid w:val="00773510"/>
    <w:rsid w:val="00782A1A"/>
    <w:rsid w:val="00784107"/>
    <w:rsid w:val="00784174"/>
    <w:rsid w:val="00787241"/>
    <w:rsid w:val="00793BEF"/>
    <w:rsid w:val="007947A1"/>
    <w:rsid w:val="007A0B52"/>
    <w:rsid w:val="007A4E7C"/>
    <w:rsid w:val="007B537E"/>
    <w:rsid w:val="007B718E"/>
    <w:rsid w:val="007D0AAC"/>
    <w:rsid w:val="007D0ADE"/>
    <w:rsid w:val="007D427F"/>
    <w:rsid w:val="007D518A"/>
    <w:rsid w:val="007D5EDC"/>
    <w:rsid w:val="007D6E9B"/>
    <w:rsid w:val="007DE4C0"/>
    <w:rsid w:val="007E0334"/>
    <w:rsid w:val="007E0E67"/>
    <w:rsid w:val="007E22A1"/>
    <w:rsid w:val="007F0A1D"/>
    <w:rsid w:val="007F1406"/>
    <w:rsid w:val="007F1858"/>
    <w:rsid w:val="007F2CED"/>
    <w:rsid w:val="007F364A"/>
    <w:rsid w:val="00801644"/>
    <w:rsid w:val="00803EED"/>
    <w:rsid w:val="00832CF9"/>
    <w:rsid w:val="00833D2C"/>
    <w:rsid w:val="00837221"/>
    <w:rsid w:val="00837328"/>
    <w:rsid w:val="008463EB"/>
    <w:rsid w:val="00850E5B"/>
    <w:rsid w:val="008557AE"/>
    <w:rsid w:val="00855B9B"/>
    <w:rsid w:val="0085634C"/>
    <w:rsid w:val="00857975"/>
    <w:rsid w:val="00882F0F"/>
    <w:rsid w:val="00883D04"/>
    <w:rsid w:val="008850E9"/>
    <w:rsid w:val="008912C9"/>
    <w:rsid w:val="00894BB4"/>
    <w:rsid w:val="008A03E0"/>
    <w:rsid w:val="008B37EF"/>
    <w:rsid w:val="008B5A1F"/>
    <w:rsid w:val="008B77B6"/>
    <w:rsid w:val="008B7F47"/>
    <w:rsid w:val="008C124D"/>
    <w:rsid w:val="008C408A"/>
    <w:rsid w:val="008E2C72"/>
    <w:rsid w:val="008E2F80"/>
    <w:rsid w:val="008E7E8E"/>
    <w:rsid w:val="008F1127"/>
    <w:rsid w:val="008F1199"/>
    <w:rsid w:val="008F180A"/>
    <w:rsid w:val="008F3178"/>
    <w:rsid w:val="008F4440"/>
    <w:rsid w:val="008F4B1C"/>
    <w:rsid w:val="009003C2"/>
    <w:rsid w:val="00905663"/>
    <w:rsid w:val="00920360"/>
    <w:rsid w:val="00925EB8"/>
    <w:rsid w:val="0092675A"/>
    <w:rsid w:val="009367D6"/>
    <w:rsid w:val="009407AA"/>
    <w:rsid w:val="0094498B"/>
    <w:rsid w:val="00952193"/>
    <w:rsid w:val="009624EB"/>
    <w:rsid w:val="00971370"/>
    <w:rsid w:val="0097323C"/>
    <w:rsid w:val="00984C57"/>
    <w:rsid w:val="00991E56"/>
    <w:rsid w:val="009935DE"/>
    <w:rsid w:val="009954A4"/>
    <w:rsid w:val="009A67B7"/>
    <w:rsid w:val="009A6F03"/>
    <w:rsid w:val="009B35A1"/>
    <w:rsid w:val="009B3C9A"/>
    <w:rsid w:val="009C3E2F"/>
    <w:rsid w:val="009C401D"/>
    <w:rsid w:val="009C5E97"/>
    <w:rsid w:val="009D6671"/>
    <w:rsid w:val="009D71AB"/>
    <w:rsid w:val="009D7C7A"/>
    <w:rsid w:val="009E0989"/>
    <w:rsid w:val="009E42D6"/>
    <w:rsid w:val="009F0D7A"/>
    <w:rsid w:val="009F5AFC"/>
    <w:rsid w:val="009F6764"/>
    <w:rsid w:val="00A13C00"/>
    <w:rsid w:val="00A1437E"/>
    <w:rsid w:val="00A16896"/>
    <w:rsid w:val="00A26060"/>
    <w:rsid w:val="00A31F02"/>
    <w:rsid w:val="00A33C25"/>
    <w:rsid w:val="00A34AAC"/>
    <w:rsid w:val="00A46D4C"/>
    <w:rsid w:val="00A4786F"/>
    <w:rsid w:val="00A53E37"/>
    <w:rsid w:val="00A57EB3"/>
    <w:rsid w:val="00A60F55"/>
    <w:rsid w:val="00A64420"/>
    <w:rsid w:val="00A70C0C"/>
    <w:rsid w:val="00A73817"/>
    <w:rsid w:val="00A73DFF"/>
    <w:rsid w:val="00A75D50"/>
    <w:rsid w:val="00A76390"/>
    <w:rsid w:val="00A766E4"/>
    <w:rsid w:val="00A80399"/>
    <w:rsid w:val="00A83723"/>
    <w:rsid w:val="00A84F5C"/>
    <w:rsid w:val="00A907D9"/>
    <w:rsid w:val="00A91669"/>
    <w:rsid w:val="00A92215"/>
    <w:rsid w:val="00AA23CB"/>
    <w:rsid w:val="00AA419E"/>
    <w:rsid w:val="00AB0D20"/>
    <w:rsid w:val="00AC2A17"/>
    <w:rsid w:val="00AC37BC"/>
    <w:rsid w:val="00AE466F"/>
    <w:rsid w:val="00AE7B2F"/>
    <w:rsid w:val="00B04094"/>
    <w:rsid w:val="00B072F8"/>
    <w:rsid w:val="00B12919"/>
    <w:rsid w:val="00B14CFA"/>
    <w:rsid w:val="00B16043"/>
    <w:rsid w:val="00B24C5C"/>
    <w:rsid w:val="00B34CD5"/>
    <w:rsid w:val="00B355AB"/>
    <w:rsid w:val="00B35F79"/>
    <w:rsid w:val="00B37E5F"/>
    <w:rsid w:val="00B521CF"/>
    <w:rsid w:val="00B53A73"/>
    <w:rsid w:val="00B53C07"/>
    <w:rsid w:val="00B554BF"/>
    <w:rsid w:val="00B61D50"/>
    <w:rsid w:val="00B646C4"/>
    <w:rsid w:val="00B64AF1"/>
    <w:rsid w:val="00B67BAF"/>
    <w:rsid w:val="00B7461D"/>
    <w:rsid w:val="00B84619"/>
    <w:rsid w:val="00B849FF"/>
    <w:rsid w:val="00B94232"/>
    <w:rsid w:val="00B96B88"/>
    <w:rsid w:val="00BA1565"/>
    <w:rsid w:val="00BA5386"/>
    <w:rsid w:val="00BA62BB"/>
    <w:rsid w:val="00BA65D3"/>
    <w:rsid w:val="00BB57FE"/>
    <w:rsid w:val="00BB598D"/>
    <w:rsid w:val="00BB6B51"/>
    <w:rsid w:val="00BC1A76"/>
    <w:rsid w:val="00BC5856"/>
    <w:rsid w:val="00BE23B7"/>
    <w:rsid w:val="00BF0A22"/>
    <w:rsid w:val="00BF4F6F"/>
    <w:rsid w:val="00BF5BD7"/>
    <w:rsid w:val="00BF7107"/>
    <w:rsid w:val="00C12080"/>
    <w:rsid w:val="00C20BA5"/>
    <w:rsid w:val="00C20FF0"/>
    <w:rsid w:val="00C23130"/>
    <w:rsid w:val="00C23C45"/>
    <w:rsid w:val="00C31FEB"/>
    <w:rsid w:val="00C33E86"/>
    <w:rsid w:val="00C358F5"/>
    <w:rsid w:val="00C40310"/>
    <w:rsid w:val="00C458B6"/>
    <w:rsid w:val="00C517CC"/>
    <w:rsid w:val="00C536CD"/>
    <w:rsid w:val="00C763D1"/>
    <w:rsid w:val="00C82622"/>
    <w:rsid w:val="00C91515"/>
    <w:rsid w:val="00C9542D"/>
    <w:rsid w:val="00CA03CE"/>
    <w:rsid w:val="00CA45FC"/>
    <w:rsid w:val="00CC0C01"/>
    <w:rsid w:val="00CD24B4"/>
    <w:rsid w:val="00CD3653"/>
    <w:rsid w:val="00CE0709"/>
    <w:rsid w:val="00CE63EA"/>
    <w:rsid w:val="00CF43A7"/>
    <w:rsid w:val="00D06A8A"/>
    <w:rsid w:val="00D134FA"/>
    <w:rsid w:val="00D158A9"/>
    <w:rsid w:val="00D24854"/>
    <w:rsid w:val="00D257EE"/>
    <w:rsid w:val="00D25D76"/>
    <w:rsid w:val="00D33006"/>
    <w:rsid w:val="00D33A06"/>
    <w:rsid w:val="00D40027"/>
    <w:rsid w:val="00D42838"/>
    <w:rsid w:val="00D44260"/>
    <w:rsid w:val="00D5095D"/>
    <w:rsid w:val="00D55562"/>
    <w:rsid w:val="00D55B31"/>
    <w:rsid w:val="00D57686"/>
    <w:rsid w:val="00D6066F"/>
    <w:rsid w:val="00D60993"/>
    <w:rsid w:val="00D61326"/>
    <w:rsid w:val="00D6782E"/>
    <w:rsid w:val="00D73084"/>
    <w:rsid w:val="00D77468"/>
    <w:rsid w:val="00D8140D"/>
    <w:rsid w:val="00D84DDA"/>
    <w:rsid w:val="00D860FE"/>
    <w:rsid w:val="00D901AD"/>
    <w:rsid w:val="00D91D91"/>
    <w:rsid w:val="00D938F1"/>
    <w:rsid w:val="00DA0373"/>
    <w:rsid w:val="00DA065F"/>
    <w:rsid w:val="00DA11B3"/>
    <w:rsid w:val="00DA42F1"/>
    <w:rsid w:val="00DB02B1"/>
    <w:rsid w:val="00DB30D0"/>
    <w:rsid w:val="00DB54D7"/>
    <w:rsid w:val="00DB6106"/>
    <w:rsid w:val="00DC2C2D"/>
    <w:rsid w:val="00DC4FE9"/>
    <w:rsid w:val="00DC64C3"/>
    <w:rsid w:val="00DD0438"/>
    <w:rsid w:val="00DD1E26"/>
    <w:rsid w:val="00DD2F48"/>
    <w:rsid w:val="00DE2634"/>
    <w:rsid w:val="00DE5B2D"/>
    <w:rsid w:val="00DF348E"/>
    <w:rsid w:val="00DF3880"/>
    <w:rsid w:val="00DF7467"/>
    <w:rsid w:val="00E001E3"/>
    <w:rsid w:val="00E00CDB"/>
    <w:rsid w:val="00E03B4D"/>
    <w:rsid w:val="00E04807"/>
    <w:rsid w:val="00E1186D"/>
    <w:rsid w:val="00E1712D"/>
    <w:rsid w:val="00E174BE"/>
    <w:rsid w:val="00E20031"/>
    <w:rsid w:val="00E22CA5"/>
    <w:rsid w:val="00E22D36"/>
    <w:rsid w:val="00E23E6F"/>
    <w:rsid w:val="00E27D13"/>
    <w:rsid w:val="00E33760"/>
    <w:rsid w:val="00E4396C"/>
    <w:rsid w:val="00E448E4"/>
    <w:rsid w:val="00E4500F"/>
    <w:rsid w:val="00E46B08"/>
    <w:rsid w:val="00E47ED8"/>
    <w:rsid w:val="00E52261"/>
    <w:rsid w:val="00E54EEB"/>
    <w:rsid w:val="00E5500C"/>
    <w:rsid w:val="00E558C3"/>
    <w:rsid w:val="00E62A15"/>
    <w:rsid w:val="00E6378A"/>
    <w:rsid w:val="00E66939"/>
    <w:rsid w:val="00E66A93"/>
    <w:rsid w:val="00E70C1D"/>
    <w:rsid w:val="00E764D6"/>
    <w:rsid w:val="00E77779"/>
    <w:rsid w:val="00E80C44"/>
    <w:rsid w:val="00E860E1"/>
    <w:rsid w:val="00EA6E85"/>
    <w:rsid w:val="00EB6A36"/>
    <w:rsid w:val="00EB6ECB"/>
    <w:rsid w:val="00EB7E6B"/>
    <w:rsid w:val="00EC1159"/>
    <w:rsid w:val="00EC5775"/>
    <w:rsid w:val="00EC6C83"/>
    <w:rsid w:val="00EC77EE"/>
    <w:rsid w:val="00EE2397"/>
    <w:rsid w:val="00EE5E56"/>
    <w:rsid w:val="00EE62A8"/>
    <w:rsid w:val="00F07025"/>
    <w:rsid w:val="00F0786C"/>
    <w:rsid w:val="00F105D9"/>
    <w:rsid w:val="00F11689"/>
    <w:rsid w:val="00F120A9"/>
    <w:rsid w:val="00F14002"/>
    <w:rsid w:val="00F24D29"/>
    <w:rsid w:val="00F279D9"/>
    <w:rsid w:val="00F30A8B"/>
    <w:rsid w:val="00F31776"/>
    <w:rsid w:val="00F35307"/>
    <w:rsid w:val="00F36E2D"/>
    <w:rsid w:val="00F3777C"/>
    <w:rsid w:val="00F40948"/>
    <w:rsid w:val="00F419F4"/>
    <w:rsid w:val="00F42358"/>
    <w:rsid w:val="00F43519"/>
    <w:rsid w:val="00F57E9E"/>
    <w:rsid w:val="00F610DC"/>
    <w:rsid w:val="00F629BB"/>
    <w:rsid w:val="00F669DA"/>
    <w:rsid w:val="00F7001F"/>
    <w:rsid w:val="00F736FE"/>
    <w:rsid w:val="00F77FA8"/>
    <w:rsid w:val="00FA1DA9"/>
    <w:rsid w:val="00FA6C14"/>
    <w:rsid w:val="00FB207A"/>
    <w:rsid w:val="00FB4FC3"/>
    <w:rsid w:val="00FB76D4"/>
    <w:rsid w:val="00FC155C"/>
    <w:rsid w:val="00FC4746"/>
    <w:rsid w:val="00FD4851"/>
    <w:rsid w:val="00FD4B1E"/>
    <w:rsid w:val="00FE24A8"/>
    <w:rsid w:val="00FE688C"/>
    <w:rsid w:val="00FF281B"/>
    <w:rsid w:val="00FF2F84"/>
    <w:rsid w:val="00FF3735"/>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paragraph" w:styleId="ListBullet">
    <w:name w:val="List Bullet"/>
    <w:basedOn w:val="Normal"/>
    <w:uiPriority w:val="99"/>
    <w:unhideWhenUsed/>
    <w:rsid w:val="00F42358"/>
    <w:pPr>
      <w:numPr>
        <w:numId w:val="18"/>
      </w:numPr>
      <w:contextualSpacing/>
    </w:pPr>
  </w:style>
  <w:style w:type="character" w:customStyle="1" w:styleId="pl-c">
    <w:name w:val="pl-c"/>
    <w:basedOn w:val="DefaultParagraphFont"/>
    <w:rsid w:val="00F42358"/>
  </w:style>
  <w:style w:type="character" w:customStyle="1" w:styleId="pl-s">
    <w:name w:val="pl-s"/>
    <w:basedOn w:val="DefaultParagraphFont"/>
    <w:rsid w:val="00F42358"/>
  </w:style>
  <w:style w:type="character" w:customStyle="1" w:styleId="pl-pds">
    <w:name w:val="pl-pds"/>
    <w:basedOn w:val="DefaultParagraphFont"/>
    <w:rsid w:val="00F42358"/>
  </w:style>
  <w:style w:type="character" w:customStyle="1" w:styleId="pl-smi">
    <w:name w:val="pl-smi"/>
    <w:basedOn w:val="DefaultParagraphFont"/>
    <w:rsid w:val="00F42358"/>
  </w:style>
  <w:style w:type="paragraph" w:styleId="Revision">
    <w:name w:val="Revision"/>
    <w:hidden/>
    <w:uiPriority w:val="99"/>
    <w:semiHidden/>
    <w:rsid w:val="008E2F8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paragraph" w:styleId="ListBullet">
    <w:name w:val="List Bullet"/>
    <w:basedOn w:val="Normal"/>
    <w:uiPriority w:val="99"/>
    <w:unhideWhenUsed/>
    <w:rsid w:val="00F42358"/>
    <w:pPr>
      <w:numPr>
        <w:numId w:val="18"/>
      </w:numPr>
      <w:contextualSpacing/>
    </w:pPr>
  </w:style>
  <w:style w:type="character" w:customStyle="1" w:styleId="pl-c">
    <w:name w:val="pl-c"/>
    <w:basedOn w:val="DefaultParagraphFont"/>
    <w:rsid w:val="00F42358"/>
  </w:style>
  <w:style w:type="character" w:customStyle="1" w:styleId="pl-s">
    <w:name w:val="pl-s"/>
    <w:basedOn w:val="DefaultParagraphFont"/>
    <w:rsid w:val="00F42358"/>
  </w:style>
  <w:style w:type="character" w:customStyle="1" w:styleId="pl-pds">
    <w:name w:val="pl-pds"/>
    <w:basedOn w:val="DefaultParagraphFont"/>
    <w:rsid w:val="00F42358"/>
  </w:style>
  <w:style w:type="character" w:customStyle="1" w:styleId="pl-smi">
    <w:name w:val="pl-smi"/>
    <w:basedOn w:val="DefaultParagraphFont"/>
    <w:rsid w:val="00F42358"/>
  </w:style>
  <w:style w:type="paragraph" w:styleId="Revision">
    <w:name w:val="Revision"/>
    <w:hidden/>
    <w:uiPriority w:val="99"/>
    <w:semiHidden/>
    <w:rsid w:val="008E2F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01133">
      <w:bodyDiv w:val="1"/>
      <w:marLeft w:val="0"/>
      <w:marRight w:val="0"/>
      <w:marTop w:val="0"/>
      <w:marBottom w:val="0"/>
      <w:divBdr>
        <w:top w:val="none" w:sz="0" w:space="0" w:color="auto"/>
        <w:left w:val="none" w:sz="0" w:space="0" w:color="auto"/>
        <w:bottom w:val="none" w:sz="0" w:space="0" w:color="auto"/>
        <w:right w:val="none" w:sz="0" w:space="0" w:color="auto"/>
      </w:divBdr>
    </w:div>
    <w:div w:id="1548759871">
      <w:bodyDiv w:val="1"/>
      <w:marLeft w:val="0"/>
      <w:marRight w:val="0"/>
      <w:marTop w:val="0"/>
      <w:marBottom w:val="0"/>
      <w:divBdr>
        <w:top w:val="none" w:sz="0" w:space="0" w:color="auto"/>
        <w:left w:val="none" w:sz="0" w:space="0" w:color="auto"/>
        <w:bottom w:val="none" w:sz="0" w:space="0" w:color="auto"/>
        <w:right w:val="none" w:sz="0" w:space="0" w:color="auto"/>
      </w:divBdr>
    </w:div>
    <w:div w:id="20891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7129722679FD469F84213873C91663F9"/>
        <w:category>
          <w:name w:val="General"/>
          <w:gallery w:val="placeholder"/>
        </w:category>
        <w:types>
          <w:type w:val="bbPlcHdr"/>
        </w:types>
        <w:behaviors>
          <w:behavior w:val="content"/>
        </w:behaviors>
        <w:guid w:val="{AE37CB81-2749-4E69-B002-C472CE2B25DC}"/>
      </w:docPartPr>
      <w:docPartBody>
        <w:p w:rsidR="00F40D61" w:rsidRDefault="00F40D61" w:rsidP="00F40D61">
          <w:pPr>
            <w:pStyle w:val="7129722679FD469F84213873C91663F9"/>
          </w:pPr>
          <w:r w:rsidRPr="00F879AF">
            <w:rPr>
              <w:rStyle w:val="PlaceholderText"/>
            </w:rPr>
            <w:t>[Keywords]</w:t>
          </w:r>
        </w:p>
      </w:docPartBody>
    </w:docPart>
    <w:docPart>
      <w:docPartPr>
        <w:name w:val="A6A7DF76072246A3814E569BC03C46CA"/>
        <w:category>
          <w:name w:val="General"/>
          <w:gallery w:val="placeholder"/>
        </w:category>
        <w:types>
          <w:type w:val="bbPlcHdr"/>
        </w:types>
        <w:behaviors>
          <w:behavior w:val="content"/>
        </w:behaviors>
        <w:guid w:val="{656381AE-6948-4A11-9E24-4D728D125F44}"/>
      </w:docPartPr>
      <w:docPartBody>
        <w:p w:rsidR="00F40D61" w:rsidRDefault="00F40D61" w:rsidP="00F40D61">
          <w:pPr>
            <w:pStyle w:val="A6A7DF76072246A3814E569BC03C46CA"/>
          </w:pPr>
          <w:r w:rsidRPr="00F879AF">
            <w:rPr>
              <w:rStyle w:val="PlaceholderText"/>
            </w:rPr>
            <w:t>[Keywords]</w:t>
          </w:r>
        </w:p>
      </w:docPartBody>
    </w:docPart>
    <w:docPart>
      <w:docPartPr>
        <w:name w:val="6F9C7DBF158F4D37B3D4DB5AC0770EC3"/>
        <w:category>
          <w:name w:val="General"/>
          <w:gallery w:val="placeholder"/>
        </w:category>
        <w:types>
          <w:type w:val="bbPlcHdr"/>
        </w:types>
        <w:behaviors>
          <w:behavior w:val="content"/>
        </w:behaviors>
        <w:guid w:val="{15EA13FE-A115-4FB7-99C4-668AE91339DF}"/>
      </w:docPartPr>
      <w:docPartBody>
        <w:p w:rsidR="00F40D61" w:rsidRDefault="00F40D61" w:rsidP="00F40D61">
          <w:pPr>
            <w:pStyle w:val="6F9C7DBF158F4D37B3D4DB5AC0770EC3"/>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E56"/>
    <w:rsid w:val="000B660F"/>
    <w:rsid w:val="00194D42"/>
    <w:rsid w:val="00283237"/>
    <w:rsid w:val="002B0148"/>
    <w:rsid w:val="00314976"/>
    <w:rsid w:val="0039400B"/>
    <w:rsid w:val="003E36B3"/>
    <w:rsid w:val="004013E3"/>
    <w:rsid w:val="00436239"/>
    <w:rsid w:val="00455690"/>
    <w:rsid w:val="00527380"/>
    <w:rsid w:val="00565643"/>
    <w:rsid w:val="00596652"/>
    <w:rsid w:val="0072006C"/>
    <w:rsid w:val="00750CD9"/>
    <w:rsid w:val="007916E4"/>
    <w:rsid w:val="008911A7"/>
    <w:rsid w:val="00BF6D4E"/>
    <w:rsid w:val="00C80043"/>
    <w:rsid w:val="00CD1BFD"/>
    <w:rsid w:val="00E03B4D"/>
    <w:rsid w:val="00EA1846"/>
    <w:rsid w:val="00EE5E56"/>
    <w:rsid w:val="00F40D61"/>
    <w:rsid w:val="00F501C0"/>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16E4"/>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7129722679FD469F84213873C91663F9">
    <w:name w:val="7129722679FD469F84213873C91663F9"/>
    <w:rsid w:val="00F40D61"/>
  </w:style>
  <w:style w:type="paragraph" w:customStyle="1" w:styleId="A6A7DF76072246A3814E569BC03C46CA">
    <w:name w:val="A6A7DF76072246A3814E569BC03C46CA"/>
    <w:rsid w:val="00F40D61"/>
  </w:style>
  <w:style w:type="paragraph" w:customStyle="1" w:styleId="6F9C7DBF158F4D37B3D4DB5AC0770EC3">
    <w:name w:val="6F9C7DBF158F4D37B3D4DB5AC0770EC3"/>
    <w:rsid w:val="00F40D61"/>
  </w:style>
  <w:style w:type="paragraph" w:customStyle="1" w:styleId="2AE46A9C55F44E0EA72019FF110EA728">
    <w:name w:val="2AE46A9C55F44E0EA72019FF110EA728"/>
    <w:rsid w:val="007916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16E4"/>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7129722679FD469F84213873C91663F9">
    <w:name w:val="7129722679FD469F84213873C91663F9"/>
    <w:rsid w:val="00F40D61"/>
  </w:style>
  <w:style w:type="paragraph" w:customStyle="1" w:styleId="A6A7DF76072246A3814E569BC03C46CA">
    <w:name w:val="A6A7DF76072246A3814E569BC03C46CA"/>
    <w:rsid w:val="00F40D61"/>
  </w:style>
  <w:style w:type="paragraph" w:customStyle="1" w:styleId="6F9C7DBF158F4D37B3D4DB5AC0770EC3">
    <w:name w:val="6F9C7DBF158F4D37B3D4DB5AC0770EC3"/>
    <w:rsid w:val="00F40D61"/>
  </w:style>
  <w:style w:type="paragraph" w:customStyle="1" w:styleId="2AE46A9C55F44E0EA72019FF110EA728">
    <w:name w:val="2AE46A9C55F44E0EA72019FF110EA728"/>
    <w:rsid w:val="00791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purl.org/dc/terms/"/>
    <ds:schemaRef ds:uri="786b8faf-106f-4958-a2b4-f779ae144ea5"/>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402168-CC15-4B99-BBE1-5CEC15B3E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3748</Words>
  <Characters>21366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ca-dosecalc</cp:keywords>
  <cp:lastModifiedBy>Sara Lindberg</cp:lastModifiedBy>
  <cp:revision>2</cp:revision>
  <dcterms:created xsi:type="dcterms:W3CDTF">2020-07-28T18:07:00Z</dcterms:created>
  <dcterms:modified xsi:type="dcterms:W3CDTF">2020-07-28T18:07:00Z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