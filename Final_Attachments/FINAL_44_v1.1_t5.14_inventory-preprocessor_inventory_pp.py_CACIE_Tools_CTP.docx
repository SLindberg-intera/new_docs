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033A2163"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w:t>
      </w:r>
      <w:r w:rsidR="007A6FD0">
        <w:rPr>
          <w:rFonts w:ascii="Arial" w:hAnsi="Arial" w:cs="Arial"/>
          <w:b/>
        </w:rPr>
        <w:t>4</w:t>
      </w:r>
      <w:r w:rsidR="00A31460">
        <w:rPr>
          <w:rFonts w:ascii="Arial" w:hAnsi="Arial" w:cs="Arial"/>
          <w:b/>
        </w:rPr>
        <w:t>4</w:t>
      </w:r>
      <w:r w:rsidRPr="00C01FA0">
        <w:rPr>
          <w:rFonts w:ascii="Arial" w:hAnsi="Arial" w:cs="Arial"/>
        </w:rPr>
        <w:t>–</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rPr>
            <w:t>Inventory Preprocessor</w:t>
          </w:r>
        </w:sdtContent>
      </w:sdt>
      <w:r w:rsidR="00FB76D4" w:rsidRPr="00C01FA0">
        <w:rPr>
          <w:rFonts w:ascii="Arial" w:hAnsi="Arial" w:cs="Arial"/>
          <w:b/>
          <w:iCs/>
        </w:rPr>
        <w:t xml:space="preserve"> Tool</w:t>
      </w:r>
      <w:r w:rsidR="009C7C9D">
        <w:rPr>
          <w:rFonts w:ascii="Arial" w:hAnsi="Arial" w:cs="Arial"/>
          <w:b/>
          <w:iCs/>
        </w:rPr>
        <w:t xml:space="preserve"> (inventory_pp.py)</w:t>
      </w:r>
    </w:p>
    <w:p w14:paraId="344A4E46" w14:textId="3FF0D990"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w:t>
      </w:r>
      <w:r w:rsidR="00A740F2">
        <w:rPr>
          <w:rFonts w:ascii="Arial" w:hAnsi="Arial" w:cs="Arial"/>
          <w:b/>
          <w:lang w:val="es-GT"/>
        </w:rPr>
        <w:t>1</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3FA6395A" w14:textId="12517C83" w:rsidR="00E41B89" w:rsidRPr="00FA7481" w:rsidRDefault="00CC2751" w:rsidP="00FF17DF">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fter compiling all of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are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r w:rsidR="000251D3">
              <w:fldChar w:fldCharType="begin"/>
            </w:r>
            <w:r w:rsidR="000251D3">
              <w:instrText xml:space="preserve"> SEQ Table \* ARABIC </w:instrText>
            </w:r>
            <w:r w:rsidR="000251D3">
              <w:fldChar w:fldCharType="separate"/>
            </w:r>
            <w:r>
              <w:t>1</w:t>
            </w:r>
            <w:r w:rsidR="000251D3">
              <w:fldChar w:fldCharType="end"/>
            </w:r>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FF17DF"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0FFDD0B2" w14:textId="77777777" w:rsidR="00644363" w:rsidRPr="002A216C" w:rsidRDefault="00644363" w:rsidP="00973586">
            <w:pPr>
              <w:rPr>
                <w:rFonts w:ascii="Calibri" w:eastAsia="Times New Roman" w:hAnsi="Calibri" w:cs="Calibri"/>
                <w:color w:val="000000"/>
              </w:rPr>
            </w:pPr>
            <w:r w:rsidRPr="002A216C">
              <w:rPr>
                <w:rFonts w:ascii="Calibri" w:eastAsia="Times New Roman" w:hAnsi="Calibri" w:cs="Calibri"/>
                <w:color w:val="000000"/>
              </w:rPr>
              <w:t>Default: CN, Cr, U, NO3</w:t>
            </w:r>
          </w:p>
          <w:p w14:paraId="74BCE11D" w14:textId="77777777" w:rsidR="00FF17DF" w:rsidRPr="002A216C" w:rsidRDefault="00FF17DF" w:rsidP="00973586">
            <w:pPr>
              <w:rPr>
                <w:rFonts w:ascii="Calibri" w:eastAsia="Times New Roman" w:hAnsi="Calibri" w:cs="Calibri"/>
                <w:b/>
                <w:bCs/>
                <w:color w:val="000000"/>
              </w:rPr>
            </w:pPr>
          </w:p>
          <w:p w14:paraId="53D4EE7D" w14:textId="77777777" w:rsidR="00496E08" w:rsidRPr="00496E08" w:rsidRDefault="00FF17DF" w:rsidP="00496E08">
            <w:pPr>
              <w:rPr>
                <w:rFonts w:ascii="Calibri" w:eastAsia="Times New Roman" w:hAnsi="Calibri" w:cs="Calibri"/>
                <w:color w:val="000000"/>
              </w:rPr>
            </w:pPr>
            <w:r w:rsidRPr="00FF17DF">
              <w:rPr>
                <w:rFonts w:ascii="Calibri" w:eastAsia="Times New Roman" w:hAnsi="Calibri" w:cs="Calibri"/>
                <w:color w:val="000000"/>
              </w:rPr>
              <w:t xml:space="preserve">NOTE: </w:t>
            </w:r>
            <w:r w:rsidR="00496E08" w:rsidRPr="00496E08">
              <w:rPr>
                <w:rFonts w:ascii="Calibri" w:eastAsia="Times New Roman" w:hAnsi="Calibri" w:cs="Calibri"/>
                <w:color w:val="000000"/>
              </w:rPr>
              <w:t xml:space="preserve">If an analyte name is wholly contained by another analyte name (especially in the same file), it is </w:t>
            </w:r>
            <w:r w:rsidR="00496E08" w:rsidRPr="00496E08">
              <w:rPr>
                <w:rFonts w:ascii="Calibri" w:eastAsia="Times New Roman" w:hAnsi="Calibri" w:cs="Calibri"/>
                <w:color w:val="000000"/>
              </w:rPr>
              <w:lastRenderedPageBreak/>
              <w:t>possible for the user to inadvertently cause the tool to either crash or erroneously cross-select chemicals and radionuclides. For best use of this feature, ensure that analyte names are independent of one another.</w:t>
            </w:r>
          </w:p>
          <w:p w14:paraId="2ACE0661" w14:textId="77777777" w:rsidR="00496E08" w:rsidRPr="00496E08" w:rsidRDefault="00496E08" w:rsidP="00496E08">
            <w:pPr>
              <w:rPr>
                <w:rFonts w:ascii="Calibri" w:eastAsia="Times New Roman" w:hAnsi="Calibri" w:cs="Calibri"/>
                <w:color w:val="000000"/>
              </w:rPr>
            </w:pPr>
          </w:p>
          <w:p w14:paraId="370B7D27" w14:textId="55F921EB" w:rsidR="00FF17DF" w:rsidRPr="004D6A90" w:rsidRDefault="00496E08" w:rsidP="00496E08">
            <w:pPr>
              <w:rPr>
                <w:rFonts w:ascii="Calibri" w:hAnsi="Calibri"/>
                <w:b/>
                <w:color w:val="000000"/>
              </w:rPr>
            </w:pPr>
            <w:r w:rsidRPr="00496E08">
              <w:rPr>
                <w:rFonts w:ascii="Calibri" w:eastAsia="Times New Roman" w:hAnsi="Calibri" w:cs="Calibri"/>
                <w:color w:val="000000"/>
              </w:rPr>
              <w:t xml:space="preserve">An example case would be analyte names “U” and “U-232”. These should not both be designated as the same type of </w:t>
            </w:r>
            <w:r>
              <w:rPr>
                <w:rFonts w:ascii="Calibri" w:eastAsia="Times New Roman" w:hAnsi="Calibri" w:cs="Calibri"/>
                <w:color w:val="000000"/>
              </w:rPr>
              <w:t>analyte (chemical or radionuclide)</w:t>
            </w:r>
            <w:r w:rsidRPr="00496E08">
              <w:rPr>
                <w:rFonts w:ascii="Calibri" w:eastAsia="Times New Roman" w:hAnsi="Calibri" w:cs="Calibri"/>
                <w:color w:val="000000"/>
              </w:rPr>
              <w:t>. However, it would be acceptable to designate “U” as a chemical and “U-232” as a radionuclide.</w:t>
            </w:r>
            <w:r>
              <w:rPr>
                <w:rFonts w:ascii="Calibri" w:eastAsia="Times New Roman" w:hAnsi="Calibri" w:cs="Calibri"/>
                <w:color w:val="000000"/>
              </w:rPr>
              <w:t xml:space="preserve"> Provided they are not in the same group</w:t>
            </w:r>
            <w:r w:rsidR="002C6D0F">
              <w:rPr>
                <w:rFonts w:ascii="Calibri" w:eastAsia="Times New Roman" w:hAnsi="Calibri" w:cs="Calibri"/>
                <w:color w:val="000000"/>
              </w:rPr>
              <w:t xml:space="preserve"> (radionuclide or chemical), it is perfectly acceptable to use these analyte names. Refer to the special instructions subheading in section 4 for additional details and instructions.</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3AE4EFD4" w:rsidR="00973586" w:rsidRDefault="00973586" w:rsidP="00973586">
      <w:pPr>
        <w:pStyle w:val="H1bodytext"/>
        <w:spacing w:after="120"/>
        <w:rPr>
          <w:rFonts w:ascii="Arial" w:hAnsi="Arial"/>
        </w:rPr>
      </w:pPr>
    </w:p>
    <w:p w14:paraId="1EE4A750" w14:textId="12E7D221" w:rsidR="002C6D0F" w:rsidRDefault="002C6D0F" w:rsidP="002C6D0F">
      <w:pPr>
        <w:pStyle w:val="H1bodytext"/>
        <w:spacing w:after="120"/>
        <w:rPr>
          <w:rFonts w:ascii="Arial" w:hAnsi="Arial"/>
        </w:rPr>
      </w:pPr>
      <w:r>
        <w:rPr>
          <w:rFonts w:ascii="Arial" w:hAnsi="Arial"/>
          <w:u w:val="single"/>
        </w:rPr>
        <w:t>Special Instructions for Argument Usage</w:t>
      </w:r>
      <w:r>
        <w:rPr>
          <w:rFonts w:ascii="Arial" w:hAnsi="Arial"/>
        </w:rPr>
        <w:t>:</w:t>
      </w:r>
    </w:p>
    <w:p w14:paraId="7BD16411" w14:textId="712014F0" w:rsidR="002C6D0F" w:rsidRDefault="002C6D0F" w:rsidP="00973586">
      <w:pPr>
        <w:pStyle w:val="H1bodytext"/>
        <w:spacing w:after="120"/>
        <w:rPr>
          <w:rFonts w:ascii="Arial" w:hAnsi="Arial"/>
        </w:rPr>
      </w:pPr>
      <w:r>
        <w:rPr>
          <w:rFonts w:ascii="Arial" w:hAnsi="Arial"/>
        </w:rPr>
        <w:t>The argument for “</w:t>
      </w:r>
      <w:proofErr w:type="spellStart"/>
      <w:r>
        <w:rPr>
          <w:rFonts w:ascii="Arial" w:hAnsi="Arial"/>
        </w:rPr>
        <w:t>chem_copcs</w:t>
      </w:r>
      <w:proofErr w:type="spellEnd"/>
      <w:r>
        <w:rPr>
          <w:rFonts w:ascii="Arial" w:hAnsi="Arial"/>
        </w:rPr>
        <w:t>” requires special instructions for its use. For this option to be used properly, it is expected that all analyte names included in either group (chemical or radionuclide) will be unique within the group. Additionally, column names within the same file should be unique and corresponding analytes should not be subsets of other analytes if they are in the same file.</w:t>
      </w:r>
    </w:p>
    <w:p w14:paraId="76D01D7E" w14:textId="4D019F80" w:rsidR="002C6D0F" w:rsidRDefault="002C6D0F" w:rsidP="00973586">
      <w:pPr>
        <w:pStyle w:val="H1bodytext"/>
        <w:spacing w:after="120"/>
        <w:rPr>
          <w:rFonts w:ascii="Arial" w:hAnsi="Arial"/>
        </w:rPr>
      </w:pPr>
      <w:r>
        <w:rPr>
          <w:rFonts w:ascii="Arial" w:hAnsi="Arial"/>
        </w:rPr>
        <w:t>This means that analyte names must be unique from one another as much as possible</w:t>
      </w:r>
      <w:r w:rsidR="000C49E8">
        <w:rPr>
          <w:rFonts w:ascii="Arial" w:hAnsi="Arial"/>
        </w:rPr>
        <w:t>. If analyte names are subsets of other names, it is possible to encounter one (or more) of 3 failure modes:</w:t>
      </w:r>
    </w:p>
    <w:p w14:paraId="29663429" w14:textId="0933746A" w:rsidR="000C49E8" w:rsidRDefault="000C49E8" w:rsidP="000C49E8">
      <w:pPr>
        <w:pStyle w:val="H1bodytext"/>
        <w:numPr>
          <w:ilvl w:val="0"/>
          <w:numId w:val="62"/>
        </w:numPr>
        <w:spacing w:after="120"/>
        <w:rPr>
          <w:rFonts w:ascii="Arial" w:hAnsi="Arial"/>
        </w:rPr>
      </w:pPr>
      <w:r>
        <w:rPr>
          <w:rFonts w:ascii="Arial" w:hAnsi="Arial"/>
        </w:rPr>
        <w:lastRenderedPageBreak/>
        <w:t>Erroneous data selection</w:t>
      </w:r>
    </w:p>
    <w:p w14:paraId="1605B5B7" w14:textId="44D8EECF" w:rsidR="000C49E8" w:rsidRDefault="000C49E8" w:rsidP="000C49E8">
      <w:pPr>
        <w:pStyle w:val="H1bodytext"/>
        <w:numPr>
          <w:ilvl w:val="0"/>
          <w:numId w:val="62"/>
        </w:numPr>
        <w:spacing w:after="120"/>
        <w:rPr>
          <w:rFonts w:ascii="Arial" w:hAnsi="Arial"/>
        </w:rPr>
      </w:pPr>
      <w:r>
        <w:rPr>
          <w:rFonts w:ascii="Arial" w:hAnsi="Arial"/>
        </w:rPr>
        <w:t>Tool fails to produce a final output file</w:t>
      </w:r>
    </w:p>
    <w:p w14:paraId="514E41DB" w14:textId="32036ADA" w:rsidR="000C49E8" w:rsidRDefault="000C49E8" w:rsidP="000C49E8">
      <w:pPr>
        <w:pStyle w:val="H1bodytext"/>
        <w:numPr>
          <w:ilvl w:val="0"/>
          <w:numId w:val="62"/>
        </w:numPr>
        <w:spacing w:after="120"/>
        <w:rPr>
          <w:rFonts w:ascii="Arial" w:hAnsi="Arial"/>
        </w:rPr>
      </w:pPr>
      <w:r>
        <w:rPr>
          <w:rFonts w:ascii="Arial" w:hAnsi="Arial"/>
        </w:rPr>
        <w:t>Correct column selection, but data is omitted</w:t>
      </w:r>
    </w:p>
    <w:p w14:paraId="4827004A" w14:textId="034968DD" w:rsidR="000C49E8" w:rsidRDefault="000C49E8" w:rsidP="000C49E8">
      <w:pPr>
        <w:pStyle w:val="H1bodytext"/>
        <w:spacing w:after="120"/>
        <w:rPr>
          <w:rFonts w:ascii="Arial" w:hAnsi="Arial"/>
        </w:rPr>
      </w:pPr>
      <w:r>
        <w:rPr>
          <w:rFonts w:ascii="Arial" w:hAnsi="Arial"/>
        </w:rPr>
        <w:t xml:space="preserve">To understand the 3 different </w:t>
      </w:r>
      <w:r w:rsidR="002D3577">
        <w:rPr>
          <w:rFonts w:ascii="Arial" w:hAnsi="Arial"/>
        </w:rPr>
        <w:t>failure</w:t>
      </w:r>
      <w:r>
        <w:rPr>
          <w:rFonts w:ascii="Arial" w:hAnsi="Arial"/>
        </w:rPr>
        <w:t xml:space="preserve"> modes, a</w:t>
      </w:r>
      <w:r w:rsidR="00872B66">
        <w:rPr>
          <w:rFonts w:ascii="Arial" w:hAnsi="Arial"/>
        </w:rPr>
        <w:t xml:space="preserve"> basic</w:t>
      </w:r>
      <w:r>
        <w:rPr>
          <w:rFonts w:ascii="Arial" w:hAnsi="Arial"/>
        </w:rPr>
        <w:t xml:space="preserve"> example of how to execute the tool will be provided for each</w:t>
      </w:r>
      <w:r w:rsidR="00872B66">
        <w:rPr>
          <w:rFonts w:ascii="Arial" w:hAnsi="Arial"/>
        </w:rPr>
        <w:t xml:space="preserve"> failure mode</w:t>
      </w:r>
      <w:r>
        <w:rPr>
          <w:rFonts w:ascii="Arial" w:hAnsi="Arial"/>
        </w:rPr>
        <w:t>.</w:t>
      </w:r>
    </w:p>
    <w:p w14:paraId="082C7422" w14:textId="77777777" w:rsidR="000C49E8" w:rsidRDefault="000C49E8" w:rsidP="000C49E8">
      <w:pPr>
        <w:pStyle w:val="H1bodytext"/>
        <w:spacing w:after="120"/>
        <w:rPr>
          <w:rFonts w:ascii="Arial" w:hAnsi="Arial"/>
        </w:rPr>
      </w:pPr>
      <w:r>
        <w:rPr>
          <w:rFonts w:ascii="Arial" w:hAnsi="Arial"/>
        </w:rPr>
        <w:t>The first error mode, erroneous data selection, may be observed if the following options are used:</w:t>
      </w:r>
    </w:p>
    <w:p w14:paraId="5BAB938C" w14:textId="48201A74" w:rsidR="000C49E8" w:rsidRDefault="000C49E8" w:rsidP="000C49E8">
      <w:pPr>
        <w:pStyle w:val="H1bodytext"/>
        <w:numPr>
          <w:ilvl w:val="0"/>
          <w:numId w:val="63"/>
        </w:numPr>
        <w:spacing w:after="120"/>
        <w:rPr>
          <w:rFonts w:ascii="Arial" w:hAnsi="Arial"/>
        </w:rPr>
      </w:pPr>
      <w:r>
        <w:rPr>
          <w:rFonts w:ascii="Arial" w:hAnsi="Arial"/>
        </w:rPr>
        <w:t>--COPC U USER-</w:t>
      </w:r>
      <w:r w:rsidR="008F3AB6">
        <w:rPr>
          <w:rFonts w:ascii="Arial" w:hAnsi="Arial"/>
        </w:rPr>
        <w:t>analyte</w:t>
      </w:r>
    </w:p>
    <w:p w14:paraId="51C6DF59" w14:textId="1590AFF3" w:rsidR="000C49E8" w:rsidRDefault="000C49E8" w:rsidP="000C49E8">
      <w:pPr>
        <w:pStyle w:val="H1bodytext"/>
        <w:numPr>
          <w:ilvl w:val="0"/>
          <w:numId w:val="63"/>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USER-</w:t>
      </w:r>
      <w:proofErr w:type="spellStart"/>
      <w:r w:rsidR="008F3AB6">
        <w:rPr>
          <w:rFonts w:ascii="Arial" w:hAnsi="Arial"/>
        </w:rPr>
        <w:t>analyte</w:t>
      </w:r>
      <w:proofErr w:type="spellEnd"/>
    </w:p>
    <w:p w14:paraId="7DFA7E47" w14:textId="376FFEC1" w:rsidR="000C49E8" w:rsidRDefault="000C49E8" w:rsidP="000C49E8">
      <w:pPr>
        <w:pStyle w:val="H1bodytext"/>
        <w:numPr>
          <w:ilvl w:val="0"/>
          <w:numId w:val="63"/>
        </w:numPr>
        <w:spacing w:after="120"/>
        <w:rPr>
          <w:rFonts w:ascii="Arial" w:hAnsi="Arial"/>
        </w:rPr>
      </w:pPr>
      <w:r>
        <w:rPr>
          <w:rFonts w:ascii="Arial" w:hAnsi="Arial"/>
        </w:rPr>
        <w:t>--VZINV SIMv2.file</w:t>
      </w:r>
    </w:p>
    <w:p w14:paraId="0EAD291D" w14:textId="6295F58E" w:rsidR="000C49E8" w:rsidRDefault="000C49E8" w:rsidP="000C49E8">
      <w:pPr>
        <w:pStyle w:val="H1bodytext"/>
        <w:spacing w:after="120"/>
        <w:rPr>
          <w:rFonts w:ascii="Arial" w:hAnsi="Arial"/>
        </w:rPr>
      </w:pPr>
      <w:r>
        <w:rPr>
          <w:rFonts w:ascii="Arial" w:hAnsi="Arial"/>
        </w:rPr>
        <w:t>“U” is designated as a radionuclide and “USER-</w:t>
      </w:r>
      <w:r w:rsidR="008F3AB6">
        <w:rPr>
          <w:rFonts w:ascii="Arial" w:hAnsi="Arial"/>
        </w:rPr>
        <w:t>analyte</w:t>
      </w:r>
      <w:r>
        <w:rPr>
          <w:rFonts w:ascii="Arial" w:hAnsi="Arial"/>
        </w:rPr>
        <w:t>” is designated as a chemical</w:t>
      </w:r>
      <w:r w:rsidR="000A65B5">
        <w:rPr>
          <w:rFonts w:ascii="Arial" w:hAnsi="Arial"/>
        </w:rPr>
        <w:t xml:space="preserve"> (no chemical inventory file provided)</w:t>
      </w:r>
      <w:r>
        <w:rPr>
          <w:rFonts w:ascii="Arial" w:hAnsi="Arial"/>
        </w:rPr>
        <w:t>. If in the SIMv2.file input there is only a column for “USER-</w:t>
      </w:r>
      <w:r w:rsidR="008F3AB6">
        <w:rPr>
          <w:rFonts w:ascii="Arial" w:hAnsi="Arial"/>
        </w:rPr>
        <w:t>analyte</w:t>
      </w:r>
      <w:r>
        <w:rPr>
          <w:rFonts w:ascii="Arial" w:hAnsi="Arial"/>
        </w:rPr>
        <w:t>”, then although “U” is the radionuclide and there is no other column specifically written for “U”, the “USER-</w:t>
      </w:r>
      <w:r w:rsidR="008F3AB6">
        <w:rPr>
          <w:rFonts w:ascii="Arial" w:hAnsi="Arial"/>
        </w:rPr>
        <w:t>analyte</w:t>
      </w:r>
      <w:r>
        <w:rPr>
          <w:rFonts w:ascii="Arial" w:hAnsi="Arial"/>
        </w:rPr>
        <w:t>” information will be erroneously selected and included</w:t>
      </w:r>
      <w:r w:rsidR="008F3AB6">
        <w:rPr>
          <w:rFonts w:ascii="Arial" w:hAnsi="Arial"/>
        </w:rPr>
        <w:t xml:space="preserve"> from the radionuclide information file (instead of the user-specified “chemical” which would normally omit the data in the absence of the chemical inventory file)</w:t>
      </w:r>
      <w:r>
        <w:rPr>
          <w:rFonts w:ascii="Arial" w:hAnsi="Arial"/>
        </w:rPr>
        <w:t>.</w:t>
      </w:r>
    </w:p>
    <w:p w14:paraId="0B0BD623" w14:textId="75674319" w:rsidR="000A65B5" w:rsidRDefault="000A65B5" w:rsidP="000C49E8">
      <w:pPr>
        <w:pStyle w:val="H1bodytext"/>
        <w:spacing w:after="120"/>
        <w:rPr>
          <w:rFonts w:ascii="Arial" w:hAnsi="Arial"/>
        </w:rPr>
      </w:pPr>
      <w:r>
        <w:rPr>
          <w:rFonts w:ascii="Arial" w:hAnsi="Arial"/>
        </w:rPr>
        <w:t xml:space="preserve">The second </w:t>
      </w:r>
      <w:r w:rsidR="002D3577">
        <w:rPr>
          <w:rFonts w:ascii="Arial" w:hAnsi="Arial"/>
        </w:rPr>
        <w:t>failure</w:t>
      </w:r>
      <w:r>
        <w:rPr>
          <w:rFonts w:ascii="Arial" w:hAnsi="Arial"/>
        </w:rPr>
        <w:t xml:space="preserve"> mode, tool fails to produce a final output file, may be observed if the following options are used</w:t>
      </w:r>
      <w:r w:rsidR="00A41293">
        <w:rPr>
          <w:rFonts w:ascii="Arial" w:hAnsi="Arial"/>
        </w:rPr>
        <w:t>:</w:t>
      </w:r>
    </w:p>
    <w:p w14:paraId="21EB08DC" w14:textId="085D623C" w:rsidR="000A65B5" w:rsidRDefault="000A65B5" w:rsidP="000A65B5">
      <w:pPr>
        <w:pStyle w:val="H1bodytext"/>
        <w:numPr>
          <w:ilvl w:val="0"/>
          <w:numId w:val="64"/>
        </w:numPr>
        <w:spacing w:after="120"/>
        <w:rPr>
          <w:rFonts w:ascii="Arial" w:hAnsi="Arial"/>
        </w:rPr>
      </w:pPr>
      <w:r>
        <w:rPr>
          <w:rFonts w:ascii="Arial" w:hAnsi="Arial"/>
        </w:rPr>
        <w:t>--COPC U U-232 U-233</w:t>
      </w:r>
    </w:p>
    <w:p w14:paraId="018E4129" w14:textId="6F3A9439" w:rsidR="000A65B5" w:rsidRDefault="000A65B5" w:rsidP="000A65B5">
      <w:pPr>
        <w:pStyle w:val="H1bodytext"/>
        <w:numPr>
          <w:ilvl w:val="0"/>
          <w:numId w:val="64"/>
        </w:numPr>
        <w:spacing w:after="120"/>
        <w:rPr>
          <w:rFonts w:ascii="Arial" w:hAnsi="Arial"/>
        </w:rPr>
      </w:pPr>
      <w:r>
        <w:rPr>
          <w:rFonts w:ascii="Arial" w:hAnsi="Arial"/>
        </w:rPr>
        <w:t>--VZINV SIMv2.file</w:t>
      </w:r>
    </w:p>
    <w:p w14:paraId="3555397B" w14:textId="6952B719" w:rsidR="000A65B5" w:rsidRDefault="000A65B5" w:rsidP="000A65B5">
      <w:pPr>
        <w:pStyle w:val="H1bodytext"/>
        <w:spacing w:after="120"/>
        <w:rPr>
          <w:rFonts w:ascii="Arial" w:hAnsi="Arial"/>
        </w:rPr>
      </w:pPr>
      <w:r>
        <w:rPr>
          <w:rFonts w:ascii="Arial" w:hAnsi="Arial"/>
        </w:rPr>
        <w:t>The SIMv2.file input will have columns for “U-232”, and “U-233”. In this case, when the tool attempts to match the “U” analyte with a column, it will find “U-232” and “U-233”</w:t>
      </w:r>
      <w:r w:rsidR="005468ED">
        <w:rPr>
          <w:rFonts w:ascii="Arial" w:hAnsi="Arial"/>
        </w:rPr>
        <w:t>,</w:t>
      </w:r>
      <w:r>
        <w:rPr>
          <w:rFonts w:ascii="Arial" w:hAnsi="Arial"/>
        </w:rPr>
        <w:t xml:space="preserve"> meaning that for the “U” analyte it will identify </w:t>
      </w:r>
      <w:r w:rsidR="005468ED">
        <w:rPr>
          <w:rFonts w:ascii="Arial" w:hAnsi="Arial"/>
        </w:rPr>
        <w:t>2</w:t>
      </w:r>
      <w:r>
        <w:rPr>
          <w:rFonts w:ascii="Arial" w:hAnsi="Arial"/>
        </w:rPr>
        <w:t xml:space="preserve"> valid columns of data in the SIMv2.file input. In this case, there is an error handler that will prevent the tool from selecting </w:t>
      </w:r>
      <w:r w:rsidR="00AD7685">
        <w:rPr>
          <w:rFonts w:ascii="Arial" w:hAnsi="Arial"/>
        </w:rPr>
        <w:t>a column for the user and will cause the tool to terminate before writing an output file.</w:t>
      </w:r>
    </w:p>
    <w:p w14:paraId="70D6CDDF" w14:textId="57505129" w:rsidR="00AD7685" w:rsidRDefault="00AD7685" w:rsidP="000A65B5">
      <w:pPr>
        <w:pStyle w:val="H1bodytext"/>
        <w:spacing w:after="120"/>
        <w:rPr>
          <w:rFonts w:ascii="Arial" w:hAnsi="Arial"/>
        </w:rPr>
      </w:pPr>
      <w:r>
        <w:rPr>
          <w:rFonts w:ascii="Arial" w:hAnsi="Arial"/>
        </w:rPr>
        <w:t xml:space="preserve">The third </w:t>
      </w:r>
      <w:r w:rsidR="002D3577">
        <w:rPr>
          <w:rFonts w:ascii="Arial" w:hAnsi="Arial"/>
        </w:rPr>
        <w:t>failure</w:t>
      </w:r>
      <w:r>
        <w:rPr>
          <w:rFonts w:ascii="Arial" w:hAnsi="Arial"/>
        </w:rPr>
        <w:t xml:space="preserve"> mode, column is selected but data is omitted</w:t>
      </w:r>
      <w:r w:rsidR="00A41293">
        <w:rPr>
          <w:rFonts w:ascii="Arial" w:hAnsi="Arial"/>
        </w:rPr>
        <w:t>, may be observed if the following options are used:</w:t>
      </w:r>
    </w:p>
    <w:p w14:paraId="61CD9AE6" w14:textId="546F40D8" w:rsidR="00A41293" w:rsidRDefault="00A41293" w:rsidP="00A41293">
      <w:pPr>
        <w:pStyle w:val="H1bodytext"/>
        <w:numPr>
          <w:ilvl w:val="0"/>
          <w:numId w:val="65"/>
        </w:numPr>
        <w:spacing w:after="120"/>
        <w:rPr>
          <w:rFonts w:ascii="Arial" w:hAnsi="Arial"/>
        </w:rPr>
      </w:pPr>
      <w:r>
        <w:rPr>
          <w:rFonts w:ascii="Arial" w:hAnsi="Arial"/>
        </w:rPr>
        <w:t>--COPC U USER-</w:t>
      </w:r>
      <w:r w:rsidR="00D57296">
        <w:rPr>
          <w:rFonts w:ascii="Arial" w:hAnsi="Arial"/>
        </w:rPr>
        <w:t>analyte</w:t>
      </w:r>
    </w:p>
    <w:p w14:paraId="313DE152" w14:textId="6B426B42" w:rsidR="00A41293" w:rsidRDefault="00A41293" w:rsidP="00A41293">
      <w:pPr>
        <w:pStyle w:val="H1bodytext"/>
        <w:numPr>
          <w:ilvl w:val="0"/>
          <w:numId w:val="65"/>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w:t>
      </w:r>
      <w:r w:rsidR="000F5166">
        <w:rPr>
          <w:rFonts w:ascii="Arial" w:hAnsi="Arial"/>
        </w:rPr>
        <w:t>USER-</w:t>
      </w:r>
      <w:proofErr w:type="spellStart"/>
      <w:r w:rsidR="00D57296">
        <w:rPr>
          <w:rFonts w:ascii="Arial" w:hAnsi="Arial"/>
        </w:rPr>
        <w:t>analyte</w:t>
      </w:r>
      <w:proofErr w:type="spellEnd"/>
    </w:p>
    <w:p w14:paraId="42D81434" w14:textId="1E9A3620" w:rsidR="000F5166" w:rsidRDefault="000F5166" w:rsidP="00A41293">
      <w:pPr>
        <w:pStyle w:val="H1bodytext"/>
        <w:numPr>
          <w:ilvl w:val="0"/>
          <w:numId w:val="65"/>
        </w:numPr>
        <w:spacing w:after="120"/>
        <w:rPr>
          <w:rFonts w:ascii="Arial" w:hAnsi="Arial"/>
        </w:rPr>
      </w:pPr>
      <w:r>
        <w:rPr>
          <w:rFonts w:ascii="Arial" w:hAnsi="Arial"/>
        </w:rPr>
        <w:t>--VZINV SIMv2.file</w:t>
      </w:r>
    </w:p>
    <w:p w14:paraId="1D1B1D8E" w14:textId="12105526" w:rsidR="000F5166" w:rsidRDefault="000F5166" w:rsidP="00A41293">
      <w:pPr>
        <w:pStyle w:val="H1bodytext"/>
        <w:numPr>
          <w:ilvl w:val="0"/>
          <w:numId w:val="65"/>
        </w:numPr>
        <w:spacing w:after="120"/>
        <w:rPr>
          <w:rFonts w:ascii="Arial" w:hAnsi="Arial"/>
        </w:rPr>
      </w:pPr>
      <w:r>
        <w:rPr>
          <w:rFonts w:ascii="Arial" w:hAnsi="Arial"/>
        </w:rPr>
        <w:t xml:space="preserve">--CHEMINV </w:t>
      </w:r>
      <w:proofErr w:type="spellStart"/>
      <w:r>
        <w:rPr>
          <w:rFonts w:ascii="Arial" w:hAnsi="Arial"/>
        </w:rPr>
        <w:t>chem_inv.file</w:t>
      </w:r>
      <w:proofErr w:type="spellEnd"/>
    </w:p>
    <w:p w14:paraId="179F5D83" w14:textId="204B242A" w:rsidR="000F5166" w:rsidRDefault="000F5166">
      <w:pPr>
        <w:pStyle w:val="H1bodytext"/>
        <w:spacing w:after="120"/>
        <w:rPr>
          <w:rFonts w:ascii="Arial" w:hAnsi="Arial"/>
        </w:rPr>
      </w:pPr>
      <w:r>
        <w:rPr>
          <w:rFonts w:ascii="Arial" w:hAnsi="Arial"/>
        </w:rPr>
        <w:t>The SIMv2.file will have the “USER-</w:t>
      </w:r>
      <w:r w:rsidR="00D57296">
        <w:rPr>
          <w:rFonts w:ascii="Arial" w:hAnsi="Arial"/>
        </w:rPr>
        <w:t>analyte</w:t>
      </w:r>
      <w:r>
        <w:rPr>
          <w:rFonts w:ascii="Arial" w:hAnsi="Arial"/>
        </w:rPr>
        <w:t xml:space="preserve">” column and the </w:t>
      </w:r>
      <w:proofErr w:type="spellStart"/>
      <w:r>
        <w:rPr>
          <w:rFonts w:ascii="Arial" w:hAnsi="Arial"/>
        </w:rPr>
        <w:t>chem_inv.file</w:t>
      </w:r>
      <w:proofErr w:type="spellEnd"/>
      <w:r>
        <w:rPr>
          <w:rFonts w:ascii="Arial" w:hAnsi="Arial"/>
        </w:rPr>
        <w:t xml:space="preserve"> will have the “U</w:t>
      </w:r>
      <w:r w:rsidR="00D57296">
        <w:rPr>
          <w:rFonts w:ascii="Arial" w:hAnsi="Arial"/>
        </w:rPr>
        <w:t>SER-analyte</w:t>
      </w:r>
      <w:r>
        <w:rPr>
          <w:rFonts w:ascii="Arial" w:hAnsi="Arial"/>
        </w:rPr>
        <w:t xml:space="preserve">” </w:t>
      </w:r>
      <w:r w:rsidR="00D57296">
        <w:rPr>
          <w:rFonts w:ascii="Arial" w:hAnsi="Arial"/>
        </w:rPr>
        <w:t>(no “U” column provided in either file). The result will be the tool will produce a file without a column for “U”, but will include a column header for “USER-analyte”. However, although there is a header, there will not be any data included for the time series.</w:t>
      </w: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lastRenderedPageBreak/>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A file name with a site name and analyte separated by an underscore (e.g. 200-E-30_Sr-90.csv). File endings are irrelevant, but the file naming pattern must be [site name]_[analyte].[file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lastRenderedPageBreak/>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w:t>
      </w:r>
      <w:proofErr w:type="gramStart"/>
      <w:r w:rsidRPr="7158FD75">
        <w:rPr>
          <w:rFonts w:ascii="Arial" w:hAnsi="Arial"/>
        </w:rPr>
        <w:t>directory</w:t>
      </w:r>
      <w:proofErr w:type="gramEnd"/>
      <w:r w:rsidRPr="7158FD75">
        <w:rPr>
          <w:rFonts w:ascii="Arial" w:hAnsi="Arial"/>
        </w:rPr>
        <w:t xml:space="preserve"> path to repository}/</w:t>
      </w:r>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w:t>
      </w:r>
      <w:proofErr w:type="gramStart"/>
      <w:r w:rsidR="00282D50">
        <w:rPr>
          <w:rFonts w:ascii="Arial" w:hAnsi="Arial"/>
        </w:rPr>
        <w:t>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15D74D45" w:rsidR="00F81C6D" w:rsidRDefault="007677A9" w:rsidP="00F81C6D">
      <w:pPr>
        <w:pStyle w:val="H1bodytext"/>
        <w:spacing w:after="120"/>
        <w:rPr>
          <w:rFonts w:ascii="Arial" w:hAnsi="Arial"/>
        </w:rPr>
      </w:pPr>
      <w:r w:rsidRPr="007677A9">
        <w:rPr>
          <w:rFonts w:ascii="Arial" w:hAnsi="Arial"/>
        </w:rPr>
        <w:t xml:space="preserve">Code walkthrough was performed by </w:t>
      </w:r>
      <w:r>
        <w:rPr>
          <w:rFonts w:ascii="Arial" w:hAnsi="Arial"/>
        </w:rPr>
        <w:t>Neil Powers</w:t>
      </w:r>
      <w:r w:rsidRPr="007677A9">
        <w:rPr>
          <w:rFonts w:ascii="Arial" w:hAnsi="Arial"/>
        </w:rPr>
        <w:t xml:space="preserve"> on </w:t>
      </w:r>
      <w:r w:rsidR="00AE3052">
        <w:rPr>
          <w:rFonts w:ascii="Arial" w:hAnsi="Arial"/>
        </w:rPr>
        <w:t>11/6/2020</w:t>
      </w:r>
      <w:r w:rsidR="00276DC7">
        <w:rPr>
          <w:rFonts w:ascii="Arial" w:hAnsi="Arial"/>
        </w:rPr>
        <w:t>,</w:t>
      </w:r>
      <w:r w:rsidR="00AE3052">
        <w:rPr>
          <w:rFonts w:ascii="Arial" w:hAnsi="Arial"/>
        </w:rPr>
        <w:t xml:space="preserve"> </w:t>
      </w:r>
      <w:r>
        <w:rPr>
          <w:rFonts w:ascii="Arial" w:hAnsi="Arial"/>
        </w:rPr>
        <w:t>11</w:t>
      </w:r>
      <w:r w:rsidRPr="007677A9">
        <w:rPr>
          <w:rFonts w:ascii="Arial" w:hAnsi="Arial"/>
        </w:rPr>
        <w:t>/2</w:t>
      </w:r>
      <w:r>
        <w:rPr>
          <w:rFonts w:ascii="Arial" w:hAnsi="Arial"/>
        </w:rPr>
        <w:t>0</w:t>
      </w:r>
      <w:r w:rsidRPr="007677A9">
        <w:rPr>
          <w:rFonts w:ascii="Arial" w:hAnsi="Arial"/>
        </w:rPr>
        <w:t>/2020</w:t>
      </w:r>
      <w:r w:rsidR="00276DC7">
        <w:rPr>
          <w:rFonts w:ascii="Arial" w:hAnsi="Arial"/>
        </w:rPr>
        <w:t xml:space="preserve">, and on 12/08/2020 (for code version </w:t>
      </w:r>
      <w:proofErr w:type="spellStart"/>
      <w:r w:rsidR="00276DC7">
        <w:rPr>
          <w:rFonts w:ascii="Arial" w:hAnsi="Arial"/>
        </w:rPr>
        <w:t>version</w:t>
      </w:r>
      <w:proofErr w:type="spellEnd"/>
      <w:r w:rsidR="00276DC7">
        <w:rPr>
          <w:rFonts w:ascii="Arial" w:hAnsi="Arial"/>
        </w:rPr>
        <w:t xml:space="preserve"> 1.1)</w:t>
      </w:r>
      <w:r w:rsidRPr="007677A9">
        <w:rPr>
          <w:rFonts w:ascii="Arial" w:hAnsi="Arial"/>
        </w:rPr>
        <w:t>. The code relies on standard python libraries as noted in Section 3. No impacts to other repository tools or shared library dependencies were identified.</w:t>
      </w:r>
    </w:p>
    <w:p w14:paraId="20435C5C" w14:textId="77777777" w:rsidR="00E62A15" w:rsidRPr="00E9368E" w:rsidRDefault="00E62A15" w:rsidP="006973AE">
      <w:pPr>
        <w:pStyle w:val="Heading1"/>
      </w:pPr>
      <w:r w:rsidRPr="00E9368E">
        <w:t>Requirements Traceability Matrix</w:t>
      </w:r>
    </w:p>
    <w:p w14:paraId="1179DFB7" w14:textId="1B2DBD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proofErr w:type="spellStart"/>
      <w:r w:rsidRPr="00DA11B3">
        <w:rPr>
          <w:rFonts w:ascii="Arial" w:hAnsi="Arial" w:cs="Arial"/>
        </w:rPr>
        <w:t>in</w:t>
      </w:r>
      <w:r w:rsidR="007A6FD0">
        <w:rPr>
          <w:rFonts w:ascii="Arial" w:hAnsi="Arial" w:cs="Arial"/>
        </w:rPr>
        <w:t>Table</w:t>
      </w:r>
      <w:proofErr w:type="spellEnd"/>
      <w:r w:rsidR="007A6FD0">
        <w:rPr>
          <w:rFonts w:ascii="Arial" w:hAnsi="Arial" w:cs="Arial"/>
        </w:rPr>
        <w:t xml:space="preserve"> 2</w:t>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r w:rsidR="000251D3">
              <w:fldChar w:fldCharType="begin"/>
            </w:r>
            <w:r w:rsidR="000251D3">
              <w:instrText xml:space="preserve"> SEQ Table \* ARABIC </w:instrText>
            </w:r>
            <w:r w:rsidR="000251D3">
              <w:fldChar w:fldCharType="separate"/>
            </w:r>
            <w:r w:rsidR="00973586">
              <w:rPr>
                <w:noProof/>
              </w:rPr>
              <w:t>2</w:t>
            </w:r>
            <w:r w:rsidR="000251D3">
              <w:rPr>
                <w:noProof/>
              </w:rPr>
              <w:fldChar w:fldCharType="end"/>
            </w:r>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43C0E976"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426BA1">
              <w:rPr>
                <w:rFonts w:ascii="Arial" w:hAnsi="Arial"/>
                <w:sz w:val="20"/>
              </w:rPr>
              <w:t xml:space="preserve"> </w:t>
            </w:r>
            <w:sdt>
              <w:sdtPr>
                <w:rPr>
                  <w:rFonts w:ascii="Arial" w:hAnsi="Arial"/>
                  <w:sz w:val="20"/>
                </w:rPr>
                <w:alias w:val="Keywords"/>
                <w:tag w:val=""/>
                <w:id w:val="-130567298"/>
                <w:placeholder>
                  <w:docPart w:val="E6E1B6FD2C024727B3C9AB075844E1D1"/>
                </w:placeholder>
                <w:dataBinding w:prefixMappings="xmlns:ns0='http://purl.org/dc/elements/1.1/' xmlns:ns1='http://schemas.openxmlformats.org/package/2006/metadata/core-properties' " w:xpath="/ns1:coreProperties[1]/ns1:keywords[1]" w:storeItemID="{6C3C8BC8-F283-45AE-878A-BAB7291924A1}"/>
                <w:text/>
              </w:sdtPr>
              <w:sdtEndPr/>
              <w:sdtContent>
                <w:r w:rsidR="00426BA1">
                  <w:rPr>
                    <w:rFonts w:ascii="Arial" w:hAnsi="Arial"/>
                    <w:sz w:val="20"/>
                  </w:rPr>
                  <w:t>Inventory Preprocessor</w:t>
                </w:r>
              </w:sdtContent>
            </w:sdt>
            <w:r w:rsidR="00426BA1" w:rsidRPr="006E765B" w:rsidDel="00426BA1">
              <w:rPr>
                <w:rFonts w:ascii="Arial" w:hAnsi="Arial"/>
                <w:sz w:val="20"/>
                <w:lang w:val="es-GT"/>
              </w:rPr>
              <w:t xml:space="preserve"> </w:t>
            </w:r>
            <w:r w:rsidRPr="006E765B">
              <w:rPr>
                <w:rFonts w:ascii="Arial" w:hAnsi="Arial"/>
                <w:sz w:val="20"/>
                <w:lang w:val="es-GT"/>
              </w:rPr>
              <w:t>-IT-1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lastRenderedPageBreak/>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78AA028D"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r w:rsidR="007A6FD0">
        <w:rPr>
          <w:rFonts w:ascii="Arial" w:hAnsi="Arial"/>
        </w:rPr>
        <w:t xml:space="preserve"> through Table 11.</w:t>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r w:rsidR="000251D3">
              <w:fldChar w:fldCharType="begin"/>
            </w:r>
            <w:r w:rsidR="000251D3">
              <w:instrText xml:space="preserve"> SEQ Table \* ARABIC </w:instrText>
            </w:r>
            <w:r w:rsidR="000251D3">
              <w:fldChar w:fldCharType="separate"/>
            </w:r>
            <w:r w:rsidR="00973586">
              <w:rPr>
                <w:noProof/>
              </w:rPr>
              <w:t>3</w:t>
            </w:r>
            <w:r w:rsidR="000251D3">
              <w:rPr>
                <w:noProof/>
              </w:rPr>
              <w:fldChar w:fldCharType="end"/>
            </w:r>
            <w:bookmarkEnd w:id="5"/>
          </w:p>
          <w:p w14:paraId="497FE0D4" w14:textId="67A98B46" w:rsidR="008912C9" w:rsidRPr="00DA11B3" w:rsidRDefault="000251D3"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0251D3"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6FD0" w14:paraId="03B40E52" w14:textId="77777777" w:rsidTr="007A6FD0">
        <w:trPr>
          <w:trHeight w:val="440"/>
        </w:trPr>
        <w:tc>
          <w:tcPr>
            <w:tcW w:w="650" w:type="dxa"/>
            <w:vAlign w:val="center"/>
          </w:tcPr>
          <w:p w14:paraId="4E70BDFC" w14:textId="77777777" w:rsidR="007A6FD0" w:rsidRPr="007D0AAC" w:rsidRDefault="007A6FD0" w:rsidP="00863346">
            <w:pPr>
              <w:pStyle w:val="H1bodytext"/>
              <w:spacing w:after="0"/>
              <w:ind w:left="0"/>
              <w:jc w:val="center"/>
              <w:rPr>
                <w:rFonts w:ascii="Arial" w:hAnsi="Arial"/>
                <w:sz w:val="20"/>
              </w:rPr>
            </w:pPr>
            <w:r>
              <w:rPr>
                <w:rFonts w:ascii="Arial" w:hAnsi="Arial"/>
                <w:sz w:val="20"/>
              </w:rPr>
              <w:t>3</w:t>
            </w:r>
          </w:p>
        </w:tc>
        <w:tc>
          <w:tcPr>
            <w:tcW w:w="4137" w:type="dxa"/>
            <w:vAlign w:val="center"/>
          </w:tcPr>
          <w:p w14:paraId="56355632" w14:textId="77777777" w:rsidR="007A6FD0" w:rsidRDefault="007A6FD0" w:rsidP="00863346">
            <w:pPr>
              <w:pStyle w:val="H1bodytext"/>
              <w:spacing w:after="0"/>
              <w:ind w:left="0"/>
              <w:rPr>
                <w:rFonts w:ascii="Arial" w:hAnsi="Arial"/>
                <w:sz w:val="20"/>
              </w:rPr>
            </w:pPr>
            <w:r>
              <w:rPr>
                <w:rFonts w:ascii="Arial" w:hAnsi="Arial"/>
                <w:sz w:val="20"/>
              </w:rPr>
              <w:t xml:space="preserve">Verify </w:t>
            </w:r>
            <w:proofErr w:type="spellStart"/>
            <w:r>
              <w:rPr>
                <w:rFonts w:ascii="Arial" w:hAnsi="Arial"/>
                <w:sz w:val="20"/>
              </w:rPr>
              <w:t>inventory_pp</w:t>
            </w:r>
            <w:proofErr w:type="spellEnd"/>
            <w:r>
              <w:rPr>
                <w:rFonts w:ascii="Arial" w:hAnsi="Arial"/>
                <w:sz w:val="20"/>
              </w:rPr>
              <w:t xml:space="preserve"> </w:t>
            </w:r>
            <w:proofErr w:type="gramStart"/>
            <w:r>
              <w:rPr>
                <w:rFonts w:ascii="Arial" w:hAnsi="Arial"/>
                <w:sz w:val="20"/>
              </w:rPr>
              <w:t>tool  is</w:t>
            </w:r>
            <w:proofErr w:type="gramEnd"/>
            <w:r>
              <w:rPr>
                <w:rFonts w:ascii="Arial" w:hAnsi="Arial"/>
                <w:sz w:val="20"/>
              </w:rPr>
              <w:t xml:space="preserve"> invoked and executed.</w:t>
            </w:r>
          </w:p>
        </w:tc>
        <w:tc>
          <w:tcPr>
            <w:tcW w:w="3096" w:type="dxa"/>
            <w:vAlign w:val="center"/>
          </w:tcPr>
          <w:p w14:paraId="57389A59" w14:textId="77777777" w:rsidR="007A6FD0" w:rsidRPr="007D0AAC" w:rsidRDefault="007A6FD0" w:rsidP="00863346">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31862E89" w14:textId="77777777" w:rsidR="007A6FD0" w:rsidRPr="00863346" w:rsidRDefault="007A6FD0" w:rsidP="00863346">
            <w:pPr>
              <w:pStyle w:val="H1bodytext"/>
              <w:spacing w:after="0"/>
              <w:ind w:left="0"/>
              <w:rPr>
                <w:rFonts w:ascii="Arial" w:hAnsi="Arial"/>
                <w:iCs/>
                <w:sz w:val="20"/>
              </w:rPr>
            </w:pPr>
          </w:p>
        </w:tc>
      </w:tr>
      <w:tr w:rsidR="007A6FD0" w14:paraId="22EBF808" w14:textId="77777777" w:rsidTr="000251D3">
        <w:trPr>
          <w:trHeight w:val="530"/>
        </w:trPr>
        <w:tc>
          <w:tcPr>
            <w:tcW w:w="650" w:type="dxa"/>
            <w:vAlign w:val="center"/>
          </w:tcPr>
          <w:p w14:paraId="2D961D62" w14:textId="77777777" w:rsidR="007A6FD0" w:rsidRDefault="007A6FD0" w:rsidP="00863346">
            <w:pPr>
              <w:pStyle w:val="H1bodytext"/>
              <w:spacing w:after="0"/>
              <w:ind w:left="0"/>
              <w:jc w:val="center"/>
              <w:rPr>
                <w:rFonts w:ascii="Arial" w:hAnsi="Arial"/>
                <w:sz w:val="20"/>
              </w:rPr>
            </w:pPr>
            <w:r>
              <w:rPr>
                <w:rFonts w:ascii="Arial" w:hAnsi="Arial"/>
                <w:sz w:val="20"/>
              </w:rPr>
              <w:t>4</w:t>
            </w:r>
          </w:p>
        </w:tc>
        <w:tc>
          <w:tcPr>
            <w:tcW w:w="4137" w:type="dxa"/>
            <w:vAlign w:val="center"/>
          </w:tcPr>
          <w:p w14:paraId="72F1F7EA" w14:textId="77777777" w:rsidR="007A6FD0" w:rsidRDefault="007A6FD0" w:rsidP="00863346">
            <w:pPr>
              <w:pStyle w:val="H1bodytext"/>
              <w:spacing w:after="0"/>
              <w:ind w:left="0"/>
              <w:rPr>
                <w:rFonts w:ascii="Arial" w:hAnsi="Arial"/>
                <w:sz w:val="20"/>
              </w:rPr>
            </w:pPr>
            <w:r>
              <w:rPr>
                <w:rFonts w:ascii="Arial" w:hAnsi="Arial"/>
                <w:sz w:val="20"/>
              </w:rPr>
              <w:t xml:space="preserve">Verify files </w:t>
            </w:r>
            <w:r w:rsidRPr="004D57C1">
              <w:rPr>
                <w:rFonts w:ascii="Arial" w:hAnsi="Arial"/>
                <w:sz w:val="20"/>
              </w:rPr>
              <w:t>step-1_IT-1_ipp.csv</w:t>
            </w:r>
            <w:r>
              <w:rPr>
                <w:rFonts w:ascii="Arial" w:hAnsi="Arial"/>
                <w:sz w:val="20"/>
              </w:rPr>
              <w:t xml:space="preserve"> and </w:t>
            </w:r>
            <w:r w:rsidRPr="004D57C1">
              <w:rPr>
                <w:rFonts w:ascii="Arial" w:hAnsi="Arial"/>
                <w:sz w:val="20"/>
              </w:rPr>
              <w:t>step-1_IT-1_ipp.</w:t>
            </w:r>
            <w:r>
              <w:rPr>
                <w:rFonts w:ascii="Arial" w:hAnsi="Arial"/>
                <w:sz w:val="20"/>
              </w:rPr>
              <w:t>log are generated</w:t>
            </w:r>
          </w:p>
        </w:tc>
        <w:tc>
          <w:tcPr>
            <w:tcW w:w="3096" w:type="dxa"/>
            <w:vAlign w:val="center"/>
          </w:tcPr>
          <w:p w14:paraId="47C0B881" w14:textId="77777777" w:rsidR="007A6FD0" w:rsidRPr="00863346" w:rsidRDefault="007A6FD0" w:rsidP="00863346">
            <w:pPr>
              <w:pStyle w:val="H1bodytext"/>
              <w:spacing w:after="0"/>
              <w:ind w:left="0"/>
              <w:rPr>
                <w:rFonts w:ascii="Arial" w:hAnsi="Arial"/>
                <w:sz w:val="20"/>
              </w:rPr>
            </w:pPr>
            <w:r>
              <w:rPr>
                <w:rFonts w:ascii="Arial" w:hAnsi="Arial"/>
                <w:sz w:val="20"/>
              </w:rPr>
              <w:t xml:space="preserve">Should see files </w:t>
            </w:r>
            <w:r w:rsidRPr="004D57C1">
              <w:rPr>
                <w:rFonts w:ascii="Arial" w:hAnsi="Arial"/>
                <w:sz w:val="20"/>
              </w:rPr>
              <w:t>step-1_IT-1_ipp.csv</w:t>
            </w:r>
            <w:r>
              <w:rPr>
                <w:rFonts w:ascii="Arial" w:hAnsi="Arial"/>
                <w:sz w:val="20"/>
              </w:rPr>
              <w:t xml:space="preserve"> and </w:t>
            </w:r>
            <w:r w:rsidRPr="004D57C1">
              <w:rPr>
                <w:rFonts w:ascii="Arial" w:hAnsi="Arial"/>
                <w:sz w:val="20"/>
              </w:rPr>
              <w:t>step-1_IT-1_ipp.</w:t>
            </w:r>
            <w:r>
              <w:rPr>
                <w:rFonts w:ascii="Arial" w:hAnsi="Arial"/>
                <w:sz w:val="20"/>
              </w:rPr>
              <w:t>log in directory</w:t>
            </w:r>
          </w:p>
        </w:tc>
        <w:tc>
          <w:tcPr>
            <w:tcW w:w="1477" w:type="dxa"/>
            <w:vAlign w:val="center"/>
          </w:tcPr>
          <w:p w14:paraId="4773074D" w14:textId="77777777" w:rsidR="007A6FD0" w:rsidRPr="00863346" w:rsidRDefault="007A6FD0" w:rsidP="00863346">
            <w:pPr>
              <w:pStyle w:val="H1bodytext"/>
              <w:spacing w:after="0"/>
              <w:ind w:left="0"/>
              <w:rPr>
                <w:rFonts w:ascii="Arial" w:hAnsi="Arial"/>
                <w:iCs/>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t xml:space="preserve">Table </w:t>
            </w:r>
            <w:r w:rsidR="000251D3">
              <w:fldChar w:fldCharType="begin"/>
            </w:r>
            <w:r w:rsidR="000251D3">
              <w:instrText xml:space="preserve"> SEQ Table \* ARABIC </w:instrText>
            </w:r>
            <w:r w:rsidR="000251D3">
              <w:fldChar w:fldCharType="separate"/>
            </w:r>
            <w:r w:rsidR="00973586">
              <w:rPr>
                <w:noProof/>
              </w:rPr>
              <w:t>4</w:t>
            </w:r>
            <w:r w:rsidR="000251D3">
              <w:rPr>
                <w:noProof/>
              </w:rPr>
              <w:fldChar w:fldCharType="end"/>
            </w:r>
            <w:bookmarkEnd w:id="6"/>
          </w:p>
          <w:p w14:paraId="17D4281C" w14:textId="1CE58684" w:rsidR="006504D7" w:rsidRPr="00DA11B3" w:rsidRDefault="000251D3"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0251D3"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C069442" w:rsidR="007D0AAC" w:rsidRPr="007D0AAC" w:rsidRDefault="00D81139" w:rsidP="007D0AAC">
            <w:pPr>
              <w:pStyle w:val="H1bodytext"/>
              <w:spacing w:after="0"/>
              <w:ind w:left="0"/>
              <w:rPr>
                <w:rFonts w:ascii="Arial" w:hAnsi="Arial"/>
                <w:b/>
                <w:sz w:val="20"/>
              </w:rPr>
            </w:pPr>
            <w:hyperlink r:id="rId12" w:history="1">
              <w:r w:rsidRPr="00CD44C6">
                <w:rPr>
                  <w:rStyle w:val="Hyperlink"/>
                  <w:rFonts w:ascii="Arial" w:hAnsi="Arial"/>
                  <w:b/>
                  <w:sz w:val="20"/>
                </w:rPr>
                <w:t>\\olive\backups\CAVE\CA-CIE-Tools-TestEnv\inventory_pp\tests\AT-1</w:t>
              </w:r>
            </w:hyperlink>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lastRenderedPageBreak/>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r w:rsidR="0051414D">
              <w:rPr>
                <w:rFonts w:ascii="Arial" w:hAnsi="Arial"/>
                <w:b/>
                <w:bCs/>
                <w:i/>
                <w:iCs/>
                <w:sz w:val="20"/>
              </w:rPr>
              <w:t xml:space="preserve">step-1_AT-1_ipp.csv </w:t>
            </w:r>
            <w:r>
              <w:rPr>
                <w:rFonts w:ascii="Arial" w:hAnsi="Arial"/>
                <w:sz w:val="20"/>
              </w:rPr>
              <w:t xml:space="preserve"> in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r w:rsidR="0051414D">
              <w:rPr>
                <w:rFonts w:ascii="Arial" w:hAnsi="Arial"/>
                <w:sz w:val="20"/>
              </w:rPr>
              <w:t>all</w:t>
            </w:r>
            <w:r>
              <w:rPr>
                <w:rFonts w:ascii="Arial" w:hAnsi="Arial"/>
                <w:sz w:val="20"/>
              </w:rPr>
              <w:t xml:space="preserve"> </w:t>
            </w:r>
            <w:r w:rsidR="0051414D">
              <w:rPr>
                <w:rFonts w:ascii="Arial" w:hAnsi="Arial"/>
                <w:sz w:val="20"/>
              </w:rPr>
              <w:t>of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lastRenderedPageBreak/>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lastRenderedPageBreak/>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 except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t>
            </w:r>
            <w:r>
              <w:rPr>
                <w:rFonts w:ascii="Arial" w:hAnsi="Arial"/>
                <w:sz w:val="20"/>
              </w:rPr>
              <w:lastRenderedPageBreak/>
              <w:t>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lastRenderedPageBreak/>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lastRenderedPageBreak/>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lastRenderedPageBreak/>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strontium</w:t>
            </w:r>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3D8D195F" w:rsidR="00560C92" w:rsidRDefault="00560C92"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r w:rsidR="00D3759B">
              <w:rPr>
                <w:rFonts w:ascii="Arial" w:hAnsi="Arial"/>
                <w:sz w:val="20"/>
              </w:rPr>
              <w:t xml:space="preserve"> columns</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lastRenderedPageBreak/>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5AC9234A"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“COMMON-SITE” has a value of </w:t>
            </w:r>
            <w:r w:rsidR="00134AA3">
              <w:rPr>
                <w:rFonts w:ascii="Arial" w:hAnsi="Arial"/>
                <w:sz w:val="20"/>
              </w:rPr>
              <w:t>5</w:t>
            </w:r>
            <w:r>
              <w:rPr>
                <w:rFonts w:ascii="Arial" w:hAnsi="Arial"/>
                <w:sz w:val="20"/>
              </w:rPr>
              <w:t xml:space="preserve"> in the water</w:t>
            </w:r>
            <w:r w:rsidR="00A87B66">
              <w:rPr>
                <w:rFonts w:ascii="Arial" w:hAnsi="Arial"/>
                <w:sz w:val="20"/>
              </w:rPr>
              <w:t xml:space="preserve"> column</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7"/>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r w:rsidR="000251D3">
              <w:fldChar w:fldCharType="begin"/>
            </w:r>
            <w:r w:rsidR="000251D3">
              <w:instrText xml:space="preserve"> SEQ Table \* ARABIC </w:instrText>
            </w:r>
            <w:r w:rsidR="000251D3">
              <w:fldChar w:fldCharType="separate"/>
            </w:r>
            <w:r>
              <w:rPr>
                <w:noProof/>
              </w:rPr>
              <w:t>5</w:t>
            </w:r>
            <w:r w:rsidR="000251D3">
              <w:rPr>
                <w:noProof/>
              </w:rPr>
              <w:fldChar w:fldCharType="end"/>
            </w:r>
          </w:p>
          <w:p w14:paraId="744FA949" w14:textId="2234FD40" w:rsidR="00546E8B" w:rsidRPr="00DA11B3" w:rsidRDefault="000251D3"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0251D3"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2F2477B3" w:rsidR="00546E8B" w:rsidRPr="007D0AAC" w:rsidRDefault="00D81139" w:rsidP="00B532BB">
            <w:pPr>
              <w:pStyle w:val="H1bodytext"/>
              <w:spacing w:after="0"/>
              <w:ind w:left="0"/>
              <w:rPr>
                <w:rFonts w:ascii="Arial" w:hAnsi="Arial"/>
                <w:b/>
                <w:sz w:val="20"/>
              </w:rPr>
            </w:pPr>
            <w:hyperlink r:id="rId13" w:history="1">
              <w:r w:rsidRPr="00CD44C6">
                <w:rPr>
                  <w:rStyle w:val="Hyperlink"/>
                  <w:rFonts w:ascii="Arial" w:hAnsi="Arial"/>
                  <w:b/>
                  <w:sz w:val="20"/>
                </w:rPr>
                <w:t>\\olive\backups\CAVE\CA-CIE-Tools-TestEnv\inventory_pp\tests\AT-2\runner_AT-2.log</w:t>
              </w:r>
            </w:hyperlink>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7677A9">
            <w:pPr>
              <w:pStyle w:val="H1bodytext"/>
              <w:numPr>
                <w:ilvl w:val="0"/>
                <w:numId w:val="41"/>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3536A878" w14:textId="77777777" w:rsidR="00546E8B" w:rsidRDefault="0086518A" w:rsidP="0086518A">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7F1AE872" w14:textId="77777777" w:rsidR="00FF17DF" w:rsidRPr="00FF17DF" w:rsidRDefault="00FF17DF" w:rsidP="0086518A">
            <w:pPr>
              <w:pStyle w:val="H1bodytext"/>
              <w:spacing w:after="0"/>
              <w:ind w:left="46"/>
              <w:rPr>
                <w:rFonts w:ascii="Arial" w:hAnsi="Arial"/>
                <w:sz w:val="20"/>
              </w:rPr>
            </w:pPr>
          </w:p>
          <w:p w14:paraId="5478584A" w14:textId="555FC253" w:rsidR="002C6D0F" w:rsidRPr="002C6D0F" w:rsidRDefault="00FF17D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1F5DDFD6" w14:textId="27DFF251" w:rsidR="00FF17DF" w:rsidRPr="007677A9" w:rsidRDefault="002C6D0F" w:rsidP="002C6D0F">
            <w:pPr>
              <w:pStyle w:val="H1bodytext"/>
              <w:spacing w:after="0"/>
              <w:ind w:left="46"/>
              <w:rPr>
                <w:rFonts w:ascii="Arial" w:hAnsi="Arial"/>
                <w:sz w:val="20"/>
              </w:rPr>
            </w:pPr>
            <w:r w:rsidRPr="002C6D0F">
              <w:rPr>
                <w:rFonts w:ascii="Arial" w:hAnsi="Arial"/>
                <w:sz w:val="20"/>
              </w:rPr>
              <w:t xml:space="preserve">An example case would be analyte names “U” and “U-232”. These should not both be designated as the same type of analyte (chemical or radionuclide). However, it would be acceptable to designate “U” as a </w:t>
            </w:r>
            <w:r w:rsidRPr="002C6D0F">
              <w:rPr>
                <w:rFonts w:ascii="Arial" w:hAnsi="Arial"/>
                <w:sz w:val="20"/>
              </w:rPr>
              <w:lastRenderedPageBreak/>
              <w:t>chemical and “U-232” as a radionuclide. Provided they are not in the same group (radionuclide or chemical), it is perfectly acceptable to use these analyte names. Refer to section 4 for additional details and instructions.</w:t>
            </w:r>
          </w:p>
        </w:tc>
        <w:tc>
          <w:tcPr>
            <w:tcW w:w="3649" w:type="dxa"/>
            <w:vAlign w:val="center"/>
          </w:tcPr>
          <w:p w14:paraId="7771C593" w14:textId="2BF8D9DC" w:rsidR="00074686" w:rsidRDefault="00074686" w:rsidP="00B532BB">
            <w:pPr>
              <w:pStyle w:val="H1bodytext"/>
              <w:spacing w:after="0"/>
              <w:ind w:left="0"/>
              <w:rPr>
                <w:rFonts w:ascii="Arial" w:hAnsi="Arial"/>
                <w:sz w:val="20"/>
              </w:rPr>
            </w:pPr>
            <w:r>
              <w:rPr>
                <w:rFonts w:ascii="Arial" w:hAnsi="Arial"/>
                <w:sz w:val="20"/>
              </w:rPr>
              <w:lastRenderedPageBreak/>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r w:rsidR="00D3759B">
              <w:rPr>
                <w:rFonts w:ascii="Arial" w:hAnsi="Arial"/>
                <w:sz w:val="20"/>
              </w:rPr>
              <w:t>maintaining</w:t>
            </w:r>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lastRenderedPageBreak/>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all of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r w:rsidR="000251D3">
              <w:fldChar w:fldCharType="begin"/>
            </w:r>
            <w:r w:rsidR="000251D3">
              <w:instrText xml:space="preserve"> SEQ Table \* ARABIC </w:instrText>
            </w:r>
            <w:r w:rsidR="000251D3">
              <w:fldChar w:fldCharType="separate"/>
            </w:r>
            <w:r>
              <w:rPr>
                <w:noProof/>
              </w:rPr>
              <w:t>6</w:t>
            </w:r>
            <w:r w:rsidR="000251D3">
              <w:rPr>
                <w:noProof/>
              </w:rPr>
              <w:fldChar w:fldCharType="end"/>
            </w:r>
          </w:p>
          <w:p w14:paraId="7562CA9B" w14:textId="72B82D22" w:rsidR="00CA318C" w:rsidRPr="00DA11B3" w:rsidRDefault="000251D3"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0251D3"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lastRenderedPageBreak/>
              <w:t xml:space="preserve">Tool Runner </w:t>
            </w:r>
            <w:r>
              <w:rPr>
                <w:rFonts w:ascii="Arial" w:hAnsi="Arial"/>
                <w:b/>
                <w:sz w:val="20"/>
              </w:rPr>
              <w:t xml:space="preserve">Log </w:t>
            </w:r>
            <w:r w:rsidRPr="007D0AAC">
              <w:rPr>
                <w:rFonts w:ascii="Arial" w:hAnsi="Arial"/>
                <w:b/>
                <w:sz w:val="20"/>
              </w:rPr>
              <w:t>File Location for this test:</w:t>
            </w:r>
          </w:p>
          <w:p w14:paraId="4C81F278" w14:textId="5CC896A7" w:rsidR="00CA318C" w:rsidRPr="007D0AAC" w:rsidRDefault="00D81139" w:rsidP="00B532BB">
            <w:pPr>
              <w:pStyle w:val="H1bodytext"/>
              <w:spacing w:after="0"/>
              <w:ind w:left="0"/>
              <w:rPr>
                <w:rFonts w:ascii="Arial" w:hAnsi="Arial"/>
                <w:b/>
                <w:sz w:val="20"/>
              </w:rPr>
            </w:pPr>
            <w:hyperlink r:id="rId14" w:history="1">
              <w:r w:rsidRPr="00CD44C6">
                <w:rPr>
                  <w:rStyle w:val="Hyperlink"/>
                  <w:rFonts w:ascii="Arial" w:hAnsi="Arial"/>
                  <w:b/>
                  <w:sz w:val="20"/>
                </w:rPr>
                <w:t>\\olive\backups\CAVE\CA-CIE-Tools-TestEnv\inventory_pp\tests\AT-3\runner_AT-3.log</w:t>
              </w:r>
            </w:hyperlink>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entrain_sim_solids</w:t>
            </w:r>
            <w:proofErr w:type="spellEnd"/>
            <w:r w:rsidR="00F6377E" w:rsidRPr="00F6377E">
              <w:rPr>
                <w:rFonts w:ascii="Arial" w:hAnsi="Arial"/>
                <w:sz w:val="20"/>
              </w:rPr>
              <w:t xml:space="preserve">  :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w:t>
            </w:r>
            <w:r>
              <w:rPr>
                <w:rFonts w:ascii="Arial" w:hAnsi="Arial"/>
                <w:sz w:val="20"/>
              </w:rPr>
              <w:lastRenderedPageBreak/>
              <w:t>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lastRenderedPageBreak/>
              <w:t xml:space="preserve">Open </w:t>
            </w:r>
            <w:r>
              <w:rPr>
                <w:rFonts w:ascii="Arial" w:hAnsi="Arial"/>
                <w:b/>
                <w:bCs/>
                <w:i/>
                <w:iCs/>
                <w:sz w:val="20"/>
              </w:rPr>
              <w:t>step-5_AT-3_ipp.log</w:t>
            </w:r>
            <w:r>
              <w:rPr>
                <w:rFonts w:ascii="Arial" w:hAnsi="Arial"/>
                <w:sz w:val="20"/>
              </w:rPr>
              <w:t xml:space="preserve"> and verify that the following text within double </w:t>
            </w:r>
            <w:r>
              <w:rPr>
                <w:rFonts w:ascii="Arial" w:hAnsi="Arial"/>
                <w:sz w:val="20"/>
              </w:rPr>
              <w:lastRenderedPageBreak/>
              <w:t>quotes is present:</w:t>
            </w:r>
          </w:p>
          <w:p w14:paraId="575EFE0A" w14:textId="77777777" w:rsidR="00F85C8F" w:rsidRDefault="00F85C8F" w:rsidP="00F85C8F">
            <w:pPr>
              <w:pStyle w:val="H1bodytext"/>
              <w:spacing w:after="0"/>
              <w:ind w:left="0"/>
              <w:rPr>
                <w:rFonts w:ascii="Arial" w:hAnsi="Arial"/>
                <w:sz w:val="20"/>
              </w:rPr>
            </w:pPr>
          </w:p>
          <w:p w14:paraId="7244A670" w14:textId="04CA92AF"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entrain_sim_solids</w:t>
            </w:r>
            <w:proofErr w:type="spellEnd"/>
            <w:r w:rsidRPr="00F6377E">
              <w:rPr>
                <w:rFonts w:ascii="Arial" w:hAnsi="Arial"/>
                <w:sz w:val="20"/>
              </w:rPr>
              <w:t xml:space="preserve">  : </w:t>
            </w:r>
            <w:r w:rsidR="00FF17DF">
              <w:rPr>
                <w:rFonts w:ascii="Arial" w:hAnsi="Arial"/>
                <w:sz w:val="20"/>
              </w:rPr>
              <w:t>True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lastRenderedPageBreak/>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step-5_AT-3_ipp.csv </w:t>
            </w:r>
            <w:r>
              <w:rPr>
                <w:rFonts w:ascii="Arial" w:hAnsi="Arial"/>
                <w:sz w:val="20"/>
              </w:rPr>
              <w:t xml:space="preserve"> in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1797DEB7" w14:textId="266CE4FE" w:rsidR="00801647" w:rsidRPr="00DA11B3" w:rsidRDefault="00801647" w:rsidP="00135751">
            <w:pPr>
              <w:pStyle w:val="H1bodytext"/>
              <w:spacing w:after="0"/>
              <w:ind w:left="0"/>
              <w:jc w:val="center"/>
              <w:rPr>
                <w:rFonts w:ascii="Arial" w:hAnsi="Arial"/>
                <w:b/>
                <w:szCs w:val="22"/>
              </w:rPr>
            </w:pPr>
            <w:r>
              <w:t xml:space="preserve">Table </w:t>
            </w:r>
            <w:r w:rsidR="007A6FD0">
              <w:t>7</w:t>
            </w: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0251D3"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35E60BBF" w:rsidR="00801647" w:rsidRPr="007D0AAC" w:rsidRDefault="00D81139" w:rsidP="00135751">
            <w:pPr>
              <w:pStyle w:val="H1bodytext"/>
              <w:spacing w:after="0"/>
              <w:ind w:left="0"/>
              <w:rPr>
                <w:rFonts w:ascii="Arial" w:hAnsi="Arial"/>
                <w:b/>
                <w:sz w:val="20"/>
              </w:rPr>
            </w:pPr>
            <w:hyperlink r:id="rId15" w:history="1">
              <w:r w:rsidRPr="00CD44C6">
                <w:rPr>
                  <w:rStyle w:val="Hyperlink"/>
                  <w:rFonts w:ascii="Arial" w:hAnsi="Arial"/>
                  <w:b/>
                  <w:sz w:val="20"/>
                </w:rPr>
                <w:t>\\olive\backups\CAVE\CA-CIE-Tools-TestEnv\inventory_pp\tests\AT-4\runner_AT-4.log</w:t>
              </w:r>
            </w:hyperlink>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6A69FB2B"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4</w:t>
            </w:r>
            <w:r>
              <w:rPr>
                <w:rFonts w:ascii="Arial" w:hAnsi="Arial"/>
                <w:b/>
                <w:bCs/>
                <w:i/>
                <w:iCs/>
                <w:sz w:val="20"/>
              </w:rPr>
              <w:t>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r w:rsidR="000251D3">
              <w:fldChar w:fldCharType="begin"/>
            </w:r>
            <w:r w:rsidR="000251D3">
              <w:instrText xml:space="preserve"> SEQ Table \* ARABIC </w:instrText>
            </w:r>
            <w:r w:rsidR="000251D3">
              <w:fldChar w:fldCharType="separate"/>
            </w:r>
            <w:r>
              <w:rPr>
                <w:noProof/>
              </w:rPr>
              <w:t>8</w:t>
            </w:r>
            <w:r w:rsidR="000251D3">
              <w:rPr>
                <w:noProof/>
              </w:rPr>
              <w:fldChar w:fldCharType="end"/>
            </w:r>
          </w:p>
          <w:p w14:paraId="66764FD3" w14:textId="13133A54" w:rsidR="00AE7462" w:rsidRPr="00DA11B3" w:rsidRDefault="000251D3"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0251D3"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7677A9">
            <w:pPr>
              <w:pStyle w:val="H1bodytext"/>
              <w:numPr>
                <w:ilvl w:val="0"/>
                <w:numId w:val="42"/>
              </w:numPr>
              <w:spacing w:after="0"/>
              <w:ind w:left="573"/>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7ED59847"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5</w:t>
            </w:r>
            <w:r>
              <w:rPr>
                <w:rFonts w:ascii="Arial" w:hAnsi="Arial"/>
                <w:b/>
                <w:bCs/>
                <w:i/>
                <w:iCs/>
                <w:sz w:val="20"/>
              </w:rPr>
              <w:t>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6CA6E8BB"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w:t>
            </w:r>
            <w:r w:rsidR="002B0A8F">
              <w:rPr>
                <w:rFonts w:ascii="Arial" w:hAnsi="Arial"/>
                <w:sz w:val="20"/>
              </w:rPr>
              <w:t>O</w:t>
            </w:r>
            <w:r w:rsidR="00C05BD4" w:rsidRPr="00C05BD4">
              <w:rPr>
                <w:rFonts w:ascii="Arial" w:hAnsi="Arial"/>
                <w:sz w:val="20"/>
              </w:rPr>
              <w:t>3,C</w:t>
            </w:r>
            <w:r w:rsidR="002B0A8F">
              <w:rPr>
                <w:rFonts w:ascii="Arial" w:hAnsi="Arial"/>
                <w:sz w:val="20"/>
              </w:rPr>
              <w:t>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SAC-Water,,SAC-</w:t>
            </w:r>
            <w:r w:rsidRPr="00577E4D">
              <w:rPr>
                <w:rFonts w:ascii="Arial" w:hAnsi="Arial"/>
                <w:sz w:val="20"/>
              </w:rPr>
              <w:lastRenderedPageBreak/>
              <w:t>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SIMV2,,SIM-1,Liquid,1961.0,3.0,3.0,3.0,3.0,3.0,,,,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r w:rsidR="000251D3">
              <w:fldChar w:fldCharType="begin"/>
            </w:r>
            <w:r w:rsidR="000251D3">
              <w:instrText xml:space="preserve"> SEQ Table \* ARABIC </w:instrText>
            </w:r>
            <w:r w:rsidR="000251D3">
              <w:fldChar w:fldCharType="separate"/>
            </w:r>
            <w:r>
              <w:rPr>
                <w:noProof/>
              </w:rPr>
              <w:t>9</w:t>
            </w:r>
            <w:r w:rsidR="000251D3">
              <w:rPr>
                <w:noProof/>
              </w:rPr>
              <w:fldChar w:fldCharType="end"/>
            </w:r>
          </w:p>
          <w:p w14:paraId="4918AB6E" w14:textId="3C7FFD6B" w:rsidR="00577E4D" w:rsidRPr="00DA11B3" w:rsidRDefault="000251D3"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0251D3"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3265E50C" w:rsidR="00577E4D" w:rsidRPr="007D0AAC" w:rsidRDefault="00D81139" w:rsidP="00135751">
            <w:pPr>
              <w:pStyle w:val="H1bodytext"/>
              <w:spacing w:after="0"/>
              <w:ind w:left="0"/>
              <w:rPr>
                <w:rFonts w:ascii="Arial" w:hAnsi="Arial"/>
                <w:b/>
                <w:sz w:val="20"/>
              </w:rPr>
            </w:pPr>
            <w:hyperlink r:id="rId16" w:history="1">
              <w:r w:rsidRPr="00CD44C6">
                <w:rPr>
                  <w:rStyle w:val="Hyperlink"/>
                  <w:rFonts w:ascii="Arial" w:hAnsi="Arial"/>
                  <w:b/>
                  <w:sz w:val="20"/>
                </w:rPr>
                <w:t>\\olive\backups\CAVE\CA-CIE-Tools-TestEnv\inventory_pp\tests\AT-6\runner_AT-6.log</w:t>
              </w:r>
            </w:hyperlink>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7677A9">
            <w:pPr>
              <w:pStyle w:val="H1bodytext"/>
              <w:numPr>
                <w:ilvl w:val="0"/>
                <w:numId w:val="43"/>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lastRenderedPageBreak/>
              <w:t xml:space="preserve">Table </w:t>
            </w:r>
            <w:r w:rsidR="000251D3">
              <w:fldChar w:fldCharType="begin"/>
            </w:r>
            <w:r w:rsidR="000251D3">
              <w:instrText xml:space="preserve"> SEQ Table \* ARABIC </w:instrText>
            </w:r>
            <w:r w:rsidR="000251D3">
              <w:fldChar w:fldCharType="separate"/>
            </w:r>
            <w:r>
              <w:rPr>
                <w:noProof/>
              </w:rPr>
              <w:t>10</w:t>
            </w:r>
            <w:r w:rsidR="000251D3">
              <w:rPr>
                <w:noProof/>
              </w:rPr>
              <w:fldChar w:fldCharType="end"/>
            </w:r>
          </w:p>
          <w:p w14:paraId="2F91B65A" w14:textId="32CFD094" w:rsidR="00ED4060" w:rsidRPr="00DA11B3" w:rsidRDefault="000251D3"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0251D3"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633FDF11"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245D7202"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2FEB809B"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lastRenderedPageBreak/>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Verify that the file was parsed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If the bulleted items are true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3095"/>
        <w:gridCol w:w="4516"/>
        <w:gridCol w:w="131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r w:rsidR="000251D3">
              <w:fldChar w:fldCharType="begin"/>
            </w:r>
            <w:r w:rsidR="000251D3">
              <w:instrText xml:space="preserve"> SEQ Table \* ARABIC </w:instrText>
            </w:r>
            <w:r w:rsidR="000251D3">
              <w:fldChar w:fldCharType="separate"/>
            </w:r>
            <w:r>
              <w:rPr>
                <w:noProof/>
              </w:rPr>
              <w:t>11</w:t>
            </w:r>
            <w:r w:rsidR="000251D3">
              <w:rPr>
                <w:noProof/>
              </w:rPr>
              <w:fldChar w:fldCharType="end"/>
            </w:r>
          </w:p>
          <w:p w14:paraId="1C478D91" w14:textId="3BE71675" w:rsidR="00204374" w:rsidRPr="00DA11B3" w:rsidRDefault="000251D3"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0251D3"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w:t>
            </w:r>
            <w:r>
              <w:rPr>
                <w:rFonts w:ascii="Arial" w:hAnsi="Arial"/>
                <w:sz w:val="20"/>
              </w:rPr>
              <w:lastRenderedPageBreak/>
              <w:t>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 xml:space="preserve">QUALIFIED : </w:t>
            </w:r>
            <w:r>
              <w:rPr>
                <w:rFonts w:ascii="Arial" w:hAnsi="Arial"/>
                <w:sz w:val="20"/>
              </w:rPr>
              <w:lastRenderedPageBreak/>
              <w:t>/opt/tools/pylib/runner/runner.py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78B197E4"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r w:rsidRPr="0015262D">
              <w:rPr>
                <w:rFonts w:ascii="Arial" w:hAnsi="Arial"/>
                <w:sz w:val="20"/>
              </w:rPr>
              <w:t>Source,SITE_NAME,YEAR,WATER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AT-8_Site-Specific-Inventory_1,SSI-1,1961.0,1.0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AT-8_Site-Specific-Inventory_2,SSI-2,1961.0,2.0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lastRenderedPageBreak/>
        <w:t>Acceptance Test Report</w:t>
      </w:r>
    </w:p>
    <w:p w14:paraId="451BE187" w14:textId="7E5B1594"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w:t>
      </w:r>
      <w:r w:rsidR="00663C39">
        <w:rPr>
          <w:rStyle w:val="normaltextrun"/>
        </w:rPr>
        <w:t xml:space="preserve">e completed acceptance tests are in Table AT-1 through Table AT-8 in Appendix A, which </w:t>
      </w:r>
      <w:r w:rsidR="005574CA">
        <w:rPr>
          <w:rStyle w:val="normaltextrun"/>
        </w:rPr>
        <w:t>address all of the functional requirements listed in the traceability matrix.</w:t>
      </w:r>
    </w:p>
    <w:p w14:paraId="68E6D991" w14:textId="0B60326C" w:rsidR="001B7065" w:rsidRPr="00F279D9" w:rsidRDefault="003F53AB" w:rsidP="00035E77">
      <w:pPr>
        <w:pStyle w:val="H1bodytext"/>
        <w:spacing w:after="120"/>
        <w:rPr>
          <w:rFonts w:ascii="Arial" w:hAnsi="Arial"/>
          <w:highlight w:val="yellow"/>
        </w:rPr>
      </w:pPr>
      <w:proofErr w:type="gramStart"/>
      <w:r w:rsidRPr="003E3848">
        <w:rPr>
          <w:rFonts w:ascii="Arial" w:hAnsi="Arial"/>
        </w:rPr>
        <w:t xml:space="preserve">Details of </w:t>
      </w:r>
      <w:r w:rsidR="00663C39">
        <w:rPr>
          <w:rFonts w:ascii="Arial" w:hAnsi="Arial"/>
        </w:rPr>
        <w:t>these</w:t>
      </w:r>
      <w:r w:rsidR="00663C39" w:rsidRPr="003E3848">
        <w:rPr>
          <w:rFonts w:ascii="Arial" w:hAnsi="Arial"/>
        </w:rPr>
        <w:t xml:space="preserve"> </w:t>
      </w:r>
      <w:r w:rsidRPr="003E3848">
        <w:rPr>
          <w:rFonts w:ascii="Arial" w:hAnsi="Arial"/>
        </w:rPr>
        <w:t>test</w:t>
      </w:r>
      <w:r w:rsidR="00663C39">
        <w:rPr>
          <w:rFonts w:ascii="Arial" w:hAnsi="Arial"/>
        </w:rPr>
        <w:t>s</w:t>
      </w:r>
      <w:r w:rsidRPr="003E3848">
        <w:rPr>
          <w:rFonts w:ascii="Arial" w:hAnsi="Arial"/>
        </w:rPr>
        <w: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E16C5A2"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426BA1">
        <w:rPr>
          <w:rFonts w:ascii="Arial" w:hAnsi="Arial"/>
        </w:rPr>
        <w:t>tool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6E4DF717" w:rsidR="00B554BF" w:rsidRPr="00B554BF" w:rsidRDefault="00426BA1" w:rsidP="007677A9">
      <w:pPr>
        <w:pStyle w:val="H1bodytext"/>
        <w:spacing w:after="120"/>
        <w:rPr>
          <w:rFonts w:ascii="Arial" w:hAnsi="Arial"/>
        </w:rPr>
      </w:pPr>
      <w:r>
        <w:rPr>
          <w:rFonts w:ascii="Arial" w:hAnsi="Arial"/>
        </w:rPr>
        <w:t>A best practice in using this tool is to make certain that all analytes are unique from one another and that no analyte name is contained in another analyte name. For more details please refer to Section 4 of this software management plan.</w:t>
      </w: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b/>
              <w:bCs/>
              <w:sz w:val="20"/>
            </w:rPr>
            <w:t>Inventory Preprocessor</w:t>
          </w:r>
        </w:sdtContent>
      </w:sdt>
      <w:r w:rsidR="003D1C68">
        <w:t xml:space="preserve"> </w:t>
      </w:r>
      <w:r w:rsidR="00D60993">
        <w:t>tool.</w:t>
      </w:r>
    </w:p>
    <w:p w14:paraId="3A03D83A" w14:textId="40A70F85" w:rsidR="004556EC" w:rsidRDefault="00FC4746" w:rsidP="00C62DEE">
      <w:pPr>
        <w:pStyle w:val="ListParagraph"/>
        <w:numPr>
          <w:ilvl w:val="0"/>
          <w:numId w:val="3"/>
        </w:numPr>
      </w:pPr>
      <w:r>
        <w:t xml:space="preserve">1.0 </w:t>
      </w:r>
      <w:r w:rsidR="009F6764">
        <w:t>–</w:t>
      </w:r>
      <w:r>
        <w:t xml:space="preserve"> </w:t>
      </w:r>
      <w:r w:rsidR="009F6764">
        <w:t>Tool was developed.</w:t>
      </w:r>
    </w:p>
    <w:p w14:paraId="640B3BE7" w14:textId="3048656E" w:rsidR="00A740F2" w:rsidRPr="004556EC" w:rsidRDefault="00A740F2" w:rsidP="00A740F2">
      <w:pPr>
        <w:pStyle w:val="ListParagraph"/>
        <w:numPr>
          <w:ilvl w:val="0"/>
          <w:numId w:val="3"/>
        </w:numPr>
      </w:pPr>
      <w:r>
        <w:t>1.1 – Tool was updated so that the generated output file has column headers for NO3 and CN in uppercase (regardless of whether the input files are uppercase or lowercase) for the Legacy output case</w:t>
      </w:r>
      <w:r w:rsidR="00C36C9E">
        <w:t>. Acceptance Test Case 5</w:t>
      </w:r>
      <w:r w:rsidR="00F4062F">
        <w:t xml:space="preserve"> was updated and</w:t>
      </w:r>
      <w:r w:rsidR="00C36C9E">
        <w:t xml:space="preserve"> rerun to verify this change</w:t>
      </w:r>
      <w:r>
        <w:t>.</w:t>
      </w:r>
      <w:r w:rsidR="00C36C9E">
        <w:t xml:space="preserve"> The remaining functionality of the tool was not affected by the update.</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1341906C" w14:textId="0AA251AA" w:rsidR="003F48F4" w:rsidRDefault="003F48F4">
      <w:pPr>
        <w:spacing w:after="160" w:line="259" w:lineRule="auto"/>
        <w:rPr>
          <w:rFonts w:eastAsia="Times New Roman"/>
          <w:b/>
          <w:bCs/>
          <w:szCs w:val="20"/>
        </w:rPr>
      </w:pPr>
      <w:r>
        <w:rPr>
          <w:b/>
          <w:bCs/>
        </w:rPr>
        <w:br w:type="page"/>
      </w:r>
    </w:p>
    <w:p w14:paraId="03A984FE" w14:textId="77777777" w:rsidR="007A6FD0" w:rsidRDefault="007A6FD0" w:rsidP="00840F54">
      <w:pPr>
        <w:pStyle w:val="Heading1"/>
        <w:numPr>
          <w:ilvl w:val="0"/>
          <w:numId w:val="0"/>
        </w:numPr>
        <w:spacing w:before="3000"/>
        <w:jc w:val="center"/>
      </w:pPr>
      <w:bookmarkStart w:id="8" w:name="_Ref33082828"/>
    </w:p>
    <w:p w14:paraId="11255FB9" w14:textId="4A2EE239" w:rsidR="00093579" w:rsidRDefault="007E22A1" w:rsidP="00840F54">
      <w:pPr>
        <w:pStyle w:val="Heading1"/>
        <w:numPr>
          <w:ilvl w:val="0"/>
          <w:numId w:val="0"/>
        </w:numPr>
        <w:spacing w:before="3000"/>
        <w:jc w:val="center"/>
        <w:rPr>
          <w:rFonts w:cs="Arial"/>
          <w:bCs/>
        </w:rPr>
      </w:pPr>
      <w:r>
        <w:t xml:space="preserve">Appendix </w:t>
      </w:r>
      <w:r w:rsidR="000251D3">
        <w:fldChar w:fldCharType="begin"/>
      </w:r>
      <w:r w:rsidR="000251D3">
        <w:instrText xml:space="preserve"> SEQ Appendix \* ALPHABETIC </w:instrText>
      </w:r>
      <w:r w:rsidR="000251D3">
        <w:fldChar w:fldCharType="separate"/>
      </w:r>
      <w:r w:rsidR="006C6173">
        <w:rPr>
          <w:noProof/>
        </w:rPr>
        <w:t>A</w:t>
      </w:r>
      <w:r w:rsidR="000251D3">
        <w:rPr>
          <w:noProof/>
        </w:rPr>
        <w:fldChar w:fldCharType="end"/>
      </w:r>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107BD42A" w14:textId="77777777" w:rsidR="00BB63BF" w:rsidRDefault="00BB63BF" w:rsidP="00BB63BF">
      <w:r>
        <w:t>INFO--11/10/2020 12:51:30 PM--Starting CA-CIE Tool Runner.</w:t>
      </w:r>
      <w:r>
        <w:tab/>
        <w:t>Logging to "runner_AT-1.log"</w:t>
      </w:r>
    </w:p>
    <w:p w14:paraId="79871AEF" w14:textId="77777777" w:rsidR="00BB63BF" w:rsidRDefault="00BB63BF" w:rsidP="00BB63BF">
      <w:r>
        <w:t>INFO--11/10/2020 12:51:30 PM--Code Version: 32f2868463d1f4507b6401c6fc881d8bb1a5598d v5.12: /opt/tools/</w:t>
      </w:r>
      <w:proofErr w:type="spellStart"/>
      <w:r>
        <w:t>pylib</w:t>
      </w:r>
      <w:proofErr w:type="spellEnd"/>
      <w:r>
        <w:t>/runner/runner.py&lt;--1bcfd6779e9cbdb82673405873a8e5e81514ae27</w:t>
      </w:r>
    </w:p>
    <w:p w14:paraId="4F212E32" w14:textId="77777777" w:rsidR="00BB63BF" w:rsidRDefault="00BB63BF" w:rsidP="00BB63BF"/>
    <w:p w14:paraId="46F6193E" w14:textId="77777777" w:rsidR="00BB63BF" w:rsidRDefault="00BB63BF" w:rsidP="00BB63BF">
      <w:r>
        <w:t>INFO--11/10/2020 12:51:30 PM--Code Version: b04521edd4aea45d10cc8d59c9c737ca2caf028a Local repo SHA-1 has does not correspond to a remote repo release version: /home/slindberg/CAVE/CA-CIE-Tools-TestRepos/inventory_pp/pylib/inventory_pp/inventory_pp.py&lt;--09cc000de13fb083b30b269c18fd32a2437141d6</w:t>
      </w:r>
    </w:p>
    <w:p w14:paraId="6A333AA2" w14:textId="77777777" w:rsidR="00BB63BF" w:rsidRDefault="00BB63BF" w:rsidP="00BB63BF"/>
    <w:p w14:paraId="4A5D5442" w14:textId="77777777" w:rsidR="00BB63BF" w:rsidRDefault="00BB63BF" w:rsidP="00BB63BF">
      <w:r>
        <w:t xml:space="preserve">INFO--11/10/2020 12:51:30 PM--QA Status: </w:t>
      </w:r>
      <w:proofErr w:type="gramStart"/>
      <w:r>
        <w:t>QUALIFIED :</w:t>
      </w:r>
      <w:proofErr w:type="gramEnd"/>
      <w:r>
        <w:t xml:space="preserve"> /opt/tools/pylib/runner/runner.py</w:t>
      </w:r>
    </w:p>
    <w:p w14:paraId="79764808" w14:textId="77777777" w:rsidR="00BB63BF" w:rsidRDefault="00BB63BF" w:rsidP="00BB63BF">
      <w:r>
        <w:t xml:space="preserve">INFO--11/10/2020 12:51:30 PM--QA Status: </w:t>
      </w:r>
      <w:proofErr w:type="gramStart"/>
      <w:r>
        <w:t>TEST :</w:t>
      </w:r>
      <w:proofErr w:type="gramEnd"/>
      <w:r>
        <w:t xml:space="preserve"> /home/slindberg/CAVE/CA-CIE-Tools-TestRepos/inventory_pp/pylib/inventory_pp/inventory_pp.py</w:t>
      </w:r>
    </w:p>
    <w:p w14:paraId="49B655DD" w14:textId="77777777" w:rsidR="00BB63BF" w:rsidRDefault="00BB63BF" w:rsidP="00BB63BF">
      <w:r>
        <w:t>INFO--11/10/2020 12:51:30 PM--Invoking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Site_Specific</w:t>
      </w:r>
      <w:proofErr w:type="spellEnd"/>
      <w:r>
        <w:t xml:space="preserve"> /home/slindberg/CAVE/CA-CIE-Tools-TestEnv/inventory_pp/data/AT-1/AT-1_Site-Specific-Inventory.csv --</w:t>
      </w:r>
      <w:proofErr w:type="spellStart"/>
      <w:r>
        <w:t>RCASWR_dir</w:t>
      </w:r>
      <w:proofErr w:type="spellEnd"/>
      <w:r>
        <w:t xml:space="preserve"> ../../data/AT-1/AT-1_Solid-Waste-Release --</w:t>
      </w:r>
      <w:proofErr w:type="spellStart"/>
      <w:r>
        <w:t>ipp_output</w:t>
      </w:r>
      <w:proofErr w:type="spellEnd"/>
      <w:r>
        <w:t xml:space="preserve"> step-1_AT-1_ipp.csv --output /home/slindberg/CAVE/CA-CIE-Tools-TestEnv/inventory_pp/tests/AT-1 --logger step-1_AT-1_ipp.log"</w:t>
      </w:r>
    </w:p>
    <w:p w14:paraId="7308DBF8" w14:textId="77777777" w:rsidR="00BB63BF" w:rsidRDefault="00BB63BF" w:rsidP="00BB63BF">
      <w:r>
        <w:t>INFO--11/10/2020 12:51:30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EBAD62" w14:textId="77777777" w:rsidR="00BB63BF" w:rsidRDefault="00BB63BF" w:rsidP="00BB63BF">
      <w:r>
        <w:t>Starting CA-CIE Tool Runner.</w:t>
      </w:r>
      <w:r>
        <w:tab/>
        <w:t>Logging to "runner_AT-1.log"</w:t>
      </w:r>
    </w:p>
    <w:p w14:paraId="2D675ED8" w14:textId="77777777" w:rsidR="00BB63BF" w:rsidRDefault="00BB63BF" w:rsidP="00BB63BF">
      <w:r>
        <w:t>INFO--11/11/2020 06:49:13 AM--Starting CA-CIE Tool Runner.</w:t>
      </w:r>
      <w:r>
        <w:tab/>
        <w:t>Logging to "runner_AT-1.log"</w:t>
      </w:r>
    </w:p>
    <w:p w14:paraId="71AE60ED" w14:textId="77777777" w:rsidR="00BB63BF" w:rsidRDefault="00BB63BF" w:rsidP="00BB63BF">
      <w:r>
        <w:t>INFO--11/11/2020 06:49:13 AM--Code Version: 32f2868463d1f4507b6401c6fc881d8bb1a5598d v5.12: /opt/tools/</w:t>
      </w:r>
      <w:proofErr w:type="spellStart"/>
      <w:r>
        <w:t>pylib</w:t>
      </w:r>
      <w:proofErr w:type="spellEnd"/>
      <w:r>
        <w:t>/runner/runner.py&lt;--1bcfd6779e9cbdb82673405873a8e5e81514ae27</w:t>
      </w:r>
    </w:p>
    <w:p w14:paraId="49C969D8" w14:textId="77777777" w:rsidR="00BB63BF" w:rsidRDefault="00BB63BF" w:rsidP="00BB63BF"/>
    <w:p w14:paraId="4EEE6626" w14:textId="77777777" w:rsidR="00BB63BF" w:rsidRDefault="00BB63BF" w:rsidP="00BB63BF">
      <w:r>
        <w:t>INFO--11/11/2020 06:49:13 AM--Code Version: b04521edd4aea45d10cc8d59c9c737ca2caf028a Local repo SHA-1 has does not correspond to a remote repo release version: /home/slindberg/CAVE/CA-CIE-Tools-TestRepos/inventory_pp/pylib/inventory_pp/inventory_pp.py&lt;--09cc000de13fb083b30b269c18fd32a2437141d6</w:t>
      </w:r>
    </w:p>
    <w:p w14:paraId="2AD1A21D" w14:textId="77777777" w:rsidR="00BB63BF" w:rsidRDefault="00BB63BF" w:rsidP="00BB63BF"/>
    <w:p w14:paraId="4744F200" w14:textId="77777777" w:rsidR="00BB63BF" w:rsidRDefault="00BB63BF" w:rsidP="00BB63BF">
      <w:r>
        <w:t xml:space="preserve">INFO--11/11/2020 06:49:13 AM--QA Status: </w:t>
      </w:r>
      <w:proofErr w:type="gramStart"/>
      <w:r>
        <w:t>QUALIFIED :</w:t>
      </w:r>
      <w:proofErr w:type="gramEnd"/>
      <w:r>
        <w:t xml:space="preserve"> /opt/tools/pylib/runner/runner.py</w:t>
      </w:r>
    </w:p>
    <w:p w14:paraId="3B04BE12" w14:textId="77777777" w:rsidR="00BB63BF" w:rsidRDefault="00BB63BF" w:rsidP="00BB63BF">
      <w:r>
        <w:t xml:space="preserve">INFO--11/11/2020 06:49:13 AM--QA Status: </w:t>
      </w:r>
      <w:proofErr w:type="gramStart"/>
      <w:r>
        <w:t>TEST :</w:t>
      </w:r>
      <w:proofErr w:type="gramEnd"/>
      <w:r>
        <w:t xml:space="preserve"> /home/slindberg/CAVE/CA-CIE-Tools-TestRepos/inventory_pp/pylib/inventory_pp/inventory_pp.py</w:t>
      </w:r>
    </w:p>
    <w:p w14:paraId="3FFC8ABC" w14:textId="77777777" w:rsidR="00BB63BF" w:rsidRDefault="00BB63BF" w:rsidP="00BB63BF">
      <w:r>
        <w:t>INFO--11/11/2020 06:49:13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RCASWR_dir</w:t>
      </w:r>
      <w:proofErr w:type="spellEnd"/>
      <w:r>
        <w:t xml:space="preserve"> ../../data/AT-1/AT-1_Solid-Waste-Release --</w:t>
      </w:r>
      <w:proofErr w:type="spellStart"/>
      <w:r>
        <w:t>ipp_output</w:t>
      </w:r>
      <w:proofErr w:type="spellEnd"/>
      <w:r>
        <w:t xml:space="preserve"> step-8_AT-1_ipp.csv --output /home/slindberg/CAVE/CA-CIE-Tools-TestEnv/inventory_pp/tests/AT-1 --logger step-8_AT-1_ipp.log"</w:t>
      </w:r>
    </w:p>
    <w:p w14:paraId="5663321A" w14:textId="77777777" w:rsidR="00BB63BF" w:rsidRDefault="00BB63BF" w:rsidP="00BB63BF">
      <w:r>
        <w:t>INFO--11/11/2020 06:49:13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685E730" w14:textId="77777777" w:rsidR="00BB63BF" w:rsidRDefault="00BB63BF" w:rsidP="00BB63BF">
      <w:r>
        <w:t>Starting CA-CIE Tool Runner.</w:t>
      </w:r>
      <w:r>
        <w:tab/>
        <w:t>Logging to "runner_AT-1.log"INFO--11/11/2020 08:25:51 AM--Starting CA-CIE Tool Runner.</w:t>
      </w:r>
      <w:r>
        <w:tab/>
        <w:t>Logging to "runner_AT-1.log"</w:t>
      </w:r>
    </w:p>
    <w:p w14:paraId="4A02EAD0" w14:textId="77777777" w:rsidR="00BB63BF" w:rsidRDefault="00BB63BF" w:rsidP="00BB63BF">
      <w:r>
        <w:lastRenderedPageBreak/>
        <w:t>INFO--11/11/2020 08:25:51 AM--Code Version: 32f2868463d1f4507b6401c6fc881d8bb1a5598d v5.12: /opt/tools/</w:t>
      </w:r>
      <w:proofErr w:type="spellStart"/>
      <w:r>
        <w:t>pylib</w:t>
      </w:r>
      <w:proofErr w:type="spellEnd"/>
      <w:r>
        <w:t>/runner/runner.py&lt;--1bcfd6779e9cbdb82673405873a8e5e81514ae27</w:t>
      </w:r>
    </w:p>
    <w:p w14:paraId="6CF70740" w14:textId="77777777" w:rsidR="00BB63BF" w:rsidRDefault="00BB63BF" w:rsidP="00BB63BF"/>
    <w:p w14:paraId="5BDE0C59" w14:textId="77777777" w:rsidR="00BB63BF" w:rsidRDefault="00BB63BF" w:rsidP="00BB63BF">
      <w:r>
        <w:t>INFO--11/11/2020 08:25:51 AM--Code Version: b04521edd4aea45d10cc8d59c9c737ca2caf028a Local repo SHA-1 has does not correspond to a remote repo release version: /home/slindberg/CAVE/CA-CIE-Tools-TestRepos/inventory_pp/pylib/inventory_pp/inventory_pp.py&lt;--09cc000de13fb083b30b269c18fd32a2437141d6</w:t>
      </w:r>
    </w:p>
    <w:p w14:paraId="708C93F6" w14:textId="77777777" w:rsidR="00BB63BF" w:rsidRDefault="00BB63BF" w:rsidP="00BB63BF"/>
    <w:p w14:paraId="5C153834" w14:textId="77777777" w:rsidR="00BB63BF" w:rsidRDefault="00BB63BF" w:rsidP="00BB63BF">
      <w:r>
        <w:t xml:space="preserve">INFO--11/11/2020 08:25:51 AM--QA Status: </w:t>
      </w:r>
      <w:proofErr w:type="gramStart"/>
      <w:r>
        <w:t>QUALIFIED :</w:t>
      </w:r>
      <w:proofErr w:type="gramEnd"/>
      <w:r>
        <w:t xml:space="preserve"> /opt/tools/pylib/runner/runner.py</w:t>
      </w:r>
    </w:p>
    <w:p w14:paraId="351A1C33" w14:textId="77777777" w:rsidR="00BB63BF" w:rsidRDefault="00BB63BF" w:rsidP="00BB63BF">
      <w:r>
        <w:t xml:space="preserve">INFO--11/11/2020 08:25:51 AM--QA Status: </w:t>
      </w:r>
      <w:proofErr w:type="gramStart"/>
      <w:r>
        <w:t>TEST :</w:t>
      </w:r>
      <w:proofErr w:type="gramEnd"/>
      <w:r>
        <w:t xml:space="preserve"> /home/slindberg/CAVE/CA-CIE-Tools-TestRepos/inventory_pp/pylib/inventory_pp/inventory_pp.py</w:t>
      </w:r>
    </w:p>
    <w:p w14:paraId="45B8AD4A" w14:textId="77777777" w:rsidR="00BB63BF" w:rsidRDefault="00BB63BF" w:rsidP="00BB63BF">
      <w:r>
        <w:t>INFO--11/11/2020 08:25:51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ipp_output</w:t>
      </w:r>
      <w:proofErr w:type="spellEnd"/>
      <w:r>
        <w:t xml:space="preserve"> step-10_AT-1_ipp.csv --output /home/slindberg/CAVE/CA-CIE-Tools-TestEnv/inventory_pp/tests/AT-1 --logger step-10_AT-1_ipp.log"</w:t>
      </w:r>
    </w:p>
    <w:p w14:paraId="58DCC4C6" w14:textId="77777777" w:rsidR="00BB63BF" w:rsidRDefault="00BB63BF" w:rsidP="00BB63BF">
      <w:r>
        <w:t>INFO--11/11/2020 08:25:51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875D86B" w14:textId="77777777" w:rsidR="00BB63BF" w:rsidRDefault="00BB63BF" w:rsidP="00BB63BF">
      <w:r>
        <w:t>Starting CA-CIE Tool Runner.</w:t>
      </w:r>
      <w:r>
        <w:tab/>
        <w:t>Logging to "runner_AT-1.log"</w:t>
      </w:r>
    </w:p>
    <w:p w14:paraId="4BFC3758" w14:textId="77777777" w:rsidR="00BB63BF" w:rsidRDefault="00BB63BF" w:rsidP="00BB63BF">
      <w:r>
        <w:t>INFO--11/11/2020 09:19:34 AM--Starting CA-CIE Tool Runner.</w:t>
      </w:r>
      <w:r>
        <w:tab/>
        <w:t>Logging to "runner_AT-1.log"</w:t>
      </w:r>
    </w:p>
    <w:p w14:paraId="25E406D5" w14:textId="77777777" w:rsidR="00BB63BF" w:rsidRDefault="00BB63BF" w:rsidP="00BB63BF">
      <w:r>
        <w:t>INFO--11/11/2020 09:19:34 AM--Code Version: 32f2868463d1f4507b6401c6fc881d8bb1a5598d v5.12: /opt/tools/</w:t>
      </w:r>
      <w:proofErr w:type="spellStart"/>
      <w:r>
        <w:t>pylib</w:t>
      </w:r>
      <w:proofErr w:type="spellEnd"/>
      <w:r>
        <w:t>/runner/runner.py&lt;--1bcfd6779e9cbdb82673405873a8e5e81514ae27</w:t>
      </w:r>
    </w:p>
    <w:p w14:paraId="37E6E761" w14:textId="77777777" w:rsidR="00BB63BF" w:rsidRDefault="00BB63BF" w:rsidP="00BB63BF"/>
    <w:p w14:paraId="30475173" w14:textId="77777777" w:rsidR="00BB63BF" w:rsidRDefault="00BB63BF" w:rsidP="00BB63BF">
      <w:r>
        <w:t>INFO--11/11/2020 09:19:34 AM--Code Version: b04521edd4aea45d10cc8d59c9c737ca2caf028a Local repo SHA-1 has does not correspond to a remote repo release version: /home/slindberg/CAVE/CA-CIE-Tools-TestRepos/inventory_pp/pylib/inventory_pp/inventory_pp.py&lt;--09cc000de13fb083b30b269c18fd32a2437141d6</w:t>
      </w:r>
    </w:p>
    <w:p w14:paraId="3B0C811E" w14:textId="77777777" w:rsidR="00BB63BF" w:rsidRDefault="00BB63BF" w:rsidP="00BB63BF"/>
    <w:p w14:paraId="69C23BA8" w14:textId="77777777" w:rsidR="00BB63BF" w:rsidRDefault="00BB63BF" w:rsidP="00BB63BF">
      <w:r>
        <w:t xml:space="preserve">INFO--11/11/2020 09:19:35 AM--QA Status: </w:t>
      </w:r>
      <w:proofErr w:type="gramStart"/>
      <w:r>
        <w:t>QUALIFIED :</w:t>
      </w:r>
      <w:proofErr w:type="gramEnd"/>
      <w:r>
        <w:t xml:space="preserve"> /opt/tools/pylib/runner/runner.py</w:t>
      </w:r>
    </w:p>
    <w:p w14:paraId="5B777B1D" w14:textId="77777777" w:rsidR="00BB63BF" w:rsidRDefault="00BB63BF" w:rsidP="00BB63BF">
      <w:r>
        <w:t xml:space="preserve">INFO--11/11/2020 09:19:35 AM--QA Status: </w:t>
      </w:r>
      <w:proofErr w:type="gramStart"/>
      <w:r>
        <w:t>TEST :</w:t>
      </w:r>
      <w:proofErr w:type="gramEnd"/>
      <w:r>
        <w:t xml:space="preserve"> /home/slindberg/CAVE/CA-CIE-Tools-TestRepos/inventory_pp/pylib/inventory_pp/inventory_pp.py</w:t>
      </w:r>
    </w:p>
    <w:p w14:paraId="11BAF4A2" w14:textId="77777777" w:rsidR="00BB63BF" w:rsidRDefault="00BB63BF" w:rsidP="00BB63BF">
      <w:r>
        <w:t>INFO--11/11/2020 09:19:35 AM--Invoking Command:"python3"</w:t>
      </w:r>
      <w:r>
        <w:tab/>
        <w:t>with Arguments:"/home/slindberg/CAVE/CA-CIE-Tools-TestRepos/inventory_pp/pylib/inventory_pp/inventory_pp.py --VZEHSIT /home/slindberg/CAVE/CA-CIE-Tools-TestEnv/inventory_pp/data/AT-1/AT-1_Site_List.csv --CHEMINV /home/slindberg/CAVE/CA-CIE-Tools-TestEnv/inventory_pp/data/AT-1/AT-1_Chemical-Inventory-Release.csv --CLEANINV /home/slindberg/CAVE/CA-CIE-Tools-TestEnv/inventory_pp/data/AT-1/AT-1_SAC.txt --</w:t>
      </w:r>
      <w:proofErr w:type="spellStart"/>
      <w:r>
        <w:t>ipp_output</w:t>
      </w:r>
      <w:proofErr w:type="spellEnd"/>
      <w:r>
        <w:t xml:space="preserve"> step-12_AT-1_ipp.csv --output /home/slindberg/CAVE/CA-CIE-Tools-TestEnv/inventory_pp/tests/AT-1 --logger step-12_AT-1_ipp.log"</w:t>
      </w:r>
    </w:p>
    <w:p w14:paraId="4C47B04F" w14:textId="77777777" w:rsidR="00BB63BF" w:rsidRDefault="00BB63BF" w:rsidP="00BB63BF">
      <w:r>
        <w:t>INFO--11/11/2020 09:19:35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43AF25" w14:textId="77777777" w:rsidR="00BB63BF" w:rsidRDefault="00BB63BF" w:rsidP="00BB63BF"/>
    <w:p w14:paraId="40A32696" w14:textId="77777777" w:rsidR="00BB63BF" w:rsidRDefault="00BB63BF" w:rsidP="00BB63BF">
      <w:r>
        <w:t>Starting CA-CIE Tool Runner.</w:t>
      </w:r>
      <w:r>
        <w:tab/>
        <w:t>Logging to "runner_AT-1.log"</w:t>
      </w:r>
    </w:p>
    <w:p w14:paraId="4E0C23FB" w14:textId="77777777" w:rsidR="00BB63BF" w:rsidRDefault="00BB63BF" w:rsidP="00BB63BF">
      <w:r>
        <w:t>INFO--11/11/2020 09:36:49 AM--Starting CA-CIE Tool Runner.</w:t>
      </w:r>
      <w:r>
        <w:tab/>
        <w:t>Logging to "runner_AT-1.log"</w:t>
      </w:r>
    </w:p>
    <w:p w14:paraId="42CD25B5" w14:textId="77777777" w:rsidR="00BB63BF" w:rsidRDefault="00BB63BF" w:rsidP="00BB63BF">
      <w:r>
        <w:t>INFO--11/11/2020 09:36:50 AM--Code Version: 32f2868463d1f4507b6401c6fc881d8bb1a5598d v5.12: /opt/tools/</w:t>
      </w:r>
      <w:proofErr w:type="spellStart"/>
      <w:r>
        <w:t>pylib</w:t>
      </w:r>
      <w:proofErr w:type="spellEnd"/>
      <w:r>
        <w:t>/runner/runner.py&lt;--1bcfd6779e9cbdb82673405873a8e5e81514ae27</w:t>
      </w:r>
    </w:p>
    <w:p w14:paraId="532C5C35" w14:textId="77777777" w:rsidR="00BB63BF" w:rsidRDefault="00BB63BF" w:rsidP="00BB63BF"/>
    <w:p w14:paraId="67DA33B8" w14:textId="77777777" w:rsidR="00BB63BF" w:rsidRDefault="00BB63BF" w:rsidP="00BB63BF">
      <w:r>
        <w:lastRenderedPageBreak/>
        <w:t>INFO--11/11/2020 09:36:50 AM--Code Version: b04521edd4aea45d10cc8d59c9c737ca2caf028a Local repo SHA-1 has does not correspond to a remote repo release version: /home/slindberg/CAVE/CA-CIE-Tools-TestRepos/inventory_pp/pylib/inventory_pp/inventory_pp.py&lt;--09cc000de13fb083b30b269c18fd32a2437141d6</w:t>
      </w:r>
    </w:p>
    <w:p w14:paraId="38FF0B36" w14:textId="77777777" w:rsidR="00BB63BF" w:rsidRDefault="00BB63BF" w:rsidP="00BB63BF"/>
    <w:p w14:paraId="2B5DE9A4" w14:textId="77777777" w:rsidR="00BB63BF" w:rsidRDefault="00BB63BF" w:rsidP="00BB63BF">
      <w:r>
        <w:t xml:space="preserve">INFO--11/11/2020 09:36:51 AM--QA Status: </w:t>
      </w:r>
      <w:proofErr w:type="gramStart"/>
      <w:r>
        <w:t>QUALIFIED :</w:t>
      </w:r>
      <w:proofErr w:type="gramEnd"/>
      <w:r>
        <w:t xml:space="preserve"> /opt/tools/pylib/runner/runner.py</w:t>
      </w:r>
    </w:p>
    <w:p w14:paraId="4CD8F5F2" w14:textId="77777777" w:rsidR="00BB63BF" w:rsidRDefault="00BB63BF" w:rsidP="00BB63BF">
      <w:r>
        <w:t xml:space="preserve">INFO--11/11/2020 09:36:51 AM--QA Status: </w:t>
      </w:r>
      <w:proofErr w:type="gramStart"/>
      <w:r>
        <w:t>TEST :</w:t>
      </w:r>
      <w:proofErr w:type="gramEnd"/>
      <w:r>
        <w:t xml:space="preserve"> /home/slindberg/CAVE/CA-CIE-Tools-TestRepos/inventory_pp/pylib/inventory_pp/inventory_pp.py</w:t>
      </w:r>
    </w:p>
    <w:p w14:paraId="3A6015B0" w14:textId="77777777" w:rsidR="00BB63BF" w:rsidRDefault="00BB63BF" w:rsidP="00BB63BF">
      <w:r>
        <w:t>INFO--11/11/2020 09:36:51 AM--Invoking Command:"python3"</w:t>
      </w:r>
      <w:r>
        <w:tab/>
        <w:t>with Arguments:"/home/slindberg/CAVE/CA-CIE-Tools-TestRepos/inventory_pp/pylib/inventory_pp/inventory_pp.py --VZEHSIT /home/slindberg/CAVE/CA-CIE-Tools-TestEnv/inventory_pp/data/AT-1/AT-1_Site_List.csv --CLEANINV /home/slindberg/CAVE/CA-CIE-Tools-TestEnv/inventory_pp/data/AT-1/AT-1_SAC.txt --</w:t>
      </w:r>
      <w:proofErr w:type="spellStart"/>
      <w:r>
        <w:t>ipp_output</w:t>
      </w:r>
      <w:proofErr w:type="spellEnd"/>
      <w:r>
        <w:t xml:space="preserve"> step-14_AT-1_ipp.csv --output /home/slindberg/CAVE/CA-CIE-Tools-TestEnv/inventory_pp/tests/AT-1 --logger step-14_AT-1_ipp.log"</w:t>
      </w:r>
    </w:p>
    <w:p w14:paraId="132CD370" w14:textId="77777777" w:rsidR="00BB63BF" w:rsidRDefault="00BB63BF" w:rsidP="00BB63BF">
      <w:r>
        <w:t>INFO--11/11/2020 09:36:51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08F84A2" w14:textId="4AA8D0DC" w:rsidR="003F48F4" w:rsidRDefault="00BB63BF">
      <w:r>
        <w:t>Starting CA-CIE Tool Runner.</w:t>
      </w:r>
      <w:r>
        <w:tab/>
        <w:t>Logging to "runner_AT-1.log"</w:t>
      </w:r>
    </w:p>
    <w:p w14:paraId="60608AF1" w14:textId="77777777" w:rsidR="00192EF0" w:rsidRDefault="00192EF0"/>
    <w:tbl>
      <w:tblPr>
        <w:tblStyle w:val="TableGrid"/>
        <w:tblW w:w="0" w:type="auto"/>
        <w:tblLayout w:type="fixed"/>
        <w:tblLook w:val="04A0" w:firstRow="1" w:lastRow="0" w:firstColumn="1" w:lastColumn="0" w:noHBand="0" w:noVBand="1"/>
      </w:tblPr>
      <w:tblGrid>
        <w:gridCol w:w="1260"/>
        <w:gridCol w:w="3510"/>
        <w:gridCol w:w="990"/>
        <w:gridCol w:w="1980"/>
        <w:gridCol w:w="2340"/>
      </w:tblGrid>
      <w:tr w:rsidR="003F48F4" w:rsidRPr="00932809" w14:paraId="74BDAFB7" w14:textId="77777777" w:rsidTr="007677A9">
        <w:trPr>
          <w:cantSplit/>
          <w:trHeight w:val="360"/>
          <w:tblHeader/>
        </w:trPr>
        <w:tc>
          <w:tcPr>
            <w:tcW w:w="10080" w:type="dxa"/>
            <w:gridSpan w:val="5"/>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77777777" w:rsidR="003F48F4" w:rsidRPr="00DA11B3" w:rsidRDefault="000251D3"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7677A9">
        <w:trPr>
          <w:cantSplit/>
          <w:trHeight w:val="530"/>
          <w:tblHeader/>
        </w:trPr>
        <w:tc>
          <w:tcPr>
            <w:tcW w:w="5760" w:type="dxa"/>
            <w:gridSpan w:val="3"/>
            <w:tcBorders>
              <w:top w:val="single" w:sz="4" w:space="0" w:color="auto"/>
            </w:tcBorders>
            <w:shd w:val="clear" w:color="auto" w:fill="auto"/>
            <w:vAlign w:val="center"/>
          </w:tcPr>
          <w:p w14:paraId="2C0AF8CA" w14:textId="77777777" w:rsidR="003F48F4" w:rsidRPr="007D0AAC" w:rsidRDefault="000251D3"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4320"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F57A7">
              <w:rPr>
                <w:rFonts w:ascii="Arial" w:hAnsi="Arial"/>
                <w:b/>
                <w:sz w:val="20"/>
              </w:rPr>
              <w:t xml:space="preserve"> 11/10/2020</w:t>
            </w:r>
            <w:r w:rsidR="007B57D3">
              <w:rPr>
                <w:rFonts w:ascii="Arial" w:hAnsi="Arial"/>
                <w:b/>
                <w:sz w:val="20"/>
              </w:rPr>
              <w:t>-11/11/2020</w:t>
            </w:r>
          </w:p>
        </w:tc>
      </w:tr>
      <w:tr w:rsidR="003F48F4" w:rsidRPr="007D0AAC" w14:paraId="3BB0C324" w14:textId="77777777" w:rsidTr="007677A9">
        <w:trPr>
          <w:cantSplit/>
          <w:trHeight w:val="530"/>
          <w:tblHeader/>
        </w:trPr>
        <w:tc>
          <w:tcPr>
            <w:tcW w:w="5760" w:type="dxa"/>
            <w:gridSpan w:val="3"/>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41CA9708" w:rsidR="003F48F4" w:rsidRPr="007D0AAC" w:rsidRDefault="00D81139" w:rsidP="004B1E8C">
            <w:pPr>
              <w:pStyle w:val="H1bodytext"/>
              <w:spacing w:after="0"/>
              <w:ind w:left="0"/>
              <w:rPr>
                <w:rFonts w:ascii="Arial" w:hAnsi="Arial"/>
                <w:b/>
                <w:sz w:val="20"/>
              </w:rPr>
            </w:pPr>
            <w:hyperlink r:id="rId17" w:history="1">
              <w:r w:rsidRPr="00CD44C6">
                <w:rPr>
                  <w:rStyle w:val="Hyperlink"/>
                  <w:rFonts w:ascii="Arial" w:hAnsi="Arial"/>
                  <w:b/>
                  <w:sz w:val="20"/>
                </w:rPr>
                <w:t>\\olive\backups\CAVE\CA-CIE-Tools-TestEnv\inventory_pp\tests\AT-1</w:t>
              </w:r>
            </w:hyperlink>
          </w:p>
        </w:tc>
        <w:tc>
          <w:tcPr>
            <w:tcW w:w="4320"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F57A7">
              <w:rPr>
                <w:rFonts w:ascii="Arial" w:hAnsi="Arial"/>
                <w:b/>
                <w:sz w:val="20"/>
              </w:rPr>
              <w:t xml:space="preserve"> Sara Lindberg</w:t>
            </w:r>
          </w:p>
        </w:tc>
      </w:tr>
      <w:tr w:rsidR="003F48F4" w:rsidRPr="007D0AAC" w14:paraId="7FFE52F6" w14:textId="77777777" w:rsidTr="007677A9">
        <w:trPr>
          <w:cantSplit/>
          <w:trHeight w:val="530"/>
          <w:tblHeader/>
        </w:trPr>
        <w:tc>
          <w:tcPr>
            <w:tcW w:w="10080" w:type="dxa"/>
            <w:gridSpan w:val="5"/>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7677A9">
        <w:trPr>
          <w:cantSplit/>
          <w:trHeight w:val="530"/>
          <w:tblHeader/>
        </w:trPr>
        <w:tc>
          <w:tcPr>
            <w:tcW w:w="126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510"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7677A9">
        <w:trPr>
          <w:trHeight w:val="440"/>
        </w:trPr>
        <w:tc>
          <w:tcPr>
            <w:tcW w:w="10080" w:type="dxa"/>
            <w:gridSpan w:val="5"/>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7677A9">
        <w:trPr>
          <w:trHeight w:val="728"/>
        </w:trPr>
        <w:tc>
          <w:tcPr>
            <w:tcW w:w="126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510"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2970" w:type="dxa"/>
            <w:gridSpan w:val="2"/>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7677A9">
            <w:pPr>
              <w:pStyle w:val="H1bodytext"/>
              <w:numPr>
                <w:ilvl w:val="0"/>
                <w:numId w:val="44"/>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step-1_AT-1_ipp.csv</w:t>
            </w:r>
          </w:p>
        </w:tc>
        <w:tc>
          <w:tcPr>
            <w:tcW w:w="2340" w:type="dxa"/>
            <w:vAlign w:val="center"/>
          </w:tcPr>
          <w:p w14:paraId="01A42EC8" w14:textId="77777777" w:rsidR="003F48F4" w:rsidRPr="007D0AAC" w:rsidRDefault="00EF57A7" w:rsidP="004B1E8C">
            <w:pPr>
              <w:pStyle w:val="H1bodytext"/>
              <w:spacing w:after="0"/>
              <w:ind w:left="0"/>
              <w:jc w:val="center"/>
              <w:rPr>
                <w:rFonts w:ascii="Arial" w:hAnsi="Arial"/>
                <w:sz w:val="20"/>
              </w:rPr>
            </w:pPr>
            <w:r>
              <w:rPr>
                <w:rFonts w:ascii="Arial" w:hAnsi="Arial"/>
                <w:sz w:val="20"/>
              </w:rPr>
              <w:t>PASS</w:t>
            </w:r>
          </w:p>
        </w:tc>
      </w:tr>
      <w:tr w:rsidR="003F48F4" w14:paraId="1F937415" w14:textId="77777777" w:rsidTr="007677A9">
        <w:trPr>
          <w:trHeight w:val="476"/>
        </w:trPr>
        <w:tc>
          <w:tcPr>
            <w:tcW w:w="126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510"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301DC86" w14:textId="77777777" w:rsidR="003F48F4" w:rsidRDefault="00EF57A7" w:rsidP="004B1E8C">
            <w:pPr>
              <w:pStyle w:val="H1bodytext"/>
              <w:spacing w:after="0"/>
              <w:ind w:left="0"/>
              <w:jc w:val="center"/>
              <w:rPr>
                <w:rFonts w:ascii="Arial" w:hAnsi="Arial"/>
                <w:sz w:val="20"/>
              </w:rPr>
            </w:pPr>
            <w:r>
              <w:rPr>
                <w:rFonts w:ascii="Arial" w:hAnsi="Arial"/>
                <w:sz w:val="20"/>
              </w:rPr>
              <w:t>PASS</w:t>
            </w:r>
          </w:p>
          <w:p w14:paraId="4A399000" w14:textId="77777777" w:rsidR="00EF57A7" w:rsidRDefault="00EF57A7" w:rsidP="004B1E8C">
            <w:pPr>
              <w:pStyle w:val="H1bodytext"/>
              <w:spacing w:after="0"/>
              <w:ind w:left="0"/>
              <w:jc w:val="center"/>
              <w:rPr>
                <w:rFonts w:ascii="Arial" w:hAnsi="Arial"/>
                <w:sz w:val="20"/>
              </w:rPr>
            </w:pPr>
            <w:r w:rsidRPr="00EF57A7">
              <w:rPr>
                <w:rFonts w:ascii="Arial" w:hAnsi="Arial"/>
                <w:sz w:val="20"/>
              </w:rPr>
              <w:t>QUALIFIED : /opt/tools/pylib/runner/runner.py</w:t>
            </w:r>
          </w:p>
          <w:p w14:paraId="0FD494A8" w14:textId="77777777" w:rsidR="00EF57A7" w:rsidRDefault="00EF57A7" w:rsidP="004B1E8C">
            <w:pPr>
              <w:pStyle w:val="H1bodytext"/>
              <w:spacing w:after="0"/>
              <w:ind w:left="0"/>
              <w:jc w:val="center"/>
              <w:rPr>
                <w:rFonts w:ascii="Arial" w:hAnsi="Arial"/>
                <w:sz w:val="20"/>
              </w:rPr>
            </w:pPr>
          </w:p>
          <w:p w14:paraId="05D03525" w14:textId="77777777" w:rsidR="003F48F4" w:rsidRPr="007D0AAC" w:rsidRDefault="00EF57A7" w:rsidP="004B1E8C">
            <w:pPr>
              <w:pStyle w:val="H1bodytext"/>
              <w:spacing w:after="0"/>
              <w:ind w:left="0"/>
              <w:jc w:val="center"/>
              <w:rPr>
                <w:rFonts w:ascii="Arial" w:hAnsi="Arial"/>
                <w:sz w:val="20"/>
              </w:rPr>
            </w:pPr>
            <w:r w:rsidRPr="00EF57A7">
              <w:rPr>
                <w:rFonts w:ascii="Arial" w:hAnsi="Arial"/>
                <w:sz w:val="20"/>
              </w:rPr>
              <w:t>TEST : /home/slindberg/CAVE/CA-CIE-Tools-TestRepos/inventory_pp/pylib/inventory_pp/inventory_pp.py</w:t>
            </w:r>
          </w:p>
        </w:tc>
      </w:tr>
      <w:tr w:rsidR="003F48F4" w:rsidRPr="007D0AAC" w14:paraId="7064B3A6" w14:textId="77777777" w:rsidTr="007677A9">
        <w:trPr>
          <w:trHeight w:val="476"/>
        </w:trPr>
        <w:tc>
          <w:tcPr>
            <w:tcW w:w="126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510"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2970" w:type="dxa"/>
            <w:gridSpan w:val="2"/>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2340" w:type="dxa"/>
            <w:vAlign w:val="center"/>
          </w:tcPr>
          <w:p w14:paraId="578A517B" w14:textId="77777777" w:rsidR="003F48F4" w:rsidRPr="00702160" w:rsidRDefault="00CF29B8" w:rsidP="004B1E8C">
            <w:pPr>
              <w:pStyle w:val="H1bodytext"/>
              <w:spacing w:after="0"/>
              <w:ind w:left="0"/>
              <w:rPr>
                <w:rFonts w:ascii="Arial" w:hAnsi="Arial"/>
                <w:sz w:val="20"/>
              </w:rPr>
            </w:pPr>
            <w:r>
              <w:rPr>
                <w:rFonts w:ascii="Arial" w:hAnsi="Arial"/>
                <w:sz w:val="20"/>
              </w:rPr>
              <w:t>PASS</w:t>
            </w:r>
          </w:p>
        </w:tc>
      </w:tr>
      <w:tr w:rsidR="003F48F4" w:rsidRPr="007D0AAC" w14:paraId="00D3EB8E" w14:textId="77777777" w:rsidTr="007677A9">
        <w:trPr>
          <w:trHeight w:val="539"/>
        </w:trPr>
        <w:tc>
          <w:tcPr>
            <w:tcW w:w="126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510"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2970" w:type="dxa"/>
            <w:gridSpan w:val="2"/>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step-1_AT-1_ipp.csv </w:t>
            </w:r>
            <w:r>
              <w:rPr>
                <w:rFonts w:ascii="Arial" w:hAnsi="Arial"/>
                <w:sz w:val="20"/>
              </w:rPr>
              <w:t xml:space="preserve"> in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If all of these bulleted words/phrases are present, this partially satisfies FR-3 and FR-7.</w:t>
            </w:r>
          </w:p>
        </w:tc>
        <w:tc>
          <w:tcPr>
            <w:tcW w:w="2340" w:type="dxa"/>
            <w:vAlign w:val="center"/>
          </w:tcPr>
          <w:p w14:paraId="759C0225" w14:textId="77777777" w:rsidR="003F48F4" w:rsidRDefault="00CF29B8" w:rsidP="004B1E8C">
            <w:pPr>
              <w:pStyle w:val="H1bodytext"/>
              <w:spacing w:after="0"/>
              <w:ind w:left="0"/>
              <w:rPr>
                <w:rFonts w:ascii="Arial" w:hAnsi="Arial"/>
                <w:sz w:val="20"/>
              </w:rPr>
            </w:pPr>
            <w:r>
              <w:rPr>
                <w:rFonts w:ascii="Arial" w:hAnsi="Arial"/>
                <w:sz w:val="20"/>
              </w:rPr>
              <w:t>PASS</w:t>
            </w:r>
          </w:p>
          <w:p w14:paraId="30FDA4D6" w14:textId="77777777" w:rsidR="00CF29B8" w:rsidRDefault="00CF29B8" w:rsidP="004B1E8C">
            <w:pPr>
              <w:pStyle w:val="H1bodytext"/>
              <w:spacing w:after="0"/>
              <w:ind w:left="0"/>
              <w:rPr>
                <w:rFonts w:ascii="Arial" w:hAnsi="Arial"/>
                <w:sz w:val="20"/>
              </w:rPr>
            </w:pPr>
          </w:p>
          <w:p w14:paraId="198E3D57" w14:textId="77777777" w:rsidR="003F48F4" w:rsidRPr="00702160" w:rsidRDefault="00CF29B8" w:rsidP="00E17BE2">
            <w:pPr>
              <w:pStyle w:val="H1bodytext"/>
              <w:ind w:left="0"/>
              <w:rPr>
                <w:rFonts w:ascii="Arial" w:hAnsi="Arial"/>
                <w:sz w:val="20"/>
              </w:rPr>
            </w:pPr>
            <w:r w:rsidRPr="00CF29B8">
              <w:rPr>
                <w:rFonts w:ascii="Arial" w:hAnsi="Arial"/>
                <w:sz w:val="20"/>
              </w:rPr>
              <w:t>Source</w:t>
            </w:r>
            <w:r w:rsidR="005A2244">
              <w:rPr>
                <w:rFonts w:ascii="Arial" w:hAnsi="Arial"/>
                <w:sz w:val="20"/>
              </w:rPr>
              <w:t>:</w:t>
            </w:r>
            <w:r>
              <w:rPr>
                <w:rFonts w:ascii="Arial" w:hAnsi="Arial"/>
                <w:sz w:val="20"/>
              </w:rPr>
              <w:br/>
            </w:r>
            <w:r w:rsidRPr="00CF29B8">
              <w:rPr>
                <w:rFonts w:ascii="Arial" w:hAnsi="Arial"/>
                <w:sz w:val="20"/>
              </w:rPr>
              <w:t>SAC-Water</w:t>
            </w:r>
            <w:r>
              <w:rPr>
                <w:rFonts w:ascii="Arial" w:hAnsi="Arial"/>
                <w:sz w:val="20"/>
              </w:rPr>
              <w:br/>
            </w:r>
            <w:r w:rsidRPr="00CF29B8">
              <w:rPr>
                <w:rFonts w:ascii="Arial" w:hAnsi="Arial"/>
                <w:sz w:val="20"/>
              </w:rPr>
              <w:t>Chemical-Inventory</w:t>
            </w:r>
            <w:r>
              <w:rPr>
                <w:rFonts w:ascii="Arial" w:hAnsi="Arial"/>
                <w:sz w:val="20"/>
              </w:rPr>
              <w:br/>
            </w:r>
            <w:r w:rsidRPr="00CF29B8">
              <w:rPr>
                <w:rFonts w:ascii="Arial" w:hAnsi="Arial"/>
                <w:sz w:val="20"/>
              </w:rPr>
              <w:t>AT-1_Site-Specific-Inventory</w:t>
            </w:r>
            <w:r>
              <w:rPr>
                <w:rFonts w:ascii="Arial" w:hAnsi="Arial"/>
                <w:sz w:val="20"/>
              </w:rPr>
              <w:br/>
            </w:r>
            <w:r w:rsidRPr="00CF29B8">
              <w:rPr>
                <w:rFonts w:ascii="Arial" w:hAnsi="Arial"/>
                <w:sz w:val="20"/>
              </w:rPr>
              <w:t>SIMV2</w:t>
            </w:r>
            <w:r>
              <w:rPr>
                <w:rFonts w:ascii="Arial" w:hAnsi="Arial"/>
                <w:sz w:val="20"/>
              </w:rPr>
              <w:br/>
            </w:r>
            <w:r w:rsidRPr="00CF29B8">
              <w:rPr>
                <w:rFonts w:ascii="Arial" w:hAnsi="Arial"/>
                <w:sz w:val="20"/>
              </w:rPr>
              <w:t>Solid-Waste-Release</w:t>
            </w:r>
          </w:p>
        </w:tc>
      </w:tr>
      <w:tr w:rsidR="003F48F4" w:rsidRPr="007D0AAC" w14:paraId="11C81D78" w14:textId="77777777" w:rsidTr="007677A9">
        <w:trPr>
          <w:trHeight w:val="539"/>
        </w:trPr>
        <w:tc>
          <w:tcPr>
            <w:tcW w:w="126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510"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2970" w:type="dxa"/>
            <w:gridSpan w:val="2"/>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lastRenderedPageBreak/>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2340" w:type="dxa"/>
            <w:vAlign w:val="center"/>
          </w:tcPr>
          <w:p w14:paraId="7339B33B" w14:textId="77777777" w:rsidR="005A2244" w:rsidRDefault="005A2244" w:rsidP="005A2244">
            <w:pPr>
              <w:pStyle w:val="H1bodytext"/>
              <w:spacing w:after="0"/>
              <w:ind w:left="0"/>
              <w:rPr>
                <w:rFonts w:ascii="Arial" w:hAnsi="Arial"/>
                <w:sz w:val="20"/>
              </w:rPr>
            </w:pPr>
            <w:r>
              <w:rPr>
                <w:rFonts w:ascii="Arial" w:hAnsi="Arial"/>
                <w:sz w:val="20"/>
              </w:rPr>
              <w:lastRenderedPageBreak/>
              <w:t>PASS</w:t>
            </w:r>
          </w:p>
          <w:p w14:paraId="4BA16559" w14:textId="77777777" w:rsidR="005A2244" w:rsidRDefault="005A2244" w:rsidP="005A2244">
            <w:pPr>
              <w:pStyle w:val="H1bodytext"/>
              <w:spacing w:after="0"/>
              <w:ind w:left="0"/>
              <w:rPr>
                <w:rFonts w:ascii="Arial" w:hAnsi="Arial"/>
                <w:sz w:val="20"/>
              </w:rPr>
            </w:pPr>
          </w:p>
          <w:p w14:paraId="6753B809" w14:textId="77777777" w:rsidR="003F48F4" w:rsidRPr="00702160" w:rsidRDefault="005A2244" w:rsidP="004B1E8C">
            <w:pPr>
              <w:pStyle w:val="H1bodytext"/>
              <w:spacing w:after="0"/>
              <w:ind w:left="0"/>
              <w:rPr>
                <w:rFonts w:ascii="Arial" w:hAnsi="Arial"/>
                <w:sz w:val="20"/>
              </w:rPr>
            </w:pPr>
            <w:r w:rsidRPr="005A2244">
              <w:rPr>
                <w:rFonts w:ascii="Arial" w:hAnsi="Arial"/>
                <w:sz w:val="20"/>
              </w:rPr>
              <w:t>SITE_NAME</w:t>
            </w:r>
            <w:r>
              <w:rPr>
                <w:rFonts w:ascii="Arial" w:hAnsi="Arial"/>
                <w:sz w:val="20"/>
              </w:rPr>
              <w:t>:</w:t>
            </w:r>
            <w:r>
              <w:rPr>
                <w:rFonts w:ascii="Arial" w:hAnsi="Arial"/>
                <w:sz w:val="20"/>
              </w:rPr>
              <w:br/>
            </w:r>
            <w:r w:rsidRPr="005A2244">
              <w:rPr>
                <w:rFonts w:ascii="Arial" w:hAnsi="Arial"/>
                <w:sz w:val="20"/>
              </w:rPr>
              <w:t>241-C-105</w:t>
            </w:r>
            <w:r>
              <w:rPr>
                <w:rFonts w:ascii="Arial" w:hAnsi="Arial"/>
                <w:sz w:val="20"/>
              </w:rPr>
              <w:br/>
            </w:r>
            <w:r w:rsidRPr="005A2244">
              <w:rPr>
                <w:rFonts w:ascii="Arial" w:hAnsi="Arial"/>
                <w:sz w:val="20"/>
              </w:rPr>
              <w:t>CHM-1</w:t>
            </w:r>
            <w:r>
              <w:rPr>
                <w:rFonts w:ascii="Arial" w:hAnsi="Arial"/>
                <w:sz w:val="20"/>
              </w:rPr>
              <w:br/>
            </w:r>
            <w:r w:rsidRPr="005A2244">
              <w:rPr>
                <w:rFonts w:ascii="Arial" w:hAnsi="Arial"/>
                <w:sz w:val="20"/>
              </w:rPr>
              <w:t>COMMON-SITE</w:t>
            </w:r>
            <w:r>
              <w:rPr>
                <w:rFonts w:ascii="Arial" w:hAnsi="Arial"/>
                <w:sz w:val="20"/>
              </w:rPr>
              <w:br/>
            </w:r>
            <w:r w:rsidRPr="005A2244">
              <w:rPr>
                <w:rFonts w:ascii="Arial" w:hAnsi="Arial"/>
                <w:sz w:val="20"/>
              </w:rPr>
              <w:t>SAC-1</w:t>
            </w:r>
            <w:r>
              <w:rPr>
                <w:rFonts w:ascii="Arial" w:hAnsi="Arial"/>
                <w:sz w:val="20"/>
              </w:rPr>
              <w:br/>
            </w:r>
            <w:r w:rsidRPr="005A2244">
              <w:rPr>
                <w:rFonts w:ascii="Arial" w:hAnsi="Arial"/>
                <w:sz w:val="20"/>
              </w:rPr>
              <w:t>SIM-1</w:t>
            </w:r>
            <w:r>
              <w:rPr>
                <w:rFonts w:ascii="Arial" w:hAnsi="Arial"/>
                <w:sz w:val="20"/>
              </w:rPr>
              <w:br/>
            </w:r>
            <w:r w:rsidRPr="005A2244">
              <w:rPr>
                <w:rFonts w:ascii="Arial" w:hAnsi="Arial"/>
                <w:sz w:val="20"/>
              </w:rPr>
              <w:t>SSI-1</w:t>
            </w:r>
            <w:r>
              <w:rPr>
                <w:rFonts w:ascii="Arial" w:hAnsi="Arial"/>
                <w:sz w:val="20"/>
              </w:rPr>
              <w:br/>
            </w:r>
            <w:r w:rsidRPr="005A2244">
              <w:rPr>
                <w:rFonts w:ascii="Arial" w:hAnsi="Arial"/>
                <w:sz w:val="20"/>
              </w:rPr>
              <w:t>SWR-1</w:t>
            </w:r>
          </w:p>
        </w:tc>
      </w:tr>
      <w:tr w:rsidR="003F48F4" w:rsidRPr="007D0AAC" w14:paraId="7FF311D2" w14:textId="77777777" w:rsidTr="007677A9">
        <w:trPr>
          <w:trHeight w:val="539"/>
        </w:trPr>
        <w:tc>
          <w:tcPr>
            <w:tcW w:w="126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6</w:t>
            </w:r>
          </w:p>
        </w:tc>
        <w:tc>
          <w:tcPr>
            <w:tcW w:w="3510"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2970" w:type="dxa"/>
            <w:gridSpan w:val="2"/>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 except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2340" w:type="dxa"/>
            <w:vAlign w:val="center"/>
          </w:tcPr>
          <w:p w14:paraId="7BE102F2" w14:textId="77777777" w:rsidR="003F48F4" w:rsidRDefault="005A2244" w:rsidP="004B1E8C">
            <w:pPr>
              <w:pStyle w:val="H1bodytext"/>
              <w:spacing w:after="0"/>
              <w:ind w:left="0"/>
              <w:rPr>
                <w:rFonts w:ascii="Arial" w:hAnsi="Arial"/>
                <w:sz w:val="20"/>
              </w:rPr>
            </w:pPr>
            <w:r>
              <w:rPr>
                <w:rFonts w:ascii="Arial" w:hAnsi="Arial"/>
                <w:sz w:val="20"/>
              </w:rPr>
              <w:t>PASS</w:t>
            </w:r>
          </w:p>
          <w:p w14:paraId="234A93B4" w14:textId="77777777" w:rsidR="005A2244" w:rsidRDefault="005A2244" w:rsidP="004B1E8C">
            <w:pPr>
              <w:pStyle w:val="H1bodytext"/>
              <w:spacing w:after="0"/>
              <w:ind w:left="0"/>
              <w:rPr>
                <w:rFonts w:ascii="Arial" w:hAnsi="Arial"/>
                <w:sz w:val="20"/>
              </w:rPr>
            </w:pPr>
          </w:p>
          <w:p w14:paraId="15E7CC01" w14:textId="77777777" w:rsidR="005A2244" w:rsidRPr="005A2244" w:rsidRDefault="005A2244" w:rsidP="005A2244">
            <w:pPr>
              <w:pStyle w:val="H1bodytext"/>
              <w:ind w:left="0"/>
              <w:rPr>
                <w:rFonts w:ascii="Arial" w:hAnsi="Arial"/>
                <w:sz w:val="20"/>
              </w:rPr>
            </w:pPr>
            <w:r w:rsidRPr="005A2244">
              <w:rPr>
                <w:rFonts w:ascii="Arial" w:hAnsi="Arial"/>
                <w:sz w:val="20"/>
              </w:rPr>
              <w:t>##Excluded sites with a substring of '241-' except for '241-C' (1):</w:t>
            </w:r>
          </w:p>
          <w:p w14:paraId="77DD4D80" w14:textId="77777777" w:rsidR="003F48F4" w:rsidRPr="00702160" w:rsidRDefault="005A2244" w:rsidP="004B1E8C">
            <w:pPr>
              <w:pStyle w:val="H1bodytext"/>
              <w:spacing w:after="0"/>
              <w:ind w:left="0"/>
              <w:rPr>
                <w:rFonts w:ascii="Arial" w:hAnsi="Arial"/>
                <w:sz w:val="20"/>
              </w:rPr>
            </w:pPr>
            <w:r w:rsidRPr="005A2244">
              <w:rPr>
                <w:rFonts w:ascii="Arial" w:hAnsi="Arial"/>
                <w:sz w:val="20"/>
              </w:rPr>
              <w:t>241-A-101</w:t>
            </w:r>
          </w:p>
        </w:tc>
      </w:tr>
      <w:tr w:rsidR="003F48F4" w:rsidRPr="007D0AAC" w14:paraId="499D81CE" w14:textId="77777777" w:rsidTr="007677A9">
        <w:trPr>
          <w:trHeight w:val="539"/>
        </w:trPr>
        <w:tc>
          <w:tcPr>
            <w:tcW w:w="126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510"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r w:rsidR="007B57D3">
              <w:rPr>
                <w:rFonts w:ascii="Arial" w:hAnsi="Arial"/>
                <w:sz w:val="20"/>
              </w:rPr>
              <w:t xml:space="preserve"> columns</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01CC0C55" w14:textId="77777777" w:rsidR="005A2244" w:rsidRDefault="005A2244" w:rsidP="005A2244">
            <w:pPr>
              <w:pStyle w:val="H1bodytext"/>
              <w:spacing w:after="0"/>
              <w:ind w:left="0"/>
              <w:rPr>
                <w:rFonts w:ascii="Arial" w:hAnsi="Arial"/>
                <w:sz w:val="20"/>
              </w:rPr>
            </w:pPr>
          </w:p>
          <w:p w14:paraId="0C01D0DB" w14:textId="6DC2F969" w:rsidR="005A2244" w:rsidRDefault="005A2244" w:rsidP="005A2244">
            <w:pPr>
              <w:pStyle w:val="H1bodytext"/>
              <w:numPr>
                <w:ilvl w:val="0"/>
                <w:numId w:val="15"/>
              </w:numPr>
              <w:spacing w:after="0"/>
              <w:ind w:left="376"/>
              <w:rPr>
                <w:rFonts w:ascii="Arial" w:hAnsi="Arial"/>
                <w:sz w:val="20"/>
              </w:rPr>
            </w:pPr>
            <w:r>
              <w:rPr>
                <w:rFonts w:ascii="Arial" w:hAnsi="Arial"/>
                <w:sz w:val="20"/>
              </w:rPr>
              <w:t xml:space="preserve">241-C-105: </w:t>
            </w:r>
            <w:r w:rsidR="00ED71ED">
              <w:rPr>
                <w:rFonts w:ascii="Arial" w:hAnsi="Arial"/>
                <w:sz w:val="20"/>
              </w:rPr>
              <w:br/>
            </w:r>
            <w:r>
              <w:rPr>
                <w:rFonts w:ascii="Arial" w:hAnsi="Arial"/>
                <w:sz w:val="20"/>
              </w:rPr>
              <w:t>PASS</w:t>
            </w:r>
          </w:p>
          <w:p w14:paraId="7FD6C1CC" w14:textId="77777777" w:rsidR="00ED71ED" w:rsidRDefault="00ED71ED" w:rsidP="00E17BE2">
            <w:pPr>
              <w:pStyle w:val="H1bodytext"/>
              <w:spacing w:after="0"/>
              <w:ind w:left="376"/>
              <w:rPr>
                <w:rFonts w:ascii="Arial" w:hAnsi="Arial"/>
                <w:sz w:val="20"/>
              </w:rPr>
            </w:pPr>
          </w:p>
          <w:p w14:paraId="4244DE30" w14:textId="6C4A96AF" w:rsidR="00ED71ED" w:rsidRPr="00B3528D" w:rsidRDefault="005A2244" w:rsidP="00ED71ED">
            <w:pPr>
              <w:pStyle w:val="H1bodytext"/>
              <w:numPr>
                <w:ilvl w:val="0"/>
                <w:numId w:val="15"/>
              </w:numPr>
              <w:spacing w:after="0"/>
              <w:ind w:left="376"/>
              <w:rPr>
                <w:rFonts w:ascii="Arial" w:hAnsi="Arial"/>
                <w:sz w:val="20"/>
              </w:rPr>
            </w:pPr>
            <w:r w:rsidRPr="00ED71ED">
              <w:rPr>
                <w:rFonts w:ascii="Arial" w:hAnsi="Arial"/>
                <w:sz w:val="20"/>
              </w:rPr>
              <w:t>CHM-1:</w:t>
            </w:r>
            <w:r w:rsidR="00ED71ED" w:rsidRPr="00B3528D">
              <w:rPr>
                <w:rFonts w:ascii="Arial" w:hAnsi="Arial"/>
                <w:sz w:val="20"/>
              </w:rPr>
              <w:t xml:space="preserve"> PASS</w:t>
            </w:r>
            <w:r w:rsidR="00ED71ED" w:rsidRPr="00B3528D">
              <w:rPr>
                <w:rFonts w:ascii="Arial" w:hAnsi="Arial"/>
                <w:sz w:val="20"/>
              </w:rPr>
              <w:br/>
            </w:r>
          </w:p>
          <w:p w14:paraId="303C25EB" w14:textId="3D01D40E" w:rsidR="005A2244" w:rsidRDefault="005A2244" w:rsidP="005A2244">
            <w:pPr>
              <w:pStyle w:val="H1bodytext"/>
              <w:numPr>
                <w:ilvl w:val="0"/>
                <w:numId w:val="15"/>
              </w:numPr>
              <w:spacing w:after="0"/>
              <w:ind w:left="376"/>
              <w:rPr>
                <w:rFonts w:ascii="Arial" w:hAnsi="Arial"/>
                <w:sz w:val="20"/>
              </w:rPr>
            </w:pPr>
            <w:r>
              <w:rPr>
                <w:rFonts w:ascii="Arial" w:hAnsi="Arial"/>
                <w:sz w:val="20"/>
              </w:rPr>
              <w:t>COMMON-SITE:</w:t>
            </w:r>
            <w:r w:rsidR="00ED71ED">
              <w:rPr>
                <w:rFonts w:ascii="Arial" w:hAnsi="Arial"/>
                <w:sz w:val="20"/>
              </w:rPr>
              <w:t xml:space="preserve"> PASS</w:t>
            </w:r>
            <w:r w:rsidR="00ED71ED">
              <w:rPr>
                <w:rFonts w:ascii="Arial" w:hAnsi="Arial"/>
                <w:sz w:val="20"/>
              </w:rPr>
              <w:br/>
            </w:r>
          </w:p>
          <w:p w14:paraId="0E877F71" w14:textId="45ACA529" w:rsidR="005A2244" w:rsidRDefault="005A2244" w:rsidP="005A2244">
            <w:pPr>
              <w:pStyle w:val="H1bodytext"/>
              <w:numPr>
                <w:ilvl w:val="0"/>
                <w:numId w:val="15"/>
              </w:numPr>
              <w:spacing w:after="0"/>
              <w:ind w:left="376"/>
              <w:rPr>
                <w:rFonts w:ascii="Arial" w:hAnsi="Arial"/>
                <w:sz w:val="20"/>
              </w:rPr>
            </w:pPr>
            <w:r>
              <w:rPr>
                <w:rFonts w:ascii="Arial" w:hAnsi="Arial"/>
                <w:sz w:val="20"/>
              </w:rPr>
              <w:t>SAC-1:</w:t>
            </w:r>
            <w:r w:rsidR="007B57D3">
              <w:rPr>
                <w:rFonts w:ascii="Arial" w:hAnsi="Arial"/>
                <w:sz w:val="20"/>
              </w:rPr>
              <w:t xml:space="preserve"> PASS</w:t>
            </w:r>
            <w:r w:rsidR="00ED71ED">
              <w:rPr>
                <w:rFonts w:ascii="Arial" w:hAnsi="Arial"/>
                <w:sz w:val="20"/>
              </w:rPr>
              <w:br/>
            </w:r>
          </w:p>
          <w:p w14:paraId="7F30C812" w14:textId="2253DBCB" w:rsidR="005A2244" w:rsidRDefault="005A2244" w:rsidP="005A2244">
            <w:pPr>
              <w:pStyle w:val="H1bodytext"/>
              <w:numPr>
                <w:ilvl w:val="0"/>
                <w:numId w:val="15"/>
              </w:numPr>
              <w:spacing w:after="0"/>
              <w:ind w:left="376"/>
              <w:rPr>
                <w:rFonts w:ascii="Arial" w:hAnsi="Arial"/>
                <w:sz w:val="20"/>
              </w:rPr>
            </w:pPr>
            <w:r>
              <w:rPr>
                <w:rFonts w:ascii="Arial" w:hAnsi="Arial"/>
                <w:sz w:val="20"/>
              </w:rPr>
              <w:t>SIM-1:</w:t>
            </w:r>
            <w:r w:rsidR="007B57D3">
              <w:rPr>
                <w:rFonts w:ascii="Arial" w:hAnsi="Arial"/>
                <w:sz w:val="20"/>
              </w:rPr>
              <w:t xml:space="preserve"> PASS</w:t>
            </w:r>
            <w:r w:rsidR="00ED71ED">
              <w:rPr>
                <w:rFonts w:ascii="Arial" w:hAnsi="Arial"/>
                <w:sz w:val="20"/>
              </w:rPr>
              <w:br/>
            </w:r>
          </w:p>
          <w:p w14:paraId="0D785952" w14:textId="7EAADCEE" w:rsidR="005A2244" w:rsidRDefault="005A2244" w:rsidP="005A2244">
            <w:pPr>
              <w:pStyle w:val="H1bodytext"/>
              <w:numPr>
                <w:ilvl w:val="0"/>
                <w:numId w:val="15"/>
              </w:numPr>
              <w:spacing w:after="0"/>
              <w:ind w:left="376"/>
              <w:rPr>
                <w:rFonts w:ascii="Arial" w:hAnsi="Arial"/>
                <w:sz w:val="20"/>
              </w:rPr>
            </w:pPr>
            <w:r>
              <w:rPr>
                <w:rFonts w:ascii="Arial" w:hAnsi="Arial"/>
                <w:sz w:val="20"/>
              </w:rPr>
              <w:t>SSI-1:</w:t>
            </w:r>
            <w:r w:rsidR="007B57D3">
              <w:rPr>
                <w:rFonts w:ascii="Arial" w:hAnsi="Arial"/>
                <w:sz w:val="20"/>
              </w:rPr>
              <w:t xml:space="preserve"> PASS</w:t>
            </w:r>
            <w:r w:rsidR="00ED71ED">
              <w:rPr>
                <w:rFonts w:ascii="Arial" w:hAnsi="Arial"/>
                <w:sz w:val="20"/>
              </w:rPr>
              <w:br/>
            </w:r>
          </w:p>
          <w:p w14:paraId="5D075F27" w14:textId="32F94E8A" w:rsidR="005A2244" w:rsidRDefault="005A2244" w:rsidP="005A2244">
            <w:pPr>
              <w:pStyle w:val="H1bodytext"/>
              <w:numPr>
                <w:ilvl w:val="0"/>
                <w:numId w:val="15"/>
              </w:numPr>
              <w:spacing w:after="0"/>
              <w:ind w:left="376"/>
              <w:rPr>
                <w:rFonts w:ascii="Arial" w:hAnsi="Arial"/>
                <w:sz w:val="20"/>
              </w:rPr>
            </w:pPr>
            <w:r>
              <w:rPr>
                <w:rFonts w:ascii="Arial" w:hAnsi="Arial"/>
                <w:sz w:val="20"/>
              </w:rPr>
              <w:t>SWR-1:</w:t>
            </w:r>
            <w:r w:rsidR="007B57D3">
              <w:rPr>
                <w:rFonts w:ascii="Arial" w:hAnsi="Arial"/>
                <w:sz w:val="20"/>
              </w:rPr>
              <w:t xml:space="preserve"> PASS</w:t>
            </w:r>
            <w:r w:rsidR="00ED71ED">
              <w:rPr>
                <w:rFonts w:ascii="Arial" w:hAnsi="Arial"/>
                <w:sz w:val="20"/>
              </w:rPr>
              <w:br/>
            </w:r>
          </w:p>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7677A9">
        <w:trPr>
          <w:trHeight w:val="539"/>
        </w:trPr>
        <w:tc>
          <w:tcPr>
            <w:tcW w:w="126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8</w:t>
            </w:r>
          </w:p>
        </w:tc>
        <w:tc>
          <w:tcPr>
            <w:tcW w:w="3510"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2970" w:type="dxa"/>
            <w:gridSpan w:val="2"/>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E17BE2">
            <w:pPr>
              <w:pStyle w:val="H1bodytext"/>
              <w:numPr>
                <w:ilvl w:val="0"/>
                <w:numId w:val="45"/>
              </w:numPr>
              <w:spacing w:after="0"/>
              <w:ind w:left="522"/>
              <w:rPr>
                <w:rFonts w:ascii="Arial" w:hAnsi="Arial"/>
                <w:sz w:val="20"/>
              </w:rPr>
            </w:pPr>
            <w:r>
              <w:rPr>
                <w:rFonts w:ascii="Arial" w:hAnsi="Arial"/>
                <w:b/>
                <w:bCs/>
                <w:i/>
                <w:iCs/>
                <w:sz w:val="20"/>
              </w:rPr>
              <w:t>step-8_AT-1_ipp.log</w:t>
            </w:r>
          </w:p>
          <w:p w14:paraId="63697CE8" w14:textId="77777777" w:rsidR="003F48F4" w:rsidRPr="00546E8B" w:rsidRDefault="003F48F4" w:rsidP="00E17BE2">
            <w:pPr>
              <w:pStyle w:val="H1bodytext"/>
              <w:numPr>
                <w:ilvl w:val="0"/>
                <w:numId w:val="45"/>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E17BE2">
            <w:pPr>
              <w:pStyle w:val="H1bodytext"/>
              <w:numPr>
                <w:ilvl w:val="0"/>
                <w:numId w:val="46"/>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2340" w:type="dxa"/>
            <w:tcBorders>
              <w:bottom w:val="single" w:sz="4" w:space="0" w:color="auto"/>
            </w:tcBorders>
            <w:vAlign w:val="center"/>
          </w:tcPr>
          <w:p w14:paraId="65D64CBB" w14:textId="77777777" w:rsidR="003F48F4" w:rsidRPr="00702160" w:rsidRDefault="007B57D3" w:rsidP="004B1E8C">
            <w:pPr>
              <w:pStyle w:val="H1bodytext"/>
              <w:spacing w:after="0"/>
              <w:ind w:left="0"/>
              <w:rPr>
                <w:rFonts w:ascii="Arial" w:hAnsi="Arial"/>
                <w:sz w:val="20"/>
              </w:rPr>
            </w:pPr>
            <w:r>
              <w:rPr>
                <w:rFonts w:ascii="Arial" w:hAnsi="Arial"/>
                <w:sz w:val="20"/>
              </w:rPr>
              <w:t>PASS</w:t>
            </w:r>
          </w:p>
        </w:tc>
      </w:tr>
      <w:tr w:rsidR="003F48F4" w:rsidRPr="007D0AAC" w14:paraId="6B23CF70" w14:textId="77777777" w:rsidTr="007677A9">
        <w:trPr>
          <w:trHeight w:val="539"/>
        </w:trPr>
        <w:tc>
          <w:tcPr>
            <w:tcW w:w="126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510"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and technetium </w:t>
            </w:r>
            <w:r>
              <w:rPr>
                <w:rFonts w:ascii="Arial" w:hAnsi="Arial"/>
                <w:sz w:val="20"/>
              </w:rPr>
              <w:lastRenderedPageBreak/>
              <w:t>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23C7459E" w14:textId="77777777" w:rsidR="00BB63BF" w:rsidRDefault="00BB63BF" w:rsidP="00E17BE2">
            <w:pPr>
              <w:pStyle w:val="H1bodytext"/>
              <w:spacing w:after="0"/>
              <w:ind w:left="376"/>
              <w:rPr>
                <w:rFonts w:ascii="Arial" w:hAnsi="Arial"/>
                <w:sz w:val="20"/>
              </w:rPr>
            </w:pPr>
          </w:p>
          <w:p w14:paraId="64A66A9B" w14:textId="6815B4D5" w:rsidR="00B3528D" w:rsidRPr="00134A63" w:rsidRDefault="00B3528D" w:rsidP="00E17BE2">
            <w:pPr>
              <w:pStyle w:val="H1bodytext"/>
              <w:numPr>
                <w:ilvl w:val="0"/>
                <w:numId w:val="15"/>
              </w:numPr>
              <w:spacing w:after="0"/>
              <w:ind w:left="376"/>
              <w:rPr>
                <w:rFonts w:ascii="Arial" w:hAnsi="Arial"/>
                <w:sz w:val="20"/>
              </w:rPr>
            </w:pPr>
            <w:r w:rsidRPr="00B3528D">
              <w:rPr>
                <w:rFonts w:ascii="Arial" w:hAnsi="Arial"/>
                <w:sz w:val="20"/>
              </w:rPr>
              <w:t>241-C-105:</w:t>
            </w:r>
            <w:r w:rsidR="00896A5C">
              <w:rPr>
                <w:rFonts w:ascii="Arial" w:hAnsi="Arial"/>
                <w:sz w:val="20"/>
              </w:rPr>
              <w:t xml:space="preserve"> PASS</w:t>
            </w:r>
            <w:r w:rsidRPr="00B3528D">
              <w:rPr>
                <w:rFonts w:ascii="Arial" w:hAnsi="Arial"/>
                <w:sz w:val="20"/>
              </w:rPr>
              <w:t xml:space="preserve"> </w:t>
            </w:r>
            <w:r w:rsidRPr="00B3528D">
              <w:rPr>
                <w:rFonts w:ascii="Arial" w:hAnsi="Arial"/>
                <w:sz w:val="20"/>
              </w:rPr>
              <w:br/>
            </w:r>
          </w:p>
          <w:p w14:paraId="5F54BA56" w14:textId="4C402917" w:rsidR="00B3528D" w:rsidRPr="00A9371A" w:rsidRDefault="00B3528D" w:rsidP="00B3528D">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Pr>
                <w:rFonts w:ascii="Arial" w:hAnsi="Arial"/>
                <w:sz w:val="20"/>
              </w:rPr>
              <w:t>PASS</w:t>
            </w:r>
            <w:r w:rsidRPr="00B3528D">
              <w:rPr>
                <w:rFonts w:ascii="Arial" w:hAnsi="Arial"/>
                <w:sz w:val="20"/>
              </w:rPr>
              <w:br/>
            </w:r>
          </w:p>
          <w:p w14:paraId="507D6303" w14:textId="1042D19F"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COMMON-SITE: </w:t>
            </w:r>
            <w:r w:rsidR="004E5D16">
              <w:rPr>
                <w:rFonts w:ascii="Arial" w:hAnsi="Arial"/>
                <w:sz w:val="20"/>
              </w:rPr>
              <w:t>PASS</w:t>
            </w:r>
            <w:r>
              <w:rPr>
                <w:rFonts w:ascii="Arial" w:hAnsi="Arial"/>
                <w:sz w:val="20"/>
              </w:rPr>
              <w:br/>
            </w:r>
          </w:p>
          <w:p w14:paraId="754C47E6" w14:textId="0432D779"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SAC-1: </w:t>
            </w:r>
            <w:r w:rsidR="004E5D16">
              <w:rPr>
                <w:rFonts w:ascii="Arial" w:hAnsi="Arial"/>
                <w:sz w:val="20"/>
              </w:rPr>
              <w:t>PASS</w:t>
            </w:r>
            <w:r>
              <w:rPr>
                <w:rFonts w:ascii="Arial" w:hAnsi="Arial"/>
                <w:sz w:val="20"/>
              </w:rPr>
              <w:br/>
            </w:r>
          </w:p>
          <w:p w14:paraId="3A6C6A87" w14:textId="5E651FD0" w:rsidR="00B3528D" w:rsidRDefault="00B3528D" w:rsidP="004E5D16">
            <w:pPr>
              <w:pStyle w:val="H1bodytext"/>
              <w:numPr>
                <w:ilvl w:val="0"/>
                <w:numId w:val="15"/>
              </w:numPr>
              <w:spacing w:after="0"/>
              <w:ind w:left="376"/>
              <w:rPr>
                <w:rFonts w:ascii="Arial" w:hAnsi="Arial"/>
                <w:sz w:val="20"/>
              </w:rPr>
            </w:pPr>
            <w:r>
              <w:rPr>
                <w:rFonts w:ascii="Arial" w:hAnsi="Arial"/>
                <w:sz w:val="20"/>
              </w:rPr>
              <w:t xml:space="preserve">SIM-1: </w:t>
            </w:r>
            <w:r w:rsidR="004E5D16">
              <w:rPr>
                <w:rFonts w:ascii="Arial" w:hAnsi="Arial"/>
                <w:sz w:val="20"/>
              </w:rPr>
              <w:t>PASS</w:t>
            </w:r>
            <w:r>
              <w:rPr>
                <w:rFonts w:ascii="Arial" w:hAnsi="Arial"/>
                <w:sz w:val="20"/>
              </w:rPr>
              <w:t xml:space="preserve"> </w:t>
            </w:r>
          </w:p>
          <w:p w14:paraId="5C5E86DC" w14:textId="77777777" w:rsidR="00B3528D" w:rsidRDefault="00B3528D" w:rsidP="00E17BE2">
            <w:pPr>
              <w:pStyle w:val="H1bodytext"/>
              <w:spacing w:after="0"/>
              <w:ind w:left="376"/>
              <w:rPr>
                <w:rFonts w:ascii="Arial" w:hAnsi="Arial"/>
                <w:sz w:val="20"/>
              </w:rPr>
            </w:pPr>
          </w:p>
          <w:p w14:paraId="66028505" w14:textId="7E9BFCEE" w:rsidR="00B3528D" w:rsidRDefault="00B3528D" w:rsidP="00B3528D">
            <w:pPr>
              <w:pStyle w:val="H1bodytext"/>
              <w:numPr>
                <w:ilvl w:val="0"/>
                <w:numId w:val="15"/>
              </w:numPr>
              <w:spacing w:after="0"/>
              <w:ind w:left="376"/>
              <w:rPr>
                <w:rFonts w:ascii="Arial" w:hAnsi="Arial"/>
                <w:sz w:val="20"/>
              </w:rPr>
            </w:pPr>
            <w:r>
              <w:rPr>
                <w:rFonts w:ascii="Arial" w:hAnsi="Arial"/>
                <w:sz w:val="20"/>
              </w:rPr>
              <w:t>SWR-1:</w:t>
            </w:r>
            <w:r w:rsidR="004E5D16">
              <w:rPr>
                <w:rFonts w:ascii="Arial" w:hAnsi="Arial"/>
                <w:sz w:val="20"/>
              </w:rPr>
              <w:t xml:space="preserve"> PASS</w:t>
            </w:r>
            <w:r>
              <w:rPr>
                <w:rFonts w:ascii="Arial" w:hAnsi="Arial"/>
                <w:sz w:val="20"/>
              </w:rPr>
              <w:br/>
            </w:r>
          </w:p>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7677A9">
        <w:trPr>
          <w:trHeight w:val="539"/>
        </w:trPr>
        <w:tc>
          <w:tcPr>
            <w:tcW w:w="126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10</w:t>
            </w:r>
          </w:p>
        </w:tc>
        <w:tc>
          <w:tcPr>
            <w:tcW w:w="3510"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2970" w:type="dxa"/>
            <w:gridSpan w:val="2"/>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E17BE2">
            <w:pPr>
              <w:pStyle w:val="H1bodytext"/>
              <w:numPr>
                <w:ilvl w:val="0"/>
                <w:numId w:val="47"/>
              </w:numPr>
              <w:spacing w:after="0"/>
              <w:ind w:left="522"/>
              <w:rPr>
                <w:rFonts w:ascii="Arial" w:hAnsi="Arial"/>
                <w:sz w:val="20"/>
              </w:rPr>
            </w:pPr>
            <w:r>
              <w:rPr>
                <w:rFonts w:ascii="Arial" w:hAnsi="Arial"/>
                <w:b/>
                <w:bCs/>
                <w:i/>
                <w:iCs/>
                <w:sz w:val="20"/>
              </w:rPr>
              <w:t>step-10_AT-1_ipp.log</w:t>
            </w:r>
          </w:p>
          <w:p w14:paraId="00158A89" w14:textId="77777777" w:rsidR="003F48F4" w:rsidRPr="00546E8B" w:rsidRDefault="003F48F4" w:rsidP="00E17BE2">
            <w:pPr>
              <w:pStyle w:val="H1bodytext"/>
              <w:numPr>
                <w:ilvl w:val="0"/>
                <w:numId w:val="47"/>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E17BE2">
            <w:pPr>
              <w:pStyle w:val="H1bodytext"/>
              <w:numPr>
                <w:ilvl w:val="0"/>
                <w:numId w:val="48"/>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097327C3" w14:textId="77777777" w:rsidR="003F48F4" w:rsidRPr="00702160" w:rsidRDefault="00134A63" w:rsidP="004B1E8C">
            <w:pPr>
              <w:pStyle w:val="H1bodytext"/>
              <w:spacing w:after="0"/>
              <w:ind w:left="0"/>
              <w:rPr>
                <w:rFonts w:ascii="Arial" w:hAnsi="Arial"/>
                <w:sz w:val="20"/>
              </w:rPr>
            </w:pPr>
            <w:r>
              <w:rPr>
                <w:rFonts w:ascii="Arial" w:hAnsi="Arial"/>
                <w:sz w:val="20"/>
              </w:rPr>
              <w:t>PASS</w:t>
            </w:r>
          </w:p>
        </w:tc>
      </w:tr>
      <w:tr w:rsidR="003F48F4" w:rsidRPr="007D0AAC" w14:paraId="77F73A32" w14:textId="77777777" w:rsidTr="007677A9">
        <w:trPr>
          <w:trHeight w:val="539"/>
        </w:trPr>
        <w:tc>
          <w:tcPr>
            <w:tcW w:w="126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510"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w:t>
            </w:r>
            <w:r>
              <w:rPr>
                <w:rFonts w:ascii="Arial" w:hAnsi="Arial"/>
                <w:sz w:val="20"/>
              </w:rPr>
              <w:lastRenderedPageBreak/>
              <w:t>tritium, iodine, strontium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tcBorders>
              <w:bottom w:val="single" w:sz="4" w:space="0" w:color="auto"/>
            </w:tcBorders>
            <w:vAlign w:val="center"/>
          </w:tcPr>
          <w:p w14:paraId="5AD95AC7" w14:textId="77777777" w:rsidR="00A33829" w:rsidRDefault="00A33829" w:rsidP="00A33829">
            <w:pPr>
              <w:pStyle w:val="H1bodytext"/>
              <w:spacing w:after="0"/>
              <w:ind w:left="0"/>
              <w:rPr>
                <w:rFonts w:ascii="Arial" w:hAnsi="Arial"/>
                <w:sz w:val="20"/>
              </w:rPr>
            </w:pPr>
          </w:p>
          <w:p w14:paraId="4395749B" w14:textId="54A1B707" w:rsidR="00A33829" w:rsidRPr="00A33829" w:rsidRDefault="00A33829" w:rsidP="00E17BE2">
            <w:pPr>
              <w:pStyle w:val="H1bodytext"/>
              <w:numPr>
                <w:ilvl w:val="0"/>
                <w:numId w:val="15"/>
              </w:numPr>
              <w:spacing w:after="0"/>
              <w:ind w:left="376"/>
              <w:rPr>
                <w:rFonts w:ascii="Arial" w:hAnsi="Arial"/>
                <w:sz w:val="20"/>
              </w:rPr>
            </w:pPr>
            <w:r w:rsidRPr="00A33829">
              <w:rPr>
                <w:rFonts w:ascii="Arial" w:hAnsi="Arial"/>
                <w:sz w:val="20"/>
              </w:rPr>
              <w:t xml:space="preserve">241-C-105: </w:t>
            </w:r>
            <w:r w:rsidR="001C4AB2">
              <w:rPr>
                <w:rFonts w:ascii="Arial" w:hAnsi="Arial"/>
                <w:sz w:val="20"/>
              </w:rPr>
              <w:t>PASS</w:t>
            </w:r>
            <w:r w:rsidRPr="00A33829">
              <w:rPr>
                <w:rFonts w:ascii="Arial" w:hAnsi="Arial"/>
                <w:sz w:val="20"/>
              </w:rPr>
              <w:br/>
            </w:r>
          </w:p>
          <w:p w14:paraId="57A74063" w14:textId="79A5FEA4" w:rsidR="00A33829" w:rsidRPr="00B3528D" w:rsidRDefault="00A33829" w:rsidP="00A33829">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sidR="001C4AB2">
              <w:rPr>
                <w:rFonts w:ascii="Arial" w:hAnsi="Arial"/>
                <w:sz w:val="20"/>
              </w:rPr>
              <w:t>PASS</w:t>
            </w:r>
            <w:r w:rsidRPr="00B3528D">
              <w:rPr>
                <w:rFonts w:ascii="Arial" w:hAnsi="Arial"/>
                <w:sz w:val="20"/>
              </w:rPr>
              <w:br/>
            </w:r>
          </w:p>
          <w:p w14:paraId="465E0D40" w14:textId="3C917FBE"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COMMON-SITE: </w:t>
            </w:r>
            <w:r w:rsidR="001C4AB2">
              <w:rPr>
                <w:rFonts w:ascii="Arial" w:hAnsi="Arial"/>
                <w:sz w:val="20"/>
              </w:rPr>
              <w:t>PASS</w:t>
            </w:r>
            <w:r>
              <w:rPr>
                <w:rFonts w:ascii="Arial" w:hAnsi="Arial"/>
                <w:sz w:val="20"/>
              </w:rPr>
              <w:br/>
            </w:r>
          </w:p>
          <w:p w14:paraId="212F30AF" w14:textId="689486FD"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SAC-1: </w:t>
            </w:r>
            <w:r w:rsidR="00C558D1">
              <w:rPr>
                <w:rFonts w:ascii="Arial" w:hAnsi="Arial"/>
                <w:sz w:val="20"/>
              </w:rPr>
              <w:t>PASS</w:t>
            </w:r>
            <w:r>
              <w:rPr>
                <w:rFonts w:ascii="Arial" w:hAnsi="Arial"/>
                <w:sz w:val="20"/>
              </w:rPr>
              <w:br/>
            </w:r>
          </w:p>
          <w:p w14:paraId="2A6B7AA6" w14:textId="4C9AA2E1"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SIM-1: </w:t>
            </w:r>
            <w:r w:rsidR="00181D1B">
              <w:rPr>
                <w:rFonts w:ascii="Arial" w:hAnsi="Arial"/>
                <w:sz w:val="20"/>
              </w:rPr>
              <w:t>PASS</w:t>
            </w:r>
            <w:r>
              <w:rPr>
                <w:rFonts w:ascii="Arial" w:hAnsi="Arial"/>
                <w:sz w:val="20"/>
              </w:rPr>
              <w:br/>
            </w:r>
          </w:p>
          <w:p w14:paraId="784CFA4F" w14:textId="3CB48173" w:rsidR="00A33829" w:rsidRDefault="00A33829" w:rsidP="00E17BE2">
            <w:pPr>
              <w:pStyle w:val="H1bodytext"/>
              <w:spacing w:after="0"/>
              <w:ind w:left="16"/>
              <w:rPr>
                <w:rFonts w:ascii="Arial" w:hAnsi="Arial"/>
                <w:sz w:val="20"/>
              </w:rPr>
            </w:pPr>
            <w:r>
              <w:rPr>
                <w:rFonts w:ascii="Arial" w:hAnsi="Arial"/>
                <w:sz w:val="20"/>
              </w:rPr>
              <w:br/>
            </w:r>
          </w:p>
          <w:p w14:paraId="2D38D2AE" w14:textId="77777777" w:rsidR="003F48F4" w:rsidRPr="00702160" w:rsidRDefault="00A33829" w:rsidP="004B1E8C">
            <w:pPr>
              <w:pStyle w:val="H1bodytext"/>
              <w:spacing w:after="0"/>
              <w:ind w:left="0"/>
              <w:rPr>
                <w:rFonts w:ascii="Arial" w:hAnsi="Arial"/>
                <w:sz w:val="20"/>
              </w:rPr>
            </w:pPr>
            <w:r>
              <w:rPr>
                <w:rFonts w:ascii="Arial" w:hAnsi="Arial"/>
                <w:sz w:val="20"/>
              </w:rPr>
              <w:t xml:space="preserve"> </w:t>
            </w:r>
          </w:p>
        </w:tc>
      </w:tr>
      <w:tr w:rsidR="003F48F4" w:rsidRPr="007D0AAC" w14:paraId="118B779B" w14:textId="77777777" w:rsidTr="007677A9">
        <w:trPr>
          <w:trHeight w:val="539"/>
        </w:trPr>
        <w:tc>
          <w:tcPr>
            <w:tcW w:w="126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12</w:t>
            </w:r>
          </w:p>
        </w:tc>
        <w:tc>
          <w:tcPr>
            <w:tcW w:w="3510"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2970" w:type="dxa"/>
            <w:gridSpan w:val="2"/>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E17BE2">
            <w:pPr>
              <w:pStyle w:val="H1bodytext"/>
              <w:numPr>
                <w:ilvl w:val="0"/>
                <w:numId w:val="49"/>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E17BE2">
            <w:pPr>
              <w:pStyle w:val="H1bodytext"/>
              <w:numPr>
                <w:ilvl w:val="0"/>
                <w:numId w:val="49"/>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E17BE2">
            <w:pPr>
              <w:pStyle w:val="H1bodytext"/>
              <w:numPr>
                <w:ilvl w:val="0"/>
                <w:numId w:val="50"/>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3CB89DD3" w14:textId="77777777" w:rsidR="003F48F4" w:rsidRPr="00702160" w:rsidRDefault="00181D1B" w:rsidP="004B1E8C">
            <w:pPr>
              <w:pStyle w:val="H1bodytext"/>
              <w:spacing w:after="0"/>
              <w:ind w:left="0"/>
              <w:rPr>
                <w:rFonts w:ascii="Arial" w:hAnsi="Arial"/>
                <w:sz w:val="20"/>
              </w:rPr>
            </w:pPr>
            <w:r>
              <w:rPr>
                <w:rFonts w:ascii="Arial" w:hAnsi="Arial"/>
                <w:sz w:val="20"/>
              </w:rPr>
              <w:t>PASS</w:t>
            </w:r>
          </w:p>
        </w:tc>
      </w:tr>
      <w:tr w:rsidR="003F48F4" w:rsidRPr="007D0AAC" w14:paraId="068616B0" w14:textId="77777777" w:rsidTr="007677A9">
        <w:trPr>
          <w:trHeight w:val="539"/>
        </w:trPr>
        <w:tc>
          <w:tcPr>
            <w:tcW w:w="126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510"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5F3EB129" w14:textId="77777777" w:rsidR="00896A5C" w:rsidRDefault="00896A5C" w:rsidP="00896A5C">
            <w:pPr>
              <w:pStyle w:val="H1bodytext"/>
              <w:spacing w:after="0"/>
              <w:ind w:left="0"/>
              <w:rPr>
                <w:rFonts w:ascii="Arial" w:hAnsi="Arial"/>
                <w:sz w:val="20"/>
              </w:rPr>
            </w:pPr>
          </w:p>
          <w:p w14:paraId="031F5B9F" w14:textId="586F7C33" w:rsidR="00896A5C" w:rsidRDefault="00896A5C" w:rsidP="00896A5C">
            <w:pPr>
              <w:pStyle w:val="H1bodytext"/>
              <w:numPr>
                <w:ilvl w:val="0"/>
                <w:numId w:val="15"/>
              </w:numPr>
              <w:spacing w:after="0"/>
              <w:ind w:left="376"/>
              <w:rPr>
                <w:rFonts w:ascii="Arial" w:hAnsi="Arial"/>
                <w:sz w:val="20"/>
              </w:rPr>
            </w:pPr>
            <w:r>
              <w:rPr>
                <w:rFonts w:ascii="Arial" w:hAnsi="Arial"/>
                <w:sz w:val="20"/>
              </w:rPr>
              <w:t>241-C-105:</w:t>
            </w:r>
            <w:r w:rsidR="00BB63BF">
              <w:rPr>
                <w:rFonts w:ascii="Arial" w:hAnsi="Arial"/>
                <w:sz w:val="20"/>
              </w:rPr>
              <w:t xml:space="preserve"> PASS</w:t>
            </w:r>
          </w:p>
          <w:p w14:paraId="648C8F26" w14:textId="77777777" w:rsidR="00896A5C" w:rsidRDefault="00896A5C" w:rsidP="00E17BE2">
            <w:pPr>
              <w:pStyle w:val="H1bodytext"/>
              <w:spacing w:after="0"/>
              <w:ind w:left="376"/>
              <w:rPr>
                <w:rFonts w:ascii="Arial" w:hAnsi="Arial"/>
                <w:sz w:val="20"/>
              </w:rPr>
            </w:pPr>
          </w:p>
          <w:p w14:paraId="650AA18D" w14:textId="454C4025" w:rsidR="00896A5C" w:rsidRDefault="00896A5C" w:rsidP="00896A5C">
            <w:pPr>
              <w:pStyle w:val="H1bodytext"/>
              <w:numPr>
                <w:ilvl w:val="0"/>
                <w:numId w:val="15"/>
              </w:numPr>
              <w:spacing w:after="0"/>
              <w:ind w:left="376"/>
              <w:rPr>
                <w:rFonts w:ascii="Arial" w:hAnsi="Arial"/>
                <w:sz w:val="20"/>
              </w:rPr>
            </w:pPr>
            <w:r>
              <w:rPr>
                <w:rFonts w:ascii="Arial" w:hAnsi="Arial"/>
                <w:sz w:val="20"/>
              </w:rPr>
              <w:t>CHM-1:</w:t>
            </w:r>
            <w:r w:rsidR="00BB63BF">
              <w:rPr>
                <w:rFonts w:ascii="Arial" w:hAnsi="Arial"/>
                <w:sz w:val="20"/>
              </w:rPr>
              <w:t xml:space="preserve"> PASS</w:t>
            </w:r>
          </w:p>
          <w:p w14:paraId="34B8B8D3" w14:textId="77777777" w:rsidR="00896A5C" w:rsidRDefault="00896A5C" w:rsidP="00E17BE2">
            <w:pPr>
              <w:pStyle w:val="ListParagraph"/>
              <w:rPr>
                <w:sz w:val="20"/>
              </w:rPr>
            </w:pPr>
          </w:p>
          <w:p w14:paraId="63E4804E" w14:textId="184B0261" w:rsidR="00896A5C" w:rsidRDefault="00896A5C" w:rsidP="00896A5C">
            <w:pPr>
              <w:pStyle w:val="H1bodytext"/>
              <w:numPr>
                <w:ilvl w:val="0"/>
                <w:numId w:val="15"/>
              </w:numPr>
              <w:spacing w:after="0"/>
              <w:ind w:left="376"/>
              <w:rPr>
                <w:rFonts w:ascii="Arial" w:hAnsi="Arial"/>
                <w:sz w:val="20"/>
              </w:rPr>
            </w:pPr>
            <w:r>
              <w:rPr>
                <w:rFonts w:ascii="Arial" w:hAnsi="Arial"/>
                <w:sz w:val="20"/>
              </w:rPr>
              <w:t>COMMON-SITE:</w:t>
            </w:r>
            <w:r w:rsidR="00BB63BF">
              <w:rPr>
                <w:rFonts w:ascii="Arial" w:hAnsi="Arial"/>
                <w:sz w:val="20"/>
              </w:rPr>
              <w:t xml:space="preserve"> PASS</w:t>
            </w:r>
          </w:p>
          <w:p w14:paraId="23643C32" w14:textId="77777777" w:rsidR="00896A5C" w:rsidRDefault="00896A5C" w:rsidP="00E17BE2">
            <w:pPr>
              <w:pStyle w:val="H1bodytext"/>
              <w:spacing w:after="0"/>
              <w:ind w:left="376"/>
              <w:rPr>
                <w:rFonts w:ascii="Arial" w:hAnsi="Arial"/>
                <w:sz w:val="20"/>
              </w:rPr>
            </w:pPr>
          </w:p>
          <w:p w14:paraId="501B1843" w14:textId="3D55C04F" w:rsidR="00896A5C" w:rsidRDefault="00896A5C" w:rsidP="00896A5C">
            <w:pPr>
              <w:pStyle w:val="H1bodytext"/>
              <w:numPr>
                <w:ilvl w:val="0"/>
                <w:numId w:val="15"/>
              </w:numPr>
              <w:spacing w:after="0"/>
              <w:ind w:left="376"/>
              <w:rPr>
                <w:rFonts w:ascii="Arial" w:hAnsi="Arial"/>
                <w:sz w:val="20"/>
              </w:rPr>
            </w:pPr>
            <w:r>
              <w:rPr>
                <w:rFonts w:ascii="Arial" w:hAnsi="Arial"/>
                <w:sz w:val="20"/>
              </w:rPr>
              <w:t xml:space="preserve"> SAC-1:</w:t>
            </w:r>
            <w:r w:rsidR="00BB63BF">
              <w:rPr>
                <w:rFonts w:ascii="Arial" w:hAnsi="Arial"/>
                <w:sz w:val="20"/>
              </w:rPr>
              <w:t xml:space="preserve"> PASS</w:t>
            </w:r>
          </w:p>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7677A9">
        <w:trPr>
          <w:trHeight w:val="539"/>
        </w:trPr>
        <w:tc>
          <w:tcPr>
            <w:tcW w:w="126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14</w:t>
            </w:r>
          </w:p>
        </w:tc>
        <w:tc>
          <w:tcPr>
            <w:tcW w:w="3510"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2970" w:type="dxa"/>
            <w:gridSpan w:val="2"/>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E17BE2">
            <w:pPr>
              <w:pStyle w:val="H1bodytext"/>
              <w:numPr>
                <w:ilvl w:val="0"/>
                <w:numId w:val="51"/>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E17BE2">
            <w:pPr>
              <w:pStyle w:val="H1bodytext"/>
              <w:numPr>
                <w:ilvl w:val="0"/>
                <w:numId w:val="51"/>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E17BE2">
            <w:pPr>
              <w:pStyle w:val="H1bodytext"/>
              <w:numPr>
                <w:ilvl w:val="0"/>
                <w:numId w:val="5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41C20740" w14:textId="77777777" w:rsidR="003F48F4" w:rsidRPr="00702160" w:rsidRDefault="00BB63BF" w:rsidP="004B1E8C">
            <w:pPr>
              <w:pStyle w:val="H1bodytext"/>
              <w:spacing w:after="0"/>
              <w:ind w:left="0"/>
              <w:rPr>
                <w:rFonts w:ascii="Arial" w:hAnsi="Arial"/>
                <w:sz w:val="20"/>
              </w:rPr>
            </w:pPr>
            <w:r>
              <w:rPr>
                <w:rFonts w:ascii="Arial" w:hAnsi="Arial"/>
                <w:sz w:val="20"/>
              </w:rPr>
              <w:t>PASS</w:t>
            </w:r>
          </w:p>
        </w:tc>
      </w:tr>
      <w:tr w:rsidR="003F48F4" w:rsidRPr="007D0AAC" w14:paraId="7530F53C" w14:textId="77777777" w:rsidTr="007677A9">
        <w:trPr>
          <w:trHeight w:val="539"/>
        </w:trPr>
        <w:tc>
          <w:tcPr>
            <w:tcW w:w="126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t>15</w:t>
            </w:r>
          </w:p>
        </w:tc>
        <w:tc>
          <w:tcPr>
            <w:tcW w:w="3510"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bookmarkStart w:id="9" w:name="_Hlk55981006"/>
            <w:r>
              <w:rPr>
                <w:rFonts w:ascii="Arial" w:hAnsi="Arial"/>
                <w:b/>
                <w:bCs/>
                <w:i/>
                <w:iCs/>
                <w:sz w:val="20"/>
              </w:rPr>
              <w:t>step-14_AT-1_ipp.csv</w:t>
            </w:r>
            <w:r>
              <w:rPr>
                <w:rFonts w:ascii="Arial" w:hAnsi="Arial"/>
                <w:sz w:val="20"/>
              </w:rPr>
              <w:t xml:space="preserve"> </w:t>
            </w:r>
            <w:bookmarkEnd w:id="9"/>
            <w:r>
              <w:rPr>
                <w:rFonts w:ascii="Arial" w:hAnsi="Arial"/>
                <w:sz w:val="20"/>
              </w:rPr>
              <w:t>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E7EB63F" w:rsidR="003F48F4" w:rsidRDefault="003F48F4" w:rsidP="00C62DEE">
            <w:pPr>
              <w:pStyle w:val="H1bodytext"/>
              <w:numPr>
                <w:ilvl w:val="0"/>
                <w:numId w:val="15"/>
              </w:numPr>
              <w:spacing w:after="0"/>
              <w:ind w:left="376"/>
              <w:rPr>
                <w:rFonts w:ascii="Arial" w:hAnsi="Arial"/>
                <w:sz w:val="20"/>
              </w:rPr>
            </w:pPr>
            <w:bookmarkStart w:id="10" w:name="_Hlk55980522"/>
            <w:r>
              <w:rPr>
                <w:rFonts w:ascii="Arial" w:hAnsi="Arial"/>
                <w:sz w:val="20"/>
              </w:rPr>
              <w:t>“COMMON-SITE” has a value of 5 in the water</w:t>
            </w:r>
            <w:r w:rsidR="00FF17DF">
              <w:rPr>
                <w:rFonts w:ascii="Arial" w:hAnsi="Arial"/>
                <w:sz w:val="20"/>
              </w:rPr>
              <w:t xml:space="preserve"> column</w:t>
            </w:r>
          </w:p>
          <w:bookmarkEnd w:id="10"/>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2340" w:type="dxa"/>
            <w:tcBorders>
              <w:bottom w:val="single" w:sz="4" w:space="0" w:color="auto"/>
            </w:tcBorders>
            <w:vAlign w:val="center"/>
          </w:tcPr>
          <w:p w14:paraId="1FBDDFE0" w14:textId="77777777" w:rsidR="00BB63BF" w:rsidRDefault="00BB63BF" w:rsidP="00BB63BF">
            <w:pPr>
              <w:pStyle w:val="H1bodytext"/>
              <w:spacing w:after="0"/>
              <w:ind w:left="0"/>
              <w:rPr>
                <w:rFonts w:ascii="Arial" w:hAnsi="Arial"/>
                <w:sz w:val="20"/>
              </w:rPr>
            </w:pPr>
          </w:p>
          <w:p w14:paraId="52426778" w14:textId="7ECA9E6B" w:rsidR="00BB63BF" w:rsidRDefault="00BB63BF" w:rsidP="00BB63BF">
            <w:pPr>
              <w:pStyle w:val="H1bodytext"/>
              <w:numPr>
                <w:ilvl w:val="0"/>
                <w:numId w:val="15"/>
              </w:numPr>
              <w:spacing w:after="0"/>
              <w:ind w:left="376"/>
              <w:rPr>
                <w:rFonts w:ascii="Arial" w:hAnsi="Arial"/>
                <w:sz w:val="20"/>
              </w:rPr>
            </w:pPr>
            <w:r>
              <w:rPr>
                <w:rFonts w:ascii="Arial" w:hAnsi="Arial"/>
                <w:sz w:val="20"/>
              </w:rPr>
              <w:t>241-C-105:</w:t>
            </w:r>
            <w:r w:rsidR="002952D5">
              <w:rPr>
                <w:rFonts w:ascii="Arial" w:hAnsi="Arial"/>
                <w:sz w:val="20"/>
              </w:rPr>
              <w:t xml:space="preserve"> PASS</w:t>
            </w:r>
          </w:p>
          <w:p w14:paraId="00DD29D5" w14:textId="77777777" w:rsidR="00BB63BF" w:rsidRDefault="00BB63BF" w:rsidP="00E17BE2">
            <w:pPr>
              <w:pStyle w:val="H1bodytext"/>
              <w:spacing w:after="0"/>
              <w:ind w:left="376"/>
              <w:rPr>
                <w:rFonts w:ascii="Arial" w:hAnsi="Arial"/>
                <w:sz w:val="20"/>
              </w:rPr>
            </w:pPr>
          </w:p>
          <w:p w14:paraId="074E595E" w14:textId="4880B7B2" w:rsidR="00BB63BF" w:rsidRDefault="00BB63BF" w:rsidP="00A75233">
            <w:pPr>
              <w:pStyle w:val="H1bodytext"/>
              <w:numPr>
                <w:ilvl w:val="0"/>
                <w:numId w:val="15"/>
              </w:numPr>
              <w:spacing w:after="0"/>
              <w:ind w:left="376"/>
              <w:rPr>
                <w:rFonts w:ascii="Arial" w:hAnsi="Arial"/>
                <w:sz w:val="20"/>
              </w:rPr>
            </w:pPr>
            <w:r w:rsidRPr="00BB63BF">
              <w:rPr>
                <w:rFonts w:ascii="Arial" w:hAnsi="Arial"/>
                <w:sz w:val="20"/>
              </w:rPr>
              <w:t>COMMON-SITE</w:t>
            </w:r>
            <w:r>
              <w:rPr>
                <w:rFonts w:ascii="Arial" w:hAnsi="Arial"/>
                <w:sz w:val="20"/>
              </w:rPr>
              <w:t>:</w:t>
            </w:r>
            <w:r w:rsidR="00AC12DB">
              <w:rPr>
                <w:rFonts w:ascii="Arial" w:hAnsi="Arial"/>
                <w:sz w:val="20"/>
              </w:rPr>
              <w:t xml:space="preserve"> PASS</w:t>
            </w:r>
          </w:p>
          <w:p w14:paraId="63C716FB" w14:textId="77777777" w:rsidR="00BB63BF" w:rsidRDefault="00BB63BF" w:rsidP="00E17BE2">
            <w:pPr>
              <w:pStyle w:val="ListParagraph"/>
              <w:rPr>
                <w:sz w:val="20"/>
              </w:rPr>
            </w:pPr>
          </w:p>
          <w:p w14:paraId="00A376E7" w14:textId="47BD75E1" w:rsidR="00BB63BF" w:rsidRPr="00BB63BF" w:rsidRDefault="00BB63BF">
            <w:pPr>
              <w:pStyle w:val="H1bodytext"/>
              <w:numPr>
                <w:ilvl w:val="0"/>
                <w:numId w:val="15"/>
              </w:numPr>
              <w:spacing w:after="0"/>
              <w:ind w:left="376"/>
              <w:rPr>
                <w:rFonts w:ascii="Arial" w:hAnsi="Arial"/>
                <w:sz w:val="20"/>
              </w:rPr>
            </w:pPr>
            <w:r w:rsidRPr="00BB63BF">
              <w:rPr>
                <w:rFonts w:ascii="Arial" w:hAnsi="Arial"/>
                <w:sz w:val="20"/>
              </w:rPr>
              <w:t>SAC-1</w:t>
            </w:r>
            <w:r>
              <w:rPr>
                <w:rFonts w:ascii="Arial" w:hAnsi="Arial"/>
                <w:sz w:val="20"/>
              </w:rPr>
              <w:t>:</w:t>
            </w:r>
            <w:r w:rsidR="002274EF">
              <w:rPr>
                <w:rFonts w:ascii="Arial" w:hAnsi="Arial"/>
                <w:sz w:val="20"/>
              </w:rPr>
              <w:t xml:space="preserve"> PASS</w:t>
            </w:r>
          </w:p>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5A547209" w14:textId="77777777" w:rsidR="00AC12DB" w:rsidRDefault="00AC12DB" w:rsidP="00AC12DB">
      <w:r>
        <w:t>INFO--11/11/2020 10:08:18 AM--Starting CA-CIE Tool Runner.</w:t>
      </w:r>
      <w:r>
        <w:tab/>
        <w:t>Logging to "runner_AT-2.log"</w:t>
      </w:r>
    </w:p>
    <w:p w14:paraId="74A7983C" w14:textId="77777777" w:rsidR="00AC12DB" w:rsidRDefault="00AC12DB" w:rsidP="00AC12DB">
      <w:r>
        <w:t>INFO--11/11/2020 10:08:18 AM--Code Version: 32f2868463d1f4507b6401c6fc881d8bb1a5598d v5.12: /opt/tools/</w:t>
      </w:r>
      <w:proofErr w:type="spellStart"/>
      <w:r>
        <w:t>pylib</w:t>
      </w:r>
      <w:proofErr w:type="spellEnd"/>
      <w:r>
        <w:t>/runner/runner.py&lt;--1bcfd6779e9cbdb82673405873a8e5e81514ae27</w:t>
      </w:r>
    </w:p>
    <w:p w14:paraId="5C883540" w14:textId="77777777" w:rsidR="00AC12DB" w:rsidRDefault="00AC12DB" w:rsidP="00AC12DB"/>
    <w:p w14:paraId="706FB10A" w14:textId="77777777" w:rsidR="00AC12DB" w:rsidRDefault="00AC12DB" w:rsidP="00AC12DB">
      <w:r>
        <w:t>INFO--11/11/2020 10:08:18 AM--Code Version: b04521edd4aea45d10cc8d59c9c737ca2caf028a Local repo SHA-1 has does not correspond to a remote repo release version: /home/slindberg/CAVE/CA-CIE-Tools-TestRepos/inventory_pp/pylib/inventory_pp/inventory_pp.py&lt;--09cc000de13fb083b30b269c18fd32a2437141d6</w:t>
      </w:r>
    </w:p>
    <w:p w14:paraId="07E7AFD7" w14:textId="77777777" w:rsidR="00AC12DB" w:rsidRDefault="00AC12DB" w:rsidP="00AC12DB"/>
    <w:p w14:paraId="5E519176" w14:textId="77777777" w:rsidR="00AC12DB" w:rsidRDefault="00AC12DB" w:rsidP="00AC12DB">
      <w:r>
        <w:t xml:space="preserve">INFO--11/11/2020 10:08:18 AM--QA Status: </w:t>
      </w:r>
      <w:proofErr w:type="gramStart"/>
      <w:r>
        <w:t>QUALIFIED :</w:t>
      </w:r>
      <w:proofErr w:type="gramEnd"/>
      <w:r>
        <w:t xml:space="preserve"> /opt/tools/pylib/runner/runner.py</w:t>
      </w:r>
    </w:p>
    <w:p w14:paraId="7A464B35" w14:textId="77777777" w:rsidR="00AC12DB" w:rsidRDefault="00AC12DB" w:rsidP="00AC12DB">
      <w:r>
        <w:t xml:space="preserve">INFO--11/11/2020 10:08:18 AM--QA Status: </w:t>
      </w:r>
      <w:proofErr w:type="gramStart"/>
      <w:r>
        <w:t>TEST :</w:t>
      </w:r>
      <w:proofErr w:type="gramEnd"/>
      <w:r>
        <w:t xml:space="preserve"> /home/slindberg/CAVE/CA-CIE-Tools-TestRepos/inventory_pp/pylib/inventory_pp/inventory_pp.py</w:t>
      </w:r>
    </w:p>
    <w:p w14:paraId="75C02D4E" w14:textId="77777777" w:rsidR="00AC12DB" w:rsidRDefault="00AC12DB" w:rsidP="00AC12DB">
      <w:r>
        <w:t>INFO--11/11/2020 10:08:18 AM--Invoking Command:"python3"</w:t>
      </w:r>
      <w:r>
        <w:tab/>
        <w:t>with Arguments:"/home/slindberg/CAVE/CA-CIE-Tools-TestRepos/inventory_pp/pylib/inventory_pp/inventory_pp.py --VZEHSIT /home/slindberg/CAVE/CA-CIE-Tools-TestEnv/inventory_pp/data/AT-2/AT-2_Site_List.csv --VZINV /home/slindberg/CAVE/CA-CIE-Tools-TestEnv/inventory_pp/data/AT-2/AT-2_SIMv2.csv --CHEMINV /home/slindberg/CAVE/CA-CIE-Tools-TestEnv/inventory_pp/data/AT-2/AT-2_Chemical-Inventory-Release.csv --</w:t>
      </w:r>
      <w:proofErr w:type="spellStart"/>
      <w:r>
        <w:t>ipp_output</w:t>
      </w:r>
      <w:proofErr w:type="spellEnd"/>
      <w:r>
        <w:t xml:space="preserve"> step-1_AT-2_ipp.csv --output /home/slindberg/CAVE/CA-CIE-Tools-TestEnv/inventory_pp/tests/AT-2 --COPC WATER H-3 U USER-RAD USER-CHEM --</w:t>
      </w:r>
      <w:proofErr w:type="spellStart"/>
      <w:r>
        <w:t>chem_copcs</w:t>
      </w:r>
      <w:proofErr w:type="spellEnd"/>
      <w:r>
        <w:t xml:space="preserve"> U CR NO3 CN USER-CHEM --logger step-1_AT-2_ipp.log"</w:t>
      </w:r>
    </w:p>
    <w:p w14:paraId="68970FAE" w14:textId="77777777" w:rsidR="00AC12DB" w:rsidRDefault="00AC12DB" w:rsidP="00AC12DB">
      <w:r>
        <w:t>INFO--11/11/2020 10:08:18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95A9F53" w14:textId="77777777" w:rsidR="003F48F4" w:rsidRDefault="00AC12DB" w:rsidP="003F48F4">
      <w:r>
        <w:t>Starting CA-CIE Tool Runner.</w:t>
      </w:r>
      <w:r>
        <w:tab/>
        <w:t>Logging to "runner_AT-2.log"</w:t>
      </w:r>
    </w:p>
    <w:p w14:paraId="549F3214" w14:textId="77777777" w:rsidR="003F48F4" w:rsidRDefault="003F48F4" w:rsidP="003F48F4"/>
    <w:p w14:paraId="6DB34DDC" w14:textId="78905585" w:rsidR="00FD4851" w:rsidRDefault="00FD4851"/>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3F48F4" w:rsidRPr="00932809" w14:paraId="743C8008" w14:textId="77777777" w:rsidTr="00E17BE2">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2758C5D2" w14:textId="15F27A3D" w:rsidR="003F48F4" w:rsidRDefault="003F48F4" w:rsidP="004B1E8C">
            <w:pPr>
              <w:pStyle w:val="Table"/>
            </w:pPr>
            <w:r>
              <w:t>Table AT-2</w:t>
            </w:r>
          </w:p>
          <w:p w14:paraId="13A9CD7A" w14:textId="77777777" w:rsidR="003F48F4" w:rsidRPr="00DA11B3" w:rsidRDefault="000251D3"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E17BE2">
        <w:trPr>
          <w:cantSplit/>
          <w:trHeight w:val="530"/>
          <w:tblHeader/>
        </w:trPr>
        <w:tc>
          <w:tcPr>
            <w:tcW w:w="5940" w:type="dxa"/>
            <w:gridSpan w:val="3"/>
            <w:tcBorders>
              <w:top w:val="single" w:sz="4" w:space="0" w:color="auto"/>
            </w:tcBorders>
            <w:shd w:val="clear" w:color="auto" w:fill="auto"/>
            <w:vAlign w:val="center"/>
          </w:tcPr>
          <w:p w14:paraId="5008B462" w14:textId="77777777" w:rsidR="003F48F4" w:rsidRPr="007D0AAC" w:rsidRDefault="000251D3"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4140"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D06670">
              <w:rPr>
                <w:rFonts w:ascii="Arial" w:hAnsi="Arial"/>
                <w:b/>
                <w:sz w:val="20"/>
              </w:rPr>
              <w:t xml:space="preserve"> 11/11/2020</w:t>
            </w:r>
          </w:p>
        </w:tc>
      </w:tr>
      <w:tr w:rsidR="003F48F4" w:rsidRPr="007D0AAC" w14:paraId="2D3B8D01" w14:textId="77777777" w:rsidTr="00E17BE2">
        <w:trPr>
          <w:cantSplit/>
          <w:trHeight w:val="530"/>
          <w:tblHeader/>
        </w:trPr>
        <w:tc>
          <w:tcPr>
            <w:tcW w:w="5940" w:type="dxa"/>
            <w:gridSpan w:val="3"/>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4140"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D06670">
              <w:rPr>
                <w:rFonts w:ascii="Arial" w:hAnsi="Arial"/>
                <w:b/>
                <w:sz w:val="20"/>
              </w:rPr>
              <w:t xml:space="preserve"> Sara Lindberg</w:t>
            </w:r>
          </w:p>
        </w:tc>
      </w:tr>
      <w:tr w:rsidR="003F48F4" w:rsidRPr="007D0AAC" w14:paraId="0AF8CDF2" w14:textId="77777777" w:rsidTr="00E17BE2">
        <w:trPr>
          <w:cantSplit/>
          <w:trHeight w:val="530"/>
          <w:tblHeader/>
        </w:trPr>
        <w:tc>
          <w:tcPr>
            <w:tcW w:w="10080" w:type="dxa"/>
            <w:gridSpan w:val="5"/>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E17BE2">
        <w:trPr>
          <w:cantSplit/>
          <w:trHeight w:val="530"/>
          <w:tblHeader/>
        </w:trPr>
        <w:tc>
          <w:tcPr>
            <w:tcW w:w="1260" w:type="dxa"/>
            <w:tcBorders>
              <w:top w:val="single" w:sz="4" w:space="0" w:color="auto"/>
            </w:tcBorders>
            <w:shd w:val="clear" w:color="auto" w:fill="auto"/>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E17BE2">
        <w:trPr>
          <w:trHeight w:val="440"/>
        </w:trPr>
        <w:tc>
          <w:tcPr>
            <w:tcW w:w="10080" w:type="dxa"/>
            <w:gridSpan w:val="5"/>
            <w:shd w:val="clear" w:color="auto" w:fill="auto"/>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E17BE2">
        <w:trPr>
          <w:trHeight w:val="728"/>
        </w:trPr>
        <w:tc>
          <w:tcPr>
            <w:tcW w:w="1260" w:type="dxa"/>
            <w:shd w:val="clear" w:color="auto" w:fill="auto"/>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2520" w:type="dxa"/>
            <w:gridSpan w:val="2"/>
            <w:shd w:val="clear" w:color="auto" w:fill="auto"/>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E17BE2">
            <w:pPr>
              <w:pStyle w:val="H1bodytext"/>
              <w:numPr>
                <w:ilvl w:val="0"/>
                <w:numId w:val="53"/>
              </w:numPr>
              <w:spacing w:after="0"/>
              <w:ind w:left="521"/>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step-1_AT-2_ipp.csv</w:t>
            </w:r>
          </w:p>
        </w:tc>
        <w:tc>
          <w:tcPr>
            <w:tcW w:w="2520" w:type="dxa"/>
            <w:shd w:val="clear" w:color="auto" w:fill="auto"/>
            <w:vAlign w:val="center"/>
          </w:tcPr>
          <w:p w14:paraId="2E3E001E" w14:textId="77777777" w:rsidR="003F48F4" w:rsidRPr="007D0AAC" w:rsidRDefault="00D06670" w:rsidP="004B1E8C">
            <w:pPr>
              <w:pStyle w:val="H1bodytext"/>
              <w:spacing w:after="0"/>
              <w:ind w:left="0"/>
              <w:jc w:val="center"/>
              <w:rPr>
                <w:rFonts w:ascii="Arial" w:hAnsi="Arial"/>
                <w:sz w:val="20"/>
              </w:rPr>
            </w:pPr>
            <w:r>
              <w:rPr>
                <w:rFonts w:ascii="Arial" w:hAnsi="Arial"/>
                <w:sz w:val="20"/>
              </w:rPr>
              <w:t>PASS</w:t>
            </w:r>
          </w:p>
        </w:tc>
      </w:tr>
      <w:tr w:rsidR="003F48F4" w14:paraId="25EE42BB" w14:textId="77777777" w:rsidTr="00E17BE2">
        <w:trPr>
          <w:trHeight w:val="476"/>
        </w:trPr>
        <w:tc>
          <w:tcPr>
            <w:tcW w:w="1260" w:type="dxa"/>
            <w:shd w:val="clear" w:color="auto" w:fill="auto"/>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 xml:space="preserve">TEST: </w:t>
            </w:r>
            <w:r>
              <w:rPr>
                <w:rFonts w:ascii="Arial" w:hAnsi="Arial"/>
                <w:sz w:val="20"/>
              </w:rPr>
              <w:lastRenderedPageBreak/>
              <w:t>/home/[USER]/…/inventory_pp.py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7B88FB27" w14:textId="77777777" w:rsidR="003F48F4" w:rsidRDefault="00AC12DB" w:rsidP="004B1E8C">
            <w:pPr>
              <w:pStyle w:val="H1bodytext"/>
              <w:spacing w:after="0"/>
              <w:ind w:left="0"/>
              <w:jc w:val="center"/>
              <w:rPr>
                <w:rFonts w:ascii="Arial" w:hAnsi="Arial"/>
                <w:sz w:val="20"/>
              </w:rPr>
            </w:pPr>
            <w:r>
              <w:rPr>
                <w:rFonts w:ascii="Arial" w:hAnsi="Arial"/>
                <w:sz w:val="20"/>
              </w:rPr>
              <w:lastRenderedPageBreak/>
              <w:t>PASS</w:t>
            </w:r>
          </w:p>
          <w:p w14:paraId="223E74EB" w14:textId="77777777" w:rsidR="00AC12DB" w:rsidRDefault="00AC12DB" w:rsidP="004B1E8C">
            <w:pPr>
              <w:pStyle w:val="H1bodytext"/>
              <w:spacing w:after="0"/>
              <w:ind w:left="0"/>
              <w:jc w:val="center"/>
              <w:rPr>
                <w:rFonts w:ascii="Arial" w:hAnsi="Arial"/>
                <w:sz w:val="20"/>
              </w:rPr>
            </w:pPr>
          </w:p>
          <w:p w14:paraId="7EB463A8" w14:textId="77777777" w:rsidR="00AC12DB" w:rsidRDefault="00AC12DB" w:rsidP="00AC12DB">
            <w:r>
              <w:t>QUALIFIED : /opt/tools/pylib/runner/runner.py</w:t>
            </w:r>
          </w:p>
          <w:p w14:paraId="69602E80" w14:textId="77777777" w:rsidR="00AC12DB" w:rsidRDefault="00AC12DB" w:rsidP="00AC12DB">
            <w:r>
              <w:t xml:space="preserve">TEST : </w:t>
            </w:r>
            <w:r>
              <w:lastRenderedPageBreak/>
              <w:t>/home/slindberg/CAVE/CA-CIE-Tools-TestRepos/inventory_pp/pylib/inventory_pp/inventory_pp.py</w:t>
            </w:r>
          </w:p>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E17BE2">
        <w:trPr>
          <w:trHeight w:val="476"/>
        </w:trPr>
        <w:tc>
          <w:tcPr>
            <w:tcW w:w="1260" w:type="dxa"/>
            <w:shd w:val="clear" w:color="auto" w:fill="auto"/>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51B01E67" w14:textId="77777777" w:rsidR="003F48F4" w:rsidRDefault="003F48F4" w:rsidP="004B1E8C">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3404DC9A" w14:textId="77777777" w:rsidR="00FF17DF" w:rsidRPr="00FF17DF" w:rsidRDefault="00FF17DF" w:rsidP="004B1E8C">
            <w:pPr>
              <w:pStyle w:val="H1bodytext"/>
              <w:spacing w:after="0"/>
              <w:ind w:left="46"/>
              <w:rPr>
                <w:rFonts w:ascii="Arial" w:hAnsi="Arial"/>
                <w:sz w:val="20"/>
              </w:rPr>
            </w:pPr>
          </w:p>
          <w:p w14:paraId="6131068C" w14:textId="77777777" w:rsidR="002C6D0F" w:rsidRPr="002C6D0F" w:rsidRDefault="00FF17DF" w:rsidP="002C6D0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73BEB712" w14:textId="30D5022D" w:rsidR="00FF17DF" w:rsidRPr="00E17BE2"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2520" w:type="dxa"/>
            <w:gridSpan w:val="2"/>
            <w:shd w:val="clear" w:color="auto" w:fill="auto"/>
            <w:vAlign w:val="center"/>
          </w:tcPr>
          <w:p w14:paraId="7682122A" w14:textId="1FDF8151" w:rsidR="003F48F4" w:rsidRDefault="003F48F4" w:rsidP="004B1E8C">
            <w:pPr>
              <w:pStyle w:val="H1bodytext"/>
              <w:spacing w:after="0"/>
              <w:ind w:left="0"/>
              <w:rPr>
                <w:rFonts w:ascii="Arial" w:hAnsi="Arial"/>
                <w:sz w:val="20"/>
              </w:rPr>
            </w:pPr>
            <w:bookmarkStart w:id="11" w:name="_Hlk55982396"/>
            <w:r>
              <w:rPr>
                <w:rFonts w:ascii="Arial" w:hAnsi="Arial"/>
                <w:sz w:val="20"/>
              </w:rPr>
              <w:t>If the shell script was left unmodified by the tester (tester should feel free to modify the shell script for their own testing, preferably maint</w:t>
            </w:r>
            <w:r w:rsidR="00AC12DB">
              <w:rPr>
                <w:rFonts w:ascii="Arial" w:hAnsi="Arial"/>
                <w:sz w:val="20"/>
              </w:rPr>
              <w:t>a</w:t>
            </w:r>
            <w:r>
              <w:rPr>
                <w:rFonts w:ascii="Arial" w:hAnsi="Arial"/>
                <w:sz w:val="20"/>
              </w:rPr>
              <w:t>ining a copy)</w:t>
            </w:r>
            <w:bookmarkEnd w:id="11"/>
            <w:r>
              <w:rPr>
                <w:rFonts w:ascii="Arial" w:hAnsi="Arial"/>
                <w:sz w:val="20"/>
              </w:rPr>
              <w:t xml:space="preserve">,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6F4ED6B8" w14:textId="77777777" w:rsidR="003F48F4" w:rsidRPr="00702160" w:rsidRDefault="0011537B"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1537B">
              <w:rPr>
                <w:rFonts w:ascii="Arial" w:hAnsi="Arial"/>
                <w:sz w:val="20"/>
              </w:rPr>
              <w:t>chem_copcs</w:t>
            </w:r>
            <w:proofErr w:type="spellEnd"/>
            <w:r w:rsidRPr="0011537B">
              <w:rPr>
                <w:rFonts w:ascii="Arial" w:hAnsi="Arial"/>
                <w:sz w:val="20"/>
              </w:rPr>
              <w:t xml:space="preserve">          : ['U', 'CR', 'NO3', 'CN', 'USER-CHEM']</w:t>
            </w:r>
            <w:r>
              <w:rPr>
                <w:rFonts w:ascii="Arial" w:hAnsi="Arial"/>
                <w:sz w:val="20"/>
              </w:rPr>
              <w:br/>
            </w:r>
            <w:r>
              <w:rPr>
                <w:rFonts w:ascii="Arial" w:hAnsi="Arial"/>
                <w:sz w:val="20"/>
              </w:rPr>
              <w:br/>
            </w:r>
            <w:proofErr w:type="spellStart"/>
            <w:r w:rsidRPr="0011537B">
              <w:rPr>
                <w:rFonts w:ascii="Arial" w:hAnsi="Arial"/>
                <w:sz w:val="20"/>
              </w:rPr>
              <w:t>copcs</w:t>
            </w:r>
            <w:proofErr w:type="spellEnd"/>
            <w:r w:rsidRPr="0011537B">
              <w:rPr>
                <w:rFonts w:ascii="Arial" w:hAnsi="Arial"/>
                <w:sz w:val="20"/>
              </w:rPr>
              <w:t xml:space="preserve">               : ['WATER', 'H-3', 'U', 'USER-RAD', 'USER-CHEM']</w:t>
            </w:r>
          </w:p>
        </w:tc>
      </w:tr>
      <w:tr w:rsidR="003F48F4" w:rsidRPr="007D0AAC" w14:paraId="4C620259" w14:textId="77777777" w:rsidTr="00E17BE2">
        <w:trPr>
          <w:trHeight w:val="539"/>
        </w:trPr>
        <w:tc>
          <w:tcPr>
            <w:tcW w:w="1260" w:type="dxa"/>
            <w:shd w:val="clear" w:color="auto" w:fill="auto"/>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step-1_AT-2_ipp.csv </w:t>
            </w:r>
            <w:r>
              <w:rPr>
                <w:rFonts w:ascii="Arial" w:hAnsi="Arial"/>
                <w:sz w:val="20"/>
              </w:rPr>
              <w:t xml:space="preserve"> in a text editor (or Excel) and verify that for each year of the </w:t>
            </w:r>
            <w:r>
              <w:rPr>
                <w:rFonts w:ascii="Arial" w:hAnsi="Arial"/>
                <w:sz w:val="20"/>
              </w:rPr>
              <w:lastRenderedPageBreak/>
              <w:t>solitary site, “COMMON-SITE”,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If all of these values are present as specified, this, in conjunction with the rest of this acceptance test, satisfies FR-4 and FR-5.</w:t>
            </w:r>
          </w:p>
        </w:tc>
        <w:tc>
          <w:tcPr>
            <w:tcW w:w="2520" w:type="dxa"/>
            <w:shd w:val="clear" w:color="auto" w:fill="auto"/>
            <w:vAlign w:val="center"/>
          </w:tcPr>
          <w:p w14:paraId="79A6FF35" w14:textId="4F48D1A4" w:rsidR="0011537B" w:rsidRDefault="0011537B" w:rsidP="0011537B">
            <w:pPr>
              <w:pStyle w:val="H1bodytext"/>
              <w:numPr>
                <w:ilvl w:val="0"/>
                <w:numId w:val="12"/>
              </w:numPr>
              <w:spacing w:after="0"/>
              <w:ind w:left="376"/>
              <w:rPr>
                <w:rFonts w:ascii="Arial" w:hAnsi="Arial"/>
                <w:sz w:val="20"/>
              </w:rPr>
            </w:pPr>
            <w:r>
              <w:rPr>
                <w:rFonts w:ascii="Arial" w:hAnsi="Arial"/>
                <w:sz w:val="20"/>
              </w:rPr>
              <w:lastRenderedPageBreak/>
              <w:t>A value of 3 in the water and tritium columns: PASS</w:t>
            </w:r>
            <w:r>
              <w:rPr>
                <w:rFonts w:ascii="Arial" w:hAnsi="Arial"/>
                <w:sz w:val="20"/>
              </w:rPr>
              <w:br/>
            </w:r>
          </w:p>
          <w:p w14:paraId="16998BEB" w14:textId="6A090BEC" w:rsidR="0011537B" w:rsidRDefault="0011537B" w:rsidP="0011537B">
            <w:pPr>
              <w:pStyle w:val="H1bodytext"/>
              <w:numPr>
                <w:ilvl w:val="0"/>
                <w:numId w:val="12"/>
              </w:numPr>
              <w:spacing w:after="0"/>
              <w:ind w:left="376"/>
              <w:rPr>
                <w:rFonts w:ascii="Arial" w:hAnsi="Arial"/>
                <w:sz w:val="20"/>
              </w:rPr>
            </w:pPr>
            <w:r>
              <w:rPr>
                <w:rFonts w:ascii="Arial" w:hAnsi="Arial"/>
                <w:sz w:val="20"/>
              </w:rPr>
              <w:lastRenderedPageBreak/>
              <w:t>A value of 4 in the uranium column: PASS</w:t>
            </w:r>
            <w:r>
              <w:rPr>
                <w:rFonts w:ascii="Arial" w:hAnsi="Arial"/>
                <w:sz w:val="20"/>
              </w:rPr>
              <w:br/>
            </w:r>
          </w:p>
          <w:p w14:paraId="1B996CFF" w14:textId="04EF87B3" w:rsidR="0011537B" w:rsidRDefault="0011537B" w:rsidP="0011537B">
            <w:pPr>
              <w:pStyle w:val="H1bodytext"/>
              <w:numPr>
                <w:ilvl w:val="0"/>
                <w:numId w:val="12"/>
              </w:numPr>
              <w:spacing w:after="0"/>
              <w:ind w:left="376"/>
              <w:rPr>
                <w:rFonts w:ascii="Arial" w:hAnsi="Arial"/>
                <w:sz w:val="20"/>
              </w:rPr>
            </w:pPr>
            <w:r>
              <w:rPr>
                <w:rFonts w:ascii="Arial" w:hAnsi="Arial"/>
                <w:sz w:val="20"/>
              </w:rPr>
              <w:t>A value of 9 in the “USER-RAD” column: PASS</w:t>
            </w:r>
            <w:r>
              <w:rPr>
                <w:rFonts w:ascii="Arial" w:hAnsi="Arial"/>
                <w:sz w:val="20"/>
              </w:rPr>
              <w:br/>
            </w:r>
          </w:p>
          <w:p w14:paraId="7CF52B7E" w14:textId="656D517E" w:rsidR="0011537B" w:rsidRDefault="0011537B" w:rsidP="0011537B">
            <w:pPr>
              <w:pStyle w:val="H1bodytext"/>
              <w:numPr>
                <w:ilvl w:val="0"/>
                <w:numId w:val="12"/>
              </w:numPr>
              <w:spacing w:after="0"/>
              <w:ind w:left="376"/>
              <w:rPr>
                <w:rFonts w:ascii="Arial" w:hAnsi="Arial"/>
                <w:sz w:val="20"/>
              </w:rPr>
            </w:pPr>
            <w:r>
              <w:rPr>
                <w:rFonts w:ascii="Arial" w:hAnsi="Arial"/>
                <w:sz w:val="20"/>
              </w:rPr>
              <w:t>A value of 8 in the “USER-CHEM” column: PASS</w:t>
            </w:r>
            <w:r>
              <w:rPr>
                <w:rFonts w:ascii="Arial" w:hAnsi="Arial"/>
                <w:sz w:val="20"/>
              </w:rPr>
              <w:br/>
            </w:r>
          </w:p>
          <w:p w14:paraId="4751B370" w14:textId="245DA15D" w:rsidR="0011537B" w:rsidRDefault="0011537B" w:rsidP="0011537B">
            <w:pPr>
              <w:pStyle w:val="H1bodytext"/>
              <w:numPr>
                <w:ilvl w:val="0"/>
                <w:numId w:val="12"/>
              </w:numPr>
              <w:spacing w:after="0"/>
              <w:ind w:left="376"/>
              <w:rPr>
                <w:rFonts w:ascii="Arial" w:hAnsi="Arial"/>
                <w:sz w:val="20"/>
              </w:rPr>
            </w:pPr>
            <w:r>
              <w:rPr>
                <w:rFonts w:ascii="Arial" w:hAnsi="Arial"/>
                <w:sz w:val="20"/>
              </w:rPr>
              <w:t>uranium and “USER-CHEM” have units of “(kg/year)” in the column header line: PASS</w:t>
            </w:r>
            <w:r>
              <w:rPr>
                <w:rFonts w:ascii="Arial" w:hAnsi="Arial"/>
                <w:sz w:val="20"/>
              </w:rPr>
              <w:br/>
            </w:r>
          </w:p>
          <w:p w14:paraId="67F73612" w14:textId="263B1217" w:rsidR="0011537B" w:rsidRDefault="0011537B" w:rsidP="0011537B">
            <w:pPr>
              <w:pStyle w:val="H1bodytext"/>
              <w:numPr>
                <w:ilvl w:val="0"/>
                <w:numId w:val="12"/>
              </w:numPr>
              <w:spacing w:after="0"/>
              <w:ind w:left="376"/>
              <w:rPr>
                <w:rFonts w:ascii="Arial" w:hAnsi="Arial"/>
                <w:sz w:val="20"/>
              </w:rPr>
            </w:pPr>
            <w:r>
              <w:rPr>
                <w:rFonts w:ascii="Arial" w:hAnsi="Arial"/>
                <w:sz w:val="20"/>
              </w:rPr>
              <w:t>tritium and “USER-RAD” have units of “(Ci/year)”: PASS</w:t>
            </w:r>
            <w:r>
              <w:rPr>
                <w:rFonts w:ascii="Arial" w:hAnsi="Arial"/>
                <w:sz w:val="20"/>
              </w:rPr>
              <w:br/>
            </w:r>
            <w:r>
              <w:rPr>
                <w:rFonts w:ascii="Arial" w:hAnsi="Arial"/>
                <w:sz w:val="20"/>
              </w:rPr>
              <w:br/>
            </w:r>
          </w:p>
          <w:p w14:paraId="11E23CAA" w14:textId="77777777" w:rsidR="0011537B" w:rsidRDefault="0011537B" w:rsidP="0011537B">
            <w:pPr>
              <w:pStyle w:val="H1bodytext"/>
              <w:spacing w:after="0"/>
              <w:ind w:left="0"/>
              <w:rPr>
                <w:rFonts w:ascii="Arial" w:hAnsi="Arial"/>
                <w:sz w:val="20"/>
              </w:rPr>
            </w:pPr>
          </w:p>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66F60220" w14:textId="77777777" w:rsidR="00FD3A67" w:rsidRDefault="00FD3A67">
      <w:pPr>
        <w:spacing w:after="160" w:line="259" w:lineRule="auto"/>
      </w:pPr>
      <w:r>
        <w:br w:type="page"/>
      </w:r>
    </w:p>
    <w:p w14:paraId="0C761E44" w14:textId="77777777" w:rsidR="00FD3A67" w:rsidRDefault="00FD3A67" w:rsidP="00FD3A67">
      <w:pPr>
        <w:rPr>
          <w:b/>
          <w:bCs/>
        </w:rPr>
      </w:pPr>
      <w:r>
        <w:rPr>
          <w:b/>
          <w:bCs/>
        </w:rPr>
        <w:lastRenderedPageBreak/>
        <w:t>Tool Runner Log</w:t>
      </w:r>
    </w:p>
    <w:p w14:paraId="328B0ECD" w14:textId="77777777" w:rsidR="00F46869" w:rsidRDefault="00F46869" w:rsidP="00F46869"/>
    <w:p w14:paraId="72A2B389" w14:textId="77777777" w:rsidR="00A2582D" w:rsidRDefault="00A2582D" w:rsidP="00A2582D">
      <w:r>
        <w:t>INFO--11/16/2020 11:48:11 AM--Starting CA-CIE Tool Runner.</w:t>
      </w:r>
      <w:r>
        <w:tab/>
        <w:t>Logging to "runner_AT-2_SLL_modified.log"</w:t>
      </w:r>
    </w:p>
    <w:p w14:paraId="66CE8BE6" w14:textId="77777777" w:rsidR="00A2582D" w:rsidRDefault="00A2582D" w:rsidP="00A2582D">
      <w:r>
        <w:t>INFO--11/16/2020 11:48:11 AM--Code Version: 32f2868463d1f4507b6401c6fc881d8bb1a5598d v5.12: /opt/tools/</w:t>
      </w:r>
      <w:proofErr w:type="spellStart"/>
      <w:r>
        <w:t>pylib</w:t>
      </w:r>
      <w:proofErr w:type="spellEnd"/>
      <w:r>
        <w:t>/runner/runner.py&lt;--1bcfd6779e9cbdb82673405873a8e5e81514ae27</w:t>
      </w:r>
    </w:p>
    <w:p w14:paraId="1CD9DD95" w14:textId="77777777" w:rsidR="00A2582D" w:rsidRDefault="00A2582D" w:rsidP="00A2582D"/>
    <w:p w14:paraId="6D166D99" w14:textId="77777777" w:rsidR="00A2582D" w:rsidRDefault="00A2582D" w:rsidP="00A2582D">
      <w:r>
        <w:t>INFO--11/16/2020 11:48:11 AM--Code Version: 4935e99e62e977e2f713bb83948fe899ab985fec Local repo SHA-1 has does not correspond to a remote repo release version: /home/slindberg/CAVE/CA-CIE-Tools-TestRepos/inventory_pp/pylib/inventory_pp/inventory_pp.py&lt;--09cc000de13fb083b30b269c18fd32a2437141d6</w:t>
      </w:r>
    </w:p>
    <w:p w14:paraId="107789EF" w14:textId="77777777" w:rsidR="00A2582D" w:rsidRDefault="00A2582D" w:rsidP="00A2582D"/>
    <w:p w14:paraId="54F35955" w14:textId="77777777" w:rsidR="00A2582D" w:rsidRDefault="00A2582D" w:rsidP="00A2582D">
      <w:r>
        <w:t xml:space="preserve">INFO--11/16/2020 11:48:11 AM--QA Status: </w:t>
      </w:r>
      <w:proofErr w:type="gramStart"/>
      <w:r>
        <w:t>QUALIFIED :</w:t>
      </w:r>
      <w:proofErr w:type="gramEnd"/>
      <w:r>
        <w:t xml:space="preserve"> /opt/tools/pylib/runner/runner.py</w:t>
      </w:r>
    </w:p>
    <w:p w14:paraId="16B704F9" w14:textId="77777777" w:rsidR="00A2582D" w:rsidRDefault="00A2582D" w:rsidP="00A2582D">
      <w:r>
        <w:t xml:space="preserve">INFO--11/16/2020 11:48:11 AM--QA Status: </w:t>
      </w:r>
      <w:proofErr w:type="gramStart"/>
      <w:r>
        <w:t>TEST :</w:t>
      </w:r>
      <w:proofErr w:type="gramEnd"/>
      <w:r>
        <w:t xml:space="preserve"> /home/slindberg/CAVE/CA-CIE-Tools-TestRepos/inventory_pp/pylib/inventory_pp/inventory_pp.py</w:t>
      </w:r>
    </w:p>
    <w:p w14:paraId="064677F0" w14:textId="77777777" w:rsidR="00A2582D" w:rsidRDefault="00A2582D" w:rsidP="00A2582D">
      <w:r>
        <w:t>INFO--11/16/2020 11:48:11 AM--Invoking Command:"python3"</w:t>
      </w:r>
      <w:r>
        <w:tab/>
        <w:t>with Arguments:"/home/slindberg/CAVE/CA-CIE-Tools-TestRepos/inventory_pp/pylib/inventory_pp/inventory_pp.py --VZEHSIT /home/slindberg/CAVE/CA-CIE-Tools-TestEnv/inventory_pp/tests/AT-2_SLL/data_SLL/AT-2_Site_List.csv --VZINV /home/slindberg/CAVE/CA-CIE-Tools-TestEnv/inventory_pp/tests/AT-2_SLL/data_SLL/AT-2_SIMv2.csv --CHEMINV /home/slindberg/CAVE/CA-CIE-Tools-TestEnv/inventory_pp/tests/AT-2_SLL/data_SLL/AT-2_Chemical-Inventory-Release.csv --</w:t>
      </w:r>
      <w:proofErr w:type="spellStart"/>
      <w:r>
        <w:t>ipp_output</w:t>
      </w:r>
      <w:proofErr w:type="spellEnd"/>
      <w:r>
        <w:t xml:space="preserve"> step-1_AT-2_ipp_SLL_modified.csv --output /home/slindberg/CAVE/CA-CIE-Tools-TestEnv/inventory_pp/tests/AT-2_SLL --COPC WATER H-3 U CN TESTER-RAD TESTER-CHEM --</w:t>
      </w:r>
      <w:proofErr w:type="spellStart"/>
      <w:r>
        <w:t>chem_copcs</w:t>
      </w:r>
      <w:proofErr w:type="spellEnd"/>
      <w:r>
        <w:t xml:space="preserve"> CR NO3 CN TESTER-RAD --logger step-1_AT-2_ipp_SLL_modified.log"</w:t>
      </w:r>
    </w:p>
    <w:p w14:paraId="5873DD7F" w14:textId="77777777" w:rsidR="00A2582D" w:rsidRDefault="00A2582D" w:rsidP="00A2582D">
      <w:r>
        <w:t>INFO--11/16/2020 11:48:11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3C4975E" w14:textId="70052A86" w:rsidR="00FD3A67" w:rsidRDefault="00A2582D" w:rsidP="00A2582D">
      <w:r>
        <w:t>Starting CA-CIE Tool Runner.</w:t>
      </w:r>
      <w:r>
        <w:tab/>
        <w:t>Logging to "runner_AT-2_SLL_modified.log"</w:t>
      </w:r>
    </w:p>
    <w:p w14:paraId="77EF9ACE" w14:textId="77777777" w:rsidR="00FD3A67" w:rsidRDefault="00FD3A67" w:rsidP="00FD3A67"/>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FD3A67" w:rsidRPr="00932809" w14:paraId="664E4808" w14:textId="77777777" w:rsidTr="00496E08">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3E12D0BD" w14:textId="55AE496D" w:rsidR="00FD3A67" w:rsidRDefault="00FD3A67" w:rsidP="00496E08">
            <w:pPr>
              <w:pStyle w:val="Table"/>
            </w:pPr>
            <w:r>
              <w:t>Table AT-2-Tester Modified</w:t>
            </w:r>
          </w:p>
          <w:p w14:paraId="72DEBEE5" w14:textId="77777777" w:rsidR="00FD3A67" w:rsidRPr="00DA11B3" w:rsidRDefault="000251D3" w:rsidP="00496E08">
            <w:pPr>
              <w:pStyle w:val="H1bodytext"/>
              <w:spacing w:after="0"/>
              <w:ind w:left="0"/>
              <w:jc w:val="center"/>
              <w:rPr>
                <w:rFonts w:ascii="Arial" w:hAnsi="Arial"/>
                <w:b/>
                <w:szCs w:val="22"/>
              </w:rPr>
            </w:pPr>
            <w:sdt>
              <w:sdtPr>
                <w:rPr>
                  <w:rFonts w:ascii="Arial" w:hAnsi="Arial"/>
                  <w:b/>
                  <w:bCs/>
                  <w:szCs w:val="22"/>
                </w:rPr>
                <w:alias w:val="Keywords"/>
                <w:tag w:val=""/>
                <w:id w:val="-2102098825"/>
                <w:placeholder>
                  <w:docPart w:val="5FF6569DE5434D0C990EB4DBA1B244AF"/>
                </w:placeholder>
                <w:dataBinding w:prefixMappings="xmlns:ns0='http://purl.org/dc/elements/1.1/' xmlns:ns1='http://schemas.openxmlformats.org/package/2006/metadata/core-properties' " w:xpath="/ns1:coreProperties[1]/ns1:keywords[1]" w:storeItemID="{6C3C8BC8-F283-45AE-878A-BAB7291924A1}"/>
                <w:text/>
              </w:sdtPr>
              <w:sdtEndPr/>
              <w:sdtContent>
                <w:r w:rsidR="00FD3A67">
                  <w:rPr>
                    <w:rFonts w:ascii="Arial" w:hAnsi="Arial"/>
                    <w:b/>
                    <w:bCs/>
                    <w:szCs w:val="22"/>
                  </w:rPr>
                  <w:t>Inventory Preprocessor</w:t>
                </w:r>
              </w:sdtContent>
            </w:sdt>
            <w:r w:rsidR="00FD3A67" w:rsidRPr="00DA11B3">
              <w:rPr>
                <w:rFonts w:ascii="Arial" w:hAnsi="Arial" w:cs="Arial"/>
                <w:b/>
                <w:szCs w:val="22"/>
              </w:rPr>
              <w:t xml:space="preserve"> Acceptance </w:t>
            </w:r>
            <w:r w:rsidR="00FD3A67" w:rsidRPr="00DA11B3">
              <w:rPr>
                <w:rFonts w:ascii="Arial" w:hAnsi="Arial"/>
                <w:b/>
                <w:szCs w:val="22"/>
              </w:rPr>
              <w:t xml:space="preserve">Test Plan Case </w:t>
            </w:r>
            <w:r w:rsidR="00FD3A67">
              <w:rPr>
                <w:rFonts w:ascii="Arial" w:hAnsi="Arial"/>
                <w:b/>
                <w:szCs w:val="22"/>
              </w:rPr>
              <w:t>2</w:t>
            </w:r>
          </w:p>
        </w:tc>
      </w:tr>
      <w:tr w:rsidR="00FD3A67" w:rsidRPr="007D0AAC" w14:paraId="7A5F74EA" w14:textId="77777777" w:rsidTr="00496E08">
        <w:trPr>
          <w:cantSplit/>
          <w:trHeight w:val="530"/>
          <w:tblHeader/>
        </w:trPr>
        <w:tc>
          <w:tcPr>
            <w:tcW w:w="5940" w:type="dxa"/>
            <w:gridSpan w:val="3"/>
            <w:tcBorders>
              <w:top w:val="single" w:sz="4" w:space="0" w:color="auto"/>
            </w:tcBorders>
            <w:shd w:val="clear" w:color="auto" w:fill="auto"/>
            <w:vAlign w:val="center"/>
          </w:tcPr>
          <w:p w14:paraId="642E4A06" w14:textId="77777777" w:rsidR="00FD3A67" w:rsidRPr="007D0AAC" w:rsidRDefault="000251D3" w:rsidP="00496E08">
            <w:pPr>
              <w:pStyle w:val="H1bodytext"/>
              <w:spacing w:after="0"/>
              <w:ind w:left="0"/>
              <w:jc w:val="center"/>
              <w:rPr>
                <w:rFonts w:ascii="Arial" w:hAnsi="Arial"/>
                <w:b/>
                <w:sz w:val="20"/>
              </w:rPr>
            </w:pPr>
            <w:sdt>
              <w:sdtPr>
                <w:rPr>
                  <w:rFonts w:ascii="Arial" w:hAnsi="Arial"/>
                  <w:b/>
                  <w:bCs/>
                  <w:sz w:val="20"/>
                </w:rPr>
                <w:alias w:val="Keywords"/>
                <w:tag w:val=""/>
                <w:id w:val="780376914"/>
                <w:placeholder>
                  <w:docPart w:val="F267C5AEDA22497C85112220B2184103"/>
                </w:placeholder>
                <w:dataBinding w:prefixMappings="xmlns:ns0='http://purl.org/dc/elements/1.1/' xmlns:ns1='http://schemas.openxmlformats.org/package/2006/metadata/core-properties' " w:xpath="/ns1:coreProperties[1]/ns1:keywords[1]" w:storeItemID="{6C3C8BC8-F283-45AE-878A-BAB7291924A1}"/>
                <w:text/>
              </w:sdtPr>
              <w:sdtEndPr/>
              <w:sdtContent>
                <w:r w:rsidR="00FD3A67">
                  <w:rPr>
                    <w:rFonts w:ascii="Arial" w:hAnsi="Arial"/>
                    <w:b/>
                    <w:bCs/>
                    <w:sz w:val="20"/>
                  </w:rPr>
                  <w:t>Inventory Preprocessor</w:t>
                </w:r>
              </w:sdtContent>
            </w:sdt>
            <w:r w:rsidR="00FD3A67" w:rsidRPr="007D0AAC">
              <w:rPr>
                <w:rFonts w:ascii="Arial" w:hAnsi="Arial" w:cs="Arial"/>
                <w:b/>
                <w:sz w:val="20"/>
              </w:rPr>
              <w:t xml:space="preserve"> </w:t>
            </w:r>
            <w:r w:rsidR="00FD3A67" w:rsidRPr="007D0AAC">
              <w:rPr>
                <w:rFonts w:ascii="Arial" w:hAnsi="Arial"/>
                <w:b/>
                <w:sz w:val="20"/>
              </w:rPr>
              <w:t>Acceptance Testing</w:t>
            </w:r>
          </w:p>
          <w:p w14:paraId="5EDAB054" w14:textId="17B9BE76"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7840431"/>
                <w:placeholder>
                  <w:docPart w:val="A35630291D21461783F0960AEA54DBF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2-Tester Modified</w:t>
            </w:r>
          </w:p>
        </w:tc>
        <w:tc>
          <w:tcPr>
            <w:tcW w:w="4140" w:type="dxa"/>
            <w:gridSpan w:val="2"/>
            <w:tcBorders>
              <w:top w:val="single" w:sz="4" w:space="0" w:color="auto"/>
            </w:tcBorders>
            <w:shd w:val="clear" w:color="auto" w:fill="auto"/>
            <w:vAlign w:val="center"/>
          </w:tcPr>
          <w:p w14:paraId="06AB72CA" w14:textId="33620EF6" w:rsidR="00FD3A67" w:rsidRPr="007D0AAC" w:rsidRDefault="00FD3A67" w:rsidP="00496E08">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11/</w:t>
            </w:r>
            <w:r w:rsidR="00D70E41">
              <w:rPr>
                <w:rFonts w:ascii="Arial" w:hAnsi="Arial"/>
                <w:b/>
                <w:sz w:val="20"/>
              </w:rPr>
              <w:t>16</w:t>
            </w:r>
            <w:r>
              <w:rPr>
                <w:rFonts w:ascii="Arial" w:hAnsi="Arial"/>
                <w:b/>
                <w:sz w:val="20"/>
              </w:rPr>
              <w:t>/2020</w:t>
            </w:r>
          </w:p>
        </w:tc>
      </w:tr>
      <w:tr w:rsidR="00FD3A67" w:rsidRPr="007D0AAC" w14:paraId="7E2BB21F" w14:textId="77777777" w:rsidTr="00496E08">
        <w:trPr>
          <w:cantSplit/>
          <w:trHeight w:val="530"/>
          <w:tblHeader/>
        </w:trPr>
        <w:tc>
          <w:tcPr>
            <w:tcW w:w="5940" w:type="dxa"/>
            <w:gridSpan w:val="3"/>
            <w:tcBorders>
              <w:top w:val="single" w:sz="4" w:space="0" w:color="auto"/>
            </w:tcBorders>
            <w:shd w:val="clear" w:color="auto" w:fill="auto"/>
            <w:vAlign w:val="center"/>
          </w:tcPr>
          <w:p w14:paraId="3B15246D" w14:textId="77777777"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5234755" w14:textId="7C83204B" w:rsidR="00FD3A67" w:rsidRPr="007D0AAC" w:rsidRDefault="00FD3A67" w:rsidP="00496E08">
            <w:pPr>
              <w:pStyle w:val="H1bodytext"/>
              <w:spacing w:after="0"/>
              <w:ind w:left="0"/>
              <w:rPr>
                <w:rFonts w:ascii="Arial" w:hAnsi="Arial"/>
                <w:b/>
                <w:sz w:val="20"/>
              </w:rPr>
            </w:pPr>
            <w:r>
              <w:rPr>
                <w:rFonts w:ascii="Arial" w:hAnsi="Arial"/>
                <w:b/>
                <w:sz w:val="20"/>
              </w:rPr>
              <w:t>\\olive\backups\CAVE\CA-CIE-Tools-TestEnv\inventory_pp\tests\AT-2_SLL\runner_AT-2_SLL.log</w:t>
            </w:r>
          </w:p>
        </w:tc>
        <w:tc>
          <w:tcPr>
            <w:tcW w:w="4140" w:type="dxa"/>
            <w:gridSpan w:val="2"/>
            <w:tcBorders>
              <w:top w:val="single" w:sz="4" w:space="0" w:color="auto"/>
            </w:tcBorders>
            <w:shd w:val="clear" w:color="auto" w:fill="auto"/>
            <w:vAlign w:val="center"/>
          </w:tcPr>
          <w:p w14:paraId="25746AA3" w14:textId="77777777" w:rsidR="00FD3A67" w:rsidRPr="007D0AAC" w:rsidRDefault="00FD3A67" w:rsidP="00496E08">
            <w:pPr>
              <w:pStyle w:val="H1bodytext"/>
              <w:spacing w:after="0"/>
              <w:ind w:left="0"/>
              <w:rPr>
                <w:rFonts w:ascii="Arial" w:hAnsi="Arial"/>
                <w:b/>
                <w:sz w:val="20"/>
              </w:rPr>
            </w:pPr>
            <w:r>
              <w:rPr>
                <w:rFonts w:ascii="Arial" w:hAnsi="Arial"/>
                <w:b/>
                <w:sz w:val="20"/>
              </w:rPr>
              <w:t>Test Performed By: Sara Lindberg</w:t>
            </w:r>
          </w:p>
        </w:tc>
      </w:tr>
      <w:tr w:rsidR="00FD3A67" w:rsidRPr="007D0AAC" w14:paraId="30EC2C53" w14:textId="77777777" w:rsidTr="00496E08">
        <w:trPr>
          <w:cantSplit/>
          <w:trHeight w:val="530"/>
          <w:tblHeader/>
        </w:trPr>
        <w:tc>
          <w:tcPr>
            <w:tcW w:w="10080" w:type="dxa"/>
            <w:gridSpan w:val="5"/>
            <w:tcBorders>
              <w:top w:val="single" w:sz="4" w:space="0" w:color="auto"/>
            </w:tcBorders>
            <w:shd w:val="clear" w:color="auto" w:fill="auto"/>
            <w:vAlign w:val="center"/>
          </w:tcPr>
          <w:p w14:paraId="6D5D5754" w14:textId="70604695"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\\olive\backups\CAVE\CA-CIE-Tools-TestEnv\inventory_pp\tests\AT-2_SLL</w:t>
            </w:r>
          </w:p>
        </w:tc>
      </w:tr>
      <w:tr w:rsidR="00FD3A67" w:rsidRPr="00572F5F" w14:paraId="2603F663" w14:textId="77777777" w:rsidTr="00496E08">
        <w:trPr>
          <w:cantSplit/>
          <w:trHeight w:val="530"/>
          <w:tblHeader/>
        </w:trPr>
        <w:tc>
          <w:tcPr>
            <w:tcW w:w="1260" w:type="dxa"/>
            <w:tcBorders>
              <w:top w:val="single" w:sz="4" w:space="0" w:color="auto"/>
            </w:tcBorders>
            <w:shd w:val="clear" w:color="auto" w:fill="auto"/>
            <w:vAlign w:val="center"/>
          </w:tcPr>
          <w:p w14:paraId="6F6D3AE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4C79861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6D19CFA2"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123F6B4C"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D3A67" w:rsidRPr="007D0AAC" w14:paraId="5D22A9B5" w14:textId="77777777" w:rsidTr="00496E08">
        <w:trPr>
          <w:trHeight w:val="440"/>
        </w:trPr>
        <w:tc>
          <w:tcPr>
            <w:tcW w:w="10080" w:type="dxa"/>
            <w:gridSpan w:val="5"/>
            <w:shd w:val="clear" w:color="auto" w:fill="auto"/>
            <w:vAlign w:val="center"/>
          </w:tcPr>
          <w:p w14:paraId="010FFB27" w14:textId="77777777" w:rsidR="00FD3A67" w:rsidRPr="007D0AAC" w:rsidRDefault="00FD3A67" w:rsidP="00496E08">
            <w:pPr>
              <w:pStyle w:val="H1bodytext"/>
              <w:spacing w:after="0"/>
              <w:ind w:left="0"/>
              <w:rPr>
                <w:rFonts w:ascii="Arial" w:hAnsi="Arial"/>
                <w:sz w:val="20"/>
              </w:rPr>
            </w:pPr>
            <w:r>
              <w:rPr>
                <w:rFonts w:ascii="Arial" w:hAnsi="Arial"/>
                <w:sz w:val="20"/>
              </w:rPr>
              <w:t>Navigate to the Testing Directory</w:t>
            </w:r>
          </w:p>
        </w:tc>
      </w:tr>
      <w:tr w:rsidR="00FD3A67" w14:paraId="40B6F7EC" w14:textId="77777777" w:rsidTr="00496E08">
        <w:trPr>
          <w:trHeight w:val="728"/>
        </w:trPr>
        <w:tc>
          <w:tcPr>
            <w:tcW w:w="1260" w:type="dxa"/>
            <w:shd w:val="clear" w:color="auto" w:fill="auto"/>
            <w:vAlign w:val="center"/>
          </w:tcPr>
          <w:p w14:paraId="15D57AD8" w14:textId="77777777" w:rsidR="00FD3A67" w:rsidRPr="00FB0144" w:rsidRDefault="00FD3A67" w:rsidP="00496E08">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39D67999" w14:textId="1A52A71E" w:rsidR="00FD3A67" w:rsidRPr="00663746" w:rsidRDefault="00FD3A67" w:rsidP="00496E08">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./run_AT-2_step-1_SLL.sh</w:t>
            </w:r>
          </w:p>
        </w:tc>
        <w:tc>
          <w:tcPr>
            <w:tcW w:w="2520" w:type="dxa"/>
            <w:gridSpan w:val="2"/>
            <w:shd w:val="clear" w:color="auto" w:fill="auto"/>
            <w:vAlign w:val="center"/>
          </w:tcPr>
          <w:p w14:paraId="7403C735" w14:textId="77777777" w:rsidR="00FD3A67" w:rsidRDefault="00FD3A67" w:rsidP="00496E08">
            <w:pPr>
              <w:pStyle w:val="H1bodytext"/>
              <w:spacing w:after="0"/>
              <w:ind w:left="0"/>
              <w:rPr>
                <w:rFonts w:ascii="Arial" w:hAnsi="Arial"/>
                <w:sz w:val="20"/>
              </w:rPr>
            </w:pPr>
            <w:r>
              <w:rPr>
                <w:rFonts w:ascii="Arial" w:hAnsi="Arial"/>
                <w:sz w:val="20"/>
              </w:rPr>
              <w:t>3 files should be created:</w:t>
            </w:r>
          </w:p>
          <w:p w14:paraId="4FFE3A48" w14:textId="3FD6D315" w:rsidR="00FD3A67" w:rsidRPr="00180364" w:rsidRDefault="00FD3A67" w:rsidP="00E17BE2">
            <w:pPr>
              <w:pStyle w:val="H1bodytext"/>
              <w:numPr>
                <w:ilvl w:val="0"/>
                <w:numId w:val="61"/>
              </w:numPr>
              <w:spacing w:after="0"/>
              <w:ind w:left="611"/>
              <w:rPr>
                <w:rFonts w:ascii="Arial" w:hAnsi="Arial"/>
                <w:sz w:val="20"/>
              </w:rPr>
            </w:pPr>
            <w:r w:rsidRPr="00180364">
              <w:rPr>
                <w:rFonts w:ascii="Arial" w:hAnsi="Arial"/>
                <w:b/>
                <w:bCs/>
                <w:i/>
                <w:iCs/>
                <w:sz w:val="20"/>
              </w:rPr>
              <w:t>runner_run_AT-</w:t>
            </w:r>
            <w:r>
              <w:rPr>
                <w:rFonts w:ascii="Arial" w:hAnsi="Arial"/>
                <w:b/>
                <w:bCs/>
                <w:i/>
                <w:iCs/>
                <w:sz w:val="20"/>
              </w:rPr>
              <w:t>2_SLL</w:t>
            </w:r>
            <w:r w:rsidRPr="00180364">
              <w:rPr>
                <w:rFonts w:ascii="Arial" w:hAnsi="Arial"/>
                <w:b/>
                <w:bCs/>
                <w:i/>
                <w:iCs/>
                <w:sz w:val="20"/>
              </w:rPr>
              <w:t>.</w:t>
            </w:r>
            <w:r>
              <w:rPr>
                <w:rFonts w:ascii="Arial" w:hAnsi="Arial"/>
                <w:b/>
                <w:bCs/>
                <w:i/>
                <w:iCs/>
                <w:sz w:val="20"/>
              </w:rPr>
              <w:t>log</w:t>
            </w:r>
          </w:p>
          <w:p w14:paraId="670ECA13" w14:textId="650CB252" w:rsidR="00FD3A67" w:rsidRPr="00180364"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step-1_AT-2_ipp_SLL.log</w:t>
            </w:r>
          </w:p>
          <w:p w14:paraId="3D6B26A6" w14:textId="0096022A" w:rsidR="00FD3A67" w:rsidRPr="00B64BCB"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step-1_AT-2_ipp_SLL.csv</w:t>
            </w:r>
          </w:p>
        </w:tc>
        <w:tc>
          <w:tcPr>
            <w:tcW w:w="2520" w:type="dxa"/>
            <w:shd w:val="clear" w:color="auto" w:fill="auto"/>
            <w:vAlign w:val="center"/>
          </w:tcPr>
          <w:p w14:paraId="52B68FC9" w14:textId="06E68C69" w:rsidR="00FD3A67" w:rsidRPr="007D0AAC" w:rsidRDefault="009F3021" w:rsidP="00496E08">
            <w:pPr>
              <w:pStyle w:val="H1bodytext"/>
              <w:spacing w:after="0"/>
              <w:ind w:left="0"/>
              <w:jc w:val="center"/>
              <w:rPr>
                <w:rFonts w:ascii="Arial" w:hAnsi="Arial"/>
                <w:sz w:val="20"/>
              </w:rPr>
            </w:pPr>
            <w:r>
              <w:rPr>
                <w:rFonts w:ascii="Arial" w:hAnsi="Arial"/>
                <w:sz w:val="20"/>
              </w:rPr>
              <w:t>PASS</w:t>
            </w:r>
          </w:p>
        </w:tc>
      </w:tr>
      <w:tr w:rsidR="00FD3A67" w14:paraId="73108F1C" w14:textId="77777777" w:rsidTr="00496E08">
        <w:trPr>
          <w:trHeight w:val="476"/>
        </w:trPr>
        <w:tc>
          <w:tcPr>
            <w:tcW w:w="1260" w:type="dxa"/>
            <w:shd w:val="clear" w:color="auto" w:fill="auto"/>
            <w:vAlign w:val="center"/>
          </w:tcPr>
          <w:p w14:paraId="4651F3C6" w14:textId="77777777" w:rsidR="00FD3A67" w:rsidRPr="007D0AAC" w:rsidRDefault="00FD3A67" w:rsidP="00496E08">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101C101" w14:textId="76FD4BE1" w:rsidR="00FD3A67" w:rsidRPr="00000842" w:rsidRDefault="00FD3A67" w:rsidP="00496E08">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runner_run_AT-2_SLL.log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4B56278B" w14:textId="30DCDD94" w:rsidR="00FD3A67" w:rsidRDefault="00FD3A67" w:rsidP="00496E08">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runner_run_AT-2_SLL.log</w:t>
            </w:r>
            <w:r>
              <w:rPr>
                <w:rFonts w:ascii="Arial" w:hAnsi="Arial"/>
                <w:sz w:val="20"/>
              </w:rPr>
              <w:t xml:space="preserve"> should have 2 lines:</w:t>
            </w:r>
          </w:p>
          <w:p w14:paraId="4337D3B7" w14:textId="77777777" w:rsidR="00FD3A67" w:rsidRDefault="00FD3A67" w:rsidP="00496E08">
            <w:pPr>
              <w:pStyle w:val="H1bodytext"/>
              <w:numPr>
                <w:ilvl w:val="0"/>
                <w:numId w:val="9"/>
              </w:numPr>
              <w:spacing w:after="0"/>
              <w:ind w:left="376"/>
              <w:rPr>
                <w:rFonts w:ascii="Arial" w:hAnsi="Arial"/>
                <w:sz w:val="20"/>
              </w:rPr>
            </w:pPr>
            <w:r>
              <w:rPr>
                <w:rFonts w:ascii="Arial" w:hAnsi="Arial"/>
                <w:sz w:val="20"/>
              </w:rPr>
              <w:t xml:space="preserve">QUALIFIED : </w:t>
            </w:r>
            <w:r>
              <w:rPr>
                <w:rFonts w:ascii="Arial" w:hAnsi="Arial"/>
                <w:sz w:val="20"/>
              </w:rPr>
              <w:lastRenderedPageBreak/>
              <w:t>/opt/tools/pylib/runner/runner.py</w:t>
            </w:r>
          </w:p>
          <w:p w14:paraId="4FC1F39D" w14:textId="77777777" w:rsidR="00FD3A67" w:rsidRDefault="00FD3A67" w:rsidP="00496E08">
            <w:pPr>
              <w:pStyle w:val="H1bodytext"/>
              <w:numPr>
                <w:ilvl w:val="0"/>
                <w:numId w:val="9"/>
              </w:numPr>
              <w:spacing w:after="0"/>
              <w:ind w:left="376"/>
              <w:rPr>
                <w:rFonts w:ascii="Arial" w:hAnsi="Arial"/>
                <w:sz w:val="20"/>
              </w:rPr>
            </w:pPr>
            <w:r>
              <w:rPr>
                <w:rFonts w:ascii="Arial" w:hAnsi="Arial"/>
                <w:sz w:val="20"/>
              </w:rPr>
              <w:t>TEST: /home/[USER]/…/inventory_pp.py</w:t>
            </w:r>
          </w:p>
          <w:p w14:paraId="5EABA999" w14:textId="77777777" w:rsidR="00FD3A67" w:rsidRDefault="00FD3A67" w:rsidP="00496E08">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A962B12" w14:textId="77777777" w:rsidR="00FD3A67" w:rsidRDefault="00FD3A67" w:rsidP="00496E08">
            <w:pPr>
              <w:pStyle w:val="H1bodytext"/>
              <w:spacing w:after="0"/>
              <w:ind w:left="16"/>
              <w:rPr>
                <w:rFonts w:ascii="Arial" w:hAnsi="Arial"/>
                <w:sz w:val="20"/>
              </w:rPr>
            </w:pPr>
          </w:p>
          <w:p w14:paraId="6DFF3F3B" w14:textId="77777777" w:rsidR="00FD3A67" w:rsidRPr="00000842" w:rsidRDefault="00FD3A67" w:rsidP="00496E08">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07B23B6E" w14:textId="77777777" w:rsidR="0015755D" w:rsidRDefault="0015755D" w:rsidP="0015755D">
            <w:r>
              <w:rPr>
                <w:sz w:val="20"/>
              </w:rPr>
              <w:lastRenderedPageBreak/>
              <w:t>PASS</w:t>
            </w:r>
            <w:r>
              <w:rPr>
                <w:sz w:val="20"/>
              </w:rPr>
              <w:br/>
            </w:r>
            <w:r>
              <w:rPr>
                <w:sz w:val="20"/>
              </w:rPr>
              <w:br/>
            </w:r>
            <w:r>
              <w:t>QUALIFIED : /opt/tools/pylib/runner/r</w:t>
            </w:r>
            <w:r>
              <w:lastRenderedPageBreak/>
              <w:t>unner.py</w:t>
            </w:r>
          </w:p>
          <w:p w14:paraId="5B9EAE3F" w14:textId="77777777" w:rsidR="0015755D" w:rsidRDefault="0015755D" w:rsidP="0015755D">
            <w:r>
              <w:t>TEST : /home/slindberg/CAVE/CA-CIE-Tools-TestRepos/inventory_pp/pylib/inventory_pp/inventory_pp.py</w:t>
            </w:r>
          </w:p>
          <w:p w14:paraId="16D135FB" w14:textId="718F8512" w:rsidR="00FD3A67" w:rsidRPr="007D0AAC" w:rsidRDefault="00FD3A67" w:rsidP="00E17BE2">
            <w:pPr>
              <w:jc w:val="center"/>
              <w:rPr>
                <w:sz w:val="20"/>
              </w:rPr>
            </w:pPr>
          </w:p>
        </w:tc>
      </w:tr>
      <w:tr w:rsidR="00FD3A67" w:rsidRPr="007D0AAC" w14:paraId="160F9A94" w14:textId="77777777" w:rsidTr="00496E08">
        <w:trPr>
          <w:trHeight w:val="476"/>
        </w:trPr>
        <w:tc>
          <w:tcPr>
            <w:tcW w:w="1260" w:type="dxa"/>
            <w:shd w:val="clear" w:color="auto" w:fill="auto"/>
            <w:vAlign w:val="center"/>
          </w:tcPr>
          <w:p w14:paraId="5D4F1676" w14:textId="77777777" w:rsidR="00FD3A67" w:rsidRDefault="00FD3A67" w:rsidP="00496E08">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3E1D9F48" w14:textId="77777777" w:rsidR="00FD3A67" w:rsidRDefault="00FD3A67" w:rsidP="00496E08">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11747503" w14:textId="77777777" w:rsidR="00FD3A67" w:rsidRPr="00FF17DF" w:rsidRDefault="00FD3A67" w:rsidP="00496E08">
            <w:pPr>
              <w:pStyle w:val="H1bodytext"/>
              <w:spacing w:after="0"/>
              <w:ind w:left="46"/>
              <w:rPr>
                <w:rFonts w:ascii="Arial" w:hAnsi="Arial"/>
                <w:sz w:val="20"/>
              </w:rPr>
            </w:pPr>
          </w:p>
          <w:p w14:paraId="3BB99E20" w14:textId="77777777" w:rsidR="00FD3A67" w:rsidRPr="009E72CC" w:rsidRDefault="00FD3A67" w:rsidP="00496E08">
            <w:pPr>
              <w:pStyle w:val="H1bodytext"/>
              <w:spacing w:after="0"/>
              <w:ind w:left="46"/>
              <w:rPr>
                <w:rFonts w:ascii="Arial" w:hAnsi="Arial"/>
                <w:sz w:val="20"/>
              </w:rPr>
            </w:pPr>
            <w:r w:rsidRPr="00FF17DF">
              <w:rPr>
                <w:rFonts w:ascii="Arial" w:hAnsi="Arial"/>
                <w:sz w:val="20"/>
              </w:rPr>
              <w:t>NOTE: If a radionuclide name is wholly contained by a chemical analyte name, or vice versa, it is possible for the user to inadvertently cause the tool to cross-select chemicals and analytes. An example of this would be a radionuclide called “U” and a chemical called “USER-CHEM”. Although “U” is designated a radionuclide, its name is wholly contained in “USER-CHEM”</w:t>
            </w:r>
            <w:r>
              <w:rPr>
                <w:rFonts w:ascii="Arial" w:hAnsi="Arial"/>
                <w:sz w:val="20"/>
              </w:rPr>
              <w:t xml:space="preserve"> and can be identified as a chemical</w:t>
            </w:r>
            <w:r w:rsidRPr="00FF17DF">
              <w:rPr>
                <w:rFonts w:ascii="Arial" w:hAnsi="Arial"/>
                <w:sz w:val="20"/>
              </w:rPr>
              <w:t>. For best use of this feature, ensure that analyte names are independent of one another as much as possible.</w:t>
            </w:r>
          </w:p>
        </w:tc>
        <w:tc>
          <w:tcPr>
            <w:tcW w:w="2520" w:type="dxa"/>
            <w:gridSpan w:val="2"/>
            <w:shd w:val="clear" w:color="auto" w:fill="auto"/>
            <w:vAlign w:val="center"/>
          </w:tcPr>
          <w:p w14:paraId="648575B3" w14:textId="70D9452C" w:rsidR="00293777" w:rsidRDefault="00293777" w:rsidP="00496E08">
            <w:pPr>
              <w:pStyle w:val="H1bodytext"/>
              <w:spacing w:after="0"/>
              <w:ind w:left="0"/>
              <w:rPr>
                <w:rFonts w:ascii="Arial" w:hAnsi="Arial"/>
                <w:sz w:val="20"/>
              </w:rPr>
            </w:pPr>
            <w:r>
              <w:rPr>
                <w:rFonts w:ascii="Arial" w:hAnsi="Arial"/>
                <w:sz w:val="20"/>
              </w:rPr>
              <w:t>T</w:t>
            </w:r>
            <w:r w:rsidR="00FD3A67">
              <w:rPr>
                <w:rFonts w:ascii="Arial" w:hAnsi="Arial"/>
                <w:sz w:val="20"/>
              </w:rPr>
              <w:t>he shell script was modified by the tester</w:t>
            </w:r>
            <w:r w:rsidR="00D70E41">
              <w:rPr>
                <w:rFonts w:ascii="Arial" w:hAnsi="Arial"/>
                <w:sz w:val="20"/>
              </w:rPr>
              <w:t xml:space="preserve"> following guidance in “NOTES”</w:t>
            </w:r>
            <w:r>
              <w:rPr>
                <w:rFonts w:ascii="Arial" w:hAnsi="Arial"/>
                <w:sz w:val="20"/>
              </w:rPr>
              <w:t>:</w:t>
            </w:r>
          </w:p>
          <w:p w14:paraId="1C12A645" w14:textId="77777777" w:rsidR="00293777" w:rsidRDefault="00293777" w:rsidP="00496E08">
            <w:pPr>
              <w:pStyle w:val="H1bodytext"/>
              <w:spacing w:after="0"/>
              <w:ind w:left="0"/>
              <w:rPr>
                <w:rFonts w:ascii="Arial" w:hAnsi="Arial"/>
                <w:sz w:val="20"/>
              </w:rPr>
            </w:pPr>
          </w:p>
          <w:p w14:paraId="4B6F4107" w14:textId="061E8230"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USER-CHEM and USER-RAD</w:t>
            </w:r>
            <w:r w:rsidRPr="00293777">
              <w:rPr>
                <w:rFonts w:ascii="Arial" w:hAnsi="Arial"/>
                <w:sz w:val="20"/>
              </w:rPr>
              <w:sym w:font="Wingdings" w:char="F0E0"/>
            </w:r>
            <w:r>
              <w:rPr>
                <w:rFonts w:ascii="Arial" w:hAnsi="Arial"/>
                <w:sz w:val="20"/>
              </w:rPr>
              <w:t xml:space="preserve">TESTER-CHEM, TESTER-RAD; </w:t>
            </w:r>
          </w:p>
          <w:p w14:paraId="5B751A57" w14:textId="77777777" w:rsidR="00293777" w:rsidRDefault="00293777" w:rsidP="00E17BE2">
            <w:pPr>
              <w:pStyle w:val="H1bodytext"/>
              <w:spacing w:after="0"/>
              <w:ind w:left="161"/>
              <w:rPr>
                <w:rFonts w:ascii="Arial" w:hAnsi="Arial"/>
                <w:sz w:val="20"/>
              </w:rPr>
            </w:pPr>
          </w:p>
          <w:p w14:paraId="1FB936EF" w14:textId="7D5454D1"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CN added to COPCLIST (already in CHEMLIST</w:t>
            </w:r>
            <w:r w:rsidR="00FD3A67">
              <w:rPr>
                <w:rFonts w:ascii="Arial" w:hAnsi="Arial"/>
                <w:sz w:val="20"/>
              </w:rPr>
              <w:t>)</w:t>
            </w:r>
          </w:p>
          <w:p w14:paraId="6107DEF6" w14:textId="77777777" w:rsidR="00293777" w:rsidRDefault="00293777" w:rsidP="00E17BE2">
            <w:pPr>
              <w:pStyle w:val="ListParagraph"/>
              <w:rPr>
                <w:sz w:val="20"/>
              </w:rPr>
            </w:pPr>
          </w:p>
          <w:p w14:paraId="2746C532" w14:textId="2EF54282"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 removed from CHEMLIST</w:t>
            </w:r>
          </w:p>
          <w:p w14:paraId="6FA5FD22" w14:textId="77777777" w:rsidR="00293777" w:rsidRDefault="00293777" w:rsidP="00E17BE2">
            <w:pPr>
              <w:pStyle w:val="ListParagraph"/>
              <w:rPr>
                <w:sz w:val="20"/>
              </w:rPr>
            </w:pPr>
          </w:p>
          <w:p w14:paraId="120547F3" w14:textId="14E319A6"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TESTER-CHEM removed from CHEMLIST</w:t>
            </w:r>
          </w:p>
          <w:p w14:paraId="41EE17C3" w14:textId="77777777" w:rsidR="00293777" w:rsidRDefault="00293777" w:rsidP="00E17BE2">
            <w:pPr>
              <w:pStyle w:val="ListParagraph"/>
              <w:rPr>
                <w:sz w:val="20"/>
              </w:rPr>
            </w:pPr>
          </w:p>
          <w:p w14:paraId="675BA5A2" w14:textId="656870FB"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TESTER-RAD added to CHEMLIST</w:t>
            </w:r>
          </w:p>
          <w:p w14:paraId="1F7D303D" w14:textId="77777777" w:rsidR="00293777" w:rsidRDefault="00293777" w:rsidP="00E17BE2">
            <w:pPr>
              <w:pStyle w:val="ListParagraph"/>
              <w:rPr>
                <w:sz w:val="20"/>
              </w:rPr>
            </w:pPr>
          </w:p>
          <w:p w14:paraId="5AF407A4" w14:textId="2632B769" w:rsidR="00FD3A67" w:rsidRDefault="00D70E41" w:rsidP="00D70E41">
            <w:pPr>
              <w:pStyle w:val="H1bodytext"/>
              <w:spacing w:after="0"/>
              <w:ind w:left="0"/>
              <w:rPr>
                <w:rFonts w:ascii="Arial" w:hAnsi="Arial"/>
                <w:sz w:val="20"/>
              </w:rPr>
            </w:pPr>
            <w:r>
              <w:rPr>
                <w:rFonts w:ascii="Arial" w:hAnsi="Arial"/>
                <w:sz w:val="20"/>
              </w:rPr>
              <w:t>T</w:t>
            </w:r>
            <w:r w:rsidR="00FD3A67">
              <w:rPr>
                <w:rFonts w:ascii="Arial" w:hAnsi="Arial"/>
                <w:sz w:val="20"/>
              </w:rPr>
              <w:t xml:space="preserve">he following strings should be found in </w:t>
            </w:r>
            <w:r w:rsidR="00FD3A67">
              <w:rPr>
                <w:rFonts w:ascii="Arial" w:hAnsi="Arial"/>
                <w:b/>
                <w:bCs/>
                <w:i/>
                <w:iCs/>
                <w:sz w:val="20"/>
              </w:rPr>
              <w:t>step-1_AT-2_ipp_SLL.log</w:t>
            </w:r>
            <w:r w:rsidR="00FD3A67">
              <w:rPr>
                <w:rFonts w:ascii="Arial" w:hAnsi="Arial"/>
                <w:sz w:val="20"/>
              </w:rPr>
              <w:t>:</w:t>
            </w:r>
          </w:p>
          <w:p w14:paraId="5ED60C7F" w14:textId="21F775F8" w:rsidR="00FD3A67" w:rsidRPr="006204AB"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 [ </w:t>
            </w:r>
            <w:r w:rsidRPr="006204AB">
              <w:rPr>
                <w:rFonts w:ascii="Arial" w:hAnsi="Arial"/>
                <w:sz w:val="20"/>
              </w:rPr>
              <w:lastRenderedPageBreak/>
              <w:t xml:space="preserve">'CR', 'NO3', 'CN', </w:t>
            </w:r>
            <w:r w:rsidR="00E36E79">
              <w:rPr>
                <w:rFonts w:ascii="Arial" w:hAnsi="Arial"/>
                <w:sz w:val="20"/>
              </w:rPr>
              <w:t>TESTER</w:t>
            </w:r>
            <w:r w:rsidRPr="006204AB">
              <w:rPr>
                <w:rFonts w:ascii="Arial" w:hAnsi="Arial"/>
                <w:sz w:val="20"/>
              </w:rPr>
              <w:t>-</w:t>
            </w:r>
            <w:r w:rsidR="00293777">
              <w:rPr>
                <w:rFonts w:ascii="Arial" w:hAnsi="Arial"/>
                <w:sz w:val="20"/>
              </w:rPr>
              <w:t>RAD</w:t>
            </w:r>
            <w:r w:rsidRPr="006204AB">
              <w:rPr>
                <w:rFonts w:ascii="Arial" w:hAnsi="Arial"/>
                <w:sz w:val="20"/>
              </w:rPr>
              <w:t>']</w:t>
            </w:r>
          </w:p>
          <w:p w14:paraId="54AA4FE2" w14:textId="23B13E8D" w:rsidR="00FD3A67"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 ['WATER', 'H-3', 'U', </w:t>
            </w:r>
            <w:r w:rsidR="00D70E41">
              <w:rPr>
                <w:rFonts w:ascii="Arial" w:hAnsi="Arial"/>
                <w:sz w:val="20"/>
              </w:rPr>
              <w:t>‘CN’, ‘</w:t>
            </w:r>
            <w:r w:rsidR="00E36E79">
              <w:rPr>
                <w:rFonts w:ascii="Arial" w:hAnsi="Arial"/>
                <w:sz w:val="20"/>
              </w:rPr>
              <w:t>TESTER</w:t>
            </w:r>
            <w:r w:rsidRPr="006204AB">
              <w:rPr>
                <w:rFonts w:ascii="Arial" w:hAnsi="Arial"/>
                <w:sz w:val="20"/>
              </w:rPr>
              <w:t xml:space="preserve">-RAD', </w:t>
            </w:r>
            <w:r w:rsidR="00D70E41">
              <w:rPr>
                <w:rFonts w:ascii="Arial" w:hAnsi="Arial"/>
                <w:sz w:val="20"/>
              </w:rPr>
              <w:t>‘</w:t>
            </w:r>
            <w:r w:rsidR="00E36E79">
              <w:rPr>
                <w:rFonts w:ascii="Arial" w:hAnsi="Arial"/>
                <w:sz w:val="20"/>
              </w:rPr>
              <w:t>TESTER</w:t>
            </w:r>
            <w:r w:rsidRPr="006204AB">
              <w:rPr>
                <w:rFonts w:ascii="Arial" w:hAnsi="Arial"/>
                <w:sz w:val="20"/>
              </w:rPr>
              <w:t>-CHEM']</w:t>
            </w:r>
          </w:p>
          <w:p w14:paraId="24C77296" w14:textId="77777777" w:rsidR="00FD3A67" w:rsidRDefault="00FD3A67" w:rsidP="00496E08">
            <w:pPr>
              <w:pStyle w:val="H1bodytext"/>
              <w:spacing w:after="0"/>
              <w:ind w:left="0"/>
              <w:rPr>
                <w:rFonts w:ascii="Arial" w:hAnsi="Arial"/>
                <w:sz w:val="20"/>
              </w:rPr>
            </w:pPr>
          </w:p>
          <w:p w14:paraId="1283A409" w14:textId="77777777" w:rsidR="00FD3A67" w:rsidRDefault="00FD3A67" w:rsidP="00496E08">
            <w:pPr>
              <w:pStyle w:val="H1bodytext"/>
              <w:spacing w:after="0"/>
              <w:ind w:left="0"/>
              <w:rPr>
                <w:rFonts w:ascii="Arial" w:hAnsi="Arial"/>
                <w:sz w:val="20"/>
              </w:rPr>
            </w:pPr>
            <w:r>
              <w:rPr>
                <w:rFonts w:ascii="Arial" w:hAnsi="Arial"/>
                <w:sz w:val="20"/>
              </w:rPr>
              <w:t>This partially satisfies FR-4 and FR-5.</w:t>
            </w:r>
          </w:p>
          <w:p w14:paraId="5F38A1F1" w14:textId="77777777" w:rsidR="00FD3A67" w:rsidRDefault="00FD3A67" w:rsidP="00496E08">
            <w:pPr>
              <w:pStyle w:val="H1bodytext"/>
              <w:spacing w:after="0"/>
              <w:ind w:left="0"/>
              <w:rPr>
                <w:rFonts w:ascii="Arial" w:hAnsi="Arial"/>
                <w:sz w:val="20"/>
              </w:rPr>
            </w:pPr>
          </w:p>
          <w:p w14:paraId="1AA98EFE" w14:textId="77777777" w:rsidR="00FD3A67" w:rsidRPr="00960A25" w:rsidRDefault="00FD3A67" w:rsidP="00496E08">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75DF6416" w14:textId="792539AB" w:rsidR="00FD3A67" w:rsidRPr="00702160" w:rsidRDefault="009F3021" w:rsidP="00E17BE2">
            <w:pPr>
              <w:pStyle w:val="H1bodytext"/>
              <w:spacing w:after="0"/>
              <w:ind w:left="376"/>
              <w:jc w:val="center"/>
              <w:rPr>
                <w:rFonts w:ascii="Arial" w:hAnsi="Arial"/>
                <w:sz w:val="20"/>
              </w:rPr>
            </w:pPr>
            <w:r>
              <w:rPr>
                <w:rFonts w:ascii="Arial" w:hAnsi="Arial"/>
                <w:sz w:val="20"/>
              </w:rPr>
              <w:lastRenderedPageBreak/>
              <w:t>PASS</w:t>
            </w:r>
            <w:r>
              <w:rPr>
                <w:rFonts w:ascii="Arial" w:hAnsi="Arial"/>
                <w:sz w:val="20"/>
              </w:rPr>
              <w:br/>
            </w:r>
            <w:r>
              <w:rPr>
                <w:rFonts w:ascii="Arial" w:hAnsi="Arial"/>
                <w:sz w:val="20"/>
              </w:rPr>
              <w:br/>
            </w:r>
            <w:proofErr w:type="spellStart"/>
            <w:r w:rsidRPr="009F3021">
              <w:rPr>
                <w:rFonts w:ascii="Arial" w:hAnsi="Arial"/>
                <w:sz w:val="20"/>
              </w:rPr>
              <w:t>chem_copcs</w:t>
            </w:r>
            <w:proofErr w:type="spellEnd"/>
            <w:r w:rsidRPr="009F3021">
              <w:rPr>
                <w:rFonts w:ascii="Arial" w:hAnsi="Arial"/>
                <w:sz w:val="20"/>
              </w:rPr>
              <w:t xml:space="preserve">          : ['CR', 'NO3', 'CN', 'TESTER-RAD']</w:t>
            </w:r>
            <w:r>
              <w:rPr>
                <w:rFonts w:ascii="Arial" w:hAnsi="Arial"/>
                <w:sz w:val="20"/>
              </w:rPr>
              <w:br/>
            </w:r>
            <w:r>
              <w:rPr>
                <w:rFonts w:ascii="Arial" w:hAnsi="Arial"/>
                <w:sz w:val="20"/>
              </w:rPr>
              <w:br/>
            </w:r>
            <w:proofErr w:type="spellStart"/>
            <w:r w:rsidRPr="009F3021">
              <w:rPr>
                <w:rFonts w:ascii="Arial" w:hAnsi="Arial"/>
                <w:sz w:val="20"/>
              </w:rPr>
              <w:t>copcs</w:t>
            </w:r>
            <w:proofErr w:type="spellEnd"/>
            <w:r w:rsidRPr="009F3021">
              <w:rPr>
                <w:rFonts w:ascii="Arial" w:hAnsi="Arial"/>
                <w:sz w:val="20"/>
              </w:rPr>
              <w:t xml:space="preserve">               : ['WATER', 'H-3', 'U', 'CN', 'TESTER-RAD', 'TESTER-CHEM']</w:t>
            </w:r>
          </w:p>
        </w:tc>
      </w:tr>
      <w:tr w:rsidR="00FD3A67" w:rsidRPr="007D0AAC" w14:paraId="2D07ED10" w14:textId="77777777" w:rsidTr="00496E08">
        <w:trPr>
          <w:trHeight w:val="539"/>
        </w:trPr>
        <w:tc>
          <w:tcPr>
            <w:tcW w:w="1260" w:type="dxa"/>
            <w:shd w:val="clear" w:color="auto" w:fill="auto"/>
            <w:vAlign w:val="center"/>
          </w:tcPr>
          <w:p w14:paraId="6FA9D988" w14:textId="77777777" w:rsidR="00FD3A67" w:rsidRPr="007D0AAC" w:rsidRDefault="00FD3A67" w:rsidP="00496E08">
            <w:pPr>
              <w:pStyle w:val="H1bodytext"/>
              <w:spacing w:after="0"/>
              <w:ind w:left="0"/>
              <w:jc w:val="center"/>
              <w:rPr>
                <w:rFonts w:ascii="Arial" w:hAnsi="Arial"/>
                <w:sz w:val="20"/>
              </w:rPr>
            </w:pPr>
            <w:r>
              <w:rPr>
                <w:rFonts w:ascii="Arial" w:hAnsi="Arial"/>
                <w:sz w:val="20"/>
              </w:rPr>
              <w:lastRenderedPageBreak/>
              <w:t>4</w:t>
            </w:r>
          </w:p>
        </w:tc>
        <w:tc>
          <w:tcPr>
            <w:tcW w:w="3780" w:type="dxa"/>
            <w:shd w:val="clear" w:color="auto" w:fill="auto"/>
            <w:vAlign w:val="center"/>
          </w:tcPr>
          <w:p w14:paraId="620B3855" w14:textId="77777777" w:rsidR="00FD3A67" w:rsidRPr="00702160" w:rsidRDefault="00FD3A67" w:rsidP="00496E08">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37CED84" w14:textId="6D22D444" w:rsidR="00FD3A67" w:rsidRDefault="00FD3A67" w:rsidP="00496E08">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step-1_AT-2_ipp</w:t>
            </w:r>
            <w:r w:rsidR="00D70E41">
              <w:rPr>
                <w:rFonts w:ascii="Arial" w:hAnsi="Arial"/>
                <w:b/>
                <w:bCs/>
                <w:i/>
                <w:iCs/>
                <w:sz w:val="20"/>
              </w:rPr>
              <w:t>_SLL</w:t>
            </w:r>
            <w:r>
              <w:rPr>
                <w:rFonts w:ascii="Arial" w:hAnsi="Arial"/>
                <w:b/>
                <w:bCs/>
                <w:i/>
                <w:iCs/>
                <w:sz w:val="20"/>
              </w:rPr>
              <w:t xml:space="preserve">.csv </w:t>
            </w:r>
            <w:r>
              <w:rPr>
                <w:rFonts w:ascii="Arial" w:hAnsi="Arial"/>
                <w:sz w:val="20"/>
              </w:rPr>
              <w:t xml:space="preserve"> in a text editor (or Excel) and verify that for each year of the solitary site, “COMMON-SITE”, the following values are recorded:</w:t>
            </w:r>
          </w:p>
          <w:p w14:paraId="4AB0DC96" w14:textId="7777777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0B3517" w14:textId="6BC53F91" w:rsidR="00FD3A67" w:rsidRDefault="00A4795C" w:rsidP="00496E08">
            <w:pPr>
              <w:pStyle w:val="H1bodytext"/>
              <w:numPr>
                <w:ilvl w:val="0"/>
                <w:numId w:val="12"/>
              </w:numPr>
              <w:spacing w:after="0"/>
              <w:ind w:left="376"/>
              <w:rPr>
                <w:rFonts w:ascii="Arial" w:hAnsi="Arial"/>
                <w:sz w:val="20"/>
              </w:rPr>
            </w:pPr>
            <w:r>
              <w:rPr>
                <w:rFonts w:ascii="Arial" w:hAnsi="Arial"/>
                <w:sz w:val="20"/>
              </w:rPr>
              <w:t>U</w:t>
            </w:r>
            <w:r w:rsidR="00FD3A67">
              <w:rPr>
                <w:rFonts w:ascii="Arial" w:hAnsi="Arial"/>
                <w:sz w:val="20"/>
              </w:rPr>
              <w:t xml:space="preserve">ranium </w:t>
            </w:r>
            <w:r>
              <w:rPr>
                <w:rFonts w:ascii="Arial" w:hAnsi="Arial"/>
                <w:sz w:val="20"/>
              </w:rPr>
              <w:t>is not in the output</w:t>
            </w:r>
          </w:p>
          <w:p w14:paraId="1BB43D04" w14:textId="77777777"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p>
          <w:p w14:paraId="0F00A1F4" w14:textId="2017882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9</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-RAD” column</w:t>
            </w:r>
            <w:r w:rsidR="00A4795C">
              <w:rPr>
                <w:rFonts w:ascii="Arial" w:hAnsi="Arial"/>
                <w:sz w:val="20"/>
              </w:rPr>
              <w:t xml:space="preserve"> with mass-based units</w:t>
            </w:r>
          </w:p>
          <w:p w14:paraId="2651C504" w14:textId="1C5EF3CD" w:rsidR="00FD3A67" w:rsidRDefault="00FD3A67" w:rsidP="00496E08">
            <w:pPr>
              <w:pStyle w:val="H1bodytext"/>
              <w:numPr>
                <w:ilvl w:val="0"/>
                <w:numId w:val="12"/>
              </w:numPr>
              <w:spacing w:after="0"/>
              <w:ind w:left="376"/>
              <w:rPr>
                <w:rFonts w:ascii="Arial" w:hAnsi="Arial"/>
                <w:sz w:val="20"/>
              </w:rPr>
            </w:pPr>
            <w:r>
              <w:rPr>
                <w:rFonts w:ascii="Arial" w:hAnsi="Arial"/>
                <w:sz w:val="20"/>
              </w:rPr>
              <w:t>A value of 8</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-CHEM” column</w:t>
            </w:r>
            <w:r w:rsidR="00A4795C">
              <w:rPr>
                <w:rFonts w:ascii="Arial" w:hAnsi="Arial"/>
                <w:sz w:val="20"/>
              </w:rPr>
              <w:t xml:space="preserve"> with </w:t>
            </w:r>
            <w:proofErr w:type="spellStart"/>
            <w:r w:rsidR="00A4795C">
              <w:rPr>
                <w:rFonts w:ascii="Arial" w:hAnsi="Arial"/>
                <w:sz w:val="20"/>
              </w:rPr>
              <w:t>actitivity</w:t>
            </w:r>
            <w:proofErr w:type="spellEnd"/>
            <w:r w:rsidR="00A4795C">
              <w:rPr>
                <w:rFonts w:ascii="Arial" w:hAnsi="Arial"/>
                <w:sz w:val="20"/>
              </w:rPr>
              <w:t>-based units</w:t>
            </w:r>
          </w:p>
          <w:p w14:paraId="29FFE6D9" w14:textId="77777777" w:rsidR="00FD3A67" w:rsidRDefault="00FD3A67" w:rsidP="00496E08">
            <w:pPr>
              <w:pStyle w:val="H1bodytext"/>
              <w:spacing w:after="0"/>
              <w:ind w:left="0"/>
              <w:rPr>
                <w:rFonts w:ascii="Arial" w:hAnsi="Arial"/>
                <w:sz w:val="20"/>
              </w:rPr>
            </w:pPr>
          </w:p>
          <w:p w14:paraId="5947D5BE" w14:textId="481655A1" w:rsidR="00FD3A67" w:rsidRDefault="00FD3A67" w:rsidP="00496E08">
            <w:pPr>
              <w:pStyle w:val="H1bodytext"/>
              <w:spacing w:after="0"/>
              <w:ind w:left="0"/>
              <w:rPr>
                <w:rFonts w:ascii="Arial" w:hAnsi="Arial"/>
                <w:sz w:val="20"/>
              </w:rPr>
            </w:pPr>
            <w:r>
              <w:rPr>
                <w:rFonts w:ascii="Arial" w:hAnsi="Arial"/>
                <w:sz w:val="20"/>
              </w:rPr>
              <w:t xml:space="preserve">Finally, verify that </w:t>
            </w:r>
            <w:r w:rsidR="00A4795C">
              <w:rPr>
                <w:rFonts w:ascii="Arial" w:hAnsi="Arial"/>
                <w:sz w:val="20"/>
              </w:rPr>
              <w:t>cyanide</w:t>
            </w:r>
            <w:r>
              <w:rPr>
                <w:rFonts w:ascii="Arial" w:hAnsi="Arial"/>
                <w:sz w:val="20"/>
              </w:rPr>
              <w:t xml:space="preserve"> and “</w:t>
            </w:r>
            <w:r w:rsidR="00E36E79">
              <w:rPr>
                <w:rFonts w:ascii="Arial" w:hAnsi="Arial"/>
                <w:sz w:val="20"/>
              </w:rPr>
              <w:t>TESTER</w:t>
            </w:r>
            <w:r>
              <w:rPr>
                <w:rFonts w:ascii="Arial" w:hAnsi="Arial"/>
                <w:sz w:val="20"/>
              </w:rPr>
              <w:t>-</w:t>
            </w:r>
            <w:r w:rsidR="00A4795C">
              <w:rPr>
                <w:rFonts w:ascii="Arial" w:hAnsi="Arial"/>
                <w:sz w:val="20"/>
              </w:rPr>
              <w:t>RAD</w:t>
            </w:r>
            <w:r>
              <w:rPr>
                <w:rFonts w:ascii="Arial" w:hAnsi="Arial"/>
                <w:sz w:val="20"/>
              </w:rPr>
              <w:t>” have units of “(kg/year)” in the column header line and that tritium and “</w:t>
            </w:r>
            <w:r w:rsidR="00E36E79">
              <w:rPr>
                <w:rFonts w:ascii="Arial" w:hAnsi="Arial"/>
                <w:sz w:val="20"/>
              </w:rPr>
              <w:t>TESTER</w:t>
            </w:r>
            <w:r>
              <w:rPr>
                <w:rFonts w:ascii="Arial" w:hAnsi="Arial"/>
                <w:sz w:val="20"/>
              </w:rPr>
              <w:t>-</w:t>
            </w:r>
            <w:r w:rsidR="00A4795C">
              <w:rPr>
                <w:rFonts w:ascii="Arial" w:hAnsi="Arial"/>
                <w:sz w:val="20"/>
              </w:rPr>
              <w:t>CHEM</w:t>
            </w:r>
            <w:r>
              <w:rPr>
                <w:rFonts w:ascii="Arial" w:hAnsi="Arial"/>
                <w:sz w:val="20"/>
              </w:rPr>
              <w:t>” have units of “(Ci/year)”.</w:t>
            </w:r>
          </w:p>
          <w:p w14:paraId="33DFBBBB" w14:textId="77777777" w:rsidR="00FD3A67" w:rsidRDefault="00FD3A67" w:rsidP="00496E08">
            <w:pPr>
              <w:pStyle w:val="H1bodytext"/>
              <w:spacing w:after="0"/>
              <w:ind w:left="0"/>
              <w:rPr>
                <w:rFonts w:ascii="Arial" w:hAnsi="Arial"/>
                <w:sz w:val="20"/>
              </w:rPr>
            </w:pPr>
          </w:p>
          <w:p w14:paraId="2931C961" w14:textId="77777777" w:rsidR="00FD3A67" w:rsidRPr="00960A25" w:rsidRDefault="00FD3A67" w:rsidP="00496E08">
            <w:pPr>
              <w:pStyle w:val="H1bodytext"/>
              <w:spacing w:after="0"/>
              <w:ind w:left="0"/>
              <w:rPr>
                <w:rFonts w:ascii="Arial" w:hAnsi="Arial"/>
                <w:sz w:val="20"/>
              </w:rPr>
            </w:pPr>
            <w:r>
              <w:rPr>
                <w:rFonts w:ascii="Arial" w:hAnsi="Arial"/>
                <w:sz w:val="20"/>
              </w:rPr>
              <w:lastRenderedPageBreak/>
              <w:t>If all of these values are present as specified, this, in conjunction with the rest of this acceptance test, satisfies FR-4 and FR-5.</w:t>
            </w:r>
          </w:p>
        </w:tc>
        <w:tc>
          <w:tcPr>
            <w:tcW w:w="2520" w:type="dxa"/>
            <w:shd w:val="clear" w:color="auto" w:fill="auto"/>
            <w:vAlign w:val="center"/>
          </w:tcPr>
          <w:p w14:paraId="6AF27D37" w14:textId="00400A9F" w:rsidR="00A4795C" w:rsidRDefault="00A4795C" w:rsidP="00A4795C">
            <w:pPr>
              <w:pStyle w:val="H1bodytext"/>
              <w:numPr>
                <w:ilvl w:val="0"/>
                <w:numId w:val="12"/>
              </w:numPr>
              <w:spacing w:after="0"/>
              <w:ind w:left="376"/>
              <w:rPr>
                <w:rFonts w:ascii="Arial" w:hAnsi="Arial"/>
                <w:sz w:val="20"/>
              </w:rPr>
            </w:pPr>
            <w:r>
              <w:rPr>
                <w:rFonts w:ascii="Arial" w:hAnsi="Arial"/>
                <w:sz w:val="20"/>
              </w:rPr>
              <w:lastRenderedPageBreak/>
              <w:t>A value of 3 in the water and tritium columns: PASS</w:t>
            </w:r>
            <w:r>
              <w:rPr>
                <w:rFonts w:ascii="Arial" w:hAnsi="Arial"/>
                <w:sz w:val="20"/>
              </w:rPr>
              <w:br/>
            </w:r>
          </w:p>
          <w:p w14:paraId="73BA919A" w14:textId="4CD97CC1" w:rsidR="00A4795C" w:rsidRDefault="00A4795C" w:rsidP="00A4795C">
            <w:pPr>
              <w:pStyle w:val="H1bodytext"/>
              <w:numPr>
                <w:ilvl w:val="0"/>
                <w:numId w:val="12"/>
              </w:numPr>
              <w:spacing w:after="0"/>
              <w:ind w:left="376"/>
              <w:rPr>
                <w:rFonts w:ascii="Arial" w:hAnsi="Arial"/>
                <w:sz w:val="20"/>
              </w:rPr>
            </w:pPr>
            <w:r>
              <w:rPr>
                <w:rFonts w:ascii="Arial" w:hAnsi="Arial"/>
                <w:sz w:val="20"/>
              </w:rPr>
              <w:t>Uranium is not in the output: PASS</w:t>
            </w:r>
            <w:r>
              <w:rPr>
                <w:rFonts w:ascii="Arial" w:hAnsi="Arial"/>
                <w:sz w:val="20"/>
              </w:rPr>
              <w:br/>
            </w:r>
          </w:p>
          <w:p w14:paraId="5770AD11" w14:textId="49E744A3"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r w:rsidR="00A2582D">
              <w:rPr>
                <w:rFonts w:ascii="Arial" w:hAnsi="Arial"/>
                <w:sz w:val="20"/>
              </w:rPr>
              <w:t>:</w:t>
            </w:r>
            <w:r w:rsidR="00A2582D">
              <w:rPr>
                <w:rFonts w:ascii="Arial" w:hAnsi="Arial"/>
                <w:sz w:val="20"/>
              </w:rPr>
              <w:br/>
              <w:t>PASS</w:t>
            </w:r>
          </w:p>
          <w:p w14:paraId="18AC4337" w14:textId="28B39C62" w:rsidR="00A4795C" w:rsidRDefault="00A4795C" w:rsidP="00A4795C">
            <w:pPr>
              <w:pStyle w:val="H1bodytext"/>
              <w:numPr>
                <w:ilvl w:val="0"/>
                <w:numId w:val="12"/>
              </w:numPr>
              <w:spacing w:after="0"/>
              <w:ind w:left="376"/>
              <w:rPr>
                <w:rFonts w:ascii="Arial" w:hAnsi="Arial"/>
                <w:sz w:val="20"/>
              </w:rPr>
            </w:pPr>
            <w:r>
              <w:rPr>
                <w:rFonts w:ascii="Arial" w:hAnsi="Arial"/>
                <w:sz w:val="20"/>
              </w:rPr>
              <w:t>A value of 900 in the “TESTER-RAD” column with mass-based units</w:t>
            </w:r>
            <w:r w:rsidR="00A2582D">
              <w:rPr>
                <w:rFonts w:ascii="Arial" w:hAnsi="Arial"/>
                <w:sz w:val="20"/>
              </w:rPr>
              <w:t>: PASS</w:t>
            </w:r>
            <w:r w:rsidR="00A2582D">
              <w:rPr>
                <w:rFonts w:ascii="Arial" w:hAnsi="Arial"/>
                <w:sz w:val="20"/>
              </w:rPr>
              <w:br/>
            </w:r>
          </w:p>
          <w:p w14:paraId="13453770" w14:textId="77777777" w:rsidR="00A2582D" w:rsidRDefault="00A4795C" w:rsidP="00A4795C">
            <w:pPr>
              <w:pStyle w:val="H1bodytext"/>
              <w:numPr>
                <w:ilvl w:val="0"/>
                <w:numId w:val="12"/>
              </w:numPr>
              <w:spacing w:after="0"/>
              <w:ind w:left="376"/>
              <w:rPr>
                <w:rFonts w:ascii="Arial" w:hAnsi="Arial"/>
                <w:sz w:val="20"/>
              </w:rPr>
            </w:pPr>
            <w:r>
              <w:rPr>
                <w:rFonts w:ascii="Arial" w:hAnsi="Arial"/>
                <w:sz w:val="20"/>
              </w:rPr>
              <w:t xml:space="preserve">A value of 800 in the “TESTER-CHEM” column with </w:t>
            </w:r>
            <w:proofErr w:type="spellStart"/>
            <w:r>
              <w:rPr>
                <w:rFonts w:ascii="Arial" w:hAnsi="Arial"/>
                <w:sz w:val="20"/>
              </w:rPr>
              <w:t>actitivity</w:t>
            </w:r>
            <w:proofErr w:type="spellEnd"/>
            <w:r>
              <w:rPr>
                <w:rFonts w:ascii="Arial" w:hAnsi="Arial"/>
                <w:sz w:val="20"/>
              </w:rPr>
              <w:t>-based unit</w:t>
            </w:r>
            <w:r w:rsidR="00A2582D">
              <w:rPr>
                <w:rFonts w:ascii="Arial" w:hAnsi="Arial"/>
                <w:sz w:val="20"/>
              </w:rPr>
              <w:t>s: PASS</w:t>
            </w:r>
          </w:p>
          <w:p w14:paraId="616C8672" w14:textId="1E18FFBB" w:rsidR="00A2582D" w:rsidRDefault="00A2582D" w:rsidP="00A2582D">
            <w:pPr>
              <w:pStyle w:val="H1bodytext"/>
              <w:spacing w:after="0"/>
              <w:ind w:left="0"/>
              <w:rPr>
                <w:rFonts w:ascii="Arial" w:hAnsi="Arial"/>
                <w:sz w:val="20"/>
              </w:rPr>
            </w:pPr>
          </w:p>
          <w:p w14:paraId="239B46E3" w14:textId="674EEA0B" w:rsidR="00A4795C" w:rsidRDefault="00A2582D" w:rsidP="00A4795C">
            <w:pPr>
              <w:pStyle w:val="H1bodytext"/>
              <w:numPr>
                <w:ilvl w:val="0"/>
                <w:numId w:val="12"/>
              </w:numPr>
              <w:spacing w:after="0"/>
              <w:ind w:left="376"/>
              <w:rPr>
                <w:rFonts w:ascii="Arial" w:hAnsi="Arial"/>
                <w:sz w:val="20"/>
              </w:rPr>
            </w:pPr>
            <w:r>
              <w:rPr>
                <w:rFonts w:ascii="Arial" w:hAnsi="Arial"/>
                <w:sz w:val="20"/>
              </w:rPr>
              <w:t>Verify that cyanide and “TESTER-RAD” have units of “(kg/year)” in the column header line and that tritium and “TESTER-CHEM” have units of “(Ci/year)”: PASS</w:t>
            </w:r>
            <w:r>
              <w:rPr>
                <w:rFonts w:ascii="Arial" w:hAnsi="Arial"/>
                <w:sz w:val="20"/>
              </w:rPr>
              <w:br/>
            </w:r>
            <w:r>
              <w:rPr>
                <w:rFonts w:ascii="Arial" w:hAnsi="Arial"/>
                <w:sz w:val="20"/>
              </w:rPr>
              <w:br/>
            </w:r>
          </w:p>
          <w:p w14:paraId="27F64027" w14:textId="77777777" w:rsidR="00FD3A67" w:rsidRPr="00702160" w:rsidRDefault="00FD3A67" w:rsidP="00496E08">
            <w:pPr>
              <w:pStyle w:val="H1bodytext"/>
              <w:spacing w:after="0"/>
              <w:ind w:left="0"/>
              <w:rPr>
                <w:rFonts w:ascii="Arial" w:hAnsi="Arial"/>
                <w:sz w:val="20"/>
              </w:rPr>
            </w:pPr>
          </w:p>
        </w:tc>
      </w:tr>
    </w:tbl>
    <w:p w14:paraId="241E50F0" w14:textId="77777777" w:rsidR="00FD3A67" w:rsidRDefault="00FD3A67" w:rsidP="00FD3A67"/>
    <w:p w14:paraId="2E9913EB" w14:textId="7F2C70F2"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2AC85AF6" w14:textId="77777777" w:rsidR="001718B6" w:rsidRDefault="001718B6" w:rsidP="001718B6">
      <w:r>
        <w:t>INFO--11/11/2020 12:12:53 PM--Starting CA-CIE Tool Runner.</w:t>
      </w:r>
      <w:r>
        <w:tab/>
        <w:t>Logging to "runner_AT-3.log"</w:t>
      </w:r>
    </w:p>
    <w:p w14:paraId="63566396" w14:textId="77777777" w:rsidR="001718B6" w:rsidRDefault="001718B6" w:rsidP="001718B6">
      <w:r>
        <w:t>INFO--11/11/2020 12:12:53 PM--Code Version: 32f2868463d1f4507b6401c6fc881d8bb1a5598d v5.12: /opt/tools/</w:t>
      </w:r>
      <w:proofErr w:type="spellStart"/>
      <w:r>
        <w:t>pylib</w:t>
      </w:r>
      <w:proofErr w:type="spellEnd"/>
      <w:r>
        <w:t>/runner/runner.py&lt;--1bcfd6779e9cbdb82673405873a8e5e81514ae27</w:t>
      </w:r>
    </w:p>
    <w:p w14:paraId="043751A1" w14:textId="77777777" w:rsidR="001718B6" w:rsidRDefault="001718B6" w:rsidP="001718B6"/>
    <w:p w14:paraId="594342B0" w14:textId="77777777" w:rsidR="001718B6" w:rsidRDefault="001718B6" w:rsidP="001718B6">
      <w:r>
        <w:t>INFO--11/11/2020 12:12:53 PM--Code Version: b04521edd4aea45d10cc8d59c9c737ca2caf028a Local repo SHA-1 has does not correspond to a remote repo release version: /home/slindberg/CAVE/CA-CIE-Tools-TestRepos/inventory_pp/pylib/inventory_pp/inventory_pp.py&lt;--09cc000de13fb083b30b269c18fd32a2437141d6</w:t>
      </w:r>
    </w:p>
    <w:p w14:paraId="0462326F" w14:textId="77777777" w:rsidR="001718B6" w:rsidRDefault="001718B6" w:rsidP="001718B6"/>
    <w:p w14:paraId="46356D4B" w14:textId="77777777" w:rsidR="001718B6" w:rsidRDefault="001718B6" w:rsidP="001718B6">
      <w:r>
        <w:t xml:space="preserve">INFO--11/11/2020 12:12:53 PM--QA Status: </w:t>
      </w:r>
      <w:proofErr w:type="gramStart"/>
      <w:r>
        <w:t>QUALIFIED :</w:t>
      </w:r>
      <w:proofErr w:type="gramEnd"/>
      <w:r>
        <w:t xml:space="preserve"> /opt/tools/pylib/runner/runner.py</w:t>
      </w:r>
    </w:p>
    <w:p w14:paraId="0AAEAD17" w14:textId="77777777" w:rsidR="001718B6" w:rsidRDefault="001718B6" w:rsidP="001718B6">
      <w:r>
        <w:t xml:space="preserve">INFO--11/11/2020 12:12:53 PM--QA Status: </w:t>
      </w:r>
      <w:proofErr w:type="gramStart"/>
      <w:r>
        <w:t>TEST :</w:t>
      </w:r>
      <w:proofErr w:type="gramEnd"/>
      <w:r>
        <w:t xml:space="preserve"> /home/slindberg/CAVE/CA-CIE-Tools-TestRepos/inventory_pp/pylib/inventory_pp/inventory_pp.py</w:t>
      </w:r>
    </w:p>
    <w:p w14:paraId="6A3312D6" w14:textId="77777777" w:rsidR="001718B6" w:rsidRDefault="001718B6" w:rsidP="001718B6">
      <w:r>
        <w:t>INFO--11/11/2020 12:12:53 PM--Invoking Command:"python3"</w:t>
      </w:r>
      <w:r>
        <w:tab/>
        <w:t>with Arguments:"/home/slindberg/CAVE/CA-CIE-Tools-TestRepos/inventory_pp/pylib/inventory_pp/inventory_pp.py --</w:t>
      </w:r>
      <w:proofErr w:type="spellStart"/>
      <w:r>
        <w:t>entrain_sim_solids</w:t>
      </w:r>
      <w:proofErr w:type="spellEnd"/>
      <w:r>
        <w:t xml:space="preserve"> False --VZEHSIT /home/slindberg/CAVE/CA-CIE-Tools-TestEnv/inventory_pp/data/AT-3/AT-3_Site_List.csv --VZINV /home/slindberg/CAVE/CA-CIE-Tools-TestEnv/inventory_pp/data/AT-3/AT-3_SIMv2.csv --</w:t>
      </w:r>
      <w:proofErr w:type="spellStart"/>
      <w:r>
        <w:t>ipp_output</w:t>
      </w:r>
      <w:proofErr w:type="spellEnd"/>
      <w:r>
        <w:t xml:space="preserve"> step-1_AT-3_ipp.csv --output /home/slindberg/CAVE/CA-CIE-Tools-TestEnv/inventory_pp/tests/AT-3 --logger step-1_AT-3_ipp.log"</w:t>
      </w:r>
    </w:p>
    <w:p w14:paraId="44668085" w14:textId="77777777" w:rsidR="001718B6" w:rsidRDefault="001718B6" w:rsidP="001718B6">
      <w:r>
        <w:t>INFO--11/11/2020 12:12:53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B5D53EC" w14:textId="77777777" w:rsidR="001718B6" w:rsidRDefault="001718B6" w:rsidP="001718B6">
      <w:r>
        <w:t>Starting CA-CIE Tool Runner.</w:t>
      </w:r>
      <w:r>
        <w:tab/>
        <w:t>Logging to "runner_AT-3.log"</w:t>
      </w:r>
    </w:p>
    <w:p w14:paraId="366943E6" w14:textId="77777777" w:rsidR="001718B6" w:rsidRDefault="001718B6" w:rsidP="001718B6">
      <w:r>
        <w:t>INFO--11/11/2020 12:18:52 PM--Starting CA-CIE Tool Runner.</w:t>
      </w:r>
      <w:r>
        <w:tab/>
        <w:t>Logging to "runner_AT-3.log"</w:t>
      </w:r>
    </w:p>
    <w:p w14:paraId="7F5EAD1C" w14:textId="77777777" w:rsidR="001718B6" w:rsidRDefault="001718B6" w:rsidP="001718B6">
      <w:r>
        <w:t>INFO--11/11/2020 12:18:52 PM--Code Version: 32f2868463d1f4507b6401c6fc881d8bb1a5598d v5.12: /opt/tools/</w:t>
      </w:r>
      <w:proofErr w:type="spellStart"/>
      <w:r>
        <w:t>pylib</w:t>
      </w:r>
      <w:proofErr w:type="spellEnd"/>
      <w:r>
        <w:t>/runner/runner.py&lt;--1bcfd6779e9cbdb82673405873a8e5e81514ae27</w:t>
      </w:r>
    </w:p>
    <w:p w14:paraId="6E241437" w14:textId="77777777" w:rsidR="001718B6" w:rsidRDefault="001718B6" w:rsidP="001718B6"/>
    <w:p w14:paraId="7928645C" w14:textId="77777777" w:rsidR="001718B6" w:rsidRDefault="001718B6" w:rsidP="001718B6">
      <w:r>
        <w:t>INFO--11/11/2020 12:18:52 PM--Code Version: b04521edd4aea45d10cc8d59c9c737ca2caf028a Local repo SHA-1 has does not correspond to a remote repo release version: /home/slindberg/CAVE/CA-CIE-Tools-TestRepos/inventory_pp/pylib/inventory_pp/inventory_pp.py&lt;--09cc000de13fb083b30b269c18fd32a2437141d6</w:t>
      </w:r>
    </w:p>
    <w:p w14:paraId="1D9F0A4C" w14:textId="77777777" w:rsidR="001718B6" w:rsidRDefault="001718B6" w:rsidP="001718B6"/>
    <w:p w14:paraId="795AB63C" w14:textId="77777777" w:rsidR="001718B6" w:rsidRDefault="001718B6" w:rsidP="001718B6">
      <w:r>
        <w:t xml:space="preserve">INFO--11/11/2020 12:18:52 PM--QA Status: </w:t>
      </w:r>
      <w:proofErr w:type="gramStart"/>
      <w:r>
        <w:t>QUALIFIED :</w:t>
      </w:r>
      <w:proofErr w:type="gramEnd"/>
      <w:r>
        <w:t xml:space="preserve"> /opt/tools/pylib/runner/runner.py</w:t>
      </w:r>
    </w:p>
    <w:p w14:paraId="280E1795" w14:textId="77777777" w:rsidR="001718B6" w:rsidRDefault="001718B6" w:rsidP="001718B6">
      <w:r>
        <w:t xml:space="preserve">INFO--11/11/2020 12:18:52 PM--QA Status: </w:t>
      </w:r>
      <w:proofErr w:type="gramStart"/>
      <w:r>
        <w:t>TEST :</w:t>
      </w:r>
      <w:proofErr w:type="gramEnd"/>
      <w:r>
        <w:t xml:space="preserve"> /home/slindberg/CAVE/CA-CIE-Tools-TestRepos/inventory_pp/pylib/inventory_pp/inventory_pp.py</w:t>
      </w:r>
    </w:p>
    <w:p w14:paraId="3FAB654D" w14:textId="77777777" w:rsidR="001718B6" w:rsidRDefault="001718B6" w:rsidP="001718B6">
      <w:r>
        <w:t>INFO--11/11/2020 12:18:52 PM--Invoking Command:"python3"</w:t>
      </w:r>
      <w:r>
        <w:tab/>
        <w:t>with Arguments:"/home/slindberg/CAVE/CA-CIE-Tools-TestRepos/inventory_pp/pylib/inventory_pp/inventory_pp.py --</w:t>
      </w:r>
      <w:proofErr w:type="spellStart"/>
      <w:r>
        <w:t>entrain_sim_solids</w:t>
      </w:r>
      <w:proofErr w:type="spellEnd"/>
      <w:r>
        <w:t xml:space="preserve"> True --VZEHSIT /home/slindberg/CAVE/CA-CIE-Tools-TestEnv/inventory_pp/data/AT-3/AT-3_Site_List.csv --VZINV /home/slindberg/CAVE/CA-CIE-Tools-TestEnv/inventory_pp/data/AT-3/AT-3_SIMv2.csv --</w:t>
      </w:r>
      <w:proofErr w:type="spellStart"/>
      <w:r>
        <w:t>ipp_output</w:t>
      </w:r>
      <w:proofErr w:type="spellEnd"/>
      <w:r>
        <w:t xml:space="preserve"> step-5_AT-3_ipp.csv --output /home/slindberg/CAVE/CA-CIE-Tools-TestEnv/inventory_pp/tests/AT-3 --logger step-5_AT-3_ipp.log"</w:t>
      </w:r>
    </w:p>
    <w:p w14:paraId="2D5A2153" w14:textId="77777777" w:rsidR="001718B6" w:rsidRDefault="001718B6" w:rsidP="001718B6">
      <w:r>
        <w:t>INFO--11/11/2020 12:18:52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875A3D1" w14:textId="77777777" w:rsidR="003F48F4" w:rsidRDefault="001718B6" w:rsidP="003F48F4">
      <w:r>
        <w:t>Starting CA-CIE Tool Runner.</w:t>
      </w:r>
      <w:r>
        <w:tab/>
        <w:t>Logging to "runner_AT-3.log"</w:t>
      </w:r>
    </w:p>
    <w:p w14:paraId="041A7906" w14:textId="77777777" w:rsidR="003F48F4" w:rsidRDefault="003F48F4" w:rsidP="003F48F4"/>
    <w:p w14:paraId="468E5DF3" w14:textId="06A18478" w:rsidR="003F48F4" w:rsidRDefault="003F48F4"/>
    <w:tbl>
      <w:tblPr>
        <w:tblStyle w:val="TableGrid"/>
        <w:tblW w:w="0" w:type="auto"/>
        <w:tblLayout w:type="fixed"/>
        <w:tblLook w:val="04A0" w:firstRow="1" w:lastRow="0" w:firstColumn="1" w:lastColumn="0" w:noHBand="0" w:noVBand="1"/>
      </w:tblPr>
      <w:tblGrid>
        <w:gridCol w:w="1080"/>
        <w:gridCol w:w="3690"/>
        <w:gridCol w:w="1080"/>
        <w:gridCol w:w="1890"/>
        <w:gridCol w:w="2340"/>
      </w:tblGrid>
      <w:tr w:rsidR="003F48F4" w:rsidRPr="00932809" w14:paraId="68343162" w14:textId="77777777" w:rsidTr="00E17BE2">
        <w:trPr>
          <w:cantSplit/>
          <w:trHeight w:val="360"/>
          <w:tblHeader/>
        </w:trPr>
        <w:tc>
          <w:tcPr>
            <w:tcW w:w="10080" w:type="dxa"/>
            <w:gridSpan w:val="5"/>
            <w:tcBorders>
              <w:top w:val="nil"/>
              <w:left w:val="nil"/>
              <w:bottom w:val="single" w:sz="4" w:space="0" w:color="auto"/>
              <w:right w:val="nil"/>
            </w:tcBorders>
            <w:vAlign w:val="bottom"/>
          </w:tcPr>
          <w:p w14:paraId="6B903852" w14:textId="0F560A83" w:rsidR="003F48F4" w:rsidRDefault="003F48F4" w:rsidP="004B1E8C">
            <w:pPr>
              <w:pStyle w:val="Table"/>
            </w:pPr>
            <w:r>
              <w:t>Table AT-3</w:t>
            </w:r>
          </w:p>
          <w:p w14:paraId="16CD975B" w14:textId="77777777" w:rsidR="003F48F4" w:rsidRPr="00DA11B3" w:rsidRDefault="000251D3"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E17BE2">
        <w:trPr>
          <w:cantSplit/>
          <w:trHeight w:val="530"/>
          <w:tblHeader/>
        </w:trPr>
        <w:tc>
          <w:tcPr>
            <w:tcW w:w="5850" w:type="dxa"/>
            <w:gridSpan w:val="3"/>
            <w:tcBorders>
              <w:top w:val="single" w:sz="4" w:space="0" w:color="auto"/>
            </w:tcBorders>
            <w:shd w:val="clear" w:color="auto" w:fill="auto"/>
            <w:vAlign w:val="center"/>
          </w:tcPr>
          <w:p w14:paraId="355766B3" w14:textId="77777777" w:rsidR="003F48F4" w:rsidRPr="007D0AAC" w:rsidRDefault="000251D3"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4230"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718B6">
              <w:rPr>
                <w:rFonts w:ascii="Arial" w:hAnsi="Arial"/>
                <w:b/>
                <w:sz w:val="20"/>
              </w:rPr>
              <w:t xml:space="preserve"> 11/11/2020</w:t>
            </w:r>
          </w:p>
        </w:tc>
      </w:tr>
      <w:tr w:rsidR="003F48F4" w:rsidRPr="007D0AAC" w14:paraId="095F3A83" w14:textId="77777777" w:rsidTr="00E17BE2">
        <w:trPr>
          <w:cantSplit/>
          <w:trHeight w:val="530"/>
          <w:tblHeader/>
        </w:trPr>
        <w:tc>
          <w:tcPr>
            <w:tcW w:w="5850" w:type="dxa"/>
            <w:gridSpan w:val="3"/>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lastRenderedPageBreak/>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4230"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718B6">
              <w:rPr>
                <w:rFonts w:ascii="Arial" w:hAnsi="Arial"/>
                <w:b/>
                <w:sz w:val="20"/>
              </w:rPr>
              <w:t xml:space="preserve"> Sara Lindberg</w:t>
            </w:r>
          </w:p>
        </w:tc>
      </w:tr>
      <w:tr w:rsidR="003F48F4" w:rsidRPr="007D0AAC" w14:paraId="326D2410" w14:textId="77777777" w:rsidTr="00E17BE2">
        <w:trPr>
          <w:cantSplit/>
          <w:trHeight w:val="530"/>
          <w:tblHeader/>
        </w:trPr>
        <w:tc>
          <w:tcPr>
            <w:tcW w:w="10080" w:type="dxa"/>
            <w:gridSpan w:val="5"/>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E17BE2">
        <w:trPr>
          <w:cantSplit/>
          <w:trHeight w:val="530"/>
          <w:tblHeader/>
        </w:trPr>
        <w:tc>
          <w:tcPr>
            <w:tcW w:w="108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E17BE2">
        <w:trPr>
          <w:trHeight w:val="440"/>
        </w:trPr>
        <w:tc>
          <w:tcPr>
            <w:tcW w:w="10080" w:type="dxa"/>
            <w:gridSpan w:val="5"/>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E17BE2">
        <w:trPr>
          <w:trHeight w:val="728"/>
        </w:trPr>
        <w:tc>
          <w:tcPr>
            <w:tcW w:w="108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90"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2970" w:type="dxa"/>
            <w:gridSpan w:val="2"/>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E17BE2">
            <w:pPr>
              <w:pStyle w:val="H1bodytext"/>
              <w:numPr>
                <w:ilvl w:val="0"/>
                <w:numId w:val="54"/>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step-1_AT-3_ipp.csv</w:t>
            </w:r>
          </w:p>
        </w:tc>
        <w:tc>
          <w:tcPr>
            <w:tcW w:w="2340" w:type="dxa"/>
            <w:vAlign w:val="center"/>
          </w:tcPr>
          <w:p w14:paraId="33DC30D0"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p>
        </w:tc>
      </w:tr>
      <w:tr w:rsidR="003F48F4" w14:paraId="387039D0" w14:textId="77777777" w:rsidTr="00E17BE2">
        <w:trPr>
          <w:trHeight w:val="476"/>
        </w:trPr>
        <w:tc>
          <w:tcPr>
            <w:tcW w:w="108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90"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16CDD3D"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r>
              <w:rPr>
                <w:rFonts w:ascii="Arial" w:hAnsi="Arial"/>
                <w:sz w:val="20"/>
              </w:rPr>
              <w:br/>
            </w:r>
            <w:r>
              <w:rPr>
                <w:rFonts w:ascii="Arial" w:hAnsi="Arial"/>
                <w:sz w:val="20"/>
              </w:rPr>
              <w:br/>
            </w:r>
            <w:r w:rsidRPr="001718B6">
              <w:rPr>
                <w:rFonts w:ascii="Arial" w:hAnsi="Arial"/>
                <w:sz w:val="20"/>
              </w:rPr>
              <w:t>QUALIFIED : /opt/tools/pylib/runner/runner.py</w:t>
            </w:r>
            <w:r>
              <w:rPr>
                <w:rFonts w:ascii="Arial" w:hAnsi="Arial"/>
                <w:sz w:val="20"/>
              </w:rPr>
              <w:br/>
            </w:r>
            <w:r>
              <w:rPr>
                <w:rFonts w:ascii="Arial" w:hAnsi="Arial"/>
                <w:sz w:val="20"/>
              </w:rPr>
              <w:br/>
            </w:r>
            <w:r w:rsidRPr="001718B6">
              <w:rPr>
                <w:rFonts w:ascii="Arial" w:hAnsi="Arial"/>
                <w:sz w:val="20"/>
              </w:rPr>
              <w:t>TEST : /home/slindberg/CAVE/CA-CIE-Tools-TestRepos/inventory_pp/pylib/inventory_pp/inventory_pp.py</w:t>
            </w:r>
          </w:p>
        </w:tc>
      </w:tr>
      <w:tr w:rsidR="003F48F4" w:rsidRPr="007D0AAC" w14:paraId="0CFC6C02" w14:textId="77777777" w:rsidTr="00E17BE2">
        <w:trPr>
          <w:trHeight w:val="476"/>
        </w:trPr>
        <w:tc>
          <w:tcPr>
            <w:tcW w:w="108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90"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2970" w:type="dxa"/>
            <w:gridSpan w:val="2"/>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entrain_sim_solids</w:t>
            </w:r>
            <w:proofErr w:type="spellEnd"/>
            <w:r w:rsidRPr="00F6377E">
              <w:rPr>
                <w:rFonts w:ascii="Arial" w:hAnsi="Arial"/>
                <w:sz w:val="20"/>
              </w:rPr>
              <w:t xml:space="preserve">  :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vAlign w:val="center"/>
          </w:tcPr>
          <w:p w14:paraId="17B16F02" w14:textId="77777777" w:rsidR="003F48F4" w:rsidRPr="00702160" w:rsidRDefault="001718B6"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718B6">
              <w:rPr>
                <w:rFonts w:ascii="Arial" w:hAnsi="Arial"/>
                <w:sz w:val="20"/>
              </w:rPr>
              <w:t>entrain_sim_solids</w:t>
            </w:r>
            <w:proofErr w:type="spellEnd"/>
            <w:r w:rsidRPr="001718B6">
              <w:rPr>
                <w:rFonts w:ascii="Arial" w:hAnsi="Arial"/>
                <w:sz w:val="20"/>
              </w:rPr>
              <w:t xml:space="preserve">  : False</w:t>
            </w:r>
          </w:p>
        </w:tc>
      </w:tr>
      <w:tr w:rsidR="003F48F4" w:rsidRPr="007D0AAC" w14:paraId="420D3EC8" w14:textId="77777777" w:rsidTr="00E17BE2">
        <w:trPr>
          <w:trHeight w:val="539"/>
        </w:trPr>
        <w:tc>
          <w:tcPr>
            <w:tcW w:w="108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90"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step-1_AT-3_ipp.csv </w:t>
            </w:r>
            <w:r>
              <w:rPr>
                <w:rFonts w:ascii="Arial" w:hAnsi="Arial"/>
                <w:sz w:val="20"/>
              </w:rPr>
              <w:t xml:space="preserve"> in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t>If the values are present as specified, this partially satisfies FR-6.</w:t>
            </w:r>
          </w:p>
        </w:tc>
        <w:tc>
          <w:tcPr>
            <w:tcW w:w="2340" w:type="dxa"/>
            <w:vAlign w:val="center"/>
          </w:tcPr>
          <w:p w14:paraId="35275C50" w14:textId="77777777" w:rsidR="003F48F4" w:rsidRPr="00702160" w:rsidRDefault="001718B6" w:rsidP="004B1E8C">
            <w:pPr>
              <w:pStyle w:val="H1bodytext"/>
              <w:spacing w:after="0"/>
              <w:ind w:left="0"/>
              <w:rPr>
                <w:rFonts w:ascii="Arial" w:hAnsi="Arial"/>
                <w:sz w:val="20"/>
              </w:rPr>
            </w:pPr>
            <w:r>
              <w:rPr>
                <w:rFonts w:ascii="Arial" w:hAnsi="Arial"/>
                <w:sz w:val="20"/>
              </w:rPr>
              <w:t>PASS</w:t>
            </w:r>
          </w:p>
        </w:tc>
      </w:tr>
      <w:tr w:rsidR="003F48F4" w:rsidRPr="007D0AAC" w14:paraId="19918987" w14:textId="77777777" w:rsidTr="00E17BE2">
        <w:trPr>
          <w:trHeight w:val="539"/>
        </w:trPr>
        <w:tc>
          <w:tcPr>
            <w:tcW w:w="108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5</w:t>
            </w:r>
          </w:p>
        </w:tc>
        <w:tc>
          <w:tcPr>
            <w:tcW w:w="3690"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2970" w:type="dxa"/>
            <w:gridSpan w:val="2"/>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E17BE2">
            <w:pPr>
              <w:pStyle w:val="H1bodytext"/>
              <w:numPr>
                <w:ilvl w:val="0"/>
                <w:numId w:val="5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E17BE2">
            <w:pPr>
              <w:pStyle w:val="H1bodytext"/>
              <w:numPr>
                <w:ilvl w:val="0"/>
                <w:numId w:val="5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E17BE2">
            <w:pPr>
              <w:pStyle w:val="H1bodytext"/>
              <w:numPr>
                <w:ilvl w:val="0"/>
                <w:numId w:val="56"/>
              </w:numPr>
              <w:spacing w:after="0"/>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2340" w:type="dxa"/>
            <w:vAlign w:val="center"/>
          </w:tcPr>
          <w:p w14:paraId="1674CAB7" w14:textId="77777777" w:rsidR="003F48F4" w:rsidRPr="00702160" w:rsidRDefault="006F7C9F" w:rsidP="004B1E8C">
            <w:pPr>
              <w:pStyle w:val="H1bodytext"/>
              <w:spacing w:after="0"/>
              <w:ind w:left="0"/>
              <w:rPr>
                <w:rFonts w:ascii="Arial" w:hAnsi="Arial"/>
                <w:sz w:val="20"/>
              </w:rPr>
            </w:pPr>
            <w:r>
              <w:rPr>
                <w:rFonts w:ascii="Arial" w:hAnsi="Arial"/>
                <w:sz w:val="20"/>
              </w:rPr>
              <w:t>PASS</w:t>
            </w:r>
          </w:p>
        </w:tc>
      </w:tr>
      <w:tr w:rsidR="003F48F4" w:rsidRPr="007D0AAC" w14:paraId="457C6DA1" w14:textId="77777777" w:rsidTr="00E17BE2">
        <w:trPr>
          <w:trHeight w:val="539"/>
        </w:trPr>
        <w:tc>
          <w:tcPr>
            <w:tcW w:w="1080" w:type="dxa"/>
            <w:shd w:val="clear" w:color="auto" w:fill="auto"/>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90" w:type="dxa"/>
            <w:shd w:val="clear" w:color="auto" w:fill="auto"/>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2970" w:type="dxa"/>
            <w:gridSpan w:val="2"/>
            <w:shd w:val="clear" w:color="auto" w:fill="auto"/>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68E670C4"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entrain_sim_solids</w:t>
            </w:r>
            <w:proofErr w:type="spellEnd"/>
            <w:r w:rsidRPr="00F6377E">
              <w:rPr>
                <w:rFonts w:ascii="Arial" w:hAnsi="Arial"/>
                <w:sz w:val="20"/>
              </w:rPr>
              <w:t xml:space="preserve">  : </w:t>
            </w:r>
            <w:r w:rsidR="00FF17DF">
              <w:rPr>
                <w:rFonts w:ascii="Arial" w:hAnsi="Arial"/>
                <w:sz w:val="20"/>
              </w:rPr>
              <w:t>True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shd w:val="clear" w:color="auto" w:fill="auto"/>
            <w:vAlign w:val="center"/>
          </w:tcPr>
          <w:p w14:paraId="6A4FCCFA" w14:textId="77777777" w:rsidR="00D3759B" w:rsidRDefault="004B35CB" w:rsidP="004B1E8C">
            <w:pPr>
              <w:pStyle w:val="H1bodytext"/>
              <w:spacing w:after="0"/>
              <w:ind w:left="0"/>
              <w:rPr>
                <w:rFonts w:ascii="Arial" w:hAnsi="Arial"/>
                <w:sz w:val="20"/>
              </w:rPr>
            </w:pPr>
            <w:r>
              <w:rPr>
                <w:rFonts w:ascii="Arial" w:hAnsi="Arial"/>
                <w:sz w:val="20"/>
              </w:rPr>
              <w:t>PASS</w:t>
            </w:r>
          </w:p>
          <w:p w14:paraId="4ED466E6" w14:textId="36F82FD5" w:rsidR="003F48F4" w:rsidRPr="00702160" w:rsidRDefault="004B35CB" w:rsidP="004B1E8C">
            <w:pPr>
              <w:pStyle w:val="H1bodytext"/>
              <w:spacing w:after="0"/>
              <w:ind w:left="0"/>
              <w:rPr>
                <w:rFonts w:ascii="Arial" w:hAnsi="Arial"/>
                <w:sz w:val="20"/>
              </w:rPr>
            </w:pPr>
            <w:r>
              <w:rPr>
                <w:rFonts w:ascii="Arial" w:hAnsi="Arial"/>
                <w:sz w:val="20"/>
              </w:rPr>
              <w:br/>
            </w:r>
            <w:proofErr w:type="spellStart"/>
            <w:r w:rsidRPr="004B35CB">
              <w:rPr>
                <w:rFonts w:ascii="Arial" w:hAnsi="Arial"/>
                <w:sz w:val="20"/>
              </w:rPr>
              <w:t>entrain_sim_solids</w:t>
            </w:r>
            <w:proofErr w:type="spellEnd"/>
            <w:r w:rsidRPr="004B35CB">
              <w:rPr>
                <w:rFonts w:ascii="Arial" w:hAnsi="Arial"/>
                <w:sz w:val="20"/>
              </w:rPr>
              <w:t xml:space="preserve">  : True</w:t>
            </w:r>
          </w:p>
        </w:tc>
      </w:tr>
      <w:tr w:rsidR="003F48F4" w:rsidRPr="007D0AAC" w14:paraId="33B5A352" w14:textId="77777777" w:rsidTr="00E17BE2">
        <w:trPr>
          <w:trHeight w:val="539"/>
        </w:trPr>
        <w:tc>
          <w:tcPr>
            <w:tcW w:w="108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90"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 xml:space="preserve">step-5_AT-3_ipp.csv </w:t>
            </w:r>
            <w:r>
              <w:rPr>
                <w:rFonts w:ascii="Arial" w:hAnsi="Arial"/>
                <w:sz w:val="20"/>
              </w:rPr>
              <w:t xml:space="preserve"> in a text editor (or Excel) and verify that for each year of the solitary site, “COMMON-SITE”, the following values are recorded:</w:t>
            </w:r>
            <w:bookmarkStart w:id="12" w:name="_Hlk55993497"/>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bookmarkEnd w:id="12"/>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2340" w:type="dxa"/>
            <w:vAlign w:val="center"/>
          </w:tcPr>
          <w:p w14:paraId="205EF0ED" w14:textId="77777777" w:rsidR="00DA24B7" w:rsidRDefault="00DA24B7" w:rsidP="00DA24B7">
            <w:pPr>
              <w:pStyle w:val="H1bodytext"/>
              <w:spacing w:after="0"/>
              <w:ind w:left="0"/>
              <w:rPr>
                <w:rFonts w:ascii="Arial" w:hAnsi="Arial"/>
                <w:sz w:val="20"/>
              </w:rPr>
            </w:pPr>
          </w:p>
          <w:p w14:paraId="754D73A2" w14:textId="230585AF" w:rsidR="00DA24B7" w:rsidRDefault="00DA24B7" w:rsidP="00DA24B7">
            <w:pPr>
              <w:pStyle w:val="H1bodytext"/>
              <w:numPr>
                <w:ilvl w:val="0"/>
                <w:numId w:val="12"/>
              </w:numPr>
              <w:spacing w:after="0"/>
              <w:ind w:left="376"/>
              <w:rPr>
                <w:rFonts w:ascii="Arial" w:hAnsi="Arial"/>
                <w:sz w:val="20"/>
              </w:rPr>
            </w:pPr>
            <w:r>
              <w:rPr>
                <w:rFonts w:ascii="Arial" w:hAnsi="Arial"/>
                <w:sz w:val="20"/>
              </w:rPr>
              <w:t>A value of 4 in the water column: PASS</w:t>
            </w:r>
            <w:r>
              <w:rPr>
                <w:rFonts w:ascii="Arial" w:hAnsi="Arial"/>
                <w:sz w:val="20"/>
              </w:rPr>
              <w:br/>
            </w:r>
          </w:p>
          <w:p w14:paraId="375A0F41" w14:textId="3ED65B01" w:rsidR="00DA24B7" w:rsidRDefault="00DA24B7" w:rsidP="00DA24B7">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 PASS</w:t>
            </w:r>
          </w:p>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47C78213" w14:textId="77777777" w:rsidR="00F95502" w:rsidRDefault="00F95502" w:rsidP="00F95502">
      <w:r>
        <w:t>INFO--11/11/2020 01:28:43 PM--Starting CA-CIE Tool Runner.</w:t>
      </w:r>
      <w:r>
        <w:tab/>
        <w:t>Logging to "runner_AT-4.log"</w:t>
      </w:r>
    </w:p>
    <w:p w14:paraId="4BD5EF4A" w14:textId="77777777" w:rsidR="00F95502" w:rsidRDefault="00F95502" w:rsidP="00F95502">
      <w:r>
        <w:t>INFO--11/11/2020 01:28:43 PM--Code Version: 32f2868463d1f4507b6401c6fc881d8bb1a5598d v5.12: /opt/tools/</w:t>
      </w:r>
      <w:proofErr w:type="spellStart"/>
      <w:r>
        <w:t>pylib</w:t>
      </w:r>
      <w:proofErr w:type="spellEnd"/>
      <w:r>
        <w:t>/runner/runner.py&lt;--1bcfd6779e9cbdb82673405873a8e5e81514ae27</w:t>
      </w:r>
    </w:p>
    <w:p w14:paraId="6949C24C" w14:textId="77777777" w:rsidR="00F95502" w:rsidRDefault="00F95502" w:rsidP="00F95502"/>
    <w:p w14:paraId="4DAFC456" w14:textId="77777777" w:rsidR="00F95502" w:rsidRDefault="00F95502" w:rsidP="00F95502">
      <w:r>
        <w:t>INFO--11/11/2020 01:28:43 PM--Code Version: b04521edd4aea45d10cc8d59c9c737ca2caf028a Local repo SHA-1 has does not correspond to a remote repo release version: /home/slindberg/CAVE/CA-CIE-Tools-TestRepos/inventory_pp/pylib/inventory_pp/inventory_pp.py&lt;--09cc000de13fb083b30b269c18fd32a2437141d6</w:t>
      </w:r>
    </w:p>
    <w:p w14:paraId="6B0BF234" w14:textId="77777777" w:rsidR="00F95502" w:rsidRDefault="00F95502" w:rsidP="00F95502"/>
    <w:p w14:paraId="4457A25C" w14:textId="77777777" w:rsidR="00F95502" w:rsidRDefault="00F95502" w:rsidP="00F95502">
      <w:r>
        <w:t xml:space="preserve">INFO--11/11/2020 01:28:43 PM--QA Status: </w:t>
      </w:r>
      <w:proofErr w:type="gramStart"/>
      <w:r>
        <w:t>QUALIFIED :</w:t>
      </w:r>
      <w:proofErr w:type="gramEnd"/>
      <w:r>
        <w:t xml:space="preserve"> /opt/tools/pylib/runner/runner.py</w:t>
      </w:r>
    </w:p>
    <w:p w14:paraId="70FC8BCB" w14:textId="77777777" w:rsidR="00F95502" w:rsidRDefault="00F95502" w:rsidP="00F95502">
      <w:r>
        <w:t xml:space="preserve">INFO--11/11/2020 01:28:43 PM--QA Status: </w:t>
      </w:r>
      <w:proofErr w:type="gramStart"/>
      <w:r>
        <w:t>TEST :</w:t>
      </w:r>
      <w:proofErr w:type="gramEnd"/>
      <w:r>
        <w:t xml:space="preserve"> /home/slindberg/CAVE/CA-CIE-Tools-TestRepos/inventory_pp/pylib/inventory_pp/inventory_pp.py</w:t>
      </w:r>
    </w:p>
    <w:p w14:paraId="238BEBED" w14:textId="77777777" w:rsidR="00F95502" w:rsidRDefault="00F95502" w:rsidP="00F95502">
      <w:r>
        <w:t>INFO--11/11/2020 01:28:43 PM--Invoking Command:"python3"</w:t>
      </w:r>
      <w:r>
        <w:tab/>
        <w:t>with Arguments:"/home/slindberg/CAVE/CA-CIE-Tools-TestRepos/inventory_pp/pylib/inventory_pp/inventory_pp.py --VZEHSIT /home/slindberg/CAVE/CA-CIE-Tools-TestEnv/inventory_pp/data/AT-4/AT-4_Site_List.csv --VZINV /home/slindberg/CAVE/CA-CIE-Tools-TestEnv/inventory_pp/data/AT-4/AT-4_SIMv2.csv --CHEMINV /home/slindberg/CAVE/CA-CIE-Tools-TestEnv/inventory_pp/data/AT-4/AT-4_Chemical-Inventory-Release.csv --CLEANINV /home/slindberg/CAVE/CA-CIE-Tools-TestEnv/inventory_pp/data/AT-4/AT-4_SAC.txt --</w:t>
      </w:r>
      <w:proofErr w:type="spellStart"/>
      <w:r>
        <w:t>Site_Specific</w:t>
      </w:r>
      <w:proofErr w:type="spellEnd"/>
      <w:r>
        <w:t xml:space="preserve"> /home/slindberg/CAVE/CA-CIE-Tools-TestEnv/inventory_pp/data/AT-4/AT-4_Site-Specific-Inventory.csv --</w:t>
      </w:r>
      <w:proofErr w:type="spellStart"/>
      <w:r>
        <w:t>RCASWR_dir</w:t>
      </w:r>
      <w:proofErr w:type="spellEnd"/>
      <w:r>
        <w:t xml:space="preserve"> ../../data/AT-4/AT-4_Solid-Waste-Release --</w:t>
      </w:r>
      <w:proofErr w:type="spellStart"/>
      <w:r>
        <w:t>ipp_output</w:t>
      </w:r>
      <w:proofErr w:type="spellEnd"/>
      <w:r>
        <w:t xml:space="preserve"> step-1_AT-4_ipp.csv --output /home/slindberg/CAVE/CA-CIE-Tools-TestEnv/inventory_pp/tests/AT-4 --logger step-1_AT-4_ipp.log"</w:t>
      </w:r>
    </w:p>
    <w:p w14:paraId="49E69C45" w14:textId="77777777" w:rsidR="00F95502" w:rsidRDefault="00F95502" w:rsidP="00F95502">
      <w:r>
        <w:t>INFO--11/11/2020 01:28:43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90310E1" w14:textId="77777777" w:rsidR="003F48F4" w:rsidRDefault="00F95502" w:rsidP="003F48F4">
      <w:r>
        <w:t>Starting CA-CIE Tool Runner.</w:t>
      </w:r>
      <w:r>
        <w:tab/>
        <w:t>Logging to "runner_AT-4.log"</w:t>
      </w:r>
    </w:p>
    <w:p w14:paraId="4118C17C" w14:textId="25AB3872" w:rsidR="003F48F4" w:rsidRDefault="003F48F4"/>
    <w:tbl>
      <w:tblPr>
        <w:tblStyle w:val="TableGrid"/>
        <w:tblW w:w="0" w:type="auto"/>
        <w:tblLayout w:type="fixed"/>
        <w:tblLook w:val="04A0" w:firstRow="1" w:lastRow="0" w:firstColumn="1" w:lastColumn="0" w:noHBand="0" w:noVBand="1"/>
      </w:tblPr>
      <w:tblGrid>
        <w:gridCol w:w="1350"/>
        <w:gridCol w:w="3330"/>
        <w:gridCol w:w="1170"/>
        <w:gridCol w:w="1710"/>
        <w:gridCol w:w="2520"/>
      </w:tblGrid>
      <w:tr w:rsidR="003F48F4" w:rsidRPr="00932809" w14:paraId="26D7CD86" w14:textId="77777777" w:rsidTr="00E17BE2">
        <w:trPr>
          <w:cantSplit/>
          <w:trHeight w:val="360"/>
          <w:tblHeader/>
        </w:trPr>
        <w:tc>
          <w:tcPr>
            <w:tcW w:w="10080" w:type="dxa"/>
            <w:gridSpan w:val="5"/>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77777777" w:rsidR="003F48F4" w:rsidRPr="00DA11B3" w:rsidRDefault="000251D3"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E17BE2">
        <w:trPr>
          <w:cantSplit/>
          <w:trHeight w:val="530"/>
          <w:tblHeader/>
        </w:trPr>
        <w:tc>
          <w:tcPr>
            <w:tcW w:w="5850" w:type="dxa"/>
            <w:gridSpan w:val="3"/>
            <w:tcBorders>
              <w:top w:val="single" w:sz="4" w:space="0" w:color="auto"/>
            </w:tcBorders>
            <w:shd w:val="clear" w:color="auto" w:fill="auto"/>
            <w:vAlign w:val="center"/>
          </w:tcPr>
          <w:p w14:paraId="3FF44ABF" w14:textId="77777777" w:rsidR="003F48F4" w:rsidRPr="007D0AAC" w:rsidRDefault="000251D3"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4230"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F95502">
              <w:rPr>
                <w:rFonts w:ascii="Arial" w:hAnsi="Arial"/>
                <w:b/>
                <w:sz w:val="20"/>
              </w:rPr>
              <w:t xml:space="preserve"> 11/11/2020</w:t>
            </w:r>
          </w:p>
        </w:tc>
      </w:tr>
      <w:tr w:rsidR="003F48F4" w:rsidRPr="007D0AAC" w14:paraId="7CEB53D7" w14:textId="77777777" w:rsidTr="00E17BE2">
        <w:trPr>
          <w:cantSplit/>
          <w:trHeight w:val="530"/>
          <w:tblHeader/>
        </w:trPr>
        <w:tc>
          <w:tcPr>
            <w:tcW w:w="5850" w:type="dxa"/>
            <w:gridSpan w:val="3"/>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4230"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F95502">
              <w:rPr>
                <w:rFonts w:ascii="Arial" w:hAnsi="Arial"/>
                <w:b/>
                <w:sz w:val="20"/>
              </w:rPr>
              <w:t xml:space="preserve"> Sara Lindberg</w:t>
            </w:r>
          </w:p>
        </w:tc>
      </w:tr>
      <w:tr w:rsidR="003F48F4" w:rsidRPr="007D0AAC" w14:paraId="6FB02222" w14:textId="77777777" w:rsidTr="00E17BE2">
        <w:trPr>
          <w:cantSplit/>
          <w:trHeight w:val="530"/>
          <w:tblHeader/>
        </w:trPr>
        <w:tc>
          <w:tcPr>
            <w:tcW w:w="10080" w:type="dxa"/>
            <w:gridSpan w:val="5"/>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E17BE2">
        <w:trPr>
          <w:cantSplit/>
          <w:trHeight w:val="530"/>
          <w:tblHeader/>
        </w:trPr>
        <w:tc>
          <w:tcPr>
            <w:tcW w:w="13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0"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880" w:type="dxa"/>
            <w:gridSpan w:val="2"/>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E17BE2">
        <w:trPr>
          <w:trHeight w:val="440"/>
        </w:trPr>
        <w:tc>
          <w:tcPr>
            <w:tcW w:w="10080" w:type="dxa"/>
            <w:gridSpan w:val="5"/>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E17BE2">
        <w:trPr>
          <w:trHeight w:val="728"/>
        </w:trPr>
        <w:tc>
          <w:tcPr>
            <w:tcW w:w="13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330"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2880" w:type="dxa"/>
            <w:gridSpan w:val="2"/>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E17BE2">
            <w:pPr>
              <w:pStyle w:val="H1bodytext"/>
              <w:numPr>
                <w:ilvl w:val="0"/>
                <w:numId w:val="57"/>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step-1_AT-4_ipp.csv</w:t>
            </w:r>
          </w:p>
        </w:tc>
        <w:tc>
          <w:tcPr>
            <w:tcW w:w="2520" w:type="dxa"/>
            <w:vAlign w:val="center"/>
          </w:tcPr>
          <w:p w14:paraId="1DB91E35" w14:textId="77777777" w:rsidR="003F48F4" w:rsidRPr="007D0AAC" w:rsidRDefault="00F95502" w:rsidP="004B1E8C">
            <w:pPr>
              <w:pStyle w:val="H1bodytext"/>
              <w:spacing w:after="0"/>
              <w:ind w:left="0"/>
              <w:jc w:val="center"/>
              <w:rPr>
                <w:rFonts w:ascii="Arial" w:hAnsi="Arial"/>
                <w:sz w:val="20"/>
              </w:rPr>
            </w:pPr>
            <w:r>
              <w:rPr>
                <w:rFonts w:ascii="Arial" w:hAnsi="Arial"/>
                <w:sz w:val="20"/>
              </w:rPr>
              <w:t>PASS</w:t>
            </w:r>
          </w:p>
        </w:tc>
      </w:tr>
      <w:tr w:rsidR="003F48F4" w14:paraId="3F101052" w14:textId="77777777" w:rsidTr="00E17BE2">
        <w:trPr>
          <w:trHeight w:val="476"/>
        </w:trPr>
        <w:tc>
          <w:tcPr>
            <w:tcW w:w="13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330"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2880" w:type="dxa"/>
            <w:gridSpan w:val="2"/>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w:t>
            </w:r>
            <w:r>
              <w:rPr>
                <w:rFonts w:ascii="Arial" w:hAnsi="Arial"/>
                <w:sz w:val="20"/>
              </w:rPr>
              <w:lastRenderedPageBreak/>
              <w:t>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AF68518" w14:textId="5958FF31" w:rsidR="00F95502" w:rsidRDefault="00F95502" w:rsidP="00F95502">
            <w:r>
              <w:rPr>
                <w:sz w:val="20"/>
              </w:rPr>
              <w:lastRenderedPageBreak/>
              <w:br/>
              <w:t>PASS</w:t>
            </w:r>
            <w:r>
              <w:rPr>
                <w:sz w:val="20"/>
              </w:rPr>
              <w:br/>
            </w:r>
            <w:r>
              <w:rPr>
                <w:sz w:val="20"/>
              </w:rPr>
              <w:br/>
            </w:r>
            <w:r>
              <w:t>QUALIFIED : /opt/tools/pylib/runner/runner.py</w:t>
            </w:r>
          </w:p>
          <w:p w14:paraId="7E5CAF8C" w14:textId="77777777" w:rsidR="00F95502" w:rsidRDefault="00F95502" w:rsidP="00F95502">
            <w:r>
              <w:t xml:space="preserve">TEST : </w:t>
            </w:r>
            <w:r>
              <w:lastRenderedPageBreak/>
              <w:t>/home/slindberg/CAVE/CA-CIE-Tools-TestRepos/inventory_pp/pylib/inventory_pp/inventory_pp.py</w:t>
            </w:r>
          </w:p>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E17BE2">
        <w:trPr>
          <w:trHeight w:val="476"/>
        </w:trPr>
        <w:tc>
          <w:tcPr>
            <w:tcW w:w="13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330"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 xml:space="preserve">Verify that each site has the appropriate “Source” value, which refers to the corresponding input file the site information came from. </w:t>
            </w:r>
            <w:r w:rsidR="000A17E2">
              <w:rPr>
                <w:rFonts w:ascii="Arial" w:hAnsi="Arial"/>
                <w:sz w:val="20"/>
              </w:rPr>
              <w:br/>
            </w:r>
            <w:r w:rsidR="000A17E2">
              <w:rPr>
                <w:rFonts w:ascii="Arial" w:hAnsi="Arial"/>
                <w:sz w:val="20"/>
              </w:rPr>
              <w:br/>
            </w:r>
            <w:r>
              <w:rPr>
                <w:rFonts w:ascii="Arial" w:hAnsi="Arial"/>
                <w:sz w:val="20"/>
              </w:rPr>
              <w:t>Where multiple sites contributed to the site information, the source files are concatenated with an underscore character “_”.</w:t>
            </w:r>
          </w:p>
        </w:tc>
        <w:tc>
          <w:tcPr>
            <w:tcW w:w="2880" w:type="dxa"/>
            <w:gridSpan w:val="2"/>
            <w:vAlign w:val="center"/>
          </w:tcPr>
          <w:p w14:paraId="482837F1" w14:textId="7BAA06A4"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F95502">
              <w:rPr>
                <w:rFonts w:ascii="Arial" w:hAnsi="Arial"/>
                <w:b/>
                <w:bCs/>
                <w:i/>
                <w:iCs/>
                <w:sz w:val="20"/>
              </w:rPr>
              <w:t>4</w:t>
            </w:r>
            <w:r>
              <w:rPr>
                <w:rFonts w:ascii="Arial" w:hAnsi="Arial"/>
                <w:b/>
                <w:bCs/>
                <w:i/>
                <w:iCs/>
                <w:sz w:val="20"/>
              </w:rPr>
              <w:t>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t>If the source(s) for each site is present as specified, this satisfies FR-9.</w:t>
            </w:r>
          </w:p>
        </w:tc>
        <w:tc>
          <w:tcPr>
            <w:tcW w:w="2520" w:type="dxa"/>
            <w:vAlign w:val="center"/>
          </w:tcPr>
          <w:p w14:paraId="38EEBA06" w14:textId="65526137" w:rsidR="000A17E2" w:rsidRPr="000A17E2" w:rsidRDefault="000A17E2" w:rsidP="00E17BE2">
            <w:pPr>
              <w:pStyle w:val="H1bodytext"/>
              <w:ind w:left="0"/>
              <w:rPr>
                <w:rFonts w:ascii="Arial" w:hAnsi="Arial"/>
                <w:sz w:val="20"/>
              </w:rPr>
            </w:pPr>
            <w:r>
              <w:rPr>
                <w:rFonts w:ascii="Arial" w:hAnsi="Arial"/>
                <w:sz w:val="20"/>
              </w:rPr>
              <w:t>PASS</w:t>
            </w:r>
            <w:r>
              <w:rPr>
                <w:rFonts w:ascii="Arial" w:hAnsi="Arial"/>
                <w:sz w:val="20"/>
              </w:rPr>
              <w:br/>
            </w:r>
            <w:r>
              <w:rPr>
                <w:rFonts w:ascii="Arial" w:hAnsi="Arial"/>
                <w:sz w:val="20"/>
              </w:rPr>
              <w:br/>
            </w:r>
            <w:r w:rsidRPr="000A17E2">
              <w:rPr>
                <w:rFonts w:ascii="Arial" w:hAnsi="Arial"/>
                <w:sz w:val="20"/>
              </w:rPr>
              <w:t>Chemical-Inventory</w:t>
            </w:r>
            <w:r>
              <w:rPr>
                <w:rFonts w:ascii="Arial" w:hAnsi="Arial"/>
                <w:sz w:val="20"/>
              </w:rPr>
              <w:t xml:space="preserve">: </w:t>
            </w:r>
            <w:r w:rsidRPr="000A17E2">
              <w:rPr>
                <w:rFonts w:ascii="Arial" w:hAnsi="Arial"/>
                <w:sz w:val="20"/>
              </w:rPr>
              <w:t>CHM-1</w:t>
            </w:r>
          </w:p>
          <w:p w14:paraId="396352FE" w14:textId="5C88A2E7" w:rsidR="000A17E2" w:rsidRPr="000A17E2" w:rsidRDefault="000A17E2" w:rsidP="00E17BE2">
            <w:pPr>
              <w:pStyle w:val="H1bodytext"/>
              <w:ind w:left="0"/>
              <w:rPr>
                <w:rFonts w:ascii="Arial" w:hAnsi="Arial"/>
                <w:sz w:val="20"/>
              </w:rPr>
            </w:pPr>
            <w:r w:rsidRPr="000A17E2">
              <w:rPr>
                <w:rFonts w:ascii="Arial" w:hAnsi="Arial"/>
                <w:sz w:val="20"/>
              </w:rPr>
              <w:t>Chemical-Inventory_SIMV2_Solid-Waste-Release</w:t>
            </w:r>
            <w:r>
              <w:rPr>
                <w:rFonts w:ascii="Arial" w:hAnsi="Arial"/>
                <w:sz w:val="20"/>
              </w:rPr>
              <w:t xml:space="preserve">: </w:t>
            </w:r>
            <w:r w:rsidRPr="000A17E2">
              <w:rPr>
                <w:rFonts w:ascii="Arial" w:hAnsi="Arial"/>
                <w:sz w:val="20"/>
              </w:rPr>
              <w:t>COMMON-SITE</w:t>
            </w:r>
          </w:p>
          <w:p w14:paraId="3273B9CF" w14:textId="447552DE" w:rsidR="000A17E2" w:rsidRPr="000A17E2" w:rsidRDefault="000A17E2" w:rsidP="00E17BE2">
            <w:pPr>
              <w:pStyle w:val="H1bodytext"/>
              <w:ind w:left="0"/>
              <w:rPr>
                <w:rFonts w:ascii="Arial" w:hAnsi="Arial"/>
                <w:sz w:val="20"/>
              </w:rPr>
            </w:pPr>
            <w:r w:rsidRPr="000A17E2">
              <w:rPr>
                <w:rFonts w:ascii="Arial" w:hAnsi="Arial"/>
                <w:sz w:val="20"/>
              </w:rPr>
              <w:t>SAC-Water</w:t>
            </w:r>
            <w:r>
              <w:rPr>
                <w:rFonts w:ascii="Arial" w:hAnsi="Arial"/>
                <w:sz w:val="20"/>
              </w:rPr>
              <w:t xml:space="preserve">: </w:t>
            </w:r>
            <w:r w:rsidRPr="000A17E2">
              <w:rPr>
                <w:rFonts w:ascii="Arial" w:hAnsi="Arial"/>
                <w:sz w:val="20"/>
              </w:rPr>
              <w:t>SAC-1</w:t>
            </w:r>
          </w:p>
          <w:p w14:paraId="1CAC0461" w14:textId="6EB5054B" w:rsidR="000A17E2" w:rsidRPr="000A17E2" w:rsidRDefault="000A17E2" w:rsidP="00E17BE2">
            <w:pPr>
              <w:pStyle w:val="H1bodytext"/>
              <w:ind w:left="0"/>
              <w:rPr>
                <w:rFonts w:ascii="Arial" w:hAnsi="Arial"/>
                <w:sz w:val="20"/>
              </w:rPr>
            </w:pPr>
            <w:r w:rsidRPr="000A17E2">
              <w:rPr>
                <w:rFonts w:ascii="Arial" w:hAnsi="Arial"/>
                <w:sz w:val="20"/>
              </w:rPr>
              <w:t>SIMV2</w:t>
            </w:r>
            <w:r>
              <w:rPr>
                <w:rFonts w:ascii="Arial" w:hAnsi="Arial"/>
                <w:sz w:val="20"/>
              </w:rPr>
              <w:t xml:space="preserve">: </w:t>
            </w:r>
            <w:r w:rsidRPr="000A17E2">
              <w:rPr>
                <w:rFonts w:ascii="Arial" w:hAnsi="Arial"/>
                <w:sz w:val="20"/>
              </w:rPr>
              <w:t>SIM-1</w:t>
            </w:r>
          </w:p>
          <w:p w14:paraId="09693E4D" w14:textId="77777777" w:rsidR="003F48F4" w:rsidRPr="00702160" w:rsidRDefault="000A17E2" w:rsidP="004B1E8C">
            <w:pPr>
              <w:pStyle w:val="H1bodytext"/>
              <w:spacing w:after="0"/>
              <w:ind w:left="0"/>
              <w:rPr>
                <w:rFonts w:ascii="Arial" w:hAnsi="Arial"/>
                <w:sz w:val="20"/>
              </w:rPr>
            </w:pPr>
            <w:r w:rsidRPr="000A17E2">
              <w:rPr>
                <w:rFonts w:ascii="Arial" w:hAnsi="Arial"/>
                <w:sz w:val="20"/>
              </w:rPr>
              <w:t>AT-4_Site-Specific-Inventory</w:t>
            </w:r>
            <w:r>
              <w:rPr>
                <w:rFonts w:ascii="Arial" w:hAnsi="Arial"/>
                <w:sz w:val="20"/>
              </w:rPr>
              <w:t xml:space="preserve">: </w:t>
            </w:r>
            <w:r w:rsidRPr="000A17E2">
              <w:rPr>
                <w:rFonts w:ascii="Arial" w:hAnsi="Arial"/>
                <w:sz w:val="20"/>
              </w:rPr>
              <w:t>SSI-1</w:t>
            </w: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20A82353" w14:textId="1450C668"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ab/>
      </w:r>
      <w:r>
        <w:tab/>
        <w:t>INFO--12/08/2020 10:04:37 AM--Starting CA-CIE Tool Runner.</w:t>
      </w:r>
      <w:r>
        <w:tab/>
        <w:t>Logging to "runner_AT-5.log"</w:t>
      </w:r>
    </w:p>
    <w:p w14:paraId="6D5FF9DF"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INFO--12/08/2020 10:04:37 AM--Code Version: ef8bedc8ce66ed6da30eb5a99d6fcd0ab3dbb7b2 v5.13: /opt/tools/</w:t>
      </w:r>
      <w:proofErr w:type="spellStart"/>
      <w:r>
        <w:t>pylib</w:t>
      </w:r>
      <w:proofErr w:type="spellEnd"/>
      <w:r>
        <w:t>/runner/runner.py&lt;--1bcfd6779e9cbdb82673405873a8e5e81514ae27</w:t>
      </w:r>
    </w:p>
    <w:p w14:paraId="1601CE3C"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p>
    <w:p w14:paraId="5E518EC4"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INFO--12/08/2020 10:04:37 AM--Code Version: 49be4c2535c33780a6c49ebf807a82459de9cf5f Local repo SHA-1 has does not correspond to a remote repo release version: /home/slindberg/CAVE/CA-CIE-Tools-TestRepos/inventory_pp/pylib/inventory_pp/inventory_pp.py&lt;--9bd0290d04336154e3d154cb67b8a29c9b34b967</w:t>
      </w:r>
    </w:p>
    <w:p w14:paraId="79DECD2A"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p>
    <w:p w14:paraId="7371CDE6"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 xml:space="preserve">INFO--12/08/2020 10:04:38 AM--QA Status: </w:t>
      </w:r>
      <w:proofErr w:type="gramStart"/>
      <w:r>
        <w:t>QUALIFIED :</w:t>
      </w:r>
      <w:proofErr w:type="gramEnd"/>
      <w:r>
        <w:t xml:space="preserve"> /opt/tools/pylib/runner/runner.py</w:t>
      </w:r>
    </w:p>
    <w:p w14:paraId="6FF4E451"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 xml:space="preserve">INFO--12/08/2020 10:04:38 AM--QA Status: </w:t>
      </w:r>
      <w:proofErr w:type="gramStart"/>
      <w:r>
        <w:t>TEST :</w:t>
      </w:r>
      <w:proofErr w:type="gramEnd"/>
      <w:r>
        <w:t xml:space="preserve"> /home/slindberg/CAVE/CA-CIE-Tools-TestRepos/inventory_pp/pylib/inventory_pp/inventory_pp.py</w:t>
      </w:r>
    </w:p>
    <w:p w14:paraId="20E7E9B2"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INFO--12/08/2020 10:04:38 AM--Invoking Command:"python3"</w:t>
      </w:r>
      <w:r>
        <w:tab/>
        <w:t>with Arguments:"/home/slindberg/CAVE/CA-CIE-Tools-TestRepos/inventory_pp/pylib/inventory_pp/inventory_pp.py --legacy True --VZEHSIT /home/slindberg/CAVE/CA-CIE-Tools-TestEnv/inventory_pp/data/AT-5/AT-5_Site_List.csv --VZINV /home/slindberg/CAVE/CA-CIE-Tools-TestEnv/inventory_pp/data/AT-5/AT-5_SIMv2.csv --CHEMINV /home/slindberg/CAVE/CA-CIE-Tools-TestEnv/inventory_pp/data/AT-5/AT-5_Chemical-Inventory-Release.csv --CLEANINV /home/slindberg/CAVE/CA-CIE-Tools-TestEnv/inventory_pp/data/AT-5/AT-5_SAC.txt --</w:t>
      </w:r>
      <w:proofErr w:type="spellStart"/>
      <w:r>
        <w:t>Site_Specific</w:t>
      </w:r>
      <w:proofErr w:type="spellEnd"/>
      <w:r>
        <w:t xml:space="preserve"> /home/slindberg/CAVE/CA-CIE-Tools-TestEnv/inventory_pp/data/AT-5/AT-5_Site-Specific-Inventory.csv --</w:t>
      </w:r>
      <w:proofErr w:type="spellStart"/>
      <w:r>
        <w:t>RCASWR_dir</w:t>
      </w:r>
      <w:proofErr w:type="spellEnd"/>
      <w:r>
        <w:t xml:space="preserve"> ../../data/AT-5/AT-5_Solid-Waste-Release --</w:t>
      </w:r>
      <w:proofErr w:type="spellStart"/>
      <w:r>
        <w:t>ipp_output</w:t>
      </w:r>
      <w:proofErr w:type="spellEnd"/>
      <w:r>
        <w:t xml:space="preserve"> step-1_AT-5_ipp.csv --output /home/slindberg/CAVE/CA-CIE-Tools-TestEnv/inventory_pp/tests/AT-5 --logger step-1_AT-5_ipp.log"</w:t>
      </w:r>
    </w:p>
    <w:p w14:paraId="7BFD0549" w14:textId="77777777" w:rsidR="00C36C9E" w:rsidRDefault="00C36C9E" w:rsidP="00C36C9E">
      <w:pPr>
        <w:tabs>
          <w:tab w:val="left" w:pos="720"/>
          <w:tab w:val="left" w:pos="1440"/>
          <w:tab w:val="left" w:pos="2160"/>
          <w:tab w:val="left" w:pos="2880"/>
          <w:tab w:val="left" w:pos="3600"/>
          <w:tab w:val="left" w:pos="4320"/>
          <w:tab w:val="left" w:pos="5040"/>
          <w:tab w:val="left" w:pos="5760"/>
          <w:tab w:val="left" w:pos="6480"/>
          <w:tab w:val="left" w:pos="6900"/>
        </w:tabs>
      </w:pPr>
      <w:r>
        <w:t>INFO--12/08/2020 10:04:38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778DFED" w14:textId="34C0C77E" w:rsidR="00C36C9E" w:rsidRDefault="00C36C9E" w:rsidP="00840F54">
      <w:pPr>
        <w:tabs>
          <w:tab w:val="left" w:pos="720"/>
          <w:tab w:val="left" w:pos="1440"/>
          <w:tab w:val="left" w:pos="2160"/>
          <w:tab w:val="left" w:pos="2880"/>
          <w:tab w:val="left" w:pos="3600"/>
          <w:tab w:val="left" w:pos="4320"/>
          <w:tab w:val="left" w:pos="5040"/>
          <w:tab w:val="left" w:pos="5760"/>
          <w:tab w:val="left" w:pos="6480"/>
          <w:tab w:val="left" w:pos="6900"/>
        </w:tabs>
      </w:pPr>
      <w:r>
        <w:t>Starting CA-CIE Tool Runner.</w:t>
      </w:r>
      <w:r>
        <w:tab/>
        <w:t>Logging to "runner_AT-5.log"</w:t>
      </w:r>
    </w:p>
    <w:p w14:paraId="22D2AC8D" w14:textId="77777777" w:rsidR="003F48F4" w:rsidRDefault="003F48F4" w:rsidP="003F48F4"/>
    <w:p w14:paraId="06A29F35" w14:textId="07326156"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1890"/>
        <w:gridCol w:w="2700"/>
      </w:tblGrid>
      <w:tr w:rsidR="003F48F4" w:rsidRPr="00932809" w14:paraId="00CC5561" w14:textId="77777777" w:rsidTr="002A216C">
        <w:trPr>
          <w:cantSplit/>
          <w:trHeight w:val="360"/>
          <w:tblHeader/>
        </w:trPr>
        <w:tc>
          <w:tcPr>
            <w:tcW w:w="10170" w:type="dxa"/>
            <w:gridSpan w:val="5"/>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77777777" w:rsidR="003F48F4" w:rsidRPr="00DA11B3" w:rsidRDefault="000251D3"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2A216C">
        <w:trPr>
          <w:cantSplit/>
          <w:trHeight w:val="530"/>
          <w:tblHeader/>
        </w:trPr>
        <w:tc>
          <w:tcPr>
            <w:tcW w:w="5580" w:type="dxa"/>
            <w:gridSpan w:val="3"/>
            <w:tcBorders>
              <w:top w:val="single" w:sz="4" w:space="0" w:color="auto"/>
            </w:tcBorders>
            <w:shd w:val="clear" w:color="auto" w:fill="auto"/>
            <w:vAlign w:val="center"/>
          </w:tcPr>
          <w:p w14:paraId="39F4250F" w14:textId="77777777" w:rsidR="003F48F4" w:rsidRPr="007D0AAC" w:rsidRDefault="000251D3"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4590" w:type="dxa"/>
            <w:gridSpan w:val="2"/>
            <w:tcBorders>
              <w:top w:val="single" w:sz="4" w:space="0" w:color="auto"/>
            </w:tcBorders>
            <w:shd w:val="clear" w:color="auto" w:fill="auto"/>
            <w:vAlign w:val="center"/>
          </w:tcPr>
          <w:p w14:paraId="05ED914F" w14:textId="79D84AA9"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20DC3">
              <w:rPr>
                <w:rFonts w:ascii="Arial" w:hAnsi="Arial"/>
                <w:b/>
                <w:sz w:val="20"/>
              </w:rPr>
              <w:t xml:space="preserve"> </w:t>
            </w:r>
            <w:r w:rsidR="00D65608">
              <w:rPr>
                <w:rFonts w:ascii="Arial" w:hAnsi="Arial"/>
                <w:b/>
                <w:sz w:val="20"/>
              </w:rPr>
              <w:t>12/8/2020</w:t>
            </w:r>
          </w:p>
        </w:tc>
      </w:tr>
      <w:tr w:rsidR="003F48F4" w:rsidRPr="007D0AAC" w14:paraId="1BC04592" w14:textId="77777777" w:rsidTr="002A216C">
        <w:trPr>
          <w:cantSplit/>
          <w:trHeight w:val="530"/>
          <w:tblHeader/>
        </w:trPr>
        <w:tc>
          <w:tcPr>
            <w:tcW w:w="5580" w:type="dxa"/>
            <w:gridSpan w:val="3"/>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4590"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20DC3">
              <w:rPr>
                <w:rFonts w:ascii="Arial" w:hAnsi="Arial"/>
                <w:b/>
                <w:sz w:val="20"/>
              </w:rPr>
              <w:t xml:space="preserve"> Sara Lindberg</w:t>
            </w:r>
          </w:p>
        </w:tc>
      </w:tr>
      <w:tr w:rsidR="003F48F4" w:rsidRPr="007D0AAC" w14:paraId="51951EDB" w14:textId="77777777" w:rsidTr="002A216C">
        <w:trPr>
          <w:cantSplit/>
          <w:trHeight w:val="530"/>
          <w:tblHeader/>
        </w:trPr>
        <w:tc>
          <w:tcPr>
            <w:tcW w:w="10170" w:type="dxa"/>
            <w:gridSpan w:val="5"/>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70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2A216C">
        <w:trPr>
          <w:trHeight w:val="440"/>
        </w:trPr>
        <w:tc>
          <w:tcPr>
            <w:tcW w:w="10170" w:type="dxa"/>
            <w:gridSpan w:val="5"/>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2A216C">
        <w:trPr>
          <w:trHeight w:val="728"/>
        </w:trPr>
        <w:tc>
          <w:tcPr>
            <w:tcW w:w="108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2970" w:type="dxa"/>
            <w:gridSpan w:val="2"/>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2A216C">
            <w:pPr>
              <w:pStyle w:val="H1bodytext"/>
              <w:numPr>
                <w:ilvl w:val="0"/>
                <w:numId w:val="58"/>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step-1_AT-5_ipp.csv</w:t>
            </w:r>
          </w:p>
        </w:tc>
        <w:tc>
          <w:tcPr>
            <w:tcW w:w="2700" w:type="dxa"/>
            <w:vAlign w:val="center"/>
          </w:tcPr>
          <w:p w14:paraId="316DB32C" w14:textId="79B52F26" w:rsidR="003F48F4" w:rsidRPr="003F453E" w:rsidRDefault="00D65608" w:rsidP="002A216C">
            <w:pPr>
              <w:rPr>
                <w:sz w:val="20"/>
              </w:rPr>
            </w:pPr>
            <w:r>
              <w:rPr>
                <w:sz w:val="20"/>
              </w:rPr>
              <w:t>PASS</w:t>
            </w:r>
          </w:p>
        </w:tc>
      </w:tr>
      <w:tr w:rsidR="003F48F4" w14:paraId="191E868D" w14:textId="77777777" w:rsidTr="002A216C">
        <w:trPr>
          <w:trHeight w:val="476"/>
        </w:trPr>
        <w:tc>
          <w:tcPr>
            <w:tcW w:w="108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 xml:space="preserve">TEST: </w:t>
            </w:r>
            <w:r>
              <w:rPr>
                <w:rFonts w:ascii="Arial" w:hAnsi="Arial"/>
                <w:sz w:val="20"/>
              </w:rPr>
              <w:lastRenderedPageBreak/>
              <w:t>/home/[USER]/…/inventory_pp.py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700" w:type="dxa"/>
            <w:vAlign w:val="center"/>
          </w:tcPr>
          <w:p w14:paraId="66F84BC3" w14:textId="5B3221E1" w:rsidR="00B27038" w:rsidRDefault="00B27038" w:rsidP="00B27038">
            <w:pPr>
              <w:tabs>
                <w:tab w:val="left" w:pos="720"/>
                <w:tab w:val="left" w:pos="1440"/>
                <w:tab w:val="left" w:pos="2160"/>
                <w:tab w:val="left" w:pos="2880"/>
                <w:tab w:val="left" w:pos="3600"/>
                <w:tab w:val="left" w:pos="4320"/>
                <w:tab w:val="left" w:pos="5040"/>
                <w:tab w:val="left" w:pos="5760"/>
                <w:tab w:val="left" w:pos="6480"/>
                <w:tab w:val="left" w:pos="6900"/>
              </w:tabs>
            </w:pPr>
            <w:r>
              <w:rPr>
                <w:sz w:val="20"/>
              </w:rPr>
              <w:lastRenderedPageBreak/>
              <w:t>PASS</w:t>
            </w:r>
            <w:r>
              <w:rPr>
                <w:sz w:val="20"/>
              </w:rPr>
              <w:br/>
            </w:r>
            <w:r>
              <w:rPr>
                <w:sz w:val="20"/>
              </w:rPr>
              <w:br/>
            </w:r>
            <w:r>
              <w:t>QUALIFIED : /opt/tools/pylib/runner/runner.py</w:t>
            </w:r>
          </w:p>
          <w:p w14:paraId="5E7F52E0" w14:textId="2D4A88CF" w:rsidR="00B27038" w:rsidRDefault="00B27038" w:rsidP="00B27038">
            <w:pPr>
              <w:tabs>
                <w:tab w:val="left" w:pos="720"/>
                <w:tab w:val="left" w:pos="1440"/>
                <w:tab w:val="left" w:pos="2160"/>
                <w:tab w:val="left" w:pos="2880"/>
                <w:tab w:val="left" w:pos="3600"/>
                <w:tab w:val="left" w:pos="4320"/>
                <w:tab w:val="left" w:pos="5040"/>
                <w:tab w:val="left" w:pos="5760"/>
                <w:tab w:val="left" w:pos="6480"/>
                <w:tab w:val="left" w:pos="6900"/>
              </w:tabs>
            </w:pPr>
            <w:r>
              <w:lastRenderedPageBreak/>
              <w:br/>
              <w:t>QA Status: TEST : /home/slindberg/CAVE/CA-CIE-Tools-TestRepos/inventory_pp/pylib/inventory_pp/inventory_pp.py</w:t>
            </w:r>
          </w:p>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2A216C">
        <w:trPr>
          <w:trHeight w:val="476"/>
        </w:trPr>
        <w:tc>
          <w:tcPr>
            <w:tcW w:w="108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2970" w:type="dxa"/>
            <w:gridSpan w:val="2"/>
            <w:vAlign w:val="center"/>
          </w:tcPr>
          <w:p w14:paraId="46E69DFA" w14:textId="322CAF4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E4833">
              <w:rPr>
                <w:rFonts w:ascii="Arial" w:hAnsi="Arial"/>
                <w:b/>
                <w:bCs/>
                <w:i/>
                <w:iCs/>
                <w:sz w:val="20"/>
              </w:rPr>
              <w:t>5</w:t>
            </w:r>
            <w:r>
              <w:rPr>
                <w:rFonts w:ascii="Arial" w:hAnsi="Arial"/>
                <w:b/>
                <w:bCs/>
                <w:i/>
                <w:iCs/>
                <w:sz w:val="20"/>
              </w:rPr>
              <w:t>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45827E9"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w:t>
            </w:r>
            <w:r w:rsidR="00DE6756">
              <w:rPr>
                <w:rFonts w:ascii="Arial" w:hAnsi="Arial"/>
                <w:sz w:val="20"/>
              </w:rPr>
              <w:t>O</w:t>
            </w:r>
            <w:r w:rsidRPr="00C05BD4">
              <w:rPr>
                <w:rFonts w:ascii="Arial" w:hAnsi="Arial"/>
                <w:sz w:val="20"/>
              </w:rPr>
              <w:t>3,C</w:t>
            </w:r>
            <w:r w:rsidR="00DE6756">
              <w:rPr>
                <w:rFonts w:ascii="Arial" w:hAnsi="Arial"/>
                <w:sz w:val="20"/>
              </w:rPr>
              <w:t>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r w:rsidRPr="00577E4D">
              <w:rPr>
                <w:rFonts w:ascii="Arial" w:hAnsi="Arial"/>
                <w:sz w:val="20"/>
              </w:rPr>
              <w:lastRenderedPageBreak/>
              <w:t>Inventory_SIMV2_Solid-Waste-Release,,COMMON-SITE,Liquid,1961.0,3.0,3.0,2.0,2.0,3.0,2.0,4.0,4.0,4.0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SAC-Water,,SAC-1,Liquid,1961.0,5.0,,,,,,,,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SIMV2,,SIM-1,Liquid,1961.0,3.0,3.0,3.0,3.0,3.0,,,,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2700" w:type="dxa"/>
            <w:vAlign w:val="center"/>
          </w:tcPr>
          <w:p w14:paraId="00AF928C"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lastRenderedPageBreak/>
              <w:t>There should be 11 lines at the top of the file where each line says “# Header String”: PASS</w:t>
            </w:r>
            <w:r>
              <w:rPr>
                <w:rFonts w:ascii="Arial" w:hAnsi="Arial"/>
                <w:sz w:val="20"/>
              </w:rPr>
              <w:br/>
            </w:r>
          </w:p>
          <w:p w14:paraId="6A95C140" w14:textId="1344A2D8" w:rsidR="00DE6756" w:rsidRDefault="00DE6756" w:rsidP="00DE6756">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w:t>
            </w:r>
            <w:r>
              <w:rPr>
                <w:rFonts w:ascii="Arial" w:hAnsi="Arial"/>
                <w:sz w:val="20"/>
              </w:rPr>
              <w:t>O</w:t>
            </w:r>
            <w:r w:rsidRPr="00C05BD4">
              <w:rPr>
                <w:rFonts w:ascii="Arial" w:hAnsi="Arial"/>
                <w:sz w:val="20"/>
              </w:rPr>
              <w:t>3,C</w:t>
            </w:r>
            <w:r>
              <w:rPr>
                <w:rFonts w:ascii="Arial" w:hAnsi="Arial"/>
                <w:sz w:val="20"/>
              </w:rPr>
              <w:t>N”: PASS</w:t>
            </w:r>
            <w:r>
              <w:rPr>
                <w:rFonts w:ascii="Arial" w:hAnsi="Arial"/>
                <w:sz w:val="20"/>
              </w:rPr>
              <w:br/>
            </w:r>
          </w:p>
          <w:p w14:paraId="0E239D87"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r w:rsidRPr="00C05BD4">
              <w:rPr>
                <w:rFonts w:ascii="Arial" w:hAnsi="Arial"/>
                <w:sz w:val="20"/>
              </w:rPr>
              <w:t>,,,,year,m^3,Ci,Ci,Ci,Ci,kg,kg,kg,kg</w:t>
            </w:r>
            <w:r>
              <w:rPr>
                <w:rFonts w:ascii="Arial" w:hAnsi="Arial"/>
                <w:sz w:val="20"/>
              </w:rPr>
              <w:t>”: PASS</w:t>
            </w:r>
            <w:r>
              <w:rPr>
                <w:rFonts w:ascii="Arial" w:hAnsi="Arial"/>
                <w:sz w:val="20"/>
              </w:rPr>
              <w:br/>
            </w:r>
          </w:p>
          <w:p w14:paraId="075F0ADB"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Chemical-Inventory,,CHM-1,Liquid,1961.0,4.0,,,,,4</w:t>
            </w:r>
            <w:r w:rsidRPr="00577E4D">
              <w:rPr>
                <w:rFonts w:ascii="Arial" w:hAnsi="Arial"/>
                <w:sz w:val="20"/>
              </w:rPr>
              <w:lastRenderedPageBreak/>
              <w:t>.0,4.0,4.0,4.0</w:t>
            </w:r>
            <w:r>
              <w:rPr>
                <w:rFonts w:ascii="Arial" w:hAnsi="Arial"/>
                <w:sz w:val="20"/>
              </w:rPr>
              <w:t>”: PASS</w:t>
            </w:r>
            <w:r>
              <w:rPr>
                <w:rFonts w:ascii="Arial" w:hAnsi="Arial"/>
                <w:sz w:val="20"/>
              </w:rPr>
              <w:br/>
            </w:r>
          </w:p>
          <w:p w14:paraId="6430199F"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 PASS</w:t>
            </w:r>
            <w:r>
              <w:rPr>
                <w:rFonts w:ascii="Arial" w:hAnsi="Arial"/>
                <w:sz w:val="20"/>
              </w:rPr>
              <w:br/>
            </w:r>
          </w:p>
          <w:p w14:paraId="2453CD18"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SAC-Water,,SAC-1,Liquid,1961.0,5.0,,,,,,,,</w:t>
            </w:r>
            <w:r>
              <w:rPr>
                <w:rFonts w:ascii="Arial" w:hAnsi="Arial"/>
                <w:sz w:val="20"/>
              </w:rPr>
              <w:t>”: PASS</w:t>
            </w:r>
            <w:r>
              <w:rPr>
                <w:rFonts w:ascii="Arial" w:hAnsi="Arial"/>
                <w:sz w:val="20"/>
              </w:rPr>
              <w:br/>
            </w:r>
          </w:p>
          <w:p w14:paraId="3DEFCD83"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SIMV2,,SIM-1,Liquid,1961.0,3.0,3.0,3.0,3.0,3.0,,,,</w:t>
            </w:r>
            <w:r>
              <w:rPr>
                <w:rFonts w:ascii="Arial" w:hAnsi="Arial"/>
                <w:sz w:val="20"/>
              </w:rPr>
              <w:t>”: PASS</w:t>
            </w:r>
            <w:r>
              <w:rPr>
                <w:rFonts w:ascii="Arial" w:hAnsi="Arial"/>
                <w:sz w:val="20"/>
              </w:rPr>
              <w:br/>
            </w:r>
          </w:p>
          <w:p w14:paraId="33ABF27B" w14:textId="77777777" w:rsidR="00DE6756" w:rsidRDefault="00DE6756" w:rsidP="00DE6756">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 PASS</w:t>
            </w:r>
          </w:p>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56C55C19" w14:textId="77777777" w:rsidR="0025044C" w:rsidRDefault="0025044C" w:rsidP="0025044C">
      <w:r>
        <w:t>INFO--11/11/2020 02:37:47 PM--Starting CA-CIE Tool Runner.</w:t>
      </w:r>
      <w:r>
        <w:tab/>
        <w:t>Logging to "runner_AT-6.log"</w:t>
      </w:r>
    </w:p>
    <w:p w14:paraId="6C6B145B" w14:textId="77777777" w:rsidR="0025044C" w:rsidRDefault="0025044C" w:rsidP="0025044C">
      <w:r>
        <w:t>INFO--11/11/2020 02:37:47 PM--Code Version: 32f2868463d1f4507b6401c6fc881d8bb1a5598d v5.12: /opt/tools/</w:t>
      </w:r>
      <w:proofErr w:type="spellStart"/>
      <w:r>
        <w:t>pylib</w:t>
      </w:r>
      <w:proofErr w:type="spellEnd"/>
      <w:r>
        <w:t>/runner/runner.py&lt;--1bcfd6779e9cbdb82673405873a8e5e81514ae27</w:t>
      </w:r>
    </w:p>
    <w:p w14:paraId="62F8C8C3" w14:textId="77777777" w:rsidR="0025044C" w:rsidRDefault="0025044C" w:rsidP="0025044C"/>
    <w:p w14:paraId="7D3ADBA5" w14:textId="77777777" w:rsidR="0025044C" w:rsidRDefault="0025044C" w:rsidP="0025044C">
      <w:r>
        <w:t>INFO--11/11/2020 02:37:47 PM--Code Version: b04521edd4aea45d10cc8d59c9c737ca2caf028a Local repo SHA-1 has does not correspond to a remote repo release version: /home/slindberg/CAVE/CA-CIE-Tools-TestRepos/inventory_pp/pylib/inventory_pp/inventory_pp.py&lt;--09cc000de13fb083b30b269c18fd32a2437141d6</w:t>
      </w:r>
    </w:p>
    <w:p w14:paraId="56093DFA" w14:textId="77777777" w:rsidR="0025044C" w:rsidRDefault="0025044C" w:rsidP="0025044C"/>
    <w:p w14:paraId="3B9B9589" w14:textId="77777777" w:rsidR="0025044C" w:rsidRDefault="0025044C" w:rsidP="0025044C">
      <w:r>
        <w:t xml:space="preserve">INFO--11/11/2020 02:37:47 PM--QA Status: </w:t>
      </w:r>
      <w:proofErr w:type="gramStart"/>
      <w:r>
        <w:t>QUALIFIED :</w:t>
      </w:r>
      <w:proofErr w:type="gramEnd"/>
      <w:r>
        <w:t xml:space="preserve"> /opt/tools/pylib/runner/runner.py</w:t>
      </w:r>
    </w:p>
    <w:p w14:paraId="5AC469F5" w14:textId="77777777" w:rsidR="0025044C" w:rsidRDefault="0025044C" w:rsidP="0025044C">
      <w:r>
        <w:t xml:space="preserve">INFO--11/11/2020 02:37:48 PM--QA Status: </w:t>
      </w:r>
      <w:proofErr w:type="gramStart"/>
      <w:r>
        <w:t>TEST :</w:t>
      </w:r>
      <w:proofErr w:type="gramEnd"/>
      <w:r>
        <w:t xml:space="preserve"> /home/slindberg/CAVE/CA-CIE-Tools-TestRepos/inventory_pp/pylib/inventory_pp/inventory_pp.py</w:t>
      </w:r>
    </w:p>
    <w:p w14:paraId="3C21B6E4" w14:textId="77777777" w:rsidR="0025044C" w:rsidRDefault="0025044C" w:rsidP="0025044C">
      <w:r>
        <w:t>INFO--11/11/2020 02:37:48 PM--Invoking Command:"python3"</w:t>
      </w:r>
      <w:r>
        <w:tab/>
        <w:t>with Arguments:"/home/slindberg/CAVE/CA-CIE-Tools-TestRepos/inventory_pp/pylib/inventory_pp/inventory_pp.py --</w:t>
      </w:r>
      <w:proofErr w:type="spellStart"/>
      <w:r>
        <w:t>sig_figs</w:t>
      </w:r>
      <w:proofErr w:type="spellEnd"/>
      <w:r>
        <w:t xml:space="preserve"> 5 --VZEHSIT /home/slindberg/CAVE/CA-CIE-Tools-TestEnv/inventory_pp/data/AT-6/AT-6_Site_List.csv --</w:t>
      </w:r>
      <w:proofErr w:type="spellStart"/>
      <w:r>
        <w:t>Site_Specific</w:t>
      </w:r>
      <w:proofErr w:type="spellEnd"/>
      <w:r>
        <w:t xml:space="preserve"> /home/slindberg/CAVE/CA-CIE-Tools-TestEnv/inventory_pp/data/AT-6/AT-6_Site-Specific-Inventory.csv --</w:t>
      </w:r>
      <w:proofErr w:type="spellStart"/>
      <w:r>
        <w:t>ipp_output</w:t>
      </w:r>
      <w:proofErr w:type="spellEnd"/>
      <w:r>
        <w:t xml:space="preserve"> step-1_AT-6_ipp.csv --output /home/slindberg/CAVE/CA-CIE-Tools-TestEnv/inventory_pp/tests/AT-6 --logger step-1_AT-6_ipp.log"</w:t>
      </w:r>
    </w:p>
    <w:p w14:paraId="74722F54" w14:textId="77777777" w:rsidR="0025044C" w:rsidRDefault="0025044C" w:rsidP="0025044C">
      <w:r>
        <w:t>INFO--11/11/2020 02:37:48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9603EC0" w14:textId="77777777" w:rsidR="003F48F4" w:rsidRDefault="0025044C" w:rsidP="003F48F4">
      <w:r>
        <w:t>Starting CA-CIE Tool Runner.</w:t>
      </w:r>
      <w:r>
        <w:tab/>
        <w:t>Logging to "runner_AT-6.log"</w:t>
      </w:r>
    </w:p>
    <w:p w14:paraId="0C541C4E" w14:textId="77777777" w:rsidR="003F48F4" w:rsidRDefault="003F48F4" w:rsidP="003F48F4"/>
    <w:tbl>
      <w:tblPr>
        <w:tblStyle w:val="TableGrid"/>
        <w:tblW w:w="0" w:type="auto"/>
        <w:tblLayout w:type="fixed"/>
        <w:tblLook w:val="04A0" w:firstRow="1" w:lastRow="0" w:firstColumn="1" w:lastColumn="0" w:noHBand="0" w:noVBand="1"/>
      </w:tblPr>
      <w:tblGrid>
        <w:gridCol w:w="2520"/>
        <w:gridCol w:w="2520"/>
        <w:gridCol w:w="990"/>
        <w:gridCol w:w="1530"/>
        <w:gridCol w:w="2520"/>
      </w:tblGrid>
      <w:tr w:rsidR="003F48F4" w:rsidRPr="00932809" w14:paraId="727BFE70" w14:textId="77777777" w:rsidTr="002A216C">
        <w:trPr>
          <w:cantSplit/>
          <w:trHeight w:val="360"/>
          <w:tblHeader/>
        </w:trPr>
        <w:tc>
          <w:tcPr>
            <w:tcW w:w="10080" w:type="dxa"/>
            <w:gridSpan w:val="5"/>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77777777" w:rsidR="003F48F4" w:rsidRPr="00DA11B3" w:rsidRDefault="000251D3"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2A216C">
        <w:trPr>
          <w:cantSplit/>
          <w:trHeight w:val="530"/>
          <w:tblHeader/>
        </w:trPr>
        <w:tc>
          <w:tcPr>
            <w:tcW w:w="6030" w:type="dxa"/>
            <w:gridSpan w:val="3"/>
            <w:tcBorders>
              <w:top w:val="single" w:sz="4" w:space="0" w:color="auto"/>
            </w:tcBorders>
            <w:shd w:val="clear" w:color="auto" w:fill="auto"/>
            <w:vAlign w:val="center"/>
          </w:tcPr>
          <w:p w14:paraId="19DD0407" w14:textId="77777777" w:rsidR="003F48F4" w:rsidRPr="007D0AAC" w:rsidRDefault="000251D3"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4050"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25044C">
              <w:rPr>
                <w:rFonts w:ascii="Arial" w:hAnsi="Arial"/>
                <w:b/>
                <w:sz w:val="20"/>
              </w:rPr>
              <w:t xml:space="preserve"> 11/11/2020</w:t>
            </w:r>
          </w:p>
        </w:tc>
      </w:tr>
      <w:tr w:rsidR="003F48F4" w:rsidRPr="007D0AAC" w14:paraId="0A860AAA" w14:textId="77777777" w:rsidTr="002A216C">
        <w:trPr>
          <w:cantSplit/>
          <w:trHeight w:val="530"/>
          <w:tblHeader/>
        </w:trPr>
        <w:tc>
          <w:tcPr>
            <w:tcW w:w="6030" w:type="dxa"/>
            <w:gridSpan w:val="3"/>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4050"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25044C">
              <w:rPr>
                <w:rFonts w:ascii="Arial" w:hAnsi="Arial"/>
                <w:b/>
                <w:sz w:val="20"/>
              </w:rPr>
              <w:t xml:space="preserve"> Sara Lindberg</w:t>
            </w:r>
          </w:p>
        </w:tc>
      </w:tr>
      <w:tr w:rsidR="003F48F4" w:rsidRPr="007D0AAC" w14:paraId="52F425EF" w14:textId="77777777" w:rsidTr="002A216C">
        <w:trPr>
          <w:cantSplit/>
          <w:trHeight w:val="530"/>
          <w:tblHeader/>
        </w:trPr>
        <w:tc>
          <w:tcPr>
            <w:tcW w:w="10080" w:type="dxa"/>
            <w:gridSpan w:val="5"/>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2A216C">
        <w:trPr>
          <w:cantSplit/>
          <w:trHeight w:val="530"/>
          <w:tblHeader/>
        </w:trPr>
        <w:tc>
          <w:tcPr>
            <w:tcW w:w="252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20"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2A216C">
        <w:trPr>
          <w:trHeight w:val="440"/>
        </w:trPr>
        <w:tc>
          <w:tcPr>
            <w:tcW w:w="10080" w:type="dxa"/>
            <w:gridSpan w:val="5"/>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2A216C">
        <w:trPr>
          <w:trHeight w:val="728"/>
        </w:trPr>
        <w:tc>
          <w:tcPr>
            <w:tcW w:w="252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520"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2520" w:type="dxa"/>
            <w:gridSpan w:val="2"/>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2A216C">
            <w:pPr>
              <w:pStyle w:val="H1bodytext"/>
              <w:numPr>
                <w:ilvl w:val="0"/>
                <w:numId w:val="35"/>
              </w:numPr>
              <w:spacing w:after="0"/>
              <w:ind w:left="547"/>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step-1_AT-6_ipp.csv</w:t>
            </w:r>
          </w:p>
        </w:tc>
        <w:tc>
          <w:tcPr>
            <w:tcW w:w="2520" w:type="dxa"/>
            <w:vAlign w:val="center"/>
          </w:tcPr>
          <w:p w14:paraId="4C585669"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p>
        </w:tc>
      </w:tr>
      <w:tr w:rsidR="003F48F4" w14:paraId="2634D711" w14:textId="77777777" w:rsidTr="002A216C">
        <w:trPr>
          <w:trHeight w:val="476"/>
        </w:trPr>
        <w:tc>
          <w:tcPr>
            <w:tcW w:w="252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520"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2520" w:type="dxa"/>
            <w:gridSpan w:val="2"/>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t xml:space="preserve">[USER] will be replaced </w:t>
            </w:r>
            <w:r>
              <w:rPr>
                <w:rFonts w:ascii="Arial" w:hAnsi="Arial"/>
                <w:sz w:val="20"/>
              </w:rPr>
              <w:lastRenderedPageBreak/>
              <w:t>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6963AA06" w14:textId="77777777" w:rsidR="00D3759B" w:rsidRDefault="0025044C" w:rsidP="00FD3A67">
            <w:pPr>
              <w:pStyle w:val="H1bodytext"/>
              <w:ind w:left="0"/>
              <w:jc w:val="center"/>
              <w:rPr>
                <w:rFonts w:ascii="Arial" w:hAnsi="Arial"/>
                <w:sz w:val="20"/>
              </w:rPr>
            </w:pPr>
            <w:r>
              <w:rPr>
                <w:rFonts w:ascii="Arial" w:hAnsi="Arial"/>
                <w:sz w:val="20"/>
              </w:rPr>
              <w:lastRenderedPageBreak/>
              <w:t>PASS</w:t>
            </w:r>
            <w:r>
              <w:rPr>
                <w:rFonts w:ascii="Arial" w:hAnsi="Arial"/>
                <w:sz w:val="20"/>
              </w:rPr>
              <w:br/>
            </w:r>
          </w:p>
          <w:p w14:paraId="190E831A" w14:textId="411BFA71" w:rsidR="0025044C" w:rsidRPr="0025044C" w:rsidRDefault="0025044C" w:rsidP="00FD3A67">
            <w:pPr>
              <w:pStyle w:val="H1bodytext"/>
              <w:ind w:left="0"/>
              <w:jc w:val="center"/>
              <w:rPr>
                <w:rFonts w:ascii="Arial" w:hAnsi="Arial"/>
                <w:sz w:val="20"/>
              </w:rPr>
            </w:pPr>
            <w:r w:rsidRPr="0025044C">
              <w:rPr>
                <w:rFonts w:ascii="Arial" w:hAnsi="Arial"/>
                <w:sz w:val="20"/>
              </w:rPr>
              <w:t>QUALIFIED : /opt/tools/pylib/runner/runner.py</w:t>
            </w:r>
          </w:p>
          <w:p w14:paraId="4D3C87DC" w14:textId="77777777" w:rsidR="003F48F4" w:rsidRPr="007D0AAC" w:rsidRDefault="0025044C" w:rsidP="004B1E8C">
            <w:pPr>
              <w:pStyle w:val="H1bodytext"/>
              <w:spacing w:after="0"/>
              <w:ind w:left="0"/>
              <w:jc w:val="center"/>
              <w:rPr>
                <w:rFonts w:ascii="Arial" w:hAnsi="Arial"/>
                <w:sz w:val="20"/>
              </w:rPr>
            </w:pPr>
            <w:r w:rsidRPr="0025044C">
              <w:rPr>
                <w:rFonts w:ascii="Arial" w:hAnsi="Arial"/>
                <w:sz w:val="20"/>
              </w:rPr>
              <w:t>TEST : /home/slindberg/CAVE/C</w:t>
            </w:r>
            <w:r w:rsidRPr="0025044C">
              <w:rPr>
                <w:rFonts w:ascii="Arial" w:hAnsi="Arial"/>
                <w:sz w:val="20"/>
              </w:rPr>
              <w:lastRenderedPageBreak/>
              <w:t>A-CIE-Tools-TestRepos/inventory_pp/pylib/inventory_pp/inventory_pp.py</w:t>
            </w:r>
          </w:p>
        </w:tc>
      </w:tr>
      <w:tr w:rsidR="003F48F4" w14:paraId="0E858A24" w14:textId="77777777" w:rsidTr="002A216C">
        <w:trPr>
          <w:trHeight w:val="476"/>
        </w:trPr>
        <w:tc>
          <w:tcPr>
            <w:tcW w:w="252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2520"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2520" w:type="dxa"/>
            <w:gridSpan w:val="2"/>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2520" w:type="dxa"/>
            <w:vAlign w:val="center"/>
          </w:tcPr>
          <w:p w14:paraId="6583DB6B"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r>
              <w:rPr>
                <w:rFonts w:ascii="Arial" w:hAnsi="Arial"/>
                <w:sz w:val="20"/>
              </w:rPr>
              <w:br/>
            </w:r>
            <w:proofErr w:type="spellStart"/>
            <w:r w:rsidRPr="0025044C">
              <w:rPr>
                <w:rFonts w:ascii="Arial" w:hAnsi="Arial"/>
                <w:sz w:val="20"/>
              </w:rPr>
              <w:t>sig_figs</w:t>
            </w:r>
            <w:proofErr w:type="spellEnd"/>
            <w:r w:rsidRPr="0025044C">
              <w:rPr>
                <w:rFonts w:ascii="Arial" w:hAnsi="Arial"/>
                <w:sz w:val="20"/>
              </w:rPr>
              <w:t xml:space="preserve">            : 5</w:t>
            </w:r>
          </w:p>
        </w:tc>
      </w:tr>
      <w:tr w:rsidR="003F48F4" w:rsidRPr="007D0AAC" w14:paraId="15C386DF" w14:textId="77777777" w:rsidTr="002A216C">
        <w:trPr>
          <w:trHeight w:val="476"/>
        </w:trPr>
        <w:tc>
          <w:tcPr>
            <w:tcW w:w="252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520"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2520" w:type="dxa"/>
            <w:gridSpan w:val="2"/>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 xml:space="preserve">Cyanide has a value </w:t>
            </w:r>
            <w:r>
              <w:rPr>
                <w:rFonts w:ascii="Arial" w:hAnsi="Arial"/>
                <w:sz w:val="20"/>
              </w:rPr>
              <w:lastRenderedPageBreak/>
              <w:t>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2520" w:type="dxa"/>
            <w:vAlign w:val="center"/>
          </w:tcPr>
          <w:p w14:paraId="3EFBE96A" w14:textId="6C811CD3" w:rsidR="00A75233" w:rsidRPr="00A75233" w:rsidRDefault="00A75233" w:rsidP="002A216C">
            <w:pPr>
              <w:pStyle w:val="H1bodytext"/>
              <w:numPr>
                <w:ilvl w:val="0"/>
                <w:numId w:val="36"/>
              </w:numPr>
              <w:spacing w:after="0"/>
              <w:ind w:left="360" w:hanging="270"/>
              <w:rPr>
                <w:rFonts w:ascii="Arial" w:hAnsi="Arial"/>
                <w:sz w:val="20"/>
              </w:rPr>
            </w:pPr>
            <w:r w:rsidRPr="00A75233">
              <w:rPr>
                <w:rFonts w:ascii="Arial" w:hAnsi="Arial"/>
                <w:sz w:val="20"/>
              </w:rPr>
              <w:lastRenderedPageBreak/>
              <w:t>WATER(m^3/year)</w:t>
            </w:r>
            <w:r>
              <w:rPr>
                <w:rFonts w:ascii="Arial" w:hAnsi="Arial"/>
                <w:sz w:val="20"/>
              </w:rPr>
              <w:t xml:space="preserve"> </w:t>
            </w:r>
            <w:r w:rsidRPr="00A75233">
              <w:rPr>
                <w:rFonts w:ascii="Arial" w:hAnsi="Arial"/>
                <w:sz w:val="20"/>
              </w:rPr>
              <w:t>1.0</w:t>
            </w:r>
            <w:r>
              <w:rPr>
                <w:rFonts w:ascii="Arial" w:hAnsi="Arial"/>
                <w:sz w:val="20"/>
              </w:rPr>
              <w:t xml:space="preserve"> : PASS</w:t>
            </w:r>
          </w:p>
          <w:p w14:paraId="04FBBEED" w14:textId="53041CB6"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H-3(Ci/year)</w:t>
            </w:r>
            <w:r>
              <w:rPr>
                <w:rFonts w:ascii="Arial" w:hAnsi="Arial"/>
                <w:sz w:val="20"/>
              </w:rPr>
              <w:t xml:space="preserve"> </w:t>
            </w:r>
            <w:r w:rsidRPr="00A75233">
              <w:rPr>
                <w:rFonts w:ascii="Arial" w:hAnsi="Arial"/>
                <w:sz w:val="20"/>
              </w:rPr>
              <w:t>100000.0</w:t>
            </w:r>
            <w:r>
              <w:rPr>
                <w:rFonts w:ascii="Arial" w:hAnsi="Arial"/>
                <w:sz w:val="20"/>
              </w:rPr>
              <w:t xml:space="preserve"> : PASS</w:t>
            </w:r>
          </w:p>
          <w:p w14:paraId="28B0F9BE" w14:textId="362347DB"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I-129(Ci/year)</w:t>
            </w:r>
            <w:r>
              <w:rPr>
                <w:rFonts w:ascii="Arial" w:hAnsi="Arial"/>
                <w:sz w:val="20"/>
              </w:rPr>
              <w:t xml:space="preserve"> </w:t>
            </w:r>
            <w:r w:rsidRPr="00A75233">
              <w:rPr>
                <w:rFonts w:ascii="Arial" w:hAnsi="Arial"/>
                <w:sz w:val="20"/>
              </w:rPr>
              <w:t>100010.0</w:t>
            </w:r>
            <w:r>
              <w:rPr>
                <w:rFonts w:ascii="Arial" w:hAnsi="Arial"/>
                <w:sz w:val="20"/>
              </w:rPr>
              <w:t xml:space="preserve"> : PASS</w:t>
            </w:r>
          </w:p>
          <w:p w14:paraId="7B1CF25D" w14:textId="3881C6CD"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SR-90(Ci/year)</w:t>
            </w:r>
            <w:r>
              <w:rPr>
                <w:rFonts w:ascii="Arial" w:hAnsi="Arial"/>
                <w:sz w:val="20"/>
              </w:rPr>
              <w:t xml:space="preserve"> :</w:t>
            </w:r>
            <w:r w:rsidRPr="00A75233">
              <w:rPr>
                <w:rFonts w:ascii="Arial" w:hAnsi="Arial"/>
                <w:sz w:val="20"/>
              </w:rPr>
              <w:t xml:space="preserve"> 100010.0</w:t>
            </w:r>
            <w:r>
              <w:rPr>
                <w:rFonts w:ascii="Arial" w:hAnsi="Arial"/>
                <w:sz w:val="20"/>
              </w:rPr>
              <w:t xml:space="preserve"> : PASS</w:t>
            </w:r>
          </w:p>
          <w:p w14:paraId="06951638" w14:textId="65B481F5"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TC-99(Ci/year)</w:t>
            </w:r>
            <w:r>
              <w:rPr>
                <w:rFonts w:ascii="Arial" w:hAnsi="Arial"/>
                <w:sz w:val="20"/>
              </w:rPr>
              <w:t xml:space="preserve"> :</w:t>
            </w:r>
            <w:r w:rsidRPr="00A75233">
              <w:rPr>
                <w:rFonts w:ascii="Arial" w:hAnsi="Arial"/>
                <w:sz w:val="20"/>
              </w:rPr>
              <w:t xml:space="preserve"> 1234600.0</w:t>
            </w:r>
            <w:r>
              <w:rPr>
                <w:rFonts w:ascii="Arial" w:hAnsi="Arial"/>
                <w:sz w:val="20"/>
              </w:rPr>
              <w:t xml:space="preserve"> : PASS</w:t>
            </w:r>
          </w:p>
          <w:p w14:paraId="3AF8FA8A" w14:textId="58EA8BE3"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U(kg/year)</w:t>
            </w:r>
            <w:r>
              <w:rPr>
                <w:rFonts w:ascii="Arial" w:hAnsi="Arial"/>
                <w:sz w:val="20"/>
              </w:rPr>
              <w:t>:</w:t>
            </w:r>
            <w:r w:rsidRPr="00A75233">
              <w:rPr>
                <w:rFonts w:ascii="Arial" w:hAnsi="Arial"/>
                <w:sz w:val="20"/>
              </w:rPr>
              <w:t xml:space="preserve"> 100010.0</w:t>
            </w:r>
            <w:r>
              <w:rPr>
                <w:rFonts w:ascii="Arial" w:hAnsi="Arial"/>
                <w:sz w:val="20"/>
              </w:rPr>
              <w:t xml:space="preserve"> : PASS</w:t>
            </w:r>
          </w:p>
          <w:p w14:paraId="10B58275" w14:textId="39057548"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CR(kg/year)</w:t>
            </w:r>
            <w:r>
              <w:rPr>
                <w:rFonts w:ascii="Arial" w:hAnsi="Arial"/>
                <w:sz w:val="20"/>
              </w:rPr>
              <w:t>:</w:t>
            </w:r>
            <w:r w:rsidRPr="00A75233">
              <w:rPr>
                <w:rFonts w:ascii="Arial" w:hAnsi="Arial"/>
                <w:sz w:val="20"/>
              </w:rPr>
              <w:t xml:space="preserve"> 100020.0</w:t>
            </w:r>
            <w:r>
              <w:rPr>
                <w:rFonts w:ascii="Arial" w:hAnsi="Arial"/>
                <w:sz w:val="20"/>
              </w:rPr>
              <w:t xml:space="preserve"> : PASS</w:t>
            </w:r>
          </w:p>
          <w:p w14:paraId="0F4A7169" w14:textId="217121A0"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NO3(kg/year)</w:t>
            </w:r>
            <w:r>
              <w:rPr>
                <w:rFonts w:ascii="Arial" w:hAnsi="Arial"/>
                <w:sz w:val="20"/>
              </w:rPr>
              <w:t>:</w:t>
            </w:r>
            <w:r w:rsidRPr="00A75233">
              <w:rPr>
                <w:rFonts w:ascii="Arial" w:hAnsi="Arial"/>
                <w:sz w:val="20"/>
              </w:rPr>
              <w:t xml:space="preserve"> 100020.0</w:t>
            </w:r>
            <w:r>
              <w:rPr>
                <w:rFonts w:ascii="Arial" w:hAnsi="Arial"/>
                <w:sz w:val="20"/>
              </w:rPr>
              <w:t xml:space="preserve"> : PASS</w:t>
            </w:r>
          </w:p>
          <w:p w14:paraId="4F269233" w14:textId="77777777" w:rsidR="003F48F4" w:rsidRPr="00702160" w:rsidRDefault="00A75233" w:rsidP="002A216C">
            <w:pPr>
              <w:pStyle w:val="H1bodytext"/>
              <w:numPr>
                <w:ilvl w:val="0"/>
                <w:numId w:val="36"/>
              </w:numPr>
              <w:spacing w:after="0"/>
              <w:ind w:left="330" w:hanging="270"/>
              <w:rPr>
                <w:rFonts w:ascii="Arial" w:hAnsi="Arial"/>
                <w:sz w:val="20"/>
              </w:rPr>
            </w:pPr>
            <w:r w:rsidRPr="00A75233">
              <w:rPr>
                <w:rFonts w:ascii="Arial" w:hAnsi="Arial"/>
                <w:sz w:val="20"/>
              </w:rPr>
              <w:t>CN(kg/year)</w:t>
            </w:r>
            <w:r>
              <w:rPr>
                <w:rFonts w:ascii="Arial" w:hAnsi="Arial"/>
                <w:sz w:val="20"/>
              </w:rPr>
              <w:t>:</w:t>
            </w:r>
            <w:r w:rsidRPr="00A75233">
              <w:rPr>
                <w:rFonts w:ascii="Arial" w:hAnsi="Arial"/>
                <w:sz w:val="20"/>
              </w:rPr>
              <w:t xml:space="preserve"> 1.0</w:t>
            </w:r>
            <w:r>
              <w:rPr>
                <w:rFonts w:ascii="Arial" w:hAnsi="Arial"/>
                <w:sz w:val="20"/>
              </w:rPr>
              <w:t xml:space="preserve"> : PASS</w:t>
            </w: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551225BE" w14:textId="77777777" w:rsidR="005149F2" w:rsidRDefault="005149F2" w:rsidP="005149F2">
      <w:r>
        <w:t>INFO--11/12/2020 09:28:16 AM--Starting CA-CIE Tool Runner.</w:t>
      </w:r>
      <w:r>
        <w:tab/>
        <w:t>Logging to "runner_AT-7.log"</w:t>
      </w:r>
    </w:p>
    <w:p w14:paraId="343ED087" w14:textId="77777777" w:rsidR="005149F2" w:rsidRDefault="005149F2" w:rsidP="005149F2">
      <w:r>
        <w:t>INFO--11/12/2020 09:28:16 AM--Code Version: 32f2868463d1f4507b6401c6fc881d8bb1a5598d v5.12: /opt/tools/</w:t>
      </w:r>
      <w:proofErr w:type="spellStart"/>
      <w:r>
        <w:t>pylib</w:t>
      </w:r>
      <w:proofErr w:type="spellEnd"/>
      <w:r>
        <w:t>/runner/runner.py&lt;--1bcfd6779e9cbdb82673405873a8e5e81514ae27</w:t>
      </w:r>
    </w:p>
    <w:p w14:paraId="68D29119" w14:textId="77777777" w:rsidR="005149F2" w:rsidRDefault="005149F2" w:rsidP="005149F2"/>
    <w:p w14:paraId="711565EA" w14:textId="77777777" w:rsidR="005149F2" w:rsidRDefault="005149F2" w:rsidP="005149F2">
      <w:r>
        <w:t>INFO--11/12/2020 09:28:16 AM--Code Version: b04521edd4aea45d10cc8d59c9c737ca2caf028a Local repo SHA-1 has does not correspond to a remote repo release version: /home/slindberg/CAVE/CA-CIE-Tools-TestRepos/inventory_pp/pylib/inventory_pp/inventory_pp.py&lt;--09cc000de13fb083b30b269c18fd32a2437141d6</w:t>
      </w:r>
    </w:p>
    <w:p w14:paraId="5CF3A92F" w14:textId="77777777" w:rsidR="005149F2" w:rsidRDefault="005149F2" w:rsidP="005149F2"/>
    <w:p w14:paraId="0AAE4E90" w14:textId="77777777" w:rsidR="005149F2" w:rsidRDefault="005149F2" w:rsidP="005149F2">
      <w:r>
        <w:t xml:space="preserve">INFO--11/12/2020 09:28:16 AM--QA Status: </w:t>
      </w:r>
      <w:proofErr w:type="gramStart"/>
      <w:r>
        <w:t>QUALIFIED :</w:t>
      </w:r>
      <w:proofErr w:type="gramEnd"/>
      <w:r>
        <w:t xml:space="preserve"> /opt/tools/pylib/runner/runner.py</w:t>
      </w:r>
    </w:p>
    <w:p w14:paraId="5C089FA9" w14:textId="77777777" w:rsidR="005149F2" w:rsidRDefault="005149F2" w:rsidP="005149F2">
      <w:r>
        <w:t xml:space="preserve">INFO--11/12/2020 09:28:16 AM--QA Status: </w:t>
      </w:r>
      <w:proofErr w:type="gramStart"/>
      <w:r>
        <w:t>TEST :</w:t>
      </w:r>
      <w:proofErr w:type="gramEnd"/>
      <w:r>
        <w:t xml:space="preserve"> /home/slindberg/CAVE/CA-CIE-Tools-TestRepos/inventory_pp/pylib/inventory_pp/inventory_pp.py</w:t>
      </w:r>
    </w:p>
    <w:p w14:paraId="51E1FCD2" w14:textId="77777777" w:rsidR="005149F2" w:rsidRDefault="005149F2" w:rsidP="005149F2">
      <w:r>
        <w:t>INFO--11/12/2020 09:28:16 AM--Invoking Command:"python3"</w:t>
      </w:r>
      <w:r>
        <w:tab/>
        <w:t>with Arguments:"/home/slindberg/CAVE/CA-CIE-Tools-TestRepos/inventory_pp/pylib/inventory_pp/inventory_pp.py --</w:t>
      </w:r>
      <w:proofErr w:type="spellStart"/>
      <w:r>
        <w:t>codec_list</w:t>
      </w:r>
      <w:proofErr w:type="spellEnd"/>
      <w:r>
        <w:t xml:space="preserve"> utf-8 --VZEHSIT /home/slindberg/CAVE/CA-CIE-Tools-TestEnv/inventory_pp/data/AT-7/AT-7_Site_List.csv --VZINV /home/slindberg/CAVE/CA-CIE-Tools-TestEnv/inventory_pp/data/AT-7/F_CP-61786_R1_sorted_mar42020.csv --</w:t>
      </w:r>
      <w:proofErr w:type="spellStart"/>
      <w:r>
        <w:t>ipp_output</w:t>
      </w:r>
      <w:proofErr w:type="spellEnd"/>
      <w:r>
        <w:t xml:space="preserve"> step-1_AT-7_ipp.csv --output /home/slindberg/CAVE/CA-CIE-Tools-TestEnv/inventory_pp/tests/AT-7 --logger step-1_AT-7_ipp.log"</w:t>
      </w:r>
    </w:p>
    <w:p w14:paraId="65ACE9BD" w14:textId="77777777" w:rsidR="005149F2" w:rsidRDefault="005149F2" w:rsidP="005149F2">
      <w:r>
        <w:t>INFO--11/12/2020 09:28:16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8FF59E" w14:textId="77777777" w:rsidR="005149F2" w:rsidRDefault="005149F2" w:rsidP="005149F2">
      <w:r>
        <w:t>Traceback (most recent call last):</w:t>
      </w:r>
    </w:p>
    <w:p w14:paraId="6ECE6ED6" w14:textId="77777777" w:rsidR="005149F2" w:rsidRDefault="005149F2" w:rsidP="005149F2">
      <w:r>
        <w:t xml:space="preserve">  File "/home/slindberg/CAVE/CA-CIE-Tools-TestRepos/inventory_pp/pylib/inventory_pp/inventory_pp.py", line 1319, in &lt;module&gt;</w:t>
      </w:r>
    </w:p>
    <w:p w14:paraId="007EE9AD" w14:textId="77777777" w:rsidR="005149F2" w:rsidRDefault="005149F2" w:rsidP="005149F2">
      <w:r>
        <w:t xml:space="preserve">    </w:t>
      </w:r>
      <w:proofErr w:type="spellStart"/>
      <w:r>
        <w:t>inv_check</w:t>
      </w:r>
      <w:proofErr w:type="spellEnd"/>
      <w:r>
        <w:t xml:space="preserve"> = </w:t>
      </w:r>
      <w:proofErr w:type="spellStart"/>
      <w:r>
        <w:t>InvObj</w:t>
      </w:r>
      <w:proofErr w:type="spellEnd"/>
      <w:r>
        <w:t>(</w:t>
      </w:r>
      <w:proofErr w:type="spellStart"/>
      <w:r>
        <w:t>args</w:t>
      </w:r>
      <w:proofErr w:type="spellEnd"/>
      <w:r>
        <w:t>)</w:t>
      </w:r>
    </w:p>
    <w:p w14:paraId="1FD754E9" w14:textId="77777777" w:rsidR="005149F2" w:rsidRDefault="005149F2" w:rsidP="005149F2">
      <w:r>
        <w:t xml:space="preserve">  File "/home/slindberg/CAVE/CA-CIE-Tools-TestRepos/inventory_pp/pylib/inventory_pp/inventory_pp.py", line 627, in __</w:t>
      </w:r>
      <w:proofErr w:type="spellStart"/>
      <w:r>
        <w:t>init</w:t>
      </w:r>
      <w:proofErr w:type="spellEnd"/>
      <w:r>
        <w:t>__</w:t>
      </w:r>
    </w:p>
    <w:p w14:paraId="22E137ED" w14:textId="77777777" w:rsidR="005149F2" w:rsidRDefault="005149F2" w:rsidP="005149F2">
      <w:r>
        <w:t xml:space="preserve">    </w:t>
      </w:r>
      <w:proofErr w:type="spellStart"/>
      <w:r>
        <w:t>self.sim_lex</w:t>
      </w:r>
      <w:proofErr w:type="spellEnd"/>
      <w:r>
        <w:t xml:space="preserve"> = </w:t>
      </w:r>
      <w:proofErr w:type="spellStart"/>
      <w:r>
        <w:t>self.parse_</w:t>
      </w:r>
      <w:proofErr w:type="gramStart"/>
      <w:r>
        <w:t>sim</w:t>
      </w:r>
      <w:proofErr w:type="spellEnd"/>
      <w:r>
        <w:t>(</w:t>
      </w:r>
      <w:proofErr w:type="gramEnd"/>
      <w:r>
        <w:t>)     # SIMV2 RAD inventory</w:t>
      </w:r>
    </w:p>
    <w:p w14:paraId="352B56CD" w14:textId="77777777" w:rsidR="005149F2" w:rsidRDefault="005149F2" w:rsidP="005149F2">
      <w:r>
        <w:t xml:space="preserve">  File "/home/slindberg/CAVE/CA-CIE-Tools-TestRepos/inventory_pp/pylib/inventory_pp/inventory_pp.py", line 1031, in </w:t>
      </w:r>
      <w:proofErr w:type="spellStart"/>
      <w:r>
        <w:t>parse_sim</w:t>
      </w:r>
      <w:proofErr w:type="spellEnd"/>
    </w:p>
    <w:p w14:paraId="5AADD48B" w14:textId="77777777" w:rsidR="005149F2" w:rsidRDefault="005149F2" w:rsidP="005149F2">
      <w:r>
        <w:t xml:space="preserve">    </w:t>
      </w:r>
      <w:proofErr w:type="spellStart"/>
      <w:r>
        <w:t>df.columns</w:t>
      </w:r>
      <w:proofErr w:type="spellEnd"/>
      <w:r>
        <w:t xml:space="preserve"> = </w:t>
      </w:r>
      <w:proofErr w:type="gramStart"/>
      <w:r>
        <w:t>map(</w:t>
      </w:r>
      <w:proofErr w:type="spellStart"/>
      <w:proofErr w:type="gramEnd"/>
      <w:r>
        <w:t>str.upper</w:t>
      </w:r>
      <w:proofErr w:type="spellEnd"/>
      <w:r>
        <w:t xml:space="preserve">, </w:t>
      </w:r>
      <w:proofErr w:type="spellStart"/>
      <w:r>
        <w:t>df.columns</w:t>
      </w:r>
      <w:proofErr w:type="spellEnd"/>
      <w:r>
        <w:t>)</w:t>
      </w:r>
    </w:p>
    <w:p w14:paraId="59BFC76D" w14:textId="77777777" w:rsidR="005149F2" w:rsidRDefault="005149F2" w:rsidP="005149F2">
      <w:proofErr w:type="spellStart"/>
      <w:r>
        <w:t>UnboundLocalError</w:t>
      </w:r>
      <w:proofErr w:type="spellEnd"/>
      <w:r>
        <w:t>: local variable '</w:t>
      </w:r>
      <w:proofErr w:type="spellStart"/>
      <w:r>
        <w:t>df</w:t>
      </w:r>
      <w:proofErr w:type="spellEnd"/>
      <w:r>
        <w:t>' referenced before assignment</w:t>
      </w:r>
    </w:p>
    <w:p w14:paraId="2D528A8C" w14:textId="77777777" w:rsidR="005149F2" w:rsidRDefault="005149F2" w:rsidP="005149F2">
      <w:r>
        <w:t>Starting CA-CIE Tool Runner.</w:t>
      </w:r>
      <w:r>
        <w:tab/>
        <w:t>Logging to "runner_AT-7.log"</w:t>
      </w:r>
    </w:p>
    <w:p w14:paraId="5299F08E" w14:textId="77777777" w:rsidR="005149F2" w:rsidRDefault="005149F2" w:rsidP="005149F2">
      <w:r>
        <w:t>INFO--11/12/2020 09:36:30 AM--Starting CA-CIE Tool Runner.</w:t>
      </w:r>
      <w:r>
        <w:tab/>
        <w:t>Logging to "runner_AT-7.log"</w:t>
      </w:r>
    </w:p>
    <w:p w14:paraId="76AE4D4D" w14:textId="77777777" w:rsidR="005149F2" w:rsidRDefault="005149F2" w:rsidP="005149F2">
      <w:r>
        <w:t>INFO--11/12/2020 09:36:30 AM--Code Version: 32f2868463d1f4507b6401c6fc881d8bb1a5598d v5.12: /opt/tools/</w:t>
      </w:r>
      <w:proofErr w:type="spellStart"/>
      <w:r>
        <w:t>pylib</w:t>
      </w:r>
      <w:proofErr w:type="spellEnd"/>
      <w:r>
        <w:t>/runner/runner.py&lt;--1bcfd6779e9cbdb82673405873a8e5e81514ae27</w:t>
      </w:r>
    </w:p>
    <w:p w14:paraId="17D87B63" w14:textId="77777777" w:rsidR="005149F2" w:rsidRDefault="005149F2" w:rsidP="005149F2"/>
    <w:p w14:paraId="6702348B" w14:textId="77777777" w:rsidR="005149F2" w:rsidRDefault="005149F2" w:rsidP="005149F2">
      <w:r>
        <w:t>INFO--11/12/2020 09:36:30 AM--Code Version: b04521edd4aea45d10cc8d59c9c737ca2caf028a Local repo SHA-1 has does not correspond to a remote repo release version: /home/slindberg/CAVE/CA-CIE-Tools-TestRepos/inventory_pp/pylib/inventory_pp/inventory_pp.py&lt;--09cc000de13fb083b30b269c18fd32a2437141d6</w:t>
      </w:r>
    </w:p>
    <w:p w14:paraId="5AA69F72" w14:textId="77777777" w:rsidR="005149F2" w:rsidRDefault="005149F2" w:rsidP="005149F2"/>
    <w:p w14:paraId="453FC848" w14:textId="77777777" w:rsidR="005149F2" w:rsidRDefault="005149F2" w:rsidP="005149F2">
      <w:r>
        <w:t xml:space="preserve">INFO--11/12/2020 09:36:30 AM--QA Status: </w:t>
      </w:r>
      <w:proofErr w:type="gramStart"/>
      <w:r>
        <w:t>QUALIFIED :</w:t>
      </w:r>
      <w:proofErr w:type="gramEnd"/>
      <w:r>
        <w:t xml:space="preserve"> /opt/tools/pylib/runner/runner.py</w:t>
      </w:r>
    </w:p>
    <w:p w14:paraId="3AF35344" w14:textId="77777777" w:rsidR="005149F2" w:rsidRDefault="005149F2" w:rsidP="005149F2">
      <w:r>
        <w:t xml:space="preserve">INFO--11/12/2020 09:36:30 AM--QA Status: </w:t>
      </w:r>
      <w:proofErr w:type="gramStart"/>
      <w:r>
        <w:t>TEST :</w:t>
      </w:r>
      <w:proofErr w:type="gramEnd"/>
      <w:r>
        <w:t xml:space="preserve"> /home/slindberg/CAVE/CA-CIE-Tools-TestRepos/inventory_pp/pylib/inventory_pp/inventory_pp.py</w:t>
      </w:r>
    </w:p>
    <w:p w14:paraId="23CE1AC4" w14:textId="77777777" w:rsidR="005149F2" w:rsidRDefault="005149F2" w:rsidP="005149F2">
      <w:r>
        <w:t>INFO--11/12/2020 09:36:30 AM--Invoking Command:"python3"</w:t>
      </w:r>
      <w:r>
        <w:tab/>
        <w:t>with Arguments:"/home/slindberg/CAVE/CA-CIE-Tools-TestRepos/inventory_pp/pylib/inventory_pp/inventory_pp.py --</w:t>
      </w:r>
      <w:proofErr w:type="spellStart"/>
      <w:r>
        <w:t>codec_list</w:t>
      </w:r>
      <w:proofErr w:type="spellEnd"/>
      <w:r>
        <w:t xml:space="preserve"> iso-8859-1 --VZEHSIT /home/slindberg/CAVE/CA-CIE-Tools-TestEnv/inventory_pp/data/AT-7/AT-7_Site_List.csv --VZINV /home/slindberg/CAVE/CA-CIE-Tools-TestEnv/inventory_pp/data/AT-7/F_CP-</w:t>
      </w:r>
      <w:r>
        <w:lastRenderedPageBreak/>
        <w:t>61786_R1_sorted_mar42020.csv --</w:t>
      </w:r>
      <w:proofErr w:type="spellStart"/>
      <w:r>
        <w:t>ipp_output</w:t>
      </w:r>
      <w:proofErr w:type="spellEnd"/>
      <w:r>
        <w:t xml:space="preserve"> step-4_AT-7_ipp.csv --output /home/slindberg/CAVE/CA-CIE-Tools-TestEnv/inventory_pp/tests/AT-7 --logger step-4_AT-7_ipp.log"</w:t>
      </w:r>
    </w:p>
    <w:p w14:paraId="34E59A7C" w14:textId="77777777" w:rsidR="005149F2" w:rsidRDefault="005149F2" w:rsidP="005149F2">
      <w:r>
        <w:t>INFO--11/12/2020 09:36:30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01E0D5" w14:textId="18943491" w:rsidR="003F48F4" w:rsidRDefault="005149F2" w:rsidP="003F48F4">
      <w:r>
        <w:t>Starting CA-CIE Tool Runner.</w:t>
      </w:r>
      <w:r>
        <w:tab/>
        <w:t>Logging to "runner_AT-7.log"</w:t>
      </w:r>
    </w:p>
    <w:p w14:paraId="430B1B9C" w14:textId="641B3819"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2047"/>
        <w:gridCol w:w="2543"/>
      </w:tblGrid>
      <w:tr w:rsidR="003F48F4" w:rsidRPr="00932809" w14:paraId="3D1C5704" w14:textId="77777777" w:rsidTr="002A216C">
        <w:trPr>
          <w:cantSplit/>
          <w:trHeight w:val="360"/>
          <w:tblHeader/>
        </w:trPr>
        <w:tc>
          <w:tcPr>
            <w:tcW w:w="10170" w:type="dxa"/>
            <w:gridSpan w:val="5"/>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77777777" w:rsidR="003F48F4" w:rsidRPr="00DA11B3" w:rsidRDefault="000251D3"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2A216C">
        <w:trPr>
          <w:cantSplit/>
          <w:trHeight w:val="530"/>
          <w:tblHeader/>
        </w:trPr>
        <w:tc>
          <w:tcPr>
            <w:tcW w:w="5580" w:type="dxa"/>
            <w:gridSpan w:val="3"/>
            <w:tcBorders>
              <w:top w:val="single" w:sz="4" w:space="0" w:color="auto"/>
            </w:tcBorders>
            <w:shd w:val="clear" w:color="auto" w:fill="auto"/>
            <w:vAlign w:val="center"/>
          </w:tcPr>
          <w:p w14:paraId="0342F8A4" w14:textId="77777777" w:rsidR="003F48F4" w:rsidRPr="007D0AAC" w:rsidRDefault="000251D3"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4590"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5149F2">
              <w:rPr>
                <w:rFonts w:ascii="Arial" w:hAnsi="Arial"/>
                <w:b/>
                <w:sz w:val="20"/>
              </w:rPr>
              <w:t xml:space="preserve"> 11/12/2020</w:t>
            </w:r>
          </w:p>
        </w:tc>
      </w:tr>
      <w:tr w:rsidR="003F48F4" w:rsidRPr="007D0AAC" w14:paraId="2E898E10" w14:textId="77777777" w:rsidTr="002A216C">
        <w:trPr>
          <w:cantSplit/>
          <w:trHeight w:val="530"/>
          <w:tblHeader/>
        </w:trPr>
        <w:tc>
          <w:tcPr>
            <w:tcW w:w="5580" w:type="dxa"/>
            <w:gridSpan w:val="3"/>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4590"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5149F2">
              <w:rPr>
                <w:rFonts w:ascii="Arial" w:hAnsi="Arial"/>
                <w:b/>
                <w:sz w:val="20"/>
              </w:rPr>
              <w:t xml:space="preserve"> Sara Lindberg</w:t>
            </w:r>
          </w:p>
        </w:tc>
      </w:tr>
      <w:tr w:rsidR="003F48F4" w:rsidRPr="007D0AAC" w14:paraId="3D927152" w14:textId="77777777" w:rsidTr="002A216C">
        <w:trPr>
          <w:cantSplit/>
          <w:trHeight w:val="530"/>
          <w:tblHeader/>
        </w:trPr>
        <w:tc>
          <w:tcPr>
            <w:tcW w:w="10170" w:type="dxa"/>
            <w:gridSpan w:val="5"/>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127" w:type="dxa"/>
            <w:gridSpan w:val="2"/>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43"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2A216C">
        <w:trPr>
          <w:trHeight w:val="440"/>
        </w:trPr>
        <w:tc>
          <w:tcPr>
            <w:tcW w:w="10170" w:type="dxa"/>
            <w:gridSpan w:val="5"/>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2A216C">
        <w:trPr>
          <w:trHeight w:val="728"/>
        </w:trPr>
        <w:tc>
          <w:tcPr>
            <w:tcW w:w="1080"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3127" w:type="dxa"/>
            <w:gridSpan w:val="2"/>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2A216C">
            <w:pPr>
              <w:pStyle w:val="H1bodytext"/>
              <w:numPr>
                <w:ilvl w:val="0"/>
                <w:numId w:val="37"/>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2A216C">
            <w:pPr>
              <w:pStyle w:val="H1bodytext"/>
              <w:numPr>
                <w:ilvl w:val="0"/>
                <w:numId w:val="37"/>
              </w:numPr>
              <w:spacing w:after="0"/>
              <w:ind w:left="556"/>
              <w:rPr>
                <w:rFonts w:ascii="Arial" w:hAnsi="Arial"/>
                <w:sz w:val="20"/>
              </w:rPr>
            </w:pPr>
            <w:r>
              <w:rPr>
                <w:rFonts w:ascii="Arial" w:hAnsi="Arial"/>
                <w:b/>
                <w:bCs/>
                <w:i/>
                <w:iCs/>
                <w:sz w:val="20"/>
              </w:rPr>
              <w:t>step-1_AT-7_ipp.log</w:t>
            </w:r>
          </w:p>
        </w:tc>
        <w:tc>
          <w:tcPr>
            <w:tcW w:w="2543" w:type="dxa"/>
            <w:vAlign w:val="center"/>
          </w:tcPr>
          <w:p w14:paraId="40913082" w14:textId="77777777" w:rsidR="003F48F4" w:rsidRPr="007D0AAC" w:rsidRDefault="005149F2" w:rsidP="004B1E8C">
            <w:pPr>
              <w:pStyle w:val="H1bodytext"/>
              <w:spacing w:after="0"/>
              <w:ind w:left="0"/>
              <w:jc w:val="center"/>
              <w:rPr>
                <w:rFonts w:ascii="Arial" w:hAnsi="Arial"/>
                <w:sz w:val="20"/>
              </w:rPr>
            </w:pPr>
            <w:r>
              <w:rPr>
                <w:rFonts w:ascii="Arial" w:hAnsi="Arial"/>
                <w:sz w:val="20"/>
              </w:rPr>
              <w:t>PASS</w:t>
            </w:r>
          </w:p>
        </w:tc>
      </w:tr>
      <w:tr w:rsidR="003F48F4" w14:paraId="3AF7E97A" w14:textId="77777777" w:rsidTr="002A216C">
        <w:trPr>
          <w:trHeight w:val="476"/>
        </w:trPr>
        <w:tc>
          <w:tcPr>
            <w:tcW w:w="1080"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7438396D" w14:textId="3D8F1AD3"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127" w:type="dxa"/>
            <w:gridSpan w:val="2"/>
            <w:vAlign w:val="center"/>
          </w:tcPr>
          <w:p w14:paraId="2C0004CF" w14:textId="3604EC11"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43" w:type="dxa"/>
            <w:vAlign w:val="center"/>
          </w:tcPr>
          <w:p w14:paraId="151C6455" w14:textId="77777777" w:rsidR="005149F2" w:rsidRDefault="005149F2" w:rsidP="005149F2">
            <w:r>
              <w:rPr>
                <w:sz w:val="20"/>
              </w:rPr>
              <w:t>PASS</w:t>
            </w:r>
            <w:r>
              <w:rPr>
                <w:sz w:val="20"/>
              </w:rPr>
              <w:br/>
            </w:r>
            <w:r>
              <w:t>QUALIFIED : /opt/tools/pylib/runner/runner.py</w:t>
            </w:r>
          </w:p>
          <w:p w14:paraId="7D41C759" w14:textId="77777777" w:rsidR="005149F2" w:rsidRDefault="005149F2" w:rsidP="005149F2">
            <w:r>
              <w:t>TEST : /home/slindberg/CAVE/CA-CIE-Tools-TestRepos/inventory_pp/pylib/inventory_pp/inventory_pp.py</w:t>
            </w:r>
          </w:p>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2A216C">
        <w:trPr>
          <w:trHeight w:val="476"/>
        </w:trPr>
        <w:tc>
          <w:tcPr>
            <w:tcW w:w="1080"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420"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3127" w:type="dxa"/>
            <w:gridSpan w:val="2"/>
            <w:vAlign w:val="center"/>
          </w:tcPr>
          <w:p w14:paraId="555D7379" w14:textId="75E112BA"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t xml:space="preserve">If the line is in the file as stated, </w:t>
            </w:r>
            <w:r>
              <w:rPr>
                <w:rFonts w:ascii="Arial" w:hAnsi="Arial"/>
                <w:sz w:val="20"/>
              </w:rPr>
              <w:lastRenderedPageBreak/>
              <w:t>the partially satisfies FR-1 and FR-12.</w:t>
            </w:r>
          </w:p>
        </w:tc>
        <w:tc>
          <w:tcPr>
            <w:tcW w:w="2543" w:type="dxa"/>
            <w:vAlign w:val="center"/>
          </w:tcPr>
          <w:p w14:paraId="06A36A45" w14:textId="77777777" w:rsidR="003F48F4" w:rsidRPr="007D0AAC" w:rsidRDefault="005149F2" w:rsidP="004B1E8C">
            <w:pPr>
              <w:pStyle w:val="H1bodytext"/>
              <w:spacing w:after="0"/>
              <w:ind w:left="0"/>
              <w:jc w:val="center"/>
              <w:rPr>
                <w:rFonts w:ascii="Arial" w:hAnsi="Arial"/>
                <w:sz w:val="20"/>
              </w:rPr>
            </w:pPr>
            <w:r>
              <w:rPr>
                <w:rFonts w:ascii="Arial" w:hAnsi="Arial"/>
                <w:sz w:val="20"/>
              </w:rPr>
              <w:lastRenderedPageBreak/>
              <w:t>PASS</w:t>
            </w:r>
            <w:r>
              <w:rPr>
                <w:rFonts w:ascii="Arial" w:hAnsi="Arial"/>
                <w:sz w:val="20"/>
              </w:rPr>
              <w:br/>
            </w:r>
            <w:r w:rsidRPr="005149F2">
              <w:rPr>
                <w:rFonts w:ascii="Arial" w:hAnsi="Arial"/>
                <w:sz w:val="20"/>
              </w:rPr>
              <w:t>Unsuccessful attempt to parse /home/slindberg/CAVE/CA-CIE-Tools-TestEnv/inventory_pp/data/AT-7/F_CP-61786_R1_sorted_mar42020.csv using codec: utf-8</w:t>
            </w:r>
          </w:p>
        </w:tc>
      </w:tr>
      <w:tr w:rsidR="003F48F4" w:rsidRPr="007D0AAC" w14:paraId="43B7C64E" w14:textId="77777777" w:rsidTr="002A216C">
        <w:trPr>
          <w:trHeight w:val="476"/>
        </w:trPr>
        <w:tc>
          <w:tcPr>
            <w:tcW w:w="1080"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4</w:t>
            </w:r>
          </w:p>
        </w:tc>
        <w:tc>
          <w:tcPr>
            <w:tcW w:w="3420"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3127" w:type="dxa"/>
            <w:gridSpan w:val="2"/>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2A216C">
            <w:pPr>
              <w:pStyle w:val="H1bodytext"/>
              <w:numPr>
                <w:ilvl w:val="0"/>
                <w:numId w:val="38"/>
              </w:numPr>
              <w:spacing w:after="0"/>
              <w:ind w:left="515"/>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2A216C">
            <w:pPr>
              <w:pStyle w:val="H1bodytext"/>
              <w:numPr>
                <w:ilvl w:val="0"/>
                <w:numId w:val="38"/>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2A216C">
            <w:pPr>
              <w:pStyle w:val="H1bodytext"/>
              <w:numPr>
                <w:ilvl w:val="0"/>
                <w:numId w:val="39"/>
              </w:numPr>
              <w:spacing w:after="0"/>
              <w:ind w:left="605"/>
              <w:rPr>
                <w:rFonts w:ascii="Arial" w:hAnsi="Arial"/>
                <w:b/>
                <w:bCs/>
                <w:i/>
                <w:iCs/>
                <w:sz w:val="20"/>
              </w:rPr>
            </w:pPr>
            <w:r w:rsidRPr="00474534">
              <w:rPr>
                <w:rFonts w:ascii="Arial" w:hAnsi="Arial"/>
                <w:b/>
                <w:bCs/>
                <w:i/>
                <w:iCs/>
                <w:sz w:val="20"/>
              </w:rPr>
              <w:t>runner_AT-7.log</w:t>
            </w:r>
          </w:p>
        </w:tc>
        <w:tc>
          <w:tcPr>
            <w:tcW w:w="2543" w:type="dxa"/>
            <w:vAlign w:val="center"/>
          </w:tcPr>
          <w:p w14:paraId="37D36433" w14:textId="77777777" w:rsidR="003F48F4" w:rsidRPr="00702160" w:rsidRDefault="005149F2" w:rsidP="004B1E8C">
            <w:pPr>
              <w:pStyle w:val="H1bodytext"/>
              <w:spacing w:after="0"/>
              <w:ind w:left="0"/>
              <w:rPr>
                <w:rFonts w:ascii="Arial" w:hAnsi="Arial"/>
                <w:sz w:val="20"/>
              </w:rPr>
            </w:pPr>
            <w:r>
              <w:rPr>
                <w:rFonts w:ascii="Arial" w:hAnsi="Arial"/>
                <w:sz w:val="20"/>
              </w:rPr>
              <w:t>PASS</w:t>
            </w:r>
          </w:p>
        </w:tc>
      </w:tr>
      <w:tr w:rsidR="003F48F4" w:rsidRPr="007D0AAC" w14:paraId="06A36427" w14:textId="77777777" w:rsidTr="002A216C">
        <w:trPr>
          <w:trHeight w:val="476"/>
        </w:trPr>
        <w:tc>
          <w:tcPr>
            <w:tcW w:w="1080"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420"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3127" w:type="dxa"/>
            <w:gridSpan w:val="2"/>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2543" w:type="dxa"/>
            <w:vAlign w:val="center"/>
          </w:tcPr>
          <w:p w14:paraId="6E81DA5F" w14:textId="77777777" w:rsidR="003F48F4" w:rsidRPr="00702160" w:rsidRDefault="004B1058" w:rsidP="004B1E8C">
            <w:pPr>
              <w:pStyle w:val="H1bodytext"/>
              <w:spacing w:after="0"/>
              <w:ind w:left="0"/>
              <w:rPr>
                <w:rFonts w:ascii="Arial" w:hAnsi="Arial"/>
                <w:sz w:val="20"/>
              </w:rPr>
            </w:pPr>
            <w:r>
              <w:rPr>
                <w:rFonts w:ascii="Arial" w:hAnsi="Arial"/>
                <w:sz w:val="20"/>
              </w:rPr>
              <w:t>PASS</w:t>
            </w:r>
            <w:r>
              <w:rPr>
                <w:rFonts w:ascii="Arial" w:hAnsi="Arial"/>
                <w:sz w:val="20"/>
              </w:rPr>
              <w:br/>
            </w:r>
            <w:proofErr w:type="spellStart"/>
            <w:r w:rsidRPr="004B1058">
              <w:rPr>
                <w:rFonts w:ascii="Arial" w:hAnsi="Arial"/>
                <w:sz w:val="20"/>
              </w:rPr>
              <w:t>codec_list</w:t>
            </w:r>
            <w:proofErr w:type="spellEnd"/>
            <w:r w:rsidRPr="004B1058">
              <w:rPr>
                <w:rFonts w:ascii="Arial" w:hAnsi="Arial"/>
                <w:sz w:val="20"/>
              </w:rPr>
              <w:t xml:space="preserve">          : ['iso-8859-1']</w:t>
            </w:r>
          </w:p>
        </w:tc>
      </w:tr>
      <w:tr w:rsidR="003F48F4" w:rsidRPr="007D0AAC" w14:paraId="7C739C62" w14:textId="77777777" w:rsidTr="002A216C">
        <w:trPr>
          <w:trHeight w:val="476"/>
        </w:trPr>
        <w:tc>
          <w:tcPr>
            <w:tcW w:w="1080"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420"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Verify that the file was parsed and output was generated.</w:t>
            </w:r>
          </w:p>
        </w:tc>
        <w:tc>
          <w:tcPr>
            <w:tcW w:w="3127" w:type="dxa"/>
            <w:gridSpan w:val="2"/>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If the bulleted items are true then this satisfies FR-12.</w:t>
            </w:r>
          </w:p>
        </w:tc>
        <w:tc>
          <w:tcPr>
            <w:tcW w:w="2543" w:type="dxa"/>
            <w:vAlign w:val="center"/>
          </w:tcPr>
          <w:p w14:paraId="0AE289E9" w14:textId="52C55602" w:rsidR="004B1058" w:rsidRDefault="004B1058" w:rsidP="004B1058">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PASS</w:t>
            </w:r>
            <w:r w:rsidR="00101F81">
              <w:rPr>
                <w:rFonts w:ascii="Arial" w:hAnsi="Arial"/>
                <w:sz w:val="20"/>
              </w:rPr>
              <w:br/>
            </w:r>
          </w:p>
          <w:p w14:paraId="77816A8F" w14:textId="0B0F25DB"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 PASS</w:t>
            </w:r>
            <w:r>
              <w:rPr>
                <w:rFonts w:ascii="Arial" w:hAnsi="Arial"/>
                <w:sz w:val="20"/>
              </w:rPr>
              <w:br/>
            </w:r>
          </w:p>
          <w:p w14:paraId="356D9EBA" w14:textId="0514021E"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 PASS</w:t>
            </w:r>
          </w:p>
          <w:p w14:paraId="4CFC0C60" w14:textId="77777777" w:rsidR="003F48F4" w:rsidRPr="00702160" w:rsidRDefault="003F48F4" w:rsidP="004B1E8C">
            <w:pPr>
              <w:pStyle w:val="H1bodytext"/>
              <w:spacing w:after="0"/>
              <w:ind w:left="0"/>
              <w:rPr>
                <w:rFonts w:ascii="Arial" w:hAnsi="Arial"/>
                <w:sz w:val="20"/>
              </w:rPr>
            </w:pPr>
          </w:p>
        </w:tc>
      </w:tr>
    </w:tbl>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3008CC32" w14:textId="77777777" w:rsidR="00BA2EB6" w:rsidRDefault="00BA2EB6" w:rsidP="00BA2EB6">
      <w:r>
        <w:t>INFO--11/12/2020 09:55:47 AM--Starting CA-CIE Tool Runner.</w:t>
      </w:r>
      <w:r>
        <w:tab/>
        <w:t>Logging to "runner_AT-8.log"</w:t>
      </w:r>
    </w:p>
    <w:p w14:paraId="5C8E5E46" w14:textId="77777777" w:rsidR="00BA2EB6" w:rsidRDefault="00BA2EB6" w:rsidP="00BA2EB6">
      <w:r>
        <w:t>INFO--11/12/2020 09:55:47 AM--Code Version: 32f2868463d1f4507b6401c6fc881d8bb1a5598d v5.12: /opt/tools/</w:t>
      </w:r>
      <w:proofErr w:type="spellStart"/>
      <w:r>
        <w:t>pylib</w:t>
      </w:r>
      <w:proofErr w:type="spellEnd"/>
      <w:r>
        <w:t>/runner/runner.py&lt;--1bcfd6779e9cbdb82673405873a8e5e81514ae27</w:t>
      </w:r>
    </w:p>
    <w:p w14:paraId="5CC3818A" w14:textId="77777777" w:rsidR="00BA2EB6" w:rsidRDefault="00BA2EB6" w:rsidP="00BA2EB6"/>
    <w:p w14:paraId="534D6A5E" w14:textId="77777777" w:rsidR="00BA2EB6" w:rsidRDefault="00BA2EB6" w:rsidP="00BA2EB6">
      <w:r>
        <w:t>INFO--11/12/2020 09:55:48 AM--Code Version: b04521edd4aea45d10cc8d59c9c737ca2caf028a Local repo SHA-1 has does not correspond to a remote repo release version: /home/slindberg/CAVE/CA-CIE-Tools-TestRepos/inventory_pp/pylib/inventory_pp/inventory_pp.py&lt;--09cc000de13fb083b30b269c18fd32a2437141d6</w:t>
      </w:r>
    </w:p>
    <w:p w14:paraId="5BF66CD1" w14:textId="77777777" w:rsidR="00BA2EB6" w:rsidRDefault="00BA2EB6" w:rsidP="00BA2EB6"/>
    <w:p w14:paraId="17B97182" w14:textId="77777777" w:rsidR="00BA2EB6" w:rsidRDefault="00BA2EB6" w:rsidP="00BA2EB6">
      <w:r>
        <w:t xml:space="preserve">INFO--11/12/2020 09:55:48 AM--QA Status: </w:t>
      </w:r>
      <w:proofErr w:type="gramStart"/>
      <w:r>
        <w:t>QUALIFIED :</w:t>
      </w:r>
      <w:proofErr w:type="gramEnd"/>
      <w:r>
        <w:t xml:space="preserve"> /opt/tools/pylib/runner/runner.py</w:t>
      </w:r>
    </w:p>
    <w:p w14:paraId="40444B10" w14:textId="77777777" w:rsidR="00BA2EB6" w:rsidRDefault="00BA2EB6" w:rsidP="00BA2EB6">
      <w:r>
        <w:t xml:space="preserve">INFO--11/12/2020 09:55:48 AM--QA Status: </w:t>
      </w:r>
      <w:proofErr w:type="gramStart"/>
      <w:r>
        <w:t>TEST :</w:t>
      </w:r>
      <w:proofErr w:type="gramEnd"/>
      <w:r>
        <w:t xml:space="preserve"> /home/slindberg/CAVE/CA-CIE-Tools-TestRepos/inventory_pp/pylib/inventory_pp/inventory_pp.py</w:t>
      </w:r>
    </w:p>
    <w:p w14:paraId="17007F8E" w14:textId="77777777" w:rsidR="00BA2EB6" w:rsidRDefault="00BA2EB6" w:rsidP="00BA2EB6">
      <w:r>
        <w:t>INFO--11/12/2020 09:55:48 AM--Invoking Command:"python3"</w:t>
      </w:r>
      <w:r>
        <w:tab/>
        <w:t>with Arguments:"/home/slindberg/CAVE/CA-CIE-Tools-TestRepos/inventory_pp/pylib/inventory_pp/inventory_pp.py --COPC WATER --</w:t>
      </w:r>
      <w:proofErr w:type="spellStart"/>
      <w:r>
        <w:t>site_keys</w:t>
      </w:r>
      <w:proofErr w:type="spellEnd"/>
      <w:r>
        <w:t xml:space="preserve"> Custom-</w:t>
      </w:r>
      <w:proofErr w:type="spellStart"/>
      <w:r>
        <w:t>Sitecol</w:t>
      </w:r>
      <w:proofErr w:type="spellEnd"/>
      <w:r>
        <w:t xml:space="preserve"> SITE_NAME --</w:t>
      </w:r>
      <w:proofErr w:type="spellStart"/>
      <w:r>
        <w:t>year_keys</w:t>
      </w:r>
      <w:proofErr w:type="spellEnd"/>
      <w:r>
        <w:t xml:space="preserve"> Custom-</w:t>
      </w:r>
      <w:proofErr w:type="spellStart"/>
      <w:r>
        <w:t>Yearcol</w:t>
      </w:r>
      <w:proofErr w:type="spellEnd"/>
      <w:r>
        <w:t xml:space="preserve"> Year --</w:t>
      </w:r>
      <w:proofErr w:type="spellStart"/>
      <w:r>
        <w:t>water_keys</w:t>
      </w:r>
      <w:proofErr w:type="spellEnd"/>
      <w:r>
        <w:t xml:space="preserve"> Custom-</w:t>
      </w:r>
      <w:proofErr w:type="spellStart"/>
      <w:r>
        <w:t>Watercol</w:t>
      </w:r>
      <w:proofErr w:type="spellEnd"/>
      <w:r>
        <w:t xml:space="preserve"> Water --VZEHSIT /home/slindberg/CAVE/CA-CIE-Tools-TestEnv/inventory_pp/data/AT-8/AT-8_Site_List.csv --</w:t>
      </w:r>
      <w:proofErr w:type="spellStart"/>
      <w:r>
        <w:t>Site_Specific</w:t>
      </w:r>
      <w:proofErr w:type="spellEnd"/>
      <w:r>
        <w:t xml:space="preserve"> /home/slindberg/CAVE/CA-CIE-Tools-TestEnv/inventory_pp/data/AT-8/AT-8_Site-Specific-Inventory_1.csv /home/slindberg/CAVE/CA-CIE-Tools-TestEnv/inventory_pp/data/AT-8/AT-8_Site-Specific-Inventory_2.csv --</w:t>
      </w:r>
      <w:proofErr w:type="spellStart"/>
      <w:r>
        <w:t>ipp_output</w:t>
      </w:r>
      <w:proofErr w:type="spellEnd"/>
      <w:r>
        <w:t xml:space="preserve"> step-1_AT-8_ipp.csv --output /home/slindberg/CAVE/CA-CIE-Tools-TestEnv/inventory_pp/tests/AT-8 --logger step-1_AT-8_ipp.log"</w:t>
      </w:r>
    </w:p>
    <w:p w14:paraId="092A1CCB" w14:textId="77777777" w:rsidR="00BA2EB6" w:rsidRDefault="00BA2EB6" w:rsidP="00BA2EB6">
      <w:r>
        <w:t>INFO--11/12/2020 09:55:48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53F987B" w14:textId="77777777" w:rsidR="003F48F4" w:rsidRDefault="00BA2EB6" w:rsidP="003F48F4">
      <w:r>
        <w:t>Starting CA-CIE Tool Runner.</w:t>
      </w:r>
      <w:r>
        <w:tab/>
        <w:t>Logging to "runner_AT-8.log"</w:t>
      </w:r>
    </w:p>
    <w:p w14:paraId="72042CAE" w14:textId="13C9804D" w:rsidR="003F48F4" w:rsidRDefault="003F48F4"/>
    <w:tbl>
      <w:tblPr>
        <w:tblStyle w:val="TableGrid"/>
        <w:tblW w:w="0" w:type="auto"/>
        <w:tblLayout w:type="fixed"/>
        <w:tblLook w:val="04A0" w:firstRow="1" w:lastRow="0" w:firstColumn="1" w:lastColumn="0" w:noHBand="0" w:noVBand="1"/>
      </w:tblPr>
      <w:tblGrid>
        <w:gridCol w:w="1080"/>
        <w:gridCol w:w="3420"/>
        <w:gridCol w:w="900"/>
        <w:gridCol w:w="2160"/>
        <w:gridCol w:w="2520"/>
      </w:tblGrid>
      <w:tr w:rsidR="003F48F4" w:rsidRPr="00932809" w14:paraId="61C3A892" w14:textId="77777777" w:rsidTr="002A216C">
        <w:trPr>
          <w:cantSplit/>
          <w:trHeight w:val="360"/>
          <w:tblHeader/>
        </w:trPr>
        <w:tc>
          <w:tcPr>
            <w:tcW w:w="10080" w:type="dxa"/>
            <w:gridSpan w:val="5"/>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77777777" w:rsidR="003F48F4" w:rsidRPr="00DA11B3" w:rsidRDefault="000251D3"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2A216C">
        <w:trPr>
          <w:cantSplit/>
          <w:trHeight w:val="530"/>
          <w:tblHeader/>
        </w:trPr>
        <w:tc>
          <w:tcPr>
            <w:tcW w:w="5400" w:type="dxa"/>
            <w:gridSpan w:val="3"/>
            <w:tcBorders>
              <w:top w:val="single" w:sz="4" w:space="0" w:color="auto"/>
            </w:tcBorders>
            <w:shd w:val="clear" w:color="auto" w:fill="auto"/>
            <w:vAlign w:val="center"/>
          </w:tcPr>
          <w:p w14:paraId="2A26D1DE" w14:textId="77777777" w:rsidR="003F48F4" w:rsidRPr="007D0AAC" w:rsidRDefault="000251D3"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4680"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01F81">
              <w:rPr>
                <w:rFonts w:ascii="Arial" w:hAnsi="Arial"/>
                <w:b/>
                <w:sz w:val="20"/>
              </w:rPr>
              <w:t xml:space="preserve"> 11/12/2020</w:t>
            </w:r>
          </w:p>
        </w:tc>
      </w:tr>
      <w:tr w:rsidR="003F48F4" w:rsidRPr="007D0AAC" w14:paraId="6300B17C" w14:textId="77777777" w:rsidTr="002A216C">
        <w:trPr>
          <w:cantSplit/>
          <w:trHeight w:val="530"/>
          <w:tblHeader/>
        </w:trPr>
        <w:tc>
          <w:tcPr>
            <w:tcW w:w="5400" w:type="dxa"/>
            <w:gridSpan w:val="3"/>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4680"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01F81">
              <w:rPr>
                <w:rFonts w:ascii="Arial" w:hAnsi="Arial"/>
                <w:b/>
                <w:sz w:val="20"/>
              </w:rPr>
              <w:t xml:space="preserve"> Sara Lindberg</w:t>
            </w:r>
          </w:p>
        </w:tc>
      </w:tr>
      <w:tr w:rsidR="003F48F4" w:rsidRPr="007D0AAC" w14:paraId="6E0BBACA" w14:textId="77777777" w:rsidTr="002A216C">
        <w:trPr>
          <w:cantSplit/>
          <w:trHeight w:val="530"/>
          <w:tblHeader/>
        </w:trPr>
        <w:tc>
          <w:tcPr>
            <w:tcW w:w="10080" w:type="dxa"/>
            <w:gridSpan w:val="5"/>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060" w:type="dxa"/>
            <w:gridSpan w:val="2"/>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2A216C">
        <w:trPr>
          <w:trHeight w:val="440"/>
        </w:trPr>
        <w:tc>
          <w:tcPr>
            <w:tcW w:w="10080" w:type="dxa"/>
            <w:gridSpan w:val="5"/>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2A216C">
        <w:trPr>
          <w:trHeight w:val="728"/>
        </w:trPr>
        <w:tc>
          <w:tcPr>
            <w:tcW w:w="108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060" w:type="dxa"/>
            <w:gridSpan w:val="2"/>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2A216C">
            <w:pPr>
              <w:pStyle w:val="H1bodytext"/>
              <w:numPr>
                <w:ilvl w:val="0"/>
                <w:numId w:val="40"/>
              </w:numPr>
              <w:spacing w:after="0"/>
              <w:ind w:left="524"/>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step-1_AT-8_ipp.csv</w:t>
            </w:r>
          </w:p>
        </w:tc>
        <w:tc>
          <w:tcPr>
            <w:tcW w:w="2520" w:type="dxa"/>
            <w:vAlign w:val="center"/>
          </w:tcPr>
          <w:p w14:paraId="66CACE1D" w14:textId="77777777" w:rsidR="003F48F4" w:rsidRPr="007D0AAC" w:rsidRDefault="00BA2EB6" w:rsidP="004B1E8C">
            <w:pPr>
              <w:pStyle w:val="H1bodytext"/>
              <w:spacing w:after="0"/>
              <w:ind w:left="0"/>
              <w:jc w:val="center"/>
              <w:rPr>
                <w:rFonts w:ascii="Arial" w:hAnsi="Arial"/>
                <w:sz w:val="20"/>
              </w:rPr>
            </w:pPr>
            <w:r>
              <w:rPr>
                <w:rFonts w:ascii="Arial" w:hAnsi="Arial"/>
                <w:sz w:val="20"/>
              </w:rPr>
              <w:t>PASS</w:t>
            </w:r>
          </w:p>
        </w:tc>
      </w:tr>
      <w:tr w:rsidR="003F48F4" w14:paraId="57CFAA8A" w14:textId="77777777" w:rsidTr="002A216C">
        <w:trPr>
          <w:trHeight w:val="476"/>
        </w:trPr>
        <w:tc>
          <w:tcPr>
            <w:tcW w:w="108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060" w:type="dxa"/>
            <w:gridSpan w:val="2"/>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QUALIFIED :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t xml:space="preserve">[USER] will be replaced by the </w:t>
            </w:r>
            <w:r>
              <w:rPr>
                <w:rFonts w:ascii="Arial" w:hAnsi="Arial"/>
                <w:sz w:val="20"/>
              </w:rPr>
              <w:lastRenderedPageBreak/>
              <w:t>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3CBFD13" w14:textId="7CDB727B" w:rsidR="00BA2EB6" w:rsidRDefault="00BA2EB6" w:rsidP="00FD3A67">
            <w:pPr>
              <w:jc w:val="center"/>
            </w:pPr>
            <w:r>
              <w:rPr>
                <w:sz w:val="20"/>
              </w:rPr>
              <w:lastRenderedPageBreak/>
              <w:t>PASS</w:t>
            </w:r>
            <w:r>
              <w:rPr>
                <w:sz w:val="20"/>
              </w:rPr>
              <w:br/>
            </w:r>
            <w:r>
              <w:rPr>
                <w:sz w:val="20"/>
              </w:rPr>
              <w:br/>
            </w:r>
            <w:r>
              <w:t>QUALIFIED : /opt/tools/pylib/runner/runner.py</w:t>
            </w:r>
          </w:p>
          <w:p w14:paraId="13B86C2A" w14:textId="77777777" w:rsidR="00BA2EB6" w:rsidRDefault="00BA2EB6" w:rsidP="00FD3A67">
            <w:pPr>
              <w:jc w:val="center"/>
            </w:pPr>
            <w:r>
              <w:t>TEST : /home/slindberg/CAVE/CA-CIE-Tools-</w:t>
            </w:r>
            <w:r>
              <w:lastRenderedPageBreak/>
              <w:t>TestRepos/inventory_pp/pylib/inventory_pp/inventory_pp.py</w:t>
            </w:r>
          </w:p>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2A216C">
        <w:trPr>
          <w:trHeight w:val="476"/>
        </w:trPr>
        <w:tc>
          <w:tcPr>
            <w:tcW w:w="108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060" w:type="dxa"/>
            <w:gridSpan w:val="2"/>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2520" w:type="dxa"/>
            <w:vAlign w:val="center"/>
          </w:tcPr>
          <w:p w14:paraId="4E8BACC8" w14:textId="3D4725D1"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 ['CUSTOM-SITECOL', 'SITE_NAME']</w:t>
            </w:r>
            <w:r>
              <w:rPr>
                <w:rFonts w:ascii="Arial" w:hAnsi="Arial"/>
                <w:sz w:val="20"/>
              </w:rPr>
              <w:t>”: PASS</w:t>
            </w:r>
            <w:r>
              <w:rPr>
                <w:rFonts w:ascii="Arial" w:hAnsi="Arial"/>
                <w:sz w:val="20"/>
              </w:rPr>
              <w:br/>
            </w:r>
          </w:p>
          <w:p w14:paraId="5F705D2E" w14:textId="4895210E"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 ['CUSTOM-WATERCOL', 'WATER']</w:t>
            </w:r>
            <w:r>
              <w:rPr>
                <w:rFonts w:ascii="Arial" w:hAnsi="Arial"/>
                <w:sz w:val="20"/>
              </w:rPr>
              <w:t>”: PASS</w:t>
            </w:r>
            <w:r>
              <w:rPr>
                <w:rFonts w:ascii="Arial" w:hAnsi="Arial"/>
                <w:sz w:val="20"/>
              </w:rPr>
              <w:br/>
            </w:r>
          </w:p>
          <w:p w14:paraId="74B39675" w14:textId="0C7C6815"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 ['CUSTOM-YEARCOL', 'YEAR']</w:t>
            </w:r>
            <w:r>
              <w:rPr>
                <w:rFonts w:ascii="Arial" w:hAnsi="Arial"/>
                <w:sz w:val="20"/>
              </w:rPr>
              <w:t>”: PASS</w:t>
            </w:r>
          </w:p>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2A216C">
        <w:trPr>
          <w:trHeight w:val="476"/>
        </w:trPr>
        <w:tc>
          <w:tcPr>
            <w:tcW w:w="108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060" w:type="dxa"/>
            <w:gridSpan w:val="2"/>
            <w:vAlign w:val="center"/>
          </w:tcPr>
          <w:p w14:paraId="49BA7284" w14:textId="4B96B233"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r w:rsidRPr="0015262D">
              <w:rPr>
                <w:rFonts w:ascii="Arial" w:hAnsi="Arial"/>
                <w:sz w:val="20"/>
              </w:rPr>
              <w:t>Source,SITE_NAME,YEAR,WATER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AT-8_Site-Specific-Inventory_1,SSI-1,1961.0,1.0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AT-8_Site-Specific-Inventory_2,SSI-</w:t>
            </w:r>
            <w:r w:rsidRPr="0015262D">
              <w:rPr>
                <w:rFonts w:ascii="Arial" w:hAnsi="Arial"/>
                <w:sz w:val="20"/>
              </w:rPr>
              <w:lastRenderedPageBreak/>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2520" w:type="dxa"/>
            <w:vAlign w:val="center"/>
          </w:tcPr>
          <w:p w14:paraId="53C9AC2B" w14:textId="52D6BF4E" w:rsidR="00B60566" w:rsidRDefault="00B60566" w:rsidP="00B60566">
            <w:pPr>
              <w:pStyle w:val="H1bodytext"/>
              <w:numPr>
                <w:ilvl w:val="0"/>
                <w:numId w:val="28"/>
              </w:numPr>
              <w:spacing w:after="0"/>
              <w:ind w:left="376"/>
              <w:rPr>
                <w:rFonts w:ascii="Arial" w:hAnsi="Arial"/>
                <w:sz w:val="20"/>
              </w:rPr>
            </w:pPr>
            <w:r>
              <w:rPr>
                <w:rFonts w:ascii="Arial" w:hAnsi="Arial"/>
                <w:sz w:val="20"/>
              </w:rPr>
              <w:lastRenderedPageBreak/>
              <w:t>Line 1 should have the following string (within double quotes): “</w:t>
            </w:r>
            <w:proofErr w:type="spellStart"/>
            <w:r w:rsidRPr="0015262D">
              <w:rPr>
                <w:rFonts w:ascii="Arial" w:hAnsi="Arial"/>
                <w:sz w:val="20"/>
              </w:rPr>
              <w:t>Source,SITE_NAME,YEAR,WATER</w:t>
            </w:r>
            <w:proofErr w:type="spellEnd"/>
            <w:r w:rsidRPr="0015262D">
              <w:rPr>
                <w:rFonts w:ascii="Arial" w:hAnsi="Arial"/>
                <w:sz w:val="20"/>
              </w:rPr>
              <w:t>(m^3/year)</w:t>
            </w:r>
            <w:r>
              <w:rPr>
                <w:rFonts w:ascii="Arial" w:hAnsi="Arial"/>
                <w:sz w:val="20"/>
              </w:rPr>
              <w:t>”: PASS</w:t>
            </w:r>
            <w:r>
              <w:rPr>
                <w:rFonts w:ascii="Arial" w:hAnsi="Arial"/>
                <w:sz w:val="20"/>
              </w:rPr>
              <w:br/>
            </w:r>
          </w:p>
          <w:p w14:paraId="7ADECBA7" w14:textId="47A4D756" w:rsidR="00B60566" w:rsidRDefault="00B60566" w:rsidP="00B60566">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AT-8_Site-Specific-Inventory_1,SSI-1,1961.0,1.0</w:t>
            </w:r>
            <w:r>
              <w:rPr>
                <w:rFonts w:ascii="Arial" w:hAnsi="Arial"/>
                <w:sz w:val="20"/>
              </w:rPr>
              <w:t>”: PASS</w:t>
            </w:r>
            <w:r>
              <w:rPr>
                <w:rFonts w:ascii="Arial" w:hAnsi="Arial"/>
                <w:sz w:val="20"/>
              </w:rPr>
              <w:br/>
            </w:r>
          </w:p>
          <w:p w14:paraId="3944B77C" w14:textId="17D86370" w:rsidR="00B60566" w:rsidRDefault="00B60566" w:rsidP="00B60566">
            <w:pPr>
              <w:pStyle w:val="H1bodytext"/>
              <w:numPr>
                <w:ilvl w:val="0"/>
                <w:numId w:val="28"/>
              </w:numPr>
              <w:spacing w:after="0"/>
              <w:ind w:left="376"/>
              <w:rPr>
                <w:rFonts w:ascii="Arial" w:hAnsi="Arial"/>
                <w:sz w:val="20"/>
              </w:rPr>
            </w:pPr>
            <w:r>
              <w:rPr>
                <w:rFonts w:ascii="Arial" w:hAnsi="Arial"/>
                <w:sz w:val="20"/>
              </w:rPr>
              <w:t xml:space="preserve">Line 3 should have the following string </w:t>
            </w:r>
            <w:r>
              <w:rPr>
                <w:rFonts w:ascii="Arial" w:hAnsi="Arial"/>
                <w:sz w:val="20"/>
              </w:rPr>
              <w:lastRenderedPageBreak/>
              <w:t>(within double quotes): “</w:t>
            </w:r>
            <w:r w:rsidRPr="0015262D">
              <w:rPr>
                <w:rFonts w:ascii="Arial" w:hAnsi="Arial"/>
                <w:sz w:val="20"/>
              </w:rPr>
              <w:t>AT-8_Site-Specific-Inventory_2,SSI-2,1961.0,2.0</w:t>
            </w:r>
            <w:r>
              <w:rPr>
                <w:rFonts w:ascii="Arial" w:hAnsi="Arial"/>
                <w:sz w:val="20"/>
              </w:rPr>
              <w:t>”: PASS</w:t>
            </w:r>
          </w:p>
          <w:p w14:paraId="1D40887E" w14:textId="77777777" w:rsidR="00B60566" w:rsidRDefault="00B60566" w:rsidP="00B60566">
            <w:pPr>
              <w:pStyle w:val="H1bodytext"/>
              <w:spacing w:after="0"/>
              <w:ind w:left="0"/>
              <w:rPr>
                <w:rFonts w:ascii="Arial" w:hAnsi="Arial"/>
                <w:sz w:val="20"/>
              </w:rPr>
            </w:pPr>
          </w:p>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6FB4CE1D" w14:textId="77777777" w:rsidR="0003465A" w:rsidRDefault="0003465A" w:rsidP="0003465A">
      <w:pPr>
        <w:pStyle w:val="Heading1"/>
        <w:numPr>
          <w:ilvl w:val="0"/>
          <w:numId w:val="0"/>
        </w:numPr>
        <w:spacing w:before="3000"/>
        <w:jc w:val="center"/>
        <w:rPr>
          <w:rFonts w:eastAsiaTheme="minorHAnsi" w:cs="Arial"/>
          <w:iCs/>
          <w:sz w:val="22"/>
          <w:szCs w:val="18"/>
        </w:rPr>
      </w:pPr>
    </w:p>
    <w:p w14:paraId="7ACD4A5D" w14:textId="4140D83F" w:rsidR="00074FBE" w:rsidRDefault="00E70C1D" w:rsidP="000251D3">
      <w:pPr>
        <w:pStyle w:val="Heading1"/>
        <w:numPr>
          <w:ilvl w:val="0"/>
          <w:numId w:val="0"/>
        </w:numPr>
        <w:spacing w:before="3000"/>
        <w:jc w:val="center"/>
      </w:pPr>
      <w:r>
        <w:t xml:space="preserve">Appendix </w:t>
      </w:r>
      <w:r w:rsidR="000251D3">
        <w:fldChar w:fldCharType="begin"/>
      </w:r>
      <w:r w:rsidR="000251D3">
        <w:instrText xml:space="preserve"> SEQ Appendix \* ALPHABETIC </w:instrText>
      </w:r>
      <w:r w:rsidR="000251D3">
        <w:fldChar w:fldCharType="separate"/>
      </w:r>
      <w:r w:rsidR="006C6173">
        <w:rPr>
          <w:noProof/>
        </w:rPr>
        <w:t>B</w:t>
      </w:r>
      <w:r w:rsidR="000251D3">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0A71D765" w14:textId="77777777" w:rsidR="007A6FD0" w:rsidRDefault="007A6FD0" w:rsidP="007A6FD0">
      <w:pPr>
        <w:rPr>
          <w:b/>
          <w:bCs/>
        </w:rPr>
      </w:pPr>
      <w:r>
        <w:rPr>
          <w:b/>
          <w:bCs/>
        </w:rPr>
        <w:lastRenderedPageBreak/>
        <w:t>Tool Runner Log</w:t>
      </w:r>
    </w:p>
    <w:p w14:paraId="593B3CD2" w14:textId="77777777" w:rsidR="0003465A" w:rsidRDefault="0003465A" w:rsidP="0003465A">
      <w:r>
        <w:t>INFO--12/08/2020 12:41:28 PM--Starting CA-CIE Tool Runner.</w:t>
      </w:r>
      <w:r>
        <w:tab/>
        <w:t>Logging to "runner_IT-1_inventory_pp.py.log"</w:t>
      </w:r>
    </w:p>
    <w:p w14:paraId="50991BE1" w14:textId="77777777" w:rsidR="0003465A" w:rsidRDefault="0003465A" w:rsidP="0003465A">
      <w:r>
        <w:t>INFO--12/08/2020 12:41:28 PM--Code Version: a6700cf454595dd47f085a04102d01387b832427 v5.14: /opt/tools/</w:t>
      </w:r>
      <w:proofErr w:type="spellStart"/>
      <w:r>
        <w:t>pylib</w:t>
      </w:r>
      <w:proofErr w:type="spellEnd"/>
      <w:r>
        <w:t>/runner/runner.py&lt;--1bcfd6779e9cbdb82673405873a8e5e81514ae27</w:t>
      </w:r>
    </w:p>
    <w:p w14:paraId="1CCF6D8B" w14:textId="77777777" w:rsidR="0003465A" w:rsidRDefault="0003465A" w:rsidP="0003465A"/>
    <w:p w14:paraId="5CAA2910" w14:textId="77777777" w:rsidR="0003465A" w:rsidRDefault="0003465A" w:rsidP="0003465A">
      <w:r>
        <w:t>INFO--12/08/2020 12:41:28 PM--Code Version: a6700cf454595dd47f085a04102d01387b832427 v5.14: /opt/tools/</w:t>
      </w:r>
      <w:proofErr w:type="spellStart"/>
      <w:r>
        <w:t>pylib</w:t>
      </w:r>
      <w:proofErr w:type="spellEnd"/>
      <w:r>
        <w:t>/</w:t>
      </w:r>
      <w:proofErr w:type="spellStart"/>
      <w:r>
        <w:t>inventory_pp</w:t>
      </w:r>
      <w:proofErr w:type="spellEnd"/>
      <w:r>
        <w:t>/inventory_pp.py&lt;--9bd0290d04336154e3d154cb67b8a29c9b34b967</w:t>
      </w:r>
    </w:p>
    <w:p w14:paraId="06F6342A" w14:textId="77777777" w:rsidR="0003465A" w:rsidRDefault="0003465A" w:rsidP="0003465A"/>
    <w:p w14:paraId="2E3BF192" w14:textId="77777777" w:rsidR="0003465A" w:rsidRDefault="0003465A" w:rsidP="0003465A">
      <w:r>
        <w:t xml:space="preserve">INFO--12/08/2020 12:41:28 PM--QA Status: </w:t>
      </w:r>
      <w:proofErr w:type="gramStart"/>
      <w:r>
        <w:t>QUALIFIED :</w:t>
      </w:r>
      <w:proofErr w:type="gramEnd"/>
      <w:r>
        <w:t xml:space="preserve"> /opt/tools/pylib/runner/runner.py</w:t>
      </w:r>
    </w:p>
    <w:p w14:paraId="4CAF3E5D" w14:textId="77777777" w:rsidR="0003465A" w:rsidRDefault="0003465A" w:rsidP="0003465A">
      <w:r>
        <w:t xml:space="preserve">INFO--12/08/2020 12:41:28 PM--QA Status: </w:t>
      </w:r>
      <w:proofErr w:type="gramStart"/>
      <w:r>
        <w:t>QUALIFIED :</w:t>
      </w:r>
      <w:proofErr w:type="gramEnd"/>
      <w:r>
        <w:t xml:space="preserve"> /opt/tools/pylib/inventory_pp/inventory_pp.py</w:t>
      </w:r>
    </w:p>
    <w:p w14:paraId="79F844D5" w14:textId="77777777" w:rsidR="0003465A" w:rsidRDefault="0003465A" w:rsidP="0003465A">
      <w:r>
        <w:t>INFO--12/08/2020 12:41:28 PM--Invoking Command:"python3"</w:t>
      </w:r>
      <w:r>
        <w:tab/>
        <w:t>with Arguments:"/opt/tools/pylib/inventory_pp/inventory_pp.py --VZEHSIT ./data/IT-1/IT-1_Site_List.csv --VZINV ./data/IT-1/IT-1_SIMv2.csv --CHEMINV ./data/IT-1/IT-1_Chemical-Inventory-Release.csv --CLEANINV ./data/IT-1/IT-1_SAC.txt --</w:t>
      </w:r>
      <w:proofErr w:type="spellStart"/>
      <w:r>
        <w:t>Site_Specific</w:t>
      </w:r>
      <w:proofErr w:type="spellEnd"/>
      <w:r>
        <w:t xml:space="preserve"> ./data/IT-1/IT-1_Site-Specific-Inventory.csv --</w:t>
      </w:r>
      <w:proofErr w:type="spellStart"/>
      <w:r>
        <w:t>ipp_output</w:t>
      </w:r>
      <w:proofErr w:type="spellEnd"/>
      <w:r>
        <w:t xml:space="preserve"> step-1_IT-1_ipp.csv --</w:t>
      </w:r>
      <w:proofErr w:type="gramStart"/>
      <w:r>
        <w:t>output ./</w:t>
      </w:r>
      <w:proofErr w:type="gramEnd"/>
      <w:r>
        <w:t xml:space="preserve"> --logger step-1_IT-1_ipp.log"</w:t>
      </w:r>
    </w:p>
    <w:p w14:paraId="4475916B" w14:textId="77777777" w:rsidR="0003465A" w:rsidRDefault="0003465A" w:rsidP="0003465A">
      <w:r>
        <w:t>INFO--12/08/2020 12:41:28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C2DFE8F" w14:textId="6D58A164" w:rsidR="00C20FF0" w:rsidRDefault="0003465A" w:rsidP="0003465A">
      <w:r>
        <w:t>Starting CA-CIE Tool Runner.</w:t>
      </w:r>
      <w:r>
        <w:tab/>
        <w:t>Logging to "runner_IT-1_inventory_pp.py.log"</w:t>
      </w:r>
    </w:p>
    <w:p w14:paraId="41274CBB" w14:textId="77777777" w:rsidR="007A6FD0" w:rsidRDefault="007A6FD0"/>
    <w:tbl>
      <w:tblPr>
        <w:tblStyle w:val="TableGrid"/>
        <w:tblW w:w="0" w:type="auto"/>
        <w:jc w:val="center"/>
        <w:tblLook w:val="04A0" w:firstRow="1" w:lastRow="0" w:firstColumn="1" w:lastColumn="0" w:noHBand="0" w:noVBand="1"/>
      </w:tblPr>
      <w:tblGrid>
        <w:gridCol w:w="1454"/>
        <w:gridCol w:w="4224"/>
        <w:gridCol w:w="3096"/>
        <w:gridCol w:w="1217"/>
      </w:tblGrid>
      <w:tr w:rsidR="0003465A" w:rsidRPr="00932809" w14:paraId="45F460FC" w14:textId="77777777" w:rsidTr="00863346">
        <w:trPr>
          <w:cantSplit/>
          <w:trHeight w:val="360"/>
          <w:tblHeader/>
          <w:jc w:val="center"/>
        </w:trPr>
        <w:tc>
          <w:tcPr>
            <w:tcW w:w="9360" w:type="dxa"/>
            <w:gridSpan w:val="4"/>
            <w:tcBorders>
              <w:top w:val="nil"/>
              <w:left w:val="nil"/>
              <w:bottom w:val="single" w:sz="4" w:space="0" w:color="auto"/>
              <w:right w:val="nil"/>
            </w:tcBorders>
            <w:vAlign w:val="bottom"/>
          </w:tcPr>
          <w:p w14:paraId="7626A6EA" w14:textId="77777777" w:rsidR="0003465A" w:rsidRDefault="0003465A" w:rsidP="00863346">
            <w:pPr>
              <w:pStyle w:val="Table"/>
              <w:rPr>
                <w:bCs/>
                <w:sz w:val="20"/>
              </w:rPr>
            </w:pPr>
            <w:r>
              <w:t>Table B-1</w:t>
            </w:r>
          </w:p>
          <w:p w14:paraId="43DE65CE" w14:textId="77777777" w:rsidR="0003465A" w:rsidRPr="00DA11B3" w:rsidRDefault="000251D3" w:rsidP="00863346">
            <w:pPr>
              <w:pStyle w:val="H1bodytext"/>
              <w:spacing w:after="0"/>
              <w:ind w:left="0"/>
              <w:jc w:val="center"/>
              <w:rPr>
                <w:rFonts w:ascii="Arial" w:hAnsi="Arial"/>
                <w:b/>
                <w:szCs w:val="22"/>
              </w:rPr>
            </w:pPr>
            <w:sdt>
              <w:sdtPr>
                <w:rPr>
                  <w:rFonts w:ascii="Arial" w:hAnsi="Arial"/>
                  <w:b/>
                  <w:bCs/>
                  <w:szCs w:val="22"/>
                </w:rPr>
                <w:alias w:val="Keywords"/>
                <w:tag w:val=""/>
                <w:id w:val="1200978722"/>
                <w:placeholder>
                  <w:docPart w:val="222802D5DA814FF18E9BE058702E1DA8"/>
                </w:placeholder>
                <w:dataBinding w:prefixMappings="xmlns:ns0='http://purl.org/dc/elements/1.1/' xmlns:ns1='http://schemas.openxmlformats.org/package/2006/metadata/core-properties' " w:xpath="/ns1:coreProperties[1]/ns1:keywords[1]" w:storeItemID="{6C3C8BC8-F283-45AE-878A-BAB7291924A1}"/>
                <w:text/>
              </w:sdtPr>
              <w:sdtEndPr/>
              <w:sdtContent>
                <w:r w:rsidR="0003465A">
                  <w:rPr>
                    <w:rFonts w:ascii="Arial" w:hAnsi="Arial"/>
                    <w:b/>
                    <w:bCs/>
                    <w:szCs w:val="22"/>
                  </w:rPr>
                  <w:t>Inventory Preprocessor</w:t>
                </w:r>
              </w:sdtContent>
            </w:sdt>
            <w:r w:rsidR="0003465A" w:rsidRPr="00DA11B3">
              <w:rPr>
                <w:rFonts w:ascii="Arial" w:hAnsi="Arial" w:cs="Arial"/>
                <w:b/>
                <w:szCs w:val="22"/>
              </w:rPr>
              <w:t xml:space="preserve"> Installation </w:t>
            </w:r>
            <w:r w:rsidR="0003465A" w:rsidRPr="00DA11B3">
              <w:rPr>
                <w:rFonts w:ascii="Arial" w:hAnsi="Arial"/>
                <w:b/>
                <w:szCs w:val="22"/>
              </w:rPr>
              <w:t>Test Plan</w:t>
            </w:r>
          </w:p>
        </w:tc>
      </w:tr>
      <w:tr w:rsidR="0003465A" w:rsidRPr="007D0AAC" w14:paraId="56A19922" w14:textId="77777777" w:rsidTr="00863346">
        <w:trPr>
          <w:cantSplit/>
          <w:trHeight w:val="530"/>
          <w:tblHeader/>
          <w:jc w:val="center"/>
        </w:trPr>
        <w:tc>
          <w:tcPr>
            <w:tcW w:w="5678" w:type="dxa"/>
            <w:gridSpan w:val="2"/>
            <w:tcBorders>
              <w:top w:val="single" w:sz="4" w:space="0" w:color="auto"/>
            </w:tcBorders>
            <w:shd w:val="clear" w:color="auto" w:fill="auto"/>
            <w:vAlign w:val="center"/>
          </w:tcPr>
          <w:p w14:paraId="4B397285" w14:textId="77777777" w:rsidR="0003465A" w:rsidRPr="007D0AAC" w:rsidRDefault="000251D3" w:rsidP="00863346">
            <w:pPr>
              <w:pStyle w:val="H1bodytext"/>
              <w:spacing w:after="0"/>
              <w:ind w:left="0"/>
              <w:jc w:val="center"/>
              <w:rPr>
                <w:rFonts w:ascii="Arial" w:hAnsi="Arial"/>
                <w:b/>
                <w:sz w:val="20"/>
              </w:rPr>
            </w:pPr>
            <w:sdt>
              <w:sdtPr>
                <w:rPr>
                  <w:rFonts w:ascii="Arial" w:hAnsi="Arial"/>
                  <w:b/>
                  <w:bCs/>
                  <w:sz w:val="20"/>
                </w:rPr>
                <w:alias w:val="Keywords"/>
                <w:tag w:val=""/>
                <w:id w:val="817074090"/>
                <w:placeholder>
                  <w:docPart w:val="13C2118E1D9142139F995AFC39866227"/>
                </w:placeholder>
                <w:dataBinding w:prefixMappings="xmlns:ns0='http://purl.org/dc/elements/1.1/' xmlns:ns1='http://schemas.openxmlformats.org/package/2006/metadata/core-properties' " w:xpath="/ns1:coreProperties[1]/ns1:keywords[1]" w:storeItemID="{6C3C8BC8-F283-45AE-878A-BAB7291924A1}"/>
                <w:text/>
              </w:sdtPr>
              <w:sdtEndPr/>
              <w:sdtContent>
                <w:r w:rsidR="0003465A">
                  <w:rPr>
                    <w:rFonts w:ascii="Arial" w:hAnsi="Arial"/>
                    <w:b/>
                    <w:bCs/>
                    <w:sz w:val="20"/>
                  </w:rPr>
                  <w:t>Inventory Preprocessor</w:t>
                </w:r>
              </w:sdtContent>
            </w:sdt>
            <w:r w:rsidR="0003465A" w:rsidRPr="007D0AAC">
              <w:rPr>
                <w:rFonts w:ascii="Arial" w:hAnsi="Arial"/>
                <w:b/>
                <w:sz w:val="20"/>
              </w:rPr>
              <w:t xml:space="preserve"> Installatio</w:t>
            </w:r>
            <w:r w:rsidR="0003465A">
              <w:rPr>
                <w:rFonts w:ascii="Arial" w:hAnsi="Arial"/>
                <w:b/>
                <w:sz w:val="20"/>
              </w:rPr>
              <w:t>n</w:t>
            </w:r>
            <w:r w:rsidR="0003465A" w:rsidRPr="007D0AAC">
              <w:rPr>
                <w:rFonts w:ascii="Arial" w:hAnsi="Arial"/>
                <w:b/>
                <w:sz w:val="20"/>
              </w:rPr>
              <w:t xml:space="preserve"> Testing</w:t>
            </w:r>
          </w:p>
          <w:p w14:paraId="75EB4363" w14:textId="77777777" w:rsidR="0003465A" w:rsidRPr="007D0AAC" w:rsidRDefault="0003465A" w:rsidP="00863346">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835920383"/>
                <w:placeholder>
                  <w:docPart w:val="765912AECEC54D2187A0894E13A7789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IT-</w:t>
            </w:r>
            <w:r>
              <w:rPr>
                <w:rFonts w:ascii="Arial" w:hAnsi="Arial"/>
                <w:b/>
                <w:sz w:val="20"/>
              </w:rPr>
              <w:t>1</w:t>
            </w:r>
          </w:p>
        </w:tc>
        <w:tc>
          <w:tcPr>
            <w:tcW w:w="3682" w:type="dxa"/>
            <w:gridSpan w:val="2"/>
            <w:tcBorders>
              <w:top w:val="single" w:sz="4" w:space="0" w:color="auto"/>
            </w:tcBorders>
            <w:shd w:val="clear" w:color="auto" w:fill="auto"/>
            <w:vAlign w:val="center"/>
          </w:tcPr>
          <w:p w14:paraId="5D851C75" w14:textId="77777777" w:rsidR="0003465A" w:rsidRPr="007D0AAC" w:rsidRDefault="0003465A" w:rsidP="00863346">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12/08/2020</w:t>
            </w:r>
          </w:p>
        </w:tc>
      </w:tr>
      <w:tr w:rsidR="0003465A" w:rsidRPr="007D0AAC" w14:paraId="4BF811AD" w14:textId="77777777" w:rsidTr="00863346">
        <w:trPr>
          <w:cantSplit/>
          <w:trHeight w:val="530"/>
          <w:tblHeader/>
          <w:jc w:val="center"/>
        </w:trPr>
        <w:tc>
          <w:tcPr>
            <w:tcW w:w="5678" w:type="dxa"/>
            <w:gridSpan w:val="2"/>
            <w:tcBorders>
              <w:top w:val="single" w:sz="4" w:space="0" w:color="auto"/>
            </w:tcBorders>
            <w:shd w:val="clear" w:color="auto" w:fill="auto"/>
            <w:vAlign w:val="center"/>
          </w:tcPr>
          <w:p w14:paraId="107C8505" w14:textId="77777777" w:rsidR="0003465A" w:rsidRPr="007D0AAC" w:rsidRDefault="0003465A" w:rsidP="00863346">
            <w:pPr>
              <w:pStyle w:val="H1bodytext"/>
              <w:spacing w:after="0"/>
              <w:ind w:left="0"/>
              <w:rPr>
                <w:rFonts w:ascii="Arial" w:hAnsi="Arial"/>
                <w:b/>
                <w:sz w:val="20"/>
              </w:rPr>
            </w:pPr>
            <w:r w:rsidRPr="007D0AAC">
              <w:rPr>
                <w:rFonts w:ascii="Arial" w:hAnsi="Arial"/>
                <w:b/>
                <w:sz w:val="20"/>
              </w:rPr>
              <w:t>Tool Runner</w:t>
            </w:r>
            <w:r>
              <w:rPr>
                <w:rFonts w:ascii="Arial" w:hAnsi="Arial"/>
                <w:b/>
                <w:sz w:val="20"/>
              </w:rPr>
              <w:t xml:space="preserve"> Log</w:t>
            </w:r>
            <w:r w:rsidRPr="007D0AAC">
              <w:rPr>
                <w:rFonts w:ascii="Arial" w:hAnsi="Arial"/>
                <w:b/>
                <w:sz w:val="20"/>
              </w:rPr>
              <w:t xml:space="preserve"> File Location for this test:</w:t>
            </w:r>
          </w:p>
          <w:p w14:paraId="1407D83A" w14:textId="77777777" w:rsidR="0003465A" w:rsidRPr="007D0AAC" w:rsidRDefault="0003465A" w:rsidP="00863346">
            <w:pPr>
              <w:pStyle w:val="H1bodytext"/>
              <w:spacing w:after="0"/>
              <w:ind w:left="0"/>
              <w:rPr>
                <w:rFonts w:ascii="Arial" w:hAnsi="Arial"/>
                <w:b/>
                <w:sz w:val="20"/>
              </w:rPr>
            </w:pPr>
            <w:r w:rsidRPr="00CE46B2">
              <w:rPr>
                <w:rFonts w:ascii="Arial" w:hAnsi="Arial"/>
                <w:b/>
                <w:sz w:val="20"/>
              </w:rPr>
              <w:t>O:\CAVE\CA-CIE-Tools-TestEnv\CA-CIE-Tools_cie_v5.X_install_tests\inventory_pp</w:t>
            </w:r>
            <w:r>
              <w:rPr>
                <w:rFonts w:ascii="Arial" w:hAnsi="Arial"/>
                <w:b/>
                <w:sz w:val="20"/>
              </w:rPr>
              <w:t>_v1.1</w:t>
            </w:r>
          </w:p>
        </w:tc>
        <w:tc>
          <w:tcPr>
            <w:tcW w:w="3682" w:type="dxa"/>
            <w:gridSpan w:val="2"/>
            <w:tcBorders>
              <w:top w:val="single" w:sz="4" w:space="0" w:color="auto"/>
            </w:tcBorders>
            <w:shd w:val="clear" w:color="auto" w:fill="auto"/>
            <w:vAlign w:val="center"/>
          </w:tcPr>
          <w:p w14:paraId="0BFEE085" w14:textId="77777777" w:rsidR="0003465A" w:rsidRPr="007D0AAC" w:rsidRDefault="0003465A" w:rsidP="00863346">
            <w:pPr>
              <w:pStyle w:val="H1bodytext"/>
              <w:spacing w:after="0"/>
              <w:ind w:left="0"/>
              <w:rPr>
                <w:rFonts w:ascii="Arial" w:hAnsi="Arial"/>
                <w:b/>
                <w:sz w:val="20"/>
              </w:rPr>
            </w:pPr>
            <w:r>
              <w:rPr>
                <w:rFonts w:ascii="Arial" w:hAnsi="Arial"/>
                <w:b/>
                <w:sz w:val="20"/>
              </w:rPr>
              <w:t>Test Performed By: Sara Lindberg</w:t>
            </w:r>
          </w:p>
        </w:tc>
      </w:tr>
      <w:tr w:rsidR="0003465A" w:rsidRPr="007D0AAC" w14:paraId="34A58515" w14:textId="77777777" w:rsidTr="00863346">
        <w:trPr>
          <w:cantSplit/>
          <w:trHeight w:val="530"/>
          <w:tblHeader/>
          <w:jc w:val="center"/>
        </w:trPr>
        <w:tc>
          <w:tcPr>
            <w:tcW w:w="9360" w:type="dxa"/>
            <w:gridSpan w:val="4"/>
            <w:tcBorders>
              <w:top w:val="single" w:sz="4" w:space="0" w:color="auto"/>
            </w:tcBorders>
            <w:shd w:val="clear" w:color="auto" w:fill="auto"/>
            <w:vAlign w:val="center"/>
          </w:tcPr>
          <w:p w14:paraId="06CAFF01" w14:textId="77777777" w:rsidR="0003465A" w:rsidRPr="007D0AAC" w:rsidRDefault="0003465A" w:rsidP="00863346">
            <w:pPr>
              <w:pStyle w:val="H1bodytext"/>
              <w:spacing w:after="0"/>
              <w:ind w:left="0"/>
              <w:rPr>
                <w:rFonts w:ascii="Arial" w:hAnsi="Arial"/>
                <w:b/>
                <w:sz w:val="20"/>
              </w:rPr>
            </w:pPr>
            <w:r w:rsidRPr="007D0AAC">
              <w:rPr>
                <w:rFonts w:ascii="Arial" w:hAnsi="Arial"/>
                <w:b/>
                <w:sz w:val="20"/>
              </w:rPr>
              <w:t xml:space="preserve">Testing Directory: </w:t>
            </w:r>
            <w:r w:rsidRPr="00CE46B2">
              <w:rPr>
                <w:rFonts w:ascii="Arial" w:hAnsi="Arial"/>
                <w:b/>
                <w:sz w:val="20"/>
              </w:rPr>
              <w:t>O:\CAVE\CA-CIE-Tools-TestEnv\CA-CIE-Tools_cie_v5.X_install_tests\inventory_pp</w:t>
            </w:r>
            <w:r>
              <w:rPr>
                <w:rFonts w:ascii="Arial" w:hAnsi="Arial"/>
                <w:b/>
                <w:sz w:val="20"/>
              </w:rPr>
              <w:t>_v1.1</w:t>
            </w:r>
          </w:p>
        </w:tc>
      </w:tr>
      <w:tr w:rsidR="0003465A" w:rsidRPr="00572F5F" w14:paraId="2F512BC2" w14:textId="77777777" w:rsidTr="00863346">
        <w:trPr>
          <w:cantSplit/>
          <w:trHeight w:val="530"/>
          <w:tblHeader/>
          <w:jc w:val="center"/>
        </w:trPr>
        <w:tc>
          <w:tcPr>
            <w:tcW w:w="1454" w:type="dxa"/>
            <w:tcBorders>
              <w:top w:val="single" w:sz="4" w:space="0" w:color="auto"/>
            </w:tcBorders>
            <w:shd w:val="clear" w:color="auto" w:fill="D9D9D9" w:themeFill="background1" w:themeFillShade="D9"/>
            <w:vAlign w:val="center"/>
          </w:tcPr>
          <w:p w14:paraId="4CEF478D" w14:textId="77777777" w:rsidR="0003465A" w:rsidRPr="007D0AAC" w:rsidRDefault="0003465A" w:rsidP="0086334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24" w:type="dxa"/>
            <w:tcBorders>
              <w:top w:val="single" w:sz="4" w:space="0" w:color="auto"/>
            </w:tcBorders>
            <w:shd w:val="clear" w:color="auto" w:fill="D9D9D9" w:themeFill="background1" w:themeFillShade="D9"/>
            <w:vAlign w:val="center"/>
          </w:tcPr>
          <w:p w14:paraId="1298CCA9" w14:textId="77777777" w:rsidR="0003465A" w:rsidRPr="007D0AAC" w:rsidRDefault="0003465A" w:rsidP="00863346">
            <w:pPr>
              <w:pStyle w:val="H1bodytext"/>
              <w:spacing w:after="0"/>
              <w:ind w:left="0"/>
              <w:jc w:val="center"/>
              <w:rPr>
                <w:rFonts w:ascii="Arial" w:hAnsi="Arial"/>
                <w:b/>
                <w:sz w:val="20"/>
              </w:rPr>
            </w:pPr>
            <w:r w:rsidRPr="007D0AAC">
              <w:rPr>
                <w:rFonts w:ascii="Arial" w:hAnsi="Arial"/>
                <w:b/>
                <w:sz w:val="20"/>
              </w:rPr>
              <w:t>Test Instruction</w:t>
            </w:r>
          </w:p>
        </w:tc>
        <w:tc>
          <w:tcPr>
            <w:tcW w:w="2628" w:type="dxa"/>
            <w:tcBorders>
              <w:top w:val="single" w:sz="4" w:space="0" w:color="auto"/>
            </w:tcBorders>
            <w:shd w:val="clear" w:color="auto" w:fill="D9D9D9" w:themeFill="background1" w:themeFillShade="D9"/>
            <w:vAlign w:val="center"/>
          </w:tcPr>
          <w:p w14:paraId="0AF01A1B" w14:textId="77777777" w:rsidR="0003465A" w:rsidRPr="007D0AAC" w:rsidRDefault="0003465A" w:rsidP="00863346">
            <w:pPr>
              <w:pStyle w:val="H1bodytext"/>
              <w:spacing w:after="0"/>
              <w:ind w:left="0"/>
              <w:jc w:val="center"/>
              <w:rPr>
                <w:rFonts w:ascii="Arial" w:hAnsi="Arial"/>
                <w:b/>
                <w:sz w:val="20"/>
              </w:rPr>
            </w:pPr>
            <w:r w:rsidRPr="007D0AAC">
              <w:rPr>
                <w:rFonts w:ascii="Arial" w:hAnsi="Arial"/>
                <w:b/>
                <w:sz w:val="20"/>
              </w:rPr>
              <w:t>Expected Result</w:t>
            </w:r>
          </w:p>
        </w:tc>
        <w:tc>
          <w:tcPr>
            <w:tcW w:w="1054" w:type="dxa"/>
            <w:tcBorders>
              <w:top w:val="single" w:sz="4" w:space="0" w:color="auto"/>
            </w:tcBorders>
            <w:shd w:val="clear" w:color="auto" w:fill="D9D9D9" w:themeFill="background1" w:themeFillShade="D9"/>
            <w:vAlign w:val="center"/>
          </w:tcPr>
          <w:p w14:paraId="382645D1" w14:textId="77777777" w:rsidR="0003465A" w:rsidRPr="007D0AAC" w:rsidRDefault="0003465A" w:rsidP="0086334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3465A" w:rsidRPr="007D0AAC" w14:paraId="58461195" w14:textId="77777777" w:rsidTr="00863346">
        <w:trPr>
          <w:trHeight w:val="377"/>
          <w:jc w:val="center"/>
        </w:trPr>
        <w:tc>
          <w:tcPr>
            <w:tcW w:w="9360" w:type="dxa"/>
            <w:gridSpan w:val="4"/>
            <w:vAlign w:val="center"/>
          </w:tcPr>
          <w:p w14:paraId="58087A3B" w14:textId="77777777" w:rsidR="0003465A" w:rsidRDefault="0003465A" w:rsidP="00863346">
            <w:pPr>
              <w:pStyle w:val="H1bodytext"/>
              <w:spacing w:after="0"/>
              <w:ind w:left="0"/>
              <w:rPr>
                <w:rFonts w:ascii="Arial" w:hAnsi="Arial"/>
                <w:sz w:val="20"/>
              </w:rPr>
            </w:pPr>
            <w:r>
              <w:rPr>
                <w:rFonts w:ascii="Arial" w:hAnsi="Arial"/>
                <w:sz w:val="20"/>
              </w:rPr>
              <w:t xml:space="preserve">Tools Code Repository Directory: </w:t>
            </w:r>
            <w:r>
              <w:t>/opt/tools</w:t>
            </w:r>
          </w:p>
        </w:tc>
      </w:tr>
      <w:tr w:rsidR="0003465A" w14:paraId="6AFACDF3" w14:textId="77777777" w:rsidTr="00863346">
        <w:trPr>
          <w:trHeight w:val="440"/>
          <w:jc w:val="center"/>
        </w:trPr>
        <w:tc>
          <w:tcPr>
            <w:tcW w:w="9360" w:type="dxa"/>
            <w:gridSpan w:val="4"/>
            <w:vAlign w:val="center"/>
          </w:tcPr>
          <w:p w14:paraId="131D6D67" w14:textId="77777777" w:rsidR="0003465A" w:rsidRPr="003A7882" w:rsidRDefault="0003465A" w:rsidP="00863346">
            <w:pPr>
              <w:pStyle w:val="H1bodytext"/>
              <w:spacing w:after="0"/>
              <w:ind w:left="0"/>
              <w:rPr>
                <w:rFonts w:ascii="Arial" w:hAnsi="Arial"/>
                <w:sz w:val="20"/>
              </w:rPr>
            </w:pPr>
            <w:r>
              <w:rPr>
                <w:rFonts w:ascii="Arial" w:hAnsi="Arial"/>
                <w:sz w:val="20"/>
              </w:rPr>
              <w:t>Navigate to the testing directory</w:t>
            </w:r>
          </w:p>
        </w:tc>
      </w:tr>
      <w:tr w:rsidR="0003465A" w14:paraId="6B720179" w14:textId="77777777" w:rsidTr="00863346">
        <w:trPr>
          <w:trHeight w:val="620"/>
          <w:jc w:val="center"/>
        </w:trPr>
        <w:tc>
          <w:tcPr>
            <w:tcW w:w="1454" w:type="dxa"/>
            <w:vAlign w:val="center"/>
          </w:tcPr>
          <w:p w14:paraId="32BBD2B2" w14:textId="77777777" w:rsidR="0003465A" w:rsidRPr="007D0AAC" w:rsidRDefault="0003465A" w:rsidP="00863346">
            <w:pPr>
              <w:pStyle w:val="H1bodytext"/>
              <w:spacing w:after="0"/>
              <w:ind w:left="0"/>
              <w:jc w:val="center"/>
              <w:rPr>
                <w:rFonts w:ascii="Arial" w:hAnsi="Arial"/>
                <w:sz w:val="20"/>
              </w:rPr>
            </w:pPr>
            <w:r>
              <w:rPr>
                <w:rFonts w:ascii="Arial" w:hAnsi="Arial"/>
                <w:sz w:val="20"/>
              </w:rPr>
              <w:t>1</w:t>
            </w:r>
          </w:p>
        </w:tc>
        <w:tc>
          <w:tcPr>
            <w:tcW w:w="7906" w:type="dxa"/>
            <w:gridSpan w:val="3"/>
            <w:vAlign w:val="center"/>
          </w:tcPr>
          <w:p w14:paraId="6A8ED466" w14:textId="77777777" w:rsidR="0003465A" w:rsidRDefault="0003465A" w:rsidP="00863346">
            <w:pPr>
              <w:pStyle w:val="H1bodytext"/>
              <w:spacing w:after="0"/>
              <w:ind w:left="0"/>
              <w:rPr>
                <w:rFonts w:ascii="Arial" w:hAnsi="Arial"/>
                <w:sz w:val="20"/>
              </w:rPr>
            </w:pPr>
            <w:r>
              <w:rPr>
                <w:rFonts w:ascii="Arial" w:hAnsi="Arial"/>
                <w:sz w:val="20"/>
              </w:rPr>
              <w:t>Invoke Tool runner and test the tool as follows:</w:t>
            </w:r>
          </w:p>
          <w:p w14:paraId="04772FD0" w14:textId="77777777" w:rsidR="0003465A" w:rsidRPr="00DA42F1" w:rsidRDefault="0003465A" w:rsidP="00863346">
            <w:pPr>
              <w:pStyle w:val="H1bodytext"/>
              <w:spacing w:after="0"/>
              <w:ind w:left="0"/>
              <w:rPr>
                <w:rFonts w:ascii="Arial" w:hAnsi="Arial"/>
                <w:i/>
                <w:sz w:val="20"/>
              </w:rPr>
            </w:pPr>
            <w:r>
              <w:rPr>
                <w:rFonts w:ascii="Arial" w:hAnsi="Arial"/>
                <w:i/>
                <w:iCs/>
                <w:sz w:val="20"/>
              </w:rPr>
              <w:t>./runner_run_IT-1_</w:t>
            </w:r>
            <w:sdt>
              <w:sdtPr>
                <w:rPr>
                  <w:rFonts w:ascii="Arial" w:hAnsi="Arial"/>
                  <w:i/>
                  <w:iCs/>
                  <w:sz w:val="20"/>
                </w:rPr>
                <w:alias w:val="Keywords"/>
                <w:tag w:val=""/>
                <w:id w:val="1028518531"/>
                <w:placeholder>
                  <w:docPart w:val="FEA42AC92C8841FB9AB28880DCB1C03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i/>
                    <w:iCs/>
                    <w:sz w:val="20"/>
                  </w:rPr>
                  <w:t>Inventory Preprocessor</w:t>
                </w:r>
              </w:sdtContent>
            </w:sdt>
            <w:r>
              <w:rPr>
                <w:rFonts w:ascii="Arial" w:hAnsi="Arial"/>
                <w:i/>
                <w:iCs/>
                <w:sz w:val="20"/>
              </w:rPr>
              <w:t>.sh</w:t>
            </w:r>
          </w:p>
        </w:tc>
      </w:tr>
      <w:tr w:rsidR="0003465A" w14:paraId="52AE36FD" w14:textId="77777777" w:rsidTr="00863346">
        <w:trPr>
          <w:trHeight w:val="440"/>
          <w:jc w:val="center"/>
        </w:trPr>
        <w:tc>
          <w:tcPr>
            <w:tcW w:w="1454" w:type="dxa"/>
            <w:vAlign w:val="center"/>
          </w:tcPr>
          <w:p w14:paraId="0FAF60AB" w14:textId="77777777" w:rsidR="0003465A" w:rsidRPr="007D0AAC" w:rsidRDefault="0003465A" w:rsidP="00863346">
            <w:pPr>
              <w:pStyle w:val="H1bodytext"/>
              <w:spacing w:after="0"/>
              <w:ind w:left="0"/>
              <w:jc w:val="center"/>
              <w:rPr>
                <w:rFonts w:ascii="Arial" w:hAnsi="Arial"/>
                <w:sz w:val="20"/>
              </w:rPr>
            </w:pPr>
            <w:r>
              <w:rPr>
                <w:rFonts w:ascii="Arial" w:hAnsi="Arial"/>
                <w:sz w:val="20"/>
              </w:rPr>
              <w:t>2</w:t>
            </w:r>
          </w:p>
        </w:tc>
        <w:tc>
          <w:tcPr>
            <w:tcW w:w="4224" w:type="dxa"/>
            <w:vAlign w:val="center"/>
          </w:tcPr>
          <w:p w14:paraId="561C2E33" w14:textId="77777777" w:rsidR="0003465A" w:rsidRDefault="0003465A" w:rsidP="00863346">
            <w:pPr>
              <w:pStyle w:val="H1bodytext"/>
              <w:spacing w:after="0"/>
              <w:ind w:left="0"/>
              <w:rPr>
                <w:rFonts w:ascii="Arial" w:hAnsi="Arial"/>
                <w:sz w:val="20"/>
              </w:rPr>
            </w:pPr>
            <w:r>
              <w:rPr>
                <w:rFonts w:ascii="Arial" w:hAnsi="Arial"/>
                <w:sz w:val="20"/>
              </w:rPr>
              <w:t>Verify Tool Runner is invoked and executed.</w:t>
            </w:r>
          </w:p>
        </w:tc>
        <w:tc>
          <w:tcPr>
            <w:tcW w:w="2628" w:type="dxa"/>
            <w:vAlign w:val="center"/>
          </w:tcPr>
          <w:p w14:paraId="12254F92" w14:textId="77777777" w:rsidR="0003465A" w:rsidRPr="007D0AAC" w:rsidRDefault="0003465A" w:rsidP="00863346">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054" w:type="dxa"/>
            <w:vAlign w:val="center"/>
          </w:tcPr>
          <w:p w14:paraId="3C6A3CE0" w14:textId="77777777" w:rsidR="0003465A" w:rsidRPr="00863346" w:rsidRDefault="0003465A" w:rsidP="00863346">
            <w:pPr>
              <w:pStyle w:val="H1bodytext"/>
              <w:spacing w:after="0"/>
              <w:ind w:left="0"/>
              <w:rPr>
                <w:rFonts w:ascii="Arial" w:hAnsi="Arial"/>
                <w:iCs/>
                <w:sz w:val="20"/>
              </w:rPr>
            </w:pPr>
            <w:r>
              <w:rPr>
                <w:rFonts w:ascii="Arial" w:hAnsi="Arial"/>
                <w:iCs/>
                <w:sz w:val="20"/>
              </w:rPr>
              <w:t xml:space="preserve"> PASS</w:t>
            </w:r>
          </w:p>
        </w:tc>
      </w:tr>
      <w:tr w:rsidR="0003465A" w14:paraId="00187A6C" w14:textId="77777777" w:rsidTr="00863346">
        <w:trPr>
          <w:trHeight w:val="440"/>
          <w:jc w:val="center"/>
        </w:trPr>
        <w:tc>
          <w:tcPr>
            <w:tcW w:w="1454" w:type="dxa"/>
            <w:vAlign w:val="center"/>
          </w:tcPr>
          <w:p w14:paraId="00806B0B" w14:textId="77777777" w:rsidR="0003465A" w:rsidRPr="007D0AAC" w:rsidRDefault="0003465A" w:rsidP="00863346">
            <w:pPr>
              <w:pStyle w:val="H1bodytext"/>
              <w:spacing w:after="0"/>
              <w:ind w:left="0"/>
              <w:jc w:val="center"/>
              <w:rPr>
                <w:rFonts w:ascii="Arial" w:hAnsi="Arial"/>
                <w:sz w:val="20"/>
              </w:rPr>
            </w:pPr>
            <w:r>
              <w:rPr>
                <w:rFonts w:ascii="Arial" w:hAnsi="Arial"/>
                <w:sz w:val="20"/>
              </w:rPr>
              <w:t>3</w:t>
            </w:r>
          </w:p>
        </w:tc>
        <w:tc>
          <w:tcPr>
            <w:tcW w:w="4224" w:type="dxa"/>
            <w:vAlign w:val="center"/>
          </w:tcPr>
          <w:p w14:paraId="59974462" w14:textId="77777777" w:rsidR="0003465A" w:rsidRDefault="0003465A" w:rsidP="00863346">
            <w:pPr>
              <w:pStyle w:val="H1bodytext"/>
              <w:spacing w:after="0"/>
              <w:ind w:left="0"/>
              <w:rPr>
                <w:rFonts w:ascii="Arial" w:hAnsi="Arial"/>
                <w:sz w:val="20"/>
              </w:rPr>
            </w:pPr>
            <w:r>
              <w:rPr>
                <w:rFonts w:ascii="Arial" w:hAnsi="Arial"/>
                <w:sz w:val="20"/>
              </w:rPr>
              <w:t xml:space="preserve">Verify </w:t>
            </w:r>
            <w:proofErr w:type="spellStart"/>
            <w:r>
              <w:rPr>
                <w:rFonts w:ascii="Arial" w:hAnsi="Arial"/>
                <w:sz w:val="20"/>
              </w:rPr>
              <w:t>inventory_pp</w:t>
            </w:r>
            <w:proofErr w:type="spellEnd"/>
            <w:r>
              <w:rPr>
                <w:rFonts w:ascii="Arial" w:hAnsi="Arial"/>
                <w:sz w:val="20"/>
              </w:rPr>
              <w:t xml:space="preserve"> </w:t>
            </w:r>
            <w:proofErr w:type="gramStart"/>
            <w:r>
              <w:rPr>
                <w:rFonts w:ascii="Arial" w:hAnsi="Arial"/>
                <w:sz w:val="20"/>
              </w:rPr>
              <w:t>tool  is</w:t>
            </w:r>
            <w:proofErr w:type="gramEnd"/>
            <w:r>
              <w:rPr>
                <w:rFonts w:ascii="Arial" w:hAnsi="Arial"/>
                <w:sz w:val="20"/>
              </w:rPr>
              <w:t xml:space="preserve"> invoked and executed.</w:t>
            </w:r>
          </w:p>
        </w:tc>
        <w:tc>
          <w:tcPr>
            <w:tcW w:w="2628" w:type="dxa"/>
            <w:vAlign w:val="center"/>
          </w:tcPr>
          <w:p w14:paraId="1B275712" w14:textId="77777777" w:rsidR="0003465A" w:rsidRPr="007D0AAC" w:rsidRDefault="0003465A" w:rsidP="00863346">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QA Status: QUALIFIED :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054" w:type="dxa"/>
            <w:vAlign w:val="center"/>
          </w:tcPr>
          <w:p w14:paraId="4F4408F5" w14:textId="77777777" w:rsidR="0003465A" w:rsidRPr="00863346" w:rsidRDefault="0003465A" w:rsidP="00863346">
            <w:pPr>
              <w:pStyle w:val="H1bodytext"/>
              <w:spacing w:after="0"/>
              <w:ind w:left="0"/>
              <w:rPr>
                <w:rFonts w:ascii="Arial" w:hAnsi="Arial"/>
                <w:iCs/>
                <w:sz w:val="20"/>
              </w:rPr>
            </w:pPr>
            <w:r>
              <w:rPr>
                <w:rFonts w:ascii="Arial" w:hAnsi="Arial"/>
                <w:iCs/>
                <w:sz w:val="20"/>
              </w:rPr>
              <w:t>PASS</w:t>
            </w:r>
          </w:p>
        </w:tc>
      </w:tr>
      <w:tr w:rsidR="0003465A" w14:paraId="3E053A42" w14:textId="77777777" w:rsidTr="00863346">
        <w:trPr>
          <w:trHeight w:val="530"/>
          <w:jc w:val="center"/>
        </w:trPr>
        <w:tc>
          <w:tcPr>
            <w:tcW w:w="1454" w:type="dxa"/>
            <w:vAlign w:val="center"/>
          </w:tcPr>
          <w:p w14:paraId="461D256D" w14:textId="77777777" w:rsidR="0003465A" w:rsidRDefault="0003465A" w:rsidP="00863346">
            <w:pPr>
              <w:pStyle w:val="H1bodytext"/>
              <w:spacing w:after="0"/>
              <w:ind w:left="0"/>
              <w:jc w:val="center"/>
              <w:rPr>
                <w:rFonts w:ascii="Arial" w:hAnsi="Arial"/>
                <w:sz w:val="20"/>
              </w:rPr>
            </w:pPr>
            <w:r>
              <w:rPr>
                <w:rFonts w:ascii="Arial" w:hAnsi="Arial"/>
                <w:sz w:val="20"/>
              </w:rPr>
              <w:t>4</w:t>
            </w:r>
          </w:p>
        </w:tc>
        <w:tc>
          <w:tcPr>
            <w:tcW w:w="4224" w:type="dxa"/>
            <w:vAlign w:val="center"/>
          </w:tcPr>
          <w:p w14:paraId="6731962C" w14:textId="77777777" w:rsidR="0003465A" w:rsidRDefault="0003465A" w:rsidP="00863346">
            <w:pPr>
              <w:pStyle w:val="H1bodytext"/>
              <w:spacing w:after="0"/>
              <w:ind w:left="0"/>
              <w:rPr>
                <w:rFonts w:ascii="Arial" w:hAnsi="Arial"/>
                <w:sz w:val="20"/>
              </w:rPr>
            </w:pPr>
            <w:r>
              <w:rPr>
                <w:rFonts w:ascii="Arial" w:hAnsi="Arial"/>
                <w:sz w:val="20"/>
              </w:rPr>
              <w:t xml:space="preserve">Verify files </w:t>
            </w:r>
            <w:r w:rsidRPr="004D57C1">
              <w:rPr>
                <w:rFonts w:ascii="Arial" w:hAnsi="Arial"/>
                <w:sz w:val="20"/>
              </w:rPr>
              <w:t>step-1_IT-1_ipp.csv</w:t>
            </w:r>
            <w:r>
              <w:rPr>
                <w:rFonts w:ascii="Arial" w:hAnsi="Arial"/>
                <w:sz w:val="20"/>
              </w:rPr>
              <w:t xml:space="preserve"> and </w:t>
            </w:r>
            <w:r w:rsidRPr="004D57C1">
              <w:rPr>
                <w:rFonts w:ascii="Arial" w:hAnsi="Arial"/>
                <w:sz w:val="20"/>
              </w:rPr>
              <w:t>step-1_IT-1_ipp.</w:t>
            </w:r>
            <w:r>
              <w:rPr>
                <w:rFonts w:ascii="Arial" w:hAnsi="Arial"/>
                <w:sz w:val="20"/>
              </w:rPr>
              <w:t>log are generated</w:t>
            </w:r>
          </w:p>
        </w:tc>
        <w:tc>
          <w:tcPr>
            <w:tcW w:w="2628" w:type="dxa"/>
            <w:vAlign w:val="center"/>
          </w:tcPr>
          <w:p w14:paraId="745AF9B6" w14:textId="77777777" w:rsidR="0003465A" w:rsidRPr="00863346" w:rsidRDefault="0003465A" w:rsidP="00863346">
            <w:pPr>
              <w:pStyle w:val="H1bodytext"/>
              <w:spacing w:after="0"/>
              <w:ind w:left="0"/>
              <w:rPr>
                <w:rFonts w:ascii="Arial" w:hAnsi="Arial"/>
                <w:sz w:val="20"/>
              </w:rPr>
            </w:pPr>
            <w:r>
              <w:rPr>
                <w:rFonts w:ascii="Arial" w:hAnsi="Arial"/>
                <w:sz w:val="20"/>
              </w:rPr>
              <w:t xml:space="preserve">Should see files </w:t>
            </w:r>
            <w:r w:rsidRPr="004D57C1">
              <w:rPr>
                <w:rFonts w:ascii="Arial" w:hAnsi="Arial"/>
                <w:sz w:val="20"/>
              </w:rPr>
              <w:t>step-1_IT-1_ipp.csv</w:t>
            </w:r>
            <w:r>
              <w:rPr>
                <w:rFonts w:ascii="Arial" w:hAnsi="Arial"/>
                <w:sz w:val="20"/>
              </w:rPr>
              <w:t xml:space="preserve"> and </w:t>
            </w:r>
            <w:r w:rsidRPr="004D57C1">
              <w:rPr>
                <w:rFonts w:ascii="Arial" w:hAnsi="Arial"/>
                <w:sz w:val="20"/>
              </w:rPr>
              <w:t>step-1_IT-1_ipp.</w:t>
            </w:r>
            <w:r>
              <w:rPr>
                <w:rFonts w:ascii="Arial" w:hAnsi="Arial"/>
                <w:sz w:val="20"/>
              </w:rPr>
              <w:t>log in directory</w:t>
            </w:r>
          </w:p>
        </w:tc>
        <w:tc>
          <w:tcPr>
            <w:tcW w:w="1054" w:type="dxa"/>
            <w:vAlign w:val="center"/>
          </w:tcPr>
          <w:p w14:paraId="612AB240" w14:textId="77777777" w:rsidR="0003465A" w:rsidRPr="00863346" w:rsidRDefault="0003465A" w:rsidP="00863346">
            <w:pPr>
              <w:pStyle w:val="H1bodytext"/>
              <w:spacing w:after="0"/>
              <w:ind w:left="0"/>
              <w:rPr>
                <w:rFonts w:ascii="Arial" w:hAnsi="Arial"/>
                <w:iCs/>
                <w:sz w:val="20"/>
              </w:rPr>
            </w:pPr>
            <w:r>
              <w:rPr>
                <w:rFonts w:ascii="Arial" w:hAnsi="Arial"/>
                <w:iCs/>
                <w:sz w:val="20"/>
              </w:rPr>
              <w:t>PASS</w:t>
            </w:r>
          </w:p>
        </w:tc>
      </w:tr>
    </w:tbl>
    <w:p w14:paraId="4DC150A0" w14:textId="0C3EE35E" w:rsidR="00D84DDA" w:rsidRDefault="00D84DDA"/>
    <w:p w14:paraId="63A54D6F" w14:textId="77777777" w:rsidR="00D84DDA" w:rsidRDefault="00D84DDA"/>
    <w:p w14:paraId="7098B4AA" w14:textId="2D57D951" w:rsidR="000D6080" w:rsidRDefault="000D6080"/>
    <w:p w14:paraId="1E38C022" w14:textId="77777777" w:rsidR="007A6FD0" w:rsidRDefault="007A6FD0"/>
    <w:p w14:paraId="4E6B89DB" w14:textId="77777777" w:rsidR="007A6FD0" w:rsidRDefault="007A6FD0">
      <w:pPr>
        <w:spacing w:after="160" w:line="259" w:lineRule="auto"/>
      </w:pPr>
      <w:r>
        <w:br w:type="page"/>
      </w:r>
    </w:p>
    <w:p w14:paraId="7BC04C6F" w14:textId="77777777" w:rsidR="007A6FD0" w:rsidRPr="00854A25" w:rsidRDefault="007A6FD0" w:rsidP="007A6FD0">
      <w:pPr>
        <w:spacing w:before="3000" w:after="120"/>
        <w:ind w:left="720"/>
        <w:jc w:val="center"/>
        <w:rPr>
          <w:b/>
          <w:bCs/>
          <w:szCs w:val="20"/>
        </w:rPr>
      </w:pPr>
    </w:p>
    <w:p w14:paraId="1B414293" w14:textId="5C392EE3" w:rsidR="007A6FD0" w:rsidRPr="00854A25" w:rsidRDefault="007A6FD0" w:rsidP="007A6FD0">
      <w:pPr>
        <w:spacing w:before="3000" w:after="120"/>
        <w:ind w:left="720"/>
        <w:jc w:val="center"/>
        <w:rPr>
          <w:b/>
          <w:bCs/>
          <w:szCs w:val="20"/>
        </w:rPr>
      </w:pPr>
      <w:r w:rsidRPr="00854A25">
        <w:rPr>
          <w:b/>
          <w:bCs/>
          <w:szCs w:val="20"/>
        </w:rPr>
        <w:t>Appendix C</w:t>
      </w:r>
    </w:p>
    <w:p w14:paraId="31A3CBCF" w14:textId="77777777" w:rsidR="007A6FD0" w:rsidRPr="00854A25" w:rsidRDefault="007A6FD0" w:rsidP="007A6FD0">
      <w:pPr>
        <w:spacing w:after="120"/>
        <w:ind w:left="720"/>
        <w:jc w:val="center"/>
        <w:rPr>
          <w:szCs w:val="20"/>
        </w:rPr>
      </w:pPr>
      <w:r w:rsidRPr="00854A25">
        <w:rPr>
          <w:b/>
          <w:bCs/>
          <w:szCs w:val="20"/>
        </w:rPr>
        <w:br/>
      </w:r>
      <w:r w:rsidRPr="00854A25">
        <w:rPr>
          <w:b/>
          <w:bCs/>
          <w:szCs w:val="20"/>
        </w:rPr>
        <w:br/>
        <w:t>QA Checklist</w:t>
      </w:r>
      <w:r w:rsidRPr="00854A25">
        <w:rPr>
          <w:b/>
          <w:bCs/>
          <w:szCs w:val="20"/>
        </w:rPr>
        <w:br/>
      </w:r>
    </w:p>
    <w:p w14:paraId="562EBE17" w14:textId="2875C6B7" w:rsidR="009954A4" w:rsidRDefault="007A6FD0" w:rsidP="000251D3">
      <w:pPr>
        <w:jc w:val="center"/>
      </w:pPr>
      <w:r>
        <w:br w:type="page"/>
      </w:r>
      <w:r w:rsidR="00A31460" w:rsidRPr="00A31460">
        <w:rPr>
          <w:noProof/>
        </w:rPr>
        <w:lastRenderedPageBreak/>
        <w:drawing>
          <wp:inline distT="0" distB="0" distL="0" distR="0" wp14:anchorId="4955129A" wp14:editId="0F0CD626">
            <wp:extent cx="6381750" cy="7430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88165" cy="7437721"/>
                    </a:xfrm>
                    <a:prstGeom prst="rect">
                      <a:avLst/>
                    </a:prstGeom>
                  </pic:spPr>
                </pic:pic>
              </a:graphicData>
            </a:graphic>
          </wp:inline>
        </w:drawing>
      </w:r>
      <w:bookmarkStart w:id="13" w:name="_GoBack"/>
      <w:bookmarkEnd w:id="13"/>
    </w:p>
    <w:sectPr w:rsidR="009954A4" w:rsidSect="00560C92">
      <w:headerReference w:type="default" r:id="rId19"/>
      <w:footerReference w:type="default" r:id="rId20"/>
      <w:headerReference w:type="first" r:id="rId21"/>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42942" w14:textId="77777777" w:rsidR="00F469F5" w:rsidRDefault="00F469F5">
      <w:r>
        <w:separator/>
      </w:r>
    </w:p>
  </w:endnote>
  <w:endnote w:type="continuationSeparator" w:id="0">
    <w:p w14:paraId="0FB75DEF" w14:textId="77777777" w:rsidR="00F469F5" w:rsidRDefault="00F469F5">
      <w:r>
        <w:continuationSeparator/>
      </w:r>
    </w:p>
  </w:endnote>
  <w:endnote w:type="continuationNotice" w:id="1">
    <w:p w14:paraId="480B5EFE" w14:textId="77777777" w:rsidR="00F469F5" w:rsidRDefault="00F46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A740F2" w:rsidRPr="00F91BB5" w:rsidRDefault="00A740F2"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0251D3">
      <w:rPr>
        <w:rFonts w:ascii="Arial" w:hAnsi="Arial" w:cs="Arial"/>
        <w:noProof/>
        <w:sz w:val="20"/>
      </w:rPr>
      <w:t>66</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0251D3">
      <w:rPr>
        <w:rFonts w:ascii="Arial" w:hAnsi="Arial" w:cs="Arial"/>
        <w:noProof/>
        <w:sz w:val="20"/>
      </w:rPr>
      <w:t>66</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E467B" w14:textId="77777777" w:rsidR="00F469F5" w:rsidRDefault="00F469F5">
      <w:r>
        <w:separator/>
      </w:r>
    </w:p>
  </w:footnote>
  <w:footnote w:type="continuationSeparator" w:id="0">
    <w:p w14:paraId="265C2891" w14:textId="77777777" w:rsidR="00F469F5" w:rsidRDefault="00F469F5">
      <w:r>
        <w:continuationSeparator/>
      </w:r>
    </w:p>
  </w:footnote>
  <w:footnote w:type="continuationNotice" w:id="1">
    <w:p w14:paraId="132DC372" w14:textId="77777777" w:rsidR="00F469F5" w:rsidRDefault="00F469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3A999C52" w:rsidR="00A740F2" w:rsidRDefault="00A740F2"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sidR="007A6FD0">
      <w:rPr>
        <w:sz w:val="20"/>
        <w:szCs w:val="20"/>
      </w:rPr>
      <w:t>04032</w:t>
    </w:r>
  </w:p>
  <w:p w14:paraId="20AF5E5B" w14:textId="320ECA89" w:rsidR="00A740F2" w:rsidRPr="00695DB6" w:rsidRDefault="00A740F2"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7A6FD0">
      <w:rPr>
        <w:b/>
        <w:sz w:val="20"/>
        <w:szCs w:val="20"/>
      </w:rPr>
      <w:t>1</w:t>
    </w:r>
  </w:p>
  <w:p w14:paraId="02C37CB0" w14:textId="77777777" w:rsidR="00A740F2" w:rsidRPr="00F00772" w:rsidRDefault="00A740F2" w:rsidP="00B84619">
    <w:pPr>
      <w:pStyle w:val="Spacer"/>
      <w:rPr>
        <w:rFonts w:ascii="Arial" w:hAnsi="Arial"/>
        <w:sz w:val="2"/>
      </w:rPr>
    </w:pPr>
  </w:p>
  <w:p w14:paraId="2093252F" w14:textId="77777777" w:rsidR="00A740F2" w:rsidRPr="00F00772" w:rsidRDefault="00A740F2">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7C7CADF3" w:rsidR="00A740F2" w:rsidRDefault="00A740F2" w:rsidP="00B84619">
    <w:pPr>
      <w:pStyle w:val="BodyText3"/>
      <w:spacing w:after="0" w:line="240" w:lineRule="auto"/>
      <w:jc w:val="right"/>
      <w:rPr>
        <w:b/>
        <w:sz w:val="20"/>
        <w:szCs w:val="20"/>
      </w:rPr>
    </w:pPr>
    <w:r>
      <w:rPr>
        <w:szCs w:val="22"/>
      </w:rPr>
      <w:tab/>
    </w:r>
    <w:r>
      <w:rPr>
        <w:b/>
        <w:sz w:val="20"/>
        <w:szCs w:val="20"/>
      </w:rPr>
      <w:t>CHPRC-</w:t>
    </w:r>
    <w:r w:rsidR="007A6FD0">
      <w:rPr>
        <w:b/>
        <w:sz w:val="20"/>
        <w:szCs w:val="20"/>
      </w:rPr>
      <w:t>04032</w:t>
    </w:r>
  </w:p>
  <w:p w14:paraId="0FF43030" w14:textId="562A4EB8" w:rsidR="00A740F2" w:rsidRPr="00105BF0" w:rsidRDefault="00A740F2"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7A6FD0">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E442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A3A9A"/>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1292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A105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8109E0"/>
    <w:multiLevelType w:val="hybridMultilevel"/>
    <w:tmpl w:val="08F2ABF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C068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242E3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DF369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AE6385"/>
    <w:multiLevelType w:val="hybridMultilevel"/>
    <w:tmpl w:val="4B5E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8752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F10685"/>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5D354FE"/>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7BC7FEF"/>
    <w:multiLevelType w:val="hybridMultilevel"/>
    <w:tmpl w:val="7E98F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6F5EB9"/>
    <w:multiLevelType w:val="hybridMultilevel"/>
    <w:tmpl w:val="6F36C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C8366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5B9300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042EB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2038DB"/>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0E368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12E3E1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40321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6A4D4B"/>
    <w:multiLevelType w:val="hybridMultilevel"/>
    <w:tmpl w:val="DCD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5C395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0BE61C1"/>
    <w:multiLevelType w:val="hybridMultilevel"/>
    <w:tmpl w:val="0ADA8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0EB7F20"/>
    <w:multiLevelType w:val="hybridMultilevel"/>
    <w:tmpl w:val="A962B4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2A00D4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4340C8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8B845C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7A36D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5C634E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8FC2E2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12"/>
  </w:num>
  <w:num w:numId="3">
    <w:abstractNumId w:val="37"/>
  </w:num>
  <w:num w:numId="4">
    <w:abstractNumId w:val="7"/>
  </w:num>
  <w:num w:numId="5">
    <w:abstractNumId w:val="16"/>
  </w:num>
  <w:num w:numId="6">
    <w:abstractNumId w:val="64"/>
  </w:num>
  <w:num w:numId="7">
    <w:abstractNumId w:val="21"/>
  </w:num>
  <w:num w:numId="8">
    <w:abstractNumId w:val="58"/>
  </w:num>
  <w:num w:numId="9">
    <w:abstractNumId w:val="44"/>
  </w:num>
  <w:num w:numId="10">
    <w:abstractNumId w:val="50"/>
  </w:num>
  <w:num w:numId="11">
    <w:abstractNumId w:val="18"/>
  </w:num>
  <w:num w:numId="12">
    <w:abstractNumId w:val="53"/>
  </w:num>
  <w:num w:numId="13">
    <w:abstractNumId w:val="6"/>
  </w:num>
  <w:num w:numId="14">
    <w:abstractNumId w:val="25"/>
  </w:num>
  <w:num w:numId="15">
    <w:abstractNumId w:val="61"/>
  </w:num>
  <w:num w:numId="16">
    <w:abstractNumId w:val="15"/>
  </w:num>
  <w:num w:numId="17">
    <w:abstractNumId w:val="60"/>
  </w:num>
  <w:num w:numId="18">
    <w:abstractNumId w:val="42"/>
  </w:num>
  <w:num w:numId="19">
    <w:abstractNumId w:val="49"/>
  </w:num>
  <w:num w:numId="20">
    <w:abstractNumId w:val="24"/>
  </w:num>
  <w:num w:numId="21">
    <w:abstractNumId w:val="4"/>
  </w:num>
  <w:num w:numId="22">
    <w:abstractNumId w:val="51"/>
  </w:num>
  <w:num w:numId="23">
    <w:abstractNumId w:val="28"/>
  </w:num>
  <w:num w:numId="24">
    <w:abstractNumId w:val="31"/>
  </w:num>
  <w:num w:numId="25">
    <w:abstractNumId w:val="41"/>
  </w:num>
  <w:num w:numId="26">
    <w:abstractNumId w:val="32"/>
  </w:num>
  <w:num w:numId="27">
    <w:abstractNumId w:val="30"/>
  </w:num>
  <w:num w:numId="28">
    <w:abstractNumId w:val="9"/>
  </w:num>
  <w:num w:numId="29">
    <w:abstractNumId w:val="59"/>
  </w:num>
  <w:num w:numId="30">
    <w:abstractNumId w:val="0"/>
  </w:num>
  <w:num w:numId="31">
    <w:abstractNumId w:val="63"/>
  </w:num>
  <w:num w:numId="32">
    <w:abstractNumId w:val="55"/>
  </w:num>
  <w:num w:numId="33">
    <w:abstractNumId w:val="14"/>
  </w:num>
  <w:num w:numId="34">
    <w:abstractNumId w:val="29"/>
  </w:num>
  <w:num w:numId="35">
    <w:abstractNumId w:val="1"/>
  </w:num>
  <w:num w:numId="36">
    <w:abstractNumId w:val="40"/>
  </w:num>
  <w:num w:numId="37">
    <w:abstractNumId w:val="11"/>
  </w:num>
  <w:num w:numId="38">
    <w:abstractNumId w:val="47"/>
  </w:num>
  <w:num w:numId="39">
    <w:abstractNumId w:val="22"/>
  </w:num>
  <w:num w:numId="40">
    <w:abstractNumId w:val="2"/>
  </w:num>
  <w:num w:numId="41">
    <w:abstractNumId w:val="43"/>
  </w:num>
  <w:num w:numId="42">
    <w:abstractNumId w:val="3"/>
  </w:num>
  <w:num w:numId="43">
    <w:abstractNumId w:val="13"/>
  </w:num>
  <w:num w:numId="44">
    <w:abstractNumId w:val="5"/>
  </w:num>
  <w:num w:numId="45">
    <w:abstractNumId w:val="39"/>
  </w:num>
  <w:num w:numId="46">
    <w:abstractNumId w:val="10"/>
  </w:num>
  <w:num w:numId="47">
    <w:abstractNumId w:val="33"/>
  </w:num>
  <w:num w:numId="48">
    <w:abstractNumId w:val="36"/>
  </w:num>
  <w:num w:numId="49">
    <w:abstractNumId w:val="35"/>
  </w:num>
  <w:num w:numId="50">
    <w:abstractNumId w:val="56"/>
  </w:num>
  <w:num w:numId="51">
    <w:abstractNumId w:val="52"/>
  </w:num>
  <w:num w:numId="52">
    <w:abstractNumId w:val="20"/>
  </w:num>
  <w:num w:numId="53">
    <w:abstractNumId w:val="48"/>
  </w:num>
  <w:num w:numId="54">
    <w:abstractNumId w:val="27"/>
  </w:num>
  <w:num w:numId="55">
    <w:abstractNumId w:val="19"/>
  </w:num>
  <w:num w:numId="56">
    <w:abstractNumId w:val="57"/>
  </w:num>
  <w:num w:numId="57">
    <w:abstractNumId w:val="38"/>
  </w:num>
  <w:num w:numId="58">
    <w:abstractNumId w:val="62"/>
  </w:num>
  <w:num w:numId="59">
    <w:abstractNumId w:val="8"/>
  </w:num>
  <w:num w:numId="60">
    <w:abstractNumId w:val="17"/>
  </w:num>
  <w:num w:numId="61">
    <w:abstractNumId w:val="34"/>
  </w:num>
  <w:num w:numId="62">
    <w:abstractNumId w:val="46"/>
  </w:num>
  <w:num w:numId="63">
    <w:abstractNumId w:val="26"/>
  </w:num>
  <w:num w:numId="64">
    <w:abstractNumId w:val="45"/>
  </w:num>
  <w:num w:numId="65">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1D3"/>
    <w:rsid w:val="000258C5"/>
    <w:rsid w:val="00030F31"/>
    <w:rsid w:val="0003465A"/>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17E2"/>
    <w:rsid w:val="000A4609"/>
    <w:rsid w:val="000A65B5"/>
    <w:rsid w:val="000A71E8"/>
    <w:rsid w:val="000B07AC"/>
    <w:rsid w:val="000B0F43"/>
    <w:rsid w:val="000B4E04"/>
    <w:rsid w:val="000C3325"/>
    <w:rsid w:val="000C49E8"/>
    <w:rsid w:val="000C634C"/>
    <w:rsid w:val="000C7FCE"/>
    <w:rsid w:val="000D4EFF"/>
    <w:rsid w:val="000D5185"/>
    <w:rsid w:val="000D5C0B"/>
    <w:rsid w:val="000D6080"/>
    <w:rsid w:val="000E0D34"/>
    <w:rsid w:val="000E2220"/>
    <w:rsid w:val="000E2ACA"/>
    <w:rsid w:val="000E66FE"/>
    <w:rsid w:val="000F0858"/>
    <w:rsid w:val="000F4644"/>
    <w:rsid w:val="000F5166"/>
    <w:rsid w:val="00101F81"/>
    <w:rsid w:val="00110F9C"/>
    <w:rsid w:val="00111F13"/>
    <w:rsid w:val="0011537B"/>
    <w:rsid w:val="001170D7"/>
    <w:rsid w:val="00117D2C"/>
    <w:rsid w:val="00117FB0"/>
    <w:rsid w:val="00123B7E"/>
    <w:rsid w:val="00123CE9"/>
    <w:rsid w:val="00125603"/>
    <w:rsid w:val="00125975"/>
    <w:rsid w:val="00126882"/>
    <w:rsid w:val="00134A63"/>
    <w:rsid w:val="00134AA3"/>
    <w:rsid w:val="00135751"/>
    <w:rsid w:val="0013596E"/>
    <w:rsid w:val="00141D38"/>
    <w:rsid w:val="0014360D"/>
    <w:rsid w:val="00143D44"/>
    <w:rsid w:val="00143F87"/>
    <w:rsid w:val="00144276"/>
    <w:rsid w:val="001473F1"/>
    <w:rsid w:val="00150657"/>
    <w:rsid w:val="0015262D"/>
    <w:rsid w:val="0015534F"/>
    <w:rsid w:val="0015755D"/>
    <w:rsid w:val="001614F9"/>
    <w:rsid w:val="00161DD5"/>
    <w:rsid w:val="001705F3"/>
    <w:rsid w:val="001718B6"/>
    <w:rsid w:val="00172812"/>
    <w:rsid w:val="00175270"/>
    <w:rsid w:val="00176613"/>
    <w:rsid w:val="001771F9"/>
    <w:rsid w:val="00177A0C"/>
    <w:rsid w:val="00180364"/>
    <w:rsid w:val="00181D1B"/>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4AB2"/>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274EF"/>
    <w:rsid w:val="00232114"/>
    <w:rsid w:val="0023314E"/>
    <w:rsid w:val="00234E5C"/>
    <w:rsid w:val="002402BA"/>
    <w:rsid w:val="00240BD6"/>
    <w:rsid w:val="00250080"/>
    <w:rsid w:val="0025044C"/>
    <w:rsid w:val="00250664"/>
    <w:rsid w:val="00254584"/>
    <w:rsid w:val="00262621"/>
    <w:rsid w:val="00264241"/>
    <w:rsid w:val="00264444"/>
    <w:rsid w:val="00266122"/>
    <w:rsid w:val="00266234"/>
    <w:rsid w:val="00272EA3"/>
    <w:rsid w:val="00276DC7"/>
    <w:rsid w:val="00280D0C"/>
    <w:rsid w:val="002816F5"/>
    <w:rsid w:val="00282D50"/>
    <w:rsid w:val="00283C6C"/>
    <w:rsid w:val="00293777"/>
    <w:rsid w:val="00294DEA"/>
    <w:rsid w:val="002952D5"/>
    <w:rsid w:val="002A216C"/>
    <w:rsid w:val="002A5736"/>
    <w:rsid w:val="002A6549"/>
    <w:rsid w:val="002A6DA7"/>
    <w:rsid w:val="002A79E5"/>
    <w:rsid w:val="002B0A8F"/>
    <w:rsid w:val="002B3269"/>
    <w:rsid w:val="002B74A4"/>
    <w:rsid w:val="002C266B"/>
    <w:rsid w:val="002C3BDD"/>
    <w:rsid w:val="002C6D0F"/>
    <w:rsid w:val="002C7600"/>
    <w:rsid w:val="002D1271"/>
    <w:rsid w:val="002D2476"/>
    <w:rsid w:val="002D3577"/>
    <w:rsid w:val="002D7A48"/>
    <w:rsid w:val="002E13AF"/>
    <w:rsid w:val="002E2FC4"/>
    <w:rsid w:val="002E5D84"/>
    <w:rsid w:val="003037BC"/>
    <w:rsid w:val="00311B4A"/>
    <w:rsid w:val="00321BF6"/>
    <w:rsid w:val="00322DE9"/>
    <w:rsid w:val="0032413A"/>
    <w:rsid w:val="00325AB2"/>
    <w:rsid w:val="003314D1"/>
    <w:rsid w:val="0034102D"/>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53E"/>
    <w:rsid w:val="003F48F4"/>
    <w:rsid w:val="003F53AB"/>
    <w:rsid w:val="00402B23"/>
    <w:rsid w:val="0040656A"/>
    <w:rsid w:val="0041085F"/>
    <w:rsid w:val="0041315E"/>
    <w:rsid w:val="00415056"/>
    <w:rsid w:val="00426BA1"/>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96E08"/>
    <w:rsid w:val="004A0F0A"/>
    <w:rsid w:val="004B1058"/>
    <w:rsid w:val="004B1E8C"/>
    <w:rsid w:val="004B2055"/>
    <w:rsid w:val="004B35CB"/>
    <w:rsid w:val="004B5D69"/>
    <w:rsid w:val="004B705B"/>
    <w:rsid w:val="004C36A2"/>
    <w:rsid w:val="004C7959"/>
    <w:rsid w:val="004D1A34"/>
    <w:rsid w:val="004D54CA"/>
    <w:rsid w:val="004D6A90"/>
    <w:rsid w:val="004E0758"/>
    <w:rsid w:val="004E5D16"/>
    <w:rsid w:val="004E7152"/>
    <w:rsid w:val="004E7FD6"/>
    <w:rsid w:val="004F0D72"/>
    <w:rsid w:val="004F4E3B"/>
    <w:rsid w:val="00504B75"/>
    <w:rsid w:val="00505BCC"/>
    <w:rsid w:val="00507F94"/>
    <w:rsid w:val="005133DE"/>
    <w:rsid w:val="0051406B"/>
    <w:rsid w:val="0051414D"/>
    <w:rsid w:val="005149F2"/>
    <w:rsid w:val="005152D3"/>
    <w:rsid w:val="00515D6F"/>
    <w:rsid w:val="00520858"/>
    <w:rsid w:val="00542CC1"/>
    <w:rsid w:val="005468ED"/>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A2244"/>
    <w:rsid w:val="005B32BE"/>
    <w:rsid w:val="005B6800"/>
    <w:rsid w:val="005B7D3D"/>
    <w:rsid w:val="005B7F9B"/>
    <w:rsid w:val="005C1656"/>
    <w:rsid w:val="005C20B9"/>
    <w:rsid w:val="005C755F"/>
    <w:rsid w:val="005D0001"/>
    <w:rsid w:val="005E33F3"/>
    <w:rsid w:val="005E65F2"/>
    <w:rsid w:val="005F05F8"/>
    <w:rsid w:val="005F2DA6"/>
    <w:rsid w:val="005F6614"/>
    <w:rsid w:val="00602411"/>
    <w:rsid w:val="00602ADA"/>
    <w:rsid w:val="00603614"/>
    <w:rsid w:val="00606A19"/>
    <w:rsid w:val="006162BC"/>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37C6"/>
    <w:rsid w:val="00654DD8"/>
    <w:rsid w:val="00654F97"/>
    <w:rsid w:val="00657475"/>
    <w:rsid w:val="00663746"/>
    <w:rsid w:val="00663C39"/>
    <w:rsid w:val="00666777"/>
    <w:rsid w:val="00683574"/>
    <w:rsid w:val="006848B9"/>
    <w:rsid w:val="00685261"/>
    <w:rsid w:val="00685A4B"/>
    <w:rsid w:val="00685F6B"/>
    <w:rsid w:val="00687789"/>
    <w:rsid w:val="006960D9"/>
    <w:rsid w:val="006973AE"/>
    <w:rsid w:val="006A1EF3"/>
    <w:rsid w:val="006A2B71"/>
    <w:rsid w:val="006A40FF"/>
    <w:rsid w:val="006A4BD3"/>
    <w:rsid w:val="006A4C2C"/>
    <w:rsid w:val="006A7991"/>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6F7C9F"/>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6375"/>
    <w:rsid w:val="00757E99"/>
    <w:rsid w:val="007669A8"/>
    <w:rsid w:val="0076717B"/>
    <w:rsid w:val="007677A9"/>
    <w:rsid w:val="00773510"/>
    <w:rsid w:val="0077723E"/>
    <w:rsid w:val="00782A1A"/>
    <w:rsid w:val="0078339D"/>
    <w:rsid w:val="00784107"/>
    <w:rsid w:val="00787241"/>
    <w:rsid w:val="00787D00"/>
    <w:rsid w:val="00793BEF"/>
    <w:rsid w:val="007942BB"/>
    <w:rsid w:val="007A4E7C"/>
    <w:rsid w:val="007A6FD0"/>
    <w:rsid w:val="007B02C6"/>
    <w:rsid w:val="007B537E"/>
    <w:rsid w:val="007B57D3"/>
    <w:rsid w:val="007B718E"/>
    <w:rsid w:val="007C3ADA"/>
    <w:rsid w:val="007D0AAC"/>
    <w:rsid w:val="007D0ADE"/>
    <w:rsid w:val="007D427F"/>
    <w:rsid w:val="007D518A"/>
    <w:rsid w:val="007D601D"/>
    <w:rsid w:val="007DE4C0"/>
    <w:rsid w:val="007E0E67"/>
    <w:rsid w:val="007E1346"/>
    <w:rsid w:val="007E22A1"/>
    <w:rsid w:val="007F0982"/>
    <w:rsid w:val="007F0A1D"/>
    <w:rsid w:val="007F150C"/>
    <w:rsid w:val="007F364A"/>
    <w:rsid w:val="00801647"/>
    <w:rsid w:val="008128CF"/>
    <w:rsid w:val="00816D09"/>
    <w:rsid w:val="00821C3B"/>
    <w:rsid w:val="00825AC7"/>
    <w:rsid w:val="00827342"/>
    <w:rsid w:val="00832CF9"/>
    <w:rsid w:val="00837221"/>
    <w:rsid w:val="00837328"/>
    <w:rsid w:val="008402F7"/>
    <w:rsid w:val="00840F54"/>
    <w:rsid w:val="008423E3"/>
    <w:rsid w:val="008444D9"/>
    <w:rsid w:val="0084620C"/>
    <w:rsid w:val="008463EB"/>
    <w:rsid w:val="00850706"/>
    <w:rsid w:val="00850E5B"/>
    <w:rsid w:val="00851432"/>
    <w:rsid w:val="00855DA9"/>
    <w:rsid w:val="0085634C"/>
    <w:rsid w:val="00857975"/>
    <w:rsid w:val="0086518A"/>
    <w:rsid w:val="00872B66"/>
    <w:rsid w:val="00876E94"/>
    <w:rsid w:val="00882C44"/>
    <w:rsid w:val="00883D04"/>
    <w:rsid w:val="008850E9"/>
    <w:rsid w:val="00885A59"/>
    <w:rsid w:val="008912C9"/>
    <w:rsid w:val="00896A5C"/>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3AB6"/>
    <w:rsid w:val="008F4440"/>
    <w:rsid w:val="008F4B1C"/>
    <w:rsid w:val="008F6E49"/>
    <w:rsid w:val="00900056"/>
    <w:rsid w:val="009025E3"/>
    <w:rsid w:val="00905663"/>
    <w:rsid w:val="0091066A"/>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412B"/>
    <w:rsid w:val="009A6F03"/>
    <w:rsid w:val="009B35A1"/>
    <w:rsid w:val="009B5B1A"/>
    <w:rsid w:val="009C3975"/>
    <w:rsid w:val="009C4561"/>
    <w:rsid w:val="009C5E97"/>
    <w:rsid w:val="009C7C9D"/>
    <w:rsid w:val="009D0B16"/>
    <w:rsid w:val="009E0989"/>
    <w:rsid w:val="009E31FB"/>
    <w:rsid w:val="009E42D6"/>
    <w:rsid w:val="009F3021"/>
    <w:rsid w:val="009F6073"/>
    <w:rsid w:val="009F6764"/>
    <w:rsid w:val="00A22364"/>
    <w:rsid w:val="00A2378A"/>
    <w:rsid w:val="00A2582D"/>
    <w:rsid w:val="00A3032B"/>
    <w:rsid w:val="00A31460"/>
    <w:rsid w:val="00A33829"/>
    <w:rsid w:val="00A33C25"/>
    <w:rsid w:val="00A34442"/>
    <w:rsid w:val="00A34AAC"/>
    <w:rsid w:val="00A41293"/>
    <w:rsid w:val="00A46D4C"/>
    <w:rsid w:val="00A4786F"/>
    <w:rsid w:val="00A4795C"/>
    <w:rsid w:val="00A5316C"/>
    <w:rsid w:val="00A57B4D"/>
    <w:rsid w:val="00A57EB3"/>
    <w:rsid w:val="00A64420"/>
    <w:rsid w:val="00A70C0C"/>
    <w:rsid w:val="00A73DFF"/>
    <w:rsid w:val="00A740F2"/>
    <w:rsid w:val="00A75233"/>
    <w:rsid w:val="00A76ECC"/>
    <w:rsid w:val="00A80399"/>
    <w:rsid w:val="00A81A75"/>
    <w:rsid w:val="00A83723"/>
    <w:rsid w:val="00A87B66"/>
    <w:rsid w:val="00A907D9"/>
    <w:rsid w:val="00A91589"/>
    <w:rsid w:val="00A91669"/>
    <w:rsid w:val="00A93006"/>
    <w:rsid w:val="00AA419E"/>
    <w:rsid w:val="00AA72F7"/>
    <w:rsid w:val="00AB0D20"/>
    <w:rsid w:val="00AB209D"/>
    <w:rsid w:val="00AB25C7"/>
    <w:rsid w:val="00AC12DB"/>
    <w:rsid w:val="00AC2008"/>
    <w:rsid w:val="00AC2A17"/>
    <w:rsid w:val="00AC37BC"/>
    <w:rsid w:val="00AC5E79"/>
    <w:rsid w:val="00AD437A"/>
    <w:rsid w:val="00AD5C42"/>
    <w:rsid w:val="00AD5D19"/>
    <w:rsid w:val="00AD7685"/>
    <w:rsid w:val="00AE3052"/>
    <w:rsid w:val="00AE466F"/>
    <w:rsid w:val="00AE7462"/>
    <w:rsid w:val="00AE7B2F"/>
    <w:rsid w:val="00AF34D5"/>
    <w:rsid w:val="00B02909"/>
    <w:rsid w:val="00B04094"/>
    <w:rsid w:val="00B12919"/>
    <w:rsid w:val="00B14EA6"/>
    <w:rsid w:val="00B15234"/>
    <w:rsid w:val="00B26796"/>
    <w:rsid w:val="00B27038"/>
    <w:rsid w:val="00B3234B"/>
    <w:rsid w:val="00B34E76"/>
    <w:rsid w:val="00B3528D"/>
    <w:rsid w:val="00B37E5F"/>
    <w:rsid w:val="00B51B4A"/>
    <w:rsid w:val="00B532BB"/>
    <w:rsid w:val="00B53A73"/>
    <w:rsid w:val="00B554BF"/>
    <w:rsid w:val="00B56325"/>
    <w:rsid w:val="00B60566"/>
    <w:rsid w:val="00B61D50"/>
    <w:rsid w:val="00B626E4"/>
    <w:rsid w:val="00B646C4"/>
    <w:rsid w:val="00B64BCB"/>
    <w:rsid w:val="00B67AB4"/>
    <w:rsid w:val="00B72BCB"/>
    <w:rsid w:val="00B7461D"/>
    <w:rsid w:val="00B84619"/>
    <w:rsid w:val="00B849FF"/>
    <w:rsid w:val="00B93885"/>
    <w:rsid w:val="00B94232"/>
    <w:rsid w:val="00B9426F"/>
    <w:rsid w:val="00B96B88"/>
    <w:rsid w:val="00B97DFF"/>
    <w:rsid w:val="00BA1565"/>
    <w:rsid w:val="00BA2EB6"/>
    <w:rsid w:val="00BB444D"/>
    <w:rsid w:val="00BB53C9"/>
    <w:rsid w:val="00BB598D"/>
    <w:rsid w:val="00BB63BF"/>
    <w:rsid w:val="00BB6B51"/>
    <w:rsid w:val="00BB6E09"/>
    <w:rsid w:val="00BC1A76"/>
    <w:rsid w:val="00BC21CA"/>
    <w:rsid w:val="00BC3656"/>
    <w:rsid w:val="00BC7460"/>
    <w:rsid w:val="00BD0CFF"/>
    <w:rsid w:val="00BD3CCF"/>
    <w:rsid w:val="00BD4E56"/>
    <w:rsid w:val="00BD4FDC"/>
    <w:rsid w:val="00BE4833"/>
    <w:rsid w:val="00BE563B"/>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9E"/>
    <w:rsid w:val="00C36CB1"/>
    <w:rsid w:val="00C372D2"/>
    <w:rsid w:val="00C37CF5"/>
    <w:rsid w:val="00C4385D"/>
    <w:rsid w:val="00C438D1"/>
    <w:rsid w:val="00C47E41"/>
    <w:rsid w:val="00C517CC"/>
    <w:rsid w:val="00C536CD"/>
    <w:rsid w:val="00C558D1"/>
    <w:rsid w:val="00C55CF4"/>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29B8"/>
    <w:rsid w:val="00CF43A7"/>
    <w:rsid w:val="00D06670"/>
    <w:rsid w:val="00D06A8A"/>
    <w:rsid w:val="00D11E1E"/>
    <w:rsid w:val="00D134FA"/>
    <w:rsid w:val="00D16275"/>
    <w:rsid w:val="00D201D0"/>
    <w:rsid w:val="00D21339"/>
    <w:rsid w:val="00D3759B"/>
    <w:rsid w:val="00D40027"/>
    <w:rsid w:val="00D47E43"/>
    <w:rsid w:val="00D5095D"/>
    <w:rsid w:val="00D54A3F"/>
    <w:rsid w:val="00D552DB"/>
    <w:rsid w:val="00D55386"/>
    <w:rsid w:val="00D55562"/>
    <w:rsid w:val="00D55B31"/>
    <w:rsid w:val="00D56F98"/>
    <w:rsid w:val="00D57296"/>
    <w:rsid w:val="00D57686"/>
    <w:rsid w:val="00D60993"/>
    <w:rsid w:val="00D62900"/>
    <w:rsid w:val="00D65608"/>
    <w:rsid w:val="00D70E41"/>
    <w:rsid w:val="00D800A6"/>
    <w:rsid w:val="00D81139"/>
    <w:rsid w:val="00D8130F"/>
    <w:rsid w:val="00D82A6D"/>
    <w:rsid w:val="00D84DDA"/>
    <w:rsid w:val="00D938F1"/>
    <w:rsid w:val="00D95507"/>
    <w:rsid w:val="00DA0373"/>
    <w:rsid w:val="00DA065F"/>
    <w:rsid w:val="00DA11B3"/>
    <w:rsid w:val="00DA24B7"/>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E6756"/>
    <w:rsid w:val="00DF348E"/>
    <w:rsid w:val="00DF3A73"/>
    <w:rsid w:val="00E01D47"/>
    <w:rsid w:val="00E03B4D"/>
    <w:rsid w:val="00E064AB"/>
    <w:rsid w:val="00E07891"/>
    <w:rsid w:val="00E07E2D"/>
    <w:rsid w:val="00E108DD"/>
    <w:rsid w:val="00E10C5C"/>
    <w:rsid w:val="00E174BE"/>
    <w:rsid w:val="00E17BE2"/>
    <w:rsid w:val="00E17F9C"/>
    <w:rsid w:val="00E20031"/>
    <w:rsid w:val="00E20DC3"/>
    <w:rsid w:val="00E22D36"/>
    <w:rsid w:val="00E27D13"/>
    <w:rsid w:val="00E36E79"/>
    <w:rsid w:val="00E41B89"/>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96857"/>
    <w:rsid w:val="00EA1C21"/>
    <w:rsid w:val="00EA4013"/>
    <w:rsid w:val="00EB3EBB"/>
    <w:rsid w:val="00EB465A"/>
    <w:rsid w:val="00EB6A36"/>
    <w:rsid w:val="00EB6ECB"/>
    <w:rsid w:val="00EC1159"/>
    <w:rsid w:val="00EC30B6"/>
    <w:rsid w:val="00EC5775"/>
    <w:rsid w:val="00EC77EE"/>
    <w:rsid w:val="00ED00A0"/>
    <w:rsid w:val="00ED4060"/>
    <w:rsid w:val="00ED4996"/>
    <w:rsid w:val="00ED71ED"/>
    <w:rsid w:val="00EE5E56"/>
    <w:rsid w:val="00EF1976"/>
    <w:rsid w:val="00EF431C"/>
    <w:rsid w:val="00EF57A7"/>
    <w:rsid w:val="00F0136C"/>
    <w:rsid w:val="00F02029"/>
    <w:rsid w:val="00F05AD2"/>
    <w:rsid w:val="00F06DB6"/>
    <w:rsid w:val="00F0786C"/>
    <w:rsid w:val="00F105D9"/>
    <w:rsid w:val="00F11689"/>
    <w:rsid w:val="00F14002"/>
    <w:rsid w:val="00F279D9"/>
    <w:rsid w:val="00F30A8B"/>
    <w:rsid w:val="00F33A2F"/>
    <w:rsid w:val="00F341FE"/>
    <w:rsid w:val="00F36E2D"/>
    <w:rsid w:val="00F4062F"/>
    <w:rsid w:val="00F40948"/>
    <w:rsid w:val="00F40FB4"/>
    <w:rsid w:val="00F419F4"/>
    <w:rsid w:val="00F43519"/>
    <w:rsid w:val="00F46869"/>
    <w:rsid w:val="00F468A4"/>
    <w:rsid w:val="00F469F5"/>
    <w:rsid w:val="00F47267"/>
    <w:rsid w:val="00F6377E"/>
    <w:rsid w:val="00F7001F"/>
    <w:rsid w:val="00F773DE"/>
    <w:rsid w:val="00F81C6D"/>
    <w:rsid w:val="00F85238"/>
    <w:rsid w:val="00F85795"/>
    <w:rsid w:val="00F85C8F"/>
    <w:rsid w:val="00F90568"/>
    <w:rsid w:val="00F91A62"/>
    <w:rsid w:val="00F95502"/>
    <w:rsid w:val="00F96573"/>
    <w:rsid w:val="00FA5E39"/>
    <w:rsid w:val="00FA7481"/>
    <w:rsid w:val="00FB0144"/>
    <w:rsid w:val="00FB0FA5"/>
    <w:rsid w:val="00FB319F"/>
    <w:rsid w:val="00FB76D4"/>
    <w:rsid w:val="00FC4746"/>
    <w:rsid w:val="00FC692C"/>
    <w:rsid w:val="00FC70FD"/>
    <w:rsid w:val="00FD2E71"/>
    <w:rsid w:val="00FD3A67"/>
    <w:rsid w:val="00FD4851"/>
    <w:rsid w:val="00FD4B1E"/>
    <w:rsid w:val="00FE1B51"/>
    <w:rsid w:val="00FE413D"/>
    <w:rsid w:val="00FE473B"/>
    <w:rsid w:val="00FE4A48"/>
    <w:rsid w:val="00FE688C"/>
    <w:rsid w:val="00FF17DF"/>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 w:id="2017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olive\backups\CAVE\CA-CIE-Tools-TestEnv\inventory_pp\tests\AT-2\runner_AT-2.log"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yperlink" Target="file:///\\olive\backups\CAVE\CA-CIE-Tools-TestEnv\inventory_pp\tests\AT-1" TargetMode="External"/><Relationship Id="rId17" Type="http://schemas.openxmlformats.org/officeDocument/2006/relationships/hyperlink" Target="file:///\\olive\backups\CAVE\CA-CIE-Tools-TestEnv\inventory_pp\tests\AT-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olive\backups\CAVE\CA-CIE-Tools-TestEnv\inventory_pp\tests\AT-6\runner_AT-6.lo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olive\backups\CAVE\CA-CIE-Tools-TestEnv\inventory_pp\tests\AT-4\runner_AT-4.log"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olive\backups\CAVE\CA-CIE-Tools-TestEnv\inventory_pp\tests\AT-3\runner_AT-3.log"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
      <w:docPartPr>
        <w:name w:val="5FF6569DE5434D0C990EB4DBA1B244AF"/>
        <w:category>
          <w:name w:val="General"/>
          <w:gallery w:val="placeholder"/>
        </w:category>
        <w:types>
          <w:type w:val="bbPlcHdr"/>
        </w:types>
        <w:behaviors>
          <w:behavior w:val="content"/>
        </w:behaviors>
        <w:guid w:val="{CA6A57E9-A481-4EF3-84AE-1108308E5871}"/>
      </w:docPartPr>
      <w:docPartBody>
        <w:p w:rsidR="003C51AD" w:rsidRDefault="009F074B" w:rsidP="009F074B">
          <w:pPr>
            <w:pStyle w:val="5FF6569DE5434D0C990EB4DBA1B244AF"/>
          </w:pPr>
          <w:r w:rsidRPr="00F879AF">
            <w:rPr>
              <w:rStyle w:val="PlaceholderText"/>
            </w:rPr>
            <w:t>[Keywords]</w:t>
          </w:r>
        </w:p>
      </w:docPartBody>
    </w:docPart>
    <w:docPart>
      <w:docPartPr>
        <w:name w:val="F267C5AEDA22497C85112220B2184103"/>
        <w:category>
          <w:name w:val="General"/>
          <w:gallery w:val="placeholder"/>
        </w:category>
        <w:types>
          <w:type w:val="bbPlcHdr"/>
        </w:types>
        <w:behaviors>
          <w:behavior w:val="content"/>
        </w:behaviors>
        <w:guid w:val="{6BDCAA30-DBA1-40BF-A349-343EA3BB5D1F}"/>
      </w:docPartPr>
      <w:docPartBody>
        <w:p w:rsidR="003C51AD" w:rsidRDefault="009F074B" w:rsidP="009F074B">
          <w:pPr>
            <w:pStyle w:val="F267C5AEDA22497C85112220B2184103"/>
          </w:pPr>
          <w:r w:rsidRPr="00F879AF">
            <w:rPr>
              <w:rStyle w:val="PlaceholderText"/>
            </w:rPr>
            <w:t>[Keywords]</w:t>
          </w:r>
        </w:p>
      </w:docPartBody>
    </w:docPart>
    <w:docPart>
      <w:docPartPr>
        <w:name w:val="A35630291D21461783F0960AEA54DBF4"/>
        <w:category>
          <w:name w:val="General"/>
          <w:gallery w:val="placeholder"/>
        </w:category>
        <w:types>
          <w:type w:val="bbPlcHdr"/>
        </w:types>
        <w:behaviors>
          <w:behavior w:val="content"/>
        </w:behaviors>
        <w:guid w:val="{E4999E68-2152-4247-A6DE-3B729121DDD8}"/>
      </w:docPartPr>
      <w:docPartBody>
        <w:p w:rsidR="003C51AD" w:rsidRDefault="009F074B" w:rsidP="009F074B">
          <w:pPr>
            <w:pStyle w:val="A35630291D21461783F0960AEA54DBF4"/>
          </w:pPr>
          <w:r w:rsidRPr="00F879AF">
            <w:rPr>
              <w:rStyle w:val="PlaceholderText"/>
            </w:rPr>
            <w:t>[Keywords]</w:t>
          </w:r>
        </w:p>
      </w:docPartBody>
    </w:docPart>
    <w:docPart>
      <w:docPartPr>
        <w:name w:val="E6E1B6FD2C024727B3C9AB075844E1D1"/>
        <w:category>
          <w:name w:val="General"/>
          <w:gallery w:val="placeholder"/>
        </w:category>
        <w:types>
          <w:type w:val="bbPlcHdr"/>
        </w:types>
        <w:behaviors>
          <w:behavior w:val="content"/>
        </w:behaviors>
        <w:guid w:val="{04FBB3E1-371B-4E8B-8E35-8F84F26D5F74}"/>
      </w:docPartPr>
      <w:docPartBody>
        <w:p w:rsidR="00B047C8" w:rsidRDefault="003715C2" w:rsidP="003715C2">
          <w:pPr>
            <w:pStyle w:val="E6E1B6FD2C024727B3C9AB075844E1D1"/>
          </w:pPr>
          <w:r w:rsidRPr="00F879AF">
            <w:rPr>
              <w:rStyle w:val="PlaceholderText"/>
            </w:rPr>
            <w:t>[Keywords]</w:t>
          </w:r>
        </w:p>
      </w:docPartBody>
    </w:docPart>
    <w:docPart>
      <w:docPartPr>
        <w:name w:val="222802D5DA814FF18E9BE058702E1DA8"/>
        <w:category>
          <w:name w:val="General"/>
          <w:gallery w:val="placeholder"/>
        </w:category>
        <w:types>
          <w:type w:val="bbPlcHdr"/>
        </w:types>
        <w:behaviors>
          <w:behavior w:val="content"/>
        </w:behaviors>
        <w:guid w:val="{0959B4D0-44F1-4E5F-945B-16EC99E6FF16}"/>
      </w:docPartPr>
      <w:docPartBody>
        <w:p w:rsidR="00407370" w:rsidRDefault="000C4F46" w:rsidP="000C4F46">
          <w:pPr>
            <w:pStyle w:val="222802D5DA814FF18E9BE058702E1DA8"/>
          </w:pPr>
          <w:r w:rsidRPr="00F879AF">
            <w:rPr>
              <w:rStyle w:val="PlaceholderText"/>
            </w:rPr>
            <w:t>[Keywords]</w:t>
          </w:r>
        </w:p>
      </w:docPartBody>
    </w:docPart>
    <w:docPart>
      <w:docPartPr>
        <w:name w:val="13C2118E1D9142139F995AFC39866227"/>
        <w:category>
          <w:name w:val="General"/>
          <w:gallery w:val="placeholder"/>
        </w:category>
        <w:types>
          <w:type w:val="bbPlcHdr"/>
        </w:types>
        <w:behaviors>
          <w:behavior w:val="content"/>
        </w:behaviors>
        <w:guid w:val="{BB9E2833-7B1F-4F2E-859A-A23EFBB3627E}"/>
      </w:docPartPr>
      <w:docPartBody>
        <w:p w:rsidR="00407370" w:rsidRDefault="000C4F46" w:rsidP="000C4F46">
          <w:pPr>
            <w:pStyle w:val="13C2118E1D9142139F995AFC39866227"/>
          </w:pPr>
          <w:r w:rsidRPr="00F879AF">
            <w:rPr>
              <w:rStyle w:val="PlaceholderText"/>
            </w:rPr>
            <w:t>[Keywords]</w:t>
          </w:r>
        </w:p>
      </w:docPartBody>
    </w:docPart>
    <w:docPart>
      <w:docPartPr>
        <w:name w:val="765912AECEC54D2187A0894E13A7789B"/>
        <w:category>
          <w:name w:val="General"/>
          <w:gallery w:val="placeholder"/>
        </w:category>
        <w:types>
          <w:type w:val="bbPlcHdr"/>
        </w:types>
        <w:behaviors>
          <w:behavior w:val="content"/>
        </w:behaviors>
        <w:guid w:val="{B217D219-507C-464C-B06E-AC7ACA19E2E7}"/>
      </w:docPartPr>
      <w:docPartBody>
        <w:p w:rsidR="00407370" w:rsidRDefault="000C4F46" w:rsidP="000C4F46">
          <w:pPr>
            <w:pStyle w:val="765912AECEC54D2187A0894E13A7789B"/>
          </w:pPr>
          <w:r w:rsidRPr="00F879AF">
            <w:rPr>
              <w:rStyle w:val="PlaceholderText"/>
            </w:rPr>
            <w:t>[Keywords]</w:t>
          </w:r>
        </w:p>
      </w:docPartBody>
    </w:docPart>
    <w:docPart>
      <w:docPartPr>
        <w:name w:val="FEA42AC92C8841FB9AB28880DCB1C036"/>
        <w:category>
          <w:name w:val="General"/>
          <w:gallery w:val="placeholder"/>
        </w:category>
        <w:types>
          <w:type w:val="bbPlcHdr"/>
        </w:types>
        <w:behaviors>
          <w:behavior w:val="content"/>
        </w:behaviors>
        <w:guid w:val="{3DE69A88-6909-48D7-A236-A33D2743E6AB}"/>
      </w:docPartPr>
      <w:docPartBody>
        <w:p w:rsidR="00407370" w:rsidRDefault="000C4F46" w:rsidP="000C4F46">
          <w:pPr>
            <w:pStyle w:val="FEA42AC92C8841FB9AB28880DCB1C03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0C09B6"/>
    <w:rsid w:val="000C2874"/>
    <w:rsid w:val="000C4F46"/>
    <w:rsid w:val="0010705E"/>
    <w:rsid w:val="001D494B"/>
    <w:rsid w:val="00226593"/>
    <w:rsid w:val="002819AB"/>
    <w:rsid w:val="003715C2"/>
    <w:rsid w:val="0039400B"/>
    <w:rsid w:val="003C2161"/>
    <w:rsid w:val="003C51AD"/>
    <w:rsid w:val="00407370"/>
    <w:rsid w:val="00407CE1"/>
    <w:rsid w:val="00437290"/>
    <w:rsid w:val="00455630"/>
    <w:rsid w:val="00472037"/>
    <w:rsid w:val="0047338A"/>
    <w:rsid w:val="00481E0E"/>
    <w:rsid w:val="004D2AE6"/>
    <w:rsid w:val="00565015"/>
    <w:rsid w:val="00575BE9"/>
    <w:rsid w:val="005917BD"/>
    <w:rsid w:val="005C11DF"/>
    <w:rsid w:val="006C19CD"/>
    <w:rsid w:val="0070296C"/>
    <w:rsid w:val="0072006C"/>
    <w:rsid w:val="007879F4"/>
    <w:rsid w:val="007A3320"/>
    <w:rsid w:val="007D5989"/>
    <w:rsid w:val="0080757D"/>
    <w:rsid w:val="00860665"/>
    <w:rsid w:val="00862A65"/>
    <w:rsid w:val="008911A7"/>
    <w:rsid w:val="008A36BB"/>
    <w:rsid w:val="008B28BA"/>
    <w:rsid w:val="00924B75"/>
    <w:rsid w:val="0094491B"/>
    <w:rsid w:val="00995779"/>
    <w:rsid w:val="009B1DE7"/>
    <w:rsid w:val="009F074B"/>
    <w:rsid w:val="009F280E"/>
    <w:rsid w:val="00B047C8"/>
    <w:rsid w:val="00B30EBB"/>
    <w:rsid w:val="00B64C65"/>
    <w:rsid w:val="00BA4E5C"/>
    <w:rsid w:val="00C61760"/>
    <w:rsid w:val="00C66606"/>
    <w:rsid w:val="00C734EB"/>
    <w:rsid w:val="00CA29F6"/>
    <w:rsid w:val="00CC4A7D"/>
    <w:rsid w:val="00CE37C0"/>
    <w:rsid w:val="00DD341B"/>
    <w:rsid w:val="00E03B4D"/>
    <w:rsid w:val="00EB4E58"/>
    <w:rsid w:val="00EE3028"/>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F46"/>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8A34BD2B0B1D463DA40EFD1532E26FC8">
    <w:name w:val="8A34BD2B0B1D463DA40EFD1532E26FC8"/>
    <w:rsid w:val="0072006C"/>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 w:type="paragraph" w:customStyle="1" w:styleId="5FF6569DE5434D0C990EB4DBA1B244AF">
    <w:name w:val="5FF6569DE5434D0C990EB4DBA1B244AF"/>
    <w:rsid w:val="009F074B"/>
  </w:style>
  <w:style w:type="paragraph" w:customStyle="1" w:styleId="F267C5AEDA22497C85112220B2184103">
    <w:name w:val="F267C5AEDA22497C85112220B2184103"/>
    <w:rsid w:val="009F074B"/>
  </w:style>
  <w:style w:type="paragraph" w:customStyle="1" w:styleId="A35630291D21461783F0960AEA54DBF4">
    <w:name w:val="A35630291D21461783F0960AEA54DBF4"/>
    <w:rsid w:val="009F074B"/>
  </w:style>
  <w:style w:type="paragraph" w:customStyle="1" w:styleId="E6E1B6FD2C024727B3C9AB075844E1D1">
    <w:name w:val="E6E1B6FD2C024727B3C9AB075844E1D1"/>
    <w:rsid w:val="003715C2"/>
  </w:style>
  <w:style w:type="paragraph" w:customStyle="1" w:styleId="222802D5DA814FF18E9BE058702E1DA8">
    <w:name w:val="222802D5DA814FF18E9BE058702E1DA8"/>
    <w:rsid w:val="000C4F46"/>
  </w:style>
  <w:style w:type="paragraph" w:customStyle="1" w:styleId="13C2118E1D9142139F995AFC39866227">
    <w:name w:val="13C2118E1D9142139F995AFC39866227"/>
    <w:rsid w:val="000C4F46"/>
  </w:style>
  <w:style w:type="paragraph" w:customStyle="1" w:styleId="765912AECEC54D2187A0894E13A7789B">
    <w:name w:val="765912AECEC54D2187A0894E13A7789B"/>
    <w:rsid w:val="000C4F46"/>
  </w:style>
  <w:style w:type="paragraph" w:customStyle="1" w:styleId="FEA42AC92C8841FB9AB28880DCB1C036">
    <w:name w:val="FEA42AC92C8841FB9AB28880DCB1C036"/>
    <w:rsid w:val="000C4F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F46"/>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8A34BD2B0B1D463DA40EFD1532E26FC8">
    <w:name w:val="8A34BD2B0B1D463DA40EFD1532E26FC8"/>
    <w:rsid w:val="0072006C"/>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 w:type="paragraph" w:customStyle="1" w:styleId="5FF6569DE5434D0C990EB4DBA1B244AF">
    <w:name w:val="5FF6569DE5434D0C990EB4DBA1B244AF"/>
    <w:rsid w:val="009F074B"/>
  </w:style>
  <w:style w:type="paragraph" w:customStyle="1" w:styleId="F267C5AEDA22497C85112220B2184103">
    <w:name w:val="F267C5AEDA22497C85112220B2184103"/>
    <w:rsid w:val="009F074B"/>
  </w:style>
  <w:style w:type="paragraph" w:customStyle="1" w:styleId="A35630291D21461783F0960AEA54DBF4">
    <w:name w:val="A35630291D21461783F0960AEA54DBF4"/>
    <w:rsid w:val="009F074B"/>
  </w:style>
  <w:style w:type="paragraph" w:customStyle="1" w:styleId="E6E1B6FD2C024727B3C9AB075844E1D1">
    <w:name w:val="E6E1B6FD2C024727B3C9AB075844E1D1"/>
    <w:rsid w:val="003715C2"/>
  </w:style>
  <w:style w:type="paragraph" w:customStyle="1" w:styleId="222802D5DA814FF18E9BE058702E1DA8">
    <w:name w:val="222802D5DA814FF18E9BE058702E1DA8"/>
    <w:rsid w:val="000C4F46"/>
  </w:style>
  <w:style w:type="paragraph" w:customStyle="1" w:styleId="13C2118E1D9142139F995AFC39866227">
    <w:name w:val="13C2118E1D9142139F995AFC39866227"/>
    <w:rsid w:val="000C4F46"/>
  </w:style>
  <w:style w:type="paragraph" w:customStyle="1" w:styleId="765912AECEC54D2187A0894E13A7789B">
    <w:name w:val="765912AECEC54D2187A0894E13A7789B"/>
    <w:rsid w:val="000C4F46"/>
  </w:style>
  <w:style w:type="paragraph" w:customStyle="1" w:styleId="FEA42AC92C8841FB9AB28880DCB1C036">
    <w:name w:val="FEA42AC92C8841FB9AB28880DCB1C036"/>
    <w:rsid w:val="000C4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786b8faf-106f-4958-a2b4-f779ae144ea5"/>
    <ds:schemaRef ds:uri="http://www.w3.org/XML/1998/namespace"/>
    <ds:schemaRef ds:uri="http://purl.org/dc/dcmitype/"/>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608438-6D54-48E1-A6A8-58C8C355A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66</Pages>
  <Words>17336</Words>
  <Characters>98817</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Inventory Preprocessor</cp:keywords>
  <cp:lastModifiedBy>Sara Lindberg</cp:lastModifiedBy>
  <cp:revision>3</cp:revision>
  <dcterms:created xsi:type="dcterms:W3CDTF">2020-12-08T21:00:00Z</dcterms:created>
  <dcterms:modified xsi:type="dcterms:W3CDTF">2020-12-08T21:02:00Z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