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3C395B" w14:textId="032A178F" w:rsidR="00593350" w:rsidRPr="00DE1C35" w:rsidRDefault="00E62A15" w:rsidP="00593350">
      <w:pPr>
        <w:pStyle w:val="H1bodytext"/>
        <w:spacing w:after="0"/>
        <w:ind w:left="0"/>
        <w:jc w:val="center"/>
        <w:rPr>
          <w:rFonts w:ascii="Arial" w:hAnsi="Arial" w:cs="Arial"/>
          <w:b/>
        </w:rPr>
      </w:pPr>
      <w:r w:rsidRPr="006A3691">
        <w:rPr>
          <w:rFonts w:ascii="Arial" w:hAnsi="Arial" w:cs="Arial"/>
          <w:b/>
        </w:rPr>
        <w:t>CACIE Tool #</w:t>
      </w:r>
      <w:r w:rsidR="001C7999">
        <w:rPr>
          <w:rFonts w:ascii="Arial" w:hAnsi="Arial" w:cs="Arial"/>
          <w:b/>
        </w:rPr>
        <w:t>36</w:t>
      </w:r>
      <w:r w:rsidRPr="004046BB">
        <w:rPr>
          <w:rFonts w:ascii="Arial" w:hAnsi="Arial" w:cs="Arial"/>
        </w:rPr>
        <w:t xml:space="preserve"> – </w:t>
      </w:r>
      <w:r w:rsidR="00280FAA" w:rsidRPr="00DE1C35">
        <w:rPr>
          <w:rFonts w:ascii="Arial" w:hAnsi="Arial" w:cs="Arial"/>
          <w:b/>
          <w:bCs/>
        </w:rPr>
        <w:t xml:space="preserve">CIE </w:t>
      </w:r>
      <w:r w:rsidR="00593350" w:rsidRPr="00DE1C35">
        <w:rPr>
          <w:rFonts w:ascii="Arial" w:hAnsi="Arial" w:cs="Arial"/>
          <w:b/>
          <w:bCs/>
        </w:rPr>
        <w:t>Steady State STOMP Input File</w:t>
      </w:r>
      <w:r w:rsidR="00593350" w:rsidRPr="00DE1C35">
        <w:rPr>
          <w:rFonts w:ascii="Arial" w:hAnsi="Arial" w:cs="Arial"/>
        </w:rPr>
        <w:t xml:space="preserve"> </w:t>
      </w:r>
      <w:r w:rsidR="00593350" w:rsidRPr="00DE1C35">
        <w:rPr>
          <w:rFonts w:ascii="Arial" w:hAnsi="Arial" w:cs="Arial"/>
          <w:b/>
        </w:rPr>
        <w:t>Generator Tool</w:t>
      </w:r>
    </w:p>
    <w:p w14:paraId="4B840FDE" w14:textId="38AB27A5" w:rsidR="00593350" w:rsidRPr="00DE1C35" w:rsidRDefault="00593350" w:rsidP="00593350">
      <w:pPr>
        <w:pStyle w:val="H1bodytext"/>
        <w:spacing w:after="0"/>
        <w:ind w:left="0"/>
        <w:jc w:val="center"/>
        <w:rPr>
          <w:rFonts w:ascii="Arial" w:hAnsi="Arial" w:cs="Arial"/>
        </w:rPr>
      </w:pPr>
      <w:proofErr w:type="spellStart"/>
      <w:r w:rsidRPr="00DE1C35">
        <w:rPr>
          <w:rFonts w:ascii="Arial" w:hAnsi="Arial" w:cs="Arial"/>
          <w:b/>
        </w:rPr>
        <w:t>SS_input_gen</w:t>
      </w:r>
      <w:r w:rsidR="00F13B3C" w:rsidRPr="00DE1C35">
        <w:rPr>
          <w:rFonts w:ascii="Arial" w:hAnsi="Arial" w:cs="Arial"/>
          <w:b/>
        </w:rPr>
        <w:t>_cie</w:t>
      </w:r>
      <w:r w:rsidRPr="00DE1C35">
        <w:rPr>
          <w:rFonts w:ascii="Arial" w:hAnsi="Arial" w:cs="Arial"/>
          <w:b/>
        </w:rPr>
        <w:t>.f</w:t>
      </w:r>
      <w:proofErr w:type="spellEnd"/>
    </w:p>
    <w:p w14:paraId="344A4E46" w14:textId="48E766CE"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082C2910"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89FB4D3" w:rsidR="00E62A15" w:rsidRDefault="00E62A15" w:rsidP="00E62A15">
      <w:pPr>
        <w:pStyle w:val="H1bodytext"/>
        <w:numPr>
          <w:ilvl w:val="0"/>
          <w:numId w:val="1"/>
        </w:numPr>
        <w:spacing w:after="120"/>
        <w:rPr>
          <w:rFonts w:ascii="Arial" w:hAnsi="Arial"/>
          <w:b/>
        </w:rPr>
      </w:pPr>
      <w:r w:rsidRPr="00914C4E">
        <w:rPr>
          <w:rFonts w:ascii="Arial" w:hAnsi="Arial"/>
          <w:b/>
        </w:rPr>
        <w:t>Description and Purpose</w:t>
      </w:r>
    </w:p>
    <w:p w14:paraId="184EAF77" w14:textId="77777777" w:rsidR="00593350" w:rsidRDefault="00593350" w:rsidP="00593350">
      <w:pPr>
        <w:pStyle w:val="H1bodytext"/>
        <w:spacing w:after="120"/>
        <w:rPr>
          <w:rFonts w:ascii="Arial" w:hAnsi="Arial"/>
        </w:rPr>
      </w:pPr>
      <w:r>
        <w:rPr>
          <w:rFonts w:ascii="Arial" w:hAnsi="Arial"/>
        </w:rPr>
        <w:t xml:space="preserve">The </w:t>
      </w:r>
      <w:bookmarkStart w:id="0" w:name="_Hlk48716368"/>
      <w:bookmarkStart w:id="1" w:name="_Hlk48716680"/>
      <w:r w:rsidR="00280FAA">
        <w:rPr>
          <w:rFonts w:ascii="Arial" w:hAnsi="Arial"/>
        </w:rPr>
        <w:t>CIE</w:t>
      </w:r>
      <w:r>
        <w:rPr>
          <w:rFonts w:ascii="Arial" w:hAnsi="Arial"/>
        </w:rPr>
        <w:t xml:space="preserve"> Steady State STOMP Input File Generator </w:t>
      </w:r>
      <w:bookmarkEnd w:id="0"/>
      <w:r>
        <w:rPr>
          <w:rFonts w:ascii="Arial" w:hAnsi="Arial"/>
        </w:rPr>
        <w:t xml:space="preserve">Tool </w:t>
      </w:r>
      <w:bookmarkEnd w:id="1"/>
      <w:r>
        <w:rPr>
          <w:rFonts w:ascii="Arial" w:hAnsi="Arial"/>
        </w:rPr>
        <w:t>r</w:t>
      </w:r>
      <w:r w:rsidRPr="00232046">
        <w:rPr>
          <w:rFonts w:ascii="Arial" w:hAnsi="Arial"/>
        </w:rPr>
        <w:t>ead</w:t>
      </w:r>
      <w:r>
        <w:rPr>
          <w:rFonts w:ascii="Arial" w:hAnsi="Arial"/>
        </w:rPr>
        <w:t>s</w:t>
      </w:r>
      <w:r w:rsidRPr="00232046">
        <w:rPr>
          <w:rFonts w:ascii="Arial" w:hAnsi="Arial"/>
        </w:rPr>
        <w:t xml:space="preserve"> </w:t>
      </w:r>
      <w:r>
        <w:rPr>
          <w:rFonts w:ascii="Arial" w:hAnsi="Arial"/>
        </w:rPr>
        <w:t xml:space="preserve">information from the following files </w:t>
      </w:r>
    </w:p>
    <w:p w14:paraId="1DAE27B2" w14:textId="77777777" w:rsidR="00593350" w:rsidRDefault="00593350" w:rsidP="00593350">
      <w:pPr>
        <w:pStyle w:val="H1bodytext"/>
        <w:numPr>
          <w:ilvl w:val="0"/>
          <w:numId w:val="15"/>
        </w:numPr>
        <w:spacing w:after="120"/>
        <w:rPr>
          <w:rFonts w:ascii="Arial" w:hAnsi="Arial"/>
        </w:rPr>
      </w:pPr>
      <w:r>
        <w:rPr>
          <w:rFonts w:ascii="Arial" w:hAnsi="Arial"/>
        </w:rPr>
        <w:t xml:space="preserve">CAST generated </w:t>
      </w:r>
      <w:r w:rsidRPr="00C775BD">
        <w:rPr>
          <w:rFonts w:ascii="Arial" w:hAnsi="Arial"/>
          <w:b/>
          <w:bCs/>
          <w:i/>
          <w:iCs/>
        </w:rPr>
        <w:t>input</w:t>
      </w:r>
      <w:r>
        <w:rPr>
          <w:rFonts w:ascii="Arial" w:hAnsi="Arial"/>
        </w:rPr>
        <w:t xml:space="preserve"> file located in the </w:t>
      </w:r>
      <w:r w:rsidRPr="00985DE0">
        <w:rPr>
          <w:rFonts w:ascii="Lucida Console" w:hAnsi="Lucida Console"/>
          <w:sz w:val="18"/>
          <w:szCs w:val="18"/>
          <w:highlight w:val="lightGray"/>
        </w:rPr>
        <w:t>…/</w:t>
      </w:r>
      <w:proofErr w:type="spellStart"/>
      <w:r w:rsidRPr="00985DE0">
        <w:rPr>
          <w:rFonts w:ascii="Lucida Console" w:hAnsi="Lucida Console"/>
          <w:sz w:val="18"/>
          <w:szCs w:val="18"/>
          <w:highlight w:val="lightGray"/>
        </w:rPr>
        <w:t>ModelName</w:t>
      </w:r>
      <w:proofErr w:type="spellEnd"/>
      <w:r w:rsidRPr="00985DE0">
        <w:rPr>
          <w:rFonts w:ascii="Lucida Console" w:hAnsi="Lucida Console"/>
          <w:sz w:val="18"/>
          <w:szCs w:val="18"/>
          <w:highlight w:val="lightGray"/>
        </w:rPr>
        <w:t>/build</w:t>
      </w:r>
      <w:r>
        <w:rPr>
          <w:rFonts w:ascii="Arial" w:hAnsi="Arial"/>
        </w:rPr>
        <w:t xml:space="preserve"> directory;</w:t>
      </w:r>
    </w:p>
    <w:p w14:paraId="3D35ABBC" w14:textId="041E4F52" w:rsidR="00593350" w:rsidRDefault="00593350" w:rsidP="00593350">
      <w:pPr>
        <w:pStyle w:val="H1bodytext"/>
        <w:numPr>
          <w:ilvl w:val="0"/>
          <w:numId w:val="15"/>
        </w:numPr>
        <w:spacing w:after="120"/>
        <w:rPr>
          <w:rFonts w:ascii="Arial" w:hAnsi="Arial"/>
        </w:rPr>
      </w:pPr>
      <w:r w:rsidRPr="00C775BD">
        <w:rPr>
          <w:rFonts w:ascii="Arial" w:hAnsi="Arial"/>
          <w:b/>
          <w:bCs/>
          <w:i/>
          <w:iCs/>
        </w:rPr>
        <w:t>c</w:t>
      </w:r>
      <w:r w:rsidR="00F13B3C">
        <w:rPr>
          <w:rFonts w:ascii="Arial" w:hAnsi="Arial"/>
          <w:b/>
          <w:bCs/>
          <w:i/>
          <w:iCs/>
        </w:rPr>
        <w:t>ie</w:t>
      </w:r>
      <w:r w:rsidRPr="00C775BD">
        <w:rPr>
          <w:rFonts w:ascii="Arial" w:hAnsi="Arial"/>
          <w:b/>
          <w:bCs/>
          <w:i/>
          <w:iCs/>
        </w:rPr>
        <w:t>_ss_boundary_card.dat</w:t>
      </w:r>
      <w:r>
        <w:rPr>
          <w:rFonts w:ascii="Arial" w:hAnsi="Arial"/>
        </w:rPr>
        <w:t xml:space="preserve"> file located in the </w:t>
      </w:r>
      <w:r w:rsidRPr="00985DE0">
        <w:rPr>
          <w:rFonts w:ascii="Lucida Console" w:hAnsi="Lucida Console"/>
          <w:sz w:val="18"/>
          <w:szCs w:val="18"/>
          <w:highlight w:val="lightGray"/>
        </w:rPr>
        <w:t>.../</w:t>
      </w:r>
      <w:proofErr w:type="spellStart"/>
      <w:r w:rsidRPr="00985DE0">
        <w:rPr>
          <w:rFonts w:ascii="Lucida Console" w:hAnsi="Lucida Console"/>
          <w:sz w:val="18"/>
          <w:szCs w:val="18"/>
          <w:highlight w:val="lightGray"/>
        </w:rPr>
        <w:t>ModelName</w:t>
      </w:r>
      <w:proofErr w:type="spellEnd"/>
      <w:r w:rsidRPr="00985DE0">
        <w:rPr>
          <w:rFonts w:ascii="Lucida Console" w:hAnsi="Lucida Console"/>
          <w:sz w:val="18"/>
          <w:szCs w:val="18"/>
          <w:highlight w:val="lightGray"/>
        </w:rPr>
        <w:t>/ret</w:t>
      </w:r>
      <w:r>
        <w:rPr>
          <w:rFonts w:ascii="Arial" w:hAnsi="Arial"/>
        </w:rPr>
        <w:t xml:space="preserve"> directory;</w:t>
      </w:r>
    </w:p>
    <w:p w14:paraId="4F0A1D7E" w14:textId="77777777" w:rsidR="00593350" w:rsidRDefault="00593350" w:rsidP="00593350">
      <w:pPr>
        <w:pStyle w:val="H1bodytext"/>
        <w:numPr>
          <w:ilvl w:val="0"/>
          <w:numId w:val="15"/>
        </w:numPr>
        <w:spacing w:after="120"/>
        <w:rPr>
          <w:rFonts w:ascii="Arial" w:hAnsi="Arial"/>
        </w:rPr>
      </w:pPr>
      <w:r w:rsidRPr="007B02CF">
        <w:rPr>
          <w:rFonts w:ascii="Arial" w:hAnsi="Arial"/>
          <w:b/>
          <w:bCs/>
          <w:i/>
          <w:iCs/>
        </w:rPr>
        <w:t>SS_Output_Control.dat</w:t>
      </w:r>
      <w:r>
        <w:rPr>
          <w:rFonts w:ascii="Arial" w:hAnsi="Arial"/>
        </w:rPr>
        <w:t xml:space="preserve"> file in the </w:t>
      </w:r>
      <w:r w:rsidRPr="00985DE0">
        <w:rPr>
          <w:rFonts w:ascii="Lucida Console" w:hAnsi="Lucida Console"/>
          <w:sz w:val="18"/>
          <w:szCs w:val="18"/>
          <w:highlight w:val="lightGray"/>
        </w:rPr>
        <w:t>.../</w:t>
      </w:r>
      <w:proofErr w:type="spellStart"/>
      <w:r w:rsidRPr="00985DE0">
        <w:rPr>
          <w:rFonts w:ascii="Lucida Console" w:hAnsi="Lucida Console"/>
          <w:sz w:val="18"/>
          <w:szCs w:val="18"/>
          <w:highlight w:val="lightGray"/>
        </w:rPr>
        <w:t>ModelName</w:t>
      </w:r>
      <w:proofErr w:type="spellEnd"/>
      <w:r w:rsidRPr="00985DE0">
        <w:rPr>
          <w:rFonts w:ascii="Lucida Console" w:hAnsi="Lucida Console"/>
          <w:sz w:val="18"/>
          <w:szCs w:val="18"/>
          <w:highlight w:val="lightGray"/>
        </w:rPr>
        <w:t>/</w:t>
      </w:r>
      <w:proofErr w:type="spellStart"/>
      <w:r w:rsidRPr="00985DE0">
        <w:rPr>
          <w:rFonts w:ascii="Lucida Console" w:hAnsi="Lucida Console"/>
          <w:sz w:val="18"/>
          <w:szCs w:val="18"/>
          <w:highlight w:val="lightGray"/>
        </w:rPr>
        <w:t>ss</w:t>
      </w:r>
      <w:proofErr w:type="spellEnd"/>
      <w:r>
        <w:rPr>
          <w:rFonts w:ascii="Arial" w:hAnsi="Arial"/>
        </w:rPr>
        <w:t xml:space="preserve"> directory</w:t>
      </w:r>
    </w:p>
    <w:p w14:paraId="521A4E94" w14:textId="6FEDC916" w:rsidR="00593350" w:rsidRDefault="00593350" w:rsidP="00593350">
      <w:pPr>
        <w:pStyle w:val="H1bodytext"/>
        <w:spacing w:after="120"/>
        <w:rPr>
          <w:rFonts w:ascii="Arial" w:hAnsi="Arial"/>
        </w:rPr>
      </w:pPr>
      <w:r w:rsidRPr="00232046">
        <w:rPr>
          <w:rFonts w:ascii="Arial" w:hAnsi="Arial"/>
        </w:rPr>
        <w:t>and generate</w:t>
      </w:r>
      <w:r>
        <w:rPr>
          <w:rFonts w:ascii="Arial" w:hAnsi="Arial"/>
        </w:rPr>
        <w:t>s</w:t>
      </w:r>
      <w:r w:rsidRPr="00232046">
        <w:rPr>
          <w:rFonts w:ascii="Arial" w:hAnsi="Arial"/>
        </w:rPr>
        <w:t xml:space="preserve"> </w:t>
      </w:r>
      <w:r>
        <w:rPr>
          <w:rFonts w:ascii="Arial" w:hAnsi="Arial"/>
        </w:rPr>
        <w:t xml:space="preserve">the STOMP Input file </w:t>
      </w:r>
      <w:proofErr w:type="spellStart"/>
      <w:r w:rsidRPr="007B02CF">
        <w:rPr>
          <w:rFonts w:ascii="Arial" w:hAnsi="Arial"/>
          <w:b/>
          <w:bCs/>
          <w:i/>
          <w:iCs/>
        </w:rPr>
        <w:t>input_</w:t>
      </w:r>
      <w:r w:rsidR="00F13B3C">
        <w:rPr>
          <w:rFonts w:ascii="Arial" w:hAnsi="Arial"/>
          <w:b/>
          <w:bCs/>
          <w:i/>
          <w:iCs/>
        </w:rPr>
        <w:t>cie_</w:t>
      </w:r>
      <w:r w:rsidRPr="007B02CF">
        <w:rPr>
          <w:rFonts w:ascii="Arial" w:hAnsi="Arial"/>
          <w:b/>
          <w:bCs/>
          <w:i/>
          <w:iCs/>
        </w:rPr>
        <w:t>SS</w:t>
      </w:r>
      <w:proofErr w:type="spellEnd"/>
      <w:r>
        <w:rPr>
          <w:rFonts w:ascii="Arial" w:hAnsi="Arial"/>
        </w:rPr>
        <w:t xml:space="preserve"> </w:t>
      </w:r>
      <w:r w:rsidRPr="00232046">
        <w:rPr>
          <w:rFonts w:ascii="Arial" w:hAnsi="Arial"/>
        </w:rPr>
        <w:t xml:space="preserve">for the steady-state simulation. </w:t>
      </w:r>
    </w:p>
    <w:p w14:paraId="56455B81" w14:textId="77777777" w:rsidR="00593350" w:rsidRDefault="00593350" w:rsidP="00593350">
      <w:pPr>
        <w:pStyle w:val="H1bodytext"/>
        <w:spacing w:after="120"/>
        <w:rPr>
          <w:rFonts w:ascii="Arial" w:hAnsi="Arial"/>
        </w:rPr>
      </w:pPr>
    </w:p>
    <w:p w14:paraId="2F9BF9C5" w14:textId="5DC20AEE" w:rsidR="00544E74" w:rsidRDefault="00593350" w:rsidP="00593350">
      <w:pPr>
        <w:pStyle w:val="H1bodytext"/>
        <w:spacing w:after="120"/>
        <w:rPr>
          <w:rFonts w:ascii="Arial" w:hAnsi="Arial"/>
        </w:rPr>
      </w:pPr>
      <w:r>
        <w:rPr>
          <w:rFonts w:ascii="Arial" w:hAnsi="Arial"/>
        </w:rPr>
        <w:t xml:space="preserve">In constructing the steady state STOMP input file </w:t>
      </w:r>
      <w:proofErr w:type="spellStart"/>
      <w:r w:rsidRPr="00374FFF">
        <w:rPr>
          <w:rFonts w:ascii="Arial" w:hAnsi="Arial"/>
          <w:b/>
          <w:bCs/>
          <w:i/>
          <w:iCs/>
        </w:rPr>
        <w:t>input_</w:t>
      </w:r>
      <w:r w:rsidR="00F13B3C">
        <w:rPr>
          <w:rFonts w:ascii="Arial" w:hAnsi="Arial"/>
          <w:b/>
          <w:bCs/>
          <w:i/>
          <w:iCs/>
        </w:rPr>
        <w:t>cie_</w:t>
      </w:r>
      <w:r w:rsidRPr="00374FFF">
        <w:rPr>
          <w:rFonts w:ascii="Arial" w:hAnsi="Arial"/>
          <w:b/>
          <w:bCs/>
          <w:i/>
          <w:iCs/>
        </w:rPr>
        <w:t>SS</w:t>
      </w:r>
      <w:proofErr w:type="spellEnd"/>
      <w:r>
        <w:rPr>
          <w:rFonts w:ascii="Arial" w:hAnsi="Arial"/>
        </w:rPr>
        <w:t xml:space="preserve">, the following cards are written from the </w:t>
      </w:r>
      <w:r w:rsidRPr="00374FFF">
        <w:rPr>
          <w:rFonts w:ascii="Arial" w:hAnsi="Arial"/>
          <w:b/>
          <w:bCs/>
          <w:i/>
          <w:iCs/>
        </w:rPr>
        <w:t xml:space="preserve">input </w:t>
      </w:r>
      <w:r>
        <w:rPr>
          <w:rFonts w:ascii="Arial" w:hAnsi="Arial"/>
        </w:rPr>
        <w:t>file:</w:t>
      </w:r>
    </w:p>
    <w:p w14:paraId="451161F3" w14:textId="77777777" w:rsidR="00593350" w:rsidRDefault="00593350" w:rsidP="00593350">
      <w:pPr>
        <w:pStyle w:val="H1bodytext"/>
        <w:spacing w:after="120"/>
        <w:rPr>
          <w:rFonts w:ascii="Arial" w:hAnsi="Arial"/>
        </w:rPr>
      </w:pPr>
      <w:r>
        <w:rPr>
          <w:rFonts w:ascii="Arial" w:hAnsi="Arial"/>
        </w:rPr>
        <w:t>Solution Control Card;</w:t>
      </w:r>
    </w:p>
    <w:p w14:paraId="46E788E9" w14:textId="77777777" w:rsidR="00593350" w:rsidRDefault="00593350" w:rsidP="00593350">
      <w:pPr>
        <w:pStyle w:val="H1bodytext"/>
        <w:spacing w:after="120"/>
        <w:rPr>
          <w:rFonts w:ascii="Arial" w:hAnsi="Arial"/>
        </w:rPr>
      </w:pPr>
      <w:r>
        <w:rPr>
          <w:rFonts w:ascii="Arial" w:hAnsi="Arial"/>
        </w:rPr>
        <w:t>Grid Card;</w:t>
      </w:r>
    </w:p>
    <w:p w14:paraId="3B7C201F" w14:textId="77777777" w:rsidR="00593350" w:rsidRDefault="00593350" w:rsidP="00593350">
      <w:pPr>
        <w:pStyle w:val="H1bodytext"/>
        <w:spacing w:after="120"/>
        <w:rPr>
          <w:rFonts w:ascii="Arial" w:hAnsi="Arial"/>
        </w:rPr>
      </w:pPr>
      <w:r>
        <w:rPr>
          <w:rFonts w:ascii="Arial" w:hAnsi="Arial"/>
        </w:rPr>
        <w:t>Inactive Nodes Card;</w:t>
      </w:r>
    </w:p>
    <w:p w14:paraId="23E9180F" w14:textId="77777777" w:rsidR="00593350" w:rsidRDefault="00593350" w:rsidP="00593350">
      <w:pPr>
        <w:pStyle w:val="H1bodytext"/>
        <w:spacing w:after="120"/>
        <w:rPr>
          <w:rFonts w:ascii="Arial" w:hAnsi="Arial"/>
        </w:rPr>
      </w:pPr>
      <w:r>
        <w:rPr>
          <w:rFonts w:ascii="Arial" w:hAnsi="Arial"/>
        </w:rPr>
        <w:t>Rock Soil Zonation Card;</w:t>
      </w:r>
    </w:p>
    <w:p w14:paraId="404CC646" w14:textId="77777777" w:rsidR="00593350" w:rsidRDefault="00593350" w:rsidP="00593350">
      <w:pPr>
        <w:pStyle w:val="H1bodytext"/>
        <w:spacing w:after="120"/>
        <w:rPr>
          <w:rFonts w:ascii="Arial" w:hAnsi="Arial"/>
        </w:rPr>
      </w:pPr>
      <w:r>
        <w:rPr>
          <w:rFonts w:ascii="Arial" w:hAnsi="Arial"/>
        </w:rPr>
        <w:t>Mechanical Properties Card;</w:t>
      </w:r>
    </w:p>
    <w:p w14:paraId="5C5F4890" w14:textId="77777777" w:rsidR="00593350" w:rsidRDefault="00593350" w:rsidP="00593350">
      <w:pPr>
        <w:pStyle w:val="H1bodytext"/>
        <w:spacing w:after="120"/>
        <w:rPr>
          <w:rFonts w:ascii="Arial" w:hAnsi="Arial"/>
        </w:rPr>
      </w:pPr>
      <w:r>
        <w:rPr>
          <w:rFonts w:ascii="Arial" w:hAnsi="Arial"/>
        </w:rPr>
        <w:t>Hydraulic Properties Card;</w:t>
      </w:r>
    </w:p>
    <w:p w14:paraId="4E6FB40C" w14:textId="77777777" w:rsidR="00593350" w:rsidRDefault="00593350" w:rsidP="00593350">
      <w:pPr>
        <w:pStyle w:val="H1bodytext"/>
        <w:spacing w:after="120"/>
        <w:rPr>
          <w:rFonts w:ascii="Arial" w:hAnsi="Arial"/>
        </w:rPr>
      </w:pPr>
      <w:r>
        <w:rPr>
          <w:rFonts w:ascii="Arial" w:hAnsi="Arial"/>
        </w:rPr>
        <w:t>Saturation Function Card;</w:t>
      </w:r>
    </w:p>
    <w:p w14:paraId="2E5B143D" w14:textId="77777777" w:rsidR="00593350" w:rsidRDefault="00593350" w:rsidP="00593350">
      <w:pPr>
        <w:pStyle w:val="H1bodytext"/>
        <w:spacing w:after="120"/>
        <w:rPr>
          <w:rFonts w:ascii="Arial" w:hAnsi="Arial"/>
        </w:rPr>
      </w:pPr>
      <w:r w:rsidRPr="00E20CDB">
        <w:rPr>
          <w:rFonts w:ascii="Arial" w:hAnsi="Arial"/>
        </w:rPr>
        <w:t>X-Aqueous Relative Permeability Card</w:t>
      </w:r>
      <w:r>
        <w:rPr>
          <w:rFonts w:ascii="Arial" w:hAnsi="Arial"/>
        </w:rPr>
        <w:t>;</w:t>
      </w:r>
    </w:p>
    <w:p w14:paraId="772446DE" w14:textId="77777777" w:rsidR="00593350" w:rsidRDefault="00593350" w:rsidP="00593350">
      <w:pPr>
        <w:pStyle w:val="H1bodytext"/>
        <w:spacing w:after="120"/>
        <w:rPr>
          <w:rFonts w:ascii="Arial" w:hAnsi="Arial"/>
        </w:rPr>
      </w:pPr>
      <w:r>
        <w:rPr>
          <w:rFonts w:ascii="Arial" w:hAnsi="Arial"/>
        </w:rPr>
        <w:t>Y</w:t>
      </w:r>
      <w:r w:rsidRPr="00E20CDB">
        <w:rPr>
          <w:rFonts w:ascii="Arial" w:hAnsi="Arial"/>
        </w:rPr>
        <w:t>-Aqueous Relative Permeability Card</w:t>
      </w:r>
      <w:r>
        <w:rPr>
          <w:rFonts w:ascii="Arial" w:hAnsi="Arial"/>
        </w:rPr>
        <w:t>;</w:t>
      </w:r>
    </w:p>
    <w:p w14:paraId="45BFA344" w14:textId="77777777" w:rsidR="00593350" w:rsidRDefault="00593350" w:rsidP="00593350">
      <w:pPr>
        <w:pStyle w:val="H1bodytext"/>
        <w:spacing w:after="120"/>
        <w:rPr>
          <w:rFonts w:ascii="Arial" w:hAnsi="Arial"/>
        </w:rPr>
      </w:pPr>
      <w:r>
        <w:rPr>
          <w:rFonts w:ascii="Arial" w:hAnsi="Arial"/>
        </w:rPr>
        <w:t>Z</w:t>
      </w:r>
      <w:r w:rsidRPr="00E20CDB">
        <w:rPr>
          <w:rFonts w:ascii="Arial" w:hAnsi="Arial"/>
        </w:rPr>
        <w:t>-Aqueous Relative Permeability Card</w:t>
      </w:r>
      <w:r>
        <w:rPr>
          <w:rFonts w:ascii="Arial" w:hAnsi="Arial"/>
        </w:rPr>
        <w:t>;</w:t>
      </w:r>
    </w:p>
    <w:p w14:paraId="63E741D7" w14:textId="2D7A6F3D" w:rsidR="00593350" w:rsidRDefault="00593350" w:rsidP="00593350">
      <w:pPr>
        <w:pStyle w:val="H1bodytext"/>
        <w:spacing w:after="120"/>
        <w:rPr>
          <w:rFonts w:ascii="Arial" w:hAnsi="Arial"/>
        </w:rPr>
      </w:pPr>
      <w:r w:rsidRPr="00E20CDB">
        <w:rPr>
          <w:rFonts w:ascii="Arial" w:hAnsi="Arial"/>
        </w:rPr>
        <w:t>Initial Conditions Card</w:t>
      </w:r>
      <w:r>
        <w:rPr>
          <w:rFonts w:ascii="Arial" w:hAnsi="Arial"/>
        </w:rPr>
        <w:t>;</w:t>
      </w:r>
    </w:p>
    <w:p w14:paraId="4D0A429D" w14:textId="4184DE61" w:rsidR="00D26BAB" w:rsidRDefault="00D26BAB" w:rsidP="00593350">
      <w:pPr>
        <w:pStyle w:val="H1bodytext"/>
        <w:spacing w:after="120"/>
        <w:rPr>
          <w:rFonts w:ascii="Arial" w:hAnsi="Arial"/>
        </w:rPr>
      </w:pPr>
      <w:r>
        <w:rPr>
          <w:rFonts w:ascii="Arial" w:hAnsi="Arial"/>
        </w:rPr>
        <w:t>Source Card;</w:t>
      </w:r>
    </w:p>
    <w:p w14:paraId="39D5C2A7" w14:textId="77777777" w:rsidR="00593350" w:rsidRDefault="00593350" w:rsidP="00593350">
      <w:pPr>
        <w:pStyle w:val="H1bodytext"/>
        <w:spacing w:after="120"/>
        <w:rPr>
          <w:rFonts w:ascii="Arial" w:hAnsi="Arial"/>
        </w:rPr>
      </w:pPr>
      <w:r>
        <w:rPr>
          <w:rFonts w:ascii="Arial" w:hAnsi="Arial"/>
        </w:rPr>
        <w:t>Surface Flux Card.</w:t>
      </w:r>
    </w:p>
    <w:p w14:paraId="0BA85C21" w14:textId="35033BF2" w:rsidR="00593350" w:rsidRPr="00882FC8" w:rsidRDefault="00593350" w:rsidP="00593350">
      <w:pPr>
        <w:pStyle w:val="H1bodytext"/>
        <w:spacing w:after="120"/>
        <w:rPr>
          <w:rFonts w:ascii="Arial" w:hAnsi="Arial"/>
        </w:rPr>
      </w:pPr>
      <w:r>
        <w:rPr>
          <w:rFonts w:ascii="Arial" w:hAnsi="Arial"/>
        </w:rPr>
        <w:t xml:space="preserve">The Boundary Conditions Card information is taken from the </w:t>
      </w:r>
      <w:r w:rsidRPr="00C775BD">
        <w:rPr>
          <w:rFonts w:ascii="Arial" w:hAnsi="Arial"/>
          <w:b/>
          <w:bCs/>
          <w:i/>
          <w:iCs/>
        </w:rPr>
        <w:t>c</w:t>
      </w:r>
      <w:r w:rsidR="00F13B3C">
        <w:rPr>
          <w:rFonts w:ascii="Arial" w:hAnsi="Arial"/>
          <w:b/>
          <w:bCs/>
          <w:i/>
          <w:iCs/>
        </w:rPr>
        <w:t>ie</w:t>
      </w:r>
      <w:r w:rsidRPr="00C775BD">
        <w:rPr>
          <w:rFonts w:ascii="Arial" w:hAnsi="Arial"/>
          <w:b/>
          <w:bCs/>
          <w:i/>
          <w:iCs/>
        </w:rPr>
        <w:t>_ss_boundary_card.dat</w:t>
      </w:r>
      <w:r>
        <w:rPr>
          <w:rFonts w:ascii="Arial" w:hAnsi="Arial"/>
          <w:b/>
          <w:bCs/>
          <w:i/>
          <w:iCs/>
        </w:rPr>
        <w:t xml:space="preserve"> </w:t>
      </w:r>
      <w:r w:rsidRPr="00882FC8">
        <w:rPr>
          <w:rFonts w:ascii="Arial" w:hAnsi="Arial"/>
        </w:rPr>
        <w:t xml:space="preserve">which replaces recharge rates Boundary Conditions in the </w:t>
      </w:r>
      <w:r w:rsidRPr="00985DE0">
        <w:rPr>
          <w:rFonts w:ascii="Arial" w:hAnsi="Arial"/>
          <w:b/>
          <w:bCs/>
          <w:i/>
          <w:iCs/>
        </w:rPr>
        <w:t>input</w:t>
      </w:r>
      <w:r w:rsidRPr="00882FC8">
        <w:rPr>
          <w:rFonts w:ascii="Arial" w:hAnsi="Arial"/>
        </w:rPr>
        <w:t xml:space="preserve"> file.</w:t>
      </w:r>
    </w:p>
    <w:p w14:paraId="27A8C251" w14:textId="1B4697A9" w:rsidR="00593350" w:rsidRPr="008B2A58" w:rsidRDefault="00593350" w:rsidP="00593350">
      <w:pPr>
        <w:pStyle w:val="H1bodytext"/>
        <w:spacing w:after="120"/>
        <w:rPr>
          <w:rFonts w:ascii="Arial" w:hAnsi="Arial"/>
        </w:rPr>
      </w:pPr>
      <w:r>
        <w:rPr>
          <w:rFonts w:ascii="Arial" w:hAnsi="Arial"/>
        </w:rPr>
        <w:t xml:space="preserve">The Output Control Card information is written from the </w:t>
      </w:r>
      <w:r w:rsidRPr="007B02CF">
        <w:rPr>
          <w:rFonts w:ascii="Arial" w:hAnsi="Arial"/>
          <w:b/>
          <w:bCs/>
          <w:i/>
          <w:iCs/>
        </w:rPr>
        <w:t>SS_Output_Control.dat</w:t>
      </w:r>
      <w:r>
        <w:rPr>
          <w:rFonts w:ascii="Arial" w:hAnsi="Arial"/>
          <w:b/>
          <w:bCs/>
          <w:i/>
          <w:iCs/>
        </w:rPr>
        <w:t xml:space="preserve"> </w:t>
      </w:r>
      <w:r w:rsidRPr="00882FC8">
        <w:rPr>
          <w:rFonts w:ascii="Arial" w:hAnsi="Arial"/>
        </w:rPr>
        <w:t xml:space="preserve">which replaces </w:t>
      </w:r>
      <w:r w:rsidR="00A934C5">
        <w:rPr>
          <w:rFonts w:ascii="Arial" w:hAnsi="Arial"/>
        </w:rPr>
        <w:t xml:space="preserve">the </w:t>
      </w:r>
      <w:r w:rsidRPr="00882FC8">
        <w:rPr>
          <w:rFonts w:ascii="Arial" w:hAnsi="Arial"/>
        </w:rPr>
        <w:t xml:space="preserve">Output Control Card in the </w:t>
      </w:r>
      <w:r w:rsidRPr="00E90D79">
        <w:rPr>
          <w:rFonts w:ascii="Arial" w:hAnsi="Arial"/>
          <w:b/>
          <w:bCs/>
          <w:i/>
          <w:iCs/>
        </w:rPr>
        <w:t>input</w:t>
      </w:r>
      <w:r w:rsidRPr="00882FC8">
        <w:rPr>
          <w:rFonts w:ascii="Arial" w:hAnsi="Arial"/>
        </w:rPr>
        <w:t xml:space="preserve"> file.</w:t>
      </w:r>
    </w:p>
    <w:p w14:paraId="444106EB" w14:textId="77777777" w:rsidR="00E62A15" w:rsidRPr="00914C4E" w:rsidRDefault="00E62A15" w:rsidP="006F4BD3">
      <w:pPr>
        <w:pStyle w:val="H1bodytext"/>
        <w:numPr>
          <w:ilvl w:val="0"/>
          <w:numId w:val="1"/>
        </w:numPr>
        <w:spacing w:before="240" w:after="120"/>
        <w:rPr>
          <w:rFonts w:ascii="Arial" w:hAnsi="Arial"/>
          <w:b/>
        </w:rPr>
      </w:pPr>
      <w:r w:rsidRPr="00914C4E">
        <w:rPr>
          <w:rFonts w:ascii="Arial" w:hAnsi="Arial"/>
          <w:b/>
        </w:rPr>
        <w:t>Functional Requirements</w:t>
      </w:r>
    </w:p>
    <w:p w14:paraId="3EE87092" w14:textId="6C9831AC" w:rsidR="006504D7" w:rsidRDefault="006504D7" w:rsidP="006504D7">
      <w:pPr>
        <w:pStyle w:val="H1bodytext"/>
        <w:rPr>
          <w:rFonts w:ascii="Arial" w:hAnsi="Arial" w:cs="Arial"/>
        </w:rPr>
      </w:pPr>
      <w:r>
        <w:rPr>
          <w:rFonts w:ascii="Arial" w:hAnsi="Arial" w:cs="Arial"/>
        </w:rPr>
        <w:t>The following are the functional requirements of the</w:t>
      </w:r>
      <w:r w:rsidR="00593350">
        <w:rPr>
          <w:rFonts w:ascii="Arial" w:hAnsi="Arial" w:cs="Arial"/>
        </w:rPr>
        <w:t xml:space="preserve"> </w:t>
      </w:r>
      <w:r w:rsidR="00280FAA">
        <w:rPr>
          <w:rFonts w:ascii="Arial" w:hAnsi="Arial"/>
        </w:rPr>
        <w:t xml:space="preserve">CIE Steady State STOMP Input File Generator </w:t>
      </w:r>
      <w:r w:rsidR="005F164B">
        <w:rPr>
          <w:rFonts w:ascii="Arial" w:hAnsi="Arial" w:cs="Arial"/>
        </w:rPr>
        <w:t>tool:</w:t>
      </w:r>
    </w:p>
    <w:p w14:paraId="6C823130" w14:textId="2407C278" w:rsidR="00F13B3C" w:rsidRDefault="00F13B3C" w:rsidP="00593350">
      <w:pPr>
        <w:pStyle w:val="H1bodytext"/>
        <w:spacing w:after="120"/>
        <w:rPr>
          <w:rFonts w:ascii="Arial" w:hAnsi="Arial" w:cs="Arial"/>
        </w:rPr>
      </w:pPr>
      <w:r>
        <w:rPr>
          <w:rFonts w:ascii="Arial" w:hAnsi="Arial" w:cs="Arial"/>
        </w:rPr>
        <w:t xml:space="preserve">FR-1: </w:t>
      </w:r>
      <w:r w:rsidR="006624A0">
        <w:rPr>
          <w:rFonts w:ascii="Arial" w:hAnsi="Arial" w:cs="Arial"/>
        </w:rPr>
        <w:t>Read</w:t>
      </w:r>
      <w:r w:rsidRPr="00F13B3C">
        <w:rPr>
          <w:rFonts w:ascii="Arial" w:hAnsi="Arial" w:cs="Arial"/>
        </w:rPr>
        <w:t xml:space="preserve"> the following command line arguments: the </w:t>
      </w:r>
      <w:r>
        <w:rPr>
          <w:rFonts w:ascii="Arial" w:hAnsi="Arial" w:cs="Arial"/>
        </w:rPr>
        <w:t>model name</w:t>
      </w:r>
      <w:r w:rsidRPr="00F13B3C">
        <w:rPr>
          <w:rFonts w:ascii="Arial" w:hAnsi="Arial" w:cs="Arial"/>
        </w:rPr>
        <w:t xml:space="preserve"> </w:t>
      </w:r>
      <w:r>
        <w:rPr>
          <w:rFonts w:ascii="Arial" w:hAnsi="Arial" w:cs="Arial"/>
        </w:rPr>
        <w:t>and modeler name to be printed in the Simulation Title Card</w:t>
      </w:r>
      <w:r w:rsidR="00966BA0">
        <w:rPr>
          <w:rFonts w:ascii="Arial" w:hAnsi="Arial" w:cs="Arial"/>
        </w:rPr>
        <w:t>.</w:t>
      </w:r>
    </w:p>
    <w:p w14:paraId="0CBA8A4B" w14:textId="2C9061B0" w:rsidR="00966BA0" w:rsidRDefault="00966BA0" w:rsidP="00593350">
      <w:pPr>
        <w:pStyle w:val="H1bodytext"/>
        <w:spacing w:after="120"/>
        <w:rPr>
          <w:rFonts w:ascii="Arial" w:hAnsi="Arial" w:cs="Arial"/>
        </w:rPr>
      </w:pPr>
      <w:r>
        <w:rPr>
          <w:rFonts w:ascii="Arial" w:hAnsi="Arial" w:cs="Arial"/>
        </w:rPr>
        <w:t>FR2: Generate the Simulation Title Card using inputs described in FR-1</w:t>
      </w:r>
      <w:r w:rsidR="006624A0">
        <w:rPr>
          <w:rFonts w:ascii="Arial" w:hAnsi="Arial" w:cs="Arial"/>
        </w:rPr>
        <w:t xml:space="preserve"> and </w:t>
      </w:r>
      <w:r w:rsidR="00031AB8">
        <w:rPr>
          <w:rFonts w:ascii="Arial" w:hAnsi="Arial" w:cs="Arial"/>
        </w:rPr>
        <w:t xml:space="preserve">the </w:t>
      </w:r>
      <w:r w:rsidR="006624A0">
        <w:rPr>
          <w:rFonts w:ascii="Arial" w:hAnsi="Arial" w:cs="Arial"/>
        </w:rPr>
        <w:t>current date/time</w:t>
      </w:r>
      <w:r w:rsidR="00734001">
        <w:rPr>
          <w:rFonts w:ascii="Arial" w:hAnsi="Arial" w:cs="Arial"/>
        </w:rPr>
        <w:t>.</w:t>
      </w:r>
    </w:p>
    <w:p w14:paraId="78826A90" w14:textId="3CD97181" w:rsidR="00593350" w:rsidRDefault="00593350" w:rsidP="00593350">
      <w:pPr>
        <w:pStyle w:val="H1bodytext"/>
        <w:spacing w:after="120"/>
        <w:rPr>
          <w:rFonts w:ascii="Arial" w:hAnsi="Arial" w:cs="Arial"/>
        </w:rPr>
      </w:pPr>
      <w:r>
        <w:rPr>
          <w:rFonts w:ascii="Arial" w:hAnsi="Arial" w:cs="Arial"/>
        </w:rPr>
        <w:t xml:space="preserve">FR-3: </w:t>
      </w:r>
      <w:r w:rsidR="006624A0">
        <w:rPr>
          <w:rFonts w:ascii="Arial" w:hAnsi="Arial" w:cs="Arial"/>
        </w:rPr>
        <w:t>Copy</w:t>
      </w:r>
      <w:r>
        <w:rPr>
          <w:rFonts w:ascii="Arial" w:hAnsi="Arial" w:cs="Arial"/>
        </w:rPr>
        <w:t xml:space="preserve"> the </w:t>
      </w:r>
      <w:r w:rsidR="006624A0">
        <w:rPr>
          <w:rFonts w:ascii="Arial" w:hAnsi="Arial" w:cs="Arial"/>
        </w:rPr>
        <w:t xml:space="preserve">following </w:t>
      </w:r>
      <w:r>
        <w:rPr>
          <w:rFonts w:ascii="Arial" w:hAnsi="Arial" w:cs="Arial"/>
        </w:rPr>
        <w:t>cards from th</w:t>
      </w:r>
      <w:r w:rsidR="006624A0">
        <w:rPr>
          <w:rFonts w:ascii="Arial" w:hAnsi="Arial" w:cs="Arial"/>
        </w:rPr>
        <w:t>e</w:t>
      </w:r>
      <w:r>
        <w:rPr>
          <w:rFonts w:ascii="Arial" w:hAnsi="Arial" w:cs="Arial"/>
        </w:rPr>
        <w:t xml:space="preserve"> </w:t>
      </w:r>
      <w:r w:rsidR="006624A0">
        <w:rPr>
          <w:rFonts w:ascii="Arial" w:hAnsi="Arial" w:cs="Arial"/>
        </w:rPr>
        <w:t xml:space="preserve">input </w:t>
      </w:r>
      <w:r>
        <w:rPr>
          <w:rFonts w:ascii="Arial" w:hAnsi="Arial" w:cs="Arial"/>
        </w:rPr>
        <w:t xml:space="preserve">file </w:t>
      </w:r>
      <w:r w:rsidR="006624A0" w:rsidRPr="006624A0">
        <w:rPr>
          <w:rFonts w:ascii="Arial" w:hAnsi="Arial" w:cs="Arial"/>
        </w:rPr>
        <w:t xml:space="preserve">(generated by the CAST tool and located in the </w:t>
      </w:r>
      <w:r w:rsidR="00A934C5" w:rsidRPr="00C44EBA">
        <w:rPr>
          <w:rFonts w:ascii="Lucida Console" w:hAnsi="Lucida Console" w:cs="Arial"/>
          <w:sz w:val="18"/>
          <w:szCs w:val="18"/>
          <w:highlight w:val="lightGray"/>
        </w:rPr>
        <w:t>..</w:t>
      </w:r>
      <w:r w:rsidR="006624A0" w:rsidRPr="00C44EBA">
        <w:rPr>
          <w:rFonts w:ascii="Lucida Console" w:hAnsi="Lucida Console" w:cs="Arial"/>
          <w:sz w:val="18"/>
          <w:szCs w:val="18"/>
          <w:highlight w:val="lightGray"/>
        </w:rPr>
        <w:t>/</w:t>
      </w:r>
      <w:r w:rsidR="00A934C5" w:rsidRPr="00C44EBA">
        <w:rPr>
          <w:rFonts w:ascii="Lucida Console" w:hAnsi="Lucida Console" w:cs="Arial"/>
          <w:sz w:val="18"/>
          <w:szCs w:val="18"/>
          <w:highlight w:val="lightGray"/>
        </w:rPr>
        <w:t>build</w:t>
      </w:r>
      <w:r w:rsidR="006624A0" w:rsidRPr="00C44EBA">
        <w:rPr>
          <w:rFonts w:ascii="Lucida Console" w:hAnsi="Lucida Console" w:cs="Arial"/>
          <w:sz w:val="18"/>
          <w:szCs w:val="18"/>
          <w:highlight w:val="lightGray"/>
        </w:rPr>
        <w:t>/</w:t>
      </w:r>
      <w:r w:rsidR="00C44EBA">
        <w:rPr>
          <w:rFonts w:ascii="Arial" w:hAnsi="Arial" w:cs="Arial"/>
        </w:rPr>
        <w:t xml:space="preserve"> </w:t>
      </w:r>
      <w:r w:rsidR="006624A0" w:rsidRPr="006624A0">
        <w:rPr>
          <w:rFonts w:ascii="Arial" w:hAnsi="Arial" w:cs="Arial"/>
        </w:rPr>
        <w:t xml:space="preserve">directory) </w:t>
      </w:r>
      <w:r>
        <w:rPr>
          <w:rFonts w:ascii="Arial" w:hAnsi="Arial" w:cs="Arial"/>
        </w:rPr>
        <w:t xml:space="preserve">into the </w:t>
      </w:r>
      <w:proofErr w:type="spellStart"/>
      <w:r w:rsidR="006624A0" w:rsidRPr="00C44EBA">
        <w:rPr>
          <w:rFonts w:ascii="Arial" w:hAnsi="Arial" w:cs="Arial"/>
          <w:b/>
          <w:bCs/>
          <w:i/>
          <w:iCs/>
        </w:rPr>
        <w:t>input_cie_SS</w:t>
      </w:r>
      <w:proofErr w:type="spellEnd"/>
      <w:r w:rsidR="006624A0" w:rsidRPr="006624A0">
        <w:rPr>
          <w:rFonts w:ascii="Arial" w:hAnsi="Arial" w:cs="Arial"/>
        </w:rPr>
        <w:t xml:space="preserve"> </w:t>
      </w:r>
      <w:r>
        <w:rPr>
          <w:rFonts w:ascii="Arial" w:hAnsi="Arial" w:cs="Arial"/>
        </w:rPr>
        <w:t>out</w:t>
      </w:r>
      <w:r w:rsidR="006624A0">
        <w:rPr>
          <w:rFonts w:ascii="Arial" w:hAnsi="Arial" w:cs="Arial"/>
        </w:rPr>
        <w:t>put</w:t>
      </w:r>
      <w:r w:rsidR="00031AB8">
        <w:rPr>
          <w:rFonts w:ascii="Arial" w:hAnsi="Arial" w:cs="Arial"/>
        </w:rPr>
        <w:t xml:space="preserve"> </w:t>
      </w:r>
      <w:r>
        <w:rPr>
          <w:rFonts w:ascii="Arial" w:hAnsi="Arial" w:cs="Arial"/>
        </w:rPr>
        <w:t>file</w:t>
      </w:r>
      <w:r w:rsidR="00966BA0">
        <w:rPr>
          <w:rFonts w:ascii="Arial" w:hAnsi="Arial" w:cs="Arial"/>
        </w:rPr>
        <w:t xml:space="preserve">: </w:t>
      </w:r>
      <w:r w:rsidR="00966BA0" w:rsidRPr="00966BA0">
        <w:rPr>
          <w:rFonts w:ascii="Arial" w:hAnsi="Arial" w:cs="Arial"/>
        </w:rPr>
        <w:t>Solution Control Card</w:t>
      </w:r>
      <w:r w:rsidR="00966BA0">
        <w:rPr>
          <w:rFonts w:ascii="Arial" w:hAnsi="Arial" w:cs="Arial"/>
        </w:rPr>
        <w:t xml:space="preserve">, </w:t>
      </w:r>
      <w:r w:rsidR="00966BA0" w:rsidRPr="00966BA0">
        <w:rPr>
          <w:rFonts w:ascii="Arial" w:hAnsi="Arial" w:cs="Arial"/>
        </w:rPr>
        <w:t>Grid Card</w:t>
      </w:r>
      <w:r w:rsidR="00966BA0">
        <w:rPr>
          <w:rFonts w:ascii="Arial" w:hAnsi="Arial" w:cs="Arial"/>
        </w:rPr>
        <w:t xml:space="preserve">, </w:t>
      </w:r>
      <w:r w:rsidR="00966BA0" w:rsidRPr="00966BA0">
        <w:rPr>
          <w:rFonts w:ascii="Arial" w:hAnsi="Arial" w:cs="Arial"/>
        </w:rPr>
        <w:lastRenderedPageBreak/>
        <w:t>Inactive Nodes Card</w:t>
      </w:r>
      <w:r w:rsidR="00966BA0">
        <w:rPr>
          <w:rFonts w:ascii="Arial" w:hAnsi="Arial" w:cs="Arial"/>
        </w:rPr>
        <w:t xml:space="preserve">, </w:t>
      </w:r>
      <w:r w:rsidR="00966BA0" w:rsidRPr="00966BA0">
        <w:rPr>
          <w:rFonts w:ascii="Arial" w:hAnsi="Arial" w:cs="Arial"/>
        </w:rPr>
        <w:t>Rock/Soil Zonation Card</w:t>
      </w:r>
      <w:r w:rsidR="00966BA0">
        <w:rPr>
          <w:rFonts w:ascii="Arial" w:hAnsi="Arial" w:cs="Arial"/>
        </w:rPr>
        <w:t xml:space="preserve">, </w:t>
      </w:r>
      <w:r w:rsidR="00966BA0" w:rsidRPr="00966BA0">
        <w:rPr>
          <w:rFonts w:ascii="Arial" w:hAnsi="Arial" w:cs="Arial"/>
        </w:rPr>
        <w:t>Mechanical Properties Card</w:t>
      </w:r>
      <w:r w:rsidR="00966BA0">
        <w:rPr>
          <w:rFonts w:ascii="Arial" w:hAnsi="Arial" w:cs="Arial"/>
        </w:rPr>
        <w:t xml:space="preserve">, </w:t>
      </w:r>
      <w:r w:rsidR="00966BA0" w:rsidRPr="00966BA0">
        <w:rPr>
          <w:rFonts w:ascii="Arial" w:hAnsi="Arial" w:cs="Arial"/>
        </w:rPr>
        <w:t>Hydraulic Properties Card</w:t>
      </w:r>
      <w:r w:rsidR="00966BA0">
        <w:rPr>
          <w:rFonts w:ascii="Arial" w:hAnsi="Arial" w:cs="Arial"/>
        </w:rPr>
        <w:t xml:space="preserve">, </w:t>
      </w:r>
      <w:r w:rsidR="00966BA0" w:rsidRPr="00966BA0">
        <w:rPr>
          <w:rFonts w:ascii="Arial" w:hAnsi="Arial" w:cs="Arial"/>
        </w:rPr>
        <w:t>Saturation Function Card</w:t>
      </w:r>
      <w:r w:rsidR="00966BA0">
        <w:rPr>
          <w:rFonts w:ascii="Arial" w:hAnsi="Arial" w:cs="Arial"/>
        </w:rPr>
        <w:t xml:space="preserve">, </w:t>
      </w:r>
      <w:r w:rsidR="00966BA0" w:rsidRPr="00966BA0">
        <w:rPr>
          <w:rFonts w:ascii="Arial" w:hAnsi="Arial" w:cs="Arial"/>
        </w:rPr>
        <w:t>X-Aqueous Relative Permeability Card</w:t>
      </w:r>
      <w:r w:rsidR="00966BA0">
        <w:rPr>
          <w:rFonts w:ascii="Arial" w:hAnsi="Arial" w:cs="Arial"/>
        </w:rPr>
        <w:t>, Y</w:t>
      </w:r>
      <w:r w:rsidR="00966BA0" w:rsidRPr="00966BA0">
        <w:rPr>
          <w:rFonts w:ascii="Arial" w:hAnsi="Arial" w:cs="Arial"/>
        </w:rPr>
        <w:t>-Aqueous Relative Permeability Card</w:t>
      </w:r>
      <w:r w:rsidR="00966BA0">
        <w:rPr>
          <w:rFonts w:ascii="Arial" w:hAnsi="Arial" w:cs="Arial"/>
        </w:rPr>
        <w:t>, Z</w:t>
      </w:r>
      <w:r w:rsidR="00966BA0" w:rsidRPr="00966BA0">
        <w:rPr>
          <w:rFonts w:ascii="Arial" w:hAnsi="Arial" w:cs="Arial"/>
        </w:rPr>
        <w:t>-Aqueous Relative Permeability Card</w:t>
      </w:r>
      <w:r w:rsidR="00966BA0">
        <w:rPr>
          <w:rFonts w:ascii="Arial" w:hAnsi="Arial" w:cs="Arial"/>
        </w:rPr>
        <w:t xml:space="preserve">, </w:t>
      </w:r>
      <w:r w:rsidR="007B77A3" w:rsidRPr="007B77A3">
        <w:rPr>
          <w:rFonts w:ascii="Arial" w:hAnsi="Arial" w:cs="Arial"/>
        </w:rPr>
        <w:t>Initial Conditions Card</w:t>
      </w:r>
      <w:r w:rsidR="00D26BAB">
        <w:rPr>
          <w:rFonts w:ascii="Arial" w:hAnsi="Arial" w:cs="Arial"/>
        </w:rPr>
        <w:t>, Source Card</w:t>
      </w:r>
      <w:r w:rsidR="007B77A3">
        <w:rPr>
          <w:rFonts w:ascii="Arial" w:hAnsi="Arial" w:cs="Arial"/>
        </w:rPr>
        <w:t xml:space="preserve"> </w:t>
      </w:r>
      <w:r w:rsidR="00966BA0">
        <w:rPr>
          <w:rFonts w:ascii="Arial" w:hAnsi="Arial" w:cs="Arial"/>
        </w:rPr>
        <w:t xml:space="preserve">and </w:t>
      </w:r>
      <w:r w:rsidR="00966BA0" w:rsidRPr="00966BA0">
        <w:rPr>
          <w:rFonts w:ascii="Arial" w:hAnsi="Arial" w:cs="Arial"/>
        </w:rPr>
        <w:t>Surface Flux Card</w:t>
      </w:r>
      <w:r w:rsidR="00966BA0">
        <w:rPr>
          <w:rFonts w:ascii="Arial" w:hAnsi="Arial" w:cs="Arial"/>
        </w:rPr>
        <w:t>.</w:t>
      </w:r>
    </w:p>
    <w:p w14:paraId="601D0F6F" w14:textId="5125A9B1" w:rsidR="00031AB8" w:rsidRDefault="00593350" w:rsidP="00593350">
      <w:pPr>
        <w:pStyle w:val="H1bodytext"/>
        <w:spacing w:after="120"/>
        <w:rPr>
          <w:rFonts w:ascii="Arial" w:hAnsi="Arial" w:cs="Arial"/>
        </w:rPr>
      </w:pPr>
      <w:r>
        <w:rPr>
          <w:rFonts w:ascii="Arial" w:hAnsi="Arial" w:cs="Arial"/>
        </w:rPr>
        <w:t>FR-</w:t>
      </w:r>
      <w:r w:rsidR="00D63B2A">
        <w:rPr>
          <w:rFonts w:ascii="Arial" w:hAnsi="Arial" w:cs="Arial"/>
        </w:rPr>
        <w:t>4</w:t>
      </w:r>
      <w:r>
        <w:rPr>
          <w:rFonts w:ascii="Arial" w:hAnsi="Arial" w:cs="Arial"/>
        </w:rPr>
        <w:t xml:space="preserve">: </w:t>
      </w:r>
      <w:r w:rsidR="00031AB8" w:rsidRPr="00031AB8">
        <w:rPr>
          <w:rFonts w:ascii="Arial" w:hAnsi="Arial" w:cs="Arial"/>
        </w:rPr>
        <w:t xml:space="preserve">Generate the Boundary Conditions Card from the </w:t>
      </w:r>
      <w:r w:rsidR="00A934C5" w:rsidRPr="007F48CB">
        <w:rPr>
          <w:rFonts w:ascii="Lucida Console" w:hAnsi="Lucida Console" w:cs="Arial"/>
          <w:sz w:val="18"/>
          <w:szCs w:val="18"/>
          <w:highlight w:val="lightGray"/>
        </w:rPr>
        <w:t>..</w:t>
      </w:r>
      <w:r w:rsidR="00031AB8" w:rsidRPr="007F48CB">
        <w:rPr>
          <w:rFonts w:ascii="Lucida Console" w:hAnsi="Lucida Console" w:cs="Arial"/>
          <w:sz w:val="18"/>
          <w:szCs w:val="18"/>
          <w:highlight w:val="lightGray"/>
        </w:rPr>
        <w:t>/ret/</w:t>
      </w:r>
      <w:r w:rsidR="00031AB8" w:rsidRPr="007F48CB">
        <w:rPr>
          <w:rFonts w:ascii="Arial" w:hAnsi="Arial" w:cs="Arial"/>
          <w:b/>
          <w:bCs/>
          <w:i/>
          <w:iCs/>
        </w:rPr>
        <w:t>cie_ss_boundary_card.dat</w:t>
      </w:r>
      <w:r w:rsidR="00031AB8" w:rsidRPr="00031AB8">
        <w:rPr>
          <w:rFonts w:ascii="Arial" w:hAnsi="Arial" w:cs="Arial"/>
        </w:rPr>
        <w:t xml:space="preserve"> file. The Boundary Conditions Card will be identical to </w:t>
      </w:r>
      <w:r w:rsidR="00031AB8" w:rsidRPr="007F48CB">
        <w:rPr>
          <w:rFonts w:ascii="Arial" w:hAnsi="Arial" w:cs="Arial"/>
          <w:b/>
          <w:bCs/>
          <w:i/>
          <w:iCs/>
        </w:rPr>
        <w:t>cie_ss_boundary_card.dat</w:t>
      </w:r>
      <w:r w:rsidR="00031AB8" w:rsidRPr="00031AB8">
        <w:rPr>
          <w:rFonts w:ascii="Arial" w:hAnsi="Arial" w:cs="Arial"/>
        </w:rPr>
        <w:t xml:space="preserve"> except for increasing the number of boundary conditions by one and adding the following lines at the end of the Boundary Conditions Card</w:t>
      </w:r>
      <w:r w:rsidR="00031AB8">
        <w:rPr>
          <w:rFonts w:ascii="Arial" w:hAnsi="Arial" w:cs="Arial"/>
        </w:rPr>
        <w:t>:</w:t>
      </w:r>
    </w:p>
    <w:p w14:paraId="0093C1D9" w14:textId="77777777" w:rsidR="00031AB8" w:rsidRPr="006F4BD3" w:rsidRDefault="00031AB8" w:rsidP="006F4BD3">
      <w:pPr>
        <w:pStyle w:val="H1bodytext"/>
        <w:spacing w:after="0"/>
        <w:ind w:left="1080"/>
        <w:rPr>
          <w:rFonts w:ascii="Arial" w:hAnsi="Arial" w:cs="Arial"/>
          <w:sz w:val="20"/>
        </w:rPr>
      </w:pPr>
      <w:r w:rsidRPr="006F4BD3">
        <w:rPr>
          <w:rFonts w:ascii="Arial" w:hAnsi="Arial" w:cs="Arial"/>
          <w:sz w:val="20"/>
        </w:rPr>
        <w:t xml:space="preserve">file, </w:t>
      </w:r>
      <w:proofErr w:type="spellStart"/>
      <w:r w:rsidRPr="006F4BD3">
        <w:rPr>
          <w:rFonts w:ascii="Arial" w:hAnsi="Arial" w:cs="Arial"/>
          <w:sz w:val="20"/>
        </w:rPr>
        <w:t>input.bot</w:t>
      </w:r>
      <w:proofErr w:type="spellEnd"/>
      <w:r w:rsidRPr="006F4BD3">
        <w:rPr>
          <w:rFonts w:ascii="Arial" w:hAnsi="Arial" w:cs="Arial"/>
          <w:sz w:val="20"/>
        </w:rPr>
        <w:t xml:space="preserve">, </w:t>
      </w:r>
      <w:proofErr w:type="spellStart"/>
      <w:r w:rsidRPr="006F4BD3">
        <w:rPr>
          <w:rFonts w:ascii="Arial" w:hAnsi="Arial" w:cs="Arial"/>
          <w:sz w:val="20"/>
        </w:rPr>
        <w:t>Dirichlet</w:t>
      </w:r>
      <w:proofErr w:type="spellEnd"/>
      <w:r w:rsidRPr="006F4BD3">
        <w:rPr>
          <w:rFonts w:ascii="Arial" w:hAnsi="Arial" w:cs="Arial"/>
          <w:sz w:val="20"/>
        </w:rPr>
        <w:t xml:space="preserve"> Aqueous,</w:t>
      </w:r>
    </w:p>
    <w:p w14:paraId="3F80590E" w14:textId="77777777" w:rsidR="00031AB8" w:rsidRPr="006F4BD3" w:rsidRDefault="00031AB8" w:rsidP="006F4BD3">
      <w:pPr>
        <w:pStyle w:val="H1bodytext"/>
        <w:spacing w:after="0"/>
        <w:ind w:left="1080"/>
        <w:rPr>
          <w:rFonts w:ascii="Arial" w:hAnsi="Arial" w:cs="Arial"/>
          <w:sz w:val="20"/>
        </w:rPr>
      </w:pPr>
      <w:r w:rsidRPr="006F4BD3">
        <w:rPr>
          <w:rFonts w:ascii="Arial" w:hAnsi="Arial" w:cs="Arial"/>
          <w:sz w:val="20"/>
        </w:rPr>
        <w:t>1,</w:t>
      </w:r>
    </w:p>
    <w:p w14:paraId="72EF3A97" w14:textId="39E542E8" w:rsidR="00031AB8" w:rsidRPr="006F4BD3" w:rsidRDefault="00031AB8" w:rsidP="006F4BD3">
      <w:pPr>
        <w:pStyle w:val="H1bodytext"/>
        <w:spacing w:after="120"/>
        <w:ind w:left="1080"/>
        <w:rPr>
          <w:rFonts w:ascii="Arial" w:hAnsi="Arial" w:cs="Arial"/>
          <w:sz w:val="20"/>
        </w:rPr>
      </w:pPr>
      <w:r w:rsidRPr="006F4BD3">
        <w:rPr>
          <w:rFonts w:ascii="Arial" w:hAnsi="Arial" w:cs="Arial"/>
          <w:sz w:val="20"/>
        </w:rPr>
        <w:t>0, year, 101325, Pa,</w:t>
      </w:r>
    </w:p>
    <w:p w14:paraId="14B73EA2" w14:textId="7DBE67F0" w:rsidR="00593350" w:rsidRDefault="00593350" w:rsidP="00593350">
      <w:pPr>
        <w:pStyle w:val="H1bodytext"/>
        <w:spacing w:after="120"/>
        <w:rPr>
          <w:rFonts w:ascii="Arial" w:hAnsi="Arial" w:cs="Arial"/>
        </w:rPr>
      </w:pPr>
      <w:r>
        <w:rPr>
          <w:rFonts w:ascii="Arial" w:hAnsi="Arial" w:cs="Arial"/>
        </w:rPr>
        <w:t>FR-</w:t>
      </w:r>
      <w:r w:rsidR="00D63B2A">
        <w:rPr>
          <w:rFonts w:ascii="Arial" w:hAnsi="Arial" w:cs="Arial"/>
        </w:rPr>
        <w:t>5</w:t>
      </w:r>
      <w:r>
        <w:rPr>
          <w:rFonts w:ascii="Arial" w:hAnsi="Arial" w:cs="Arial"/>
        </w:rPr>
        <w:t xml:space="preserve">: </w:t>
      </w:r>
      <w:r w:rsidR="0010343E" w:rsidRPr="0010343E">
        <w:rPr>
          <w:rFonts w:ascii="Arial" w:hAnsi="Arial" w:cs="Arial"/>
        </w:rPr>
        <w:t xml:space="preserve">Insert Output Control Card from </w:t>
      </w:r>
      <w:r w:rsidR="0010343E" w:rsidRPr="007F48CB">
        <w:rPr>
          <w:rFonts w:ascii="Arial" w:hAnsi="Arial"/>
          <w:b/>
          <w:bCs/>
          <w:i/>
          <w:iCs/>
        </w:rPr>
        <w:t>SS_Output_Control.dat</w:t>
      </w:r>
      <w:r w:rsidR="00966BA0">
        <w:rPr>
          <w:rFonts w:ascii="Arial" w:hAnsi="Arial" w:cs="Arial"/>
        </w:rPr>
        <w:t>.</w:t>
      </w:r>
    </w:p>
    <w:p w14:paraId="54EA820D" w14:textId="34BAECA6" w:rsidR="00593350" w:rsidRDefault="00593350" w:rsidP="00593350">
      <w:pPr>
        <w:pStyle w:val="H1bodytext"/>
        <w:spacing w:after="120"/>
        <w:rPr>
          <w:rFonts w:ascii="Arial" w:hAnsi="Arial" w:cs="Arial"/>
        </w:rPr>
      </w:pPr>
      <w:r>
        <w:rPr>
          <w:rFonts w:ascii="Arial" w:hAnsi="Arial" w:cs="Arial"/>
        </w:rPr>
        <w:t>FR-</w:t>
      </w:r>
      <w:r w:rsidR="0010343E">
        <w:rPr>
          <w:rFonts w:ascii="Arial" w:hAnsi="Arial" w:cs="Arial"/>
        </w:rPr>
        <w:t>6</w:t>
      </w:r>
      <w:r>
        <w:rPr>
          <w:rFonts w:ascii="Arial" w:hAnsi="Arial" w:cs="Arial"/>
        </w:rPr>
        <w:t xml:space="preserve">: </w:t>
      </w:r>
      <w:r w:rsidR="009C0036" w:rsidRPr="009C0036">
        <w:rPr>
          <w:rFonts w:ascii="Arial" w:hAnsi="Arial" w:cs="Arial"/>
        </w:rPr>
        <w:t>Save the output file (i.e., the complete STOMP transport input file, which includes all the required cards)</w:t>
      </w:r>
      <w:r w:rsidR="009C0036">
        <w:rPr>
          <w:rFonts w:ascii="Arial" w:hAnsi="Arial" w:cs="Arial"/>
        </w:rPr>
        <w:t>.</w:t>
      </w:r>
    </w:p>
    <w:p w14:paraId="2FC95516" w14:textId="766E2B47" w:rsidR="00E62A15" w:rsidRDefault="00E62A15" w:rsidP="006F4BD3">
      <w:pPr>
        <w:pStyle w:val="H1bodytext"/>
        <w:numPr>
          <w:ilvl w:val="0"/>
          <w:numId w:val="1"/>
        </w:numPr>
        <w:spacing w:before="240" w:after="120"/>
        <w:rPr>
          <w:rFonts w:ascii="Arial" w:hAnsi="Arial"/>
          <w:b/>
        </w:rPr>
      </w:pPr>
      <w:r w:rsidRPr="00914C4E">
        <w:rPr>
          <w:rFonts w:ascii="Arial" w:hAnsi="Arial"/>
          <w:b/>
        </w:rPr>
        <w:t>Software Requirements Specifications</w:t>
      </w:r>
    </w:p>
    <w:p w14:paraId="71E6D3FF" w14:textId="163E49F3" w:rsidR="009C0036" w:rsidRPr="009C0036" w:rsidRDefault="005F164B" w:rsidP="009C0036">
      <w:pPr>
        <w:pStyle w:val="H1bodytext"/>
        <w:spacing w:after="120"/>
        <w:rPr>
          <w:rFonts w:ascii="Arial" w:hAnsi="Arial" w:cs="Arial"/>
        </w:rPr>
      </w:pPr>
      <w:r w:rsidRPr="00232046">
        <w:rPr>
          <w:rFonts w:ascii="Arial" w:hAnsi="Arial" w:cs="Arial"/>
        </w:rPr>
        <w:t>FORTRAN</w:t>
      </w:r>
      <w:r w:rsidR="009C0036">
        <w:rPr>
          <w:rFonts w:ascii="Arial" w:hAnsi="Arial" w:cs="Arial"/>
        </w:rPr>
        <w:t>,</w:t>
      </w:r>
      <w:r w:rsidR="009C0036" w:rsidRPr="009C0036">
        <w:t xml:space="preserve"> </w:t>
      </w:r>
      <w:r w:rsidR="009C0036" w:rsidRPr="009C0036">
        <w:rPr>
          <w:rFonts w:ascii="Arial" w:hAnsi="Arial" w:cs="Arial"/>
        </w:rPr>
        <w:t>Linux Intel(R) Fortran Intel(R) 64 Compiler</w:t>
      </w:r>
    </w:p>
    <w:p w14:paraId="3F5FDCDE" w14:textId="77777777" w:rsidR="009C0036" w:rsidRPr="009C0036" w:rsidRDefault="009C0036" w:rsidP="009C0036">
      <w:pPr>
        <w:pStyle w:val="H1bodytext"/>
        <w:spacing w:after="120"/>
        <w:rPr>
          <w:rFonts w:ascii="Arial" w:hAnsi="Arial" w:cs="Arial"/>
        </w:rPr>
      </w:pPr>
      <w:r w:rsidRPr="009C0036">
        <w:rPr>
          <w:rFonts w:ascii="Arial" w:hAnsi="Arial" w:cs="Arial"/>
        </w:rPr>
        <w:t xml:space="preserve">Compiler Options: -o </w:t>
      </w:r>
      <w:proofErr w:type="spellStart"/>
      <w:r w:rsidRPr="009C0036">
        <w:rPr>
          <w:rFonts w:ascii="Arial" w:hAnsi="Arial" w:cs="Arial"/>
        </w:rPr>
        <w:t>OutputFileName</w:t>
      </w:r>
      <w:proofErr w:type="spellEnd"/>
    </w:p>
    <w:p w14:paraId="7B7F3521" w14:textId="64023F7F" w:rsidR="005F164B" w:rsidRPr="005F164B" w:rsidRDefault="009C0036" w:rsidP="009C0036">
      <w:pPr>
        <w:pStyle w:val="H1bodytext"/>
        <w:spacing w:after="120"/>
        <w:rPr>
          <w:rFonts w:ascii="Arial" w:hAnsi="Arial"/>
        </w:rPr>
      </w:pPr>
      <w:r w:rsidRPr="009C0036">
        <w:rPr>
          <w:rFonts w:ascii="Arial" w:hAnsi="Arial" w:cs="Arial"/>
        </w:rPr>
        <w:t>Special Considerations: None</w:t>
      </w:r>
    </w:p>
    <w:p w14:paraId="654C59DD" w14:textId="77777777" w:rsidR="00E62A15" w:rsidRPr="00914C4E" w:rsidRDefault="00E62A15" w:rsidP="006F4BD3">
      <w:pPr>
        <w:pStyle w:val="H1bodytext"/>
        <w:numPr>
          <w:ilvl w:val="0"/>
          <w:numId w:val="1"/>
        </w:numPr>
        <w:spacing w:before="240" w:after="120"/>
        <w:rPr>
          <w:rFonts w:ascii="Arial" w:hAnsi="Arial"/>
          <w:b/>
        </w:rPr>
      </w:pPr>
      <w:r w:rsidRPr="00914C4E">
        <w:rPr>
          <w:rFonts w:ascii="Arial" w:hAnsi="Arial"/>
          <w:b/>
        </w:rPr>
        <w:t>Software Design Description</w:t>
      </w:r>
    </w:p>
    <w:p w14:paraId="4657224B" w14:textId="77777777" w:rsidR="009C0036" w:rsidRDefault="009C0036" w:rsidP="009C0036">
      <w:pPr>
        <w:pStyle w:val="H1bodytext"/>
        <w:spacing w:after="120"/>
        <w:rPr>
          <w:rFonts w:ascii="Arial" w:hAnsi="Arial"/>
          <w:u w:val="single"/>
        </w:rPr>
      </w:pPr>
      <w:r>
        <w:rPr>
          <w:rFonts w:ascii="Arial" w:hAnsi="Arial"/>
          <w:u w:val="single"/>
        </w:rPr>
        <w:t>Flow:</w:t>
      </w:r>
    </w:p>
    <w:p w14:paraId="17CB7163" w14:textId="6C8F98FD" w:rsidR="009C0036" w:rsidRDefault="009C0036" w:rsidP="009C0036">
      <w:pPr>
        <w:pStyle w:val="H1bodytext"/>
        <w:spacing w:after="120"/>
        <w:rPr>
          <w:rFonts w:ascii="Arial" w:hAnsi="Arial"/>
        </w:rPr>
      </w:pPr>
      <w:r>
        <w:rPr>
          <w:rFonts w:ascii="Arial" w:hAnsi="Arial"/>
        </w:rPr>
        <w:t xml:space="preserve">The </w:t>
      </w:r>
      <w:r w:rsidR="00280FAA">
        <w:rPr>
          <w:rFonts w:ascii="Arial" w:hAnsi="Arial"/>
        </w:rPr>
        <w:t>CIE</w:t>
      </w:r>
      <w:r>
        <w:rPr>
          <w:rFonts w:ascii="Arial" w:hAnsi="Arial"/>
        </w:rPr>
        <w:t xml:space="preserve"> Steady State </w:t>
      </w:r>
      <w:r w:rsidR="00083A7D">
        <w:rPr>
          <w:rFonts w:ascii="Arial" w:hAnsi="Arial"/>
        </w:rPr>
        <w:t xml:space="preserve">STOMP </w:t>
      </w:r>
      <w:r>
        <w:rPr>
          <w:rFonts w:ascii="Arial" w:hAnsi="Arial"/>
        </w:rPr>
        <w:t>Input File Generator Tool performs the following steps:</w:t>
      </w:r>
    </w:p>
    <w:p w14:paraId="72C9AA25" w14:textId="5BED0377" w:rsidR="009C0036" w:rsidRDefault="009C0036" w:rsidP="009C0036">
      <w:pPr>
        <w:pStyle w:val="H1bodytext"/>
        <w:numPr>
          <w:ilvl w:val="0"/>
          <w:numId w:val="17"/>
        </w:numPr>
        <w:spacing w:after="120"/>
        <w:ind w:left="1512"/>
        <w:rPr>
          <w:rFonts w:ascii="Arial" w:hAnsi="Arial"/>
        </w:rPr>
      </w:pPr>
      <w:r>
        <w:rPr>
          <w:rFonts w:ascii="Arial" w:hAnsi="Arial"/>
        </w:rPr>
        <w:t>Declare variables – Character variables are declared.</w:t>
      </w:r>
    </w:p>
    <w:p w14:paraId="3D913CB6" w14:textId="289F2C69" w:rsidR="009C0036" w:rsidRDefault="009C0036" w:rsidP="009C0036">
      <w:pPr>
        <w:pStyle w:val="H1bodytext"/>
        <w:numPr>
          <w:ilvl w:val="0"/>
          <w:numId w:val="17"/>
        </w:numPr>
        <w:spacing w:after="120"/>
        <w:ind w:left="1512"/>
        <w:rPr>
          <w:rFonts w:ascii="Arial" w:hAnsi="Arial"/>
        </w:rPr>
      </w:pPr>
      <w:r>
        <w:rPr>
          <w:rFonts w:ascii="Arial" w:hAnsi="Arial"/>
        </w:rPr>
        <w:t xml:space="preserve">Read command line arguments </w:t>
      </w:r>
      <w:r w:rsidR="00083A7D">
        <w:rPr>
          <w:rFonts w:ascii="Arial" w:hAnsi="Arial"/>
        </w:rPr>
        <w:t>(s</w:t>
      </w:r>
      <w:r>
        <w:rPr>
          <w:rFonts w:ascii="Arial" w:hAnsi="Arial"/>
        </w:rPr>
        <w:t>ee list below</w:t>
      </w:r>
      <w:r w:rsidR="00083A7D">
        <w:rPr>
          <w:rFonts w:ascii="Arial" w:hAnsi="Arial"/>
        </w:rPr>
        <w:t>)</w:t>
      </w:r>
      <w:r>
        <w:rPr>
          <w:rFonts w:ascii="Arial" w:hAnsi="Arial"/>
        </w:rPr>
        <w:t>.</w:t>
      </w:r>
    </w:p>
    <w:p w14:paraId="07D2E1EB" w14:textId="23141FFB" w:rsidR="009C0036" w:rsidRDefault="009C0036" w:rsidP="009C0036">
      <w:pPr>
        <w:pStyle w:val="H1bodytext"/>
        <w:numPr>
          <w:ilvl w:val="0"/>
          <w:numId w:val="17"/>
        </w:numPr>
        <w:spacing w:after="120"/>
        <w:ind w:left="1512"/>
        <w:rPr>
          <w:rFonts w:ascii="Arial" w:hAnsi="Arial"/>
        </w:rPr>
      </w:pPr>
      <w:r>
        <w:rPr>
          <w:rFonts w:ascii="Arial" w:hAnsi="Arial"/>
        </w:rPr>
        <w:t>Assign input files</w:t>
      </w:r>
      <w:r w:rsidR="00534D61">
        <w:rPr>
          <w:rFonts w:ascii="Arial" w:hAnsi="Arial"/>
        </w:rPr>
        <w:t xml:space="preserve"> (see list below)</w:t>
      </w:r>
      <w:r>
        <w:rPr>
          <w:rFonts w:ascii="Arial" w:hAnsi="Arial"/>
        </w:rPr>
        <w:t>.</w:t>
      </w:r>
    </w:p>
    <w:p w14:paraId="4031B901" w14:textId="77777777" w:rsidR="009C0036" w:rsidRDefault="009C0036" w:rsidP="009C0036">
      <w:pPr>
        <w:pStyle w:val="H1bodytext"/>
        <w:numPr>
          <w:ilvl w:val="0"/>
          <w:numId w:val="17"/>
        </w:numPr>
        <w:spacing w:after="120"/>
        <w:ind w:left="1512"/>
        <w:rPr>
          <w:rFonts w:ascii="Arial" w:hAnsi="Arial"/>
        </w:rPr>
      </w:pPr>
      <w:r>
        <w:rPr>
          <w:rFonts w:ascii="Arial" w:hAnsi="Arial"/>
        </w:rPr>
        <w:t>Open the output file.</w:t>
      </w:r>
    </w:p>
    <w:p w14:paraId="4E9343E3" w14:textId="6FD6FA4F" w:rsidR="009C0036" w:rsidRDefault="009C0036" w:rsidP="009C0036">
      <w:pPr>
        <w:pStyle w:val="H1bodytext"/>
        <w:numPr>
          <w:ilvl w:val="0"/>
          <w:numId w:val="17"/>
        </w:numPr>
        <w:spacing w:after="120"/>
        <w:ind w:left="1512"/>
        <w:rPr>
          <w:rFonts w:ascii="Arial" w:hAnsi="Arial"/>
        </w:rPr>
      </w:pPr>
      <w:r>
        <w:rPr>
          <w:rFonts w:ascii="Arial" w:hAnsi="Arial"/>
        </w:rPr>
        <w:t xml:space="preserve">Open </w:t>
      </w:r>
      <w:r w:rsidR="00A658C6" w:rsidRPr="00A658C6">
        <w:rPr>
          <w:rFonts w:ascii="Arial" w:hAnsi="Arial"/>
        </w:rPr>
        <w:t>the input file generated by CAST</w:t>
      </w:r>
      <w:r w:rsidR="00534D61">
        <w:rPr>
          <w:rFonts w:ascii="Arial" w:hAnsi="Arial"/>
        </w:rPr>
        <w:t xml:space="preserve"> (</w:t>
      </w:r>
      <w:proofErr w:type="gramStart"/>
      <w:r w:rsidR="00534D61" w:rsidRPr="0076313A">
        <w:rPr>
          <w:rFonts w:ascii="Lucida Console" w:hAnsi="Lucida Console"/>
          <w:sz w:val="18"/>
          <w:szCs w:val="18"/>
          <w:highlight w:val="lightGray"/>
        </w:rPr>
        <w:t>..</w:t>
      </w:r>
      <w:proofErr w:type="gramEnd"/>
      <w:r w:rsidR="00534D61" w:rsidRPr="0076313A">
        <w:rPr>
          <w:rFonts w:ascii="Lucida Console" w:hAnsi="Lucida Console"/>
          <w:sz w:val="18"/>
          <w:szCs w:val="18"/>
          <w:highlight w:val="lightGray"/>
        </w:rPr>
        <w:t>/build/input</w:t>
      </w:r>
      <w:r w:rsidR="00534D61">
        <w:rPr>
          <w:rFonts w:ascii="Arial" w:hAnsi="Arial"/>
        </w:rPr>
        <w:t>)</w:t>
      </w:r>
      <w:r w:rsidR="00A658C6" w:rsidRPr="00A658C6">
        <w:rPr>
          <w:rFonts w:ascii="Arial" w:hAnsi="Arial"/>
        </w:rPr>
        <w:t xml:space="preserve"> – Portions of this file will be copied to the output file generated by the </w:t>
      </w:r>
      <w:r w:rsidR="00280FAA">
        <w:rPr>
          <w:rFonts w:ascii="Arial" w:hAnsi="Arial"/>
        </w:rPr>
        <w:t xml:space="preserve">CIE </w:t>
      </w:r>
      <w:r w:rsidR="00A658C6">
        <w:rPr>
          <w:rFonts w:ascii="Arial" w:hAnsi="Arial"/>
        </w:rPr>
        <w:t>Steady State</w:t>
      </w:r>
      <w:r w:rsidR="00A658C6" w:rsidRPr="00A658C6">
        <w:rPr>
          <w:rFonts w:ascii="Arial" w:hAnsi="Arial"/>
        </w:rPr>
        <w:t xml:space="preserve"> STOMP Input File Generator Tool</w:t>
      </w:r>
      <w:r>
        <w:rPr>
          <w:rFonts w:ascii="Arial" w:hAnsi="Arial"/>
        </w:rPr>
        <w:t>.</w:t>
      </w:r>
    </w:p>
    <w:p w14:paraId="52F857E9" w14:textId="28CAEA15" w:rsidR="00F00F00" w:rsidRDefault="00F00F00" w:rsidP="0023716A">
      <w:pPr>
        <w:pStyle w:val="H1bodytext"/>
        <w:numPr>
          <w:ilvl w:val="0"/>
          <w:numId w:val="17"/>
        </w:numPr>
        <w:spacing w:after="120"/>
        <w:ind w:left="1512"/>
        <w:rPr>
          <w:rFonts w:ascii="Arial" w:hAnsi="Arial"/>
        </w:rPr>
      </w:pPr>
      <w:r>
        <w:rPr>
          <w:rFonts w:ascii="Arial" w:hAnsi="Arial"/>
        </w:rPr>
        <w:t xml:space="preserve">Write the </w:t>
      </w:r>
      <w:r w:rsidRPr="00F00F00">
        <w:rPr>
          <w:rFonts w:ascii="Arial" w:hAnsi="Arial"/>
        </w:rPr>
        <w:t xml:space="preserve">Simulation Title Card – </w:t>
      </w:r>
      <w:r>
        <w:rPr>
          <w:rFonts w:ascii="Arial" w:hAnsi="Arial"/>
        </w:rPr>
        <w:t>This card will be written as:</w:t>
      </w:r>
      <w:r>
        <w:rPr>
          <w:rFonts w:ascii="Arial" w:hAnsi="Arial"/>
        </w:rPr>
        <w:br/>
      </w:r>
      <w:r w:rsidR="0023716A">
        <w:rPr>
          <w:rFonts w:ascii="Arial" w:hAnsi="Arial"/>
          <w:sz w:val="20"/>
        </w:rPr>
        <w:br/>
      </w:r>
      <w:r w:rsidRPr="006F4BD3">
        <w:rPr>
          <w:rFonts w:ascii="Arial" w:hAnsi="Arial"/>
          <w:sz w:val="20"/>
        </w:rPr>
        <w:t>1’</w:t>
      </w:r>
      <w:r w:rsidRPr="006F4BD3">
        <w:rPr>
          <w:rFonts w:ascii="Arial" w:hAnsi="Arial"/>
          <w:sz w:val="20"/>
        </w:rPr>
        <w:br/>
        <w:t>Cumulative Impact Evaluation (CIE),</w:t>
      </w:r>
      <w:r w:rsidRPr="006F4BD3">
        <w:rPr>
          <w:rFonts w:ascii="Arial" w:hAnsi="Arial"/>
          <w:sz w:val="20"/>
        </w:rPr>
        <w:br/>
        <w:t>[</w:t>
      </w:r>
      <w:proofErr w:type="spellStart"/>
      <w:r w:rsidRPr="006F4BD3">
        <w:rPr>
          <w:rFonts w:ascii="Arial" w:hAnsi="Arial"/>
          <w:sz w:val="20"/>
        </w:rPr>
        <w:t>ModelerName</w:t>
      </w:r>
      <w:proofErr w:type="spellEnd"/>
      <w:r w:rsidRPr="006F4BD3">
        <w:rPr>
          <w:rFonts w:ascii="Arial" w:hAnsi="Arial"/>
          <w:sz w:val="20"/>
        </w:rPr>
        <w:t>],</w:t>
      </w:r>
      <w:r w:rsidRPr="006F4BD3">
        <w:rPr>
          <w:rFonts w:ascii="Arial" w:hAnsi="Arial"/>
          <w:sz w:val="20"/>
        </w:rPr>
        <w:br/>
        <w:t>INTERA,</w:t>
      </w:r>
      <w:r w:rsidRPr="006F4BD3">
        <w:rPr>
          <w:rFonts w:ascii="Arial" w:hAnsi="Arial"/>
          <w:sz w:val="20"/>
        </w:rPr>
        <w:br/>
        <w:t>[</w:t>
      </w:r>
      <w:proofErr w:type="spellStart"/>
      <w:r w:rsidRPr="006F4BD3">
        <w:rPr>
          <w:rFonts w:ascii="Arial" w:hAnsi="Arial"/>
          <w:sz w:val="20"/>
        </w:rPr>
        <w:t>CreationDate</w:t>
      </w:r>
      <w:proofErr w:type="spellEnd"/>
      <w:r w:rsidRPr="006F4BD3">
        <w:rPr>
          <w:rFonts w:ascii="Arial" w:hAnsi="Arial"/>
          <w:sz w:val="20"/>
        </w:rPr>
        <w:t>],</w:t>
      </w:r>
      <w:r w:rsidRPr="006F4BD3">
        <w:rPr>
          <w:rFonts w:ascii="Arial" w:hAnsi="Arial"/>
          <w:sz w:val="20"/>
        </w:rPr>
        <w:br/>
        <w:t>[</w:t>
      </w:r>
      <w:proofErr w:type="spellStart"/>
      <w:r w:rsidRPr="006F4BD3">
        <w:rPr>
          <w:rFonts w:ascii="Arial" w:hAnsi="Arial"/>
          <w:sz w:val="20"/>
        </w:rPr>
        <w:t>CreationTime</w:t>
      </w:r>
      <w:proofErr w:type="spellEnd"/>
      <w:r w:rsidRPr="006F4BD3">
        <w:rPr>
          <w:rFonts w:ascii="Arial" w:hAnsi="Arial"/>
          <w:sz w:val="20"/>
        </w:rPr>
        <w:t>],</w:t>
      </w:r>
      <w:r w:rsidRPr="006F4BD3">
        <w:rPr>
          <w:rFonts w:ascii="Arial" w:hAnsi="Arial"/>
          <w:sz w:val="20"/>
        </w:rPr>
        <w:br/>
        <w:t>2,</w:t>
      </w:r>
      <w:r w:rsidRPr="006F4BD3">
        <w:rPr>
          <w:rFonts w:ascii="Arial" w:hAnsi="Arial"/>
          <w:sz w:val="20"/>
        </w:rPr>
        <w:br/>
        <w:t>[</w:t>
      </w:r>
      <w:proofErr w:type="spellStart"/>
      <w:r w:rsidRPr="006F4BD3">
        <w:rPr>
          <w:rFonts w:ascii="Arial" w:hAnsi="Arial"/>
          <w:sz w:val="20"/>
        </w:rPr>
        <w:t>ModelName</w:t>
      </w:r>
      <w:proofErr w:type="spellEnd"/>
      <w:r w:rsidRPr="006F4BD3">
        <w:rPr>
          <w:rFonts w:ascii="Arial" w:hAnsi="Arial"/>
          <w:sz w:val="20"/>
        </w:rPr>
        <w:t>],</w:t>
      </w:r>
      <w:r w:rsidRPr="006F4BD3">
        <w:rPr>
          <w:rFonts w:ascii="Arial" w:hAnsi="Arial"/>
          <w:sz w:val="20"/>
        </w:rPr>
        <w:br/>
        <w:t>Steady-state simulation,</w:t>
      </w:r>
      <w:r>
        <w:rPr>
          <w:rFonts w:ascii="Arial" w:hAnsi="Arial"/>
        </w:rPr>
        <w:br/>
      </w:r>
      <w:r>
        <w:rPr>
          <w:rFonts w:ascii="Arial" w:hAnsi="Arial"/>
        </w:rPr>
        <w:br/>
      </w:r>
      <w:r w:rsidRPr="00F00F00">
        <w:rPr>
          <w:rFonts w:ascii="Arial" w:hAnsi="Arial"/>
        </w:rPr>
        <w:t>Where:</w:t>
      </w:r>
      <w:r>
        <w:rPr>
          <w:rFonts w:ascii="Arial" w:hAnsi="Arial"/>
        </w:rPr>
        <w:br/>
        <w:t xml:space="preserve">     </w:t>
      </w:r>
      <w:proofErr w:type="spellStart"/>
      <w:r w:rsidRPr="00F00F00">
        <w:rPr>
          <w:rFonts w:ascii="Arial" w:hAnsi="Arial"/>
        </w:rPr>
        <w:t>ModelerName</w:t>
      </w:r>
      <w:proofErr w:type="spellEnd"/>
      <w:r w:rsidRPr="00F00F00">
        <w:rPr>
          <w:rFonts w:ascii="Arial" w:hAnsi="Arial"/>
        </w:rPr>
        <w:t xml:space="preserve"> is the name of the modeler</w:t>
      </w:r>
      <w:r>
        <w:rPr>
          <w:rFonts w:ascii="Arial" w:hAnsi="Arial"/>
        </w:rPr>
        <w:br/>
        <w:t xml:space="preserve">     </w:t>
      </w:r>
      <w:proofErr w:type="spellStart"/>
      <w:r w:rsidRPr="00F00F00">
        <w:rPr>
          <w:rFonts w:ascii="Arial" w:hAnsi="Arial"/>
        </w:rPr>
        <w:t>CreationDate</w:t>
      </w:r>
      <w:proofErr w:type="spellEnd"/>
      <w:r w:rsidRPr="00F00F00">
        <w:rPr>
          <w:rFonts w:ascii="Arial" w:hAnsi="Arial"/>
        </w:rPr>
        <w:t xml:space="preserve"> is the date the file was created</w:t>
      </w:r>
      <w:r>
        <w:rPr>
          <w:rFonts w:ascii="Arial" w:hAnsi="Arial"/>
        </w:rPr>
        <w:br/>
      </w:r>
      <w:r>
        <w:rPr>
          <w:rFonts w:ascii="Arial" w:hAnsi="Arial"/>
        </w:rPr>
        <w:lastRenderedPageBreak/>
        <w:t xml:space="preserve">     </w:t>
      </w:r>
      <w:proofErr w:type="spellStart"/>
      <w:r w:rsidRPr="00F00F00">
        <w:rPr>
          <w:rFonts w:ascii="Arial" w:hAnsi="Arial"/>
        </w:rPr>
        <w:t>CreationTime</w:t>
      </w:r>
      <w:proofErr w:type="spellEnd"/>
      <w:r w:rsidRPr="00F00F00">
        <w:rPr>
          <w:rFonts w:ascii="Arial" w:hAnsi="Arial"/>
        </w:rPr>
        <w:t xml:space="preserve"> is the time the file was created</w:t>
      </w:r>
      <w:r>
        <w:rPr>
          <w:rFonts w:ascii="Arial" w:hAnsi="Arial"/>
        </w:rPr>
        <w:br/>
        <w:t xml:space="preserve">     </w:t>
      </w:r>
      <w:proofErr w:type="spellStart"/>
      <w:r w:rsidRPr="00F00F00">
        <w:rPr>
          <w:rFonts w:ascii="Arial" w:hAnsi="Arial"/>
        </w:rPr>
        <w:t>ModelName</w:t>
      </w:r>
      <w:proofErr w:type="spellEnd"/>
      <w:r w:rsidRPr="00F00F00">
        <w:rPr>
          <w:rFonts w:ascii="Arial" w:hAnsi="Arial"/>
        </w:rPr>
        <w:t xml:space="preserve"> is the full name of the model</w:t>
      </w:r>
      <w:r w:rsidR="001E0D55">
        <w:rPr>
          <w:rFonts w:ascii="Arial" w:hAnsi="Arial"/>
        </w:rPr>
        <w:t>.</w:t>
      </w:r>
    </w:p>
    <w:p w14:paraId="7055F674" w14:textId="6C380AFF" w:rsidR="00F00F00" w:rsidRPr="001E0D55" w:rsidRDefault="002177D5" w:rsidP="001E0D55">
      <w:pPr>
        <w:pStyle w:val="H1bodytext"/>
        <w:numPr>
          <w:ilvl w:val="0"/>
          <w:numId w:val="17"/>
        </w:numPr>
        <w:spacing w:after="120"/>
        <w:ind w:left="1512"/>
        <w:rPr>
          <w:rFonts w:ascii="Arial" w:hAnsi="Arial"/>
        </w:rPr>
      </w:pPr>
      <w:r w:rsidRPr="002177D5">
        <w:rPr>
          <w:rFonts w:ascii="Arial" w:hAnsi="Arial"/>
        </w:rPr>
        <w:t>Write the following cards</w:t>
      </w:r>
      <w:r w:rsidR="00D26BAB">
        <w:rPr>
          <w:rFonts w:ascii="Arial" w:hAnsi="Arial"/>
        </w:rPr>
        <w:t xml:space="preserve"> –</w:t>
      </w:r>
      <w:r w:rsidRPr="002177D5">
        <w:rPr>
          <w:rFonts w:ascii="Arial" w:hAnsi="Arial"/>
        </w:rPr>
        <w:t xml:space="preserve"> </w:t>
      </w:r>
      <w:r w:rsidR="00D26BAB">
        <w:rPr>
          <w:rFonts w:ascii="Arial" w:hAnsi="Arial"/>
        </w:rPr>
        <w:t>Copy</w:t>
      </w:r>
      <w:r w:rsidRPr="002177D5">
        <w:rPr>
          <w:rFonts w:ascii="Arial" w:hAnsi="Arial"/>
        </w:rPr>
        <w:t xml:space="preserve"> from </w:t>
      </w:r>
      <w:r w:rsidR="00D26BAB">
        <w:rPr>
          <w:rFonts w:ascii="Arial" w:hAnsi="Arial"/>
        </w:rPr>
        <w:t xml:space="preserve">the </w:t>
      </w:r>
      <w:r w:rsidR="00D26BAB" w:rsidRPr="00985DE0">
        <w:rPr>
          <w:rFonts w:ascii="Lucida Console" w:hAnsi="Lucida Console"/>
          <w:sz w:val="18"/>
          <w:szCs w:val="18"/>
          <w:highlight w:val="lightGray"/>
        </w:rPr>
        <w:t>../</w:t>
      </w:r>
      <w:r w:rsidRPr="00985DE0">
        <w:rPr>
          <w:rFonts w:ascii="Lucida Console" w:hAnsi="Lucida Console"/>
          <w:sz w:val="18"/>
          <w:szCs w:val="18"/>
          <w:highlight w:val="lightGray"/>
        </w:rPr>
        <w:t>build/</w:t>
      </w:r>
      <w:r w:rsidRPr="00985DE0">
        <w:rPr>
          <w:rFonts w:ascii="Arial" w:hAnsi="Arial"/>
          <w:b/>
          <w:bCs/>
          <w:i/>
          <w:iCs/>
        </w:rPr>
        <w:t>input</w:t>
      </w:r>
      <w:r w:rsidR="00D26BAB">
        <w:rPr>
          <w:rFonts w:ascii="Arial" w:hAnsi="Arial"/>
        </w:rPr>
        <w:t xml:space="preserve"> STOMP file</w:t>
      </w:r>
      <w:r>
        <w:rPr>
          <w:rFonts w:ascii="Arial" w:hAnsi="Arial"/>
        </w:rPr>
        <w:t>:</w:t>
      </w:r>
      <w:r>
        <w:rPr>
          <w:rFonts w:ascii="Arial" w:hAnsi="Arial"/>
        </w:rPr>
        <w:br/>
        <w:t xml:space="preserve">a. </w:t>
      </w:r>
      <w:r w:rsidRPr="002177D5">
        <w:rPr>
          <w:rFonts w:ascii="Arial" w:hAnsi="Arial"/>
        </w:rPr>
        <w:t>Solution Control Card</w:t>
      </w:r>
      <w:r>
        <w:rPr>
          <w:rFonts w:ascii="Arial" w:hAnsi="Arial"/>
        </w:rPr>
        <w:br/>
        <w:t xml:space="preserve">b. </w:t>
      </w:r>
      <w:r w:rsidRPr="002177D5">
        <w:rPr>
          <w:rFonts w:ascii="Arial" w:hAnsi="Arial"/>
        </w:rPr>
        <w:t>Grid Car</w:t>
      </w:r>
      <w:r>
        <w:rPr>
          <w:rFonts w:ascii="Arial" w:hAnsi="Arial"/>
        </w:rPr>
        <w:t>d</w:t>
      </w:r>
      <w:r w:rsidR="001E0D55">
        <w:rPr>
          <w:rFonts w:ascii="Arial" w:hAnsi="Arial"/>
        </w:rPr>
        <w:br/>
        <w:t xml:space="preserve">c. </w:t>
      </w:r>
      <w:r w:rsidR="001E0D55" w:rsidRPr="00966BA0">
        <w:rPr>
          <w:rFonts w:ascii="Arial" w:hAnsi="Arial" w:cs="Arial"/>
        </w:rPr>
        <w:t>Inactive Nodes Card</w:t>
      </w:r>
      <w:r w:rsidR="001E0D55">
        <w:rPr>
          <w:rFonts w:ascii="Arial" w:hAnsi="Arial" w:cs="Arial"/>
        </w:rPr>
        <w:br/>
        <w:t xml:space="preserve">d. </w:t>
      </w:r>
      <w:r w:rsidR="001E0D55" w:rsidRPr="00966BA0">
        <w:rPr>
          <w:rFonts w:ascii="Arial" w:hAnsi="Arial" w:cs="Arial"/>
        </w:rPr>
        <w:t>Rock/Soil Zonation Card</w:t>
      </w:r>
      <w:r w:rsidR="001E0D55">
        <w:rPr>
          <w:rFonts w:ascii="Arial" w:hAnsi="Arial" w:cs="Arial"/>
        </w:rPr>
        <w:br/>
        <w:t xml:space="preserve">e. </w:t>
      </w:r>
      <w:r w:rsidR="001E0D55" w:rsidRPr="00966BA0">
        <w:rPr>
          <w:rFonts w:ascii="Arial" w:hAnsi="Arial" w:cs="Arial"/>
        </w:rPr>
        <w:t>Mechanical Properties Card</w:t>
      </w:r>
      <w:r w:rsidR="001E0D55">
        <w:rPr>
          <w:rFonts w:ascii="Arial" w:hAnsi="Arial" w:cs="Arial"/>
        </w:rPr>
        <w:br/>
        <w:t xml:space="preserve">f. </w:t>
      </w:r>
      <w:r w:rsidR="001E0D55" w:rsidRPr="00966BA0">
        <w:rPr>
          <w:rFonts w:ascii="Arial" w:hAnsi="Arial" w:cs="Arial"/>
        </w:rPr>
        <w:t>Hydraulic Properties Card</w:t>
      </w:r>
      <w:r w:rsidR="001E0D55">
        <w:rPr>
          <w:rFonts w:ascii="Arial" w:hAnsi="Arial" w:cs="Arial"/>
        </w:rPr>
        <w:br/>
        <w:t xml:space="preserve">g. </w:t>
      </w:r>
      <w:r w:rsidR="001E0D55" w:rsidRPr="00966BA0">
        <w:rPr>
          <w:rFonts w:ascii="Arial" w:hAnsi="Arial" w:cs="Arial"/>
        </w:rPr>
        <w:t>Saturation Function Card</w:t>
      </w:r>
      <w:r w:rsidR="001E0D55">
        <w:rPr>
          <w:rFonts w:ascii="Arial" w:hAnsi="Arial" w:cs="Arial"/>
        </w:rPr>
        <w:br/>
        <w:t xml:space="preserve">h. </w:t>
      </w:r>
      <w:r w:rsidR="001E0D55" w:rsidRPr="00966BA0">
        <w:rPr>
          <w:rFonts w:ascii="Arial" w:hAnsi="Arial" w:cs="Arial"/>
        </w:rPr>
        <w:t>X-Aqueous Relative Permeability Card</w:t>
      </w:r>
      <w:r w:rsidR="001E0D55">
        <w:rPr>
          <w:rFonts w:ascii="Arial" w:hAnsi="Arial" w:cs="Arial"/>
        </w:rPr>
        <w:br/>
      </w:r>
      <w:proofErr w:type="spellStart"/>
      <w:r w:rsidR="001E0D55">
        <w:rPr>
          <w:rFonts w:ascii="Arial" w:hAnsi="Arial" w:cs="Arial"/>
        </w:rPr>
        <w:t>i</w:t>
      </w:r>
      <w:proofErr w:type="spellEnd"/>
      <w:r w:rsidR="001E0D55">
        <w:rPr>
          <w:rFonts w:ascii="Arial" w:hAnsi="Arial" w:cs="Arial"/>
        </w:rPr>
        <w:t>. Y</w:t>
      </w:r>
      <w:r w:rsidR="001E0D55" w:rsidRPr="00966BA0">
        <w:rPr>
          <w:rFonts w:ascii="Arial" w:hAnsi="Arial" w:cs="Arial"/>
        </w:rPr>
        <w:t>-Aqueous Relative Permeability Card</w:t>
      </w:r>
      <w:r w:rsidR="001E0D55">
        <w:rPr>
          <w:rFonts w:ascii="Arial" w:hAnsi="Arial" w:cs="Arial"/>
        </w:rPr>
        <w:br/>
        <w:t>j. Z</w:t>
      </w:r>
      <w:r w:rsidR="001E0D55" w:rsidRPr="00966BA0">
        <w:rPr>
          <w:rFonts w:ascii="Arial" w:hAnsi="Arial" w:cs="Arial"/>
        </w:rPr>
        <w:t>-Aqueous Relative Permeability Card</w:t>
      </w:r>
      <w:r w:rsidR="001E0D55">
        <w:rPr>
          <w:rFonts w:ascii="Arial" w:hAnsi="Arial" w:cs="Arial"/>
        </w:rPr>
        <w:br/>
        <w:t xml:space="preserve">k. </w:t>
      </w:r>
      <w:r w:rsidR="001E0D55" w:rsidRPr="007B77A3">
        <w:rPr>
          <w:rFonts w:ascii="Arial" w:hAnsi="Arial" w:cs="Arial"/>
        </w:rPr>
        <w:t>Initial Conditions Card</w:t>
      </w:r>
    </w:p>
    <w:p w14:paraId="4BC4137A" w14:textId="12A7B3DA" w:rsidR="00F00F00" w:rsidRDefault="001E0D55" w:rsidP="009C0036">
      <w:pPr>
        <w:pStyle w:val="H1bodytext"/>
        <w:numPr>
          <w:ilvl w:val="0"/>
          <w:numId w:val="17"/>
        </w:numPr>
        <w:spacing w:after="120"/>
        <w:ind w:left="1512"/>
        <w:rPr>
          <w:rFonts w:ascii="Arial" w:hAnsi="Arial"/>
        </w:rPr>
      </w:pPr>
      <w:r w:rsidRPr="001E0D55">
        <w:rPr>
          <w:rFonts w:ascii="Arial" w:hAnsi="Arial"/>
        </w:rPr>
        <w:t xml:space="preserve">Write Boundary Conditions Card – Copy lines from the </w:t>
      </w:r>
      <w:r w:rsidR="00534D61" w:rsidRPr="00985DE0">
        <w:rPr>
          <w:rFonts w:ascii="Lucida Console" w:hAnsi="Lucida Console"/>
          <w:sz w:val="18"/>
          <w:szCs w:val="18"/>
          <w:highlight w:val="lightGray"/>
        </w:rPr>
        <w:t>../ret/</w:t>
      </w:r>
      <w:r w:rsidRPr="00985DE0">
        <w:rPr>
          <w:rFonts w:ascii="Arial" w:hAnsi="Arial"/>
          <w:b/>
          <w:bCs/>
          <w:i/>
          <w:iCs/>
        </w:rPr>
        <w:t>cie_ss_boundary_card.dat</w:t>
      </w:r>
      <w:r w:rsidRPr="001E0D55">
        <w:rPr>
          <w:rFonts w:ascii="Arial" w:hAnsi="Arial"/>
        </w:rPr>
        <w:t xml:space="preserve"> file, increasing the number of boundary conditions by one. Then add the boundary condition for the base of the model</w:t>
      </w:r>
      <w:r>
        <w:rPr>
          <w:rFonts w:ascii="Arial" w:hAnsi="Arial"/>
        </w:rPr>
        <w:t>.</w:t>
      </w:r>
    </w:p>
    <w:p w14:paraId="75E20C91" w14:textId="7BCCD1A9" w:rsidR="00F00F00" w:rsidRDefault="00534D61" w:rsidP="009C0036">
      <w:pPr>
        <w:pStyle w:val="H1bodytext"/>
        <w:numPr>
          <w:ilvl w:val="0"/>
          <w:numId w:val="17"/>
        </w:numPr>
        <w:spacing w:after="120"/>
        <w:ind w:left="1512"/>
        <w:rPr>
          <w:rFonts w:ascii="Arial" w:hAnsi="Arial"/>
        </w:rPr>
      </w:pPr>
      <w:r>
        <w:rPr>
          <w:rFonts w:ascii="Arial" w:hAnsi="Arial"/>
        </w:rPr>
        <w:t xml:space="preserve">Write </w:t>
      </w:r>
      <w:r w:rsidRPr="002177D5">
        <w:rPr>
          <w:rFonts w:ascii="Arial" w:hAnsi="Arial"/>
        </w:rPr>
        <w:t xml:space="preserve">the </w:t>
      </w:r>
      <w:r>
        <w:rPr>
          <w:rFonts w:ascii="Arial" w:hAnsi="Arial"/>
        </w:rPr>
        <w:t>Source</w:t>
      </w:r>
      <w:r w:rsidRPr="002177D5">
        <w:rPr>
          <w:rFonts w:ascii="Arial" w:hAnsi="Arial"/>
        </w:rPr>
        <w:t xml:space="preserve"> </w:t>
      </w:r>
      <w:r w:rsidR="00D26BAB">
        <w:rPr>
          <w:rFonts w:ascii="Arial" w:hAnsi="Arial"/>
        </w:rPr>
        <w:t>C</w:t>
      </w:r>
      <w:r w:rsidR="00D26BAB" w:rsidRPr="002177D5">
        <w:rPr>
          <w:rFonts w:ascii="Arial" w:hAnsi="Arial"/>
        </w:rPr>
        <w:t>ard</w:t>
      </w:r>
      <w:r w:rsidR="00D26BAB">
        <w:rPr>
          <w:rFonts w:ascii="Arial" w:hAnsi="Arial"/>
        </w:rPr>
        <w:t xml:space="preserve"> –</w:t>
      </w:r>
      <w:r w:rsidR="00D26BAB" w:rsidRPr="002177D5">
        <w:rPr>
          <w:rFonts w:ascii="Arial" w:hAnsi="Arial"/>
        </w:rPr>
        <w:t xml:space="preserve"> </w:t>
      </w:r>
      <w:r w:rsidR="00D26BAB">
        <w:rPr>
          <w:rFonts w:ascii="Arial" w:hAnsi="Arial"/>
        </w:rPr>
        <w:t>Copy</w:t>
      </w:r>
      <w:r w:rsidR="00D26BAB" w:rsidRPr="002177D5">
        <w:rPr>
          <w:rFonts w:ascii="Arial" w:hAnsi="Arial"/>
        </w:rPr>
        <w:t xml:space="preserve"> from </w:t>
      </w:r>
      <w:proofErr w:type="gramStart"/>
      <w:r w:rsidR="00D26BAB">
        <w:rPr>
          <w:rFonts w:ascii="Arial" w:hAnsi="Arial"/>
        </w:rPr>
        <w:t xml:space="preserve">the </w:t>
      </w:r>
      <w:r w:rsidR="00D26BAB" w:rsidRPr="00985DE0">
        <w:rPr>
          <w:rFonts w:ascii="Lucida Console" w:hAnsi="Lucida Console"/>
          <w:sz w:val="18"/>
          <w:szCs w:val="18"/>
          <w:highlight w:val="lightGray"/>
        </w:rPr>
        <w:t>..</w:t>
      </w:r>
      <w:proofErr w:type="gramEnd"/>
      <w:r w:rsidR="00D26BAB" w:rsidRPr="00985DE0">
        <w:rPr>
          <w:rFonts w:ascii="Lucida Console" w:hAnsi="Lucida Console"/>
          <w:sz w:val="18"/>
          <w:szCs w:val="18"/>
          <w:highlight w:val="lightGray"/>
        </w:rPr>
        <w:t>/build/</w:t>
      </w:r>
      <w:r w:rsidR="00D26BAB" w:rsidRPr="00985DE0">
        <w:rPr>
          <w:rFonts w:ascii="Arial" w:hAnsi="Arial"/>
          <w:b/>
          <w:bCs/>
          <w:i/>
          <w:iCs/>
        </w:rPr>
        <w:t>input</w:t>
      </w:r>
      <w:r w:rsidR="00D26BAB">
        <w:rPr>
          <w:rFonts w:ascii="Arial" w:hAnsi="Arial"/>
        </w:rPr>
        <w:t xml:space="preserve"> STOMP input file</w:t>
      </w:r>
      <w:r>
        <w:rPr>
          <w:rFonts w:ascii="Arial" w:hAnsi="Arial"/>
        </w:rPr>
        <w:t>.</w:t>
      </w:r>
    </w:p>
    <w:p w14:paraId="6F869F38" w14:textId="2546169B" w:rsidR="00F00F00" w:rsidRDefault="00534D61" w:rsidP="009C0036">
      <w:pPr>
        <w:pStyle w:val="H1bodytext"/>
        <w:numPr>
          <w:ilvl w:val="0"/>
          <w:numId w:val="17"/>
        </w:numPr>
        <w:spacing w:after="120"/>
        <w:ind w:left="1512"/>
        <w:rPr>
          <w:rFonts w:ascii="Arial" w:hAnsi="Arial"/>
        </w:rPr>
      </w:pPr>
      <w:r w:rsidRPr="00534D61">
        <w:rPr>
          <w:rFonts w:ascii="Arial" w:hAnsi="Arial"/>
        </w:rPr>
        <w:t xml:space="preserve">Write </w:t>
      </w:r>
      <w:r>
        <w:rPr>
          <w:rFonts w:ascii="Arial" w:hAnsi="Arial"/>
        </w:rPr>
        <w:t xml:space="preserve">the </w:t>
      </w:r>
      <w:r w:rsidRPr="00534D61">
        <w:rPr>
          <w:rFonts w:ascii="Arial" w:hAnsi="Arial"/>
        </w:rPr>
        <w:t xml:space="preserve">Output Control Card – Copy </w:t>
      </w:r>
      <w:r>
        <w:rPr>
          <w:rFonts w:ascii="Arial" w:hAnsi="Arial"/>
        </w:rPr>
        <w:t xml:space="preserve">all </w:t>
      </w:r>
      <w:r w:rsidRPr="00534D61">
        <w:rPr>
          <w:rFonts w:ascii="Arial" w:hAnsi="Arial"/>
        </w:rPr>
        <w:t>lines from</w:t>
      </w:r>
      <w:r>
        <w:rPr>
          <w:rFonts w:ascii="Arial" w:hAnsi="Arial"/>
        </w:rPr>
        <w:t xml:space="preserve"> </w:t>
      </w:r>
      <w:r w:rsidRPr="00985DE0">
        <w:rPr>
          <w:rFonts w:ascii="Lucida Console" w:hAnsi="Lucida Console"/>
          <w:sz w:val="18"/>
          <w:szCs w:val="18"/>
          <w:highlight w:val="lightGray"/>
        </w:rPr>
        <w:t>../ss/</w:t>
      </w:r>
      <w:r w:rsidRPr="00985DE0">
        <w:rPr>
          <w:rFonts w:ascii="Arial" w:hAnsi="Arial"/>
          <w:b/>
          <w:bCs/>
          <w:i/>
          <w:iCs/>
        </w:rPr>
        <w:t>SS_Output_Control.dat</w:t>
      </w:r>
      <w:r>
        <w:rPr>
          <w:rFonts w:ascii="Arial" w:hAnsi="Arial"/>
        </w:rPr>
        <w:t>.</w:t>
      </w:r>
    </w:p>
    <w:p w14:paraId="0CDDEE4A" w14:textId="0A36FFAD" w:rsidR="00870308" w:rsidRDefault="00870308" w:rsidP="009C0036">
      <w:pPr>
        <w:pStyle w:val="H1bodytext"/>
        <w:numPr>
          <w:ilvl w:val="0"/>
          <w:numId w:val="17"/>
        </w:numPr>
        <w:spacing w:after="120"/>
        <w:ind w:left="1512"/>
        <w:rPr>
          <w:rFonts w:ascii="Arial" w:hAnsi="Arial"/>
        </w:rPr>
      </w:pPr>
      <w:r>
        <w:rPr>
          <w:rFonts w:ascii="Arial" w:hAnsi="Arial"/>
        </w:rPr>
        <w:t xml:space="preserve">Write </w:t>
      </w:r>
      <w:r w:rsidRPr="002177D5">
        <w:rPr>
          <w:rFonts w:ascii="Arial" w:hAnsi="Arial"/>
        </w:rPr>
        <w:t>the</w:t>
      </w:r>
      <w:r>
        <w:rPr>
          <w:rFonts w:ascii="Arial" w:hAnsi="Arial"/>
        </w:rPr>
        <w:t xml:space="preserve"> </w:t>
      </w:r>
      <w:r w:rsidRPr="00870308">
        <w:rPr>
          <w:rFonts w:ascii="Arial" w:hAnsi="Arial"/>
        </w:rPr>
        <w:t>Surface Flux Card</w:t>
      </w:r>
      <w:r w:rsidR="00D26BAB">
        <w:rPr>
          <w:rFonts w:ascii="Arial" w:hAnsi="Arial"/>
        </w:rPr>
        <w:t xml:space="preserve"> –</w:t>
      </w:r>
      <w:r w:rsidR="00D26BAB" w:rsidRPr="002177D5">
        <w:rPr>
          <w:rFonts w:ascii="Arial" w:hAnsi="Arial"/>
        </w:rPr>
        <w:t xml:space="preserve"> </w:t>
      </w:r>
      <w:r w:rsidR="00D26BAB">
        <w:rPr>
          <w:rFonts w:ascii="Arial" w:hAnsi="Arial"/>
        </w:rPr>
        <w:t>Copy</w:t>
      </w:r>
      <w:r w:rsidR="00D26BAB" w:rsidRPr="002177D5">
        <w:rPr>
          <w:rFonts w:ascii="Arial" w:hAnsi="Arial"/>
        </w:rPr>
        <w:t xml:space="preserve"> from </w:t>
      </w:r>
      <w:proofErr w:type="gramStart"/>
      <w:r w:rsidR="00D26BAB">
        <w:rPr>
          <w:rFonts w:ascii="Arial" w:hAnsi="Arial"/>
        </w:rPr>
        <w:t xml:space="preserve">the </w:t>
      </w:r>
      <w:r w:rsidR="00D26BAB" w:rsidRPr="00985DE0">
        <w:rPr>
          <w:rFonts w:ascii="Lucida Console" w:hAnsi="Lucida Console" w:cs="Arial"/>
          <w:sz w:val="18"/>
          <w:szCs w:val="18"/>
          <w:highlight w:val="lightGray"/>
        </w:rPr>
        <w:t>..</w:t>
      </w:r>
      <w:proofErr w:type="gramEnd"/>
      <w:r w:rsidR="00D26BAB" w:rsidRPr="00985DE0">
        <w:rPr>
          <w:rFonts w:ascii="Lucida Console" w:hAnsi="Lucida Console" w:cs="Arial"/>
          <w:sz w:val="18"/>
          <w:szCs w:val="18"/>
          <w:highlight w:val="lightGray"/>
        </w:rPr>
        <w:t>/build/</w:t>
      </w:r>
      <w:r w:rsidR="00D26BAB" w:rsidRPr="00985DE0">
        <w:rPr>
          <w:rFonts w:ascii="Arial" w:hAnsi="Arial"/>
          <w:b/>
          <w:bCs/>
          <w:i/>
          <w:iCs/>
        </w:rPr>
        <w:t>input</w:t>
      </w:r>
      <w:r w:rsidR="00D26BAB">
        <w:rPr>
          <w:rFonts w:ascii="Arial" w:hAnsi="Arial"/>
        </w:rPr>
        <w:t xml:space="preserve"> STOMP input file</w:t>
      </w:r>
      <w:r>
        <w:rPr>
          <w:rFonts w:ascii="Arial" w:hAnsi="Arial"/>
        </w:rPr>
        <w:t>.</w:t>
      </w:r>
    </w:p>
    <w:p w14:paraId="25864F54" w14:textId="77777777" w:rsidR="00870308" w:rsidRPr="006F4BD3" w:rsidRDefault="00870308" w:rsidP="006F4BD3">
      <w:pPr>
        <w:pStyle w:val="H1bodytext"/>
        <w:spacing w:before="120" w:after="120"/>
        <w:rPr>
          <w:rFonts w:ascii="Arial" w:hAnsi="Arial" w:cs="Arial"/>
          <w:u w:val="single"/>
        </w:rPr>
      </w:pPr>
      <w:r w:rsidRPr="006F4BD3">
        <w:rPr>
          <w:rFonts w:ascii="Arial" w:hAnsi="Arial" w:cs="Arial"/>
          <w:u w:val="single"/>
        </w:rPr>
        <w:t>Arguments:</w:t>
      </w:r>
    </w:p>
    <w:p w14:paraId="2AA07D36" w14:textId="439A024E" w:rsidR="009C0036" w:rsidRDefault="00870308" w:rsidP="00153074">
      <w:pPr>
        <w:pStyle w:val="H1bodytext"/>
        <w:spacing w:before="120" w:after="120"/>
        <w:contextualSpacing/>
        <w:rPr>
          <w:rFonts w:ascii="Arial" w:hAnsi="Arial" w:cs="Arial"/>
        </w:rPr>
      </w:pPr>
      <w:r w:rsidRPr="00870308">
        <w:rPr>
          <w:rFonts w:ascii="Arial" w:hAnsi="Arial" w:cs="Arial"/>
        </w:rPr>
        <w:t>Model name</w:t>
      </w:r>
      <w:r>
        <w:rPr>
          <w:rFonts w:ascii="Arial" w:hAnsi="Arial" w:cs="Arial"/>
        </w:rPr>
        <w:t xml:space="preserve"> – Full name of the model; to be included in the </w:t>
      </w:r>
      <w:r w:rsidRPr="00870308">
        <w:rPr>
          <w:rFonts w:ascii="Arial" w:hAnsi="Arial" w:cs="Arial"/>
        </w:rPr>
        <w:t>Simulation Title Card</w:t>
      </w:r>
      <w:r>
        <w:rPr>
          <w:rFonts w:ascii="Arial" w:hAnsi="Arial" w:cs="Arial"/>
        </w:rPr>
        <w:t>.</w:t>
      </w:r>
    </w:p>
    <w:p w14:paraId="5EBC6E8D" w14:textId="53253CDD" w:rsidR="00153074" w:rsidRDefault="00153074" w:rsidP="00153074">
      <w:pPr>
        <w:pStyle w:val="H1bodytext"/>
        <w:spacing w:before="120" w:after="120"/>
        <w:contextualSpacing/>
        <w:rPr>
          <w:rFonts w:ascii="Arial" w:hAnsi="Arial" w:cs="Arial"/>
        </w:rPr>
      </w:pPr>
      <w:r w:rsidRPr="00870308">
        <w:rPr>
          <w:rFonts w:ascii="Arial" w:hAnsi="Arial" w:cs="Arial"/>
        </w:rPr>
        <w:t>Model</w:t>
      </w:r>
      <w:r>
        <w:rPr>
          <w:rFonts w:ascii="Arial" w:hAnsi="Arial" w:cs="Arial"/>
        </w:rPr>
        <w:t>er</w:t>
      </w:r>
      <w:r w:rsidRPr="00870308">
        <w:rPr>
          <w:rFonts w:ascii="Arial" w:hAnsi="Arial" w:cs="Arial"/>
        </w:rPr>
        <w:t xml:space="preserve"> name</w:t>
      </w:r>
      <w:r>
        <w:rPr>
          <w:rFonts w:ascii="Arial" w:hAnsi="Arial" w:cs="Arial"/>
        </w:rPr>
        <w:t xml:space="preserve"> – Name of the modeler; to be included in the </w:t>
      </w:r>
      <w:r w:rsidRPr="00870308">
        <w:rPr>
          <w:rFonts w:ascii="Arial" w:hAnsi="Arial" w:cs="Arial"/>
        </w:rPr>
        <w:t>Simulation Title Card</w:t>
      </w:r>
      <w:r>
        <w:rPr>
          <w:rFonts w:ascii="Arial" w:hAnsi="Arial" w:cs="Arial"/>
        </w:rPr>
        <w:t>.</w:t>
      </w:r>
    </w:p>
    <w:p w14:paraId="569CDE20" w14:textId="57F87FEA" w:rsidR="00161189" w:rsidRDefault="00161189" w:rsidP="00153074">
      <w:pPr>
        <w:pStyle w:val="H1bodytext"/>
        <w:spacing w:before="120" w:after="120"/>
        <w:contextualSpacing/>
        <w:rPr>
          <w:rFonts w:ascii="Arial" w:hAnsi="Arial" w:cs="Arial"/>
          <w:u w:val="single"/>
        </w:rPr>
      </w:pPr>
      <w:r w:rsidRPr="00545145">
        <w:rPr>
          <w:rFonts w:ascii="Arial" w:hAnsi="Arial" w:cs="Arial"/>
          <w:u w:val="single"/>
        </w:rPr>
        <w:t>Expected File Structure:</w:t>
      </w:r>
    </w:p>
    <w:p w14:paraId="73502107" w14:textId="6C93EB0C" w:rsidR="00F95DBB" w:rsidRDefault="00F95DBB" w:rsidP="00153074">
      <w:pPr>
        <w:pStyle w:val="H1bodytext"/>
        <w:spacing w:before="120" w:after="120"/>
        <w:contextualSpacing/>
        <w:rPr>
          <w:rFonts w:ascii="Arial" w:hAnsi="Arial" w:cs="Arial"/>
          <w:u w:val="single"/>
        </w:rPr>
      </w:pPr>
      <w:r>
        <w:rPr>
          <w:rFonts w:ascii="Arial" w:hAnsi="Arial" w:cs="Arial"/>
          <w:u w:val="single"/>
        </w:rPr>
        <w:t xml:space="preserve">Note: This </w:t>
      </w:r>
      <w:proofErr w:type="gramStart"/>
      <w:r>
        <w:rPr>
          <w:rFonts w:ascii="Arial" w:hAnsi="Arial" w:cs="Arial"/>
          <w:u w:val="single"/>
        </w:rPr>
        <w:t>tools</w:t>
      </w:r>
      <w:proofErr w:type="gramEnd"/>
      <w:r>
        <w:rPr>
          <w:rFonts w:ascii="Arial" w:hAnsi="Arial" w:cs="Arial"/>
          <w:u w:val="single"/>
        </w:rPr>
        <w:t xml:space="preserve"> expects inputs to be in directories relative to the execution directory. Below is an example of the expected directory structure.</w:t>
      </w:r>
    </w:p>
    <w:p w14:paraId="75F41C8D" w14:textId="7E63DBE9" w:rsidR="00161189" w:rsidRDefault="00161189" w:rsidP="00545145">
      <w:pPr>
        <w:pStyle w:val="H1bodytext"/>
        <w:spacing w:before="120" w:after="120"/>
        <w:ind w:firstLine="720"/>
        <w:contextualSpacing/>
        <w:rPr>
          <w:rFonts w:ascii="Arial" w:hAnsi="Arial" w:cs="Arial"/>
        </w:rPr>
      </w:pPr>
      <w:proofErr w:type="spellStart"/>
      <w:r>
        <w:rPr>
          <w:rFonts w:ascii="Arial" w:hAnsi="Arial" w:cs="Arial"/>
        </w:rPr>
        <w:t>ModelName</w:t>
      </w:r>
      <w:proofErr w:type="spellEnd"/>
      <w:r>
        <w:rPr>
          <w:rFonts w:ascii="Arial" w:hAnsi="Arial" w:cs="Arial"/>
        </w:rPr>
        <w:t>/</w:t>
      </w:r>
      <w:proofErr w:type="spellStart"/>
      <w:r>
        <w:rPr>
          <w:rFonts w:ascii="Arial" w:hAnsi="Arial" w:cs="Arial"/>
        </w:rPr>
        <w:t>ss</w:t>
      </w:r>
      <w:proofErr w:type="spellEnd"/>
      <w:r>
        <w:rPr>
          <w:rFonts w:ascii="Arial" w:hAnsi="Arial" w:cs="Arial"/>
        </w:rPr>
        <w:t>/ = Execution directory</w:t>
      </w:r>
      <w:r w:rsidR="00F95DBB">
        <w:rPr>
          <w:rFonts w:ascii="Arial" w:hAnsi="Arial" w:cs="Arial"/>
        </w:rPr>
        <w:t>, Output Control Card Input,</w:t>
      </w:r>
      <w:r>
        <w:rPr>
          <w:rFonts w:ascii="Arial" w:hAnsi="Arial" w:cs="Arial"/>
        </w:rPr>
        <w:t xml:space="preserve"> and output directory</w:t>
      </w:r>
    </w:p>
    <w:p w14:paraId="44C342AA" w14:textId="77777777" w:rsidR="00545145" w:rsidRDefault="00161189" w:rsidP="00545145">
      <w:pPr>
        <w:pStyle w:val="H1bodytext"/>
        <w:spacing w:before="120" w:after="120"/>
        <w:ind w:firstLine="720"/>
        <w:contextualSpacing/>
        <w:rPr>
          <w:rFonts w:ascii="Arial" w:hAnsi="Arial" w:cs="Arial"/>
        </w:rPr>
      </w:pPr>
      <w:proofErr w:type="spellStart"/>
      <w:r>
        <w:rPr>
          <w:rFonts w:ascii="Arial" w:hAnsi="Arial" w:cs="Arial"/>
        </w:rPr>
        <w:t>ModelName</w:t>
      </w:r>
      <w:proofErr w:type="spellEnd"/>
      <w:r>
        <w:rPr>
          <w:rFonts w:ascii="Arial" w:hAnsi="Arial" w:cs="Arial"/>
        </w:rPr>
        <w:t xml:space="preserve">/build/ =CAST </w:t>
      </w:r>
      <w:r w:rsidR="00F95DBB">
        <w:rPr>
          <w:rFonts w:ascii="Arial" w:hAnsi="Arial" w:cs="Arial"/>
        </w:rPr>
        <w:t>Input</w:t>
      </w:r>
    </w:p>
    <w:p w14:paraId="2BC47E7B" w14:textId="0AA05AAD" w:rsidR="00545145" w:rsidRDefault="00161189" w:rsidP="00545145">
      <w:pPr>
        <w:pStyle w:val="H1bodytext"/>
        <w:spacing w:before="120" w:after="120"/>
        <w:ind w:firstLine="720"/>
        <w:contextualSpacing/>
        <w:rPr>
          <w:rFonts w:ascii="Arial" w:hAnsi="Arial" w:cs="Arial"/>
        </w:rPr>
      </w:pPr>
      <w:proofErr w:type="spellStart"/>
      <w:r>
        <w:rPr>
          <w:rFonts w:ascii="Arial" w:hAnsi="Arial" w:cs="Arial"/>
        </w:rPr>
        <w:t>ModelName</w:t>
      </w:r>
      <w:proofErr w:type="spellEnd"/>
      <w:r>
        <w:rPr>
          <w:rFonts w:ascii="Arial" w:hAnsi="Arial" w:cs="Arial"/>
        </w:rPr>
        <w:t xml:space="preserve">/ret/ = RET </w:t>
      </w:r>
      <w:r w:rsidR="00F95DBB">
        <w:rPr>
          <w:rFonts w:ascii="Arial" w:hAnsi="Arial" w:cs="Arial"/>
        </w:rPr>
        <w:t>Input</w:t>
      </w:r>
    </w:p>
    <w:p w14:paraId="52E69A30" w14:textId="2B02F6D8" w:rsidR="00161189" w:rsidRPr="00545145" w:rsidRDefault="00593350" w:rsidP="00161189">
      <w:pPr>
        <w:pStyle w:val="H1bodytext"/>
        <w:spacing w:before="240" w:after="120"/>
        <w:rPr>
          <w:rFonts w:ascii="Arial" w:hAnsi="Arial"/>
          <w:u w:val="single"/>
        </w:rPr>
      </w:pPr>
      <w:r w:rsidRPr="006F4BD3">
        <w:rPr>
          <w:rFonts w:ascii="Arial" w:hAnsi="Arial" w:cs="Arial"/>
          <w:u w:val="single"/>
        </w:rPr>
        <w:t>Input Files:</w:t>
      </w:r>
    </w:p>
    <w:p w14:paraId="1D8C2CA5" w14:textId="0A6803E6" w:rsidR="00593350" w:rsidRDefault="00593350" w:rsidP="00593350">
      <w:pPr>
        <w:pStyle w:val="H1bodytext"/>
        <w:spacing w:after="120"/>
        <w:contextualSpacing/>
        <w:rPr>
          <w:rFonts w:ascii="Arial" w:hAnsi="Arial" w:cs="Arial"/>
        </w:rPr>
      </w:pPr>
      <w:proofErr w:type="gramStart"/>
      <w:r w:rsidRPr="00DB5D9F">
        <w:rPr>
          <w:rFonts w:ascii="Arial" w:hAnsi="Arial" w:cs="Arial"/>
          <w:b/>
          <w:bCs/>
        </w:rPr>
        <w:t>input</w:t>
      </w:r>
      <w:proofErr w:type="gramEnd"/>
      <w:r w:rsidR="00153074">
        <w:rPr>
          <w:rFonts w:ascii="Arial" w:hAnsi="Arial" w:cs="Arial"/>
        </w:rPr>
        <w:t xml:space="preserve"> (</w:t>
      </w:r>
      <w:r w:rsidR="00153074" w:rsidRPr="00DB5D9F">
        <w:rPr>
          <w:rFonts w:ascii="Lucida Console" w:hAnsi="Lucida Console" w:cs="Arial"/>
          <w:sz w:val="18"/>
          <w:szCs w:val="18"/>
          <w:highlight w:val="lightGray"/>
        </w:rPr>
        <w:t>../build/ directory</w:t>
      </w:r>
      <w:r w:rsidR="00153074">
        <w:rPr>
          <w:rFonts w:ascii="Arial" w:hAnsi="Arial" w:cs="Arial"/>
        </w:rPr>
        <w:t xml:space="preserve">) </w:t>
      </w:r>
      <w:r w:rsidR="00153074" w:rsidRPr="00153074">
        <w:rPr>
          <w:rFonts w:ascii="Arial" w:hAnsi="Arial" w:cs="Arial"/>
        </w:rPr>
        <w:t>Steady state STOMP input file generated by the CAST tool</w:t>
      </w:r>
      <w:r w:rsidR="00153074">
        <w:rPr>
          <w:rFonts w:ascii="Arial" w:hAnsi="Arial" w:cs="Arial"/>
        </w:rPr>
        <w:t>.</w:t>
      </w:r>
    </w:p>
    <w:p w14:paraId="259964D9" w14:textId="50D91D34" w:rsidR="00593350" w:rsidRDefault="00593350" w:rsidP="00593350">
      <w:pPr>
        <w:pStyle w:val="H1bodytext"/>
        <w:spacing w:after="120"/>
        <w:contextualSpacing/>
        <w:rPr>
          <w:rFonts w:ascii="Arial" w:hAnsi="Arial"/>
        </w:rPr>
      </w:pPr>
      <w:r w:rsidRPr="00DB5D9F">
        <w:rPr>
          <w:rFonts w:ascii="Arial" w:hAnsi="Arial"/>
          <w:b/>
          <w:bCs/>
        </w:rPr>
        <w:t>c</w:t>
      </w:r>
      <w:r w:rsidR="00F13B3C" w:rsidRPr="00DB5D9F">
        <w:rPr>
          <w:rFonts w:ascii="Arial" w:hAnsi="Arial"/>
          <w:b/>
          <w:bCs/>
        </w:rPr>
        <w:t>ie</w:t>
      </w:r>
      <w:r w:rsidRPr="00DB5D9F">
        <w:rPr>
          <w:rFonts w:ascii="Arial" w:hAnsi="Arial"/>
          <w:b/>
          <w:bCs/>
        </w:rPr>
        <w:t>_ss_boundary_card.dat</w:t>
      </w:r>
      <w:r w:rsidR="00153074">
        <w:rPr>
          <w:rFonts w:ascii="Arial" w:hAnsi="Arial"/>
        </w:rPr>
        <w:t xml:space="preserve"> (</w:t>
      </w:r>
      <w:proofErr w:type="gramStart"/>
      <w:r w:rsidR="00153074" w:rsidRPr="00DB5D9F">
        <w:rPr>
          <w:rFonts w:ascii="Lucida Console" w:hAnsi="Lucida Console"/>
          <w:sz w:val="18"/>
          <w:szCs w:val="18"/>
          <w:highlight w:val="lightGray"/>
        </w:rPr>
        <w:t>..</w:t>
      </w:r>
      <w:proofErr w:type="gramEnd"/>
      <w:r w:rsidR="00153074" w:rsidRPr="00DB5D9F">
        <w:rPr>
          <w:rFonts w:ascii="Lucida Console" w:hAnsi="Lucida Console"/>
          <w:sz w:val="18"/>
          <w:szCs w:val="18"/>
          <w:highlight w:val="lightGray"/>
        </w:rPr>
        <w:t>/ret/ directory</w:t>
      </w:r>
      <w:r w:rsidR="00153074">
        <w:rPr>
          <w:rFonts w:ascii="Arial" w:hAnsi="Arial"/>
        </w:rPr>
        <w:t xml:space="preserve">) - </w:t>
      </w:r>
      <w:r w:rsidR="00153074" w:rsidRPr="00153074">
        <w:rPr>
          <w:rFonts w:ascii="Arial" w:hAnsi="Arial"/>
        </w:rPr>
        <w:t xml:space="preserve">RET </w:t>
      </w:r>
      <w:r w:rsidR="00153074">
        <w:rPr>
          <w:rFonts w:ascii="Arial" w:hAnsi="Arial"/>
        </w:rPr>
        <w:t>steady-state</w:t>
      </w:r>
      <w:r w:rsidR="00153074" w:rsidRPr="00153074">
        <w:rPr>
          <w:rFonts w:ascii="Arial" w:hAnsi="Arial"/>
        </w:rPr>
        <w:t xml:space="preserve"> boundary conditions</w:t>
      </w:r>
      <w:r w:rsidR="00153074">
        <w:rPr>
          <w:rFonts w:ascii="Arial" w:hAnsi="Arial"/>
        </w:rPr>
        <w:t>.</w:t>
      </w:r>
    </w:p>
    <w:p w14:paraId="08BEA76F" w14:textId="34423C0B" w:rsidR="00593350" w:rsidRPr="002A169A" w:rsidRDefault="00593350" w:rsidP="00593350">
      <w:pPr>
        <w:pStyle w:val="H1bodytext"/>
        <w:spacing w:after="120"/>
        <w:contextualSpacing/>
        <w:rPr>
          <w:rFonts w:ascii="Arial" w:hAnsi="Arial" w:cs="Arial"/>
        </w:rPr>
      </w:pPr>
      <w:r w:rsidRPr="00DB5D9F">
        <w:rPr>
          <w:rFonts w:ascii="Arial" w:hAnsi="Arial"/>
          <w:b/>
          <w:bCs/>
        </w:rPr>
        <w:t>SS_Output_Control.dat</w:t>
      </w:r>
      <w:r w:rsidR="00153074">
        <w:rPr>
          <w:rFonts w:ascii="Arial" w:hAnsi="Arial"/>
        </w:rPr>
        <w:t xml:space="preserve"> (</w:t>
      </w:r>
      <w:r w:rsidR="00153074" w:rsidRPr="00DB5D9F">
        <w:rPr>
          <w:rFonts w:ascii="Lucida Console" w:hAnsi="Lucida Console"/>
          <w:sz w:val="18"/>
          <w:szCs w:val="18"/>
          <w:highlight w:val="lightGray"/>
        </w:rPr>
        <w:t>/ss/ directory</w:t>
      </w:r>
      <w:r w:rsidR="00153074">
        <w:rPr>
          <w:rFonts w:ascii="Arial" w:hAnsi="Arial"/>
        </w:rPr>
        <w:t xml:space="preserve">) - </w:t>
      </w:r>
      <w:r w:rsidR="00153074" w:rsidRPr="00153074">
        <w:rPr>
          <w:rFonts w:ascii="Arial" w:hAnsi="Arial"/>
        </w:rPr>
        <w:t xml:space="preserve">Output Control Card for the </w:t>
      </w:r>
      <w:r w:rsidR="00153074">
        <w:rPr>
          <w:rFonts w:ascii="Arial" w:hAnsi="Arial"/>
        </w:rPr>
        <w:t>steady-state</w:t>
      </w:r>
      <w:r w:rsidR="00153074" w:rsidRPr="00153074">
        <w:rPr>
          <w:rFonts w:ascii="Arial" w:hAnsi="Arial"/>
        </w:rPr>
        <w:t xml:space="preserve"> simulation</w:t>
      </w:r>
      <w:r w:rsidR="00153074">
        <w:rPr>
          <w:rFonts w:ascii="Arial" w:hAnsi="Arial"/>
        </w:rPr>
        <w:t>.</w:t>
      </w:r>
    </w:p>
    <w:p w14:paraId="0A89C653" w14:textId="77777777" w:rsidR="00593350" w:rsidRPr="006F4BD3" w:rsidRDefault="00593350" w:rsidP="00083A7D">
      <w:pPr>
        <w:pStyle w:val="H1bodytext"/>
        <w:spacing w:before="240" w:after="120"/>
        <w:rPr>
          <w:rFonts w:ascii="Arial" w:hAnsi="Arial" w:cs="Arial"/>
          <w:u w:val="single"/>
        </w:rPr>
      </w:pPr>
      <w:r w:rsidRPr="006F4BD3">
        <w:rPr>
          <w:rFonts w:ascii="Arial" w:hAnsi="Arial" w:cs="Arial"/>
          <w:u w:val="single"/>
        </w:rPr>
        <w:t>Output file:</w:t>
      </w:r>
    </w:p>
    <w:p w14:paraId="628A1A8B" w14:textId="15686708" w:rsidR="00593350" w:rsidRPr="006F4BD3" w:rsidRDefault="00D26BAB" w:rsidP="006F4BD3">
      <w:pPr>
        <w:pStyle w:val="H1bodytext"/>
        <w:spacing w:after="120"/>
        <w:rPr>
          <w:rFonts w:ascii="Arial" w:hAnsi="Arial" w:cs="Arial"/>
        </w:rPr>
      </w:pPr>
      <w:r w:rsidRPr="00D26BAB">
        <w:rPr>
          <w:rFonts w:ascii="Arial" w:hAnsi="Arial" w:cs="Arial"/>
        </w:rPr>
        <w:t xml:space="preserve">The output file </w:t>
      </w:r>
      <w:r>
        <w:rPr>
          <w:rFonts w:ascii="Arial" w:hAnsi="Arial" w:cs="Arial"/>
        </w:rPr>
        <w:t>(</w:t>
      </w:r>
      <w:proofErr w:type="spellStart"/>
      <w:r w:rsidR="00593350" w:rsidRPr="00DB5D9F">
        <w:rPr>
          <w:rFonts w:ascii="Lucida Console" w:hAnsi="Lucida Console" w:cs="Arial"/>
          <w:sz w:val="18"/>
          <w:szCs w:val="18"/>
          <w:highlight w:val="lightGray"/>
        </w:rPr>
        <w:t>ss</w:t>
      </w:r>
      <w:proofErr w:type="spellEnd"/>
      <w:r w:rsidR="00593350" w:rsidRPr="00DB5D9F">
        <w:rPr>
          <w:rFonts w:ascii="Lucida Console" w:hAnsi="Lucida Console" w:cs="Arial"/>
          <w:sz w:val="18"/>
          <w:szCs w:val="18"/>
          <w:highlight w:val="lightGray"/>
        </w:rPr>
        <w:t>/</w:t>
      </w:r>
      <w:proofErr w:type="spellStart"/>
      <w:r w:rsidR="00593350" w:rsidRPr="00DB5D9F">
        <w:rPr>
          <w:rFonts w:ascii="Arial" w:hAnsi="Arial" w:cs="Arial"/>
          <w:b/>
          <w:bCs/>
        </w:rPr>
        <w:t>input_</w:t>
      </w:r>
      <w:r w:rsidR="00F13B3C" w:rsidRPr="00DB5D9F">
        <w:rPr>
          <w:rFonts w:ascii="Arial" w:hAnsi="Arial" w:cs="Arial"/>
          <w:b/>
          <w:bCs/>
        </w:rPr>
        <w:t>cie_</w:t>
      </w:r>
      <w:r w:rsidR="00593350" w:rsidRPr="00DB5D9F">
        <w:rPr>
          <w:rFonts w:ascii="Arial" w:hAnsi="Arial" w:cs="Arial"/>
          <w:b/>
          <w:bCs/>
        </w:rPr>
        <w:t>SS</w:t>
      </w:r>
      <w:proofErr w:type="spellEnd"/>
      <w:r>
        <w:rPr>
          <w:rFonts w:ascii="Arial" w:hAnsi="Arial" w:cs="Arial"/>
        </w:rPr>
        <w:t xml:space="preserve">) </w:t>
      </w:r>
      <w:r w:rsidRPr="00D26BAB">
        <w:rPr>
          <w:rFonts w:ascii="Arial" w:hAnsi="Arial" w:cs="Arial"/>
        </w:rPr>
        <w:t xml:space="preserve">generated by this tool is a STOMP input </w:t>
      </w:r>
      <w:r w:rsidR="00083A7D">
        <w:rPr>
          <w:rFonts w:ascii="Arial" w:hAnsi="Arial" w:cs="Arial"/>
        </w:rPr>
        <w:t xml:space="preserve">file </w:t>
      </w:r>
      <w:r w:rsidRPr="00D26BAB">
        <w:rPr>
          <w:rFonts w:ascii="Arial" w:hAnsi="Arial" w:cs="Arial"/>
        </w:rPr>
        <w:t xml:space="preserve">for </w:t>
      </w:r>
      <w:r>
        <w:rPr>
          <w:rFonts w:ascii="Arial" w:hAnsi="Arial" w:cs="Arial"/>
        </w:rPr>
        <w:t>steady-state</w:t>
      </w:r>
      <w:r w:rsidRPr="00D26BAB">
        <w:rPr>
          <w:rFonts w:ascii="Arial" w:hAnsi="Arial" w:cs="Arial"/>
        </w:rPr>
        <w:t xml:space="preserve"> modeling</w:t>
      </w:r>
      <w:r>
        <w:rPr>
          <w:rFonts w:ascii="Arial" w:hAnsi="Arial" w:cs="Arial"/>
        </w:rPr>
        <w:t>.</w:t>
      </w:r>
    </w:p>
    <w:p w14:paraId="2E699408" w14:textId="4751F072" w:rsidR="00593350" w:rsidRDefault="68D3F6B4" w:rsidP="006F4BD3">
      <w:pPr>
        <w:pStyle w:val="H1bodytext"/>
        <w:spacing w:before="120" w:after="120"/>
        <w:rPr>
          <w:rFonts w:ascii="Arial" w:hAnsi="Arial" w:cs="Arial"/>
        </w:rPr>
      </w:pPr>
      <w:r w:rsidRPr="006F4BD3">
        <w:rPr>
          <w:rFonts w:ascii="Arial" w:hAnsi="Arial" w:cs="Arial"/>
          <w:u w:val="single"/>
        </w:rPr>
        <w:t>Execution:</w:t>
      </w:r>
    </w:p>
    <w:p w14:paraId="321A7A46" w14:textId="20670CED" w:rsidR="00593350" w:rsidRDefault="79B8CDE7" w:rsidP="00593350">
      <w:pPr>
        <w:pStyle w:val="H1bodytext"/>
        <w:spacing w:after="120"/>
        <w:rPr>
          <w:rFonts w:ascii="Arial" w:hAnsi="Arial"/>
          <w:bCs/>
          <w:iCs/>
        </w:rPr>
      </w:pPr>
      <w:r w:rsidRPr="3920A0C0">
        <w:rPr>
          <w:rFonts w:ascii="Arial" w:eastAsia="Arial" w:hAnsi="Arial" w:cs="Arial"/>
          <w:color w:val="000000" w:themeColor="text1"/>
          <w:szCs w:val="22"/>
        </w:rPr>
        <w:t>The following is the shell script configuration that will be passed as an argument to the Tool Runner for qualified runs (this needs to be run from the directory containing the input directories specified in the input files above)</w:t>
      </w:r>
      <w:r w:rsidR="1FE73A8E" w:rsidRPr="3920A0C0">
        <w:rPr>
          <w:rFonts w:ascii="Arial" w:hAnsi="Arial"/>
        </w:rPr>
        <w:t xml:space="preserve">: </w:t>
      </w:r>
    </w:p>
    <w:p w14:paraId="4C48256F" w14:textId="6224FD61" w:rsidR="006504D7" w:rsidRDefault="1FE73A8E" w:rsidP="006F4BD3">
      <w:pPr>
        <w:pStyle w:val="H1bodytext"/>
        <w:spacing w:after="120"/>
        <w:ind w:firstLine="720"/>
        <w:rPr>
          <w:rFonts w:ascii="Arial" w:hAnsi="Arial" w:cs="Arial"/>
        </w:rPr>
      </w:pPr>
      <w:r w:rsidRPr="3920A0C0">
        <w:rPr>
          <w:rFonts w:ascii="Arial" w:hAnsi="Arial" w:cs="Arial"/>
        </w:rPr>
        <w:t>SS_input_gen_</w:t>
      </w:r>
      <w:r w:rsidR="00280FAA">
        <w:rPr>
          <w:rFonts w:ascii="Arial" w:hAnsi="Arial" w:cs="Arial"/>
        </w:rPr>
        <w:t>cie_</w:t>
      </w:r>
      <w:r w:rsidRPr="3920A0C0">
        <w:rPr>
          <w:rFonts w:ascii="Arial" w:hAnsi="Arial" w:cs="Arial"/>
        </w:rPr>
        <w:t>linux-intel-64.exe</w:t>
      </w:r>
      <w:r w:rsidR="00F13B3C">
        <w:rPr>
          <w:rFonts w:ascii="Arial" w:hAnsi="Arial" w:cs="Arial"/>
        </w:rPr>
        <w:t xml:space="preserve"> </w:t>
      </w:r>
      <w:proofErr w:type="spellStart"/>
      <w:r w:rsidR="00F13B3C">
        <w:rPr>
          <w:rFonts w:ascii="Arial" w:hAnsi="Arial" w:cs="Arial"/>
        </w:rPr>
        <w:t>ModelName</w:t>
      </w:r>
      <w:proofErr w:type="spellEnd"/>
      <w:r w:rsidR="00F13B3C">
        <w:rPr>
          <w:rFonts w:ascii="Arial" w:hAnsi="Arial" w:cs="Arial"/>
        </w:rPr>
        <w:t xml:space="preserve"> </w:t>
      </w:r>
      <w:proofErr w:type="spellStart"/>
      <w:r w:rsidR="00F13B3C">
        <w:rPr>
          <w:rFonts w:ascii="Arial" w:hAnsi="Arial" w:cs="Arial"/>
        </w:rPr>
        <w:t>ModelerName</w:t>
      </w:r>
      <w:proofErr w:type="spellEnd"/>
    </w:p>
    <w:p w14:paraId="6ED486D8" w14:textId="77777777" w:rsidR="004142AF" w:rsidRPr="004142AF" w:rsidRDefault="004142AF" w:rsidP="004142AF">
      <w:pPr>
        <w:spacing w:after="120"/>
        <w:ind w:left="720"/>
        <w:rPr>
          <w:rFonts w:ascii="Arial" w:hAnsi="Arial"/>
          <w:sz w:val="22"/>
          <w:szCs w:val="20"/>
        </w:rPr>
      </w:pPr>
      <w:r w:rsidRPr="004142AF">
        <w:rPr>
          <w:rFonts w:ascii="Arial" w:hAnsi="Arial"/>
          <w:sz w:val="22"/>
          <w:szCs w:val="20"/>
          <w:u w:val="single"/>
        </w:rPr>
        <w:t>Code Review</w:t>
      </w:r>
      <w:r w:rsidRPr="004142AF">
        <w:rPr>
          <w:rFonts w:ascii="Arial" w:hAnsi="Arial"/>
          <w:sz w:val="22"/>
          <w:szCs w:val="20"/>
        </w:rPr>
        <w:t>:</w:t>
      </w:r>
    </w:p>
    <w:p w14:paraId="6A45F2BE" w14:textId="23626522" w:rsidR="004142AF" w:rsidRPr="004142AF" w:rsidRDefault="004142AF" w:rsidP="004142AF">
      <w:pPr>
        <w:spacing w:after="120"/>
        <w:ind w:left="720"/>
        <w:rPr>
          <w:rFonts w:ascii="Arial" w:hAnsi="Arial"/>
          <w:sz w:val="22"/>
          <w:szCs w:val="20"/>
        </w:rPr>
      </w:pPr>
      <w:r w:rsidRPr="004142AF">
        <w:rPr>
          <w:rFonts w:ascii="Arial" w:hAnsi="Arial" w:cs="Arial"/>
          <w:sz w:val="22"/>
          <w:szCs w:val="20"/>
        </w:rPr>
        <w:lastRenderedPageBreak/>
        <w:t xml:space="preserve">Code walkthrough was performed by </w:t>
      </w:r>
      <w:r>
        <w:rPr>
          <w:rFonts w:ascii="Arial" w:hAnsi="Arial" w:cs="Arial"/>
          <w:sz w:val="22"/>
          <w:szCs w:val="20"/>
        </w:rPr>
        <w:t>Sara Lindberg</w:t>
      </w:r>
      <w:r w:rsidRPr="004142AF">
        <w:rPr>
          <w:rFonts w:ascii="Arial" w:hAnsi="Arial" w:cs="Arial"/>
          <w:sz w:val="22"/>
          <w:szCs w:val="20"/>
        </w:rPr>
        <w:t xml:space="preserve"> on 08/</w:t>
      </w:r>
      <w:r>
        <w:rPr>
          <w:rFonts w:ascii="Arial" w:hAnsi="Arial" w:cs="Arial"/>
          <w:sz w:val="22"/>
          <w:szCs w:val="20"/>
        </w:rPr>
        <w:t>25</w:t>
      </w:r>
      <w:r w:rsidRPr="004142AF">
        <w:rPr>
          <w:rFonts w:ascii="Arial" w:hAnsi="Arial" w:cs="Arial"/>
          <w:sz w:val="22"/>
          <w:szCs w:val="20"/>
        </w:rPr>
        <w:t xml:space="preserve">/2020. No impacts to other repository tools or shared library dependencies were identified for the CIE Steady State STOMP Input File </w:t>
      </w:r>
      <w:proofErr w:type="spellStart"/>
      <w:r w:rsidRPr="004142AF">
        <w:rPr>
          <w:rFonts w:ascii="Arial" w:hAnsi="Arial" w:cs="Arial"/>
          <w:sz w:val="22"/>
          <w:szCs w:val="20"/>
        </w:rPr>
        <w:t>Generator</w:t>
      </w:r>
      <w:r>
        <w:rPr>
          <w:rFonts w:ascii="Arial" w:hAnsi="Arial" w:cs="Arial"/>
          <w:sz w:val="22"/>
          <w:szCs w:val="20"/>
        </w:rPr>
        <w:t>T</w:t>
      </w:r>
      <w:r w:rsidRPr="004142AF">
        <w:rPr>
          <w:rFonts w:ascii="Arial" w:hAnsi="Arial" w:cs="Arial"/>
          <w:sz w:val="22"/>
          <w:szCs w:val="20"/>
        </w:rPr>
        <w:t>ool</w:t>
      </w:r>
      <w:proofErr w:type="spellEnd"/>
      <w:r w:rsidRPr="004142AF">
        <w:rPr>
          <w:rFonts w:ascii="Arial" w:hAnsi="Arial" w:cs="Arial"/>
          <w:sz w:val="22"/>
          <w:szCs w:val="20"/>
        </w:rPr>
        <w:t>.</w:t>
      </w:r>
    </w:p>
    <w:p w14:paraId="40196973" w14:textId="77777777" w:rsidR="004142AF" w:rsidRPr="006504D7" w:rsidRDefault="004142AF" w:rsidP="004142AF">
      <w:pPr>
        <w:pStyle w:val="H1bodytext"/>
        <w:spacing w:after="120"/>
        <w:rPr>
          <w:rFonts w:ascii="Arial" w:hAnsi="Arial"/>
        </w:rPr>
      </w:pPr>
    </w:p>
    <w:p w14:paraId="20435C5C" w14:textId="77777777" w:rsidR="00E62A15" w:rsidRPr="00E9368E" w:rsidRDefault="00E62A15" w:rsidP="006F4BD3">
      <w:pPr>
        <w:pStyle w:val="H1bodytext"/>
        <w:numPr>
          <w:ilvl w:val="0"/>
          <w:numId w:val="1"/>
        </w:numPr>
        <w:spacing w:before="240" w:after="120"/>
        <w:rPr>
          <w:rFonts w:ascii="Arial" w:hAnsi="Arial"/>
          <w:b/>
        </w:rPr>
      </w:pPr>
      <w:r w:rsidRPr="00E9368E">
        <w:rPr>
          <w:rFonts w:ascii="Arial" w:hAnsi="Arial"/>
          <w:b/>
        </w:rPr>
        <w:t>Requirements Traceability Matrix</w:t>
      </w:r>
    </w:p>
    <w:p w14:paraId="3BFC8F4F" w14:textId="0906A498" w:rsidR="006504D7" w:rsidRDefault="00D63B2A" w:rsidP="006504D7">
      <w:pPr>
        <w:pStyle w:val="H1bodytext"/>
        <w:rPr>
          <w:rFonts w:ascii="Arial" w:hAnsi="Arial" w:cs="Arial"/>
        </w:rPr>
      </w:pPr>
      <w:bookmarkStart w:id="2" w:name="_Hlk24021851"/>
      <w:r w:rsidRPr="001C5ECA">
        <w:rPr>
          <w:rFonts w:ascii="Arial" w:hAnsi="Arial"/>
        </w:rPr>
        <w:t xml:space="preserve">Table 1 presents </w:t>
      </w:r>
      <w:r>
        <w:rPr>
          <w:rFonts w:ascii="Arial" w:hAnsi="Arial"/>
        </w:rPr>
        <w:t>t</w:t>
      </w:r>
      <w:r w:rsidR="006504D7">
        <w:rPr>
          <w:rFonts w:ascii="Arial" w:hAnsi="Arial" w:cs="Arial"/>
        </w:rPr>
        <w:t xml:space="preserve">he requirements traceability matrix for the </w:t>
      </w:r>
      <w:r w:rsidR="008C7777">
        <w:rPr>
          <w:rFonts w:ascii="Arial" w:hAnsi="Arial"/>
        </w:rPr>
        <w:t>CIE Steady State STOMP Input File Generator Tool</w:t>
      </w:r>
      <w:r w:rsidR="0027345C">
        <w:rPr>
          <w:rFonts w:ascii="Arial" w:hAnsi="Arial" w:cs="Arial"/>
        </w:rPr>
        <w:t>.</w:t>
      </w:r>
    </w:p>
    <w:tbl>
      <w:tblPr>
        <w:tblStyle w:val="TableGrid"/>
        <w:tblW w:w="0" w:type="auto"/>
        <w:tblLook w:val="04A0" w:firstRow="1" w:lastRow="0" w:firstColumn="1" w:lastColumn="0" w:noHBand="0" w:noVBand="1"/>
      </w:tblPr>
      <w:tblGrid>
        <w:gridCol w:w="2455"/>
        <w:gridCol w:w="2125"/>
        <w:gridCol w:w="5500"/>
      </w:tblGrid>
      <w:tr w:rsidR="006504D7" w:rsidRPr="007D0AAC" w14:paraId="59921F69" w14:textId="77777777" w:rsidTr="0027345C">
        <w:trPr>
          <w:cantSplit/>
          <w:trHeight w:val="314"/>
          <w:tblHeader/>
        </w:trPr>
        <w:tc>
          <w:tcPr>
            <w:tcW w:w="10080" w:type="dxa"/>
            <w:gridSpan w:val="3"/>
            <w:tcBorders>
              <w:top w:val="nil"/>
              <w:left w:val="nil"/>
              <w:right w:val="nil"/>
            </w:tcBorders>
            <w:vAlign w:val="bottom"/>
          </w:tcPr>
          <w:bookmarkEnd w:id="2"/>
          <w:p w14:paraId="636219D1" w14:textId="77777777" w:rsidR="00E7263E" w:rsidRDefault="006504D7" w:rsidP="00C817BC">
            <w:pPr>
              <w:pStyle w:val="H1bodytext"/>
              <w:spacing w:after="0"/>
              <w:ind w:left="0"/>
              <w:jc w:val="center"/>
              <w:rPr>
                <w:rFonts w:ascii="Arial" w:hAnsi="Arial"/>
                <w:b/>
                <w:sz w:val="24"/>
                <w:szCs w:val="24"/>
              </w:rPr>
            </w:pPr>
            <w:r w:rsidRPr="00551EDF">
              <w:rPr>
                <w:rFonts w:ascii="Arial" w:hAnsi="Arial"/>
                <w:b/>
                <w:sz w:val="24"/>
                <w:szCs w:val="24"/>
              </w:rPr>
              <w:t>Table 1.</w:t>
            </w:r>
          </w:p>
          <w:p w14:paraId="63128C02" w14:textId="6D6F56CE" w:rsidR="00551EDF" w:rsidRPr="00551EDF" w:rsidRDefault="008C7777" w:rsidP="00C817BC">
            <w:pPr>
              <w:pStyle w:val="H1bodytext"/>
              <w:spacing w:after="0"/>
              <w:ind w:left="0"/>
              <w:jc w:val="center"/>
              <w:rPr>
                <w:rFonts w:ascii="Arial" w:hAnsi="Arial"/>
                <w:b/>
                <w:sz w:val="24"/>
                <w:szCs w:val="24"/>
              </w:rPr>
            </w:pPr>
            <w:r w:rsidRPr="008C7777">
              <w:rPr>
                <w:rFonts w:ascii="Arial" w:hAnsi="Arial" w:cs="Arial"/>
                <w:b/>
                <w:iCs/>
              </w:rPr>
              <w:t>CIE Steady State STOMP Input File Generator Tool</w:t>
            </w:r>
            <w:r w:rsidR="006504D7" w:rsidRPr="00551EDF">
              <w:rPr>
                <w:rFonts w:ascii="Arial" w:hAnsi="Arial"/>
                <w:b/>
                <w:sz w:val="24"/>
                <w:szCs w:val="24"/>
              </w:rPr>
              <w:br/>
              <w:t xml:space="preserve">Requirements Traceability Matrix </w:t>
            </w:r>
          </w:p>
        </w:tc>
      </w:tr>
      <w:tr w:rsidR="006504D7" w:rsidRPr="007D0AAC" w14:paraId="2A14A324" w14:textId="77777777" w:rsidTr="007903C1">
        <w:trPr>
          <w:cantSplit/>
          <w:trHeight w:val="314"/>
          <w:tblHeader/>
        </w:trPr>
        <w:tc>
          <w:tcPr>
            <w:tcW w:w="2455" w:type="dxa"/>
            <w:shd w:val="clear" w:color="auto" w:fill="D9D9D9" w:themeFill="background1" w:themeFillShade="D9"/>
            <w:vAlign w:val="bottom"/>
          </w:tcPr>
          <w:p w14:paraId="55CBF48E" w14:textId="77777777" w:rsidR="006504D7" w:rsidRPr="007D0AAC" w:rsidRDefault="006504D7" w:rsidP="0056183E">
            <w:pPr>
              <w:pStyle w:val="H1bodytext"/>
              <w:spacing w:after="0"/>
              <w:ind w:left="0"/>
              <w:jc w:val="center"/>
              <w:rPr>
                <w:rFonts w:ascii="Arial" w:hAnsi="Arial"/>
                <w:b/>
                <w:sz w:val="20"/>
              </w:rPr>
            </w:pPr>
            <w:r w:rsidRPr="007D0AAC">
              <w:rPr>
                <w:rFonts w:ascii="Arial" w:hAnsi="Arial"/>
                <w:b/>
                <w:sz w:val="20"/>
              </w:rPr>
              <w:t>Functional Requirement ID</w:t>
            </w:r>
          </w:p>
        </w:tc>
        <w:tc>
          <w:tcPr>
            <w:tcW w:w="2125" w:type="dxa"/>
            <w:shd w:val="clear" w:color="auto" w:fill="D9D9D9" w:themeFill="background1" w:themeFillShade="D9"/>
            <w:vAlign w:val="bottom"/>
          </w:tcPr>
          <w:p w14:paraId="0C71DDA1" w14:textId="77777777" w:rsidR="006504D7" w:rsidRPr="007D0AAC" w:rsidRDefault="006504D7" w:rsidP="0056183E">
            <w:pPr>
              <w:pStyle w:val="H1bodytext"/>
              <w:spacing w:after="0"/>
              <w:ind w:left="0"/>
              <w:jc w:val="center"/>
              <w:rPr>
                <w:rFonts w:ascii="Arial" w:hAnsi="Arial"/>
                <w:b/>
                <w:sz w:val="20"/>
              </w:rPr>
            </w:pPr>
            <w:r w:rsidRPr="007D0AAC">
              <w:rPr>
                <w:rFonts w:ascii="Arial" w:hAnsi="Arial"/>
                <w:b/>
                <w:sz w:val="20"/>
              </w:rPr>
              <w:t>Acceptance Test ID</w:t>
            </w:r>
          </w:p>
        </w:tc>
        <w:tc>
          <w:tcPr>
            <w:tcW w:w="5500" w:type="dxa"/>
            <w:shd w:val="clear" w:color="auto" w:fill="D9D9D9" w:themeFill="background1" w:themeFillShade="D9"/>
            <w:vAlign w:val="bottom"/>
          </w:tcPr>
          <w:p w14:paraId="07502E80" w14:textId="77777777" w:rsidR="006504D7" w:rsidRPr="007D0AAC" w:rsidRDefault="006504D7" w:rsidP="0056183E">
            <w:pPr>
              <w:pStyle w:val="H1bodytext"/>
              <w:spacing w:after="0"/>
              <w:ind w:left="0"/>
              <w:jc w:val="center"/>
              <w:rPr>
                <w:rFonts w:ascii="Arial" w:hAnsi="Arial"/>
                <w:b/>
                <w:sz w:val="20"/>
              </w:rPr>
            </w:pPr>
            <w:r w:rsidRPr="007D0AAC">
              <w:rPr>
                <w:rFonts w:ascii="Arial" w:hAnsi="Arial"/>
                <w:b/>
                <w:sz w:val="20"/>
              </w:rPr>
              <w:t>Test Case</w:t>
            </w:r>
          </w:p>
        </w:tc>
      </w:tr>
      <w:tr w:rsidR="006504D7" w:rsidRPr="007D0AAC" w14:paraId="0C2D1186" w14:textId="77777777" w:rsidTr="007903C1">
        <w:trPr>
          <w:cantSplit/>
          <w:trHeight w:val="665"/>
        </w:trPr>
        <w:tc>
          <w:tcPr>
            <w:tcW w:w="2455" w:type="dxa"/>
            <w:shd w:val="clear" w:color="auto" w:fill="auto"/>
            <w:vAlign w:val="center"/>
          </w:tcPr>
          <w:p w14:paraId="74C37038" w14:textId="11A8A636" w:rsidR="006504D7" w:rsidRPr="00551EDF" w:rsidRDefault="006504D7" w:rsidP="0056183E">
            <w:pPr>
              <w:pStyle w:val="H1bodytext"/>
              <w:spacing w:after="0"/>
              <w:ind w:left="0"/>
              <w:jc w:val="center"/>
              <w:rPr>
                <w:rFonts w:ascii="Arial" w:hAnsi="Arial"/>
                <w:bCs/>
                <w:szCs w:val="22"/>
              </w:rPr>
            </w:pPr>
            <w:r w:rsidRPr="00551EDF">
              <w:rPr>
                <w:rFonts w:ascii="Arial" w:hAnsi="Arial"/>
                <w:bCs/>
                <w:szCs w:val="22"/>
              </w:rPr>
              <w:t>QA Level</w:t>
            </w:r>
          </w:p>
        </w:tc>
        <w:tc>
          <w:tcPr>
            <w:tcW w:w="2125" w:type="dxa"/>
            <w:shd w:val="clear" w:color="auto" w:fill="auto"/>
            <w:vAlign w:val="center"/>
          </w:tcPr>
          <w:p w14:paraId="2B8C3D8E" w14:textId="77777777" w:rsidR="00A4762C" w:rsidRDefault="00D63B2A" w:rsidP="0056183E">
            <w:pPr>
              <w:pStyle w:val="H1bodytext"/>
              <w:spacing w:after="0"/>
              <w:ind w:left="0"/>
              <w:jc w:val="center"/>
              <w:rPr>
                <w:rFonts w:ascii="Arial" w:hAnsi="Arial"/>
                <w:bCs/>
                <w:iCs/>
              </w:rPr>
            </w:pPr>
            <w:r>
              <w:rPr>
                <w:rFonts w:ascii="Arial" w:hAnsi="Arial" w:cs="Arial"/>
                <w:bCs/>
                <w:iCs/>
              </w:rPr>
              <w:t>CACIE-</w:t>
            </w:r>
            <w:proofErr w:type="spellStart"/>
            <w:r w:rsidRPr="00ED16B7">
              <w:rPr>
                <w:rFonts w:ascii="Arial" w:hAnsi="Arial" w:cs="Arial"/>
                <w:bCs/>
                <w:iCs/>
              </w:rPr>
              <w:t>SS_input_gen</w:t>
            </w:r>
            <w:r w:rsidR="00F13B3C">
              <w:rPr>
                <w:rFonts w:ascii="Arial" w:hAnsi="Arial" w:cs="Arial"/>
                <w:bCs/>
                <w:iCs/>
              </w:rPr>
              <w:t>_cie</w:t>
            </w:r>
            <w:proofErr w:type="spellEnd"/>
          </w:p>
          <w:p w14:paraId="08B513E0" w14:textId="6BBF78DA" w:rsidR="006504D7" w:rsidRPr="007D0AAC" w:rsidRDefault="00D63B2A" w:rsidP="0056183E">
            <w:pPr>
              <w:pStyle w:val="H1bodytext"/>
              <w:spacing w:after="0"/>
              <w:ind w:left="0"/>
              <w:jc w:val="center"/>
              <w:rPr>
                <w:rFonts w:ascii="Arial" w:hAnsi="Arial"/>
                <w:bCs/>
                <w:sz w:val="20"/>
              </w:rPr>
            </w:pPr>
            <w:r>
              <w:rPr>
                <w:rFonts w:ascii="Arial" w:hAnsi="Arial"/>
              </w:rPr>
              <w:t>IT-1</w:t>
            </w:r>
          </w:p>
        </w:tc>
        <w:tc>
          <w:tcPr>
            <w:tcW w:w="5500" w:type="dxa"/>
            <w:shd w:val="clear" w:color="auto" w:fill="auto"/>
            <w:vAlign w:val="center"/>
          </w:tcPr>
          <w:p w14:paraId="25C831D9" w14:textId="77777777" w:rsidR="006504D7" w:rsidRPr="00551EDF" w:rsidRDefault="006504D7" w:rsidP="0056183E">
            <w:pPr>
              <w:pStyle w:val="H1bodytext"/>
              <w:spacing w:after="0"/>
              <w:ind w:left="0"/>
              <w:jc w:val="center"/>
              <w:rPr>
                <w:rStyle w:val="CommentReference"/>
                <w:sz w:val="22"/>
                <w:szCs w:val="22"/>
              </w:rPr>
            </w:pPr>
            <w:r w:rsidRPr="00551EDF">
              <w:rPr>
                <w:rFonts w:ascii="Arial" w:hAnsi="Arial"/>
                <w:szCs w:val="22"/>
              </w:rPr>
              <w:t>Installation Test</w:t>
            </w:r>
          </w:p>
        </w:tc>
      </w:tr>
      <w:tr w:rsidR="00734001" w:rsidRPr="007D0AAC" w14:paraId="42E90B27" w14:textId="77777777" w:rsidTr="007903C1">
        <w:trPr>
          <w:trHeight w:val="4355"/>
        </w:trPr>
        <w:tc>
          <w:tcPr>
            <w:tcW w:w="2455" w:type="dxa"/>
            <w:vAlign w:val="center"/>
          </w:tcPr>
          <w:p w14:paraId="13606D09" w14:textId="77777777" w:rsidR="00734001" w:rsidRDefault="00734001" w:rsidP="00734001">
            <w:pPr>
              <w:pStyle w:val="H1bodytext"/>
              <w:spacing w:after="0"/>
              <w:ind w:left="0"/>
              <w:jc w:val="center"/>
              <w:rPr>
                <w:rFonts w:ascii="Arial" w:hAnsi="Arial"/>
              </w:rPr>
            </w:pPr>
            <w:r>
              <w:rPr>
                <w:rFonts w:ascii="Arial" w:hAnsi="Arial"/>
              </w:rPr>
              <w:t>FR-1</w:t>
            </w:r>
          </w:p>
          <w:p w14:paraId="4831596F" w14:textId="1248804C" w:rsidR="00734001" w:rsidRDefault="00734001" w:rsidP="00734001">
            <w:pPr>
              <w:pStyle w:val="H1bodytext"/>
              <w:spacing w:after="0"/>
              <w:ind w:left="0"/>
              <w:jc w:val="center"/>
              <w:rPr>
                <w:rFonts w:ascii="Arial" w:hAnsi="Arial"/>
              </w:rPr>
            </w:pPr>
            <w:r>
              <w:rPr>
                <w:rFonts w:ascii="Arial" w:hAnsi="Arial"/>
              </w:rPr>
              <w:t>FR-2</w:t>
            </w:r>
          </w:p>
        </w:tc>
        <w:tc>
          <w:tcPr>
            <w:tcW w:w="2125" w:type="dxa"/>
            <w:vAlign w:val="center"/>
          </w:tcPr>
          <w:p w14:paraId="7C801076" w14:textId="77777777" w:rsidR="00A4762C" w:rsidRDefault="00734001" w:rsidP="00A62A85">
            <w:pPr>
              <w:pStyle w:val="H1bodytext"/>
              <w:spacing w:after="0"/>
              <w:ind w:left="0"/>
              <w:jc w:val="center"/>
              <w:rPr>
                <w:rFonts w:ascii="Arial" w:hAnsi="Arial"/>
                <w:bCs/>
                <w:iCs/>
              </w:rPr>
            </w:pPr>
            <w:r>
              <w:rPr>
                <w:rFonts w:ascii="Arial" w:hAnsi="Arial" w:cs="Arial"/>
                <w:bCs/>
                <w:iCs/>
              </w:rPr>
              <w:t>CACIE-</w:t>
            </w:r>
            <w:proofErr w:type="spellStart"/>
            <w:r w:rsidRPr="00ED16B7">
              <w:rPr>
                <w:rFonts w:ascii="Arial" w:hAnsi="Arial" w:cs="Arial"/>
                <w:bCs/>
                <w:iCs/>
              </w:rPr>
              <w:t>SS_input_gen</w:t>
            </w:r>
            <w:r>
              <w:rPr>
                <w:rFonts w:ascii="Arial" w:hAnsi="Arial" w:cs="Arial"/>
                <w:bCs/>
                <w:iCs/>
              </w:rPr>
              <w:t>_cie</w:t>
            </w:r>
            <w:proofErr w:type="spellEnd"/>
          </w:p>
          <w:p w14:paraId="2840D92F" w14:textId="2740D034" w:rsidR="00734001" w:rsidRPr="00A62A85" w:rsidRDefault="00A62A85" w:rsidP="00A62A85">
            <w:pPr>
              <w:pStyle w:val="H1bodytext"/>
              <w:spacing w:after="0"/>
              <w:ind w:left="0"/>
              <w:jc w:val="center"/>
              <w:rPr>
                <w:rFonts w:ascii="Arial" w:hAnsi="Arial"/>
              </w:rPr>
            </w:pPr>
            <w:r>
              <w:rPr>
                <w:rFonts w:ascii="Arial" w:hAnsi="Arial"/>
              </w:rPr>
              <w:t>A</w:t>
            </w:r>
            <w:r w:rsidR="00734001">
              <w:rPr>
                <w:rFonts w:ascii="Arial" w:hAnsi="Arial"/>
              </w:rPr>
              <w:t>T-1</w:t>
            </w:r>
          </w:p>
        </w:tc>
        <w:tc>
          <w:tcPr>
            <w:tcW w:w="5500" w:type="dxa"/>
            <w:vAlign w:val="center"/>
          </w:tcPr>
          <w:p w14:paraId="72C9650E" w14:textId="77777777" w:rsidR="00734001" w:rsidRDefault="00734001" w:rsidP="00734001">
            <w:pPr>
              <w:pStyle w:val="H1bodytext"/>
              <w:spacing w:after="0"/>
              <w:ind w:left="0"/>
              <w:rPr>
                <w:rFonts w:ascii="Arial" w:hAnsi="Arial"/>
              </w:rPr>
            </w:pPr>
            <w:r>
              <w:rPr>
                <w:rFonts w:ascii="Arial" w:hAnsi="Arial"/>
              </w:rPr>
              <w:t xml:space="preserve">Check that the </w:t>
            </w:r>
            <w:r w:rsidRPr="00734001">
              <w:rPr>
                <w:rFonts w:ascii="Arial" w:hAnsi="Arial"/>
              </w:rPr>
              <w:t>Simulation Title Card</w:t>
            </w:r>
            <w:r>
              <w:rPr>
                <w:rFonts w:ascii="Arial" w:hAnsi="Arial"/>
              </w:rPr>
              <w:t xml:space="preserve"> is of the form:</w:t>
            </w:r>
          </w:p>
          <w:p w14:paraId="577150D6" w14:textId="77777777" w:rsidR="00734001" w:rsidRDefault="00734001" w:rsidP="00734001">
            <w:pPr>
              <w:pStyle w:val="H1bodytext"/>
              <w:spacing w:after="0"/>
              <w:ind w:left="0"/>
              <w:rPr>
                <w:rFonts w:ascii="Arial" w:hAnsi="Arial"/>
              </w:rPr>
            </w:pPr>
          </w:p>
          <w:p w14:paraId="1B19235E" w14:textId="77777777" w:rsidR="00734001" w:rsidRPr="006F4BD3" w:rsidRDefault="00734001" w:rsidP="006F4BD3">
            <w:pPr>
              <w:pStyle w:val="H1bodytext"/>
              <w:spacing w:after="0"/>
              <w:ind w:left="0"/>
              <w:rPr>
                <w:rFonts w:ascii="Arial" w:hAnsi="Arial"/>
                <w:sz w:val="20"/>
              </w:rPr>
            </w:pPr>
            <w:r w:rsidRPr="006F4BD3">
              <w:rPr>
                <w:rFonts w:ascii="Arial" w:hAnsi="Arial"/>
                <w:sz w:val="20"/>
              </w:rPr>
              <w:t>1,</w:t>
            </w:r>
          </w:p>
          <w:p w14:paraId="0EE510B4" w14:textId="7C6DCB31" w:rsidR="00734001" w:rsidRPr="006F4BD3" w:rsidRDefault="00734001" w:rsidP="006F4BD3">
            <w:pPr>
              <w:pStyle w:val="H1bodytext"/>
              <w:spacing w:after="0"/>
              <w:ind w:left="0"/>
              <w:rPr>
                <w:rFonts w:ascii="Arial" w:hAnsi="Arial"/>
                <w:sz w:val="20"/>
              </w:rPr>
            </w:pPr>
            <w:r w:rsidRPr="006F4BD3">
              <w:rPr>
                <w:rFonts w:ascii="Arial" w:hAnsi="Arial"/>
                <w:sz w:val="20"/>
              </w:rPr>
              <w:t>Cumulative Impact Evaluation (CIE),</w:t>
            </w:r>
          </w:p>
          <w:p w14:paraId="04BE7514" w14:textId="2BBFE707" w:rsidR="00734001" w:rsidRPr="006F4BD3" w:rsidRDefault="00734001" w:rsidP="006F4BD3">
            <w:pPr>
              <w:pStyle w:val="H1bodytext"/>
              <w:spacing w:after="0"/>
              <w:ind w:left="0"/>
              <w:rPr>
                <w:rFonts w:ascii="Arial" w:hAnsi="Arial"/>
                <w:sz w:val="20"/>
              </w:rPr>
            </w:pPr>
            <w:r w:rsidRPr="006F4BD3">
              <w:rPr>
                <w:rFonts w:ascii="Arial" w:hAnsi="Arial"/>
                <w:i/>
                <w:iCs/>
                <w:sz w:val="20"/>
              </w:rPr>
              <w:t>[</w:t>
            </w:r>
            <w:proofErr w:type="spellStart"/>
            <w:r w:rsidRPr="006F4BD3">
              <w:rPr>
                <w:rFonts w:ascii="Arial" w:hAnsi="Arial"/>
                <w:i/>
                <w:iCs/>
                <w:sz w:val="20"/>
              </w:rPr>
              <w:t>ModelerName</w:t>
            </w:r>
            <w:proofErr w:type="spellEnd"/>
            <w:r w:rsidRPr="006F4BD3">
              <w:rPr>
                <w:rFonts w:ascii="Arial" w:hAnsi="Arial"/>
                <w:i/>
                <w:iCs/>
                <w:sz w:val="20"/>
              </w:rPr>
              <w:t>]</w:t>
            </w:r>
            <w:r w:rsidRPr="006F4BD3">
              <w:rPr>
                <w:rFonts w:ascii="Arial" w:hAnsi="Arial"/>
                <w:sz w:val="20"/>
              </w:rPr>
              <w:t>,</w:t>
            </w:r>
          </w:p>
          <w:p w14:paraId="199E2FC6" w14:textId="77777777" w:rsidR="00734001" w:rsidRPr="006F4BD3" w:rsidRDefault="00734001" w:rsidP="006F4BD3">
            <w:pPr>
              <w:pStyle w:val="H1bodytext"/>
              <w:spacing w:after="0"/>
              <w:ind w:left="0"/>
              <w:rPr>
                <w:rFonts w:ascii="Arial" w:hAnsi="Arial"/>
                <w:sz w:val="20"/>
              </w:rPr>
            </w:pPr>
            <w:r w:rsidRPr="006F4BD3">
              <w:rPr>
                <w:rFonts w:ascii="Arial" w:hAnsi="Arial"/>
                <w:sz w:val="20"/>
              </w:rPr>
              <w:t>INTERA,</w:t>
            </w:r>
          </w:p>
          <w:p w14:paraId="649B788C" w14:textId="05A37859" w:rsidR="00734001" w:rsidRPr="006F4BD3" w:rsidRDefault="00734001" w:rsidP="006F4BD3">
            <w:pPr>
              <w:pStyle w:val="H1bodytext"/>
              <w:spacing w:after="0"/>
              <w:ind w:left="0"/>
              <w:rPr>
                <w:rFonts w:ascii="Arial" w:hAnsi="Arial"/>
                <w:sz w:val="20"/>
              </w:rPr>
            </w:pPr>
            <w:r w:rsidRPr="006F4BD3">
              <w:rPr>
                <w:rFonts w:ascii="Arial" w:hAnsi="Arial"/>
                <w:i/>
                <w:iCs/>
                <w:sz w:val="20"/>
              </w:rPr>
              <w:t>[</w:t>
            </w:r>
            <w:proofErr w:type="spellStart"/>
            <w:r w:rsidRPr="006F4BD3">
              <w:rPr>
                <w:rFonts w:ascii="Arial" w:hAnsi="Arial"/>
                <w:i/>
                <w:iCs/>
                <w:sz w:val="20"/>
              </w:rPr>
              <w:t>CreationDate</w:t>
            </w:r>
            <w:proofErr w:type="spellEnd"/>
            <w:r w:rsidRPr="006F4BD3">
              <w:rPr>
                <w:rFonts w:ascii="Arial" w:hAnsi="Arial"/>
                <w:i/>
                <w:iCs/>
                <w:sz w:val="20"/>
              </w:rPr>
              <w:t>]</w:t>
            </w:r>
            <w:r w:rsidRPr="006F4BD3">
              <w:rPr>
                <w:rFonts w:ascii="Arial" w:hAnsi="Arial"/>
                <w:sz w:val="20"/>
              </w:rPr>
              <w:t>,</w:t>
            </w:r>
          </w:p>
          <w:p w14:paraId="3B6C86D9" w14:textId="7073FD6A" w:rsidR="00734001" w:rsidRPr="006F4BD3" w:rsidRDefault="00734001" w:rsidP="006F4BD3">
            <w:pPr>
              <w:pStyle w:val="H1bodytext"/>
              <w:spacing w:after="0"/>
              <w:ind w:left="0"/>
              <w:rPr>
                <w:rFonts w:ascii="Arial" w:hAnsi="Arial"/>
                <w:sz w:val="20"/>
              </w:rPr>
            </w:pPr>
            <w:r w:rsidRPr="006F4BD3">
              <w:rPr>
                <w:rFonts w:ascii="Arial" w:hAnsi="Arial"/>
                <w:i/>
                <w:iCs/>
                <w:sz w:val="20"/>
              </w:rPr>
              <w:t>[</w:t>
            </w:r>
            <w:proofErr w:type="spellStart"/>
            <w:r w:rsidRPr="006F4BD3">
              <w:rPr>
                <w:rFonts w:ascii="Arial" w:hAnsi="Arial"/>
                <w:i/>
                <w:iCs/>
                <w:sz w:val="20"/>
              </w:rPr>
              <w:t>CreationTime</w:t>
            </w:r>
            <w:proofErr w:type="spellEnd"/>
            <w:r w:rsidRPr="006F4BD3">
              <w:rPr>
                <w:rFonts w:ascii="Arial" w:hAnsi="Arial"/>
                <w:i/>
                <w:iCs/>
                <w:sz w:val="20"/>
              </w:rPr>
              <w:t>]</w:t>
            </w:r>
            <w:r w:rsidRPr="006F4BD3">
              <w:rPr>
                <w:rFonts w:ascii="Arial" w:hAnsi="Arial"/>
                <w:sz w:val="20"/>
              </w:rPr>
              <w:t>,</w:t>
            </w:r>
          </w:p>
          <w:p w14:paraId="4D7E1390" w14:textId="77777777" w:rsidR="00734001" w:rsidRPr="006F4BD3" w:rsidRDefault="00734001" w:rsidP="006F4BD3">
            <w:pPr>
              <w:pStyle w:val="H1bodytext"/>
              <w:spacing w:after="0"/>
              <w:ind w:left="0"/>
              <w:rPr>
                <w:rFonts w:ascii="Arial" w:hAnsi="Arial"/>
                <w:sz w:val="20"/>
              </w:rPr>
            </w:pPr>
            <w:r w:rsidRPr="006F4BD3">
              <w:rPr>
                <w:rFonts w:ascii="Arial" w:hAnsi="Arial"/>
                <w:sz w:val="20"/>
              </w:rPr>
              <w:t>2,</w:t>
            </w:r>
          </w:p>
          <w:p w14:paraId="78C16841" w14:textId="52047EC5" w:rsidR="00734001" w:rsidRPr="006F4BD3" w:rsidRDefault="00734001" w:rsidP="006F4BD3">
            <w:pPr>
              <w:pStyle w:val="H1bodytext"/>
              <w:spacing w:after="0"/>
              <w:ind w:left="0"/>
              <w:rPr>
                <w:rFonts w:ascii="Arial" w:hAnsi="Arial"/>
                <w:sz w:val="20"/>
              </w:rPr>
            </w:pPr>
            <w:r w:rsidRPr="006F4BD3">
              <w:rPr>
                <w:rFonts w:ascii="Arial" w:hAnsi="Arial"/>
                <w:i/>
                <w:iCs/>
                <w:sz w:val="20"/>
              </w:rPr>
              <w:t>[</w:t>
            </w:r>
            <w:proofErr w:type="spellStart"/>
            <w:r w:rsidRPr="006F4BD3">
              <w:rPr>
                <w:rFonts w:ascii="Arial" w:hAnsi="Arial"/>
                <w:i/>
                <w:iCs/>
                <w:sz w:val="20"/>
              </w:rPr>
              <w:t>ModelName</w:t>
            </w:r>
            <w:proofErr w:type="spellEnd"/>
            <w:r w:rsidRPr="006F4BD3">
              <w:rPr>
                <w:rFonts w:ascii="Arial" w:hAnsi="Arial"/>
                <w:i/>
                <w:iCs/>
                <w:sz w:val="20"/>
              </w:rPr>
              <w:t>]</w:t>
            </w:r>
            <w:r w:rsidRPr="006F4BD3">
              <w:rPr>
                <w:rFonts w:ascii="Arial" w:hAnsi="Arial"/>
                <w:sz w:val="20"/>
              </w:rPr>
              <w:t>,</w:t>
            </w:r>
          </w:p>
          <w:p w14:paraId="08A620F1" w14:textId="77777777" w:rsidR="00734001" w:rsidRPr="006F4BD3" w:rsidRDefault="00734001" w:rsidP="00734001">
            <w:pPr>
              <w:pStyle w:val="H1bodytext"/>
              <w:spacing w:after="0"/>
              <w:ind w:left="0"/>
              <w:rPr>
                <w:rFonts w:ascii="Arial" w:hAnsi="Arial"/>
                <w:sz w:val="20"/>
              </w:rPr>
            </w:pPr>
            <w:r w:rsidRPr="006F4BD3">
              <w:rPr>
                <w:rFonts w:ascii="Arial" w:hAnsi="Arial"/>
                <w:sz w:val="20"/>
              </w:rPr>
              <w:t>Steady-state simulation,</w:t>
            </w:r>
          </w:p>
          <w:p w14:paraId="0B8B6375" w14:textId="77777777" w:rsidR="00734001" w:rsidRDefault="00734001" w:rsidP="00734001">
            <w:pPr>
              <w:pStyle w:val="H1bodytext"/>
              <w:spacing w:after="0"/>
              <w:ind w:left="0"/>
              <w:rPr>
                <w:rFonts w:ascii="Arial" w:hAnsi="Arial"/>
              </w:rPr>
            </w:pPr>
          </w:p>
          <w:p w14:paraId="4A96B4E7" w14:textId="5363FE20" w:rsidR="00734001" w:rsidRDefault="00734001" w:rsidP="00734001">
            <w:pPr>
              <w:pStyle w:val="H1bodytext"/>
              <w:spacing w:after="0"/>
              <w:ind w:left="0"/>
              <w:rPr>
                <w:rFonts w:ascii="Arial" w:hAnsi="Arial"/>
              </w:rPr>
            </w:pPr>
            <w:r>
              <w:rPr>
                <w:rFonts w:ascii="Arial" w:hAnsi="Arial"/>
              </w:rPr>
              <w:t>Where:</w:t>
            </w:r>
          </w:p>
          <w:p w14:paraId="3E190371" w14:textId="316E3A37" w:rsidR="00734001" w:rsidRDefault="00734001" w:rsidP="00734001">
            <w:pPr>
              <w:pStyle w:val="H1bodytext"/>
              <w:spacing w:after="0"/>
              <w:ind w:left="0"/>
              <w:rPr>
                <w:rFonts w:ascii="Arial" w:hAnsi="Arial"/>
                <w:sz w:val="20"/>
              </w:rPr>
            </w:pPr>
            <w:r>
              <w:rPr>
                <w:rFonts w:ascii="Arial" w:hAnsi="Arial"/>
              </w:rPr>
              <w:t xml:space="preserve">     </w:t>
            </w:r>
            <w:proofErr w:type="spellStart"/>
            <w:r w:rsidRPr="00BA2ACE">
              <w:rPr>
                <w:rFonts w:ascii="Arial" w:hAnsi="Arial"/>
                <w:i/>
                <w:iCs/>
                <w:sz w:val="20"/>
              </w:rPr>
              <w:t>ModelerName</w:t>
            </w:r>
            <w:proofErr w:type="spellEnd"/>
            <w:r>
              <w:rPr>
                <w:rFonts w:ascii="Arial" w:hAnsi="Arial"/>
                <w:i/>
                <w:iCs/>
                <w:sz w:val="20"/>
              </w:rPr>
              <w:t xml:space="preserve"> </w:t>
            </w:r>
            <w:r w:rsidRPr="006F4BD3">
              <w:rPr>
                <w:rFonts w:ascii="Arial" w:hAnsi="Arial"/>
                <w:sz w:val="20"/>
              </w:rPr>
              <w:t>is the name of the modeler</w:t>
            </w:r>
          </w:p>
          <w:p w14:paraId="6CBC106B" w14:textId="609F7C43" w:rsidR="00734001" w:rsidRDefault="00734001" w:rsidP="00734001">
            <w:pPr>
              <w:pStyle w:val="H1bodytext"/>
              <w:spacing w:after="0"/>
              <w:ind w:left="0"/>
              <w:rPr>
                <w:rFonts w:ascii="Arial" w:hAnsi="Arial"/>
                <w:sz w:val="20"/>
              </w:rPr>
            </w:pPr>
            <w:r>
              <w:rPr>
                <w:rFonts w:ascii="Arial" w:hAnsi="Arial"/>
              </w:rPr>
              <w:t xml:space="preserve">     </w:t>
            </w:r>
            <w:proofErr w:type="spellStart"/>
            <w:r w:rsidR="002864C7" w:rsidRPr="00BA2ACE">
              <w:rPr>
                <w:rFonts w:ascii="Arial" w:hAnsi="Arial"/>
                <w:i/>
                <w:iCs/>
                <w:sz w:val="20"/>
              </w:rPr>
              <w:t>CreationDate</w:t>
            </w:r>
            <w:proofErr w:type="spellEnd"/>
            <w:r w:rsidR="002864C7">
              <w:rPr>
                <w:rFonts w:ascii="Arial" w:hAnsi="Arial"/>
                <w:i/>
                <w:iCs/>
                <w:sz w:val="20"/>
              </w:rPr>
              <w:t xml:space="preserve"> </w:t>
            </w:r>
            <w:r w:rsidR="002864C7" w:rsidRPr="006F4BD3">
              <w:rPr>
                <w:rFonts w:ascii="Arial" w:hAnsi="Arial"/>
                <w:sz w:val="20"/>
              </w:rPr>
              <w:t>is the date the file was created</w:t>
            </w:r>
          </w:p>
          <w:p w14:paraId="5CE79361" w14:textId="592164D6" w:rsidR="002864C7" w:rsidRDefault="002864C7" w:rsidP="00734001">
            <w:pPr>
              <w:pStyle w:val="H1bodytext"/>
              <w:spacing w:after="0"/>
              <w:ind w:left="0"/>
              <w:rPr>
                <w:rFonts w:ascii="Arial" w:hAnsi="Arial"/>
              </w:rPr>
            </w:pPr>
            <w:r>
              <w:rPr>
                <w:rFonts w:ascii="Arial" w:hAnsi="Arial"/>
              </w:rPr>
              <w:t xml:space="preserve">     </w:t>
            </w:r>
            <w:proofErr w:type="spellStart"/>
            <w:r w:rsidRPr="00BA2ACE">
              <w:rPr>
                <w:rFonts w:ascii="Arial" w:hAnsi="Arial"/>
                <w:i/>
                <w:iCs/>
                <w:sz w:val="20"/>
              </w:rPr>
              <w:t>Creation</w:t>
            </w:r>
            <w:r>
              <w:rPr>
                <w:rFonts w:ascii="Arial" w:hAnsi="Arial"/>
                <w:i/>
                <w:iCs/>
                <w:sz w:val="20"/>
              </w:rPr>
              <w:t>Time</w:t>
            </w:r>
            <w:proofErr w:type="spellEnd"/>
            <w:r>
              <w:rPr>
                <w:rFonts w:ascii="Arial" w:hAnsi="Arial"/>
                <w:i/>
                <w:iCs/>
                <w:sz w:val="20"/>
              </w:rPr>
              <w:t xml:space="preserve"> </w:t>
            </w:r>
            <w:r w:rsidRPr="00BA2ACE">
              <w:rPr>
                <w:rFonts w:ascii="Arial" w:hAnsi="Arial"/>
                <w:sz w:val="20"/>
              </w:rPr>
              <w:t xml:space="preserve">is the </w:t>
            </w:r>
            <w:r>
              <w:rPr>
                <w:rFonts w:ascii="Arial" w:hAnsi="Arial"/>
                <w:sz w:val="20"/>
              </w:rPr>
              <w:t>tim</w:t>
            </w:r>
            <w:r w:rsidRPr="00BA2ACE">
              <w:rPr>
                <w:rFonts w:ascii="Arial" w:hAnsi="Arial"/>
                <w:sz w:val="20"/>
              </w:rPr>
              <w:t>e the file was created</w:t>
            </w:r>
          </w:p>
          <w:p w14:paraId="5AD89C17" w14:textId="3A363834" w:rsidR="00734001" w:rsidRDefault="002864C7" w:rsidP="006F4BD3">
            <w:pPr>
              <w:pStyle w:val="H1bodytext"/>
              <w:spacing w:after="0"/>
              <w:ind w:left="0"/>
              <w:rPr>
                <w:rFonts w:ascii="Arial" w:hAnsi="Arial"/>
              </w:rPr>
            </w:pPr>
            <w:r>
              <w:rPr>
                <w:rFonts w:ascii="Arial" w:hAnsi="Arial"/>
                <w:i/>
                <w:iCs/>
                <w:sz w:val="20"/>
              </w:rPr>
              <w:t xml:space="preserve">     </w:t>
            </w:r>
            <w:proofErr w:type="spellStart"/>
            <w:r w:rsidRPr="00BA2ACE">
              <w:rPr>
                <w:rFonts w:ascii="Arial" w:hAnsi="Arial"/>
                <w:i/>
                <w:iCs/>
                <w:sz w:val="20"/>
              </w:rPr>
              <w:t>ModelName</w:t>
            </w:r>
            <w:proofErr w:type="spellEnd"/>
            <w:r>
              <w:rPr>
                <w:rFonts w:ascii="Arial" w:hAnsi="Arial"/>
                <w:i/>
                <w:iCs/>
                <w:sz w:val="20"/>
              </w:rPr>
              <w:t xml:space="preserve"> </w:t>
            </w:r>
            <w:r w:rsidRPr="00BA2ACE">
              <w:rPr>
                <w:rFonts w:ascii="Arial" w:hAnsi="Arial"/>
                <w:sz w:val="20"/>
              </w:rPr>
              <w:t xml:space="preserve">is the </w:t>
            </w:r>
            <w:r>
              <w:rPr>
                <w:rFonts w:ascii="Arial" w:hAnsi="Arial"/>
                <w:sz w:val="20"/>
              </w:rPr>
              <w:t xml:space="preserve">full </w:t>
            </w:r>
            <w:r w:rsidRPr="00BA2ACE">
              <w:rPr>
                <w:rFonts w:ascii="Arial" w:hAnsi="Arial"/>
                <w:sz w:val="20"/>
              </w:rPr>
              <w:t>name of the model</w:t>
            </w:r>
          </w:p>
        </w:tc>
      </w:tr>
      <w:tr w:rsidR="00734001" w:rsidRPr="007D0AAC" w14:paraId="0611744E" w14:textId="77777777" w:rsidTr="007903C1">
        <w:trPr>
          <w:trHeight w:val="5840"/>
        </w:trPr>
        <w:tc>
          <w:tcPr>
            <w:tcW w:w="2455" w:type="dxa"/>
            <w:vAlign w:val="center"/>
          </w:tcPr>
          <w:p w14:paraId="76BE7D0A" w14:textId="0D8288D6" w:rsidR="00734001" w:rsidRPr="00A62A85" w:rsidRDefault="00734001" w:rsidP="00A62A85">
            <w:pPr>
              <w:pStyle w:val="H1bodytext"/>
              <w:spacing w:after="0"/>
              <w:ind w:left="0"/>
              <w:jc w:val="center"/>
              <w:rPr>
                <w:rFonts w:ascii="Arial" w:hAnsi="Arial"/>
              </w:rPr>
            </w:pPr>
            <w:r>
              <w:rPr>
                <w:rFonts w:ascii="Arial" w:hAnsi="Arial"/>
              </w:rPr>
              <w:lastRenderedPageBreak/>
              <w:t>FR-3</w:t>
            </w:r>
          </w:p>
        </w:tc>
        <w:tc>
          <w:tcPr>
            <w:tcW w:w="2125" w:type="dxa"/>
            <w:vAlign w:val="center"/>
          </w:tcPr>
          <w:p w14:paraId="1AA92776" w14:textId="77777777" w:rsidR="00A4762C" w:rsidRDefault="00734001" w:rsidP="00734001">
            <w:pPr>
              <w:pStyle w:val="H1bodytext"/>
              <w:spacing w:after="0"/>
              <w:ind w:left="0"/>
              <w:jc w:val="center"/>
              <w:rPr>
                <w:rFonts w:ascii="Arial" w:hAnsi="Arial"/>
                <w:bCs/>
                <w:iCs/>
              </w:rPr>
            </w:pPr>
            <w:r>
              <w:rPr>
                <w:rFonts w:ascii="Arial" w:hAnsi="Arial" w:cs="Arial"/>
                <w:bCs/>
                <w:iCs/>
              </w:rPr>
              <w:t>CACIE-</w:t>
            </w:r>
            <w:proofErr w:type="spellStart"/>
            <w:r w:rsidRPr="00ED16B7">
              <w:rPr>
                <w:rFonts w:ascii="Arial" w:hAnsi="Arial" w:cs="Arial"/>
                <w:bCs/>
                <w:iCs/>
              </w:rPr>
              <w:t>SS_input_gen</w:t>
            </w:r>
            <w:r>
              <w:rPr>
                <w:rFonts w:ascii="Arial" w:hAnsi="Arial" w:cs="Arial"/>
                <w:bCs/>
                <w:iCs/>
              </w:rPr>
              <w:t>_cie</w:t>
            </w:r>
            <w:proofErr w:type="spellEnd"/>
          </w:p>
          <w:p w14:paraId="04CFD5E2" w14:textId="1952DB06" w:rsidR="00734001" w:rsidRPr="007D0AAC" w:rsidRDefault="00A62A85" w:rsidP="00734001">
            <w:pPr>
              <w:pStyle w:val="H1bodytext"/>
              <w:spacing w:after="0"/>
              <w:ind w:left="0"/>
              <w:jc w:val="center"/>
              <w:rPr>
                <w:rFonts w:ascii="Arial" w:hAnsi="Arial"/>
                <w:sz w:val="20"/>
              </w:rPr>
            </w:pPr>
            <w:r>
              <w:rPr>
                <w:rFonts w:ascii="Arial" w:hAnsi="Arial"/>
              </w:rPr>
              <w:t>AT-1</w:t>
            </w:r>
          </w:p>
        </w:tc>
        <w:tc>
          <w:tcPr>
            <w:tcW w:w="5500" w:type="dxa"/>
            <w:vAlign w:val="center"/>
          </w:tcPr>
          <w:p w14:paraId="36AD31DE" w14:textId="20E92C65" w:rsidR="00734001" w:rsidRDefault="00734001" w:rsidP="00734001">
            <w:pPr>
              <w:pStyle w:val="H1bodytext"/>
              <w:spacing w:after="0"/>
              <w:ind w:left="0"/>
              <w:rPr>
                <w:rFonts w:ascii="Arial" w:hAnsi="Arial"/>
              </w:rPr>
            </w:pPr>
            <w:r>
              <w:rPr>
                <w:rFonts w:ascii="Arial" w:hAnsi="Arial"/>
              </w:rPr>
              <w:t xml:space="preserve">Check that the following cards are written correctly to the </w:t>
            </w:r>
            <w:proofErr w:type="spellStart"/>
            <w:r w:rsidRPr="00A62A85">
              <w:rPr>
                <w:rFonts w:ascii="Arial" w:hAnsi="Arial"/>
                <w:b/>
                <w:bCs/>
                <w:i/>
                <w:iCs/>
              </w:rPr>
              <w:t>input_cie_SS</w:t>
            </w:r>
            <w:proofErr w:type="spellEnd"/>
            <w:r>
              <w:rPr>
                <w:rFonts w:ascii="Arial" w:hAnsi="Arial"/>
              </w:rPr>
              <w:t xml:space="preserve"> file and are identical to the information in </w:t>
            </w:r>
            <w:proofErr w:type="gramStart"/>
            <w:r>
              <w:rPr>
                <w:rFonts w:ascii="Arial" w:hAnsi="Arial"/>
              </w:rPr>
              <w:t xml:space="preserve">the </w:t>
            </w:r>
            <w:r w:rsidRPr="00A62A85">
              <w:rPr>
                <w:rFonts w:ascii="Lucida Console" w:hAnsi="Lucida Console"/>
                <w:sz w:val="18"/>
                <w:szCs w:val="18"/>
                <w:highlight w:val="lightGray"/>
              </w:rPr>
              <w:t>..</w:t>
            </w:r>
            <w:proofErr w:type="gramEnd"/>
            <w:r w:rsidRPr="00A62A85">
              <w:rPr>
                <w:rFonts w:ascii="Lucida Console" w:hAnsi="Lucida Console"/>
                <w:sz w:val="18"/>
                <w:szCs w:val="18"/>
                <w:highlight w:val="lightGray"/>
              </w:rPr>
              <w:t>/build/</w:t>
            </w:r>
            <w:r w:rsidRPr="00A62A85">
              <w:rPr>
                <w:rFonts w:ascii="Arial" w:hAnsi="Arial"/>
                <w:b/>
                <w:bCs/>
                <w:i/>
                <w:iCs/>
              </w:rPr>
              <w:t>input</w:t>
            </w:r>
            <w:r w:rsidRPr="00ED16B7">
              <w:rPr>
                <w:rFonts w:ascii="Arial" w:hAnsi="Arial"/>
                <w:i/>
                <w:iCs/>
              </w:rPr>
              <w:t xml:space="preserve"> </w:t>
            </w:r>
            <w:r w:rsidRPr="00063400">
              <w:rPr>
                <w:rFonts w:ascii="Arial" w:hAnsi="Arial"/>
              </w:rPr>
              <w:t>file</w:t>
            </w:r>
            <w:r>
              <w:rPr>
                <w:rFonts w:ascii="Arial" w:hAnsi="Arial"/>
              </w:rPr>
              <w:t>:</w:t>
            </w:r>
          </w:p>
          <w:p w14:paraId="2C6618A1" w14:textId="744E0FC8" w:rsidR="00734001" w:rsidRDefault="00734001" w:rsidP="00734001">
            <w:pPr>
              <w:pStyle w:val="H1bodytext"/>
              <w:spacing w:after="120"/>
              <w:rPr>
                <w:rFonts w:ascii="Arial" w:hAnsi="Arial"/>
              </w:rPr>
            </w:pPr>
            <w:r>
              <w:rPr>
                <w:rFonts w:ascii="Arial" w:hAnsi="Arial"/>
              </w:rPr>
              <w:t>Solution Control Card</w:t>
            </w:r>
          </w:p>
          <w:p w14:paraId="63CB9B9F" w14:textId="5B5F5BB5" w:rsidR="00734001" w:rsidRDefault="00734001" w:rsidP="00734001">
            <w:pPr>
              <w:pStyle w:val="H1bodytext"/>
              <w:spacing w:after="120"/>
              <w:rPr>
                <w:rFonts w:ascii="Arial" w:hAnsi="Arial"/>
              </w:rPr>
            </w:pPr>
            <w:r>
              <w:rPr>
                <w:rFonts w:ascii="Arial" w:hAnsi="Arial"/>
              </w:rPr>
              <w:t>Grid Card</w:t>
            </w:r>
          </w:p>
          <w:p w14:paraId="151E1960" w14:textId="6C9CEDE5" w:rsidR="00734001" w:rsidRDefault="00734001" w:rsidP="00734001">
            <w:pPr>
              <w:pStyle w:val="H1bodytext"/>
              <w:spacing w:after="120"/>
              <w:rPr>
                <w:rFonts w:ascii="Arial" w:hAnsi="Arial"/>
              </w:rPr>
            </w:pPr>
            <w:r>
              <w:rPr>
                <w:rFonts w:ascii="Arial" w:hAnsi="Arial"/>
              </w:rPr>
              <w:t>Inactive Nodes Card</w:t>
            </w:r>
          </w:p>
          <w:p w14:paraId="3EC03FF5" w14:textId="7B224423" w:rsidR="00734001" w:rsidRDefault="00734001" w:rsidP="00734001">
            <w:pPr>
              <w:pStyle w:val="H1bodytext"/>
              <w:spacing w:after="120"/>
              <w:rPr>
                <w:rFonts w:ascii="Arial" w:hAnsi="Arial"/>
              </w:rPr>
            </w:pPr>
            <w:r>
              <w:rPr>
                <w:rFonts w:ascii="Arial" w:hAnsi="Arial"/>
              </w:rPr>
              <w:t>Rock Soil Zonation Card</w:t>
            </w:r>
          </w:p>
          <w:p w14:paraId="706269CD" w14:textId="1AD1BBE7" w:rsidR="00734001" w:rsidRDefault="00734001" w:rsidP="00734001">
            <w:pPr>
              <w:pStyle w:val="H1bodytext"/>
              <w:spacing w:after="120"/>
              <w:rPr>
                <w:rFonts w:ascii="Arial" w:hAnsi="Arial"/>
              </w:rPr>
            </w:pPr>
            <w:r>
              <w:rPr>
                <w:rFonts w:ascii="Arial" w:hAnsi="Arial"/>
              </w:rPr>
              <w:t>Mechanical Properties Card</w:t>
            </w:r>
          </w:p>
          <w:p w14:paraId="0A81C879" w14:textId="7EA4FED9" w:rsidR="00734001" w:rsidRDefault="00734001" w:rsidP="00734001">
            <w:pPr>
              <w:pStyle w:val="H1bodytext"/>
              <w:spacing w:after="120"/>
              <w:rPr>
                <w:rFonts w:ascii="Arial" w:hAnsi="Arial"/>
              </w:rPr>
            </w:pPr>
            <w:r>
              <w:rPr>
                <w:rFonts w:ascii="Arial" w:hAnsi="Arial"/>
              </w:rPr>
              <w:t>Hydraulic Properties Card</w:t>
            </w:r>
          </w:p>
          <w:p w14:paraId="2FF48C1F" w14:textId="62F57C0E" w:rsidR="00734001" w:rsidRDefault="00734001" w:rsidP="00734001">
            <w:pPr>
              <w:pStyle w:val="H1bodytext"/>
              <w:spacing w:after="120"/>
              <w:rPr>
                <w:rFonts w:ascii="Arial" w:hAnsi="Arial"/>
              </w:rPr>
            </w:pPr>
            <w:r>
              <w:rPr>
                <w:rFonts w:ascii="Arial" w:hAnsi="Arial"/>
              </w:rPr>
              <w:t>Saturation Function Card</w:t>
            </w:r>
          </w:p>
          <w:p w14:paraId="53B043A6" w14:textId="62B55E74" w:rsidR="00734001" w:rsidRDefault="00734001" w:rsidP="00734001">
            <w:pPr>
              <w:pStyle w:val="H1bodytext"/>
              <w:spacing w:after="120"/>
              <w:rPr>
                <w:rFonts w:ascii="Arial" w:hAnsi="Arial"/>
              </w:rPr>
            </w:pPr>
            <w:r w:rsidRPr="00E20CDB">
              <w:rPr>
                <w:rFonts w:ascii="Arial" w:hAnsi="Arial"/>
              </w:rPr>
              <w:t>X-Aqueous Relative Permeability Card</w:t>
            </w:r>
          </w:p>
          <w:p w14:paraId="2C200E99" w14:textId="7455BC01" w:rsidR="00734001" w:rsidRDefault="00734001" w:rsidP="00734001">
            <w:pPr>
              <w:pStyle w:val="H1bodytext"/>
              <w:spacing w:after="120"/>
              <w:rPr>
                <w:rFonts w:ascii="Arial" w:hAnsi="Arial"/>
              </w:rPr>
            </w:pPr>
            <w:r>
              <w:rPr>
                <w:rFonts w:ascii="Arial" w:hAnsi="Arial"/>
              </w:rPr>
              <w:t>Y</w:t>
            </w:r>
            <w:r w:rsidRPr="00E20CDB">
              <w:rPr>
                <w:rFonts w:ascii="Arial" w:hAnsi="Arial"/>
              </w:rPr>
              <w:t>-Aqueous Relative Permeability Card</w:t>
            </w:r>
          </w:p>
          <w:p w14:paraId="64DCCE82" w14:textId="02FE642D" w:rsidR="00734001" w:rsidRDefault="00734001" w:rsidP="00734001">
            <w:pPr>
              <w:pStyle w:val="H1bodytext"/>
              <w:spacing w:after="120"/>
              <w:rPr>
                <w:rFonts w:ascii="Arial" w:hAnsi="Arial"/>
              </w:rPr>
            </w:pPr>
            <w:r>
              <w:rPr>
                <w:rFonts w:ascii="Arial" w:hAnsi="Arial"/>
              </w:rPr>
              <w:t>Z</w:t>
            </w:r>
            <w:r w:rsidRPr="00E20CDB">
              <w:rPr>
                <w:rFonts w:ascii="Arial" w:hAnsi="Arial"/>
              </w:rPr>
              <w:t>-Aqueous Relative Permeability Card</w:t>
            </w:r>
          </w:p>
          <w:p w14:paraId="05EB43A5" w14:textId="1CAF0FD0" w:rsidR="00734001" w:rsidRDefault="00734001" w:rsidP="00734001">
            <w:pPr>
              <w:pStyle w:val="H1bodytext"/>
              <w:spacing w:after="120"/>
              <w:rPr>
                <w:rFonts w:ascii="Arial" w:hAnsi="Arial"/>
              </w:rPr>
            </w:pPr>
            <w:r w:rsidRPr="00E20CDB">
              <w:rPr>
                <w:rFonts w:ascii="Arial" w:hAnsi="Arial"/>
              </w:rPr>
              <w:t>Initial Conditions Card</w:t>
            </w:r>
          </w:p>
          <w:p w14:paraId="66B6A8EF" w14:textId="264E1602" w:rsidR="00D26BAB" w:rsidRDefault="00D26BAB" w:rsidP="00734001">
            <w:pPr>
              <w:pStyle w:val="H1bodytext"/>
              <w:spacing w:after="120"/>
              <w:rPr>
                <w:rFonts w:ascii="Arial" w:hAnsi="Arial"/>
              </w:rPr>
            </w:pPr>
            <w:r>
              <w:rPr>
                <w:rFonts w:ascii="Arial" w:hAnsi="Arial"/>
              </w:rPr>
              <w:t>Source Card</w:t>
            </w:r>
          </w:p>
          <w:p w14:paraId="344CEC49" w14:textId="0455F9DB" w:rsidR="00734001" w:rsidRPr="007903C1" w:rsidRDefault="007903C1" w:rsidP="007903C1">
            <w:pPr>
              <w:pStyle w:val="H1bodytext"/>
              <w:spacing w:after="120"/>
              <w:rPr>
                <w:rFonts w:ascii="Arial" w:hAnsi="Arial"/>
              </w:rPr>
            </w:pPr>
            <w:r>
              <w:rPr>
                <w:rFonts w:ascii="Arial" w:hAnsi="Arial"/>
              </w:rPr>
              <w:t>Surface Flux Card</w:t>
            </w:r>
          </w:p>
        </w:tc>
      </w:tr>
      <w:tr w:rsidR="00734001" w:rsidRPr="007D0AAC" w14:paraId="7DC743E0" w14:textId="77777777" w:rsidTr="007903C1">
        <w:trPr>
          <w:trHeight w:val="935"/>
        </w:trPr>
        <w:tc>
          <w:tcPr>
            <w:tcW w:w="2455" w:type="dxa"/>
            <w:vAlign w:val="center"/>
          </w:tcPr>
          <w:p w14:paraId="66A78842" w14:textId="31751EE1" w:rsidR="00734001" w:rsidRPr="00A62A85" w:rsidRDefault="00734001" w:rsidP="00A62A85">
            <w:pPr>
              <w:pStyle w:val="H1bodytext"/>
              <w:spacing w:after="0"/>
              <w:ind w:left="0"/>
              <w:jc w:val="center"/>
              <w:rPr>
                <w:rFonts w:ascii="Arial" w:hAnsi="Arial"/>
              </w:rPr>
            </w:pPr>
            <w:r>
              <w:rPr>
                <w:rFonts w:ascii="Arial" w:hAnsi="Arial"/>
              </w:rPr>
              <w:t>FR-4</w:t>
            </w:r>
          </w:p>
        </w:tc>
        <w:tc>
          <w:tcPr>
            <w:tcW w:w="2125" w:type="dxa"/>
            <w:vAlign w:val="center"/>
          </w:tcPr>
          <w:p w14:paraId="4AEA65FE" w14:textId="77777777" w:rsidR="00A4762C" w:rsidRDefault="00734001" w:rsidP="00734001">
            <w:pPr>
              <w:pStyle w:val="H1bodytext"/>
              <w:spacing w:after="0"/>
              <w:ind w:left="0"/>
              <w:jc w:val="center"/>
              <w:rPr>
                <w:rFonts w:ascii="Arial" w:hAnsi="Arial"/>
                <w:bCs/>
                <w:iCs/>
              </w:rPr>
            </w:pPr>
            <w:r>
              <w:rPr>
                <w:rFonts w:ascii="Arial" w:hAnsi="Arial" w:cs="Arial"/>
                <w:bCs/>
                <w:iCs/>
              </w:rPr>
              <w:t>CACIE-</w:t>
            </w:r>
            <w:proofErr w:type="spellStart"/>
            <w:r w:rsidRPr="00ED16B7">
              <w:rPr>
                <w:rFonts w:ascii="Arial" w:hAnsi="Arial" w:cs="Arial"/>
                <w:bCs/>
                <w:iCs/>
              </w:rPr>
              <w:t>SS_input_gen</w:t>
            </w:r>
            <w:r>
              <w:rPr>
                <w:rFonts w:ascii="Arial" w:hAnsi="Arial" w:cs="Arial"/>
                <w:bCs/>
                <w:iCs/>
              </w:rPr>
              <w:t>_cie</w:t>
            </w:r>
            <w:proofErr w:type="spellEnd"/>
          </w:p>
          <w:p w14:paraId="44234775" w14:textId="47D17E63" w:rsidR="00734001" w:rsidRPr="007D0AAC" w:rsidRDefault="00A62A85" w:rsidP="00734001">
            <w:pPr>
              <w:pStyle w:val="H1bodytext"/>
              <w:spacing w:after="0"/>
              <w:ind w:left="0"/>
              <w:jc w:val="center"/>
              <w:rPr>
                <w:rFonts w:ascii="Arial" w:hAnsi="Arial"/>
                <w:sz w:val="20"/>
              </w:rPr>
            </w:pPr>
            <w:r>
              <w:rPr>
                <w:rFonts w:ascii="Arial" w:hAnsi="Arial"/>
              </w:rPr>
              <w:t>AT-1</w:t>
            </w:r>
          </w:p>
        </w:tc>
        <w:tc>
          <w:tcPr>
            <w:tcW w:w="5500" w:type="dxa"/>
            <w:vAlign w:val="center"/>
          </w:tcPr>
          <w:p w14:paraId="53E446BD" w14:textId="22973264" w:rsidR="00734001" w:rsidRDefault="00734001" w:rsidP="00734001">
            <w:pPr>
              <w:pStyle w:val="H1bodytext"/>
              <w:spacing w:after="120"/>
              <w:ind w:left="0"/>
              <w:contextualSpacing/>
              <w:rPr>
                <w:rFonts w:ascii="Arial" w:hAnsi="Arial"/>
              </w:rPr>
            </w:pPr>
            <w:r w:rsidRPr="6FD52872">
              <w:rPr>
                <w:rFonts w:ascii="Arial" w:hAnsi="Arial"/>
              </w:rPr>
              <w:t xml:space="preserve">Check that the Boundary Card information in the </w:t>
            </w:r>
            <w:proofErr w:type="spellStart"/>
            <w:r w:rsidRPr="00A62A85">
              <w:rPr>
                <w:rFonts w:ascii="Arial" w:hAnsi="Arial"/>
                <w:b/>
                <w:bCs/>
                <w:i/>
                <w:iCs/>
              </w:rPr>
              <w:t>input_cie_SS</w:t>
            </w:r>
            <w:proofErr w:type="spellEnd"/>
            <w:r w:rsidRPr="6FD52872">
              <w:rPr>
                <w:rFonts w:ascii="Arial" w:hAnsi="Arial"/>
              </w:rPr>
              <w:t xml:space="preserve"> card corresponds to the information in the</w:t>
            </w:r>
            <w:r w:rsidRPr="6FD52872">
              <w:rPr>
                <w:rFonts w:ascii="Arial" w:hAnsi="Arial"/>
                <w:i/>
                <w:iCs/>
              </w:rPr>
              <w:t xml:space="preserve"> </w:t>
            </w:r>
            <w:r w:rsidRPr="00A62A85">
              <w:rPr>
                <w:rFonts w:ascii="Lucida Console" w:hAnsi="Lucida Console"/>
                <w:sz w:val="18"/>
                <w:szCs w:val="18"/>
                <w:highlight w:val="lightGray"/>
              </w:rPr>
              <w:t>../ret/</w:t>
            </w:r>
            <w:r w:rsidRPr="00A62A85">
              <w:rPr>
                <w:rFonts w:ascii="Arial" w:hAnsi="Arial"/>
                <w:b/>
                <w:bCs/>
                <w:i/>
                <w:iCs/>
              </w:rPr>
              <w:t>cie_ss_boundary_card.dat</w:t>
            </w:r>
            <w:r w:rsidR="00083A7D">
              <w:rPr>
                <w:rFonts w:ascii="Arial" w:hAnsi="Arial"/>
              </w:rPr>
              <w:t xml:space="preserve"> file,</w:t>
            </w:r>
            <w:r>
              <w:rPr>
                <w:rFonts w:ascii="Arial" w:hAnsi="Arial"/>
              </w:rPr>
              <w:t xml:space="preserve"> and that</w:t>
            </w:r>
            <w:r w:rsidR="00083A7D">
              <w:rPr>
                <w:rFonts w:ascii="Arial" w:hAnsi="Arial"/>
              </w:rPr>
              <w:t xml:space="preserve"> </w:t>
            </w:r>
            <w:r>
              <w:rPr>
                <w:rFonts w:ascii="Arial" w:hAnsi="Arial"/>
              </w:rPr>
              <w:t>the bottom model boundary condition is added</w:t>
            </w:r>
            <w:r w:rsidR="001350D5">
              <w:rPr>
                <w:rFonts w:ascii="Arial" w:hAnsi="Arial"/>
              </w:rPr>
              <w:t>:</w:t>
            </w:r>
          </w:p>
          <w:p w14:paraId="1B62A1CB" w14:textId="77777777" w:rsidR="001350D5" w:rsidRPr="006F4BD3" w:rsidRDefault="001350D5" w:rsidP="001350D5">
            <w:pPr>
              <w:pStyle w:val="H1bodytext"/>
              <w:spacing w:after="120"/>
              <w:contextualSpacing/>
              <w:rPr>
                <w:rFonts w:ascii="Arial" w:hAnsi="Arial"/>
                <w:sz w:val="20"/>
              </w:rPr>
            </w:pPr>
            <w:r w:rsidRPr="006F4BD3">
              <w:rPr>
                <w:rFonts w:ascii="Arial" w:hAnsi="Arial"/>
                <w:sz w:val="20"/>
              </w:rPr>
              <w:t xml:space="preserve">file, </w:t>
            </w:r>
            <w:proofErr w:type="spellStart"/>
            <w:r w:rsidRPr="006F4BD3">
              <w:rPr>
                <w:rFonts w:ascii="Arial" w:hAnsi="Arial"/>
                <w:sz w:val="20"/>
              </w:rPr>
              <w:t>input.bot</w:t>
            </w:r>
            <w:proofErr w:type="spellEnd"/>
            <w:r w:rsidRPr="006F4BD3">
              <w:rPr>
                <w:rFonts w:ascii="Arial" w:hAnsi="Arial"/>
                <w:sz w:val="20"/>
              </w:rPr>
              <w:t xml:space="preserve">, </w:t>
            </w:r>
            <w:proofErr w:type="spellStart"/>
            <w:r w:rsidRPr="006F4BD3">
              <w:rPr>
                <w:rFonts w:ascii="Arial" w:hAnsi="Arial"/>
                <w:sz w:val="20"/>
              </w:rPr>
              <w:t>Dirichlet</w:t>
            </w:r>
            <w:proofErr w:type="spellEnd"/>
            <w:r w:rsidRPr="006F4BD3">
              <w:rPr>
                <w:rFonts w:ascii="Arial" w:hAnsi="Arial"/>
                <w:sz w:val="20"/>
              </w:rPr>
              <w:t xml:space="preserve"> Aqueous,</w:t>
            </w:r>
          </w:p>
          <w:p w14:paraId="2C01D6E6" w14:textId="77777777" w:rsidR="007903C1" w:rsidRDefault="001350D5" w:rsidP="007903C1">
            <w:pPr>
              <w:pStyle w:val="H1bodytext"/>
              <w:spacing w:after="120"/>
              <w:contextualSpacing/>
              <w:rPr>
                <w:rFonts w:ascii="Arial" w:hAnsi="Arial"/>
                <w:sz w:val="20"/>
              </w:rPr>
            </w:pPr>
            <w:r w:rsidRPr="006F4BD3">
              <w:rPr>
                <w:rFonts w:ascii="Arial" w:hAnsi="Arial"/>
                <w:sz w:val="20"/>
              </w:rPr>
              <w:t>1,</w:t>
            </w:r>
          </w:p>
          <w:p w14:paraId="18793A88" w14:textId="3127351B" w:rsidR="001350D5" w:rsidRPr="00D63B2A" w:rsidRDefault="001350D5" w:rsidP="007903C1">
            <w:pPr>
              <w:pStyle w:val="H1bodytext"/>
              <w:spacing w:after="120"/>
              <w:contextualSpacing/>
              <w:rPr>
                <w:rFonts w:ascii="Arial" w:hAnsi="Arial"/>
                <w:i/>
                <w:iCs/>
              </w:rPr>
            </w:pPr>
            <w:r w:rsidRPr="006F4BD3">
              <w:rPr>
                <w:rFonts w:ascii="Arial" w:hAnsi="Arial"/>
                <w:sz w:val="20"/>
              </w:rPr>
              <w:t>0, year, 101325, Pa,</w:t>
            </w:r>
          </w:p>
        </w:tc>
      </w:tr>
      <w:tr w:rsidR="00734001" w:rsidRPr="007D0AAC" w14:paraId="737FFA38" w14:textId="77777777" w:rsidTr="007903C1">
        <w:trPr>
          <w:trHeight w:val="935"/>
        </w:trPr>
        <w:tc>
          <w:tcPr>
            <w:tcW w:w="2455" w:type="dxa"/>
            <w:vAlign w:val="center"/>
          </w:tcPr>
          <w:p w14:paraId="2BD4976F" w14:textId="5A20A55F" w:rsidR="00734001" w:rsidRDefault="00734001" w:rsidP="00A62A85">
            <w:pPr>
              <w:pStyle w:val="H1bodytext"/>
              <w:spacing w:after="0"/>
              <w:ind w:left="0"/>
              <w:jc w:val="center"/>
              <w:rPr>
                <w:rFonts w:ascii="Arial" w:hAnsi="Arial"/>
              </w:rPr>
            </w:pPr>
            <w:r>
              <w:rPr>
                <w:rFonts w:ascii="Arial" w:hAnsi="Arial"/>
              </w:rPr>
              <w:t>FR-</w:t>
            </w:r>
            <w:r w:rsidR="001350D5">
              <w:rPr>
                <w:rFonts w:ascii="Arial" w:hAnsi="Arial"/>
              </w:rPr>
              <w:t>5</w:t>
            </w:r>
          </w:p>
        </w:tc>
        <w:tc>
          <w:tcPr>
            <w:tcW w:w="2125" w:type="dxa"/>
            <w:vAlign w:val="center"/>
          </w:tcPr>
          <w:p w14:paraId="177C9995" w14:textId="1222BEA5" w:rsidR="00734001" w:rsidRDefault="00734001" w:rsidP="00734001">
            <w:pPr>
              <w:pStyle w:val="H1bodytext"/>
              <w:spacing w:after="0"/>
              <w:ind w:left="0"/>
              <w:jc w:val="center"/>
              <w:rPr>
                <w:rFonts w:ascii="Arial" w:hAnsi="Arial"/>
              </w:rPr>
            </w:pPr>
            <w:r>
              <w:rPr>
                <w:rFonts w:ascii="Arial" w:hAnsi="Arial" w:cs="Arial"/>
                <w:bCs/>
                <w:iCs/>
              </w:rPr>
              <w:t>CACIE-</w:t>
            </w:r>
            <w:proofErr w:type="spellStart"/>
            <w:r w:rsidRPr="00ED16B7">
              <w:rPr>
                <w:rFonts w:ascii="Arial" w:hAnsi="Arial" w:cs="Arial"/>
                <w:bCs/>
                <w:iCs/>
              </w:rPr>
              <w:t>SS_input_gen</w:t>
            </w:r>
            <w:r w:rsidR="00C76169">
              <w:rPr>
                <w:rFonts w:ascii="Arial" w:hAnsi="Arial" w:cs="Arial"/>
                <w:bCs/>
                <w:iCs/>
              </w:rPr>
              <w:t>_cie</w:t>
            </w:r>
            <w:proofErr w:type="spellEnd"/>
          </w:p>
          <w:p w14:paraId="15C24F60" w14:textId="78584C30" w:rsidR="00734001" w:rsidRDefault="00A62A85" w:rsidP="00734001">
            <w:pPr>
              <w:pStyle w:val="H1bodytext"/>
              <w:spacing w:after="0"/>
              <w:ind w:left="0"/>
              <w:jc w:val="center"/>
              <w:rPr>
                <w:rFonts w:ascii="Arial" w:hAnsi="Arial" w:cs="Arial"/>
                <w:bCs/>
                <w:iCs/>
              </w:rPr>
            </w:pPr>
            <w:r>
              <w:rPr>
                <w:rFonts w:ascii="Arial" w:hAnsi="Arial"/>
              </w:rPr>
              <w:t>AT-1</w:t>
            </w:r>
          </w:p>
        </w:tc>
        <w:tc>
          <w:tcPr>
            <w:tcW w:w="5500" w:type="dxa"/>
            <w:vAlign w:val="center"/>
          </w:tcPr>
          <w:p w14:paraId="5A6BC561" w14:textId="709D85E7" w:rsidR="00734001" w:rsidRDefault="00734001" w:rsidP="00734001">
            <w:pPr>
              <w:pStyle w:val="H1bodytext"/>
              <w:spacing w:after="120"/>
              <w:ind w:left="0"/>
              <w:contextualSpacing/>
              <w:rPr>
                <w:rFonts w:ascii="Arial" w:hAnsi="Arial"/>
              </w:rPr>
            </w:pPr>
            <w:r>
              <w:rPr>
                <w:rFonts w:ascii="Arial" w:hAnsi="Arial"/>
              </w:rPr>
              <w:t xml:space="preserve">Check that the Output Control Card information in the </w:t>
            </w:r>
            <w:proofErr w:type="spellStart"/>
            <w:r w:rsidRPr="00A62A85">
              <w:rPr>
                <w:rFonts w:ascii="Arial" w:hAnsi="Arial"/>
                <w:b/>
                <w:bCs/>
                <w:i/>
                <w:iCs/>
              </w:rPr>
              <w:t>input_cie_SS</w:t>
            </w:r>
            <w:proofErr w:type="spellEnd"/>
            <w:r>
              <w:rPr>
                <w:rFonts w:ascii="Arial" w:hAnsi="Arial"/>
              </w:rPr>
              <w:t xml:space="preserve"> file corresponds to the information in </w:t>
            </w:r>
            <w:r w:rsidRPr="00ED16B7">
              <w:rPr>
                <w:rFonts w:ascii="Arial" w:hAnsi="Arial"/>
              </w:rPr>
              <w:t>the</w:t>
            </w:r>
            <w:r w:rsidRPr="00ED16B7">
              <w:rPr>
                <w:rFonts w:ascii="Arial" w:hAnsi="Arial"/>
                <w:i/>
                <w:iCs/>
              </w:rPr>
              <w:t xml:space="preserve"> </w:t>
            </w:r>
            <w:r w:rsidRPr="00A62A85">
              <w:rPr>
                <w:rFonts w:ascii="Lucida Console" w:hAnsi="Lucida Console"/>
                <w:sz w:val="18"/>
                <w:szCs w:val="18"/>
                <w:highlight w:val="lightGray"/>
              </w:rPr>
              <w:t>ss/</w:t>
            </w:r>
            <w:r w:rsidRPr="00A62A85">
              <w:rPr>
                <w:rFonts w:ascii="Arial" w:hAnsi="Arial"/>
                <w:b/>
                <w:bCs/>
                <w:i/>
                <w:iCs/>
              </w:rPr>
              <w:t>SS_Output_Control.dat</w:t>
            </w:r>
            <w:r w:rsidRPr="006F4BD3">
              <w:rPr>
                <w:rFonts w:ascii="Arial" w:hAnsi="Arial"/>
              </w:rPr>
              <w:t xml:space="preserve"> file.</w:t>
            </w:r>
          </w:p>
        </w:tc>
      </w:tr>
      <w:tr w:rsidR="001350D5" w:rsidRPr="007D0AAC" w14:paraId="7ED6DB36" w14:textId="77777777" w:rsidTr="007903C1">
        <w:trPr>
          <w:trHeight w:val="935"/>
        </w:trPr>
        <w:tc>
          <w:tcPr>
            <w:tcW w:w="2455" w:type="dxa"/>
            <w:vAlign w:val="center"/>
          </w:tcPr>
          <w:p w14:paraId="09A360B3" w14:textId="097B4C09" w:rsidR="001350D5" w:rsidRDefault="001350D5" w:rsidP="00A62A85">
            <w:pPr>
              <w:pStyle w:val="H1bodytext"/>
              <w:spacing w:after="0"/>
              <w:ind w:left="0"/>
              <w:jc w:val="center"/>
              <w:rPr>
                <w:rFonts w:ascii="Arial" w:hAnsi="Arial"/>
              </w:rPr>
            </w:pPr>
            <w:r>
              <w:rPr>
                <w:rFonts w:ascii="Arial" w:hAnsi="Arial"/>
              </w:rPr>
              <w:t>FR-6</w:t>
            </w:r>
          </w:p>
        </w:tc>
        <w:tc>
          <w:tcPr>
            <w:tcW w:w="2125" w:type="dxa"/>
            <w:vAlign w:val="center"/>
          </w:tcPr>
          <w:p w14:paraId="650FA590" w14:textId="77777777" w:rsidR="00A4762C" w:rsidRDefault="001350D5" w:rsidP="001350D5">
            <w:pPr>
              <w:pStyle w:val="H1bodytext"/>
              <w:spacing w:after="0"/>
              <w:ind w:left="0"/>
              <w:jc w:val="center"/>
              <w:rPr>
                <w:rFonts w:ascii="Arial" w:hAnsi="Arial"/>
                <w:bCs/>
                <w:iCs/>
              </w:rPr>
            </w:pPr>
            <w:r>
              <w:rPr>
                <w:rFonts w:ascii="Arial" w:hAnsi="Arial" w:cs="Arial"/>
                <w:bCs/>
                <w:iCs/>
              </w:rPr>
              <w:t>CACIE-</w:t>
            </w:r>
            <w:proofErr w:type="spellStart"/>
            <w:r w:rsidRPr="00ED16B7">
              <w:rPr>
                <w:rFonts w:ascii="Arial" w:hAnsi="Arial" w:cs="Arial"/>
                <w:bCs/>
                <w:iCs/>
              </w:rPr>
              <w:t>SS_input_gen</w:t>
            </w:r>
            <w:r>
              <w:rPr>
                <w:rFonts w:ascii="Arial" w:hAnsi="Arial" w:cs="Arial"/>
                <w:bCs/>
                <w:iCs/>
              </w:rPr>
              <w:t>_cie</w:t>
            </w:r>
            <w:proofErr w:type="spellEnd"/>
          </w:p>
          <w:p w14:paraId="5BC176E9" w14:textId="441141A1" w:rsidR="001350D5" w:rsidRDefault="00A62A85" w:rsidP="001350D5">
            <w:pPr>
              <w:pStyle w:val="H1bodytext"/>
              <w:spacing w:after="0"/>
              <w:ind w:left="0"/>
              <w:jc w:val="center"/>
              <w:rPr>
                <w:rFonts w:ascii="Arial" w:hAnsi="Arial" w:cs="Arial"/>
                <w:bCs/>
                <w:iCs/>
              </w:rPr>
            </w:pPr>
            <w:r>
              <w:rPr>
                <w:rFonts w:ascii="Arial" w:hAnsi="Arial"/>
              </w:rPr>
              <w:t>AT-1</w:t>
            </w:r>
          </w:p>
        </w:tc>
        <w:tc>
          <w:tcPr>
            <w:tcW w:w="5500" w:type="dxa"/>
            <w:vAlign w:val="center"/>
          </w:tcPr>
          <w:p w14:paraId="27FBB837" w14:textId="40950B5D" w:rsidR="001350D5" w:rsidRDefault="001350D5" w:rsidP="001350D5">
            <w:pPr>
              <w:pStyle w:val="H1bodytext"/>
              <w:spacing w:after="120"/>
              <w:ind w:left="0"/>
              <w:contextualSpacing/>
              <w:rPr>
                <w:rFonts w:ascii="Arial" w:hAnsi="Arial"/>
              </w:rPr>
            </w:pPr>
            <w:r>
              <w:rPr>
                <w:rFonts w:ascii="Arial" w:hAnsi="Arial"/>
              </w:rPr>
              <w:t xml:space="preserve">Check that the output file </w:t>
            </w:r>
            <w:proofErr w:type="spellStart"/>
            <w:r w:rsidRPr="00A62A85">
              <w:rPr>
                <w:rFonts w:ascii="Arial" w:hAnsi="Arial"/>
                <w:b/>
                <w:bCs/>
                <w:i/>
                <w:iCs/>
              </w:rPr>
              <w:t>input_cie_SS</w:t>
            </w:r>
            <w:proofErr w:type="spellEnd"/>
            <w:r>
              <w:rPr>
                <w:rFonts w:ascii="Arial" w:hAnsi="Arial"/>
              </w:rPr>
              <w:t xml:space="preserve"> is generated.</w:t>
            </w:r>
          </w:p>
        </w:tc>
      </w:tr>
    </w:tbl>
    <w:p w14:paraId="1CDB5C21" w14:textId="62DF156F" w:rsidR="006504D7" w:rsidRDefault="006504D7" w:rsidP="007052E7">
      <w:pPr>
        <w:pStyle w:val="H1bodytext"/>
        <w:spacing w:after="120"/>
        <w:ind w:left="0"/>
        <w:jc w:val="center"/>
        <w:rPr>
          <w:rFonts w:ascii="Arial" w:hAnsi="Arial"/>
        </w:rPr>
      </w:pPr>
    </w:p>
    <w:p w14:paraId="2346403B" w14:textId="591AE967" w:rsidR="007052E7" w:rsidRDefault="007052E7">
      <w:pPr>
        <w:spacing w:after="160" w:line="259" w:lineRule="auto"/>
        <w:rPr>
          <w:rFonts w:ascii="Arial" w:hAnsi="Arial"/>
          <w:sz w:val="22"/>
          <w:szCs w:val="20"/>
        </w:rPr>
      </w:pPr>
      <w:r>
        <w:rPr>
          <w:rFonts w:ascii="Arial" w:hAnsi="Arial"/>
        </w:rPr>
        <w:br w:type="page"/>
      </w:r>
    </w:p>
    <w:p w14:paraId="1AFC181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lastRenderedPageBreak/>
        <w:t>Test Plan and Cases</w:t>
      </w:r>
    </w:p>
    <w:p w14:paraId="71DF1FCE" w14:textId="516BC991" w:rsidR="006504D7" w:rsidRDefault="006504D7" w:rsidP="006504D7">
      <w:pPr>
        <w:pStyle w:val="H1bodytext"/>
        <w:rPr>
          <w:rFonts w:ascii="Arial" w:hAnsi="Arial"/>
        </w:rPr>
      </w:pPr>
      <w:r>
        <w:rPr>
          <w:rFonts w:ascii="Arial" w:hAnsi="Arial"/>
        </w:rPr>
        <w:t>The</w:t>
      </w:r>
      <w:r w:rsidR="004D18A2">
        <w:rPr>
          <w:rFonts w:ascii="Arial" w:hAnsi="Arial"/>
        </w:rPr>
        <w:t xml:space="preserve"> </w:t>
      </w:r>
      <w:r w:rsidR="009C7E31">
        <w:rPr>
          <w:rFonts w:ascii="Arial" w:hAnsi="Arial"/>
        </w:rPr>
        <w:t xml:space="preserve">installation </w:t>
      </w:r>
      <w:r w:rsidR="004D18A2">
        <w:rPr>
          <w:rFonts w:ascii="Arial" w:hAnsi="Arial"/>
        </w:rPr>
        <w:t xml:space="preserve">test plan for the </w:t>
      </w:r>
      <w:r w:rsidR="008C7777">
        <w:rPr>
          <w:rFonts w:ascii="Arial" w:hAnsi="Arial"/>
        </w:rPr>
        <w:t>CIE Steady State STOMP Input File Generator T</w:t>
      </w:r>
      <w:r w:rsidR="004D18A2">
        <w:rPr>
          <w:rFonts w:ascii="Arial" w:hAnsi="Arial"/>
        </w:rPr>
        <w:t>ool is presented in Table 2 and the acceptance</w:t>
      </w:r>
      <w:r>
        <w:rPr>
          <w:rFonts w:ascii="Arial" w:hAnsi="Arial"/>
        </w:rPr>
        <w:t xml:space="preserve"> test plan for the </w:t>
      </w:r>
      <w:r w:rsidR="00003835">
        <w:rPr>
          <w:rFonts w:ascii="Arial" w:hAnsi="Arial"/>
        </w:rPr>
        <w:t>CIE Steady State STOMP Input File Generator T</w:t>
      </w:r>
      <w:r w:rsidR="002B0E1B" w:rsidRPr="001C5ECA">
        <w:rPr>
          <w:rFonts w:ascii="Arial" w:hAnsi="Arial"/>
        </w:rPr>
        <w:t>ool</w:t>
      </w:r>
      <w:r w:rsidRPr="00AE0D4D">
        <w:rPr>
          <w:rFonts w:ascii="Arial" w:hAnsi="Arial"/>
        </w:rPr>
        <w:t xml:space="preserve"> </w:t>
      </w:r>
      <w:r>
        <w:rPr>
          <w:rFonts w:ascii="Arial" w:hAnsi="Arial"/>
        </w:rPr>
        <w:t xml:space="preserve">is presented in Table </w:t>
      </w:r>
      <w:r w:rsidR="008333B3">
        <w:rPr>
          <w:rFonts w:ascii="Arial" w:hAnsi="Arial"/>
        </w:rPr>
        <w:t>3</w:t>
      </w:r>
      <w:r>
        <w:rPr>
          <w:rFonts w:ascii="Arial" w:hAnsi="Arial"/>
        </w:rPr>
        <w:t>.</w:t>
      </w:r>
    </w:p>
    <w:tbl>
      <w:tblPr>
        <w:tblStyle w:val="TableGrid"/>
        <w:tblW w:w="10134" w:type="dxa"/>
        <w:tblLook w:val="04A0" w:firstRow="1" w:lastRow="0" w:firstColumn="1" w:lastColumn="0" w:noHBand="0" w:noVBand="1"/>
      </w:tblPr>
      <w:tblGrid>
        <w:gridCol w:w="703"/>
        <w:gridCol w:w="4404"/>
        <w:gridCol w:w="2879"/>
        <w:gridCol w:w="2148"/>
      </w:tblGrid>
      <w:tr w:rsidR="00C817BC" w14:paraId="405C6ADE" w14:textId="77777777" w:rsidTr="00E20C10">
        <w:trPr>
          <w:trHeight w:val="621"/>
        </w:trPr>
        <w:tc>
          <w:tcPr>
            <w:tcW w:w="10134" w:type="dxa"/>
            <w:gridSpan w:val="4"/>
            <w:tcBorders>
              <w:top w:val="nil"/>
              <w:left w:val="nil"/>
              <w:bottom w:val="single" w:sz="4" w:space="0" w:color="auto"/>
              <w:right w:val="nil"/>
            </w:tcBorders>
            <w:vAlign w:val="center"/>
          </w:tcPr>
          <w:p w14:paraId="5776FB6E" w14:textId="031FEECC" w:rsidR="00AD451F" w:rsidRDefault="00AD451F" w:rsidP="00AD451F">
            <w:pPr>
              <w:pStyle w:val="H1bodytext"/>
              <w:spacing w:after="0"/>
              <w:ind w:left="0"/>
              <w:jc w:val="center"/>
              <w:rPr>
                <w:rFonts w:ascii="Arial" w:hAnsi="Arial"/>
                <w:b/>
                <w:sz w:val="24"/>
                <w:szCs w:val="24"/>
              </w:rPr>
            </w:pPr>
            <w:bookmarkStart w:id="3" w:name="_Hlk49248638"/>
            <w:r w:rsidRPr="002B0E1B">
              <w:rPr>
                <w:rFonts w:ascii="Arial" w:hAnsi="Arial"/>
                <w:b/>
                <w:sz w:val="24"/>
                <w:szCs w:val="24"/>
              </w:rPr>
              <w:t xml:space="preserve">Table </w:t>
            </w:r>
            <w:r>
              <w:rPr>
                <w:rFonts w:ascii="Arial" w:hAnsi="Arial"/>
                <w:b/>
                <w:sz w:val="24"/>
                <w:szCs w:val="24"/>
              </w:rPr>
              <w:t>2</w:t>
            </w:r>
          </w:p>
          <w:p w14:paraId="1A72C781" w14:textId="69755693" w:rsidR="00C817BC" w:rsidRDefault="008C7777" w:rsidP="00AD451F">
            <w:pPr>
              <w:pStyle w:val="H1bodytext"/>
              <w:spacing w:after="0"/>
              <w:ind w:left="0"/>
              <w:jc w:val="center"/>
              <w:rPr>
                <w:rFonts w:ascii="Arial" w:hAnsi="Arial"/>
              </w:rPr>
            </w:pPr>
            <w:r w:rsidRPr="00003835">
              <w:rPr>
                <w:rFonts w:ascii="Arial" w:hAnsi="Arial"/>
                <w:b/>
                <w:bCs/>
              </w:rPr>
              <w:t>CIE Steady State STOMP Input File Generator Tool</w:t>
            </w:r>
            <w:r>
              <w:rPr>
                <w:rFonts w:ascii="Arial" w:hAnsi="Arial"/>
              </w:rPr>
              <w:t xml:space="preserve"> </w:t>
            </w:r>
            <w:r w:rsidR="00AD451F" w:rsidRPr="002B0E1B">
              <w:rPr>
                <w:rFonts w:ascii="Arial" w:hAnsi="Arial" w:cs="Arial"/>
                <w:b/>
                <w:sz w:val="24"/>
                <w:szCs w:val="24"/>
              </w:rPr>
              <w:t xml:space="preserve">Installation </w:t>
            </w:r>
            <w:r w:rsidR="00AD451F" w:rsidRPr="002B0E1B">
              <w:rPr>
                <w:rFonts w:ascii="Arial" w:hAnsi="Arial"/>
                <w:b/>
                <w:sz w:val="24"/>
                <w:szCs w:val="24"/>
              </w:rPr>
              <w:t>Test Plan</w:t>
            </w:r>
          </w:p>
        </w:tc>
      </w:tr>
      <w:tr w:rsidR="00160591" w14:paraId="4999112B" w14:textId="77777777" w:rsidTr="008246EC">
        <w:trPr>
          <w:trHeight w:val="674"/>
        </w:trPr>
        <w:tc>
          <w:tcPr>
            <w:tcW w:w="5107" w:type="dxa"/>
            <w:gridSpan w:val="2"/>
            <w:tcBorders>
              <w:top w:val="single" w:sz="4" w:space="0" w:color="auto"/>
            </w:tcBorders>
            <w:vAlign w:val="center"/>
          </w:tcPr>
          <w:p w14:paraId="0A6FB746" w14:textId="25BFC140" w:rsidR="001C34CA" w:rsidRPr="007D0AAC" w:rsidRDefault="001C34CA" w:rsidP="001C34CA">
            <w:pPr>
              <w:pStyle w:val="H1bodytext"/>
              <w:spacing w:after="0"/>
              <w:ind w:left="0"/>
              <w:jc w:val="center"/>
              <w:rPr>
                <w:rFonts w:ascii="Arial" w:hAnsi="Arial"/>
                <w:b/>
                <w:sz w:val="20"/>
              </w:rPr>
            </w:pPr>
            <w:r w:rsidRPr="007F40CC">
              <w:rPr>
                <w:rFonts w:ascii="Arial" w:hAnsi="Arial"/>
                <w:b/>
                <w:sz w:val="20"/>
              </w:rPr>
              <w:t xml:space="preserve">CIE </w:t>
            </w:r>
            <w:r>
              <w:rPr>
                <w:rFonts w:ascii="Arial" w:hAnsi="Arial"/>
                <w:b/>
                <w:sz w:val="20"/>
              </w:rPr>
              <w:t xml:space="preserve">Steady State STOMP Input File Generator </w:t>
            </w:r>
            <w:r w:rsidR="001A53A0">
              <w:rPr>
                <w:rFonts w:ascii="Arial" w:hAnsi="Arial"/>
                <w:b/>
                <w:sz w:val="20"/>
              </w:rPr>
              <w:t>Installation</w:t>
            </w:r>
            <w:r w:rsidRPr="007D0AAC">
              <w:rPr>
                <w:rFonts w:ascii="Arial" w:hAnsi="Arial"/>
                <w:b/>
                <w:sz w:val="20"/>
              </w:rPr>
              <w:t xml:space="preserve"> Testing</w:t>
            </w:r>
          </w:p>
          <w:p w14:paraId="2B2018DA" w14:textId="6EC3A05C" w:rsidR="006B4F5C" w:rsidRPr="006B4F5C" w:rsidRDefault="001C34CA" w:rsidP="001C34CA">
            <w:pPr>
              <w:pStyle w:val="H1bodytext"/>
              <w:spacing w:after="0"/>
              <w:ind w:left="0"/>
              <w:jc w:val="center"/>
              <w:rPr>
                <w:rFonts w:ascii="Arial" w:hAnsi="Arial"/>
                <w:b/>
                <w:sz w:val="20"/>
              </w:rPr>
            </w:pPr>
            <w:r w:rsidRPr="007D0AAC">
              <w:rPr>
                <w:rFonts w:ascii="Arial" w:hAnsi="Arial"/>
                <w:b/>
                <w:sz w:val="20"/>
              </w:rPr>
              <w:t>CACIE-</w:t>
            </w:r>
            <w:r w:rsidRPr="00BC2D92">
              <w:rPr>
                <w:rFonts w:ascii="Arial" w:hAnsi="Arial"/>
                <w:b/>
                <w:i/>
                <w:iCs/>
                <w:sz w:val="20"/>
              </w:rPr>
              <w:t xml:space="preserve"> </w:t>
            </w:r>
            <w:r w:rsidRPr="007F40CC">
              <w:rPr>
                <w:rFonts w:ascii="Arial" w:hAnsi="Arial"/>
                <w:b/>
                <w:sz w:val="20"/>
              </w:rPr>
              <w:t xml:space="preserve">CIE </w:t>
            </w:r>
            <w:r>
              <w:rPr>
                <w:rFonts w:ascii="Arial" w:hAnsi="Arial"/>
                <w:b/>
                <w:sz w:val="20"/>
              </w:rPr>
              <w:t xml:space="preserve">Steady State STOMP Input File </w:t>
            </w:r>
            <w:r w:rsidR="00160591" w:rsidRPr="007D0AAC">
              <w:rPr>
                <w:rFonts w:ascii="Arial" w:hAnsi="Arial"/>
                <w:b/>
                <w:sz w:val="20"/>
              </w:rPr>
              <w:t xml:space="preserve">– </w:t>
            </w:r>
            <w:r w:rsidR="00160591">
              <w:rPr>
                <w:rFonts w:ascii="Arial" w:hAnsi="Arial"/>
                <w:b/>
                <w:sz w:val="20"/>
              </w:rPr>
              <w:t>IT</w:t>
            </w:r>
            <w:r w:rsidR="00160591" w:rsidRPr="007D0AAC">
              <w:rPr>
                <w:rFonts w:ascii="Arial" w:hAnsi="Arial"/>
                <w:b/>
                <w:sz w:val="20"/>
              </w:rPr>
              <w:t>-</w:t>
            </w:r>
            <w:r w:rsidR="00B16510">
              <w:rPr>
                <w:rFonts w:ascii="Arial" w:hAnsi="Arial"/>
                <w:b/>
                <w:sz w:val="20"/>
              </w:rPr>
              <w:t>1</w:t>
            </w:r>
          </w:p>
        </w:tc>
        <w:tc>
          <w:tcPr>
            <w:tcW w:w="5027" w:type="dxa"/>
            <w:gridSpan w:val="2"/>
            <w:tcBorders>
              <w:top w:val="single" w:sz="4" w:space="0" w:color="auto"/>
            </w:tcBorders>
            <w:vAlign w:val="center"/>
          </w:tcPr>
          <w:p w14:paraId="30E48397" w14:textId="6EC5DC6B" w:rsidR="00160591" w:rsidRDefault="00160591" w:rsidP="008246EC">
            <w:pPr>
              <w:pStyle w:val="H1bodytext"/>
              <w:spacing w:after="0"/>
              <w:ind w:left="0"/>
              <w:rPr>
                <w:rFonts w:ascii="Arial" w:hAnsi="Arial"/>
              </w:rPr>
            </w:pPr>
            <w:r w:rsidRPr="007D0AAC">
              <w:rPr>
                <w:rFonts w:ascii="Arial" w:hAnsi="Arial"/>
                <w:b/>
                <w:sz w:val="20"/>
              </w:rPr>
              <w:t>Date:</w:t>
            </w:r>
          </w:p>
        </w:tc>
      </w:tr>
      <w:tr w:rsidR="00160591" w14:paraId="27403A73" w14:textId="77777777" w:rsidTr="00A4762C">
        <w:trPr>
          <w:trHeight w:val="485"/>
        </w:trPr>
        <w:tc>
          <w:tcPr>
            <w:tcW w:w="5107" w:type="dxa"/>
            <w:gridSpan w:val="2"/>
            <w:vAlign w:val="center"/>
          </w:tcPr>
          <w:p w14:paraId="4AF4F666" w14:textId="71858AD4" w:rsidR="00160591" w:rsidRPr="00987174" w:rsidRDefault="00160591" w:rsidP="008246EC">
            <w:pPr>
              <w:pStyle w:val="H1bodytext"/>
              <w:spacing w:after="0"/>
              <w:ind w:left="0"/>
              <w:rPr>
                <w:rFonts w:ascii="Arial" w:hAnsi="Arial"/>
                <w:bCs/>
                <w:sz w:val="20"/>
              </w:rPr>
            </w:pPr>
            <w:r w:rsidRPr="007D0AAC">
              <w:rPr>
                <w:rFonts w:ascii="Arial" w:hAnsi="Arial"/>
                <w:b/>
                <w:sz w:val="20"/>
              </w:rPr>
              <w:t>Tool Runner File Location for this test:</w:t>
            </w:r>
          </w:p>
        </w:tc>
        <w:tc>
          <w:tcPr>
            <w:tcW w:w="5027" w:type="dxa"/>
            <w:gridSpan w:val="2"/>
            <w:vAlign w:val="center"/>
          </w:tcPr>
          <w:p w14:paraId="5D447B6F" w14:textId="2816D4EB" w:rsidR="00160591" w:rsidRDefault="00160591" w:rsidP="008246EC">
            <w:pPr>
              <w:pStyle w:val="H1bodytext"/>
              <w:spacing w:after="0"/>
              <w:ind w:left="0"/>
              <w:rPr>
                <w:rFonts w:ascii="Arial" w:hAnsi="Arial"/>
              </w:rPr>
            </w:pPr>
            <w:r>
              <w:rPr>
                <w:rFonts w:ascii="Arial" w:hAnsi="Arial"/>
                <w:b/>
                <w:sz w:val="20"/>
              </w:rPr>
              <w:t>Test Performed By:</w:t>
            </w:r>
          </w:p>
        </w:tc>
      </w:tr>
      <w:tr w:rsidR="00DA3C75" w14:paraId="058013CE" w14:textId="77777777" w:rsidTr="008246EC">
        <w:trPr>
          <w:trHeight w:val="530"/>
        </w:trPr>
        <w:tc>
          <w:tcPr>
            <w:tcW w:w="10134" w:type="dxa"/>
            <w:gridSpan w:val="4"/>
            <w:vAlign w:val="center"/>
          </w:tcPr>
          <w:p w14:paraId="2F811143" w14:textId="2B2BED83" w:rsidR="00DA3C75" w:rsidRDefault="00DA3C75" w:rsidP="000972D2">
            <w:pPr>
              <w:pStyle w:val="H1bodytext"/>
              <w:spacing w:after="0"/>
              <w:ind w:left="0"/>
              <w:rPr>
                <w:rFonts w:ascii="Arial" w:hAnsi="Arial"/>
              </w:rPr>
            </w:pPr>
            <w:r w:rsidRPr="007D0AAC">
              <w:rPr>
                <w:rFonts w:ascii="Arial" w:hAnsi="Arial"/>
                <w:b/>
                <w:sz w:val="20"/>
              </w:rPr>
              <w:t xml:space="preserve">Testing Directory: </w:t>
            </w:r>
          </w:p>
        </w:tc>
      </w:tr>
      <w:tr w:rsidR="00C817BC" w14:paraId="6636958F" w14:textId="77777777" w:rsidTr="00E20C10">
        <w:trPr>
          <w:trHeight w:val="458"/>
        </w:trPr>
        <w:tc>
          <w:tcPr>
            <w:tcW w:w="703" w:type="dxa"/>
            <w:shd w:val="clear" w:color="auto" w:fill="D9D9D9" w:themeFill="background1" w:themeFillShade="D9"/>
            <w:vAlign w:val="center"/>
          </w:tcPr>
          <w:p w14:paraId="307BE1AF" w14:textId="56314124" w:rsidR="00C817BC" w:rsidRPr="000972D2" w:rsidRDefault="00A477C1" w:rsidP="000972D2">
            <w:pPr>
              <w:pStyle w:val="H1bodytext"/>
              <w:spacing w:after="0"/>
              <w:ind w:left="0"/>
              <w:jc w:val="center"/>
              <w:rPr>
                <w:rFonts w:ascii="Arial" w:hAnsi="Arial"/>
                <w:b/>
                <w:bCs/>
                <w:sz w:val="20"/>
              </w:rPr>
            </w:pPr>
            <w:r w:rsidRPr="000972D2">
              <w:rPr>
                <w:rFonts w:ascii="Arial" w:hAnsi="Arial"/>
                <w:b/>
                <w:bCs/>
                <w:sz w:val="20"/>
              </w:rPr>
              <w:t>Test Step</w:t>
            </w:r>
          </w:p>
        </w:tc>
        <w:tc>
          <w:tcPr>
            <w:tcW w:w="4404" w:type="dxa"/>
            <w:shd w:val="clear" w:color="auto" w:fill="D9D9D9" w:themeFill="background1" w:themeFillShade="D9"/>
            <w:vAlign w:val="center"/>
          </w:tcPr>
          <w:p w14:paraId="1B8DCD6B" w14:textId="7358123B" w:rsidR="00C817BC" w:rsidRPr="000972D2" w:rsidRDefault="00A477C1" w:rsidP="000972D2">
            <w:pPr>
              <w:pStyle w:val="H1bodytext"/>
              <w:spacing w:after="0"/>
              <w:ind w:left="0"/>
              <w:jc w:val="center"/>
              <w:rPr>
                <w:rFonts w:ascii="Arial" w:hAnsi="Arial"/>
                <w:b/>
                <w:bCs/>
                <w:sz w:val="20"/>
              </w:rPr>
            </w:pPr>
            <w:r w:rsidRPr="000972D2">
              <w:rPr>
                <w:rFonts w:ascii="Arial" w:hAnsi="Arial"/>
                <w:b/>
                <w:bCs/>
                <w:sz w:val="20"/>
              </w:rPr>
              <w:t>Test Instruction</w:t>
            </w:r>
          </w:p>
        </w:tc>
        <w:tc>
          <w:tcPr>
            <w:tcW w:w="2879" w:type="dxa"/>
            <w:shd w:val="clear" w:color="auto" w:fill="D9D9D9" w:themeFill="background1" w:themeFillShade="D9"/>
            <w:vAlign w:val="center"/>
          </w:tcPr>
          <w:p w14:paraId="2A0E495B" w14:textId="15A2455A" w:rsidR="00C817BC" w:rsidRPr="000972D2" w:rsidRDefault="00A477C1" w:rsidP="000972D2">
            <w:pPr>
              <w:pStyle w:val="H1bodytext"/>
              <w:spacing w:after="0"/>
              <w:ind w:left="0"/>
              <w:jc w:val="center"/>
              <w:rPr>
                <w:rFonts w:ascii="Arial" w:hAnsi="Arial"/>
                <w:b/>
                <w:bCs/>
                <w:sz w:val="20"/>
              </w:rPr>
            </w:pPr>
            <w:r w:rsidRPr="000972D2">
              <w:rPr>
                <w:rFonts w:ascii="Arial" w:hAnsi="Arial"/>
                <w:b/>
                <w:bCs/>
                <w:sz w:val="20"/>
              </w:rPr>
              <w:t>Expected Result</w:t>
            </w:r>
          </w:p>
        </w:tc>
        <w:tc>
          <w:tcPr>
            <w:tcW w:w="2148" w:type="dxa"/>
            <w:shd w:val="clear" w:color="auto" w:fill="D9D9D9" w:themeFill="background1" w:themeFillShade="D9"/>
            <w:vAlign w:val="center"/>
          </w:tcPr>
          <w:p w14:paraId="0120E67A" w14:textId="65091882" w:rsidR="00C817BC" w:rsidRPr="000972D2" w:rsidRDefault="00A477C1" w:rsidP="000972D2">
            <w:pPr>
              <w:pStyle w:val="H1bodytext"/>
              <w:spacing w:after="0"/>
              <w:ind w:left="0"/>
              <w:jc w:val="center"/>
              <w:rPr>
                <w:rFonts w:ascii="Arial" w:hAnsi="Arial"/>
                <w:b/>
                <w:bCs/>
                <w:sz w:val="20"/>
              </w:rPr>
            </w:pPr>
            <w:r w:rsidRPr="000972D2">
              <w:rPr>
                <w:rFonts w:ascii="Arial" w:hAnsi="Arial"/>
                <w:b/>
                <w:bCs/>
                <w:sz w:val="20"/>
              </w:rPr>
              <w:t>Test Result (Pass/Fail)</w:t>
            </w:r>
          </w:p>
        </w:tc>
      </w:tr>
      <w:tr w:rsidR="000972D2" w14:paraId="5F064E32" w14:textId="77777777" w:rsidTr="008246EC">
        <w:trPr>
          <w:trHeight w:val="692"/>
        </w:trPr>
        <w:tc>
          <w:tcPr>
            <w:tcW w:w="10134" w:type="dxa"/>
            <w:gridSpan w:val="4"/>
          </w:tcPr>
          <w:p w14:paraId="3C854073" w14:textId="4F43963A" w:rsidR="000972D2" w:rsidRPr="000972D2" w:rsidRDefault="000972D2" w:rsidP="000972D2">
            <w:pPr>
              <w:pStyle w:val="H1bodytext"/>
              <w:spacing w:after="0"/>
              <w:ind w:left="0"/>
              <w:rPr>
                <w:rFonts w:ascii="Arial" w:hAnsi="Arial"/>
                <w:sz w:val="20"/>
              </w:rPr>
            </w:pPr>
            <w:r w:rsidRPr="000972D2">
              <w:rPr>
                <w:rFonts w:ascii="Arial" w:hAnsi="Arial"/>
                <w:b/>
                <w:bCs/>
                <w:sz w:val="20"/>
              </w:rPr>
              <w:t>Tools Code Repository Directory</w:t>
            </w:r>
            <w:r w:rsidRPr="000972D2">
              <w:rPr>
                <w:rFonts w:ascii="Arial" w:hAnsi="Arial"/>
                <w:sz w:val="20"/>
              </w:rPr>
              <w:t xml:space="preserve">: </w:t>
            </w:r>
          </w:p>
        </w:tc>
      </w:tr>
      <w:tr w:rsidR="000972D2" w14:paraId="237C490C" w14:textId="77777777" w:rsidTr="00A4762C">
        <w:trPr>
          <w:trHeight w:val="620"/>
        </w:trPr>
        <w:tc>
          <w:tcPr>
            <w:tcW w:w="10134" w:type="dxa"/>
            <w:gridSpan w:val="4"/>
          </w:tcPr>
          <w:p w14:paraId="58613006" w14:textId="5BF08DC6" w:rsidR="001C531D" w:rsidRPr="00A4762C" w:rsidRDefault="001C531D" w:rsidP="00A4762C">
            <w:pPr>
              <w:pStyle w:val="H1bodytext"/>
              <w:spacing w:after="0"/>
              <w:ind w:left="0"/>
              <w:rPr>
                <w:rFonts w:ascii="Arial" w:hAnsi="Arial"/>
                <w:sz w:val="20"/>
              </w:rPr>
            </w:pPr>
            <w:r>
              <w:rPr>
                <w:rFonts w:ascii="Arial" w:hAnsi="Arial"/>
                <w:sz w:val="20"/>
              </w:rPr>
              <w:t>Navigate to the testing directory:</w:t>
            </w:r>
          </w:p>
        </w:tc>
      </w:tr>
      <w:tr w:rsidR="000972D2" w14:paraId="36AFCA47" w14:textId="77777777" w:rsidTr="008246EC">
        <w:trPr>
          <w:trHeight w:val="710"/>
        </w:trPr>
        <w:tc>
          <w:tcPr>
            <w:tcW w:w="703" w:type="dxa"/>
            <w:vAlign w:val="center"/>
          </w:tcPr>
          <w:p w14:paraId="720B164A" w14:textId="4978B7F5" w:rsidR="000972D2" w:rsidRDefault="0048672C" w:rsidP="0048672C">
            <w:pPr>
              <w:pStyle w:val="H1bodytext"/>
              <w:spacing w:after="0"/>
              <w:ind w:left="0"/>
              <w:jc w:val="center"/>
              <w:rPr>
                <w:rFonts w:ascii="Arial" w:hAnsi="Arial"/>
              </w:rPr>
            </w:pPr>
            <w:r>
              <w:rPr>
                <w:rFonts w:ascii="Arial" w:hAnsi="Arial"/>
              </w:rPr>
              <w:t>1</w:t>
            </w:r>
          </w:p>
        </w:tc>
        <w:tc>
          <w:tcPr>
            <w:tcW w:w="9431" w:type="dxa"/>
            <w:gridSpan w:val="3"/>
            <w:vAlign w:val="center"/>
          </w:tcPr>
          <w:p w14:paraId="149A2693" w14:textId="4E776361" w:rsidR="000972D2" w:rsidRDefault="00496A52" w:rsidP="00496A52">
            <w:pPr>
              <w:pStyle w:val="H1bodytext"/>
              <w:spacing w:after="0"/>
              <w:ind w:left="0"/>
              <w:rPr>
                <w:rFonts w:ascii="Arial" w:hAnsi="Arial"/>
                <w:sz w:val="20"/>
              </w:rPr>
            </w:pPr>
            <w:r>
              <w:rPr>
                <w:rFonts w:ascii="Arial" w:hAnsi="Arial"/>
                <w:sz w:val="20"/>
              </w:rPr>
              <w:t>Invoke Tool runner and test the tool as follows:</w:t>
            </w:r>
          </w:p>
          <w:p w14:paraId="310562E5" w14:textId="43D5ED16" w:rsidR="00496A52" w:rsidRPr="00530A64" w:rsidRDefault="008C7777" w:rsidP="00496A52">
            <w:pPr>
              <w:pStyle w:val="H1bodytext"/>
              <w:spacing w:after="0"/>
              <w:ind w:left="0"/>
              <w:rPr>
                <w:rFonts w:ascii="Arial" w:hAnsi="Arial"/>
                <w:b/>
                <w:bCs/>
                <w:i/>
                <w:iCs/>
                <w:sz w:val="20"/>
              </w:rPr>
            </w:pPr>
            <w:r w:rsidRPr="00530A64">
              <w:rPr>
                <w:rFonts w:ascii="Arial" w:hAnsi="Arial"/>
                <w:b/>
                <w:bCs/>
                <w:i/>
                <w:iCs/>
                <w:sz w:val="20"/>
              </w:rPr>
              <w:t>CACIE_SS_input_gen_cie_IT-1.sh</w:t>
            </w:r>
          </w:p>
        </w:tc>
      </w:tr>
      <w:tr w:rsidR="00987174" w14:paraId="522D88DC" w14:textId="77777777" w:rsidTr="008246EC">
        <w:trPr>
          <w:trHeight w:val="620"/>
        </w:trPr>
        <w:tc>
          <w:tcPr>
            <w:tcW w:w="703" w:type="dxa"/>
            <w:vAlign w:val="center"/>
          </w:tcPr>
          <w:p w14:paraId="10EFCC87" w14:textId="373606F9" w:rsidR="00987174" w:rsidRDefault="0048672C" w:rsidP="0048672C">
            <w:pPr>
              <w:pStyle w:val="H1bodytext"/>
              <w:spacing w:after="0"/>
              <w:ind w:left="0"/>
              <w:jc w:val="center"/>
              <w:rPr>
                <w:rFonts w:ascii="Arial" w:hAnsi="Arial"/>
              </w:rPr>
            </w:pPr>
            <w:r>
              <w:rPr>
                <w:rFonts w:ascii="Arial" w:hAnsi="Arial"/>
              </w:rPr>
              <w:t>2</w:t>
            </w:r>
          </w:p>
        </w:tc>
        <w:tc>
          <w:tcPr>
            <w:tcW w:w="4404" w:type="dxa"/>
            <w:vAlign w:val="center"/>
          </w:tcPr>
          <w:p w14:paraId="5A861C80" w14:textId="45003E92" w:rsidR="00987174" w:rsidRPr="00496A52" w:rsidRDefault="00496A52" w:rsidP="00496A52">
            <w:pPr>
              <w:pStyle w:val="H1bodytext"/>
              <w:spacing w:after="0"/>
              <w:ind w:left="0"/>
              <w:rPr>
                <w:rFonts w:ascii="Arial" w:hAnsi="Arial"/>
                <w:sz w:val="20"/>
              </w:rPr>
            </w:pPr>
            <w:r>
              <w:rPr>
                <w:rFonts w:ascii="Arial" w:hAnsi="Arial"/>
                <w:sz w:val="20"/>
              </w:rPr>
              <w:t>Verify Tool Runner is invoked and executed</w:t>
            </w:r>
          </w:p>
        </w:tc>
        <w:tc>
          <w:tcPr>
            <w:tcW w:w="2879" w:type="dxa"/>
            <w:vAlign w:val="center"/>
          </w:tcPr>
          <w:p w14:paraId="660042F3" w14:textId="77777777" w:rsidR="00987174" w:rsidRPr="008246EC" w:rsidRDefault="00003835" w:rsidP="008246EC">
            <w:pPr>
              <w:pStyle w:val="H1bodytext"/>
              <w:spacing w:after="0"/>
              <w:ind w:left="0"/>
              <w:rPr>
                <w:rFonts w:ascii="Arial" w:hAnsi="Arial"/>
                <w:sz w:val="20"/>
              </w:rPr>
            </w:pPr>
            <w:r w:rsidRPr="00003835">
              <w:rPr>
                <w:rFonts w:ascii="Arial" w:hAnsi="Arial"/>
                <w:sz w:val="20"/>
              </w:rPr>
              <w:t>Tool runner log is created</w:t>
            </w:r>
          </w:p>
        </w:tc>
        <w:tc>
          <w:tcPr>
            <w:tcW w:w="2148" w:type="dxa"/>
            <w:vAlign w:val="center"/>
          </w:tcPr>
          <w:p w14:paraId="3315460F" w14:textId="77777777" w:rsidR="00987174" w:rsidRDefault="00987174" w:rsidP="009A193D">
            <w:pPr>
              <w:pStyle w:val="H1bodytext"/>
              <w:spacing w:after="0"/>
              <w:ind w:left="0"/>
              <w:jc w:val="center"/>
              <w:rPr>
                <w:rFonts w:ascii="Arial" w:hAnsi="Arial"/>
              </w:rPr>
            </w:pPr>
          </w:p>
        </w:tc>
      </w:tr>
      <w:tr w:rsidR="00003835" w14:paraId="3F1FE212" w14:textId="77777777" w:rsidTr="00003835">
        <w:trPr>
          <w:trHeight w:val="620"/>
        </w:trPr>
        <w:tc>
          <w:tcPr>
            <w:tcW w:w="703" w:type="dxa"/>
            <w:vAlign w:val="center"/>
          </w:tcPr>
          <w:p w14:paraId="0A8FC974" w14:textId="453092F9" w:rsidR="00003835" w:rsidRDefault="00003835" w:rsidP="0048672C">
            <w:pPr>
              <w:pStyle w:val="H1bodytext"/>
              <w:spacing w:after="0"/>
              <w:ind w:left="0"/>
              <w:jc w:val="center"/>
              <w:rPr>
                <w:rFonts w:ascii="Arial" w:hAnsi="Arial"/>
              </w:rPr>
            </w:pPr>
            <w:r>
              <w:rPr>
                <w:rFonts w:ascii="Arial" w:hAnsi="Arial"/>
              </w:rPr>
              <w:t>3</w:t>
            </w:r>
          </w:p>
        </w:tc>
        <w:tc>
          <w:tcPr>
            <w:tcW w:w="4404" w:type="dxa"/>
            <w:vAlign w:val="center"/>
          </w:tcPr>
          <w:p w14:paraId="49300F4D" w14:textId="383D2998" w:rsidR="00003835" w:rsidRDefault="00003835" w:rsidP="00496A52">
            <w:pPr>
              <w:pStyle w:val="H1bodytext"/>
              <w:spacing w:after="0"/>
              <w:ind w:left="0"/>
              <w:rPr>
                <w:rFonts w:ascii="Arial" w:hAnsi="Arial"/>
                <w:sz w:val="20"/>
              </w:rPr>
            </w:pPr>
            <w:r>
              <w:rPr>
                <w:rFonts w:ascii="Arial" w:hAnsi="Arial"/>
                <w:sz w:val="20"/>
              </w:rPr>
              <w:t>Verify tool is invoked and executed</w:t>
            </w:r>
          </w:p>
        </w:tc>
        <w:tc>
          <w:tcPr>
            <w:tcW w:w="2879" w:type="dxa"/>
            <w:vAlign w:val="center"/>
          </w:tcPr>
          <w:p w14:paraId="53C7E499" w14:textId="23153118" w:rsidR="00003835" w:rsidRPr="00003835" w:rsidRDefault="00003835" w:rsidP="00003835">
            <w:pPr>
              <w:pStyle w:val="H1bodytext"/>
              <w:spacing w:after="0"/>
              <w:ind w:left="0"/>
              <w:rPr>
                <w:rFonts w:ascii="Arial" w:hAnsi="Arial"/>
                <w:sz w:val="20"/>
              </w:rPr>
            </w:pPr>
            <w:r w:rsidRPr="00003835">
              <w:rPr>
                <w:rFonts w:ascii="Arial" w:hAnsi="Arial"/>
                <w:sz w:val="20"/>
              </w:rPr>
              <w:t xml:space="preserve">The output file </w:t>
            </w:r>
            <w:proofErr w:type="spellStart"/>
            <w:r w:rsidRPr="007903C1">
              <w:rPr>
                <w:rFonts w:ascii="Arial" w:hAnsi="Arial"/>
                <w:b/>
                <w:bCs/>
                <w:i/>
                <w:iCs/>
                <w:sz w:val="20"/>
              </w:rPr>
              <w:t>input_cie_SS</w:t>
            </w:r>
            <w:proofErr w:type="spellEnd"/>
            <w:r w:rsidRPr="00003835">
              <w:rPr>
                <w:rFonts w:ascii="Arial" w:hAnsi="Arial"/>
                <w:sz w:val="20"/>
              </w:rPr>
              <w:t xml:space="preserve"> is generated.</w:t>
            </w:r>
          </w:p>
        </w:tc>
        <w:tc>
          <w:tcPr>
            <w:tcW w:w="2148" w:type="dxa"/>
            <w:vAlign w:val="center"/>
          </w:tcPr>
          <w:p w14:paraId="3699A370" w14:textId="77777777" w:rsidR="00003835" w:rsidRDefault="00003835" w:rsidP="009A193D">
            <w:pPr>
              <w:pStyle w:val="H1bodytext"/>
              <w:spacing w:after="0"/>
              <w:ind w:left="0"/>
              <w:jc w:val="center"/>
              <w:rPr>
                <w:rFonts w:ascii="Arial" w:hAnsi="Arial"/>
              </w:rPr>
            </w:pPr>
          </w:p>
        </w:tc>
      </w:tr>
      <w:bookmarkEnd w:id="3"/>
    </w:tbl>
    <w:p w14:paraId="44707AF3" w14:textId="56753C50" w:rsidR="008333B3" w:rsidRDefault="008333B3" w:rsidP="007052E7">
      <w:pPr>
        <w:pStyle w:val="H1bodytext"/>
        <w:ind w:left="0"/>
        <w:jc w:val="center"/>
        <w:rPr>
          <w:rFonts w:ascii="Arial" w:hAnsi="Arial"/>
        </w:rPr>
      </w:pPr>
    </w:p>
    <w:p w14:paraId="361F49A2" w14:textId="6958A7DC" w:rsidR="007052E7" w:rsidRPr="007052E7" w:rsidRDefault="007052E7" w:rsidP="007052E7">
      <w:pPr>
        <w:spacing w:after="160" w:line="259" w:lineRule="auto"/>
        <w:rPr>
          <w:rFonts w:ascii="Arial" w:hAnsi="Arial"/>
          <w:sz w:val="22"/>
          <w:szCs w:val="20"/>
        </w:rPr>
      </w:pPr>
      <w:r>
        <w:rPr>
          <w:rFonts w:ascii="Arial" w:hAnsi="Arial"/>
        </w:rPr>
        <w:br w:type="page"/>
      </w:r>
    </w:p>
    <w:tbl>
      <w:tblPr>
        <w:tblStyle w:val="TableGrid"/>
        <w:tblW w:w="10138" w:type="dxa"/>
        <w:tblLook w:val="04A0" w:firstRow="1" w:lastRow="0" w:firstColumn="1" w:lastColumn="0" w:noHBand="0" w:noVBand="1"/>
      </w:tblPr>
      <w:tblGrid>
        <w:gridCol w:w="703"/>
        <w:gridCol w:w="4437"/>
        <w:gridCol w:w="3455"/>
        <w:gridCol w:w="1543"/>
      </w:tblGrid>
      <w:tr w:rsidR="00DE47A5" w:rsidRPr="007D0AAC" w14:paraId="411380D4" w14:textId="77777777" w:rsidTr="00DC1355">
        <w:trPr>
          <w:cantSplit/>
          <w:trHeight w:val="238"/>
          <w:tblHeader/>
        </w:trPr>
        <w:tc>
          <w:tcPr>
            <w:tcW w:w="10138" w:type="dxa"/>
            <w:gridSpan w:val="4"/>
            <w:tcBorders>
              <w:top w:val="nil"/>
              <w:left w:val="nil"/>
              <w:bottom w:val="single" w:sz="4" w:space="0" w:color="auto"/>
              <w:right w:val="nil"/>
            </w:tcBorders>
            <w:vAlign w:val="bottom"/>
          </w:tcPr>
          <w:p w14:paraId="13B7CF7F" w14:textId="054A9566" w:rsidR="00AD451F" w:rsidRDefault="00DE47A5" w:rsidP="00E21376">
            <w:pPr>
              <w:pStyle w:val="H1bodytext"/>
              <w:spacing w:after="0"/>
              <w:ind w:left="0"/>
              <w:jc w:val="center"/>
              <w:rPr>
                <w:rFonts w:ascii="Arial" w:hAnsi="Arial"/>
                <w:b/>
                <w:sz w:val="24"/>
                <w:szCs w:val="24"/>
              </w:rPr>
            </w:pPr>
            <w:r w:rsidRPr="002B0E1B">
              <w:rPr>
                <w:rFonts w:ascii="Arial" w:hAnsi="Arial"/>
                <w:b/>
                <w:sz w:val="24"/>
                <w:szCs w:val="24"/>
              </w:rPr>
              <w:lastRenderedPageBreak/>
              <w:t xml:space="preserve">Table </w:t>
            </w:r>
            <w:r w:rsidR="00BA37C1">
              <w:rPr>
                <w:rFonts w:ascii="Arial" w:hAnsi="Arial"/>
                <w:b/>
                <w:sz w:val="24"/>
                <w:szCs w:val="24"/>
              </w:rPr>
              <w:t>3</w:t>
            </w:r>
          </w:p>
          <w:p w14:paraId="17D4281C" w14:textId="5F188963" w:rsidR="00DE47A5" w:rsidRPr="002B0E1B" w:rsidRDefault="007F40CC" w:rsidP="00E21376">
            <w:pPr>
              <w:pStyle w:val="H1bodytext"/>
              <w:spacing w:after="0"/>
              <w:ind w:left="0"/>
              <w:jc w:val="center"/>
              <w:rPr>
                <w:rFonts w:ascii="Arial" w:hAnsi="Arial"/>
                <w:b/>
                <w:sz w:val="24"/>
                <w:szCs w:val="24"/>
              </w:rPr>
            </w:pPr>
            <w:r w:rsidRPr="008C7777">
              <w:rPr>
                <w:rFonts w:ascii="Arial" w:hAnsi="Arial" w:cs="Arial"/>
                <w:b/>
                <w:iCs/>
              </w:rPr>
              <w:t xml:space="preserve">CIE Steady State STOMP Input File Generator </w:t>
            </w:r>
            <w:r w:rsidR="00DE47A5" w:rsidRPr="002B0E1B">
              <w:rPr>
                <w:rFonts w:ascii="Arial" w:hAnsi="Arial" w:cs="Arial"/>
                <w:b/>
                <w:sz w:val="24"/>
                <w:szCs w:val="24"/>
              </w:rPr>
              <w:t xml:space="preserve">Acceptance </w:t>
            </w:r>
            <w:r w:rsidR="00DE47A5" w:rsidRPr="002B0E1B">
              <w:rPr>
                <w:rFonts w:ascii="Arial" w:hAnsi="Arial"/>
                <w:b/>
                <w:sz w:val="24"/>
                <w:szCs w:val="24"/>
              </w:rPr>
              <w:t>Test Plan</w:t>
            </w:r>
          </w:p>
        </w:tc>
      </w:tr>
      <w:tr w:rsidR="00DE47A5" w:rsidRPr="007D0AAC" w14:paraId="482D9F7B" w14:textId="77777777" w:rsidTr="00DC1355">
        <w:trPr>
          <w:cantSplit/>
          <w:trHeight w:val="351"/>
          <w:tblHeader/>
        </w:trPr>
        <w:tc>
          <w:tcPr>
            <w:tcW w:w="5140" w:type="dxa"/>
            <w:gridSpan w:val="2"/>
            <w:tcBorders>
              <w:top w:val="single" w:sz="4" w:space="0" w:color="auto"/>
            </w:tcBorders>
            <w:shd w:val="clear" w:color="auto" w:fill="auto"/>
            <w:vAlign w:val="center"/>
          </w:tcPr>
          <w:p w14:paraId="7F3F57DB" w14:textId="77777777" w:rsidR="007F40CC" w:rsidRPr="007D0AAC" w:rsidRDefault="007F40CC" w:rsidP="00E21376">
            <w:pPr>
              <w:pStyle w:val="H1bodytext"/>
              <w:spacing w:after="0"/>
              <w:ind w:left="0"/>
              <w:jc w:val="center"/>
              <w:rPr>
                <w:rFonts w:ascii="Arial" w:hAnsi="Arial"/>
                <w:b/>
                <w:sz w:val="20"/>
              </w:rPr>
            </w:pPr>
            <w:r w:rsidRPr="007F40CC">
              <w:rPr>
                <w:rFonts w:ascii="Arial" w:hAnsi="Arial"/>
                <w:b/>
                <w:sz w:val="20"/>
              </w:rPr>
              <w:t xml:space="preserve">CIE </w:t>
            </w:r>
            <w:r>
              <w:rPr>
                <w:rFonts w:ascii="Arial" w:hAnsi="Arial"/>
                <w:b/>
                <w:sz w:val="20"/>
              </w:rPr>
              <w:t>Steady State STOMP Input File Generator Acceptance</w:t>
            </w:r>
            <w:r w:rsidRPr="007D0AAC">
              <w:rPr>
                <w:rFonts w:ascii="Arial" w:hAnsi="Arial"/>
                <w:b/>
                <w:sz w:val="20"/>
              </w:rPr>
              <w:t xml:space="preserve"> Testing</w:t>
            </w:r>
          </w:p>
          <w:p w14:paraId="3AB83026" w14:textId="48658240" w:rsidR="00DE47A5" w:rsidRPr="007D0AAC" w:rsidRDefault="007F40CC" w:rsidP="00E21376">
            <w:pPr>
              <w:pStyle w:val="H1bodytext"/>
              <w:spacing w:after="0"/>
              <w:ind w:left="0"/>
              <w:jc w:val="center"/>
              <w:rPr>
                <w:rFonts w:ascii="Arial" w:hAnsi="Arial"/>
                <w:b/>
                <w:sz w:val="20"/>
              </w:rPr>
            </w:pPr>
            <w:r w:rsidRPr="007D0AAC">
              <w:rPr>
                <w:rFonts w:ascii="Arial" w:hAnsi="Arial"/>
                <w:b/>
                <w:sz w:val="20"/>
              </w:rPr>
              <w:t>CACIE-</w:t>
            </w:r>
            <w:r w:rsidRPr="00BC2D92">
              <w:rPr>
                <w:rFonts w:ascii="Arial" w:hAnsi="Arial"/>
                <w:b/>
                <w:i/>
                <w:iCs/>
                <w:sz w:val="20"/>
              </w:rPr>
              <w:t xml:space="preserve"> </w:t>
            </w:r>
            <w:r w:rsidRPr="007F40CC">
              <w:rPr>
                <w:rFonts w:ascii="Arial" w:hAnsi="Arial"/>
                <w:b/>
                <w:sz w:val="20"/>
              </w:rPr>
              <w:t xml:space="preserve">CIE </w:t>
            </w:r>
            <w:r>
              <w:rPr>
                <w:rFonts w:ascii="Arial" w:hAnsi="Arial"/>
                <w:b/>
                <w:sz w:val="20"/>
              </w:rPr>
              <w:t xml:space="preserve">Steady State STOMP Input File </w:t>
            </w:r>
            <w:r w:rsidRPr="007D0AAC">
              <w:rPr>
                <w:rFonts w:ascii="Arial" w:hAnsi="Arial"/>
                <w:b/>
                <w:sz w:val="20"/>
              </w:rPr>
              <w:t xml:space="preserve">– </w:t>
            </w:r>
            <w:r>
              <w:rPr>
                <w:rFonts w:ascii="Arial" w:hAnsi="Arial"/>
                <w:b/>
                <w:sz w:val="20"/>
              </w:rPr>
              <w:t>AT-1</w:t>
            </w:r>
          </w:p>
        </w:tc>
        <w:tc>
          <w:tcPr>
            <w:tcW w:w="4998" w:type="dxa"/>
            <w:gridSpan w:val="2"/>
            <w:tcBorders>
              <w:top w:val="single" w:sz="4" w:space="0" w:color="auto"/>
            </w:tcBorders>
            <w:shd w:val="clear" w:color="auto" w:fill="auto"/>
            <w:vAlign w:val="center"/>
          </w:tcPr>
          <w:p w14:paraId="1470D87B" w14:textId="746D18E5" w:rsidR="00DE47A5" w:rsidRPr="007D0AAC" w:rsidRDefault="00DE47A5" w:rsidP="00E21376">
            <w:pPr>
              <w:pStyle w:val="H1bodytext"/>
              <w:spacing w:after="0"/>
              <w:ind w:left="0"/>
              <w:rPr>
                <w:rFonts w:ascii="Arial" w:hAnsi="Arial"/>
                <w:b/>
                <w:sz w:val="20"/>
              </w:rPr>
            </w:pPr>
            <w:r w:rsidRPr="007D0AAC">
              <w:rPr>
                <w:rFonts w:ascii="Arial" w:hAnsi="Arial"/>
                <w:b/>
                <w:sz w:val="20"/>
              </w:rPr>
              <w:t>Date:</w:t>
            </w:r>
          </w:p>
        </w:tc>
      </w:tr>
      <w:tr w:rsidR="00DE47A5" w:rsidRPr="007D0AAC" w14:paraId="75EEA53B" w14:textId="77777777" w:rsidTr="00DC1355">
        <w:trPr>
          <w:cantSplit/>
          <w:trHeight w:val="351"/>
          <w:tblHeader/>
        </w:trPr>
        <w:tc>
          <w:tcPr>
            <w:tcW w:w="5140" w:type="dxa"/>
            <w:gridSpan w:val="2"/>
            <w:tcBorders>
              <w:top w:val="single" w:sz="4" w:space="0" w:color="auto"/>
            </w:tcBorders>
            <w:shd w:val="clear" w:color="auto" w:fill="auto"/>
            <w:vAlign w:val="center"/>
          </w:tcPr>
          <w:p w14:paraId="4C4C450A" w14:textId="16FE34B3" w:rsidR="00DE47A5" w:rsidRPr="007D0AAC" w:rsidRDefault="00DE47A5" w:rsidP="00E21376">
            <w:pPr>
              <w:pStyle w:val="H1bodytext"/>
              <w:spacing w:after="0"/>
              <w:ind w:left="0"/>
              <w:rPr>
                <w:rFonts w:ascii="Arial" w:hAnsi="Arial"/>
                <w:b/>
                <w:sz w:val="20"/>
              </w:rPr>
            </w:pPr>
            <w:r w:rsidRPr="007D0AAC">
              <w:rPr>
                <w:rFonts w:ascii="Arial" w:hAnsi="Arial"/>
                <w:b/>
                <w:sz w:val="20"/>
              </w:rPr>
              <w:t>Tool Runner File Location for this test:</w:t>
            </w:r>
          </w:p>
          <w:p w14:paraId="49807FB5" w14:textId="27328D5E" w:rsidR="00DE47A5" w:rsidRPr="00CF1895" w:rsidRDefault="00461B1F" w:rsidP="00E21376">
            <w:pPr>
              <w:pStyle w:val="H1bodytext"/>
              <w:spacing w:after="0"/>
              <w:ind w:left="0"/>
              <w:rPr>
                <w:rFonts w:ascii="Lucida Console" w:hAnsi="Lucida Console"/>
                <w:bCs/>
                <w:sz w:val="18"/>
                <w:szCs w:val="18"/>
              </w:rPr>
            </w:pPr>
            <w:r w:rsidRPr="00CF1895">
              <w:rPr>
                <w:rFonts w:ascii="Lucida Console" w:hAnsi="Lucida Console"/>
                <w:b/>
                <w:sz w:val="18"/>
                <w:szCs w:val="18"/>
                <w:highlight w:val="lightGray"/>
              </w:rPr>
              <w:t>//</w:t>
            </w:r>
            <w:r w:rsidRPr="00CF1895">
              <w:rPr>
                <w:rFonts w:ascii="Lucida Console" w:hAnsi="Lucida Console"/>
                <w:bCs/>
                <w:sz w:val="18"/>
                <w:szCs w:val="18"/>
                <w:highlight w:val="lightGray"/>
              </w:rPr>
              <w:t>olive/backups/CAVE/v4-4</w:t>
            </w:r>
            <w:r>
              <w:rPr>
                <w:rFonts w:ascii="Lucida Console" w:hAnsi="Lucida Console"/>
                <w:bCs/>
                <w:sz w:val="18"/>
                <w:szCs w:val="18"/>
                <w:highlight w:val="lightGray"/>
              </w:rPr>
              <w:t>Test</w:t>
            </w:r>
            <w:r w:rsidRPr="00CF1895">
              <w:rPr>
                <w:rFonts w:ascii="Lucida Console" w:hAnsi="Lucida Console"/>
                <w:bCs/>
                <w:sz w:val="18"/>
                <w:szCs w:val="18"/>
                <w:highlight w:val="lightGray"/>
              </w:rPr>
              <w:t>/</w:t>
            </w:r>
            <w:proofErr w:type="spellStart"/>
            <w:r w:rsidRPr="00CF1895">
              <w:rPr>
                <w:rFonts w:ascii="Lucida Console" w:hAnsi="Lucida Console"/>
                <w:bCs/>
                <w:sz w:val="18"/>
                <w:szCs w:val="18"/>
                <w:highlight w:val="lightGray"/>
              </w:rPr>
              <w:t>afarms</w:t>
            </w:r>
            <w:proofErr w:type="spellEnd"/>
            <w:r w:rsidRPr="00CF1895">
              <w:rPr>
                <w:rFonts w:ascii="Lucida Console" w:hAnsi="Lucida Console"/>
                <w:bCs/>
                <w:sz w:val="18"/>
                <w:szCs w:val="18"/>
                <w:highlight w:val="lightGray"/>
              </w:rPr>
              <w:t>-</w:t>
            </w:r>
            <w:proofErr w:type="spellStart"/>
            <w:r w:rsidRPr="00CF1895">
              <w:rPr>
                <w:rFonts w:ascii="Lucida Console" w:hAnsi="Lucida Console"/>
                <w:bCs/>
                <w:sz w:val="18"/>
                <w:szCs w:val="18"/>
                <w:highlight w:val="lightGray"/>
              </w:rPr>
              <w:t>ss</w:t>
            </w:r>
            <w:proofErr w:type="spellEnd"/>
            <w:r w:rsidRPr="00CF1895">
              <w:rPr>
                <w:rFonts w:ascii="Lucida Console" w:hAnsi="Lucida Console"/>
                <w:bCs/>
                <w:sz w:val="18"/>
                <w:szCs w:val="18"/>
                <w:highlight w:val="lightGray"/>
              </w:rPr>
              <w:t>-tests/</w:t>
            </w:r>
            <w:proofErr w:type="spellStart"/>
            <w:r w:rsidRPr="00CF1895">
              <w:rPr>
                <w:rFonts w:ascii="Lucida Console" w:hAnsi="Lucida Console"/>
                <w:bCs/>
                <w:sz w:val="18"/>
                <w:szCs w:val="18"/>
                <w:highlight w:val="lightGray"/>
              </w:rPr>
              <w:t>ss</w:t>
            </w:r>
            <w:proofErr w:type="spellEnd"/>
          </w:p>
        </w:tc>
        <w:tc>
          <w:tcPr>
            <w:tcW w:w="4998" w:type="dxa"/>
            <w:gridSpan w:val="2"/>
            <w:tcBorders>
              <w:top w:val="single" w:sz="4" w:space="0" w:color="auto"/>
            </w:tcBorders>
            <w:shd w:val="clear" w:color="auto" w:fill="auto"/>
            <w:vAlign w:val="center"/>
          </w:tcPr>
          <w:p w14:paraId="44A7D6F7" w14:textId="50302512" w:rsidR="00DE47A5" w:rsidRPr="007D0AAC" w:rsidRDefault="00DE47A5" w:rsidP="00E21376">
            <w:pPr>
              <w:pStyle w:val="H1bodytext"/>
              <w:spacing w:after="0"/>
              <w:ind w:left="0"/>
              <w:rPr>
                <w:rFonts w:ascii="Arial" w:hAnsi="Arial"/>
                <w:b/>
                <w:sz w:val="20"/>
              </w:rPr>
            </w:pPr>
            <w:r>
              <w:rPr>
                <w:rFonts w:ascii="Arial" w:hAnsi="Arial"/>
                <w:b/>
                <w:sz w:val="20"/>
              </w:rPr>
              <w:t>Test Performed By:</w:t>
            </w:r>
          </w:p>
        </w:tc>
      </w:tr>
      <w:tr w:rsidR="00DE47A5" w:rsidRPr="007D0AAC" w14:paraId="26415B5A" w14:textId="77777777" w:rsidTr="00DC1355">
        <w:trPr>
          <w:cantSplit/>
          <w:trHeight w:val="351"/>
          <w:tblHeader/>
        </w:trPr>
        <w:tc>
          <w:tcPr>
            <w:tcW w:w="10138" w:type="dxa"/>
            <w:gridSpan w:val="4"/>
            <w:tcBorders>
              <w:top w:val="single" w:sz="4" w:space="0" w:color="auto"/>
            </w:tcBorders>
            <w:shd w:val="clear" w:color="auto" w:fill="auto"/>
            <w:vAlign w:val="center"/>
          </w:tcPr>
          <w:p w14:paraId="533B5539" w14:textId="00B03169" w:rsidR="00DE47A5" w:rsidRPr="007D0AAC" w:rsidRDefault="00DE47A5" w:rsidP="00E21376">
            <w:pPr>
              <w:pStyle w:val="H1bodytext"/>
              <w:spacing w:after="0"/>
              <w:ind w:left="0"/>
              <w:rPr>
                <w:rFonts w:ascii="Arial" w:hAnsi="Arial"/>
                <w:b/>
                <w:sz w:val="20"/>
              </w:rPr>
            </w:pPr>
            <w:r w:rsidRPr="007D0AAC">
              <w:rPr>
                <w:rFonts w:ascii="Arial" w:hAnsi="Arial"/>
                <w:b/>
                <w:sz w:val="20"/>
              </w:rPr>
              <w:t xml:space="preserve">Testing Directory: </w:t>
            </w:r>
            <w:r w:rsidR="004C25E8" w:rsidRPr="00CF1895">
              <w:rPr>
                <w:rFonts w:ascii="Lucida Console" w:hAnsi="Lucida Console"/>
                <w:b/>
                <w:sz w:val="18"/>
                <w:szCs w:val="18"/>
                <w:highlight w:val="lightGray"/>
              </w:rPr>
              <w:t>//</w:t>
            </w:r>
            <w:r w:rsidR="004C25E8" w:rsidRPr="00CF1895">
              <w:rPr>
                <w:rFonts w:ascii="Lucida Console" w:hAnsi="Lucida Console"/>
                <w:bCs/>
                <w:sz w:val="18"/>
                <w:szCs w:val="18"/>
                <w:highlight w:val="lightGray"/>
              </w:rPr>
              <w:t>olive/backups/CAVE/v4-4</w:t>
            </w:r>
            <w:r w:rsidR="00461B1F">
              <w:rPr>
                <w:rFonts w:ascii="Lucida Console" w:hAnsi="Lucida Console"/>
                <w:bCs/>
                <w:sz w:val="18"/>
                <w:szCs w:val="18"/>
                <w:highlight w:val="lightGray"/>
              </w:rPr>
              <w:t>Test</w:t>
            </w:r>
            <w:r w:rsidR="004C25E8" w:rsidRPr="00CF1895">
              <w:rPr>
                <w:rFonts w:ascii="Lucida Console" w:hAnsi="Lucida Console"/>
                <w:bCs/>
                <w:sz w:val="18"/>
                <w:szCs w:val="18"/>
                <w:highlight w:val="lightGray"/>
              </w:rPr>
              <w:t>/</w:t>
            </w:r>
            <w:proofErr w:type="spellStart"/>
            <w:r w:rsidR="004C25E8" w:rsidRPr="00CF1895">
              <w:rPr>
                <w:rFonts w:ascii="Lucida Console" w:hAnsi="Lucida Console"/>
                <w:bCs/>
                <w:sz w:val="18"/>
                <w:szCs w:val="18"/>
                <w:highlight w:val="lightGray"/>
              </w:rPr>
              <w:t>afarms</w:t>
            </w:r>
            <w:proofErr w:type="spellEnd"/>
            <w:r w:rsidR="004C25E8" w:rsidRPr="00CF1895">
              <w:rPr>
                <w:rFonts w:ascii="Lucida Console" w:hAnsi="Lucida Console"/>
                <w:bCs/>
                <w:sz w:val="18"/>
                <w:szCs w:val="18"/>
                <w:highlight w:val="lightGray"/>
              </w:rPr>
              <w:t>-</w:t>
            </w:r>
            <w:proofErr w:type="spellStart"/>
            <w:r w:rsidR="004C25E8" w:rsidRPr="00CF1895">
              <w:rPr>
                <w:rFonts w:ascii="Lucida Console" w:hAnsi="Lucida Console"/>
                <w:bCs/>
                <w:sz w:val="18"/>
                <w:szCs w:val="18"/>
                <w:highlight w:val="lightGray"/>
              </w:rPr>
              <w:t>ss</w:t>
            </w:r>
            <w:proofErr w:type="spellEnd"/>
            <w:r w:rsidR="004C25E8" w:rsidRPr="00CF1895">
              <w:rPr>
                <w:rFonts w:ascii="Lucida Console" w:hAnsi="Lucida Console"/>
                <w:bCs/>
                <w:sz w:val="18"/>
                <w:szCs w:val="18"/>
                <w:highlight w:val="lightGray"/>
              </w:rPr>
              <w:t>-tests/</w:t>
            </w:r>
            <w:proofErr w:type="spellStart"/>
            <w:r w:rsidR="004C25E8" w:rsidRPr="00CF1895">
              <w:rPr>
                <w:rFonts w:ascii="Lucida Console" w:hAnsi="Lucida Console"/>
                <w:bCs/>
                <w:sz w:val="18"/>
                <w:szCs w:val="18"/>
                <w:highlight w:val="lightGray"/>
              </w:rPr>
              <w:t>ss</w:t>
            </w:r>
            <w:proofErr w:type="spellEnd"/>
          </w:p>
        </w:tc>
      </w:tr>
      <w:tr w:rsidR="00DE47A5" w:rsidRPr="007D0AAC" w14:paraId="4AE5FBAF" w14:textId="77777777" w:rsidTr="00DC1355">
        <w:trPr>
          <w:cantSplit/>
          <w:trHeight w:val="351"/>
          <w:tblHeader/>
        </w:trPr>
        <w:tc>
          <w:tcPr>
            <w:tcW w:w="703" w:type="dxa"/>
            <w:tcBorders>
              <w:top w:val="single" w:sz="4" w:space="0" w:color="auto"/>
            </w:tcBorders>
            <w:shd w:val="clear" w:color="auto" w:fill="D9D9D9" w:themeFill="background1" w:themeFillShade="D9"/>
            <w:vAlign w:val="center"/>
          </w:tcPr>
          <w:p w14:paraId="244229DF" w14:textId="448E1AFA" w:rsidR="00DE47A5" w:rsidRPr="007D0AAC" w:rsidRDefault="00DE47A5" w:rsidP="00E21376">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437" w:type="dxa"/>
            <w:tcBorders>
              <w:top w:val="single" w:sz="4" w:space="0" w:color="auto"/>
            </w:tcBorders>
            <w:shd w:val="clear" w:color="auto" w:fill="D9D9D9" w:themeFill="background1" w:themeFillShade="D9"/>
            <w:vAlign w:val="center"/>
          </w:tcPr>
          <w:p w14:paraId="0B06FFDE" w14:textId="227FE1B4" w:rsidR="00DE47A5" w:rsidRPr="007D0AAC" w:rsidRDefault="00DE47A5" w:rsidP="00E21376">
            <w:pPr>
              <w:pStyle w:val="H1bodytext"/>
              <w:spacing w:after="0"/>
              <w:ind w:left="0"/>
              <w:jc w:val="center"/>
              <w:rPr>
                <w:rFonts w:ascii="Arial" w:hAnsi="Arial"/>
                <w:b/>
                <w:sz w:val="20"/>
              </w:rPr>
            </w:pPr>
            <w:r w:rsidRPr="007D0AAC">
              <w:rPr>
                <w:rFonts w:ascii="Arial" w:hAnsi="Arial"/>
                <w:b/>
                <w:sz w:val="20"/>
              </w:rPr>
              <w:t>Test Instruction</w:t>
            </w:r>
          </w:p>
        </w:tc>
        <w:tc>
          <w:tcPr>
            <w:tcW w:w="3455" w:type="dxa"/>
            <w:tcBorders>
              <w:top w:val="single" w:sz="4" w:space="0" w:color="auto"/>
            </w:tcBorders>
            <w:shd w:val="clear" w:color="auto" w:fill="D9D9D9" w:themeFill="background1" w:themeFillShade="D9"/>
            <w:vAlign w:val="center"/>
          </w:tcPr>
          <w:p w14:paraId="194D1639" w14:textId="5C7D09A7" w:rsidR="00DE47A5" w:rsidRPr="007D0AAC" w:rsidRDefault="00DE47A5" w:rsidP="00E21376">
            <w:pPr>
              <w:pStyle w:val="H1bodytext"/>
              <w:spacing w:after="0"/>
              <w:ind w:left="0"/>
              <w:jc w:val="center"/>
              <w:rPr>
                <w:rFonts w:ascii="Arial" w:hAnsi="Arial"/>
                <w:b/>
                <w:sz w:val="20"/>
              </w:rPr>
            </w:pPr>
            <w:r w:rsidRPr="007D0AAC">
              <w:rPr>
                <w:rFonts w:ascii="Arial" w:hAnsi="Arial"/>
                <w:b/>
                <w:sz w:val="20"/>
              </w:rPr>
              <w:t>Expected Result</w:t>
            </w:r>
          </w:p>
        </w:tc>
        <w:tc>
          <w:tcPr>
            <w:tcW w:w="1543" w:type="dxa"/>
            <w:tcBorders>
              <w:top w:val="single" w:sz="4" w:space="0" w:color="auto"/>
            </w:tcBorders>
            <w:shd w:val="clear" w:color="auto" w:fill="D9D9D9" w:themeFill="background1" w:themeFillShade="D9"/>
            <w:vAlign w:val="center"/>
          </w:tcPr>
          <w:p w14:paraId="3D5A43C0" w14:textId="77777777" w:rsidR="00DE47A5" w:rsidRPr="007D0AAC" w:rsidRDefault="00DE47A5" w:rsidP="00E21376">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CC1635" w:rsidRPr="007D0AAC" w14:paraId="49AED2FD" w14:textId="77777777" w:rsidTr="00DC1355">
        <w:trPr>
          <w:trHeight w:val="548"/>
        </w:trPr>
        <w:tc>
          <w:tcPr>
            <w:tcW w:w="703" w:type="dxa"/>
            <w:vAlign w:val="center"/>
          </w:tcPr>
          <w:p w14:paraId="485131BB" w14:textId="45D0E254" w:rsidR="00CC1635" w:rsidRDefault="00F06570" w:rsidP="00E21376">
            <w:pPr>
              <w:pStyle w:val="H1bodytext"/>
              <w:spacing w:after="0"/>
              <w:ind w:left="0"/>
              <w:jc w:val="center"/>
              <w:rPr>
                <w:rFonts w:ascii="Arial" w:hAnsi="Arial"/>
                <w:sz w:val="20"/>
              </w:rPr>
            </w:pPr>
            <w:r>
              <w:rPr>
                <w:rFonts w:ascii="Arial" w:hAnsi="Arial"/>
                <w:sz w:val="20"/>
              </w:rPr>
              <w:t>1</w:t>
            </w:r>
          </w:p>
        </w:tc>
        <w:tc>
          <w:tcPr>
            <w:tcW w:w="4437" w:type="dxa"/>
            <w:vAlign w:val="center"/>
          </w:tcPr>
          <w:p w14:paraId="54922E69" w14:textId="44F78859" w:rsidR="00CC1635" w:rsidRDefault="00CC1635" w:rsidP="00E21376">
            <w:pPr>
              <w:pStyle w:val="H1bodytext"/>
              <w:spacing w:after="0"/>
              <w:ind w:left="0"/>
              <w:rPr>
                <w:rFonts w:ascii="Arial" w:hAnsi="Arial"/>
                <w:sz w:val="20"/>
              </w:rPr>
            </w:pPr>
            <w:r>
              <w:rPr>
                <w:rFonts w:ascii="Arial" w:hAnsi="Arial"/>
                <w:sz w:val="20"/>
              </w:rPr>
              <w:t xml:space="preserve">Navigate to the Testing Directory. Ensure the following files are in the </w:t>
            </w:r>
            <w:r w:rsidR="00895594">
              <w:rPr>
                <w:rFonts w:ascii="Arial" w:hAnsi="Arial"/>
                <w:sz w:val="20"/>
              </w:rPr>
              <w:t>following directories relative to the testing directory:</w:t>
            </w:r>
          </w:p>
          <w:p w14:paraId="2FA000A3" w14:textId="77777777" w:rsidR="00895594" w:rsidRDefault="00895594" w:rsidP="00E21376">
            <w:pPr>
              <w:pStyle w:val="H1bodytext"/>
              <w:numPr>
                <w:ilvl w:val="0"/>
                <w:numId w:val="8"/>
              </w:numPr>
              <w:spacing w:after="0"/>
              <w:rPr>
                <w:rFonts w:ascii="Arial" w:hAnsi="Arial"/>
                <w:sz w:val="20"/>
              </w:rPr>
            </w:pPr>
            <w:proofErr w:type="gramStart"/>
            <w:r w:rsidRPr="00895594">
              <w:rPr>
                <w:rFonts w:ascii="Arial" w:hAnsi="Arial"/>
                <w:b/>
                <w:bCs/>
                <w:i/>
                <w:iCs/>
                <w:sz w:val="20"/>
              </w:rPr>
              <w:t>input</w:t>
            </w:r>
            <w:proofErr w:type="gramEnd"/>
            <w:r>
              <w:rPr>
                <w:rFonts w:ascii="Arial" w:hAnsi="Arial"/>
                <w:sz w:val="20"/>
              </w:rPr>
              <w:t xml:space="preserve"> in </w:t>
            </w:r>
            <w:r w:rsidRPr="00F06570">
              <w:rPr>
                <w:rFonts w:ascii="Lucida Console" w:hAnsi="Lucida Console"/>
                <w:sz w:val="18"/>
                <w:szCs w:val="18"/>
                <w:highlight w:val="lightGray"/>
              </w:rPr>
              <w:t>../build</w:t>
            </w:r>
          </w:p>
          <w:p w14:paraId="70D197F5" w14:textId="77777777" w:rsidR="00895594" w:rsidRDefault="00895594" w:rsidP="00E21376">
            <w:pPr>
              <w:pStyle w:val="H1bodytext"/>
              <w:numPr>
                <w:ilvl w:val="0"/>
                <w:numId w:val="8"/>
              </w:numPr>
              <w:spacing w:after="0"/>
              <w:rPr>
                <w:rFonts w:ascii="Arial" w:hAnsi="Arial"/>
                <w:sz w:val="20"/>
              </w:rPr>
            </w:pPr>
            <w:proofErr w:type="gramStart"/>
            <w:r w:rsidRPr="00895594">
              <w:rPr>
                <w:rFonts w:ascii="Arial" w:hAnsi="Arial"/>
                <w:b/>
                <w:bCs/>
                <w:i/>
                <w:iCs/>
                <w:sz w:val="20"/>
              </w:rPr>
              <w:t>cie_ss_boundary_card.dat</w:t>
            </w:r>
            <w:proofErr w:type="gramEnd"/>
            <w:r>
              <w:rPr>
                <w:rFonts w:ascii="Arial" w:hAnsi="Arial"/>
                <w:sz w:val="20"/>
              </w:rPr>
              <w:t xml:space="preserve"> in </w:t>
            </w:r>
            <w:r w:rsidRPr="00F06570">
              <w:rPr>
                <w:rFonts w:ascii="Lucida Console" w:hAnsi="Lucida Console"/>
                <w:sz w:val="18"/>
                <w:szCs w:val="18"/>
                <w:highlight w:val="lightGray"/>
              </w:rPr>
              <w:t>../ret</w:t>
            </w:r>
          </w:p>
          <w:p w14:paraId="6DED9DDC" w14:textId="76F2B9FE" w:rsidR="00895594" w:rsidRDefault="00895594" w:rsidP="00E21376">
            <w:pPr>
              <w:pStyle w:val="H1bodytext"/>
              <w:numPr>
                <w:ilvl w:val="0"/>
                <w:numId w:val="8"/>
              </w:numPr>
              <w:spacing w:after="0"/>
              <w:rPr>
                <w:rFonts w:ascii="Arial" w:hAnsi="Arial"/>
                <w:sz w:val="20"/>
              </w:rPr>
            </w:pPr>
            <w:r w:rsidRPr="00895594">
              <w:rPr>
                <w:rFonts w:ascii="Arial" w:hAnsi="Arial"/>
                <w:b/>
                <w:bCs/>
                <w:i/>
                <w:iCs/>
                <w:sz w:val="20"/>
              </w:rPr>
              <w:t>SS_Output_Control.dat</w:t>
            </w:r>
            <w:r>
              <w:rPr>
                <w:rFonts w:ascii="Arial" w:hAnsi="Arial"/>
                <w:sz w:val="20"/>
              </w:rPr>
              <w:t xml:space="preserve"> in the testing directory</w:t>
            </w:r>
          </w:p>
        </w:tc>
        <w:tc>
          <w:tcPr>
            <w:tcW w:w="3455" w:type="dxa"/>
            <w:vAlign w:val="center"/>
          </w:tcPr>
          <w:p w14:paraId="4FCDF356" w14:textId="4237FBB0" w:rsidR="00CC1635" w:rsidRDefault="00CF1895" w:rsidP="00E21376">
            <w:pPr>
              <w:pStyle w:val="H1bodytext"/>
              <w:spacing w:after="0"/>
              <w:ind w:left="0"/>
              <w:rPr>
                <w:rFonts w:ascii="Arial" w:hAnsi="Arial"/>
                <w:sz w:val="20"/>
              </w:rPr>
            </w:pPr>
            <w:r>
              <w:rPr>
                <w:rFonts w:ascii="Arial" w:hAnsi="Arial"/>
                <w:sz w:val="20"/>
              </w:rPr>
              <w:t>The expected files are present in the listed directories</w:t>
            </w:r>
            <w:r w:rsidR="004D750D">
              <w:rPr>
                <w:rFonts w:ascii="Arial" w:hAnsi="Arial"/>
                <w:sz w:val="20"/>
              </w:rPr>
              <w:t>.</w:t>
            </w:r>
          </w:p>
        </w:tc>
        <w:tc>
          <w:tcPr>
            <w:tcW w:w="1543" w:type="dxa"/>
            <w:vAlign w:val="center"/>
          </w:tcPr>
          <w:p w14:paraId="2AFD122B" w14:textId="77777777" w:rsidR="00CC1635" w:rsidRPr="007D0AAC" w:rsidRDefault="00CC1635" w:rsidP="00E21376">
            <w:pPr>
              <w:pStyle w:val="H1bodytext"/>
              <w:spacing w:after="0"/>
              <w:ind w:left="0"/>
              <w:jc w:val="center"/>
              <w:rPr>
                <w:rFonts w:ascii="Arial" w:hAnsi="Arial"/>
                <w:sz w:val="20"/>
              </w:rPr>
            </w:pPr>
          </w:p>
        </w:tc>
      </w:tr>
      <w:tr w:rsidR="00CC1635" w:rsidRPr="007D0AAC" w14:paraId="1D69939A" w14:textId="77777777" w:rsidTr="00DC1355">
        <w:trPr>
          <w:trHeight w:val="548"/>
        </w:trPr>
        <w:tc>
          <w:tcPr>
            <w:tcW w:w="703" w:type="dxa"/>
            <w:vAlign w:val="center"/>
          </w:tcPr>
          <w:p w14:paraId="147F018F" w14:textId="79877F69" w:rsidR="00CC1635" w:rsidRDefault="00F06570" w:rsidP="00E21376">
            <w:pPr>
              <w:pStyle w:val="H1bodytext"/>
              <w:spacing w:after="0"/>
              <w:ind w:left="0"/>
              <w:jc w:val="center"/>
              <w:rPr>
                <w:rFonts w:ascii="Arial" w:hAnsi="Arial"/>
                <w:sz w:val="20"/>
              </w:rPr>
            </w:pPr>
            <w:r>
              <w:rPr>
                <w:rFonts w:ascii="Arial" w:hAnsi="Arial"/>
                <w:sz w:val="20"/>
              </w:rPr>
              <w:t>2</w:t>
            </w:r>
          </w:p>
        </w:tc>
        <w:tc>
          <w:tcPr>
            <w:tcW w:w="4437" w:type="dxa"/>
            <w:vAlign w:val="center"/>
          </w:tcPr>
          <w:p w14:paraId="676B7582" w14:textId="09DAC3C3" w:rsidR="00CC1635" w:rsidRPr="00DB5D9F" w:rsidRDefault="00C276B3" w:rsidP="00E21376">
            <w:pPr>
              <w:pStyle w:val="H1bodytext"/>
              <w:spacing w:after="0"/>
              <w:ind w:left="0"/>
              <w:rPr>
                <w:rFonts w:ascii="Arial" w:hAnsi="Arial"/>
                <w:sz w:val="20"/>
              </w:rPr>
            </w:pPr>
            <w:r>
              <w:rPr>
                <w:rFonts w:ascii="Arial" w:hAnsi="Arial"/>
                <w:sz w:val="20"/>
              </w:rPr>
              <w:t xml:space="preserve">Navigate in a Linux terminal to the testing directory. Execute the shell script </w:t>
            </w:r>
            <w:r w:rsidR="006534E4">
              <w:rPr>
                <w:rFonts w:ascii="Arial" w:hAnsi="Arial"/>
                <w:b/>
                <w:bCs/>
                <w:i/>
                <w:iCs/>
                <w:sz w:val="20"/>
              </w:rPr>
              <w:t>run_cie_ss_input_file</w:t>
            </w:r>
            <w:r w:rsidR="00DB5D9F">
              <w:rPr>
                <w:rFonts w:ascii="Arial" w:hAnsi="Arial"/>
                <w:b/>
                <w:bCs/>
                <w:i/>
                <w:iCs/>
                <w:sz w:val="20"/>
              </w:rPr>
              <w:t>.sh</w:t>
            </w:r>
            <w:r w:rsidR="00DB5D9F">
              <w:rPr>
                <w:rFonts w:ascii="Arial" w:hAnsi="Arial"/>
                <w:sz w:val="20"/>
              </w:rPr>
              <w:t>.</w:t>
            </w:r>
          </w:p>
        </w:tc>
        <w:tc>
          <w:tcPr>
            <w:tcW w:w="3455" w:type="dxa"/>
            <w:vAlign w:val="center"/>
          </w:tcPr>
          <w:p w14:paraId="2087DCA9" w14:textId="39E93235" w:rsidR="00CC1635" w:rsidRDefault="009A577E" w:rsidP="00E21376">
            <w:pPr>
              <w:pStyle w:val="H1bodytext"/>
              <w:spacing w:after="0"/>
              <w:ind w:left="0"/>
              <w:rPr>
                <w:rFonts w:ascii="Arial" w:hAnsi="Arial"/>
                <w:sz w:val="20"/>
              </w:rPr>
            </w:pPr>
            <w:r>
              <w:rPr>
                <w:rFonts w:ascii="Arial" w:hAnsi="Arial"/>
                <w:sz w:val="20"/>
              </w:rPr>
              <w:t>Script executes</w:t>
            </w:r>
            <w:r w:rsidR="004D750D">
              <w:rPr>
                <w:rFonts w:ascii="Arial" w:hAnsi="Arial"/>
                <w:sz w:val="20"/>
              </w:rPr>
              <w:t>.</w:t>
            </w:r>
          </w:p>
        </w:tc>
        <w:tc>
          <w:tcPr>
            <w:tcW w:w="1543" w:type="dxa"/>
            <w:vAlign w:val="center"/>
          </w:tcPr>
          <w:p w14:paraId="17291078" w14:textId="77777777" w:rsidR="00CC1635" w:rsidRPr="007D0AAC" w:rsidRDefault="00CC1635" w:rsidP="00E21376">
            <w:pPr>
              <w:pStyle w:val="H1bodytext"/>
              <w:spacing w:after="0"/>
              <w:ind w:left="0"/>
              <w:jc w:val="center"/>
              <w:rPr>
                <w:rFonts w:ascii="Arial" w:hAnsi="Arial"/>
                <w:sz w:val="20"/>
              </w:rPr>
            </w:pPr>
          </w:p>
        </w:tc>
      </w:tr>
      <w:tr w:rsidR="00CB6128" w:rsidRPr="007D0AAC" w14:paraId="6C799A12" w14:textId="77777777" w:rsidTr="00DC1355">
        <w:trPr>
          <w:trHeight w:val="315"/>
        </w:trPr>
        <w:tc>
          <w:tcPr>
            <w:tcW w:w="703" w:type="dxa"/>
            <w:vAlign w:val="center"/>
          </w:tcPr>
          <w:p w14:paraId="63C0D242" w14:textId="5B5929CF" w:rsidR="00CB6128" w:rsidRPr="007D0AAC" w:rsidRDefault="00CB6128" w:rsidP="00E21376">
            <w:pPr>
              <w:pStyle w:val="H1bodytext"/>
              <w:spacing w:after="0"/>
              <w:ind w:left="0"/>
              <w:jc w:val="center"/>
              <w:rPr>
                <w:rFonts w:ascii="Arial" w:hAnsi="Arial"/>
                <w:sz w:val="20"/>
              </w:rPr>
            </w:pPr>
            <w:r>
              <w:rPr>
                <w:rFonts w:ascii="Arial" w:hAnsi="Arial"/>
                <w:sz w:val="20"/>
              </w:rPr>
              <w:t>3</w:t>
            </w:r>
          </w:p>
        </w:tc>
        <w:tc>
          <w:tcPr>
            <w:tcW w:w="4437" w:type="dxa"/>
            <w:vAlign w:val="center"/>
          </w:tcPr>
          <w:p w14:paraId="4DE336C9" w14:textId="53D262F3" w:rsidR="00CB6128" w:rsidRPr="007D0AAC" w:rsidRDefault="00CB6128" w:rsidP="00E21376">
            <w:pPr>
              <w:pStyle w:val="H1bodytext"/>
              <w:spacing w:after="0"/>
              <w:ind w:left="0"/>
              <w:rPr>
                <w:rFonts w:ascii="Arial" w:hAnsi="Arial"/>
                <w:sz w:val="20"/>
              </w:rPr>
            </w:pPr>
            <w:r w:rsidRPr="004A262A">
              <w:rPr>
                <w:rFonts w:ascii="Arial" w:hAnsi="Arial"/>
                <w:sz w:val="20"/>
              </w:rPr>
              <w:t xml:space="preserve">Confirm that output file </w:t>
            </w:r>
            <w:proofErr w:type="spellStart"/>
            <w:r w:rsidRPr="009A577E">
              <w:rPr>
                <w:rFonts w:ascii="Arial" w:hAnsi="Arial"/>
                <w:b/>
                <w:bCs/>
                <w:i/>
                <w:iCs/>
                <w:sz w:val="20"/>
              </w:rPr>
              <w:t>input_</w:t>
            </w:r>
            <w:r w:rsidR="00A619B0">
              <w:rPr>
                <w:rFonts w:ascii="Arial" w:hAnsi="Arial"/>
                <w:b/>
                <w:bCs/>
                <w:i/>
                <w:iCs/>
                <w:sz w:val="20"/>
              </w:rPr>
              <w:t>cie</w:t>
            </w:r>
            <w:r w:rsidR="00C44EBA">
              <w:rPr>
                <w:rFonts w:ascii="Arial" w:hAnsi="Arial"/>
                <w:b/>
                <w:bCs/>
                <w:i/>
                <w:iCs/>
                <w:sz w:val="20"/>
              </w:rPr>
              <w:t>_</w:t>
            </w:r>
            <w:r w:rsidRPr="009A577E">
              <w:rPr>
                <w:rFonts w:ascii="Arial" w:hAnsi="Arial"/>
                <w:b/>
                <w:bCs/>
                <w:i/>
                <w:iCs/>
                <w:sz w:val="20"/>
              </w:rPr>
              <w:t>SS</w:t>
            </w:r>
            <w:proofErr w:type="spellEnd"/>
            <w:r w:rsidRPr="004A262A">
              <w:rPr>
                <w:rFonts w:ascii="Arial" w:hAnsi="Arial"/>
                <w:sz w:val="20"/>
              </w:rPr>
              <w:t xml:space="preserve"> was generated by the tool </w:t>
            </w:r>
            <w:r>
              <w:rPr>
                <w:rFonts w:ascii="Arial" w:hAnsi="Arial"/>
                <w:sz w:val="20"/>
              </w:rPr>
              <w:t xml:space="preserve">in the </w:t>
            </w:r>
            <w:r w:rsidRPr="00E44082">
              <w:rPr>
                <w:rFonts w:ascii="Lucida Console" w:hAnsi="Lucida Console"/>
                <w:sz w:val="18"/>
                <w:szCs w:val="18"/>
                <w:highlight w:val="lightGray"/>
              </w:rPr>
              <w:t>/s</w:t>
            </w:r>
            <w:r w:rsidR="00E44082">
              <w:rPr>
                <w:rFonts w:ascii="Lucida Console" w:hAnsi="Lucida Console"/>
                <w:sz w:val="18"/>
                <w:szCs w:val="18"/>
                <w:highlight w:val="lightGray"/>
              </w:rPr>
              <w:t>s/</w:t>
            </w:r>
            <w:r>
              <w:rPr>
                <w:rFonts w:ascii="Arial" w:hAnsi="Arial"/>
                <w:sz w:val="20"/>
              </w:rPr>
              <w:t xml:space="preserve"> directory.</w:t>
            </w:r>
          </w:p>
        </w:tc>
        <w:tc>
          <w:tcPr>
            <w:tcW w:w="3455" w:type="dxa"/>
            <w:vAlign w:val="center"/>
          </w:tcPr>
          <w:p w14:paraId="774F1BAB" w14:textId="2260F743" w:rsidR="00CB6128" w:rsidRPr="007D0AAC" w:rsidRDefault="00CB6128" w:rsidP="00E21376">
            <w:pPr>
              <w:pStyle w:val="H1bodytext"/>
              <w:spacing w:after="0"/>
              <w:ind w:left="0"/>
              <w:rPr>
                <w:rFonts w:ascii="Arial" w:hAnsi="Arial"/>
                <w:sz w:val="20"/>
              </w:rPr>
            </w:pPr>
            <w:r>
              <w:rPr>
                <w:rFonts w:ascii="Arial" w:hAnsi="Arial"/>
                <w:sz w:val="20"/>
              </w:rPr>
              <w:t xml:space="preserve">The output file </w:t>
            </w:r>
            <w:proofErr w:type="spellStart"/>
            <w:r w:rsidRPr="00E44082">
              <w:rPr>
                <w:rFonts w:ascii="Arial" w:hAnsi="Arial"/>
                <w:b/>
                <w:bCs/>
                <w:i/>
                <w:iCs/>
                <w:sz w:val="20"/>
              </w:rPr>
              <w:t>input_</w:t>
            </w:r>
            <w:r w:rsidR="00A619B0">
              <w:rPr>
                <w:rFonts w:ascii="Arial" w:hAnsi="Arial"/>
                <w:b/>
                <w:bCs/>
                <w:i/>
                <w:iCs/>
                <w:sz w:val="20"/>
              </w:rPr>
              <w:t>cie</w:t>
            </w:r>
            <w:r w:rsidR="00C44EBA">
              <w:rPr>
                <w:rFonts w:ascii="Arial" w:hAnsi="Arial"/>
                <w:b/>
                <w:bCs/>
                <w:i/>
                <w:iCs/>
                <w:sz w:val="20"/>
              </w:rPr>
              <w:t>_</w:t>
            </w:r>
            <w:r w:rsidRPr="00E44082">
              <w:rPr>
                <w:rFonts w:ascii="Arial" w:hAnsi="Arial"/>
                <w:b/>
                <w:bCs/>
                <w:i/>
                <w:iCs/>
                <w:sz w:val="20"/>
              </w:rPr>
              <w:t>SS</w:t>
            </w:r>
            <w:proofErr w:type="spellEnd"/>
            <w:r w:rsidRPr="004A262A">
              <w:rPr>
                <w:rFonts w:ascii="Arial" w:hAnsi="Arial"/>
                <w:sz w:val="20"/>
              </w:rPr>
              <w:t xml:space="preserve"> </w:t>
            </w:r>
            <w:r>
              <w:rPr>
                <w:rFonts w:ascii="Arial" w:hAnsi="Arial"/>
                <w:sz w:val="20"/>
              </w:rPr>
              <w:t>is g</w:t>
            </w:r>
            <w:r w:rsidRPr="004A262A">
              <w:rPr>
                <w:rFonts w:ascii="Arial" w:hAnsi="Arial"/>
                <w:sz w:val="20"/>
              </w:rPr>
              <w:t>enerated</w:t>
            </w:r>
            <w:r>
              <w:rPr>
                <w:rFonts w:ascii="Arial" w:hAnsi="Arial"/>
                <w:sz w:val="20"/>
              </w:rPr>
              <w:t>.</w:t>
            </w:r>
          </w:p>
        </w:tc>
        <w:tc>
          <w:tcPr>
            <w:tcW w:w="1543" w:type="dxa"/>
            <w:vAlign w:val="center"/>
          </w:tcPr>
          <w:p w14:paraId="30E56C54" w14:textId="77777777" w:rsidR="00CB6128" w:rsidRPr="007D0AAC" w:rsidRDefault="00CB6128" w:rsidP="00E21376">
            <w:pPr>
              <w:pStyle w:val="H1bodytext"/>
              <w:spacing w:after="0"/>
              <w:ind w:left="0"/>
              <w:jc w:val="center"/>
              <w:rPr>
                <w:rFonts w:ascii="Arial" w:hAnsi="Arial"/>
                <w:sz w:val="20"/>
              </w:rPr>
            </w:pPr>
          </w:p>
        </w:tc>
      </w:tr>
      <w:tr w:rsidR="0076313A" w:rsidRPr="007D0AAC" w14:paraId="21D2BC2E" w14:textId="77777777" w:rsidTr="00DC1355">
        <w:trPr>
          <w:trHeight w:val="315"/>
        </w:trPr>
        <w:tc>
          <w:tcPr>
            <w:tcW w:w="703" w:type="dxa"/>
            <w:vAlign w:val="center"/>
          </w:tcPr>
          <w:p w14:paraId="4F5E3037" w14:textId="2C89E4CA" w:rsidR="0076313A" w:rsidRDefault="0076313A" w:rsidP="00E21376">
            <w:pPr>
              <w:pStyle w:val="H1bodytext"/>
              <w:spacing w:after="0"/>
              <w:ind w:left="0"/>
              <w:jc w:val="center"/>
              <w:rPr>
                <w:rFonts w:ascii="Arial" w:hAnsi="Arial"/>
                <w:sz w:val="20"/>
              </w:rPr>
            </w:pPr>
            <w:r>
              <w:rPr>
                <w:rFonts w:ascii="Arial" w:hAnsi="Arial"/>
                <w:sz w:val="20"/>
              </w:rPr>
              <w:t>4</w:t>
            </w:r>
          </w:p>
        </w:tc>
        <w:tc>
          <w:tcPr>
            <w:tcW w:w="4437" w:type="dxa"/>
            <w:vAlign w:val="center"/>
          </w:tcPr>
          <w:p w14:paraId="74410361" w14:textId="593324D3" w:rsidR="0076313A" w:rsidRDefault="0076313A" w:rsidP="00E21376">
            <w:pPr>
              <w:pStyle w:val="H1bodytext"/>
              <w:spacing w:after="0"/>
              <w:ind w:left="0"/>
              <w:rPr>
                <w:rFonts w:ascii="Arial" w:hAnsi="Arial"/>
                <w:sz w:val="20"/>
              </w:rPr>
            </w:pPr>
            <w:r>
              <w:rPr>
                <w:rFonts w:ascii="Arial" w:hAnsi="Arial"/>
                <w:sz w:val="20"/>
              </w:rPr>
              <w:t xml:space="preserve">Open the </w:t>
            </w:r>
            <w:proofErr w:type="spellStart"/>
            <w:r w:rsidRPr="0076313A">
              <w:rPr>
                <w:rFonts w:ascii="Arial" w:hAnsi="Arial"/>
                <w:b/>
                <w:bCs/>
                <w:i/>
                <w:iCs/>
                <w:sz w:val="20"/>
              </w:rPr>
              <w:t>input_</w:t>
            </w:r>
            <w:r w:rsidR="00A619B0">
              <w:rPr>
                <w:rFonts w:ascii="Arial" w:hAnsi="Arial"/>
                <w:b/>
                <w:bCs/>
                <w:i/>
                <w:iCs/>
                <w:sz w:val="20"/>
              </w:rPr>
              <w:t>cie</w:t>
            </w:r>
            <w:r w:rsidR="00C44EBA">
              <w:rPr>
                <w:rFonts w:ascii="Arial" w:hAnsi="Arial"/>
                <w:b/>
                <w:bCs/>
                <w:i/>
                <w:iCs/>
                <w:sz w:val="20"/>
              </w:rPr>
              <w:t>_</w:t>
            </w:r>
            <w:r w:rsidRPr="0076313A">
              <w:rPr>
                <w:rFonts w:ascii="Arial" w:hAnsi="Arial"/>
                <w:b/>
                <w:bCs/>
                <w:i/>
                <w:iCs/>
                <w:sz w:val="20"/>
              </w:rPr>
              <w:t>SS</w:t>
            </w:r>
            <w:proofErr w:type="spellEnd"/>
            <w:r>
              <w:rPr>
                <w:rFonts w:ascii="Arial" w:hAnsi="Arial"/>
                <w:sz w:val="20"/>
              </w:rPr>
              <w:t xml:space="preserve"> file and navigate to the Simulation Title Card. Ensure it states:</w:t>
            </w:r>
          </w:p>
          <w:p w14:paraId="0C41319D" w14:textId="77777777" w:rsidR="0076313A" w:rsidRDefault="0076313A" w:rsidP="00E21376">
            <w:pPr>
              <w:pStyle w:val="H1bodytext"/>
              <w:spacing w:after="0"/>
              <w:ind w:left="0"/>
              <w:rPr>
                <w:rFonts w:ascii="Arial" w:hAnsi="Arial"/>
                <w:sz w:val="20"/>
              </w:rPr>
            </w:pPr>
          </w:p>
          <w:p w14:paraId="51051E13" w14:textId="3A424D01" w:rsidR="0076313A" w:rsidRPr="0076313A" w:rsidRDefault="0076313A" w:rsidP="00E21376">
            <w:pPr>
              <w:pStyle w:val="H1bodytext"/>
              <w:numPr>
                <w:ilvl w:val="0"/>
                <w:numId w:val="19"/>
              </w:numPr>
              <w:spacing w:after="0"/>
              <w:rPr>
                <w:rFonts w:ascii="Arial" w:hAnsi="Arial"/>
                <w:sz w:val="16"/>
                <w:szCs w:val="16"/>
              </w:rPr>
            </w:pPr>
            <w:r w:rsidRPr="0076313A">
              <w:rPr>
                <w:rFonts w:ascii="Arial" w:hAnsi="Arial"/>
                <w:sz w:val="16"/>
                <w:szCs w:val="16"/>
              </w:rPr>
              <w:t>1</w:t>
            </w:r>
            <w:r>
              <w:rPr>
                <w:rFonts w:ascii="Arial" w:hAnsi="Arial"/>
                <w:sz w:val="16"/>
                <w:szCs w:val="16"/>
              </w:rPr>
              <w:t>,</w:t>
            </w:r>
          </w:p>
          <w:p w14:paraId="0A82AEC0" w14:textId="397AE224" w:rsidR="0076313A" w:rsidRDefault="0076313A" w:rsidP="00E21376">
            <w:pPr>
              <w:pStyle w:val="H1bodytext"/>
              <w:numPr>
                <w:ilvl w:val="0"/>
                <w:numId w:val="19"/>
              </w:numPr>
              <w:spacing w:after="0"/>
              <w:rPr>
                <w:rFonts w:ascii="Arial" w:hAnsi="Arial"/>
                <w:sz w:val="16"/>
                <w:szCs w:val="16"/>
              </w:rPr>
            </w:pPr>
            <w:r w:rsidRPr="0076313A">
              <w:rPr>
                <w:rFonts w:ascii="Arial" w:hAnsi="Arial"/>
                <w:sz w:val="16"/>
                <w:szCs w:val="16"/>
              </w:rPr>
              <w:t>Cumulative Impact Evaluation (CIE)</w:t>
            </w:r>
            <w:r>
              <w:rPr>
                <w:rFonts w:ascii="Arial" w:hAnsi="Arial"/>
                <w:sz w:val="16"/>
                <w:szCs w:val="16"/>
              </w:rPr>
              <w:t>,</w:t>
            </w:r>
          </w:p>
          <w:p w14:paraId="10DBF674" w14:textId="00F45C05" w:rsidR="0076313A" w:rsidRDefault="0076313A" w:rsidP="00E21376">
            <w:pPr>
              <w:pStyle w:val="H1bodytext"/>
              <w:numPr>
                <w:ilvl w:val="0"/>
                <w:numId w:val="19"/>
              </w:numPr>
              <w:spacing w:after="0"/>
              <w:rPr>
                <w:rFonts w:ascii="Arial" w:hAnsi="Arial"/>
                <w:sz w:val="16"/>
                <w:szCs w:val="16"/>
              </w:rPr>
            </w:pPr>
            <w:r>
              <w:rPr>
                <w:rFonts w:ascii="Arial" w:hAnsi="Arial"/>
                <w:sz w:val="16"/>
                <w:szCs w:val="16"/>
              </w:rPr>
              <w:t>[Tester’s Name],</w:t>
            </w:r>
          </w:p>
          <w:p w14:paraId="1F3CC152" w14:textId="7068D65B" w:rsidR="0076313A" w:rsidRDefault="0076313A" w:rsidP="00E21376">
            <w:pPr>
              <w:pStyle w:val="H1bodytext"/>
              <w:numPr>
                <w:ilvl w:val="0"/>
                <w:numId w:val="19"/>
              </w:numPr>
              <w:spacing w:after="0"/>
              <w:rPr>
                <w:rFonts w:ascii="Arial" w:hAnsi="Arial"/>
                <w:sz w:val="16"/>
                <w:szCs w:val="16"/>
              </w:rPr>
            </w:pPr>
            <w:r>
              <w:rPr>
                <w:rFonts w:ascii="Arial" w:hAnsi="Arial"/>
                <w:sz w:val="16"/>
                <w:szCs w:val="16"/>
              </w:rPr>
              <w:t>INTERA,</w:t>
            </w:r>
          </w:p>
          <w:p w14:paraId="405C7AB2" w14:textId="2CCDCF15" w:rsidR="0076313A" w:rsidRDefault="0076313A" w:rsidP="00E21376">
            <w:pPr>
              <w:pStyle w:val="H1bodytext"/>
              <w:numPr>
                <w:ilvl w:val="0"/>
                <w:numId w:val="19"/>
              </w:numPr>
              <w:spacing w:after="0"/>
              <w:rPr>
                <w:rFonts w:ascii="Arial" w:hAnsi="Arial"/>
                <w:sz w:val="16"/>
                <w:szCs w:val="16"/>
              </w:rPr>
            </w:pPr>
            <w:r>
              <w:rPr>
                <w:rFonts w:ascii="Arial" w:hAnsi="Arial"/>
                <w:sz w:val="16"/>
                <w:szCs w:val="16"/>
              </w:rPr>
              <w:t>[Input File Creation Date],</w:t>
            </w:r>
          </w:p>
          <w:p w14:paraId="01E2E3FD" w14:textId="6E8E30F8" w:rsidR="0076313A" w:rsidRDefault="0076313A" w:rsidP="00E21376">
            <w:pPr>
              <w:pStyle w:val="H1bodytext"/>
              <w:numPr>
                <w:ilvl w:val="0"/>
                <w:numId w:val="19"/>
              </w:numPr>
              <w:spacing w:after="0"/>
              <w:rPr>
                <w:rFonts w:ascii="Arial" w:hAnsi="Arial"/>
                <w:sz w:val="16"/>
                <w:szCs w:val="16"/>
              </w:rPr>
            </w:pPr>
            <w:r>
              <w:rPr>
                <w:rFonts w:ascii="Arial" w:hAnsi="Arial"/>
                <w:sz w:val="16"/>
                <w:szCs w:val="16"/>
              </w:rPr>
              <w:t>[Input File Create Time],</w:t>
            </w:r>
          </w:p>
          <w:p w14:paraId="1150C39F" w14:textId="77777777" w:rsidR="0076313A" w:rsidRDefault="0076313A" w:rsidP="00E21376">
            <w:pPr>
              <w:pStyle w:val="H1bodytext"/>
              <w:numPr>
                <w:ilvl w:val="0"/>
                <w:numId w:val="19"/>
              </w:numPr>
              <w:spacing w:after="0"/>
              <w:rPr>
                <w:rFonts w:ascii="Arial" w:hAnsi="Arial"/>
                <w:sz w:val="16"/>
                <w:szCs w:val="16"/>
              </w:rPr>
            </w:pPr>
            <w:r>
              <w:rPr>
                <w:rFonts w:ascii="Arial" w:hAnsi="Arial"/>
                <w:sz w:val="16"/>
                <w:szCs w:val="16"/>
              </w:rPr>
              <w:t>2,</w:t>
            </w:r>
          </w:p>
          <w:p w14:paraId="49090E60" w14:textId="77777777" w:rsidR="0076313A" w:rsidRDefault="0076313A" w:rsidP="00E21376">
            <w:pPr>
              <w:pStyle w:val="H1bodytext"/>
              <w:numPr>
                <w:ilvl w:val="0"/>
                <w:numId w:val="19"/>
              </w:numPr>
              <w:spacing w:after="0"/>
              <w:rPr>
                <w:rFonts w:ascii="Arial" w:hAnsi="Arial"/>
                <w:sz w:val="16"/>
                <w:szCs w:val="16"/>
              </w:rPr>
            </w:pPr>
            <w:r>
              <w:rPr>
                <w:rFonts w:ascii="Arial" w:hAnsi="Arial"/>
                <w:sz w:val="16"/>
                <w:szCs w:val="16"/>
              </w:rPr>
              <w:t>A Farms Area Model,</w:t>
            </w:r>
          </w:p>
          <w:p w14:paraId="6B6C8B6A" w14:textId="1D2D36A0" w:rsidR="0076313A" w:rsidRPr="0076313A" w:rsidRDefault="0076313A" w:rsidP="00E21376">
            <w:pPr>
              <w:pStyle w:val="H1bodytext"/>
              <w:numPr>
                <w:ilvl w:val="0"/>
                <w:numId w:val="19"/>
              </w:numPr>
              <w:spacing w:after="0"/>
              <w:rPr>
                <w:rFonts w:ascii="Arial" w:hAnsi="Arial"/>
                <w:sz w:val="16"/>
                <w:szCs w:val="16"/>
              </w:rPr>
            </w:pPr>
            <w:r>
              <w:rPr>
                <w:rFonts w:ascii="Arial" w:hAnsi="Arial"/>
                <w:sz w:val="16"/>
                <w:szCs w:val="16"/>
              </w:rPr>
              <w:t>Steady-state simulation,</w:t>
            </w:r>
          </w:p>
        </w:tc>
        <w:tc>
          <w:tcPr>
            <w:tcW w:w="3455" w:type="dxa"/>
            <w:vAlign w:val="center"/>
          </w:tcPr>
          <w:p w14:paraId="3E2D4EC1" w14:textId="3BFEE664" w:rsidR="0076313A" w:rsidRDefault="00C44EBA" w:rsidP="00E21376">
            <w:pPr>
              <w:pStyle w:val="H1bodytext"/>
              <w:spacing w:after="0"/>
              <w:ind w:left="0"/>
              <w:rPr>
                <w:rFonts w:ascii="Arial" w:hAnsi="Arial"/>
                <w:sz w:val="20"/>
              </w:rPr>
            </w:pPr>
            <w:r>
              <w:rPr>
                <w:rFonts w:ascii="Arial" w:hAnsi="Arial"/>
                <w:sz w:val="20"/>
              </w:rPr>
              <w:t>The Simulation Title Card matches the details in the Test Instructions.</w:t>
            </w:r>
          </w:p>
        </w:tc>
        <w:tc>
          <w:tcPr>
            <w:tcW w:w="1543" w:type="dxa"/>
            <w:vAlign w:val="center"/>
          </w:tcPr>
          <w:p w14:paraId="6B3315A8" w14:textId="77777777" w:rsidR="0076313A" w:rsidRPr="007D0AAC" w:rsidRDefault="0076313A" w:rsidP="00E21376">
            <w:pPr>
              <w:pStyle w:val="H1bodytext"/>
              <w:spacing w:after="0"/>
              <w:ind w:left="0"/>
              <w:jc w:val="center"/>
              <w:rPr>
                <w:rFonts w:ascii="Arial" w:hAnsi="Arial"/>
                <w:sz w:val="20"/>
              </w:rPr>
            </w:pPr>
          </w:p>
        </w:tc>
      </w:tr>
      <w:tr w:rsidR="00CB6128" w:rsidRPr="007D0AAC" w14:paraId="57C57466" w14:textId="77777777" w:rsidTr="00DC1355">
        <w:trPr>
          <w:trHeight w:val="315"/>
        </w:trPr>
        <w:tc>
          <w:tcPr>
            <w:tcW w:w="703" w:type="dxa"/>
            <w:vAlign w:val="center"/>
          </w:tcPr>
          <w:p w14:paraId="059A3CB8" w14:textId="16675664" w:rsidR="00CB6128" w:rsidRDefault="007D2DAC" w:rsidP="00E21376">
            <w:pPr>
              <w:pStyle w:val="H1bodytext"/>
              <w:spacing w:after="0"/>
              <w:ind w:left="0"/>
              <w:jc w:val="center"/>
              <w:rPr>
                <w:rFonts w:ascii="Arial" w:hAnsi="Arial"/>
                <w:sz w:val="20"/>
              </w:rPr>
            </w:pPr>
            <w:r>
              <w:rPr>
                <w:rFonts w:ascii="Arial" w:hAnsi="Arial"/>
                <w:sz w:val="20"/>
              </w:rPr>
              <w:t>5</w:t>
            </w:r>
          </w:p>
        </w:tc>
        <w:tc>
          <w:tcPr>
            <w:tcW w:w="4437" w:type="dxa"/>
            <w:vAlign w:val="center"/>
          </w:tcPr>
          <w:p w14:paraId="02D86544" w14:textId="45B47667" w:rsidR="00CB6128" w:rsidRPr="00DC39AA" w:rsidRDefault="00CB6128" w:rsidP="00E21376">
            <w:pPr>
              <w:pStyle w:val="H1bodytext"/>
              <w:spacing w:after="0"/>
              <w:ind w:left="0"/>
              <w:rPr>
                <w:rFonts w:ascii="Arial" w:hAnsi="Arial"/>
                <w:sz w:val="20"/>
              </w:rPr>
            </w:pPr>
            <w:r>
              <w:rPr>
                <w:rFonts w:ascii="Arial" w:hAnsi="Arial"/>
                <w:sz w:val="20"/>
              </w:rPr>
              <w:t>Confirm</w:t>
            </w:r>
            <w:r w:rsidRPr="00DC39AA">
              <w:rPr>
                <w:rFonts w:ascii="Arial" w:hAnsi="Arial"/>
                <w:sz w:val="20"/>
              </w:rPr>
              <w:t xml:space="preserve"> that the following cards are written correctly to the </w:t>
            </w:r>
            <w:proofErr w:type="spellStart"/>
            <w:r w:rsidRPr="00E44082">
              <w:rPr>
                <w:rFonts w:ascii="Arial" w:hAnsi="Arial"/>
                <w:b/>
                <w:bCs/>
                <w:i/>
                <w:iCs/>
                <w:sz w:val="20"/>
              </w:rPr>
              <w:t>input_</w:t>
            </w:r>
            <w:r w:rsidR="00A619B0">
              <w:rPr>
                <w:rFonts w:ascii="Arial" w:hAnsi="Arial"/>
                <w:b/>
                <w:bCs/>
                <w:i/>
                <w:iCs/>
                <w:sz w:val="20"/>
              </w:rPr>
              <w:t>cie</w:t>
            </w:r>
            <w:r w:rsidR="00C44EBA">
              <w:rPr>
                <w:rFonts w:ascii="Arial" w:hAnsi="Arial"/>
                <w:b/>
                <w:bCs/>
                <w:i/>
                <w:iCs/>
                <w:sz w:val="20"/>
              </w:rPr>
              <w:t>_</w:t>
            </w:r>
            <w:r w:rsidRPr="00E44082">
              <w:rPr>
                <w:rFonts w:ascii="Arial" w:hAnsi="Arial"/>
                <w:b/>
                <w:bCs/>
                <w:i/>
                <w:iCs/>
                <w:sz w:val="20"/>
              </w:rPr>
              <w:t>SS</w:t>
            </w:r>
            <w:proofErr w:type="spellEnd"/>
            <w:r w:rsidRPr="00DC39AA">
              <w:rPr>
                <w:rFonts w:ascii="Arial" w:hAnsi="Arial"/>
                <w:sz w:val="20"/>
              </w:rPr>
              <w:t xml:space="preserve"> file and are identical to the information in </w:t>
            </w:r>
            <w:proofErr w:type="gramStart"/>
            <w:r w:rsidRPr="00DC39AA">
              <w:rPr>
                <w:rFonts w:ascii="Arial" w:hAnsi="Arial"/>
                <w:sz w:val="20"/>
              </w:rPr>
              <w:t xml:space="preserve">the </w:t>
            </w:r>
            <w:r w:rsidRPr="00E44082">
              <w:rPr>
                <w:rFonts w:ascii="Lucida Console" w:hAnsi="Lucida Console"/>
                <w:sz w:val="18"/>
                <w:szCs w:val="18"/>
                <w:highlight w:val="lightGray"/>
              </w:rPr>
              <w:t>..</w:t>
            </w:r>
            <w:proofErr w:type="gramEnd"/>
            <w:r w:rsidRPr="00E44082">
              <w:rPr>
                <w:rFonts w:ascii="Lucida Console" w:hAnsi="Lucida Console"/>
                <w:sz w:val="18"/>
                <w:szCs w:val="18"/>
                <w:highlight w:val="lightGray"/>
              </w:rPr>
              <w:t>/build/input</w:t>
            </w:r>
            <w:r w:rsidRPr="0001552C">
              <w:rPr>
                <w:rFonts w:ascii="Arial" w:hAnsi="Arial"/>
                <w:sz w:val="20"/>
              </w:rPr>
              <w:t xml:space="preserve"> fi</w:t>
            </w:r>
            <w:r w:rsidRPr="00DC39AA">
              <w:rPr>
                <w:rFonts w:ascii="Arial" w:hAnsi="Arial"/>
                <w:sz w:val="20"/>
              </w:rPr>
              <w:t>le:</w:t>
            </w:r>
          </w:p>
          <w:p w14:paraId="3141DC8F" w14:textId="05156C0F" w:rsidR="00CB6128" w:rsidRPr="00DC39AA" w:rsidRDefault="00CB6128" w:rsidP="00E21376">
            <w:pPr>
              <w:pStyle w:val="H1bodytext"/>
              <w:numPr>
                <w:ilvl w:val="0"/>
                <w:numId w:val="20"/>
              </w:numPr>
              <w:spacing w:after="120"/>
              <w:rPr>
                <w:rFonts w:ascii="Arial" w:hAnsi="Arial"/>
                <w:sz w:val="20"/>
              </w:rPr>
            </w:pPr>
            <w:r w:rsidRPr="00DC39AA">
              <w:rPr>
                <w:rFonts w:ascii="Arial" w:hAnsi="Arial"/>
                <w:sz w:val="20"/>
              </w:rPr>
              <w:t>Solution Control Card</w:t>
            </w:r>
          </w:p>
          <w:p w14:paraId="46B72F5E" w14:textId="78202AC3" w:rsidR="00CB6128" w:rsidRPr="00DC39AA" w:rsidRDefault="00CB6128" w:rsidP="00E21376">
            <w:pPr>
              <w:pStyle w:val="H1bodytext"/>
              <w:numPr>
                <w:ilvl w:val="0"/>
                <w:numId w:val="20"/>
              </w:numPr>
              <w:spacing w:after="120"/>
              <w:rPr>
                <w:rFonts w:ascii="Arial" w:hAnsi="Arial"/>
                <w:sz w:val="20"/>
              </w:rPr>
            </w:pPr>
            <w:r>
              <w:rPr>
                <w:rFonts w:ascii="Arial" w:hAnsi="Arial"/>
                <w:sz w:val="20"/>
              </w:rPr>
              <w:t>G</w:t>
            </w:r>
            <w:r w:rsidRPr="00DC39AA">
              <w:rPr>
                <w:rFonts w:ascii="Arial" w:hAnsi="Arial"/>
                <w:sz w:val="20"/>
              </w:rPr>
              <w:t>rid Card</w:t>
            </w:r>
          </w:p>
          <w:p w14:paraId="7CA105AE" w14:textId="37BD66DE" w:rsidR="00CB6128" w:rsidRPr="00DC39AA" w:rsidRDefault="00CB6128" w:rsidP="00E21376">
            <w:pPr>
              <w:pStyle w:val="H1bodytext"/>
              <w:numPr>
                <w:ilvl w:val="0"/>
                <w:numId w:val="20"/>
              </w:numPr>
              <w:spacing w:after="120"/>
              <w:rPr>
                <w:rFonts w:ascii="Arial" w:hAnsi="Arial"/>
                <w:sz w:val="20"/>
              </w:rPr>
            </w:pPr>
            <w:r w:rsidRPr="00DC39AA">
              <w:rPr>
                <w:rFonts w:ascii="Arial" w:hAnsi="Arial"/>
                <w:sz w:val="20"/>
              </w:rPr>
              <w:t>Inactive Nodes Card</w:t>
            </w:r>
          </w:p>
          <w:p w14:paraId="4863F0ED" w14:textId="66F3F2FB" w:rsidR="00CB6128" w:rsidRPr="00DC39AA" w:rsidRDefault="00CB6128" w:rsidP="00E21376">
            <w:pPr>
              <w:pStyle w:val="H1bodytext"/>
              <w:numPr>
                <w:ilvl w:val="0"/>
                <w:numId w:val="20"/>
              </w:numPr>
              <w:spacing w:after="120"/>
              <w:rPr>
                <w:rFonts w:ascii="Arial" w:hAnsi="Arial"/>
                <w:sz w:val="20"/>
              </w:rPr>
            </w:pPr>
            <w:r w:rsidRPr="00DC39AA">
              <w:rPr>
                <w:rFonts w:ascii="Arial" w:hAnsi="Arial"/>
                <w:sz w:val="20"/>
              </w:rPr>
              <w:t>Rock Soil Zonation Card</w:t>
            </w:r>
          </w:p>
          <w:p w14:paraId="3D1E92BC" w14:textId="19262206" w:rsidR="00CB6128" w:rsidRPr="00DC39AA" w:rsidRDefault="00CB6128" w:rsidP="00E21376">
            <w:pPr>
              <w:pStyle w:val="H1bodytext"/>
              <w:numPr>
                <w:ilvl w:val="0"/>
                <w:numId w:val="20"/>
              </w:numPr>
              <w:spacing w:after="120"/>
              <w:rPr>
                <w:rFonts w:ascii="Arial" w:hAnsi="Arial"/>
                <w:sz w:val="20"/>
              </w:rPr>
            </w:pPr>
            <w:r w:rsidRPr="00DC39AA">
              <w:rPr>
                <w:rFonts w:ascii="Arial" w:hAnsi="Arial"/>
                <w:sz w:val="20"/>
              </w:rPr>
              <w:t>Mechanical Properties Card</w:t>
            </w:r>
          </w:p>
          <w:p w14:paraId="58EFF995" w14:textId="1851E761" w:rsidR="00CB6128" w:rsidRPr="00DC39AA" w:rsidRDefault="00CB6128" w:rsidP="00E21376">
            <w:pPr>
              <w:pStyle w:val="H1bodytext"/>
              <w:numPr>
                <w:ilvl w:val="0"/>
                <w:numId w:val="20"/>
              </w:numPr>
              <w:spacing w:after="120"/>
              <w:rPr>
                <w:rFonts w:ascii="Arial" w:hAnsi="Arial"/>
                <w:sz w:val="20"/>
              </w:rPr>
            </w:pPr>
            <w:r w:rsidRPr="00DC39AA">
              <w:rPr>
                <w:rFonts w:ascii="Arial" w:hAnsi="Arial"/>
                <w:sz w:val="20"/>
              </w:rPr>
              <w:t>Hydraulic Properties Card</w:t>
            </w:r>
          </w:p>
          <w:p w14:paraId="0946A751" w14:textId="589647EB" w:rsidR="00CB6128" w:rsidRPr="00DC39AA" w:rsidRDefault="00CB6128" w:rsidP="00E21376">
            <w:pPr>
              <w:pStyle w:val="H1bodytext"/>
              <w:numPr>
                <w:ilvl w:val="0"/>
                <w:numId w:val="20"/>
              </w:numPr>
              <w:spacing w:after="120"/>
              <w:rPr>
                <w:rFonts w:ascii="Arial" w:hAnsi="Arial"/>
                <w:sz w:val="20"/>
              </w:rPr>
            </w:pPr>
            <w:r w:rsidRPr="00DC39AA">
              <w:rPr>
                <w:rFonts w:ascii="Arial" w:hAnsi="Arial"/>
                <w:sz w:val="20"/>
              </w:rPr>
              <w:t>Saturation Function Card</w:t>
            </w:r>
          </w:p>
          <w:p w14:paraId="768D8E43" w14:textId="34666DFD" w:rsidR="00CB6128" w:rsidRPr="00DC39AA" w:rsidRDefault="00CB6128" w:rsidP="00E21376">
            <w:pPr>
              <w:pStyle w:val="H1bodytext"/>
              <w:numPr>
                <w:ilvl w:val="0"/>
                <w:numId w:val="20"/>
              </w:numPr>
              <w:spacing w:after="120"/>
              <w:rPr>
                <w:rFonts w:ascii="Arial" w:hAnsi="Arial"/>
                <w:sz w:val="20"/>
              </w:rPr>
            </w:pPr>
            <w:r w:rsidRPr="00DC39AA">
              <w:rPr>
                <w:rFonts w:ascii="Arial" w:hAnsi="Arial"/>
                <w:sz w:val="20"/>
              </w:rPr>
              <w:t>X-Aqueous Relative Permeability Card</w:t>
            </w:r>
          </w:p>
          <w:p w14:paraId="2F979741" w14:textId="6855889A" w:rsidR="00CB6128" w:rsidRPr="00DC39AA" w:rsidRDefault="00CB6128" w:rsidP="00E21376">
            <w:pPr>
              <w:pStyle w:val="H1bodytext"/>
              <w:numPr>
                <w:ilvl w:val="0"/>
                <w:numId w:val="20"/>
              </w:numPr>
              <w:spacing w:after="120"/>
              <w:rPr>
                <w:rFonts w:ascii="Arial" w:hAnsi="Arial"/>
                <w:sz w:val="20"/>
              </w:rPr>
            </w:pPr>
            <w:r w:rsidRPr="00DC39AA">
              <w:rPr>
                <w:rFonts w:ascii="Arial" w:hAnsi="Arial"/>
                <w:sz w:val="20"/>
              </w:rPr>
              <w:t>Y-Aqueous Relative Permeability Card</w:t>
            </w:r>
          </w:p>
          <w:p w14:paraId="65925647" w14:textId="5E972AE5" w:rsidR="00CB6128" w:rsidRPr="00DC39AA" w:rsidRDefault="00CB6128" w:rsidP="00E21376">
            <w:pPr>
              <w:pStyle w:val="H1bodytext"/>
              <w:numPr>
                <w:ilvl w:val="0"/>
                <w:numId w:val="20"/>
              </w:numPr>
              <w:spacing w:after="120"/>
              <w:rPr>
                <w:rFonts w:ascii="Arial" w:hAnsi="Arial"/>
                <w:sz w:val="20"/>
              </w:rPr>
            </w:pPr>
            <w:r w:rsidRPr="00DC39AA">
              <w:rPr>
                <w:rFonts w:ascii="Arial" w:hAnsi="Arial"/>
                <w:sz w:val="20"/>
              </w:rPr>
              <w:t>Z-Aqueous Relative Permeability Card</w:t>
            </w:r>
          </w:p>
          <w:p w14:paraId="3A04CE71" w14:textId="39505DC8" w:rsidR="00CB6128" w:rsidRDefault="00CB6128" w:rsidP="00E21376">
            <w:pPr>
              <w:pStyle w:val="H1bodytext"/>
              <w:numPr>
                <w:ilvl w:val="0"/>
                <w:numId w:val="20"/>
              </w:numPr>
              <w:spacing w:after="120"/>
              <w:rPr>
                <w:rFonts w:ascii="Arial" w:hAnsi="Arial"/>
                <w:sz w:val="20"/>
              </w:rPr>
            </w:pPr>
            <w:r w:rsidRPr="00DC39AA">
              <w:rPr>
                <w:rFonts w:ascii="Arial" w:hAnsi="Arial"/>
                <w:sz w:val="20"/>
              </w:rPr>
              <w:t>Initial Conditions Card</w:t>
            </w:r>
          </w:p>
          <w:p w14:paraId="5B2A944D" w14:textId="7FF3B523" w:rsidR="00BC0093" w:rsidRPr="00DC39AA" w:rsidRDefault="00BC0093" w:rsidP="00E21376">
            <w:pPr>
              <w:pStyle w:val="H1bodytext"/>
              <w:numPr>
                <w:ilvl w:val="0"/>
                <w:numId w:val="20"/>
              </w:numPr>
              <w:spacing w:after="120"/>
              <w:rPr>
                <w:rFonts w:ascii="Arial" w:hAnsi="Arial"/>
                <w:sz w:val="20"/>
              </w:rPr>
            </w:pPr>
            <w:r>
              <w:rPr>
                <w:rFonts w:ascii="Arial" w:hAnsi="Arial"/>
                <w:sz w:val="20"/>
              </w:rPr>
              <w:t>Source Card</w:t>
            </w:r>
          </w:p>
          <w:p w14:paraId="0918177F" w14:textId="508D4CEA" w:rsidR="00CB6128" w:rsidRPr="00DC39AA" w:rsidRDefault="00CB6128" w:rsidP="00E21376">
            <w:pPr>
              <w:pStyle w:val="H1bodytext"/>
              <w:numPr>
                <w:ilvl w:val="0"/>
                <w:numId w:val="20"/>
              </w:numPr>
              <w:spacing w:after="120"/>
              <w:rPr>
                <w:rFonts w:ascii="Arial" w:hAnsi="Arial" w:cs="Arial"/>
                <w:sz w:val="20"/>
              </w:rPr>
            </w:pPr>
            <w:r w:rsidRPr="00DC39AA">
              <w:rPr>
                <w:rFonts w:ascii="Arial" w:hAnsi="Arial"/>
                <w:sz w:val="20"/>
              </w:rPr>
              <w:lastRenderedPageBreak/>
              <w:t>Surface Flux Card</w:t>
            </w:r>
          </w:p>
        </w:tc>
        <w:tc>
          <w:tcPr>
            <w:tcW w:w="3455" w:type="dxa"/>
            <w:vAlign w:val="center"/>
          </w:tcPr>
          <w:p w14:paraId="7C4A1387" w14:textId="425B6778" w:rsidR="00CB6128" w:rsidRDefault="00CB6128" w:rsidP="00E21376">
            <w:pPr>
              <w:pStyle w:val="H1bodytext"/>
              <w:spacing w:after="0"/>
              <w:ind w:left="0"/>
              <w:rPr>
                <w:rFonts w:ascii="Arial" w:hAnsi="Arial"/>
                <w:sz w:val="20"/>
              </w:rPr>
            </w:pPr>
            <w:r>
              <w:rPr>
                <w:rFonts w:ascii="Arial" w:hAnsi="Arial"/>
                <w:sz w:val="20"/>
              </w:rPr>
              <w:lastRenderedPageBreak/>
              <w:t xml:space="preserve">The information in the </w:t>
            </w:r>
            <w:proofErr w:type="spellStart"/>
            <w:r w:rsidRPr="00BC0093">
              <w:rPr>
                <w:rFonts w:ascii="Arial" w:hAnsi="Arial"/>
                <w:b/>
                <w:bCs/>
                <w:i/>
                <w:iCs/>
                <w:sz w:val="20"/>
              </w:rPr>
              <w:t>input_</w:t>
            </w:r>
            <w:r w:rsidR="00BC0093" w:rsidRPr="00BC0093">
              <w:rPr>
                <w:rFonts w:ascii="Arial" w:hAnsi="Arial"/>
                <w:b/>
                <w:bCs/>
                <w:i/>
                <w:iCs/>
                <w:sz w:val="20"/>
              </w:rPr>
              <w:t>cie_</w:t>
            </w:r>
            <w:r w:rsidRPr="00BC0093">
              <w:rPr>
                <w:rFonts w:ascii="Arial" w:hAnsi="Arial"/>
                <w:b/>
                <w:bCs/>
                <w:i/>
                <w:iCs/>
                <w:sz w:val="20"/>
              </w:rPr>
              <w:t>SS</w:t>
            </w:r>
            <w:proofErr w:type="spellEnd"/>
            <w:r>
              <w:rPr>
                <w:rFonts w:ascii="Arial" w:hAnsi="Arial"/>
                <w:sz w:val="20"/>
              </w:rPr>
              <w:t xml:space="preserve"> file for the specified cards is identical to the information in the source file </w:t>
            </w:r>
            <w:r w:rsidRPr="00BC0093">
              <w:rPr>
                <w:rFonts w:ascii="Arial" w:hAnsi="Arial"/>
                <w:b/>
                <w:bCs/>
                <w:i/>
                <w:iCs/>
                <w:sz w:val="20"/>
              </w:rPr>
              <w:t>input</w:t>
            </w:r>
            <w:r>
              <w:rPr>
                <w:rFonts w:ascii="Arial" w:hAnsi="Arial"/>
                <w:sz w:val="20"/>
              </w:rPr>
              <w:t xml:space="preserve"> located in </w:t>
            </w:r>
            <w:proofErr w:type="gramStart"/>
            <w:r>
              <w:rPr>
                <w:rFonts w:ascii="Arial" w:hAnsi="Arial"/>
                <w:sz w:val="20"/>
              </w:rPr>
              <w:t xml:space="preserve">the </w:t>
            </w:r>
            <w:r w:rsidRPr="00BC0093">
              <w:rPr>
                <w:rFonts w:ascii="Lucida Console" w:hAnsi="Lucida Console"/>
                <w:sz w:val="18"/>
                <w:szCs w:val="18"/>
                <w:highlight w:val="lightGray"/>
              </w:rPr>
              <w:t>..</w:t>
            </w:r>
            <w:proofErr w:type="gramEnd"/>
            <w:r w:rsidRPr="00BC0093">
              <w:rPr>
                <w:rFonts w:ascii="Lucida Console" w:hAnsi="Lucida Console"/>
                <w:sz w:val="18"/>
                <w:szCs w:val="18"/>
                <w:highlight w:val="lightGray"/>
              </w:rPr>
              <w:t>/build</w:t>
            </w:r>
            <w:r>
              <w:rPr>
                <w:rFonts w:ascii="Arial" w:hAnsi="Arial"/>
                <w:sz w:val="20"/>
              </w:rPr>
              <w:t xml:space="preserve"> directory.</w:t>
            </w:r>
          </w:p>
        </w:tc>
        <w:tc>
          <w:tcPr>
            <w:tcW w:w="1543" w:type="dxa"/>
            <w:vAlign w:val="center"/>
          </w:tcPr>
          <w:p w14:paraId="40DC2007" w14:textId="77777777" w:rsidR="00CB6128" w:rsidRPr="00702160" w:rsidRDefault="00CB6128" w:rsidP="00E21376">
            <w:pPr>
              <w:pStyle w:val="H1bodytext"/>
              <w:spacing w:after="0"/>
              <w:ind w:left="0"/>
              <w:rPr>
                <w:rFonts w:ascii="Arial" w:hAnsi="Arial"/>
                <w:sz w:val="20"/>
              </w:rPr>
            </w:pPr>
          </w:p>
        </w:tc>
      </w:tr>
      <w:tr w:rsidR="00CB6128" w:rsidRPr="007D0AAC" w14:paraId="42AE7776" w14:textId="77777777" w:rsidTr="00DC1355">
        <w:trPr>
          <w:trHeight w:val="357"/>
        </w:trPr>
        <w:tc>
          <w:tcPr>
            <w:tcW w:w="703" w:type="dxa"/>
            <w:vAlign w:val="center"/>
          </w:tcPr>
          <w:p w14:paraId="2152F7A6" w14:textId="0011C779" w:rsidR="00CB6128" w:rsidRPr="007D0AAC" w:rsidRDefault="007D2DAC" w:rsidP="00E21376">
            <w:pPr>
              <w:pStyle w:val="H1bodytext"/>
              <w:spacing w:after="0"/>
              <w:ind w:left="0"/>
              <w:jc w:val="center"/>
              <w:rPr>
                <w:rFonts w:ascii="Arial" w:hAnsi="Arial"/>
                <w:sz w:val="20"/>
              </w:rPr>
            </w:pPr>
            <w:r>
              <w:rPr>
                <w:rFonts w:ascii="Arial" w:hAnsi="Arial"/>
                <w:sz w:val="20"/>
              </w:rPr>
              <w:lastRenderedPageBreak/>
              <w:t>6</w:t>
            </w:r>
          </w:p>
        </w:tc>
        <w:tc>
          <w:tcPr>
            <w:tcW w:w="4437" w:type="dxa"/>
            <w:vAlign w:val="center"/>
          </w:tcPr>
          <w:p w14:paraId="2D99D7D4" w14:textId="77777777" w:rsidR="00773F81" w:rsidRDefault="00CB6128" w:rsidP="00E21376">
            <w:pPr>
              <w:pStyle w:val="H1bodytext"/>
              <w:spacing w:after="120"/>
              <w:ind w:left="0"/>
              <w:contextualSpacing/>
              <w:rPr>
                <w:rFonts w:ascii="Arial" w:hAnsi="Arial"/>
                <w:i/>
                <w:iCs/>
                <w:sz w:val="20"/>
              </w:rPr>
            </w:pPr>
            <w:r w:rsidRPr="00DC39AA">
              <w:rPr>
                <w:rFonts w:ascii="Arial" w:hAnsi="Arial"/>
                <w:sz w:val="20"/>
              </w:rPr>
              <w:t xml:space="preserve">Confirm that the </w:t>
            </w:r>
            <w:r w:rsidRPr="00DC39AA">
              <w:rPr>
                <w:rFonts w:ascii="Arial" w:hAnsi="Arial"/>
                <w:i/>
                <w:iCs/>
                <w:sz w:val="20"/>
              </w:rPr>
              <w:t>Boundary</w:t>
            </w:r>
            <w:r>
              <w:rPr>
                <w:rFonts w:ascii="Arial" w:hAnsi="Arial"/>
                <w:i/>
                <w:iCs/>
                <w:sz w:val="20"/>
              </w:rPr>
              <w:t xml:space="preserve"> Conditions</w:t>
            </w:r>
            <w:r w:rsidRPr="00DC39AA">
              <w:rPr>
                <w:rFonts w:ascii="Arial" w:hAnsi="Arial"/>
                <w:i/>
                <w:iCs/>
                <w:sz w:val="20"/>
              </w:rPr>
              <w:t xml:space="preserve"> Card</w:t>
            </w:r>
            <w:r w:rsidRPr="00DC39AA">
              <w:rPr>
                <w:rFonts w:ascii="Arial" w:hAnsi="Arial"/>
                <w:sz w:val="20"/>
              </w:rPr>
              <w:t xml:space="preserve"> information in the </w:t>
            </w:r>
            <w:proofErr w:type="spellStart"/>
            <w:r w:rsidRPr="007F48CB">
              <w:rPr>
                <w:rFonts w:ascii="Arial" w:hAnsi="Arial"/>
                <w:b/>
                <w:bCs/>
                <w:i/>
                <w:iCs/>
                <w:sz w:val="20"/>
              </w:rPr>
              <w:t>input_</w:t>
            </w:r>
            <w:r w:rsidR="007F48CB" w:rsidRPr="007F48CB">
              <w:rPr>
                <w:rFonts w:ascii="Arial" w:hAnsi="Arial"/>
                <w:b/>
                <w:bCs/>
                <w:i/>
                <w:iCs/>
                <w:sz w:val="20"/>
              </w:rPr>
              <w:t>cie_</w:t>
            </w:r>
            <w:r w:rsidRPr="007F48CB">
              <w:rPr>
                <w:rFonts w:ascii="Arial" w:hAnsi="Arial"/>
                <w:b/>
                <w:bCs/>
                <w:i/>
                <w:iCs/>
                <w:sz w:val="20"/>
              </w:rPr>
              <w:t>SS</w:t>
            </w:r>
            <w:proofErr w:type="spellEnd"/>
            <w:r w:rsidRPr="00DC39AA">
              <w:rPr>
                <w:rFonts w:ascii="Arial" w:hAnsi="Arial"/>
                <w:sz w:val="20"/>
              </w:rPr>
              <w:t xml:space="preserve"> card </w:t>
            </w:r>
            <w:r>
              <w:rPr>
                <w:rFonts w:ascii="Arial" w:hAnsi="Arial"/>
                <w:sz w:val="20"/>
              </w:rPr>
              <w:t>contains</w:t>
            </w:r>
            <w:r w:rsidRPr="00DC39AA">
              <w:rPr>
                <w:rFonts w:ascii="Arial" w:hAnsi="Arial"/>
                <w:sz w:val="20"/>
              </w:rPr>
              <w:t xml:space="preserve"> the information </w:t>
            </w:r>
            <w:r>
              <w:rPr>
                <w:rFonts w:ascii="Arial" w:hAnsi="Arial"/>
                <w:sz w:val="20"/>
              </w:rPr>
              <w:t>from</w:t>
            </w:r>
            <w:r w:rsidRPr="00DC39AA">
              <w:rPr>
                <w:rFonts w:ascii="Arial" w:hAnsi="Arial"/>
                <w:sz w:val="20"/>
              </w:rPr>
              <w:t xml:space="preserve"> the</w:t>
            </w:r>
            <w:r w:rsidRPr="00DC39AA">
              <w:rPr>
                <w:rFonts w:ascii="Arial" w:hAnsi="Arial"/>
                <w:i/>
                <w:iCs/>
                <w:sz w:val="20"/>
              </w:rPr>
              <w:t xml:space="preserve"> </w:t>
            </w:r>
            <w:r w:rsidRPr="00E96689">
              <w:rPr>
                <w:rFonts w:ascii="Lucida Console" w:hAnsi="Lucida Console"/>
                <w:sz w:val="18"/>
                <w:szCs w:val="18"/>
                <w:highlight w:val="lightGray"/>
              </w:rPr>
              <w:t>../ret/</w:t>
            </w:r>
            <w:r w:rsidRPr="00E96689">
              <w:rPr>
                <w:rFonts w:ascii="Arial" w:hAnsi="Arial"/>
                <w:b/>
                <w:bCs/>
                <w:i/>
                <w:iCs/>
                <w:sz w:val="20"/>
              </w:rPr>
              <w:t>c</w:t>
            </w:r>
            <w:r w:rsidR="00461B1F">
              <w:rPr>
                <w:rFonts w:ascii="Arial" w:hAnsi="Arial"/>
                <w:b/>
                <w:bCs/>
                <w:i/>
                <w:iCs/>
                <w:sz w:val="20"/>
              </w:rPr>
              <w:t>ie</w:t>
            </w:r>
            <w:r w:rsidRPr="00E96689">
              <w:rPr>
                <w:rFonts w:ascii="Arial" w:hAnsi="Arial"/>
                <w:b/>
                <w:bCs/>
                <w:i/>
                <w:iCs/>
                <w:sz w:val="20"/>
              </w:rPr>
              <w:t>_ss_boundary_card.dat</w:t>
            </w:r>
            <w:r>
              <w:rPr>
                <w:rFonts w:ascii="Arial" w:hAnsi="Arial"/>
                <w:i/>
                <w:iCs/>
                <w:sz w:val="20"/>
              </w:rPr>
              <w:t xml:space="preserve">. </w:t>
            </w:r>
          </w:p>
          <w:p w14:paraId="6261EEFD" w14:textId="5CBA8ED8" w:rsidR="00773F81" w:rsidRDefault="00773F81" w:rsidP="00E21376">
            <w:pPr>
              <w:pStyle w:val="H1bodytext"/>
              <w:spacing w:after="120"/>
              <w:ind w:left="0"/>
              <w:contextualSpacing/>
              <w:rPr>
                <w:rFonts w:ascii="Arial" w:hAnsi="Arial"/>
                <w:i/>
                <w:iCs/>
                <w:sz w:val="20"/>
              </w:rPr>
            </w:pPr>
          </w:p>
          <w:p w14:paraId="7C06D5A6" w14:textId="6C79E15C" w:rsidR="00773F81" w:rsidRDefault="00773F81" w:rsidP="00E21376">
            <w:pPr>
              <w:pStyle w:val="H1bodytext"/>
              <w:spacing w:after="120"/>
              <w:ind w:left="0"/>
              <w:contextualSpacing/>
              <w:rPr>
                <w:rFonts w:ascii="Arial" w:hAnsi="Arial"/>
                <w:sz w:val="20"/>
              </w:rPr>
            </w:pPr>
            <w:r>
              <w:rPr>
                <w:rFonts w:ascii="Arial" w:hAnsi="Arial"/>
                <w:sz w:val="20"/>
              </w:rPr>
              <w:t xml:space="preserve">Verify the number of boundary conditions reads the following below the line </w:t>
            </w:r>
            <w:r w:rsidRPr="00773F81">
              <w:rPr>
                <w:rFonts w:ascii="Lucida Console" w:hAnsi="Lucida Console"/>
                <w:sz w:val="20"/>
              </w:rPr>
              <w:t>#Number of COCs: 8</w:t>
            </w:r>
            <w:r>
              <w:rPr>
                <w:rFonts w:ascii="Arial" w:hAnsi="Arial"/>
                <w:sz w:val="20"/>
              </w:rPr>
              <w:t>:</w:t>
            </w:r>
          </w:p>
          <w:p w14:paraId="0CFBFCEE" w14:textId="3FA82609" w:rsidR="00773F81" w:rsidRPr="00773F81" w:rsidRDefault="00773F81" w:rsidP="00E21376">
            <w:pPr>
              <w:pStyle w:val="H1bodytext"/>
              <w:numPr>
                <w:ilvl w:val="0"/>
                <w:numId w:val="23"/>
              </w:numPr>
              <w:spacing w:after="120"/>
              <w:contextualSpacing/>
              <w:rPr>
                <w:rFonts w:ascii="Arial" w:hAnsi="Arial"/>
                <w:sz w:val="16"/>
                <w:szCs w:val="16"/>
              </w:rPr>
            </w:pPr>
            <w:r w:rsidRPr="00773F81">
              <w:rPr>
                <w:rFonts w:ascii="Arial" w:hAnsi="Arial"/>
                <w:sz w:val="16"/>
                <w:szCs w:val="16"/>
              </w:rPr>
              <w:t>332,</w:t>
            </w:r>
          </w:p>
          <w:p w14:paraId="284AE832" w14:textId="77777777" w:rsidR="00773F81" w:rsidRDefault="00773F81" w:rsidP="00E21376">
            <w:pPr>
              <w:pStyle w:val="H1bodytext"/>
              <w:spacing w:after="120"/>
              <w:ind w:left="0"/>
              <w:contextualSpacing/>
              <w:rPr>
                <w:rFonts w:ascii="Arial" w:hAnsi="Arial"/>
                <w:i/>
                <w:iCs/>
                <w:sz w:val="20"/>
              </w:rPr>
            </w:pPr>
          </w:p>
          <w:p w14:paraId="6FC87BEC" w14:textId="621A5C11" w:rsidR="00CB6128" w:rsidRDefault="00CB6128" w:rsidP="00E21376">
            <w:pPr>
              <w:pStyle w:val="H1bodytext"/>
              <w:spacing w:after="120"/>
              <w:ind w:left="0"/>
              <w:contextualSpacing/>
              <w:rPr>
                <w:rFonts w:ascii="Arial" w:hAnsi="Arial"/>
                <w:sz w:val="20"/>
              </w:rPr>
            </w:pPr>
            <w:r>
              <w:rPr>
                <w:rFonts w:ascii="Arial" w:hAnsi="Arial"/>
                <w:sz w:val="20"/>
              </w:rPr>
              <w:t xml:space="preserve">There will be an additional boundary condition at the end of the </w:t>
            </w:r>
            <w:r>
              <w:rPr>
                <w:rFonts w:ascii="Arial" w:hAnsi="Arial"/>
                <w:i/>
                <w:iCs/>
                <w:sz w:val="20"/>
              </w:rPr>
              <w:t>Boundary Conditions Card</w:t>
            </w:r>
            <w:r>
              <w:rPr>
                <w:rFonts w:ascii="Arial" w:hAnsi="Arial"/>
                <w:sz w:val="20"/>
              </w:rPr>
              <w:t xml:space="preserve"> corresponding to the bottom model boundary condition</w:t>
            </w:r>
            <w:r w:rsidRPr="00DC39AA">
              <w:rPr>
                <w:rFonts w:ascii="Arial" w:hAnsi="Arial"/>
                <w:i/>
                <w:iCs/>
                <w:sz w:val="20"/>
              </w:rPr>
              <w:t>.</w:t>
            </w:r>
            <w:r w:rsidR="00277418">
              <w:rPr>
                <w:rFonts w:ascii="Arial" w:hAnsi="Arial"/>
                <w:i/>
                <w:iCs/>
                <w:sz w:val="20"/>
              </w:rPr>
              <w:t xml:space="preserve"> </w:t>
            </w:r>
            <w:r w:rsidR="00277418">
              <w:rPr>
                <w:rFonts w:ascii="Arial" w:hAnsi="Arial"/>
                <w:sz w:val="20"/>
              </w:rPr>
              <w:t>Ensure it reads:</w:t>
            </w:r>
          </w:p>
          <w:p w14:paraId="4FBEAA80" w14:textId="77777777" w:rsidR="00277418" w:rsidRPr="00277418" w:rsidRDefault="00277418" w:rsidP="00E21376">
            <w:pPr>
              <w:pStyle w:val="H1bodytext"/>
              <w:numPr>
                <w:ilvl w:val="0"/>
                <w:numId w:val="22"/>
              </w:numPr>
              <w:spacing w:after="120"/>
              <w:contextualSpacing/>
              <w:rPr>
                <w:rFonts w:ascii="Arial" w:hAnsi="Arial"/>
                <w:sz w:val="16"/>
                <w:szCs w:val="16"/>
              </w:rPr>
            </w:pPr>
            <w:r w:rsidRPr="00277418">
              <w:rPr>
                <w:rFonts w:ascii="Arial" w:hAnsi="Arial"/>
                <w:sz w:val="16"/>
                <w:szCs w:val="16"/>
              </w:rPr>
              <w:t xml:space="preserve">File, </w:t>
            </w:r>
            <w:proofErr w:type="spellStart"/>
            <w:r w:rsidRPr="00277418">
              <w:rPr>
                <w:rFonts w:ascii="Arial" w:hAnsi="Arial"/>
                <w:sz w:val="16"/>
                <w:szCs w:val="16"/>
              </w:rPr>
              <w:t>input.bot</w:t>
            </w:r>
            <w:proofErr w:type="spellEnd"/>
            <w:r w:rsidRPr="00277418">
              <w:rPr>
                <w:rFonts w:ascii="Arial" w:hAnsi="Arial"/>
                <w:sz w:val="16"/>
                <w:szCs w:val="16"/>
              </w:rPr>
              <w:t xml:space="preserve">, </w:t>
            </w:r>
            <w:proofErr w:type="spellStart"/>
            <w:r w:rsidRPr="00277418">
              <w:rPr>
                <w:rFonts w:ascii="Arial" w:hAnsi="Arial"/>
                <w:sz w:val="16"/>
                <w:szCs w:val="16"/>
              </w:rPr>
              <w:t>Dirichlet</w:t>
            </w:r>
            <w:proofErr w:type="spellEnd"/>
            <w:r w:rsidRPr="00277418">
              <w:rPr>
                <w:rFonts w:ascii="Arial" w:hAnsi="Arial"/>
                <w:sz w:val="16"/>
                <w:szCs w:val="16"/>
              </w:rPr>
              <w:t xml:space="preserve"> Aqueous,</w:t>
            </w:r>
          </w:p>
          <w:p w14:paraId="58979649" w14:textId="77777777" w:rsidR="00277418" w:rsidRPr="00277418" w:rsidRDefault="00277418" w:rsidP="00E21376">
            <w:pPr>
              <w:pStyle w:val="H1bodytext"/>
              <w:numPr>
                <w:ilvl w:val="0"/>
                <w:numId w:val="22"/>
              </w:numPr>
              <w:spacing w:after="120"/>
              <w:contextualSpacing/>
              <w:rPr>
                <w:rFonts w:ascii="Arial" w:hAnsi="Arial"/>
                <w:sz w:val="16"/>
                <w:szCs w:val="16"/>
              </w:rPr>
            </w:pPr>
            <w:r w:rsidRPr="00277418">
              <w:rPr>
                <w:rFonts w:ascii="Arial" w:hAnsi="Arial"/>
                <w:sz w:val="16"/>
                <w:szCs w:val="16"/>
              </w:rPr>
              <w:t>1,</w:t>
            </w:r>
          </w:p>
          <w:p w14:paraId="07E36327" w14:textId="12A01F63" w:rsidR="00277418" w:rsidRPr="00277418" w:rsidRDefault="00277418" w:rsidP="00E21376">
            <w:pPr>
              <w:pStyle w:val="H1bodytext"/>
              <w:numPr>
                <w:ilvl w:val="0"/>
                <w:numId w:val="22"/>
              </w:numPr>
              <w:spacing w:after="120"/>
              <w:contextualSpacing/>
              <w:rPr>
                <w:rFonts w:ascii="Arial" w:hAnsi="Arial"/>
                <w:sz w:val="20"/>
              </w:rPr>
            </w:pPr>
            <w:r w:rsidRPr="00277418">
              <w:rPr>
                <w:rFonts w:ascii="Arial" w:hAnsi="Arial"/>
                <w:sz w:val="16"/>
                <w:szCs w:val="16"/>
              </w:rPr>
              <w:t>0, year, 101325, Pa</w:t>
            </w:r>
            <w:r>
              <w:rPr>
                <w:rFonts w:ascii="Arial" w:hAnsi="Arial"/>
                <w:sz w:val="20"/>
              </w:rPr>
              <w:t>,</w:t>
            </w:r>
          </w:p>
        </w:tc>
        <w:tc>
          <w:tcPr>
            <w:tcW w:w="3455" w:type="dxa"/>
            <w:vAlign w:val="center"/>
          </w:tcPr>
          <w:p w14:paraId="765D501C" w14:textId="77777777" w:rsidR="00CB6128" w:rsidRDefault="00CB6128" w:rsidP="00E21376">
            <w:pPr>
              <w:pStyle w:val="H1bodytext"/>
              <w:spacing w:after="0"/>
              <w:ind w:left="0"/>
              <w:rPr>
                <w:rFonts w:ascii="Arial" w:hAnsi="Arial"/>
                <w:sz w:val="20"/>
              </w:rPr>
            </w:pPr>
            <w:r>
              <w:rPr>
                <w:rFonts w:ascii="Arial" w:hAnsi="Arial"/>
                <w:sz w:val="20"/>
              </w:rPr>
              <w:t xml:space="preserve">Information in the </w:t>
            </w:r>
            <w:r w:rsidRPr="00DC39AA">
              <w:rPr>
                <w:rFonts w:ascii="Arial" w:hAnsi="Arial"/>
                <w:i/>
                <w:iCs/>
                <w:sz w:val="20"/>
              </w:rPr>
              <w:t>Boundary</w:t>
            </w:r>
            <w:r>
              <w:rPr>
                <w:rFonts w:ascii="Arial" w:hAnsi="Arial"/>
                <w:i/>
                <w:iCs/>
                <w:sz w:val="20"/>
              </w:rPr>
              <w:t xml:space="preserve"> Conditions</w:t>
            </w:r>
            <w:r w:rsidRPr="00DC39AA">
              <w:rPr>
                <w:rFonts w:ascii="Arial" w:hAnsi="Arial"/>
                <w:i/>
                <w:iCs/>
                <w:sz w:val="20"/>
              </w:rPr>
              <w:t xml:space="preserve"> Card</w:t>
            </w:r>
            <w:r>
              <w:rPr>
                <w:rFonts w:ascii="Arial" w:hAnsi="Arial"/>
                <w:i/>
                <w:iCs/>
                <w:sz w:val="20"/>
              </w:rPr>
              <w:t xml:space="preserve"> </w:t>
            </w:r>
            <w:r w:rsidRPr="00DC39AA">
              <w:rPr>
                <w:rFonts w:ascii="Arial" w:hAnsi="Arial"/>
                <w:sz w:val="20"/>
              </w:rPr>
              <w:t xml:space="preserve">generated in the </w:t>
            </w:r>
            <w:proofErr w:type="spellStart"/>
            <w:r w:rsidRPr="006C4B74">
              <w:rPr>
                <w:rFonts w:ascii="Arial" w:hAnsi="Arial"/>
                <w:b/>
                <w:bCs/>
                <w:i/>
                <w:iCs/>
                <w:sz w:val="20"/>
              </w:rPr>
              <w:t>input_</w:t>
            </w:r>
            <w:r w:rsidR="006C4B74" w:rsidRPr="006C4B74">
              <w:rPr>
                <w:rFonts w:ascii="Arial" w:hAnsi="Arial"/>
                <w:b/>
                <w:bCs/>
                <w:i/>
                <w:iCs/>
                <w:sz w:val="20"/>
              </w:rPr>
              <w:t>cie_</w:t>
            </w:r>
            <w:r w:rsidRPr="006C4B74">
              <w:rPr>
                <w:rFonts w:ascii="Arial" w:hAnsi="Arial"/>
                <w:b/>
                <w:bCs/>
                <w:i/>
                <w:iCs/>
                <w:sz w:val="20"/>
              </w:rPr>
              <w:t>SS</w:t>
            </w:r>
            <w:proofErr w:type="spellEnd"/>
            <w:r w:rsidRPr="00DC39AA">
              <w:rPr>
                <w:rFonts w:ascii="Arial" w:hAnsi="Arial"/>
                <w:sz w:val="20"/>
              </w:rPr>
              <w:t xml:space="preserve"> card </w:t>
            </w:r>
            <w:r>
              <w:rPr>
                <w:rFonts w:ascii="Arial" w:hAnsi="Arial"/>
                <w:sz w:val="20"/>
              </w:rPr>
              <w:t xml:space="preserve">contains </w:t>
            </w:r>
            <w:r w:rsidRPr="00DC39AA">
              <w:rPr>
                <w:rFonts w:ascii="Arial" w:hAnsi="Arial"/>
                <w:sz w:val="20"/>
              </w:rPr>
              <w:t xml:space="preserve">the information </w:t>
            </w:r>
            <w:r>
              <w:rPr>
                <w:rFonts w:ascii="Arial" w:hAnsi="Arial"/>
                <w:sz w:val="20"/>
              </w:rPr>
              <w:t>from</w:t>
            </w:r>
            <w:r w:rsidRPr="00DC39AA">
              <w:rPr>
                <w:rFonts w:ascii="Arial" w:hAnsi="Arial"/>
                <w:sz w:val="20"/>
              </w:rPr>
              <w:t xml:space="preserve"> the</w:t>
            </w:r>
            <w:r w:rsidRPr="00DC39AA">
              <w:rPr>
                <w:rFonts w:ascii="Arial" w:hAnsi="Arial"/>
                <w:i/>
                <w:iCs/>
                <w:sz w:val="20"/>
              </w:rPr>
              <w:t xml:space="preserve"> </w:t>
            </w:r>
            <w:r w:rsidRPr="006C4B74">
              <w:rPr>
                <w:rFonts w:ascii="Lucida Console" w:hAnsi="Lucida Console"/>
                <w:sz w:val="18"/>
                <w:szCs w:val="18"/>
                <w:highlight w:val="lightGray"/>
              </w:rPr>
              <w:t>../ret/</w:t>
            </w:r>
            <w:r w:rsidRPr="006C4B74">
              <w:rPr>
                <w:rFonts w:ascii="Arial" w:hAnsi="Arial"/>
                <w:b/>
                <w:bCs/>
                <w:i/>
                <w:iCs/>
                <w:sz w:val="20"/>
              </w:rPr>
              <w:t>ca_ss_boundary_card.dat</w:t>
            </w:r>
            <w:r>
              <w:rPr>
                <w:rFonts w:ascii="Arial" w:hAnsi="Arial"/>
                <w:sz w:val="20"/>
              </w:rPr>
              <w:t xml:space="preserve"> and has the addition of the bottom model boundary condition</w:t>
            </w:r>
            <w:r w:rsidR="007D2DAC">
              <w:rPr>
                <w:rFonts w:ascii="Arial" w:hAnsi="Arial"/>
                <w:sz w:val="20"/>
              </w:rPr>
              <w:t>. The bottom model boundary condition is described in FR-4 above</w:t>
            </w:r>
            <w:r w:rsidR="00277418">
              <w:rPr>
                <w:rFonts w:ascii="Arial" w:hAnsi="Arial"/>
                <w:sz w:val="20"/>
              </w:rPr>
              <w:t>.</w:t>
            </w:r>
          </w:p>
          <w:p w14:paraId="01FD447C" w14:textId="77777777" w:rsidR="008A213B" w:rsidRDefault="008A213B" w:rsidP="00E21376">
            <w:pPr>
              <w:pStyle w:val="H1bodytext"/>
              <w:spacing w:after="0"/>
              <w:ind w:left="0"/>
              <w:rPr>
                <w:rFonts w:ascii="Arial" w:hAnsi="Arial"/>
                <w:sz w:val="20"/>
              </w:rPr>
            </w:pPr>
          </w:p>
          <w:p w14:paraId="395F8950" w14:textId="110F83A5" w:rsidR="008A213B" w:rsidRPr="00702160" w:rsidRDefault="008A213B" w:rsidP="00E21376">
            <w:pPr>
              <w:pStyle w:val="H1bodytext"/>
              <w:spacing w:after="0"/>
              <w:ind w:left="0"/>
              <w:rPr>
                <w:rFonts w:ascii="Arial" w:hAnsi="Arial"/>
                <w:sz w:val="20"/>
              </w:rPr>
            </w:pPr>
            <w:r>
              <w:rPr>
                <w:rFonts w:ascii="Arial" w:hAnsi="Arial"/>
                <w:sz w:val="20"/>
              </w:rPr>
              <w:t xml:space="preserve">Number of boundary conditions </w:t>
            </w:r>
            <w:r w:rsidR="00773F81">
              <w:rPr>
                <w:rFonts w:ascii="Arial" w:hAnsi="Arial"/>
                <w:sz w:val="20"/>
              </w:rPr>
              <w:t>will be 332.</w:t>
            </w:r>
          </w:p>
        </w:tc>
        <w:tc>
          <w:tcPr>
            <w:tcW w:w="1543" w:type="dxa"/>
            <w:vAlign w:val="center"/>
          </w:tcPr>
          <w:p w14:paraId="06F36676" w14:textId="5BB9F470" w:rsidR="00CB6128" w:rsidRPr="00702160" w:rsidRDefault="00CB6128" w:rsidP="00E21376">
            <w:pPr>
              <w:pStyle w:val="H1bodytext"/>
              <w:spacing w:after="0"/>
              <w:ind w:left="0"/>
              <w:rPr>
                <w:rFonts w:ascii="Arial" w:hAnsi="Arial"/>
                <w:sz w:val="20"/>
              </w:rPr>
            </w:pPr>
          </w:p>
        </w:tc>
      </w:tr>
      <w:tr w:rsidR="00CB6128" w:rsidRPr="007D0AAC" w14:paraId="34040F58" w14:textId="77777777" w:rsidTr="00DC1355">
        <w:trPr>
          <w:trHeight w:val="357"/>
        </w:trPr>
        <w:tc>
          <w:tcPr>
            <w:tcW w:w="703" w:type="dxa"/>
            <w:vAlign w:val="center"/>
          </w:tcPr>
          <w:p w14:paraId="53EE8DDB" w14:textId="2D3CDD1D" w:rsidR="00CB6128" w:rsidRDefault="007D2DAC" w:rsidP="00E21376">
            <w:pPr>
              <w:pStyle w:val="H1bodytext"/>
              <w:spacing w:after="0"/>
              <w:ind w:left="0"/>
              <w:jc w:val="center"/>
              <w:rPr>
                <w:rFonts w:ascii="Arial" w:hAnsi="Arial"/>
                <w:sz w:val="20"/>
              </w:rPr>
            </w:pPr>
            <w:r>
              <w:rPr>
                <w:rFonts w:ascii="Arial" w:hAnsi="Arial"/>
                <w:sz w:val="20"/>
              </w:rPr>
              <w:t>7</w:t>
            </w:r>
          </w:p>
        </w:tc>
        <w:tc>
          <w:tcPr>
            <w:tcW w:w="4437" w:type="dxa"/>
            <w:vAlign w:val="center"/>
          </w:tcPr>
          <w:p w14:paraId="01C4F8A2" w14:textId="20AF780D" w:rsidR="00CB6128" w:rsidRPr="002252ED" w:rsidRDefault="00CB6128" w:rsidP="00E21376">
            <w:pPr>
              <w:pStyle w:val="H1bodytext"/>
              <w:spacing w:after="0"/>
              <w:ind w:left="0"/>
              <w:rPr>
                <w:rFonts w:ascii="Arial" w:hAnsi="Arial"/>
                <w:sz w:val="20"/>
              </w:rPr>
            </w:pPr>
            <w:r w:rsidRPr="00DC39AA">
              <w:rPr>
                <w:rFonts w:ascii="Arial" w:hAnsi="Arial"/>
                <w:sz w:val="20"/>
              </w:rPr>
              <w:t xml:space="preserve">Confirm that the </w:t>
            </w:r>
            <w:r w:rsidRPr="00DC39AA">
              <w:rPr>
                <w:rFonts w:ascii="Arial" w:hAnsi="Arial"/>
                <w:i/>
                <w:iCs/>
                <w:sz w:val="20"/>
              </w:rPr>
              <w:t>Output Control Card</w:t>
            </w:r>
            <w:r w:rsidRPr="00DC39AA">
              <w:rPr>
                <w:rFonts w:ascii="Arial" w:hAnsi="Arial"/>
                <w:sz w:val="20"/>
              </w:rPr>
              <w:t xml:space="preserve"> information in the </w:t>
            </w:r>
            <w:proofErr w:type="spellStart"/>
            <w:r w:rsidRPr="006C4B74">
              <w:rPr>
                <w:rFonts w:ascii="Arial" w:hAnsi="Arial"/>
                <w:b/>
                <w:bCs/>
                <w:i/>
                <w:iCs/>
                <w:sz w:val="20"/>
              </w:rPr>
              <w:t>input</w:t>
            </w:r>
            <w:r w:rsidR="008A213B">
              <w:rPr>
                <w:rFonts w:ascii="Arial" w:hAnsi="Arial"/>
                <w:b/>
                <w:bCs/>
                <w:i/>
                <w:iCs/>
                <w:sz w:val="20"/>
              </w:rPr>
              <w:t>_cie</w:t>
            </w:r>
            <w:r w:rsidRPr="006C4B74">
              <w:rPr>
                <w:rFonts w:ascii="Arial" w:hAnsi="Arial"/>
                <w:b/>
                <w:bCs/>
                <w:i/>
                <w:iCs/>
                <w:sz w:val="20"/>
              </w:rPr>
              <w:t>_SS</w:t>
            </w:r>
            <w:proofErr w:type="spellEnd"/>
            <w:r w:rsidRPr="00DC39AA">
              <w:rPr>
                <w:rFonts w:ascii="Arial" w:hAnsi="Arial"/>
                <w:sz w:val="20"/>
              </w:rPr>
              <w:t xml:space="preserve"> card corresponds to the information in the</w:t>
            </w:r>
            <w:r w:rsidRPr="00DC39AA">
              <w:rPr>
                <w:rFonts w:ascii="Arial" w:hAnsi="Arial"/>
                <w:i/>
                <w:iCs/>
                <w:sz w:val="20"/>
              </w:rPr>
              <w:t xml:space="preserve"> </w:t>
            </w:r>
            <w:r w:rsidRPr="006C4B74">
              <w:rPr>
                <w:rFonts w:ascii="Lucida Console" w:hAnsi="Lucida Console"/>
                <w:sz w:val="18"/>
                <w:szCs w:val="18"/>
                <w:highlight w:val="lightGray"/>
              </w:rPr>
              <w:t>ss/</w:t>
            </w:r>
            <w:r w:rsidRPr="006C4B74">
              <w:rPr>
                <w:rFonts w:ascii="Arial" w:hAnsi="Arial"/>
                <w:b/>
                <w:bCs/>
                <w:i/>
                <w:iCs/>
                <w:sz w:val="20"/>
              </w:rPr>
              <w:t>SS_Output_Control.dat</w:t>
            </w:r>
            <w:r w:rsidR="002252ED">
              <w:rPr>
                <w:rFonts w:ascii="Arial" w:hAnsi="Arial"/>
                <w:sz w:val="20"/>
              </w:rPr>
              <w:t>.</w:t>
            </w:r>
          </w:p>
        </w:tc>
        <w:tc>
          <w:tcPr>
            <w:tcW w:w="3455" w:type="dxa"/>
            <w:vAlign w:val="center"/>
          </w:tcPr>
          <w:p w14:paraId="7C830BCE" w14:textId="36D40508" w:rsidR="00CB6128" w:rsidRDefault="00CB6128" w:rsidP="00E21376">
            <w:pPr>
              <w:pStyle w:val="H1bodytext"/>
              <w:spacing w:after="0"/>
              <w:ind w:left="0"/>
              <w:rPr>
                <w:rFonts w:ascii="Arial" w:hAnsi="Arial"/>
                <w:sz w:val="20"/>
              </w:rPr>
            </w:pPr>
            <w:r>
              <w:rPr>
                <w:rFonts w:ascii="Arial" w:hAnsi="Arial"/>
                <w:sz w:val="20"/>
              </w:rPr>
              <w:t>Information in</w:t>
            </w:r>
            <w:r w:rsidRPr="00DC39AA">
              <w:rPr>
                <w:rFonts w:ascii="Arial" w:hAnsi="Arial"/>
                <w:sz w:val="20"/>
              </w:rPr>
              <w:t xml:space="preserve"> the </w:t>
            </w:r>
            <w:r w:rsidRPr="00DC39AA">
              <w:rPr>
                <w:rFonts w:ascii="Arial" w:hAnsi="Arial"/>
                <w:i/>
                <w:iCs/>
                <w:sz w:val="20"/>
              </w:rPr>
              <w:t>Output Control Card</w:t>
            </w:r>
            <w:r w:rsidRPr="00DC39AA">
              <w:rPr>
                <w:rFonts w:ascii="Arial" w:hAnsi="Arial"/>
                <w:sz w:val="20"/>
              </w:rPr>
              <w:t xml:space="preserve"> </w:t>
            </w:r>
            <w:r>
              <w:rPr>
                <w:rFonts w:ascii="Arial" w:hAnsi="Arial"/>
                <w:sz w:val="20"/>
              </w:rPr>
              <w:t>generated</w:t>
            </w:r>
            <w:r w:rsidRPr="00DC39AA">
              <w:rPr>
                <w:rFonts w:ascii="Arial" w:hAnsi="Arial"/>
                <w:sz w:val="20"/>
              </w:rPr>
              <w:t xml:space="preserve"> in the </w:t>
            </w:r>
            <w:proofErr w:type="spellStart"/>
            <w:r w:rsidRPr="000560C9">
              <w:rPr>
                <w:rFonts w:ascii="Arial" w:hAnsi="Arial"/>
                <w:b/>
                <w:bCs/>
                <w:i/>
                <w:iCs/>
                <w:sz w:val="20"/>
              </w:rPr>
              <w:t>input</w:t>
            </w:r>
            <w:r w:rsidR="008A213B">
              <w:rPr>
                <w:rFonts w:ascii="Arial" w:hAnsi="Arial"/>
                <w:b/>
                <w:bCs/>
                <w:i/>
                <w:iCs/>
                <w:sz w:val="20"/>
              </w:rPr>
              <w:t>_cie</w:t>
            </w:r>
            <w:r w:rsidRPr="000560C9">
              <w:rPr>
                <w:rFonts w:ascii="Arial" w:hAnsi="Arial"/>
                <w:b/>
                <w:bCs/>
                <w:i/>
                <w:iCs/>
                <w:sz w:val="20"/>
              </w:rPr>
              <w:t>_SS</w:t>
            </w:r>
            <w:proofErr w:type="spellEnd"/>
            <w:r w:rsidRPr="00DC39AA">
              <w:rPr>
                <w:rFonts w:ascii="Arial" w:hAnsi="Arial"/>
                <w:sz w:val="20"/>
              </w:rPr>
              <w:t xml:space="preserve"> card </w:t>
            </w:r>
            <w:r>
              <w:rPr>
                <w:rFonts w:ascii="Arial" w:hAnsi="Arial"/>
                <w:sz w:val="20"/>
              </w:rPr>
              <w:t>is identical t</w:t>
            </w:r>
            <w:r w:rsidRPr="00DC39AA">
              <w:rPr>
                <w:rFonts w:ascii="Arial" w:hAnsi="Arial"/>
                <w:sz w:val="20"/>
              </w:rPr>
              <w:t>o the information in the</w:t>
            </w:r>
            <w:r w:rsidRPr="00DC39AA">
              <w:rPr>
                <w:rFonts w:ascii="Arial" w:hAnsi="Arial"/>
                <w:i/>
                <w:iCs/>
                <w:sz w:val="20"/>
              </w:rPr>
              <w:t xml:space="preserve"> </w:t>
            </w:r>
            <w:r w:rsidR="006C4B74" w:rsidRPr="006C4B74">
              <w:rPr>
                <w:rFonts w:ascii="Lucida Console" w:hAnsi="Lucida Console"/>
                <w:sz w:val="18"/>
                <w:szCs w:val="18"/>
                <w:highlight w:val="lightGray"/>
              </w:rPr>
              <w:t>ss/</w:t>
            </w:r>
            <w:r w:rsidR="006C4B74" w:rsidRPr="006C4B74">
              <w:rPr>
                <w:rFonts w:ascii="Arial" w:hAnsi="Arial"/>
                <w:b/>
                <w:bCs/>
                <w:i/>
                <w:iCs/>
                <w:sz w:val="20"/>
              </w:rPr>
              <w:t>SS_Output_Control.dat</w:t>
            </w:r>
            <w:r w:rsidRPr="00312F8C">
              <w:rPr>
                <w:rFonts w:ascii="Arial" w:hAnsi="Arial"/>
                <w:sz w:val="20"/>
              </w:rPr>
              <w:t>.</w:t>
            </w:r>
          </w:p>
        </w:tc>
        <w:tc>
          <w:tcPr>
            <w:tcW w:w="1543" w:type="dxa"/>
            <w:vAlign w:val="center"/>
          </w:tcPr>
          <w:p w14:paraId="4A68DD71" w14:textId="77777777" w:rsidR="00CB6128" w:rsidRPr="00702160" w:rsidRDefault="00CB6128" w:rsidP="00E21376">
            <w:pPr>
              <w:pStyle w:val="H1bodytext"/>
              <w:spacing w:after="0"/>
              <w:ind w:left="0"/>
              <w:rPr>
                <w:rFonts w:ascii="Arial" w:hAnsi="Arial"/>
                <w:sz w:val="20"/>
              </w:rPr>
            </w:pPr>
          </w:p>
        </w:tc>
      </w:tr>
    </w:tbl>
    <w:p w14:paraId="21D4D304" w14:textId="1E1835CE" w:rsidR="00505B59" w:rsidRPr="00F279D9" w:rsidRDefault="00505B59" w:rsidP="00505B59">
      <w:pPr>
        <w:pStyle w:val="H1bodytext"/>
        <w:spacing w:after="120"/>
        <w:ind w:left="0"/>
        <w:rPr>
          <w:rFonts w:ascii="Arial" w:hAnsi="Arial"/>
          <w:highlight w:val="yellow"/>
        </w:rPr>
      </w:pPr>
    </w:p>
    <w:p w14:paraId="5894D591" w14:textId="63BB1A2A" w:rsidR="00E62A15" w:rsidRPr="00E9368E" w:rsidRDefault="00E62A15" w:rsidP="00E62A15">
      <w:pPr>
        <w:pStyle w:val="H1bodytext"/>
        <w:numPr>
          <w:ilvl w:val="0"/>
          <w:numId w:val="1"/>
        </w:numPr>
        <w:spacing w:after="120"/>
        <w:rPr>
          <w:rFonts w:ascii="Arial" w:hAnsi="Arial"/>
          <w:b/>
        </w:rPr>
      </w:pPr>
      <w:r w:rsidRPr="00E9368E">
        <w:rPr>
          <w:rFonts w:ascii="Arial" w:hAnsi="Arial"/>
          <w:b/>
        </w:rPr>
        <w:t>Acceptance Test Report</w:t>
      </w:r>
    </w:p>
    <w:p w14:paraId="68E6D991" w14:textId="42E4E5E2" w:rsidR="001B7065" w:rsidRPr="001A158D" w:rsidRDefault="00E22D36" w:rsidP="000810F0">
      <w:pPr>
        <w:pStyle w:val="paragraph"/>
        <w:ind w:left="720"/>
        <w:textAlignment w:val="baseline"/>
        <w:rPr>
          <w:rFonts w:ascii="Arial" w:hAnsi="Arial"/>
          <w:highlight w:val="yellow"/>
        </w:rPr>
      </w:pPr>
      <w:r>
        <w:rPr>
          <w:rStyle w:val="normaltextrun"/>
          <w:rFonts w:ascii="Arial" w:hAnsi="Arial" w:cs="Arial"/>
          <w:sz w:val="22"/>
          <w:szCs w:val="22"/>
        </w:rPr>
        <w:t xml:space="preserve">To complete the Acceptance Testing use Appendix A. </w:t>
      </w:r>
      <w:r w:rsidR="001B7065">
        <w:rPr>
          <w:rFonts w:ascii="Arial" w:hAnsi="Arial" w:cs="Arial"/>
        </w:rPr>
        <w:t>Acceptance Test 1 is in Table A-</w:t>
      </w:r>
      <w:r w:rsidR="00FA1374">
        <w:rPr>
          <w:rFonts w:ascii="Arial" w:hAnsi="Arial" w:cs="Arial"/>
        </w:rPr>
        <w:t>1</w:t>
      </w:r>
      <w:r w:rsidR="000810F0">
        <w:rPr>
          <w:rFonts w:ascii="Arial" w:hAnsi="Arial" w:cs="Arial"/>
        </w:rPr>
        <w:t xml:space="preserve"> and uses the A Farms Area model to test </w:t>
      </w:r>
      <w:r w:rsidR="00B72C89" w:rsidRPr="00B72C89">
        <w:rPr>
          <w:rFonts w:ascii="Arial" w:hAnsi="Arial" w:cs="Arial"/>
          <w:szCs w:val="22"/>
        </w:rPr>
        <w:t xml:space="preserve">the </w:t>
      </w:r>
      <w:r w:rsidR="004D750D">
        <w:rPr>
          <w:rFonts w:ascii="Arial" w:hAnsi="Arial"/>
        </w:rPr>
        <w:t xml:space="preserve">CIE Steady State STOMP Input File Generator </w:t>
      </w:r>
      <w:r w:rsidR="00B72C89" w:rsidRPr="00B72C89">
        <w:rPr>
          <w:rFonts w:ascii="Arial" w:hAnsi="Arial" w:cs="Arial"/>
          <w:szCs w:val="22"/>
        </w:rPr>
        <w:t>tool</w:t>
      </w:r>
      <w:r w:rsidR="000810F0">
        <w:rPr>
          <w:rFonts w:ascii="Arial" w:hAnsi="Arial" w:cs="Arial"/>
          <w:szCs w:val="22"/>
        </w:rPr>
        <w:t xml:space="preserve">. </w:t>
      </w:r>
      <w:r w:rsidR="003F53AB" w:rsidRPr="001A158D">
        <w:rPr>
          <w:rFonts w:ascii="Arial" w:hAnsi="Arial"/>
        </w:rPr>
        <w:t>Details of th</w:t>
      </w:r>
      <w:r w:rsidR="000810F0">
        <w:rPr>
          <w:rFonts w:ascii="Arial" w:hAnsi="Arial"/>
        </w:rPr>
        <w:t>i</w:t>
      </w:r>
      <w:r w:rsidR="003F53AB" w:rsidRPr="001A158D">
        <w:rPr>
          <w:rFonts w:ascii="Arial" w:hAnsi="Arial"/>
        </w:rPr>
        <w:t xml:space="preserve">s test, when </w:t>
      </w:r>
      <w:r w:rsidR="000810F0">
        <w:rPr>
          <w:rFonts w:ascii="Arial" w:hAnsi="Arial"/>
        </w:rPr>
        <w:t>it was</w:t>
      </w:r>
      <w:r w:rsidR="003F53AB" w:rsidRPr="001A158D">
        <w:rPr>
          <w:rFonts w:ascii="Arial" w:hAnsi="Arial"/>
        </w:rPr>
        <w:t xml:space="preserve"> conducted, by whom, and if </w:t>
      </w:r>
      <w:r w:rsidR="000810F0">
        <w:rPr>
          <w:rFonts w:ascii="Arial" w:hAnsi="Arial"/>
        </w:rPr>
        <w:t>it</w:t>
      </w:r>
      <w:r w:rsidR="003F53AB" w:rsidRPr="001A158D">
        <w:rPr>
          <w:rFonts w:ascii="Arial" w:hAnsi="Arial"/>
        </w:rPr>
        <w:t xml:space="preserve"> Passed or Failed</w:t>
      </w:r>
      <w:r w:rsidR="00BF5BD7" w:rsidRPr="001A158D">
        <w:rPr>
          <w:rFonts w:ascii="Arial" w:hAnsi="Arial"/>
        </w:rPr>
        <w:t xml:space="preserve"> </w:t>
      </w:r>
      <w:r w:rsidR="000810F0">
        <w:rPr>
          <w:rFonts w:ascii="Arial" w:hAnsi="Arial"/>
        </w:rPr>
        <w:t>is</w:t>
      </w:r>
      <w:r w:rsidR="00BF5BD7" w:rsidRPr="001A158D">
        <w:rPr>
          <w:rFonts w:ascii="Arial" w:hAnsi="Arial"/>
        </w:rPr>
        <w:t xml:space="preserve"> </w:t>
      </w:r>
      <w:r w:rsidR="00BB598D" w:rsidRPr="001A158D">
        <w:rPr>
          <w:rFonts w:ascii="Arial" w:hAnsi="Arial"/>
        </w:rPr>
        <w:t>present in Appendix A.</w:t>
      </w:r>
    </w:p>
    <w:p w14:paraId="73234AD8"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User Guide</w:t>
      </w:r>
    </w:p>
    <w:p w14:paraId="23A9D8B4" w14:textId="77777777" w:rsidR="00947E66" w:rsidRDefault="00947E66" w:rsidP="00947E66">
      <w:pPr>
        <w:pStyle w:val="H1bodytext"/>
        <w:spacing w:after="120"/>
        <w:rPr>
          <w:rFonts w:ascii="Arial" w:hAnsi="Arial"/>
        </w:rPr>
      </w:pPr>
      <w:r w:rsidRPr="00460E5A">
        <w:rPr>
          <w:rFonts w:ascii="Arial" w:hAnsi="Arial"/>
        </w:rPr>
        <w:t>T</w:t>
      </w:r>
      <w:r>
        <w:rPr>
          <w:rFonts w:ascii="Arial" w:hAnsi="Arial"/>
        </w:rPr>
        <w:t>o run this code:</w:t>
      </w:r>
    </w:p>
    <w:p w14:paraId="18D4B34C" w14:textId="64EBCB25" w:rsidR="1AEB2795" w:rsidRDefault="1AEB2795" w:rsidP="3920A0C0">
      <w:pPr>
        <w:pStyle w:val="H1bodytext"/>
        <w:numPr>
          <w:ilvl w:val="0"/>
          <w:numId w:val="10"/>
        </w:numPr>
        <w:spacing w:after="120"/>
        <w:rPr>
          <w:rFonts w:asciiTheme="minorHAnsi" w:eastAsiaTheme="minorEastAsia" w:hAnsiTheme="minorHAnsi" w:cstheme="minorBidi"/>
          <w:szCs w:val="22"/>
        </w:rPr>
      </w:pPr>
      <w:r w:rsidRPr="3920A0C0">
        <w:rPr>
          <w:rFonts w:ascii="Arial" w:hAnsi="Arial"/>
        </w:rPr>
        <w:t>You need to have the inputs in the appropriate directory structure. Specified in Section 4: Software Design Description, under input fi</w:t>
      </w:r>
      <w:r w:rsidR="7FD51F93" w:rsidRPr="3920A0C0">
        <w:rPr>
          <w:rFonts w:ascii="Arial" w:hAnsi="Arial"/>
        </w:rPr>
        <w:t>les.</w:t>
      </w:r>
    </w:p>
    <w:p w14:paraId="259E5424" w14:textId="5BF13AC4" w:rsidR="7FD51F93" w:rsidRDefault="7FD51F93" w:rsidP="3920A0C0">
      <w:pPr>
        <w:pStyle w:val="H1bodytext"/>
        <w:numPr>
          <w:ilvl w:val="0"/>
          <w:numId w:val="10"/>
        </w:numPr>
        <w:spacing w:after="120"/>
        <w:rPr>
          <w:rFonts w:asciiTheme="minorHAnsi" w:eastAsiaTheme="minorEastAsia" w:hAnsiTheme="minorHAnsi" w:cstheme="minorBidi"/>
          <w:szCs w:val="22"/>
        </w:rPr>
      </w:pPr>
      <w:r w:rsidRPr="3920A0C0">
        <w:rPr>
          <w:rFonts w:ascii="Arial" w:hAnsi="Arial"/>
        </w:rPr>
        <w:t xml:space="preserve">From a </w:t>
      </w:r>
      <w:r w:rsidR="004E4AAD">
        <w:rPr>
          <w:rFonts w:ascii="Arial" w:hAnsi="Arial"/>
        </w:rPr>
        <w:t>L</w:t>
      </w:r>
      <w:r w:rsidRPr="3920A0C0">
        <w:rPr>
          <w:rFonts w:ascii="Arial" w:hAnsi="Arial"/>
        </w:rPr>
        <w:t xml:space="preserve">inux prompt in the </w:t>
      </w:r>
      <w:proofErr w:type="spellStart"/>
      <w:r w:rsidR="008A213B" w:rsidRPr="00FC756B">
        <w:rPr>
          <w:rFonts w:ascii="Lucida Console" w:hAnsi="Lucida Console"/>
          <w:sz w:val="18"/>
          <w:szCs w:val="18"/>
          <w:highlight w:val="lightGray"/>
        </w:rPr>
        <w:t>ModelName</w:t>
      </w:r>
      <w:proofErr w:type="spellEnd"/>
      <w:r w:rsidR="008A213B" w:rsidRPr="00FC756B">
        <w:rPr>
          <w:rFonts w:ascii="Lucida Console" w:hAnsi="Lucida Console"/>
          <w:sz w:val="18"/>
          <w:szCs w:val="18"/>
          <w:highlight w:val="lightGray"/>
        </w:rPr>
        <w:t>/</w:t>
      </w:r>
      <w:proofErr w:type="spellStart"/>
      <w:r w:rsidR="008A213B" w:rsidRPr="00FC756B">
        <w:rPr>
          <w:rFonts w:ascii="Lucida Console" w:hAnsi="Lucida Console"/>
          <w:sz w:val="18"/>
          <w:szCs w:val="18"/>
          <w:highlight w:val="lightGray"/>
        </w:rPr>
        <w:t>ss</w:t>
      </w:r>
      <w:proofErr w:type="spellEnd"/>
      <w:r w:rsidR="008A213B" w:rsidRPr="00FC756B">
        <w:rPr>
          <w:rFonts w:ascii="Lucida Console" w:hAnsi="Lucida Console"/>
          <w:sz w:val="18"/>
          <w:szCs w:val="18"/>
          <w:highlight w:val="lightGray"/>
        </w:rPr>
        <w:t>/</w:t>
      </w:r>
      <w:r w:rsidRPr="3920A0C0">
        <w:rPr>
          <w:rFonts w:ascii="Arial" w:hAnsi="Arial"/>
        </w:rPr>
        <w:t xml:space="preserve"> directory of the input files execute the tool as specified in Section 4: software Design Description, under </w:t>
      </w:r>
      <w:r w:rsidR="1455EA9D" w:rsidRPr="3920A0C0">
        <w:rPr>
          <w:rFonts w:ascii="Arial" w:hAnsi="Arial"/>
        </w:rPr>
        <w:t>Execution.</w:t>
      </w:r>
    </w:p>
    <w:p w14:paraId="5410D40B" w14:textId="23073A4D" w:rsidR="00E21376" w:rsidRDefault="00947E66" w:rsidP="00E21376">
      <w:pPr>
        <w:pStyle w:val="H1bodytext"/>
        <w:numPr>
          <w:ilvl w:val="0"/>
          <w:numId w:val="10"/>
        </w:numPr>
        <w:spacing w:after="120"/>
        <w:rPr>
          <w:rFonts w:ascii="Arial" w:hAnsi="Arial"/>
        </w:rPr>
      </w:pPr>
      <w:r>
        <w:rPr>
          <w:rFonts w:ascii="Arial" w:hAnsi="Arial"/>
        </w:rPr>
        <w:t xml:space="preserve">Check that the file </w:t>
      </w:r>
      <w:proofErr w:type="spellStart"/>
      <w:r w:rsidRPr="00344CE7">
        <w:rPr>
          <w:rFonts w:ascii="Arial" w:hAnsi="Arial"/>
          <w:b/>
          <w:bCs/>
          <w:i/>
          <w:iCs/>
        </w:rPr>
        <w:t>input_</w:t>
      </w:r>
      <w:r w:rsidR="001350D5" w:rsidRPr="00344CE7">
        <w:rPr>
          <w:rFonts w:ascii="Arial" w:hAnsi="Arial"/>
          <w:b/>
          <w:bCs/>
          <w:i/>
          <w:iCs/>
        </w:rPr>
        <w:t>cie_</w:t>
      </w:r>
      <w:r w:rsidRPr="00344CE7">
        <w:rPr>
          <w:rFonts w:ascii="Arial" w:hAnsi="Arial"/>
          <w:b/>
          <w:bCs/>
          <w:i/>
          <w:iCs/>
        </w:rPr>
        <w:t>SS</w:t>
      </w:r>
      <w:proofErr w:type="spellEnd"/>
      <w:r>
        <w:rPr>
          <w:rFonts w:ascii="Arial" w:hAnsi="Arial"/>
        </w:rPr>
        <w:t xml:space="preserve"> was created in the </w:t>
      </w:r>
      <w:r w:rsidR="00344CE7" w:rsidRPr="00344CE7">
        <w:rPr>
          <w:rFonts w:ascii="Lucida Console" w:hAnsi="Lucida Console"/>
          <w:sz w:val="18"/>
          <w:szCs w:val="18"/>
          <w:highlight w:val="lightGray"/>
        </w:rPr>
        <w:t>/</w:t>
      </w:r>
      <w:r w:rsidRPr="00344CE7">
        <w:rPr>
          <w:rFonts w:ascii="Lucida Console" w:hAnsi="Lucida Console"/>
          <w:sz w:val="18"/>
          <w:szCs w:val="18"/>
          <w:highlight w:val="lightGray"/>
        </w:rPr>
        <w:t>ss</w:t>
      </w:r>
      <w:r w:rsidR="00344CE7" w:rsidRPr="00344CE7">
        <w:rPr>
          <w:rFonts w:ascii="Lucida Console" w:hAnsi="Lucida Console"/>
          <w:sz w:val="18"/>
          <w:szCs w:val="18"/>
          <w:highlight w:val="lightGray"/>
        </w:rPr>
        <w:t>/</w:t>
      </w:r>
      <w:r>
        <w:rPr>
          <w:rFonts w:ascii="Arial" w:hAnsi="Arial"/>
        </w:rPr>
        <w:t xml:space="preserve"> </w:t>
      </w:r>
      <w:r w:rsidR="5806F424" w:rsidRPr="3920A0C0">
        <w:rPr>
          <w:rFonts w:ascii="Arial" w:hAnsi="Arial"/>
        </w:rPr>
        <w:t>subdirectory</w:t>
      </w:r>
      <w:r>
        <w:rPr>
          <w:rFonts w:ascii="Arial" w:hAnsi="Arial"/>
        </w:rPr>
        <w:t>.</w:t>
      </w:r>
    </w:p>
    <w:p w14:paraId="675469F9" w14:textId="77777777" w:rsidR="00E21376" w:rsidRPr="00E21376" w:rsidRDefault="00E21376" w:rsidP="00DC1355">
      <w:pPr>
        <w:pStyle w:val="H1bodytext"/>
        <w:spacing w:after="120"/>
        <w:ind w:left="0"/>
        <w:rPr>
          <w:rFonts w:ascii="Arial" w:hAnsi="Arial"/>
        </w:rPr>
      </w:pPr>
    </w:p>
    <w:p w14:paraId="5186E17F" w14:textId="24EF7810" w:rsidR="00E21376" w:rsidRPr="00E9368E" w:rsidRDefault="00E21376" w:rsidP="00E21376">
      <w:pPr>
        <w:pStyle w:val="H1bodytext"/>
        <w:numPr>
          <w:ilvl w:val="0"/>
          <w:numId w:val="1"/>
        </w:numPr>
        <w:spacing w:after="120"/>
        <w:rPr>
          <w:rFonts w:ascii="Arial" w:hAnsi="Arial"/>
          <w:b/>
        </w:rPr>
      </w:pPr>
      <w:r>
        <w:rPr>
          <w:rFonts w:ascii="Arial" w:hAnsi="Arial"/>
          <w:b/>
        </w:rPr>
        <w:lastRenderedPageBreak/>
        <w:t>Tool Versions</w:t>
      </w:r>
    </w:p>
    <w:p w14:paraId="2D8124E2" w14:textId="2B3FEF07" w:rsidR="00E21376" w:rsidRPr="00DC1355" w:rsidRDefault="00E21376" w:rsidP="00DC1355">
      <w:pPr>
        <w:pStyle w:val="paragraph"/>
        <w:ind w:left="720"/>
        <w:textAlignment w:val="baseline"/>
        <w:rPr>
          <w:rFonts w:ascii="Arial" w:hAnsi="Arial" w:cs="Arial"/>
        </w:rPr>
      </w:pPr>
      <w:r w:rsidRPr="00DC1355">
        <w:rPr>
          <w:rFonts w:ascii="Arial" w:hAnsi="Arial" w:cs="Arial"/>
        </w:rPr>
        <w:t xml:space="preserve">This section details changes incorporated into each version of the </w:t>
      </w:r>
      <w:r>
        <w:rPr>
          <w:rFonts w:ascii="Arial" w:hAnsi="Arial" w:cs="Arial"/>
        </w:rPr>
        <w:t>CIC Steady Stat STOMP Input File Generator</w:t>
      </w:r>
      <w:r w:rsidRPr="00DC1355">
        <w:rPr>
          <w:rFonts w:ascii="Arial" w:hAnsi="Arial" w:cs="Arial"/>
        </w:rPr>
        <w:t xml:space="preserve"> tool.</w:t>
      </w:r>
    </w:p>
    <w:p w14:paraId="4E70CD10" w14:textId="77777777" w:rsidR="00E21376" w:rsidRPr="004556EC" w:rsidRDefault="00E21376" w:rsidP="00E21376">
      <w:pPr>
        <w:pStyle w:val="ListParagraph"/>
        <w:numPr>
          <w:ilvl w:val="0"/>
          <w:numId w:val="24"/>
        </w:numPr>
      </w:pPr>
      <w:r>
        <w:t>1.0 – Tool was developed.</w:t>
      </w:r>
    </w:p>
    <w:p w14:paraId="659C24FD" w14:textId="770FADE4" w:rsidR="00473B6D" w:rsidRDefault="00473B6D">
      <w:pPr>
        <w:spacing w:after="160" w:line="259" w:lineRule="auto"/>
        <w:rPr>
          <w:rFonts w:ascii="Arial" w:hAnsi="Arial" w:cs="Arial"/>
          <w:b/>
          <w:bCs/>
          <w:sz w:val="22"/>
          <w:szCs w:val="20"/>
        </w:rPr>
      </w:pPr>
      <w:r>
        <w:rPr>
          <w:rFonts w:ascii="Arial" w:hAnsi="Arial" w:cs="Arial"/>
          <w:b/>
          <w:bCs/>
        </w:rPr>
        <w:br w:type="page"/>
      </w:r>
    </w:p>
    <w:p w14:paraId="2F8F0CF3" w14:textId="1DF08957" w:rsidR="004D368E" w:rsidRDefault="004D368E" w:rsidP="00D57686">
      <w:pPr>
        <w:pStyle w:val="H1bodytext"/>
        <w:spacing w:after="120"/>
        <w:jc w:val="center"/>
        <w:rPr>
          <w:rFonts w:ascii="Arial" w:hAnsi="Arial" w:cs="Arial"/>
          <w:b/>
          <w:bCs/>
        </w:rPr>
      </w:pPr>
    </w:p>
    <w:p w14:paraId="11255FB9" w14:textId="25B55627" w:rsidR="00093579" w:rsidRPr="00B00EE4" w:rsidRDefault="00A33C25" w:rsidP="00C97D47">
      <w:pPr>
        <w:pStyle w:val="H1bodytext"/>
        <w:spacing w:before="3000" w:after="120"/>
        <w:jc w:val="center"/>
        <w:rPr>
          <w:rFonts w:ascii="Arial" w:hAnsi="Arial" w:cs="Arial"/>
          <w:b/>
          <w:bCs/>
          <w:sz w:val="24"/>
          <w:szCs w:val="24"/>
        </w:rPr>
      </w:pPr>
      <w:r w:rsidRPr="00B00EE4">
        <w:rPr>
          <w:rFonts w:ascii="Arial" w:hAnsi="Arial" w:cs="Arial"/>
          <w:b/>
          <w:bCs/>
          <w:sz w:val="24"/>
          <w:szCs w:val="24"/>
        </w:rPr>
        <w:t>Appendix A</w:t>
      </w:r>
    </w:p>
    <w:p w14:paraId="38B6CF57" w14:textId="583D06C9" w:rsidR="00D57686" w:rsidRDefault="00D57686" w:rsidP="00D57686">
      <w:pPr>
        <w:pStyle w:val="H1bodytext"/>
        <w:spacing w:after="120"/>
        <w:jc w:val="center"/>
        <w:rPr>
          <w:rFonts w:ascii="Arial" w:hAnsi="Arial" w:cs="Arial"/>
          <w:b/>
          <w:bCs/>
        </w:rPr>
      </w:pPr>
    </w:p>
    <w:p w14:paraId="383A201E" w14:textId="5F7107E7" w:rsidR="00D57686" w:rsidRPr="00A33C25" w:rsidRDefault="00B00EE4" w:rsidP="00D57686">
      <w:pPr>
        <w:pStyle w:val="H1bodytext"/>
        <w:spacing w:after="120"/>
        <w:jc w:val="center"/>
        <w:rPr>
          <w:rFonts w:ascii="Arial" w:hAnsi="Arial" w:cs="Arial"/>
          <w:b/>
          <w:bCs/>
        </w:rPr>
      </w:pPr>
      <w:r w:rsidRPr="00007DB9">
        <w:rPr>
          <w:rFonts w:ascii="Arial" w:hAnsi="Arial" w:cs="Arial"/>
          <w:b/>
          <w:bCs/>
          <w:sz w:val="24"/>
          <w:szCs w:val="24"/>
        </w:rPr>
        <w:t>Completed Acceptance Test Case</w:t>
      </w:r>
    </w:p>
    <w:p w14:paraId="25BAE097" w14:textId="022FABAD" w:rsidR="000D6080" w:rsidRDefault="000D6080">
      <w:pPr>
        <w:spacing w:after="160" w:line="259" w:lineRule="auto"/>
      </w:pPr>
      <w:r>
        <w:br w:type="page"/>
      </w:r>
    </w:p>
    <w:p w14:paraId="5699CDB4" w14:textId="3E8C3ED3" w:rsidR="0026769F" w:rsidRDefault="007F40CC" w:rsidP="0026769F">
      <w:pPr>
        <w:spacing w:after="160" w:line="259" w:lineRule="auto"/>
      </w:pPr>
      <w:r w:rsidRPr="007F40CC">
        <w:rPr>
          <w:rFonts w:ascii="Arial" w:hAnsi="Arial" w:cs="Arial"/>
          <w:b/>
          <w:bCs/>
          <w:sz w:val="22"/>
          <w:szCs w:val="22"/>
        </w:rPr>
        <w:lastRenderedPageBreak/>
        <w:t>Tool Runner Log</w:t>
      </w:r>
    </w:p>
    <w:p w14:paraId="40681E8F"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###Executing Fingerprint Tool###</w:t>
      </w:r>
    </w:p>
    <w:p w14:paraId="7569380D"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03:19:17 PM--Starting CA-CIE Tool Runner.</w:t>
      </w:r>
      <w:r w:rsidRPr="00846722">
        <w:rPr>
          <w:sz w:val="18"/>
          <w:szCs w:val="18"/>
        </w:rPr>
        <w:tab/>
        <w:t>Logging to "ss_afarms.log"</w:t>
      </w:r>
    </w:p>
    <w:p w14:paraId="60983E56"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03:19:17 PM--Code Version: 7293bef5cb896dc81fb4086e3d1e0e34746cd800 v5.0: /opt/tools/</w:t>
      </w:r>
      <w:proofErr w:type="spellStart"/>
      <w:r w:rsidRPr="00846722">
        <w:rPr>
          <w:sz w:val="18"/>
          <w:szCs w:val="18"/>
        </w:rPr>
        <w:t>pylib</w:t>
      </w:r>
      <w:proofErr w:type="spellEnd"/>
      <w:r w:rsidRPr="00846722">
        <w:rPr>
          <w:sz w:val="18"/>
          <w:szCs w:val="18"/>
        </w:rPr>
        <w:t>/runner/runner.py&lt;--1bcfd6779e9cbdb82673405873a8e5e81514ae27</w:t>
      </w:r>
    </w:p>
    <w:p w14:paraId="4B9C4D92"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p>
    <w:p w14:paraId="4658BC32"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03:19:17 PM--Code Version: 7293bef5cb896dc81fb4086e3d1e0e34746cd800 v5.0: /opt/tools/</w:t>
      </w:r>
      <w:proofErr w:type="spellStart"/>
      <w:r w:rsidRPr="00846722">
        <w:rPr>
          <w:sz w:val="18"/>
          <w:szCs w:val="18"/>
        </w:rPr>
        <w:t>pylib</w:t>
      </w:r>
      <w:proofErr w:type="spellEnd"/>
      <w:r w:rsidRPr="00846722">
        <w:rPr>
          <w:sz w:val="18"/>
          <w:szCs w:val="18"/>
        </w:rPr>
        <w:t>/fingerprint/fingerprint.py&lt;--e9692a4faec2ee264fe50417b6b6a516ba82b2f6</w:t>
      </w:r>
    </w:p>
    <w:p w14:paraId="5538A20E"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p>
    <w:p w14:paraId="78ADCF65"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 xml:space="preserve">INFO--08/24/2020 03:19:17 PM--QA Status: </w:t>
      </w:r>
      <w:proofErr w:type="gramStart"/>
      <w:r w:rsidRPr="00846722">
        <w:rPr>
          <w:sz w:val="18"/>
          <w:szCs w:val="18"/>
        </w:rPr>
        <w:t>QUALIFIED :</w:t>
      </w:r>
      <w:proofErr w:type="gramEnd"/>
      <w:r w:rsidRPr="00846722">
        <w:rPr>
          <w:sz w:val="18"/>
          <w:szCs w:val="18"/>
        </w:rPr>
        <w:t xml:space="preserve"> /opt/tools/pylib/runner/runner.py</w:t>
      </w:r>
    </w:p>
    <w:p w14:paraId="3EFA4D81"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 xml:space="preserve">INFO--08/24/2020 03:19:18 PM--QA Status: </w:t>
      </w:r>
      <w:proofErr w:type="gramStart"/>
      <w:r w:rsidRPr="00846722">
        <w:rPr>
          <w:sz w:val="18"/>
          <w:szCs w:val="18"/>
        </w:rPr>
        <w:t>QUALIFIED :</w:t>
      </w:r>
      <w:proofErr w:type="gramEnd"/>
      <w:r w:rsidRPr="00846722">
        <w:rPr>
          <w:sz w:val="18"/>
          <w:szCs w:val="18"/>
        </w:rPr>
        <w:t xml:space="preserve"> /opt/tools/pylib/fingerprint/fingerprint.py</w:t>
      </w:r>
    </w:p>
    <w:p w14:paraId="237C126D"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03:19:18 PM--Invoking Command:"python3.6"</w:t>
      </w:r>
      <w:r w:rsidRPr="00846722">
        <w:rPr>
          <w:sz w:val="18"/>
          <w:szCs w:val="18"/>
        </w:rPr>
        <w:tab/>
        <w:t>with Arguments:"/opt/tools/pylib/fingerprint/fingerprint.py /home/</w:t>
      </w:r>
      <w:proofErr w:type="spellStart"/>
      <w:r w:rsidRPr="00846722">
        <w:rPr>
          <w:sz w:val="18"/>
          <w:szCs w:val="18"/>
        </w:rPr>
        <w:t>pallena</w:t>
      </w:r>
      <w:proofErr w:type="spellEnd"/>
      <w:r w:rsidRPr="00846722">
        <w:rPr>
          <w:sz w:val="18"/>
          <w:szCs w:val="18"/>
        </w:rPr>
        <w:t>/CAVE/v4-4Test/</w:t>
      </w:r>
      <w:proofErr w:type="spellStart"/>
      <w:r w:rsidRPr="00846722">
        <w:rPr>
          <w:sz w:val="18"/>
          <w:szCs w:val="18"/>
        </w:rPr>
        <w:t>afarms</w:t>
      </w:r>
      <w:proofErr w:type="spellEnd"/>
      <w:r w:rsidRPr="00846722">
        <w:rPr>
          <w:sz w:val="18"/>
          <w:szCs w:val="18"/>
        </w:rPr>
        <w:t>-</w:t>
      </w:r>
      <w:proofErr w:type="spellStart"/>
      <w:r w:rsidRPr="00846722">
        <w:rPr>
          <w:sz w:val="18"/>
          <w:szCs w:val="18"/>
        </w:rPr>
        <w:t>ss</w:t>
      </w:r>
      <w:proofErr w:type="spellEnd"/>
      <w:r w:rsidRPr="00846722">
        <w:rPr>
          <w:sz w:val="18"/>
          <w:szCs w:val="18"/>
        </w:rPr>
        <w:t>-tests/build/input --output ss_afarms.log --</w:t>
      </w:r>
      <w:proofErr w:type="spellStart"/>
      <w:r w:rsidRPr="00846722">
        <w:rPr>
          <w:sz w:val="18"/>
          <w:szCs w:val="18"/>
        </w:rPr>
        <w:t>outputmode</w:t>
      </w:r>
      <w:proofErr w:type="spellEnd"/>
      <w:r w:rsidRPr="00846722">
        <w:rPr>
          <w:sz w:val="18"/>
          <w:szCs w:val="18"/>
        </w:rPr>
        <w:t xml:space="preserve"> a"</w:t>
      </w:r>
    </w:p>
    <w:p w14:paraId="69DB9ACA"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03:19:18 PM--</w:t>
      </w:r>
      <w:proofErr w:type="spellStart"/>
      <w:r w:rsidRPr="00846722">
        <w:rPr>
          <w:sz w:val="18"/>
          <w:szCs w:val="18"/>
        </w:rPr>
        <w:t>Username</w:t>
      </w:r>
      <w:proofErr w:type="gramStart"/>
      <w:r w:rsidRPr="00846722">
        <w:rPr>
          <w:sz w:val="18"/>
          <w:szCs w:val="18"/>
        </w:rPr>
        <w:t>:pallena</w:t>
      </w:r>
      <w:proofErr w:type="spellEnd"/>
      <w:proofErr w:type="gramEnd"/>
      <w:r w:rsidRPr="00846722">
        <w:rPr>
          <w:sz w:val="18"/>
          <w:szCs w:val="18"/>
        </w:rPr>
        <w:tab/>
      </w:r>
      <w:proofErr w:type="spellStart"/>
      <w:r w:rsidRPr="00846722">
        <w:rPr>
          <w:sz w:val="18"/>
          <w:szCs w:val="18"/>
        </w:rPr>
        <w:t>Computer:olive</w:t>
      </w:r>
      <w:proofErr w:type="spellEnd"/>
      <w:r w:rsidRPr="00846722">
        <w:rPr>
          <w:sz w:val="18"/>
          <w:szCs w:val="18"/>
        </w:rPr>
        <w:tab/>
      </w:r>
      <w:proofErr w:type="spellStart"/>
      <w:r w:rsidRPr="00846722">
        <w:rPr>
          <w:sz w:val="18"/>
          <w:szCs w:val="18"/>
        </w:rPr>
        <w:t>Platform:Linux</w:t>
      </w:r>
      <w:proofErr w:type="spellEnd"/>
      <w:r w:rsidRPr="00846722">
        <w:rPr>
          <w:sz w:val="18"/>
          <w:szCs w:val="18"/>
        </w:rPr>
        <w:t xml:space="preserve"> 4.4.0-38-generic #57~14.04.1-Ubuntu SMP Tue Sep 6 17:20:43 UTC 2016</w:t>
      </w:r>
    </w:p>
    <w:p w14:paraId="28CE2441"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Fingerprint generated at 2020-08-24 15:19:18.121526</w:t>
      </w:r>
    </w:p>
    <w:p w14:paraId="0751A889"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/home/</w:t>
      </w:r>
      <w:proofErr w:type="spellStart"/>
      <w:r w:rsidRPr="00846722">
        <w:rPr>
          <w:sz w:val="18"/>
          <w:szCs w:val="18"/>
        </w:rPr>
        <w:t>pallena</w:t>
      </w:r>
      <w:proofErr w:type="spellEnd"/>
      <w:r w:rsidRPr="00846722">
        <w:rPr>
          <w:sz w:val="18"/>
          <w:szCs w:val="18"/>
        </w:rPr>
        <w:t>/CAVE/v4-4Test/</w:t>
      </w:r>
      <w:proofErr w:type="spellStart"/>
      <w:r w:rsidRPr="00846722">
        <w:rPr>
          <w:sz w:val="18"/>
          <w:szCs w:val="18"/>
        </w:rPr>
        <w:t>afarms</w:t>
      </w:r>
      <w:proofErr w:type="spellEnd"/>
      <w:r w:rsidRPr="00846722">
        <w:rPr>
          <w:sz w:val="18"/>
          <w:szCs w:val="18"/>
        </w:rPr>
        <w:t>-</w:t>
      </w:r>
      <w:proofErr w:type="spellStart"/>
      <w:r w:rsidRPr="00846722">
        <w:rPr>
          <w:sz w:val="18"/>
          <w:szCs w:val="18"/>
        </w:rPr>
        <w:t>ss</w:t>
      </w:r>
      <w:proofErr w:type="spellEnd"/>
      <w:r w:rsidRPr="00846722">
        <w:rPr>
          <w:sz w:val="18"/>
          <w:szCs w:val="18"/>
        </w:rPr>
        <w:t>-tests/build/input</w:t>
      </w:r>
      <w:r w:rsidRPr="00846722">
        <w:rPr>
          <w:sz w:val="18"/>
          <w:szCs w:val="18"/>
        </w:rPr>
        <w:tab/>
        <w:t>f7e90db10ab9998290f77588c3f4073df30cf8bf2eb1e2061e2d177960764153</w:t>
      </w:r>
    </w:p>
    <w:p w14:paraId="62BB37DB"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p>
    <w:p w14:paraId="435AAD37"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###Finished Process###</w:t>
      </w:r>
    </w:p>
    <w:p w14:paraId="062B91CC"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###Executing Fingerprint Tool###</w:t>
      </w:r>
    </w:p>
    <w:p w14:paraId="5084E027"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03:19:18 PM--Starting CA-CIE Tool Runner.</w:t>
      </w:r>
      <w:r w:rsidRPr="00846722">
        <w:rPr>
          <w:sz w:val="18"/>
          <w:szCs w:val="18"/>
        </w:rPr>
        <w:tab/>
        <w:t>Logging to "ss_afarms.log"</w:t>
      </w:r>
    </w:p>
    <w:p w14:paraId="1498217A"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03:19:18 PM--Code Version: 7293bef5cb896dc81fb4086e3d1e0e34746cd800 v5.0: /opt/tools/</w:t>
      </w:r>
      <w:proofErr w:type="spellStart"/>
      <w:r w:rsidRPr="00846722">
        <w:rPr>
          <w:sz w:val="18"/>
          <w:szCs w:val="18"/>
        </w:rPr>
        <w:t>pylib</w:t>
      </w:r>
      <w:proofErr w:type="spellEnd"/>
      <w:r w:rsidRPr="00846722">
        <w:rPr>
          <w:sz w:val="18"/>
          <w:szCs w:val="18"/>
        </w:rPr>
        <w:t>/runner/runner.py&lt;--1bcfd6779e9cbdb82673405873a8e5e81514ae27</w:t>
      </w:r>
    </w:p>
    <w:p w14:paraId="2B490FBA"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p>
    <w:p w14:paraId="2CED1436"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03:19:18 PM--Code Version: 7293bef5cb896dc81fb4086e3d1e0e34746cd800 v5.0: /opt/tools/</w:t>
      </w:r>
      <w:proofErr w:type="spellStart"/>
      <w:r w:rsidRPr="00846722">
        <w:rPr>
          <w:sz w:val="18"/>
          <w:szCs w:val="18"/>
        </w:rPr>
        <w:t>pylib</w:t>
      </w:r>
      <w:proofErr w:type="spellEnd"/>
      <w:r w:rsidRPr="00846722">
        <w:rPr>
          <w:sz w:val="18"/>
          <w:szCs w:val="18"/>
        </w:rPr>
        <w:t>/fingerprint/fingerprint.py&lt;--e9692a4faec2ee264fe50417b6b6a516ba82b2f6</w:t>
      </w:r>
    </w:p>
    <w:p w14:paraId="1E2D1397"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p>
    <w:p w14:paraId="425555A2"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 xml:space="preserve">INFO--08/24/2020 03:19:18 PM--QA Status: </w:t>
      </w:r>
      <w:proofErr w:type="gramStart"/>
      <w:r w:rsidRPr="00846722">
        <w:rPr>
          <w:sz w:val="18"/>
          <w:szCs w:val="18"/>
        </w:rPr>
        <w:t>QUALIFIED :</w:t>
      </w:r>
      <w:proofErr w:type="gramEnd"/>
      <w:r w:rsidRPr="00846722">
        <w:rPr>
          <w:sz w:val="18"/>
          <w:szCs w:val="18"/>
        </w:rPr>
        <w:t xml:space="preserve"> /opt/tools/pylib/runner/runner.py</w:t>
      </w:r>
    </w:p>
    <w:p w14:paraId="5EC2F028"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 xml:space="preserve">INFO--08/24/2020 03:19:18 PM--QA Status: </w:t>
      </w:r>
      <w:proofErr w:type="gramStart"/>
      <w:r w:rsidRPr="00846722">
        <w:rPr>
          <w:sz w:val="18"/>
          <w:szCs w:val="18"/>
        </w:rPr>
        <w:t>QUALIFIED :</w:t>
      </w:r>
      <w:proofErr w:type="gramEnd"/>
      <w:r w:rsidRPr="00846722">
        <w:rPr>
          <w:sz w:val="18"/>
          <w:szCs w:val="18"/>
        </w:rPr>
        <w:t xml:space="preserve"> /opt/tools/pylib/fingerprint/fingerprint.py</w:t>
      </w:r>
    </w:p>
    <w:p w14:paraId="7784133B"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03:19:18 PM--Invoking Command:"python3.6"</w:t>
      </w:r>
      <w:r w:rsidRPr="00846722">
        <w:rPr>
          <w:sz w:val="18"/>
          <w:szCs w:val="18"/>
        </w:rPr>
        <w:tab/>
        <w:t>with Arguments:"/opt/tools/pylib/fingerprint/fingerprint.py /home/pallena/CAVE/v4-4Test/afarms-ss-tests/ret/cie_ss_boundary_card.dat --output ss_afarms.log --</w:t>
      </w:r>
      <w:proofErr w:type="spellStart"/>
      <w:r w:rsidRPr="00846722">
        <w:rPr>
          <w:sz w:val="18"/>
          <w:szCs w:val="18"/>
        </w:rPr>
        <w:t>outputmode</w:t>
      </w:r>
      <w:proofErr w:type="spellEnd"/>
      <w:r w:rsidRPr="00846722">
        <w:rPr>
          <w:sz w:val="18"/>
          <w:szCs w:val="18"/>
        </w:rPr>
        <w:t xml:space="preserve"> a"</w:t>
      </w:r>
    </w:p>
    <w:p w14:paraId="20E2C36F"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03:19:18 PM--</w:t>
      </w:r>
      <w:proofErr w:type="spellStart"/>
      <w:r w:rsidRPr="00846722">
        <w:rPr>
          <w:sz w:val="18"/>
          <w:szCs w:val="18"/>
        </w:rPr>
        <w:t>Username</w:t>
      </w:r>
      <w:proofErr w:type="gramStart"/>
      <w:r w:rsidRPr="00846722">
        <w:rPr>
          <w:sz w:val="18"/>
          <w:szCs w:val="18"/>
        </w:rPr>
        <w:t>:pallena</w:t>
      </w:r>
      <w:proofErr w:type="spellEnd"/>
      <w:proofErr w:type="gramEnd"/>
      <w:r w:rsidRPr="00846722">
        <w:rPr>
          <w:sz w:val="18"/>
          <w:szCs w:val="18"/>
        </w:rPr>
        <w:tab/>
      </w:r>
      <w:proofErr w:type="spellStart"/>
      <w:r w:rsidRPr="00846722">
        <w:rPr>
          <w:sz w:val="18"/>
          <w:szCs w:val="18"/>
        </w:rPr>
        <w:t>Computer:olive</w:t>
      </w:r>
      <w:proofErr w:type="spellEnd"/>
      <w:r w:rsidRPr="00846722">
        <w:rPr>
          <w:sz w:val="18"/>
          <w:szCs w:val="18"/>
        </w:rPr>
        <w:tab/>
      </w:r>
      <w:proofErr w:type="spellStart"/>
      <w:r w:rsidRPr="00846722">
        <w:rPr>
          <w:sz w:val="18"/>
          <w:szCs w:val="18"/>
        </w:rPr>
        <w:t>Platform:Linux</w:t>
      </w:r>
      <w:proofErr w:type="spellEnd"/>
      <w:r w:rsidRPr="00846722">
        <w:rPr>
          <w:sz w:val="18"/>
          <w:szCs w:val="18"/>
        </w:rPr>
        <w:t xml:space="preserve"> 4.4.0-38-generic #57~14.04.1-Ubuntu SMP Tue Sep 6 17:20:43 UTC 2016</w:t>
      </w:r>
    </w:p>
    <w:p w14:paraId="36703CB0"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Fingerprint generated at 2020-08-24 15:19:19.058456</w:t>
      </w:r>
    </w:p>
    <w:p w14:paraId="0AD4EABB"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/home/pallena/CAVE/v4-4Test/afarms-ss-tests/ret/cie_ss_boundary_card.dat</w:t>
      </w:r>
      <w:r w:rsidRPr="00846722">
        <w:rPr>
          <w:sz w:val="18"/>
          <w:szCs w:val="18"/>
        </w:rPr>
        <w:tab/>
        <w:t>b8435e7a68c89308f6762c0ee6d39cd9ee6739f1faacd5e3b70049e1bc742a48</w:t>
      </w:r>
    </w:p>
    <w:p w14:paraId="4D87AE97"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###Finished Process###</w:t>
      </w:r>
    </w:p>
    <w:p w14:paraId="6397367D"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###Executing Fingerprint Tool###</w:t>
      </w:r>
    </w:p>
    <w:p w14:paraId="3B124190"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lastRenderedPageBreak/>
        <w:t>INFO--08/24/2020 03:19:19 PM--Starting CA-CIE Tool Runner.</w:t>
      </w:r>
      <w:r w:rsidRPr="00846722">
        <w:rPr>
          <w:sz w:val="18"/>
          <w:szCs w:val="18"/>
        </w:rPr>
        <w:tab/>
        <w:t>Logging to "ss_afarms.log"</w:t>
      </w:r>
    </w:p>
    <w:p w14:paraId="4669F738"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03:19:19 PM--Code Version: 7293bef5cb896dc81fb4086e3d1e0e34746cd800 v5.0: /opt/tools/</w:t>
      </w:r>
      <w:proofErr w:type="spellStart"/>
      <w:r w:rsidRPr="00846722">
        <w:rPr>
          <w:sz w:val="18"/>
          <w:szCs w:val="18"/>
        </w:rPr>
        <w:t>pylib</w:t>
      </w:r>
      <w:proofErr w:type="spellEnd"/>
      <w:r w:rsidRPr="00846722">
        <w:rPr>
          <w:sz w:val="18"/>
          <w:szCs w:val="18"/>
        </w:rPr>
        <w:t>/runner/runner.py&lt;--1bcfd6779e9cbdb82673405873a8e5e81514ae27</w:t>
      </w:r>
    </w:p>
    <w:p w14:paraId="6A3E0B3D"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p>
    <w:p w14:paraId="69421294"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03:19:19 PM--Code Version: 7293bef5cb896dc81fb4086e3d1e0e34746cd800 v5.0: /opt/tools/</w:t>
      </w:r>
      <w:proofErr w:type="spellStart"/>
      <w:r w:rsidRPr="00846722">
        <w:rPr>
          <w:sz w:val="18"/>
          <w:szCs w:val="18"/>
        </w:rPr>
        <w:t>pylib</w:t>
      </w:r>
      <w:proofErr w:type="spellEnd"/>
      <w:r w:rsidRPr="00846722">
        <w:rPr>
          <w:sz w:val="18"/>
          <w:szCs w:val="18"/>
        </w:rPr>
        <w:t>/fingerprint/fingerprint.py&lt;--e9692a4faec2ee264fe50417b6b6a516ba82b2f6</w:t>
      </w:r>
    </w:p>
    <w:p w14:paraId="26CF956E"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p>
    <w:p w14:paraId="04A45264"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 xml:space="preserve">INFO--08/24/2020 03:19:19 PM--QA Status: </w:t>
      </w:r>
      <w:proofErr w:type="gramStart"/>
      <w:r w:rsidRPr="00846722">
        <w:rPr>
          <w:sz w:val="18"/>
          <w:szCs w:val="18"/>
        </w:rPr>
        <w:t>QUALIFIED :</w:t>
      </w:r>
      <w:proofErr w:type="gramEnd"/>
      <w:r w:rsidRPr="00846722">
        <w:rPr>
          <w:sz w:val="18"/>
          <w:szCs w:val="18"/>
        </w:rPr>
        <w:t xml:space="preserve"> /opt/tools/pylib/runner/runner.py</w:t>
      </w:r>
    </w:p>
    <w:p w14:paraId="2EF96700"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 xml:space="preserve">INFO--08/24/2020 03:19:19 PM--QA Status: </w:t>
      </w:r>
      <w:proofErr w:type="gramStart"/>
      <w:r w:rsidRPr="00846722">
        <w:rPr>
          <w:sz w:val="18"/>
          <w:szCs w:val="18"/>
        </w:rPr>
        <w:t>QUALIFIED :</w:t>
      </w:r>
      <w:proofErr w:type="gramEnd"/>
      <w:r w:rsidRPr="00846722">
        <w:rPr>
          <w:sz w:val="18"/>
          <w:szCs w:val="18"/>
        </w:rPr>
        <w:t xml:space="preserve"> /opt/tools/pylib/fingerprint/fingerprint.py</w:t>
      </w:r>
    </w:p>
    <w:p w14:paraId="30F125F8"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03:19:19 PM--Invoking Command:"python3.6"</w:t>
      </w:r>
      <w:r w:rsidRPr="00846722">
        <w:rPr>
          <w:sz w:val="18"/>
          <w:szCs w:val="18"/>
        </w:rPr>
        <w:tab/>
        <w:t>with Arguments:"/opt/tools/pylib/fingerprint/fingerprint.py /home/pallena/CAVE/v4-4Test/afarms-ss-tests/ss/SS_Output_Control.dat --output ss_afarms.log --</w:t>
      </w:r>
      <w:proofErr w:type="spellStart"/>
      <w:r w:rsidRPr="00846722">
        <w:rPr>
          <w:sz w:val="18"/>
          <w:szCs w:val="18"/>
        </w:rPr>
        <w:t>outputmode</w:t>
      </w:r>
      <w:proofErr w:type="spellEnd"/>
      <w:r w:rsidRPr="00846722">
        <w:rPr>
          <w:sz w:val="18"/>
          <w:szCs w:val="18"/>
        </w:rPr>
        <w:t xml:space="preserve"> a"</w:t>
      </w:r>
    </w:p>
    <w:p w14:paraId="2E4A7310"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03:19:19 PM--</w:t>
      </w:r>
      <w:proofErr w:type="spellStart"/>
      <w:r w:rsidRPr="00846722">
        <w:rPr>
          <w:sz w:val="18"/>
          <w:szCs w:val="18"/>
        </w:rPr>
        <w:t>Username</w:t>
      </w:r>
      <w:proofErr w:type="gramStart"/>
      <w:r w:rsidRPr="00846722">
        <w:rPr>
          <w:sz w:val="18"/>
          <w:szCs w:val="18"/>
        </w:rPr>
        <w:t>:pallena</w:t>
      </w:r>
      <w:proofErr w:type="spellEnd"/>
      <w:proofErr w:type="gramEnd"/>
      <w:r w:rsidRPr="00846722">
        <w:rPr>
          <w:sz w:val="18"/>
          <w:szCs w:val="18"/>
        </w:rPr>
        <w:tab/>
      </w:r>
      <w:proofErr w:type="spellStart"/>
      <w:r w:rsidRPr="00846722">
        <w:rPr>
          <w:sz w:val="18"/>
          <w:szCs w:val="18"/>
        </w:rPr>
        <w:t>Computer:olive</w:t>
      </w:r>
      <w:proofErr w:type="spellEnd"/>
      <w:r w:rsidRPr="00846722">
        <w:rPr>
          <w:sz w:val="18"/>
          <w:szCs w:val="18"/>
        </w:rPr>
        <w:tab/>
      </w:r>
      <w:proofErr w:type="spellStart"/>
      <w:r w:rsidRPr="00846722">
        <w:rPr>
          <w:sz w:val="18"/>
          <w:szCs w:val="18"/>
        </w:rPr>
        <w:t>Platform:Linux</w:t>
      </w:r>
      <w:proofErr w:type="spellEnd"/>
      <w:r w:rsidRPr="00846722">
        <w:rPr>
          <w:sz w:val="18"/>
          <w:szCs w:val="18"/>
        </w:rPr>
        <w:t xml:space="preserve"> 4.4.0-38-generic #57~14.04.1-Ubuntu SMP Tue Sep 6 17:20:43 UTC 2016</w:t>
      </w:r>
    </w:p>
    <w:p w14:paraId="792CE9BA"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Fingerprint generated at 2020-08-24 15:19:19.961531</w:t>
      </w:r>
    </w:p>
    <w:p w14:paraId="4B0F7842"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/home/pallena/CAVE/v4-4Test/afarms-ss-tests/ss/SS_Output_Control.dat</w:t>
      </w:r>
      <w:r w:rsidRPr="00846722">
        <w:rPr>
          <w:sz w:val="18"/>
          <w:szCs w:val="18"/>
        </w:rPr>
        <w:tab/>
        <w:t>195b85666badfb9dfb1711a4c8bd03b7afcbcd320009306d9795611c7e0f1353</w:t>
      </w:r>
    </w:p>
    <w:p w14:paraId="37D4E698"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###Finished Process###</w:t>
      </w:r>
    </w:p>
    <w:p w14:paraId="6DF55D7D"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 Preserving Whitespace Characters in Arguments###</w:t>
      </w:r>
    </w:p>
    <w:p w14:paraId="79106CB5"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03:19:20 PM--Starting CA-CIE Tool Runner.</w:t>
      </w:r>
      <w:r w:rsidRPr="00846722">
        <w:rPr>
          <w:sz w:val="18"/>
          <w:szCs w:val="18"/>
        </w:rPr>
        <w:tab/>
        <w:t>Logging to "ss_afarms.log"</w:t>
      </w:r>
    </w:p>
    <w:p w14:paraId="062755F7"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03:19:20 PM--Code Version: 7293bef5cb896dc81fb4086e3d1e0e34746cd800 v5.0: /opt/tools/</w:t>
      </w:r>
      <w:proofErr w:type="spellStart"/>
      <w:r w:rsidRPr="00846722">
        <w:rPr>
          <w:sz w:val="18"/>
          <w:szCs w:val="18"/>
        </w:rPr>
        <w:t>pylib</w:t>
      </w:r>
      <w:proofErr w:type="spellEnd"/>
      <w:r w:rsidRPr="00846722">
        <w:rPr>
          <w:sz w:val="18"/>
          <w:szCs w:val="18"/>
        </w:rPr>
        <w:t>/runner/runner.py&lt;--1bcfd6779e9cbdb82673405873a8e5e81514ae27</w:t>
      </w:r>
    </w:p>
    <w:p w14:paraId="2E19A219"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p>
    <w:p w14:paraId="286C69DB"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 xml:space="preserve">INFO--08/24/2020 03:19:20 PM--Code Version: Not a valid tool </w:t>
      </w:r>
      <w:proofErr w:type="gramStart"/>
      <w:r w:rsidRPr="00846722">
        <w:rPr>
          <w:sz w:val="18"/>
          <w:szCs w:val="18"/>
        </w:rPr>
        <w:t>path :</w:t>
      </w:r>
      <w:proofErr w:type="gramEnd"/>
      <w:r w:rsidRPr="00846722">
        <w:rPr>
          <w:sz w:val="18"/>
          <w:szCs w:val="18"/>
        </w:rPr>
        <w:t xml:space="preserve"> &lt;--fatal: Cannot open '': No such file or directory</w:t>
      </w:r>
    </w:p>
    <w:p w14:paraId="6225C90E"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p>
    <w:p w14:paraId="5E9EF766"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03:19:20 PM--</w:t>
      </w:r>
      <w:proofErr w:type="spellStart"/>
      <w:r w:rsidRPr="00846722">
        <w:rPr>
          <w:sz w:val="18"/>
          <w:szCs w:val="18"/>
        </w:rPr>
        <w:t>Username</w:t>
      </w:r>
      <w:proofErr w:type="gramStart"/>
      <w:r w:rsidRPr="00846722">
        <w:rPr>
          <w:sz w:val="18"/>
          <w:szCs w:val="18"/>
        </w:rPr>
        <w:t>:pallena</w:t>
      </w:r>
      <w:proofErr w:type="spellEnd"/>
      <w:proofErr w:type="gramEnd"/>
      <w:r w:rsidRPr="00846722">
        <w:rPr>
          <w:sz w:val="18"/>
          <w:szCs w:val="18"/>
        </w:rPr>
        <w:tab/>
      </w:r>
      <w:proofErr w:type="spellStart"/>
      <w:r w:rsidRPr="00846722">
        <w:rPr>
          <w:sz w:val="18"/>
          <w:szCs w:val="18"/>
        </w:rPr>
        <w:t>Computer:olive</w:t>
      </w:r>
      <w:proofErr w:type="spellEnd"/>
      <w:r w:rsidRPr="00846722">
        <w:rPr>
          <w:sz w:val="18"/>
          <w:szCs w:val="18"/>
        </w:rPr>
        <w:tab/>
      </w:r>
      <w:proofErr w:type="spellStart"/>
      <w:r w:rsidRPr="00846722">
        <w:rPr>
          <w:sz w:val="18"/>
          <w:szCs w:val="18"/>
        </w:rPr>
        <w:t>Platform:Linux</w:t>
      </w:r>
      <w:proofErr w:type="spellEnd"/>
      <w:r w:rsidRPr="00846722">
        <w:rPr>
          <w:sz w:val="18"/>
          <w:szCs w:val="18"/>
        </w:rPr>
        <w:t xml:space="preserve"> 4.4.0-38-generic #57~14.04.1-Ubuntu SMP Tue Sep 6 17:20:43 UTC 2016</w:t>
      </w:r>
    </w:p>
    <w:p w14:paraId="1385F1AE"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03:19:20 PM--Manual Mode: Changing all whitespace characters in the user-provided arguments to '$', which will prevent the argument(s) being split and losing the white space characters</w:t>
      </w:r>
    </w:p>
    <w:p w14:paraId="5F598D4F"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###Executing Create SS Input Tool###</w:t>
      </w:r>
    </w:p>
    <w:p w14:paraId="098EEC64"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03:19:20 PM--Starting CA-CIE Tool Runner.</w:t>
      </w:r>
      <w:r w:rsidRPr="00846722">
        <w:rPr>
          <w:sz w:val="18"/>
          <w:szCs w:val="18"/>
        </w:rPr>
        <w:tab/>
        <w:t>Logging to "ss_afarms.log"</w:t>
      </w:r>
    </w:p>
    <w:p w14:paraId="4B0F5FE4"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03:19:20 PM--Code Version: 7293bef5cb896dc81fb4086e3d1e0e34746cd800 v5.0: /opt/tools/</w:t>
      </w:r>
      <w:proofErr w:type="spellStart"/>
      <w:r w:rsidRPr="00846722">
        <w:rPr>
          <w:sz w:val="18"/>
          <w:szCs w:val="18"/>
        </w:rPr>
        <w:t>pylib</w:t>
      </w:r>
      <w:proofErr w:type="spellEnd"/>
      <w:r w:rsidRPr="00846722">
        <w:rPr>
          <w:sz w:val="18"/>
          <w:szCs w:val="18"/>
        </w:rPr>
        <w:t>/runner/runner.py&lt;--1bcfd6779e9cbdb82673405873a8e5e81514ae27</w:t>
      </w:r>
    </w:p>
    <w:p w14:paraId="27DE8413"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p>
    <w:p w14:paraId="1E7D8301"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03:19:20 PM--Code Version: e3cbd53b79fa08db1f7002375ad9506b46e24a93 Local repo SHA-1 has does not correspond to a remote repo release version: ../../../CA-CIE-Tools-TestRepos/repo_SS_input_gen_cie/tools/cie-modinput/linux/SS_input_gen_cie_linux-intel-64.exe&lt;--86aa0acfbbf96ce1955bbc212a67f52c508f51e5</w:t>
      </w:r>
    </w:p>
    <w:p w14:paraId="50177662"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p>
    <w:p w14:paraId="2F257035"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 xml:space="preserve">INFO--08/24/2020 03:19:20 PM--QA Status: </w:t>
      </w:r>
      <w:proofErr w:type="gramStart"/>
      <w:r w:rsidRPr="00846722">
        <w:rPr>
          <w:sz w:val="18"/>
          <w:szCs w:val="18"/>
        </w:rPr>
        <w:t>QUALIFIED :</w:t>
      </w:r>
      <w:proofErr w:type="gramEnd"/>
      <w:r w:rsidRPr="00846722">
        <w:rPr>
          <w:sz w:val="18"/>
          <w:szCs w:val="18"/>
        </w:rPr>
        <w:t xml:space="preserve"> /opt/tools/pylib/runner/runner.py</w:t>
      </w:r>
    </w:p>
    <w:p w14:paraId="4A4E7C97"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lastRenderedPageBreak/>
        <w:t xml:space="preserve">INFO--08/24/2020 03:19:20 PM--QA Status: </w:t>
      </w:r>
      <w:proofErr w:type="gramStart"/>
      <w:r w:rsidRPr="00846722">
        <w:rPr>
          <w:sz w:val="18"/>
          <w:szCs w:val="18"/>
        </w:rPr>
        <w:t>TEST :</w:t>
      </w:r>
      <w:proofErr w:type="gramEnd"/>
      <w:r w:rsidRPr="00846722">
        <w:rPr>
          <w:sz w:val="18"/>
          <w:szCs w:val="18"/>
        </w:rPr>
        <w:t xml:space="preserve"> ../../../CA-CIE-Tools-TestRepos/repo_SS_input_gen_cie/tools/cie-modinput/linux/SS_input_gen_cie_linux-intel-64.exe</w:t>
      </w:r>
    </w:p>
    <w:p w14:paraId="400E96CE"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03:19:20 PM--Invoking Command:"../../../CA-CIE-Tools-TestRepos/repo_SS_input_gen_cie/tools/cie-modinput/linux/SS_input_gen_cie_linux-intel-64.exe"</w:t>
      </w:r>
      <w:r w:rsidRPr="00846722">
        <w:rPr>
          <w:sz w:val="18"/>
          <w:szCs w:val="18"/>
        </w:rPr>
        <w:tab/>
        <w:t>with Arguments:"</w:t>
      </w:r>
      <w:proofErr w:type="spellStart"/>
      <w:r w:rsidRPr="00846722">
        <w:rPr>
          <w:sz w:val="18"/>
          <w:szCs w:val="18"/>
        </w:rPr>
        <w:t>A$Farms$Area$Model</w:t>
      </w:r>
      <w:proofErr w:type="spellEnd"/>
      <w:r w:rsidRPr="00846722">
        <w:rPr>
          <w:sz w:val="18"/>
          <w:szCs w:val="18"/>
        </w:rPr>
        <w:t xml:space="preserve"> P.$</w:t>
      </w:r>
      <w:proofErr w:type="spellStart"/>
      <w:r w:rsidRPr="00846722">
        <w:rPr>
          <w:sz w:val="18"/>
          <w:szCs w:val="18"/>
        </w:rPr>
        <w:t>Allena</w:t>
      </w:r>
      <w:proofErr w:type="spellEnd"/>
      <w:r w:rsidRPr="00846722">
        <w:rPr>
          <w:sz w:val="18"/>
          <w:szCs w:val="18"/>
        </w:rPr>
        <w:t>"</w:t>
      </w:r>
    </w:p>
    <w:p w14:paraId="0ABC3089"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03:19:20 PM--</w:t>
      </w:r>
      <w:proofErr w:type="spellStart"/>
      <w:r w:rsidRPr="00846722">
        <w:rPr>
          <w:sz w:val="18"/>
          <w:szCs w:val="18"/>
        </w:rPr>
        <w:t>Username</w:t>
      </w:r>
      <w:proofErr w:type="gramStart"/>
      <w:r w:rsidRPr="00846722">
        <w:rPr>
          <w:sz w:val="18"/>
          <w:szCs w:val="18"/>
        </w:rPr>
        <w:t>:pallena</w:t>
      </w:r>
      <w:proofErr w:type="spellEnd"/>
      <w:proofErr w:type="gramEnd"/>
      <w:r w:rsidRPr="00846722">
        <w:rPr>
          <w:sz w:val="18"/>
          <w:szCs w:val="18"/>
        </w:rPr>
        <w:tab/>
      </w:r>
      <w:proofErr w:type="spellStart"/>
      <w:r w:rsidRPr="00846722">
        <w:rPr>
          <w:sz w:val="18"/>
          <w:szCs w:val="18"/>
        </w:rPr>
        <w:t>Computer:olive</w:t>
      </w:r>
      <w:proofErr w:type="spellEnd"/>
      <w:r w:rsidRPr="00846722">
        <w:rPr>
          <w:sz w:val="18"/>
          <w:szCs w:val="18"/>
        </w:rPr>
        <w:tab/>
      </w:r>
      <w:proofErr w:type="spellStart"/>
      <w:r w:rsidRPr="00846722">
        <w:rPr>
          <w:sz w:val="18"/>
          <w:szCs w:val="18"/>
        </w:rPr>
        <w:t>Platform:Linux</w:t>
      </w:r>
      <w:proofErr w:type="spellEnd"/>
      <w:r w:rsidRPr="00846722">
        <w:rPr>
          <w:sz w:val="18"/>
          <w:szCs w:val="18"/>
        </w:rPr>
        <w:t xml:space="preserve"> 4.4.0-38-generic #57~14.04.1-Ubuntu SMP Tue Sep 6 17:20:43 UTC 2016</w:t>
      </w:r>
    </w:p>
    <w:p w14:paraId="59DC9ABA"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 Restoring Whitespace Characters in Arguments###</w:t>
      </w:r>
    </w:p>
    <w:p w14:paraId="7F28B2AD"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03:19:20 PM--Starting CA-CIE Tool Runner.</w:t>
      </w:r>
      <w:r w:rsidRPr="00846722">
        <w:rPr>
          <w:sz w:val="18"/>
          <w:szCs w:val="18"/>
        </w:rPr>
        <w:tab/>
        <w:t>Logging to "ss_afarms.log"</w:t>
      </w:r>
    </w:p>
    <w:p w14:paraId="575B8045"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03:19:20 PM--Code Version: 7293bef5cb896dc81fb4086e3d1e0e34746cd800 v5.0: /opt/tools/</w:t>
      </w:r>
      <w:proofErr w:type="spellStart"/>
      <w:r w:rsidRPr="00846722">
        <w:rPr>
          <w:sz w:val="18"/>
          <w:szCs w:val="18"/>
        </w:rPr>
        <w:t>pylib</w:t>
      </w:r>
      <w:proofErr w:type="spellEnd"/>
      <w:r w:rsidRPr="00846722">
        <w:rPr>
          <w:sz w:val="18"/>
          <w:szCs w:val="18"/>
        </w:rPr>
        <w:t>/runner/runner.py&lt;--1bcfd6779e9cbdb82673405873a8e5e81514ae27</w:t>
      </w:r>
    </w:p>
    <w:p w14:paraId="6C54C6C8"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p>
    <w:p w14:paraId="0B5AE032"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 xml:space="preserve">INFO--08/24/2020 03:19:20 PM--Code Version: Not a valid tool </w:t>
      </w:r>
      <w:proofErr w:type="gramStart"/>
      <w:r w:rsidRPr="00846722">
        <w:rPr>
          <w:sz w:val="18"/>
          <w:szCs w:val="18"/>
        </w:rPr>
        <w:t>path :</w:t>
      </w:r>
      <w:proofErr w:type="gramEnd"/>
      <w:r w:rsidRPr="00846722">
        <w:rPr>
          <w:sz w:val="18"/>
          <w:szCs w:val="18"/>
        </w:rPr>
        <w:t xml:space="preserve"> &lt;--fatal: Cannot open '': No such file or directory</w:t>
      </w:r>
    </w:p>
    <w:p w14:paraId="38578341"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p>
    <w:p w14:paraId="10532B15"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03:19:20 PM--</w:t>
      </w:r>
      <w:proofErr w:type="spellStart"/>
      <w:r w:rsidRPr="00846722">
        <w:rPr>
          <w:sz w:val="18"/>
          <w:szCs w:val="18"/>
        </w:rPr>
        <w:t>Username</w:t>
      </w:r>
      <w:proofErr w:type="gramStart"/>
      <w:r w:rsidRPr="00846722">
        <w:rPr>
          <w:sz w:val="18"/>
          <w:szCs w:val="18"/>
        </w:rPr>
        <w:t>:pallena</w:t>
      </w:r>
      <w:proofErr w:type="spellEnd"/>
      <w:proofErr w:type="gramEnd"/>
      <w:r w:rsidRPr="00846722">
        <w:rPr>
          <w:sz w:val="18"/>
          <w:szCs w:val="18"/>
        </w:rPr>
        <w:tab/>
      </w:r>
      <w:proofErr w:type="spellStart"/>
      <w:r w:rsidRPr="00846722">
        <w:rPr>
          <w:sz w:val="18"/>
          <w:szCs w:val="18"/>
        </w:rPr>
        <w:t>Computer:olive</w:t>
      </w:r>
      <w:proofErr w:type="spellEnd"/>
      <w:r w:rsidRPr="00846722">
        <w:rPr>
          <w:sz w:val="18"/>
          <w:szCs w:val="18"/>
        </w:rPr>
        <w:tab/>
      </w:r>
      <w:proofErr w:type="spellStart"/>
      <w:r w:rsidRPr="00846722">
        <w:rPr>
          <w:sz w:val="18"/>
          <w:szCs w:val="18"/>
        </w:rPr>
        <w:t>Platform:Linux</w:t>
      </w:r>
      <w:proofErr w:type="spellEnd"/>
      <w:r w:rsidRPr="00846722">
        <w:rPr>
          <w:sz w:val="18"/>
          <w:szCs w:val="18"/>
        </w:rPr>
        <w:t xml:space="preserve"> 4.4.0-38-generic #57~14.04.1-Ubuntu SMP Tue Sep 6 17:20:43 UTC 2016</w:t>
      </w:r>
    </w:p>
    <w:p w14:paraId="61A88FA1"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03:19:20 PM--Manual Mode: Changing all '$' characters back to whitespace characters in /home/</w:t>
      </w:r>
      <w:proofErr w:type="spellStart"/>
      <w:r w:rsidRPr="00846722">
        <w:rPr>
          <w:sz w:val="18"/>
          <w:szCs w:val="18"/>
        </w:rPr>
        <w:t>pallena</w:t>
      </w:r>
      <w:proofErr w:type="spellEnd"/>
      <w:r w:rsidRPr="00846722">
        <w:rPr>
          <w:sz w:val="18"/>
          <w:szCs w:val="18"/>
        </w:rPr>
        <w:t>/CAVE/v4-4Test/</w:t>
      </w:r>
      <w:proofErr w:type="spellStart"/>
      <w:r w:rsidRPr="00846722">
        <w:rPr>
          <w:sz w:val="18"/>
          <w:szCs w:val="18"/>
        </w:rPr>
        <w:t>afarms</w:t>
      </w:r>
      <w:proofErr w:type="spellEnd"/>
      <w:r w:rsidRPr="00846722">
        <w:rPr>
          <w:sz w:val="18"/>
          <w:szCs w:val="18"/>
        </w:rPr>
        <w:t>-</w:t>
      </w:r>
      <w:proofErr w:type="spellStart"/>
      <w:r w:rsidRPr="00846722">
        <w:rPr>
          <w:sz w:val="18"/>
          <w:szCs w:val="18"/>
        </w:rPr>
        <w:t>ss</w:t>
      </w:r>
      <w:proofErr w:type="spellEnd"/>
      <w:r w:rsidRPr="00846722">
        <w:rPr>
          <w:sz w:val="18"/>
          <w:szCs w:val="18"/>
        </w:rPr>
        <w:t>-tests/</w:t>
      </w:r>
      <w:proofErr w:type="spellStart"/>
      <w:r w:rsidRPr="00846722">
        <w:rPr>
          <w:sz w:val="18"/>
          <w:szCs w:val="18"/>
        </w:rPr>
        <w:t>ss</w:t>
      </w:r>
      <w:proofErr w:type="spellEnd"/>
      <w:r w:rsidRPr="00846722">
        <w:rPr>
          <w:sz w:val="18"/>
          <w:szCs w:val="18"/>
        </w:rPr>
        <w:t>/</w:t>
      </w:r>
      <w:proofErr w:type="spellStart"/>
      <w:r w:rsidRPr="00846722">
        <w:rPr>
          <w:sz w:val="18"/>
          <w:szCs w:val="18"/>
        </w:rPr>
        <w:t>input_cie_SS</w:t>
      </w:r>
      <w:proofErr w:type="spellEnd"/>
    </w:p>
    <w:p w14:paraId="494F0A9F"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###Executing Fingerprint Tool###</w:t>
      </w:r>
    </w:p>
    <w:p w14:paraId="78576361"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03:19:20 PM--Starting CA-CIE Tool Runner.</w:t>
      </w:r>
      <w:r w:rsidRPr="00846722">
        <w:rPr>
          <w:sz w:val="18"/>
          <w:szCs w:val="18"/>
        </w:rPr>
        <w:tab/>
        <w:t>Logging to "ss_afarms.log"</w:t>
      </w:r>
    </w:p>
    <w:p w14:paraId="4B8C767A"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03:19:20 PM--Code Version: 7293bef5cb896dc81fb4086e3d1e0e34746cd800 v5.0: /opt/tools/</w:t>
      </w:r>
      <w:proofErr w:type="spellStart"/>
      <w:r w:rsidRPr="00846722">
        <w:rPr>
          <w:sz w:val="18"/>
          <w:szCs w:val="18"/>
        </w:rPr>
        <w:t>pylib</w:t>
      </w:r>
      <w:proofErr w:type="spellEnd"/>
      <w:r w:rsidRPr="00846722">
        <w:rPr>
          <w:sz w:val="18"/>
          <w:szCs w:val="18"/>
        </w:rPr>
        <w:t>/runner/runner.py&lt;--1bcfd6779e9cbdb82673405873a8e5e81514ae27</w:t>
      </w:r>
    </w:p>
    <w:p w14:paraId="66A9F212"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p>
    <w:p w14:paraId="20B88EE2"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03:19:20 PM--Code Version: 7293bef5cb896dc81fb4086e3d1e0e34746cd800 v5.0: /opt/tools/</w:t>
      </w:r>
      <w:proofErr w:type="spellStart"/>
      <w:r w:rsidRPr="00846722">
        <w:rPr>
          <w:sz w:val="18"/>
          <w:szCs w:val="18"/>
        </w:rPr>
        <w:t>pylib</w:t>
      </w:r>
      <w:proofErr w:type="spellEnd"/>
      <w:r w:rsidRPr="00846722">
        <w:rPr>
          <w:sz w:val="18"/>
          <w:szCs w:val="18"/>
        </w:rPr>
        <w:t>/fingerprint/fingerprint.py&lt;--e9692a4faec2ee264fe50417b6b6a516ba82b2f6</w:t>
      </w:r>
    </w:p>
    <w:p w14:paraId="634E2E9E"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p>
    <w:p w14:paraId="495F5E48"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 xml:space="preserve">INFO--08/24/2020 03:19:21 PM--QA Status: </w:t>
      </w:r>
      <w:proofErr w:type="gramStart"/>
      <w:r w:rsidRPr="00846722">
        <w:rPr>
          <w:sz w:val="18"/>
          <w:szCs w:val="18"/>
        </w:rPr>
        <w:t>QUALIFIED :</w:t>
      </w:r>
      <w:proofErr w:type="gramEnd"/>
      <w:r w:rsidRPr="00846722">
        <w:rPr>
          <w:sz w:val="18"/>
          <w:szCs w:val="18"/>
        </w:rPr>
        <w:t xml:space="preserve"> /opt/tools/pylib/runner/runner.py</w:t>
      </w:r>
    </w:p>
    <w:p w14:paraId="6AB0C5CC"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 xml:space="preserve">INFO--08/24/2020 03:19:21 PM--QA Status: </w:t>
      </w:r>
      <w:proofErr w:type="gramStart"/>
      <w:r w:rsidRPr="00846722">
        <w:rPr>
          <w:sz w:val="18"/>
          <w:szCs w:val="18"/>
        </w:rPr>
        <w:t>QUALIFIED :</w:t>
      </w:r>
      <w:proofErr w:type="gramEnd"/>
      <w:r w:rsidRPr="00846722">
        <w:rPr>
          <w:sz w:val="18"/>
          <w:szCs w:val="18"/>
        </w:rPr>
        <w:t xml:space="preserve"> /opt/tools/pylib/fingerprint/fingerprint.py</w:t>
      </w:r>
    </w:p>
    <w:p w14:paraId="1AA1148E"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03:19:21 PM--Invoking Command:"python3.6"</w:t>
      </w:r>
      <w:r w:rsidRPr="00846722">
        <w:rPr>
          <w:sz w:val="18"/>
          <w:szCs w:val="18"/>
        </w:rPr>
        <w:tab/>
        <w:t>with Arguments:"/opt/tools/pylib/fingerprint/fingerprint.py /home/</w:t>
      </w:r>
      <w:proofErr w:type="spellStart"/>
      <w:r w:rsidRPr="00846722">
        <w:rPr>
          <w:sz w:val="18"/>
          <w:szCs w:val="18"/>
        </w:rPr>
        <w:t>pallena</w:t>
      </w:r>
      <w:proofErr w:type="spellEnd"/>
      <w:r w:rsidRPr="00846722">
        <w:rPr>
          <w:sz w:val="18"/>
          <w:szCs w:val="18"/>
        </w:rPr>
        <w:t>/CAVE/v4-4Test/</w:t>
      </w:r>
      <w:proofErr w:type="spellStart"/>
      <w:r w:rsidRPr="00846722">
        <w:rPr>
          <w:sz w:val="18"/>
          <w:szCs w:val="18"/>
        </w:rPr>
        <w:t>afarms</w:t>
      </w:r>
      <w:proofErr w:type="spellEnd"/>
      <w:r w:rsidRPr="00846722">
        <w:rPr>
          <w:sz w:val="18"/>
          <w:szCs w:val="18"/>
        </w:rPr>
        <w:t>-</w:t>
      </w:r>
      <w:proofErr w:type="spellStart"/>
      <w:r w:rsidRPr="00846722">
        <w:rPr>
          <w:sz w:val="18"/>
          <w:szCs w:val="18"/>
        </w:rPr>
        <w:t>ss</w:t>
      </w:r>
      <w:proofErr w:type="spellEnd"/>
      <w:r w:rsidRPr="00846722">
        <w:rPr>
          <w:sz w:val="18"/>
          <w:szCs w:val="18"/>
        </w:rPr>
        <w:t>-tests/</w:t>
      </w:r>
      <w:proofErr w:type="spellStart"/>
      <w:r w:rsidRPr="00846722">
        <w:rPr>
          <w:sz w:val="18"/>
          <w:szCs w:val="18"/>
        </w:rPr>
        <w:t>ss</w:t>
      </w:r>
      <w:proofErr w:type="spellEnd"/>
      <w:r w:rsidRPr="00846722">
        <w:rPr>
          <w:sz w:val="18"/>
          <w:szCs w:val="18"/>
        </w:rPr>
        <w:t>/</w:t>
      </w:r>
      <w:proofErr w:type="spellStart"/>
      <w:r w:rsidRPr="00846722">
        <w:rPr>
          <w:sz w:val="18"/>
          <w:szCs w:val="18"/>
        </w:rPr>
        <w:t>input_cie_SS</w:t>
      </w:r>
      <w:proofErr w:type="spellEnd"/>
      <w:r w:rsidRPr="00846722">
        <w:rPr>
          <w:sz w:val="18"/>
          <w:szCs w:val="18"/>
        </w:rPr>
        <w:t xml:space="preserve"> --output ss_afarms.log --</w:t>
      </w:r>
      <w:proofErr w:type="spellStart"/>
      <w:r w:rsidRPr="00846722">
        <w:rPr>
          <w:sz w:val="18"/>
          <w:szCs w:val="18"/>
        </w:rPr>
        <w:t>outputmode</w:t>
      </w:r>
      <w:proofErr w:type="spellEnd"/>
      <w:r w:rsidRPr="00846722">
        <w:rPr>
          <w:sz w:val="18"/>
          <w:szCs w:val="18"/>
        </w:rPr>
        <w:t xml:space="preserve"> a"</w:t>
      </w:r>
    </w:p>
    <w:p w14:paraId="309E3F36"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03:19:21 PM--</w:t>
      </w:r>
      <w:proofErr w:type="spellStart"/>
      <w:r w:rsidRPr="00846722">
        <w:rPr>
          <w:sz w:val="18"/>
          <w:szCs w:val="18"/>
        </w:rPr>
        <w:t>Username</w:t>
      </w:r>
      <w:proofErr w:type="gramStart"/>
      <w:r w:rsidRPr="00846722">
        <w:rPr>
          <w:sz w:val="18"/>
          <w:szCs w:val="18"/>
        </w:rPr>
        <w:t>:pallena</w:t>
      </w:r>
      <w:proofErr w:type="spellEnd"/>
      <w:proofErr w:type="gramEnd"/>
      <w:r w:rsidRPr="00846722">
        <w:rPr>
          <w:sz w:val="18"/>
          <w:szCs w:val="18"/>
        </w:rPr>
        <w:tab/>
      </w:r>
      <w:proofErr w:type="spellStart"/>
      <w:r w:rsidRPr="00846722">
        <w:rPr>
          <w:sz w:val="18"/>
          <w:szCs w:val="18"/>
        </w:rPr>
        <w:t>Computer:olive</w:t>
      </w:r>
      <w:proofErr w:type="spellEnd"/>
      <w:r w:rsidRPr="00846722">
        <w:rPr>
          <w:sz w:val="18"/>
          <w:szCs w:val="18"/>
        </w:rPr>
        <w:tab/>
      </w:r>
      <w:proofErr w:type="spellStart"/>
      <w:r w:rsidRPr="00846722">
        <w:rPr>
          <w:sz w:val="18"/>
          <w:szCs w:val="18"/>
        </w:rPr>
        <w:t>Platform:Linux</w:t>
      </w:r>
      <w:proofErr w:type="spellEnd"/>
      <w:r w:rsidRPr="00846722">
        <w:rPr>
          <w:sz w:val="18"/>
          <w:szCs w:val="18"/>
        </w:rPr>
        <w:t xml:space="preserve"> 4.4.0-38-generic #57~14.04.1-Ubuntu SMP Tue Sep 6 17:20:43 UTC 2016</w:t>
      </w:r>
    </w:p>
    <w:p w14:paraId="41EBDA3A"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Fingerprint generated at 2020-08-24 15:19:21.570534</w:t>
      </w:r>
    </w:p>
    <w:p w14:paraId="101FB439"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/home/</w:t>
      </w:r>
      <w:proofErr w:type="spellStart"/>
      <w:r w:rsidRPr="00846722">
        <w:rPr>
          <w:sz w:val="18"/>
          <w:szCs w:val="18"/>
        </w:rPr>
        <w:t>pallena</w:t>
      </w:r>
      <w:proofErr w:type="spellEnd"/>
      <w:r w:rsidRPr="00846722">
        <w:rPr>
          <w:sz w:val="18"/>
          <w:szCs w:val="18"/>
        </w:rPr>
        <w:t>/CAVE/v4-4Test/</w:t>
      </w:r>
      <w:proofErr w:type="spellStart"/>
      <w:r w:rsidRPr="00846722">
        <w:rPr>
          <w:sz w:val="18"/>
          <w:szCs w:val="18"/>
        </w:rPr>
        <w:t>afarms</w:t>
      </w:r>
      <w:proofErr w:type="spellEnd"/>
      <w:r w:rsidRPr="00846722">
        <w:rPr>
          <w:sz w:val="18"/>
          <w:szCs w:val="18"/>
        </w:rPr>
        <w:t>-</w:t>
      </w:r>
      <w:proofErr w:type="spellStart"/>
      <w:r w:rsidRPr="00846722">
        <w:rPr>
          <w:sz w:val="18"/>
          <w:szCs w:val="18"/>
        </w:rPr>
        <w:t>ss</w:t>
      </w:r>
      <w:proofErr w:type="spellEnd"/>
      <w:r w:rsidRPr="00846722">
        <w:rPr>
          <w:sz w:val="18"/>
          <w:szCs w:val="18"/>
        </w:rPr>
        <w:t>-tests/</w:t>
      </w:r>
      <w:proofErr w:type="spellStart"/>
      <w:r w:rsidRPr="00846722">
        <w:rPr>
          <w:sz w:val="18"/>
          <w:szCs w:val="18"/>
        </w:rPr>
        <w:t>ss</w:t>
      </w:r>
      <w:proofErr w:type="spellEnd"/>
      <w:r w:rsidRPr="00846722">
        <w:rPr>
          <w:sz w:val="18"/>
          <w:szCs w:val="18"/>
        </w:rPr>
        <w:t>/</w:t>
      </w:r>
      <w:proofErr w:type="spellStart"/>
      <w:r w:rsidRPr="00846722">
        <w:rPr>
          <w:sz w:val="18"/>
          <w:szCs w:val="18"/>
        </w:rPr>
        <w:t>input_cie_SS</w:t>
      </w:r>
      <w:proofErr w:type="spellEnd"/>
      <w:r w:rsidRPr="00846722">
        <w:rPr>
          <w:sz w:val="18"/>
          <w:szCs w:val="18"/>
        </w:rPr>
        <w:tab/>
        <w:t>922574355cfc348f03ab8e0a579c5d4e08f5afd0ef2b2edb0b75b223e67a7de7</w:t>
      </w:r>
    </w:p>
    <w:p w14:paraId="2B519752"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p>
    <w:p w14:paraId="7426E97F"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###Finished Process###</w:t>
      </w:r>
    </w:p>
    <w:p w14:paraId="786A8ACA" w14:textId="4113E661" w:rsidR="00DC1355" w:rsidRDefault="00DC1355">
      <w:pPr>
        <w:spacing w:after="160" w:line="259" w:lineRule="auto"/>
      </w:pPr>
      <w:r>
        <w:br w:type="page"/>
      </w:r>
    </w:p>
    <w:p w14:paraId="3379E95C" w14:textId="77777777" w:rsidR="00304DA9" w:rsidRDefault="00304DA9" w:rsidP="00846722">
      <w:pPr>
        <w:spacing w:after="160" w:line="259" w:lineRule="auto"/>
      </w:pPr>
    </w:p>
    <w:tbl>
      <w:tblPr>
        <w:tblStyle w:val="TableGrid"/>
        <w:tblW w:w="10138" w:type="dxa"/>
        <w:tblCellMar>
          <w:left w:w="115" w:type="dxa"/>
          <w:right w:w="115" w:type="dxa"/>
        </w:tblCellMar>
        <w:tblLook w:val="04A0" w:firstRow="1" w:lastRow="0" w:firstColumn="1" w:lastColumn="0" w:noHBand="0" w:noVBand="1"/>
      </w:tblPr>
      <w:tblGrid>
        <w:gridCol w:w="701"/>
        <w:gridCol w:w="4400"/>
        <w:gridCol w:w="3513"/>
        <w:gridCol w:w="1524"/>
      </w:tblGrid>
      <w:tr w:rsidR="007F40CC" w:rsidRPr="007D0AAC" w14:paraId="7B0AA80F" w14:textId="77777777" w:rsidTr="00DC1355">
        <w:trPr>
          <w:trHeight w:val="360"/>
          <w:tblHeader/>
        </w:trPr>
        <w:tc>
          <w:tcPr>
            <w:tcW w:w="10138" w:type="dxa"/>
            <w:gridSpan w:val="4"/>
            <w:tcBorders>
              <w:top w:val="nil"/>
              <w:left w:val="nil"/>
              <w:bottom w:val="single" w:sz="4" w:space="0" w:color="auto"/>
              <w:right w:val="nil"/>
            </w:tcBorders>
            <w:vAlign w:val="bottom"/>
          </w:tcPr>
          <w:p w14:paraId="1111267A" w14:textId="3B7E8EB9" w:rsidR="007F40CC" w:rsidRDefault="007F40CC" w:rsidP="00DC1355">
            <w:pPr>
              <w:pStyle w:val="H1bodytext"/>
              <w:spacing w:after="0"/>
              <w:ind w:left="0"/>
              <w:jc w:val="center"/>
              <w:rPr>
                <w:rFonts w:ascii="Arial" w:hAnsi="Arial"/>
                <w:b/>
                <w:sz w:val="24"/>
                <w:szCs w:val="24"/>
              </w:rPr>
            </w:pPr>
            <w:bookmarkStart w:id="4" w:name="_GoBack"/>
            <w:r w:rsidRPr="002B0E1B">
              <w:rPr>
                <w:rFonts w:ascii="Arial" w:hAnsi="Arial"/>
                <w:b/>
                <w:sz w:val="24"/>
                <w:szCs w:val="24"/>
              </w:rPr>
              <w:t xml:space="preserve">Table </w:t>
            </w:r>
            <w:r>
              <w:rPr>
                <w:rFonts w:ascii="Arial" w:hAnsi="Arial"/>
                <w:b/>
                <w:sz w:val="24"/>
                <w:szCs w:val="24"/>
              </w:rPr>
              <w:t>A-1</w:t>
            </w:r>
          </w:p>
          <w:p w14:paraId="59FDDCC0" w14:textId="7E88C094" w:rsidR="007F40CC" w:rsidRPr="002B0E1B" w:rsidRDefault="007F40CC" w:rsidP="00DC1355">
            <w:pPr>
              <w:pStyle w:val="H1bodytext"/>
              <w:spacing w:after="0"/>
              <w:ind w:left="0"/>
              <w:jc w:val="center"/>
              <w:rPr>
                <w:rFonts w:ascii="Arial" w:hAnsi="Arial"/>
                <w:b/>
                <w:sz w:val="24"/>
                <w:szCs w:val="24"/>
              </w:rPr>
            </w:pPr>
            <w:r w:rsidRPr="008C7777">
              <w:rPr>
                <w:rFonts w:ascii="Arial" w:hAnsi="Arial" w:cs="Arial"/>
                <w:b/>
                <w:iCs/>
              </w:rPr>
              <w:t xml:space="preserve">CIE Steady State STOMP Input File Generator </w:t>
            </w:r>
            <w:r w:rsidRPr="002B0E1B">
              <w:rPr>
                <w:rFonts w:ascii="Arial" w:hAnsi="Arial" w:cs="Arial"/>
                <w:b/>
                <w:sz w:val="24"/>
                <w:szCs w:val="24"/>
              </w:rPr>
              <w:t xml:space="preserve">Acceptance </w:t>
            </w:r>
            <w:r w:rsidRPr="002B0E1B">
              <w:rPr>
                <w:rFonts w:ascii="Arial" w:hAnsi="Arial"/>
                <w:b/>
                <w:sz w:val="24"/>
                <w:szCs w:val="24"/>
              </w:rPr>
              <w:t>Test Plan</w:t>
            </w:r>
          </w:p>
        </w:tc>
      </w:tr>
      <w:tr w:rsidR="007F40CC" w:rsidRPr="007D0AAC" w14:paraId="6BC689F9" w14:textId="77777777" w:rsidTr="00DC1355">
        <w:trPr>
          <w:trHeight w:val="351"/>
          <w:tblHeader/>
        </w:trPr>
        <w:tc>
          <w:tcPr>
            <w:tcW w:w="5140" w:type="dxa"/>
            <w:gridSpan w:val="2"/>
            <w:tcBorders>
              <w:top w:val="single" w:sz="4" w:space="0" w:color="auto"/>
            </w:tcBorders>
            <w:shd w:val="clear" w:color="auto" w:fill="auto"/>
            <w:vAlign w:val="center"/>
          </w:tcPr>
          <w:p w14:paraId="62DE4062" w14:textId="463A98FB" w:rsidR="007F40CC" w:rsidRPr="007D0AAC" w:rsidRDefault="007F40CC" w:rsidP="00DC1355">
            <w:pPr>
              <w:pStyle w:val="H1bodytext"/>
              <w:spacing w:after="0"/>
              <w:ind w:left="0"/>
              <w:jc w:val="center"/>
              <w:rPr>
                <w:rFonts w:ascii="Arial" w:hAnsi="Arial"/>
                <w:b/>
                <w:sz w:val="20"/>
              </w:rPr>
            </w:pPr>
            <w:r w:rsidRPr="007F40CC">
              <w:rPr>
                <w:rFonts w:ascii="Arial" w:hAnsi="Arial"/>
                <w:b/>
                <w:sz w:val="20"/>
              </w:rPr>
              <w:t xml:space="preserve">CIE </w:t>
            </w:r>
            <w:r>
              <w:rPr>
                <w:rFonts w:ascii="Arial" w:hAnsi="Arial"/>
                <w:b/>
                <w:sz w:val="20"/>
              </w:rPr>
              <w:t>Steady State STOMP Input File Generator Acceptance</w:t>
            </w:r>
            <w:r w:rsidRPr="007D0AAC">
              <w:rPr>
                <w:rFonts w:ascii="Arial" w:hAnsi="Arial"/>
                <w:b/>
                <w:sz w:val="20"/>
              </w:rPr>
              <w:t xml:space="preserve"> Testing</w:t>
            </w:r>
          </w:p>
          <w:p w14:paraId="0358D00A" w14:textId="0E2BBD36" w:rsidR="007F40CC" w:rsidRPr="007D0AAC" w:rsidRDefault="007F40CC" w:rsidP="00DC1355">
            <w:pPr>
              <w:pStyle w:val="H1bodytext"/>
              <w:spacing w:after="0"/>
              <w:ind w:left="0"/>
              <w:jc w:val="center"/>
              <w:rPr>
                <w:rFonts w:ascii="Arial" w:hAnsi="Arial"/>
                <w:b/>
                <w:sz w:val="20"/>
              </w:rPr>
            </w:pPr>
            <w:r w:rsidRPr="007D0AAC">
              <w:rPr>
                <w:rFonts w:ascii="Arial" w:hAnsi="Arial"/>
                <w:b/>
                <w:sz w:val="20"/>
              </w:rPr>
              <w:t>CACIE-</w:t>
            </w:r>
            <w:r w:rsidRPr="00BC2D92">
              <w:rPr>
                <w:rFonts w:ascii="Arial" w:hAnsi="Arial"/>
                <w:b/>
                <w:i/>
                <w:iCs/>
                <w:sz w:val="20"/>
              </w:rPr>
              <w:t xml:space="preserve"> </w:t>
            </w:r>
            <w:r w:rsidRPr="007F40CC">
              <w:rPr>
                <w:rFonts w:ascii="Arial" w:hAnsi="Arial"/>
                <w:b/>
                <w:sz w:val="20"/>
              </w:rPr>
              <w:t xml:space="preserve">CIE </w:t>
            </w:r>
            <w:r>
              <w:rPr>
                <w:rFonts w:ascii="Arial" w:hAnsi="Arial"/>
                <w:b/>
                <w:sz w:val="20"/>
              </w:rPr>
              <w:t xml:space="preserve">Steady State STOMP Input File </w:t>
            </w:r>
            <w:r w:rsidRPr="007D0AAC">
              <w:rPr>
                <w:rFonts w:ascii="Arial" w:hAnsi="Arial"/>
                <w:b/>
                <w:sz w:val="20"/>
              </w:rPr>
              <w:t xml:space="preserve">– </w:t>
            </w:r>
            <w:r>
              <w:rPr>
                <w:rFonts w:ascii="Arial" w:hAnsi="Arial"/>
                <w:b/>
                <w:sz w:val="20"/>
              </w:rPr>
              <w:t>AT-1</w:t>
            </w:r>
          </w:p>
        </w:tc>
        <w:tc>
          <w:tcPr>
            <w:tcW w:w="4998" w:type="dxa"/>
            <w:gridSpan w:val="2"/>
            <w:tcBorders>
              <w:top w:val="single" w:sz="4" w:space="0" w:color="auto"/>
            </w:tcBorders>
            <w:shd w:val="clear" w:color="auto" w:fill="auto"/>
            <w:vAlign w:val="center"/>
          </w:tcPr>
          <w:p w14:paraId="0131BA59" w14:textId="30349D81" w:rsidR="007F40CC" w:rsidRPr="007D0AAC" w:rsidRDefault="007F40CC" w:rsidP="00DC1355">
            <w:pPr>
              <w:pStyle w:val="H1bodytext"/>
              <w:spacing w:after="0"/>
              <w:ind w:left="0"/>
              <w:rPr>
                <w:rFonts w:ascii="Arial" w:hAnsi="Arial"/>
                <w:b/>
                <w:sz w:val="20"/>
              </w:rPr>
            </w:pPr>
            <w:r w:rsidRPr="007D0AAC">
              <w:rPr>
                <w:rFonts w:ascii="Arial" w:hAnsi="Arial"/>
                <w:b/>
                <w:sz w:val="20"/>
              </w:rPr>
              <w:t>Date:</w:t>
            </w:r>
            <w:r w:rsidR="00DC1B97">
              <w:rPr>
                <w:rFonts w:ascii="Arial" w:hAnsi="Arial"/>
                <w:b/>
                <w:sz w:val="20"/>
              </w:rPr>
              <w:t xml:space="preserve"> 08-24-2020</w:t>
            </w:r>
          </w:p>
        </w:tc>
      </w:tr>
      <w:tr w:rsidR="007F40CC" w:rsidRPr="007D0AAC" w14:paraId="7C5D4508" w14:textId="77777777" w:rsidTr="00DC1355">
        <w:trPr>
          <w:trHeight w:val="351"/>
          <w:tblHeader/>
        </w:trPr>
        <w:tc>
          <w:tcPr>
            <w:tcW w:w="5140" w:type="dxa"/>
            <w:gridSpan w:val="2"/>
            <w:tcBorders>
              <w:top w:val="single" w:sz="4" w:space="0" w:color="auto"/>
            </w:tcBorders>
            <w:shd w:val="clear" w:color="auto" w:fill="auto"/>
            <w:vAlign w:val="center"/>
          </w:tcPr>
          <w:p w14:paraId="3AA804A7" w14:textId="77777777" w:rsidR="007F40CC" w:rsidRPr="007D0AAC" w:rsidRDefault="007F40CC" w:rsidP="00DC1355">
            <w:pPr>
              <w:pStyle w:val="H1bodytext"/>
              <w:spacing w:after="0"/>
              <w:ind w:left="0"/>
              <w:rPr>
                <w:rFonts w:ascii="Arial" w:hAnsi="Arial"/>
                <w:b/>
                <w:sz w:val="20"/>
              </w:rPr>
            </w:pPr>
            <w:r w:rsidRPr="007D0AAC">
              <w:rPr>
                <w:rFonts w:ascii="Arial" w:hAnsi="Arial"/>
                <w:b/>
                <w:sz w:val="20"/>
              </w:rPr>
              <w:t>Tool Runner File Location for this test:</w:t>
            </w:r>
          </w:p>
          <w:p w14:paraId="5AC74EF6" w14:textId="1B1B1881" w:rsidR="007F40CC" w:rsidRPr="00CF1895" w:rsidRDefault="0048402B" w:rsidP="00DC1355">
            <w:pPr>
              <w:pStyle w:val="H1bodytext"/>
              <w:spacing w:after="0"/>
              <w:ind w:left="0"/>
              <w:rPr>
                <w:rFonts w:ascii="Lucida Console" w:hAnsi="Lucida Console"/>
                <w:bCs/>
                <w:sz w:val="18"/>
                <w:szCs w:val="18"/>
              </w:rPr>
            </w:pPr>
            <w:r w:rsidRPr="00CF1895">
              <w:rPr>
                <w:rFonts w:ascii="Lucida Console" w:hAnsi="Lucida Console"/>
                <w:b/>
                <w:sz w:val="18"/>
                <w:szCs w:val="18"/>
                <w:highlight w:val="lightGray"/>
              </w:rPr>
              <w:t>//</w:t>
            </w:r>
            <w:r w:rsidRPr="00CF1895">
              <w:rPr>
                <w:rFonts w:ascii="Lucida Console" w:hAnsi="Lucida Console"/>
                <w:bCs/>
                <w:sz w:val="18"/>
                <w:szCs w:val="18"/>
                <w:highlight w:val="lightGray"/>
              </w:rPr>
              <w:t>olive/backups/CAVE/v4-4</w:t>
            </w:r>
            <w:r>
              <w:rPr>
                <w:rFonts w:ascii="Lucida Console" w:hAnsi="Lucida Console"/>
                <w:bCs/>
                <w:sz w:val="18"/>
                <w:szCs w:val="18"/>
                <w:highlight w:val="lightGray"/>
              </w:rPr>
              <w:t>Test</w:t>
            </w:r>
            <w:r w:rsidRPr="00CF1895">
              <w:rPr>
                <w:rFonts w:ascii="Lucida Console" w:hAnsi="Lucida Console"/>
                <w:bCs/>
                <w:sz w:val="18"/>
                <w:szCs w:val="18"/>
                <w:highlight w:val="lightGray"/>
              </w:rPr>
              <w:t>/</w:t>
            </w:r>
            <w:proofErr w:type="spellStart"/>
            <w:r w:rsidRPr="00CF1895">
              <w:rPr>
                <w:rFonts w:ascii="Lucida Console" w:hAnsi="Lucida Console"/>
                <w:bCs/>
                <w:sz w:val="18"/>
                <w:szCs w:val="18"/>
                <w:highlight w:val="lightGray"/>
              </w:rPr>
              <w:t>afarms</w:t>
            </w:r>
            <w:proofErr w:type="spellEnd"/>
            <w:r w:rsidRPr="00CF1895">
              <w:rPr>
                <w:rFonts w:ascii="Lucida Console" w:hAnsi="Lucida Console"/>
                <w:bCs/>
                <w:sz w:val="18"/>
                <w:szCs w:val="18"/>
                <w:highlight w:val="lightGray"/>
              </w:rPr>
              <w:t>-</w:t>
            </w:r>
            <w:proofErr w:type="spellStart"/>
            <w:r w:rsidRPr="00CF1895">
              <w:rPr>
                <w:rFonts w:ascii="Lucida Console" w:hAnsi="Lucida Console"/>
                <w:bCs/>
                <w:sz w:val="18"/>
                <w:szCs w:val="18"/>
                <w:highlight w:val="lightGray"/>
              </w:rPr>
              <w:t>ss</w:t>
            </w:r>
            <w:proofErr w:type="spellEnd"/>
            <w:r w:rsidRPr="00CF1895">
              <w:rPr>
                <w:rFonts w:ascii="Lucida Console" w:hAnsi="Lucida Console"/>
                <w:bCs/>
                <w:sz w:val="18"/>
                <w:szCs w:val="18"/>
                <w:highlight w:val="lightGray"/>
              </w:rPr>
              <w:t>-tests/</w:t>
            </w:r>
            <w:proofErr w:type="spellStart"/>
            <w:r w:rsidRPr="00CF1895">
              <w:rPr>
                <w:rFonts w:ascii="Lucida Console" w:hAnsi="Lucida Console"/>
                <w:bCs/>
                <w:sz w:val="18"/>
                <w:szCs w:val="18"/>
                <w:highlight w:val="lightGray"/>
              </w:rPr>
              <w:t>ss</w:t>
            </w:r>
            <w:proofErr w:type="spellEnd"/>
          </w:p>
        </w:tc>
        <w:tc>
          <w:tcPr>
            <w:tcW w:w="4998" w:type="dxa"/>
            <w:gridSpan w:val="2"/>
            <w:tcBorders>
              <w:top w:val="single" w:sz="4" w:space="0" w:color="auto"/>
            </w:tcBorders>
            <w:shd w:val="clear" w:color="auto" w:fill="auto"/>
            <w:vAlign w:val="center"/>
          </w:tcPr>
          <w:p w14:paraId="2B2D1A78" w14:textId="2EB49EC8" w:rsidR="007F40CC" w:rsidRPr="007D0AAC" w:rsidRDefault="007F40CC" w:rsidP="00DC1355">
            <w:pPr>
              <w:pStyle w:val="H1bodytext"/>
              <w:spacing w:after="0"/>
              <w:ind w:left="0"/>
              <w:rPr>
                <w:rFonts w:ascii="Arial" w:hAnsi="Arial"/>
                <w:b/>
                <w:sz w:val="20"/>
              </w:rPr>
            </w:pPr>
            <w:r>
              <w:rPr>
                <w:rFonts w:ascii="Arial" w:hAnsi="Arial"/>
                <w:b/>
                <w:sz w:val="20"/>
              </w:rPr>
              <w:t>Test Performed By:</w:t>
            </w:r>
            <w:r w:rsidR="00DC1B97">
              <w:rPr>
                <w:rFonts w:ascii="Arial" w:hAnsi="Arial"/>
                <w:b/>
                <w:sz w:val="20"/>
              </w:rPr>
              <w:t xml:space="preserve"> Praveena Allena</w:t>
            </w:r>
          </w:p>
        </w:tc>
      </w:tr>
      <w:tr w:rsidR="007F40CC" w:rsidRPr="007D0AAC" w14:paraId="06D259AE" w14:textId="77777777" w:rsidTr="00DC1355">
        <w:trPr>
          <w:trHeight w:val="351"/>
          <w:tblHeader/>
        </w:trPr>
        <w:tc>
          <w:tcPr>
            <w:tcW w:w="10138" w:type="dxa"/>
            <w:gridSpan w:val="4"/>
            <w:tcBorders>
              <w:top w:val="single" w:sz="4" w:space="0" w:color="auto"/>
            </w:tcBorders>
            <w:shd w:val="clear" w:color="auto" w:fill="auto"/>
            <w:vAlign w:val="center"/>
          </w:tcPr>
          <w:p w14:paraId="212E4323" w14:textId="577959B6" w:rsidR="007F40CC" w:rsidRPr="007D0AAC" w:rsidRDefault="007F40CC" w:rsidP="00DC1355">
            <w:pPr>
              <w:pStyle w:val="H1bodytext"/>
              <w:spacing w:after="0"/>
              <w:ind w:left="0"/>
              <w:rPr>
                <w:rFonts w:ascii="Arial" w:hAnsi="Arial"/>
                <w:b/>
                <w:sz w:val="20"/>
              </w:rPr>
            </w:pPr>
            <w:r w:rsidRPr="007D0AAC">
              <w:rPr>
                <w:rFonts w:ascii="Arial" w:hAnsi="Arial"/>
                <w:b/>
                <w:sz w:val="20"/>
              </w:rPr>
              <w:t xml:space="preserve">Testing Directory: </w:t>
            </w:r>
            <w:r w:rsidR="0048402B" w:rsidRPr="00CF1895">
              <w:rPr>
                <w:rFonts w:ascii="Lucida Console" w:hAnsi="Lucida Console"/>
                <w:b/>
                <w:sz w:val="18"/>
                <w:szCs w:val="18"/>
                <w:highlight w:val="lightGray"/>
              </w:rPr>
              <w:t>//</w:t>
            </w:r>
            <w:r w:rsidR="0048402B" w:rsidRPr="00CF1895">
              <w:rPr>
                <w:rFonts w:ascii="Lucida Console" w:hAnsi="Lucida Console"/>
                <w:bCs/>
                <w:sz w:val="18"/>
                <w:szCs w:val="18"/>
                <w:highlight w:val="lightGray"/>
              </w:rPr>
              <w:t>olive/backups/CAVE/v4-4</w:t>
            </w:r>
            <w:r w:rsidR="0048402B">
              <w:rPr>
                <w:rFonts w:ascii="Lucida Console" w:hAnsi="Lucida Console"/>
                <w:bCs/>
                <w:sz w:val="18"/>
                <w:szCs w:val="18"/>
                <w:highlight w:val="lightGray"/>
              </w:rPr>
              <w:t>Test</w:t>
            </w:r>
            <w:r w:rsidR="0048402B" w:rsidRPr="00CF1895">
              <w:rPr>
                <w:rFonts w:ascii="Lucida Console" w:hAnsi="Lucida Console"/>
                <w:bCs/>
                <w:sz w:val="18"/>
                <w:szCs w:val="18"/>
                <w:highlight w:val="lightGray"/>
              </w:rPr>
              <w:t>/</w:t>
            </w:r>
            <w:proofErr w:type="spellStart"/>
            <w:r w:rsidR="0048402B" w:rsidRPr="00CF1895">
              <w:rPr>
                <w:rFonts w:ascii="Lucida Console" w:hAnsi="Lucida Console"/>
                <w:bCs/>
                <w:sz w:val="18"/>
                <w:szCs w:val="18"/>
                <w:highlight w:val="lightGray"/>
              </w:rPr>
              <w:t>afarms</w:t>
            </w:r>
            <w:proofErr w:type="spellEnd"/>
            <w:r w:rsidR="0048402B" w:rsidRPr="00CF1895">
              <w:rPr>
                <w:rFonts w:ascii="Lucida Console" w:hAnsi="Lucida Console"/>
                <w:bCs/>
                <w:sz w:val="18"/>
                <w:szCs w:val="18"/>
                <w:highlight w:val="lightGray"/>
              </w:rPr>
              <w:t>-</w:t>
            </w:r>
            <w:proofErr w:type="spellStart"/>
            <w:r w:rsidR="0048402B" w:rsidRPr="00CF1895">
              <w:rPr>
                <w:rFonts w:ascii="Lucida Console" w:hAnsi="Lucida Console"/>
                <w:bCs/>
                <w:sz w:val="18"/>
                <w:szCs w:val="18"/>
                <w:highlight w:val="lightGray"/>
              </w:rPr>
              <w:t>ss</w:t>
            </w:r>
            <w:proofErr w:type="spellEnd"/>
            <w:r w:rsidR="0048402B" w:rsidRPr="00CF1895">
              <w:rPr>
                <w:rFonts w:ascii="Lucida Console" w:hAnsi="Lucida Console"/>
                <w:bCs/>
                <w:sz w:val="18"/>
                <w:szCs w:val="18"/>
                <w:highlight w:val="lightGray"/>
              </w:rPr>
              <w:t>-tests/</w:t>
            </w:r>
            <w:proofErr w:type="spellStart"/>
            <w:r w:rsidR="0048402B" w:rsidRPr="00CF1895">
              <w:rPr>
                <w:rFonts w:ascii="Lucida Console" w:hAnsi="Lucida Console"/>
                <w:bCs/>
                <w:sz w:val="18"/>
                <w:szCs w:val="18"/>
                <w:highlight w:val="lightGray"/>
              </w:rPr>
              <w:t>ss</w:t>
            </w:r>
            <w:proofErr w:type="spellEnd"/>
          </w:p>
        </w:tc>
      </w:tr>
      <w:tr w:rsidR="006534E4" w:rsidRPr="007D0AAC" w14:paraId="03F932CA" w14:textId="77777777" w:rsidTr="00DC1355">
        <w:trPr>
          <w:trHeight w:val="351"/>
          <w:tblHeader/>
        </w:trPr>
        <w:tc>
          <w:tcPr>
            <w:tcW w:w="703" w:type="dxa"/>
            <w:tcBorders>
              <w:top w:val="single" w:sz="4" w:space="0" w:color="auto"/>
            </w:tcBorders>
            <w:shd w:val="clear" w:color="auto" w:fill="D9D9D9" w:themeFill="background1" w:themeFillShade="D9"/>
            <w:vAlign w:val="center"/>
          </w:tcPr>
          <w:p w14:paraId="4EC71205" w14:textId="77777777" w:rsidR="007F40CC" w:rsidRPr="007D0AAC" w:rsidRDefault="007F40CC" w:rsidP="00DC1355">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437" w:type="dxa"/>
            <w:tcBorders>
              <w:top w:val="single" w:sz="4" w:space="0" w:color="auto"/>
            </w:tcBorders>
            <w:shd w:val="clear" w:color="auto" w:fill="D9D9D9" w:themeFill="background1" w:themeFillShade="D9"/>
            <w:vAlign w:val="center"/>
          </w:tcPr>
          <w:p w14:paraId="460B314B" w14:textId="77777777" w:rsidR="007F40CC" w:rsidRPr="007D0AAC" w:rsidRDefault="007F40CC" w:rsidP="00DC1355">
            <w:pPr>
              <w:pStyle w:val="H1bodytext"/>
              <w:spacing w:after="0"/>
              <w:ind w:left="0"/>
              <w:jc w:val="center"/>
              <w:rPr>
                <w:rFonts w:ascii="Arial" w:hAnsi="Arial"/>
                <w:b/>
                <w:sz w:val="20"/>
              </w:rPr>
            </w:pPr>
            <w:r w:rsidRPr="007D0AAC">
              <w:rPr>
                <w:rFonts w:ascii="Arial" w:hAnsi="Arial"/>
                <w:b/>
                <w:sz w:val="20"/>
              </w:rPr>
              <w:t>Test Instruction</w:t>
            </w:r>
          </w:p>
        </w:tc>
        <w:tc>
          <w:tcPr>
            <w:tcW w:w="3455" w:type="dxa"/>
            <w:tcBorders>
              <w:top w:val="single" w:sz="4" w:space="0" w:color="auto"/>
            </w:tcBorders>
            <w:shd w:val="clear" w:color="auto" w:fill="D9D9D9" w:themeFill="background1" w:themeFillShade="D9"/>
            <w:vAlign w:val="center"/>
          </w:tcPr>
          <w:p w14:paraId="366EDE2B" w14:textId="77777777" w:rsidR="007F40CC" w:rsidRPr="007D0AAC" w:rsidRDefault="007F40CC" w:rsidP="00DC1355">
            <w:pPr>
              <w:pStyle w:val="H1bodytext"/>
              <w:spacing w:after="0"/>
              <w:ind w:left="0"/>
              <w:jc w:val="center"/>
              <w:rPr>
                <w:rFonts w:ascii="Arial" w:hAnsi="Arial"/>
                <w:b/>
                <w:sz w:val="20"/>
              </w:rPr>
            </w:pPr>
            <w:r w:rsidRPr="007D0AAC">
              <w:rPr>
                <w:rFonts w:ascii="Arial" w:hAnsi="Arial"/>
                <w:b/>
                <w:sz w:val="20"/>
              </w:rPr>
              <w:t>Expected Result</w:t>
            </w:r>
          </w:p>
        </w:tc>
        <w:tc>
          <w:tcPr>
            <w:tcW w:w="1543" w:type="dxa"/>
            <w:tcBorders>
              <w:top w:val="single" w:sz="4" w:space="0" w:color="auto"/>
            </w:tcBorders>
            <w:shd w:val="clear" w:color="auto" w:fill="D9D9D9" w:themeFill="background1" w:themeFillShade="D9"/>
            <w:vAlign w:val="center"/>
          </w:tcPr>
          <w:p w14:paraId="564DDBE1" w14:textId="77777777" w:rsidR="007F40CC" w:rsidRPr="007D0AAC" w:rsidRDefault="007F40CC" w:rsidP="00DC1355">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773F81" w:rsidRPr="007D0AAC" w14:paraId="0775A287" w14:textId="77777777" w:rsidTr="00DC1355">
        <w:trPr>
          <w:trHeight w:val="548"/>
        </w:trPr>
        <w:tc>
          <w:tcPr>
            <w:tcW w:w="703" w:type="dxa"/>
            <w:vAlign w:val="center"/>
          </w:tcPr>
          <w:p w14:paraId="0A1E2004" w14:textId="77777777" w:rsidR="00773F81" w:rsidRDefault="00773F81" w:rsidP="00DC1355">
            <w:pPr>
              <w:pStyle w:val="H1bodytext"/>
              <w:spacing w:after="0"/>
              <w:ind w:left="0"/>
              <w:jc w:val="center"/>
              <w:rPr>
                <w:rFonts w:ascii="Arial" w:hAnsi="Arial"/>
                <w:sz w:val="20"/>
              </w:rPr>
            </w:pPr>
            <w:r>
              <w:rPr>
                <w:rFonts w:ascii="Arial" w:hAnsi="Arial"/>
                <w:sz w:val="20"/>
              </w:rPr>
              <w:t>1</w:t>
            </w:r>
          </w:p>
        </w:tc>
        <w:tc>
          <w:tcPr>
            <w:tcW w:w="4437" w:type="dxa"/>
            <w:vAlign w:val="center"/>
          </w:tcPr>
          <w:p w14:paraId="4FC2E73B" w14:textId="77777777" w:rsidR="00773F81" w:rsidRDefault="00773F81" w:rsidP="00DC1355">
            <w:pPr>
              <w:pStyle w:val="H1bodytext"/>
              <w:spacing w:after="0"/>
              <w:ind w:left="0"/>
              <w:rPr>
                <w:rFonts w:ascii="Arial" w:hAnsi="Arial"/>
                <w:sz w:val="20"/>
              </w:rPr>
            </w:pPr>
            <w:r>
              <w:rPr>
                <w:rFonts w:ascii="Arial" w:hAnsi="Arial"/>
                <w:sz w:val="20"/>
              </w:rPr>
              <w:t>Navigate to the Testing Directory. Ensure the following files are in the following directories relative to the testing directory:</w:t>
            </w:r>
          </w:p>
          <w:p w14:paraId="032DB47A" w14:textId="77777777" w:rsidR="00773F81" w:rsidRDefault="00773F81" w:rsidP="00DC1355">
            <w:pPr>
              <w:pStyle w:val="H1bodytext"/>
              <w:numPr>
                <w:ilvl w:val="0"/>
                <w:numId w:val="8"/>
              </w:numPr>
              <w:spacing w:after="0"/>
              <w:rPr>
                <w:rFonts w:ascii="Arial" w:hAnsi="Arial"/>
                <w:sz w:val="20"/>
              </w:rPr>
            </w:pPr>
            <w:proofErr w:type="gramStart"/>
            <w:r w:rsidRPr="00895594">
              <w:rPr>
                <w:rFonts w:ascii="Arial" w:hAnsi="Arial"/>
                <w:b/>
                <w:bCs/>
                <w:i/>
                <w:iCs/>
                <w:sz w:val="20"/>
              </w:rPr>
              <w:t>input</w:t>
            </w:r>
            <w:proofErr w:type="gramEnd"/>
            <w:r>
              <w:rPr>
                <w:rFonts w:ascii="Arial" w:hAnsi="Arial"/>
                <w:sz w:val="20"/>
              </w:rPr>
              <w:t xml:space="preserve"> in </w:t>
            </w:r>
            <w:r w:rsidRPr="00F06570">
              <w:rPr>
                <w:rFonts w:ascii="Lucida Console" w:hAnsi="Lucida Console"/>
                <w:sz w:val="18"/>
                <w:szCs w:val="18"/>
                <w:highlight w:val="lightGray"/>
              </w:rPr>
              <w:t>../build</w:t>
            </w:r>
          </w:p>
          <w:p w14:paraId="0B717155" w14:textId="77777777" w:rsidR="00773F81" w:rsidRDefault="00773F81" w:rsidP="00DC1355">
            <w:pPr>
              <w:pStyle w:val="H1bodytext"/>
              <w:numPr>
                <w:ilvl w:val="0"/>
                <w:numId w:val="8"/>
              </w:numPr>
              <w:spacing w:after="0"/>
              <w:rPr>
                <w:rFonts w:ascii="Arial" w:hAnsi="Arial"/>
                <w:sz w:val="20"/>
              </w:rPr>
            </w:pPr>
            <w:proofErr w:type="gramStart"/>
            <w:r w:rsidRPr="00895594">
              <w:rPr>
                <w:rFonts w:ascii="Arial" w:hAnsi="Arial"/>
                <w:b/>
                <w:bCs/>
                <w:i/>
                <w:iCs/>
                <w:sz w:val="20"/>
              </w:rPr>
              <w:t>cie_ss_boundary_card.dat</w:t>
            </w:r>
            <w:proofErr w:type="gramEnd"/>
            <w:r>
              <w:rPr>
                <w:rFonts w:ascii="Arial" w:hAnsi="Arial"/>
                <w:sz w:val="20"/>
              </w:rPr>
              <w:t xml:space="preserve"> in </w:t>
            </w:r>
            <w:r w:rsidRPr="00F06570">
              <w:rPr>
                <w:rFonts w:ascii="Lucida Console" w:hAnsi="Lucida Console"/>
                <w:sz w:val="18"/>
                <w:szCs w:val="18"/>
                <w:highlight w:val="lightGray"/>
              </w:rPr>
              <w:t>../ret</w:t>
            </w:r>
          </w:p>
          <w:p w14:paraId="7095506F" w14:textId="1A158886" w:rsidR="00773F81" w:rsidRDefault="00773F81" w:rsidP="00DC1355">
            <w:pPr>
              <w:pStyle w:val="H1bodytext"/>
              <w:numPr>
                <w:ilvl w:val="0"/>
                <w:numId w:val="8"/>
              </w:numPr>
              <w:spacing w:after="0"/>
              <w:rPr>
                <w:rFonts w:ascii="Arial" w:hAnsi="Arial"/>
                <w:sz w:val="20"/>
              </w:rPr>
            </w:pPr>
            <w:r w:rsidRPr="00895594">
              <w:rPr>
                <w:rFonts w:ascii="Arial" w:hAnsi="Arial"/>
                <w:b/>
                <w:bCs/>
                <w:i/>
                <w:iCs/>
                <w:sz w:val="20"/>
              </w:rPr>
              <w:t>SS_Output_Control.dat</w:t>
            </w:r>
            <w:r>
              <w:rPr>
                <w:rFonts w:ascii="Arial" w:hAnsi="Arial"/>
                <w:sz w:val="20"/>
              </w:rPr>
              <w:t xml:space="preserve"> in the testing directory</w:t>
            </w:r>
          </w:p>
        </w:tc>
        <w:tc>
          <w:tcPr>
            <w:tcW w:w="3455" w:type="dxa"/>
            <w:vAlign w:val="center"/>
          </w:tcPr>
          <w:p w14:paraId="2B3B9BFA" w14:textId="2E92E65B" w:rsidR="00773F81" w:rsidRDefault="00773F81" w:rsidP="00DC1355">
            <w:pPr>
              <w:pStyle w:val="H1bodytext"/>
              <w:spacing w:after="0"/>
              <w:ind w:left="0"/>
              <w:rPr>
                <w:rFonts w:ascii="Arial" w:hAnsi="Arial"/>
                <w:sz w:val="20"/>
              </w:rPr>
            </w:pPr>
            <w:r>
              <w:rPr>
                <w:rFonts w:ascii="Arial" w:hAnsi="Arial"/>
                <w:sz w:val="20"/>
              </w:rPr>
              <w:t>The expected files are present in the listed directories.</w:t>
            </w:r>
          </w:p>
        </w:tc>
        <w:tc>
          <w:tcPr>
            <w:tcW w:w="1543" w:type="dxa"/>
            <w:vAlign w:val="center"/>
          </w:tcPr>
          <w:p w14:paraId="28DB7DCB" w14:textId="6F6B4FE1" w:rsidR="00773F81" w:rsidRPr="007D0AAC" w:rsidRDefault="00DC1B97" w:rsidP="00DC1355">
            <w:pPr>
              <w:pStyle w:val="H1bodytext"/>
              <w:spacing w:after="0"/>
              <w:ind w:left="0"/>
              <w:jc w:val="center"/>
              <w:rPr>
                <w:rFonts w:ascii="Arial" w:hAnsi="Arial"/>
                <w:sz w:val="20"/>
              </w:rPr>
            </w:pPr>
            <w:r>
              <w:rPr>
                <w:rFonts w:ascii="Arial" w:hAnsi="Arial"/>
                <w:sz w:val="20"/>
              </w:rPr>
              <w:t>Pass</w:t>
            </w:r>
          </w:p>
        </w:tc>
      </w:tr>
      <w:tr w:rsidR="00773F81" w:rsidRPr="007D0AAC" w14:paraId="6928A9EF" w14:textId="77777777" w:rsidTr="00DC1355">
        <w:trPr>
          <w:trHeight w:val="548"/>
        </w:trPr>
        <w:tc>
          <w:tcPr>
            <w:tcW w:w="703" w:type="dxa"/>
            <w:vAlign w:val="center"/>
          </w:tcPr>
          <w:p w14:paraId="46E8B6FC" w14:textId="77777777" w:rsidR="00773F81" w:rsidRDefault="00773F81" w:rsidP="00DC1355">
            <w:pPr>
              <w:pStyle w:val="H1bodytext"/>
              <w:spacing w:after="0"/>
              <w:ind w:left="0"/>
              <w:jc w:val="center"/>
              <w:rPr>
                <w:rFonts w:ascii="Arial" w:hAnsi="Arial"/>
                <w:sz w:val="20"/>
              </w:rPr>
            </w:pPr>
            <w:r>
              <w:rPr>
                <w:rFonts w:ascii="Arial" w:hAnsi="Arial"/>
                <w:sz w:val="20"/>
              </w:rPr>
              <w:t>2</w:t>
            </w:r>
          </w:p>
        </w:tc>
        <w:tc>
          <w:tcPr>
            <w:tcW w:w="4437" w:type="dxa"/>
            <w:vAlign w:val="center"/>
          </w:tcPr>
          <w:p w14:paraId="68C0C640" w14:textId="2894D29A" w:rsidR="00773F81" w:rsidRPr="00DB5D9F" w:rsidRDefault="00773F81" w:rsidP="00DC1355">
            <w:pPr>
              <w:pStyle w:val="H1bodytext"/>
              <w:spacing w:after="0"/>
              <w:ind w:left="0"/>
              <w:rPr>
                <w:rFonts w:ascii="Arial" w:hAnsi="Arial"/>
                <w:sz w:val="20"/>
              </w:rPr>
            </w:pPr>
            <w:r>
              <w:rPr>
                <w:rFonts w:ascii="Arial" w:hAnsi="Arial"/>
                <w:sz w:val="20"/>
              </w:rPr>
              <w:t xml:space="preserve">Navigate in a Linux terminal to the testing directory. Execute the shell script </w:t>
            </w:r>
            <w:r w:rsidR="006534E4">
              <w:rPr>
                <w:rFonts w:ascii="Arial" w:hAnsi="Arial"/>
                <w:b/>
                <w:bCs/>
                <w:i/>
                <w:iCs/>
                <w:sz w:val="20"/>
              </w:rPr>
              <w:t>run_cie_ss_input_file</w:t>
            </w:r>
            <w:r>
              <w:rPr>
                <w:rFonts w:ascii="Arial" w:hAnsi="Arial"/>
                <w:b/>
                <w:bCs/>
                <w:i/>
                <w:iCs/>
                <w:sz w:val="20"/>
              </w:rPr>
              <w:t>.sh</w:t>
            </w:r>
            <w:r>
              <w:rPr>
                <w:rFonts w:ascii="Arial" w:hAnsi="Arial"/>
                <w:sz w:val="20"/>
              </w:rPr>
              <w:t>.</w:t>
            </w:r>
          </w:p>
        </w:tc>
        <w:tc>
          <w:tcPr>
            <w:tcW w:w="3455" w:type="dxa"/>
            <w:vAlign w:val="center"/>
          </w:tcPr>
          <w:p w14:paraId="468263E2" w14:textId="3DE473E1" w:rsidR="00773F81" w:rsidRDefault="00773F81" w:rsidP="00DC1355">
            <w:pPr>
              <w:pStyle w:val="H1bodytext"/>
              <w:spacing w:after="0"/>
              <w:ind w:left="0"/>
              <w:rPr>
                <w:rFonts w:ascii="Arial" w:hAnsi="Arial"/>
                <w:sz w:val="20"/>
              </w:rPr>
            </w:pPr>
            <w:r>
              <w:rPr>
                <w:rFonts w:ascii="Arial" w:hAnsi="Arial"/>
                <w:sz w:val="20"/>
              </w:rPr>
              <w:t>Script executes.</w:t>
            </w:r>
          </w:p>
        </w:tc>
        <w:tc>
          <w:tcPr>
            <w:tcW w:w="1543" w:type="dxa"/>
            <w:vAlign w:val="center"/>
          </w:tcPr>
          <w:p w14:paraId="133EBEC1" w14:textId="4CBF280C" w:rsidR="00773F81" w:rsidRPr="007D0AAC" w:rsidRDefault="00DC1B97" w:rsidP="00DC1355">
            <w:pPr>
              <w:pStyle w:val="H1bodytext"/>
              <w:spacing w:after="0"/>
              <w:ind w:left="0"/>
              <w:jc w:val="center"/>
              <w:rPr>
                <w:rFonts w:ascii="Arial" w:hAnsi="Arial"/>
                <w:sz w:val="20"/>
              </w:rPr>
            </w:pPr>
            <w:r>
              <w:rPr>
                <w:rFonts w:ascii="Arial" w:hAnsi="Arial"/>
                <w:sz w:val="20"/>
              </w:rPr>
              <w:t>Pass</w:t>
            </w:r>
          </w:p>
        </w:tc>
      </w:tr>
      <w:tr w:rsidR="00773F81" w:rsidRPr="007D0AAC" w14:paraId="5C654E72" w14:textId="77777777" w:rsidTr="00DC1355">
        <w:trPr>
          <w:trHeight w:val="315"/>
        </w:trPr>
        <w:tc>
          <w:tcPr>
            <w:tcW w:w="703" w:type="dxa"/>
            <w:vAlign w:val="center"/>
          </w:tcPr>
          <w:p w14:paraId="580C1C06" w14:textId="77777777" w:rsidR="00773F81" w:rsidRPr="007D0AAC" w:rsidRDefault="00773F81" w:rsidP="00DC1355">
            <w:pPr>
              <w:pStyle w:val="H1bodytext"/>
              <w:spacing w:after="0"/>
              <w:ind w:left="0"/>
              <w:jc w:val="center"/>
              <w:rPr>
                <w:rFonts w:ascii="Arial" w:hAnsi="Arial"/>
                <w:sz w:val="20"/>
              </w:rPr>
            </w:pPr>
            <w:r>
              <w:rPr>
                <w:rFonts w:ascii="Arial" w:hAnsi="Arial"/>
                <w:sz w:val="20"/>
              </w:rPr>
              <w:t>3</w:t>
            </w:r>
          </w:p>
        </w:tc>
        <w:tc>
          <w:tcPr>
            <w:tcW w:w="4437" w:type="dxa"/>
            <w:vAlign w:val="center"/>
          </w:tcPr>
          <w:p w14:paraId="639C0917" w14:textId="74A202DF" w:rsidR="00773F81" w:rsidRPr="007D0AAC" w:rsidRDefault="00773F81" w:rsidP="00DC1355">
            <w:pPr>
              <w:pStyle w:val="H1bodytext"/>
              <w:spacing w:after="0"/>
              <w:ind w:left="0"/>
              <w:rPr>
                <w:rFonts w:ascii="Arial" w:hAnsi="Arial"/>
                <w:sz w:val="20"/>
              </w:rPr>
            </w:pPr>
            <w:r w:rsidRPr="004A262A">
              <w:rPr>
                <w:rFonts w:ascii="Arial" w:hAnsi="Arial"/>
                <w:sz w:val="20"/>
              </w:rPr>
              <w:t xml:space="preserve">Confirm that output file </w:t>
            </w:r>
            <w:proofErr w:type="spellStart"/>
            <w:r w:rsidRPr="009A577E">
              <w:rPr>
                <w:rFonts w:ascii="Arial" w:hAnsi="Arial"/>
                <w:b/>
                <w:bCs/>
                <w:i/>
                <w:iCs/>
                <w:sz w:val="20"/>
              </w:rPr>
              <w:t>input_</w:t>
            </w:r>
            <w:r>
              <w:rPr>
                <w:rFonts w:ascii="Arial" w:hAnsi="Arial"/>
                <w:b/>
                <w:bCs/>
                <w:i/>
                <w:iCs/>
                <w:sz w:val="20"/>
              </w:rPr>
              <w:t>cie_</w:t>
            </w:r>
            <w:r w:rsidRPr="009A577E">
              <w:rPr>
                <w:rFonts w:ascii="Arial" w:hAnsi="Arial"/>
                <w:b/>
                <w:bCs/>
                <w:i/>
                <w:iCs/>
                <w:sz w:val="20"/>
              </w:rPr>
              <w:t>SS</w:t>
            </w:r>
            <w:proofErr w:type="spellEnd"/>
            <w:r w:rsidRPr="004A262A">
              <w:rPr>
                <w:rFonts w:ascii="Arial" w:hAnsi="Arial"/>
                <w:sz w:val="20"/>
              </w:rPr>
              <w:t xml:space="preserve"> was generated by the tool </w:t>
            </w:r>
            <w:r>
              <w:rPr>
                <w:rFonts w:ascii="Arial" w:hAnsi="Arial"/>
                <w:sz w:val="20"/>
              </w:rPr>
              <w:t xml:space="preserve">in the </w:t>
            </w:r>
            <w:r w:rsidRPr="00E44082">
              <w:rPr>
                <w:rFonts w:ascii="Lucida Console" w:hAnsi="Lucida Console"/>
                <w:sz w:val="18"/>
                <w:szCs w:val="18"/>
                <w:highlight w:val="lightGray"/>
              </w:rPr>
              <w:t>/s</w:t>
            </w:r>
            <w:r>
              <w:rPr>
                <w:rFonts w:ascii="Lucida Console" w:hAnsi="Lucida Console"/>
                <w:sz w:val="18"/>
                <w:szCs w:val="18"/>
                <w:highlight w:val="lightGray"/>
              </w:rPr>
              <w:t>s/</w:t>
            </w:r>
            <w:r>
              <w:rPr>
                <w:rFonts w:ascii="Arial" w:hAnsi="Arial"/>
                <w:sz w:val="20"/>
              </w:rPr>
              <w:t xml:space="preserve"> directory.</w:t>
            </w:r>
          </w:p>
        </w:tc>
        <w:tc>
          <w:tcPr>
            <w:tcW w:w="3455" w:type="dxa"/>
            <w:vAlign w:val="center"/>
          </w:tcPr>
          <w:p w14:paraId="74159B4F" w14:textId="0AFA751F" w:rsidR="00773F81" w:rsidRPr="007D0AAC" w:rsidRDefault="00773F81" w:rsidP="00DC1355">
            <w:pPr>
              <w:pStyle w:val="H1bodytext"/>
              <w:spacing w:after="0"/>
              <w:ind w:left="0"/>
              <w:rPr>
                <w:rFonts w:ascii="Arial" w:hAnsi="Arial"/>
                <w:sz w:val="20"/>
              </w:rPr>
            </w:pPr>
            <w:r>
              <w:rPr>
                <w:rFonts w:ascii="Arial" w:hAnsi="Arial"/>
                <w:sz w:val="20"/>
              </w:rPr>
              <w:t xml:space="preserve">The output file </w:t>
            </w:r>
            <w:proofErr w:type="spellStart"/>
            <w:r w:rsidRPr="00E44082">
              <w:rPr>
                <w:rFonts w:ascii="Arial" w:hAnsi="Arial"/>
                <w:b/>
                <w:bCs/>
                <w:i/>
                <w:iCs/>
                <w:sz w:val="20"/>
              </w:rPr>
              <w:t>input_</w:t>
            </w:r>
            <w:r>
              <w:rPr>
                <w:rFonts w:ascii="Arial" w:hAnsi="Arial"/>
                <w:b/>
                <w:bCs/>
                <w:i/>
                <w:iCs/>
                <w:sz w:val="20"/>
              </w:rPr>
              <w:t>cie_</w:t>
            </w:r>
            <w:r w:rsidRPr="00E44082">
              <w:rPr>
                <w:rFonts w:ascii="Arial" w:hAnsi="Arial"/>
                <w:b/>
                <w:bCs/>
                <w:i/>
                <w:iCs/>
                <w:sz w:val="20"/>
              </w:rPr>
              <w:t>SS</w:t>
            </w:r>
            <w:proofErr w:type="spellEnd"/>
            <w:r w:rsidRPr="004A262A">
              <w:rPr>
                <w:rFonts w:ascii="Arial" w:hAnsi="Arial"/>
                <w:sz w:val="20"/>
              </w:rPr>
              <w:t xml:space="preserve"> </w:t>
            </w:r>
            <w:r>
              <w:rPr>
                <w:rFonts w:ascii="Arial" w:hAnsi="Arial"/>
                <w:sz w:val="20"/>
              </w:rPr>
              <w:t>is g</w:t>
            </w:r>
            <w:r w:rsidRPr="004A262A">
              <w:rPr>
                <w:rFonts w:ascii="Arial" w:hAnsi="Arial"/>
                <w:sz w:val="20"/>
              </w:rPr>
              <w:t>enerated</w:t>
            </w:r>
            <w:r>
              <w:rPr>
                <w:rFonts w:ascii="Arial" w:hAnsi="Arial"/>
                <w:sz w:val="20"/>
              </w:rPr>
              <w:t>.</w:t>
            </w:r>
          </w:p>
        </w:tc>
        <w:tc>
          <w:tcPr>
            <w:tcW w:w="1543" w:type="dxa"/>
            <w:vAlign w:val="center"/>
          </w:tcPr>
          <w:p w14:paraId="7BF40B60" w14:textId="44A226B3" w:rsidR="00773F81" w:rsidRPr="007D0AAC" w:rsidRDefault="00DC1B97" w:rsidP="00DC1355">
            <w:pPr>
              <w:pStyle w:val="H1bodytext"/>
              <w:spacing w:after="0"/>
              <w:ind w:left="0"/>
              <w:jc w:val="center"/>
              <w:rPr>
                <w:rFonts w:ascii="Arial" w:hAnsi="Arial"/>
                <w:sz w:val="20"/>
              </w:rPr>
            </w:pPr>
            <w:r>
              <w:rPr>
                <w:rFonts w:ascii="Arial" w:hAnsi="Arial"/>
                <w:sz w:val="20"/>
              </w:rPr>
              <w:t>Pass</w:t>
            </w:r>
          </w:p>
        </w:tc>
      </w:tr>
      <w:tr w:rsidR="00773F81" w:rsidRPr="007D0AAC" w14:paraId="6D586073" w14:textId="77777777" w:rsidTr="00DC1355">
        <w:trPr>
          <w:trHeight w:val="315"/>
        </w:trPr>
        <w:tc>
          <w:tcPr>
            <w:tcW w:w="703" w:type="dxa"/>
            <w:vAlign w:val="center"/>
          </w:tcPr>
          <w:p w14:paraId="357F4CE6" w14:textId="77777777" w:rsidR="00773F81" w:rsidRDefault="00773F81" w:rsidP="00DC1355">
            <w:pPr>
              <w:pStyle w:val="H1bodytext"/>
              <w:spacing w:after="0"/>
              <w:ind w:left="0"/>
              <w:jc w:val="center"/>
              <w:rPr>
                <w:rFonts w:ascii="Arial" w:hAnsi="Arial"/>
                <w:sz w:val="20"/>
              </w:rPr>
            </w:pPr>
            <w:r>
              <w:rPr>
                <w:rFonts w:ascii="Arial" w:hAnsi="Arial"/>
                <w:sz w:val="20"/>
              </w:rPr>
              <w:t>4</w:t>
            </w:r>
          </w:p>
        </w:tc>
        <w:tc>
          <w:tcPr>
            <w:tcW w:w="4437" w:type="dxa"/>
            <w:vAlign w:val="center"/>
          </w:tcPr>
          <w:p w14:paraId="550B9F27" w14:textId="77777777" w:rsidR="00773F81" w:rsidRDefault="00773F81" w:rsidP="00DC1355">
            <w:pPr>
              <w:pStyle w:val="H1bodytext"/>
              <w:spacing w:after="0"/>
              <w:ind w:left="0"/>
              <w:rPr>
                <w:rFonts w:ascii="Arial" w:hAnsi="Arial"/>
                <w:sz w:val="20"/>
              </w:rPr>
            </w:pPr>
            <w:r>
              <w:rPr>
                <w:rFonts w:ascii="Arial" w:hAnsi="Arial"/>
                <w:sz w:val="20"/>
              </w:rPr>
              <w:t xml:space="preserve">Open the </w:t>
            </w:r>
            <w:proofErr w:type="spellStart"/>
            <w:r w:rsidRPr="0076313A">
              <w:rPr>
                <w:rFonts w:ascii="Arial" w:hAnsi="Arial"/>
                <w:b/>
                <w:bCs/>
                <w:i/>
                <w:iCs/>
                <w:sz w:val="20"/>
              </w:rPr>
              <w:t>input_</w:t>
            </w:r>
            <w:r>
              <w:rPr>
                <w:rFonts w:ascii="Arial" w:hAnsi="Arial"/>
                <w:b/>
                <w:bCs/>
                <w:i/>
                <w:iCs/>
                <w:sz w:val="20"/>
              </w:rPr>
              <w:t>cie_</w:t>
            </w:r>
            <w:r w:rsidRPr="0076313A">
              <w:rPr>
                <w:rFonts w:ascii="Arial" w:hAnsi="Arial"/>
                <w:b/>
                <w:bCs/>
                <w:i/>
                <w:iCs/>
                <w:sz w:val="20"/>
              </w:rPr>
              <w:t>SS</w:t>
            </w:r>
            <w:proofErr w:type="spellEnd"/>
            <w:r>
              <w:rPr>
                <w:rFonts w:ascii="Arial" w:hAnsi="Arial"/>
                <w:sz w:val="20"/>
              </w:rPr>
              <w:t xml:space="preserve"> file and navigate to the Simulation Title Card. Ensure it states:</w:t>
            </w:r>
          </w:p>
          <w:p w14:paraId="39E56E30" w14:textId="77777777" w:rsidR="00773F81" w:rsidRDefault="00773F81" w:rsidP="00DC1355">
            <w:pPr>
              <w:pStyle w:val="H1bodytext"/>
              <w:spacing w:after="0"/>
              <w:ind w:left="0"/>
              <w:rPr>
                <w:rFonts w:ascii="Arial" w:hAnsi="Arial"/>
                <w:sz w:val="20"/>
              </w:rPr>
            </w:pPr>
          </w:p>
          <w:p w14:paraId="31C10B2B" w14:textId="77777777" w:rsidR="00773F81" w:rsidRPr="0076313A" w:rsidRDefault="00773F81" w:rsidP="00DC1355">
            <w:pPr>
              <w:pStyle w:val="H1bodytext"/>
              <w:numPr>
                <w:ilvl w:val="0"/>
                <w:numId w:val="19"/>
              </w:numPr>
              <w:spacing w:after="0"/>
              <w:rPr>
                <w:rFonts w:ascii="Arial" w:hAnsi="Arial"/>
                <w:sz w:val="16"/>
                <w:szCs w:val="16"/>
              </w:rPr>
            </w:pPr>
            <w:r w:rsidRPr="0076313A">
              <w:rPr>
                <w:rFonts w:ascii="Arial" w:hAnsi="Arial"/>
                <w:sz w:val="16"/>
                <w:szCs w:val="16"/>
              </w:rPr>
              <w:t>1</w:t>
            </w:r>
            <w:r>
              <w:rPr>
                <w:rFonts w:ascii="Arial" w:hAnsi="Arial"/>
                <w:sz w:val="16"/>
                <w:szCs w:val="16"/>
              </w:rPr>
              <w:t>,</w:t>
            </w:r>
          </w:p>
          <w:p w14:paraId="55D64165" w14:textId="77777777" w:rsidR="00773F81" w:rsidRDefault="00773F81" w:rsidP="00DC1355">
            <w:pPr>
              <w:pStyle w:val="H1bodytext"/>
              <w:numPr>
                <w:ilvl w:val="0"/>
                <w:numId w:val="19"/>
              </w:numPr>
              <w:spacing w:after="0"/>
              <w:rPr>
                <w:rFonts w:ascii="Arial" w:hAnsi="Arial"/>
                <w:sz w:val="16"/>
                <w:szCs w:val="16"/>
              </w:rPr>
            </w:pPr>
            <w:r w:rsidRPr="0076313A">
              <w:rPr>
                <w:rFonts w:ascii="Arial" w:hAnsi="Arial"/>
                <w:sz w:val="16"/>
                <w:szCs w:val="16"/>
              </w:rPr>
              <w:t>Cumulative Impact Evaluation (CIE)</w:t>
            </w:r>
            <w:r>
              <w:rPr>
                <w:rFonts w:ascii="Arial" w:hAnsi="Arial"/>
                <w:sz w:val="16"/>
                <w:szCs w:val="16"/>
              </w:rPr>
              <w:t>,</w:t>
            </w:r>
          </w:p>
          <w:p w14:paraId="17979231" w14:textId="77777777" w:rsidR="00773F81" w:rsidRDefault="00773F81" w:rsidP="00DC1355">
            <w:pPr>
              <w:pStyle w:val="H1bodytext"/>
              <w:numPr>
                <w:ilvl w:val="0"/>
                <w:numId w:val="19"/>
              </w:numPr>
              <w:spacing w:after="0"/>
              <w:rPr>
                <w:rFonts w:ascii="Arial" w:hAnsi="Arial"/>
                <w:sz w:val="16"/>
                <w:szCs w:val="16"/>
              </w:rPr>
            </w:pPr>
            <w:r>
              <w:rPr>
                <w:rFonts w:ascii="Arial" w:hAnsi="Arial"/>
                <w:sz w:val="16"/>
                <w:szCs w:val="16"/>
              </w:rPr>
              <w:t>[Tester’s Name],</w:t>
            </w:r>
          </w:p>
          <w:p w14:paraId="2CD014C1" w14:textId="77777777" w:rsidR="00773F81" w:rsidRDefault="00773F81" w:rsidP="00DC1355">
            <w:pPr>
              <w:pStyle w:val="H1bodytext"/>
              <w:numPr>
                <w:ilvl w:val="0"/>
                <w:numId w:val="19"/>
              </w:numPr>
              <w:spacing w:after="0"/>
              <w:rPr>
                <w:rFonts w:ascii="Arial" w:hAnsi="Arial"/>
                <w:sz w:val="16"/>
                <w:szCs w:val="16"/>
              </w:rPr>
            </w:pPr>
            <w:r>
              <w:rPr>
                <w:rFonts w:ascii="Arial" w:hAnsi="Arial"/>
                <w:sz w:val="16"/>
                <w:szCs w:val="16"/>
              </w:rPr>
              <w:t>INTERA,</w:t>
            </w:r>
          </w:p>
          <w:p w14:paraId="45B8F75F" w14:textId="77777777" w:rsidR="00773F81" w:rsidRDefault="00773F81" w:rsidP="00DC1355">
            <w:pPr>
              <w:pStyle w:val="H1bodytext"/>
              <w:numPr>
                <w:ilvl w:val="0"/>
                <w:numId w:val="19"/>
              </w:numPr>
              <w:spacing w:after="0"/>
              <w:rPr>
                <w:rFonts w:ascii="Arial" w:hAnsi="Arial"/>
                <w:sz w:val="16"/>
                <w:szCs w:val="16"/>
              </w:rPr>
            </w:pPr>
            <w:r>
              <w:rPr>
                <w:rFonts w:ascii="Arial" w:hAnsi="Arial"/>
                <w:sz w:val="16"/>
                <w:szCs w:val="16"/>
              </w:rPr>
              <w:t>[Input File Creation Date],</w:t>
            </w:r>
          </w:p>
          <w:p w14:paraId="63F6C762" w14:textId="77777777" w:rsidR="00773F81" w:rsidRDefault="00773F81" w:rsidP="00DC1355">
            <w:pPr>
              <w:pStyle w:val="H1bodytext"/>
              <w:numPr>
                <w:ilvl w:val="0"/>
                <w:numId w:val="19"/>
              </w:numPr>
              <w:spacing w:after="0"/>
              <w:rPr>
                <w:rFonts w:ascii="Arial" w:hAnsi="Arial"/>
                <w:sz w:val="16"/>
                <w:szCs w:val="16"/>
              </w:rPr>
            </w:pPr>
            <w:r>
              <w:rPr>
                <w:rFonts w:ascii="Arial" w:hAnsi="Arial"/>
                <w:sz w:val="16"/>
                <w:szCs w:val="16"/>
              </w:rPr>
              <w:t>[Input File Create Time],</w:t>
            </w:r>
          </w:p>
          <w:p w14:paraId="0D4BEC92" w14:textId="77777777" w:rsidR="00773F81" w:rsidRDefault="00773F81" w:rsidP="00DC1355">
            <w:pPr>
              <w:pStyle w:val="H1bodytext"/>
              <w:numPr>
                <w:ilvl w:val="0"/>
                <w:numId w:val="19"/>
              </w:numPr>
              <w:spacing w:after="0"/>
              <w:rPr>
                <w:rFonts w:ascii="Arial" w:hAnsi="Arial"/>
                <w:sz w:val="16"/>
                <w:szCs w:val="16"/>
              </w:rPr>
            </w:pPr>
            <w:r>
              <w:rPr>
                <w:rFonts w:ascii="Arial" w:hAnsi="Arial"/>
                <w:sz w:val="16"/>
                <w:szCs w:val="16"/>
              </w:rPr>
              <w:t>2,</w:t>
            </w:r>
          </w:p>
          <w:p w14:paraId="34BF5B15" w14:textId="77777777" w:rsidR="00773F81" w:rsidRDefault="00773F81" w:rsidP="00DC1355">
            <w:pPr>
              <w:pStyle w:val="H1bodytext"/>
              <w:numPr>
                <w:ilvl w:val="0"/>
                <w:numId w:val="19"/>
              </w:numPr>
              <w:spacing w:after="0"/>
              <w:rPr>
                <w:rFonts w:ascii="Arial" w:hAnsi="Arial"/>
                <w:sz w:val="16"/>
                <w:szCs w:val="16"/>
              </w:rPr>
            </w:pPr>
            <w:r>
              <w:rPr>
                <w:rFonts w:ascii="Arial" w:hAnsi="Arial"/>
                <w:sz w:val="16"/>
                <w:szCs w:val="16"/>
              </w:rPr>
              <w:t>A Farms Area Model,</w:t>
            </w:r>
          </w:p>
          <w:p w14:paraId="3B1338B0" w14:textId="2C15F764" w:rsidR="00773F81" w:rsidRPr="0076313A" w:rsidRDefault="00773F81" w:rsidP="00DC1355">
            <w:pPr>
              <w:pStyle w:val="H1bodytext"/>
              <w:numPr>
                <w:ilvl w:val="0"/>
                <w:numId w:val="19"/>
              </w:numPr>
              <w:spacing w:after="0"/>
              <w:rPr>
                <w:rFonts w:ascii="Arial" w:hAnsi="Arial"/>
                <w:sz w:val="16"/>
                <w:szCs w:val="16"/>
              </w:rPr>
            </w:pPr>
            <w:r>
              <w:rPr>
                <w:rFonts w:ascii="Arial" w:hAnsi="Arial"/>
                <w:sz w:val="16"/>
                <w:szCs w:val="16"/>
              </w:rPr>
              <w:t>Steady-state simulation,</w:t>
            </w:r>
          </w:p>
        </w:tc>
        <w:tc>
          <w:tcPr>
            <w:tcW w:w="3455" w:type="dxa"/>
            <w:vAlign w:val="center"/>
          </w:tcPr>
          <w:p w14:paraId="6B728077" w14:textId="32A51AC5" w:rsidR="00773F81" w:rsidRDefault="00773F81" w:rsidP="00DC1355">
            <w:pPr>
              <w:pStyle w:val="H1bodytext"/>
              <w:spacing w:after="0"/>
              <w:ind w:left="0"/>
              <w:rPr>
                <w:rFonts w:ascii="Arial" w:hAnsi="Arial"/>
                <w:sz w:val="20"/>
              </w:rPr>
            </w:pPr>
            <w:r>
              <w:rPr>
                <w:rFonts w:ascii="Arial" w:hAnsi="Arial"/>
                <w:sz w:val="20"/>
              </w:rPr>
              <w:t>The Simulation Title Card matches the details in the Test Instructions.</w:t>
            </w:r>
          </w:p>
        </w:tc>
        <w:tc>
          <w:tcPr>
            <w:tcW w:w="1543" w:type="dxa"/>
            <w:vAlign w:val="center"/>
          </w:tcPr>
          <w:p w14:paraId="22B74ED7" w14:textId="24CEB6A4" w:rsidR="00773F81" w:rsidRPr="007D0AAC" w:rsidRDefault="00DC1B97" w:rsidP="00DC1355">
            <w:pPr>
              <w:pStyle w:val="H1bodytext"/>
              <w:spacing w:after="0"/>
              <w:ind w:left="0"/>
              <w:jc w:val="center"/>
              <w:rPr>
                <w:rFonts w:ascii="Arial" w:hAnsi="Arial"/>
                <w:sz w:val="20"/>
              </w:rPr>
            </w:pPr>
            <w:r>
              <w:rPr>
                <w:rFonts w:ascii="Arial" w:hAnsi="Arial"/>
                <w:sz w:val="20"/>
              </w:rPr>
              <w:t>Pass</w:t>
            </w:r>
          </w:p>
        </w:tc>
      </w:tr>
      <w:tr w:rsidR="00773F81" w:rsidRPr="007D0AAC" w14:paraId="32446DAF" w14:textId="77777777" w:rsidTr="00DC1355">
        <w:trPr>
          <w:trHeight w:val="315"/>
        </w:trPr>
        <w:tc>
          <w:tcPr>
            <w:tcW w:w="703" w:type="dxa"/>
            <w:vAlign w:val="center"/>
          </w:tcPr>
          <w:p w14:paraId="72790D84" w14:textId="77777777" w:rsidR="00773F81" w:rsidRDefault="00773F81" w:rsidP="00DC1355">
            <w:pPr>
              <w:pStyle w:val="H1bodytext"/>
              <w:spacing w:after="0"/>
              <w:ind w:left="0"/>
              <w:jc w:val="center"/>
              <w:rPr>
                <w:rFonts w:ascii="Arial" w:hAnsi="Arial"/>
                <w:sz w:val="20"/>
              </w:rPr>
            </w:pPr>
            <w:r>
              <w:rPr>
                <w:rFonts w:ascii="Arial" w:hAnsi="Arial"/>
                <w:sz w:val="20"/>
              </w:rPr>
              <w:t>5</w:t>
            </w:r>
          </w:p>
        </w:tc>
        <w:tc>
          <w:tcPr>
            <w:tcW w:w="4437" w:type="dxa"/>
            <w:vAlign w:val="center"/>
          </w:tcPr>
          <w:p w14:paraId="4FA54904" w14:textId="77777777" w:rsidR="00773F81" w:rsidRPr="00DC39AA" w:rsidRDefault="00773F81" w:rsidP="00DC1355">
            <w:pPr>
              <w:pStyle w:val="H1bodytext"/>
              <w:spacing w:after="0"/>
              <w:ind w:left="0"/>
              <w:rPr>
                <w:rFonts w:ascii="Arial" w:hAnsi="Arial"/>
                <w:sz w:val="20"/>
              </w:rPr>
            </w:pPr>
            <w:r>
              <w:rPr>
                <w:rFonts w:ascii="Arial" w:hAnsi="Arial"/>
                <w:sz w:val="20"/>
              </w:rPr>
              <w:t>Confirm</w:t>
            </w:r>
            <w:r w:rsidRPr="00DC39AA">
              <w:rPr>
                <w:rFonts w:ascii="Arial" w:hAnsi="Arial"/>
                <w:sz w:val="20"/>
              </w:rPr>
              <w:t xml:space="preserve"> that the following cards are written correctly to the </w:t>
            </w:r>
            <w:proofErr w:type="spellStart"/>
            <w:r w:rsidRPr="00E44082">
              <w:rPr>
                <w:rFonts w:ascii="Arial" w:hAnsi="Arial"/>
                <w:b/>
                <w:bCs/>
                <w:i/>
                <w:iCs/>
                <w:sz w:val="20"/>
              </w:rPr>
              <w:t>input_</w:t>
            </w:r>
            <w:r>
              <w:rPr>
                <w:rFonts w:ascii="Arial" w:hAnsi="Arial"/>
                <w:b/>
                <w:bCs/>
                <w:i/>
                <w:iCs/>
                <w:sz w:val="20"/>
              </w:rPr>
              <w:t>cie_</w:t>
            </w:r>
            <w:r w:rsidRPr="00E44082">
              <w:rPr>
                <w:rFonts w:ascii="Arial" w:hAnsi="Arial"/>
                <w:b/>
                <w:bCs/>
                <w:i/>
                <w:iCs/>
                <w:sz w:val="20"/>
              </w:rPr>
              <w:t>SS</w:t>
            </w:r>
            <w:proofErr w:type="spellEnd"/>
            <w:r w:rsidRPr="00DC39AA">
              <w:rPr>
                <w:rFonts w:ascii="Arial" w:hAnsi="Arial"/>
                <w:sz w:val="20"/>
              </w:rPr>
              <w:t xml:space="preserve"> file and are identical to the information in </w:t>
            </w:r>
            <w:proofErr w:type="gramStart"/>
            <w:r w:rsidRPr="00DC39AA">
              <w:rPr>
                <w:rFonts w:ascii="Arial" w:hAnsi="Arial"/>
                <w:sz w:val="20"/>
              </w:rPr>
              <w:t xml:space="preserve">the </w:t>
            </w:r>
            <w:r w:rsidRPr="00E44082">
              <w:rPr>
                <w:rFonts w:ascii="Lucida Console" w:hAnsi="Lucida Console"/>
                <w:sz w:val="18"/>
                <w:szCs w:val="18"/>
                <w:highlight w:val="lightGray"/>
              </w:rPr>
              <w:t>..</w:t>
            </w:r>
            <w:proofErr w:type="gramEnd"/>
            <w:r w:rsidRPr="00E44082">
              <w:rPr>
                <w:rFonts w:ascii="Lucida Console" w:hAnsi="Lucida Console"/>
                <w:sz w:val="18"/>
                <w:szCs w:val="18"/>
                <w:highlight w:val="lightGray"/>
              </w:rPr>
              <w:t>/build/input</w:t>
            </w:r>
            <w:r w:rsidRPr="0001552C">
              <w:rPr>
                <w:rFonts w:ascii="Arial" w:hAnsi="Arial"/>
                <w:sz w:val="20"/>
              </w:rPr>
              <w:t xml:space="preserve"> fi</w:t>
            </w:r>
            <w:r w:rsidRPr="00DC39AA">
              <w:rPr>
                <w:rFonts w:ascii="Arial" w:hAnsi="Arial"/>
                <w:sz w:val="20"/>
              </w:rPr>
              <w:t>le:</w:t>
            </w:r>
          </w:p>
          <w:p w14:paraId="12EEFAEC" w14:textId="77777777" w:rsidR="00773F81" w:rsidRPr="00DC39AA" w:rsidRDefault="00773F81" w:rsidP="00DC1355">
            <w:pPr>
              <w:pStyle w:val="H1bodytext"/>
              <w:numPr>
                <w:ilvl w:val="0"/>
                <w:numId w:val="20"/>
              </w:numPr>
              <w:spacing w:after="120"/>
              <w:rPr>
                <w:rFonts w:ascii="Arial" w:hAnsi="Arial"/>
                <w:sz w:val="20"/>
              </w:rPr>
            </w:pPr>
            <w:r w:rsidRPr="00DC39AA">
              <w:rPr>
                <w:rFonts w:ascii="Arial" w:hAnsi="Arial"/>
                <w:sz w:val="20"/>
              </w:rPr>
              <w:t>Solution Control Card</w:t>
            </w:r>
          </w:p>
          <w:p w14:paraId="751CD964" w14:textId="77777777" w:rsidR="00773F81" w:rsidRPr="00DC39AA" w:rsidRDefault="00773F81" w:rsidP="00DC1355">
            <w:pPr>
              <w:pStyle w:val="H1bodytext"/>
              <w:numPr>
                <w:ilvl w:val="0"/>
                <w:numId w:val="20"/>
              </w:numPr>
              <w:spacing w:after="120"/>
              <w:rPr>
                <w:rFonts w:ascii="Arial" w:hAnsi="Arial"/>
                <w:sz w:val="20"/>
              </w:rPr>
            </w:pPr>
            <w:r>
              <w:rPr>
                <w:rFonts w:ascii="Arial" w:hAnsi="Arial"/>
                <w:sz w:val="20"/>
              </w:rPr>
              <w:t>G</w:t>
            </w:r>
            <w:r w:rsidRPr="00DC39AA">
              <w:rPr>
                <w:rFonts w:ascii="Arial" w:hAnsi="Arial"/>
                <w:sz w:val="20"/>
              </w:rPr>
              <w:t>rid Card</w:t>
            </w:r>
          </w:p>
          <w:p w14:paraId="6ECCD13A" w14:textId="77777777" w:rsidR="00773F81" w:rsidRPr="00DC39AA" w:rsidRDefault="00773F81" w:rsidP="00DC1355">
            <w:pPr>
              <w:pStyle w:val="H1bodytext"/>
              <w:numPr>
                <w:ilvl w:val="0"/>
                <w:numId w:val="20"/>
              </w:numPr>
              <w:spacing w:after="120"/>
              <w:rPr>
                <w:rFonts w:ascii="Arial" w:hAnsi="Arial"/>
                <w:sz w:val="20"/>
              </w:rPr>
            </w:pPr>
            <w:r w:rsidRPr="00DC39AA">
              <w:rPr>
                <w:rFonts w:ascii="Arial" w:hAnsi="Arial"/>
                <w:sz w:val="20"/>
              </w:rPr>
              <w:t>Inactive Nodes Card</w:t>
            </w:r>
          </w:p>
          <w:p w14:paraId="4283A0AC" w14:textId="77777777" w:rsidR="00773F81" w:rsidRPr="00DC39AA" w:rsidRDefault="00773F81" w:rsidP="00DC1355">
            <w:pPr>
              <w:pStyle w:val="H1bodytext"/>
              <w:numPr>
                <w:ilvl w:val="0"/>
                <w:numId w:val="20"/>
              </w:numPr>
              <w:spacing w:after="120"/>
              <w:rPr>
                <w:rFonts w:ascii="Arial" w:hAnsi="Arial"/>
                <w:sz w:val="20"/>
              </w:rPr>
            </w:pPr>
            <w:r w:rsidRPr="00DC39AA">
              <w:rPr>
                <w:rFonts w:ascii="Arial" w:hAnsi="Arial"/>
                <w:sz w:val="20"/>
              </w:rPr>
              <w:t>Rock Soil Zonation Card</w:t>
            </w:r>
          </w:p>
          <w:p w14:paraId="4EB7B10A" w14:textId="77777777" w:rsidR="00773F81" w:rsidRPr="00DC39AA" w:rsidRDefault="00773F81" w:rsidP="00DC1355">
            <w:pPr>
              <w:pStyle w:val="H1bodytext"/>
              <w:numPr>
                <w:ilvl w:val="0"/>
                <w:numId w:val="20"/>
              </w:numPr>
              <w:spacing w:after="120"/>
              <w:rPr>
                <w:rFonts w:ascii="Arial" w:hAnsi="Arial"/>
                <w:sz w:val="20"/>
              </w:rPr>
            </w:pPr>
            <w:r w:rsidRPr="00DC39AA">
              <w:rPr>
                <w:rFonts w:ascii="Arial" w:hAnsi="Arial"/>
                <w:sz w:val="20"/>
              </w:rPr>
              <w:t>Mechanical Properties Card</w:t>
            </w:r>
          </w:p>
          <w:p w14:paraId="780F9C34" w14:textId="77777777" w:rsidR="00773F81" w:rsidRPr="00DC39AA" w:rsidRDefault="00773F81" w:rsidP="00DC1355">
            <w:pPr>
              <w:pStyle w:val="H1bodytext"/>
              <w:numPr>
                <w:ilvl w:val="0"/>
                <w:numId w:val="20"/>
              </w:numPr>
              <w:spacing w:after="120"/>
              <w:rPr>
                <w:rFonts w:ascii="Arial" w:hAnsi="Arial"/>
                <w:sz w:val="20"/>
              </w:rPr>
            </w:pPr>
            <w:r w:rsidRPr="00DC39AA">
              <w:rPr>
                <w:rFonts w:ascii="Arial" w:hAnsi="Arial"/>
                <w:sz w:val="20"/>
              </w:rPr>
              <w:t>Hydraulic Properties Card</w:t>
            </w:r>
          </w:p>
          <w:p w14:paraId="09E8735A" w14:textId="77777777" w:rsidR="00773F81" w:rsidRPr="00DC39AA" w:rsidRDefault="00773F81" w:rsidP="00DC1355">
            <w:pPr>
              <w:pStyle w:val="H1bodytext"/>
              <w:numPr>
                <w:ilvl w:val="0"/>
                <w:numId w:val="20"/>
              </w:numPr>
              <w:spacing w:after="120"/>
              <w:rPr>
                <w:rFonts w:ascii="Arial" w:hAnsi="Arial"/>
                <w:sz w:val="20"/>
              </w:rPr>
            </w:pPr>
            <w:r w:rsidRPr="00DC39AA">
              <w:rPr>
                <w:rFonts w:ascii="Arial" w:hAnsi="Arial"/>
                <w:sz w:val="20"/>
              </w:rPr>
              <w:t>Saturation Function Card</w:t>
            </w:r>
          </w:p>
          <w:p w14:paraId="359DEBEF" w14:textId="77777777" w:rsidR="00773F81" w:rsidRPr="00DC39AA" w:rsidRDefault="00773F81" w:rsidP="00DC1355">
            <w:pPr>
              <w:pStyle w:val="H1bodytext"/>
              <w:numPr>
                <w:ilvl w:val="0"/>
                <w:numId w:val="20"/>
              </w:numPr>
              <w:spacing w:after="120"/>
              <w:rPr>
                <w:rFonts w:ascii="Arial" w:hAnsi="Arial"/>
                <w:sz w:val="20"/>
              </w:rPr>
            </w:pPr>
            <w:r w:rsidRPr="00DC39AA">
              <w:rPr>
                <w:rFonts w:ascii="Arial" w:hAnsi="Arial"/>
                <w:sz w:val="20"/>
              </w:rPr>
              <w:t>X-Aqueous Relative Permeability Card</w:t>
            </w:r>
          </w:p>
          <w:p w14:paraId="0670F80F" w14:textId="77777777" w:rsidR="00773F81" w:rsidRPr="00DC39AA" w:rsidRDefault="00773F81" w:rsidP="00DC1355">
            <w:pPr>
              <w:pStyle w:val="H1bodytext"/>
              <w:numPr>
                <w:ilvl w:val="0"/>
                <w:numId w:val="20"/>
              </w:numPr>
              <w:spacing w:after="120"/>
              <w:rPr>
                <w:rFonts w:ascii="Arial" w:hAnsi="Arial"/>
                <w:sz w:val="20"/>
              </w:rPr>
            </w:pPr>
            <w:r w:rsidRPr="00DC39AA">
              <w:rPr>
                <w:rFonts w:ascii="Arial" w:hAnsi="Arial"/>
                <w:sz w:val="20"/>
              </w:rPr>
              <w:t>Y-Aqueous Relative Permeability Card</w:t>
            </w:r>
          </w:p>
          <w:p w14:paraId="36E90ED2" w14:textId="77777777" w:rsidR="00773F81" w:rsidRPr="00DC39AA" w:rsidRDefault="00773F81" w:rsidP="00DC1355">
            <w:pPr>
              <w:pStyle w:val="H1bodytext"/>
              <w:numPr>
                <w:ilvl w:val="0"/>
                <w:numId w:val="20"/>
              </w:numPr>
              <w:spacing w:after="120"/>
              <w:rPr>
                <w:rFonts w:ascii="Arial" w:hAnsi="Arial"/>
                <w:sz w:val="20"/>
              </w:rPr>
            </w:pPr>
            <w:r w:rsidRPr="00DC39AA">
              <w:rPr>
                <w:rFonts w:ascii="Arial" w:hAnsi="Arial"/>
                <w:sz w:val="20"/>
              </w:rPr>
              <w:t>Z-Aqueous Relative Permeability Card</w:t>
            </w:r>
          </w:p>
          <w:p w14:paraId="25EA710C" w14:textId="77777777" w:rsidR="00773F81" w:rsidRDefault="00773F81" w:rsidP="00DC1355">
            <w:pPr>
              <w:pStyle w:val="H1bodytext"/>
              <w:numPr>
                <w:ilvl w:val="0"/>
                <w:numId w:val="20"/>
              </w:numPr>
              <w:spacing w:after="120"/>
              <w:rPr>
                <w:rFonts w:ascii="Arial" w:hAnsi="Arial"/>
                <w:sz w:val="20"/>
              </w:rPr>
            </w:pPr>
            <w:r w:rsidRPr="00DC39AA">
              <w:rPr>
                <w:rFonts w:ascii="Arial" w:hAnsi="Arial"/>
                <w:sz w:val="20"/>
              </w:rPr>
              <w:lastRenderedPageBreak/>
              <w:t>Initial Conditions Card</w:t>
            </w:r>
          </w:p>
          <w:p w14:paraId="2DFF9C46" w14:textId="77777777" w:rsidR="00773F81" w:rsidRPr="00DC39AA" w:rsidRDefault="00773F81" w:rsidP="00DC1355">
            <w:pPr>
              <w:pStyle w:val="H1bodytext"/>
              <w:numPr>
                <w:ilvl w:val="0"/>
                <w:numId w:val="20"/>
              </w:numPr>
              <w:spacing w:after="120"/>
              <w:rPr>
                <w:rFonts w:ascii="Arial" w:hAnsi="Arial"/>
                <w:sz w:val="20"/>
              </w:rPr>
            </w:pPr>
            <w:r>
              <w:rPr>
                <w:rFonts w:ascii="Arial" w:hAnsi="Arial"/>
                <w:sz w:val="20"/>
              </w:rPr>
              <w:t>Source Card</w:t>
            </w:r>
          </w:p>
          <w:p w14:paraId="3BF8B25B" w14:textId="421AE4C6" w:rsidR="00773F81" w:rsidRPr="00DC39AA" w:rsidRDefault="00773F81" w:rsidP="00DC1355">
            <w:pPr>
              <w:pStyle w:val="H1bodytext"/>
              <w:numPr>
                <w:ilvl w:val="0"/>
                <w:numId w:val="20"/>
              </w:numPr>
              <w:spacing w:after="120"/>
              <w:rPr>
                <w:rFonts w:ascii="Arial" w:hAnsi="Arial" w:cs="Arial"/>
                <w:sz w:val="20"/>
              </w:rPr>
            </w:pPr>
            <w:r w:rsidRPr="00DC39AA">
              <w:rPr>
                <w:rFonts w:ascii="Arial" w:hAnsi="Arial"/>
                <w:sz w:val="20"/>
              </w:rPr>
              <w:t>Surface Flux Card</w:t>
            </w:r>
          </w:p>
        </w:tc>
        <w:tc>
          <w:tcPr>
            <w:tcW w:w="3455" w:type="dxa"/>
            <w:vAlign w:val="center"/>
          </w:tcPr>
          <w:p w14:paraId="4EDF0F72" w14:textId="25FCB58D" w:rsidR="00773F81" w:rsidRDefault="00773F81" w:rsidP="00DC1355">
            <w:pPr>
              <w:pStyle w:val="H1bodytext"/>
              <w:spacing w:after="0"/>
              <w:ind w:left="0"/>
              <w:rPr>
                <w:rFonts w:ascii="Arial" w:hAnsi="Arial"/>
                <w:sz w:val="20"/>
              </w:rPr>
            </w:pPr>
            <w:r>
              <w:rPr>
                <w:rFonts w:ascii="Arial" w:hAnsi="Arial"/>
                <w:sz w:val="20"/>
              </w:rPr>
              <w:lastRenderedPageBreak/>
              <w:t xml:space="preserve">The information in the </w:t>
            </w:r>
            <w:proofErr w:type="spellStart"/>
            <w:r w:rsidRPr="00BC0093">
              <w:rPr>
                <w:rFonts w:ascii="Arial" w:hAnsi="Arial"/>
                <w:b/>
                <w:bCs/>
                <w:i/>
                <w:iCs/>
                <w:sz w:val="20"/>
              </w:rPr>
              <w:t>input_cie_SS</w:t>
            </w:r>
            <w:proofErr w:type="spellEnd"/>
            <w:r>
              <w:rPr>
                <w:rFonts w:ascii="Arial" w:hAnsi="Arial"/>
                <w:sz w:val="20"/>
              </w:rPr>
              <w:t xml:space="preserve"> file for the specified cards is identical to the information in the source file </w:t>
            </w:r>
            <w:r w:rsidRPr="00BC0093">
              <w:rPr>
                <w:rFonts w:ascii="Arial" w:hAnsi="Arial"/>
                <w:b/>
                <w:bCs/>
                <w:i/>
                <w:iCs/>
                <w:sz w:val="20"/>
              </w:rPr>
              <w:t>input</w:t>
            </w:r>
            <w:r>
              <w:rPr>
                <w:rFonts w:ascii="Arial" w:hAnsi="Arial"/>
                <w:sz w:val="20"/>
              </w:rPr>
              <w:t xml:space="preserve"> located in </w:t>
            </w:r>
            <w:proofErr w:type="gramStart"/>
            <w:r>
              <w:rPr>
                <w:rFonts w:ascii="Arial" w:hAnsi="Arial"/>
                <w:sz w:val="20"/>
              </w:rPr>
              <w:t xml:space="preserve">the </w:t>
            </w:r>
            <w:r w:rsidRPr="00BC0093">
              <w:rPr>
                <w:rFonts w:ascii="Lucida Console" w:hAnsi="Lucida Console"/>
                <w:sz w:val="18"/>
                <w:szCs w:val="18"/>
                <w:highlight w:val="lightGray"/>
              </w:rPr>
              <w:t>..</w:t>
            </w:r>
            <w:proofErr w:type="gramEnd"/>
            <w:r w:rsidRPr="00BC0093">
              <w:rPr>
                <w:rFonts w:ascii="Lucida Console" w:hAnsi="Lucida Console"/>
                <w:sz w:val="18"/>
                <w:szCs w:val="18"/>
                <w:highlight w:val="lightGray"/>
              </w:rPr>
              <w:t>/build</w:t>
            </w:r>
            <w:r>
              <w:rPr>
                <w:rFonts w:ascii="Arial" w:hAnsi="Arial"/>
                <w:sz w:val="20"/>
              </w:rPr>
              <w:t xml:space="preserve"> directory.</w:t>
            </w:r>
          </w:p>
        </w:tc>
        <w:tc>
          <w:tcPr>
            <w:tcW w:w="1543" w:type="dxa"/>
            <w:vAlign w:val="center"/>
          </w:tcPr>
          <w:p w14:paraId="5E605FB4" w14:textId="7A42BCC5" w:rsidR="00773F81" w:rsidRPr="00702160" w:rsidRDefault="00735DF2" w:rsidP="00DC1355">
            <w:pPr>
              <w:pStyle w:val="H1bodytext"/>
              <w:spacing w:after="0"/>
              <w:ind w:left="0"/>
              <w:jc w:val="center"/>
              <w:rPr>
                <w:rFonts w:ascii="Arial" w:hAnsi="Arial"/>
                <w:sz w:val="20"/>
              </w:rPr>
            </w:pPr>
            <w:r>
              <w:rPr>
                <w:rFonts w:ascii="Arial" w:hAnsi="Arial"/>
                <w:sz w:val="20"/>
              </w:rPr>
              <w:t>Pass</w:t>
            </w:r>
          </w:p>
        </w:tc>
      </w:tr>
      <w:tr w:rsidR="00773F81" w:rsidRPr="007D0AAC" w14:paraId="3214EB58" w14:textId="77777777" w:rsidTr="00DC1355">
        <w:trPr>
          <w:trHeight w:val="357"/>
        </w:trPr>
        <w:tc>
          <w:tcPr>
            <w:tcW w:w="703" w:type="dxa"/>
            <w:vAlign w:val="center"/>
          </w:tcPr>
          <w:p w14:paraId="06309EA1" w14:textId="77777777" w:rsidR="00773F81" w:rsidRPr="007D0AAC" w:rsidRDefault="00773F81" w:rsidP="00DC1355">
            <w:pPr>
              <w:pStyle w:val="H1bodytext"/>
              <w:spacing w:after="0"/>
              <w:ind w:left="0"/>
              <w:jc w:val="center"/>
              <w:rPr>
                <w:rFonts w:ascii="Arial" w:hAnsi="Arial"/>
                <w:sz w:val="20"/>
              </w:rPr>
            </w:pPr>
            <w:r>
              <w:rPr>
                <w:rFonts w:ascii="Arial" w:hAnsi="Arial"/>
                <w:sz w:val="20"/>
              </w:rPr>
              <w:lastRenderedPageBreak/>
              <w:t>6</w:t>
            </w:r>
          </w:p>
        </w:tc>
        <w:tc>
          <w:tcPr>
            <w:tcW w:w="4437" w:type="dxa"/>
            <w:vAlign w:val="center"/>
          </w:tcPr>
          <w:p w14:paraId="701C55D9" w14:textId="77777777" w:rsidR="00773F81" w:rsidRDefault="00773F81" w:rsidP="00DC1355">
            <w:pPr>
              <w:pStyle w:val="H1bodytext"/>
              <w:spacing w:after="120"/>
              <w:ind w:left="0"/>
              <w:contextualSpacing/>
              <w:rPr>
                <w:rFonts w:ascii="Arial" w:hAnsi="Arial"/>
                <w:i/>
                <w:iCs/>
                <w:sz w:val="20"/>
              </w:rPr>
            </w:pPr>
            <w:r w:rsidRPr="00DC39AA">
              <w:rPr>
                <w:rFonts w:ascii="Arial" w:hAnsi="Arial"/>
                <w:sz w:val="20"/>
              </w:rPr>
              <w:t xml:space="preserve">Confirm that the </w:t>
            </w:r>
            <w:r w:rsidRPr="00DC39AA">
              <w:rPr>
                <w:rFonts w:ascii="Arial" w:hAnsi="Arial"/>
                <w:i/>
                <w:iCs/>
                <w:sz w:val="20"/>
              </w:rPr>
              <w:t>Boundary</w:t>
            </w:r>
            <w:r>
              <w:rPr>
                <w:rFonts w:ascii="Arial" w:hAnsi="Arial"/>
                <w:i/>
                <w:iCs/>
                <w:sz w:val="20"/>
              </w:rPr>
              <w:t xml:space="preserve"> Conditions</w:t>
            </w:r>
            <w:r w:rsidRPr="00DC39AA">
              <w:rPr>
                <w:rFonts w:ascii="Arial" w:hAnsi="Arial"/>
                <w:i/>
                <w:iCs/>
                <w:sz w:val="20"/>
              </w:rPr>
              <w:t xml:space="preserve"> Card</w:t>
            </w:r>
            <w:r w:rsidRPr="00DC39AA">
              <w:rPr>
                <w:rFonts w:ascii="Arial" w:hAnsi="Arial"/>
                <w:sz w:val="20"/>
              </w:rPr>
              <w:t xml:space="preserve"> information in the </w:t>
            </w:r>
            <w:proofErr w:type="spellStart"/>
            <w:r w:rsidRPr="007F48CB">
              <w:rPr>
                <w:rFonts w:ascii="Arial" w:hAnsi="Arial"/>
                <w:b/>
                <w:bCs/>
                <w:i/>
                <w:iCs/>
                <w:sz w:val="20"/>
              </w:rPr>
              <w:t>input_cie_SS</w:t>
            </w:r>
            <w:proofErr w:type="spellEnd"/>
            <w:r w:rsidRPr="00DC39AA">
              <w:rPr>
                <w:rFonts w:ascii="Arial" w:hAnsi="Arial"/>
                <w:sz w:val="20"/>
              </w:rPr>
              <w:t xml:space="preserve"> card </w:t>
            </w:r>
            <w:r>
              <w:rPr>
                <w:rFonts w:ascii="Arial" w:hAnsi="Arial"/>
                <w:sz w:val="20"/>
              </w:rPr>
              <w:t>contains</w:t>
            </w:r>
            <w:r w:rsidRPr="00DC39AA">
              <w:rPr>
                <w:rFonts w:ascii="Arial" w:hAnsi="Arial"/>
                <w:sz w:val="20"/>
              </w:rPr>
              <w:t xml:space="preserve"> the information </w:t>
            </w:r>
            <w:r>
              <w:rPr>
                <w:rFonts w:ascii="Arial" w:hAnsi="Arial"/>
                <w:sz w:val="20"/>
              </w:rPr>
              <w:t>from</w:t>
            </w:r>
            <w:r w:rsidRPr="00DC39AA">
              <w:rPr>
                <w:rFonts w:ascii="Arial" w:hAnsi="Arial"/>
                <w:sz w:val="20"/>
              </w:rPr>
              <w:t xml:space="preserve"> the</w:t>
            </w:r>
            <w:r w:rsidRPr="00DC39AA">
              <w:rPr>
                <w:rFonts w:ascii="Arial" w:hAnsi="Arial"/>
                <w:i/>
                <w:iCs/>
                <w:sz w:val="20"/>
              </w:rPr>
              <w:t xml:space="preserve"> </w:t>
            </w:r>
            <w:r w:rsidRPr="00E96689">
              <w:rPr>
                <w:rFonts w:ascii="Lucida Console" w:hAnsi="Lucida Console"/>
                <w:sz w:val="18"/>
                <w:szCs w:val="18"/>
                <w:highlight w:val="lightGray"/>
              </w:rPr>
              <w:t>../ret/</w:t>
            </w:r>
            <w:r w:rsidRPr="00E96689">
              <w:rPr>
                <w:rFonts w:ascii="Arial" w:hAnsi="Arial"/>
                <w:b/>
                <w:bCs/>
                <w:i/>
                <w:iCs/>
                <w:sz w:val="20"/>
              </w:rPr>
              <w:t>c</w:t>
            </w:r>
            <w:r>
              <w:rPr>
                <w:rFonts w:ascii="Arial" w:hAnsi="Arial"/>
                <w:b/>
                <w:bCs/>
                <w:i/>
                <w:iCs/>
                <w:sz w:val="20"/>
              </w:rPr>
              <w:t>ie</w:t>
            </w:r>
            <w:r w:rsidRPr="00E96689">
              <w:rPr>
                <w:rFonts w:ascii="Arial" w:hAnsi="Arial"/>
                <w:b/>
                <w:bCs/>
                <w:i/>
                <w:iCs/>
                <w:sz w:val="20"/>
              </w:rPr>
              <w:t>_ss_boundary_card.dat</w:t>
            </w:r>
            <w:r>
              <w:rPr>
                <w:rFonts w:ascii="Arial" w:hAnsi="Arial"/>
                <w:i/>
                <w:iCs/>
                <w:sz w:val="20"/>
              </w:rPr>
              <w:t xml:space="preserve">. </w:t>
            </w:r>
          </w:p>
          <w:p w14:paraId="0A1648F7" w14:textId="77777777" w:rsidR="00773F81" w:rsidRDefault="00773F81" w:rsidP="00DC1355">
            <w:pPr>
              <w:pStyle w:val="H1bodytext"/>
              <w:spacing w:after="120"/>
              <w:ind w:left="0"/>
              <w:contextualSpacing/>
              <w:rPr>
                <w:rFonts w:ascii="Arial" w:hAnsi="Arial"/>
                <w:i/>
                <w:iCs/>
                <w:sz w:val="20"/>
              </w:rPr>
            </w:pPr>
          </w:p>
          <w:p w14:paraId="13F9EB33" w14:textId="77777777" w:rsidR="00773F81" w:rsidRDefault="00773F81" w:rsidP="00DC1355">
            <w:pPr>
              <w:pStyle w:val="H1bodytext"/>
              <w:spacing w:after="120"/>
              <w:ind w:left="0"/>
              <w:contextualSpacing/>
              <w:rPr>
                <w:rFonts w:ascii="Arial" w:hAnsi="Arial"/>
                <w:sz w:val="20"/>
              </w:rPr>
            </w:pPr>
            <w:r>
              <w:rPr>
                <w:rFonts w:ascii="Arial" w:hAnsi="Arial"/>
                <w:sz w:val="20"/>
              </w:rPr>
              <w:t xml:space="preserve">Verify the number of boundary conditions reads the following below the line </w:t>
            </w:r>
            <w:r w:rsidRPr="00773F81">
              <w:rPr>
                <w:rFonts w:ascii="Lucida Console" w:hAnsi="Lucida Console"/>
                <w:sz w:val="20"/>
              </w:rPr>
              <w:t>#Number of COCs: 8</w:t>
            </w:r>
            <w:r>
              <w:rPr>
                <w:rFonts w:ascii="Arial" w:hAnsi="Arial"/>
                <w:sz w:val="20"/>
              </w:rPr>
              <w:t>:</w:t>
            </w:r>
          </w:p>
          <w:p w14:paraId="75C0B13B" w14:textId="77777777" w:rsidR="00773F81" w:rsidRPr="00773F81" w:rsidRDefault="00773F81" w:rsidP="00DC1355">
            <w:pPr>
              <w:pStyle w:val="H1bodytext"/>
              <w:numPr>
                <w:ilvl w:val="0"/>
                <w:numId w:val="23"/>
              </w:numPr>
              <w:spacing w:after="120"/>
              <w:contextualSpacing/>
              <w:rPr>
                <w:rFonts w:ascii="Arial" w:hAnsi="Arial"/>
                <w:sz w:val="16"/>
                <w:szCs w:val="16"/>
              </w:rPr>
            </w:pPr>
            <w:r w:rsidRPr="00773F81">
              <w:rPr>
                <w:rFonts w:ascii="Arial" w:hAnsi="Arial"/>
                <w:sz w:val="16"/>
                <w:szCs w:val="16"/>
              </w:rPr>
              <w:t>332,</w:t>
            </w:r>
          </w:p>
          <w:p w14:paraId="7C5C1CFD" w14:textId="77777777" w:rsidR="00773F81" w:rsidRDefault="00773F81" w:rsidP="00DC1355">
            <w:pPr>
              <w:pStyle w:val="H1bodytext"/>
              <w:spacing w:after="120"/>
              <w:ind w:left="0"/>
              <w:contextualSpacing/>
              <w:rPr>
                <w:rFonts w:ascii="Arial" w:hAnsi="Arial"/>
                <w:i/>
                <w:iCs/>
                <w:sz w:val="20"/>
              </w:rPr>
            </w:pPr>
          </w:p>
          <w:p w14:paraId="74D12026" w14:textId="77777777" w:rsidR="00773F81" w:rsidRDefault="00773F81" w:rsidP="00DC1355">
            <w:pPr>
              <w:pStyle w:val="H1bodytext"/>
              <w:spacing w:after="120"/>
              <w:ind w:left="0"/>
              <w:contextualSpacing/>
              <w:rPr>
                <w:rFonts w:ascii="Arial" w:hAnsi="Arial"/>
                <w:sz w:val="20"/>
              </w:rPr>
            </w:pPr>
            <w:r>
              <w:rPr>
                <w:rFonts w:ascii="Arial" w:hAnsi="Arial"/>
                <w:sz w:val="20"/>
              </w:rPr>
              <w:t xml:space="preserve">There will be an additional boundary condition at the end of the </w:t>
            </w:r>
            <w:r>
              <w:rPr>
                <w:rFonts w:ascii="Arial" w:hAnsi="Arial"/>
                <w:i/>
                <w:iCs/>
                <w:sz w:val="20"/>
              </w:rPr>
              <w:t>Boundary Conditions Card</w:t>
            </w:r>
            <w:r>
              <w:rPr>
                <w:rFonts w:ascii="Arial" w:hAnsi="Arial"/>
                <w:sz w:val="20"/>
              </w:rPr>
              <w:t xml:space="preserve"> corresponding to the bottom model boundary condition</w:t>
            </w:r>
            <w:r w:rsidRPr="00DC39AA">
              <w:rPr>
                <w:rFonts w:ascii="Arial" w:hAnsi="Arial"/>
                <w:i/>
                <w:iCs/>
                <w:sz w:val="20"/>
              </w:rPr>
              <w:t>.</w:t>
            </w:r>
            <w:r>
              <w:rPr>
                <w:rFonts w:ascii="Arial" w:hAnsi="Arial"/>
                <w:i/>
                <w:iCs/>
                <w:sz w:val="20"/>
              </w:rPr>
              <w:t xml:space="preserve"> </w:t>
            </w:r>
            <w:r>
              <w:rPr>
                <w:rFonts w:ascii="Arial" w:hAnsi="Arial"/>
                <w:sz w:val="20"/>
              </w:rPr>
              <w:t>Ensure it reads:</w:t>
            </w:r>
          </w:p>
          <w:p w14:paraId="15CB56F5" w14:textId="77777777" w:rsidR="00773F81" w:rsidRPr="00277418" w:rsidRDefault="00773F81" w:rsidP="00DC1355">
            <w:pPr>
              <w:pStyle w:val="H1bodytext"/>
              <w:numPr>
                <w:ilvl w:val="0"/>
                <w:numId w:val="22"/>
              </w:numPr>
              <w:spacing w:after="120"/>
              <w:contextualSpacing/>
              <w:rPr>
                <w:rFonts w:ascii="Arial" w:hAnsi="Arial"/>
                <w:sz w:val="16"/>
                <w:szCs w:val="16"/>
              </w:rPr>
            </w:pPr>
            <w:r w:rsidRPr="00277418">
              <w:rPr>
                <w:rFonts w:ascii="Arial" w:hAnsi="Arial"/>
                <w:sz w:val="16"/>
                <w:szCs w:val="16"/>
              </w:rPr>
              <w:t xml:space="preserve">File, </w:t>
            </w:r>
            <w:proofErr w:type="spellStart"/>
            <w:r w:rsidRPr="00277418">
              <w:rPr>
                <w:rFonts w:ascii="Arial" w:hAnsi="Arial"/>
                <w:sz w:val="16"/>
                <w:szCs w:val="16"/>
              </w:rPr>
              <w:t>input.bot</w:t>
            </w:r>
            <w:proofErr w:type="spellEnd"/>
            <w:r w:rsidRPr="00277418">
              <w:rPr>
                <w:rFonts w:ascii="Arial" w:hAnsi="Arial"/>
                <w:sz w:val="16"/>
                <w:szCs w:val="16"/>
              </w:rPr>
              <w:t xml:space="preserve">, </w:t>
            </w:r>
            <w:proofErr w:type="spellStart"/>
            <w:r w:rsidRPr="00277418">
              <w:rPr>
                <w:rFonts w:ascii="Arial" w:hAnsi="Arial"/>
                <w:sz w:val="16"/>
                <w:szCs w:val="16"/>
              </w:rPr>
              <w:t>Dirichlet</w:t>
            </w:r>
            <w:proofErr w:type="spellEnd"/>
            <w:r w:rsidRPr="00277418">
              <w:rPr>
                <w:rFonts w:ascii="Arial" w:hAnsi="Arial"/>
                <w:sz w:val="16"/>
                <w:szCs w:val="16"/>
              </w:rPr>
              <w:t xml:space="preserve"> Aqueous,</w:t>
            </w:r>
          </w:p>
          <w:p w14:paraId="34D39FF0" w14:textId="77777777" w:rsidR="00773F81" w:rsidRPr="00277418" w:rsidRDefault="00773F81" w:rsidP="00DC1355">
            <w:pPr>
              <w:pStyle w:val="H1bodytext"/>
              <w:numPr>
                <w:ilvl w:val="0"/>
                <w:numId w:val="22"/>
              </w:numPr>
              <w:spacing w:after="120"/>
              <w:contextualSpacing/>
              <w:rPr>
                <w:rFonts w:ascii="Arial" w:hAnsi="Arial"/>
                <w:sz w:val="16"/>
                <w:szCs w:val="16"/>
              </w:rPr>
            </w:pPr>
            <w:r w:rsidRPr="00277418">
              <w:rPr>
                <w:rFonts w:ascii="Arial" w:hAnsi="Arial"/>
                <w:sz w:val="16"/>
                <w:szCs w:val="16"/>
              </w:rPr>
              <w:t>1,</w:t>
            </w:r>
          </w:p>
          <w:p w14:paraId="124247FB" w14:textId="35AB9719" w:rsidR="00773F81" w:rsidRPr="00277418" w:rsidRDefault="00773F81" w:rsidP="00DC1355">
            <w:pPr>
              <w:pStyle w:val="H1bodytext"/>
              <w:numPr>
                <w:ilvl w:val="0"/>
                <w:numId w:val="22"/>
              </w:numPr>
              <w:spacing w:after="120"/>
              <w:contextualSpacing/>
              <w:rPr>
                <w:rFonts w:ascii="Arial" w:hAnsi="Arial"/>
                <w:sz w:val="16"/>
                <w:szCs w:val="16"/>
              </w:rPr>
            </w:pPr>
            <w:r w:rsidRPr="00277418">
              <w:rPr>
                <w:rFonts w:ascii="Arial" w:hAnsi="Arial"/>
                <w:sz w:val="16"/>
                <w:szCs w:val="16"/>
              </w:rPr>
              <w:t>0, year, 101325, Pa</w:t>
            </w:r>
            <w:r>
              <w:rPr>
                <w:rFonts w:ascii="Arial" w:hAnsi="Arial"/>
                <w:sz w:val="20"/>
              </w:rPr>
              <w:t>,</w:t>
            </w:r>
          </w:p>
        </w:tc>
        <w:tc>
          <w:tcPr>
            <w:tcW w:w="3455" w:type="dxa"/>
            <w:vAlign w:val="center"/>
          </w:tcPr>
          <w:p w14:paraId="6354E6E3" w14:textId="1DF65ADF" w:rsidR="00773F81" w:rsidRDefault="00773F81" w:rsidP="00DC1355">
            <w:pPr>
              <w:pStyle w:val="H1bodytext"/>
              <w:spacing w:after="0"/>
              <w:ind w:left="0"/>
              <w:rPr>
                <w:rFonts w:ascii="Arial" w:hAnsi="Arial"/>
                <w:sz w:val="20"/>
              </w:rPr>
            </w:pPr>
            <w:r>
              <w:rPr>
                <w:rFonts w:ascii="Arial" w:hAnsi="Arial"/>
                <w:sz w:val="20"/>
              </w:rPr>
              <w:t xml:space="preserve">Information in the </w:t>
            </w:r>
            <w:r w:rsidRPr="00DC39AA">
              <w:rPr>
                <w:rFonts w:ascii="Arial" w:hAnsi="Arial"/>
                <w:i/>
                <w:iCs/>
                <w:sz w:val="20"/>
              </w:rPr>
              <w:t>Boundary</w:t>
            </w:r>
            <w:r>
              <w:rPr>
                <w:rFonts w:ascii="Arial" w:hAnsi="Arial"/>
                <w:i/>
                <w:iCs/>
                <w:sz w:val="20"/>
              </w:rPr>
              <w:t xml:space="preserve"> Conditions</w:t>
            </w:r>
            <w:r w:rsidRPr="00DC39AA">
              <w:rPr>
                <w:rFonts w:ascii="Arial" w:hAnsi="Arial"/>
                <w:i/>
                <w:iCs/>
                <w:sz w:val="20"/>
              </w:rPr>
              <w:t xml:space="preserve"> Card</w:t>
            </w:r>
            <w:r>
              <w:rPr>
                <w:rFonts w:ascii="Arial" w:hAnsi="Arial"/>
                <w:i/>
                <w:iCs/>
                <w:sz w:val="20"/>
              </w:rPr>
              <w:t xml:space="preserve"> </w:t>
            </w:r>
            <w:r w:rsidRPr="00DC39AA">
              <w:rPr>
                <w:rFonts w:ascii="Arial" w:hAnsi="Arial"/>
                <w:sz w:val="20"/>
              </w:rPr>
              <w:t xml:space="preserve">generated in the </w:t>
            </w:r>
            <w:proofErr w:type="spellStart"/>
            <w:r w:rsidRPr="006C4B74">
              <w:rPr>
                <w:rFonts w:ascii="Arial" w:hAnsi="Arial"/>
                <w:b/>
                <w:bCs/>
                <w:i/>
                <w:iCs/>
                <w:sz w:val="20"/>
              </w:rPr>
              <w:t>input_cie_SS</w:t>
            </w:r>
            <w:proofErr w:type="spellEnd"/>
            <w:r w:rsidRPr="00DC39AA">
              <w:rPr>
                <w:rFonts w:ascii="Arial" w:hAnsi="Arial"/>
                <w:sz w:val="20"/>
              </w:rPr>
              <w:t xml:space="preserve"> card </w:t>
            </w:r>
            <w:r>
              <w:rPr>
                <w:rFonts w:ascii="Arial" w:hAnsi="Arial"/>
                <w:sz w:val="20"/>
              </w:rPr>
              <w:t xml:space="preserve">contains </w:t>
            </w:r>
            <w:r w:rsidRPr="00DC39AA">
              <w:rPr>
                <w:rFonts w:ascii="Arial" w:hAnsi="Arial"/>
                <w:sz w:val="20"/>
              </w:rPr>
              <w:t xml:space="preserve">the information </w:t>
            </w:r>
            <w:r>
              <w:rPr>
                <w:rFonts w:ascii="Arial" w:hAnsi="Arial"/>
                <w:sz w:val="20"/>
              </w:rPr>
              <w:t>from</w:t>
            </w:r>
            <w:r w:rsidRPr="00DC39AA">
              <w:rPr>
                <w:rFonts w:ascii="Arial" w:hAnsi="Arial"/>
                <w:sz w:val="20"/>
              </w:rPr>
              <w:t xml:space="preserve"> the</w:t>
            </w:r>
            <w:r w:rsidRPr="00DC39AA">
              <w:rPr>
                <w:rFonts w:ascii="Arial" w:hAnsi="Arial"/>
                <w:i/>
                <w:iCs/>
                <w:sz w:val="20"/>
              </w:rPr>
              <w:t xml:space="preserve"> </w:t>
            </w:r>
            <w:r w:rsidRPr="006C4B74">
              <w:rPr>
                <w:rFonts w:ascii="Lucida Console" w:hAnsi="Lucida Console"/>
                <w:sz w:val="18"/>
                <w:szCs w:val="18"/>
                <w:highlight w:val="lightGray"/>
              </w:rPr>
              <w:t>../ret/</w:t>
            </w:r>
            <w:r w:rsidRPr="006C4B74">
              <w:rPr>
                <w:rFonts w:ascii="Arial" w:hAnsi="Arial"/>
                <w:b/>
                <w:bCs/>
                <w:i/>
                <w:iCs/>
                <w:sz w:val="20"/>
              </w:rPr>
              <w:t>c</w:t>
            </w:r>
            <w:r w:rsidR="006534E4">
              <w:rPr>
                <w:rFonts w:ascii="Arial" w:hAnsi="Arial"/>
                <w:b/>
                <w:bCs/>
                <w:i/>
                <w:iCs/>
                <w:sz w:val="20"/>
              </w:rPr>
              <w:t>ie</w:t>
            </w:r>
            <w:r w:rsidRPr="006C4B74">
              <w:rPr>
                <w:rFonts w:ascii="Arial" w:hAnsi="Arial"/>
                <w:b/>
                <w:bCs/>
                <w:i/>
                <w:iCs/>
                <w:sz w:val="20"/>
              </w:rPr>
              <w:t>_ss_boundary_card.dat</w:t>
            </w:r>
            <w:r>
              <w:rPr>
                <w:rFonts w:ascii="Arial" w:hAnsi="Arial"/>
                <w:sz w:val="20"/>
              </w:rPr>
              <w:t xml:space="preserve"> and has the addition of the bottom model boundary condition. The bottom model boundary condition is described in FR-4 above.</w:t>
            </w:r>
          </w:p>
          <w:p w14:paraId="4B2A700D" w14:textId="77777777" w:rsidR="00773F81" w:rsidRDefault="00773F81" w:rsidP="00DC1355">
            <w:pPr>
              <w:pStyle w:val="H1bodytext"/>
              <w:spacing w:after="0"/>
              <w:ind w:left="0"/>
              <w:rPr>
                <w:rFonts w:ascii="Arial" w:hAnsi="Arial"/>
                <w:sz w:val="20"/>
              </w:rPr>
            </w:pPr>
          </w:p>
          <w:p w14:paraId="13D01239" w14:textId="3619778B" w:rsidR="00773F81" w:rsidRPr="00702160" w:rsidRDefault="00773F81" w:rsidP="00DC1355">
            <w:pPr>
              <w:pStyle w:val="H1bodytext"/>
              <w:spacing w:after="0"/>
              <w:ind w:left="0"/>
              <w:rPr>
                <w:rFonts w:ascii="Arial" w:hAnsi="Arial"/>
                <w:sz w:val="20"/>
              </w:rPr>
            </w:pPr>
            <w:r>
              <w:rPr>
                <w:rFonts w:ascii="Arial" w:hAnsi="Arial"/>
                <w:sz w:val="20"/>
              </w:rPr>
              <w:t>Number of boundary conditions will be 332.</w:t>
            </w:r>
          </w:p>
        </w:tc>
        <w:tc>
          <w:tcPr>
            <w:tcW w:w="1543" w:type="dxa"/>
            <w:vAlign w:val="center"/>
          </w:tcPr>
          <w:p w14:paraId="3057C45D" w14:textId="109D8545" w:rsidR="00773F81" w:rsidRPr="00702160" w:rsidRDefault="0026769F" w:rsidP="00DC1355">
            <w:pPr>
              <w:pStyle w:val="H1bodytext"/>
              <w:spacing w:after="0"/>
              <w:ind w:left="0"/>
              <w:jc w:val="center"/>
              <w:rPr>
                <w:rFonts w:ascii="Arial" w:hAnsi="Arial"/>
                <w:sz w:val="20"/>
              </w:rPr>
            </w:pPr>
            <w:r>
              <w:rPr>
                <w:rFonts w:ascii="Arial" w:hAnsi="Arial"/>
                <w:sz w:val="20"/>
              </w:rPr>
              <w:t>Pass</w:t>
            </w:r>
          </w:p>
        </w:tc>
      </w:tr>
      <w:tr w:rsidR="00773F81" w:rsidRPr="007D0AAC" w14:paraId="26547CF6" w14:textId="77777777" w:rsidTr="00DC1355">
        <w:trPr>
          <w:trHeight w:val="357"/>
        </w:trPr>
        <w:tc>
          <w:tcPr>
            <w:tcW w:w="703" w:type="dxa"/>
            <w:vAlign w:val="center"/>
          </w:tcPr>
          <w:p w14:paraId="6795545A" w14:textId="77777777" w:rsidR="00773F81" w:rsidRDefault="00773F81" w:rsidP="00DC1355">
            <w:pPr>
              <w:pStyle w:val="H1bodytext"/>
              <w:spacing w:after="0"/>
              <w:ind w:left="0"/>
              <w:jc w:val="center"/>
              <w:rPr>
                <w:rFonts w:ascii="Arial" w:hAnsi="Arial"/>
                <w:sz w:val="20"/>
              </w:rPr>
            </w:pPr>
            <w:r>
              <w:rPr>
                <w:rFonts w:ascii="Arial" w:hAnsi="Arial"/>
                <w:sz w:val="20"/>
              </w:rPr>
              <w:t>7</w:t>
            </w:r>
          </w:p>
        </w:tc>
        <w:tc>
          <w:tcPr>
            <w:tcW w:w="4437" w:type="dxa"/>
            <w:vAlign w:val="center"/>
          </w:tcPr>
          <w:p w14:paraId="66D1E22D" w14:textId="03CFF344" w:rsidR="00773F81" w:rsidRPr="002252ED" w:rsidRDefault="00773F81" w:rsidP="00DC1355">
            <w:pPr>
              <w:pStyle w:val="H1bodytext"/>
              <w:spacing w:after="0"/>
              <w:ind w:left="0"/>
              <w:rPr>
                <w:rFonts w:ascii="Arial" w:hAnsi="Arial"/>
                <w:sz w:val="20"/>
              </w:rPr>
            </w:pPr>
            <w:r w:rsidRPr="00DC39AA">
              <w:rPr>
                <w:rFonts w:ascii="Arial" w:hAnsi="Arial"/>
                <w:sz w:val="20"/>
              </w:rPr>
              <w:t xml:space="preserve">Confirm that the </w:t>
            </w:r>
            <w:r w:rsidRPr="00DC39AA">
              <w:rPr>
                <w:rFonts w:ascii="Arial" w:hAnsi="Arial"/>
                <w:i/>
                <w:iCs/>
                <w:sz w:val="20"/>
              </w:rPr>
              <w:t>Output Control Card</w:t>
            </w:r>
            <w:r w:rsidRPr="00DC39AA">
              <w:rPr>
                <w:rFonts w:ascii="Arial" w:hAnsi="Arial"/>
                <w:sz w:val="20"/>
              </w:rPr>
              <w:t xml:space="preserve"> information in the </w:t>
            </w:r>
            <w:proofErr w:type="spellStart"/>
            <w:r w:rsidRPr="006C4B74">
              <w:rPr>
                <w:rFonts w:ascii="Arial" w:hAnsi="Arial"/>
                <w:b/>
                <w:bCs/>
                <w:i/>
                <w:iCs/>
                <w:sz w:val="20"/>
              </w:rPr>
              <w:t>input</w:t>
            </w:r>
            <w:r>
              <w:rPr>
                <w:rFonts w:ascii="Arial" w:hAnsi="Arial"/>
                <w:b/>
                <w:bCs/>
                <w:i/>
                <w:iCs/>
                <w:sz w:val="20"/>
              </w:rPr>
              <w:t>_cie</w:t>
            </w:r>
            <w:r w:rsidRPr="006C4B74">
              <w:rPr>
                <w:rFonts w:ascii="Arial" w:hAnsi="Arial"/>
                <w:b/>
                <w:bCs/>
                <w:i/>
                <w:iCs/>
                <w:sz w:val="20"/>
              </w:rPr>
              <w:t>_SS</w:t>
            </w:r>
            <w:proofErr w:type="spellEnd"/>
            <w:r w:rsidRPr="00DC39AA">
              <w:rPr>
                <w:rFonts w:ascii="Arial" w:hAnsi="Arial"/>
                <w:sz w:val="20"/>
              </w:rPr>
              <w:t xml:space="preserve"> card corresponds to the information in the</w:t>
            </w:r>
            <w:r w:rsidRPr="00DC39AA">
              <w:rPr>
                <w:rFonts w:ascii="Arial" w:hAnsi="Arial"/>
                <w:i/>
                <w:iCs/>
                <w:sz w:val="20"/>
              </w:rPr>
              <w:t xml:space="preserve"> </w:t>
            </w:r>
            <w:r w:rsidRPr="006C4B74">
              <w:rPr>
                <w:rFonts w:ascii="Lucida Console" w:hAnsi="Lucida Console"/>
                <w:sz w:val="18"/>
                <w:szCs w:val="18"/>
                <w:highlight w:val="lightGray"/>
              </w:rPr>
              <w:t>ss/</w:t>
            </w:r>
            <w:r w:rsidRPr="006C4B74">
              <w:rPr>
                <w:rFonts w:ascii="Arial" w:hAnsi="Arial"/>
                <w:b/>
                <w:bCs/>
                <w:i/>
                <w:iCs/>
                <w:sz w:val="20"/>
              </w:rPr>
              <w:t>SS_Output_Control.dat</w:t>
            </w:r>
            <w:r>
              <w:rPr>
                <w:rFonts w:ascii="Arial" w:hAnsi="Arial"/>
                <w:sz w:val="20"/>
              </w:rPr>
              <w:t>.</w:t>
            </w:r>
          </w:p>
        </w:tc>
        <w:tc>
          <w:tcPr>
            <w:tcW w:w="3455" w:type="dxa"/>
            <w:vAlign w:val="center"/>
          </w:tcPr>
          <w:p w14:paraId="1CDEBE41" w14:textId="2A28928A" w:rsidR="00773F81" w:rsidRDefault="00773F81" w:rsidP="00DC1355">
            <w:pPr>
              <w:pStyle w:val="H1bodytext"/>
              <w:spacing w:after="0"/>
              <w:ind w:left="0"/>
              <w:rPr>
                <w:rFonts w:ascii="Arial" w:hAnsi="Arial"/>
                <w:sz w:val="20"/>
              </w:rPr>
            </w:pPr>
            <w:r>
              <w:rPr>
                <w:rFonts w:ascii="Arial" w:hAnsi="Arial"/>
                <w:sz w:val="20"/>
              </w:rPr>
              <w:t>Information in</w:t>
            </w:r>
            <w:r w:rsidRPr="00DC39AA">
              <w:rPr>
                <w:rFonts w:ascii="Arial" w:hAnsi="Arial"/>
                <w:sz w:val="20"/>
              </w:rPr>
              <w:t xml:space="preserve"> the </w:t>
            </w:r>
            <w:r w:rsidRPr="00DC39AA">
              <w:rPr>
                <w:rFonts w:ascii="Arial" w:hAnsi="Arial"/>
                <w:i/>
                <w:iCs/>
                <w:sz w:val="20"/>
              </w:rPr>
              <w:t>Output Control Card</w:t>
            </w:r>
            <w:r w:rsidRPr="00DC39AA">
              <w:rPr>
                <w:rFonts w:ascii="Arial" w:hAnsi="Arial"/>
                <w:sz w:val="20"/>
              </w:rPr>
              <w:t xml:space="preserve"> </w:t>
            </w:r>
            <w:r>
              <w:rPr>
                <w:rFonts w:ascii="Arial" w:hAnsi="Arial"/>
                <w:sz w:val="20"/>
              </w:rPr>
              <w:t>generated</w:t>
            </w:r>
            <w:r w:rsidRPr="00DC39AA">
              <w:rPr>
                <w:rFonts w:ascii="Arial" w:hAnsi="Arial"/>
                <w:sz w:val="20"/>
              </w:rPr>
              <w:t xml:space="preserve"> in the </w:t>
            </w:r>
            <w:proofErr w:type="spellStart"/>
            <w:r w:rsidRPr="000560C9">
              <w:rPr>
                <w:rFonts w:ascii="Arial" w:hAnsi="Arial"/>
                <w:b/>
                <w:bCs/>
                <w:i/>
                <w:iCs/>
                <w:sz w:val="20"/>
              </w:rPr>
              <w:t>input</w:t>
            </w:r>
            <w:r>
              <w:rPr>
                <w:rFonts w:ascii="Arial" w:hAnsi="Arial"/>
                <w:b/>
                <w:bCs/>
                <w:i/>
                <w:iCs/>
                <w:sz w:val="20"/>
              </w:rPr>
              <w:t>_cie</w:t>
            </w:r>
            <w:r w:rsidRPr="000560C9">
              <w:rPr>
                <w:rFonts w:ascii="Arial" w:hAnsi="Arial"/>
                <w:b/>
                <w:bCs/>
                <w:i/>
                <w:iCs/>
                <w:sz w:val="20"/>
              </w:rPr>
              <w:t>_SS</w:t>
            </w:r>
            <w:proofErr w:type="spellEnd"/>
            <w:r w:rsidRPr="00DC39AA">
              <w:rPr>
                <w:rFonts w:ascii="Arial" w:hAnsi="Arial"/>
                <w:sz w:val="20"/>
              </w:rPr>
              <w:t xml:space="preserve"> card </w:t>
            </w:r>
            <w:r>
              <w:rPr>
                <w:rFonts w:ascii="Arial" w:hAnsi="Arial"/>
                <w:sz w:val="20"/>
              </w:rPr>
              <w:t>is identical t</w:t>
            </w:r>
            <w:r w:rsidRPr="00DC39AA">
              <w:rPr>
                <w:rFonts w:ascii="Arial" w:hAnsi="Arial"/>
                <w:sz w:val="20"/>
              </w:rPr>
              <w:t>o the information in the</w:t>
            </w:r>
            <w:r w:rsidRPr="00DC39AA">
              <w:rPr>
                <w:rFonts w:ascii="Arial" w:hAnsi="Arial"/>
                <w:i/>
                <w:iCs/>
                <w:sz w:val="20"/>
              </w:rPr>
              <w:t xml:space="preserve"> </w:t>
            </w:r>
            <w:r w:rsidRPr="006C4B74">
              <w:rPr>
                <w:rFonts w:ascii="Lucida Console" w:hAnsi="Lucida Console"/>
                <w:sz w:val="18"/>
                <w:szCs w:val="18"/>
                <w:highlight w:val="lightGray"/>
              </w:rPr>
              <w:t>ss/</w:t>
            </w:r>
            <w:r w:rsidRPr="006C4B74">
              <w:rPr>
                <w:rFonts w:ascii="Arial" w:hAnsi="Arial"/>
                <w:b/>
                <w:bCs/>
                <w:i/>
                <w:iCs/>
                <w:sz w:val="20"/>
              </w:rPr>
              <w:t>SS_Output_Control.dat</w:t>
            </w:r>
            <w:r w:rsidRPr="00312F8C">
              <w:rPr>
                <w:rFonts w:ascii="Arial" w:hAnsi="Arial"/>
                <w:sz w:val="20"/>
              </w:rPr>
              <w:t>.</w:t>
            </w:r>
          </w:p>
        </w:tc>
        <w:tc>
          <w:tcPr>
            <w:tcW w:w="1543" w:type="dxa"/>
            <w:vAlign w:val="center"/>
          </w:tcPr>
          <w:p w14:paraId="2835784A" w14:textId="1EA76C1F" w:rsidR="00773F81" w:rsidRPr="00702160" w:rsidRDefault="0026769F" w:rsidP="00DC1355">
            <w:pPr>
              <w:pStyle w:val="H1bodytext"/>
              <w:spacing w:after="0"/>
              <w:ind w:left="0"/>
              <w:jc w:val="center"/>
              <w:rPr>
                <w:rFonts w:ascii="Arial" w:hAnsi="Arial"/>
                <w:sz w:val="20"/>
              </w:rPr>
            </w:pPr>
            <w:r>
              <w:rPr>
                <w:rFonts w:ascii="Arial" w:hAnsi="Arial"/>
                <w:sz w:val="20"/>
              </w:rPr>
              <w:t>Pass</w:t>
            </w:r>
          </w:p>
        </w:tc>
      </w:tr>
      <w:bookmarkEnd w:id="4"/>
    </w:tbl>
    <w:p w14:paraId="41F5E2F8" w14:textId="77777777" w:rsidR="007F40CC" w:rsidRDefault="007F40CC">
      <w:pPr>
        <w:spacing w:after="160" w:line="259" w:lineRule="auto"/>
      </w:pPr>
    </w:p>
    <w:p w14:paraId="16E8CF2F" w14:textId="4B6434F2" w:rsidR="006703E7" w:rsidRDefault="006703E7">
      <w:pPr>
        <w:spacing w:after="160" w:line="259" w:lineRule="auto"/>
      </w:pPr>
      <w:r>
        <w:br w:type="page"/>
      </w:r>
    </w:p>
    <w:p w14:paraId="0025C471" w14:textId="77777777" w:rsidR="007F40CC" w:rsidRDefault="007F40CC" w:rsidP="007F40CC">
      <w:pPr>
        <w:pStyle w:val="Caption"/>
      </w:pPr>
    </w:p>
    <w:p w14:paraId="43EDD0E8" w14:textId="77777777" w:rsidR="007F40CC" w:rsidRDefault="007F40CC" w:rsidP="00C76169">
      <w:pPr>
        <w:pStyle w:val="Heading1"/>
        <w:numPr>
          <w:ilvl w:val="0"/>
          <w:numId w:val="0"/>
        </w:numPr>
        <w:spacing w:before="3000"/>
        <w:jc w:val="center"/>
      </w:pPr>
      <w:r>
        <w:t xml:space="preserve">Appendix </w:t>
      </w:r>
      <w:r>
        <w:fldChar w:fldCharType="begin"/>
      </w:r>
      <w:r>
        <w:instrText>SEQ Appendix \* ALPHABETIC</w:instrText>
      </w:r>
      <w:r>
        <w:fldChar w:fldCharType="separate"/>
      </w:r>
      <w:r>
        <w:rPr>
          <w:noProof/>
        </w:rPr>
        <w:t>B</w:t>
      </w:r>
      <w:r>
        <w:fldChar w:fldCharType="end"/>
      </w:r>
    </w:p>
    <w:p w14:paraId="1574346B" w14:textId="77777777" w:rsidR="007F40CC" w:rsidRPr="00FC4391" w:rsidRDefault="007F40CC" w:rsidP="007F40CC">
      <w:pPr>
        <w:pStyle w:val="Heading1"/>
        <w:numPr>
          <w:ilvl w:val="0"/>
          <w:numId w:val="0"/>
        </w:numPr>
        <w:jc w:val="center"/>
      </w:pPr>
      <w:r w:rsidRPr="00007DB9">
        <w:rPr>
          <w:bCs/>
          <w:sz w:val="24"/>
          <w:szCs w:val="24"/>
        </w:rPr>
        <w:t>Completed Installation Test</w:t>
      </w:r>
    </w:p>
    <w:p w14:paraId="260BB075" w14:textId="77777777" w:rsidR="007F40CC" w:rsidRDefault="007F40CC" w:rsidP="007F40CC"/>
    <w:p w14:paraId="297D4C33" w14:textId="77777777" w:rsidR="007F40CC" w:rsidRDefault="007F40CC" w:rsidP="007F40CC"/>
    <w:p w14:paraId="46E1163F" w14:textId="77777777" w:rsidR="007F40CC" w:rsidRDefault="007F40CC" w:rsidP="007F40CC"/>
    <w:p w14:paraId="441F40EF" w14:textId="77777777" w:rsidR="007F40CC" w:rsidRDefault="007F40CC" w:rsidP="007F40CC">
      <w:pPr>
        <w:spacing w:after="160" w:line="259" w:lineRule="auto"/>
      </w:pPr>
      <w:r>
        <w:br w:type="page"/>
      </w:r>
    </w:p>
    <w:p w14:paraId="1E38C022" w14:textId="6D070C97" w:rsidR="000D6080" w:rsidRPr="00DC1355" w:rsidRDefault="001C7999" w:rsidP="007F40CC">
      <w:pPr>
        <w:spacing w:after="160" w:line="259" w:lineRule="auto"/>
        <w:rPr>
          <w:rFonts w:ascii="Arial" w:hAnsi="Arial" w:cs="Arial"/>
          <w:b/>
          <w:bCs/>
          <w:sz w:val="22"/>
          <w:szCs w:val="22"/>
        </w:rPr>
      </w:pPr>
      <w:r w:rsidRPr="00DC1355">
        <w:rPr>
          <w:rFonts w:ascii="Arial" w:hAnsi="Arial" w:cs="Arial"/>
          <w:b/>
          <w:bCs/>
          <w:sz w:val="22"/>
          <w:szCs w:val="22"/>
        </w:rPr>
        <w:lastRenderedPageBreak/>
        <w:t>Tool Runner Log</w:t>
      </w:r>
    </w:p>
    <w:p w14:paraId="4EDB616E" w14:textId="77777777" w:rsidR="001C7999" w:rsidRPr="001C7999" w:rsidRDefault="001C7999" w:rsidP="001C7999">
      <w:pPr>
        <w:spacing w:after="160" w:line="259" w:lineRule="auto"/>
        <w:rPr>
          <w:rFonts w:ascii="Arial" w:hAnsi="Arial" w:cs="Arial"/>
          <w:sz w:val="22"/>
          <w:szCs w:val="22"/>
        </w:rPr>
      </w:pPr>
      <w:r w:rsidRPr="001C7999">
        <w:rPr>
          <w:rFonts w:ascii="Arial" w:hAnsi="Arial" w:cs="Arial"/>
          <w:sz w:val="22"/>
          <w:szCs w:val="22"/>
        </w:rPr>
        <w:t>INFO--08/26/2020 08:29:33 AM--Starting CA-CIE Tool Runner.</w:t>
      </w:r>
      <w:r w:rsidRPr="001C7999">
        <w:rPr>
          <w:rFonts w:ascii="Arial" w:hAnsi="Arial" w:cs="Arial"/>
          <w:sz w:val="22"/>
          <w:szCs w:val="22"/>
        </w:rPr>
        <w:tab/>
        <w:t>Logging to "runner_SS_input_gen_cie_linux-intel-64.exe_test_logfile.txt"</w:t>
      </w:r>
    </w:p>
    <w:p w14:paraId="51359785" w14:textId="77777777" w:rsidR="001C7999" w:rsidRPr="001C7999" w:rsidRDefault="001C7999" w:rsidP="001C7999">
      <w:pPr>
        <w:spacing w:after="160" w:line="259" w:lineRule="auto"/>
        <w:rPr>
          <w:rFonts w:ascii="Arial" w:hAnsi="Arial" w:cs="Arial"/>
          <w:sz w:val="22"/>
          <w:szCs w:val="22"/>
        </w:rPr>
      </w:pPr>
      <w:r w:rsidRPr="001C7999">
        <w:rPr>
          <w:rFonts w:ascii="Arial" w:hAnsi="Arial" w:cs="Arial"/>
          <w:sz w:val="22"/>
          <w:szCs w:val="22"/>
        </w:rPr>
        <w:t>INFO--08/26/2020 08:29:33 AM--Code Version: 78efcf372269bf04b6e725f6f84c87a1b2a8276e v5.3: /opt/tools/</w:t>
      </w:r>
      <w:proofErr w:type="spellStart"/>
      <w:r w:rsidRPr="001C7999">
        <w:rPr>
          <w:rFonts w:ascii="Arial" w:hAnsi="Arial" w:cs="Arial"/>
          <w:sz w:val="22"/>
          <w:szCs w:val="22"/>
        </w:rPr>
        <w:t>pylib</w:t>
      </w:r>
      <w:proofErr w:type="spellEnd"/>
      <w:r w:rsidRPr="001C7999">
        <w:rPr>
          <w:rFonts w:ascii="Arial" w:hAnsi="Arial" w:cs="Arial"/>
          <w:sz w:val="22"/>
          <w:szCs w:val="22"/>
        </w:rPr>
        <w:t>/runner/runner.py&lt;--1bcfd6779e9cbdb82673405873a8e5e81514ae27</w:t>
      </w:r>
    </w:p>
    <w:p w14:paraId="1002AC00" w14:textId="77777777" w:rsidR="001C7999" w:rsidRPr="001C7999" w:rsidRDefault="001C7999" w:rsidP="001C7999">
      <w:pPr>
        <w:spacing w:after="160" w:line="259" w:lineRule="auto"/>
        <w:rPr>
          <w:rFonts w:ascii="Arial" w:hAnsi="Arial" w:cs="Arial"/>
          <w:sz w:val="22"/>
          <w:szCs w:val="22"/>
        </w:rPr>
      </w:pPr>
    </w:p>
    <w:p w14:paraId="518D37F1" w14:textId="77777777" w:rsidR="001C7999" w:rsidRPr="001C7999" w:rsidRDefault="001C7999" w:rsidP="001C7999">
      <w:pPr>
        <w:spacing w:after="160" w:line="259" w:lineRule="auto"/>
        <w:rPr>
          <w:rFonts w:ascii="Arial" w:hAnsi="Arial" w:cs="Arial"/>
          <w:sz w:val="22"/>
          <w:szCs w:val="22"/>
        </w:rPr>
      </w:pPr>
      <w:r w:rsidRPr="001C7999">
        <w:rPr>
          <w:rFonts w:ascii="Arial" w:hAnsi="Arial" w:cs="Arial"/>
          <w:sz w:val="22"/>
          <w:szCs w:val="22"/>
        </w:rPr>
        <w:t>INFO--08/26/2020 08:29:33 AM--Code Version: 78efcf372269bf04b6e725f6f84c87a1b2a8276e v5.3: /opt/tools/tools/cie-modinput/linux/SS_input_gen_cie_linux-intel-64.exe&lt;--86aa0acfbbf96ce1955bbc212a67f52c508f51e5</w:t>
      </w:r>
    </w:p>
    <w:p w14:paraId="31A7FE61" w14:textId="77777777" w:rsidR="001C7999" w:rsidRPr="001C7999" w:rsidRDefault="001C7999" w:rsidP="001C7999">
      <w:pPr>
        <w:spacing w:after="160" w:line="259" w:lineRule="auto"/>
        <w:rPr>
          <w:rFonts w:ascii="Arial" w:hAnsi="Arial" w:cs="Arial"/>
          <w:sz w:val="22"/>
          <w:szCs w:val="22"/>
        </w:rPr>
      </w:pPr>
    </w:p>
    <w:p w14:paraId="14D6A350" w14:textId="77777777" w:rsidR="001C7999" w:rsidRPr="001C7999" w:rsidRDefault="001C7999" w:rsidP="001C7999">
      <w:pPr>
        <w:spacing w:after="160" w:line="259" w:lineRule="auto"/>
        <w:rPr>
          <w:rFonts w:ascii="Arial" w:hAnsi="Arial" w:cs="Arial"/>
          <w:sz w:val="22"/>
          <w:szCs w:val="22"/>
        </w:rPr>
      </w:pPr>
      <w:r w:rsidRPr="001C7999">
        <w:rPr>
          <w:rFonts w:ascii="Arial" w:hAnsi="Arial" w:cs="Arial"/>
          <w:sz w:val="22"/>
          <w:szCs w:val="22"/>
        </w:rPr>
        <w:t xml:space="preserve">INFO--08/26/2020 08:29:33 AM--QA Status: </w:t>
      </w:r>
      <w:proofErr w:type="gramStart"/>
      <w:r w:rsidRPr="001C7999">
        <w:rPr>
          <w:rFonts w:ascii="Arial" w:hAnsi="Arial" w:cs="Arial"/>
          <w:sz w:val="22"/>
          <w:szCs w:val="22"/>
        </w:rPr>
        <w:t>QUALIFIED :</w:t>
      </w:r>
      <w:proofErr w:type="gramEnd"/>
      <w:r w:rsidRPr="001C7999">
        <w:rPr>
          <w:rFonts w:ascii="Arial" w:hAnsi="Arial" w:cs="Arial"/>
          <w:sz w:val="22"/>
          <w:szCs w:val="22"/>
        </w:rPr>
        <w:t xml:space="preserve"> /opt/tools/pylib/runner/runner.py</w:t>
      </w:r>
    </w:p>
    <w:p w14:paraId="0943DFE6" w14:textId="77777777" w:rsidR="001C7999" w:rsidRPr="001C7999" w:rsidRDefault="001C7999" w:rsidP="001C7999">
      <w:pPr>
        <w:spacing w:after="160" w:line="259" w:lineRule="auto"/>
        <w:rPr>
          <w:rFonts w:ascii="Arial" w:hAnsi="Arial" w:cs="Arial"/>
          <w:sz w:val="22"/>
          <w:szCs w:val="22"/>
        </w:rPr>
      </w:pPr>
      <w:r w:rsidRPr="001C7999">
        <w:rPr>
          <w:rFonts w:ascii="Arial" w:hAnsi="Arial" w:cs="Arial"/>
          <w:sz w:val="22"/>
          <w:szCs w:val="22"/>
        </w:rPr>
        <w:t xml:space="preserve">INFO--08/26/2020 08:29:33 AM--QA Status: </w:t>
      </w:r>
      <w:proofErr w:type="gramStart"/>
      <w:r w:rsidRPr="001C7999">
        <w:rPr>
          <w:rFonts w:ascii="Arial" w:hAnsi="Arial" w:cs="Arial"/>
          <w:sz w:val="22"/>
          <w:szCs w:val="22"/>
        </w:rPr>
        <w:t>QUALIFIED :</w:t>
      </w:r>
      <w:proofErr w:type="gramEnd"/>
      <w:r w:rsidRPr="001C7999">
        <w:rPr>
          <w:rFonts w:ascii="Arial" w:hAnsi="Arial" w:cs="Arial"/>
          <w:sz w:val="22"/>
          <w:szCs w:val="22"/>
        </w:rPr>
        <w:t xml:space="preserve"> /opt/tools/tools/cie-modinput/linux/SS_input_gen_cie_linux-intel-64.exe</w:t>
      </w:r>
    </w:p>
    <w:p w14:paraId="0BF13800" w14:textId="77777777" w:rsidR="001C7999" w:rsidRPr="001C7999" w:rsidRDefault="001C7999" w:rsidP="001C7999">
      <w:pPr>
        <w:spacing w:after="160" w:line="259" w:lineRule="auto"/>
        <w:rPr>
          <w:rFonts w:ascii="Arial" w:hAnsi="Arial" w:cs="Arial"/>
          <w:sz w:val="22"/>
          <w:szCs w:val="22"/>
        </w:rPr>
      </w:pPr>
      <w:r w:rsidRPr="001C7999">
        <w:rPr>
          <w:rFonts w:ascii="Arial" w:hAnsi="Arial" w:cs="Arial"/>
          <w:sz w:val="22"/>
          <w:szCs w:val="22"/>
        </w:rPr>
        <w:t>INFO--08/26/2020 08:29:33 AM--Invoking Command:"/opt/tools/tools/cie-modinput/linux/SS_input_gen_cie_linux-intel-64.exe"</w:t>
      </w:r>
      <w:r w:rsidRPr="001C7999">
        <w:rPr>
          <w:rFonts w:ascii="Arial" w:hAnsi="Arial" w:cs="Arial"/>
          <w:sz w:val="22"/>
          <w:szCs w:val="22"/>
        </w:rPr>
        <w:tab/>
        <w:t>with Arguments:""</w:t>
      </w:r>
    </w:p>
    <w:p w14:paraId="3FFE0961" w14:textId="77777777" w:rsidR="001C7999" w:rsidRPr="001C7999" w:rsidRDefault="001C7999" w:rsidP="001C7999">
      <w:pPr>
        <w:spacing w:after="160" w:line="259" w:lineRule="auto"/>
        <w:rPr>
          <w:rFonts w:ascii="Arial" w:hAnsi="Arial" w:cs="Arial"/>
          <w:sz w:val="22"/>
          <w:szCs w:val="22"/>
        </w:rPr>
      </w:pPr>
      <w:r w:rsidRPr="001C7999">
        <w:rPr>
          <w:rFonts w:ascii="Arial" w:hAnsi="Arial" w:cs="Arial"/>
          <w:sz w:val="22"/>
          <w:szCs w:val="22"/>
        </w:rPr>
        <w:t>INFO--08/26/2020 08:29:33 AM--</w:t>
      </w:r>
      <w:proofErr w:type="spellStart"/>
      <w:r w:rsidRPr="001C7999">
        <w:rPr>
          <w:rFonts w:ascii="Arial" w:hAnsi="Arial" w:cs="Arial"/>
          <w:sz w:val="22"/>
          <w:szCs w:val="22"/>
        </w:rPr>
        <w:t>Username</w:t>
      </w:r>
      <w:proofErr w:type="gramStart"/>
      <w:r w:rsidRPr="001C7999">
        <w:rPr>
          <w:rFonts w:ascii="Arial" w:hAnsi="Arial" w:cs="Arial"/>
          <w:sz w:val="22"/>
          <w:szCs w:val="22"/>
        </w:rPr>
        <w:t>:slindberg</w:t>
      </w:r>
      <w:proofErr w:type="spellEnd"/>
      <w:proofErr w:type="gramEnd"/>
      <w:r w:rsidRPr="001C7999">
        <w:rPr>
          <w:rFonts w:ascii="Arial" w:hAnsi="Arial" w:cs="Arial"/>
          <w:sz w:val="22"/>
          <w:szCs w:val="22"/>
        </w:rPr>
        <w:tab/>
      </w:r>
      <w:proofErr w:type="spellStart"/>
      <w:r w:rsidRPr="001C7999">
        <w:rPr>
          <w:rFonts w:ascii="Arial" w:hAnsi="Arial" w:cs="Arial"/>
          <w:sz w:val="22"/>
          <w:szCs w:val="22"/>
        </w:rPr>
        <w:t>Computer:olive</w:t>
      </w:r>
      <w:proofErr w:type="spellEnd"/>
      <w:r w:rsidRPr="001C7999">
        <w:rPr>
          <w:rFonts w:ascii="Arial" w:hAnsi="Arial" w:cs="Arial"/>
          <w:sz w:val="22"/>
          <w:szCs w:val="22"/>
        </w:rPr>
        <w:tab/>
      </w:r>
      <w:proofErr w:type="spellStart"/>
      <w:r w:rsidRPr="001C7999">
        <w:rPr>
          <w:rFonts w:ascii="Arial" w:hAnsi="Arial" w:cs="Arial"/>
          <w:sz w:val="22"/>
          <w:szCs w:val="22"/>
        </w:rPr>
        <w:t>Platform:Linux</w:t>
      </w:r>
      <w:proofErr w:type="spellEnd"/>
      <w:r w:rsidRPr="001C7999">
        <w:rPr>
          <w:rFonts w:ascii="Arial" w:hAnsi="Arial" w:cs="Arial"/>
          <w:sz w:val="22"/>
          <w:szCs w:val="22"/>
        </w:rPr>
        <w:t xml:space="preserve"> 4.4.0-38-generic #57~14.04.1-Ubuntu SMP Tue Sep 6 17:20:43 UTC 2016</w:t>
      </w:r>
    </w:p>
    <w:p w14:paraId="0FBA9C9E" w14:textId="77777777" w:rsidR="001C7999" w:rsidRPr="001C7999" w:rsidRDefault="001C7999" w:rsidP="001C7999">
      <w:pPr>
        <w:spacing w:after="160" w:line="259" w:lineRule="auto"/>
        <w:rPr>
          <w:rFonts w:ascii="Arial" w:hAnsi="Arial" w:cs="Arial"/>
          <w:sz w:val="22"/>
          <w:szCs w:val="22"/>
        </w:rPr>
      </w:pPr>
      <w:r w:rsidRPr="001C7999">
        <w:rPr>
          <w:rFonts w:ascii="Arial" w:hAnsi="Arial" w:cs="Arial"/>
          <w:sz w:val="22"/>
          <w:szCs w:val="22"/>
        </w:rPr>
        <w:t>INFO--08/26/2020 08:29:33 AM--Starting CA-CIE Tool Runner.</w:t>
      </w:r>
      <w:r w:rsidRPr="001C7999">
        <w:rPr>
          <w:rFonts w:ascii="Arial" w:hAnsi="Arial" w:cs="Arial"/>
          <w:sz w:val="22"/>
          <w:szCs w:val="22"/>
        </w:rPr>
        <w:tab/>
        <w:t>Logging to "runner_SS_input_gen_cie_linux-intel-64.exe_test_logfile.txt"</w:t>
      </w:r>
    </w:p>
    <w:p w14:paraId="05170CBA" w14:textId="77777777" w:rsidR="001C7999" w:rsidRPr="001C7999" w:rsidRDefault="001C7999" w:rsidP="001C7999">
      <w:pPr>
        <w:spacing w:after="160" w:line="259" w:lineRule="auto"/>
        <w:rPr>
          <w:rFonts w:ascii="Arial" w:hAnsi="Arial" w:cs="Arial"/>
          <w:sz w:val="22"/>
          <w:szCs w:val="22"/>
        </w:rPr>
      </w:pPr>
      <w:r w:rsidRPr="001C7999">
        <w:rPr>
          <w:rFonts w:ascii="Arial" w:hAnsi="Arial" w:cs="Arial"/>
          <w:sz w:val="22"/>
          <w:szCs w:val="22"/>
        </w:rPr>
        <w:t>INFO--08/26/2020 08:29:33 AM--Code Version: 78efcf372269bf04b6e725f6f84c87a1b2a8276e v5.3: /opt/tools/</w:t>
      </w:r>
      <w:proofErr w:type="spellStart"/>
      <w:r w:rsidRPr="001C7999">
        <w:rPr>
          <w:rFonts w:ascii="Arial" w:hAnsi="Arial" w:cs="Arial"/>
          <w:sz w:val="22"/>
          <w:szCs w:val="22"/>
        </w:rPr>
        <w:t>pylib</w:t>
      </w:r>
      <w:proofErr w:type="spellEnd"/>
      <w:r w:rsidRPr="001C7999">
        <w:rPr>
          <w:rFonts w:ascii="Arial" w:hAnsi="Arial" w:cs="Arial"/>
          <w:sz w:val="22"/>
          <w:szCs w:val="22"/>
        </w:rPr>
        <w:t>/runner/runner.py&lt;--1bcfd6779e9cbdb82673405873a8e5e81514ae27</w:t>
      </w:r>
    </w:p>
    <w:p w14:paraId="604FFF4E" w14:textId="77777777" w:rsidR="001C7999" w:rsidRPr="001C7999" w:rsidRDefault="001C7999" w:rsidP="001C7999">
      <w:pPr>
        <w:spacing w:after="160" w:line="259" w:lineRule="auto"/>
        <w:rPr>
          <w:rFonts w:ascii="Arial" w:hAnsi="Arial" w:cs="Arial"/>
          <w:sz w:val="22"/>
          <w:szCs w:val="22"/>
        </w:rPr>
      </w:pPr>
    </w:p>
    <w:p w14:paraId="780234F7" w14:textId="77777777" w:rsidR="001C7999" w:rsidRPr="001C7999" w:rsidRDefault="001C7999" w:rsidP="001C7999">
      <w:pPr>
        <w:spacing w:after="160" w:line="259" w:lineRule="auto"/>
        <w:rPr>
          <w:rFonts w:ascii="Arial" w:hAnsi="Arial" w:cs="Arial"/>
          <w:sz w:val="22"/>
          <w:szCs w:val="22"/>
        </w:rPr>
      </w:pPr>
      <w:r w:rsidRPr="001C7999">
        <w:rPr>
          <w:rFonts w:ascii="Arial" w:hAnsi="Arial" w:cs="Arial"/>
          <w:sz w:val="22"/>
          <w:szCs w:val="22"/>
        </w:rPr>
        <w:t>INFO--08/26/2020 08:29:33 AM--Code Version: 78efcf372269bf04b6e725f6f84c87a1b2a8276e v5.3: /opt/tools/</w:t>
      </w:r>
      <w:proofErr w:type="spellStart"/>
      <w:r w:rsidRPr="001C7999">
        <w:rPr>
          <w:rFonts w:ascii="Arial" w:hAnsi="Arial" w:cs="Arial"/>
          <w:sz w:val="22"/>
          <w:szCs w:val="22"/>
        </w:rPr>
        <w:t>pylib</w:t>
      </w:r>
      <w:proofErr w:type="spellEnd"/>
      <w:r w:rsidRPr="001C7999">
        <w:rPr>
          <w:rFonts w:ascii="Arial" w:hAnsi="Arial" w:cs="Arial"/>
          <w:sz w:val="22"/>
          <w:szCs w:val="22"/>
        </w:rPr>
        <w:t>/fingerprint/fingerprint.py&lt;--e9692a4faec2ee264fe50417b6b6a516ba82b2f6</w:t>
      </w:r>
    </w:p>
    <w:p w14:paraId="07B6DB93" w14:textId="77777777" w:rsidR="001C7999" w:rsidRPr="001C7999" w:rsidRDefault="001C7999" w:rsidP="001C7999">
      <w:pPr>
        <w:spacing w:after="160" w:line="259" w:lineRule="auto"/>
        <w:rPr>
          <w:rFonts w:ascii="Arial" w:hAnsi="Arial" w:cs="Arial"/>
          <w:sz w:val="22"/>
          <w:szCs w:val="22"/>
        </w:rPr>
      </w:pPr>
    </w:p>
    <w:p w14:paraId="0D1242FD" w14:textId="77777777" w:rsidR="001C7999" w:rsidRPr="001C7999" w:rsidRDefault="001C7999" w:rsidP="001C7999">
      <w:pPr>
        <w:spacing w:after="160" w:line="259" w:lineRule="auto"/>
        <w:rPr>
          <w:rFonts w:ascii="Arial" w:hAnsi="Arial" w:cs="Arial"/>
          <w:sz w:val="22"/>
          <w:szCs w:val="22"/>
        </w:rPr>
      </w:pPr>
      <w:r w:rsidRPr="001C7999">
        <w:rPr>
          <w:rFonts w:ascii="Arial" w:hAnsi="Arial" w:cs="Arial"/>
          <w:sz w:val="22"/>
          <w:szCs w:val="22"/>
        </w:rPr>
        <w:t xml:space="preserve">INFO--08/26/2020 08:29:33 AM--QA Status: </w:t>
      </w:r>
      <w:proofErr w:type="gramStart"/>
      <w:r w:rsidRPr="001C7999">
        <w:rPr>
          <w:rFonts w:ascii="Arial" w:hAnsi="Arial" w:cs="Arial"/>
          <w:sz w:val="22"/>
          <w:szCs w:val="22"/>
        </w:rPr>
        <w:t>QUALIFIED :</w:t>
      </w:r>
      <w:proofErr w:type="gramEnd"/>
      <w:r w:rsidRPr="001C7999">
        <w:rPr>
          <w:rFonts w:ascii="Arial" w:hAnsi="Arial" w:cs="Arial"/>
          <w:sz w:val="22"/>
          <w:szCs w:val="22"/>
        </w:rPr>
        <w:t xml:space="preserve"> /opt/tools/pylib/runner/runner.py</w:t>
      </w:r>
    </w:p>
    <w:p w14:paraId="10A09A50" w14:textId="77777777" w:rsidR="001C7999" w:rsidRPr="001C7999" w:rsidRDefault="001C7999" w:rsidP="001C7999">
      <w:pPr>
        <w:spacing w:after="160" w:line="259" w:lineRule="auto"/>
        <w:rPr>
          <w:rFonts w:ascii="Arial" w:hAnsi="Arial" w:cs="Arial"/>
          <w:sz w:val="22"/>
          <w:szCs w:val="22"/>
        </w:rPr>
      </w:pPr>
      <w:r w:rsidRPr="001C7999">
        <w:rPr>
          <w:rFonts w:ascii="Arial" w:hAnsi="Arial" w:cs="Arial"/>
          <w:sz w:val="22"/>
          <w:szCs w:val="22"/>
        </w:rPr>
        <w:t xml:space="preserve">INFO--08/26/2020 08:29:33 AM--QA Status: </w:t>
      </w:r>
      <w:proofErr w:type="gramStart"/>
      <w:r w:rsidRPr="001C7999">
        <w:rPr>
          <w:rFonts w:ascii="Arial" w:hAnsi="Arial" w:cs="Arial"/>
          <w:sz w:val="22"/>
          <w:szCs w:val="22"/>
        </w:rPr>
        <w:t>QUALIFIED :</w:t>
      </w:r>
      <w:proofErr w:type="gramEnd"/>
      <w:r w:rsidRPr="001C7999">
        <w:rPr>
          <w:rFonts w:ascii="Arial" w:hAnsi="Arial" w:cs="Arial"/>
          <w:sz w:val="22"/>
          <w:szCs w:val="22"/>
        </w:rPr>
        <w:t xml:space="preserve"> /opt/tools/pylib/fingerprint/fingerprint.py</w:t>
      </w:r>
    </w:p>
    <w:p w14:paraId="7C4C9D97" w14:textId="77777777" w:rsidR="001C7999" w:rsidRPr="001C7999" w:rsidRDefault="001C7999" w:rsidP="001C7999">
      <w:pPr>
        <w:spacing w:after="160" w:line="259" w:lineRule="auto"/>
        <w:rPr>
          <w:rFonts w:ascii="Arial" w:hAnsi="Arial" w:cs="Arial"/>
          <w:sz w:val="22"/>
          <w:szCs w:val="22"/>
        </w:rPr>
      </w:pPr>
      <w:r w:rsidRPr="001C7999">
        <w:rPr>
          <w:rFonts w:ascii="Arial" w:hAnsi="Arial" w:cs="Arial"/>
          <w:sz w:val="22"/>
          <w:szCs w:val="22"/>
        </w:rPr>
        <w:t xml:space="preserve">INFO--08/26/2020 08:29:33 AM--Invoking </w:t>
      </w:r>
      <w:proofErr w:type="spellStart"/>
      <w:r w:rsidRPr="001C7999">
        <w:rPr>
          <w:rFonts w:ascii="Arial" w:hAnsi="Arial" w:cs="Arial"/>
          <w:sz w:val="22"/>
          <w:szCs w:val="22"/>
        </w:rPr>
        <w:t>Command:"python</w:t>
      </w:r>
      <w:proofErr w:type="spellEnd"/>
      <w:r w:rsidRPr="001C7999">
        <w:rPr>
          <w:rFonts w:ascii="Arial" w:hAnsi="Arial" w:cs="Arial"/>
          <w:sz w:val="22"/>
          <w:szCs w:val="22"/>
        </w:rPr>
        <w:t>"</w:t>
      </w:r>
      <w:r w:rsidRPr="001C7999">
        <w:rPr>
          <w:rFonts w:ascii="Arial" w:hAnsi="Arial" w:cs="Arial"/>
          <w:sz w:val="22"/>
          <w:szCs w:val="22"/>
        </w:rPr>
        <w:tab/>
        <w:t>with Arguments:"/opt/tools/pylib/fingerprint/fingerprint.py /opt/tools/tools/cie-modinput/linux/SS_input_gen_cie_linux-intel-64.exe --output ./fingerprint_SS_input_gen_cie_linux-intel-64.exe.txt"</w:t>
      </w:r>
    </w:p>
    <w:p w14:paraId="70A79771" w14:textId="41130102" w:rsidR="001C7999" w:rsidRDefault="001C7999" w:rsidP="001C7999">
      <w:pPr>
        <w:spacing w:after="160" w:line="259" w:lineRule="auto"/>
        <w:rPr>
          <w:rFonts w:ascii="Arial" w:hAnsi="Arial" w:cs="Arial"/>
          <w:sz w:val="22"/>
          <w:szCs w:val="22"/>
        </w:rPr>
      </w:pPr>
      <w:r w:rsidRPr="001C7999">
        <w:rPr>
          <w:rFonts w:ascii="Arial" w:hAnsi="Arial" w:cs="Arial"/>
          <w:sz w:val="22"/>
          <w:szCs w:val="22"/>
        </w:rPr>
        <w:t>INFO--08/26/2020 08:29:33 AM--</w:t>
      </w:r>
      <w:proofErr w:type="spellStart"/>
      <w:r w:rsidRPr="001C7999">
        <w:rPr>
          <w:rFonts w:ascii="Arial" w:hAnsi="Arial" w:cs="Arial"/>
          <w:sz w:val="22"/>
          <w:szCs w:val="22"/>
        </w:rPr>
        <w:t>Username</w:t>
      </w:r>
      <w:proofErr w:type="gramStart"/>
      <w:r w:rsidRPr="001C7999">
        <w:rPr>
          <w:rFonts w:ascii="Arial" w:hAnsi="Arial" w:cs="Arial"/>
          <w:sz w:val="22"/>
          <w:szCs w:val="22"/>
        </w:rPr>
        <w:t>:slindberg</w:t>
      </w:r>
      <w:proofErr w:type="spellEnd"/>
      <w:proofErr w:type="gramEnd"/>
      <w:r w:rsidRPr="001C7999">
        <w:rPr>
          <w:rFonts w:ascii="Arial" w:hAnsi="Arial" w:cs="Arial"/>
          <w:sz w:val="22"/>
          <w:szCs w:val="22"/>
        </w:rPr>
        <w:tab/>
      </w:r>
      <w:proofErr w:type="spellStart"/>
      <w:r w:rsidRPr="001C7999">
        <w:rPr>
          <w:rFonts w:ascii="Arial" w:hAnsi="Arial" w:cs="Arial"/>
          <w:sz w:val="22"/>
          <w:szCs w:val="22"/>
        </w:rPr>
        <w:t>Computer:olive</w:t>
      </w:r>
      <w:proofErr w:type="spellEnd"/>
      <w:r w:rsidRPr="001C7999">
        <w:rPr>
          <w:rFonts w:ascii="Arial" w:hAnsi="Arial" w:cs="Arial"/>
          <w:sz w:val="22"/>
          <w:szCs w:val="22"/>
        </w:rPr>
        <w:tab/>
      </w:r>
      <w:proofErr w:type="spellStart"/>
      <w:r w:rsidRPr="001C7999">
        <w:rPr>
          <w:rFonts w:ascii="Arial" w:hAnsi="Arial" w:cs="Arial"/>
          <w:sz w:val="22"/>
          <w:szCs w:val="22"/>
        </w:rPr>
        <w:t>Platform:Linux</w:t>
      </w:r>
      <w:proofErr w:type="spellEnd"/>
      <w:r w:rsidRPr="001C7999">
        <w:rPr>
          <w:rFonts w:ascii="Arial" w:hAnsi="Arial" w:cs="Arial"/>
          <w:sz w:val="22"/>
          <w:szCs w:val="22"/>
        </w:rPr>
        <w:t xml:space="preserve"> 4.4.0-38-generic #57~14.04.1-Ubuntu SMP Tue Sep 6 17:20:43 UTC 2016</w:t>
      </w:r>
    </w:p>
    <w:p w14:paraId="111A86F1" w14:textId="77777777" w:rsidR="001C7999" w:rsidRDefault="001C7999">
      <w:pPr>
        <w:spacing w:after="160" w:line="259" w:lineRule="auto"/>
        <w:rPr>
          <w:rFonts w:ascii="Arial" w:hAnsi="Arial" w:cs="Arial"/>
          <w:sz w:val="22"/>
          <w:szCs w:val="22"/>
        </w:rPr>
      </w:pPr>
      <w:r>
        <w:rPr>
          <w:rFonts w:ascii="Arial" w:hAnsi="Arial" w:cs="Arial"/>
          <w:sz w:val="22"/>
          <w:szCs w:val="22"/>
        </w:rPr>
        <w:br w:type="page"/>
      </w:r>
    </w:p>
    <w:p w14:paraId="38B98AEA" w14:textId="77777777" w:rsidR="001C7999" w:rsidRPr="00DC1355" w:rsidRDefault="001C7999" w:rsidP="001C7999">
      <w:pPr>
        <w:spacing w:after="160" w:line="259" w:lineRule="auto"/>
        <w:rPr>
          <w:rFonts w:ascii="Arial" w:hAnsi="Arial" w:cs="Arial"/>
          <w:sz w:val="22"/>
          <w:szCs w:val="22"/>
        </w:rPr>
      </w:pPr>
    </w:p>
    <w:tbl>
      <w:tblPr>
        <w:tblStyle w:val="TableGrid"/>
        <w:tblW w:w="10134" w:type="dxa"/>
        <w:tblLook w:val="04A0" w:firstRow="1" w:lastRow="0" w:firstColumn="1" w:lastColumn="0" w:noHBand="0" w:noVBand="1"/>
      </w:tblPr>
      <w:tblGrid>
        <w:gridCol w:w="703"/>
        <w:gridCol w:w="4404"/>
        <w:gridCol w:w="2879"/>
        <w:gridCol w:w="2148"/>
      </w:tblGrid>
      <w:tr w:rsidR="001C7999" w14:paraId="6B72DD70" w14:textId="77777777" w:rsidTr="001C7999">
        <w:trPr>
          <w:trHeight w:val="621"/>
        </w:trPr>
        <w:tc>
          <w:tcPr>
            <w:tcW w:w="10134" w:type="dxa"/>
            <w:gridSpan w:val="4"/>
            <w:tcBorders>
              <w:top w:val="nil"/>
              <w:left w:val="nil"/>
              <w:bottom w:val="single" w:sz="4" w:space="0" w:color="auto"/>
              <w:right w:val="nil"/>
            </w:tcBorders>
            <w:vAlign w:val="center"/>
          </w:tcPr>
          <w:p w14:paraId="23534C33" w14:textId="77777777" w:rsidR="001C7999" w:rsidRDefault="001C7999" w:rsidP="001C7999">
            <w:pPr>
              <w:pStyle w:val="H1bodytext"/>
              <w:spacing w:after="0"/>
              <w:ind w:left="0"/>
              <w:jc w:val="center"/>
              <w:rPr>
                <w:rFonts w:ascii="Arial" w:hAnsi="Arial"/>
                <w:b/>
                <w:sz w:val="24"/>
                <w:szCs w:val="24"/>
              </w:rPr>
            </w:pPr>
            <w:r w:rsidRPr="002B0E1B">
              <w:rPr>
                <w:rFonts w:ascii="Arial" w:hAnsi="Arial"/>
                <w:b/>
                <w:sz w:val="24"/>
                <w:szCs w:val="24"/>
              </w:rPr>
              <w:t xml:space="preserve">Table </w:t>
            </w:r>
            <w:r>
              <w:rPr>
                <w:rFonts w:ascii="Arial" w:hAnsi="Arial"/>
                <w:b/>
                <w:sz w:val="24"/>
                <w:szCs w:val="24"/>
              </w:rPr>
              <w:t>B-1</w:t>
            </w:r>
          </w:p>
          <w:p w14:paraId="4D9F1845" w14:textId="77777777" w:rsidR="001C7999" w:rsidRDefault="001C7999" w:rsidP="001C7999">
            <w:pPr>
              <w:pStyle w:val="H1bodytext"/>
              <w:spacing w:after="0"/>
              <w:ind w:left="0"/>
              <w:jc w:val="center"/>
              <w:rPr>
                <w:rFonts w:ascii="Arial" w:hAnsi="Arial"/>
              </w:rPr>
            </w:pPr>
            <w:r w:rsidRPr="00003835">
              <w:rPr>
                <w:rFonts w:ascii="Arial" w:hAnsi="Arial"/>
                <w:b/>
                <w:bCs/>
              </w:rPr>
              <w:t>CIE Steady State STOMP Input File Generator Tool</w:t>
            </w:r>
            <w:r>
              <w:rPr>
                <w:rFonts w:ascii="Arial" w:hAnsi="Arial"/>
              </w:rPr>
              <w:t xml:space="preserve"> </w:t>
            </w:r>
            <w:r w:rsidRPr="002B0E1B">
              <w:rPr>
                <w:rFonts w:ascii="Arial" w:hAnsi="Arial" w:cs="Arial"/>
                <w:b/>
                <w:sz w:val="24"/>
                <w:szCs w:val="24"/>
              </w:rPr>
              <w:t xml:space="preserve">Installation </w:t>
            </w:r>
            <w:r w:rsidRPr="002B0E1B">
              <w:rPr>
                <w:rFonts w:ascii="Arial" w:hAnsi="Arial"/>
                <w:b/>
                <w:sz w:val="24"/>
                <w:szCs w:val="24"/>
              </w:rPr>
              <w:t>Test Plan</w:t>
            </w:r>
          </w:p>
        </w:tc>
      </w:tr>
      <w:tr w:rsidR="001C7999" w14:paraId="5DFF7E89" w14:textId="77777777" w:rsidTr="001C7999">
        <w:trPr>
          <w:trHeight w:val="674"/>
        </w:trPr>
        <w:tc>
          <w:tcPr>
            <w:tcW w:w="5107" w:type="dxa"/>
            <w:gridSpan w:val="2"/>
            <w:tcBorders>
              <w:top w:val="single" w:sz="4" w:space="0" w:color="auto"/>
            </w:tcBorders>
            <w:vAlign w:val="center"/>
          </w:tcPr>
          <w:p w14:paraId="30A611BE" w14:textId="77777777" w:rsidR="001C7999" w:rsidRPr="007D0AAC" w:rsidRDefault="001C7999" w:rsidP="001C7999">
            <w:pPr>
              <w:pStyle w:val="H1bodytext"/>
              <w:spacing w:after="0"/>
              <w:ind w:left="0"/>
              <w:jc w:val="center"/>
              <w:rPr>
                <w:rFonts w:ascii="Arial" w:hAnsi="Arial"/>
                <w:b/>
                <w:sz w:val="20"/>
              </w:rPr>
            </w:pPr>
            <w:r w:rsidRPr="007F40CC">
              <w:rPr>
                <w:rFonts w:ascii="Arial" w:hAnsi="Arial"/>
                <w:b/>
                <w:sz w:val="20"/>
              </w:rPr>
              <w:t xml:space="preserve">CIE </w:t>
            </w:r>
            <w:r>
              <w:rPr>
                <w:rFonts w:ascii="Arial" w:hAnsi="Arial"/>
                <w:b/>
                <w:sz w:val="20"/>
              </w:rPr>
              <w:t>Steady State STOMP Input File Generator Installation</w:t>
            </w:r>
            <w:r w:rsidRPr="007D0AAC">
              <w:rPr>
                <w:rFonts w:ascii="Arial" w:hAnsi="Arial"/>
                <w:b/>
                <w:sz w:val="20"/>
              </w:rPr>
              <w:t xml:space="preserve"> Testing</w:t>
            </w:r>
          </w:p>
          <w:p w14:paraId="6E0369D5" w14:textId="77777777" w:rsidR="001C7999" w:rsidRPr="006B4F5C" w:rsidRDefault="001C7999" w:rsidP="001C7999">
            <w:pPr>
              <w:pStyle w:val="H1bodytext"/>
              <w:spacing w:after="0"/>
              <w:ind w:left="0"/>
              <w:jc w:val="center"/>
              <w:rPr>
                <w:rFonts w:ascii="Arial" w:hAnsi="Arial"/>
                <w:b/>
                <w:sz w:val="20"/>
              </w:rPr>
            </w:pPr>
            <w:r w:rsidRPr="007D0AAC">
              <w:rPr>
                <w:rFonts w:ascii="Arial" w:hAnsi="Arial"/>
                <w:b/>
                <w:sz w:val="20"/>
              </w:rPr>
              <w:t>CACIE-</w:t>
            </w:r>
            <w:r w:rsidRPr="00BC2D92">
              <w:rPr>
                <w:rFonts w:ascii="Arial" w:hAnsi="Arial"/>
                <w:b/>
                <w:i/>
                <w:iCs/>
                <w:sz w:val="20"/>
              </w:rPr>
              <w:t xml:space="preserve"> </w:t>
            </w:r>
            <w:r w:rsidRPr="007F40CC">
              <w:rPr>
                <w:rFonts w:ascii="Arial" w:hAnsi="Arial"/>
                <w:b/>
                <w:sz w:val="20"/>
              </w:rPr>
              <w:t xml:space="preserve">CIE </w:t>
            </w:r>
            <w:r>
              <w:rPr>
                <w:rFonts w:ascii="Arial" w:hAnsi="Arial"/>
                <w:b/>
                <w:sz w:val="20"/>
              </w:rPr>
              <w:t xml:space="preserve">Steady State STOMP Input File </w:t>
            </w:r>
            <w:r w:rsidRPr="007D0AAC">
              <w:rPr>
                <w:rFonts w:ascii="Arial" w:hAnsi="Arial"/>
                <w:b/>
                <w:sz w:val="20"/>
              </w:rPr>
              <w:t xml:space="preserve">– </w:t>
            </w:r>
            <w:r>
              <w:rPr>
                <w:rFonts w:ascii="Arial" w:hAnsi="Arial"/>
                <w:b/>
                <w:sz w:val="20"/>
              </w:rPr>
              <w:t>IT</w:t>
            </w:r>
            <w:r w:rsidRPr="007D0AAC">
              <w:rPr>
                <w:rFonts w:ascii="Arial" w:hAnsi="Arial"/>
                <w:b/>
                <w:sz w:val="20"/>
              </w:rPr>
              <w:t>-</w:t>
            </w:r>
            <w:r>
              <w:rPr>
                <w:rFonts w:ascii="Arial" w:hAnsi="Arial"/>
                <w:b/>
                <w:sz w:val="20"/>
              </w:rPr>
              <w:t>1</w:t>
            </w:r>
          </w:p>
        </w:tc>
        <w:tc>
          <w:tcPr>
            <w:tcW w:w="5027" w:type="dxa"/>
            <w:gridSpan w:val="2"/>
            <w:tcBorders>
              <w:top w:val="single" w:sz="4" w:space="0" w:color="auto"/>
            </w:tcBorders>
            <w:vAlign w:val="center"/>
          </w:tcPr>
          <w:p w14:paraId="13FFF8FB" w14:textId="22CAF37A" w:rsidR="001C7999" w:rsidRDefault="001C7999" w:rsidP="001C7999">
            <w:pPr>
              <w:pStyle w:val="H1bodytext"/>
              <w:spacing w:after="0"/>
              <w:ind w:left="0"/>
              <w:rPr>
                <w:rFonts w:ascii="Arial" w:hAnsi="Arial"/>
              </w:rPr>
            </w:pPr>
            <w:r w:rsidRPr="007D0AAC">
              <w:rPr>
                <w:rFonts w:ascii="Arial" w:hAnsi="Arial"/>
                <w:b/>
                <w:sz w:val="20"/>
              </w:rPr>
              <w:t>Date</w:t>
            </w:r>
            <w:r>
              <w:rPr>
                <w:rFonts w:ascii="Arial" w:hAnsi="Arial"/>
                <w:b/>
                <w:sz w:val="20"/>
              </w:rPr>
              <w:t xml:space="preserve"> 8/26/2020</w:t>
            </w:r>
            <w:r w:rsidRPr="007D0AAC">
              <w:rPr>
                <w:rFonts w:ascii="Arial" w:hAnsi="Arial"/>
                <w:b/>
                <w:sz w:val="20"/>
              </w:rPr>
              <w:t>:</w:t>
            </w:r>
          </w:p>
        </w:tc>
      </w:tr>
      <w:tr w:rsidR="001C7999" w14:paraId="2844CA1C" w14:textId="77777777" w:rsidTr="001C7999">
        <w:trPr>
          <w:trHeight w:val="485"/>
        </w:trPr>
        <w:tc>
          <w:tcPr>
            <w:tcW w:w="5107" w:type="dxa"/>
            <w:gridSpan w:val="2"/>
            <w:vAlign w:val="center"/>
          </w:tcPr>
          <w:p w14:paraId="2DA6474E" w14:textId="01023AB3" w:rsidR="001C7999" w:rsidRPr="00987174" w:rsidRDefault="001C7999" w:rsidP="001C7999">
            <w:pPr>
              <w:pStyle w:val="H1bodytext"/>
              <w:spacing w:after="0"/>
              <w:ind w:left="0"/>
              <w:rPr>
                <w:rFonts w:ascii="Arial" w:hAnsi="Arial"/>
                <w:bCs/>
                <w:sz w:val="20"/>
              </w:rPr>
            </w:pPr>
            <w:r w:rsidRPr="007D0AAC">
              <w:rPr>
                <w:rFonts w:ascii="Arial" w:hAnsi="Arial"/>
                <w:b/>
                <w:sz w:val="20"/>
              </w:rPr>
              <w:t>Tool Runner File Location for this test:</w:t>
            </w:r>
            <w:r>
              <w:rPr>
                <w:rFonts w:ascii="Arial" w:hAnsi="Arial"/>
                <w:b/>
                <w:sz w:val="20"/>
              </w:rPr>
              <w:t xml:space="preserve"> </w:t>
            </w:r>
            <w:r w:rsidRPr="001C7999">
              <w:rPr>
                <w:rFonts w:ascii="Arial" w:hAnsi="Arial"/>
                <w:b/>
                <w:sz w:val="20"/>
              </w:rPr>
              <w:t>O</w:t>
            </w:r>
            <w:r>
              <w:rPr>
                <w:rFonts w:ascii="Arial" w:hAnsi="Arial"/>
                <w:b/>
                <w:sz w:val="20"/>
              </w:rPr>
              <w:t>LIVE\backups</w:t>
            </w:r>
            <w:r w:rsidRPr="001C7999">
              <w:rPr>
                <w:rFonts w:ascii="Arial" w:hAnsi="Arial"/>
                <w:b/>
                <w:sz w:val="20"/>
              </w:rPr>
              <w:t>\CAVE\CA-CIE-Tools-TestEnv\CA-CIE-Tools_cie_v5.X_install_tests\SS_modinput_cie</w:t>
            </w:r>
          </w:p>
        </w:tc>
        <w:tc>
          <w:tcPr>
            <w:tcW w:w="5027" w:type="dxa"/>
            <w:gridSpan w:val="2"/>
            <w:vAlign w:val="center"/>
          </w:tcPr>
          <w:p w14:paraId="5F0A46A3" w14:textId="66B37F74" w:rsidR="001C7999" w:rsidRDefault="001C7999" w:rsidP="001C7999">
            <w:pPr>
              <w:pStyle w:val="H1bodytext"/>
              <w:spacing w:after="0"/>
              <w:ind w:left="0"/>
              <w:rPr>
                <w:rFonts w:ascii="Arial" w:hAnsi="Arial"/>
              </w:rPr>
            </w:pPr>
            <w:r>
              <w:rPr>
                <w:rFonts w:ascii="Arial" w:hAnsi="Arial"/>
                <w:b/>
                <w:sz w:val="20"/>
              </w:rPr>
              <w:t>Test Performed By: Sara Lindberg</w:t>
            </w:r>
          </w:p>
        </w:tc>
      </w:tr>
      <w:tr w:rsidR="001C7999" w14:paraId="142E4625" w14:textId="77777777" w:rsidTr="001C7999">
        <w:trPr>
          <w:trHeight w:val="530"/>
        </w:trPr>
        <w:tc>
          <w:tcPr>
            <w:tcW w:w="10134" w:type="dxa"/>
            <w:gridSpan w:val="4"/>
            <w:vAlign w:val="center"/>
          </w:tcPr>
          <w:p w14:paraId="720A676A" w14:textId="41D88490" w:rsidR="001C7999" w:rsidRDefault="001C7999" w:rsidP="001C7999">
            <w:pPr>
              <w:pStyle w:val="H1bodytext"/>
              <w:spacing w:after="0"/>
              <w:ind w:left="0"/>
              <w:rPr>
                <w:rFonts w:ascii="Arial" w:hAnsi="Arial"/>
              </w:rPr>
            </w:pPr>
            <w:r w:rsidRPr="007D0AAC">
              <w:rPr>
                <w:rFonts w:ascii="Arial" w:hAnsi="Arial"/>
                <w:b/>
                <w:sz w:val="20"/>
              </w:rPr>
              <w:t xml:space="preserve">Testing Directory: </w:t>
            </w:r>
            <w:r w:rsidRPr="001C7999">
              <w:rPr>
                <w:rFonts w:ascii="Arial" w:hAnsi="Arial"/>
                <w:b/>
                <w:sz w:val="20"/>
              </w:rPr>
              <w:t>O</w:t>
            </w:r>
            <w:r>
              <w:rPr>
                <w:rFonts w:ascii="Arial" w:hAnsi="Arial"/>
                <w:b/>
                <w:sz w:val="20"/>
              </w:rPr>
              <w:t>LIVE\backups</w:t>
            </w:r>
            <w:r w:rsidRPr="001C7999">
              <w:rPr>
                <w:rFonts w:ascii="Arial" w:hAnsi="Arial"/>
                <w:b/>
                <w:sz w:val="20"/>
              </w:rPr>
              <w:t>\CAVE\CA-CIE-Tools-TestEnv\CA-CIE-Tools_cie_v5.X_install_tests\SS_modinput_cie</w:t>
            </w:r>
          </w:p>
        </w:tc>
      </w:tr>
      <w:tr w:rsidR="001C7999" w14:paraId="11E8D7B0" w14:textId="77777777" w:rsidTr="001C7999">
        <w:trPr>
          <w:trHeight w:val="458"/>
        </w:trPr>
        <w:tc>
          <w:tcPr>
            <w:tcW w:w="703" w:type="dxa"/>
            <w:shd w:val="clear" w:color="auto" w:fill="D9D9D9" w:themeFill="background1" w:themeFillShade="D9"/>
            <w:vAlign w:val="center"/>
          </w:tcPr>
          <w:p w14:paraId="4E45BE00" w14:textId="77777777" w:rsidR="001C7999" w:rsidRPr="000972D2" w:rsidRDefault="001C7999" w:rsidP="001C7999">
            <w:pPr>
              <w:pStyle w:val="H1bodytext"/>
              <w:spacing w:after="0"/>
              <w:ind w:left="0"/>
              <w:jc w:val="center"/>
              <w:rPr>
                <w:rFonts w:ascii="Arial" w:hAnsi="Arial"/>
                <w:b/>
                <w:bCs/>
                <w:sz w:val="20"/>
              </w:rPr>
            </w:pPr>
            <w:r w:rsidRPr="000972D2">
              <w:rPr>
                <w:rFonts w:ascii="Arial" w:hAnsi="Arial"/>
                <w:b/>
                <w:bCs/>
                <w:sz w:val="20"/>
              </w:rPr>
              <w:t>Test Step</w:t>
            </w:r>
          </w:p>
        </w:tc>
        <w:tc>
          <w:tcPr>
            <w:tcW w:w="4404" w:type="dxa"/>
            <w:shd w:val="clear" w:color="auto" w:fill="D9D9D9" w:themeFill="background1" w:themeFillShade="D9"/>
            <w:vAlign w:val="center"/>
          </w:tcPr>
          <w:p w14:paraId="6496E78E" w14:textId="77777777" w:rsidR="001C7999" w:rsidRPr="000972D2" w:rsidRDefault="001C7999" w:rsidP="001C7999">
            <w:pPr>
              <w:pStyle w:val="H1bodytext"/>
              <w:spacing w:after="0"/>
              <w:ind w:left="0"/>
              <w:jc w:val="center"/>
              <w:rPr>
                <w:rFonts w:ascii="Arial" w:hAnsi="Arial"/>
                <w:b/>
                <w:bCs/>
                <w:sz w:val="20"/>
              </w:rPr>
            </w:pPr>
            <w:r w:rsidRPr="000972D2">
              <w:rPr>
                <w:rFonts w:ascii="Arial" w:hAnsi="Arial"/>
                <w:b/>
                <w:bCs/>
                <w:sz w:val="20"/>
              </w:rPr>
              <w:t>Test Instruction</w:t>
            </w:r>
          </w:p>
        </w:tc>
        <w:tc>
          <w:tcPr>
            <w:tcW w:w="2879" w:type="dxa"/>
            <w:shd w:val="clear" w:color="auto" w:fill="D9D9D9" w:themeFill="background1" w:themeFillShade="D9"/>
            <w:vAlign w:val="center"/>
          </w:tcPr>
          <w:p w14:paraId="0C3E1F76" w14:textId="77777777" w:rsidR="001C7999" w:rsidRPr="000972D2" w:rsidRDefault="001C7999" w:rsidP="001C7999">
            <w:pPr>
              <w:pStyle w:val="H1bodytext"/>
              <w:spacing w:after="0"/>
              <w:ind w:left="0"/>
              <w:jc w:val="center"/>
              <w:rPr>
                <w:rFonts w:ascii="Arial" w:hAnsi="Arial"/>
                <w:b/>
                <w:bCs/>
                <w:sz w:val="20"/>
              </w:rPr>
            </w:pPr>
            <w:r w:rsidRPr="000972D2">
              <w:rPr>
                <w:rFonts w:ascii="Arial" w:hAnsi="Arial"/>
                <w:b/>
                <w:bCs/>
                <w:sz w:val="20"/>
              </w:rPr>
              <w:t>Expected Result</w:t>
            </w:r>
          </w:p>
        </w:tc>
        <w:tc>
          <w:tcPr>
            <w:tcW w:w="2148" w:type="dxa"/>
            <w:shd w:val="clear" w:color="auto" w:fill="D9D9D9" w:themeFill="background1" w:themeFillShade="D9"/>
            <w:vAlign w:val="center"/>
          </w:tcPr>
          <w:p w14:paraId="4649A26C" w14:textId="77777777" w:rsidR="001C7999" w:rsidRPr="000972D2" w:rsidRDefault="001C7999" w:rsidP="001C7999">
            <w:pPr>
              <w:pStyle w:val="H1bodytext"/>
              <w:spacing w:after="0"/>
              <w:ind w:left="0"/>
              <w:jc w:val="center"/>
              <w:rPr>
                <w:rFonts w:ascii="Arial" w:hAnsi="Arial"/>
                <w:b/>
                <w:bCs/>
                <w:sz w:val="20"/>
              </w:rPr>
            </w:pPr>
            <w:r w:rsidRPr="000972D2">
              <w:rPr>
                <w:rFonts w:ascii="Arial" w:hAnsi="Arial"/>
                <w:b/>
                <w:bCs/>
                <w:sz w:val="20"/>
              </w:rPr>
              <w:t>Test Result (Pass/Fail)</w:t>
            </w:r>
          </w:p>
        </w:tc>
      </w:tr>
      <w:tr w:rsidR="001C7999" w14:paraId="25B1FE6A" w14:textId="77777777" w:rsidTr="001C7999">
        <w:trPr>
          <w:trHeight w:val="692"/>
        </w:trPr>
        <w:tc>
          <w:tcPr>
            <w:tcW w:w="10134" w:type="dxa"/>
            <w:gridSpan w:val="4"/>
          </w:tcPr>
          <w:p w14:paraId="2CA7353C" w14:textId="5403017D" w:rsidR="001C7999" w:rsidRPr="000972D2" w:rsidRDefault="001C7999" w:rsidP="001C7999">
            <w:pPr>
              <w:pStyle w:val="H1bodytext"/>
              <w:spacing w:after="0"/>
              <w:ind w:left="0"/>
              <w:rPr>
                <w:rFonts w:ascii="Arial" w:hAnsi="Arial"/>
                <w:sz w:val="20"/>
              </w:rPr>
            </w:pPr>
            <w:r w:rsidRPr="000972D2">
              <w:rPr>
                <w:rFonts w:ascii="Arial" w:hAnsi="Arial"/>
                <w:b/>
                <w:bCs/>
                <w:sz w:val="20"/>
              </w:rPr>
              <w:t>Tools Code Repository Directory</w:t>
            </w:r>
            <w:r w:rsidRPr="000972D2">
              <w:rPr>
                <w:rFonts w:ascii="Arial" w:hAnsi="Arial"/>
                <w:sz w:val="20"/>
              </w:rPr>
              <w:t xml:space="preserve">: </w:t>
            </w:r>
            <w:r w:rsidRPr="001C7999">
              <w:rPr>
                <w:rFonts w:ascii="Arial" w:hAnsi="Arial"/>
                <w:sz w:val="20"/>
              </w:rPr>
              <w:t>/opt/tools</w:t>
            </w:r>
          </w:p>
        </w:tc>
      </w:tr>
      <w:tr w:rsidR="001C7999" w14:paraId="37327620" w14:textId="77777777" w:rsidTr="001C7999">
        <w:trPr>
          <w:trHeight w:val="620"/>
        </w:trPr>
        <w:tc>
          <w:tcPr>
            <w:tcW w:w="10134" w:type="dxa"/>
            <w:gridSpan w:val="4"/>
          </w:tcPr>
          <w:p w14:paraId="3879E427" w14:textId="77777777" w:rsidR="001C7999" w:rsidRPr="00A4762C" w:rsidRDefault="001C7999" w:rsidP="001C7999">
            <w:pPr>
              <w:pStyle w:val="H1bodytext"/>
              <w:spacing w:after="0"/>
              <w:ind w:left="0"/>
              <w:rPr>
                <w:rFonts w:ascii="Arial" w:hAnsi="Arial"/>
                <w:sz w:val="20"/>
              </w:rPr>
            </w:pPr>
            <w:r>
              <w:rPr>
                <w:rFonts w:ascii="Arial" w:hAnsi="Arial"/>
                <w:sz w:val="20"/>
              </w:rPr>
              <w:t>Navigate to the testing directory:</w:t>
            </w:r>
          </w:p>
        </w:tc>
      </w:tr>
      <w:tr w:rsidR="001C7999" w14:paraId="788C2A1A" w14:textId="77777777" w:rsidTr="001C7999">
        <w:trPr>
          <w:trHeight w:val="710"/>
        </w:trPr>
        <w:tc>
          <w:tcPr>
            <w:tcW w:w="703" w:type="dxa"/>
            <w:vAlign w:val="center"/>
          </w:tcPr>
          <w:p w14:paraId="25EA67D1" w14:textId="77777777" w:rsidR="001C7999" w:rsidRDefault="001C7999" w:rsidP="001C7999">
            <w:pPr>
              <w:pStyle w:val="H1bodytext"/>
              <w:spacing w:after="0"/>
              <w:ind w:left="0"/>
              <w:jc w:val="center"/>
              <w:rPr>
                <w:rFonts w:ascii="Arial" w:hAnsi="Arial"/>
              </w:rPr>
            </w:pPr>
            <w:r>
              <w:rPr>
                <w:rFonts w:ascii="Arial" w:hAnsi="Arial"/>
              </w:rPr>
              <w:t>1</w:t>
            </w:r>
          </w:p>
        </w:tc>
        <w:tc>
          <w:tcPr>
            <w:tcW w:w="9431" w:type="dxa"/>
            <w:gridSpan w:val="3"/>
            <w:vAlign w:val="center"/>
          </w:tcPr>
          <w:p w14:paraId="2C9D8DA0" w14:textId="77777777" w:rsidR="001C7999" w:rsidRDefault="001C7999" w:rsidP="001C7999">
            <w:pPr>
              <w:pStyle w:val="H1bodytext"/>
              <w:spacing w:after="0"/>
              <w:ind w:left="0"/>
              <w:rPr>
                <w:rFonts w:ascii="Arial" w:hAnsi="Arial"/>
                <w:sz w:val="20"/>
              </w:rPr>
            </w:pPr>
            <w:r>
              <w:rPr>
                <w:rFonts w:ascii="Arial" w:hAnsi="Arial"/>
                <w:sz w:val="20"/>
              </w:rPr>
              <w:t>Invoke Tool runner and test the tool as follows:</w:t>
            </w:r>
          </w:p>
          <w:p w14:paraId="334EFEA7" w14:textId="77777777" w:rsidR="001C7999" w:rsidRPr="00530A64" w:rsidRDefault="001C7999" w:rsidP="001C7999">
            <w:pPr>
              <w:pStyle w:val="H1bodytext"/>
              <w:spacing w:after="0"/>
              <w:ind w:left="0"/>
              <w:rPr>
                <w:rFonts w:ascii="Arial" w:hAnsi="Arial"/>
                <w:b/>
                <w:bCs/>
                <w:i/>
                <w:iCs/>
                <w:sz w:val="20"/>
              </w:rPr>
            </w:pPr>
            <w:r w:rsidRPr="00530A64">
              <w:rPr>
                <w:rFonts w:ascii="Arial" w:hAnsi="Arial"/>
                <w:b/>
                <w:bCs/>
                <w:i/>
                <w:iCs/>
                <w:sz w:val="20"/>
              </w:rPr>
              <w:t>CACIE_SS_input_gen_cie_IT-1.sh</w:t>
            </w:r>
          </w:p>
        </w:tc>
      </w:tr>
      <w:tr w:rsidR="001C7999" w14:paraId="2B843F46" w14:textId="77777777" w:rsidTr="001C7999">
        <w:trPr>
          <w:trHeight w:val="620"/>
        </w:trPr>
        <w:tc>
          <w:tcPr>
            <w:tcW w:w="703" w:type="dxa"/>
            <w:vAlign w:val="center"/>
          </w:tcPr>
          <w:p w14:paraId="343814B1" w14:textId="77777777" w:rsidR="001C7999" w:rsidRDefault="001C7999" w:rsidP="001C7999">
            <w:pPr>
              <w:pStyle w:val="H1bodytext"/>
              <w:spacing w:after="0"/>
              <w:ind w:left="0"/>
              <w:jc w:val="center"/>
              <w:rPr>
                <w:rFonts w:ascii="Arial" w:hAnsi="Arial"/>
              </w:rPr>
            </w:pPr>
            <w:r>
              <w:rPr>
                <w:rFonts w:ascii="Arial" w:hAnsi="Arial"/>
              </w:rPr>
              <w:t>2</w:t>
            </w:r>
          </w:p>
        </w:tc>
        <w:tc>
          <w:tcPr>
            <w:tcW w:w="4404" w:type="dxa"/>
            <w:vAlign w:val="center"/>
          </w:tcPr>
          <w:p w14:paraId="667E9DD8" w14:textId="77777777" w:rsidR="001C7999" w:rsidRPr="00496A52" w:rsidRDefault="001C7999" w:rsidP="001C7999">
            <w:pPr>
              <w:pStyle w:val="H1bodytext"/>
              <w:spacing w:after="0"/>
              <w:ind w:left="0"/>
              <w:rPr>
                <w:rFonts w:ascii="Arial" w:hAnsi="Arial"/>
                <w:sz w:val="20"/>
              </w:rPr>
            </w:pPr>
            <w:r>
              <w:rPr>
                <w:rFonts w:ascii="Arial" w:hAnsi="Arial"/>
                <w:sz w:val="20"/>
              </w:rPr>
              <w:t>Verify Tool Runner is invoked and executed</w:t>
            </w:r>
          </w:p>
        </w:tc>
        <w:tc>
          <w:tcPr>
            <w:tcW w:w="2879" w:type="dxa"/>
            <w:vAlign w:val="center"/>
          </w:tcPr>
          <w:p w14:paraId="227A559E" w14:textId="77777777" w:rsidR="001C7999" w:rsidRPr="008246EC" w:rsidRDefault="001C7999" w:rsidP="001C7999">
            <w:pPr>
              <w:pStyle w:val="H1bodytext"/>
              <w:spacing w:after="0"/>
              <w:ind w:left="0"/>
              <w:rPr>
                <w:rFonts w:ascii="Arial" w:hAnsi="Arial"/>
                <w:sz w:val="20"/>
              </w:rPr>
            </w:pPr>
            <w:r w:rsidRPr="00003835">
              <w:rPr>
                <w:rFonts w:ascii="Arial" w:hAnsi="Arial"/>
                <w:sz w:val="20"/>
              </w:rPr>
              <w:t>Tool runner log is created</w:t>
            </w:r>
          </w:p>
        </w:tc>
        <w:tc>
          <w:tcPr>
            <w:tcW w:w="2148" w:type="dxa"/>
            <w:vAlign w:val="center"/>
          </w:tcPr>
          <w:p w14:paraId="4A334253" w14:textId="79162188" w:rsidR="001C7999" w:rsidRDefault="001C7999" w:rsidP="001C7999">
            <w:pPr>
              <w:pStyle w:val="H1bodytext"/>
              <w:spacing w:after="0"/>
              <w:ind w:left="0"/>
              <w:jc w:val="center"/>
              <w:rPr>
                <w:rFonts w:ascii="Arial" w:hAnsi="Arial"/>
              </w:rPr>
            </w:pPr>
            <w:r>
              <w:rPr>
                <w:rFonts w:ascii="Arial" w:hAnsi="Arial"/>
              </w:rPr>
              <w:t>PASS</w:t>
            </w:r>
          </w:p>
        </w:tc>
      </w:tr>
      <w:tr w:rsidR="001C7999" w14:paraId="2C36F80D" w14:textId="77777777" w:rsidTr="001C7999">
        <w:trPr>
          <w:trHeight w:val="620"/>
        </w:trPr>
        <w:tc>
          <w:tcPr>
            <w:tcW w:w="703" w:type="dxa"/>
            <w:vAlign w:val="center"/>
          </w:tcPr>
          <w:p w14:paraId="0B7C2119" w14:textId="77777777" w:rsidR="001C7999" w:rsidRDefault="001C7999" w:rsidP="001C7999">
            <w:pPr>
              <w:pStyle w:val="H1bodytext"/>
              <w:spacing w:after="0"/>
              <w:ind w:left="0"/>
              <w:jc w:val="center"/>
              <w:rPr>
                <w:rFonts w:ascii="Arial" w:hAnsi="Arial"/>
              </w:rPr>
            </w:pPr>
            <w:r>
              <w:rPr>
                <w:rFonts w:ascii="Arial" w:hAnsi="Arial"/>
              </w:rPr>
              <w:t>3</w:t>
            </w:r>
          </w:p>
        </w:tc>
        <w:tc>
          <w:tcPr>
            <w:tcW w:w="4404" w:type="dxa"/>
            <w:vAlign w:val="center"/>
          </w:tcPr>
          <w:p w14:paraId="340E6631" w14:textId="77777777" w:rsidR="001C7999" w:rsidRDefault="001C7999" w:rsidP="001C7999">
            <w:pPr>
              <w:pStyle w:val="H1bodytext"/>
              <w:spacing w:after="0"/>
              <w:ind w:left="0"/>
              <w:rPr>
                <w:rFonts w:ascii="Arial" w:hAnsi="Arial"/>
                <w:sz w:val="20"/>
              </w:rPr>
            </w:pPr>
            <w:r>
              <w:rPr>
                <w:rFonts w:ascii="Arial" w:hAnsi="Arial"/>
                <w:sz w:val="20"/>
              </w:rPr>
              <w:t>Verify tool is invoked and executed</w:t>
            </w:r>
          </w:p>
        </w:tc>
        <w:tc>
          <w:tcPr>
            <w:tcW w:w="2879" w:type="dxa"/>
            <w:vAlign w:val="center"/>
          </w:tcPr>
          <w:p w14:paraId="277342CA" w14:textId="77777777" w:rsidR="001C7999" w:rsidRPr="00003835" w:rsidRDefault="001C7999" w:rsidP="001C7999">
            <w:pPr>
              <w:pStyle w:val="H1bodytext"/>
              <w:spacing w:after="0"/>
              <w:ind w:left="0"/>
              <w:rPr>
                <w:rFonts w:ascii="Arial" w:hAnsi="Arial"/>
                <w:sz w:val="20"/>
              </w:rPr>
            </w:pPr>
            <w:r w:rsidRPr="00003835">
              <w:rPr>
                <w:rFonts w:ascii="Arial" w:hAnsi="Arial"/>
                <w:sz w:val="20"/>
              </w:rPr>
              <w:t xml:space="preserve">The output file </w:t>
            </w:r>
            <w:proofErr w:type="spellStart"/>
            <w:r w:rsidRPr="007903C1">
              <w:rPr>
                <w:rFonts w:ascii="Arial" w:hAnsi="Arial"/>
                <w:b/>
                <w:bCs/>
                <w:i/>
                <w:iCs/>
                <w:sz w:val="20"/>
              </w:rPr>
              <w:t>input_cie_SS</w:t>
            </w:r>
            <w:proofErr w:type="spellEnd"/>
            <w:r w:rsidRPr="00003835">
              <w:rPr>
                <w:rFonts w:ascii="Arial" w:hAnsi="Arial"/>
                <w:sz w:val="20"/>
              </w:rPr>
              <w:t xml:space="preserve"> is generated.</w:t>
            </w:r>
          </w:p>
        </w:tc>
        <w:tc>
          <w:tcPr>
            <w:tcW w:w="2148" w:type="dxa"/>
            <w:vAlign w:val="center"/>
          </w:tcPr>
          <w:p w14:paraId="0BD602D2" w14:textId="6AD510A2" w:rsidR="001C7999" w:rsidRDefault="001C7999" w:rsidP="001C7999">
            <w:pPr>
              <w:pStyle w:val="H1bodytext"/>
              <w:spacing w:after="0"/>
              <w:ind w:left="0"/>
              <w:jc w:val="center"/>
              <w:rPr>
                <w:rFonts w:ascii="Arial" w:hAnsi="Arial"/>
              </w:rPr>
            </w:pPr>
            <w:r>
              <w:rPr>
                <w:rFonts w:ascii="Arial" w:hAnsi="Arial"/>
              </w:rPr>
              <w:t>PASS</w:t>
            </w:r>
          </w:p>
        </w:tc>
      </w:tr>
    </w:tbl>
    <w:p w14:paraId="53DDFC05" w14:textId="061A1FE4" w:rsidR="001C7999" w:rsidRDefault="001C7999" w:rsidP="007F40CC">
      <w:pPr>
        <w:spacing w:after="160" w:line="259" w:lineRule="auto"/>
      </w:pPr>
    </w:p>
    <w:p w14:paraId="334619AA" w14:textId="3521B639" w:rsidR="001C7999" w:rsidRDefault="001C7999">
      <w:pPr>
        <w:spacing w:after="160" w:line="259" w:lineRule="auto"/>
      </w:pPr>
      <w:r>
        <w:br w:type="page"/>
      </w:r>
    </w:p>
    <w:p w14:paraId="57D2C458" w14:textId="77777777" w:rsidR="001C7999" w:rsidRDefault="001C7999" w:rsidP="001C7999">
      <w:pPr>
        <w:spacing w:before="3000"/>
        <w:jc w:val="center"/>
        <w:rPr>
          <w:b/>
          <w:bCs/>
          <w:szCs w:val="20"/>
        </w:rPr>
      </w:pPr>
    </w:p>
    <w:p w14:paraId="4BC35423" w14:textId="77777777" w:rsidR="001C7999" w:rsidRPr="00DC1355" w:rsidRDefault="001C7999" w:rsidP="001C7999">
      <w:pPr>
        <w:spacing w:before="3000"/>
        <w:jc w:val="center"/>
        <w:rPr>
          <w:rFonts w:ascii="Arial" w:hAnsi="Arial" w:cs="Arial"/>
          <w:b/>
          <w:bCs/>
          <w:szCs w:val="20"/>
        </w:rPr>
      </w:pPr>
      <w:r w:rsidRPr="00DC1355">
        <w:rPr>
          <w:rFonts w:ascii="Arial" w:hAnsi="Arial" w:cs="Arial"/>
          <w:b/>
          <w:bCs/>
          <w:szCs w:val="20"/>
        </w:rPr>
        <w:t>Appendix C</w:t>
      </w:r>
    </w:p>
    <w:p w14:paraId="1F7F9956" w14:textId="77777777" w:rsidR="001C7999" w:rsidRPr="00DC1355" w:rsidRDefault="001C7999" w:rsidP="001C7999">
      <w:pPr>
        <w:jc w:val="center"/>
        <w:rPr>
          <w:rFonts w:ascii="Arial" w:hAnsi="Arial" w:cs="Arial"/>
          <w:szCs w:val="20"/>
        </w:rPr>
      </w:pPr>
      <w:r w:rsidRPr="00DC1355">
        <w:rPr>
          <w:rFonts w:ascii="Arial" w:hAnsi="Arial" w:cs="Arial"/>
          <w:b/>
          <w:bCs/>
          <w:szCs w:val="20"/>
        </w:rPr>
        <w:br/>
      </w:r>
      <w:r w:rsidRPr="00DC1355">
        <w:rPr>
          <w:rFonts w:ascii="Arial" w:hAnsi="Arial" w:cs="Arial"/>
          <w:b/>
          <w:bCs/>
          <w:szCs w:val="20"/>
        </w:rPr>
        <w:br/>
        <w:t>QA Checklist</w:t>
      </w:r>
      <w:r w:rsidRPr="00DC1355">
        <w:rPr>
          <w:rFonts w:ascii="Arial" w:hAnsi="Arial" w:cs="Arial"/>
          <w:b/>
          <w:bCs/>
          <w:szCs w:val="20"/>
        </w:rPr>
        <w:br/>
      </w:r>
    </w:p>
    <w:p w14:paraId="7D2A2AD1" w14:textId="77777777" w:rsidR="001C7999" w:rsidRPr="00DC1355" w:rsidRDefault="001C7999" w:rsidP="001C7999">
      <w:pPr>
        <w:spacing w:after="160" w:line="254" w:lineRule="auto"/>
        <w:rPr>
          <w:rFonts w:ascii="Arial" w:hAnsi="Arial" w:cs="Arial"/>
          <w:szCs w:val="22"/>
        </w:rPr>
      </w:pPr>
      <w:r w:rsidRPr="00DC1355">
        <w:rPr>
          <w:rFonts w:ascii="Arial" w:hAnsi="Arial" w:cs="Arial"/>
        </w:rPr>
        <w:br w:type="page"/>
      </w:r>
    </w:p>
    <w:p w14:paraId="69587BBA" w14:textId="415307D0" w:rsidR="001C7999" w:rsidRDefault="00CB3D71" w:rsidP="007F40CC">
      <w:pPr>
        <w:spacing w:after="160" w:line="259" w:lineRule="auto"/>
      </w:pPr>
      <w:r w:rsidRPr="00CB3D71">
        <w:rPr>
          <w:noProof/>
        </w:rPr>
        <w:lastRenderedPageBreak/>
        <w:drawing>
          <wp:inline distT="0" distB="0" distL="0" distR="0" wp14:anchorId="295F8889" wp14:editId="7C3E9139">
            <wp:extent cx="6410325" cy="746366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14762" cy="7468831"/>
                    </a:xfrm>
                    <a:prstGeom prst="rect">
                      <a:avLst/>
                    </a:prstGeom>
                  </pic:spPr>
                </pic:pic>
              </a:graphicData>
            </a:graphic>
          </wp:inline>
        </w:drawing>
      </w:r>
    </w:p>
    <w:sectPr w:rsidR="001C7999" w:rsidSect="0056183E">
      <w:headerReference w:type="default" r:id="rId13"/>
      <w:footerReference w:type="default" r:id="rId14"/>
      <w:headerReference w:type="first" r:id="rId15"/>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1B8093" w14:textId="77777777" w:rsidR="00F452F8" w:rsidRDefault="00F452F8">
      <w:r>
        <w:separator/>
      </w:r>
    </w:p>
  </w:endnote>
  <w:endnote w:type="continuationSeparator" w:id="0">
    <w:p w14:paraId="2422C600" w14:textId="77777777" w:rsidR="00F452F8" w:rsidRDefault="00F452F8">
      <w:r>
        <w:continuationSeparator/>
      </w:r>
    </w:p>
  </w:endnote>
  <w:endnote w:type="continuationNotice" w:id="1">
    <w:p w14:paraId="1A616D9C" w14:textId="77777777" w:rsidR="00F452F8" w:rsidRDefault="00F452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D69AF" w14:textId="77777777" w:rsidR="001C7999" w:rsidRPr="00F91BB5" w:rsidRDefault="001C7999" w:rsidP="0056183E">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sidR="00DC1355">
      <w:rPr>
        <w:rFonts w:ascii="Arial" w:hAnsi="Arial" w:cs="Arial"/>
        <w:noProof/>
        <w:sz w:val="20"/>
      </w:rPr>
      <w:t>20</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sidR="00DC1355">
      <w:rPr>
        <w:rFonts w:ascii="Arial" w:hAnsi="Arial" w:cs="Arial"/>
        <w:noProof/>
        <w:sz w:val="20"/>
      </w:rPr>
      <w:t>20</w:t>
    </w:r>
    <w:r w:rsidRPr="00F91BB5">
      <w:rPr>
        <w:rFonts w:ascii="Arial" w:hAnsi="Arial" w:cs="Aria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1394E7" w14:textId="77777777" w:rsidR="00F452F8" w:rsidRDefault="00F452F8">
      <w:r>
        <w:separator/>
      </w:r>
    </w:p>
  </w:footnote>
  <w:footnote w:type="continuationSeparator" w:id="0">
    <w:p w14:paraId="6F8A0993" w14:textId="77777777" w:rsidR="00F452F8" w:rsidRDefault="00F452F8">
      <w:r>
        <w:continuationSeparator/>
      </w:r>
    </w:p>
  </w:footnote>
  <w:footnote w:type="continuationNotice" w:id="1">
    <w:p w14:paraId="5D272578" w14:textId="77777777" w:rsidR="00F452F8" w:rsidRDefault="00F452F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05FFD" w14:textId="00D684F9" w:rsidR="001C7999" w:rsidRDefault="001C7999" w:rsidP="0056183E">
    <w:pPr>
      <w:pStyle w:val="BodyText3"/>
      <w:tabs>
        <w:tab w:val="right" w:pos="10080"/>
      </w:tabs>
      <w:spacing w:after="0" w:line="240" w:lineRule="auto"/>
      <w:rPr>
        <w:rFonts w:ascii="Arial" w:hAnsi="Arial" w:cs="Arial"/>
        <w:b/>
        <w:sz w:val="20"/>
        <w:szCs w:val="20"/>
      </w:rPr>
    </w:pPr>
    <w:r w:rsidRPr="00695DB6">
      <w:rPr>
        <w:rFonts w:ascii="Arial" w:hAnsi="Arial" w:cs="Arial"/>
        <w:b/>
        <w:sz w:val="20"/>
        <w:szCs w:val="20"/>
      </w:rPr>
      <w:t>S</w:t>
    </w:r>
    <w:r>
      <w:rPr>
        <w:rFonts w:ascii="Arial" w:hAnsi="Arial" w:cs="Arial"/>
        <w:b/>
        <w:sz w:val="20"/>
        <w:szCs w:val="20"/>
      </w:rPr>
      <w:t>oftware Management Plan for CA</w:t>
    </w:r>
    <w:r w:rsidRPr="00695DB6">
      <w:rPr>
        <w:rFonts w:ascii="Arial" w:hAnsi="Arial" w:cs="Arial"/>
        <w:b/>
        <w:sz w:val="20"/>
        <w:szCs w:val="20"/>
      </w:rPr>
      <w:t xml:space="preserve">CIE </w:t>
    </w:r>
    <w:r>
      <w:rPr>
        <w:rFonts w:ascii="Arial" w:hAnsi="Arial" w:cs="Arial"/>
        <w:b/>
        <w:sz w:val="20"/>
        <w:szCs w:val="20"/>
      </w:rPr>
      <w:t>Utility Codes</w:t>
    </w:r>
    <w:r>
      <w:rPr>
        <w:rFonts w:ascii="Arial" w:hAnsi="Arial" w:cs="Arial"/>
        <w:b/>
        <w:sz w:val="20"/>
        <w:szCs w:val="20"/>
      </w:rPr>
      <w:tab/>
    </w:r>
    <w:r w:rsidRPr="00554509">
      <w:rPr>
        <w:rFonts w:ascii="Arial" w:hAnsi="Arial" w:cs="Arial"/>
        <w:sz w:val="20"/>
        <w:szCs w:val="20"/>
      </w:rPr>
      <w:t>CHPRC-</w:t>
    </w:r>
    <w:r>
      <w:rPr>
        <w:rFonts w:ascii="Arial" w:hAnsi="Arial" w:cs="Arial"/>
        <w:sz w:val="20"/>
        <w:szCs w:val="20"/>
      </w:rPr>
      <w:t>04032</w:t>
    </w:r>
  </w:p>
  <w:p w14:paraId="20AF5E5B" w14:textId="40B7E487" w:rsidR="001C7999" w:rsidRPr="00695DB6" w:rsidRDefault="001C7999" w:rsidP="0056183E">
    <w:pPr>
      <w:pStyle w:val="BodyText3"/>
      <w:pBdr>
        <w:bottom w:val="single" w:sz="4" w:space="1" w:color="auto"/>
      </w:pBdr>
      <w:tabs>
        <w:tab w:val="right" w:pos="10080"/>
      </w:tabs>
      <w:spacing w:line="240" w:lineRule="auto"/>
      <w:rPr>
        <w:rFonts w:ascii="Arial" w:hAnsi="Arial" w:cs="Arial"/>
        <w:sz w:val="20"/>
        <w:szCs w:val="20"/>
      </w:rPr>
    </w:pPr>
    <w:r w:rsidRPr="00695DB6">
      <w:rPr>
        <w:rFonts w:ascii="Arial" w:hAnsi="Arial" w:cs="Arial"/>
        <w:b/>
        <w:sz w:val="20"/>
        <w:szCs w:val="20"/>
      </w:rPr>
      <w:tab/>
    </w:r>
    <w:r>
      <w:rPr>
        <w:rFonts w:ascii="Arial" w:hAnsi="Arial" w:cs="Arial"/>
        <w:b/>
        <w:sz w:val="20"/>
        <w:szCs w:val="20"/>
      </w:rPr>
      <w:t>Rev 1</w:t>
    </w:r>
  </w:p>
  <w:p w14:paraId="02C37CB0" w14:textId="77777777" w:rsidR="001C7999" w:rsidRPr="00F00772" w:rsidRDefault="001C7999" w:rsidP="0056183E">
    <w:pPr>
      <w:pStyle w:val="Spacer"/>
      <w:rPr>
        <w:rFonts w:ascii="Arial" w:hAnsi="Arial"/>
        <w:sz w:val="2"/>
      </w:rPr>
    </w:pPr>
  </w:p>
  <w:p w14:paraId="2093252F" w14:textId="77777777" w:rsidR="001C7999" w:rsidRPr="00F00772" w:rsidRDefault="001C7999">
    <w:pPr>
      <w:pStyle w:val="Spacer"/>
      <w:rPr>
        <w:rFonts w:ascii="Arial" w:hAnsi="Arial"/>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65E15" w14:textId="69C6F5FD" w:rsidR="001C7999" w:rsidRDefault="001C7999" w:rsidP="0056183E">
    <w:pPr>
      <w:pStyle w:val="BodyText3"/>
      <w:spacing w:after="0" w:line="240" w:lineRule="auto"/>
      <w:jc w:val="right"/>
      <w:rPr>
        <w:rFonts w:ascii="Arial" w:hAnsi="Arial" w:cs="Arial"/>
        <w:b/>
        <w:sz w:val="20"/>
        <w:szCs w:val="20"/>
      </w:rPr>
    </w:pPr>
    <w:r>
      <w:rPr>
        <w:rFonts w:ascii="Arial" w:hAnsi="Arial" w:cs="Arial"/>
        <w:sz w:val="22"/>
        <w:szCs w:val="22"/>
      </w:rPr>
      <w:tab/>
    </w:r>
    <w:r>
      <w:rPr>
        <w:rFonts w:ascii="Arial" w:hAnsi="Arial" w:cs="Arial"/>
        <w:b/>
        <w:sz w:val="20"/>
        <w:szCs w:val="20"/>
      </w:rPr>
      <w:t>CHPRC-04032</w:t>
    </w:r>
  </w:p>
  <w:p w14:paraId="0FF43030" w14:textId="10D7C7AD" w:rsidR="001C7999" w:rsidRPr="00105BF0" w:rsidRDefault="001C7999" w:rsidP="0056183E">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A15FC"/>
    <w:multiLevelType w:val="hybridMultilevel"/>
    <w:tmpl w:val="35DE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3557BB"/>
    <w:multiLevelType w:val="hybridMultilevel"/>
    <w:tmpl w:val="BED6A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B83E7D"/>
    <w:multiLevelType w:val="hybridMultilevel"/>
    <w:tmpl w:val="00F2BC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B95B14"/>
    <w:multiLevelType w:val="hybridMultilevel"/>
    <w:tmpl w:val="92706102"/>
    <w:lvl w:ilvl="0" w:tplc="DE3A1B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E750D3C"/>
    <w:multiLevelType w:val="hybridMultilevel"/>
    <w:tmpl w:val="F06C0D9A"/>
    <w:lvl w:ilvl="0" w:tplc="C09A54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3D52DC4"/>
    <w:multiLevelType w:val="hybridMultilevel"/>
    <w:tmpl w:val="666CD574"/>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nsid w:val="3A22668E"/>
    <w:multiLevelType w:val="hybridMultilevel"/>
    <w:tmpl w:val="5F104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F507A3"/>
    <w:multiLevelType w:val="hybridMultilevel"/>
    <w:tmpl w:val="43240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2601BF"/>
    <w:multiLevelType w:val="hybridMultilevel"/>
    <w:tmpl w:val="B0C870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E073008"/>
    <w:multiLevelType w:val="hybridMultilevel"/>
    <w:tmpl w:val="4E1E5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53E62FA"/>
    <w:multiLevelType w:val="hybridMultilevel"/>
    <w:tmpl w:val="10F4B6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401B33"/>
    <w:multiLevelType w:val="hybridMultilevel"/>
    <w:tmpl w:val="C5F00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0E7724"/>
    <w:multiLevelType w:val="hybridMultilevel"/>
    <w:tmpl w:val="DA0E0E2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FBE0CFE"/>
    <w:multiLevelType w:val="hybridMultilevel"/>
    <w:tmpl w:val="0E16B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463686"/>
    <w:multiLevelType w:val="hybridMultilevel"/>
    <w:tmpl w:val="FF0AE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0E44D2"/>
    <w:multiLevelType w:val="hybridMultilevel"/>
    <w:tmpl w:val="90E40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3"/>
  </w:num>
  <w:num w:numId="4">
    <w:abstractNumId w:val="13"/>
  </w:num>
  <w:num w:numId="5">
    <w:abstractNumId w:val="5"/>
  </w:num>
  <w:num w:numId="6">
    <w:abstractNumId w:val="10"/>
  </w:num>
  <w:num w:numId="7">
    <w:abstractNumId w:val="7"/>
  </w:num>
  <w:num w:numId="8">
    <w:abstractNumId w:val="20"/>
  </w:num>
  <w:num w:numId="9">
    <w:abstractNumId w:val="22"/>
  </w:num>
  <w:num w:numId="10">
    <w:abstractNumId w:val="6"/>
  </w:num>
  <w:num w:numId="11">
    <w:abstractNumId w:val="16"/>
  </w:num>
  <w:num w:numId="12">
    <w:abstractNumId w:val="15"/>
  </w:num>
  <w:num w:numId="13">
    <w:abstractNumId w:val="19"/>
  </w:num>
  <w:num w:numId="14">
    <w:abstractNumId w:val="4"/>
  </w:num>
  <w:num w:numId="15">
    <w:abstractNumId w:val="14"/>
  </w:num>
  <w:num w:numId="16">
    <w:abstractNumId w:val="2"/>
  </w:num>
  <w:num w:numId="17">
    <w:abstractNumId w:val="8"/>
  </w:num>
  <w:num w:numId="18">
    <w:abstractNumId w:val="8"/>
  </w:num>
  <w:num w:numId="19">
    <w:abstractNumId w:val="18"/>
  </w:num>
  <w:num w:numId="20">
    <w:abstractNumId w:val="0"/>
  </w:num>
  <w:num w:numId="21">
    <w:abstractNumId w:val="1"/>
  </w:num>
  <w:num w:numId="22">
    <w:abstractNumId w:val="21"/>
  </w:num>
  <w:num w:numId="23">
    <w:abstractNumId w:val="9"/>
  </w:num>
  <w:num w:numId="2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ra Lindberg">
    <w15:presenceInfo w15:providerId="AD" w15:userId="S::SLindberg@intera.com::ab96775d-ae92-42ee-bbcc-9d83de09a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A15"/>
    <w:rsid w:val="00000D60"/>
    <w:rsid w:val="00002060"/>
    <w:rsid w:val="00003835"/>
    <w:rsid w:val="00015030"/>
    <w:rsid w:val="0001552C"/>
    <w:rsid w:val="00015868"/>
    <w:rsid w:val="0001667C"/>
    <w:rsid w:val="00021040"/>
    <w:rsid w:val="000271BA"/>
    <w:rsid w:val="00031AB8"/>
    <w:rsid w:val="00032EC6"/>
    <w:rsid w:val="00035D8E"/>
    <w:rsid w:val="00035E77"/>
    <w:rsid w:val="000560C9"/>
    <w:rsid w:val="00062C66"/>
    <w:rsid w:val="00063400"/>
    <w:rsid w:val="00067B43"/>
    <w:rsid w:val="000709AD"/>
    <w:rsid w:val="00074FBE"/>
    <w:rsid w:val="000801CC"/>
    <w:rsid w:val="000810F0"/>
    <w:rsid w:val="00081ACB"/>
    <w:rsid w:val="00083A7D"/>
    <w:rsid w:val="00087161"/>
    <w:rsid w:val="00093579"/>
    <w:rsid w:val="00094D82"/>
    <w:rsid w:val="000972D2"/>
    <w:rsid w:val="000A07F8"/>
    <w:rsid w:val="000A25A2"/>
    <w:rsid w:val="000A3ADC"/>
    <w:rsid w:val="000C0072"/>
    <w:rsid w:val="000C2F98"/>
    <w:rsid w:val="000C7EA7"/>
    <w:rsid w:val="000D428D"/>
    <w:rsid w:val="000D6080"/>
    <w:rsid w:val="000D7B27"/>
    <w:rsid w:val="000E1085"/>
    <w:rsid w:val="000E5906"/>
    <w:rsid w:val="000F4B5E"/>
    <w:rsid w:val="000F5BB5"/>
    <w:rsid w:val="00100235"/>
    <w:rsid w:val="001020BC"/>
    <w:rsid w:val="0010247E"/>
    <w:rsid w:val="0010343E"/>
    <w:rsid w:val="00113D35"/>
    <w:rsid w:val="00122DC7"/>
    <w:rsid w:val="00133A71"/>
    <w:rsid w:val="001350D5"/>
    <w:rsid w:val="0013596E"/>
    <w:rsid w:val="00142BD8"/>
    <w:rsid w:val="0014457C"/>
    <w:rsid w:val="00153074"/>
    <w:rsid w:val="00160591"/>
    <w:rsid w:val="00161189"/>
    <w:rsid w:val="00165DF2"/>
    <w:rsid w:val="00167661"/>
    <w:rsid w:val="00167A2C"/>
    <w:rsid w:val="001705F3"/>
    <w:rsid w:val="001773FC"/>
    <w:rsid w:val="0017759C"/>
    <w:rsid w:val="00177F5B"/>
    <w:rsid w:val="001872B9"/>
    <w:rsid w:val="00187C97"/>
    <w:rsid w:val="00195A93"/>
    <w:rsid w:val="001A158D"/>
    <w:rsid w:val="001A296B"/>
    <w:rsid w:val="001A53A0"/>
    <w:rsid w:val="001B7065"/>
    <w:rsid w:val="001C34CA"/>
    <w:rsid w:val="001C531D"/>
    <w:rsid w:val="001C691F"/>
    <w:rsid w:val="001C7999"/>
    <w:rsid w:val="001D57C3"/>
    <w:rsid w:val="001E0D55"/>
    <w:rsid w:val="001E104F"/>
    <w:rsid w:val="001E1D9C"/>
    <w:rsid w:val="00201F27"/>
    <w:rsid w:val="00207531"/>
    <w:rsid w:val="0021505D"/>
    <w:rsid w:val="00215C78"/>
    <w:rsid w:val="002177D5"/>
    <w:rsid w:val="002252ED"/>
    <w:rsid w:val="0023716A"/>
    <w:rsid w:val="002472CA"/>
    <w:rsid w:val="00261BD4"/>
    <w:rsid w:val="0026769F"/>
    <w:rsid w:val="00272605"/>
    <w:rsid w:val="0027345C"/>
    <w:rsid w:val="00275E54"/>
    <w:rsid w:val="00277418"/>
    <w:rsid w:val="00280FAA"/>
    <w:rsid w:val="002816F5"/>
    <w:rsid w:val="002837F3"/>
    <w:rsid w:val="002864C7"/>
    <w:rsid w:val="00291DB1"/>
    <w:rsid w:val="00297614"/>
    <w:rsid w:val="002A79E5"/>
    <w:rsid w:val="002B0E1B"/>
    <w:rsid w:val="002C2A56"/>
    <w:rsid w:val="002E0131"/>
    <w:rsid w:val="002E5173"/>
    <w:rsid w:val="002F3F30"/>
    <w:rsid w:val="00304DA9"/>
    <w:rsid w:val="00306A4F"/>
    <w:rsid w:val="00312F8C"/>
    <w:rsid w:val="0032406A"/>
    <w:rsid w:val="00325313"/>
    <w:rsid w:val="00325557"/>
    <w:rsid w:val="003324EA"/>
    <w:rsid w:val="00333949"/>
    <w:rsid w:val="00335485"/>
    <w:rsid w:val="00337E63"/>
    <w:rsid w:val="00344CE7"/>
    <w:rsid w:val="00357116"/>
    <w:rsid w:val="0037637B"/>
    <w:rsid w:val="00380962"/>
    <w:rsid w:val="00381797"/>
    <w:rsid w:val="00386E0C"/>
    <w:rsid w:val="003A4200"/>
    <w:rsid w:val="003A7882"/>
    <w:rsid w:val="003B1540"/>
    <w:rsid w:val="003B2D09"/>
    <w:rsid w:val="003B4846"/>
    <w:rsid w:val="003C069F"/>
    <w:rsid w:val="003C086C"/>
    <w:rsid w:val="003C2914"/>
    <w:rsid w:val="003D4C50"/>
    <w:rsid w:val="003E1B8A"/>
    <w:rsid w:val="003E3848"/>
    <w:rsid w:val="003E726D"/>
    <w:rsid w:val="003F0CF4"/>
    <w:rsid w:val="003F319C"/>
    <w:rsid w:val="003F53AB"/>
    <w:rsid w:val="004142AF"/>
    <w:rsid w:val="00417540"/>
    <w:rsid w:val="00424DEB"/>
    <w:rsid w:val="004451BA"/>
    <w:rsid w:val="0044580C"/>
    <w:rsid w:val="00461B1F"/>
    <w:rsid w:val="00467804"/>
    <w:rsid w:val="00472691"/>
    <w:rsid w:val="00473B6D"/>
    <w:rsid w:val="00474F2A"/>
    <w:rsid w:val="00480475"/>
    <w:rsid w:val="00483A7E"/>
    <w:rsid w:val="0048402B"/>
    <w:rsid w:val="0048672C"/>
    <w:rsid w:val="00493B12"/>
    <w:rsid w:val="00496A52"/>
    <w:rsid w:val="00496FC3"/>
    <w:rsid w:val="004A0F0A"/>
    <w:rsid w:val="004A262A"/>
    <w:rsid w:val="004C25E8"/>
    <w:rsid w:val="004C36A2"/>
    <w:rsid w:val="004C5EC6"/>
    <w:rsid w:val="004C7B4F"/>
    <w:rsid w:val="004D18A2"/>
    <w:rsid w:val="004D32A0"/>
    <w:rsid w:val="004D368E"/>
    <w:rsid w:val="004D750D"/>
    <w:rsid w:val="004E228A"/>
    <w:rsid w:val="004E4AAD"/>
    <w:rsid w:val="00501694"/>
    <w:rsid w:val="00505B59"/>
    <w:rsid w:val="0050702B"/>
    <w:rsid w:val="005129E0"/>
    <w:rsid w:val="00512BC3"/>
    <w:rsid w:val="005278A1"/>
    <w:rsid w:val="00530A64"/>
    <w:rsid w:val="00534D61"/>
    <w:rsid w:val="00542CC1"/>
    <w:rsid w:val="00544E74"/>
    <w:rsid w:val="00545145"/>
    <w:rsid w:val="00546652"/>
    <w:rsid w:val="00547B84"/>
    <w:rsid w:val="00551EDF"/>
    <w:rsid w:val="0056183E"/>
    <w:rsid w:val="00580A31"/>
    <w:rsid w:val="005863B1"/>
    <w:rsid w:val="00587E89"/>
    <w:rsid w:val="00593350"/>
    <w:rsid w:val="005966D8"/>
    <w:rsid w:val="005A70D5"/>
    <w:rsid w:val="005B32BE"/>
    <w:rsid w:val="005C4B04"/>
    <w:rsid w:val="005C6AE5"/>
    <w:rsid w:val="005C755F"/>
    <w:rsid w:val="005D3C2E"/>
    <w:rsid w:val="005D452E"/>
    <w:rsid w:val="005D4DC3"/>
    <w:rsid w:val="005E46EA"/>
    <w:rsid w:val="005E54D9"/>
    <w:rsid w:val="005F164B"/>
    <w:rsid w:val="006134DC"/>
    <w:rsid w:val="006212EF"/>
    <w:rsid w:val="006344F1"/>
    <w:rsid w:val="00634899"/>
    <w:rsid w:val="00640172"/>
    <w:rsid w:val="00640F1C"/>
    <w:rsid w:val="006504D7"/>
    <w:rsid w:val="006534E4"/>
    <w:rsid w:val="0066074A"/>
    <w:rsid w:val="006624A0"/>
    <w:rsid w:val="00664F00"/>
    <w:rsid w:val="006703E7"/>
    <w:rsid w:val="00685261"/>
    <w:rsid w:val="00691130"/>
    <w:rsid w:val="006B4F5C"/>
    <w:rsid w:val="006B70D2"/>
    <w:rsid w:val="006B7E8B"/>
    <w:rsid w:val="006C4B74"/>
    <w:rsid w:val="006C51C5"/>
    <w:rsid w:val="006D738D"/>
    <w:rsid w:val="006F2B00"/>
    <w:rsid w:val="006F30F0"/>
    <w:rsid w:val="006F4BD3"/>
    <w:rsid w:val="00702160"/>
    <w:rsid w:val="00704746"/>
    <w:rsid w:val="007052E7"/>
    <w:rsid w:val="00706005"/>
    <w:rsid w:val="00725460"/>
    <w:rsid w:val="007276EC"/>
    <w:rsid w:val="00734001"/>
    <w:rsid w:val="00735A51"/>
    <w:rsid w:val="00735DF2"/>
    <w:rsid w:val="0074512E"/>
    <w:rsid w:val="007501E7"/>
    <w:rsid w:val="00750EF8"/>
    <w:rsid w:val="00756332"/>
    <w:rsid w:val="00757C50"/>
    <w:rsid w:val="0076313A"/>
    <w:rsid w:val="0076717B"/>
    <w:rsid w:val="00773F81"/>
    <w:rsid w:val="00782A1A"/>
    <w:rsid w:val="00782AA4"/>
    <w:rsid w:val="00784107"/>
    <w:rsid w:val="00784BEC"/>
    <w:rsid w:val="00785920"/>
    <w:rsid w:val="00787241"/>
    <w:rsid w:val="007903C1"/>
    <w:rsid w:val="00793BEF"/>
    <w:rsid w:val="007A419F"/>
    <w:rsid w:val="007B77A3"/>
    <w:rsid w:val="007D0AAC"/>
    <w:rsid w:val="007D2DAC"/>
    <w:rsid w:val="007D3EEC"/>
    <w:rsid w:val="007D408F"/>
    <w:rsid w:val="007D427F"/>
    <w:rsid w:val="007E0E67"/>
    <w:rsid w:val="007F38D1"/>
    <w:rsid w:val="007F40CC"/>
    <w:rsid w:val="007F411E"/>
    <w:rsid w:val="007F48CB"/>
    <w:rsid w:val="007F678B"/>
    <w:rsid w:val="007F7547"/>
    <w:rsid w:val="0080677C"/>
    <w:rsid w:val="00820E77"/>
    <w:rsid w:val="00821551"/>
    <w:rsid w:val="00821939"/>
    <w:rsid w:val="008246EC"/>
    <w:rsid w:val="008333B3"/>
    <w:rsid w:val="008413A8"/>
    <w:rsid w:val="00846722"/>
    <w:rsid w:val="00852DC7"/>
    <w:rsid w:val="00857975"/>
    <w:rsid w:val="00857A91"/>
    <w:rsid w:val="00870308"/>
    <w:rsid w:val="00876B77"/>
    <w:rsid w:val="008818AA"/>
    <w:rsid w:val="00883F61"/>
    <w:rsid w:val="00895594"/>
    <w:rsid w:val="008A213B"/>
    <w:rsid w:val="008A70F7"/>
    <w:rsid w:val="008B0BF0"/>
    <w:rsid w:val="008B5EB2"/>
    <w:rsid w:val="008C7777"/>
    <w:rsid w:val="008D5E90"/>
    <w:rsid w:val="008F4AC2"/>
    <w:rsid w:val="0090520E"/>
    <w:rsid w:val="00905663"/>
    <w:rsid w:val="009178C6"/>
    <w:rsid w:val="00925698"/>
    <w:rsid w:val="009321F6"/>
    <w:rsid w:val="00935A42"/>
    <w:rsid w:val="00937544"/>
    <w:rsid w:val="0094256B"/>
    <w:rsid w:val="00944112"/>
    <w:rsid w:val="00946372"/>
    <w:rsid w:val="00947E66"/>
    <w:rsid w:val="00950ED6"/>
    <w:rsid w:val="00957BFC"/>
    <w:rsid w:val="009621E6"/>
    <w:rsid w:val="009666A1"/>
    <w:rsid w:val="00966764"/>
    <w:rsid w:val="00966BA0"/>
    <w:rsid w:val="00972855"/>
    <w:rsid w:val="00982E51"/>
    <w:rsid w:val="00985DE0"/>
    <w:rsid w:val="009860D1"/>
    <w:rsid w:val="00987174"/>
    <w:rsid w:val="009916DF"/>
    <w:rsid w:val="009954A4"/>
    <w:rsid w:val="009A193D"/>
    <w:rsid w:val="009A577E"/>
    <w:rsid w:val="009C0036"/>
    <w:rsid w:val="009C7E31"/>
    <w:rsid w:val="009D4587"/>
    <w:rsid w:val="009E690F"/>
    <w:rsid w:val="00A33C25"/>
    <w:rsid w:val="00A37FED"/>
    <w:rsid w:val="00A430F7"/>
    <w:rsid w:val="00A4762C"/>
    <w:rsid w:val="00A477C1"/>
    <w:rsid w:val="00A4786F"/>
    <w:rsid w:val="00A619B0"/>
    <w:rsid w:val="00A62A85"/>
    <w:rsid w:val="00A630DF"/>
    <w:rsid w:val="00A64420"/>
    <w:rsid w:val="00A658C6"/>
    <w:rsid w:val="00A72350"/>
    <w:rsid w:val="00A7631D"/>
    <w:rsid w:val="00A80399"/>
    <w:rsid w:val="00A80F44"/>
    <w:rsid w:val="00A85E5C"/>
    <w:rsid w:val="00A934C5"/>
    <w:rsid w:val="00A976D3"/>
    <w:rsid w:val="00AA19A0"/>
    <w:rsid w:val="00AA346B"/>
    <w:rsid w:val="00AA39B5"/>
    <w:rsid w:val="00AA419E"/>
    <w:rsid w:val="00AB0075"/>
    <w:rsid w:val="00AC3543"/>
    <w:rsid w:val="00AD451F"/>
    <w:rsid w:val="00AE25EA"/>
    <w:rsid w:val="00AF338F"/>
    <w:rsid w:val="00AF3A45"/>
    <w:rsid w:val="00AF478E"/>
    <w:rsid w:val="00B00EE4"/>
    <w:rsid w:val="00B14FC7"/>
    <w:rsid w:val="00B16510"/>
    <w:rsid w:val="00B3708D"/>
    <w:rsid w:val="00B377EF"/>
    <w:rsid w:val="00B413C8"/>
    <w:rsid w:val="00B4451A"/>
    <w:rsid w:val="00B449F4"/>
    <w:rsid w:val="00B46B81"/>
    <w:rsid w:val="00B61D50"/>
    <w:rsid w:val="00B7252A"/>
    <w:rsid w:val="00B72C89"/>
    <w:rsid w:val="00B7461D"/>
    <w:rsid w:val="00B81A06"/>
    <w:rsid w:val="00B849FF"/>
    <w:rsid w:val="00B85931"/>
    <w:rsid w:val="00B949B3"/>
    <w:rsid w:val="00B96B88"/>
    <w:rsid w:val="00B97850"/>
    <w:rsid w:val="00BA1565"/>
    <w:rsid w:val="00BA37C1"/>
    <w:rsid w:val="00BB1CE7"/>
    <w:rsid w:val="00BB598D"/>
    <w:rsid w:val="00BC0093"/>
    <w:rsid w:val="00BC2D92"/>
    <w:rsid w:val="00BD1CE8"/>
    <w:rsid w:val="00BE23BF"/>
    <w:rsid w:val="00BE4918"/>
    <w:rsid w:val="00BF5BD7"/>
    <w:rsid w:val="00C01184"/>
    <w:rsid w:val="00C26217"/>
    <w:rsid w:val="00C276B3"/>
    <w:rsid w:val="00C30327"/>
    <w:rsid w:val="00C30568"/>
    <w:rsid w:val="00C36B47"/>
    <w:rsid w:val="00C4109B"/>
    <w:rsid w:val="00C44EBA"/>
    <w:rsid w:val="00C62DE3"/>
    <w:rsid w:val="00C76169"/>
    <w:rsid w:val="00C817BC"/>
    <w:rsid w:val="00C83B97"/>
    <w:rsid w:val="00C867F7"/>
    <w:rsid w:val="00C97D47"/>
    <w:rsid w:val="00CA03CE"/>
    <w:rsid w:val="00CA22BC"/>
    <w:rsid w:val="00CB3D71"/>
    <w:rsid w:val="00CB6128"/>
    <w:rsid w:val="00CC1635"/>
    <w:rsid w:val="00CC4797"/>
    <w:rsid w:val="00CD1155"/>
    <w:rsid w:val="00CE1111"/>
    <w:rsid w:val="00CE5853"/>
    <w:rsid w:val="00CF1895"/>
    <w:rsid w:val="00CF4F4A"/>
    <w:rsid w:val="00D00246"/>
    <w:rsid w:val="00D24D65"/>
    <w:rsid w:val="00D25CB3"/>
    <w:rsid w:val="00D26BAB"/>
    <w:rsid w:val="00D31B4B"/>
    <w:rsid w:val="00D57686"/>
    <w:rsid w:val="00D63B2A"/>
    <w:rsid w:val="00D64767"/>
    <w:rsid w:val="00D806AD"/>
    <w:rsid w:val="00D84DDA"/>
    <w:rsid w:val="00D938F1"/>
    <w:rsid w:val="00D95075"/>
    <w:rsid w:val="00DA0373"/>
    <w:rsid w:val="00DA3C75"/>
    <w:rsid w:val="00DA42F1"/>
    <w:rsid w:val="00DB00E3"/>
    <w:rsid w:val="00DB1022"/>
    <w:rsid w:val="00DB1CAA"/>
    <w:rsid w:val="00DB202F"/>
    <w:rsid w:val="00DB2CC2"/>
    <w:rsid w:val="00DB39A2"/>
    <w:rsid w:val="00DB4717"/>
    <w:rsid w:val="00DB5D9F"/>
    <w:rsid w:val="00DC1355"/>
    <w:rsid w:val="00DC1B97"/>
    <w:rsid w:val="00DC39AA"/>
    <w:rsid w:val="00DC4900"/>
    <w:rsid w:val="00DC64C3"/>
    <w:rsid w:val="00DD0438"/>
    <w:rsid w:val="00DD0E8A"/>
    <w:rsid w:val="00DD6913"/>
    <w:rsid w:val="00DE099A"/>
    <w:rsid w:val="00DE1C35"/>
    <w:rsid w:val="00DE47A5"/>
    <w:rsid w:val="00DE5735"/>
    <w:rsid w:val="00DF348E"/>
    <w:rsid w:val="00E0344C"/>
    <w:rsid w:val="00E04691"/>
    <w:rsid w:val="00E12971"/>
    <w:rsid w:val="00E12D6D"/>
    <w:rsid w:val="00E15750"/>
    <w:rsid w:val="00E17BB7"/>
    <w:rsid w:val="00E20C10"/>
    <w:rsid w:val="00E21376"/>
    <w:rsid w:val="00E22D36"/>
    <w:rsid w:val="00E44082"/>
    <w:rsid w:val="00E52BE9"/>
    <w:rsid w:val="00E537BA"/>
    <w:rsid w:val="00E578D4"/>
    <w:rsid w:val="00E62A15"/>
    <w:rsid w:val="00E6378A"/>
    <w:rsid w:val="00E66A93"/>
    <w:rsid w:val="00E7263E"/>
    <w:rsid w:val="00E90D79"/>
    <w:rsid w:val="00E90F01"/>
    <w:rsid w:val="00E96689"/>
    <w:rsid w:val="00EA3571"/>
    <w:rsid w:val="00EB149F"/>
    <w:rsid w:val="00EB4481"/>
    <w:rsid w:val="00EC18A2"/>
    <w:rsid w:val="00EC5775"/>
    <w:rsid w:val="00EC77EE"/>
    <w:rsid w:val="00ED40F7"/>
    <w:rsid w:val="00EE3E73"/>
    <w:rsid w:val="00EE713A"/>
    <w:rsid w:val="00F00F00"/>
    <w:rsid w:val="00F0596F"/>
    <w:rsid w:val="00F06570"/>
    <w:rsid w:val="00F13B3C"/>
    <w:rsid w:val="00F16D6D"/>
    <w:rsid w:val="00F279D9"/>
    <w:rsid w:val="00F34D8B"/>
    <w:rsid w:val="00F452F8"/>
    <w:rsid w:val="00F53685"/>
    <w:rsid w:val="00F5450D"/>
    <w:rsid w:val="00F545BB"/>
    <w:rsid w:val="00F56122"/>
    <w:rsid w:val="00F715CC"/>
    <w:rsid w:val="00F74318"/>
    <w:rsid w:val="00F81DD0"/>
    <w:rsid w:val="00F92431"/>
    <w:rsid w:val="00F95DBB"/>
    <w:rsid w:val="00F9719D"/>
    <w:rsid w:val="00FA1374"/>
    <w:rsid w:val="00FB107E"/>
    <w:rsid w:val="00FB7E2C"/>
    <w:rsid w:val="00FC756B"/>
    <w:rsid w:val="00FD7900"/>
    <w:rsid w:val="0CCF1370"/>
    <w:rsid w:val="0E60CB1C"/>
    <w:rsid w:val="0FDC2E1C"/>
    <w:rsid w:val="112168EA"/>
    <w:rsid w:val="1455EA9D"/>
    <w:rsid w:val="1501A15B"/>
    <w:rsid w:val="17135C96"/>
    <w:rsid w:val="184F37F1"/>
    <w:rsid w:val="1AEB2795"/>
    <w:rsid w:val="1DD77866"/>
    <w:rsid w:val="1FE73A8E"/>
    <w:rsid w:val="20F0201A"/>
    <w:rsid w:val="267FADF3"/>
    <w:rsid w:val="2EA1F54C"/>
    <w:rsid w:val="2EF5631D"/>
    <w:rsid w:val="3174E6D0"/>
    <w:rsid w:val="32803C46"/>
    <w:rsid w:val="3674A27E"/>
    <w:rsid w:val="3920A0C0"/>
    <w:rsid w:val="3A2D0AAA"/>
    <w:rsid w:val="3FBE6AE3"/>
    <w:rsid w:val="40E95DA7"/>
    <w:rsid w:val="43BFB65D"/>
    <w:rsid w:val="51C417CC"/>
    <w:rsid w:val="5806F424"/>
    <w:rsid w:val="5DDDD2A3"/>
    <w:rsid w:val="5F24366F"/>
    <w:rsid w:val="6052D316"/>
    <w:rsid w:val="61F1D896"/>
    <w:rsid w:val="6474139E"/>
    <w:rsid w:val="68D3F6B4"/>
    <w:rsid w:val="6DBB9EF2"/>
    <w:rsid w:val="6FD52872"/>
    <w:rsid w:val="79B8CDE7"/>
    <w:rsid w:val="79EA9489"/>
    <w:rsid w:val="7A82B228"/>
    <w:rsid w:val="7C802475"/>
    <w:rsid w:val="7FD51F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3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F40CC"/>
    <w:pPr>
      <w:keepNext/>
      <w:keepLines/>
      <w:numPr>
        <w:numId w:val="21"/>
      </w:numPr>
      <w:spacing w:before="240" w:after="120"/>
      <w:outlineLvl w:val="0"/>
    </w:pPr>
    <w:rPr>
      <w:rFonts w:ascii="Arial" w:eastAsiaTheme="majorEastAsia" w:hAnsi="Arial" w:cstheme="majorBidi"/>
      <w:b/>
      <w:sz w:val="2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22D36"/>
    <w:pPr>
      <w:spacing w:before="100" w:beforeAutospacing="1" w:after="100" w:afterAutospacing="1"/>
    </w:pPr>
  </w:style>
  <w:style w:type="character" w:customStyle="1" w:styleId="normaltextrun">
    <w:name w:val="normaltextrun"/>
    <w:basedOn w:val="DefaultParagraphFont"/>
    <w:rsid w:val="00E22D36"/>
  </w:style>
  <w:style w:type="character" w:customStyle="1" w:styleId="eop">
    <w:name w:val="eop"/>
    <w:basedOn w:val="DefaultParagraphFont"/>
    <w:rsid w:val="00E22D36"/>
  </w:style>
  <w:style w:type="character" w:customStyle="1" w:styleId="Mention">
    <w:name w:val="Mention"/>
    <w:basedOn w:val="DefaultParagraphFont"/>
    <w:uiPriority w:val="99"/>
    <w:unhideWhenUsed/>
    <w:rsid w:val="001B7065"/>
    <w:rPr>
      <w:color w:val="2B579A"/>
      <w:shd w:val="clear" w:color="auto" w:fill="E1DFDD"/>
    </w:rPr>
  </w:style>
  <w:style w:type="character" w:styleId="Hyperlink">
    <w:name w:val="Hyperlink"/>
    <w:basedOn w:val="DefaultParagraphFont"/>
    <w:uiPriority w:val="99"/>
    <w:unhideWhenUsed/>
    <w:rsid w:val="00BC2D92"/>
    <w:rPr>
      <w:color w:val="0563C1" w:themeColor="hyperlink"/>
      <w:u w:val="single"/>
    </w:rPr>
  </w:style>
  <w:style w:type="character" w:customStyle="1" w:styleId="UnresolvedMention">
    <w:name w:val="Unresolved Mention"/>
    <w:basedOn w:val="DefaultParagraphFont"/>
    <w:uiPriority w:val="99"/>
    <w:unhideWhenUsed/>
    <w:rsid w:val="00BC2D92"/>
    <w:rPr>
      <w:color w:val="605E5C"/>
      <w:shd w:val="clear" w:color="auto" w:fill="E1DFDD"/>
    </w:rPr>
  </w:style>
  <w:style w:type="character" w:customStyle="1" w:styleId="Heading1Char">
    <w:name w:val="Heading 1 Char"/>
    <w:basedOn w:val="DefaultParagraphFont"/>
    <w:link w:val="Heading1"/>
    <w:uiPriority w:val="9"/>
    <w:rsid w:val="007F40CC"/>
    <w:rPr>
      <w:rFonts w:ascii="Arial" w:eastAsiaTheme="majorEastAsia" w:hAnsi="Arial" w:cstheme="majorBidi"/>
      <w:b/>
      <w:szCs w:val="32"/>
    </w:rPr>
  </w:style>
  <w:style w:type="paragraph" w:styleId="Caption">
    <w:name w:val="caption"/>
    <w:aliases w:val="Appendix"/>
    <w:basedOn w:val="Normal"/>
    <w:next w:val="Normal"/>
    <w:link w:val="CaptionChar"/>
    <w:uiPriority w:val="35"/>
    <w:unhideWhenUsed/>
    <w:qFormat/>
    <w:rsid w:val="007F40CC"/>
    <w:pPr>
      <w:spacing w:before="120" w:after="120" w:line="360" w:lineRule="auto"/>
      <w:ind w:left="720"/>
      <w:jc w:val="center"/>
    </w:pPr>
    <w:rPr>
      <w:rFonts w:ascii="Arial" w:eastAsiaTheme="minorHAnsi" w:hAnsi="Arial" w:cs="Arial"/>
      <w:b/>
      <w:iCs/>
      <w:sz w:val="22"/>
      <w:szCs w:val="18"/>
    </w:rPr>
  </w:style>
  <w:style w:type="character" w:customStyle="1" w:styleId="CaptionChar">
    <w:name w:val="Caption Char"/>
    <w:aliases w:val="Appendix Char"/>
    <w:basedOn w:val="DefaultParagraphFont"/>
    <w:link w:val="Caption"/>
    <w:uiPriority w:val="35"/>
    <w:rsid w:val="007F40CC"/>
    <w:rPr>
      <w:rFonts w:ascii="Arial" w:hAnsi="Arial" w:cs="Arial"/>
      <w:b/>
      <w:iCs/>
      <w:szCs w:val="18"/>
    </w:rPr>
  </w:style>
  <w:style w:type="paragraph" w:styleId="ListParagraph">
    <w:name w:val="List Paragraph"/>
    <w:basedOn w:val="Normal"/>
    <w:uiPriority w:val="34"/>
    <w:qFormat/>
    <w:rsid w:val="00E21376"/>
    <w:pPr>
      <w:spacing w:after="120"/>
      <w:ind w:left="720"/>
      <w:contextualSpacing/>
    </w:pPr>
    <w:rPr>
      <w:rFonts w:ascii="Arial" w:eastAsiaTheme="minorHAnsi" w:hAnsi="Arial" w:cs="Arial"/>
      <w:sz w:val="22"/>
      <w:szCs w:val="22"/>
    </w:rPr>
  </w:style>
  <w:style w:type="character" w:styleId="PlaceholderText">
    <w:name w:val="Placeholder Text"/>
    <w:basedOn w:val="DefaultParagraphFont"/>
    <w:uiPriority w:val="99"/>
    <w:semiHidden/>
    <w:rsid w:val="00E2137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3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F40CC"/>
    <w:pPr>
      <w:keepNext/>
      <w:keepLines/>
      <w:numPr>
        <w:numId w:val="21"/>
      </w:numPr>
      <w:spacing w:before="240" w:after="120"/>
      <w:outlineLvl w:val="0"/>
    </w:pPr>
    <w:rPr>
      <w:rFonts w:ascii="Arial" w:eastAsiaTheme="majorEastAsia" w:hAnsi="Arial" w:cstheme="majorBidi"/>
      <w:b/>
      <w:sz w:val="2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22D36"/>
    <w:pPr>
      <w:spacing w:before="100" w:beforeAutospacing="1" w:after="100" w:afterAutospacing="1"/>
    </w:pPr>
  </w:style>
  <w:style w:type="character" w:customStyle="1" w:styleId="normaltextrun">
    <w:name w:val="normaltextrun"/>
    <w:basedOn w:val="DefaultParagraphFont"/>
    <w:rsid w:val="00E22D36"/>
  </w:style>
  <w:style w:type="character" w:customStyle="1" w:styleId="eop">
    <w:name w:val="eop"/>
    <w:basedOn w:val="DefaultParagraphFont"/>
    <w:rsid w:val="00E22D36"/>
  </w:style>
  <w:style w:type="character" w:customStyle="1" w:styleId="Mention">
    <w:name w:val="Mention"/>
    <w:basedOn w:val="DefaultParagraphFont"/>
    <w:uiPriority w:val="99"/>
    <w:unhideWhenUsed/>
    <w:rsid w:val="001B7065"/>
    <w:rPr>
      <w:color w:val="2B579A"/>
      <w:shd w:val="clear" w:color="auto" w:fill="E1DFDD"/>
    </w:rPr>
  </w:style>
  <w:style w:type="character" w:styleId="Hyperlink">
    <w:name w:val="Hyperlink"/>
    <w:basedOn w:val="DefaultParagraphFont"/>
    <w:uiPriority w:val="99"/>
    <w:unhideWhenUsed/>
    <w:rsid w:val="00BC2D92"/>
    <w:rPr>
      <w:color w:val="0563C1" w:themeColor="hyperlink"/>
      <w:u w:val="single"/>
    </w:rPr>
  </w:style>
  <w:style w:type="character" w:customStyle="1" w:styleId="UnresolvedMention">
    <w:name w:val="Unresolved Mention"/>
    <w:basedOn w:val="DefaultParagraphFont"/>
    <w:uiPriority w:val="99"/>
    <w:unhideWhenUsed/>
    <w:rsid w:val="00BC2D92"/>
    <w:rPr>
      <w:color w:val="605E5C"/>
      <w:shd w:val="clear" w:color="auto" w:fill="E1DFDD"/>
    </w:rPr>
  </w:style>
  <w:style w:type="character" w:customStyle="1" w:styleId="Heading1Char">
    <w:name w:val="Heading 1 Char"/>
    <w:basedOn w:val="DefaultParagraphFont"/>
    <w:link w:val="Heading1"/>
    <w:uiPriority w:val="9"/>
    <w:rsid w:val="007F40CC"/>
    <w:rPr>
      <w:rFonts w:ascii="Arial" w:eastAsiaTheme="majorEastAsia" w:hAnsi="Arial" w:cstheme="majorBidi"/>
      <w:b/>
      <w:szCs w:val="32"/>
    </w:rPr>
  </w:style>
  <w:style w:type="paragraph" w:styleId="Caption">
    <w:name w:val="caption"/>
    <w:aliases w:val="Appendix"/>
    <w:basedOn w:val="Normal"/>
    <w:next w:val="Normal"/>
    <w:link w:val="CaptionChar"/>
    <w:uiPriority w:val="35"/>
    <w:unhideWhenUsed/>
    <w:qFormat/>
    <w:rsid w:val="007F40CC"/>
    <w:pPr>
      <w:spacing w:before="120" w:after="120" w:line="360" w:lineRule="auto"/>
      <w:ind w:left="720"/>
      <w:jc w:val="center"/>
    </w:pPr>
    <w:rPr>
      <w:rFonts w:ascii="Arial" w:eastAsiaTheme="minorHAnsi" w:hAnsi="Arial" w:cs="Arial"/>
      <w:b/>
      <w:iCs/>
      <w:sz w:val="22"/>
      <w:szCs w:val="18"/>
    </w:rPr>
  </w:style>
  <w:style w:type="character" w:customStyle="1" w:styleId="CaptionChar">
    <w:name w:val="Caption Char"/>
    <w:aliases w:val="Appendix Char"/>
    <w:basedOn w:val="DefaultParagraphFont"/>
    <w:link w:val="Caption"/>
    <w:uiPriority w:val="35"/>
    <w:rsid w:val="007F40CC"/>
    <w:rPr>
      <w:rFonts w:ascii="Arial" w:hAnsi="Arial" w:cs="Arial"/>
      <w:b/>
      <w:iCs/>
      <w:szCs w:val="18"/>
    </w:rPr>
  </w:style>
  <w:style w:type="paragraph" w:styleId="ListParagraph">
    <w:name w:val="List Paragraph"/>
    <w:basedOn w:val="Normal"/>
    <w:uiPriority w:val="34"/>
    <w:qFormat/>
    <w:rsid w:val="00E21376"/>
    <w:pPr>
      <w:spacing w:after="120"/>
      <w:ind w:left="720"/>
      <w:contextualSpacing/>
    </w:pPr>
    <w:rPr>
      <w:rFonts w:ascii="Arial" w:eastAsiaTheme="minorHAnsi" w:hAnsi="Arial" w:cs="Arial"/>
      <w:sz w:val="22"/>
      <w:szCs w:val="22"/>
    </w:rPr>
  </w:style>
  <w:style w:type="character" w:styleId="PlaceholderText">
    <w:name w:val="Placeholder Text"/>
    <w:basedOn w:val="DefaultParagraphFont"/>
    <w:uiPriority w:val="99"/>
    <w:semiHidden/>
    <w:rsid w:val="00E213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76064">
      <w:bodyDiv w:val="1"/>
      <w:marLeft w:val="0"/>
      <w:marRight w:val="0"/>
      <w:marTop w:val="0"/>
      <w:marBottom w:val="0"/>
      <w:divBdr>
        <w:top w:val="none" w:sz="0" w:space="0" w:color="auto"/>
        <w:left w:val="none" w:sz="0" w:space="0" w:color="auto"/>
        <w:bottom w:val="none" w:sz="0" w:space="0" w:color="auto"/>
        <w:right w:val="none" w:sz="0" w:space="0" w:color="auto"/>
      </w:divBdr>
    </w:div>
    <w:div w:id="136845937">
      <w:bodyDiv w:val="1"/>
      <w:marLeft w:val="0"/>
      <w:marRight w:val="0"/>
      <w:marTop w:val="0"/>
      <w:marBottom w:val="0"/>
      <w:divBdr>
        <w:top w:val="none" w:sz="0" w:space="0" w:color="auto"/>
        <w:left w:val="none" w:sz="0" w:space="0" w:color="auto"/>
        <w:bottom w:val="none" w:sz="0" w:space="0" w:color="auto"/>
        <w:right w:val="none" w:sz="0" w:space="0" w:color="auto"/>
      </w:divBdr>
    </w:div>
    <w:div w:id="482164811">
      <w:bodyDiv w:val="1"/>
      <w:marLeft w:val="0"/>
      <w:marRight w:val="0"/>
      <w:marTop w:val="0"/>
      <w:marBottom w:val="0"/>
      <w:divBdr>
        <w:top w:val="none" w:sz="0" w:space="0" w:color="auto"/>
        <w:left w:val="none" w:sz="0" w:space="0" w:color="auto"/>
        <w:bottom w:val="none" w:sz="0" w:space="0" w:color="auto"/>
        <w:right w:val="none" w:sz="0" w:space="0" w:color="auto"/>
      </w:divBdr>
    </w:div>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8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4" ma:contentTypeDescription="Create a new document." ma:contentTypeScope="" ma:versionID="bbc8892aa8cc0aec1b4f95e8e2f91220">
  <xsd:schema xmlns:xsd="http://www.w3.org/2001/XMLSchema" xmlns:xs="http://www.w3.org/2001/XMLSchema" xmlns:p="http://schemas.microsoft.com/office/2006/metadata/properties" xmlns:ns2="786b8faf-106f-4958-a2b4-f779ae144ea5" targetNamespace="http://schemas.microsoft.com/office/2006/metadata/properties" ma:root="true" ma:fieldsID="7b1456f4ada2896f6e27d0df8fe1e091"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BA52C-C25A-45DC-B419-CD430541C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4.xml><?xml version="1.0" encoding="utf-8"?>
<ds:datastoreItem xmlns:ds="http://schemas.openxmlformats.org/officeDocument/2006/customXml" ds:itemID="{8B5CD1F6-B785-4574-A8A0-6A5AE26DB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20</Pages>
  <Words>3931</Words>
  <Characters>22412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26291</CharactersWithSpaces>
  <SharedDoc>false</SharedDoc>
  <HLinks>
    <vt:vector size="54" baseType="variant">
      <vt:variant>
        <vt:i4>1966111</vt:i4>
      </vt:variant>
      <vt:variant>
        <vt:i4>21</vt:i4>
      </vt:variant>
      <vt:variant>
        <vt:i4>0</vt:i4>
      </vt:variant>
      <vt:variant>
        <vt:i4>5</vt:i4>
      </vt:variant>
      <vt:variant>
        <vt:lpwstr>\\olive\backups\CAVE\CA-CIE-Tools-TestEnv\v4-2_SS_input_gen_Testing\ u_plant_test2\ss</vt:lpwstr>
      </vt:variant>
      <vt:variant>
        <vt:lpwstr/>
      </vt:variant>
      <vt:variant>
        <vt:i4>1900609</vt:i4>
      </vt:variant>
      <vt:variant>
        <vt:i4>18</vt:i4>
      </vt:variant>
      <vt:variant>
        <vt:i4>0</vt:i4>
      </vt:variant>
      <vt:variant>
        <vt:i4>5</vt:i4>
      </vt:variant>
      <vt:variant>
        <vt:lpwstr>\\olive\backups\CAVE\CA-CIE-Tools-TestEnv\CA-CIE-Tools-Testing\tools\ca-modinput</vt:lpwstr>
      </vt:variant>
      <vt:variant>
        <vt:lpwstr/>
      </vt:variant>
      <vt:variant>
        <vt:i4>7602214</vt:i4>
      </vt:variant>
      <vt:variant>
        <vt:i4>15</vt:i4>
      </vt:variant>
      <vt:variant>
        <vt:i4>0</vt:i4>
      </vt:variant>
      <vt:variant>
        <vt:i4>5</vt:i4>
      </vt:variant>
      <vt:variant>
        <vt:lpwstr>\\olive\backups\CAVE\CA-CIE-Tools-TestEnv\v4-2_SS_input_gen_Testing\u_plant_test2\ss</vt:lpwstr>
      </vt:variant>
      <vt:variant>
        <vt:lpwstr/>
      </vt:variant>
      <vt:variant>
        <vt:i4>5963879</vt:i4>
      </vt:variant>
      <vt:variant>
        <vt:i4>12</vt:i4>
      </vt:variant>
      <vt:variant>
        <vt:i4>0</vt:i4>
      </vt:variant>
      <vt:variant>
        <vt:i4>5</vt:i4>
      </vt:variant>
      <vt:variant>
        <vt:lpwstr>\\olive\backups\CAVE\CA-CIE-Tools-TestEnv\v4-2_SS_input_gen_Testing\u_plant_test2</vt:lpwstr>
      </vt:variant>
      <vt:variant>
        <vt:lpwstr/>
      </vt:variant>
      <vt:variant>
        <vt:i4>3801189</vt:i4>
      </vt:variant>
      <vt:variant>
        <vt:i4>9</vt:i4>
      </vt:variant>
      <vt:variant>
        <vt:i4>0</vt:i4>
      </vt:variant>
      <vt:variant>
        <vt:i4>5</vt:i4>
      </vt:variant>
      <vt:variant>
        <vt:lpwstr>\\olive\backups\CAVE\CA-CIE-Tools-TestEnv\v4-2_SS_input_gen_Testing\ c9_pond_test1\ss</vt:lpwstr>
      </vt:variant>
      <vt:variant>
        <vt:lpwstr/>
      </vt:variant>
      <vt:variant>
        <vt:i4>1900609</vt:i4>
      </vt:variant>
      <vt:variant>
        <vt:i4>6</vt:i4>
      </vt:variant>
      <vt:variant>
        <vt:i4>0</vt:i4>
      </vt:variant>
      <vt:variant>
        <vt:i4>5</vt:i4>
      </vt:variant>
      <vt:variant>
        <vt:lpwstr>\\olive\backups\CAVE\CA-CIE-Tools-TestEnv\CA-CIE-Tools-Testing\tools\ca-modinput</vt:lpwstr>
      </vt:variant>
      <vt:variant>
        <vt:lpwstr/>
      </vt:variant>
      <vt:variant>
        <vt:i4>917506</vt:i4>
      </vt:variant>
      <vt:variant>
        <vt:i4>3</vt:i4>
      </vt:variant>
      <vt:variant>
        <vt:i4>0</vt:i4>
      </vt:variant>
      <vt:variant>
        <vt:i4>5</vt:i4>
      </vt:variant>
      <vt:variant>
        <vt:lpwstr>\\olive\backups\CAVE\CA-CIE-Tools-TestEnv\v4-2_SS_input_gen_Testing\c9_pond_test1\ss</vt:lpwstr>
      </vt:variant>
      <vt:variant>
        <vt:lpwstr/>
      </vt:variant>
      <vt:variant>
        <vt:i4>2162752</vt:i4>
      </vt:variant>
      <vt:variant>
        <vt:i4>0</vt:i4>
      </vt:variant>
      <vt:variant>
        <vt:i4>0</vt:i4>
      </vt:variant>
      <vt:variant>
        <vt:i4>5</vt:i4>
      </vt:variant>
      <vt:variant>
        <vt:lpwstr>\\olive\backups\CAVE\CA-CIE-Tools-TestEnv\v4-2_SS_input_gen_Testing\c9_pond_test1</vt:lpwstr>
      </vt:variant>
      <vt:variant>
        <vt:lpwstr/>
      </vt:variant>
      <vt:variant>
        <vt:i4>3145745</vt:i4>
      </vt:variant>
      <vt:variant>
        <vt:i4>0</vt:i4>
      </vt:variant>
      <vt:variant>
        <vt:i4>0</vt:i4>
      </vt:variant>
      <vt:variant>
        <vt:i4>5</vt:i4>
      </vt:variant>
      <vt:variant>
        <vt:lpwstr>mailto:SLindberg@intera.com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
  <dc:description/>
  <cp:lastModifiedBy>Sara Lindberg</cp:lastModifiedBy>
  <cp:revision>4</cp:revision>
  <dcterms:created xsi:type="dcterms:W3CDTF">2020-08-25T18:52:00Z</dcterms:created>
  <dcterms:modified xsi:type="dcterms:W3CDTF">2020-08-27T00:09:00Z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