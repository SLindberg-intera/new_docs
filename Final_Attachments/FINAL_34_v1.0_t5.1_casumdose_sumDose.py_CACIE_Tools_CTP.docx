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0250D" w14:textId="599CB277" w:rsidR="00E62A15" w:rsidRPr="004B6B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="00BF15AE">
        <w:rPr>
          <w:rFonts w:ascii="Arial" w:hAnsi="Arial" w:cs="Arial"/>
          <w:b/>
        </w:rPr>
        <w:t>#34</w:t>
      </w:r>
      <w:r w:rsidRPr="004B6BBB">
        <w:rPr>
          <w:rFonts w:ascii="Arial" w:hAnsi="Arial" w:cs="Arial"/>
        </w:rPr>
        <w:t>–</w:t>
      </w:r>
      <w:r w:rsidR="00FB76D4" w:rsidRPr="004B6BBB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 w:rsidRPr="00740FB5">
            <w:rPr>
              <w:rFonts w:ascii="Arial" w:hAnsi="Arial"/>
              <w:b/>
              <w:bCs/>
            </w:rPr>
            <w:t>ca-</w:t>
          </w:r>
          <w:proofErr w:type="spellStart"/>
          <w:r w:rsidR="00795A97" w:rsidRPr="00740FB5">
            <w:rPr>
              <w:rFonts w:ascii="Arial" w:hAnsi="Arial"/>
              <w:b/>
              <w:bCs/>
            </w:rPr>
            <w:t>sumdose</w:t>
          </w:r>
          <w:proofErr w:type="spellEnd"/>
        </w:sdtContent>
      </w:sdt>
    </w:p>
    <w:p w14:paraId="344A4E46" w14:textId="1C80E412" w:rsidR="00E62A15" w:rsidRPr="004046BB" w:rsidRDefault="00BF15AE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sumDose.py</w:t>
      </w:r>
      <w:proofErr w:type="gramEnd"/>
      <w:r>
        <w:rPr>
          <w:rFonts w:ascii="Arial" w:hAnsi="Arial" w:cs="Arial"/>
          <w:b/>
        </w:rPr>
        <w:br/>
      </w:r>
      <w:r w:rsidR="00E62A15" w:rsidRPr="00740FB5">
        <w:rPr>
          <w:rFonts w:ascii="Arial" w:hAnsi="Arial" w:cs="Arial"/>
          <w:b/>
        </w:rPr>
        <w:t>Version</w:t>
      </w:r>
      <w:r w:rsidR="00E62A15" w:rsidRPr="00740FB5">
        <w:rPr>
          <w:rFonts w:ascii="Arial" w:hAnsi="Arial" w:cs="Arial"/>
        </w:rPr>
        <w:t xml:space="preserve"> </w:t>
      </w:r>
      <w:r w:rsidR="00E62A15" w:rsidRPr="00740FB5">
        <w:rPr>
          <w:rFonts w:ascii="Arial" w:hAnsi="Arial" w:cs="Arial"/>
          <w:b/>
        </w:rPr>
        <w:t>1.0</w:t>
      </w:r>
    </w:p>
    <w:p w14:paraId="21A99226" w14:textId="705B95A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784174">
      <w:pPr>
        <w:pStyle w:val="H1bodytext"/>
        <w:spacing w:after="0"/>
        <w:ind w:left="0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0D82791A" w14:textId="47A8EFCF" w:rsidR="00686D5E" w:rsidRDefault="00BE23B7" w:rsidP="00E62A15">
      <w:pPr>
        <w:pStyle w:val="H1bodytext"/>
        <w:spacing w:after="120"/>
        <w:rPr>
          <w:rFonts w:ascii="Arial" w:hAnsi="Arial"/>
        </w:rPr>
      </w:pPr>
      <w:bookmarkStart w:id="0" w:name="_Hlk8896263"/>
      <w:r>
        <w:rPr>
          <w:rFonts w:ascii="Arial" w:hAnsi="Arial"/>
        </w:rPr>
        <w:t>Th</w:t>
      </w:r>
      <w:r w:rsidR="00DC7CC0">
        <w:rPr>
          <w:rFonts w:ascii="Arial" w:hAnsi="Arial"/>
        </w:rPr>
        <w:t>e ca-</w:t>
      </w:r>
      <w:proofErr w:type="spellStart"/>
      <w:r w:rsidR="00DC7CC0">
        <w:rPr>
          <w:rFonts w:ascii="Arial" w:hAnsi="Arial"/>
        </w:rPr>
        <w:t>sumdose</w:t>
      </w:r>
      <w:proofErr w:type="spellEnd"/>
      <w:r w:rsidR="003C7BB6">
        <w:rPr>
          <w:rFonts w:ascii="Arial" w:hAnsi="Arial"/>
        </w:rPr>
        <w:t xml:space="preserve"> tool </w:t>
      </w:r>
      <w:r w:rsidR="00795A97">
        <w:rPr>
          <w:rFonts w:ascii="Arial" w:hAnsi="Arial"/>
        </w:rPr>
        <w:t xml:space="preserve">aggregates </w:t>
      </w:r>
      <w:r w:rsidR="003C7BB6">
        <w:rPr>
          <w:rFonts w:ascii="Arial" w:hAnsi="Arial"/>
        </w:rPr>
        <w:t xml:space="preserve">the dose </w:t>
      </w:r>
      <w:r w:rsidR="00FA2184">
        <w:rPr>
          <w:rFonts w:ascii="Arial" w:hAnsi="Arial"/>
        </w:rPr>
        <w:t xml:space="preserve">from </w:t>
      </w:r>
      <w:r w:rsidR="00795A97">
        <w:rPr>
          <w:rFonts w:ascii="Arial" w:hAnsi="Arial"/>
        </w:rPr>
        <w:t xml:space="preserve">various contaminants of potential concern (COPC) </w:t>
      </w:r>
      <w:r w:rsidR="008F6CF7">
        <w:rPr>
          <w:rFonts w:ascii="Arial" w:hAnsi="Arial"/>
        </w:rPr>
        <w:t>for an</w:t>
      </w:r>
      <w:r w:rsidR="00686D5E">
        <w:rPr>
          <w:rFonts w:ascii="Arial" w:hAnsi="Arial"/>
        </w:rPr>
        <w:t xml:space="preserve"> exposure pathway </w:t>
      </w:r>
      <w:r w:rsidR="003C7BB6">
        <w:rPr>
          <w:rFonts w:ascii="Arial" w:hAnsi="Arial"/>
        </w:rPr>
        <w:t xml:space="preserve">at </w:t>
      </w:r>
      <w:r w:rsidR="00686D5E">
        <w:rPr>
          <w:rFonts w:ascii="Arial" w:hAnsi="Arial"/>
        </w:rPr>
        <w:t xml:space="preserve">each </w:t>
      </w:r>
      <w:r w:rsidR="003C7BB6">
        <w:rPr>
          <w:rFonts w:ascii="Arial" w:hAnsi="Arial"/>
        </w:rPr>
        <w:t xml:space="preserve">point </w:t>
      </w:r>
      <w:r w:rsidR="00FA2184">
        <w:rPr>
          <w:rFonts w:ascii="Arial" w:hAnsi="Arial"/>
        </w:rPr>
        <w:t xml:space="preserve">in </w:t>
      </w:r>
      <w:r w:rsidR="00795A97">
        <w:rPr>
          <w:rFonts w:ascii="Arial" w:hAnsi="Arial"/>
        </w:rPr>
        <w:t>space</w:t>
      </w:r>
      <w:r w:rsidR="00FA2184">
        <w:rPr>
          <w:rFonts w:ascii="Arial" w:hAnsi="Arial"/>
        </w:rPr>
        <w:t xml:space="preserve"> and time</w:t>
      </w:r>
      <w:r w:rsidR="00795A97">
        <w:rPr>
          <w:rFonts w:ascii="Arial" w:hAnsi="Arial"/>
        </w:rPr>
        <w:t xml:space="preserve"> </w:t>
      </w:r>
      <w:r w:rsidR="003C7BB6">
        <w:rPr>
          <w:rFonts w:ascii="Arial" w:hAnsi="Arial"/>
        </w:rPr>
        <w:t xml:space="preserve">in </w:t>
      </w:r>
      <w:r w:rsidR="004D1C02">
        <w:rPr>
          <w:rFonts w:ascii="Arial" w:hAnsi="Arial"/>
        </w:rPr>
        <w:t xml:space="preserve">a </w:t>
      </w:r>
      <w:r w:rsidR="003C7BB6">
        <w:rPr>
          <w:rFonts w:ascii="Arial" w:hAnsi="Arial"/>
        </w:rPr>
        <w:t>MODFLOW</w:t>
      </w:r>
      <w:r w:rsidR="00C9542D">
        <w:rPr>
          <w:rFonts w:ascii="Arial" w:hAnsi="Arial"/>
        </w:rPr>
        <w:t>/</w:t>
      </w:r>
      <w:r w:rsidR="003C7BB6">
        <w:rPr>
          <w:rFonts w:ascii="Arial" w:hAnsi="Arial"/>
        </w:rPr>
        <w:t>MT3D model</w:t>
      </w:r>
      <w:r w:rsidR="00DC7CC0">
        <w:rPr>
          <w:rFonts w:ascii="Arial" w:hAnsi="Arial"/>
        </w:rPr>
        <w:t>.</w:t>
      </w:r>
    </w:p>
    <w:p w14:paraId="23A0729F" w14:textId="6CEA9862" w:rsidR="00686D5E" w:rsidRDefault="003C7BB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Given</w:t>
      </w:r>
      <w:r w:rsidR="00DC7CC0">
        <w:rPr>
          <w:rFonts w:ascii="Arial" w:hAnsi="Arial"/>
        </w:rPr>
        <w:t>:</w:t>
      </w:r>
    </w:p>
    <w:p w14:paraId="4ED7E809" w14:textId="6491A128" w:rsidR="00795A97" w:rsidRDefault="00795A97" w:rsidP="00686D5E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1.  A control file specifying paths to input files (each of these are assumed to be outputs of a ca-</w:t>
      </w:r>
      <w:proofErr w:type="spellStart"/>
      <w:r>
        <w:rPr>
          <w:rFonts w:ascii="Arial" w:hAnsi="Arial"/>
        </w:rPr>
        <w:t>dosecalc</w:t>
      </w:r>
      <w:proofErr w:type="spellEnd"/>
      <w:r>
        <w:rPr>
          <w:rFonts w:ascii="Arial" w:hAnsi="Arial"/>
        </w:rPr>
        <w:t xml:space="preserve"> for a COPC)</w:t>
      </w:r>
    </w:p>
    <w:p w14:paraId="5D5F535E" w14:textId="1A8A6042" w:rsidR="00795A97" w:rsidRDefault="00686D5E" w:rsidP="00B16BD3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T</w:t>
      </w:r>
      <w:r w:rsidR="003C7BB6">
        <w:rPr>
          <w:rFonts w:ascii="Arial" w:hAnsi="Arial"/>
        </w:rPr>
        <w:t>his utility</w:t>
      </w:r>
      <w:r w:rsidR="00C23C45">
        <w:rPr>
          <w:rFonts w:ascii="Arial" w:hAnsi="Arial"/>
        </w:rPr>
        <w:t xml:space="preserve"> </w:t>
      </w:r>
      <w:r w:rsidR="00795A97">
        <w:rPr>
          <w:rFonts w:ascii="Arial" w:hAnsi="Arial"/>
        </w:rPr>
        <w:t>loads each of the input</w:t>
      </w:r>
      <w:r w:rsidR="00FA2184">
        <w:rPr>
          <w:rFonts w:ascii="Arial" w:hAnsi="Arial"/>
        </w:rPr>
        <w:t xml:space="preserve"> file</w:t>
      </w:r>
      <w:r w:rsidR="00795A97">
        <w:rPr>
          <w:rFonts w:ascii="Arial" w:hAnsi="Arial"/>
        </w:rPr>
        <w:t>s and computes the total</w:t>
      </w:r>
      <w:r w:rsidR="008F6CF7">
        <w:rPr>
          <w:rFonts w:ascii="Arial" w:hAnsi="Arial"/>
        </w:rPr>
        <w:t xml:space="preserve"> </w:t>
      </w:r>
      <w:r w:rsidR="00795A97">
        <w:rPr>
          <w:rFonts w:ascii="Arial" w:hAnsi="Arial"/>
        </w:rPr>
        <w:t xml:space="preserve">dose </w:t>
      </w:r>
      <w:r w:rsidR="008F6CF7">
        <w:rPr>
          <w:rFonts w:ascii="Arial" w:hAnsi="Arial"/>
        </w:rPr>
        <w:t xml:space="preserve">for each exposure pathway </w:t>
      </w:r>
      <w:r w:rsidR="00FA2184">
        <w:rPr>
          <w:rFonts w:ascii="Arial" w:hAnsi="Arial"/>
        </w:rPr>
        <w:t xml:space="preserve">by summing dose contributions </w:t>
      </w:r>
      <w:r w:rsidR="008F6CF7">
        <w:rPr>
          <w:rFonts w:ascii="Arial" w:hAnsi="Arial"/>
        </w:rPr>
        <w:t xml:space="preserve">from all COPCs </w:t>
      </w:r>
      <w:r w:rsidR="00795A97">
        <w:rPr>
          <w:rFonts w:ascii="Arial" w:hAnsi="Arial"/>
        </w:rPr>
        <w:t>at</w:t>
      </w:r>
      <w:r w:rsidR="00DC7CC0">
        <w:rPr>
          <w:rFonts w:ascii="Arial" w:hAnsi="Arial"/>
        </w:rPr>
        <w:t xml:space="preserve"> each</w:t>
      </w:r>
      <w:r w:rsidR="00795A97">
        <w:rPr>
          <w:rFonts w:ascii="Arial" w:hAnsi="Arial"/>
        </w:rPr>
        <w:t xml:space="preserve"> row, layer, </w:t>
      </w:r>
      <w:r w:rsidR="00FA2184">
        <w:rPr>
          <w:rFonts w:ascii="Arial" w:hAnsi="Arial"/>
        </w:rPr>
        <w:t xml:space="preserve">and </w:t>
      </w:r>
      <w:r w:rsidR="00795A97">
        <w:rPr>
          <w:rFonts w:ascii="Arial" w:hAnsi="Arial"/>
        </w:rPr>
        <w:t xml:space="preserve">column </w:t>
      </w:r>
      <w:r w:rsidR="00FA2184">
        <w:rPr>
          <w:rFonts w:ascii="Arial" w:hAnsi="Arial"/>
        </w:rPr>
        <w:t xml:space="preserve">for every </w:t>
      </w:r>
      <w:proofErr w:type="spellStart"/>
      <w:r w:rsidR="00FA2184">
        <w:rPr>
          <w:rFonts w:ascii="Arial" w:hAnsi="Arial"/>
        </w:rPr>
        <w:t>timestep</w:t>
      </w:r>
      <w:proofErr w:type="spellEnd"/>
      <w:r w:rsidR="00795A97">
        <w:rPr>
          <w:rFonts w:ascii="Arial" w:hAnsi="Arial"/>
        </w:rPr>
        <w:t xml:space="preserve">. </w:t>
      </w:r>
    </w:p>
    <w:bookmarkEnd w:id="0"/>
    <w:p w14:paraId="444106EB" w14:textId="6DB34A5E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3704B08A" w:rsidR="006504D7" w:rsidRDefault="008557AE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Ca-</w:t>
      </w:r>
      <w:proofErr w:type="spellStart"/>
      <w:r w:rsidR="00BF15AE">
        <w:rPr>
          <w:rFonts w:ascii="Arial" w:hAnsi="Arial" w:cs="Arial"/>
        </w:rPr>
        <w:t>sumdose</w:t>
      </w:r>
      <w:proofErr w:type="spellEnd"/>
      <w:r w:rsidR="00BF15AE">
        <w:rPr>
          <w:rFonts w:ascii="Arial" w:hAnsi="Arial" w:cs="Arial"/>
        </w:rPr>
        <w:t xml:space="preserve"> tool </w:t>
      </w:r>
      <w:r>
        <w:rPr>
          <w:rFonts w:ascii="Arial" w:hAnsi="Arial" w:cs="Arial"/>
        </w:rPr>
        <w:t>has t</w:t>
      </w:r>
      <w:r w:rsidR="006504D7">
        <w:rPr>
          <w:rFonts w:ascii="Arial" w:hAnsi="Arial" w:cs="Arial"/>
        </w:rPr>
        <w:t>he following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>:</w:t>
      </w:r>
      <w:r w:rsidR="006504D7">
        <w:rPr>
          <w:rFonts w:ascii="Arial" w:hAnsi="Arial" w:cs="Arial"/>
        </w:rPr>
        <w:t xml:space="preserve"> </w:t>
      </w:r>
    </w:p>
    <w:p w14:paraId="76335525" w14:textId="536892E1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FR-1: </w:t>
      </w:r>
      <w:r w:rsidR="00D6066F">
        <w:rPr>
          <w:rFonts w:ascii="Arial" w:hAnsi="Arial" w:cs="Arial"/>
        </w:rPr>
        <w:t xml:space="preserve">Consume the </w:t>
      </w:r>
      <w:r w:rsidR="00795A97">
        <w:rPr>
          <w:rFonts w:ascii="Arial" w:hAnsi="Arial" w:cs="Arial"/>
        </w:rPr>
        <w:t>output of ca-</w:t>
      </w:r>
      <w:proofErr w:type="spellStart"/>
      <w:r w:rsidR="00795A97">
        <w:rPr>
          <w:rFonts w:ascii="Arial" w:hAnsi="Arial" w:cs="Arial"/>
        </w:rPr>
        <w:t>dosecalc</w:t>
      </w:r>
      <w:proofErr w:type="spellEnd"/>
    </w:p>
    <w:p w14:paraId="2A5670EB" w14:textId="689FD413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5B4DD2">
        <w:rPr>
          <w:rFonts w:ascii="Arial" w:hAnsi="Arial" w:cs="Arial"/>
        </w:rPr>
        <w:t>C</w:t>
      </w:r>
      <w:r w:rsidR="00795A97">
        <w:rPr>
          <w:rFonts w:ascii="Arial" w:hAnsi="Arial" w:cs="Arial"/>
        </w:rPr>
        <w:t xml:space="preserve">onsume </w:t>
      </w:r>
      <w:r w:rsidR="005B4DD2">
        <w:rPr>
          <w:rFonts w:ascii="Arial" w:hAnsi="Arial" w:cs="Arial"/>
        </w:rPr>
        <w:t>an input control file that specifies dose outputs for each COPC of interest</w:t>
      </w:r>
    </w:p>
    <w:p w14:paraId="2457DE09" w14:textId="62662CD1" w:rsidR="0035285F" w:rsidRDefault="0035285F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FR-3: </w:t>
      </w:r>
      <w:r w:rsidR="005B4DD2">
        <w:rPr>
          <w:rFonts w:ascii="Arial" w:hAnsi="Arial" w:cs="Arial"/>
        </w:rPr>
        <w:t xml:space="preserve">Compute the total dose </w:t>
      </w:r>
      <w:r w:rsidR="008F6CF7">
        <w:rPr>
          <w:rFonts w:ascii="Arial" w:hAnsi="Arial" w:cs="Arial"/>
        </w:rPr>
        <w:t xml:space="preserve">for an exposure pathway </w:t>
      </w:r>
      <w:r w:rsidR="005B4DD2">
        <w:rPr>
          <w:rFonts w:ascii="Arial" w:hAnsi="Arial" w:cs="Arial"/>
        </w:rPr>
        <w:t xml:space="preserve">by summing the </w:t>
      </w:r>
      <w:r w:rsidR="008F6CF7">
        <w:rPr>
          <w:rFonts w:ascii="Arial" w:hAnsi="Arial" w:cs="Arial"/>
        </w:rPr>
        <w:t xml:space="preserve">pathway </w:t>
      </w:r>
      <w:r w:rsidR="005B4DD2">
        <w:rPr>
          <w:rFonts w:ascii="Arial" w:hAnsi="Arial" w:cs="Arial"/>
        </w:rPr>
        <w:t xml:space="preserve">dose for each COPC </w:t>
      </w:r>
      <w:r w:rsidR="008F6CF7">
        <w:rPr>
          <w:rFonts w:ascii="Arial" w:hAnsi="Arial" w:cs="Arial"/>
        </w:rPr>
        <w:t xml:space="preserve">specified </w:t>
      </w:r>
      <w:r w:rsidR="005B4DD2">
        <w:rPr>
          <w:rFonts w:ascii="Arial" w:hAnsi="Arial" w:cs="Arial"/>
        </w:rPr>
        <w:t xml:space="preserve">in the input control file.  This sum should be computed for every row, layer, column, </w:t>
      </w:r>
      <w:proofErr w:type="spellStart"/>
      <w:r w:rsidR="005B4DD2">
        <w:rPr>
          <w:rFonts w:ascii="Arial" w:hAnsi="Arial" w:cs="Arial"/>
        </w:rPr>
        <w:t>timestep</w:t>
      </w:r>
      <w:proofErr w:type="spellEnd"/>
      <w:r w:rsidR="005B4DD2">
        <w:rPr>
          <w:rFonts w:ascii="Arial" w:hAnsi="Arial" w:cs="Arial"/>
        </w:rPr>
        <w:t xml:space="preserve">, and exposure pathway. </w:t>
      </w:r>
    </w:p>
    <w:p w14:paraId="34DA9462" w14:textId="3431268F" w:rsidR="00D6066F" w:rsidRDefault="006504D7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5B4DD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D6066F">
        <w:rPr>
          <w:rFonts w:ascii="Arial" w:hAnsi="Arial" w:cs="Arial"/>
        </w:rPr>
        <w:t xml:space="preserve">Output results to a </w:t>
      </w:r>
      <w:r w:rsidR="005B4DD2">
        <w:rPr>
          <w:rFonts w:ascii="Arial" w:hAnsi="Arial" w:cs="Arial"/>
        </w:rPr>
        <w:t>comma-separated value (</w:t>
      </w:r>
      <w:r w:rsidR="00D6066F">
        <w:rPr>
          <w:rFonts w:ascii="Arial" w:hAnsi="Arial" w:cs="Arial"/>
        </w:rPr>
        <w:t>CSV</w:t>
      </w:r>
      <w:r w:rsidR="005B4DD2">
        <w:rPr>
          <w:rFonts w:ascii="Arial" w:hAnsi="Arial" w:cs="Arial"/>
        </w:rPr>
        <w:t xml:space="preserve">) </w:t>
      </w:r>
      <w:r w:rsidR="00D6066F">
        <w:rPr>
          <w:rFonts w:ascii="Arial" w:hAnsi="Arial" w:cs="Arial"/>
        </w:rPr>
        <w:t>file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896DFA1" w:rsidR="006504D7" w:rsidRDefault="00BF0706" w:rsidP="007F2CE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Where there are no explicit restrictions on Windows provided dependencies are installed, i</w:t>
      </w:r>
      <w:r w:rsidR="007F2CED">
        <w:rPr>
          <w:rFonts w:ascii="Arial" w:hAnsi="Arial"/>
        </w:rPr>
        <w:t>t is assumed that the tool will operate on a Linux (Ubuntu) machine</w:t>
      </w:r>
      <w:r>
        <w:rPr>
          <w:rFonts w:ascii="Arial" w:hAnsi="Arial"/>
        </w:rPr>
        <w:t xml:space="preserve">.  The following </w:t>
      </w:r>
      <w:r w:rsidR="006504D7">
        <w:rPr>
          <w:rFonts w:ascii="Arial" w:hAnsi="Arial"/>
        </w:rPr>
        <w:t>modules/librari</w:t>
      </w:r>
      <w:r w:rsidR="007F2CED">
        <w:rPr>
          <w:rFonts w:ascii="Arial" w:hAnsi="Arial"/>
        </w:rPr>
        <w:t xml:space="preserve">es </w:t>
      </w:r>
      <w:r>
        <w:rPr>
          <w:rFonts w:ascii="Arial" w:hAnsi="Arial"/>
        </w:rPr>
        <w:t xml:space="preserve">must be </w:t>
      </w:r>
      <w:r w:rsidR="007F2CED">
        <w:rPr>
          <w:rFonts w:ascii="Arial" w:hAnsi="Arial"/>
        </w:rPr>
        <w:t>installed:</w:t>
      </w:r>
      <w:r w:rsidR="006504D7">
        <w:rPr>
          <w:rFonts w:ascii="Arial" w:hAnsi="Arial"/>
        </w:rPr>
        <w:t xml:space="preserve"> </w:t>
      </w:r>
    </w:p>
    <w:p w14:paraId="316301EE" w14:textId="1161073B" w:rsidR="00920360" w:rsidRDefault="003839F0" w:rsidP="00C33E86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</w:t>
      </w:r>
      <w:r w:rsidR="00920360">
        <w:rPr>
          <w:rFonts w:ascii="Arial" w:hAnsi="Arial"/>
        </w:rPr>
        <w:t>ython</w:t>
      </w:r>
      <w:r w:rsidR="00C33E86">
        <w:rPr>
          <w:rFonts w:ascii="Arial" w:hAnsi="Arial"/>
        </w:rPr>
        <w:t xml:space="preserve"> </w:t>
      </w:r>
      <w:r w:rsidR="00920360">
        <w:rPr>
          <w:rFonts w:ascii="Arial" w:hAnsi="Arial"/>
        </w:rPr>
        <w:t>3.</w:t>
      </w:r>
      <w:r>
        <w:rPr>
          <w:rFonts w:ascii="Arial" w:hAnsi="Arial"/>
        </w:rPr>
        <w:t>6</w:t>
      </w:r>
      <w:r w:rsidR="00920360">
        <w:rPr>
          <w:rFonts w:ascii="Arial" w:hAnsi="Arial"/>
        </w:rPr>
        <w:t xml:space="preserve">+ </w:t>
      </w:r>
    </w:p>
    <w:p w14:paraId="0DDB7329" w14:textId="44D7CE61" w:rsidR="00BF4F6F" w:rsidRDefault="00BF4F6F" w:rsidP="00BF4F6F">
      <w:pPr>
        <w:pStyle w:val="H1bodytext"/>
        <w:numPr>
          <w:ilvl w:val="1"/>
          <w:numId w:val="23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numpy</w:t>
      </w:r>
      <w:proofErr w:type="spellEnd"/>
      <w:r>
        <w:rPr>
          <w:rFonts w:ascii="Arial" w:hAnsi="Arial"/>
        </w:rPr>
        <w:t xml:space="preserve"> 1.19.0 +</w:t>
      </w:r>
    </w:p>
    <w:p w14:paraId="24A3A607" w14:textId="08456AB3" w:rsidR="00BF4F6F" w:rsidRPr="00B16BD3" w:rsidRDefault="00BF4F6F" w:rsidP="00B16BD3">
      <w:pPr>
        <w:pStyle w:val="H1bodytext"/>
        <w:numPr>
          <w:ilvl w:val="1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pandas 1.0.5 +</w:t>
      </w:r>
    </w:p>
    <w:p w14:paraId="241B33E4" w14:textId="66707510" w:rsidR="008F180A" w:rsidRPr="008F180A" w:rsidRDefault="00E62A15" w:rsidP="008F180A">
      <w:pPr>
        <w:pStyle w:val="Heading1"/>
      </w:pPr>
      <w:r w:rsidRPr="00914C4E">
        <w:t>Software Design Description</w:t>
      </w:r>
    </w:p>
    <w:p w14:paraId="2C9E2B21" w14:textId="5C0E8FD5" w:rsidR="00F42358" w:rsidRDefault="00F42358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is intended to be invoked by the CA/CIE Tool Runner on a Linux machine.  The</w:t>
      </w:r>
      <w:r w:rsidR="006125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command </w:t>
      </w:r>
      <w:r w:rsidR="00612528">
        <w:rPr>
          <w:rFonts w:ascii="Arial" w:hAnsi="Arial"/>
        </w:rPr>
        <w:t xml:space="preserve">signature </w:t>
      </w:r>
      <w:r>
        <w:rPr>
          <w:rFonts w:ascii="Arial" w:hAnsi="Arial"/>
        </w:rPr>
        <w:t>looks like:</w:t>
      </w:r>
    </w:p>
    <w:p w14:paraId="73F2CA1C" w14:textId="30778938" w:rsidR="008F180A" w:rsidRPr="00612528" w:rsidRDefault="00F42358" w:rsidP="00E62A15">
      <w:pPr>
        <w:pStyle w:val="H1bodytext"/>
        <w:spacing w:after="120"/>
        <w:rPr>
          <w:rFonts w:ascii="Consolas" w:hAnsi="Consolas"/>
          <w:szCs w:val="22"/>
        </w:rPr>
      </w:pPr>
      <w:r w:rsidRPr="00612528">
        <w:rPr>
          <w:rFonts w:ascii="Consolas" w:hAnsi="Consolas"/>
          <w:szCs w:val="22"/>
        </w:rPr>
        <w:t>$</w:t>
      </w:r>
      <w:r w:rsidR="00DC4FE9">
        <w:rPr>
          <w:rFonts w:ascii="Consolas" w:hAnsi="Consolas"/>
          <w:szCs w:val="22"/>
        </w:rPr>
        <w:t xml:space="preserve"> python3 </w:t>
      </w:r>
      <w:r w:rsidR="00612528" w:rsidRPr="00612528">
        <w:rPr>
          <w:rFonts w:ascii="Consolas" w:hAnsi="Consolas"/>
          <w:i/>
          <w:iCs/>
          <w:szCs w:val="22"/>
        </w:rPr>
        <w:t xml:space="preserve">[path to </w:t>
      </w:r>
      <w:r w:rsidR="00DC7CC0">
        <w:rPr>
          <w:rFonts w:ascii="Consolas" w:hAnsi="Consolas"/>
          <w:i/>
          <w:iCs/>
          <w:szCs w:val="22"/>
        </w:rPr>
        <w:t>repository</w:t>
      </w:r>
      <w:r w:rsidR="00612528" w:rsidRPr="00612528">
        <w:rPr>
          <w:rFonts w:ascii="Consolas" w:hAnsi="Consolas"/>
          <w:i/>
          <w:iCs/>
          <w:szCs w:val="22"/>
        </w:rPr>
        <w:t>]</w:t>
      </w:r>
      <w:r w:rsidR="00612528">
        <w:rPr>
          <w:rFonts w:ascii="Consolas" w:hAnsi="Consolas"/>
          <w:szCs w:val="22"/>
        </w:rPr>
        <w:t>/</w:t>
      </w:r>
      <w:r w:rsidR="00DC7CC0">
        <w:rPr>
          <w:rFonts w:ascii="Consolas" w:hAnsi="Consolas"/>
          <w:szCs w:val="22"/>
        </w:rPr>
        <w:t>pylib</w:t>
      </w:r>
      <w:r w:rsidR="00612528">
        <w:rPr>
          <w:rFonts w:ascii="Consolas" w:hAnsi="Consolas"/>
          <w:szCs w:val="22"/>
        </w:rPr>
        <w:t>/ca</w:t>
      </w:r>
      <w:r w:rsidR="008432EC">
        <w:rPr>
          <w:rFonts w:ascii="Consolas" w:hAnsi="Consolas"/>
          <w:szCs w:val="22"/>
        </w:rPr>
        <w:t>sum</w:t>
      </w:r>
      <w:r w:rsidR="00612528">
        <w:rPr>
          <w:rFonts w:ascii="Consolas" w:hAnsi="Consolas"/>
          <w:szCs w:val="22"/>
        </w:rPr>
        <w:t>dose</w:t>
      </w:r>
      <w:r w:rsidRPr="00612528">
        <w:rPr>
          <w:rFonts w:ascii="Consolas" w:hAnsi="Consolas"/>
          <w:szCs w:val="22"/>
        </w:rPr>
        <w:t>/</w:t>
      </w:r>
      <w:r w:rsidR="008432EC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.</w:t>
      </w:r>
      <w:r w:rsidR="00DC4FE9">
        <w:rPr>
          <w:rFonts w:ascii="Consolas" w:hAnsi="Consolas"/>
          <w:szCs w:val="22"/>
        </w:rPr>
        <w:t>py</w:t>
      </w:r>
      <w:r w:rsidR="00DC4FE9" w:rsidRPr="00612528">
        <w:rPr>
          <w:rFonts w:ascii="Consolas" w:hAnsi="Consolas"/>
          <w:szCs w:val="22"/>
        </w:rPr>
        <w:t xml:space="preserve"> </w:t>
      </w:r>
      <w:proofErr w:type="spellStart"/>
      <w:r w:rsidR="008432EC">
        <w:rPr>
          <w:rFonts w:ascii="Consolas" w:hAnsi="Consolas"/>
          <w:szCs w:val="22"/>
        </w:rPr>
        <w:t>inputControlFile.json</w:t>
      </w:r>
      <w:proofErr w:type="spellEnd"/>
    </w:p>
    <w:p w14:paraId="4C48256F" w14:textId="0347C8E6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0456E6CA" w14:textId="424FBB61" w:rsidR="00F42358" w:rsidRPr="00F42358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accepts one input argument: a string indicating the path to the input control file.</w:t>
      </w:r>
    </w:p>
    <w:p w14:paraId="5AA55CA8" w14:textId="07D453A8" w:rsidR="00B76BAA" w:rsidRDefault="00C358F5" w:rsidP="00B76BA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1E37818E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</w:p>
    <w:p w14:paraId="5271DCEE" w14:textId="77777777" w:rsidR="0003043D" w:rsidRPr="004B3413" w:rsidRDefault="0003043D" w:rsidP="0003043D">
      <w:pPr>
        <w:pStyle w:val="H1bodytext"/>
        <w:spacing w:after="120"/>
        <w:rPr>
          <w:rFonts w:ascii="Arial" w:hAnsi="Arial"/>
          <w:b/>
          <w:bCs/>
        </w:rPr>
      </w:pPr>
      <w:r w:rsidRPr="004B3413">
        <w:rPr>
          <w:rFonts w:ascii="Arial" w:hAnsi="Arial"/>
          <w:b/>
          <w:bCs/>
        </w:rPr>
        <w:lastRenderedPageBreak/>
        <w:t>Input control file</w:t>
      </w:r>
    </w:p>
    <w:p w14:paraId="75358713" w14:textId="5D69EF8B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file provides the tool with important input, such as where to find the dose data.  It must be in JavaScript Object Notation (JSON) format and have the following structure:</w:t>
      </w:r>
    </w:p>
    <w:p w14:paraId="218BE455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{</w:t>
      </w:r>
    </w:p>
    <w:p w14:paraId="0EC3513F" w14:textId="2E9AB7B1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>
        <w:rPr>
          <w:rFonts w:ascii="Consolas" w:hAnsi="Consolas"/>
        </w:rPr>
        <w:t>outputFile</w:t>
      </w:r>
      <w:proofErr w:type="spellEnd"/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path/to/output/outputFile.csv</w:t>
      </w:r>
      <w:r w:rsidRPr="00ED7283">
        <w:rPr>
          <w:rFonts w:ascii="Consolas" w:hAnsi="Consolas"/>
        </w:rPr>
        <w:t>",</w:t>
      </w:r>
    </w:p>
    <w:p w14:paraId="74D08C84" w14:textId="55A8473E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proofErr w:type="gramStart"/>
      <w:r w:rsidRPr="00ED7283">
        <w:rPr>
          <w:rFonts w:ascii="Consolas" w:hAnsi="Consolas"/>
        </w:rPr>
        <w:t>do</w:t>
      </w:r>
      <w:r>
        <w:rPr>
          <w:rFonts w:ascii="Consolas" w:hAnsi="Consolas"/>
        </w:rPr>
        <w:t>seFiles</w:t>
      </w:r>
      <w:proofErr w:type="spellEnd"/>
      <w:proofErr w:type="gramEnd"/>
      <w:r w:rsidRPr="00ED7283">
        <w:rPr>
          <w:rFonts w:ascii="Consolas" w:hAnsi="Consolas"/>
        </w:rPr>
        <w:t>":[</w:t>
      </w:r>
    </w:p>
    <w:p w14:paraId="7FAB8C53" w14:textId="7A449B29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proofErr w:type="spellStart"/>
      <w:r>
        <w:rPr>
          <w:rFonts w:ascii="Consolas" w:hAnsi="Consolas"/>
        </w:rPr>
        <w:t>copc</w:t>
      </w:r>
      <w:proofErr w:type="spellEnd"/>
      <w:r w:rsidRPr="00ED7283">
        <w:rPr>
          <w:rFonts w:ascii="Consolas" w:hAnsi="Consolas"/>
        </w:rPr>
        <w:t>":"</w:t>
      </w:r>
      <w:proofErr w:type="spellStart"/>
      <w:r>
        <w:rPr>
          <w:rFonts w:ascii="Consolas" w:hAnsi="Consolas"/>
        </w:rPr>
        <w:t>trit</w:t>
      </w:r>
      <w:proofErr w:type="spellEnd"/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path/to/dose/</w:t>
      </w:r>
      <w:proofErr w:type="spellStart"/>
      <w:r>
        <w:rPr>
          <w:rFonts w:ascii="Consolas" w:hAnsi="Consolas"/>
        </w:rPr>
        <w:t>trit</w:t>
      </w:r>
      <w:proofErr w:type="spellEnd"/>
      <w:r>
        <w:rPr>
          <w:rFonts w:ascii="Consolas" w:hAnsi="Consolas"/>
        </w:rPr>
        <w:t>/dose.csv</w:t>
      </w:r>
      <w:r w:rsidRPr="00ED7283">
        <w:rPr>
          <w:rFonts w:ascii="Consolas" w:hAnsi="Consolas"/>
        </w:rPr>
        <w:t>"},</w:t>
      </w:r>
    </w:p>
    <w:p w14:paraId="73334D67" w14:textId="150E42DA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U235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path/to/dose/u235/dose.csv</w:t>
      </w:r>
      <w:r w:rsidRPr="00ED7283">
        <w:rPr>
          <w:rFonts w:ascii="Consolas" w:hAnsi="Consolas"/>
        </w:rPr>
        <w:t>"},</w:t>
      </w:r>
    </w:p>
    <w:p w14:paraId="122D4EFF" w14:textId="727B01C5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U238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path/to/dose/u238/dose.csv</w:t>
      </w:r>
      <w:r w:rsidRPr="00ED7283">
        <w:rPr>
          <w:rFonts w:ascii="Consolas" w:hAnsi="Consolas"/>
        </w:rPr>
        <w:t>"}</w:t>
      </w:r>
    </w:p>
    <w:p w14:paraId="6F3C59BC" w14:textId="73FFDB46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]</w:t>
      </w:r>
    </w:p>
    <w:p w14:paraId="58E2E01A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}</w:t>
      </w:r>
    </w:p>
    <w:p w14:paraId="12BC3DDC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field names are required and must be lower case.   Users may specify additional fields, such as comments, but they are ignored by this tool.</w:t>
      </w:r>
    </w:p>
    <w:p w14:paraId="5A9DD06D" w14:textId="14DDC9F4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outputFile</w:t>
      </w:r>
      <w:proofErr w:type="spellEnd"/>
    </w:p>
    <w:p w14:paraId="127776D9" w14:textId="48B76AF7" w:rsidR="0003043D" w:rsidRDefault="004352D0" w:rsidP="004352D0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desired path to the file produced by this tool </w:t>
      </w:r>
    </w:p>
    <w:p w14:paraId="0C17296B" w14:textId="0573E7B2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doseFiles</w:t>
      </w:r>
      <w:proofErr w:type="spellEnd"/>
    </w:p>
    <w:p w14:paraId="6F9CA564" w14:textId="44D3DA4C" w:rsidR="0003043D" w:rsidRDefault="0003043D" w:rsidP="0003043D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 list of objects that define the </w:t>
      </w:r>
      <w:r w:rsidR="004352D0">
        <w:rPr>
          <w:rFonts w:ascii="Arial" w:hAnsi="Arial"/>
        </w:rPr>
        <w:t>COPC</w:t>
      </w:r>
      <w:r>
        <w:rPr>
          <w:rFonts w:ascii="Arial" w:hAnsi="Arial"/>
        </w:rPr>
        <w:t xml:space="preserve"> and location of the input</w:t>
      </w:r>
      <w:r w:rsidR="004352D0">
        <w:rPr>
          <w:rFonts w:ascii="Arial" w:hAnsi="Arial"/>
        </w:rPr>
        <w:t xml:space="preserve"> dose</w:t>
      </w:r>
      <w:r>
        <w:rPr>
          <w:rFonts w:ascii="Arial" w:hAnsi="Arial"/>
        </w:rPr>
        <w:t xml:space="preserve"> file(s).  Each entry in the list must be an object with the following fields (additional fields are ignored):</w:t>
      </w:r>
    </w:p>
    <w:p w14:paraId="6781DE05" w14:textId="5B423302" w:rsidR="0003043D" w:rsidRPr="006B78AA" w:rsidRDefault="004352D0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copc</w:t>
      </w:r>
      <w:proofErr w:type="spellEnd"/>
    </w:p>
    <w:p w14:paraId="7C2F46D8" w14:textId="3213E29D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352D0">
        <w:rPr>
          <w:rFonts w:ascii="Arial" w:hAnsi="Arial"/>
        </w:rPr>
        <w:t xml:space="preserve"> label used to identify the dose data</w:t>
      </w:r>
    </w:p>
    <w:p w14:paraId="3CBDD54A" w14:textId="77777777" w:rsidR="0003043D" w:rsidRPr="006B78AA" w:rsidRDefault="0003043D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 w:rsidRPr="006B78AA">
        <w:rPr>
          <w:rFonts w:ascii="Consolas" w:hAnsi="Consolas"/>
        </w:rPr>
        <w:t>fpath</w:t>
      </w:r>
      <w:proofErr w:type="spellEnd"/>
    </w:p>
    <w:p w14:paraId="59AC456F" w14:textId="52C225DB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 path to the </w:t>
      </w:r>
      <w:r w:rsidR="004352D0">
        <w:rPr>
          <w:rFonts w:ascii="Arial" w:hAnsi="Arial"/>
        </w:rPr>
        <w:t>dose data.  This is expected to be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>; there is generally one dose file per COPC.</w:t>
      </w:r>
    </w:p>
    <w:p w14:paraId="7799F838" w14:textId="77777777" w:rsidR="0003043D" w:rsidRDefault="0003043D" w:rsidP="00B76BAA">
      <w:pPr>
        <w:pStyle w:val="H1bodytext"/>
        <w:spacing w:after="120"/>
        <w:rPr>
          <w:rFonts w:ascii="Arial" w:hAnsi="Arial"/>
        </w:rPr>
      </w:pP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0041BFC4" w14:textId="04C0117E" w:rsidR="00D40FBE" w:rsidRDefault="009407AA" w:rsidP="00D40FB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produces</w:t>
      </w:r>
      <w:r w:rsidR="006C2544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a single </w:t>
      </w:r>
      <w:r w:rsidR="006C2544">
        <w:rPr>
          <w:rFonts w:ascii="Arial" w:hAnsi="Arial"/>
        </w:rPr>
        <w:t xml:space="preserve">output </w:t>
      </w:r>
      <w:r w:rsidR="004352D0">
        <w:rPr>
          <w:rFonts w:ascii="Arial" w:hAnsi="Arial"/>
        </w:rPr>
        <w:t xml:space="preserve">CSV </w:t>
      </w:r>
      <w:r w:rsidR="006C2544">
        <w:rPr>
          <w:rFonts w:ascii="Arial" w:hAnsi="Arial"/>
        </w:rPr>
        <w:t>file</w:t>
      </w:r>
      <w:r w:rsidR="004352D0">
        <w:rPr>
          <w:rFonts w:ascii="Arial" w:hAnsi="Arial"/>
        </w:rPr>
        <w:t xml:space="preserve"> as defined in the </w:t>
      </w:r>
      <w:proofErr w:type="spellStart"/>
      <w:r w:rsidR="004352D0">
        <w:rPr>
          <w:rFonts w:ascii="Arial" w:hAnsi="Arial"/>
        </w:rPr>
        <w:t>outputFile</w:t>
      </w:r>
      <w:proofErr w:type="spellEnd"/>
      <w:r w:rsidR="004352D0">
        <w:rPr>
          <w:rFonts w:ascii="Arial" w:hAnsi="Arial"/>
        </w:rPr>
        <w:t xml:space="preserve"> parameter in the input control file.  The structure of the file is like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 xml:space="preserve"> except that there is an additional column containing the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for </w:t>
      </w:r>
      <w:r w:rsidR="004B6BBB">
        <w:rPr>
          <w:rFonts w:ascii="Arial" w:hAnsi="Arial"/>
        </w:rPr>
        <w:t xml:space="preserve">each </w:t>
      </w:r>
      <w:r w:rsidR="004352D0">
        <w:rPr>
          <w:rFonts w:ascii="Arial" w:hAnsi="Arial"/>
        </w:rPr>
        <w:t xml:space="preserve">COPC and a final column denoting the </w:t>
      </w:r>
      <w:r w:rsidR="00DC7CC0">
        <w:rPr>
          <w:rFonts w:ascii="Arial" w:hAnsi="Arial"/>
        </w:rPr>
        <w:t xml:space="preserve">total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from all COPCs</w:t>
      </w:r>
      <w:r w:rsidR="004352D0">
        <w:rPr>
          <w:rFonts w:ascii="Arial" w:hAnsi="Arial"/>
        </w:rPr>
        <w:t xml:space="preserve">.  Each row in the file corresponds to a unique </w:t>
      </w:r>
      <w:proofErr w:type="spellStart"/>
      <w:r w:rsidR="004352D0">
        <w:rPr>
          <w:rFonts w:ascii="Arial" w:hAnsi="Arial"/>
        </w:rPr>
        <w:t>timestep</w:t>
      </w:r>
      <w:proofErr w:type="spellEnd"/>
      <w:r w:rsidR="004352D0">
        <w:rPr>
          <w:rFonts w:ascii="Arial" w:hAnsi="Arial"/>
        </w:rPr>
        <w:t>, row, layer, column and exposure route.</w:t>
      </w:r>
    </w:p>
    <w:p w14:paraId="5039349F" w14:textId="499A348F" w:rsidR="006A6985" w:rsidRDefault="006A6985" w:rsidP="006A698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first row is header text with column names.  </w:t>
      </w:r>
      <w:r w:rsidR="00D40FBE">
        <w:rPr>
          <w:rFonts w:ascii="Arial" w:hAnsi="Arial"/>
        </w:rPr>
        <w:t>The number of c</w:t>
      </w:r>
      <w:r>
        <w:rPr>
          <w:rFonts w:ascii="Arial" w:hAnsi="Arial"/>
        </w:rPr>
        <w:t xml:space="preserve">olumns </w:t>
      </w:r>
      <w:r w:rsidR="00D40FBE">
        <w:rPr>
          <w:rFonts w:ascii="Arial" w:hAnsi="Arial"/>
        </w:rPr>
        <w:t xml:space="preserve">depends on the number of COPCs specified in the input control file.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786"/>
        <w:gridCol w:w="981"/>
        <w:gridCol w:w="5423"/>
      </w:tblGrid>
      <w:tr w:rsidR="006A6985" w14:paraId="3D307597" w14:textId="77777777" w:rsidTr="00C01006">
        <w:tc>
          <w:tcPr>
            <w:tcW w:w="1170" w:type="dxa"/>
          </w:tcPr>
          <w:p w14:paraId="16D7C6B9" w14:textId="33CA0DA1" w:rsidR="006A6985" w:rsidRPr="00894BB4" w:rsidRDefault="00276B76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Index</w:t>
            </w:r>
          </w:p>
        </w:tc>
        <w:tc>
          <w:tcPr>
            <w:tcW w:w="1786" w:type="dxa"/>
          </w:tcPr>
          <w:p w14:paraId="6EEF597B" w14:textId="5877A5F2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Column name</w:t>
            </w:r>
          </w:p>
        </w:tc>
        <w:tc>
          <w:tcPr>
            <w:tcW w:w="981" w:type="dxa"/>
          </w:tcPr>
          <w:p w14:paraId="6F48BF50" w14:textId="558559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Type</w:t>
            </w:r>
          </w:p>
        </w:tc>
        <w:tc>
          <w:tcPr>
            <w:tcW w:w="5423" w:type="dxa"/>
          </w:tcPr>
          <w:p w14:paraId="54E0552D" w14:textId="021775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 xml:space="preserve">Description </w:t>
            </w:r>
          </w:p>
        </w:tc>
      </w:tr>
      <w:tr w:rsidR="00FC155C" w14:paraId="424F033B" w14:textId="77777777" w:rsidTr="00C01006">
        <w:tc>
          <w:tcPr>
            <w:tcW w:w="1170" w:type="dxa"/>
          </w:tcPr>
          <w:p w14:paraId="08740C4B" w14:textId="3D7D2297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 w:rsidRPr="006C2544">
              <w:rPr>
                <w:rFonts w:ascii="Arial" w:hAnsi="Arial"/>
              </w:rPr>
              <w:t>1</w:t>
            </w:r>
          </w:p>
        </w:tc>
        <w:tc>
          <w:tcPr>
            <w:tcW w:w="1786" w:type="dxa"/>
          </w:tcPr>
          <w:p w14:paraId="670852A4" w14:textId="27D8E05A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Pathway</w:t>
            </w:r>
          </w:p>
        </w:tc>
        <w:tc>
          <w:tcPr>
            <w:tcW w:w="981" w:type="dxa"/>
          </w:tcPr>
          <w:p w14:paraId="45573CAA" w14:textId="3CBE09F0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3EBF0C7E" w14:textId="6C9081D3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352D0">
              <w:rPr>
                <w:rFonts w:ascii="Arial" w:hAnsi="Arial"/>
              </w:rPr>
              <w:t>exposure pathway</w:t>
            </w:r>
          </w:p>
        </w:tc>
      </w:tr>
      <w:tr w:rsidR="0071698A" w14:paraId="3C29BCB6" w14:textId="77777777" w:rsidTr="00C01006">
        <w:tc>
          <w:tcPr>
            <w:tcW w:w="1170" w:type="dxa"/>
          </w:tcPr>
          <w:p w14:paraId="4F4E081C" w14:textId="283959D3" w:rsidR="0071698A" w:rsidRPr="006C2544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786" w:type="dxa"/>
          </w:tcPr>
          <w:p w14:paraId="7F9A01CB" w14:textId="39D7FF40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elapsed_tm</w:t>
            </w:r>
            <w:proofErr w:type="spellEnd"/>
          </w:p>
        </w:tc>
        <w:tc>
          <w:tcPr>
            <w:tcW w:w="981" w:type="dxa"/>
          </w:tcPr>
          <w:p w14:paraId="5243D0F7" w14:textId="07AEEBA4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0EB47644" w14:textId="2DBBDD17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elapsed time in days</w:t>
            </w:r>
          </w:p>
        </w:tc>
      </w:tr>
      <w:tr w:rsidR="0071698A" w14:paraId="6B4A61A6" w14:textId="77777777" w:rsidTr="00C01006">
        <w:tc>
          <w:tcPr>
            <w:tcW w:w="1170" w:type="dxa"/>
          </w:tcPr>
          <w:p w14:paraId="22692E8F" w14:textId="1F910DED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786" w:type="dxa"/>
          </w:tcPr>
          <w:p w14:paraId="382BDAB9" w14:textId="7D8E1F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ell_layer</w:t>
            </w:r>
            <w:proofErr w:type="spellEnd"/>
          </w:p>
        </w:tc>
        <w:tc>
          <w:tcPr>
            <w:tcW w:w="981" w:type="dxa"/>
          </w:tcPr>
          <w:p w14:paraId="0572BC95" w14:textId="5A98A305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1DB95DA6" w14:textId="4DD9222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4B096313" w14:textId="77777777" w:rsidTr="00C01006">
        <w:tc>
          <w:tcPr>
            <w:tcW w:w="1170" w:type="dxa"/>
          </w:tcPr>
          <w:p w14:paraId="3472FCD2" w14:textId="422AA41F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786" w:type="dxa"/>
          </w:tcPr>
          <w:p w14:paraId="3A59C3D4" w14:textId="2282C980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ell_row</w:t>
            </w:r>
            <w:proofErr w:type="spellEnd"/>
          </w:p>
        </w:tc>
        <w:tc>
          <w:tcPr>
            <w:tcW w:w="981" w:type="dxa"/>
          </w:tcPr>
          <w:p w14:paraId="20BA770E" w14:textId="56DC06E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2C76222A" w14:textId="14DE07A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0084C38A" w14:textId="77777777" w:rsidTr="00C01006">
        <w:tc>
          <w:tcPr>
            <w:tcW w:w="1170" w:type="dxa"/>
          </w:tcPr>
          <w:p w14:paraId="7DA5EE2B" w14:textId="742D4282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5</w:t>
            </w:r>
          </w:p>
        </w:tc>
        <w:tc>
          <w:tcPr>
            <w:tcW w:w="1786" w:type="dxa"/>
          </w:tcPr>
          <w:p w14:paraId="61AEDDDB" w14:textId="4F6734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ell_column</w:t>
            </w:r>
            <w:proofErr w:type="spellEnd"/>
          </w:p>
        </w:tc>
        <w:tc>
          <w:tcPr>
            <w:tcW w:w="981" w:type="dxa"/>
          </w:tcPr>
          <w:p w14:paraId="0C820CAE" w14:textId="5969FD3D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742D14D2" w14:textId="3D7B8FC6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6A6985" w14:paraId="31EE5F24" w14:textId="77777777" w:rsidTr="00C01006">
        <w:tc>
          <w:tcPr>
            <w:tcW w:w="1170" w:type="dxa"/>
          </w:tcPr>
          <w:p w14:paraId="4AD36B06" w14:textId="2B768D95" w:rsidR="006A6985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786" w:type="dxa"/>
          </w:tcPr>
          <w:p w14:paraId="2BBDAB02" w14:textId="547FE555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model_date</w:t>
            </w:r>
            <w:proofErr w:type="spellEnd"/>
          </w:p>
        </w:tc>
        <w:tc>
          <w:tcPr>
            <w:tcW w:w="981" w:type="dxa"/>
          </w:tcPr>
          <w:p w14:paraId="26563FCC" w14:textId="0C712E46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55DA474E" w14:textId="762AE6F2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calendar date</w:t>
            </w:r>
            <w:r w:rsidR="00894BB4">
              <w:rPr>
                <w:rFonts w:ascii="Arial" w:hAnsi="Arial"/>
              </w:rPr>
              <w:t xml:space="preserve"> in YYYY-MM-DD format</w:t>
            </w:r>
            <w:r w:rsidR="00FC155C">
              <w:rPr>
                <w:rFonts w:ascii="Arial" w:hAnsi="Arial"/>
              </w:rPr>
              <w:t xml:space="preserve"> corresponding to </w:t>
            </w:r>
            <w:proofErr w:type="spellStart"/>
            <w:r w:rsidR="00FC155C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>.  The calendar date is calculated as the model start date (</w:t>
            </w:r>
            <w:r w:rsidR="00EA6E85">
              <w:rPr>
                <w:rFonts w:ascii="Arial" w:hAnsi="Arial"/>
              </w:rPr>
              <w:t xml:space="preserve">determined by the </w:t>
            </w:r>
            <w:proofErr w:type="spellStart"/>
            <w:r w:rsidR="00EA6E85">
              <w:rPr>
                <w:rFonts w:ascii="Arial" w:hAnsi="Arial"/>
              </w:rPr>
              <w:t>modeldate</w:t>
            </w:r>
            <w:proofErr w:type="spellEnd"/>
            <w:r w:rsidR="00EA6E85">
              <w:rPr>
                <w:rFonts w:ascii="Arial" w:hAnsi="Arial"/>
              </w:rPr>
              <w:t xml:space="preserve"> input parameter</w:t>
            </w:r>
            <w:r w:rsidR="00E558C3">
              <w:rPr>
                <w:rFonts w:ascii="Arial" w:hAnsi="Arial"/>
              </w:rPr>
              <w:t xml:space="preserve">) plus </w:t>
            </w:r>
            <w:proofErr w:type="spellStart"/>
            <w:r w:rsidR="00E558C3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 xml:space="preserve"> calendar days.  Leap years are observed.</w:t>
            </w:r>
          </w:p>
        </w:tc>
      </w:tr>
      <w:tr w:rsidR="005D5014" w14:paraId="6EFD5FD5" w14:textId="77777777" w:rsidTr="00C01006">
        <w:tc>
          <w:tcPr>
            <w:tcW w:w="1170" w:type="dxa"/>
          </w:tcPr>
          <w:p w14:paraId="5AE86BDD" w14:textId="20A3112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 </w:t>
            </w:r>
            <w:r w:rsidR="00877616">
              <w:rPr>
                <w:rFonts w:ascii="Arial" w:hAnsi="Arial"/>
              </w:rPr>
              <w:t xml:space="preserve">through </w:t>
            </w:r>
            <w:r w:rsidR="008F6CF7">
              <w:rPr>
                <w:rFonts w:ascii="Arial" w:hAnsi="Arial"/>
              </w:rPr>
              <w:t xml:space="preserve">(6 + </w:t>
            </w:r>
            <w:r>
              <w:rPr>
                <w:rFonts w:ascii="Arial" w:hAnsi="Arial"/>
              </w:rPr>
              <w:t>NCOPC</w:t>
            </w:r>
            <w:r w:rsidR="008F6CF7">
              <w:rPr>
                <w:rFonts w:ascii="Arial" w:hAnsi="Arial"/>
              </w:rPr>
              <w:t>)</w:t>
            </w:r>
          </w:p>
        </w:tc>
        <w:tc>
          <w:tcPr>
            <w:tcW w:w="1786" w:type="dxa"/>
          </w:tcPr>
          <w:p w14:paraId="217ED75A" w14:textId="5B503B65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[COPC name]</w:t>
            </w:r>
          </w:p>
        </w:tc>
        <w:tc>
          <w:tcPr>
            <w:tcW w:w="981" w:type="dxa"/>
          </w:tcPr>
          <w:p w14:paraId="1A1857E9" w14:textId="785DB48E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32F152AC" w14:textId="1714E47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B6BBB">
              <w:rPr>
                <w:rFonts w:ascii="Arial" w:hAnsi="Arial"/>
              </w:rPr>
              <w:t xml:space="preserve">pathway </w:t>
            </w:r>
            <w:r>
              <w:rPr>
                <w:rFonts w:ascii="Arial" w:hAnsi="Arial"/>
              </w:rPr>
              <w:t xml:space="preserve">dose for each COPC specified in the input control file.  Units are identical to the units in input dose files. </w:t>
            </w:r>
            <w:r w:rsidR="007049F6">
              <w:rPr>
                <w:rFonts w:ascii="Arial" w:hAnsi="Arial"/>
              </w:rPr>
              <w:t xml:space="preserve"> There is one column for every COPC up to the total number of input files (NCOPC) specified in the input control file </w:t>
            </w:r>
          </w:p>
        </w:tc>
      </w:tr>
      <w:tr w:rsidR="006A6985" w14:paraId="22A66C84" w14:textId="77777777" w:rsidTr="00C01006">
        <w:tc>
          <w:tcPr>
            <w:tcW w:w="1170" w:type="dxa"/>
          </w:tcPr>
          <w:p w14:paraId="356676F6" w14:textId="2012C79D" w:rsidR="006A6985" w:rsidRDefault="0087761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6+</w:t>
            </w:r>
            <w:r w:rsidR="005D5014">
              <w:rPr>
                <w:rFonts w:ascii="Arial" w:hAnsi="Arial"/>
              </w:rPr>
              <w:t>NCOPC + 1</w:t>
            </w:r>
          </w:p>
        </w:tc>
        <w:tc>
          <w:tcPr>
            <w:tcW w:w="1786" w:type="dxa"/>
          </w:tcPr>
          <w:p w14:paraId="36EE8300" w14:textId="694847B3" w:rsidR="006A6985" w:rsidRDefault="007049F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="006A6985">
              <w:rPr>
                <w:rFonts w:ascii="Arial" w:hAnsi="Arial"/>
              </w:rPr>
              <w:t>ose</w:t>
            </w:r>
          </w:p>
        </w:tc>
        <w:tc>
          <w:tcPr>
            <w:tcW w:w="981" w:type="dxa"/>
          </w:tcPr>
          <w:p w14:paraId="77246359" w14:textId="3C692F6C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4A04510E" w14:textId="7CEC86C8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calculated </w:t>
            </w:r>
            <w:r w:rsidR="00D40FBE">
              <w:rPr>
                <w:rFonts w:ascii="Arial" w:hAnsi="Arial"/>
              </w:rPr>
              <w:t xml:space="preserve">total </w:t>
            </w:r>
            <w:r>
              <w:rPr>
                <w:rFonts w:ascii="Arial" w:hAnsi="Arial"/>
              </w:rPr>
              <w:t>dose</w:t>
            </w:r>
            <w:r w:rsidR="008F6CF7">
              <w:rPr>
                <w:rFonts w:ascii="Arial" w:hAnsi="Arial"/>
              </w:rPr>
              <w:t xml:space="preserve"> for a pathway</w:t>
            </w:r>
            <w:r w:rsidR="005D5014">
              <w:rPr>
                <w:rFonts w:ascii="Arial" w:hAnsi="Arial"/>
              </w:rPr>
              <w:t>.  Units are identical to the units in the input dose file.  The value of this column equals the sum of the previous N</w:t>
            </w:r>
            <w:r w:rsidR="007049F6">
              <w:rPr>
                <w:rFonts w:ascii="Arial" w:hAnsi="Arial"/>
              </w:rPr>
              <w:t>COPC</w:t>
            </w:r>
            <w:r w:rsidR="005D5014">
              <w:rPr>
                <w:rFonts w:ascii="Arial" w:hAnsi="Arial"/>
              </w:rPr>
              <w:t xml:space="preserve"> columns</w:t>
            </w:r>
          </w:p>
        </w:tc>
      </w:tr>
    </w:tbl>
    <w:p w14:paraId="6B076F05" w14:textId="782F78C6" w:rsidR="00674400" w:rsidRDefault="00674400" w:rsidP="00EE2397">
      <w:pPr>
        <w:pStyle w:val="H1bodytext"/>
        <w:spacing w:after="120"/>
        <w:ind w:left="0"/>
        <w:rPr>
          <w:rFonts w:ascii="Arial" w:hAnsi="Arial"/>
        </w:rPr>
      </w:pPr>
    </w:p>
    <w:p w14:paraId="4D925860" w14:textId="1BAF4866" w:rsidR="00674400" w:rsidRDefault="0067440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File size depends strongly on the number of grid cells, </w:t>
      </w:r>
      <w:proofErr w:type="spellStart"/>
      <w:r>
        <w:rPr>
          <w:rFonts w:ascii="Arial" w:hAnsi="Arial"/>
        </w:rPr>
        <w:t>timesteps</w:t>
      </w:r>
      <w:proofErr w:type="spellEnd"/>
      <w:r>
        <w:rPr>
          <w:rFonts w:ascii="Arial" w:hAnsi="Arial"/>
        </w:rPr>
        <w:t>, and exposure pathways; for the output produced by saturated zone model, output is typically on the order of 8GB.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40AA85AF" w14:textId="77777777" w:rsidR="00A020B7" w:rsidRDefault="00E1186D" w:rsidP="00E62A15">
      <w:pPr>
        <w:pStyle w:val="H1bodytext"/>
        <w:spacing w:after="120"/>
        <w:rPr>
          <w:rFonts w:ascii="Consolas" w:hAnsi="Consolas"/>
          <w:szCs w:val="22"/>
        </w:rPr>
      </w:pPr>
      <w:r w:rsidRPr="00612528">
        <w:rPr>
          <w:rFonts w:ascii="Consolas" w:hAnsi="Consolas"/>
          <w:szCs w:val="22"/>
        </w:rPr>
        <w:t>$</w:t>
      </w:r>
      <w:r w:rsidR="00DC4FE9">
        <w:rPr>
          <w:rFonts w:ascii="Consolas" w:hAnsi="Consolas"/>
          <w:szCs w:val="22"/>
        </w:rPr>
        <w:t xml:space="preserve"> python3</w:t>
      </w:r>
      <w:r w:rsidRPr="00612528">
        <w:rPr>
          <w:rFonts w:ascii="Consolas" w:hAnsi="Consolas"/>
          <w:szCs w:val="22"/>
        </w:rPr>
        <w:t xml:space="preserve"> </w:t>
      </w:r>
      <w:r w:rsidRPr="00612528">
        <w:rPr>
          <w:rFonts w:ascii="Consolas" w:hAnsi="Consolas"/>
          <w:i/>
          <w:iCs/>
          <w:szCs w:val="22"/>
        </w:rPr>
        <w:t>[path to tools]</w:t>
      </w:r>
      <w:r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pylib</w:t>
      </w:r>
      <w:r>
        <w:rPr>
          <w:rFonts w:ascii="Consolas" w:hAnsi="Consolas"/>
          <w:szCs w:val="22"/>
        </w:rPr>
        <w:t>/ca</w:t>
      </w:r>
      <w:r w:rsidR="00A020B7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.</w:t>
      </w:r>
      <w:r w:rsidR="00DC4FE9">
        <w:rPr>
          <w:rFonts w:ascii="Consolas" w:hAnsi="Consolas"/>
          <w:szCs w:val="22"/>
        </w:rPr>
        <w:t>py</w:t>
      </w:r>
      <w:r w:rsidRPr="00612528">
        <w:rPr>
          <w:rFonts w:ascii="Consolas" w:hAnsi="Consolas"/>
          <w:szCs w:val="22"/>
        </w:rPr>
        <w:t xml:space="preserve"> </w:t>
      </w:r>
      <w:proofErr w:type="spellStart"/>
      <w:r w:rsidR="00A020B7">
        <w:rPr>
          <w:rFonts w:ascii="Consolas" w:hAnsi="Consolas"/>
          <w:szCs w:val="22"/>
        </w:rPr>
        <w:t>inputControlFile.json</w:t>
      </w:r>
      <w:proofErr w:type="spellEnd"/>
    </w:p>
    <w:p w14:paraId="29F2A121" w14:textId="540E38EC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153AEBFF" w14:textId="77777777" w:rsidR="003368BA" w:rsidRDefault="003368BA" w:rsidP="003368BA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Code walkthrough was performed by Neil Powers on 08/18/2020. No impacts to other repository tools or shared library dependencies were identified for the Sum Dose tool.</w:t>
      </w:r>
    </w:p>
    <w:p w14:paraId="65E8B803" w14:textId="77777777" w:rsidR="008F1127" w:rsidRPr="006504D7" w:rsidRDefault="008F1127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46519F92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>
            <w:rPr>
              <w:rFonts w:ascii="Arial" w:hAnsi="Arial"/>
            </w:rPr>
            <w:t>ca-</w:t>
          </w:r>
          <w:proofErr w:type="spellStart"/>
          <w:r w:rsidR="00795A97">
            <w:rPr>
              <w:rFonts w:ascii="Arial" w:hAnsi="Arial"/>
            </w:rPr>
            <w:t>sumdose</w:t>
          </w:r>
          <w:proofErr w:type="spellEnd"/>
        </w:sdtContent>
      </w:sdt>
      <w:r>
        <w:rPr>
          <w:rFonts w:ascii="Arial" w:hAnsi="Arial" w:cs="Arial"/>
        </w:rPr>
        <w:t xml:space="preserve"> </w:t>
      </w:r>
      <w:r w:rsidR="006245F0">
        <w:rPr>
          <w:rFonts w:ascii="Arial" w:hAnsi="Arial" w:cs="Arial"/>
        </w:rPr>
        <w:t xml:space="preserve">tool </w:t>
      </w:r>
      <w:r>
        <w:rPr>
          <w:rFonts w:ascii="Arial" w:hAnsi="Arial" w:cs="Arial"/>
        </w:rPr>
        <w:t xml:space="preserve">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2" w:name="_Ref33083555"/>
            <w:bookmarkEnd w:id="1"/>
            <w:r>
              <w:t xml:space="preserve">Table </w:t>
            </w:r>
            <w:fldSimple w:instr=" SEQ Table \* ARABIC ">
              <w:r w:rsidR="009B35A1">
                <w:rPr>
                  <w:noProof/>
                </w:rPr>
                <w:t>1</w:t>
              </w:r>
            </w:fldSimple>
            <w:bookmarkEnd w:id="2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5F47AE18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  <w:r w:rsidR="00F629BB">
              <w:rPr>
                <w:rFonts w:ascii="Arial" w:hAnsi="Arial"/>
                <w:b/>
                <w:sz w:val="20"/>
              </w:rPr>
              <w:t xml:space="preserve"> – step</w:t>
            </w:r>
          </w:p>
        </w:tc>
      </w:tr>
      <w:tr w:rsidR="006504D7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4ECCEF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5A22C3">
              <w:rPr>
                <w:rFonts w:ascii="Arial" w:hAnsi="Arial"/>
                <w:sz w:val="20"/>
              </w:rPr>
              <w:t>ca-dosecalc</w:t>
            </w:r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446384EC" w:rsidR="006504D7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F629BB">
              <w:rPr>
                <w:rFonts w:ascii="Arial" w:hAnsi="Arial"/>
                <w:sz w:val="20"/>
              </w:rPr>
              <w:t>-1</w:t>
            </w:r>
            <w:r w:rsidR="00670159">
              <w:rPr>
                <w:rFonts w:ascii="Arial" w:hAnsi="Arial"/>
                <w:sz w:val="20"/>
              </w:rPr>
              <w:t>: Tool was invoked and executed</w:t>
            </w:r>
          </w:p>
        </w:tc>
      </w:tr>
      <w:tr w:rsidR="006504D7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149977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 w:rsidR="00CD3653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80" w:type="dxa"/>
            <w:vAlign w:val="center"/>
          </w:tcPr>
          <w:p w14:paraId="59DF7714" w14:textId="315C13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5A22C3">
              <w:rPr>
                <w:rFonts w:ascii="Arial" w:hAnsi="Arial"/>
                <w:sz w:val="20"/>
              </w:rPr>
              <w:t>ca-dosecalc-AT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490" w:type="dxa"/>
            <w:vAlign w:val="center"/>
          </w:tcPr>
          <w:p w14:paraId="6CE81F31" w14:textId="071229E1" w:rsidR="006504D7" w:rsidRPr="007D0AAC" w:rsidRDefault="007E66C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1-1, </w:t>
            </w:r>
            <w:r w:rsidR="005F7E22"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-3</w:t>
            </w:r>
            <w:r>
              <w:rPr>
                <w:rFonts w:ascii="Arial" w:hAnsi="Arial"/>
                <w:sz w:val="20"/>
              </w:rPr>
              <w:t>: Consume as inputs files in the format produced by ca-</w:t>
            </w:r>
            <w:proofErr w:type="spellStart"/>
            <w:r>
              <w:rPr>
                <w:rFonts w:ascii="Arial" w:hAnsi="Arial"/>
                <w:sz w:val="20"/>
              </w:rPr>
              <w:t>calcDose</w:t>
            </w:r>
            <w:proofErr w:type="spellEnd"/>
          </w:p>
        </w:tc>
      </w:tr>
      <w:tr w:rsidR="00B96B88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2309CDDF" w:rsidR="00B96B88" w:rsidRPr="007D0AAC" w:rsidRDefault="00CD365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FR-2</w:t>
            </w:r>
          </w:p>
        </w:tc>
        <w:tc>
          <w:tcPr>
            <w:tcW w:w="1980" w:type="dxa"/>
            <w:vAlign w:val="center"/>
          </w:tcPr>
          <w:p w14:paraId="2BB02FA2" w14:textId="38EF2641" w:rsidR="00B96B88" w:rsidRPr="007D0AAC" w:rsidRDefault="005A22C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21202B74" w14:textId="19AB5B27" w:rsidR="00B96B88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4</w:t>
            </w:r>
            <w:r w:rsidR="007E66C7">
              <w:rPr>
                <w:rFonts w:ascii="Arial" w:hAnsi="Arial"/>
                <w:sz w:val="20"/>
              </w:rPr>
              <w:t>: Verify the input control file works as expected</w:t>
            </w:r>
          </w:p>
        </w:tc>
      </w:tr>
      <w:tr w:rsidR="005A22C3" w14:paraId="0611744E" w14:textId="77777777" w:rsidTr="003314D1">
        <w:trPr>
          <w:trHeight w:val="890"/>
        </w:trPr>
        <w:tc>
          <w:tcPr>
            <w:tcW w:w="1890" w:type="dxa"/>
            <w:vAlign w:val="center"/>
          </w:tcPr>
          <w:p w14:paraId="76BE7D0A" w14:textId="66C7116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80" w:type="dxa"/>
            <w:vAlign w:val="center"/>
          </w:tcPr>
          <w:p w14:paraId="04CFD5E2" w14:textId="68EEEC0D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344CEC49" w14:textId="55E056B3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5, 1-6</w:t>
            </w:r>
            <w:r w:rsidR="00670159">
              <w:rPr>
                <w:rFonts w:ascii="Arial" w:hAnsi="Arial"/>
                <w:sz w:val="20"/>
              </w:rPr>
              <w:t>:</w:t>
            </w:r>
            <w:r w:rsidR="007E66C7">
              <w:rPr>
                <w:rFonts w:ascii="Arial" w:hAnsi="Arial"/>
                <w:sz w:val="20"/>
              </w:rPr>
              <w:t xml:space="preserve"> verify the total </w:t>
            </w:r>
            <w:r w:rsidR="008F6CF7">
              <w:rPr>
                <w:rFonts w:ascii="Arial" w:hAnsi="Arial"/>
                <w:sz w:val="20"/>
              </w:rPr>
              <w:t xml:space="preserve">pathway </w:t>
            </w:r>
            <w:r w:rsidR="007E66C7">
              <w:rPr>
                <w:rFonts w:ascii="Arial" w:hAnsi="Arial"/>
                <w:sz w:val="20"/>
              </w:rPr>
              <w:t xml:space="preserve">dose is computed for each row, layer, column, </w:t>
            </w:r>
            <w:proofErr w:type="spellStart"/>
            <w:r w:rsidR="007E66C7">
              <w:rPr>
                <w:rFonts w:ascii="Arial" w:hAnsi="Arial"/>
                <w:sz w:val="20"/>
              </w:rPr>
              <w:t>timestep</w:t>
            </w:r>
            <w:proofErr w:type="spellEnd"/>
            <w:r w:rsidR="007E66C7">
              <w:rPr>
                <w:rFonts w:ascii="Arial" w:hAnsi="Arial"/>
                <w:sz w:val="20"/>
              </w:rPr>
              <w:t xml:space="preserve"> and exposure pathway</w:t>
            </w:r>
          </w:p>
        </w:tc>
      </w:tr>
      <w:tr w:rsidR="005A22C3" w14:paraId="7DC743E0" w14:textId="77777777" w:rsidTr="003314D1">
        <w:trPr>
          <w:trHeight w:val="935"/>
        </w:trPr>
        <w:tc>
          <w:tcPr>
            <w:tcW w:w="1890" w:type="dxa"/>
            <w:vAlign w:val="center"/>
          </w:tcPr>
          <w:p w14:paraId="66A78842" w14:textId="7219F51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44234775" w14:textId="30E2AF13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18793A88" w14:textId="70B04D22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</w:t>
            </w:r>
            <w:r w:rsidR="007E66C7">
              <w:rPr>
                <w:rFonts w:ascii="Arial" w:hAnsi="Arial"/>
                <w:sz w:val="20"/>
              </w:rPr>
              <w:t>: Verify output is CSV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0BE05061" w14:textId="1111BA56" w:rsidR="008912C9" w:rsidRDefault="00A1437E" w:rsidP="008807C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This tool will be tested on the machine that it will be used on.  The installation test and the acceptance tests are therefore the same test and presented in Table </w:t>
      </w:r>
      <w:r w:rsidR="007116B8">
        <w:rPr>
          <w:rFonts w:ascii="Arial" w:hAnsi="Arial"/>
        </w:rPr>
        <w:t>2</w:t>
      </w:r>
      <w:r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6504D7" w:rsidRPr="00932809" w14:paraId="411380D4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26045" w14:textId="194EAD55" w:rsidR="00DA11B3" w:rsidRDefault="00DA11B3" w:rsidP="00DA11B3">
            <w:pPr>
              <w:pStyle w:val="Table"/>
            </w:pPr>
            <w:r>
              <w:t xml:space="preserve">Table </w:t>
            </w:r>
            <w:r w:rsidR="000A14C5">
              <w:t>2</w:t>
            </w:r>
          </w:p>
          <w:p w14:paraId="17D4281C" w14:textId="10120E05" w:rsidR="006504D7" w:rsidRPr="00DA11B3" w:rsidRDefault="005C60E4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52462BF7040B4539B7FBFB5307577E2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795A97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795A97">
                  <w:rPr>
                    <w:rFonts w:ascii="Arial" w:hAnsi="Arial"/>
                    <w:b/>
                    <w:bCs/>
                    <w:szCs w:val="22"/>
                  </w:rPr>
                  <w:t>sumdose</w:t>
                </w:r>
                <w:proofErr w:type="spellEnd"/>
              </w:sdtContent>
            </w:sdt>
            <w:r w:rsidR="00451655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DD0438" w:rsidRPr="00DA11B3">
              <w:rPr>
                <w:rFonts w:ascii="Arial" w:hAnsi="Arial" w:cs="Arial"/>
                <w:b/>
                <w:szCs w:val="22"/>
              </w:rPr>
              <w:t>Acceptance</w:t>
            </w:r>
            <w:r w:rsidR="006504D7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6504D7" w:rsidRPr="00DA11B3">
              <w:rPr>
                <w:rFonts w:ascii="Arial" w:hAnsi="Arial"/>
                <w:b/>
                <w:szCs w:val="22"/>
              </w:rPr>
              <w:t>Test Plan</w:t>
            </w:r>
            <w:r w:rsidR="00C517CC" w:rsidRPr="00DA11B3">
              <w:rPr>
                <w:rFonts w:ascii="Arial" w:hAnsi="Arial"/>
                <w:b/>
                <w:szCs w:val="22"/>
              </w:rPr>
              <w:t xml:space="preserve"> Case 1</w:t>
            </w:r>
          </w:p>
        </w:tc>
      </w:tr>
      <w:tr w:rsidR="00D73084" w:rsidRPr="007D0AAC" w14:paraId="482D9F7B" w14:textId="77777777" w:rsidTr="004B6BBB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661F3849" w:rsidR="00AA419E" w:rsidRPr="007D0AAC" w:rsidRDefault="005C60E4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08FC932B8CF648B783F1EEA1D8285E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795A97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795A97">
                  <w:rPr>
                    <w:rFonts w:ascii="Arial" w:hAnsi="Arial"/>
                    <w:b/>
                    <w:bCs/>
                    <w:sz w:val="20"/>
                  </w:rPr>
                  <w:t>sumdose</w:t>
                </w:r>
                <w:proofErr w:type="spellEnd"/>
              </w:sdtContent>
            </w:sdt>
            <w:r w:rsidR="00451655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467804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AB83026" w14:textId="6824484F" w:rsidR="00467804" w:rsidRPr="007D0AAC" w:rsidRDefault="00467804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 w:rsidR="00451655"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C1C92FA3FAD34504BDAE3F12656806E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795A97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795A97">
                  <w:rPr>
                    <w:rFonts w:ascii="Arial" w:hAnsi="Arial"/>
                    <w:b/>
                    <w:bCs/>
                    <w:sz w:val="20"/>
                  </w:rPr>
                  <w:t>sumdose</w:t>
                </w:r>
                <w:proofErr w:type="spellEnd"/>
              </w:sdtContent>
            </w:sdt>
            <w:r w:rsidR="00DA0373" w:rsidRPr="007D0AAC">
              <w:rPr>
                <w:rFonts w:ascii="Arial" w:hAnsi="Arial"/>
                <w:b/>
                <w:sz w:val="20"/>
              </w:rPr>
              <w:t xml:space="preserve"> – AT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123CE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D73084" w:rsidRPr="007D0AAC" w14:paraId="75EEA53B" w14:textId="77777777" w:rsidTr="004B6BBB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50BB79F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 w:rsidR="00A34AAC"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9807FB5" w14:textId="365F3655" w:rsidR="007D0AAC" w:rsidRPr="007D0AAC" w:rsidRDefault="00A31F02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  <w:r>
              <w:rPr>
                <w:rFonts w:ascii="Arial" w:hAnsi="Arial"/>
                <w:b/>
                <w:sz w:val="20"/>
              </w:rPr>
              <w:t>/output</w:t>
            </w:r>
            <w:r w:rsidR="008807CE">
              <w:rPr>
                <w:rFonts w:ascii="Arial" w:hAnsi="Arial"/>
                <w:b/>
                <w:sz w:val="20"/>
              </w:rPr>
              <w:t>s</w:t>
            </w:r>
            <w:r>
              <w:rPr>
                <w:rFonts w:ascii="Arial" w:hAnsi="Arial"/>
                <w:b/>
                <w:sz w:val="20"/>
              </w:rPr>
              <w:t>/runlog.txt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0302512" w:rsidR="00AA419E" w:rsidRPr="007D0AAC" w:rsidRDefault="00B849FF" w:rsidP="00B849F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0399" w:rsidRPr="007D0AAC" w14:paraId="26415B5A" w14:textId="77777777" w:rsidTr="00AA419E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5FE94812" w:rsidR="00A80399" w:rsidRPr="007D0AAC" w:rsidRDefault="00AA419E" w:rsidP="00AA419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EE62A8"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4E07DA" w:rsidRPr="00572F5F" w14:paraId="4AE5FBAF" w14:textId="77777777" w:rsidTr="004B6BBB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6504D7" w:rsidRPr="007D0AAC" w:rsidRDefault="007E0E6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6504D7" w:rsidRPr="007D0AAC" w:rsidRDefault="00CA03CE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B7E8B" w:rsidRPr="007D0AAC" w14:paraId="7725ED61" w14:textId="77777777" w:rsidTr="00793BEF">
        <w:trPr>
          <w:trHeight w:val="440"/>
        </w:trPr>
        <w:tc>
          <w:tcPr>
            <w:tcW w:w="9360" w:type="dxa"/>
            <w:gridSpan w:val="4"/>
            <w:vAlign w:val="center"/>
          </w:tcPr>
          <w:p w14:paraId="4D15DF0F" w14:textId="0542D121" w:rsidR="00EE62A8" w:rsidRDefault="00EE62A8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Remote into the machine </w:t>
            </w:r>
            <w:r w:rsidR="00697F1E">
              <w:rPr>
                <w:rFonts w:ascii="Arial" w:hAnsi="Arial"/>
                <w:sz w:val="20"/>
              </w:rPr>
              <w:t xml:space="preserve">holding the tool </w:t>
            </w:r>
            <w:r>
              <w:rPr>
                <w:rFonts w:ascii="Arial" w:hAnsi="Arial"/>
                <w:sz w:val="20"/>
              </w:rPr>
              <w:t>as the “ca” user</w:t>
            </w:r>
            <w:r w:rsidR="00697F1E">
              <w:rPr>
                <w:rFonts w:ascii="Arial" w:hAnsi="Arial"/>
                <w:sz w:val="20"/>
              </w:rPr>
              <w:t xml:space="preserve"> using the password provided by the developer</w:t>
            </w:r>
          </w:p>
          <w:p w14:paraId="346386CB" w14:textId="77777777" w:rsidR="00697F1E" w:rsidRDefault="00697F1E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05BC1CD" w14:textId="77777777" w:rsidR="006B7E8B" w:rsidRDefault="00B61D50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  <w:p w14:paraId="705B3C51" w14:textId="14EDC2ED" w:rsidR="00A31F02" w:rsidRPr="007D0AAC" w:rsidRDefault="00A31F02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E07DA" w14:paraId="58021A89" w14:textId="77777777" w:rsidTr="004B6BBB">
        <w:trPr>
          <w:trHeight w:val="1538"/>
        </w:trPr>
        <w:tc>
          <w:tcPr>
            <w:tcW w:w="661" w:type="dxa"/>
            <w:vAlign w:val="center"/>
          </w:tcPr>
          <w:p w14:paraId="10F657BC" w14:textId="3A999E0F" w:rsidR="006504D7" w:rsidRPr="007D0AAC" w:rsidRDefault="00A4786F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6154B499" w14:textId="2B54FB25" w:rsidR="00E22CA5" w:rsidRPr="002047EA" w:rsidRDefault="00BA65D3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</w:t>
            </w:r>
            <w:r w:rsidR="00EE62A8">
              <w:rPr>
                <w:rFonts w:ascii="Arial" w:hAnsi="Arial"/>
                <w:sz w:val="20"/>
              </w:rPr>
              <w:t xml:space="preserve"> by typing ‘</w:t>
            </w:r>
            <w:proofErr w:type="gramStart"/>
            <w:r w:rsidR="00EE62A8">
              <w:rPr>
                <w:rFonts w:ascii="Arial" w:hAnsi="Arial"/>
                <w:sz w:val="20"/>
              </w:rPr>
              <w:t>./</w:t>
            </w:r>
            <w:proofErr w:type="gramEnd"/>
            <w:r w:rsidR="00EE62A8">
              <w:rPr>
                <w:rFonts w:ascii="Arial" w:hAnsi="Arial"/>
                <w:sz w:val="20"/>
              </w:rPr>
              <w:t>runAT1.sh’ into the command shell</w:t>
            </w:r>
            <w:r w:rsidR="00FF3735">
              <w:rPr>
                <w:rFonts w:ascii="Arial" w:hAnsi="Arial"/>
                <w:sz w:val="20"/>
              </w:rPr>
              <w:t xml:space="preserve"> and let the program run to completion.</w:t>
            </w:r>
          </w:p>
        </w:tc>
        <w:tc>
          <w:tcPr>
            <w:tcW w:w="3823" w:type="dxa"/>
            <w:vAlign w:val="center"/>
          </w:tcPr>
          <w:p w14:paraId="55907527" w14:textId="34C75690" w:rsidR="00E22CA5" w:rsidRPr="007D0AAC" w:rsidRDefault="00EE62A8" w:rsidP="002047E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program </w:t>
            </w:r>
            <w:r w:rsidR="002047EA">
              <w:rPr>
                <w:rFonts w:ascii="Arial" w:hAnsi="Arial"/>
                <w:sz w:val="20"/>
              </w:rPr>
              <w:t>runs to completion without an error</w:t>
            </w:r>
          </w:p>
        </w:tc>
        <w:tc>
          <w:tcPr>
            <w:tcW w:w="1217" w:type="dxa"/>
            <w:vAlign w:val="center"/>
          </w:tcPr>
          <w:p w14:paraId="21EB394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4E07DA" w:rsidRPr="007D0AAC" w14:paraId="57C57466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059A3CB8" w14:textId="0739A44C" w:rsidR="00702160" w:rsidRDefault="00FF373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7A35C721" w14:textId="7C252FA0" w:rsidR="008B77B6" w:rsidRDefault="008B77B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0742BF5" w14:textId="2E841D5B" w:rsidR="00FF3735" w:rsidRDefault="008B77B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 w:rsidR="002047EA"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918177F" w14:textId="33F671B0" w:rsidR="00FF3735" w:rsidRDefault="00FF373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D5FF52" w14:textId="1BAEC8B6" w:rsidR="008B77B6" w:rsidRDefault="00FF373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output directory </w:t>
            </w:r>
            <w:r w:rsidR="008B77B6">
              <w:rPr>
                <w:rFonts w:ascii="Arial" w:hAnsi="Arial"/>
                <w:sz w:val="20"/>
              </w:rPr>
              <w:t xml:space="preserve">contains </w:t>
            </w:r>
            <w:r w:rsidR="002047EA">
              <w:rPr>
                <w:rFonts w:ascii="Arial" w:hAnsi="Arial"/>
                <w:sz w:val="20"/>
              </w:rPr>
              <w:t>two</w:t>
            </w:r>
            <w:r w:rsidR="008B77B6">
              <w:rPr>
                <w:rFonts w:ascii="Arial" w:hAnsi="Arial"/>
                <w:sz w:val="20"/>
              </w:rPr>
              <w:t xml:space="preserve"> files:</w:t>
            </w:r>
          </w:p>
          <w:p w14:paraId="5E588A93" w14:textId="1A596935" w:rsidR="00702160" w:rsidRDefault="008B77B6" w:rsidP="006C2544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runlog.txt</w:t>
            </w:r>
          </w:p>
          <w:p w14:paraId="7C4A1387" w14:textId="15DB7AB1" w:rsidR="008B77B6" w:rsidRPr="008B77B6" w:rsidRDefault="002047EA" w:rsidP="006C2544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8B77B6"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217" w:type="dxa"/>
            <w:vAlign w:val="center"/>
          </w:tcPr>
          <w:p w14:paraId="40DC2007" w14:textId="77777777" w:rsidR="00702160" w:rsidRPr="00702160" w:rsidRDefault="00702160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047EA" w:rsidRPr="007D0AAC" w14:paraId="0A43B560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29B50D72" w14:textId="6291C91A" w:rsidR="002047EA" w:rsidRDefault="002047EA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29FFFDCB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1F8FB14C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ECACCE" w14:textId="59C843FE" w:rsidR="002047EA" w:rsidRPr="002047EA" w:rsidRDefault="00C431CA" w:rsidP="00B84619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="002047EA" w:rsidRPr="002047EA">
              <w:rPr>
                <w:rFonts w:ascii="Consolas" w:hAnsi="Consolas"/>
                <w:sz w:val="20"/>
              </w:rPr>
              <w:t xml:space="preserve"> inputs/</w:t>
            </w:r>
            <w:proofErr w:type="spellStart"/>
            <w:r w:rsidR="002047EA" w:rsidRPr="002047EA">
              <w:rPr>
                <w:rFonts w:ascii="Consolas" w:hAnsi="Consolas"/>
                <w:sz w:val="20"/>
              </w:rPr>
              <w:t>test</w:t>
            </w:r>
            <w:r w:rsidR="00B34B1D">
              <w:rPr>
                <w:rFonts w:ascii="Consolas" w:hAnsi="Consolas"/>
                <w:sz w:val="20"/>
              </w:rPr>
              <w:t>c</w:t>
            </w:r>
            <w:r w:rsidR="002047EA" w:rsidRPr="002047EA">
              <w:rPr>
                <w:rFonts w:ascii="Consolas" w:hAnsi="Consolas"/>
                <w:sz w:val="20"/>
              </w:rPr>
              <w:t>ontrol.json</w:t>
            </w:r>
            <w:proofErr w:type="spellEnd"/>
            <w:r w:rsidR="002047EA" w:rsidRPr="002047EA">
              <w:rPr>
                <w:rFonts w:ascii="Consolas" w:hAnsi="Consolas"/>
                <w:sz w:val="20"/>
              </w:rPr>
              <w:t xml:space="preserve"> </w:t>
            </w:r>
          </w:p>
          <w:p w14:paraId="1F4CA9F8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1D1A57C" w14:textId="13AE42FD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2C63C13" w14:textId="50A7243A" w:rsidR="002047EA" w:rsidRDefault="00C431C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dose.csv reported in the previous test step</w:t>
            </w:r>
          </w:p>
        </w:tc>
        <w:tc>
          <w:tcPr>
            <w:tcW w:w="1217" w:type="dxa"/>
            <w:vAlign w:val="center"/>
          </w:tcPr>
          <w:p w14:paraId="09FB56F5" w14:textId="77777777" w:rsidR="002047EA" w:rsidRPr="00702160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63DB2" w:rsidRPr="007D0AAC" w14:paraId="41863B72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0502E5EB" w14:textId="32620298" w:rsidR="00263DB2" w:rsidRDefault="00350BA0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3659" w:type="dxa"/>
            <w:vAlign w:val="center"/>
          </w:tcPr>
          <w:p w14:paraId="2F573BBF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6209927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1B631EE" w14:textId="72E54F32" w:rsidR="00263DB2" w:rsidRPr="00F34CF8" w:rsidRDefault="00263DB2" w:rsidP="00B84619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</w:t>
            </w:r>
            <w:proofErr w:type="spellStart"/>
            <w:r w:rsidRPr="00F34CF8">
              <w:rPr>
                <w:rFonts w:ascii="Consolas" w:hAnsi="Consolas"/>
                <w:sz w:val="20"/>
              </w:rPr>
              <w:t>test</w:t>
            </w:r>
            <w:r w:rsidR="00B34B1D"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ontrol.json</w:t>
            </w:r>
            <w:proofErr w:type="spellEnd"/>
          </w:p>
          <w:p w14:paraId="6983DD64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3B2C54" w14:textId="61E59605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820890E" w14:textId="22FC7DDC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217" w:type="dxa"/>
            <w:vAlign w:val="center"/>
          </w:tcPr>
          <w:p w14:paraId="63369F32" w14:textId="77777777" w:rsidR="00263DB2" w:rsidRPr="00702160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47898F2" w14:textId="77777777" w:rsidTr="004B6BBB">
        <w:trPr>
          <w:trHeight w:val="1104"/>
        </w:trPr>
        <w:tc>
          <w:tcPr>
            <w:tcW w:w="661" w:type="dxa"/>
            <w:vMerge w:val="restart"/>
            <w:vAlign w:val="center"/>
          </w:tcPr>
          <w:p w14:paraId="3903E44C" w14:textId="750A3E6F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6559F918" w14:textId="2F2DDD24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following:</w:t>
            </w:r>
          </w:p>
        </w:tc>
        <w:tc>
          <w:tcPr>
            <w:tcW w:w="3823" w:type="dxa"/>
            <w:vAlign w:val="center"/>
          </w:tcPr>
          <w:p w14:paraId="47B6047B" w14:textId="2CE220B4" w:rsidR="00664AA6" w:rsidRDefault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2CD6B8B4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7641B79F" w14:textId="77777777" w:rsidTr="004B6BBB">
        <w:trPr>
          <w:trHeight w:val="1313"/>
        </w:trPr>
        <w:tc>
          <w:tcPr>
            <w:tcW w:w="661" w:type="dxa"/>
            <w:vMerge/>
            <w:vAlign w:val="center"/>
          </w:tcPr>
          <w:p w14:paraId="774D779E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1F2E7A0" w14:textId="77777777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ACCF74" w14:textId="57C4C490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169F3F07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6763BC1B" w14:textId="77777777" w:rsidTr="00C01006">
        <w:trPr>
          <w:trHeight w:val="872"/>
        </w:trPr>
        <w:tc>
          <w:tcPr>
            <w:tcW w:w="661" w:type="dxa"/>
            <w:vMerge/>
            <w:vAlign w:val="center"/>
          </w:tcPr>
          <w:p w14:paraId="522E44EC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416FCCE" w14:textId="77777777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0ED5A55" w14:textId="28D778CF" w:rsidR="00664AA6" w:rsidRDefault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7CAF2D24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5AEF11FA" w14:textId="77777777" w:rsidTr="004B6BBB">
        <w:trPr>
          <w:trHeight w:val="1313"/>
        </w:trPr>
        <w:tc>
          <w:tcPr>
            <w:tcW w:w="661" w:type="dxa"/>
            <w:vMerge w:val="restart"/>
            <w:vAlign w:val="center"/>
          </w:tcPr>
          <w:p w14:paraId="7B9A9CC3" w14:textId="223B14CB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1732E8F0" w14:textId="3519DE65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1/1/2019:</w:t>
            </w:r>
          </w:p>
          <w:p w14:paraId="3C7594E5" w14:textId="77777777" w:rsidR="00414114" w:rsidRDefault="00414114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7CECE8" w14:textId="1D5EA807" w:rsidR="00880DC5" w:rsidRDefault="00880DC5" w:rsidP="00664AA6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4997B16" w14:textId="42CC9CE3" w:rsidR="00880DC5" w:rsidRDefault="00880DC5" w:rsidP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1F13F01C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36F3136E" w14:textId="77777777" w:rsidTr="004B6BBB">
        <w:trPr>
          <w:trHeight w:val="910"/>
        </w:trPr>
        <w:tc>
          <w:tcPr>
            <w:tcW w:w="661" w:type="dxa"/>
            <w:vMerge/>
            <w:vAlign w:val="center"/>
          </w:tcPr>
          <w:p w14:paraId="0E9D434A" w14:textId="47083DE3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422B27A7" w14:textId="50ACFB56" w:rsidR="00880DC5" w:rsidRPr="00AC5858" w:rsidRDefault="00880DC5" w:rsidP="00C01006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C9D0D3C" w14:textId="5591349D" w:rsidR="00880DC5" w:rsidDel="00FF3735" w:rsidRDefault="00880D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001168EE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482D8764" w14:textId="77777777" w:rsidTr="00C01006">
        <w:trPr>
          <w:trHeight w:val="1223"/>
        </w:trPr>
        <w:tc>
          <w:tcPr>
            <w:tcW w:w="661" w:type="dxa"/>
            <w:vMerge/>
            <w:vAlign w:val="center"/>
          </w:tcPr>
          <w:p w14:paraId="143DFE36" w14:textId="77777777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294E1F42" w14:textId="77777777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511DEF3" w14:textId="5360E218" w:rsidR="00880DC5" w:rsidDel="00FF3735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</w:t>
            </w:r>
            <w:r w:rsidR="00414114">
              <w:rPr>
                <w:rFonts w:ascii="Arial" w:hAnsi="Arial"/>
                <w:sz w:val="20"/>
              </w:rPr>
              <w:t xml:space="preserve">” (column 1) </w:t>
            </w:r>
            <w:r>
              <w:rPr>
                <w:rFonts w:ascii="Arial" w:hAnsi="Arial"/>
                <w:sz w:val="20"/>
              </w:rPr>
              <w:t>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</w:t>
            </w:r>
            <w:r w:rsidR="00DD5535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,99,12 for d1,d2,d3</w:t>
            </w:r>
          </w:p>
        </w:tc>
        <w:tc>
          <w:tcPr>
            <w:tcW w:w="1217" w:type="dxa"/>
            <w:vAlign w:val="center"/>
          </w:tcPr>
          <w:p w14:paraId="09A2DE0E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1C7D6C50" w14:textId="77777777" w:rsidTr="00C01006">
        <w:trPr>
          <w:trHeight w:val="1178"/>
        </w:trPr>
        <w:tc>
          <w:tcPr>
            <w:tcW w:w="661" w:type="dxa"/>
            <w:vMerge/>
            <w:vAlign w:val="center"/>
          </w:tcPr>
          <w:p w14:paraId="15AFEC09" w14:textId="77777777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8FECD8B" w14:textId="77777777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22010C9" w14:textId="46CE8C7C" w:rsidR="00880DC5" w:rsidDel="00FF3735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</w:t>
            </w:r>
            <w:r w:rsidR="00414114">
              <w:rPr>
                <w:rFonts w:ascii="Arial" w:hAnsi="Arial"/>
                <w:sz w:val="20"/>
              </w:rPr>
              <w:t xml:space="preserve"> (column 1) at layer=1, row1, column=2, with a dose of </w:t>
            </w:r>
            <w:r w:rsidR="00DD5535">
              <w:rPr>
                <w:rFonts w:ascii="Arial" w:hAnsi="Arial"/>
                <w:sz w:val="20"/>
              </w:rPr>
              <w:t>18</w:t>
            </w:r>
            <w:r w:rsidR="00414114">
              <w:rPr>
                <w:rFonts w:ascii="Arial" w:hAnsi="Arial"/>
                <w:sz w:val="20"/>
              </w:rPr>
              <w:t xml:space="preserve"> for d1</w:t>
            </w:r>
          </w:p>
        </w:tc>
        <w:tc>
          <w:tcPr>
            <w:tcW w:w="1217" w:type="dxa"/>
            <w:vAlign w:val="center"/>
          </w:tcPr>
          <w:p w14:paraId="2330A6D8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27618B6" w14:textId="77777777" w:rsidTr="00C01006">
        <w:trPr>
          <w:trHeight w:val="1160"/>
        </w:trPr>
        <w:tc>
          <w:tcPr>
            <w:tcW w:w="661" w:type="dxa"/>
            <w:vMerge/>
            <w:vAlign w:val="center"/>
          </w:tcPr>
          <w:p w14:paraId="08BD86A6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69E33198" w14:textId="55FEA7E6" w:rsidR="00664AA6" w:rsidRDefault="00414114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1/2/2019:</w:t>
            </w:r>
          </w:p>
        </w:tc>
        <w:tc>
          <w:tcPr>
            <w:tcW w:w="3823" w:type="dxa"/>
            <w:vAlign w:val="center"/>
          </w:tcPr>
          <w:p w14:paraId="4BF28343" w14:textId="5AA46D14" w:rsidR="00664AA6" w:rsidDel="00FF3735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31A28286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14114" w:rsidRPr="007D0AAC" w14:paraId="4D9DFEE0" w14:textId="77777777" w:rsidTr="00C01006">
        <w:trPr>
          <w:trHeight w:val="1070"/>
        </w:trPr>
        <w:tc>
          <w:tcPr>
            <w:tcW w:w="661" w:type="dxa"/>
            <w:vMerge/>
            <w:vAlign w:val="center"/>
          </w:tcPr>
          <w:p w14:paraId="479EC347" w14:textId="77777777" w:rsidR="00414114" w:rsidRDefault="00414114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30B6475F" w14:textId="7BC880B5" w:rsidR="00414114" w:rsidRDefault="00414114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1/3/2019:</w:t>
            </w:r>
          </w:p>
        </w:tc>
        <w:tc>
          <w:tcPr>
            <w:tcW w:w="3823" w:type="dxa"/>
            <w:vAlign w:val="center"/>
          </w:tcPr>
          <w:p w14:paraId="5BDCD36A" w14:textId="2F81EF84" w:rsidR="00414114" w:rsidDel="00FF3735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41A7636C" w14:textId="77777777" w:rsidR="00414114" w:rsidRPr="00702160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5FE6A449" w14:textId="31387D9C" w:rsidR="009367D6" w:rsidRDefault="00E22D36" w:rsidP="009367D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 xml:space="preserve">. </w:t>
      </w:r>
      <w:r w:rsidR="001B7065">
        <w:t>Acceptance Test 1 is in Table A-</w:t>
      </w:r>
      <w:r w:rsidR="0073587B">
        <w:t>1</w:t>
      </w:r>
      <w:r w:rsidR="001B7065">
        <w:t xml:space="preserve">. </w:t>
      </w:r>
    </w:p>
    <w:p w14:paraId="68E6D991" w14:textId="21B961B8" w:rsidR="001B7065" w:rsidRPr="00F279D9" w:rsidRDefault="003F53AB" w:rsidP="006C2544">
      <w:pPr>
        <w:pStyle w:val="paragraph"/>
        <w:ind w:left="720"/>
        <w:textAlignment w:val="baseline"/>
        <w:rPr>
          <w:highlight w:val="yellow"/>
        </w:rPr>
      </w:pPr>
      <w:proofErr w:type="gramStart"/>
      <w:r w:rsidRPr="003E3848">
        <w:t>Details of these tests, when they were conducted, by whom, and if they Passed or Failed</w:t>
      </w:r>
      <w:r w:rsidR="00BF5BD7" w:rsidRPr="003E3848">
        <w:t xml:space="preserve"> are </w:t>
      </w:r>
      <w:r w:rsidR="00BB598D" w:rsidRPr="003E3848">
        <w:t xml:space="preserve">in each table </w:t>
      </w:r>
      <w:r w:rsidR="00EB6ECB">
        <w:t>of</w:t>
      </w:r>
      <w:r w:rsidR="00BB598D" w:rsidRPr="003E3848">
        <w:t xml:space="preserve"> </w:t>
      </w:r>
      <w:r w:rsidR="00354AE5" w:rsidRPr="00354AE5">
        <w:fldChar w:fldCharType="begin"/>
      </w:r>
      <w:r w:rsidR="00354AE5" w:rsidRPr="00354AE5">
        <w:instrText xml:space="preserve"> REF _Ref33082828 \h </w:instrText>
      </w:r>
      <w:r w:rsidR="00354AE5">
        <w:instrText xml:space="preserve"> \* MERGEFORMAT </w:instrText>
      </w:r>
      <w:r w:rsidR="00354AE5" w:rsidRPr="00354AE5">
        <w:fldChar w:fldCharType="separate"/>
      </w:r>
      <w:r w:rsidR="00354AE5" w:rsidRPr="00354AE5">
        <w:t xml:space="preserve">Appendix </w:t>
      </w:r>
      <w:r w:rsidR="00354AE5" w:rsidRPr="00354AE5">
        <w:rPr>
          <w:noProof/>
        </w:rPr>
        <w:t>A</w:t>
      </w:r>
      <w:r w:rsidR="00354AE5" w:rsidRPr="00354AE5">
        <w:fldChar w:fldCharType="end"/>
      </w:r>
      <w:r w:rsidR="00BB598D" w:rsidRPr="00354AE5">
        <w:t>.</w:t>
      </w:r>
      <w:proofErr w:type="gramEnd"/>
    </w:p>
    <w:p w14:paraId="0EA5BAC1" w14:textId="6AE42A49" w:rsidR="00E33760" w:rsidRPr="00295664" w:rsidRDefault="00E62A15" w:rsidP="00295664">
      <w:pPr>
        <w:pStyle w:val="Heading1"/>
      </w:pPr>
      <w:r w:rsidRPr="00E9368E">
        <w:t>User Guide</w:t>
      </w:r>
    </w:p>
    <w:p w14:paraId="25512503" w14:textId="0B2BCE37" w:rsidR="00B96626" w:rsidRDefault="00295664" w:rsidP="00B9662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</w:t>
      </w:r>
      <w:r w:rsidR="00947274">
        <w:rPr>
          <w:rFonts w:ascii="Arial" w:hAnsi="Arial"/>
        </w:rPr>
        <w:t>a</w:t>
      </w:r>
      <w:r w:rsidR="006A25B3">
        <w:rPr>
          <w:rFonts w:ascii="Arial" w:hAnsi="Arial"/>
        </w:rPr>
        <w:t>-</w:t>
      </w:r>
      <w:proofErr w:type="spellStart"/>
      <w:r w:rsidR="00947274">
        <w:rPr>
          <w:rFonts w:ascii="Arial" w:hAnsi="Arial"/>
        </w:rPr>
        <w:t>sumdose</w:t>
      </w:r>
      <w:proofErr w:type="spellEnd"/>
      <w:r w:rsidR="00947274">
        <w:rPr>
          <w:rFonts w:ascii="Arial" w:hAnsi="Arial"/>
        </w:rPr>
        <w:t xml:space="preserve"> </w:t>
      </w:r>
      <w:r w:rsidR="00E33760" w:rsidRPr="00B67BAF">
        <w:rPr>
          <w:rFonts w:ascii="Arial" w:hAnsi="Arial"/>
        </w:rPr>
        <w:t>is intended to be invoked on the command line by the CA/CIE tool runner</w:t>
      </w:r>
      <w:r>
        <w:rPr>
          <w:rFonts w:ascii="Arial" w:hAnsi="Arial"/>
        </w:rPr>
        <w:t>.  It aggregates (sums) multiple</w:t>
      </w:r>
      <w:r w:rsidR="00B96626">
        <w:rPr>
          <w:rFonts w:ascii="Arial" w:hAnsi="Arial"/>
        </w:rPr>
        <w:t xml:space="preserve"> files produced by </w:t>
      </w:r>
      <w:r>
        <w:rPr>
          <w:rFonts w:ascii="Arial" w:hAnsi="Arial"/>
        </w:rPr>
        <w:t xml:space="preserve">runs of ca-dose. </w:t>
      </w:r>
      <w:r w:rsidR="00B96626">
        <w:rPr>
          <w:rFonts w:ascii="Arial" w:hAnsi="Arial"/>
        </w:rPr>
        <w:t xml:space="preserve"> Depending on the size of files involved this tool may require significant resources to run efficiently.</w:t>
      </w:r>
    </w:p>
    <w:p w14:paraId="2A639565" w14:textId="4BAFA55C" w:rsidR="00295664" w:rsidRDefault="00295664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 general, the size of the output file will roughly equal the largest dose input file; typically, these are on the order of 8GB.</w:t>
      </w:r>
    </w:p>
    <w:p w14:paraId="2A29DA0C" w14:textId="0E270D09" w:rsidR="00295664" w:rsidRPr="00B67BAF" w:rsidRDefault="00295664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sorting operations </w:t>
      </w:r>
      <w:r w:rsidR="00B96626">
        <w:rPr>
          <w:rFonts w:ascii="Arial" w:hAnsi="Arial"/>
        </w:rPr>
        <w:t xml:space="preserve">used by this tool </w:t>
      </w:r>
      <w:r>
        <w:rPr>
          <w:rFonts w:ascii="Arial" w:hAnsi="Arial"/>
        </w:rPr>
        <w:t>are more efficient when data is loaded into RAM, so we recommend allocating as much RAM as possible; at least 8GB, but 32GB or more is preferred.</w:t>
      </w:r>
      <w:r w:rsidR="00B96626">
        <w:rPr>
          <w:rFonts w:ascii="Arial" w:hAnsi="Arial"/>
        </w:rPr>
        <w:t xml:space="preserve">  Ca</w:t>
      </w:r>
      <w:r w:rsidR="006A25B3">
        <w:rPr>
          <w:rFonts w:ascii="Arial" w:hAnsi="Arial"/>
        </w:rPr>
        <w:t>-</w:t>
      </w:r>
      <w:proofErr w:type="spellStart"/>
      <w:r w:rsidR="00B96626">
        <w:rPr>
          <w:rFonts w:ascii="Arial" w:hAnsi="Arial"/>
        </w:rPr>
        <w:t>sumdose</w:t>
      </w:r>
      <w:proofErr w:type="spellEnd"/>
      <w:r w:rsidR="00B96626">
        <w:rPr>
          <w:rFonts w:ascii="Arial" w:hAnsi="Arial"/>
        </w:rPr>
        <w:t xml:space="preserve"> does not leverage parallel processing; a single faster chip is preferred over many slower chips.</w:t>
      </w: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1E7EF250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>
            <w:rPr>
              <w:b/>
              <w:bCs/>
              <w:sz w:val="20"/>
            </w:rPr>
            <w:t>ca-</w:t>
          </w:r>
          <w:proofErr w:type="spellStart"/>
          <w:r w:rsidR="00795A97">
            <w:rPr>
              <w:b/>
              <w:bCs/>
              <w:sz w:val="20"/>
            </w:rPr>
            <w:t>sumdose</w:t>
          </w:r>
          <w:proofErr w:type="spellEnd"/>
        </w:sdtContent>
      </w:sdt>
      <w:r w:rsidR="003D1C68">
        <w:t xml:space="preserve"> </w:t>
      </w:r>
      <w:r w:rsidR="00D60993">
        <w:t>tool.</w:t>
      </w:r>
    </w:p>
    <w:p w14:paraId="3A03D83A" w14:textId="5D650232" w:rsidR="006E43E1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205A8A20" w14:textId="0EE6BCAD" w:rsidR="00F34CF8" w:rsidRPr="008A4418" w:rsidRDefault="006E43E1" w:rsidP="008A4418">
      <w:pPr>
        <w:spacing w:after="160" w:line="259" w:lineRule="auto"/>
      </w:pPr>
      <w:r>
        <w:br w:type="page"/>
      </w:r>
    </w:p>
    <w:p w14:paraId="11255FB9" w14:textId="6FA23333" w:rsidR="00093579" w:rsidRDefault="007E22A1" w:rsidP="004B6BBB">
      <w:pPr>
        <w:pStyle w:val="Heading1"/>
        <w:numPr>
          <w:ilvl w:val="0"/>
          <w:numId w:val="0"/>
        </w:numPr>
        <w:spacing w:before="3000"/>
        <w:jc w:val="center"/>
        <w:rPr>
          <w:rFonts w:cs="Arial"/>
          <w:bCs/>
        </w:rPr>
      </w:pPr>
      <w:bookmarkStart w:id="3" w:name="_Ref33082828"/>
      <w:r>
        <w:lastRenderedPageBreak/>
        <w:t xml:space="preserve">Appendix </w:t>
      </w:r>
      <w:fldSimple w:instr=" SEQ Appendix \* ALPHABETIC ">
        <w:r w:rsidR="00E70C1D">
          <w:rPr>
            <w:noProof/>
          </w:rPr>
          <w:t>A</w:t>
        </w:r>
      </w:fldSimple>
      <w:bookmarkEnd w:id="3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459A4C0F" w14:textId="44E0EBB9" w:rsidR="00B34B1D" w:rsidRDefault="00192EF0">
      <w:r>
        <w:rPr>
          <w:b/>
          <w:bCs/>
        </w:rPr>
        <w:t>Tool Runner Log</w:t>
      </w:r>
    </w:p>
    <w:p w14:paraId="731E1772" w14:textId="77777777" w:rsidR="00B34B1D" w:rsidRDefault="00B34B1D">
      <w:pPr>
        <w:rPr>
          <w:b/>
          <w:bCs/>
        </w:rPr>
      </w:pPr>
    </w:p>
    <w:p w14:paraId="62798AF1" w14:textId="77777777" w:rsidR="00B34B1D" w:rsidRDefault="00B34B1D" w:rsidP="00B34B1D">
      <w:proofErr w:type="gramStart"/>
      <w:r>
        <w:t>INFO--08/18/2020 05:27:39 PM--Starting CA-CIE Tool Runner.</w:t>
      </w:r>
      <w:proofErr w:type="gramEnd"/>
      <w:r>
        <w:tab/>
        <w:t>Logging to "outputs/runlog.txt"</w:t>
      </w:r>
    </w:p>
    <w:p w14:paraId="6BD430C4" w14:textId="77777777" w:rsidR="00B34B1D" w:rsidRDefault="00B34B1D" w:rsidP="00B34B1D">
      <w:r>
        <w:t>INFO--08/18/2020 05:27:39 PM--Code Version: 83fd29e41185e0f8b8560c5b83469c1e189a5931 v4.2: /home/ca/CA-CIE-Tools/</w:t>
      </w:r>
      <w:proofErr w:type="spellStart"/>
      <w:r>
        <w:t>pylib</w:t>
      </w:r>
      <w:proofErr w:type="spellEnd"/>
      <w:r>
        <w:t>/runner/runner.py&lt;--1bcfd6779e9cbdb82673405873a8e5e81514ae27</w:t>
      </w:r>
    </w:p>
    <w:p w14:paraId="465FBAA6" w14:textId="77777777" w:rsidR="00B34B1D" w:rsidRDefault="00B34B1D" w:rsidP="00B34B1D"/>
    <w:p w14:paraId="61885E6D" w14:textId="77777777" w:rsidR="00B34B1D" w:rsidRDefault="00B34B1D" w:rsidP="00B34B1D">
      <w:r>
        <w:t>INFO--08/18/2020 05:27:39 PM--Code Version: a1981e399460381c62d9956f04729c76b85f185e Local repo SHA-1 has does not correspond to a remote repo release version: /home/ca/dose/test-sumDose/CA-CIE-Tools/pylib/casumdose/sumDose.py&lt;--f3c3715563b807d7cfd40bc65b522938f04a1195</w:t>
      </w:r>
    </w:p>
    <w:p w14:paraId="479B598F" w14:textId="77777777" w:rsidR="00B34B1D" w:rsidRDefault="00B34B1D" w:rsidP="00B34B1D"/>
    <w:p w14:paraId="2DC7943F" w14:textId="77777777" w:rsidR="00B34B1D" w:rsidRDefault="00B34B1D" w:rsidP="00B34B1D">
      <w:r>
        <w:t xml:space="preserve">INFO--08/18/2020 05:27:39 PM--QA Status: </w:t>
      </w:r>
      <w:proofErr w:type="gramStart"/>
      <w:r>
        <w:t>QUALIFIED :</w:t>
      </w:r>
      <w:proofErr w:type="gramEnd"/>
      <w:r>
        <w:t xml:space="preserve"> /home/ca/CA-CIE-Tools/pylib/runner/runner.py</w:t>
      </w:r>
    </w:p>
    <w:p w14:paraId="5C8F11CC" w14:textId="77777777" w:rsidR="00B34B1D" w:rsidRDefault="00B34B1D" w:rsidP="00B34B1D">
      <w:r>
        <w:t xml:space="preserve">INFO--08/18/2020 05:27:39 PM--QA Status: </w:t>
      </w:r>
      <w:proofErr w:type="gramStart"/>
      <w:r>
        <w:t>TEST :</w:t>
      </w:r>
      <w:proofErr w:type="gramEnd"/>
      <w:r>
        <w:t xml:space="preserve"> /home/ca/dose/test-sumDose/CA-CIE-Tools/pylib/casumdose/sumDose.py</w:t>
      </w:r>
    </w:p>
    <w:p w14:paraId="77AAA1F0" w14:textId="77777777" w:rsidR="00B34B1D" w:rsidRDefault="00B34B1D" w:rsidP="00B34B1D">
      <w:r>
        <w:t>INFO--08/18/2020 05:27:39 PM--Invoking Command:"python3"</w:t>
      </w:r>
      <w:r>
        <w:tab/>
        <w:t>with Arguments:"/home/ca/dose/test-sumDose/CA-CIE-Tools/pylib/casumdose/sumDose.py inputs/</w:t>
      </w:r>
      <w:proofErr w:type="spellStart"/>
      <w:r>
        <w:t>testcontrol.json</w:t>
      </w:r>
      <w:proofErr w:type="spellEnd"/>
      <w:r>
        <w:t>"</w:t>
      </w:r>
    </w:p>
    <w:p w14:paraId="603DB00F" w14:textId="296A20C0" w:rsidR="00192EF0" w:rsidRPr="00192EF0" w:rsidRDefault="00B34B1D" w:rsidP="00B34B1D">
      <w:r>
        <w:t>INFO--08/18/2020 05:27:39 PM--</w:t>
      </w:r>
      <w:proofErr w:type="spellStart"/>
      <w:r>
        <w:t>Username</w:t>
      </w:r>
      <w:proofErr w:type="gramStart"/>
      <w:r>
        <w:t>:ca</w:t>
      </w:r>
      <w:proofErr w:type="spellEnd"/>
      <w:proofErr w:type="gramEnd"/>
      <w:r>
        <w:tab/>
      </w:r>
      <w:proofErr w:type="spellStart"/>
      <w:r>
        <w:t>Computer:twotbbase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4.15.0-112-generic #113-Ubuntu SMP Thu Jul 9 23:41:39 UTC 2020</w:t>
      </w:r>
      <w:r w:rsidDel="00B34B1D">
        <w:t xml:space="preserve"> </w:t>
      </w:r>
    </w:p>
    <w:p w14:paraId="5C8BD4CF" w14:textId="7B6FEDF9" w:rsidR="00EB6A36" w:rsidRDefault="00EB6A3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B34B1D" w:rsidRPr="00DA11B3" w14:paraId="3586CF00" w14:textId="77777777" w:rsidTr="007A2A83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135CB8" w14:textId="77777777" w:rsidR="00B34B1D" w:rsidRDefault="00B34B1D" w:rsidP="007A2A83">
            <w:pPr>
              <w:pStyle w:val="Table"/>
            </w:pPr>
            <w:r>
              <w:t>Table 2</w:t>
            </w:r>
          </w:p>
          <w:p w14:paraId="03D8F6F5" w14:textId="77777777" w:rsidR="00B34B1D" w:rsidRPr="00DA11B3" w:rsidRDefault="005C60E4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632060443"/>
                <w:placeholder>
                  <w:docPart w:val="B61CDF5BE6A1445A958A17BEEC49C4C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B34B1D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B34B1D">
                  <w:rPr>
                    <w:rFonts w:ascii="Arial" w:hAnsi="Arial"/>
                    <w:b/>
                    <w:bCs/>
                    <w:szCs w:val="22"/>
                  </w:rPr>
                  <w:t>sumdose</w:t>
                </w:r>
                <w:proofErr w:type="spellEnd"/>
              </w:sdtContent>
            </w:sdt>
            <w:r w:rsidR="00B34B1D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B34B1D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B34B1D" w:rsidRPr="007D0AAC" w14:paraId="2390A938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BFFD1B" w14:textId="77777777" w:rsidR="00B34B1D" w:rsidRPr="007D0AAC" w:rsidRDefault="005C60E4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359864354"/>
                <w:placeholder>
                  <w:docPart w:val="5F4EE95E57594885920D016022C0C4C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B34B1D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B34B1D">
                  <w:rPr>
                    <w:rFonts w:ascii="Arial" w:hAnsi="Arial"/>
                    <w:b/>
                    <w:bCs/>
                    <w:sz w:val="20"/>
                  </w:rPr>
                  <w:t>sumdose</w:t>
                </w:r>
                <w:proofErr w:type="spellEnd"/>
              </w:sdtContent>
            </w:sdt>
            <w:r w:rsidR="00B34B1D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B34B1D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535DC0EF" w14:textId="77777777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464312159"/>
                <w:placeholder>
                  <w:docPart w:val="BA4E11E3E3DA43C89DC36505240ACFA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>
                  <w:rPr>
                    <w:rFonts w:ascii="Arial" w:hAnsi="Arial"/>
                    <w:b/>
                    <w:bCs/>
                    <w:sz w:val="20"/>
                  </w:rPr>
                  <w:t>sumdose</w:t>
                </w:r>
                <w:proofErr w:type="spellEnd"/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BF7FA5" w14:textId="66D2C47F" w:rsidR="00B34B1D" w:rsidRPr="00C01006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8/18/20</w:t>
            </w:r>
          </w:p>
        </w:tc>
      </w:tr>
      <w:tr w:rsidR="00B34B1D" w:rsidRPr="007D0AAC" w14:paraId="304BBA31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B89FBC" w14:textId="77777777" w:rsidR="00B34B1D" w:rsidRPr="007D0AAC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68D4D9B1" w14:textId="77777777" w:rsidR="00B34B1D" w:rsidRPr="007D0AAC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</w:t>
            </w:r>
            <w:proofErr w:type="spellEnd"/>
            <w:r>
              <w:rPr>
                <w:rFonts w:ascii="Arial" w:hAnsi="Arial"/>
                <w:b/>
                <w:sz w:val="20"/>
              </w:rPr>
              <w:t>/test/outputs/runlog.txt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B058CE" w14:textId="78C4C0FA" w:rsidR="00B34B1D" w:rsidRPr="00C01006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Cs/>
                <w:sz w:val="20"/>
              </w:rPr>
              <w:t>Christian Hall</w:t>
            </w:r>
          </w:p>
        </w:tc>
      </w:tr>
      <w:tr w:rsidR="00B34B1D" w:rsidRPr="007D0AAC" w14:paraId="09B385D3" w14:textId="77777777" w:rsidTr="007A2A83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32BE18" w14:textId="77777777" w:rsidR="00B34B1D" w:rsidRPr="007D0AAC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</w:t>
            </w:r>
            <w:proofErr w:type="spellEnd"/>
            <w:r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B34B1D" w:rsidRPr="007D0AAC" w14:paraId="73F4B7B3" w14:textId="77777777" w:rsidTr="007A2A83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21A0BB" w14:textId="77777777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FFECC" w14:textId="77777777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7EC249" w14:textId="77777777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02CD5" w14:textId="77777777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B34B1D" w:rsidRPr="007D0AAC" w14:paraId="197914F0" w14:textId="77777777" w:rsidTr="007A2A83">
        <w:trPr>
          <w:trHeight w:val="440"/>
        </w:trPr>
        <w:tc>
          <w:tcPr>
            <w:tcW w:w="9360" w:type="dxa"/>
            <w:gridSpan w:val="4"/>
            <w:vAlign w:val="center"/>
          </w:tcPr>
          <w:p w14:paraId="0E38437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1F8011CE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F37D7D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6C5F2771" w14:textId="77777777" w:rsidR="00B34B1D" w:rsidRPr="007D0AAC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B34B1D" w:rsidRPr="007D0AAC" w14:paraId="269270D3" w14:textId="77777777" w:rsidTr="007A2A83">
        <w:trPr>
          <w:trHeight w:val="1538"/>
        </w:trPr>
        <w:tc>
          <w:tcPr>
            <w:tcW w:w="661" w:type="dxa"/>
            <w:vAlign w:val="center"/>
          </w:tcPr>
          <w:p w14:paraId="5524EA77" w14:textId="77777777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0443C8AD" w14:textId="77777777" w:rsidR="00B34B1D" w:rsidRPr="002047EA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</w:t>
            </w:r>
            <w:proofErr w:type="gramStart"/>
            <w:r>
              <w:rPr>
                <w:rFonts w:ascii="Arial" w:hAnsi="Arial"/>
                <w:sz w:val="20"/>
              </w:rPr>
              <w:t>./</w:t>
            </w:r>
            <w:proofErr w:type="gramEnd"/>
            <w:r>
              <w:rPr>
                <w:rFonts w:ascii="Arial" w:hAnsi="Arial"/>
                <w:sz w:val="20"/>
              </w:rPr>
              <w:t>runAT1.sh’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37764879" w14:textId="77777777" w:rsidR="00B34B1D" w:rsidRPr="007D0AAC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217" w:type="dxa"/>
            <w:vAlign w:val="center"/>
          </w:tcPr>
          <w:p w14:paraId="4FC72991" w14:textId="270A522B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6A26ACBE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5AFF1DA0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08206E34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F3063A8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5E6C08A9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7195130F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7F091437" w14:textId="77777777" w:rsidR="00B34B1D" w:rsidRDefault="00B34B1D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runlog.txt</w:t>
            </w:r>
          </w:p>
          <w:p w14:paraId="1A59863B" w14:textId="77777777" w:rsidR="00B34B1D" w:rsidRPr="008B77B6" w:rsidRDefault="00B34B1D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dose.csv</w:t>
            </w:r>
          </w:p>
        </w:tc>
        <w:tc>
          <w:tcPr>
            <w:tcW w:w="1217" w:type="dxa"/>
            <w:vAlign w:val="center"/>
          </w:tcPr>
          <w:p w14:paraId="777F4FD6" w14:textId="3C91D5F9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578F3148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68BDD35B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3659" w:type="dxa"/>
            <w:vAlign w:val="center"/>
          </w:tcPr>
          <w:p w14:paraId="55623E32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4F8F2D6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D88BA15" w14:textId="550BE002" w:rsidR="00B34B1D" w:rsidRPr="002047EA" w:rsidRDefault="00B34B1D" w:rsidP="007A2A83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Pr="002047EA">
              <w:rPr>
                <w:rFonts w:ascii="Consolas" w:hAnsi="Consolas"/>
                <w:sz w:val="20"/>
              </w:rPr>
              <w:t xml:space="preserve"> inputs/</w:t>
            </w:r>
            <w:proofErr w:type="spellStart"/>
            <w:r w:rsidRPr="002047EA">
              <w:rPr>
                <w:rFonts w:ascii="Consolas" w:hAnsi="Consolas"/>
                <w:sz w:val="20"/>
              </w:rPr>
              <w:t>test</w:t>
            </w:r>
            <w:r>
              <w:rPr>
                <w:rFonts w:ascii="Consolas" w:hAnsi="Consolas"/>
                <w:sz w:val="20"/>
              </w:rPr>
              <w:t>c</w:t>
            </w:r>
            <w:r w:rsidRPr="002047EA">
              <w:rPr>
                <w:rFonts w:ascii="Consolas" w:hAnsi="Consolas"/>
                <w:sz w:val="20"/>
              </w:rPr>
              <w:t>ontrol.json</w:t>
            </w:r>
            <w:proofErr w:type="spellEnd"/>
            <w:r w:rsidRPr="002047EA">
              <w:rPr>
                <w:rFonts w:ascii="Consolas" w:hAnsi="Consolas"/>
                <w:sz w:val="20"/>
              </w:rPr>
              <w:t xml:space="preserve"> </w:t>
            </w:r>
          </w:p>
          <w:p w14:paraId="11579644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82C71FD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C1DD519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dose.csv reported in the previous test step</w:t>
            </w:r>
          </w:p>
        </w:tc>
        <w:tc>
          <w:tcPr>
            <w:tcW w:w="1217" w:type="dxa"/>
            <w:vAlign w:val="center"/>
          </w:tcPr>
          <w:p w14:paraId="6F84DFEB" w14:textId="41CA82C1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339F7BC8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2B627B30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7C1CA6B8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7234C937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E18443B" w14:textId="109BB3AF" w:rsidR="00B34B1D" w:rsidRPr="00F34CF8" w:rsidRDefault="00B34B1D" w:rsidP="007A2A83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</w:t>
            </w:r>
            <w:proofErr w:type="spellStart"/>
            <w:r w:rsidRPr="00F34CF8">
              <w:rPr>
                <w:rFonts w:ascii="Consolas" w:hAnsi="Consolas"/>
                <w:sz w:val="20"/>
              </w:rPr>
              <w:t>test</w:t>
            </w:r>
            <w:r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ontrol.json</w:t>
            </w:r>
            <w:proofErr w:type="spellEnd"/>
          </w:p>
          <w:p w14:paraId="33FE7203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368AA3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2155F01F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217" w:type="dxa"/>
            <w:vAlign w:val="center"/>
          </w:tcPr>
          <w:p w14:paraId="78E99253" w14:textId="258F0D69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778DB535" w14:textId="77777777" w:rsidTr="007A2A83">
        <w:trPr>
          <w:trHeight w:val="1104"/>
        </w:trPr>
        <w:tc>
          <w:tcPr>
            <w:tcW w:w="661" w:type="dxa"/>
            <w:vMerge w:val="restart"/>
            <w:vAlign w:val="center"/>
          </w:tcPr>
          <w:p w14:paraId="085C646D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5B8568FC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following:</w:t>
            </w:r>
          </w:p>
        </w:tc>
        <w:tc>
          <w:tcPr>
            <w:tcW w:w="3823" w:type="dxa"/>
            <w:vAlign w:val="center"/>
          </w:tcPr>
          <w:p w14:paraId="28197F03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752A6C68" w14:textId="7C022A44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57AD36CD" w14:textId="77777777" w:rsidTr="007A2A83">
        <w:trPr>
          <w:trHeight w:val="1313"/>
        </w:trPr>
        <w:tc>
          <w:tcPr>
            <w:tcW w:w="661" w:type="dxa"/>
            <w:vMerge/>
            <w:vAlign w:val="center"/>
          </w:tcPr>
          <w:p w14:paraId="126DB3F5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59D81AB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684316C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2868CDD5" w14:textId="7A1C6A96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44F6AEFB" w14:textId="77777777" w:rsidTr="007A2A83">
        <w:trPr>
          <w:trHeight w:val="872"/>
        </w:trPr>
        <w:tc>
          <w:tcPr>
            <w:tcW w:w="661" w:type="dxa"/>
            <w:vMerge/>
            <w:vAlign w:val="center"/>
          </w:tcPr>
          <w:p w14:paraId="2B1C28D2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256CBAA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6D02EA0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7B9958F5" w14:textId="2F31EE4F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588EE0FC" w14:textId="77777777" w:rsidTr="007A2A83">
        <w:trPr>
          <w:trHeight w:val="1313"/>
        </w:trPr>
        <w:tc>
          <w:tcPr>
            <w:tcW w:w="661" w:type="dxa"/>
            <w:vMerge w:val="restart"/>
            <w:vAlign w:val="center"/>
          </w:tcPr>
          <w:p w14:paraId="46A3B650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119600D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1/1/2019:</w:t>
            </w:r>
          </w:p>
          <w:p w14:paraId="42AA1F07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37525DD" w14:textId="77777777" w:rsidR="00B34B1D" w:rsidRDefault="00B34B1D" w:rsidP="007A2A83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03A4C5B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278FF3F6" w14:textId="7E557AF3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3BEEB473" w14:textId="77777777" w:rsidTr="007A2A83">
        <w:trPr>
          <w:trHeight w:val="910"/>
        </w:trPr>
        <w:tc>
          <w:tcPr>
            <w:tcW w:w="661" w:type="dxa"/>
            <w:vMerge/>
            <w:vAlign w:val="center"/>
          </w:tcPr>
          <w:p w14:paraId="7C59FB5C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230CF421" w14:textId="77777777" w:rsidR="00B34B1D" w:rsidRPr="00AC5858" w:rsidRDefault="00B34B1D" w:rsidP="007A2A83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42FE6BA2" w14:textId="77777777" w:rsidR="00B34B1D" w:rsidDel="00FF3735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3573F0EE" w14:textId="305AC4DF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4FE4091B" w14:textId="77777777" w:rsidTr="007A2A83">
        <w:trPr>
          <w:trHeight w:val="1223"/>
        </w:trPr>
        <w:tc>
          <w:tcPr>
            <w:tcW w:w="661" w:type="dxa"/>
            <w:vMerge/>
            <w:vAlign w:val="center"/>
          </w:tcPr>
          <w:p w14:paraId="4F8D7F63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025CCA1E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CC28983" w14:textId="7CA42536" w:rsidR="00B34B1D" w:rsidDel="00FF3735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</w:t>
            </w:r>
            <w:r w:rsidR="00DD5535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,99,12 for d1,d2,d3</w:t>
            </w:r>
          </w:p>
        </w:tc>
        <w:tc>
          <w:tcPr>
            <w:tcW w:w="1217" w:type="dxa"/>
            <w:vAlign w:val="center"/>
          </w:tcPr>
          <w:p w14:paraId="0E222B4E" w14:textId="2F7CBE5E" w:rsidR="00B34B1D" w:rsidRPr="00702160" w:rsidRDefault="00DD5535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2EB7AD9A" w14:textId="77777777" w:rsidTr="007A2A83">
        <w:trPr>
          <w:trHeight w:val="1178"/>
        </w:trPr>
        <w:tc>
          <w:tcPr>
            <w:tcW w:w="661" w:type="dxa"/>
            <w:vMerge/>
            <w:vAlign w:val="center"/>
          </w:tcPr>
          <w:p w14:paraId="7A3E2C5E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3E39110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2E4E1AC5" w14:textId="61DB2C94" w:rsidR="00B34B1D" w:rsidDel="00FF3735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There is one row for pathway “A Route” (column 1) at layer=1, row1, column=2, with a dose of </w:t>
            </w:r>
            <w:r w:rsidR="00DD5535">
              <w:rPr>
                <w:rFonts w:ascii="Arial" w:hAnsi="Arial"/>
                <w:sz w:val="20"/>
              </w:rPr>
              <w:t>18</w:t>
            </w:r>
            <w:r>
              <w:rPr>
                <w:rFonts w:ascii="Arial" w:hAnsi="Arial"/>
                <w:sz w:val="20"/>
              </w:rPr>
              <w:t xml:space="preserve"> for d1</w:t>
            </w:r>
          </w:p>
        </w:tc>
        <w:tc>
          <w:tcPr>
            <w:tcW w:w="1217" w:type="dxa"/>
            <w:vAlign w:val="center"/>
          </w:tcPr>
          <w:p w14:paraId="0565D561" w14:textId="304A1A76" w:rsidR="00B34B1D" w:rsidRPr="00702160" w:rsidRDefault="00DD5535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133CC398" w14:textId="77777777" w:rsidTr="007A2A83">
        <w:trPr>
          <w:trHeight w:val="1160"/>
        </w:trPr>
        <w:tc>
          <w:tcPr>
            <w:tcW w:w="661" w:type="dxa"/>
            <w:vMerge/>
            <w:vAlign w:val="center"/>
          </w:tcPr>
          <w:p w14:paraId="578BABBC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24482D6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1/2/2019:</w:t>
            </w:r>
          </w:p>
        </w:tc>
        <w:tc>
          <w:tcPr>
            <w:tcW w:w="3823" w:type="dxa"/>
            <w:vAlign w:val="center"/>
          </w:tcPr>
          <w:p w14:paraId="0001B32A" w14:textId="77777777" w:rsidR="00B34B1D" w:rsidDel="00FF3735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5C430C53" w14:textId="253F7DF3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07110877" w14:textId="77777777" w:rsidTr="007A2A83">
        <w:trPr>
          <w:trHeight w:val="1070"/>
        </w:trPr>
        <w:tc>
          <w:tcPr>
            <w:tcW w:w="661" w:type="dxa"/>
            <w:vMerge/>
            <w:vAlign w:val="center"/>
          </w:tcPr>
          <w:p w14:paraId="1D284DBA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2E3A923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1/3/2019:</w:t>
            </w:r>
          </w:p>
        </w:tc>
        <w:tc>
          <w:tcPr>
            <w:tcW w:w="3823" w:type="dxa"/>
            <w:vAlign w:val="center"/>
          </w:tcPr>
          <w:p w14:paraId="18072F6E" w14:textId="77777777" w:rsidR="00B34B1D" w:rsidDel="00FF3735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66B34954" w14:textId="0FCF8C14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4700829E" w14:textId="77777777" w:rsidR="00BF15AE" w:rsidRDefault="00BF15AE" w:rsidP="00BF15AE"/>
    <w:p w14:paraId="799FC894" w14:textId="77777777" w:rsidR="00BF15AE" w:rsidRDefault="00BF15AE" w:rsidP="00BF15AE">
      <w:pPr>
        <w:spacing w:after="160" w:line="259" w:lineRule="auto"/>
      </w:pPr>
      <w:r>
        <w:br w:type="page"/>
      </w:r>
    </w:p>
    <w:p w14:paraId="01DEC62A" w14:textId="77777777" w:rsidR="00BF15AE" w:rsidRDefault="00BF15AE" w:rsidP="00BF15AE">
      <w:pPr>
        <w:pStyle w:val="Caption"/>
      </w:pPr>
    </w:p>
    <w:p w14:paraId="5A64D80D" w14:textId="77777777" w:rsidR="00BF15AE" w:rsidRPr="00007DB9" w:rsidRDefault="00BF15AE" w:rsidP="00BF15AE">
      <w:pPr>
        <w:pStyle w:val="Heading1"/>
        <w:numPr>
          <w:ilvl w:val="0"/>
          <w:numId w:val="0"/>
        </w:numPr>
        <w:spacing w:before="3000"/>
        <w:jc w:val="center"/>
      </w:pPr>
      <w:r>
        <w:t xml:space="preserve">Appendix </w:t>
      </w:r>
      <w:r>
        <w:rPr>
          <w:b w:val="0"/>
        </w:rPr>
        <w:fldChar w:fldCharType="begin"/>
      </w:r>
      <w:r>
        <w:rPr>
          <w:b w:val="0"/>
        </w:rPr>
        <w:instrText xml:space="preserve"> SEQ Appendix \* ALPHABETIC </w:instrText>
      </w:r>
      <w:r>
        <w:rPr>
          <w:b w:val="0"/>
        </w:rPr>
        <w:fldChar w:fldCharType="separate"/>
      </w:r>
      <w:r>
        <w:rPr>
          <w:noProof/>
        </w:rPr>
        <w:t>B</w:t>
      </w:r>
      <w:r>
        <w:rPr>
          <w:rFonts w:eastAsiaTheme="minorHAnsi" w:cs="Arial"/>
          <w:b w:val="0"/>
          <w:noProof/>
          <w:sz w:val="22"/>
          <w:szCs w:val="22"/>
        </w:rPr>
        <w:fldChar w:fldCharType="end"/>
      </w:r>
    </w:p>
    <w:p w14:paraId="69C15DAA" w14:textId="77777777" w:rsidR="00BF15AE" w:rsidRPr="00007DB9" w:rsidRDefault="00BF15AE" w:rsidP="00BF15AE">
      <w:pPr>
        <w:spacing w:before="120"/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3A3325AA" w14:textId="77777777" w:rsidR="00BF15AE" w:rsidRDefault="00BF15AE" w:rsidP="00BF15AE"/>
    <w:p w14:paraId="5738BB9B" w14:textId="77777777" w:rsidR="00BF15AE" w:rsidRDefault="00BF15AE" w:rsidP="00BF15AE"/>
    <w:p w14:paraId="368202C6" w14:textId="77777777" w:rsidR="00BF15AE" w:rsidRDefault="00BF15AE" w:rsidP="00BF15AE">
      <w:pPr>
        <w:spacing w:after="160" w:line="259" w:lineRule="auto"/>
      </w:pPr>
      <w:r>
        <w:br w:type="page"/>
      </w:r>
    </w:p>
    <w:p w14:paraId="34B13B20" w14:textId="77777777" w:rsidR="00BF15AE" w:rsidRPr="00262F36" w:rsidRDefault="00BF15AE" w:rsidP="00BF15AE">
      <w:pPr>
        <w:spacing w:after="160" w:line="259" w:lineRule="auto"/>
        <w:rPr>
          <w:rFonts w:ascii="Times New Roman" w:eastAsia="Times New Roman" w:hAnsi="Times New Roman" w:cs="Times New Roman"/>
          <w:szCs w:val="20"/>
        </w:rPr>
      </w:pPr>
      <w:proofErr w:type="gramStart"/>
      <w:r w:rsidRPr="00262F36">
        <w:rPr>
          <w:rFonts w:ascii="Times New Roman" w:eastAsia="Times New Roman" w:hAnsi="Times New Roman" w:cs="Times New Roman"/>
          <w:sz w:val="24"/>
          <w:szCs w:val="24"/>
        </w:rPr>
        <w:lastRenderedPageBreak/>
        <w:t>Installation test done as part of acceptance test case.</w:t>
      </w:r>
      <w:proofErr w:type="gramEnd"/>
      <w:r w:rsidRPr="006C6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F3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E360243" w14:textId="77777777" w:rsidR="00BF15AE" w:rsidRPr="00262F36" w:rsidRDefault="00BF15AE" w:rsidP="00BF15AE">
      <w:pPr>
        <w:spacing w:after="120"/>
        <w:jc w:val="center"/>
        <w:rPr>
          <w:rFonts w:ascii="Times New Roman" w:eastAsia="Times New Roman" w:hAnsi="Times New Roman" w:cs="Times New Roman"/>
          <w:szCs w:val="20"/>
        </w:rPr>
      </w:pPr>
    </w:p>
    <w:p w14:paraId="49016A54" w14:textId="77777777" w:rsidR="00BF15AE" w:rsidRPr="00262F36" w:rsidRDefault="00BF15AE" w:rsidP="00BF15AE">
      <w:pPr>
        <w:spacing w:before="3000" w:after="120"/>
        <w:jc w:val="center"/>
        <w:rPr>
          <w:rFonts w:eastAsia="Times New Roman"/>
          <w:b/>
          <w:bCs/>
          <w:szCs w:val="20"/>
        </w:rPr>
      </w:pPr>
      <w:r w:rsidRPr="00262F36">
        <w:rPr>
          <w:rFonts w:eastAsia="Times New Roman"/>
          <w:b/>
          <w:bCs/>
          <w:szCs w:val="20"/>
        </w:rPr>
        <w:t>Appendix C</w:t>
      </w:r>
    </w:p>
    <w:p w14:paraId="5658F5E0" w14:textId="77777777" w:rsidR="00BF15AE" w:rsidRPr="00262F36" w:rsidRDefault="00BF15AE" w:rsidP="00BF15AE">
      <w:pPr>
        <w:spacing w:after="120"/>
        <w:jc w:val="center"/>
        <w:rPr>
          <w:rFonts w:ascii="Times New Roman" w:eastAsia="Times New Roman" w:hAnsi="Times New Roman" w:cs="Times New Roman"/>
          <w:szCs w:val="20"/>
        </w:rPr>
      </w:pPr>
      <w:r w:rsidRPr="00262F36">
        <w:rPr>
          <w:rFonts w:eastAsia="Times New Roman"/>
          <w:b/>
          <w:bCs/>
          <w:szCs w:val="20"/>
        </w:rPr>
        <w:br/>
      </w:r>
      <w:r w:rsidRPr="00262F36">
        <w:rPr>
          <w:rFonts w:eastAsia="Times New Roman"/>
          <w:b/>
          <w:bCs/>
          <w:szCs w:val="20"/>
        </w:rPr>
        <w:br/>
        <w:t>QA Checklist</w:t>
      </w:r>
      <w:r w:rsidRPr="00262F36">
        <w:rPr>
          <w:rFonts w:eastAsia="Times New Roman"/>
          <w:b/>
          <w:bCs/>
          <w:szCs w:val="20"/>
        </w:rPr>
        <w:br/>
      </w:r>
    </w:p>
    <w:p w14:paraId="2DDD78A7" w14:textId="77777777" w:rsidR="00BF15AE" w:rsidRPr="00262F36" w:rsidRDefault="00BF15AE" w:rsidP="00BF15A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F3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E38C022" w14:textId="6AC54B76" w:rsidR="009954A4" w:rsidRPr="00AD2534" w:rsidRDefault="00DA1F28" w:rsidP="005C60E4">
      <w:pPr>
        <w:spacing w:after="160" w:line="259" w:lineRule="auto"/>
        <w:jc w:val="center"/>
      </w:pPr>
      <w:bookmarkStart w:id="4" w:name="_GoBack"/>
      <w:r w:rsidRPr="00DA1F28">
        <w:rPr>
          <w:noProof/>
        </w:rPr>
        <w:lastRenderedPageBreak/>
        <w:drawing>
          <wp:inline distT="0" distB="0" distL="0" distR="0" wp14:anchorId="2DECD545" wp14:editId="629D5C76">
            <wp:extent cx="6415068" cy="72961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5139" cy="731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9954A4" w:rsidRPr="00AD2534" w:rsidSect="00B84619">
      <w:headerReference w:type="default" r:id="rId13"/>
      <w:footerReference w:type="default" r:id="rId14"/>
      <w:headerReference w:type="first" r:id="rId15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EDCA3" w14:textId="77777777" w:rsidR="00D16C1F" w:rsidRDefault="00D16C1F">
      <w:r>
        <w:separator/>
      </w:r>
    </w:p>
  </w:endnote>
  <w:endnote w:type="continuationSeparator" w:id="0">
    <w:p w14:paraId="0C53B943" w14:textId="77777777" w:rsidR="00D16C1F" w:rsidRDefault="00D16C1F">
      <w:r>
        <w:continuationSeparator/>
      </w:r>
    </w:p>
  </w:endnote>
  <w:endnote w:type="continuationNotice" w:id="1">
    <w:p w14:paraId="58100A9D" w14:textId="77777777" w:rsidR="00D16C1F" w:rsidRDefault="00D16C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D69AF" w14:textId="77777777" w:rsidR="004352D0" w:rsidRPr="00F91BB5" w:rsidRDefault="004352D0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 w:rsidR="005C60E4">
      <w:rPr>
        <w:rFonts w:ascii="Arial" w:hAnsi="Arial" w:cs="Arial"/>
        <w:noProof/>
        <w:sz w:val="20"/>
      </w:rPr>
      <w:t>13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 w:rsidR="005C60E4">
      <w:rPr>
        <w:rFonts w:ascii="Arial" w:hAnsi="Arial" w:cs="Arial"/>
        <w:noProof/>
        <w:sz w:val="20"/>
      </w:rPr>
      <w:t>13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7C193" w14:textId="77777777" w:rsidR="00D16C1F" w:rsidRDefault="00D16C1F">
      <w:r>
        <w:separator/>
      </w:r>
    </w:p>
  </w:footnote>
  <w:footnote w:type="continuationSeparator" w:id="0">
    <w:p w14:paraId="69EE6D93" w14:textId="77777777" w:rsidR="00D16C1F" w:rsidRDefault="00D16C1F">
      <w:r>
        <w:continuationSeparator/>
      </w:r>
    </w:p>
  </w:footnote>
  <w:footnote w:type="continuationNotice" w:id="1">
    <w:p w14:paraId="2C5E10F8" w14:textId="77777777" w:rsidR="00D16C1F" w:rsidRDefault="00D16C1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05FFD" w14:textId="49F57DE4" w:rsidR="004352D0" w:rsidRDefault="004352D0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</w:t>
    </w:r>
    <w:r w:rsidR="00BF15AE">
      <w:rPr>
        <w:sz w:val="20"/>
        <w:szCs w:val="20"/>
      </w:rPr>
      <w:t>04032</w:t>
    </w:r>
  </w:p>
  <w:p w14:paraId="20AF5E5B" w14:textId="69EB72E9" w:rsidR="004352D0" w:rsidRPr="00695DB6" w:rsidRDefault="004352D0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="00BF15AE">
      <w:rPr>
        <w:b/>
        <w:sz w:val="20"/>
        <w:szCs w:val="20"/>
      </w:rPr>
      <w:t>1</w:t>
    </w:r>
  </w:p>
  <w:p w14:paraId="02C37CB0" w14:textId="77777777" w:rsidR="004352D0" w:rsidRPr="00F00772" w:rsidRDefault="004352D0" w:rsidP="00B84619">
    <w:pPr>
      <w:pStyle w:val="Spacer"/>
      <w:rPr>
        <w:rFonts w:ascii="Arial" w:hAnsi="Arial"/>
        <w:sz w:val="2"/>
      </w:rPr>
    </w:pPr>
  </w:p>
  <w:p w14:paraId="2093252F" w14:textId="77777777" w:rsidR="004352D0" w:rsidRPr="00F00772" w:rsidRDefault="004352D0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65E15" w14:textId="08A441BE" w:rsidR="004352D0" w:rsidRDefault="004352D0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</w:t>
    </w:r>
    <w:r w:rsidR="00BF15AE">
      <w:rPr>
        <w:b/>
        <w:sz w:val="20"/>
        <w:szCs w:val="20"/>
      </w:rPr>
      <w:t>04032</w:t>
    </w:r>
  </w:p>
  <w:p w14:paraId="0FF43030" w14:textId="207ADB7C" w:rsidR="004352D0" w:rsidRPr="00105BF0" w:rsidRDefault="004352D0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</w:t>
    </w:r>
    <w:r w:rsidR="00BF15AE">
      <w:rPr>
        <w:rFonts w:ascii="Arial" w:hAnsi="Arial" w:cs="Arial"/>
        <w:b/>
        <w:sz w:val="20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686B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AE6216"/>
    <w:multiLevelType w:val="hybridMultilevel"/>
    <w:tmpl w:val="6A8A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92F5A"/>
    <w:multiLevelType w:val="hybridMultilevel"/>
    <w:tmpl w:val="8DD23C7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>
    <w:nsid w:val="4F1B0A6D"/>
    <w:multiLevelType w:val="hybridMultilevel"/>
    <w:tmpl w:val="2CC8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C1D25"/>
    <w:multiLevelType w:val="hybridMultilevel"/>
    <w:tmpl w:val="1BBAEFD2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5BBB547D"/>
    <w:multiLevelType w:val="hybridMultilevel"/>
    <w:tmpl w:val="9F04CA90"/>
    <w:lvl w:ilvl="0" w:tplc="683651BA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C4628B3"/>
    <w:multiLevelType w:val="hybridMultilevel"/>
    <w:tmpl w:val="9D206998"/>
    <w:lvl w:ilvl="0" w:tplc="759436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15E8F"/>
    <w:multiLevelType w:val="hybridMultilevel"/>
    <w:tmpl w:val="DFC8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EA0B1C"/>
    <w:multiLevelType w:val="hybridMultilevel"/>
    <w:tmpl w:val="E436662E"/>
    <w:lvl w:ilvl="0" w:tplc="FD0C8356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6022BC"/>
    <w:multiLevelType w:val="hybridMultilevel"/>
    <w:tmpl w:val="95AC7A4C"/>
    <w:lvl w:ilvl="0" w:tplc="04B2A17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EF42820"/>
    <w:multiLevelType w:val="hybridMultilevel"/>
    <w:tmpl w:val="F6F6D49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23"/>
  </w:num>
  <w:num w:numId="9">
    <w:abstractNumId w:val="22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"/>
  </w:num>
  <w:num w:numId="15">
    <w:abstractNumId w:val="8"/>
  </w:num>
  <w:num w:numId="16">
    <w:abstractNumId w:val="13"/>
  </w:num>
  <w:num w:numId="17">
    <w:abstractNumId w:val="24"/>
  </w:num>
  <w:num w:numId="18">
    <w:abstractNumId w:val="0"/>
  </w:num>
  <w:num w:numId="19">
    <w:abstractNumId w:val="18"/>
  </w:num>
  <w:num w:numId="20">
    <w:abstractNumId w:val="5"/>
  </w:num>
  <w:num w:numId="21">
    <w:abstractNumId w:val="21"/>
  </w:num>
  <w:num w:numId="22">
    <w:abstractNumId w:val="12"/>
  </w:num>
  <w:num w:numId="23">
    <w:abstractNumId w:val="15"/>
  </w:num>
  <w:num w:numId="24">
    <w:abstractNumId w:val="6"/>
  </w:num>
  <w:num w:numId="25">
    <w:abstractNumId w:val="19"/>
  </w:num>
  <w:num w:numId="26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15"/>
    <w:rsid w:val="000023A5"/>
    <w:rsid w:val="00005272"/>
    <w:rsid w:val="000060E6"/>
    <w:rsid w:val="00007DB9"/>
    <w:rsid w:val="000135CC"/>
    <w:rsid w:val="000149A4"/>
    <w:rsid w:val="00014B31"/>
    <w:rsid w:val="00015030"/>
    <w:rsid w:val="00015868"/>
    <w:rsid w:val="00015E92"/>
    <w:rsid w:val="00021040"/>
    <w:rsid w:val="0003043D"/>
    <w:rsid w:val="00030F31"/>
    <w:rsid w:val="00035E77"/>
    <w:rsid w:val="00036632"/>
    <w:rsid w:val="0003724A"/>
    <w:rsid w:val="0003751B"/>
    <w:rsid w:val="0004308D"/>
    <w:rsid w:val="00050A67"/>
    <w:rsid w:val="00064374"/>
    <w:rsid w:val="00064B98"/>
    <w:rsid w:val="000741FB"/>
    <w:rsid w:val="00074FBE"/>
    <w:rsid w:val="00076131"/>
    <w:rsid w:val="00080B3B"/>
    <w:rsid w:val="0009068A"/>
    <w:rsid w:val="00092B1C"/>
    <w:rsid w:val="00093579"/>
    <w:rsid w:val="00096E7C"/>
    <w:rsid w:val="000A14C5"/>
    <w:rsid w:val="000A2C5C"/>
    <w:rsid w:val="000C089B"/>
    <w:rsid w:val="000C2FB0"/>
    <w:rsid w:val="000C3325"/>
    <w:rsid w:val="000C3ED4"/>
    <w:rsid w:val="000D102C"/>
    <w:rsid w:val="000D18D0"/>
    <w:rsid w:val="000D5185"/>
    <w:rsid w:val="000D6080"/>
    <w:rsid w:val="000D67A1"/>
    <w:rsid w:val="00102456"/>
    <w:rsid w:val="00105309"/>
    <w:rsid w:val="00106671"/>
    <w:rsid w:val="001170D7"/>
    <w:rsid w:val="00117D2C"/>
    <w:rsid w:val="00123939"/>
    <w:rsid w:val="00123CE9"/>
    <w:rsid w:val="00125603"/>
    <w:rsid w:val="00125975"/>
    <w:rsid w:val="00132AD6"/>
    <w:rsid w:val="0013432C"/>
    <w:rsid w:val="0013596E"/>
    <w:rsid w:val="00141D38"/>
    <w:rsid w:val="0014565F"/>
    <w:rsid w:val="00150657"/>
    <w:rsid w:val="00154462"/>
    <w:rsid w:val="001705F3"/>
    <w:rsid w:val="00172812"/>
    <w:rsid w:val="00192EF0"/>
    <w:rsid w:val="00197584"/>
    <w:rsid w:val="001A185F"/>
    <w:rsid w:val="001A4FEA"/>
    <w:rsid w:val="001B4864"/>
    <w:rsid w:val="001B7065"/>
    <w:rsid w:val="001C058D"/>
    <w:rsid w:val="001C4462"/>
    <w:rsid w:val="001D0FF5"/>
    <w:rsid w:val="001D2ECC"/>
    <w:rsid w:val="001E104F"/>
    <w:rsid w:val="001E1D9C"/>
    <w:rsid w:val="001E5DE2"/>
    <w:rsid w:val="001E5DFF"/>
    <w:rsid w:val="001F2688"/>
    <w:rsid w:val="001F5747"/>
    <w:rsid w:val="0020390A"/>
    <w:rsid w:val="002047EA"/>
    <w:rsid w:val="00210F62"/>
    <w:rsid w:val="0021429E"/>
    <w:rsid w:val="00215CB2"/>
    <w:rsid w:val="00234E5C"/>
    <w:rsid w:val="00240BD6"/>
    <w:rsid w:val="002614C5"/>
    <w:rsid w:val="00261917"/>
    <w:rsid w:val="00263DB2"/>
    <w:rsid w:val="00276B76"/>
    <w:rsid w:val="002816F5"/>
    <w:rsid w:val="00294DEA"/>
    <w:rsid w:val="00295664"/>
    <w:rsid w:val="002A307D"/>
    <w:rsid w:val="002A5736"/>
    <w:rsid w:val="002A79E5"/>
    <w:rsid w:val="002A7AD0"/>
    <w:rsid w:val="002B135B"/>
    <w:rsid w:val="002B3269"/>
    <w:rsid w:val="002B74A4"/>
    <w:rsid w:val="002B7E58"/>
    <w:rsid w:val="002C3BDD"/>
    <w:rsid w:val="002C6189"/>
    <w:rsid w:val="002C6627"/>
    <w:rsid w:val="002C7600"/>
    <w:rsid w:val="002D7EC5"/>
    <w:rsid w:val="002E2FC4"/>
    <w:rsid w:val="002E473F"/>
    <w:rsid w:val="002E5D84"/>
    <w:rsid w:val="002E6C34"/>
    <w:rsid w:val="002F5893"/>
    <w:rsid w:val="002F7709"/>
    <w:rsid w:val="0030000A"/>
    <w:rsid w:val="00301A8A"/>
    <w:rsid w:val="00307A68"/>
    <w:rsid w:val="00316B90"/>
    <w:rsid w:val="00321BF6"/>
    <w:rsid w:val="00322DE9"/>
    <w:rsid w:val="00323660"/>
    <w:rsid w:val="0032413A"/>
    <w:rsid w:val="003314D1"/>
    <w:rsid w:val="003324BA"/>
    <w:rsid w:val="003341C0"/>
    <w:rsid w:val="003368BA"/>
    <w:rsid w:val="003431F5"/>
    <w:rsid w:val="0034358F"/>
    <w:rsid w:val="0035007B"/>
    <w:rsid w:val="00350BA0"/>
    <w:rsid w:val="0035156A"/>
    <w:rsid w:val="0035285F"/>
    <w:rsid w:val="00353280"/>
    <w:rsid w:val="00354AE5"/>
    <w:rsid w:val="003611AA"/>
    <w:rsid w:val="00361939"/>
    <w:rsid w:val="0036278B"/>
    <w:rsid w:val="00364C75"/>
    <w:rsid w:val="0036516B"/>
    <w:rsid w:val="00370811"/>
    <w:rsid w:val="00376001"/>
    <w:rsid w:val="0037636D"/>
    <w:rsid w:val="00376608"/>
    <w:rsid w:val="00376FD7"/>
    <w:rsid w:val="00377B4F"/>
    <w:rsid w:val="00380962"/>
    <w:rsid w:val="003839F0"/>
    <w:rsid w:val="00386E0C"/>
    <w:rsid w:val="003930D8"/>
    <w:rsid w:val="003A114E"/>
    <w:rsid w:val="003A2185"/>
    <w:rsid w:val="003A26D6"/>
    <w:rsid w:val="003A7882"/>
    <w:rsid w:val="003B5FA6"/>
    <w:rsid w:val="003C0AA4"/>
    <w:rsid w:val="003C7BB6"/>
    <w:rsid w:val="003D1C68"/>
    <w:rsid w:val="003D487A"/>
    <w:rsid w:val="003D4C50"/>
    <w:rsid w:val="003D718B"/>
    <w:rsid w:val="003E3848"/>
    <w:rsid w:val="003F0CF4"/>
    <w:rsid w:val="003F14D6"/>
    <w:rsid w:val="003F27C3"/>
    <w:rsid w:val="003F53AB"/>
    <w:rsid w:val="00410AEF"/>
    <w:rsid w:val="00414114"/>
    <w:rsid w:val="00427B21"/>
    <w:rsid w:val="00427F3D"/>
    <w:rsid w:val="004352D0"/>
    <w:rsid w:val="004440A4"/>
    <w:rsid w:val="00444F7D"/>
    <w:rsid w:val="004474AB"/>
    <w:rsid w:val="00451655"/>
    <w:rsid w:val="004528E7"/>
    <w:rsid w:val="004556EC"/>
    <w:rsid w:val="0046354D"/>
    <w:rsid w:val="00467804"/>
    <w:rsid w:val="00470DA5"/>
    <w:rsid w:val="00471B5A"/>
    <w:rsid w:val="00473C7F"/>
    <w:rsid w:val="00474146"/>
    <w:rsid w:val="00474F2A"/>
    <w:rsid w:val="00475CE7"/>
    <w:rsid w:val="004762FE"/>
    <w:rsid w:val="00477354"/>
    <w:rsid w:val="00490995"/>
    <w:rsid w:val="004915F2"/>
    <w:rsid w:val="004A0F0A"/>
    <w:rsid w:val="004A1E64"/>
    <w:rsid w:val="004B0DF0"/>
    <w:rsid w:val="004B2B3E"/>
    <w:rsid w:val="004B6BBB"/>
    <w:rsid w:val="004B705B"/>
    <w:rsid w:val="004B7F6A"/>
    <w:rsid w:val="004C2E1F"/>
    <w:rsid w:val="004C36A2"/>
    <w:rsid w:val="004C3A9C"/>
    <w:rsid w:val="004C7959"/>
    <w:rsid w:val="004D1C02"/>
    <w:rsid w:val="004E07DA"/>
    <w:rsid w:val="004E7152"/>
    <w:rsid w:val="005050CD"/>
    <w:rsid w:val="00505BCC"/>
    <w:rsid w:val="00514303"/>
    <w:rsid w:val="0051523D"/>
    <w:rsid w:val="00515D6F"/>
    <w:rsid w:val="00520858"/>
    <w:rsid w:val="0053113F"/>
    <w:rsid w:val="005335A2"/>
    <w:rsid w:val="00542CC1"/>
    <w:rsid w:val="00546D2A"/>
    <w:rsid w:val="005504CE"/>
    <w:rsid w:val="00563412"/>
    <w:rsid w:val="005638D0"/>
    <w:rsid w:val="00565051"/>
    <w:rsid w:val="00566619"/>
    <w:rsid w:val="005703E5"/>
    <w:rsid w:val="00581B08"/>
    <w:rsid w:val="00582D9C"/>
    <w:rsid w:val="00583F63"/>
    <w:rsid w:val="005A22C3"/>
    <w:rsid w:val="005A762D"/>
    <w:rsid w:val="005B00E2"/>
    <w:rsid w:val="005B01C4"/>
    <w:rsid w:val="005B32BE"/>
    <w:rsid w:val="005B3848"/>
    <w:rsid w:val="005B4DD2"/>
    <w:rsid w:val="005B6800"/>
    <w:rsid w:val="005B7744"/>
    <w:rsid w:val="005B7D3D"/>
    <w:rsid w:val="005C1656"/>
    <w:rsid w:val="005C60E4"/>
    <w:rsid w:val="005C755F"/>
    <w:rsid w:val="005D5014"/>
    <w:rsid w:val="005E32FB"/>
    <w:rsid w:val="005E33F3"/>
    <w:rsid w:val="005E594C"/>
    <w:rsid w:val="005F6614"/>
    <w:rsid w:val="005F7E22"/>
    <w:rsid w:val="00600EE5"/>
    <w:rsid w:val="00602ADA"/>
    <w:rsid w:val="00606A19"/>
    <w:rsid w:val="00612528"/>
    <w:rsid w:val="00622317"/>
    <w:rsid w:val="006245F0"/>
    <w:rsid w:val="006247DB"/>
    <w:rsid w:val="00640172"/>
    <w:rsid w:val="006414D2"/>
    <w:rsid w:val="006456B7"/>
    <w:rsid w:val="00645AC0"/>
    <w:rsid w:val="006504D7"/>
    <w:rsid w:val="006535B2"/>
    <w:rsid w:val="00654DD8"/>
    <w:rsid w:val="00654F97"/>
    <w:rsid w:val="00661C9F"/>
    <w:rsid w:val="00662B39"/>
    <w:rsid w:val="00664AA6"/>
    <w:rsid w:val="00664D89"/>
    <w:rsid w:val="00664F7E"/>
    <w:rsid w:val="00666777"/>
    <w:rsid w:val="00670159"/>
    <w:rsid w:val="00671893"/>
    <w:rsid w:val="00674400"/>
    <w:rsid w:val="00676160"/>
    <w:rsid w:val="00676A37"/>
    <w:rsid w:val="00676EDF"/>
    <w:rsid w:val="00685261"/>
    <w:rsid w:val="00685F6B"/>
    <w:rsid w:val="00686A9A"/>
    <w:rsid w:val="00686D5E"/>
    <w:rsid w:val="00687789"/>
    <w:rsid w:val="006973AE"/>
    <w:rsid w:val="00697F1E"/>
    <w:rsid w:val="006A25B3"/>
    <w:rsid w:val="006A2B71"/>
    <w:rsid w:val="006A6985"/>
    <w:rsid w:val="006B32E9"/>
    <w:rsid w:val="006B5A03"/>
    <w:rsid w:val="006B70D2"/>
    <w:rsid w:val="006B7E8B"/>
    <w:rsid w:val="006C2544"/>
    <w:rsid w:val="006C26C5"/>
    <w:rsid w:val="006C5316"/>
    <w:rsid w:val="006C720B"/>
    <w:rsid w:val="006E43E1"/>
    <w:rsid w:val="006E552D"/>
    <w:rsid w:val="006E5DC6"/>
    <w:rsid w:val="006E7761"/>
    <w:rsid w:val="006F15E4"/>
    <w:rsid w:val="006F2B00"/>
    <w:rsid w:val="00702160"/>
    <w:rsid w:val="007049F6"/>
    <w:rsid w:val="00706005"/>
    <w:rsid w:val="007116B8"/>
    <w:rsid w:val="007119C5"/>
    <w:rsid w:val="007145BA"/>
    <w:rsid w:val="0071698A"/>
    <w:rsid w:val="00720546"/>
    <w:rsid w:val="0073402F"/>
    <w:rsid w:val="0073587B"/>
    <w:rsid w:val="00735A51"/>
    <w:rsid w:val="00737D19"/>
    <w:rsid w:val="00740FB5"/>
    <w:rsid w:val="0074512E"/>
    <w:rsid w:val="0074666A"/>
    <w:rsid w:val="00751E0C"/>
    <w:rsid w:val="0076453A"/>
    <w:rsid w:val="0076717B"/>
    <w:rsid w:val="007674FC"/>
    <w:rsid w:val="00773510"/>
    <w:rsid w:val="00782A1A"/>
    <w:rsid w:val="00782D5D"/>
    <w:rsid w:val="00784107"/>
    <w:rsid w:val="00784174"/>
    <w:rsid w:val="00787241"/>
    <w:rsid w:val="00793BEF"/>
    <w:rsid w:val="007947A1"/>
    <w:rsid w:val="00795A97"/>
    <w:rsid w:val="007A0B52"/>
    <w:rsid w:val="007A4E7C"/>
    <w:rsid w:val="007B537E"/>
    <w:rsid w:val="007B718E"/>
    <w:rsid w:val="007D0AAC"/>
    <w:rsid w:val="007D0ADE"/>
    <w:rsid w:val="007D427F"/>
    <w:rsid w:val="007D518A"/>
    <w:rsid w:val="007D5EDC"/>
    <w:rsid w:val="007D6E9B"/>
    <w:rsid w:val="007DE4C0"/>
    <w:rsid w:val="007E0334"/>
    <w:rsid w:val="007E0E67"/>
    <w:rsid w:val="007E22A1"/>
    <w:rsid w:val="007E66C7"/>
    <w:rsid w:val="007F0A1D"/>
    <w:rsid w:val="007F1858"/>
    <w:rsid w:val="007F2CED"/>
    <w:rsid w:val="007F364A"/>
    <w:rsid w:val="00801644"/>
    <w:rsid w:val="00803EED"/>
    <w:rsid w:val="00832CF9"/>
    <w:rsid w:val="00833D2C"/>
    <w:rsid w:val="00837221"/>
    <w:rsid w:val="00837328"/>
    <w:rsid w:val="008432EC"/>
    <w:rsid w:val="008463EB"/>
    <w:rsid w:val="00850E5B"/>
    <w:rsid w:val="008557AE"/>
    <w:rsid w:val="00855B9B"/>
    <w:rsid w:val="0085634C"/>
    <w:rsid w:val="00857975"/>
    <w:rsid w:val="00877616"/>
    <w:rsid w:val="008807CE"/>
    <w:rsid w:val="00880DC5"/>
    <w:rsid w:val="00882F0F"/>
    <w:rsid w:val="00883D04"/>
    <w:rsid w:val="008850E9"/>
    <w:rsid w:val="008912C9"/>
    <w:rsid w:val="00894BB4"/>
    <w:rsid w:val="008A03E0"/>
    <w:rsid w:val="008A4418"/>
    <w:rsid w:val="008B5A1F"/>
    <w:rsid w:val="008B77B6"/>
    <w:rsid w:val="008B7F47"/>
    <w:rsid w:val="008C124D"/>
    <w:rsid w:val="008C408A"/>
    <w:rsid w:val="008C66E9"/>
    <w:rsid w:val="008E2C72"/>
    <w:rsid w:val="008E2F80"/>
    <w:rsid w:val="008E7E8E"/>
    <w:rsid w:val="008F1127"/>
    <w:rsid w:val="008F180A"/>
    <w:rsid w:val="008F3178"/>
    <w:rsid w:val="008F4440"/>
    <w:rsid w:val="008F4B1C"/>
    <w:rsid w:val="008F6CF7"/>
    <w:rsid w:val="009003C2"/>
    <w:rsid w:val="00905663"/>
    <w:rsid w:val="00920360"/>
    <w:rsid w:val="00925EB8"/>
    <w:rsid w:val="0092675A"/>
    <w:rsid w:val="009367D6"/>
    <w:rsid w:val="00936B42"/>
    <w:rsid w:val="009407AA"/>
    <w:rsid w:val="0094498B"/>
    <w:rsid w:val="00947274"/>
    <w:rsid w:val="00952193"/>
    <w:rsid w:val="009624EB"/>
    <w:rsid w:val="00971370"/>
    <w:rsid w:val="0097323C"/>
    <w:rsid w:val="00984C57"/>
    <w:rsid w:val="00985645"/>
    <w:rsid w:val="00991E56"/>
    <w:rsid w:val="009935DE"/>
    <w:rsid w:val="009954A4"/>
    <w:rsid w:val="009A67B7"/>
    <w:rsid w:val="009A6F03"/>
    <w:rsid w:val="009B35A1"/>
    <w:rsid w:val="009B3C9A"/>
    <w:rsid w:val="009C3E2F"/>
    <w:rsid w:val="009C401D"/>
    <w:rsid w:val="009C5E97"/>
    <w:rsid w:val="009D6671"/>
    <w:rsid w:val="009D71AB"/>
    <w:rsid w:val="009D7C7A"/>
    <w:rsid w:val="009E0989"/>
    <w:rsid w:val="009E42D6"/>
    <w:rsid w:val="009F0D7A"/>
    <w:rsid w:val="009F5AFC"/>
    <w:rsid w:val="009F6764"/>
    <w:rsid w:val="00A020B7"/>
    <w:rsid w:val="00A13C00"/>
    <w:rsid w:val="00A1437E"/>
    <w:rsid w:val="00A16896"/>
    <w:rsid w:val="00A26060"/>
    <w:rsid w:val="00A31F02"/>
    <w:rsid w:val="00A33C25"/>
    <w:rsid w:val="00A34AAC"/>
    <w:rsid w:val="00A46D4C"/>
    <w:rsid w:val="00A4786F"/>
    <w:rsid w:val="00A53E37"/>
    <w:rsid w:val="00A57EB3"/>
    <w:rsid w:val="00A60F55"/>
    <w:rsid w:val="00A64420"/>
    <w:rsid w:val="00A70C0C"/>
    <w:rsid w:val="00A73817"/>
    <w:rsid w:val="00A73DFF"/>
    <w:rsid w:val="00A75D50"/>
    <w:rsid w:val="00A76390"/>
    <w:rsid w:val="00A766E4"/>
    <w:rsid w:val="00A80399"/>
    <w:rsid w:val="00A83723"/>
    <w:rsid w:val="00A84F5C"/>
    <w:rsid w:val="00A907D9"/>
    <w:rsid w:val="00A91669"/>
    <w:rsid w:val="00A92215"/>
    <w:rsid w:val="00AA23CB"/>
    <w:rsid w:val="00AA419E"/>
    <w:rsid w:val="00AB0D20"/>
    <w:rsid w:val="00AC2A17"/>
    <w:rsid w:val="00AC37BC"/>
    <w:rsid w:val="00AC5858"/>
    <w:rsid w:val="00AD2534"/>
    <w:rsid w:val="00AE466F"/>
    <w:rsid w:val="00AE7B2F"/>
    <w:rsid w:val="00B04094"/>
    <w:rsid w:val="00B072F8"/>
    <w:rsid w:val="00B12919"/>
    <w:rsid w:val="00B14CFA"/>
    <w:rsid w:val="00B16043"/>
    <w:rsid w:val="00B16BD3"/>
    <w:rsid w:val="00B24C5C"/>
    <w:rsid w:val="00B24E2B"/>
    <w:rsid w:val="00B34B1D"/>
    <w:rsid w:val="00B355AB"/>
    <w:rsid w:val="00B35F79"/>
    <w:rsid w:val="00B37E5F"/>
    <w:rsid w:val="00B521CF"/>
    <w:rsid w:val="00B53A73"/>
    <w:rsid w:val="00B53C07"/>
    <w:rsid w:val="00B554BF"/>
    <w:rsid w:val="00B61D50"/>
    <w:rsid w:val="00B646C4"/>
    <w:rsid w:val="00B64AF1"/>
    <w:rsid w:val="00B67BAF"/>
    <w:rsid w:val="00B7461D"/>
    <w:rsid w:val="00B76BAA"/>
    <w:rsid w:val="00B84619"/>
    <w:rsid w:val="00B849FF"/>
    <w:rsid w:val="00B94232"/>
    <w:rsid w:val="00B96626"/>
    <w:rsid w:val="00B96B88"/>
    <w:rsid w:val="00BA04F1"/>
    <w:rsid w:val="00BA1565"/>
    <w:rsid w:val="00BA5386"/>
    <w:rsid w:val="00BA62BB"/>
    <w:rsid w:val="00BA65D3"/>
    <w:rsid w:val="00BB598D"/>
    <w:rsid w:val="00BB6B51"/>
    <w:rsid w:val="00BC1A76"/>
    <w:rsid w:val="00BC3596"/>
    <w:rsid w:val="00BC5856"/>
    <w:rsid w:val="00BE23B7"/>
    <w:rsid w:val="00BF0706"/>
    <w:rsid w:val="00BF0A22"/>
    <w:rsid w:val="00BF15AE"/>
    <w:rsid w:val="00BF4F6F"/>
    <w:rsid w:val="00BF5BD7"/>
    <w:rsid w:val="00BF7107"/>
    <w:rsid w:val="00C01006"/>
    <w:rsid w:val="00C068F9"/>
    <w:rsid w:val="00C12080"/>
    <w:rsid w:val="00C20BA5"/>
    <w:rsid w:val="00C20FF0"/>
    <w:rsid w:val="00C23130"/>
    <w:rsid w:val="00C23C45"/>
    <w:rsid w:val="00C31FEB"/>
    <w:rsid w:val="00C33E86"/>
    <w:rsid w:val="00C358F5"/>
    <w:rsid w:val="00C40310"/>
    <w:rsid w:val="00C431CA"/>
    <w:rsid w:val="00C458B6"/>
    <w:rsid w:val="00C517CC"/>
    <w:rsid w:val="00C536CD"/>
    <w:rsid w:val="00C763D1"/>
    <w:rsid w:val="00C82622"/>
    <w:rsid w:val="00C91515"/>
    <w:rsid w:val="00C9542D"/>
    <w:rsid w:val="00CA03CE"/>
    <w:rsid w:val="00CA45FC"/>
    <w:rsid w:val="00CC0C01"/>
    <w:rsid w:val="00CD24B4"/>
    <w:rsid w:val="00CD3653"/>
    <w:rsid w:val="00CE0709"/>
    <w:rsid w:val="00CE63EA"/>
    <w:rsid w:val="00CF43A7"/>
    <w:rsid w:val="00D06A8A"/>
    <w:rsid w:val="00D134FA"/>
    <w:rsid w:val="00D16C1F"/>
    <w:rsid w:val="00D24854"/>
    <w:rsid w:val="00D257EE"/>
    <w:rsid w:val="00D25D76"/>
    <w:rsid w:val="00D33006"/>
    <w:rsid w:val="00D33A06"/>
    <w:rsid w:val="00D40027"/>
    <w:rsid w:val="00D40FBE"/>
    <w:rsid w:val="00D42838"/>
    <w:rsid w:val="00D44260"/>
    <w:rsid w:val="00D5095D"/>
    <w:rsid w:val="00D55562"/>
    <w:rsid w:val="00D55B31"/>
    <w:rsid w:val="00D57686"/>
    <w:rsid w:val="00D6066F"/>
    <w:rsid w:val="00D60993"/>
    <w:rsid w:val="00D61326"/>
    <w:rsid w:val="00D6782E"/>
    <w:rsid w:val="00D73084"/>
    <w:rsid w:val="00D76BE4"/>
    <w:rsid w:val="00D8140D"/>
    <w:rsid w:val="00D84DDA"/>
    <w:rsid w:val="00D860FE"/>
    <w:rsid w:val="00D901AD"/>
    <w:rsid w:val="00D938F1"/>
    <w:rsid w:val="00D94B75"/>
    <w:rsid w:val="00DA0373"/>
    <w:rsid w:val="00DA065F"/>
    <w:rsid w:val="00DA11B3"/>
    <w:rsid w:val="00DA1F28"/>
    <w:rsid w:val="00DA42F1"/>
    <w:rsid w:val="00DB02B1"/>
    <w:rsid w:val="00DB30D0"/>
    <w:rsid w:val="00DB54D7"/>
    <w:rsid w:val="00DB6106"/>
    <w:rsid w:val="00DC2C2D"/>
    <w:rsid w:val="00DC4FE9"/>
    <w:rsid w:val="00DC64C3"/>
    <w:rsid w:val="00DC7CC0"/>
    <w:rsid w:val="00DD0438"/>
    <w:rsid w:val="00DD1E26"/>
    <w:rsid w:val="00DD2F48"/>
    <w:rsid w:val="00DD5535"/>
    <w:rsid w:val="00DE2634"/>
    <w:rsid w:val="00DF08FE"/>
    <w:rsid w:val="00DF348E"/>
    <w:rsid w:val="00DF7467"/>
    <w:rsid w:val="00DF7824"/>
    <w:rsid w:val="00E001E3"/>
    <w:rsid w:val="00E00CDB"/>
    <w:rsid w:val="00E03B4D"/>
    <w:rsid w:val="00E04807"/>
    <w:rsid w:val="00E1186D"/>
    <w:rsid w:val="00E174BE"/>
    <w:rsid w:val="00E20031"/>
    <w:rsid w:val="00E22CA5"/>
    <w:rsid w:val="00E22D36"/>
    <w:rsid w:val="00E27D13"/>
    <w:rsid w:val="00E33760"/>
    <w:rsid w:val="00E4396C"/>
    <w:rsid w:val="00E448E4"/>
    <w:rsid w:val="00E4500F"/>
    <w:rsid w:val="00E46B08"/>
    <w:rsid w:val="00E47ED8"/>
    <w:rsid w:val="00E52261"/>
    <w:rsid w:val="00E54EEB"/>
    <w:rsid w:val="00E5500C"/>
    <w:rsid w:val="00E558C3"/>
    <w:rsid w:val="00E62A15"/>
    <w:rsid w:val="00E6378A"/>
    <w:rsid w:val="00E66939"/>
    <w:rsid w:val="00E66A93"/>
    <w:rsid w:val="00E70C1D"/>
    <w:rsid w:val="00E77779"/>
    <w:rsid w:val="00E80C44"/>
    <w:rsid w:val="00E860E1"/>
    <w:rsid w:val="00EA6E85"/>
    <w:rsid w:val="00EB6A36"/>
    <w:rsid w:val="00EB6ECB"/>
    <w:rsid w:val="00EB7E6B"/>
    <w:rsid w:val="00EC1159"/>
    <w:rsid w:val="00EC5775"/>
    <w:rsid w:val="00EC6C83"/>
    <w:rsid w:val="00EC77EE"/>
    <w:rsid w:val="00EE2397"/>
    <w:rsid w:val="00EE5E56"/>
    <w:rsid w:val="00EE62A8"/>
    <w:rsid w:val="00F07025"/>
    <w:rsid w:val="00F0786C"/>
    <w:rsid w:val="00F105D9"/>
    <w:rsid w:val="00F11689"/>
    <w:rsid w:val="00F14002"/>
    <w:rsid w:val="00F24D29"/>
    <w:rsid w:val="00F279D9"/>
    <w:rsid w:val="00F30A8B"/>
    <w:rsid w:val="00F31776"/>
    <w:rsid w:val="00F34CF8"/>
    <w:rsid w:val="00F36E2D"/>
    <w:rsid w:val="00F40948"/>
    <w:rsid w:val="00F419F4"/>
    <w:rsid w:val="00F42358"/>
    <w:rsid w:val="00F43519"/>
    <w:rsid w:val="00F57E9E"/>
    <w:rsid w:val="00F610DC"/>
    <w:rsid w:val="00F629BB"/>
    <w:rsid w:val="00F669DA"/>
    <w:rsid w:val="00F7001F"/>
    <w:rsid w:val="00F736FE"/>
    <w:rsid w:val="00F77FA8"/>
    <w:rsid w:val="00FA1DA9"/>
    <w:rsid w:val="00FA2184"/>
    <w:rsid w:val="00FA6C14"/>
    <w:rsid w:val="00FB207A"/>
    <w:rsid w:val="00FB4FC3"/>
    <w:rsid w:val="00FB76D4"/>
    <w:rsid w:val="00FC155C"/>
    <w:rsid w:val="00FC4746"/>
    <w:rsid w:val="00FD4851"/>
    <w:rsid w:val="00FD4B1E"/>
    <w:rsid w:val="00FE24A8"/>
    <w:rsid w:val="00FE688C"/>
    <w:rsid w:val="00FF281B"/>
    <w:rsid w:val="00FF2F84"/>
    <w:rsid w:val="00FF3735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customStyle="1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F42358"/>
    <w:pPr>
      <w:numPr>
        <w:numId w:val="18"/>
      </w:numPr>
      <w:contextualSpacing/>
    </w:pPr>
  </w:style>
  <w:style w:type="character" w:customStyle="1" w:styleId="pl-c">
    <w:name w:val="pl-c"/>
    <w:basedOn w:val="DefaultParagraphFont"/>
    <w:rsid w:val="00F42358"/>
  </w:style>
  <w:style w:type="character" w:customStyle="1" w:styleId="pl-s">
    <w:name w:val="pl-s"/>
    <w:basedOn w:val="DefaultParagraphFont"/>
    <w:rsid w:val="00F42358"/>
  </w:style>
  <w:style w:type="character" w:customStyle="1" w:styleId="pl-pds">
    <w:name w:val="pl-pds"/>
    <w:basedOn w:val="DefaultParagraphFont"/>
    <w:rsid w:val="00F42358"/>
  </w:style>
  <w:style w:type="character" w:customStyle="1" w:styleId="pl-smi">
    <w:name w:val="pl-smi"/>
    <w:basedOn w:val="DefaultParagraphFont"/>
    <w:rsid w:val="00F42358"/>
  </w:style>
  <w:style w:type="paragraph" w:styleId="Revision">
    <w:name w:val="Revision"/>
    <w:hidden/>
    <w:uiPriority w:val="99"/>
    <w:semiHidden/>
    <w:rsid w:val="008E2F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customStyle="1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F42358"/>
    <w:pPr>
      <w:numPr>
        <w:numId w:val="18"/>
      </w:numPr>
      <w:contextualSpacing/>
    </w:pPr>
  </w:style>
  <w:style w:type="character" w:customStyle="1" w:styleId="pl-c">
    <w:name w:val="pl-c"/>
    <w:basedOn w:val="DefaultParagraphFont"/>
    <w:rsid w:val="00F42358"/>
  </w:style>
  <w:style w:type="character" w:customStyle="1" w:styleId="pl-s">
    <w:name w:val="pl-s"/>
    <w:basedOn w:val="DefaultParagraphFont"/>
    <w:rsid w:val="00F42358"/>
  </w:style>
  <w:style w:type="character" w:customStyle="1" w:styleId="pl-pds">
    <w:name w:val="pl-pds"/>
    <w:basedOn w:val="DefaultParagraphFont"/>
    <w:rsid w:val="00F42358"/>
  </w:style>
  <w:style w:type="character" w:customStyle="1" w:styleId="pl-smi">
    <w:name w:val="pl-smi"/>
    <w:basedOn w:val="DefaultParagraphFont"/>
    <w:rsid w:val="00F42358"/>
  </w:style>
  <w:style w:type="paragraph" w:styleId="Revision">
    <w:name w:val="Revision"/>
    <w:hidden/>
    <w:uiPriority w:val="99"/>
    <w:semiHidden/>
    <w:rsid w:val="008E2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2462BF7040B4539B7FBFB530757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0FFB-EE41-40F1-A5BC-37DB090053B5}"/>
      </w:docPartPr>
      <w:docPartBody>
        <w:p w:rsidR="00E03B4D" w:rsidRDefault="00EE5E56" w:rsidP="00EE5E56">
          <w:pPr>
            <w:pStyle w:val="52462BF7040B4539B7FBFB5307577E2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8FC932B8CF648B783F1EEA1D828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908D-CE13-4203-B51E-9977DDDF6C47}"/>
      </w:docPartPr>
      <w:docPartBody>
        <w:p w:rsidR="00E03B4D" w:rsidRDefault="00EE5E56" w:rsidP="00EE5E56">
          <w:pPr>
            <w:pStyle w:val="08FC932B8CF648B783F1EEA1D8285E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1C92FA3FAD34504BDAE3F126568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9B23-F775-4686-B698-289BD306ABBE}"/>
      </w:docPartPr>
      <w:docPartBody>
        <w:p w:rsidR="00E03B4D" w:rsidRDefault="00EE5E56" w:rsidP="00EE5E56">
          <w:pPr>
            <w:pStyle w:val="C1C92FA3FAD34504BDAE3F12656806E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B61CDF5BE6A1445A958A17BEEC49C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84D60-8D94-4364-972E-846B06001AA2}"/>
      </w:docPartPr>
      <w:docPartBody>
        <w:p w:rsidR="00AE586B" w:rsidRDefault="005D7DD6" w:rsidP="005D7DD6">
          <w:pPr>
            <w:pStyle w:val="B61CDF5BE6A1445A958A17BEEC49C4CE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F4EE95E57594885920D016022C0C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349C0-1EEC-4DE0-86E6-20B1BF28B24E}"/>
      </w:docPartPr>
      <w:docPartBody>
        <w:p w:rsidR="00AE586B" w:rsidRDefault="005D7DD6" w:rsidP="005D7DD6">
          <w:pPr>
            <w:pStyle w:val="5F4EE95E57594885920D016022C0C4C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BA4E11E3E3DA43C89DC36505240AC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DA2D3-2804-4B4B-B340-810A847392E9}"/>
      </w:docPartPr>
      <w:docPartBody>
        <w:p w:rsidR="00AE586B" w:rsidRDefault="005D7DD6" w:rsidP="005D7DD6">
          <w:pPr>
            <w:pStyle w:val="BA4E11E3E3DA43C89DC36505240ACFA2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56"/>
    <w:rsid w:val="000B660F"/>
    <w:rsid w:val="00194D42"/>
    <w:rsid w:val="002B0148"/>
    <w:rsid w:val="0039400B"/>
    <w:rsid w:val="003E36B3"/>
    <w:rsid w:val="004013E3"/>
    <w:rsid w:val="00436239"/>
    <w:rsid w:val="00455690"/>
    <w:rsid w:val="005941A2"/>
    <w:rsid w:val="00596652"/>
    <w:rsid w:val="005B5F1C"/>
    <w:rsid w:val="005D7DD6"/>
    <w:rsid w:val="0072006C"/>
    <w:rsid w:val="00735191"/>
    <w:rsid w:val="00750CD9"/>
    <w:rsid w:val="00871442"/>
    <w:rsid w:val="008911A7"/>
    <w:rsid w:val="00A172E1"/>
    <w:rsid w:val="00A34763"/>
    <w:rsid w:val="00AE586B"/>
    <w:rsid w:val="00BF6D4E"/>
    <w:rsid w:val="00CD1BFD"/>
    <w:rsid w:val="00CF7F85"/>
    <w:rsid w:val="00E03B4D"/>
    <w:rsid w:val="00EE5E56"/>
    <w:rsid w:val="00F501C0"/>
    <w:rsid w:val="00FE54F6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DD6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8A34BD2B0B1D463DA40EFD1532E26FC8">
    <w:name w:val="8A34BD2B0B1D463DA40EFD1532E26FC8"/>
    <w:rsid w:val="0072006C"/>
  </w:style>
  <w:style w:type="paragraph" w:customStyle="1" w:styleId="B61CDF5BE6A1445A958A17BEEC49C4CE">
    <w:name w:val="B61CDF5BE6A1445A958A17BEEC49C4CE"/>
    <w:rsid w:val="005D7DD6"/>
  </w:style>
  <w:style w:type="paragraph" w:customStyle="1" w:styleId="5F4EE95E57594885920D016022C0C4C2">
    <w:name w:val="5F4EE95E57594885920D016022C0C4C2"/>
    <w:rsid w:val="005D7DD6"/>
  </w:style>
  <w:style w:type="paragraph" w:customStyle="1" w:styleId="BA4E11E3E3DA43C89DC36505240ACFA2">
    <w:name w:val="BA4E11E3E3DA43C89DC36505240ACFA2"/>
    <w:rsid w:val="005D7D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DD6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8A34BD2B0B1D463DA40EFD1532E26FC8">
    <w:name w:val="8A34BD2B0B1D463DA40EFD1532E26FC8"/>
    <w:rsid w:val="0072006C"/>
  </w:style>
  <w:style w:type="paragraph" w:customStyle="1" w:styleId="B61CDF5BE6A1445A958A17BEEC49C4CE">
    <w:name w:val="B61CDF5BE6A1445A958A17BEEC49C4CE"/>
    <w:rsid w:val="005D7DD6"/>
  </w:style>
  <w:style w:type="paragraph" w:customStyle="1" w:styleId="5F4EE95E57594885920D016022C0C4C2">
    <w:name w:val="5F4EE95E57594885920D016022C0C4C2"/>
    <w:rsid w:val="005D7DD6"/>
  </w:style>
  <w:style w:type="paragraph" w:customStyle="1" w:styleId="BA4E11E3E3DA43C89DC36505240ACFA2">
    <w:name w:val="BA4E11E3E3DA43C89DC36505240ACFA2"/>
    <w:rsid w:val="005D7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FCD-6133-4BF3-A671-56544DC9D586}">
  <ds:schemaRefs>
    <ds:schemaRef ds:uri="http://purl.org/dc/dcmitype/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38CC65-E4DA-4A49-B61A-FB89EB95A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Lindberg</dc:creator>
  <cp:keywords>ca-sumdose</cp:keywords>
  <cp:lastModifiedBy>Sara Lindberg</cp:lastModifiedBy>
  <cp:revision>3</cp:revision>
  <dcterms:created xsi:type="dcterms:W3CDTF">2020-08-20T18:33:00Z</dcterms:created>
  <dcterms:modified xsi:type="dcterms:W3CDTF">2020-08-20T18:34:00Z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