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1E5DDD3C"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004DC3">
        <w:rPr>
          <w:rFonts w:ascii="Arial" w:hAnsi="Arial" w:cs="Arial"/>
          <w:b/>
        </w:rPr>
        <w:t>27</w:t>
      </w:r>
      <w:r w:rsidRPr="004046BB">
        <w:rPr>
          <w:rFonts w:ascii="Arial" w:hAnsi="Arial" w:cs="Arial"/>
        </w:rPr>
        <w:t xml:space="preserve"> –</w:t>
      </w:r>
      <w:r w:rsidR="00FB76D4">
        <w:rPr>
          <w:rFonts w:ascii="Arial" w:hAnsi="Arial" w:cs="Arial"/>
        </w:rPr>
        <w:t xml:space="preserve"> </w:t>
      </w:r>
      <w:sdt>
        <w:sdtPr>
          <w:rPr>
            <w:rFonts w:ascii="Arial" w:hAnsi="Arial"/>
            <w:b/>
            <w:bCs/>
          </w:rPr>
          <w:alias w:val="Keywords"/>
          <w:tag w:val=""/>
          <w:id w:val="1885604937"/>
          <w:placeholder>
            <w:docPart w:val="3D10D809EDEC481CA41467E87E5B5664"/>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b/>
              <w:bCs/>
            </w:rPr>
            <w:t>STOMP Surface File Merge</w:t>
          </w:r>
        </w:sdtContent>
      </w:sdt>
      <w:r w:rsidR="00FB76D4">
        <w:rPr>
          <w:rFonts w:ascii="Arial" w:hAnsi="Arial" w:cs="Arial"/>
          <w:b/>
          <w:iCs/>
        </w:rPr>
        <w:t xml:space="preserve"> Tool</w:t>
      </w:r>
    </w:p>
    <w:p w14:paraId="3F006637" w14:textId="043EC63C" w:rsidR="0004318E" w:rsidRDefault="00CB18DB" w:rsidP="00E62A15">
      <w:pPr>
        <w:pStyle w:val="H1bodytext"/>
        <w:spacing w:after="0"/>
        <w:ind w:left="0"/>
        <w:jc w:val="center"/>
        <w:rPr>
          <w:rFonts w:ascii="Arial" w:hAnsi="Arial" w:cs="Arial"/>
          <w:b/>
        </w:rPr>
      </w:pPr>
      <w:r w:rsidRPr="00CB18DB">
        <w:rPr>
          <w:rFonts w:ascii="Arial" w:hAnsi="Arial" w:cs="Arial"/>
          <w:b/>
        </w:rPr>
        <w:t>ca-merg</w:t>
      </w:r>
      <w:r w:rsidR="00DD3096">
        <w:rPr>
          <w:rFonts w:ascii="Arial" w:hAnsi="Arial" w:cs="Arial"/>
          <w:b/>
        </w:rPr>
        <w:t>e</w:t>
      </w:r>
      <w:r w:rsidRPr="00CB18DB">
        <w:rPr>
          <w:rFonts w:ascii="Arial" w:hAnsi="Arial" w:cs="Arial"/>
          <w:b/>
        </w:rPr>
        <w:t>_srf</w:t>
      </w:r>
      <w:r w:rsidR="00B64822" w:rsidRPr="00B64822">
        <w:rPr>
          <w:rFonts w:ascii="Arial" w:hAnsi="Arial" w:cs="Arial"/>
          <w:b/>
        </w:rPr>
        <w:t>.pl</w:t>
      </w:r>
    </w:p>
    <w:p w14:paraId="344A4E46" w14:textId="1EF88483"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02511E93"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73F6E2B9" w14:textId="77777777" w:rsidR="005117C9" w:rsidRDefault="005117C9"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rsidRPr="00914C4E">
        <w:t>Description and Purpose</w:t>
      </w:r>
    </w:p>
    <w:p w14:paraId="4A74B0A5" w14:textId="731CB3CF" w:rsidR="0071334F" w:rsidRDefault="003C5C1C" w:rsidP="0071334F">
      <w:pPr>
        <w:pStyle w:val="H1bodytext"/>
        <w:spacing w:after="120"/>
        <w:rPr>
          <w:rFonts w:ascii="Arial" w:hAnsi="Arial" w:cs="Arial"/>
          <w:iCs/>
        </w:rPr>
      </w:pPr>
      <w:bookmarkStart w:id="0" w:name="_Hlk8896263"/>
      <w:r w:rsidRPr="003C5C1C">
        <w:rPr>
          <w:rFonts w:ascii="Arial" w:hAnsi="Arial"/>
        </w:rPr>
        <w:t xml:space="preserve">The </w:t>
      </w:r>
      <w:sdt>
        <w:sdtPr>
          <w:rPr>
            <w:rFonts w:ascii="Arial" w:hAnsi="Arial"/>
          </w:rPr>
          <w:alias w:val="Keywords"/>
          <w:tag w:val=""/>
          <w:id w:val="-1655135112"/>
          <w:placeholder>
            <w:docPart w:val="6E56F2B0EB49432F977A4ED6F5207C07"/>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rPr>
            <w:t>STOMP Surface File Merge</w:t>
          </w:r>
        </w:sdtContent>
      </w:sdt>
      <w:r w:rsidRPr="003C5C1C">
        <w:rPr>
          <w:rFonts w:ascii="Arial" w:hAnsi="Arial" w:cs="Arial"/>
          <w:iCs/>
        </w:rPr>
        <w:t xml:space="preserve"> </w:t>
      </w:r>
      <w:r>
        <w:rPr>
          <w:rFonts w:ascii="Arial" w:hAnsi="Arial" w:cs="Arial"/>
          <w:iCs/>
        </w:rPr>
        <w:t xml:space="preserve">tool </w:t>
      </w:r>
      <w:r w:rsidR="00D94AD0">
        <w:rPr>
          <w:rFonts w:ascii="Arial" w:hAnsi="Arial" w:cs="Arial"/>
          <w:iCs/>
        </w:rPr>
        <w:t>merges STOMP Surface File data from two consecutive STOMP simulations (e.g., Surface Files for the 2018 to RTD year simulation and for the RTD year to 12070 simulation)</w:t>
      </w:r>
      <w:r w:rsidR="0075508F">
        <w:rPr>
          <w:rFonts w:ascii="Arial" w:hAnsi="Arial" w:cs="Arial"/>
          <w:iCs/>
        </w:rPr>
        <w:t>.</w:t>
      </w:r>
      <w:r w:rsidR="0004318E">
        <w:rPr>
          <w:rFonts w:ascii="Arial" w:hAnsi="Arial" w:cs="Arial"/>
          <w:iCs/>
        </w:rPr>
        <w:t xml:space="preserve">  The tool reads a list of </w:t>
      </w:r>
      <w:r w:rsidR="00D94AD0">
        <w:rPr>
          <w:rFonts w:ascii="Arial" w:hAnsi="Arial" w:cs="Arial"/>
          <w:iCs/>
        </w:rPr>
        <w:t>STOMP Surface File names to process. Surface File names are assumed to be identical for the two STOMP simulations being merged</w:t>
      </w:r>
      <w:r w:rsidR="003B1186">
        <w:rPr>
          <w:rFonts w:ascii="Arial" w:hAnsi="Arial" w:cs="Arial"/>
          <w:iCs/>
        </w:rPr>
        <w:t>.</w:t>
      </w:r>
    </w:p>
    <w:bookmarkEnd w:id="0"/>
    <w:p w14:paraId="444106EB" w14:textId="77777777" w:rsidR="00E62A15" w:rsidRPr="00914C4E" w:rsidRDefault="00E62A15" w:rsidP="006973AE">
      <w:pPr>
        <w:pStyle w:val="Heading1"/>
      </w:pPr>
      <w:r w:rsidRPr="00914C4E">
        <w:t>Functional Requirements</w:t>
      </w:r>
    </w:p>
    <w:p w14:paraId="3EE87092" w14:textId="4DF8226C" w:rsidR="006504D7" w:rsidRDefault="006504D7" w:rsidP="006504D7">
      <w:pPr>
        <w:pStyle w:val="H1bodytext"/>
        <w:rPr>
          <w:rFonts w:ascii="Arial" w:hAnsi="Arial" w:cs="Arial"/>
        </w:rPr>
      </w:pPr>
      <w:r>
        <w:rPr>
          <w:rFonts w:ascii="Arial" w:hAnsi="Arial" w:cs="Arial"/>
        </w:rPr>
        <w:t>The following are the functional requirements</w:t>
      </w:r>
      <w:r w:rsidR="004E7152">
        <w:rPr>
          <w:rFonts w:ascii="Arial" w:hAnsi="Arial" w:cs="Arial"/>
        </w:rPr>
        <w:t xml:space="preserve"> (FR)</w:t>
      </w:r>
      <w:r>
        <w:rPr>
          <w:rFonts w:ascii="Arial" w:hAnsi="Arial" w:cs="Arial"/>
        </w:rPr>
        <w:t xml:space="preserve"> of the</w:t>
      </w:r>
      <w:r w:rsidR="003C5C1C">
        <w:rPr>
          <w:rFonts w:ascii="Arial" w:hAnsi="Arial" w:cs="Arial"/>
        </w:rPr>
        <w:t xml:space="preserve"> </w:t>
      </w:r>
      <w:sdt>
        <w:sdtPr>
          <w:rPr>
            <w:rFonts w:ascii="Arial" w:hAnsi="Arial"/>
          </w:rPr>
          <w:alias w:val="Keywords"/>
          <w:tag w:val=""/>
          <w:id w:val="2031376405"/>
          <w:placeholder>
            <w:docPart w:val="45B1DBAB4B464A6FA9F8240285E06882"/>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rPr>
            <w:t>STOMP Surface File Merge</w:t>
          </w:r>
        </w:sdtContent>
      </w:sdt>
      <w:r w:rsidR="003C5C1C" w:rsidRPr="003C5C1C">
        <w:rPr>
          <w:rFonts w:ascii="Arial" w:hAnsi="Arial" w:cs="Arial"/>
          <w:iCs/>
        </w:rPr>
        <w:t xml:space="preserve"> </w:t>
      </w:r>
      <w:r w:rsidR="003C5C1C">
        <w:rPr>
          <w:rFonts w:ascii="Arial" w:hAnsi="Arial" w:cs="Arial"/>
          <w:iCs/>
        </w:rPr>
        <w:t>t</w:t>
      </w:r>
      <w:r w:rsidR="003C5C1C" w:rsidRPr="003C5C1C">
        <w:rPr>
          <w:rFonts w:ascii="Arial" w:hAnsi="Arial" w:cs="Arial"/>
          <w:iCs/>
        </w:rPr>
        <w:t>ool</w:t>
      </w:r>
      <w:r w:rsidR="003C5C1C">
        <w:rPr>
          <w:rFonts w:ascii="Arial" w:hAnsi="Arial" w:cs="Arial"/>
          <w:iCs/>
        </w:rPr>
        <w:t>:</w:t>
      </w:r>
    </w:p>
    <w:p w14:paraId="76335525" w14:textId="18F6AF82" w:rsidR="006504D7" w:rsidRDefault="006504D7" w:rsidP="003C5C1C">
      <w:pPr>
        <w:pStyle w:val="H1bodytext"/>
        <w:ind w:left="1440" w:hanging="720"/>
        <w:rPr>
          <w:rFonts w:ascii="Arial" w:hAnsi="Arial" w:cs="Arial"/>
        </w:rPr>
      </w:pPr>
      <w:r>
        <w:rPr>
          <w:rFonts w:ascii="Arial" w:hAnsi="Arial" w:cs="Arial"/>
        </w:rPr>
        <w:t>FR-1:</w:t>
      </w:r>
      <w:r w:rsidR="003C5C1C">
        <w:rPr>
          <w:rFonts w:ascii="Arial" w:hAnsi="Arial" w:cs="Arial"/>
        </w:rPr>
        <w:tab/>
      </w:r>
      <w:r w:rsidR="00C52902">
        <w:rPr>
          <w:rFonts w:ascii="Arial" w:hAnsi="Arial" w:cs="Arial"/>
        </w:rPr>
        <w:t>Read the f</w:t>
      </w:r>
      <w:r w:rsidR="00B95A43">
        <w:rPr>
          <w:rFonts w:ascii="Arial" w:hAnsi="Arial" w:cs="Arial"/>
        </w:rPr>
        <w:t>ile</w:t>
      </w:r>
      <w:r w:rsidR="008861EE">
        <w:rPr>
          <w:rFonts w:ascii="Arial" w:hAnsi="Arial" w:cs="Arial"/>
        </w:rPr>
        <w:t xml:space="preserve"> </w:t>
      </w:r>
      <w:r w:rsidR="00B95A43">
        <w:rPr>
          <w:rFonts w:ascii="Arial" w:hAnsi="Arial" w:cs="Arial"/>
        </w:rPr>
        <w:t xml:space="preserve">name for the </w:t>
      </w:r>
      <w:r w:rsidR="004F7AC1">
        <w:rPr>
          <w:rFonts w:ascii="Arial" w:hAnsi="Arial" w:cs="Arial"/>
        </w:rPr>
        <w:t xml:space="preserve">list of Surface Files to process, </w:t>
      </w:r>
      <w:r w:rsidR="008861EE">
        <w:rPr>
          <w:rFonts w:ascii="Arial" w:hAnsi="Arial" w:cs="Arial"/>
        </w:rPr>
        <w:t xml:space="preserve">the name of the directory containing Surface Files for the first </w:t>
      </w:r>
      <w:r w:rsidR="000A271C">
        <w:rPr>
          <w:rFonts w:ascii="Arial" w:hAnsi="Arial" w:cs="Arial"/>
        </w:rPr>
        <w:t xml:space="preserve">(i.e. earlier) </w:t>
      </w:r>
      <w:r w:rsidR="008861EE">
        <w:rPr>
          <w:rFonts w:ascii="Arial" w:hAnsi="Arial" w:cs="Arial"/>
        </w:rPr>
        <w:t xml:space="preserve">of the two </w:t>
      </w:r>
      <w:r w:rsidR="003B1186">
        <w:rPr>
          <w:rFonts w:ascii="Arial" w:hAnsi="Arial"/>
        </w:rPr>
        <w:t>time periods</w:t>
      </w:r>
      <w:r w:rsidR="003B1186" w:rsidRPr="00F227B2">
        <w:rPr>
          <w:rFonts w:ascii="Arial" w:hAnsi="Arial"/>
        </w:rPr>
        <w:t xml:space="preserve"> being merged</w:t>
      </w:r>
      <w:r w:rsidR="008861EE">
        <w:rPr>
          <w:rFonts w:ascii="Arial" w:hAnsi="Arial" w:cs="Arial"/>
        </w:rPr>
        <w:t xml:space="preserve">, the name of the directory containing Surface Files for the second </w:t>
      </w:r>
      <w:r w:rsidR="000A271C">
        <w:rPr>
          <w:rFonts w:ascii="Arial" w:hAnsi="Arial" w:cs="Arial"/>
        </w:rPr>
        <w:t xml:space="preserve">(i.e., later) </w:t>
      </w:r>
      <w:r w:rsidR="008861EE">
        <w:rPr>
          <w:rFonts w:ascii="Arial" w:hAnsi="Arial" w:cs="Arial"/>
        </w:rPr>
        <w:t xml:space="preserve">of the two </w:t>
      </w:r>
      <w:r w:rsidR="003B1186">
        <w:rPr>
          <w:rFonts w:ascii="Arial" w:hAnsi="Arial"/>
        </w:rPr>
        <w:t>time periods</w:t>
      </w:r>
      <w:r w:rsidR="003B1186" w:rsidRPr="00F227B2">
        <w:rPr>
          <w:rFonts w:ascii="Arial" w:hAnsi="Arial"/>
        </w:rPr>
        <w:t xml:space="preserve"> being merged</w:t>
      </w:r>
      <w:r w:rsidR="009A3741">
        <w:rPr>
          <w:rFonts w:ascii="Arial" w:hAnsi="Arial" w:cs="Arial"/>
        </w:rPr>
        <w:t>,</w:t>
      </w:r>
      <w:r w:rsidR="00B95A43">
        <w:rPr>
          <w:rFonts w:ascii="Arial" w:hAnsi="Arial" w:cs="Arial"/>
        </w:rPr>
        <w:t xml:space="preserve"> and the </w:t>
      </w:r>
      <w:r w:rsidR="008861EE">
        <w:rPr>
          <w:rFonts w:ascii="Arial" w:hAnsi="Arial" w:cs="Arial"/>
        </w:rPr>
        <w:t xml:space="preserve">name of the directory that will contain the merged </w:t>
      </w:r>
      <w:r w:rsidR="00B95A43">
        <w:rPr>
          <w:rFonts w:ascii="Arial" w:hAnsi="Arial" w:cs="Arial"/>
        </w:rPr>
        <w:t xml:space="preserve">output </w:t>
      </w:r>
      <w:r w:rsidR="008861EE">
        <w:rPr>
          <w:rFonts w:ascii="Arial" w:hAnsi="Arial" w:cs="Arial"/>
        </w:rPr>
        <w:t>Surface Files</w:t>
      </w:r>
      <w:r w:rsidR="00F93A92">
        <w:rPr>
          <w:rFonts w:ascii="Arial" w:hAnsi="Arial" w:cs="Arial"/>
        </w:rPr>
        <w:t>.</w:t>
      </w:r>
    </w:p>
    <w:p w14:paraId="2A5670EB" w14:textId="3F65B343" w:rsidR="006504D7" w:rsidRDefault="006504D7" w:rsidP="0085477F">
      <w:pPr>
        <w:pStyle w:val="H1bodytext"/>
        <w:ind w:left="1440" w:hanging="720"/>
        <w:rPr>
          <w:rFonts w:ascii="Arial" w:hAnsi="Arial" w:cs="Arial"/>
        </w:rPr>
      </w:pPr>
      <w:r>
        <w:rPr>
          <w:rFonts w:ascii="Arial" w:hAnsi="Arial" w:cs="Arial"/>
        </w:rPr>
        <w:t>FR-2:</w:t>
      </w:r>
      <w:r w:rsidR="003C5C1C">
        <w:rPr>
          <w:rFonts w:ascii="Arial" w:hAnsi="Arial" w:cs="Arial"/>
        </w:rPr>
        <w:tab/>
      </w:r>
      <w:r w:rsidR="00C52902">
        <w:rPr>
          <w:rFonts w:ascii="Arial" w:hAnsi="Arial" w:cs="Arial"/>
        </w:rPr>
        <w:t xml:space="preserve">Read the </w:t>
      </w:r>
      <w:r w:rsidR="008861EE">
        <w:rPr>
          <w:rFonts w:ascii="Arial" w:hAnsi="Arial" w:cs="Arial"/>
        </w:rPr>
        <w:t>list of Surface Files to process from the file named</w:t>
      </w:r>
      <w:r w:rsidR="00B95A43">
        <w:rPr>
          <w:rFonts w:ascii="Arial" w:hAnsi="Arial" w:cs="Arial"/>
        </w:rPr>
        <w:t xml:space="preserve"> </w:t>
      </w:r>
      <w:r w:rsidR="008861EE">
        <w:rPr>
          <w:rFonts w:ascii="Arial" w:hAnsi="Arial" w:cs="Arial"/>
        </w:rPr>
        <w:t>in</w:t>
      </w:r>
      <w:r w:rsidR="00B95A43" w:rsidRPr="00B95A43">
        <w:rPr>
          <w:rFonts w:ascii="Arial" w:hAnsi="Arial" w:cs="Arial"/>
        </w:rPr>
        <w:t xml:space="preserve"> command line argument</w:t>
      </w:r>
      <w:r w:rsidR="008861EE">
        <w:rPr>
          <w:rFonts w:ascii="Arial" w:hAnsi="Arial" w:cs="Arial"/>
        </w:rPr>
        <w:t xml:space="preserve"> 1</w:t>
      </w:r>
      <w:r w:rsidR="00F93A92">
        <w:rPr>
          <w:rFonts w:ascii="Arial" w:hAnsi="Arial" w:cs="Arial"/>
        </w:rPr>
        <w:t>.</w:t>
      </w:r>
      <w:r w:rsidR="008861EE">
        <w:rPr>
          <w:rFonts w:ascii="Arial" w:hAnsi="Arial" w:cs="Arial"/>
        </w:rPr>
        <w:t xml:space="preserve"> </w:t>
      </w:r>
      <w:r w:rsidR="008861EE">
        <w:rPr>
          <w:rFonts w:ascii="Arial" w:hAnsi="Arial" w:cs="Arial"/>
          <w:iCs/>
        </w:rPr>
        <w:t>Surface File names are assumed to be identical for the two STOMP simulations being merged.</w:t>
      </w:r>
    </w:p>
    <w:p w14:paraId="7E2A8590" w14:textId="48FAE73D" w:rsidR="00D95B86" w:rsidRDefault="00D95B86" w:rsidP="0085477F">
      <w:pPr>
        <w:pStyle w:val="H1bodytext"/>
        <w:ind w:left="1440" w:hanging="720"/>
        <w:rPr>
          <w:rFonts w:ascii="Arial" w:hAnsi="Arial" w:cs="Arial"/>
        </w:rPr>
      </w:pPr>
      <w:r>
        <w:rPr>
          <w:rFonts w:ascii="Arial" w:hAnsi="Arial" w:cs="Arial"/>
        </w:rPr>
        <w:t xml:space="preserve">FR-3:   </w:t>
      </w:r>
      <w:r w:rsidR="008861EE">
        <w:rPr>
          <w:rFonts w:ascii="Arial" w:hAnsi="Arial" w:cs="Arial"/>
        </w:rPr>
        <w:t xml:space="preserve">For each Surface File name read in FR-2, copy all lines from the Surface File for the </w:t>
      </w:r>
      <w:r w:rsidR="00E717E7">
        <w:rPr>
          <w:rFonts w:ascii="Arial" w:hAnsi="Arial" w:cs="Arial"/>
        </w:rPr>
        <w:t>earlier</w:t>
      </w:r>
      <w:r w:rsidR="008861EE">
        <w:rPr>
          <w:rFonts w:ascii="Arial" w:hAnsi="Arial" w:cs="Arial"/>
        </w:rPr>
        <w:t xml:space="preserve"> </w:t>
      </w:r>
      <w:r w:rsidR="003B1186">
        <w:rPr>
          <w:rFonts w:ascii="Arial" w:hAnsi="Arial"/>
        </w:rPr>
        <w:t>time period</w:t>
      </w:r>
      <w:r w:rsidR="003B1186" w:rsidRPr="00F227B2">
        <w:rPr>
          <w:rFonts w:ascii="Arial" w:hAnsi="Arial"/>
        </w:rPr>
        <w:t xml:space="preserve"> being merged</w:t>
      </w:r>
      <w:r w:rsidR="003B1186">
        <w:rPr>
          <w:rFonts w:ascii="Arial" w:hAnsi="Arial" w:cs="Arial"/>
        </w:rPr>
        <w:t xml:space="preserve"> </w:t>
      </w:r>
      <w:r w:rsidR="008861EE">
        <w:rPr>
          <w:rFonts w:ascii="Arial" w:hAnsi="Arial" w:cs="Arial"/>
        </w:rPr>
        <w:t>to the merged output Surface File</w:t>
      </w:r>
      <w:r w:rsidR="00CE1717">
        <w:rPr>
          <w:rFonts w:ascii="Arial" w:hAnsi="Arial" w:cs="Arial"/>
        </w:rPr>
        <w:t>.</w:t>
      </w:r>
    </w:p>
    <w:p w14:paraId="5136A03E" w14:textId="280D18B0" w:rsidR="006504D7" w:rsidRDefault="006504D7" w:rsidP="003C5C1C">
      <w:pPr>
        <w:pStyle w:val="H1bodytext"/>
        <w:ind w:left="1440" w:hanging="720"/>
        <w:rPr>
          <w:rFonts w:ascii="Arial" w:hAnsi="Arial" w:cs="Arial"/>
        </w:rPr>
      </w:pPr>
      <w:r>
        <w:rPr>
          <w:rFonts w:ascii="Arial" w:hAnsi="Arial" w:cs="Arial"/>
        </w:rPr>
        <w:t>FR-</w:t>
      </w:r>
      <w:r w:rsidR="00D95B86">
        <w:rPr>
          <w:rFonts w:ascii="Arial" w:hAnsi="Arial" w:cs="Arial"/>
        </w:rPr>
        <w:t>4</w:t>
      </w:r>
      <w:r>
        <w:rPr>
          <w:rFonts w:ascii="Arial" w:hAnsi="Arial" w:cs="Arial"/>
        </w:rPr>
        <w:t>:</w:t>
      </w:r>
      <w:r w:rsidR="003C5C1C">
        <w:rPr>
          <w:rFonts w:ascii="Arial" w:hAnsi="Arial" w:cs="Arial"/>
        </w:rPr>
        <w:tab/>
      </w:r>
      <w:r w:rsidR="008861EE">
        <w:rPr>
          <w:rFonts w:ascii="Arial" w:hAnsi="Arial" w:cs="Arial"/>
        </w:rPr>
        <w:t xml:space="preserve">For each Surface File name read in FR-2, </w:t>
      </w:r>
      <w:r w:rsidR="0071334F">
        <w:rPr>
          <w:rFonts w:ascii="Arial" w:hAnsi="Arial" w:cs="Arial"/>
        </w:rPr>
        <w:t>identify each</w:t>
      </w:r>
      <w:r w:rsidR="008861EE">
        <w:rPr>
          <w:rFonts w:ascii="Arial" w:hAnsi="Arial" w:cs="Arial"/>
        </w:rPr>
        <w:t xml:space="preserve"> line</w:t>
      </w:r>
      <w:r w:rsidR="0071334F">
        <w:rPr>
          <w:rFonts w:ascii="Arial" w:hAnsi="Arial" w:cs="Arial"/>
        </w:rPr>
        <w:t xml:space="preserve"> of data (i.e. not a header line)</w:t>
      </w:r>
      <w:r w:rsidR="008861EE">
        <w:rPr>
          <w:rFonts w:ascii="Arial" w:hAnsi="Arial" w:cs="Arial"/>
        </w:rPr>
        <w:t xml:space="preserve"> from the Surface File for the </w:t>
      </w:r>
      <w:r w:rsidR="00E717E7">
        <w:rPr>
          <w:rFonts w:ascii="Arial" w:hAnsi="Arial" w:cs="Arial"/>
        </w:rPr>
        <w:t>later</w:t>
      </w:r>
      <w:r w:rsidR="003B1186">
        <w:rPr>
          <w:rFonts w:ascii="Arial" w:hAnsi="Arial"/>
        </w:rPr>
        <w:t xml:space="preserve"> period</w:t>
      </w:r>
      <w:r w:rsidR="0071334F">
        <w:rPr>
          <w:rFonts w:ascii="Arial" w:hAnsi="Arial" w:cs="Arial"/>
        </w:rPr>
        <w:t xml:space="preserve">. </w:t>
      </w:r>
      <w:r w:rsidR="00E717E7">
        <w:rPr>
          <w:rFonts w:ascii="Arial" w:hAnsi="Arial" w:cs="Arial"/>
        </w:rPr>
        <w:t xml:space="preserve">Copy the rate values from the later period </w:t>
      </w:r>
      <w:r w:rsidR="000A271C">
        <w:rPr>
          <w:rFonts w:ascii="Arial" w:hAnsi="Arial" w:cs="Arial"/>
        </w:rPr>
        <w:t>and</w:t>
      </w:r>
      <w:r w:rsidR="00E717E7">
        <w:rPr>
          <w:rFonts w:ascii="Arial" w:hAnsi="Arial" w:cs="Arial"/>
        </w:rPr>
        <w:t xml:space="preserve"> a</w:t>
      </w:r>
      <w:r w:rsidR="0071334F">
        <w:rPr>
          <w:rFonts w:ascii="Arial" w:hAnsi="Arial" w:cs="Arial"/>
        </w:rPr>
        <w:t xml:space="preserve">djust </w:t>
      </w:r>
      <w:r w:rsidR="000A271C">
        <w:rPr>
          <w:rFonts w:ascii="Arial" w:hAnsi="Arial" w:cs="Arial"/>
        </w:rPr>
        <w:t xml:space="preserve">each of </w:t>
      </w:r>
      <w:r w:rsidR="0071334F">
        <w:rPr>
          <w:rFonts w:ascii="Arial" w:hAnsi="Arial" w:cs="Arial"/>
        </w:rPr>
        <w:t>cumulative values</w:t>
      </w:r>
      <w:r w:rsidR="00E717E7">
        <w:rPr>
          <w:rFonts w:ascii="Arial" w:hAnsi="Arial" w:cs="Arial"/>
        </w:rPr>
        <w:t xml:space="preserve"> of the later period</w:t>
      </w:r>
      <w:r w:rsidR="0071334F">
        <w:rPr>
          <w:rFonts w:ascii="Arial" w:hAnsi="Arial" w:cs="Arial"/>
        </w:rPr>
        <w:t xml:space="preserve"> </w:t>
      </w:r>
      <w:r w:rsidR="00E717E7">
        <w:rPr>
          <w:rFonts w:ascii="Arial" w:hAnsi="Arial" w:cs="Arial"/>
        </w:rPr>
        <w:t>by summing them with the respective</w:t>
      </w:r>
      <w:r w:rsidR="0071334F">
        <w:rPr>
          <w:rFonts w:ascii="Arial" w:hAnsi="Arial" w:cs="Arial"/>
        </w:rPr>
        <w:t xml:space="preserve"> cumulative value </w:t>
      </w:r>
      <w:r w:rsidR="00E717E7">
        <w:rPr>
          <w:rFonts w:ascii="Arial" w:hAnsi="Arial" w:cs="Arial"/>
        </w:rPr>
        <w:t xml:space="preserve">of </w:t>
      </w:r>
      <w:r w:rsidR="0071334F">
        <w:rPr>
          <w:rFonts w:ascii="Arial" w:hAnsi="Arial" w:cs="Arial"/>
        </w:rPr>
        <w:t xml:space="preserve">the </w:t>
      </w:r>
      <w:r w:rsidR="00624DE0">
        <w:rPr>
          <w:rFonts w:ascii="Arial" w:hAnsi="Arial" w:cs="Arial"/>
        </w:rPr>
        <w:t>last</w:t>
      </w:r>
      <w:r w:rsidR="0071334F">
        <w:rPr>
          <w:rFonts w:ascii="Arial" w:hAnsi="Arial" w:cs="Arial"/>
        </w:rPr>
        <w:t xml:space="preserve"> time step </w:t>
      </w:r>
      <w:r w:rsidR="00E717E7">
        <w:rPr>
          <w:rFonts w:ascii="Arial" w:hAnsi="Arial" w:cs="Arial"/>
        </w:rPr>
        <w:t>from the earlier</w:t>
      </w:r>
      <w:r w:rsidR="000A271C">
        <w:rPr>
          <w:rFonts w:ascii="Arial" w:hAnsi="Arial" w:cs="Arial"/>
        </w:rPr>
        <w:t xml:space="preserve"> </w:t>
      </w:r>
      <w:r w:rsidR="00624DE0" w:rsidRPr="00624DE0">
        <w:rPr>
          <w:rFonts w:ascii="Arial" w:hAnsi="Arial" w:cs="Arial"/>
        </w:rPr>
        <w:t>time period</w:t>
      </w:r>
      <w:r w:rsidR="000A271C">
        <w:rPr>
          <w:rFonts w:ascii="Arial" w:hAnsi="Arial" w:cs="Arial"/>
        </w:rPr>
        <w:t>;</w:t>
      </w:r>
      <w:r w:rsidR="00624DE0" w:rsidRPr="00624DE0">
        <w:rPr>
          <w:rFonts w:ascii="Arial" w:hAnsi="Arial" w:cs="Arial"/>
        </w:rPr>
        <w:t xml:space="preserve"> </w:t>
      </w:r>
      <w:r w:rsidR="0071334F">
        <w:rPr>
          <w:rFonts w:ascii="Arial" w:hAnsi="Arial" w:cs="Arial"/>
        </w:rPr>
        <w:t xml:space="preserve">write the adjusted data lines </w:t>
      </w:r>
      <w:r w:rsidR="008861EE">
        <w:rPr>
          <w:rFonts w:ascii="Arial" w:hAnsi="Arial" w:cs="Arial"/>
        </w:rPr>
        <w:t>to the merged output Surface File</w:t>
      </w:r>
      <w:r w:rsidR="00F93A92">
        <w:rPr>
          <w:rFonts w:ascii="Arial" w:hAnsi="Arial" w:cs="Arial"/>
        </w:rPr>
        <w:t>.</w:t>
      </w:r>
      <w:r w:rsidR="003B1186">
        <w:rPr>
          <w:rFonts w:ascii="Arial" w:hAnsi="Arial" w:cs="Arial"/>
        </w:rPr>
        <w:t xml:space="preserve">  Header lines from this file </w:t>
      </w:r>
      <w:r w:rsidR="00624DE0">
        <w:rPr>
          <w:rFonts w:ascii="Arial" w:hAnsi="Arial" w:cs="Arial"/>
        </w:rPr>
        <w:t>are</w:t>
      </w:r>
      <w:r w:rsidR="003B1186">
        <w:rPr>
          <w:rFonts w:ascii="Arial" w:hAnsi="Arial" w:cs="Arial"/>
        </w:rPr>
        <w:t xml:space="preserve"> copied unchanged.</w:t>
      </w:r>
    </w:p>
    <w:p w14:paraId="15458DA0" w14:textId="1342611D" w:rsidR="00606A19" w:rsidRDefault="00606A19" w:rsidP="003C5C1C">
      <w:pPr>
        <w:pStyle w:val="H1bodytext"/>
        <w:ind w:left="1440" w:hanging="720"/>
        <w:rPr>
          <w:rFonts w:ascii="Arial" w:hAnsi="Arial" w:cs="Arial"/>
        </w:rPr>
      </w:pPr>
      <w:r>
        <w:rPr>
          <w:rFonts w:ascii="Arial" w:hAnsi="Arial" w:cs="Arial"/>
        </w:rPr>
        <w:t>FR-</w:t>
      </w:r>
      <w:r w:rsidR="00D95B86">
        <w:rPr>
          <w:rFonts w:ascii="Arial" w:hAnsi="Arial" w:cs="Arial"/>
        </w:rPr>
        <w:t>5</w:t>
      </w:r>
      <w:r>
        <w:rPr>
          <w:rFonts w:ascii="Arial" w:hAnsi="Arial" w:cs="Arial"/>
        </w:rPr>
        <w:t>:</w:t>
      </w:r>
      <w:r w:rsidR="003C5C1C">
        <w:rPr>
          <w:rFonts w:ascii="Arial" w:hAnsi="Arial" w:cs="Arial"/>
        </w:rPr>
        <w:tab/>
      </w:r>
      <w:r w:rsidR="0071334F">
        <w:rPr>
          <w:rFonts w:ascii="Arial" w:hAnsi="Arial" w:cs="Arial"/>
        </w:rPr>
        <w:t>Generate the merged Surface File</w:t>
      </w:r>
      <w:r w:rsidR="003C5C1C">
        <w:rPr>
          <w:rFonts w:ascii="Arial" w:hAnsi="Arial" w:cs="Arial"/>
        </w:rPr>
        <w:t>.</w:t>
      </w:r>
    </w:p>
    <w:p w14:paraId="2FC95516" w14:textId="77777777" w:rsidR="00E62A15" w:rsidRPr="00914C4E" w:rsidRDefault="00E62A15" w:rsidP="006973AE">
      <w:pPr>
        <w:pStyle w:val="Heading1"/>
      </w:pPr>
      <w:r w:rsidRPr="00914C4E">
        <w:t>Software Requirements Specifications</w:t>
      </w:r>
    </w:p>
    <w:p w14:paraId="4E94F030" w14:textId="798379B9" w:rsidR="006504D7" w:rsidRDefault="001D580B" w:rsidP="00E62A15">
      <w:pPr>
        <w:pStyle w:val="H1bodytext"/>
        <w:spacing w:after="120"/>
        <w:rPr>
          <w:rFonts w:ascii="Arial" w:hAnsi="Arial"/>
        </w:rPr>
      </w:pPr>
      <w:r>
        <w:rPr>
          <w:rFonts w:ascii="Arial" w:hAnsi="Arial"/>
        </w:rPr>
        <w:t>The Perl programming language was used to develop this script. The Perl v5.18.2 interpreter was used</w:t>
      </w:r>
      <w:r w:rsidR="00624DE0">
        <w:rPr>
          <w:rFonts w:ascii="Arial" w:hAnsi="Arial"/>
        </w:rPr>
        <w:t xml:space="preserve"> in conjunction with the “Scalar::Util” module</w:t>
      </w:r>
      <w:r w:rsidR="003D73B1">
        <w:rPr>
          <w:rFonts w:ascii="Arial" w:hAnsi="Arial"/>
        </w:rPr>
        <w:t>.</w:t>
      </w:r>
    </w:p>
    <w:p w14:paraId="654C59DD" w14:textId="77777777" w:rsidR="00E62A15" w:rsidRPr="00914C4E" w:rsidRDefault="00E62A15" w:rsidP="006973AE">
      <w:pPr>
        <w:pStyle w:val="Heading1"/>
      </w:pPr>
      <w:r w:rsidRPr="00914C4E">
        <w:t>Software Design Description</w:t>
      </w:r>
    </w:p>
    <w:p w14:paraId="4C48256F" w14:textId="35FF8C18" w:rsid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2A7D381F" w14:textId="2E2246F9" w:rsidR="00A82E6B" w:rsidRDefault="00A82E6B" w:rsidP="00E62A15">
      <w:pPr>
        <w:pStyle w:val="H1bodytext"/>
        <w:spacing w:after="120"/>
        <w:rPr>
          <w:rFonts w:ascii="Arial" w:hAnsi="Arial"/>
        </w:rPr>
      </w:pPr>
      <w:r>
        <w:rPr>
          <w:rFonts w:ascii="Arial" w:hAnsi="Arial"/>
        </w:rPr>
        <w:t>The tool is executed from the command line in a Linux terminal in the following manner:</w:t>
      </w:r>
    </w:p>
    <w:p w14:paraId="74097EE4" w14:textId="77479887" w:rsidR="00A82E6B" w:rsidRDefault="00A82E6B" w:rsidP="00E62A15">
      <w:pPr>
        <w:pStyle w:val="H1bodytext"/>
        <w:spacing w:after="120"/>
        <w:rPr>
          <w:rFonts w:ascii="Arial" w:hAnsi="Arial"/>
        </w:rPr>
      </w:pPr>
      <w:r>
        <w:rPr>
          <w:rFonts w:ascii="Arial" w:hAnsi="Arial"/>
        </w:rPr>
        <w:tab/>
        <w:t xml:space="preserve">$ perl </w:t>
      </w:r>
      <w:r w:rsidR="00CB18DB" w:rsidRPr="00CB18DB">
        <w:rPr>
          <w:rFonts w:ascii="Arial" w:hAnsi="Arial"/>
        </w:rPr>
        <w:t>ca-merg</w:t>
      </w:r>
      <w:r w:rsidR="00DD3096">
        <w:rPr>
          <w:rFonts w:ascii="Arial" w:hAnsi="Arial"/>
        </w:rPr>
        <w:t>e</w:t>
      </w:r>
      <w:r w:rsidR="00CB18DB" w:rsidRPr="00CB18DB">
        <w:rPr>
          <w:rFonts w:ascii="Arial" w:hAnsi="Arial"/>
        </w:rPr>
        <w:t>_srf</w:t>
      </w:r>
      <w:r w:rsidR="00B6001E" w:rsidRPr="00B6001E">
        <w:rPr>
          <w:rFonts w:ascii="Arial" w:hAnsi="Arial"/>
        </w:rPr>
        <w:t>.pl</w:t>
      </w:r>
      <w:r w:rsidR="00357AC0" w:rsidRPr="00357AC0">
        <w:rPr>
          <w:rFonts w:ascii="Arial" w:hAnsi="Arial"/>
        </w:rPr>
        <w:t xml:space="preserve"> </w:t>
      </w:r>
      <w:r w:rsidR="00357AC0">
        <w:rPr>
          <w:rFonts w:ascii="Arial" w:hAnsi="Arial"/>
        </w:rPr>
        <w:t xml:space="preserve"> </w:t>
      </w:r>
      <w:r w:rsidR="00B6001E">
        <w:rPr>
          <w:rFonts w:ascii="Arial" w:hAnsi="Arial"/>
        </w:rPr>
        <w:t>surface</w:t>
      </w:r>
      <w:r w:rsidR="00357AC0">
        <w:rPr>
          <w:rFonts w:ascii="Arial" w:hAnsi="Arial"/>
        </w:rPr>
        <w:t>_file</w:t>
      </w:r>
      <w:r w:rsidR="00B6001E">
        <w:rPr>
          <w:rFonts w:ascii="Arial" w:hAnsi="Arial"/>
        </w:rPr>
        <w:t>_list</w:t>
      </w:r>
      <w:r w:rsidR="00357AC0" w:rsidRPr="00357AC0">
        <w:rPr>
          <w:rFonts w:ascii="Arial" w:hAnsi="Arial"/>
        </w:rPr>
        <w:t xml:space="preserve"> </w:t>
      </w:r>
      <w:r w:rsidR="00357AC0">
        <w:rPr>
          <w:rFonts w:ascii="Arial" w:hAnsi="Arial"/>
        </w:rPr>
        <w:t xml:space="preserve"> </w:t>
      </w:r>
      <w:r w:rsidR="00B6001E">
        <w:rPr>
          <w:rFonts w:ascii="Arial" w:hAnsi="Arial"/>
        </w:rPr>
        <w:t>first_surface_file_directory</w:t>
      </w:r>
      <w:r w:rsidR="00357AC0">
        <w:rPr>
          <w:rFonts w:ascii="Arial" w:hAnsi="Arial"/>
        </w:rPr>
        <w:t xml:space="preserve"> </w:t>
      </w:r>
      <w:r w:rsidR="00357AC0" w:rsidRPr="00357AC0">
        <w:rPr>
          <w:rFonts w:ascii="Arial" w:hAnsi="Arial"/>
        </w:rPr>
        <w:t xml:space="preserve"> </w:t>
      </w:r>
      <w:r w:rsidR="00B6001E">
        <w:rPr>
          <w:rFonts w:ascii="Arial" w:hAnsi="Arial"/>
        </w:rPr>
        <w:t>second_surface_file_directory</w:t>
      </w:r>
      <w:r w:rsidR="00357AC0">
        <w:rPr>
          <w:rFonts w:ascii="Arial" w:hAnsi="Arial"/>
        </w:rPr>
        <w:t xml:space="preserve"> </w:t>
      </w:r>
      <w:r w:rsidR="00357AC0" w:rsidRPr="00357AC0">
        <w:rPr>
          <w:rFonts w:ascii="Arial" w:hAnsi="Arial"/>
        </w:rPr>
        <w:t xml:space="preserve"> </w:t>
      </w:r>
      <w:r w:rsidR="00B6001E">
        <w:rPr>
          <w:rFonts w:ascii="Arial" w:hAnsi="Arial"/>
        </w:rPr>
        <w:t>output_combined_surface_file_directory</w:t>
      </w:r>
    </w:p>
    <w:p w14:paraId="68786054" w14:textId="1C15D36C" w:rsidR="00A82E6B" w:rsidRDefault="00A82E6B" w:rsidP="00E62A15">
      <w:pPr>
        <w:pStyle w:val="H1bodytext"/>
        <w:spacing w:after="120"/>
        <w:rPr>
          <w:rFonts w:ascii="Arial" w:hAnsi="Arial"/>
        </w:rPr>
      </w:pPr>
      <w:r>
        <w:rPr>
          <w:rFonts w:ascii="Arial" w:hAnsi="Arial"/>
        </w:rPr>
        <w:t>Where:</w:t>
      </w:r>
    </w:p>
    <w:p w14:paraId="776C7715" w14:textId="10B35DBE" w:rsidR="00357AC0" w:rsidRDefault="00A82E6B" w:rsidP="00A82E6B">
      <w:pPr>
        <w:pStyle w:val="H1bodytext"/>
        <w:numPr>
          <w:ilvl w:val="0"/>
          <w:numId w:val="18"/>
        </w:numPr>
        <w:spacing w:after="120"/>
        <w:rPr>
          <w:rFonts w:ascii="Arial" w:hAnsi="Arial"/>
        </w:rPr>
      </w:pPr>
      <w:r>
        <w:rPr>
          <w:rFonts w:ascii="Arial" w:hAnsi="Arial"/>
        </w:rPr>
        <w:t>“</w:t>
      </w:r>
      <w:r w:rsidR="00CB18DB" w:rsidRPr="00CB18DB">
        <w:rPr>
          <w:rFonts w:ascii="Arial" w:hAnsi="Arial"/>
        </w:rPr>
        <w:t>ca-merg</w:t>
      </w:r>
      <w:r w:rsidR="00DD3096">
        <w:rPr>
          <w:rFonts w:ascii="Arial" w:hAnsi="Arial"/>
        </w:rPr>
        <w:t>e</w:t>
      </w:r>
      <w:r w:rsidR="00CB18DB" w:rsidRPr="00CB18DB">
        <w:rPr>
          <w:rFonts w:ascii="Arial" w:hAnsi="Arial"/>
        </w:rPr>
        <w:t>_srf</w:t>
      </w:r>
      <w:r w:rsidR="00B6001E" w:rsidRPr="00B6001E">
        <w:rPr>
          <w:rFonts w:ascii="Arial" w:hAnsi="Arial"/>
        </w:rPr>
        <w:t>.pl</w:t>
      </w:r>
      <w:r>
        <w:rPr>
          <w:rFonts w:ascii="Arial" w:hAnsi="Arial"/>
        </w:rPr>
        <w:t>” is the file name of the tool</w:t>
      </w:r>
    </w:p>
    <w:p w14:paraId="70A1D889" w14:textId="5F72E735" w:rsidR="00357AC0" w:rsidRDefault="00357AC0" w:rsidP="00A82E6B">
      <w:pPr>
        <w:pStyle w:val="H1bodytext"/>
        <w:numPr>
          <w:ilvl w:val="0"/>
          <w:numId w:val="18"/>
        </w:numPr>
        <w:spacing w:after="120"/>
        <w:rPr>
          <w:rFonts w:ascii="Arial" w:hAnsi="Arial"/>
        </w:rPr>
      </w:pPr>
      <w:r>
        <w:rPr>
          <w:rFonts w:ascii="Arial" w:hAnsi="Arial"/>
        </w:rPr>
        <w:t>“</w:t>
      </w:r>
      <w:r w:rsidR="00B6001E">
        <w:rPr>
          <w:rFonts w:ascii="Arial" w:hAnsi="Arial"/>
        </w:rPr>
        <w:t>surface_file_list</w:t>
      </w:r>
      <w:r>
        <w:rPr>
          <w:rFonts w:ascii="Arial" w:hAnsi="Arial"/>
        </w:rPr>
        <w:t xml:space="preserve">” is </w:t>
      </w:r>
      <w:r w:rsidR="0071724E">
        <w:rPr>
          <w:rFonts w:ascii="Arial" w:hAnsi="Arial"/>
        </w:rPr>
        <w:t>a file containing a</w:t>
      </w:r>
      <w:r>
        <w:rPr>
          <w:rFonts w:ascii="Arial" w:hAnsi="Arial"/>
        </w:rPr>
        <w:t xml:space="preserve"> </w:t>
      </w:r>
      <w:r w:rsidR="00B6001E">
        <w:rPr>
          <w:rFonts w:ascii="Arial" w:hAnsi="Arial" w:cs="Arial"/>
        </w:rPr>
        <w:t>list of Surface Files to be processed</w:t>
      </w:r>
      <w:r w:rsidR="00A7474E">
        <w:rPr>
          <w:rFonts w:ascii="Arial" w:hAnsi="Arial" w:cs="Arial"/>
        </w:rPr>
        <w:t xml:space="preserve"> (the list </w:t>
      </w:r>
      <w:r w:rsidR="00232371">
        <w:rPr>
          <w:rFonts w:ascii="Arial" w:hAnsi="Arial" w:cs="Arial"/>
        </w:rPr>
        <w:t>of file names represent</w:t>
      </w:r>
      <w:r w:rsidR="001A2B59">
        <w:rPr>
          <w:rFonts w:ascii="Arial" w:hAnsi="Arial" w:cs="Arial"/>
        </w:rPr>
        <w:t>s</w:t>
      </w:r>
      <w:r w:rsidR="00232371">
        <w:rPr>
          <w:rFonts w:ascii="Arial" w:hAnsi="Arial" w:cs="Arial"/>
        </w:rPr>
        <w:t xml:space="preserve"> files located in </w:t>
      </w:r>
      <w:r w:rsidR="00A7474E">
        <w:rPr>
          <w:rFonts w:ascii="Arial" w:hAnsi="Arial" w:cs="Arial"/>
        </w:rPr>
        <w:t>both directories specified by the next two arguments)</w:t>
      </w:r>
    </w:p>
    <w:p w14:paraId="0C5C9747" w14:textId="043F3D43" w:rsidR="00A82E6B" w:rsidRDefault="00357AC0" w:rsidP="00A82E6B">
      <w:pPr>
        <w:pStyle w:val="H1bodytext"/>
        <w:numPr>
          <w:ilvl w:val="0"/>
          <w:numId w:val="18"/>
        </w:numPr>
        <w:spacing w:after="120"/>
        <w:rPr>
          <w:rFonts w:ascii="Arial" w:hAnsi="Arial"/>
        </w:rPr>
      </w:pPr>
      <w:r>
        <w:rPr>
          <w:rFonts w:ascii="Arial" w:hAnsi="Arial"/>
        </w:rPr>
        <w:lastRenderedPageBreak/>
        <w:t>“</w:t>
      </w:r>
      <w:r w:rsidR="00B6001E">
        <w:rPr>
          <w:rFonts w:ascii="Arial" w:hAnsi="Arial"/>
        </w:rPr>
        <w:t>first_surface_file_directory</w:t>
      </w:r>
      <w:r>
        <w:rPr>
          <w:rFonts w:ascii="Arial" w:hAnsi="Arial"/>
        </w:rPr>
        <w:t xml:space="preserve">” is the name of the </w:t>
      </w:r>
      <w:r w:rsidR="00B6001E">
        <w:rPr>
          <w:rFonts w:ascii="Arial" w:hAnsi="Arial"/>
        </w:rPr>
        <w:t xml:space="preserve">directory </w:t>
      </w:r>
      <w:r w:rsidR="00B6001E" w:rsidRPr="00B6001E">
        <w:rPr>
          <w:rFonts w:ascii="Arial" w:hAnsi="Arial"/>
        </w:rPr>
        <w:t xml:space="preserve">containing Surface Files for the first </w:t>
      </w:r>
      <w:r w:rsidR="000A271C">
        <w:rPr>
          <w:rFonts w:ascii="Arial" w:hAnsi="Arial"/>
        </w:rPr>
        <w:t xml:space="preserve">(earlier) </w:t>
      </w:r>
      <w:r w:rsidR="00B6001E" w:rsidRPr="00B6001E">
        <w:rPr>
          <w:rFonts w:ascii="Arial" w:hAnsi="Arial"/>
        </w:rPr>
        <w:t xml:space="preserve">of the two </w:t>
      </w:r>
      <w:r w:rsidR="00CB18DB">
        <w:rPr>
          <w:rFonts w:ascii="Arial" w:hAnsi="Arial"/>
        </w:rPr>
        <w:t>time periods</w:t>
      </w:r>
      <w:r w:rsidR="00B6001E">
        <w:rPr>
          <w:rFonts w:ascii="Arial" w:hAnsi="Arial"/>
        </w:rPr>
        <w:t xml:space="preserve"> being merged</w:t>
      </w:r>
    </w:p>
    <w:p w14:paraId="0B523663" w14:textId="42E4733B" w:rsidR="00357AC0" w:rsidRDefault="00357AC0" w:rsidP="00A82E6B">
      <w:pPr>
        <w:pStyle w:val="H1bodytext"/>
        <w:numPr>
          <w:ilvl w:val="0"/>
          <w:numId w:val="18"/>
        </w:numPr>
        <w:spacing w:after="120"/>
        <w:rPr>
          <w:rFonts w:ascii="Arial" w:hAnsi="Arial"/>
        </w:rPr>
      </w:pPr>
      <w:r>
        <w:rPr>
          <w:rFonts w:ascii="Arial" w:hAnsi="Arial"/>
        </w:rPr>
        <w:t>“</w:t>
      </w:r>
      <w:r w:rsidR="00B6001E">
        <w:rPr>
          <w:rFonts w:ascii="Arial" w:hAnsi="Arial"/>
        </w:rPr>
        <w:t>second_surface_file_directory</w:t>
      </w:r>
      <w:r>
        <w:rPr>
          <w:rFonts w:ascii="Arial" w:hAnsi="Arial"/>
        </w:rPr>
        <w:t xml:space="preserve">” is </w:t>
      </w:r>
      <w:r w:rsidR="00B6001E">
        <w:rPr>
          <w:rFonts w:ascii="Arial" w:hAnsi="Arial"/>
        </w:rPr>
        <w:t xml:space="preserve">the name of the directory </w:t>
      </w:r>
      <w:r w:rsidR="00B6001E" w:rsidRPr="00B6001E">
        <w:rPr>
          <w:rFonts w:ascii="Arial" w:hAnsi="Arial"/>
        </w:rPr>
        <w:t xml:space="preserve">containing Surface Files for the </w:t>
      </w:r>
      <w:r w:rsidR="00B6001E">
        <w:rPr>
          <w:rFonts w:ascii="Arial" w:hAnsi="Arial"/>
        </w:rPr>
        <w:t>second</w:t>
      </w:r>
      <w:r w:rsidR="00B6001E" w:rsidRPr="00B6001E">
        <w:rPr>
          <w:rFonts w:ascii="Arial" w:hAnsi="Arial"/>
        </w:rPr>
        <w:t xml:space="preserve"> </w:t>
      </w:r>
      <w:r w:rsidR="000A271C">
        <w:rPr>
          <w:rFonts w:ascii="Arial" w:hAnsi="Arial"/>
        </w:rPr>
        <w:t xml:space="preserve">(later) </w:t>
      </w:r>
      <w:r w:rsidR="00B6001E" w:rsidRPr="00B6001E">
        <w:rPr>
          <w:rFonts w:ascii="Arial" w:hAnsi="Arial"/>
        </w:rPr>
        <w:t xml:space="preserve">of the two </w:t>
      </w:r>
      <w:r w:rsidR="00CB18DB">
        <w:rPr>
          <w:rFonts w:ascii="Arial" w:hAnsi="Arial"/>
        </w:rPr>
        <w:t>time periods</w:t>
      </w:r>
      <w:r w:rsidR="00B6001E">
        <w:rPr>
          <w:rFonts w:ascii="Arial" w:hAnsi="Arial"/>
        </w:rPr>
        <w:t xml:space="preserve"> being merged</w:t>
      </w:r>
    </w:p>
    <w:p w14:paraId="2F8A606E" w14:textId="5D05FF47" w:rsidR="00A82E6B" w:rsidRPr="00A82E6B" w:rsidRDefault="00A82E6B" w:rsidP="00A82E6B">
      <w:pPr>
        <w:pStyle w:val="H1bodytext"/>
        <w:numPr>
          <w:ilvl w:val="0"/>
          <w:numId w:val="18"/>
        </w:numPr>
        <w:spacing w:after="120"/>
        <w:rPr>
          <w:rFonts w:ascii="Arial" w:hAnsi="Arial"/>
        </w:rPr>
      </w:pPr>
      <w:r>
        <w:rPr>
          <w:rFonts w:ascii="Arial" w:hAnsi="Arial"/>
        </w:rPr>
        <w:t>“</w:t>
      </w:r>
      <w:r w:rsidR="00B6001E">
        <w:rPr>
          <w:rFonts w:ascii="Arial" w:hAnsi="Arial"/>
        </w:rPr>
        <w:t>output_combined_surface_file_directory</w:t>
      </w:r>
      <w:r>
        <w:rPr>
          <w:rFonts w:ascii="Arial" w:hAnsi="Arial"/>
        </w:rPr>
        <w:t xml:space="preserve">” is </w:t>
      </w:r>
      <w:r w:rsidR="00B6001E" w:rsidRPr="00B6001E">
        <w:rPr>
          <w:rFonts w:ascii="Arial" w:hAnsi="Arial"/>
        </w:rPr>
        <w:t>name of the directory that will contain the merged output Surface Files</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5F6DA660" w14:textId="6E2289BF" w:rsidR="007803C1" w:rsidRPr="004C419D" w:rsidRDefault="00F227B2" w:rsidP="00841F5E">
      <w:pPr>
        <w:pStyle w:val="H1bodytext"/>
        <w:numPr>
          <w:ilvl w:val="0"/>
          <w:numId w:val="19"/>
        </w:numPr>
        <w:spacing w:after="120"/>
        <w:rPr>
          <w:rFonts w:ascii="Arial" w:hAnsi="Arial"/>
        </w:rPr>
      </w:pPr>
      <w:r>
        <w:rPr>
          <w:rFonts w:ascii="Arial" w:hAnsi="Arial"/>
        </w:rPr>
        <w:t>surface_file_list – This file contains the lis</w:t>
      </w:r>
      <w:r>
        <w:rPr>
          <w:rFonts w:ascii="Arial" w:hAnsi="Arial" w:cs="Arial"/>
        </w:rPr>
        <w:t>t of</w:t>
      </w:r>
      <w:r w:rsidR="0071724E">
        <w:rPr>
          <w:rFonts w:ascii="Arial" w:hAnsi="Arial" w:cs="Arial"/>
        </w:rPr>
        <w:t xml:space="preserve"> STOMP output (Surface) files</w:t>
      </w:r>
      <w:r>
        <w:rPr>
          <w:rFonts w:ascii="Arial" w:hAnsi="Arial" w:cs="Arial"/>
        </w:rPr>
        <w:t xml:space="preserve"> to be processed</w:t>
      </w:r>
      <w:r w:rsidR="00F65293">
        <w:rPr>
          <w:rFonts w:ascii="Arial" w:hAnsi="Arial" w:cs="Arial"/>
        </w:rPr>
        <w:t>.  It will have one file name per line.  Each file listed represents 2 files</w:t>
      </w:r>
      <w:r w:rsidR="00903519">
        <w:rPr>
          <w:rFonts w:ascii="Arial" w:hAnsi="Arial" w:cs="Arial"/>
        </w:rPr>
        <w:t>:</w:t>
      </w:r>
      <w:r w:rsidR="00F65293">
        <w:rPr>
          <w:rFonts w:ascii="Arial" w:hAnsi="Arial" w:cs="Arial"/>
        </w:rPr>
        <w:t xml:space="preserve"> one </w:t>
      </w:r>
      <w:r w:rsidR="00903519">
        <w:rPr>
          <w:rFonts w:ascii="Arial" w:hAnsi="Arial" w:cs="Arial"/>
        </w:rPr>
        <w:t xml:space="preserve">for </w:t>
      </w:r>
      <w:r w:rsidR="00F65293">
        <w:rPr>
          <w:rFonts w:ascii="Arial" w:hAnsi="Arial" w:cs="Arial"/>
        </w:rPr>
        <w:t xml:space="preserve">an earlier time period </w:t>
      </w:r>
      <w:r w:rsidR="00903519">
        <w:rPr>
          <w:rFonts w:ascii="Arial" w:hAnsi="Arial" w:cs="Arial"/>
        </w:rPr>
        <w:t xml:space="preserve">and </w:t>
      </w:r>
      <w:r w:rsidR="00F65293">
        <w:rPr>
          <w:rFonts w:ascii="Arial" w:hAnsi="Arial" w:cs="Arial"/>
        </w:rPr>
        <w:t xml:space="preserve">the </w:t>
      </w:r>
      <w:r w:rsidR="00903519">
        <w:rPr>
          <w:rFonts w:ascii="Arial" w:hAnsi="Arial" w:cs="Arial"/>
        </w:rPr>
        <w:t>other for</w:t>
      </w:r>
      <w:r w:rsidR="00F65293">
        <w:rPr>
          <w:rFonts w:ascii="Arial" w:hAnsi="Arial" w:cs="Arial"/>
        </w:rPr>
        <w:t xml:space="preserve"> the later time period.  </w:t>
      </w:r>
      <w:r w:rsidR="0071724E">
        <w:rPr>
          <w:rFonts w:ascii="Arial" w:hAnsi="Arial" w:cs="Arial"/>
        </w:rPr>
        <w:t>The tool arguments (“first_surface_file_directory” and “second</w:t>
      </w:r>
      <w:r w:rsidR="00B26EAE">
        <w:rPr>
          <w:rFonts w:ascii="Arial" w:hAnsi="Arial" w:cs="Arial"/>
        </w:rPr>
        <w:t>_</w:t>
      </w:r>
      <w:r w:rsidR="0071724E">
        <w:rPr>
          <w:rFonts w:ascii="Arial" w:hAnsi="Arial" w:cs="Arial"/>
        </w:rPr>
        <w:t>surface_file_directory”) determine where these files can be found, as they are not listed in this file.</w:t>
      </w:r>
      <w:r w:rsidR="00903519">
        <w:rPr>
          <w:rFonts w:ascii="Arial" w:hAnsi="Arial" w:cs="Arial"/>
        </w:rPr>
        <w:t xml:space="preserve"> </w:t>
      </w:r>
    </w:p>
    <w:p w14:paraId="5D77C628" w14:textId="344B2ECC" w:rsidR="00F65293" w:rsidRDefault="00F65293" w:rsidP="00841F5E">
      <w:pPr>
        <w:pStyle w:val="H1bodytext"/>
        <w:numPr>
          <w:ilvl w:val="0"/>
          <w:numId w:val="19"/>
        </w:numPr>
        <w:spacing w:after="120"/>
        <w:rPr>
          <w:rFonts w:ascii="Arial" w:hAnsi="Arial"/>
        </w:rPr>
      </w:pPr>
      <w:r>
        <w:rPr>
          <w:rFonts w:ascii="Arial" w:hAnsi="Arial"/>
        </w:rPr>
        <w:t>STOMP output</w:t>
      </w:r>
      <w:r w:rsidR="0071724E">
        <w:rPr>
          <w:rFonts w:ascii="Arial" w:hAnsi="Arial"/>
        </w:rPr>
        <w:t xml:space="preserve"> (Surface)</w:t>
      </w:r>
      <w:r>
        <w:rPr>
          <w:rFonts w:ascii="Arial" w:hAnsi="Arial"/>
        </w:rPr>
        <w:t xml:space="preserve"> Files.  There are 2 groups of these files (both with the same list of names </w:t>
      </w:r>
      <w:r w:rsidR="003E5174">
        <w:rPr>
          <w:rFonts w:ascii="Arial" w:hAnsi="Arial"/>
        </w:rPr>
        <w:t>as</w:t>
      </w:r>
      <w:r>
        <w:rPr>
          <w:rFonts w:ascii="Arial" w:hAnsi="Arial"/>
        </w:rPr>
        <w:t xml:space="preserve"> </w:t>
      </w:r>
      <w:r w:rsidR="003E5174">
        <w:rPr>
          <w:rFonts w:ascii="Arial" w:hAnsi="Arial"/>
        </w:rPr>
        <w:t xml:space="preserve">in </w:t>
      </w:r>
      <w:r>
        <w:rPr>
          <w:rFonts w:ascii="Arial" w:hAnsi="Arial"/>
        </w:rPr>
        <w:t xml:space="preserve">surface_file_list file) covering 2 time periods. </w:t>
      </w:r>
      <w:r w:rsidR="00903519">
        <w:rPr>
          <w:rFonts w:ascii="Arial" w:hAnsi="Arial"/>
        </w:rPr>
        <w:t>The location</w:t>
      </w:r>
      <w:r w:rsidR="003E5174">
        <w:rPr>
          <w:rFonts w:ascii="Arial" w:hAnsi="Arial"/>
        </w:rPr>
        <w:t>s</w:t>
      </w:r>
      <w:r w:rsidR="00903519">
        <w:rPr>
          <w:rFonts w:ascii="Arial" w:hAnsi="Arial"/>
        </w:rPr>
        <w:t xml:space="preserve"> of these files are defined by the following arguments: “first_surface_file_directory” and “second_surface_file_directory” </w:t>
      </w:r>
    </w:p>
    <w:p w14:paraId="555E8A58" w14:textId="4F07BF9D" w:rsidR="00AB0D20" w:rsidRDefault="00AB0D20" w:rsidP="00E62A15">
      <w:pPr>
        <w:pStyle w:val="H1bodytext"/>
        <w:spacing w:after="120"/>
        <w:rPr>
          <w:rFonts w:ascii="Arial" w:hAnsi="Arial"/>
        </w:rPr>
      </w:pPr>
      <w:r>
        <w:rPr>
          <w:rFonts w:ascii="Arial" w:hAnsi="Arial"/>
          <w:u w:val="single"/>
        </w:rPr>
        <w:t>Output Files</w:t>
      </w:r>
      <w:r>
        <w:rPr>
          <w:rFonts w:ascii="Arial" w:hAnsi="Arial"/>
        </w:rPr>
        <w:t>:</w:t>
      </w:r>
    </w:p>
    <w:p w14:paraId="3CDBF3B0" w14:textId="0DBFCCA4" w:rsidR="0023612E" w:rsidRDefault="0023612E" w:rsidP="0023612E">
      <w:pPr>
        <w:pStyle w:val="H1bodytext"/>
        <w:numPr>
          <w:ilvl w:val="0"/>
          <w:numId w:val="19"/>
        </w:numPr>
        <w:spacing w:after="120"/>
        <w:rPr>
          <w:rFonts w:ascii="Arial" w:hAnsi="Arial"/>
        </w:rPr>
      </w:pPr>
      <w:r>
        <w:rPr>
          <w:rFonts w:ascii="Arial" w:hAnsi="Arial"/>
        </w:rPr>
        <w:t>output_combined_surface_file</w:t>
      </w:r>
      <w:r w:rsidR="00A345AD">
        <w:rPr>
          <w:rFonts w:ascii="Arial" w:hAnsi="Arial"/>
        </w:rPr>
        <w:t>_directory/surface_file_list</w:t>
      </w:r>
      <w:r>
        <w:rPr>
          <w:rFonts w:ascii="Arial" w:hAnsi="Arial"/>
        </w:rPr>
        <w:t xml:space="preserve"> – M</w:t>
      </w:r>
      <w:r w:rsidRPr="00B6001E">
        <w:rPr>
          <w:rFonts w:ascii="Arial" w:hAnsi="Arial"/>
        </w:rPr>
        <w:t>erged output Surface File</w:t>
      </w:r>
      <w:r w:rsidR="000A271C">
        <w:rPr>
          <w:rFonts w:ascii="Arial" w:hAnsi="Arial"/>
        </w:rPr>
        <w:t>s</w:t>
      </w:r>
      <w:r>
        <w:rPr>
          <w:rFonts w:ascii="Arial" w:hAnsi="Arial"/>
        </w:rPr>
        <w:t xml:space="preserve"> (each line in the surface_file_list</w:t>
      </w:r>
      <w:r w:rsidR="00A345AD">
        <w:rPr>
          <w:rFonts w:ascii="Arial" w:hAnsi="Arial"/>
        </w:rPr>
        <w:t xml:space="preserve"> </w:t>
      </w:r>
      <w:r w:rsidR="00CD1A0B">
        <w:rPr>
          <w:rFonts w:ascii="Arial" w:hAnsi="Arial"/>
        </w:rPr>
        <w:t xml:space="preserve">file </w:t>
      </w:r>
      <w:r w:rsidR="00A345AD">
        <w:rPr>
          <w:rFonts w:ascii="Arial" w:hAnsi="Arial"/>
        </w:rPr>
        <w:t>represents one merged Surface File</w:t>
      </w:r>
      <w:r>
        <w:rPr>
          <w:rFonts w:ascii="Arial" w:hAnsi="Arial"/>
        </w:rPr>
        <w:t>)</w:t>
      </w:r>
    </w:p>
    <w:p w14:paraId="4273C4EF" w14:textId="52587E57" w:rsidR="006B5A03" w:rsidRDefault="006B5A03" w:rsidP="00E62A15">
      <w:pPr>
        <w:pStyle w:val="H1bodytext"/>
        <w:spacing w:after="120"/>
        <w:rPr>
          <w:rFonts w:ascii="Arial" w:hAnsi="Arial"/>
        </w:rPr>
      </w:pPr>
      <w:r>
        <w:rPr>
          <w:rFonts w:ascii="Arial" w:hAnsi="Arial"/>
          <w:u w:val="single"/>
        </w:rPr>
        <w:t>Tool Runner</w:t>
      </w:r>
      <w:r>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28E2659B" w14:textId="434F1549" w:rsidR="008B7F47" w:rsidRPr="00903519" w:rsidRDefault="008B7F47" w:rsidP="00903519">
      <w:pPr>
        <w:pStyle w:val="H1bodytext"/>
        <w:numPr>
          <w:ilvl w:val="0"/>
          <w:numId w:val="19"/>
        </w:numPr>
        <w:spacing w:after="120"/>
        <w:rPr>
          <w:rFonts w:ascii="Arial" w:hAnsi="Arial"/>
        </w:rPr>
      </w:pPr>
      <w:r>
        <w:rPr>
          <w:rFonts w:ascii="Arial" w:hAnsi="Arial"/>
        </w:rPr>
        <w:t>{</w:t>
      </w:r>
      <w:r w:rsidR="002A5736">
        <w:rPr>
          <w:rFonts w:ascii="Arial" w:hAnsi="Arial"/>
        </w:rPr>
        <w:t>directory path to repository}</w:t>
      </w:r>
      <w:r w:rsidR="008C124D">
        <w:rPr>
          <w:rFonts w:ascii="Arial" w:hAnsi="Arial"/>
        </w:rPr>
        <w:t>\</w:t>
      </w:r>
      <w:r w:rsidR="000D018F">
        <w:rPr>
          <w:rFonts w:ascii="Arial" w:hAnsi="Arial"/>
        </w:rPr>
        <w:t>tools\</w:t>
      </w:r>
      <w:r w:rsidR="00C614A3">
        <w:rPr>
          <w:rFonts w:ascii="Arial" w:hAnsi="Arial"/>
        </w:rPr>
        <w:t>ca-mer</w:t>
      </w:r>
      <w:r w:rsidR="00354658">
        <w:rPr>
          <w:rFonts w:ascii="Arial" w:hAnsi="Arial"/>
        </w:rPr>
        <w:t>gesurf/</w:t>
      </w:r>
      <w:r w:rsidR="0071724E" w:rsidRPr="00CB18DB">
        <w:rPr>
          <w:rFonts w:ascii="Arial" w:hAnsi="Arial"/>
        </w:rPr>
        <w:t>ca-merg</w:t>
      </w:r>
      <w:r w:rsidR="0071724E">
        <w:rPr>
          <w:rFonts w:ascii="Arial" w:hAnsi="Arial"/>
        </w:rPr>
        <w:t>e</w:t>
      </w:r>
      <w:r w:rsidR="0071724E" w:rsidRPr="00CB18DB">
        <w:rPr>
          <w:rFonts w:ascii="Arial" w:hAnsi="Arial"/>
        </w:rPr>
        <w:t>_srf</w:t>
      </w:r>
      <w:r w:rsidR="0071724E" w:rsidRPr="00B6001E">
        <w:rPr>
          <w:rFonts w:ascii="Arial" w:hAnsi="Arial"/>
        </w:rPr>
        <w:t>.pl</w:t>
      </w:r>
      <w:r w:rsidR="0071724E" w:rsidRPr="00357AC0">
        <w:rPr>
          <w:rFonts w:ascii="Arial" w:hAnsi="Arial"/>
        </w:rPr>
        <w:t xml:space="preserve"> </w:t>
      </w:r>
      <w:r w:rsidR="0071724E">
        <w:rPr>
          <w:rFonts w:ascii="Arial" w:hAnsi="Arial"/>
        </w:rPr>
        <w:t xml:space="preserve"> &lt;$INPUT1&gt;</w:t>
      </w:r>
      <w:r w:rsidR="0071724E" w:rsidRPr="00357AC0">
        <w:rPr>
          <w:rFonts w:ascii="Arial" w:hAnsi="Arial"/>
        </w:rPr>
        <w:t xml:space="preserve"> </w:t>
      </w:r>
      <w:r w:rsidR="0071724E">
        <w:rPr>
          <w:rFonts w:ascii="Arial" w:hAnsi="Arial"/>
        </w:rPr>
        <w:t>&lt;</w:t>
      </w:r>
      <w:r w:rsidR="00903519">
        <w:rPr>
          <w:rFonts w:ascii="Arial" w:hAnsi="Arial"/>
        </w:rPr>
        <w:t>$INPUT2</w:t>
      </w:r>
      <w:r w:rsidR="0071724E" w:rsidRPr="00903519">
        <w:rPr>
          <w:rFonts w:ascii="Arial" w:hAnsi="Arial"/>
        </w:rPr>
        <w:t>&gt;  &lt;</w:t>
      </w:r>
      <w:r w:rsidR="00903519">
        <w:rPr>
          <w:rFonts w:ascii="Arial" w:hAnsi="Arial"/>
        </w:rPr>
        <w:t>$INPUT3</w:t>
      </w:r>
      <w:r w:rsidR="0071724E" w:rsidRPr="00903519">
        <w:rPr>
          <w:rFonts w:ascii="Arial" w:hAnsi="Arial"/>
        </w:rPr>
        <w:t>&gt;  &lt;</w:t>
      </w:r>
      <w:r w:rsidR="00903519">
        <w:rPr>
          <w:rFonts w:ascii="Arial" w:hAnsi="Arial"/>
        </w:rPr>
        <w:t>$INPUT4</w:t>
      </w:r>
      <w:r w:rsidR="0071724E" w:rsidRPr="00903519">
        <w:rPr>
          <w:rFonts w:ascii="Arial" w:hAnsi="Arial"/>
        </w:rPr>
        <w:t>&gt;</w:t>
      </w:r>
    </w:p>
    <w:p w14:paraId="11349C00" w14:textId="2010ACA3" w:rsidR="000D018F" w:rsidRDefault="000D018F" w:rsidP="00E62A15">
      <w:pPr>
        <w:pStyle w:val="H1bodytext"/>
        <w:spacing w:after="120"/>
        <w:rPr>
          <w:rFonts w:ascii="Arial" w:hAnsi="Arial"/>
        </w:rPr>
      </w:pPr>
      <w:r>
        <w:rPr>
          <w:rFonts w:ascii="Arial" w:hAnsi="Arial"/>
        </w:rPr>
        <w:t>The shell script variable (indicated by the “$”) will be set in the shell script with the path to the control file (refer to the section of this document describing “Input Files”).</w:t>
      </w:r>
    </w:p>
    <w:p w14:paraId="3ABBAFCC" w14:textId="4CCEF661" w:rsidR="0071724E" w:rsidRDefault="0071724E" w:rsidP="0071724E">
      <w:pPr>
        <w:pStyle w:val="H1bodytext"/>
        <w:numPr>
          <w:ilvl w:val="0"/>
          <w:numId w:val="19"/>
        </w:numPr>
        <w:spacing w:after="120"/>
        <w:rPr>
          <w:rFonts w:ascii="Arial" w:hAnsi="Arial"/>
        </w:rPr>
      </w:pPr>
      <w:r>
        <w:rPr>
          <w:rFonts w:ascii="Arial" w:hAnsi="Arial"/>
        </w:rPr>
        <w:t>$INPUT1</w:t>
      </w:r>
    </w:p>
    <w:p w14:paraId="3ACED3F6" w14:textId="40E7968F" w:rsidR="0071724E" w:rsidRDefault="0071724E" w:rsidP="00903519">
      <w:pPr>
        <w:pStyle w:val="H1bodytext"/>
        <w:numPr>
          <w:ilvl w:val="1"/>
          <w:numId w:val="19"/>
        </w:numPr>
        <w:spacing w:after="120"/>
        <w:rPr>
          <w:rFonts w:ascii="Arial" w:hAnsi="Arial"/>
        </w:rPr>
      </w:pPr>
      <w:r>
        <w:rPr>
          <w:rFonts w:ascii="Arial" w:hAnsi="Arial"/>
        </w:rPr>
        <w:t>Path/filename of a file containing a list of files to be processed</w:t>
      </w:r>
      <w:r w:rsidR="008F4A7D">
        <w:rPr>
          <w:rFonts w:ascii="Arial" w:hAnsi="Arial"/>
        </w:rPr>
        <w:t>;</w:t>
      </w:r>
      <w:r>
        <w:rPr>
          <w:rFonts w:ascii="Arial" w:hAnsi="Arial"/>
        </w:rPr>
        <w:t xml:space="preserve"> file names are the same between the earlier and later time periods</w:t>
      </w:r>
    </w:p>
    <w:p w14:paraId="196D5A07" w14:textId="46EAD112" w:rsidR="0071724E" w:rsidRDefault="0071724E" w:rsidP="0071724E">
      <w:pPr>
        <w:pStyle w:val="H1bodytext"/>
        <w:numPr>
          <w:ilvl w:val="0"/>
          <w:numId w:val="19"/>
        </w:numPr>
        <w:spacing w:after="120"/>
        <w:rPr>
          <w:rFonts w:ascii="Arial" w:hAnsi="Arial"/>
        </w:rPr>
      </w:pPr>
      <w:r>
        <w:rPr>
          <w:rFonts w:ascii="Arial" w:hAnsi="Arial"/>
        </w:rPr>
        <w:t>$INPUT2</w:t>
      </w:r>
    </w:p>
    <w:p w14:paraId="396378DB" w14:textId="2B24450C" w:rsidR="0071724E" w:rsidRDefault="0071724E" w:rsidP="00903519">
      <w:pPr>
        <w:pStyle w:val="H1bodytext"/>
        <w:numPr>
          <w:ilvl w:val="1"/>
          <w:numId w:val="19"/>
        </w:numPr>
        <w:spacing w:after="120"/>
        <w:rPr>
          <w:rFonts w:ascii="Arial" w:hAnsi="Arial"/>
        </w:rPr>
      </w:pPr>
      <w:r>
        <w:rPr>
          <w:rFonts w:ascii="Arial" w:hAnsi="Arial"/>
        </w:rPr>
        <w:t>Directory that contains the earlier time period files</w:t>
      </w:r>
    </w:p>
    <w:p w14:paraId="163DB369" w14:textId="297996AE" w:rsidR="0071724E" w:rsidRDefault="0071724E" w:rsidP="0071724E">
      <w:pPr>
        <w:pStyle w:val="H1bodytext"/>
        <w:numPr>
          <w:ilvl w:val="0"/>
          <w:numId w:val="19"/>
        </w:numPr>
        <w:spacing w:after="120"/>
        <w:rPr>
          <w:rFonts w:ascii="Arial" w:hAnsi="Arial"/>
        </w:rPr>
      </w:pPr>
      <w:r>
        <w:rPr>
          <w:rFonts w:ascii="Arial" w:hAnsi="Arial"/>
        </w:rPr>
        <w:t>$INPUT3</w:t>
      </w:r>
    </w:p>
    <w:p w14:paraId="38966954" w14:textId="78CEFC5F" w:rsidR="0071724E" w:rsidRDefault="0071724E" w:rsidP="00903519">
      <w:pPr>
        <w:pStyle w:val="H1bodytext"/>
        <w:numPr>
          <w:ilvl w:val="1"/>
          <w:numId w:val="19"/>
        </w:numPr>
        <w:spacing w:after="120"/>
        <w:rPr>
          <w:rFonts w:ascii="Arial" w:hAnsi="Arial"/>
        </w:rPr>
      </w:pPr>
      <w:r>
        <w:rPr>
          <w:rFonts w:ascii="Arial" w:hAnsi="Arial"/>
        </w:rPr>
        <w:t>Directory that contains the later time period files</w:t>
      </w:r>
    </w:p>
    <w:p w14:paraId="337C4BA6" w14:textId="37B4C8CA" w:rsidR="0071724E" w:rsidRDefault="0071724E" w:rsidP="0071724E">
      <w:pPr>
        <w:pStyle w:val="H1bodytext"/>
        <w:numPr>
          <w:ilvl w:val="0"/>
          <w:numId w:val="19"/>
        </w:numPr>
        <w:spacing w:after="120"/>
        <w:rPr>
          <w:rFonts w:ascii="Arial" w:hAnsi="Arial"/>
        </w:rPr>
      </w:pPr>
      <w:r>
        <w:rPr>
          <w:rFonts w:ascii="Arial" w:hAnsi="Arial"/>
        </w:rPr>
        <w:t>$INPUT4</w:t>
      </w:r>
    </w:p>
    <w:p w14:paraId="2D87C606" w14:textId="1DA91F97" w:rsidR="0071724E" w:rsidRDefault="0071724E" w:rsidP="00903519">
      <w:pPr>
        <w:pStyle w:val="H1bodytext"/>
        <w:numPr>
          <w:ilvl w:val="1"/>
          <w:numId w:val="19"/>
        </w:numPr>
        <w:spacing w:after="120"/>
        <w:rPr>
          <w:rFonts w:ascii="Arial" w:hAnsi="Arial"/>
        </w:rPr>
      </w:pPr>
      <w:r>
        <w:rPr>
          <w:rFonts w:ascii="Arial" w:hAnsi="Arial"/>
        </w:rPr>
        <w:t>Directory to place the output (merged) files</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35894574" w14:textId="5BE19146" w:rsidR="000D5185" w:rsidRPr="006B5A03" w:rsidRDefault="004C419D" w:rsidP="00E62A15">
      <w:pPr>
        <w:pStyle w:val="H1bodytext"/>
        <w:spacing w:after="120"/>
        <w:rPr>
          <w:rFonts w:ascii="Arial" w:hAnsi="Arial"/>
        </w:rPr>
      </w:pPr>
      <w:r>
        <w:rPr>
          <w:rFonts w:ascii="Arial" w:hAnsi="Arial"/>
        </w:rPr>
        <w:t xml:space="preserve">Sara Lindberg </w:t>
      </w:r>
      <w:r w:rsidR="001D580B">
        <w:rPr>
          <w:rFonts w:ascii="Arial" w:hAnsi="Arial"/>
        </w:rPr>
        <w:t>performed a code review</w:t>
      </w:r>
      <w:r>
        <w:rPr>
          <w:rFonts w:ascii="Arial" w:hAnsi="Arial"/>
        </w:rPr>
        <w:t xml:space="preserve"> on May 12, 2020</w:t>
      </w:r>
      <w:r w:rsidR="001D580B">
        <w:rPr>
          <w:rFonts w:ascii="Arial" w:hAnsi="Arial"/>
        </w:rPr>
        <w:t xml:space="preserve">. No impacts to other repository tools or library dependencies were identified for the </w:t>
      </w:r>
      <w:sdt>
        <w:sdtPr>
          <w:rPr>
            <w:rFonts w:ascii="Arial" w:hAnsi="Arial"/>
          </w:rPr>
          <w:alias w:val="Keywords"/>
          <w:tag w:val=""/>
          <w:id w:val="-1996333818"/>
          <w:placeholder>
            <w:docPart w:val="5139820585924DAD90B6A72B2AE8474A"/>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rPr>
            <w:t>STOMP Surface File Merge</w:t>
          </w:r>
        </w:sdtContent>
      </w:sdt>
      <w:r w:rsidR="001D580B">
        <w:rPr>
          <w:rFonts w:ascii="Arial" w:hAnsi="Arial"/>
        </w:rPr>
        <w:t xml:space="preserve"> tool.</w:t>
      </w:r>
    </w:p>
    <w:p w14:paraId="65E8B803" w14:textId="77777777" w:rsidR="008F1127" w:rsidRPr="006504D7" w:rsidRDefault="008F1127" w:rsidP="00E62A15">
      <w:pPr>
        <w:pStyle w:val="H1bodytext"/>
        <w:spacing w:after="120"/>
        <w:rPr>
          <w:rFonts w:ascii="Arial" w:hAnsi="Arial"/>
        </w:rPr>
      </w:pPr>
    </w:p>
    <w:p w14:paraId="20435C5C" w14:textId="77777777" w:rsidR="00E62A15" w:rsidRPr="00E9368E" w:rsidRDefault="00E62A15" w:rsidP="006973AE">
      <w:pPr>
        <w:pStyle w:val="Heading1"/>
      </w:pPr>
      <w:r w:rsidRPr="00E9368E">
        <w:lastRenderedPageBreak/>
        <w:t>Requirements Traceability Matrix</w:t>
      </w:r>
    </w:p>
    <w:p w14:paraId="1179DFB7" w14:textId="04611E3B" w:rsidR="006973AE" w:rsidRPr="00DA11B3" w:rsidRDefault="006504D7" w:rsidP="00DA11B3">
      <w:pPr>
        <w:pStyle w:val="H1bodytext"/>
        <w:spacing w:after="120"/>
        <w:rPr>
          <w:rFonts w:ascii="Arial" w:hAnsi="Arial"/>
        </w:rPr>
      </w:pPr>
      <w:bookmarkStart w:id="1" w:name="_Hlk24021851"/>
      <w:r>
        <w:rPr>
          <w:rFonts w:ascii="Arial" w:hAnsi="Arial" w:cs="Arial"/>
        </w:rPr>
        <w:t xml:space="preserve">The requirements traceability matrix for the </w:t>
      </w:r>
      <w:sdt>
        <w:sdtPr>
          <w:rPr>
            <w:rFonts w:ascii="Arial" w:hAnsi="Arial"/>
          </w:rPr>
          <w:alias w:val="Keywords"/>
          <w:tag w:val=""/>
          <w:id w:val="-1666852433"/>
          <w:placeholder>
            <w:docPart w:val="6CE018576B6448288B641548CB62204D"/>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rPr>
            <w:t>STOMP Surface File Merge</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90"/>
        <w:gridCol w:w="2160"/>
        <w:gridCol w:w="5310"/>
      </w:tblGrid>
      <w:tr w:rsidR="006504D7" w:rsidRPr="00572F5F" w14:paraId="59921F69" w14:textId="77777777" w:rsidTr="006504D7">
        <w:trPr>
          <w:cantSplit/>
          <w:trHeight w:val="314"/>
          <w:tblHeader/>
        </w:trPr>
        <w:tc>
          <w:tcPr>
            <w:tcW w:w="9360" w:type="dxa"/>
            <w:gridSpan w:val="3"/>
            <w:tcBorders>
              <w:top w:val="nil"/>
              <w:left w:val="nil"/>
              <w:right w:val="nil"/>
            </w:tcBorders>
            <w:vAlign w:val="bottom"/>
          </w:tcPr>
          <w:p w14:paraId="5C3E880A" w14:textId="16924690" w:rsidR="00DA11B3" w:rsidRDefault="00DA11B3" w:rsidP="00DA11B3">
            <w:pPr>
              <w:pStyle w:val="Table"/>
            </w:pPr>
            <w:bookmarkStart w:id="2" w:name="_Ref33083555"/>
            <w:bookmarkEnd w:id="1"/>
            <w:r>
              <w:t xml:space="preserve">Table </w:t>
            </w:r>
            <w:fldSimple w:instr=" SEQ Table \* ARABIC ">
              <w:r w:rsidR="00871C7B">
                <w:rPr>
                  <w:noProof/>
                </w:rPr>
                <w:t>1</w:t>
              </w:r>
            </w:fldSimple>
            <w:bookmarkEnd w:id="2"/>
          </w:p>
          <w:p w14:paraId="63128C02" w14:textId="746F2E37" w:rsidR="006504D7" w:rsidRPr="007D0AAC" w:rsidRDefault="006504D7" w:rsidP="00DA11B3">
            <w:pPr>
              <w:pStyle w:val="Table"/>
            </w:pPr>
            <w:r w:rsidRPr="007D0AAC">
              <w:t xml:space="preserve">Requirements Traceability Matrix </w:t>
            </w:r>
          </w:p>
        </w:tc>
      </w:tr>
      <w:tr w:rsidR="006504D7" w:rsidRPr="00572F5F" w14:paraId="2A14A324" w14:textId="77777777" w:rsidTr="00411B7F">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Functional Requirement ID</w:t>
            </w:r>
          </w:p>
        </w:tc>
        <w:tc>
          <w:tcPr>
            <w:tcW w:w="2160" w:type="dxa"/>
            <w:shd w:val="clear" w:color="auto" w:fill="D9D9D9" w:themeFill="background1" w:themeFillShade="D9"/>
            <w:vAlign w:val="bottom"/>
          </w:tcPr>
          <w:p w14:paraId="0C71DDA1"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Acceptance Test ID</w:t>
            </w:r>
          </w:p>
        </w:tc>
        <w:tc>
          <w:tcPr>
            <w:tcW w:w="5310" w:type="dxa"/>
            <w:shd w:val="clear" w:color="auto" w:fill="D9D9D9" w:themeFill="background1" w:themeFillShade="D9"/>
            <w:vAlign w:val="bottom"/>
          </w:tcPr>
          <w:p w14:paraId="07502E8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Test Case</w:t>
            </w:r>
          </w:p>
        </w:tc>
      </w:tr>
      <w:tr w:rsidR="006504D7" w:rsidRPr="00572F5F" w14:paraId="0C2D1186" w14:textId="77777777" w:rsidTr="00411B7F">
        <w:trPr>
          <w:cantSplit/>
          <w:trHeight w:val="665"/>
        </w:trPr>
        <w:tc>
          <w:tcPr>
            <w:tcW w:w="1890" w:type="dxa"/>
            <w:shd w:val="clear" w:color="auto" w:fill="auto"/>
            <w:vAlign w:val="center"/>
          </w:tcPr>
          <w:p w14:paraId="74C37038" w14:textId="017DD38C" w:rsidR="006504D7" w:rsidRPr="007D0AAC" w:rsidRDefault="006504D7" w:rsidP="003314D1">
            <w:pPr>
              <w:pStyle w:val="H1bodytext"/>
              <w:spacing w:after="0"/>
              <w:ind w:left="0"/>
              <w:jc w:val="center"/>
              <w:rPr>
                <w:rFonts w:ascii="Arial" w:hAnsi="Arial"/>
                <w:sz w:val="20"/>
              </w:rPr>
            </w:pPr>
            <w:r w:rsidRPr="007D0AAC">
              <w:rPr>
                <w:rFonts w:ascii="Arial" w:hAnsi="Arial"/>
                <w:sz w:val="20"/>
              </w:rPr>
              <w:t>QA Level</w:t>
            </w:r>
          </w:p>
        </w:tc>
        <w:tc>
          <w:tcPr>
            <w:tcW w:w="2160" w:type="dxa"/>
            <w:shd w:val="clear" w:color="auto" w:fill="auto"/>
            <w:vAlign w:val="center"/>
          </w:tcPr>
          <w:p w14:paraId="08B513E0" w14:textId="6F3B254A" w:rsidR="006504D7" w:rsidRPr="007D0AAC" w:rsidRDefault="006504D7" w:rsidP="003314D1">
            <w:pPr>
              <w:pStyle w:val="H1bodytext"/>
              <w:spacing w:after="0"/>
              <w:ind w:left="0"/>
              <w:jc w:val="center"/>
              <w:rPr>
                <w:rFonts w:ascii="Arial" w:hAnsi="Arial"/>
                <w:sz w:val="20"/>
              </w:rPr>
            </w:pPr>
            <w:r w:rsidRPr="007D0AAC">
              <w:rPr>
                <w:rFonts w:ascii="Arial" w:hAnsi="Arial"/>
                <w:sz w:val="20"/>
              </w:rPr>
              <w:t>CACIE-</w:t>
            </w:r>
            <w:r w:rsidR="00EB1529">
              <w:rPr>
                <w:rFonts w:ascii="Arial" w:hAnsi="Arial"/>
              </w:rPr>
              <w:t xml:space="preserve"> </w:t>
            </w:r>
            <w:sdt>
              <w:sdtPr>
                <w:rPr>
                  <w:rFonts w:ascii="Arial" w:hAnsi="Arial"/>
                </w:rPr>
                <w:alias w:val="Keywords"/>
                <w:tag w:val=""/>
                <w:id w:val="915360824"/>
                <w:placeholder>
                  <w:docPart w:val="7607182BEDC343F88A435F75B832EFAB"/>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rPr>
                  <w:t>STOMP Surface File Merge</w:t>
                </w:r>
              </w:sdtContent>
            </w:sdt>
            <w:r w:rsidRPr="007D0AAC">
              <w:rPr>
                <w:rFonts w:ascii="Arial" w:hAnsi="Arial"/>
                <w:sz w:val="20"/>
              </w:rPr>
              <w:t>-IT-1</w:t>
            </w:r>
          </w:p>
        </w:tc>
        <w:tc>
          <w:tcPr>
            <w:tcW w:w="5310" w:type="dxa"/>
            <w:shd w:val="clear" w:color="auto" w:fill="auto"/>
            <w:vAlign w:val="center"/>
          </w:tcPr>
          <w:p w14:paraId="25C831D9" w14:textId="77777777" w:rsidR="006504D7" w:rsidRPr="00E52021" w:rsidRDefault="006504D7" w:rsidP="003314D1">
            <w:pPr>
              <w:pStyle w:val="H1bodytext"/>
              <w:spacing w:after="0"/>
              <w:ind w:left="0"/>
              <w:jc w:val="center"/>
              <w:rPr>
                <w:rStyle w:val="CommentReference"/>
                <w:sz w:val="22"/>
                <w:szCs w:val="22"/>
              </w:rPr>
            </w:pPr>
            <w:r w:rsidRPr="00E52021">
              <w:rPr>
                <w:rFonts w:ascii="Arial" w:hAnsi="Arial"/>
                <w:szCs w:val="22"/>
              </w:rPr>
              <w:t>Installation Test</w:t>
            </w:r>
          </w:p>
        </w:tc>
      </w:tr>
      <w:tr w:rsidR="006504D7" w14:paraId="20018E58" w14:textId="77777777" w:rsidTr="00461517">
        <w:trPr>
          <w:trHeight w:val="2627"/>
        </w:trPr>
        <w:tc>
          <w:tcPr>
            <w:tcW w:w="1890" w:type="dxa"/>
            <w:vAlign w:val="center"/>
          </w:tcPr>
          <w:p w14:paraId="3806044B" w14:textId="713ABE3F" w:rsidR="006504D7" w:rsidRPr="007D0AAC" w:rsidRDefault="006504D7" w:rsidP="003314D1">
            <w:pPr>
              <w:pStyle w:val="H1bodytext"/>
              <w:spacing w:after="0"/>
              <w:ind w:left="0"/>
              <w:jc w:val="center"/>
              <w:rPr>
                <w:rFonts w:ascii="Arial" w:hAnsi="Arial"/>
                <w:sz w:val="20"/>
              </w:rPr>
            </w:pPr>
            <w:r w:rsidRPr="007D0AAC">
              <w:rPr>
                <w:rFonts w:ascii="Arial" w:hAnsi="Arial"/>
                <w:sz w:val="20"/>
              </w:rPr>
              <w:t>FR-</w:t>
            </w:r>
            <w:r w:rsidR="00EB1529">
              <w:rPr>
                <w:rFonts w:ascii="Arial" w:hAnsi="Arial"/>
                <w:sz w:val="20"/>
              </w:rPr>
              <w:t>1</w:t>
            </w:r>
            <w:r w:rsidR="00AD64D9">
              <w:rPr>
                <w:rFonts w:ascii="Arial" w:hAnsi="Arial"/>
                <w:sz w:val="20"/>
              </w:rPr>
              <w:t>, FR-2</w:t>
            </w:r>
            <w:r w:rsidR="00155710">
              <w:rPr>
                <w:rFonts w:ascii="Arial" w:hAnsi="Arial"/>
                <w:sz w:val="20"/>
              </w:rPr>
              <w:t>, FR-5</w:t>
            </w:r>
          </w:p>
        </w:tc>
        <w:tc>
          <w:tcPr>
            <w:tcW w:w="2160" w:type="dxa"/>
            <w:vAlign w:val="center"/>
          </w:tcPr>
          <w:p w14:paraId="59DF7714" w14:textId="1CA83C5A" w:rsidR="006504D7" w:rsidRPr="007D0AAC" w:rsidRDefault="006504D7" w:rsidP="003314D1">
            <w:pPr>
              <w:pStyle w:val="H1bodytext"/>
              <w:spacing w:after="0"/>
              <w:ind w:left="0"/>
              <w:jc w:val="center"/>
              <w:rPr>
                <w:rFonts w:ascii="Arial" w:hAnsi="Arial"/>
                <w:sz w:val="20"/>
              </w:rPr>
            </w:pPr>
            <w:r w:rsidRPr="007D0AAC">
              <w:rPr>
                <w:rFonts w:ascii="Arial" w:hAnsi="Arial"/>
                <w:sz w:val="20"/>
              </w:rPr>
              <w:t xml:space="preserve">CACIE- </w:t>
            </w:r>
            <w:sdt>
              <w:sdtPr>
                <w:rPr>
                  <w:rFonts w:ascii="Arial" w:hAnsi="Arial"/>
                </w:rPr>
                <w:alias w:val="Keywords"/>
                <w:tag w:val=""/>
                <w:id w:val="-1415235573"/>
                <w:placeholder>
                  <w:docPart w:val="2C1C869D38FC4FF3B82B966260FD1515"/>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rPr>
                  <w:t>STOMP Surface File Merge</w:t>
                </w:r>
              </w:sdtContent>
            </w:sdt>
            <w:r w:rsidRPr="007D0AAC">
              <w:rPr>
                <w:rFonts w:ascii="Arial" w:hAnsi="Arial"/>
                <w:sz w:val="20"/>
              </w:rPr>
              <w:t>-</w:t>
            </w:r>
            <w:r w:rsidR="00D61326">
              <w:rPr>
                <w:rFonts w:ascii="Arial" w:hAnsi="Arial"/>
                <w:sz w:val="20"/>
              </w:rPr>
              <w:t>AT</w:t>
            </w:r>
            <w:r w:rsidRPr="007D0AAC">
              <w:rPr>
                <w:rFonts w:ascii="Arial" w:hAnsi="Arial"/>
                <w:sz w:val="20"/>
              </w:rPr>
              <w:t>-1</w:t>
            </w:r>
          </w:p>
        </w:tc>
        <w:tc>
          <w:tcPr>
            <w:tcW w:w="5310" w:type="dxa"/>
            <w:vAlign w:val="center"/>
          </w:tcPr>
          <w:p w14:paraId="62229E31" w14:textId="3283B4C0" w:rsidR="00E52021" w:rsidRDefault="00E52021" w:rsidP="00E52021">
            <w:pPr>
              <w:pStyle w:val="H1bodytext"/>
              <w:numPr>
                <w:ilvl w:val="0"/>
                <w:numId w:val="24"/>
              </w:numPr>
              <w:spacing w:after="0"/>
              <w:ind w:left="360"/>
              <w:rPr>
                <w:rFonts w:ascii="Arial" w:hAnsi="Arial"/>
                <w:szCs w:val="22"/>
              </w:rPr>
            </w:pPr>
            <w:r>
              <w:rPr>
                <w:rFonts w:ascii="Arial" w:hAnsi="Arial"/>
                <w:szCs w:val="22"/>
              </w:rPr>
              <w:t>Check that output file</w:t>
            </w:r>
            <w:r w:rsidR="00B456C4">
              <w:rPr>
                <w:rFonts w:ascii="Arial" w:hAnsi="Arial"/>
                <w:szCs w:val="22"/>
              </w:rPr>
              <w:t>s</w:t>
            </w:r>
            <w:r>
              <w:rPr>
                <w:rFonts w:ascii="Arial" w:hAnsi="Arial"/>
                <w:szCs w:val="22"/>
              </w:rPr>
              <w:t xml:space="preserve"> w</w:t>
            </w:r>
            <w:r w:rsidR="00B456C4">
              <w:rPr>
                <w:rFonts w:ascii="Arial" w:hAnsi="Arial"/>
                <w:szCs w:val="22"/>
              </w:rPr>
              <w:t>ere</w:t>
            </w:r>
            <w:r>
              <w:rPr>
                <w:rFonts w:ascii="Arial" w:hAnsi="Arial"/>
                <w:szCs w:val="22"/>
              </w:rPr>
              <w:t xml:space="preserve"> created </w:t>
            </w:r>
            <w:r w:rsidR="00B456C4">
              <w:rPr>
                <w:rFonts w:ascii="Arial" w:hAnsi="Arial"/>
                <w:szCs w:val="22"/>
              </w:rPr>
              <w:t xml:space="preserve">in the </w:t>
            </w:r>
            <w:r w:rsidR="00B456C4" w:rsidRPr="00B456C4">
              <w:rPr>
                <w:rFonts w:ascii="Arial" w:hAnsi="Arial"/>
                <w:szCs w:val="22"/>
              </w:rPr>
              <w:t>“output_combined_surface_file_directory”</w:t>
            </w:r>
            <w:r w:rsidR="00B456C4">
              <w:rPr>
                <w:rFonts w:ascii="Arial" w:hAnsi="Arial"/>
                <w:szCs w:val="22"/>
              </w:rPr>
              <w:t>.</w:t>
            </w:r>
          </w:p>
          <w:p w14:paraId="651BA3ED" w14:textId="25E24417" w:rsidR="00E52021" w:rsidRDefault="00E52021" w:rsidP="00E52021">
            <w:pPr>
              <w:pStyle w:val="H1bodytext"/>
              <w:numPr>
                <w:ilvl w:val="0"/>
                <w:numId w:val="24"/>
              </w:numPr>
              <w:spacing w:after="0"/>
              <w:ind w:left="360"/>
              <w:rPr>
                <w:rFonts w:ascii="Arial" w:hAnsi="Arial"/>
                <w:szCs w:val="22"/>
              </w:rPr>
            </w:pPr>
            <w:r w:rsidRPr="00E52021">
              <w:rPr>
                <w:rFonts w:ascii="Arial" w:hAnsi="Arial"/>
                <w:szCs w:val="22"/>
              </w:rPr>
              <w:t xml:space="preserve">Check </w:t>
            </w:r>
            <w:r>
              <w:rPr>
                <w:rFonts w:ascii="Arial" w:hAnsi="Arial"/>
                <w:szCs w:val="22"/>
              </w:rPr>
              <w:t xml:space="preserve">that </w:t>
            </w:r>
            <w:r w:rsidR="00B456C4">
              <w:rPr>
                <w:rFonts w:ascii="Arial" w:hAnsi="Arial"/>
                <w:szCs w:val="22"/>
              </w:rPr>
              <w:t>all the Surface File</w:t>
            </w:r>
            <w:r w:rsidRPr="00E52021">
              <w:rPr>
                <w:rFonts w:ascii="Arial" w:hAnsi="Arial"/>
                <w:szCs w:val="22"/>
              </w:rPr>
              <w:t xml:space="preserve"> name</w:t>
            </w:r>
            <w:r>
              <w:rPr>
                <w:rFonts w:ascii="Arial" w:hAnsi="Arial"/>
                <w:szCs w:val="22"/>
              </w:rPr>
              <w:t xml:space="preserve">s listed in </w:t>
            </w:r>
            <w:r w:rsidR="00B456C4" w:rsidRPr="00B456C4">
              <w:rPr>
                <w:rFonts w:ascii="Arial" w:hAnsi="Arial"/>
                <w:szCs w:val="22"/>
              </w:rPr>
              <w:t>“surface_file_list”</w:t>
            </w:r>
            <w:r w:rsidR="00B456C4">
              <w:rPr>
                <w:rFonts w:ascii="Arial" w:hAnsi="Arial"/>
                <w:szCs w:val="22"/>
              </w:rPr>
              <w:t xml:space="preserve"> </w:t>
            </w:r>
            <w:r w:rsidR="00AD64D9">
              <w:rPr>
                <w:rFonts w:ascii="Arial" w:hAnsi="Arial"/>
                <w:szCs w:val="22"/>
              </w:rPr>
              <w:t>have corresponding output files</w:t>
            </w:r>
            <w:r w:rsidR="00B456C4">
              <w:rPr>
                <w:rFonts w:ascii="Arial" w:hAnsi="Arial"/>
                <w:szCs w:val="22"/>
              </w:rPr>
              <w:t xml:space="preserve"> in the </w:t>
            </w:r>
            <w:r w:rsidR="00B456C4" w:rsidRPr="00B456C4">
              <w:rPr>
                <w:rFonts w:ascii="Arial" w:hAnsi="Arial"/>
                <w:szCs w:val="22"/>
              </w:rPr>
              <w:t>“output_combined_surface_file_directory”</w:t>
            </w:r>
            <w:r w:rsidRPr="00E52021">
              <w:rPr>
                <w:rFonts w:ascii="Arial" w:hAnsi="Arial"/>
                <w:szCs w:val="22"/>
              </w:rPr>
              <w:t>.</w:t>
            </w:r>
          </w:p>
          <w:p w14:paraId="6CE81F31" w14:textId="36D5062A" w:rsidR="00E52021" w:rsidRPr="00E52021" w:rsidRDefault="00AD64D9" w:rsidP="00E52021">
            <w:pPr>
              <w:pStyle w:val="H1bodytext"/>
              <w:numPr>
                <w:ilvl w:val="0"/>
                <w:numId w:val="24"/>
              </w:numPr>
              <w:spacing w:after="0"/>
              <w:ind w:left="360"/>
              <w:rPr>
                <w:rFonts w:ascii="Arial" w:hAnsi="Arial"/>
                <w:szCs w:val="22"/>
              </w:rPr>
            </w:pPr>
            <w:r>
              <w:rPr>
                <w:rFonts w:ascii="Arial" w:hAnsi="Arial"/>
                <w:szCs w:val="22"/>
              </w:rPr>
              <w:t>Check that the second comment line in each output file indicates that the correct Surface File directories were used for merging</w:t>
            </w:r>
            <w:r w:rsidR="00E52021">
              <w:rPr>
                <w:rFonts w:ascii="Arial" w:hAnsi="Arial"/>
                <w:szCs w:val="22"/>
              </w:rPr>
              <w:t>.</w:t>
            </w:r>
          </w:p>
        </w:tc>
      </w:tr>
      <w:tr w:rsidR="009E6B65" w14:paraId="6A406FC4" w14:textId="77777777" w:rsidTr="00411B7F">
        <w:trPr>
          <w:trHeight w:val="1430"/>
        </w:trPr>
        <w:tc>
          <w:tcPr>
            <w:tcW w:w="1890" w:type="dxa"/>
            <w:vAlign w:val="center"/>
          </w:tcPr>
          <w:p w14:paraId="0811B9E9" w14:textId="2774C905" w:rsidR="009E6B65" w:rsidRPr="007D0AAC" w:rsidRDefault="009E6B65" w:rsidP="009E6B65">
            <w:pPr>
              <w:pStyle w:val="H1bodytext"/>
              <w:spacing w:after="0"/>
              <w:ind w:left="0"/>
              <w:jc w:val="center"/>
              <w:rPr>
                <w:rFonts w:ascii="Arial" w:hAnsi="Arial"/>
                <w:sz w:val="20"/>
              </w:rPr>
            </w:pPr>
            <w:r>
              <w:rPr>
                <w:rFonts w:ascii="Arial" w:hAnsi="Arial"/>
                <w:sz w:val="20"/>
              </w:rPr>
              <w:t>FR-</w:t>
            </w:r>
            <w:r w:rsidR="00AD64D9">
              <w:rPr>
                <w:rFonts w:ascii="Arial" w:hAnsi="Arial"/>
                <w:sz w:val="20"/>
              </w:rPr>
              <w:t>3</w:t>
            </w:r>
          </w:p>
        </w:tc>
        <w:tc>
          <w:tcPr>
            <w:tcW w:w="2160" w:type="dxa"/>
            <w:vAlign w:val="center"/>
          </w:tcPr>
          <w:p w14:paraId="2B15C509" w14:textId="3752AE05" w:rsidR="009E6B65" w:rsidRPr="007D0AAC" w:rsidRDefault="009E6B65" w:rsidP="009E6B65">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681351001"/>
                <w:placeholder>
                  <w:docPart w:val="42D54C6A10FD4253BA2CB90500AAEDF2"/>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rPr>
                  <w:t>STOMP Surface File Merge</w:t>
                </w:r>
              </w:sdtContent>
            </w:sdt>
            <w:r w:rsidRPr="007D0AAC">
              <w:rPr>
                <w:rFonts w:ascii="Arial" w:hAnsi="Arial"/>
                <w:sz w:val="20"/>
              </w:rPr>
              <w:t>-</w:t>
            </w:r>
            <w:r>
              <w:rPr>
                <w:rFonts w:ascii="Arial" w:hAnsi="Arial"/>
                <w:sz w:val="20"/>
              </w:rPr>
              <w:t>AT-1</w:t>
            </w:r>
          </w:p>
        </w:tc>
        <w:tc>
          <w:tcPr>
            <w:tcW w:w="5310" w:type="dxa"/>
            <w:vAlign w:val="center"/>
          </w:tcPr>
          <w:p w14:paraId="7D34B63E" w14:textId="1CC0DBCE" w:rsidR="009E6B65" w:rsidRPr="009E6B65" w:rsidRDefault="00814349" w:rsidP="009E6B65">
            <w:pPr>
              <w:pStyle w:val="H1bodytext"/>
              <w:spacing w:after="0"/>
              <w:ind w:left="0"/>
              <w:rPr>
                <w:rFonts w:ascii="Arial" w:hAnsi="Arial"/>
                <w:szCs w:val="22"/>
              </w:rPr>
            </w:pPr>
            <w:r>
              <w:rPr>
                <w:rFonts w:ascii="Arial" w:hAnsi="Arial"/>
                <w:szCs w:val="22"/>
              </w:rPr>
              <w:t xml:space="preserve">Compare </w:t>
            </w:r>
            <w:r w:rsidRPr="00814349">
              <w:rPr>
                <w:rFonts w:ascii="Arial" w:hAnsi="Arial"/>
                <w:szCs w:val="22"/>
              </w:rPr>
              <w:t>Surface File</w:t>
            </w:r>
            <w:r>
              <w:rPr>
                <w:rFonts w:ascii="Arial" w:hAnsi="Arial"/>
                <w:szCs w:val="22"/>
              </w:rPr>
              <w:t>s</w:t>
            </w:r>
            <w:r w:rsidRPr="00814349">
              <w:rPr>
                <w:rFonts w:ascii="Arial" w:hAnsi="Arial"/>
                <w:szCs w:val="22"/>
              </w:rPr>
              <w:t xml:space="preserve"> for the </w:t>
            </w:r>
            <w:r w:rsidR="00E717E7">
              <w:rPr>
                <w:rFonts w:ascii="Arial" w:hAnsi="Arial"/>
                <w:szCs w:val="22"/>
              </w:rPr>
              <w:t>earlier</w:t>
            </w:r>
            <w:r w:rsidR="0071724E">
              <w:rPr>
                <w:rFonts w:ascii="Arial" w:hAnsi="Arial"/>
                <w:szCs w:val="22"/>
              </w:rPr>
              <w:t xml:space="preserve"> </w:t>
            </w:r>
            <w:r w:rsidRPr="00814349">
              <w:rPr>
                <w:rFonts w:ascii="Arial" w:hAnsi="Arial"/>
                <w:szCs w:val="22"/>
              </w:rPr>
              <w:t>of the two time period</w:t>
            </w:r>
            <w:r w:rsidR="00B97CC6">
              <w:rPr>
                <w:rFonts w:ascii="Arial" w:hAnsi="Arial"/>
                <w:szCs w:val="22"/>
              </w:rPr>
              <w:t>s</w:t>
            </w:r>
            <w:r>
              <w:rPr>
                <w:rFonts w:ascii="Arial" w:hAnsi="Arial"/>
                <w:szCs w:val="22"/>
              </w:rPr>
              <w:t xml:space="preserve"> </w:t>
            </w:r>
            <w:r w:rsidRPr="00814349">
              <w:rPr>
                <w:rFonts w:ascii="Arial" w:hAnsi="Arial"/>
                <w:szCs w:val="22"/>
              </w:rPr>
              <w:t>to the merged output Surface File</w:t>
            </w:r>
            <w:r>
              <w:rPr>
                <w:rFonts w:ascii="Arial" w:hAnsi="Arial"/>
                <w:szCs w:val="22"/>
              </w:rPr>
              <w:t xml:space="preserve">s. Files should be identical down to the end date of the first time period </w:t>
            </w:r>
            <w:r w:rsidR="00624DE0">
              <w:rPr>
                <w:rFonts w:ascii="Arial" w:hAnsi="Arial"/>
                <w:szCs w:val="22"/>
              </w:rPr>
              <w:t xml:space="preserve">being merged </w:t>
            </w:r>
            <w:r>
              <w:rPr>
                <w:rFonts w:ascii="Arial" w:hAnsi="Arial"/>
                <w:szCs w:val="22"/>
              </w:rPr>
              <w:t>(except for comment lines that begin with “#”).</w:t>
            </w:r>
          </w:p>
        </w:tc>
      </w:tr>
      <w:tr w:rsidR="00F65C2D" w14:paraId="7C1E62DA" w14:textId="77777777" w:rsidTr="00461517">
        <w:trPr>
          <w:trHeight w:val="2555"/>
        </w:trPr>
        <w:tc>
          <w:tcPr>
            <w:tcW w:w="1890" w:type="dxa"/>
            <w:vAlign w:val="center"/>
          </w:tcPr>
          <w:p w14:paraId="5D38BE0F" w14:textId="627DD01E" w:rsidR="00F65C2D" w:rsidRDefault="002563E0" w:rsidP="00F65C2D">
            <w:pPr>
              <w:pStyle w:val="H1bodytext"/>
              <w:spacing w:after="0"/>
              <w:ind w:left="0"/>
              <w:jc w:val="center"/>
              <w:rPr>
                <w:rFonts w:ascii="Arial" w:hAnsi="Arial"/>
                <w:sz w:val="20"/>
              </w:rPr>
            </w:pPr>
            <w:r>
              <w:rPr>
                <w:rFonts w:ascii="Arial" w:hAnsi="Arial"/>
                <w:sz w:val="20"/>
              </w:rPr>
              <w:t>FR-4</w:t>
            </w:r>
          </w:p>
        </w:tc>
        <w:tc>
          <w:tcPr>
            <w:tcW w:w="2160" w:type="dxa"/>
            <w:vAlign w:val="center"/>
          </w:tcPr>
          <w:p w14:paraId="64E02847" w14:textId="516C0009" w:rsidR="00F65C2D" w:rsidRDefault="00B97CC6" w:rsidP="00F65C2D">
            <w:pPr>
              <w:pStyle w:val="H1bodytext"/>
              <w:spacing w:after="0"/>
              <w:ind w:left="0"/>
              <w:jc w:val="center"/>
              <w:rPr>
                <w:rFonts w:ascii="Arial" w:hAnsi="Arial"/>
                <w:sz w:val="20"/>
              </w:rPr>
            </w:pPr>
            <w:r>
              <w:rPr>
                <w:rFonts w:ascii="Arial" w:hAnsi="Arial"/>
                <w:sz w:val="20"/>
              </w:rPr>
              <w:t>CACIE-</w:t>
            </w:r>
            <w:r>
              <w:rPr>
                <w:rFonts w:ascii="Arial" w:hAnsi="Arial"/>
              </w:rPr>
              <w:t xml:space="preserve"> </w:t>
            </w:r>
            <w:sdt>
              <w:sdtPr>
                <w:rPr>
                  <w:rFonts w:ascii="Arial" w:hAnsi="Arial"/>
                </w:rPr>
                <w:alias w:val="Keywords"/>
                <w:tag w:val=""/>
                <w:id w:val="816763805"/>
                <w:placeholder>
                  <w:docPart w:val="A28129FF3B8E48EB824DF030A5890933"/>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rPr>
                  <w:t>STOMP Surface File Merge</w:t>
                </w:r>
              </w:sdtContent>
            </w:sdt>
            <w:r w:rsidRPr="007D0AAC">
              <w:rPr>
                <w:rFonts w:ascii="Arial" w:hAnsi="Arial"/>
                <w:sz w:val="20"/>
              </w:rPr>
              <w:t>-</w:t>
            </w:r>
            <w:r>
              <w:rPr>
                <w:rFonts w:ascii="Arial" w:hAnsi="Arial"/>
                <w:sz w:val="20"/>
              </w:rPr>
              <w:t>AT-1</w:t>
            </w:r>
          </w:p>
        </w:tc>
        <w:tc>
          <w:tcPr>
            <w:tcW w:w="5310" w:type="dxa"/>
            <w:vAlign w:val="center"/>
          </w:tcPr>
          <w:p w14:paraId="06761C0A" w14:textId="45E4B7A9" w:rsidR="00F65C2D" w:rsidRPr="002563E0" w:rsidRDefault="00814349" w:rsidP="00104B16">
            <w:pPr>
              <w:pStyle w:val="H1bodytext"/>
              <w:spacing w:after="0"/>
              <w:ind w:left="0"/>
              <w:rPr>
                <w:rFonts w:ascii="Arial" w:hAnsi="Arial"/>
                <w:szCs w:val="22"/>
              </w:rPr>
            </w:pPr>
            <w:r>
              <w:rPr>
                <w:rFonts w:ascii="Arial" w:hAnsi="Arial"/>
                <w:szCs w:val="22"/>
              </w:rPr>
              <w:t xml:space="preserve">Using Excel, compare </w:t>
            </w:r>
            <w:r w:rsidRPr="00814349">
              <w:rPr>
                <w:rFonts w:ascii="Arial" w:hAnsi="Arial"/>
                <w:szCs w:val="22"/>
              </w:rPr>
              <w:t>Surface File</w:t>
            </w:r>
            <w:r>
              <w:rPr>
                <w:rFonts w:ascii="Arial" w:hAnsi="Arial"/>
                <w:szCs w:val="22"/>
              </w:rPr>
              <w:t>s</w:t>
            </w:r>
            <w:r w:rsidRPr="00814349">
              <w:rPr>
                <w:rFonts w:ascii="Arial" w:hAnsi="Arial"/>
                <w:szCs w:val="22"/>
              </w:rPr>
              <w:t xml:space="preserve"> for the </w:t>
            </w:r>
            <w:r w:rsidR="000A271C">
              <w:rPr>
                <w:rFonts w:ascii="Arial" w:hAnsi="Arial"/>
                <w:szCs w:val="22"/>
              </w:rPr>
              <w:t>later</w:t>
            </w:r>
            <w:r w:rsidR="000A271C" w:rsidRPr="00814349">
              <w:rPr>
                <w:rFonts w:ascii="Arial" w:hAnsi="Arial"/>
                <w:szCs w:val="22"/>
              </w:rPr>
              <w:t xml:space="preserve"> </w:t>
            </w:r>
            <w:r w:rsidRPr="00814349">
              <w:rPr>
                <w:rFonts w:ascii="Arial" w:hAnsi="Arial"/>
                <w:szCs w:val="22"/>
              </w:rPr>
              <w:t>time period</w:t>
            </w:r>
            <w:r>
              <w:rPr>
                <w:rFonts w:ascii="Arial" w:hAnsi="Arial"/>
                <w:szCs w:val="22"/>
              </w:rPr>
              <w:t xml:space="preserve"> </w:t>
            </w:r>
            <w:r w:rsidRPr="00814349">
              <w:rPr>
                <w:rFonts w:ascii="Arial" w:hAnsi="Arial"/>
                <w:szCs w:val="22"/>
              </w:rPr>
              <w:t>to the merged output Surface File</w:t>
            </w:r>
            <w:r>
              <w:rPr>
                <w:rFonts w:ascii="Arial" w:hAnsi="Arial"/>
                <w:szCs w:val="22"/>
              </w:rPr>
              <w:t>s</w:t>
            </w:r>
            <w:r w:rsidR="00155710">
              <w:rPr>
                <w:rFonts w:ascii="Arial" w:hAnsi="Arial"/>
                <w:szCs w:val="22"/>
              </w:rPr>
              <w:t xml:space="preserve"> (beginning at the comment line listing the name of the </w:t>
            </w:r>
            <w:r w:rsidR="00155710" w:rsidRPr="00814349">
              <w:rPr>
                <w:rFonts w:ascii="Arial" w:hAnsi="Arial"/>
                <w:szCs w:val="22"/>
              </w:rPr>
              <w:t xml:space="preserve">Surface File for the </w:t>
            </w:r>
            <w:r w:rsidR="000A271C">
              <w:rPr>
                <w:rFonts w:ascii="Arial" w:hAnsi="Arial"/>
                <w:szCs w:val="22"/>
              </w:rPr>
              <w:t>later</w:t>
            </w:r>
            <w:r w:rsidR="00155710" w:rsidRPr="00814349">
              <w:rPr>
                <w:rFonts w:ascii="Arial" w:hAnsi="Arial"/>
                <w:szCs w:val="22"/>
              </w:rPr>
              <w:t xml:space="preserve"> time period</w:t>
            </w:r>
            <w:r w:rsidR="00155710">
              <w:rPr>
                <w:rFonts w:ascii="Arial" w:hAnsi="Arial"/>
                <w:szCs w:val="22"/>
              </w:rPr>
              <w:t xml:space="preserve">). Rate values should be unchanged. Cumulative values should be </w:t>
            </w:r>
            <w:r w:rsidR="000A271C">
              <w:rPr>
                <w:rFonts w:ascii="Arial" w:hAnsi="Arial"/>
                <w:szCs w:val="22"/>
              </w:rPr>
              <w:t xml:space="preserve">equal to the later cumulative values plus </w:t>
            </w:r>
            <w:r w:rsidR="00155710">
              <w:rPr>
                <w:rFonts w:ascii="Arial" w:hAnsi="Arial"/>
                <w:szCs w:val="22"/>
              </w:rPr>
              <w:t xml:space="preserve">the </w:t>
            </w:r>
            <w:r w:rsidR="000A271C">
              <w:rPr>
                <w:rFonts w:ascii="Arial" w:hAnsi="Arial"/>
                <w:szCs w:val="22"/>
              </w:rPr>
              <w:t xml:space="preserve">respective </w:t>
            </w:r>
            <w:r w:rsidR="00624DE0">
              <w:rPr>
                <w:rFonts w:ascii="Arial" w:hAnsi="Arial"/>
                <w:szCs w:val="22"/>
              </w:rPr>
              <w:t xml:space="preserve">cumulative </w:t>
            </w:r>
            <w:r w:rsidR="00155710">
              <w:rPr>
                <w:rFonts w:ascii="Arial" w:hAnsi="Arial"/>
                <w:szCs w:val="22"/>
              </w:rPr>
              <w:t>value</w:t>
            </w:r>
            <w:r w:rsidR="000A271C">
              <w:rPr>
                <w:rFonts w:ascii="Arial" w:hAnsi="Arial"/>
                <w:szCs w:val="22"/>
              </w:rPr>
              <w:t xml:space="preserve"> of </w:t>
            </w:r>
            <w:r w:rsidR="00155710">
              <w:rPr>
                <w:rFonts w:ascii="Arial" w:hAnsi="Arial"/>
                <w:szCs w:val="22"/>
              </w:rPr>
              <w:t xml:space="preserve">the final time step from the </w:t>
            </w:r>
            <w:r w:rsidR="00155710" w:rsidRPr="00814349">
              <w:rPr>
                <w:rFonts w:ascii="Arial" w:hAnsi="Arial"/>
                <w:szCs w:val="22"/>
              </w:rPr>
              <w:t>Surface File</w:t>
            </w:r>
            <w:r w:rsidR="00155710">
              <w:rPr>
                <w:rFonts w:ascii="Arial" w:hAnsi="Arial"/>
                <w:szCs w:val="22"/>
              </w:rPr>
              <w:t xml:space="preserve"> for the </w:t>
            </w:r>
            <w:r w:rsidR="005E4B10">
              <w:rPr>
                <w:rFonts w:ascii="Arial" w:hAnsi="Arial"/>
                <w:szCs w:val="22"/>
              </w:rPr>
              <w:t xml:space="preserve">earlier </w:t>
            </w:r>
            <w:r w:rsidR="00155710" w:rsidRPr="00814349">
              <w:rPr>
                <w:rFonts w:ascii="Arial" w:hAnsi="Arial"/>
                <w:szCs w:val="22"/>
              </w:rPr>
              <w:t>time period</w:t>
            </w:r>
            <w:r w:rsidR="00155710">
              <w:rPr>
                <w:rFonts w:ascii="Arial" w:hAnsi="Arial"/>
                <w:szCs w:val="22"/>
              </w:rPr>
              <w:t>. Comment lines should be identical.</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t xml:space="preserve">Installation </w:t>
      </w:r>
      <w:r w:rsidR="00E62A15" w:rsidRPr="00E9368E">
        <w:t xml:space="preserve">Test Plan and </w:t>
      </w:r>
      <w:r w:rsidR="00215CB2">
        <w:t xml:space="preserve">Acceptance Test Plan </w:t>
      </w:r>
      <w:r w:rsidR="00E62A15" w:rsidRPr="00E9368E">
        <w:t>Cases</w:t>
      </w:r>
    </w:p>
    <w:p w14:paraId="1FD5A036" w14:textId="36C717EF" w:rsidR="00DA11B3" w:rsidRPr="00DA11B3" w:rsidRDefault="006504D7" w:rsidP="00DA11B3">
      <w:pPr>
        <w:pStyle w:val="H1bodytext"/>
        <w:spacing w:after="120"/>
        <w:rPr>
          <w:rFonts w:ascii="Arial" w:hAnsi="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5EA08497EF04018AA24FCC0503E55E5"/>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rPr>
            <w:t>STOMP Surface File Merge</w:t>
          </w:r>
        </w:sdtContent>
      </w:sdt>
      <w:r w:rsidR="00A91669">
        <w:rPr>
          <w:rFonts w:ascii="Arial" w:hAnsi="Arial"/>
        </w:rPr>
        <w:t xml:space="preserve"> </w:t>
      </w:r>
      <w:r w:rsidR="00F105D9">
        <w:rPr>
          <w:rFonts w:ascii="Arial" w:hAnsi="Arial"/>
        </w:rPr>
        <w:t xml:space="preserve">is presented in Table 2 and the </w:t>
      </w:r>
      <w:r w:rsidR="00123CE9">
        <w:rPr>
          <w:rFonts w:ascii="Arial" w:hAnsi="Arial"/>
        </w:rPr>
        <w:t xml:space="preserve">acceptance </w:t>
      </w:r>
      <w:r>
        <w:rPr>
          <w:rFonts w:ascii="Arial" w:hAnsi="Arial"/>
        </w:rPr>
        <w:t xml:space="preserve">test plan </w:t>
      </w:r>
      <w:r w:rsidR="00123CE9">
        <w:rPr>
          <w:rFonts w:ascii="Arial" w:hAnsi="Arial"/>
        </w:rPr>
        <w:t xml:space="preserve">case </w:t>
      </w:r>
      <w:r w:rsidR="00A91669">
        <w:rPr>
          <w:rFonts w:ascii="Arial" w:hAnsi="Arial"/>
        </w:rPr>
        <w:t xml:space="preserve">for </w:t>
      </w:r>
      <w:sdt>
        <w:sdtPr>
          <w:rPr>
            <w:rFonts w:ascii="Arial" w:hAnsi="Arial"/>
          </w:rPr>
          <w:alias w:val="Keywords"/>
          <w:tag w:val=""/>
          <w:id w:val="1533689058"/>
          <w:placeholder>
            <w:docPart w:val="AE998C92F17B4389A37F38E4F9BF450B"/>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rPr>
            <w:t>STOMP Surface File Merge</w:t>
          </w:r>
        </w:sdtContent>
      </w:sdt>
      <w:r w:rsidR="00A91669">
        <w:rPr>
          <w:rFonts w:ascii="Arial" w:hAnsi="Arial"/>
        </w:rPr>
        <w:t xml:space="preserve"> </w:t>
      </w:r>
      <w:r w:rsidR="008F4A7D">
        <w:rPr>
          <w:rFonts w:ascii="Arial" w:hAnsi="Arial"/>
        </w:rPr>
        <w:t xml:space="preserve">is </w:t>
      </w:r>
      <w:r>
        <w:rPr>
          <w:rFonts w:ascii="Arial" w:hAnsi="Arial"/>
        </w:rPr>
        <w:t xml:space="preserve">presented in </w:t>
      </w:r>
      <w:r w:rsidR="002208BF">
        <w:rPr>
          <w:rFonts w:ascii="Arial" w:hAnsi="Arial"/>
        </w:rPr>
        <w:fldChar w:fldCharType="begin"/>
      </w:r>
      <w:r w:rsidR="002208BF">
        <w:rPr>
          <w:rFonts w:ascii="Arial" w:hAnsi="Arial"/>
        </w:rPr>
        <w:instrText xml:space="preserve"> REF _Ref37854450 \h  \* MERGEFORMAT </w:instrText>
      </w:r>
      <w:r w:rsidR="002208BF">
        <w:rPr>
          <w:rFonts w:ascii="Arial" w:hAnsi="Arial"/>
        </w:rPr>
      </w:r>
      <w:r w:rsidR="002208BF">
        <w:rPr>
          <w:rFonts w:ascii="Arial" w:hAnsi="Arial"/>
        </w:rPr>
        <w:fldChar w:fldCharType="separate"/>
      </w:r>
      <w:r w:rsidR="002208BF" w:rsidRPr="002208BF">
        <w:rPr>
          <w:rFonts w:ascii="Arial" w:hAnsi="Arial"/>
        </w:rPr>
        <w:t>Table 3</w:t>
      </w:r>
      <w:r w:rsidR="002208BF">
        <w:rPr>
          <w:rFonts w:ascii="Arial" w:hAnsi="Arial"/>
        </w:rPr>
        <w:fldChar w:fldCharType="end"/>
      </w:r>
      <w:r>
        <w:rPr>
          <w:rFonts w:ascii="Arial" w:hAnsi="Arial"/>
        </w:rPr>
        <w:t xml:space="preserve">. </w:t>
      </w:r>
    </w:p>
    <w:tbl>
      <w:tblPr>
        <w:tblStyle w:val="TableGrid"/>
        <w:tblW w:w="0" w:type="auto"/>
        <w:tblInd w:w="720" w:type="dxa"/>
        <w:tblLook w:val="04A0" w:firstRow="1" w:lastRow="0" w:firstColumn="1" w:lastColumn="0" w:noHBand="0" w:noVBand="1"/>
      </w:tblPr>
      <w:tblGrid>
        <w:gridCol w:w="650"/>
        <w:gridCol w:w="4060"/>
        <w:gridCol w:w="3395"/>
        <w:gridCol w:w="1471"/>
      </w:tblGrid>
      <w:tr w:rsidR="008912C9" w:rsidRPr="00932809" w14:paraId="49E1017A" w14:textId="77777777" w:rsidTr="00B84619">
        <w:trPr>
          <w:cantSplit/>
          <w:trHeight w:val="360"/>
          <w:tblHeader/>
        </w:trPr>
        <w:tc>
          <w:tcPr>
            <w:tcW w:w="9360" w:type="dxa"/>
            <w:gridSpan w:val="4"/>
            <w:tcBorders>
              <w:top w:val="nil"/>
              <w:left w:val="nil"/>
              <w:bottom w:val="single" w:sz="4" w:space="0" w:color="auto"/>
              <w:right w:val="nil"/>
            </w:tcBorders>
            <w:vAlign w:val="bottom"/>
          </w:tcPr>
          <w:p w14:paraId="6C94B30C" w14:textId="0B93CBC7" w:rsidR="00DA11B3" w:rsidRDefault="00DA11B3" w:rsidP="00DA11B3">
            <w:pPr>
              <w:pStyle w:val="Table"/>
              <w:rPr>
                <w:bCs/>
                <w:sz w:val="20"/>
              </w:rPr>
            </w:pPr>
            <w:r>
              <w:t xml:space="preserve">Table </w:t>
            </w:r>
            <w:fldSimple w:instr=" SEQ Table \* ARABIC ">
              <w:r w:rsidR="00871C7B">
                <w:rPr>
                  <w:noProof/>
                </w:rPr>
                <w:t>2</w:t>
              </w:r>
            </w:fldSimple>
          </w:p>
          <w:p w14:paraId="497FE0D4" w14:textId="5087BEFA" w:rsidR="008912C9" w:rsidRPr="00DA11B3" w:rsidRDefault="00462654" w:rsidP="00B84619">
            <w:pPr>
              <w:pStyle w:val="H1bodytext"/>
              <w:spacing w:after="0"/>
              <w:ind w:left="0"/>
              <w:jc w:val="center"/>
              <w:rPr>
                <w:rFonts w:ascii="Arial" w:hAnsi="Arial"/>
                <w:b/>
                <w:szCs w:val="22"/>
              </w:rPr>
            </w:pPr>
            <w:sdt>
              <w:sdtPr>
                <w:rPr>
                  <w:rFonts w:ascii="Arial" w:hAnsi="Arial"/>
                  <w:b/>
                  <w:bCs/>
                  <w:szCs w:val="22"/>
                </w:rPr>
                <w:alias w:val="Keywords"/>
                <w:tag w:val=""/>
                <w:id w:val="139549397"/>
                <w:placeholder>
                  <w:docPart w:val="D5C99FC08D75488E9ADE39329E543C07"/>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b/>
                    <w:bCs/>
                    <w:szCs w:val="22"/>
                  </w:rPr>
                  <w:t>STOMP Surface File Merge</w:t>
                </w:r>
              </w:sdtContent>
            </w:sdt>
            <w:r w:rsidR="008912C9" w:rsidRPr="00DA11B3">
              <w:rPr>
                <w:rFonts w:ascii="Arial" w:hAnsi="Arial" w:cs="Arial"/>
                <w:b/>
                <w:szCs w:val="22"/>
              </w:rPr>
              <w:t xml:space="preserve"> Installation </w:t>
            </w:r>
            <w:r w:rsidR="008912C9" w:rsidRPr="00DA11B3">
              <w:rPr>
                <w:rFonts w:ascii="Arial" w:hAnsi="Arial"/>
                <w:b/>
                <w:szCs w:val="22"/>
              </w:rPr>
              <w:t>Test Plan</w:t>
            </w:r>
          </w:p>
        </w:tc>
      </w:tr>
      <w:tr w:rsidR="008912C9" w:rsidRPr="007D0AAC" w14:paraId="306BEE7B" w14:textId="77777777" w:rsidTr="00B84619">
        <w:trPr>
          <w:cantSplit/>
          <w:trHeight w:val="530"/>
          <w:tblHeader/>
        </w:trPr>
        <w:tc>
          <w:tcPr>
            <w:tcW w:w="4860" w:type="dxa"/>
            <w:gridSpan w:val="2"/>
            <w:tcBorders>
              <w:top w:val="single" w:sz="4" w:space="0" w:color="auto"/>
            </w:tcBorders>
            <w:shd w:val="clear" w:color="auto" w:fill="auto"/>
            <w:vAlign w:val="center"/>
          </w:tcPr>
          <w:p w14:paraId="580284B4" w14:textId="78A7FAE9" w:rsidR="008912C9" w:rsidRPr="007D0AAC" w:rsidRDefault="00462654" w:rsidP="00B84619">
            <w:pPr>
              <w:pStyle w:val="H1bodytext"/>
              <w:spacing w:after="0"/>
              <w:ind w:left="0"/>
              <w:jc w:val="center"/>
              <w:rPr>
                <w:rFonts w:ascii="Arial" w:hAnsi="Arial"/>
                <w:b/>
                <w:sz w:val="20"/>
              </w:rPr>
            </w:pPr>
            <w:sdt>
              <w:sdtPr>
                <w:rPr>
                  <w:rFonts w:ascii="Arial" w:hAnsi="Arial"/>
                  <w:b/>
                  <w:bCs/>
                  <w:sz w:val="20"/>
                </w:rPr>
                <w:alias w:val="Keywords"/>
                <w:tag w:val=""/>
                <w:id w:val="804283404"/>
                <w:placeholder>
                  <w:docPart w:val="756917920A81401C91DE3D3E08E14D56"/>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b/>
                    <w:bCs/>
                    <w:sz w:val="20"/>
                  </w:rPr>
                  <w:t>STOMP Surface File Merge</w:t>
                </w:r>
              </w:sdtContent>
            </w:sdt>
            <w:r w:rsidR="008912C9" w:rsidRPr="007D0AAC">
              <w:rPr>
                <w:rFonts w:ascii="Arial" w:hAnsi="Arial"/>
                <w:b/>
                <w:sz w:val="20"/>
              </w:rPr>
              <w:t xml:space="preserve"> Installatio</w:t>
            </w:r>
            <w:r w:rsidR="003C0AA4">
              <w:rPr>
                <w:rFonts w:ascii="Arial" w:hAnsi="Arial"/>
                <w:b/>
                <w:sz w:val="20"/>
              </w:rPr>
              <w:t>n</w:t>
            </w:r>
            <w:r w:rsidR="008912C9" w:rsidRPr="007D0AAC">
              <w:rPr>
                <w:rFonts w:ascii="Arial" w:hAnsi="Arial"/>
                <w:b/>
                <w:sz w:val="20"/>
              </w:rPr>
              <w:t xml:space="preserve"> Testing</w:t>
            </w:r>
          </w:p>
          <w:p w14:paraId="73A9CFFE" w14:textId="3B978CCE"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05687539"/>
                <w:placeholder>
                  <w:docPart w:val="CFD593C49817453694B234740F01624A"/>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b/>
                    <w:bCs/>
                    <w:sz w:val="20"/>
                  </w:rPr>
                  <w:t>STOMP Surface File Merge</w:t>
                </w:r>
              </w:sdtContent>
            </w:sdt>
            <w:r w:rsidRPr="007D0AAC">
              <w:rPr>
                <w:rFonts w:ascii="Arial" w:hAnsi="Arial"/>
                <w:b/>
                <w:sz w:val="20"/>
              </w:rPr>
              <w:t xml:space="preserve"> – IT</w:t>
            </w:r>
            <w:r w:rsidR="00915A26">
              <w:rPr>
                <w:rFonts w:ascii="Arial" w:hAnsi="Arial"/>
                <w:b/>
                <w:sz w:val="20"/>
              </w:rPr>
              <w:t>-1</w:t>
            </w:r>
          </w:p>
        </w:tc>
        <w:tc>
          <w:tcPr>
            <w:tcW w:w="4500" w:type="dxa"/>
            <w:gridSpan w:val="2"/>
            <w:tcBorders>
              <w:top w:val="single" w:sz="4" w:space="0" w:color="auto"/>
            </w:tcBorders>
            <w:shd w:val="clear" w:color="auto" w:fill="auto"/>
            <w:vAlign w:val="center"/>
          </w:tcPr>
          <w:p w14:paraId="549D44F9" w14:textId="77777777" w:rsidR="008912C9" w:rsidRPr="007D0AAC" w:rsidRDefault="008912C9" w:rsidP="00B84619">
            <w:pPr>
              <w:pStyle w:val="H1bodytext"/>
              <w:spacing w:after="0"/>
              <w:ind w:left="0"/>
              <w:rPr>
                <w:rFonts w:ascii="Arial" w:hAnsi="Arial"/>
                <w:b/>
                <w:sz w:val="20"/>
              </w:rPr>
            </w:pPr>
            <w:r w:rsidRPr="007D0AAC">
              <w:rPr>
                <w:rFonts w:ascii="Arial" w:hAnsi="Arial"/>
                <w:b/>
                <w:sz w:val="20"/>
              </w:rPr>
              <w:t>Date:</w:t>
            </w:r>
          </w:p>
        </w:tc>
      </w:tr>
      <w:tr w:rsidR="008912C9" w:rsidRPr="007D0AAC" w14:paraId="62690527" w14:textId="77777777" w:rsidTr="00B84619">
        <w:trPr>
          <w:cantSplit/>
          <w:trHeight w:val="530"/>
          <w:tblHeader/>
        </w:trPr>
        <w:tc>
          <w:tcPr>
            <w:tcW w:w="4860" w:type="dxa"/>
            <w:gridSpan w:val="2"/>
            <w:tcBorders>
              <w:top w:val="single" w:sz="4" w:space="0" w:color="auto"/>
            </w:tcBorders>
            <w:shd w:val="clear" w:color="auto" w:fill="auto"/>
            <w:vAlign w:val="center"/>
          </w:tcPr>
          <w:p w14:paraId="37A8BF59" w14:textId="65200734" w:rsidR="008912C9" w:rsidRPr="00915A26" w:rsidRDefault="008912C9" w:rsidP="00B84619">
            <w:pPr>
              <w:pStyle w:val="H1bodytext"/>
              <w:spacing w:after="0"/>
              <w:ind w:left="0"/>
              <w:rPr>
                <w:rFonts w:ascii="Arial" w:hAnsi="Arial"/>
                <w:b/>
                <w:sz w:val="20"/>
              </w:rPr>
            </w:pPr>
            <w:r w:rsidRPr="00915A26">
              <w:rPr>
                <w:rFonts w:ascii="Arial" w:hAnsi="Arial"/>
                <w:b/>
                <w:sz w:val="20"/>
              </w:rPr>
              <w:t>Tool Runner</w:t>
            </w:r>
            <w:r w:rsidR="009935DE" w:rsidRPr="00915A26">
              <w:rPr>
                <w:rFonts w:ascii="Arial" w:hAnsi="Arial"/>
                <w:b/>
                <w:sz w:val="20"/>
              </w:rPr>
              <w:t xml:space="preserve"> Log</w:t>
            </w:r>
            <w:r w:rsidRPr="00915A26">
              <w:rPr>
                <w:rFonts w:ascii="Arial" w:hAnsi="Arial"/>
                <w:b/>
                <w:sz w:val="20"/>
              </w:rPr>
              <w:t xml:space="preserve"> File Location for this test:</w:t>
            </w:r>
          </w:p>
          <w:p w14:paraId="1EFB9EE2" w14:textId="0841ADA3" w:rsidR="008912C9" w:rsidRPr="00915A26" w:rsidRDefault="008912C9" w:rsidP="00B84619">
            <w:pPr>
              <w:pStyle w:val="H1bodytext"/>
              <w:spacing w:after="0"/>
              <w:ind w:left="0"/>
              <w:rPr>
                <w:rFonts w:ascii="Arial" w:hAnsi="Arial"/>
                <w:b/>
                <w:sz w:val="20"/>
              </w:rPr>
            </w:pPr>
          </w:p>
        </w:tc>
        <w:tc>
          <w:tcPr>
            <w:tcW w:w="4500" w:type="dxa"/>
            <w:gridSpan w:val="2"/>
            <w:tcBorders>
              <w:top w:val="single" w:sz="4" w:space="0" w:color="auto"/>
            </w:tcBorders>
            <w:shd w:val="clear" w:color="auto" w:fill="auto"/>
            <w:vAlign w:val="center"/>
          </w:tcPr>
          <w:p w14:paraId="360B1673" w14:textId="5802ACCA" w:rsidR="008912C9" w:rsidRPr="007D0AAC" w:rsidRDefault="008912C9" w:rsidP="00B84619">
            <w:pPr>
              <w:pStyle w:val="H1bodytext"/>
              <w:spacing w:after="0"/>
              <w:ind w:left="0"/>
              <w:rPr>
                <w:rFonts w:ascii="Arial" w:hAnsi="Arial"/>
                <w:b/>
                <w:sz w:val="20"/>
              </w:rPr>
            </w:pPr>
            <w:r w:rsidRPr="00915A26">
              <w:rPr>
                <w:rFonts w:ascii="Arial" w:hAnsi="Arial"/>
                <w:b/>
                <w:sz w:val="20"/>
              </w:rPr>
              <w:t>Test Performed By:</w:t>
            </w:r>
            <w:r w:rsidR="00050A67" w:rsidRPr="00915A26">
              <w:rPr>
                <w:rFonts w:ascii="Arial" w:hAnsi="Arial"/>
                <w:b/>
                <w:sz w:val="20"/>
              </w:rPr>
              <w:t xml:space="preserve"> [FIRST &amp; LAST NAME]</w:t>
            </w:r>
          </w:p>
        </w:tc>
      </w:tr>
      <w:tr w:rsidR="008912C9" w:rsidRPr="007D0AAC" w14:paraId="439CC508" w14:textId="77777777" w:rsidTr="00B84619">
        <w:trPr>
          <w:cantSplit/>
          <w:trHeight w:val="530"/>
          <w:tblHeader/>
        </w:trPr>
        <w:tc>
          <w:tcPr>
            <w:tcW w:w="9360" w:type="dxa"/>
            <w:gridSpan w:val="4"/>
            <w:tcBorders>
              <w:top w:val="single" w:sz="4" w:space="0" w:color="auto"/>
            </w:tcBorders>
            <w:shd w:val="clear" w:color="auto" w:fill="auto"/>
            <w:vAlign w:val="center"/>
          </w:tcPr>
          <w:p w14:paraId="71F79F07" w14:textId="27329528" w:rsidR="008912C9" w:rsidRPr="007D0AAC" w:rsidRDefault="008912C9" w:rsidP="00B84619">
            <w:pPr>
              <w:pStyle w:val="H1bodytext"/>
              <w:spacing w:after="0"/>
              <w:ind w:left="0"/>
              <w:rPr>
                <w:rFonts w:ascii="Arial" w:hAnsi="Arial"/>
                <w:b/>
                <w:sz w:val="20"/>
              </w:rPr>
            </w:pPr>
            <w:r w:rsidRPr="007D0AAC">
              <w:rPr>
                <w:rFonts w:ascii="Arial" w:hAnsi="Arial"/>
                <w:b/>
                <w:sz w:val="20"/>
              </w:rPr>
              <w:t xml:space="preserve">Testing Directory: </w:t>
            </w:r>
          </w:p>
        </w:tc>
      </w:tr>
      <w:tr w:rsidR="008912C9" w:rsidRPr="00572F5F" w14:paraId="3C5800FE" w14:textId="77777777" w:rsidTr="00B84619">
        <w:trPr>
          <w:cantSplit/>
          <w:trHeight w:val="530"/>
          <w:tblHeader/>
        </w:trPr>
        <w:tc>
          <w:tcPr>
            <w:tcW w:w="650" w:type="dxa"/>
            <w:tcBorders>
              <w:top w:val="single" w:sz="4" w:space="0" w:color="auto"/>
            </w:tcBorders>
            <w:shd w:val="clear" w:color="auto" w:fill="D9D9D9" w:themeFill="background1" w:themeFillShade="D9"/>
            <w:vAlign w:val="center"/>
          </w:tcPr>
          <w:p w14:paraId="703F968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lastRenderedPageBreak/>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527F8679"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0156B57D"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767D349A" w14:textId="77777777" w:rsidR="008912C9" w:rsidRPr="007D0AAC" w:rsidRDefault="008912C9"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8912C9" w:rsidRPr="007D0AAC" w14:paraId="61A6CBC3" w14:textId="77777777" w:rsidTr="009A6F03">
        <w:trPr>
          <w:trHeight w:val="377"/>
        </w:trPr>
        <w:tc>
          <w:tcPr>
            <w:tcW w:w="9360" w:type="dxa"/>
            <w:gridSpan w:val="4"/>
            <w:vAlign w:val="center"/>
          </w:tcPr>
          <w:p w14:paraId="172AD7D5" w14:textId="77777777" w:rsidR="008912C9" w:rsidRDefault="008912C9" w:rsidP="00B84619">
            <w:pPr>
              <w:pStyle w:val="H1bodytext"/>
              <w:spacing w:after="0"/>
              <w:ind w:left="0"/>
              <w:rPr>
                <w:rFonts w:ascii="Arial" w:hAnsi="Arial"/>
                <w:sz w:val="20"/>
              </w:rPr>
            </w:pPr>
            <w:r>
              <w:rPr>
                <w:rFonts w:ascii="Arial" w:hAnsi="Arial"/>
                <w:sz w:val="20"/>
              </w:rPr>
              <w:t xml:space="preserve">Tools Code Repository Directory: </w:t>
            </w:r>
          </w:p>
        </w:tc>
      </w:tr>
      <w:tr w:rsidR="008912C9" w14:paraId="7E1504B0" w14:textId="77777777" w:rsidTr="009A6F03">
        <w:trPr>
          <w:trHeight w:val="440"/>
        </w:trPr>
        <w:tc>
          <w:tcPr>
            <w:tcW w:w="9360" w:type="dxa"/>
            <w:gridSpan w:val="4"/>
            <w:vAlign w:val="center"/>
          </w:tcPr>
          <w:p w14:paraId="56E3D952" w14:textId="77777777" w:rsidR="008912C9" w:rsidRPr="003A7882" w:rsidRDefault="008912C9" w:rsidP="00B84619">
            <w:pPr>
              <w:pStyle w:val="H1bodytext"/>
              <w:spacing w:after="0"/>
              <w:ind w:left="0"/>
              <w:rPr>
                <w:rFonts w:ascii="Arial" w:hAnsi="Arial"/>
                <w:sz w:val="20"/>
              </w:rPr>
            </w:pPr>
            <w:r>
              <w:rPr>
                <w:rFonts w:ascii="Arial" w:hAnsi="Arial"/>
                <w:sz w:val="20"/>
              </w:rPr>
              <w:t>Navigate to the testing directory</w:t>
            </w:r>
          </w:p>
        </w:tc>
      </w:tr>
      <w:tr w:rsidR="008912C9" w14:paraId="1589ED71" w14:textId="77777777" w:rsidTr="009A6F03">
        <w:trPr>
          <w:trHeight w:val="620"/>
        </w:trPr>
        <w:tc>
          <w:tcPr>
            <w:tcW w:w="650" w:type="dxa"/>
            <w:vAlign w:val="center"/>
          </w:tcPr>
          <w:p w14:paraId="0761D558" w14:textId="77777777" w:rsidR="008912C9" w:rsidRPr="007D0AAC" w:rsidRDefault="008912C9" w:rsidP="00B84619">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4F4238C1" w14:textId="5985A814" w:rsidR="008912C9" w:rsidRDefault="008912C9" w:rsidP="00B84619">
            <w:pPr>
              <w:pStyle w:val="H1bodytext"/>
              <w:spacing w:after="0"/>
              <w:ind w:left="0"/>
              <w:rPr>
                <w:rFonts w:ascii="Arial" w:hAnsi="Arial"/>
                <w:sz w:val="20"/>
              </w:rPr>
            </w:pPr>
            <w:r>
              <w:rPr>
                <w:rFonts w:ascii="Arial" w:hAnsi="Arial"/>
                <w:sz w:val="20"/>
              </w:rPr>
              <w:t>Invoke Tool runner and test the as follows</w:t>
            </w:r>
            <w:r w:rsidR="00D74FDF">
              <w:rPr>
                <w:rFonts w:ascii="Arial" w:hAnsi="Arial"/>
                <w:sz w:val="20"/>
              </w:rPr>
              <w:t>: Open a Linux terminal and after navigating to the appropriate directory indicated</w:t>
            </w:r>
          </w:p>
          <w:p w14:paraId="3A882F43" w14:textId="778DE945" w:rsidR="008912C9" w:rsidRPr="00DA42F1" w:rsidRDefault="008912C9" w:rsidP="00B84619">
            <w:pPr>
              <w:pStyle w:val="H1bodytext"/>
              <w:spacing w:after="0"/>
              <w:ind w:left="0"/>
              <w:rPr>
                <w:rFonts w:ascii="Arial" w:hAnsi="Arial"/>
                <w:i/>
                <w:sz w:val="20"/>
              </w:rPr>
            </w:pPr>
            <w:r>
              <w:rPr>
                <w:rFonts w:ascii="Arial" w:hAnsi="Arial"/>
                <w:i/>
                <w:iCs/>
                <w:sz w:val="20"/>
              </w:rPr>
              <w:t>./</w:t>
            </w:r>
            <w:proofErr w:type="spellStart"/>
            <w:r>
              <w:rPr>
                <w:rFonts w:ascii="Arial" w:hAnsi="Arial"/>
                <w:i/>
                <w:iCs/>
                <w:sz w:val="20"/>
              </w:rPr>
              <w:t>runner_run_IT</w:t>
            </w:r>
            <w:proofErr w:type="spellEnd"/>
            <w:r>
              <w:rPr>
                <w:rFonts w:ascii="Arial" w:hAnsi="Arial"/>
                <w:i/>
                <w:iCs/>
                <w:sz w:val="20"/>
              </w:rPr>
              <w:t>-</w:t>
            </w:r>
            <w:r w:rsidR="00273C76">
              <w:t xml:space="preserve"> </w:t>
            </w:r>
            <w:r>
              <w:rPr>
                <w:rFonts w:ascii="Arial" w:hAnsi="Arial"/>
                <w:i/>
                <w:iCs/>
                <w:sz w:val="20"/>
              </w:rPr>
              <w:t>1</w:t>
            </w:r>
            <w:r w:rsidR="00273C76">
              <w:rPr>
                <w:rFonts w:ascii="Arial" w:hAnsi="Arial"/>
                <w:i/>
                <w:iCs/>
                <w:sz w:val="20"/>
              </w:rPr>
              <w:t>-</w:t>
            </w:r>
            <w:r w:rsidR="00273C76" w:rsidRPr="00273C76">
              <w:rPr>
                <w:rFonts w:ascii="Arial" w:hAnsi="Arial"/>
                <w:i/>
                <w:iCs/>
                <w:sz w:val="20"/>
              </w:rPr>
              <w:t xml:space="preserve">surface_file_merge </w:t>
            </w:r>
            <w:r>
              <w:rPr>
                <w:rFonts w:ascii="Arial" w:hAnsi="Arial"/>
                <w:i/>
                <w:iCs/>
                <w:sz w:val="20"/>
              </w:rPr>
              <w:t>.</w:t>
            </w:r>
            <w:proofErr w:type="spellStart"/>
            <w:r w:rsidR="005A1749">
              <w:rPr>
                <w:rFonts w:ascii="Arial" w:hAnsi="Arial"/>
                <w:i/>
                <w:iCs/>
                <w:sz w:val="20"/>
              </w:rPr>
              <w:t>sh</w:t>
            </w:r>
            <w:proofErr w:type="spellEnd"/>
          </w:p>
        </w:tc>
      </w:tr>
      <w:tr w:rsidR="008912C9" w14:paraId="0AF75880" w14:textId="77777777" w:rsidTr="009A6F03">
        <w:trPr>
          <w:trHeight w:val="440"/>
        </w:trPr>
        <w:tc>
          <w:tcPr>
            <w:tcW w:w="650" w:type="dxa"/>
            <w:vAlign w:val="center"/>
          </w:tcPr>
          <w:p w14:paraId="6766C231" w14:textId="77777777" w:rsidR="008912C9" w:rsidRPr="007D0AAC" w:rsidRDefault="008912C9" w:rsidP="00B84619">
            <w:pPr>
              <w:pStyle w:val="H1bodytext"/>
              <w:spacing w:after="0"/>
              <w:ind w:left="0"/>
              <w:jc w:val="center"/>
              <w:rPr>
                <w:rFonts w:ascii="Arial" w:hAnsi="Arial"/>
                <w:sz w:val="20"/>
              </w:rPr>
            </w:pPr>
            <w:r>
              <w:rPr>
                <w:rFonts w:ascii="Arial" w:hAnsi="Arial"/>
                <w:sz w:val="20"/>
              </w:rPr>
              <w:t>2</w:t>
            </w:r>
          </w:p>
        </w:tc>
        <w:tc>
          <w:tcPr>
            <w:tcW w:w="4210" w:type="dxa"/>
            <w:vAlign w:val="center"/>
          </w:tcPr>
          <w:p w14:paraId="6C34D034" w14:textId="74EC40E7" w:rsidR="008912C9" w:rsidRDefault="008912C9" w:rsidP="00B84619">
            <w:pPr>
              <w:pStyle w:val="H1bodytext"/>
              <w:spacing w:after="0"/>
              <w:ind w:left="0"/>
              <w:rPr>
                <w:rFonts w:ascii="Arial" w:hAnsi="Arial"/>
                <w:sz w:val="20"/>
              </w:rPr>
            </w:pPr>
            <w:r>
              <w:rPr>
                <w:rFonts w:ascii="Arial" w:hAnsi="Arial"/>
                <w:sz w:val="20"/>
              </w:rPr>
              <w:t>Verify Tool Runner</w:t>
            </w:r>
            <w:r w:rsidR="00915A26">
              <w:rPr>
                <w:rFonts w:ascii="Arial" w:hAnsi="Arial"/>
                <w:sz w:val="20"/>
              </w:rPr>
              <w:t xml:space="preserve"> and tool</w:t>
            </w:r>
            <w:r>
              <w:rPr>
                <w:rFonts w:ascii="Arial" w:hAnsi="Arial"/>
                <w:sz w:val="20"/>
              </w:rPr>
              <w:t xml:space="preserve"> is invoked and executed.</w:t>
            </w:r>
          </w:p>
        </w:tc>
        <w:tc>
          <w:tcPr>
            <w:tcW w:w="3016" w:type="dxa"/>
            <w:vAlign w:val="center"/>
          </w:tcPr>
          <w:p w14:paraId="41244524" w14:textId="088AAB28" w:rsidR="008912C9" w:rsidRPr="005A1749" w:rsidRDefault="00273C76" w:rsidP="00B84619">
            <w:pPr>
              <w:pStyle w:val="H1bodytext"/>
              <w:spacing w:after="0"/>
              <w:ind w:left="0"/>
              <w:rPr>
                <w:rFonts w:ascii="Arial" w:hAnsi="Arial"/>
                <w:sz w:val="20"/>
              </w:rPr>
            </w:pPr>
            <w:r>
              <w:rPr>
                <w:rFonts w:ascii="Arial" w:hAnsi="Arial"/>
                <w:sz w:val="20"/>
              </w:rPr>
              <w:t>File “[</w:t>
            </w:r>
            <w:proofErr w:type="spellStart"/>
            <w:r>
              <w:rPr>
                <w:rFonts w:ascii="Arial" w:hAnsi="Arial"/>
                <w:sz w:val="20"/>
              </w:rPr>
              <w:t>test_directoryt</w:t>
            </w:r>
            <w:proofErr w:type="spellEnd"/>
            <w:r>
              <w:rPr>
                <w:rFonts w:ascii="Arial" w:hAnsi="Arial"/>
                <w:sz w:val="20"/>
              </w:rPr>
              <w:t>]\</w:t>
            </w:r>
            <w:r w:rsidRPr="00273C76">
              <w:rPr>
                <w:rFonts w:ascii="Arial" w:hAnsi="Arial"/>
                <w:sz w:val="20"/>
              </w:rPr>
              <w:t>surface_merge_IT-1.log</w:t>
            </w:r>
            <w:r>
              <w:rPr>
                <w:rFonts w:ascii="Arial" w:hAnsi="Arial"/>
                <w:sz w:val="20"/>
              </w:rPr>
              <w:t>” is generated</w:t>
            </w:r>
          </w:p>
        </w:tc>
        <w:tc>
          <w:tcPr>
            <w:tcW w:w="1484" w:type="dxa"/>
            <w:vAlign w:val="center"/>
          </w:tcPr>
          <w:p w14:paraId="277D3F6F" w14:textId="77777777" w:rsidR="008912C9" w:rsidRPr="007D0AAC" w:rsidRDefault="008912C9" w:rsidP="00B84619">
            <w:pPr>
              <w:pStyle w:val="H1bodytext"/>
              <w:spacing w:after="0"/>
              <w:ind w:left="0"/>
              <w:rPr>
                <w:rFonts w:ascii="Arial" w:hAnsi="Arial"/>
                <w:i/>
                <w:sz w:val="20"/>
              </w:rPr>
            </w:pPr>
          </w:p>
        </w:tc>
      </w:tr>
      <w:tr w:rsidR="00273C76" w14:paraId="77AEEB6B" w14:textId="77777777" w:rsidTr="009A6F03">
        <w:trPr>
          <w:trHeight w:val="440"/>
        </w:trPr>
        <w:tc>
          <w:tcPr>
            <w:tcW w:w="650" w:type="dxa"/>
            <w:vAlign w:val="center"/>
          </w:tcPr>
          <w:p w14:paraId="21B937EE" w14:textId="0C8A6F32" w:rsidR="00273C76" w:rsidRDefault="00273C76" w:rsidP="00B84619">
            <w:pPr>
              <w:pStyle w:val="H1bodytext"/>
              <w:spacing w:after="0"/>
              <w:ind w:left="0"/>
              <w:jc w:val="center"/>
              <w:rPr>
                <w:rFonts w:ascii="Arial" w:hAnsi="Arial"/>
                <w:sz w:val="20"/>
              </w:rPr>
            </w:pPr>
            <w:r>
              <w:rPr>
                <w:rFonts w:ascii="Arial" w:hAnsi="Arial"/>
                <w:sz w:val="20"/>
              </w:rPr>
              <w:t>3</w:t>
            </w:r>
          </w:p>
        </w:tc>
        <w:tc>
          <w:tcPr>
            <w:tcW w:w="4210" w:type="dxa"/>
            <w:vAlign w:val="center"/>
          </w:tcPr>
          <w:p w14:paraId="59A35FFB" w14:textId="1A3234AC" w:rsidR="00273C76" w:rsidRDefault="00273C76" w:rsidP="00B84619">
            <w:pPr>
              <w:pStyle w:val="H1bodytext"/>
              <w:spacing w:after="0"/>
              <w:ind w:left="0"/>
              <w:rPr>
                <w:rFonts w:ascii="Arial" w:hAnsi="Arial"/>
                <w:sz w:val="20"/>
              </w:rPr>
            </w:pPr>
            <w:r>
              <w:rPr>
                <w:rFonts w:ascii="Arial" w:hAnsi="Arial"/>
                <w:sz w:val="20"/>
              </w:rPr>
              <w:t>Verify tool is invoked and executed</w:t>
            </w:r>
          </w:p>
        </w:tc>
        <w:tc>
          <w:tcPr>
            <w:tcW w:w="3016" w:type="dxa"/>
            <w:vAlign w:val="center"/>
          </w:tcPr>
          <w:p w14:paraId="6BA5F4B3" w14:textId="44B5AB8D" w:rsidR="00273C76" w:rsidRDefault="00273C76" w:rsidP="00B84619">
            <w:pPr>
              <w:pStyle w:val="H1bodytext"/>
              <w:spacing w:after="0"/>
              <w:ind w:left="0"/>
              <w:rPr>
                <w:rFonts w:ascii="Arial" w:hAnsi="Arial"/>
                <w:sz w:val="20"/>
              </w:rPr>
            </w:pPr>
            <w:r>
              <w:rPr>
                <w:rFonts w:ascii="Arial" w:hAnsi="Arial"/>
                <w:sz w:val="20"/>
              </w:rPr>
              <w:t>File “[</w:t>
            </w:r>
            <w:proofErr w:type="spellStart"/>
            <w:r>
              <w:rPr>
                <w:rFonts w:ascii="Arial" w:hAnsi="Arial"/>
                <w:sz w:val="20"/>
              </w:rPr>
              <w:t>test_directory</w:t>
            </w:r>
            <w:proofErr w:type="spellEnd"/>
            <w:r>
              <w:rPr>
                <w:rFonts w:ascii="Arial" w:hAnsi="Arial"/>
                <w:sz w:val="20"/>
              </w:rPr>
              <w:t>]</w:t>
            </w:r>
            <w:r w:rsidRPr="00273C76">
              <w:rPr>
                <w:rFonts w:ascii="Arial" w:hAnsi="Arial"/>
                <w:sz w:val="20"/>
              </w:rPr>
              <w:t>\IT-1\xprt-1-merged\</w:t>
            </w:r>
            <w:proofErr w:type="spellStart"/>
            <w:r w:rsidRPr="00273C76">
              <w:rPr>
                <w:rFonts w:ascii="Arial" w:hAnsi="Arial"/>
                <w:sz w:val="20"/>
              </w:rPr>
              <w:t>srf</w:t>
            </w:r>
            <w:proofErr w:type="spellEnd"/>
            <w:r>
              <w:rPr>
                <w:rFonts w:ascii="Arial" w:hAnsi="Arial"/>
                <w:sz w:val="20"/>
              </w:rPr>
              <w:t>\</w:t>
            </w:r>
            <w:r>
              <w:t xml:space="preserve"> </w:t>
            </w:r>
            <w:r w:rsidRPr="00273C76">
              <w:rPr>
                <w:rFonts w:ascii="Arial" w:hAnsi="Arial"/>
                <w:sz w:val="20"/>
              </w:rPr>
              <w:t>modflow_81-54.srf</w:t>
            </w:r>
            <w:r>
              <w:rPr>
                <w:rFonts w:ascii="Arial" w:hAnsi="Arial"/>
                <w:sz w:val="20"/>
              </w:rPr>
              <w:t>” is generated</w:t>
            </w:r>
          </w:p>
        </w:tc>
        <w:tc>
          <w:tcPr>
            <w:tcW w:w="1484" w:type="dxa"/>
            <w:vAlign w:val="center"/>
          </w:tcPr>
          <w:p w14:paraId="58A97308" w14:textId="77777777" w:rsidR="00273C76" w:rsidRPr="007D0AAC" w:rsidRDefault="00273C76" w:rsidP="00B84619">
            <w:pPr>
              <w:pStyle w:val="H1bodytext"/>
              <w:spacing w:after="0"/>
              <w:ind w:left="0"/>
              <w:rPr>
                <w:rFonts w:ascii="Arial" w:hAnsi="Arial"/>
                <w:i/>
                <w:sz w:val="20"/>
              </w:rPr>
            </w:pPr>
          </w:p>
        </w:tc>
      </w:tr>
    </w:tbl>
    <w:p w14:paraId="0BE05061" w14:textId="77777777" w:rsidR="008912C9" w:rsidRDefault="008912C9" w:rsidP="004762FE">
      <w:pPr>
        <w:pStyle w:val="H1bodytext"/>
        <w:ind w:left="0"/>
        <w:rPr>
          <w:rFonts w:ascii="Arial" w:hAnsi="Arial"/>
        </w:rPr>
      </w:pPr>
    </w:p>
    <w:tbl>
      <w:tblPr>
        <w:tblStyle w:val="TableGrid"/>
        <w:tblW w:w="0" w:type="auto"/>
        <w:tblInd w:w="720" w:type="dxa"/>
        <w:tblLook w:val="04A0" w:firstRow="1" w:lastRow="0" w:firstColumn="1" w:lastColumn="0" w:noHBand="0" w:noVBand="1"/>
      </w:tblPr>
      <w:tblGrid>
        <w:gridCol w:w="650"/>
        <w:gridCol w:w="2751"/>
        <w:gridCol w:w="20"/>
        <w:gridCol w:w="4722"/>
        <w:gridCol w:w="1217"/>
      </w:tblGrid>
      <w:tr w:rsidR="006504D7" w:rsidRPr="00932809" w14:paraId="411380D4" w14:textId="77777777" w:rsidTr="00B84619">
        <w:trPr>
          <w:cantSplit/>
          <w:trHeight w:val="360"/>
          <w:tblHeader/>
        </w:trPr>
        <w:tc>
          <w:tcPr>
            <w:tcW w:w="9360" w:type="dxa"/>
            <w:gridSpan w:val="5"/>
            <w:tcBorders>
              <w:top w:val="nil"/>
              <w:left w:val="nil"/>
              <w:bottom w:val="single" w:sz="4" w:space="0" w:color="auto"/>
              <w:right w:val="nil"/>
            </w:tcBorders>
            <w:vAlign w:val="bottom"/>
          </w:tcPr>
          <w:p w14:paraId="4C226045" w14:textId="20CEF76A" w:rsidR="00DA11B3" w:rsidRDefault="00DA11B3" w:rsidP="00DA11B3">
            <w:pPr>
              <w:pStyle w:val="Table"/>
            </w:pPr>
            <w:bookmarkStart w:id="3" w:name="_Ref37854450"/>
            <w:r>
              <w:t xml:space="preserve">Table </w:t>
            </w:r>
            <w:fldSimple w:instr=" SEQ Table \* ARABIC ">
              <w:r w:rsidR="00871C7B">
                <w:rPr>
                  <w:noProof/>
                </w:rPr>
                <w:t>3</w:t>
              </w:r>
            </w:fldSimple>
            <w:bookmarkEnd w:id="3"/>
          </w:p>
          <w:p w14:paraId="17D4281C" w14:textId="5909BA5F" w:rsidR="006504D7" w:rsidRPr="00DA11B3" w:rsidRDefault="00462654" w:rsidP="00B84619">
            <w:pPr>
              <w:pStyle w:val="H1bodytext"/>
              <w:spacing w:after="0"/>
              <w:ind w:left="0"/>
              <w:jc w:val="center"/>
              <w:rPr>
                <w:rFonts w:ascii="Arial" w:hAnsi="Arial"/>
                <w:b/>
                <w:szCs w:val="22"/>
              </w:rPr>
            </w:pPr>
            <w:sdt>
              <w:sdtPr>
                <w:rPr>
                  <w:rFonts w:ascii="Arial" w:hAnsi="Arial"/>
                  <w:b/>
                  <w:bCs/>
                  <w:szCs w:val="22"/>
                </w:rPr>
                <w:alias w:val="Keywords"/>
                <w:tag w:val=""/>
                <w:id w:val="-1889800834"/>
                <w:placeholder>
                  <w:docPart w:val="52462BF7040B4539B7FBFB5307577E29"/>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b/>
                    <w:bCs/>
                    <w:szCs w:val="22"/>
                  </w:rPr>
                  <w:t>STOMP Surface File Merge</w:t>
                </w:r>
              </w:sdtContent>
            </w:sdt>
            <w:r w:rsidR="00451655" w:rsidRPr="00DA11B3">
              <w:rPr>
                <w:rFonts w:ascii="Arial" w:hAnsi="Arial" w:cs="Arial"/>
                <w:b/>
                <w:szCs w:val="22"/>
              </w:rPr>
              <w:t xml:space="preserve"> </w:t>
            </w:r>
            <w:r w:rsidR="00DD0438" w:rsidRPr="00DA11B3">
              <w:rPr>
                <w:rFonts w:ascii="Arial" w:hAnsi="Arial" w:cs="Arial"/>
                <w:b/>
                <w:szCs w:val="22"/>
              </w:rPr>
              <w:t>Acceptance</w:t>
            </w:r>
            <w:r w:rsidR="006504D7" w:rsidRPr="00DA11B3">
              <w:rPr>
                <w:rFonts w:ascii="Arial" w:hAnsi="Arial" w:cs="Arial"/>
                <w:b/>
                <w:szCs w:val="22"/>
              </w:rPr>
              <w:t xml:space="preserve"> </w:t>
            </w:r>
            <w:r w:rsidR="006504D7" w:rsidRPr="00DA11B3">
              <w:rPr>
                <w:rFonts w:ascii="Arial" w:hAnsi="Arial"/>
                <w:b/>
                <w:szCs w:val="22"/>
              </w:rPr>
              <w:t>Test Plan</w:t>
            </w:r>
            <w:r w:rsidR="00C517CC" w:rsidRPr="00DA11B3">
              <w:rPr>
                <w:rFonts w:ascii="Arial" w:hAnsi="Arial"/>
                <w:b/>
                <w:szCs w:val="22"/>
              </w:rPr>
              <w:t xml:space="preserve"> Case 1</w:t>
            </w:r>
          </w:p>
        </w:tc>
      </w:tr>
      <w:tr w:rsidR="00AA419E" w:rsidRPr="007D0AAC" w14:paraId="482D9F7B" w14:textId="77777777" w:rsidTr="00B97CC6">
        <w:trPr>
          <w:cantSplit/>
          <w:trHeight w:val="530"/>
          <w:tblHeader/>
        </w:trPr>
        <w:tc>
          <w:tcPr>
            <w:tcW w:w="3421" w:type="dxa"/>
            <w:gridSpan w:val="3"/>
            <w:tcBorders>
              <w:top w:val="single" w:sz="4" w:space="0" w:color="auto"/>
            </w:tcBorders>
            <w:shd w:val="clear" w:color="auto" w:fill="auto"/>
            <w:vAlign w:val="center"/>
          </w:tcPr>
          <w:p w14:paraId="660B2BDB" w14:textId="653FAB45" w:rsidR="00AA419E" w:rsidRPr="007D0AAC" w:rsidRDefault="00462654" w:rsidP="00A80399">
            <w:pPr>
              <w:pStyle w:val="H1bodytext"/>
              <w:spacing w:after="0"/>
              <w:ind w:left="0"/>
              <w:jc w:val="center"/>
              <w:rPr>
                <w:rFonts w:ascii="Arial" w:hAnsi="Arial"/>
                <w:b/>
                <w:sz w:val="20"/>
              </w:rPr>
            </w:pPr>
            <w:sdt>
              <w:sdtPr>
                <w:rPr>
                  <w:rFonts w:ascii="Arial" w:hAnsi="Arial"/>
                  <w:b/>
                  <w:bCs/>
                  <w:sz w:val="20"/>
                </w:rPr>
                <w:alias w:val="Keywords"/>
                <w:tag w:val=""/>
                <w:id w:val="-330677545"/>
                <w:placeholder>
                  <w:docPart w:val="08FC932B8CF648B783F1EEA1D8285EF0"/>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b/>
                    <w:bCs/>
                    <w:sz w:val="20"/>
                  </w:rPr>
                  <w:t>STOMP Surface File Merge</w:t>
                </w:r>
              </w:sdtContent>
            </w:sdt>
            <w:r w:rsidR="00451655" w:rsidRPr="007D0AAC">
              <w:rPr>
                <w:rFonts w:ascii="Arial" w:hAnsi="Arial" w:cs="Arial"/>
                <w:b/>
                <w:sz w:val="20"/>
              </w:rPr>
              <w:t xml:space="preserve"> </w:t>
            </w:r>
            <w:r w:rsidR="00467804" w:rsidRPr="007D0AAC">
              <w:rPr>
                <w:rFonts w:ascii="Arial" w:hAnsi="Arial"/>
                <w:b/>
                <w:sz w:val="20"/>
              </w:rPr>
              <w:t>Acceptance Testing</w:t>
            </w:r>
          </w:p>
          <w:p w14:paraId="3AB83026" w14:textId="569A7153"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451655">
              <w:rPr>
                <w:rFonts w:ascii="Arial" w:hAnsi="Arial"/>
                <w:b/>
                <w:sz w:val="20"/>
              </w:rPr>
              <w:t>-</w:t>
            </w:r>
            <w:sdt>
              <w:sdtPr>
                <w:rPr>
                  <w:rFonts w:ascii="Arial" w:hAnsi="Arial"/>
                  <w:b/>
                  <w:bCs/>
                  <w:sz w:val="20"/>
                </w:rPr>
                <w:alias w:val="Keywords"/>
                <w:tag w:val=""/>
                <w:id w:val="-1886556807"/>
                <w:placeholder>
                  <w:docPart w:val="C1C92FA3FAD34504BDAE3F12656806EA"/>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rFonts w:ascii="Arial" w:hAnsi="Arial"/>
                    <w:b/>
                    <w:bCs/>
                    <w:sz w:val="20"/>
                  </w:rPr>
                  <w:t>STOMP Surface File Merge</w:t>
                </w:r>
              </w:sdtContent>
            </w:sdt>
            <w:r w:rsidR="00DA0373" w:rsidRPr="007D0AAC">
              <w:rPr>
                <w:rFonts w:ascii="Arial" w:hAnsi="Arial"/>
                <w:b/>
                <w:sz w:val="20"/>
              </w:rPr>
              <w:t xml:space="preserve"> – AT</w:t>
            </w:r>
            <w:r w:rsidR="007D0AAC" w:rsidRPr="007D0AAC">
              <w:rPr>
                <w:rFonts w:ascii="Arial" w:hAnsi="Arial"/>
                <w:b/>
                <w:sz w:val="20"/>
              </w:rPr>
              <w:t>-</w:t>
            </w:r>
            <w:r w:rsidR="00123CE9">
              <w:rPr>
                <w:rFonts w:ascii="Arial" w:hAnsi="Arial"/>
                <w:b/>
                <w:sz w:val="20"/>
              </w:rPr>
              <w:t>1</w:t>
            </w:r>
          </w:p>
        </w:tc>
        <w:tc>
          <w:tcPr>
            <w:tcW w:w="5939"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B97CC6">
        <w:trPr>
          <w:cantSplit/>
          <w:trHeight w:val="530"/>
          <w:tblHeader/>
        </w:trPr>
        <w:tc>
          <w:tcPr>
            <w:tcW w:w="3421" w:type="dxa"/>
            <w:gridSpan w:val="3"/>
            <w:tcBorders>
              <w:top w:val="single" w:sz="4" w:space="0" w:color="auto"/>
            </w:tcBorders>
            <w:shd w:val="clear" w:color="auto" w:fill="auto"/>
            <w:vAlign w:val="center"/>
          </w:tcPr>
          <w:p w14:paraId="4C4C450A" w14:textId="13A4C908" w:rsidR="00AA419E" w:rsidRPr="00915A26" w:rsidRDefault="007D0AAC" w:rsidP="007D0AAC">
            <w:pPr>
              <w:pStyle w:val="H1bodytext"/>
              <w:spacing w:after="0"/>
              <w:ind w:left="0"/>
              <w:rPr>
                <w:rFonts w:ascii="Arial" w:hAnsi="Arial"/>
                <w:b/>
                <w:sz w:val="20"/>
              </w:rPr>
            </w:pPr>
            <w:r w:rsidRPr="00915A26">
              <w:rPr>
                <w:rFonts w:ascii="Arial" w:hAnsi="Arial"/>
                <w:b/>
                <w:sz w:val="20"/>
              </w:rPr>
              <w:t xml:space="preserve">Tool Runner </w:t>
            </w:r>
            <w:r w:rsidR="00A34AAC" w:rsidRPr="00915A26">
              <w:rPr>
                <w:rFonts w:ascii="Arial" w:hAnsi="Arial"/>
                <w:b/>
                <w:sz w:val="20"/>
              </w:rPr>
              <w:t xml:space="preserve">Log </w:t>
            </w:r>
            <w:r w:rsidRPr="00915A26">
              <w:rPr>
                <w:rFonts w:ascii="Arial" w:hAnsi="Arial"/>
                <w:b/>
                <w:sz w:val="20"/>
              </w:rPr>
              <w:t>File Location for this test:</w:t>
            </w:r>
            <w:r w:rsidR="00C614A3">
              <w:rPr>
                <w:rFonts w:ascii="Arial" w:hAnsi="Arial"/>
                <w:b/>
                <w:sz w:val="20"/>
              </w:rPr>
              <w:br/>
              <w:t>OLIVE\\CAVE</w:t>
            </w:r>
            <w:r w:rsidR="00C614A3" w:rsidRPr="00C614A3">
              <w:rPr>
                <w:rFonts w:ascii="Arial" w:hAnsi="Arial"/>
                <w:b/>
                <w:sz w:val="20"/>
              </w:rPr>
              <w:t>\CA-CIE-Tools-</w:t>
            </w:r>
            <w:proofErr w:type="spellStart"/>
            <w:r w:rsidR="00C614A3" w:rsidRPr="00C614A3">
              <w:rPr>
                <w:rFonts w:ascii="Arial" w:hAnsi="Arial"/>
                <w:b/>
                <w:sz w:val="20"/>
              </w:rPr>
              <w:t>TestEnv</w:t>
            </w:r>
            <w:proofErr w:type="spellEnd"/>
            <w:r w:rsidR="00C614A3" w:rsidRPr="00C614A3">
              <w:rPr>
                <w:rFonts w:ascii="Arial" w:hAnsi="Arial"/>
                <w:b/>
                <w:sz w:val="20"/>
              </w:rPr>
              <w:t>\v4-2_surface_merge</w:t>
            </w:r>
          </w:p>
          <w:p w14:paraId="49807FB5" w14:textId="4EB0BD75" w:rsidR="007D0AAC" w:rsidRPr="00915A26" w:rsidRDefault="007D0AAC" w:rsidP="007D0AAC">
            <w:pPr>
              <w:pStyle w:val="H1bodytext"/>
              <w:spacing w:after="0"/>
              <w:ind w:left="0"/>
              <w:rPr>
                <w:rFonts w:ascii="Arial" w:hAnsi="Arial"/>
                <w:b/>
                <w:sz w:val="20"/>
              </w:rPr>
            </w:pPr>
          </w:p>
        </w:tc>
        <w:tc>
          <w:tcPr>
            <w:tcW w:w="5939" w:type="dxa"/>
            <w:gridSpan w:val="2"/>
            <w:tcBorders>
              <w:top w:val="single" w:sz="4" w:space="0" w:color="auto"/>
            </w:tcBorders>
            <w:shd w:val="clear" w:color="auto" w:fill="auto"/>
            <w:vAlign w:val="center"/>
          </w:tcPr>
          <w:p w14:paraId="44A7D6F7" w14:textId="5FEB17E0" w:rsidR="00AA419E" w:rsidRPr="007D0AAC" w:rsidRDefault="00B849FF" w:rsidP="00B849FF">
            <w:pPr>
              <w:pStyle w:val="H1bodytext"/>
              <w:spacing w:after="0"/>
              <w:ind w:left="0"/>
              <w:rPr>
                <w:rFonts w:ascii="Arial" w:hAnsi="Arial"/>
                <w:b/>
                <w:sz w:val="20"/>
              </w:rPr>
            </w:pPr>
            <w:r w:rsidRPr="00915A26">
              <w:rPr>
                <w:rFonts w:ascii="Arial" w:hAnsi="Arial"/>
                <w:b/>
                <w:sz w:val="20"/>
              </w:rPr>
              <w:t>Test Performed By:</w:t>
            </w:r>
            <w:r w:rsidR="00C70EDC" w:rsidRPr="00915A26">
              <w:rPr>
                <w:rFonts w:ascii="Arial" w:hAnsi="Arial"/>
                <w:b/>
                <w:sz w:val="20"/>
              </w:rPr>
              <w:t xml:space="preserve"> [FIRST &amp; LAST NAME]</w:t>
            </w:r>
          </w:p>
        </w:tc>
      </w:tr>
      <w:tr w:rsidR="00A80399" w:rsidRPr="007D0AAC" w14:paraId="26415B5A" w14:textId="77777777" w:rsidTr="00AA419E">
        <w:trPr>
          <w:cantSplit/>
          <w:trHeight w:val="530"/>
          <w:tblHeader/>
        </w:trPr>
        <w:tc>
          <w:tcPr>
            <w:tcW w:w="9360" w:type="dxa"/>
            <w:gridSpan w:val="5"/>
            <w:tcBorders>
              <w:top w:val="single" w:sz="4" w:space="0" w:color="auto"/>
            </w:tcBorders>
            <w:shd w:val="clear" w:color="auto" w:fill="auto"/>
            <w:vAlign w:val="center"/>
          </w:tcPr>
          <w:p w14:paraId="533B5539" w14:textId="1EEF9D03" w:rsidR="00A80399" w:rsidRPr="007D0AAC" w:rsidRDefault="00AA419E" w:rsidP="00AA419E">
            <w:pPr>
              <w:pStyle w:val="H1bodytext"/>
              <w:spacing w:after="0"/>
              <w:ind w:left="0"/>
              <w:rPr>
                <w:rFonts w:ascii="Arial" w:hAnsi="Arial"/>
                <w:b/>
                <w:sz w:val="20"/>
              </w:rPr>
            </w:pPr>
            <w:r w:rsidRPr="007D0AAC">
              <w:rPr>
                <w:rFonts w:ascii="Arial" w:hAnsi="Arial"/>
                <w:b/>
                <w:sz w:val="20"/>
              </w:rPr>
              <w:t xml:space="preserve">Testing Directory: </w:t>
            </w:r>
            <w:r w:rsidR="00C614A3">
              <w:rPr>
                <w:rFonts w:ascii="Arial" w:hAnsi="Arial"/>
                <w:b/>
                <w:sz w:val="20"/>
              </w:rPr>
              <w:t>OLIVE\\CAVE</w:t>
            </w:r>
            <w:r w:rsidR="00C614A3" w:rsidRPr="00C614A3">
              <w:rPr>
                <w:rFonts w:ascii="Arial" w:hAnsi="Arial"/>
                <w:b/>
                <w:sz w:val="20"/>
              </w:rPr>
              <w:t>\CA-CIE-Tools-</w:t>
            </w:r>
            <w:proofErr w:type="spellStart"/>
            <w:r w:rsidR="00C614A3" w:rsidRPr="00C614A3">
              <w:rPr>
                <w:rFonts w:ascii="Arial" w:hAnsi="Arial"/>
                <w:b/>
                <w:sz w:val="20"/>
              </w:rPr>
              <w:t>TestEnv</w:t>
            </w:r>
            <w:proofErr w:type="spellEnd"/>
            <w:r w:rsidR="00C614A3" w:rsidRPr="00C614A3">
              <w:rPr>
                <w:rFonts w:ascii="Arial" w:hAnsi="Arial"/>
                <w:b/>
                <w:sz w:val="20"/>
              </w:rPr>
              <w:t>\v4-2_surface_merge</w:t>
            </w:r>
          </w:p>
        </w:tc>
      </w:tr>
      <w:tr w:rsidR="006504D7" w:rsidRPr="00572F5F" w14:paraId="4AE5FBAF" w14:textId="77777777" w:rsidTr="00903519">
        <w:trPr>
          <w:cantSplit/>
          <w:trHeight w:val="530"/>
          <w:tblHeader/>
        </w:trPr>
        <w:tc>
          <w:tcPr>
            <w:tcW w:w="650" w:type="dxa"/>
            <w:tcBorders>
              <w:top w:val="single" w:sz="4" w:space="0" w:color="auto"/>
            </w:tcBorders>
            <w:shd w:val="clear" w:color="auto" w:fill="D9D9D9" w:themeFill="background1" w:themeFillShade="D9"/>
            <w:vAlign w:val="center"/>
          </w:tcPr>
          <w:p w14:paraId="244229DF" w14:textId="448E1AFA" w:rsidR="006504D7" w:rsidRPr="007D0AAC" w:rsidRDefault="007E0E67" w:rsidP="00B84619">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2771" w:type="dxa"/>
            <w:gridSpan w:val="2"/>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4722" w:type="dxa"/>
            <w:tcBorders>
              <w:top w:val="single" w:sz="4" w:space="0" w:color="auto"/>
            </w:tcBorders>
            <w:shd w:val="clear" w:color="auto" w:fill="D9D9D9" w:themeFill="background1" w:themeFillShade="D9"/>
            <w:vAlign w:val="center"/>
          </w:tcPr>
          <w:p w14:paraId="194D1639" w14:textId="5C7D09A7" w:rsidR="006504D7" w:rsidRPr="007D0AAC" w:rsidRDefault="00CA03CE" w:rsidP="00B84619">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3D5A43C0" w14:textId="77777777" w:rsidR="006504D7" w:rsidRPr="007D0AAC" w:rsidRDefault="006504D7" w:rsidP="00B84619">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B7E8B" w:rsidRPr="007D0AAC" w14:paraId="7725ED61" w14:textId="77777777" w:rsidTr="00793BEF">
        <w:trPr>
          <w:trHeight w:val="440"/>
        </w:trPr>
        <w:tc>
          <w:tcPr>
            <w:tcW w:w="9360" w:type="dxa"/>
            <w:gridSpan w:val="5"/>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004DC3" w:rsidRPr="00903519" w14:paraId="58021A89" w14:textId="77777777" w:rsidTr="007F596E">
        <w:trPr>
          <w:trHeight w:val="782"/>
        </w:trPr>
        <w:tc>
          <w:tcPr>
            <w:tcW w:w="650" w:type="dxa"/>
            <w:vAlign w:val="center"/>
          </w:tcPr>
          <w:p w14:paraId="10F657BC" w14:textId="3A999E0F" w:rsidR="00004DC3" w:rsidRPr="00903519" w:rsidRDefault="00004DC3" w:rsidP="00B84619">
            <w:pPr>
              <w:pStyle w:val="H1bodytext"/>
              <w:spacing w:after="0"/>
              <w:ind w:left="0"/>
              <w:jc w:val="center"/>
              <w:rPr>
                <w:rFonts w:ascii="Arial" w:hAnsi="Arial"/>
                <w:sz w:val="20"/>
              </w:rPr>
            </w:pPr>
            <w:r w:rsidRPr="00903519">
              <w:rPr>
                <w:rFonts w:ascii="Arial" w:hAnsi="Arial"/>
                <w:sz w:val="20"/>
              </w:rPr>
              <w:t>1</w:t>
            </w:r>
          </w:p>
        </w:tc>
        <w:tc>
          <w:tcPr>
            <w:tcW w:w="8710" w:type="dxa"/>
            <w:gridSpan w:val="4"/>
            <w:vAlign w:val="center"/>
          </w:tcPr>
          <w:p w14:paraId="21EB394E" w14:textId="299BC087" w:rsidR="00004DC3" w:rsidRPr="00903519" w:rsidRDefault="00004DC3" w:rsidP="00BA4BDA">
            <w:pPr>
              <w:pStyle w:val="H1bodytext"/>
              <w:spacing w:after="0"/>
              <w:ind w:left="0"/>
              <w:rPr>
                <w:rFonts w:ascii="Arial" w:hAnsi="Arial"/>
                <w:i/>
                <w:iCs/>
                <w:sz w:val="20"/>
              </w:rPr>
            </w:pPr>
            <w:r w:rsidRPr="00903519">
              <w:rPr>
                <w:rFonts w:ascii="Arial" w:hAnsi="Arial"/>
                <w:sz w:val="20"/>
              </w:rPr>
              <w:t xml:space="preserve">Open a Linux terminal and after navigating to the appropriate directory indicated execute the following command: </w:t>
            </w:r>
            <w:r w:rsidRPr="00C614A3">
              <w:rPr>
                <w:rFonts w:ascii="Arial" w:hAnsi="Arial"/>
                <w:b/>
                <w:bCs/>
                <w:i/>
                <w:iCs/>
                <w:sz w:val="20"/>
              </w:rPr>
              <w:t>runner_run_at-1</w:t>
            </w:r>
            <w:r w:rsidRPr="00354658">
              <w:rPr>
                <w:rFonts w:ascii="Arial" w:hAnsi="Arial"/>
                <w:b/>
                <w:bCs/>
                <w:i/>
                <w:iCs/>
                <w:sz w:val="20"/>
              </w:rPr>
              <w:t>_</w:t>
            </w:r>
            <w:r w:rsidRPr="00461517">
              <w:rPr>
                <w:rFonts w:ascii="Arial" w:hAnsi="Arial"/>
                <w:b/>
                <w:bCs/>
                <w:i/>
                <w:iCs/>
                <w:sz w:val="20"/>
              </w:rPr>
              <w:t>surface_file_merge.sh</w:t>
            </w:r>
            <w:r w:rsidRPr="00903519">
              <w:rPr>
                <w:rFonts w:ascii="Arial" w:hAnsi="Arial"/>
                <w:sz w:val="20"/>
              </w:rPr>
              <w:t>.</w:t>
            </w:r>
          </w:p>
        </w:tc>
      </w:tr>
      <w:tr w:rsidR="00A61F74" w:rsidRPr="00903519" w14:paraId="57C57466" w14:textId="77777777" w:rsidTr="00C614A3">
        <w:trPr>
          <w:trHeight w:val="962"/>
        </w:trPr>
        <w:tc>
          <w:tcPr>
            <w:tcW w:w="650" w:type="dxa"/>
            <w:vAlign w:val="center"/>
          </w:tcPr>
          <w:p w14:paraId="059A3CB8" w14:textId="588C5F4B" w:rsidR="00A61F74" w:rsidRPr="00903519" w:rsidRDefault="00A61F74" w:rsidP="00A61F74">
            <w:pPr>
              <w:pStyle w:val="H1bodytext"/>
              <w:spacing w:after="0"/>
              <w:ind w:left="0"/>
              <w:jc w:val="center"/>
              <w:rPr>
                <w:rFonts w:ascii="Arial" w:hAnsi="Arial"/>
                <w:sz w:val="20"/>
              </w:rPr>
            </w:pPr>
            <w:r w:rsidRPr="00903519">
              <w:rPr>
                <w:rFonts w:ascii="Arial" w:hAnsi="Arial"/>
                <w:sz w:val="20"/>
              </w:rPr>
              <w:t>2</w:t>
            </w:r>
          </w:p>
        </w:tc>
        <w:tc>
          <w:tcPr>
            <w:tcW w:w="2751" w:type="dxa"/>
            <w:vAlign w:val="center"/>
          </w:tcPr>
          <w:p w14:paraId="04ECFB8A" w14:textId="6CE2B49B" w:rsidR="00A61F74" w:rsidRPr="00903519" w:rsidRDefault="00A61F74" w:rsidP="00A61F74">
            <w:pPr>
              <w:pStyle w:val="H1bodytext"/>
              <w:spacing w:after="0"/>
              <w:ind w:left="0"/>
              <w:rPr>
                <w:rFonts w:ascii="Arial" w:hAnsi="Arial"/>
                <w:sz w:val="20"/>
              </w:rPr>
            </w:pPr>
            <w:r w:rsidRPr="00903519">
              <w:rPr>
                <w:rFonts w:ascii="Arial" w:hAnsi="Arial"/>
                <w:sz w:val="20"/>
              </w:rPr>
              <w:t>Verify tool executed</w:t>
            </w:r>
          </w:p>
        </w:tc>
        <w:tc>
          <w:tcPr>
            <w:tcW w:w="4742" w:type="dxa"/>
            <w:gridSpan w:val="2"/>
            <w:vAlign w:val="center"/>
          </w:tcPr>
          <w:p w14:paraId="50378988" w14:textId="77777777" w:rsidR="00A61F74" w:rsidRPr="00903519" w:rsidRDefault="00A61F74" w:rsidP="00A61F74">
            <w:pPr>
              <w:pStyle w:val="H1bodytext"/>
              <w:numPr>
                <w:ilvl w:val="0"/>
                <w:numId w:val="24"/>
              </w:numPr>
              <w:spacing w:after="0"/>
              <w:ind w:left="360"/>
              <w:rPr>
                <w:rFonts w:ascii="Arial" w:hAnsi="Arial"/>
                <w:sz w:val="20"/>
              </w:rPr>
            </w:pPr>
            <w:r w:rsidRPr="00903519">
              <w:rPr>
                <w:rFonts w:ascii="Arial" w:hAnsi="Arial"/>
                <w:sz w:val="20"/>
              </w:rPr>
              <w:t>Check that output files were created in the “output_combined_surface_file_directory”.</w:t>
            </w:r>
          </w:p>
          <w:p w14:paraId="7DA3FD8B" w14:textId="57535FC0" w:rsidR="00A61F74" w:rsidRDefault="00A61F74" w:rsidP="00A61F74">
            <w:pPr>
              <w:pStyle w:val="H1bodytext"/>
              <w:numPr>
                <w:ilvl w:val="0"/>
                <w:numId w:val="24"/>
              </w:numPr>
              <w:spacing w:after="0"/>
              <w:ind w:left="360"/>
              <w:rPr>
                <w:rFonts w:ascii="Arial" w:hAnsi="Arial"/>
                <w:sz w:val="20"/>
              </w:rPr>
            </w:pPr>
            <w:r w:rsidRPr="00903519">
              <w:rPr>
                <w:rFonts w:ascii="Arial" w:hAnsi="Arial"/>
                <w:sz w:val="20"/>
              </w:rPr>
              <w:t>Check that all the Surface File names listed in “surface_file_list” have corresponding output files in the “output_combined_surface_file_directory”.</w:t>
            </w:r>
          </w:p>
          <w:p w14:paraId="348D2463" w14:textId="77777777" w:rsidR="00903519" w:rsidRPr="00903519" w:rsidRDefault="00903519" w:rsidP="00903519">
            <w:pPr>
              <w:pStyle w:val="H1bodytext"/>
              <w:spacing w:after="0"/>
              <w:ind w:left="360"/>
              <w:rPr>
                <w:rFonts w:ascii="Arial" w:hAnsi="Arial"/>
                <w:sz w:val="20"/>
              </w:rPr>
            </w:pPr>
          </w:p>
          <w:p w14:paraId="127A8BB4" w14:textId="1742C738" w:rsidR="00A61F74" w:rsidRPr="00903519" w:rsidRDefault="00A61F74" w:rsidP="00A61F74">
            <w:pPr>
              <w:pStyle w:val="H1bodytext"/>
              <w:spacing w:after="0"/>
              <w:ind w:left="0"/>
              <w:rPr>
                <w:rFonts w:ascii="Arial" w:hAnsi="Arial"/>
                <w:sz w:val="20"/>
              </w:rPr>
            </w:pPr>
            <w:r w:rsidRPr="00903519">
              <w:rPr>
                <w:rFonts w:ascii="Arial" w:hAnsi="Arial"/>
                <w:sz w:val="20"/>
              </w:rPr>
              <w:t>Check that the second comment line in each output file indicates that the correct Surface File directories were used for merging.</w:t>
            </w:r>
          </w:p>
        </w:tc>
        <w:tc>
          <w:tcPr>
            <w:tcW w:w="1217" w:type="dxa"/>
            <w:vAlign w:val="center"/>
          </w:tcPr>
          <w:p w14:paraId="40DC2007" w14:textId="1DA959F6" w:rsidR="00A61F74" w:rsidRPr="00903519" w:rsidRDefault="00A61F74" w:rsidP="00A61F74">
            <w:pPr>
              <w:pStyle w:val="H1bodytext"/>
              <w:spacing w:after="0"/>
              <w:ind w:left="0"/>
              <w:rPr>
                <w:rFonts w:ascii="Arial" w:hAnsi="Arial"/>
                <w:sz w:val="20"/>
              </w:rPr>
            </w:pPr>
          </w:p>
        </w:tc>
      </w:tr>
      <w:tr w:rsidR="00A61F74" w:rsidRPr="00C614A3" w14:paraId="71ECEFFA" w14:textId="77777777" w:rsidTr="00C614A3">
        <w:trPr>
          <w:trHeight w:val="1520"/>
        </w:trPr>
        <w:tc>
          <w:tcPr>
            <w:tcW w:w="650" w:type="dxa"/>
            <w:vAlign w:val="center"/>
          </w:tcPr>
          <w:p w14:paraId="272BC8D3" w14:textId="29BF2C5A" w:rsidR="00A61F74" w:rsidRPr="000B3556" w:rsidRDefault="00A61F74" w:rsidP="00A61F74">
            <w:pPr>
              <w:pStyle w:val="H1bodytext"/>
              <w:spacing w:after="0"/>
              <w:ind w:left="0"/>
              <w:jc w:val="center"/>
              <w:rPr>
                <w:rFonts w:ascii="Arial" w:hAnsi="Arial"/>
                <w:sz w:val="20"/>
              </w:rPr>
            </w:pPr>
            <w:r w:rsidRPr="000B3556">
              <w:rPr>
                <w:rFonts w:ascii="Arial" w:hAnsi="Arial"/>
                <w:sz w:val="20"/>
              </w:rPr>
              <w:t>3</w:t>
            </w:r>
          </w:p>
        </w:tc>
        <w:tc>
          <w:tcPr>
            <w:tcW w:w="2751" w:type="dxa"/>
            <w:vAlign w:val="center"/>
          </w:tcPr>
          <w:p w14:paraId="06280CC2" w14:textId="77E15D6C" w:rsidR="00A61F74" w:rsidRPr="000B3556" w:rsidRDefault="00A61F74" w:rsidP="00A61F74">
            <w:pPr>
              <w:pStyle w:val="H1bodytext"/>
              <w:spacing w:after="0"/>
              <w:ind w:left="0"/>
              <w:rPr>
                <w:rFonts w:ascii="Arial" w:hAnsi="Arial"/>
                <w:sz w:val="20"/>
              </w:rPr>
            </w:pPr>
            <w:r w:rsidRPr="000B3556">
              <w:rPr>
                <w:rFonts w:ascii="Arial" w:hAnsi="Arial"/>
                <w:sz w:val="20"/>
              </w:rPr>
              <w:t>Verify data from first time period</w:t>
            </w:r>
          </w:p>
        </w:tc>
        <w:tc>
          <w:tcPr>
            <w:tcW w:w="4742" w:type="dxa"/>
            <w:gridSpan w:val="2"/>
            <w:vAlign w:val="center"/>
          </w:tcPr>
          <w:p w14:paraId="497E1A16" w14:textId="1BC9ED46" w:rsidR="00A61F74" w:rsidRPr="000B3556" w:rsidRDefault="00A61F74" w:rsidP="00A61F74">
            <w:pPr>
              <w:pStyle w:val="H1bodytext"/>
              <w:spacing w:after="0"/>
              <w:ind w:left="0"/>
              <w:rPr>
                <w:rFonts w:ascii="Arial" w:hAnsi="Arial"/>
                <w:sz w:val="20"/>
              </w:rPr>
            </w:pPr>
            <w:r w:rsidRPr="000B3556">
              <w:rPr>
                <w:rFonts w:ascii="Arial" w:hAnsi="Arial"/>
                <w:sz w:val="20"/>
              </w:rPr>
              <w:t>Compare Surface Files for the first of the two time periods being merged to the merged output Surface Files. Files should be identical down to the end date of the first time period being merged (except for comment lines that begin with “#”).</w:t>
            </w:r>
          </w:p>
        </w:tc>
        <w:tc>
          <w:tcPr>
            <w:tcW w:w="1217" w:type="dxa"/>
            <w:vAlign w:val="center"/>
          </w:tcPr>
          <w:p w14:paraId="4D312889" w14:textId="264D7FAE" w:rsidR="00A61F74" w:rsidRPr="000B3556" w:rsidRDefault="00A61F74" w:rsidP="00A61F74">
            <w:pPr>
              <w:pStyle w:val="H1bodytext"/>
              <w:spacing w:after="0"/>
              <w:ind w:left="0"/>
              <w:rPr>
                <w:rFonts w:ascii="Arial" w:hAnsi="Arial"/>
                <w:sz w:val="20"/>
              </w:rPr>
            </w:pPr>
          </w:p>
        </w:tc>
      </w:tr>
      <w:tr w:rsidR="00B97CC6" w:rsidRPr="00C614A3" w14:paraId="18EFE508" w14:textId="77777777" w:rsidTr="00C614A3">
        <w:trPr>
          <w:trHeight w:val="710"/>
        </w:trPr>
        <w:tc>
          <w:tcPr>
            <w:tcW w:w="650" w:type="dxa"/>
            <w:vAlign w:val="center"/>
          </w:tcPr>
          <w:p w14:paraId="1210C312" w14:textId="0760B5AB" w:rsidR="00B97CC6" w:rsidRPr="000B3556" w:rsidRDefault="00B97CC6" w:rsidP="00B97CC6">
            <w:pPr>
              <w:pStyle w:val="H1bodytext"/>
              <w:spacing w:after="0"/>
              <w:ind w:left="0"/>
              <w:jc w:val="center"/>
              <w:rPr>
                <w:rFonts w:ascii="Arial" w:hAnsi="Arial"/>
                <w:sz w:val="20"/>
              </w:rPr>
            </w:pPr>
            <w:r w:rsidRPr="000B3556">
              <w:rPr>
                <w:rFonts w:ascii="Arial" w:hAnsi="Arial"/>
                <w:sz w:val="20"/>
              </w:rPr>
              <w:lastRenderedPageBreak/>
              <w:t>4</w:t>
            </w:r>
          </w:p>
        </w:tc>
        <w:tc>
          <w:tcPr>
            <w:tcW w:w="8710" w:type="dxa"/>
            <w:gridSpan w:val="4"/>
            <w:vAlign w:val="center"/>
          </w:tcPr>
          <w:p w14:paraId="08A0B943" w14:textId="385CD3FA" w:rsidR="00B97CC6" w:rsidRPr="00C614A3" w:rsidRDefault="00B97CC6" w:rsidP="00B97CC6">
            <w:pPr>
              <w:pStyle w:val="H1bodytext"/>
              <w:spacing w:after="0"/>
              <w:ind w:left="0"/>
              <w:rPr>
                <w:rFonts w:ascii="Arial" w:hAnsi="Arial"/>
                <w:sz w:val="20"/>
              </w:rPr>
            </w:pPr>
            <w:r w:rsidRPr="000B3556">
              <w:rPr>
                <w:rFonts w:ascii="Arial" w:hAnsi="Arial"/>
                <w:sz w:val="20"/>
              </w:rPr>
              <w:t>Using Excel, compare Surface Files for the second of the two time periods being merged to the merged output Surface Files</w:t>
            </w:r>
            <w:r w:rsidR="008A1A44">
              <w:rPr>
                <w:rFonts w:ascii="Arial" w:hAnsi="Arial"/>
                <w:sz w:val="20"/>
              </w:rPr>
              <w:t>. Perform this as a spot check on three of the merged output files.</w:t>
            </w:r>
            <w:r w:rsidRPr="000B3556">
              <w:rPr>
                <w:rFonts w:ascii="Arial" w:hAnsi="Arial"/>
                <w:sz w:val="20"/>
              </w:rPr>
              <w:t xml:space="preserve"> </w:t>
            </w:r>
          </w:p>
        </w:tc>
      </w:tr>
      <w:tr w:rsidR="00B97CC6" w:rsidRPr="00C614A3" w14:paraId="308CE410" w14:textId="77777777" w:rsidTr="00C614A3">
        <w:trPr>
          <w:trHeight w:val="1727"/>
        </w:trPr>
        <w:tc>
          <w:tcPr>
            <w:tcW w:w="650" w:type="dxa"/>
            <w:vAlign w:val="center"/>
          </w:tcPr>
          <w:p w14:paraId="2269C784" w14:textId="6327CC4E" w:rsidR="00B97CC6" w:rsidRPr="00C614A3" w:rsidRDefault="00B97CC6" w:rsidP="00B97CC6">
            <w:pPr>
              <w:pStyle w:val="H1bodytext"/>
              <w:spacing w:after="0"/>
              <w:ind w:left="0"/>
              <w:jc w:val="center"/>
              <w:rPr>
                <w:rFonts w:ascii="Arial" w:hAnsi="Arial"/>
                <w:sz w:val="20"/>
              </w:rPr>
            </w:pPr>
            <w:r w:rsidRPr="00C614A3">
              <w:rPr>
                <w:rFonts w:ascii="Arial" w:hAnsi="Arial"/>
                <w:sz w:val="20"/>
              </w:rPr>
              <w:t>5</w:t>
            </w:r>
          </w:p>
        </w:tc>
        <w:tc>
          <w:tcPr>
            <w:tcW w:w="2751" w:type="dxa"/>
            <w:vAlign w:val="center"/>
          </w:tcPr>
          <w:p w14:paraId="4F17C980" w14:textId="72669A72" w:rsidR="00B97CC6" w:rsidRPr="00C614A3" w:rsidRDefault="00903519" w:rsidP="00B97CC6">
            <w:pPr>
              <w:pStyle w:val="H1bodytext"/>
              <w:spacing w:after="0"/>
              <w:ind w:left="0"/>
              <w:rPr>
                <w:rFonts w:ascii="Arial" w:hAnsi="Arial"/>
                <w:sz w:val="20"/>
              </w:rPr>
            </w:pPr>
            <w:r w:rsidRPr="00C614A3">
              <w:rPr>
                <w:rFonts w:ascii="Arial" w:hAnsi="Arial"/>
                <w:sz w:val="20"/>
              </w:rPr>
              <w:t>B</w:t>
            </w:r>
            <w:r w:rsidR="00B97CC6" w:rsidRPr="00C614A3">
              <w:rPr>
                <w:rFonts w:ascii="Arial" w:hAnsi="Arial"/>
                <w:sz w:val="20"/>
              </w:rPr>
              <w:t xml:space="preserve">eginning at the comment line listing the name of the Surface File for the second of the two time periods. </w:t>
            </w:r>
          </w:p>
        </w:tc>
        <w:tc>
          <w:tcPr>
            <w:tcW w:w="4742" w:type="dxa"/>
            <w:gridSpan w:val="2"/>
            <w:vAlign w:val="center"/>
          </w:tcPr>
          <w:p w14:paraId="5E9A1654" w14:textId="3A29DD39" w:rsidR="00B97CC6" w:rsidRPr="00C614A3" w:rsidRDefault="00DE045F" w:rsidP="00B97CC6">
            <w:pPr>
              <w:pStyle w:val="H1bodytext"/>
              <w:spacing w:after="0"/>
              <w:ind w:left="0"/>
              <w:rPr>
                <w:rFonts w:ascii="Arial" w:hAnsi="Arial"/>
                <w:sz w:val="20"/>
              </w:rPr>
            </w:pPr>
            <w:r>
              <w:rPr>
                <w:rFonts w:ascii="Arial" w:hAnsi="Arial"/>
                <w:sz w:val="20"/>
              </w:rPr>
              <w:t>Header</w:t>
            </w:r>
            <w:r w:rsidRPr="00C614A3">
              <w:rPr>
                <w:rFonts w:ascii="Arial" w:hAnsi="Arial"/>
                <w:sz w:val="20"/>
              </w:rPr>
              <w:t xml:space="preserve"> </w:t>
            </w:r>
            <w:r w:rsidR="00B97CC6" w:rsidRPr="00C614A3">
              <w:rPr>
                <w:rFonts w:ascii="Arial" w:hAnsi="Arial"/>
                <w:sz w:val="20"/>
              </w:rPr>
              <w:t>lines should be identical.</w:t>
            </w:r>
          </w:p>
        </w:tc>
        <w:tc>
          <w:tcPr>
            <w:tcW w:w="1217" w:type="dxa"/>
            <w:vAlign w:val="center"/>
          </w:tcPr>
          <w:p w14:paraId="585784C2" w14:textId="77777777" w:rsidR="00B97CC6" w:rsidRPr="00C614A3" w:rsidRDefault="00B97CC6" w:rsidP="00B97CC6">
            <w:pPr>
              <w:pStyle w:val="H1bodytext"/>
              <w:spacing w:after="0"/>
              <w:ind w:left="0"/>
              <w:rPr>
                <w:rFonts w:ascii="Arial" w:hAnsi="Arial"/>
                <w:sz w:val="20"/>
              </w:rPr>
            </w:pPr>
          </w:p>
        </w:tc>
      </w:tr>
      <w:tr w:rsidR="00B97CC6" w:rsidRPr="00C614A3" w14:paraId="18610FBC" w14:textId="77777777" w:rsidTr="00B97CC6">
        <w:trPr>
          <w:trHeight w:val="476"/>
        </w:trPr>
        <w:tc>
          <w:tcPr>
            <w:tcW w:w="650" w:type="dxa"/>
            <w:vAlign w:val="center"/>
          </w:tcPr>
          <w:p w14:paraId="442C204A" w14:textId="0A403C66" w:rsidR="00B97CC6" w:rsidRPr="000B3556" w:rsidRDefault="00B97CC6" w:rsidP="00B97CC6">
            <w:pPr>
              <w:pStyle w:val="H1bodytext"/>
              <w:spacing w:after="0"/>
              <w:ind w:left="0"/>
              <w:jc w:val="center"/>
              <w:rPr>
                <w:rFonts w:ascii="Arial" w:hAnsi="Arial"/>
                <w:sz w:val="20"/>
              </w:rPr>
            </w:pPr>
            <w:r w:rsidRPr="000B3556">
              <w:rPr>
                <w:rFonts w:ascii="Arial" w:hAnsi="Arial"/>
                <w:sz w:val="20"/>
              </w:rPr>
              <w:t>6</w:t>
            </w:r>
          </w:p>
        </w:tc>
        <w:tc>
          <w:tcPr>
            <w:tcW w:w="2751" w:type="dxa"/>
            <w:vAlign w:val="center"/>
          </w:tcPr>
          <w:p w14:paraId="6BDF8E06" w14:textId="06D86DF1" w:rsidR="00B97CC6" w:rsidRPr="000B3556" w:rsidRDefault="00B97CC6" w:rsidP="00B97CC6">
            <w:pPr>
              <w:pStyle w:val="H1bodytext"/>
              <w:spacing w:after="0"/>
              <w:ind w:left="0"/>
              <w:rPr>
                <w:rFonts w:ascii="Arial" w:hAnsi="Arial"/>
                <w:sz w:val="20"/>
              </w:rPr>
            </w:pPr>
            <w:r w:rsidRPr="000B3556">
              <w:rPr>
                <w:rFonts w:ascii="Arial" w:hAnsi="Arial"/>
                <w:sz w:val="20"/>
              </w:rPr>
              <w:t>Compare the Rates</w:t>
            </w:r>
          </w:p>
        </w:tc>
        <w:tc>
          <w:tcPr>
            <w:tcW w:w="4742" w:type="dxa"/>
            <w:gridSpan w:val="2"/>
            <w:vAlign w:val="center"/>
          </w:tcPr>
          <w:p w14:paraId="7A585F88" w14:textId="37FE73B1" w:rsidR="00B97CC6" w:rsidRPr="000B3556" w:rsidRDefault="00B97CC6" w:rsidP="00B97CC6">
            <w:pPr>
              <w:pStyle w:val="H1bodytext"/>
              <w:spacing w:after="0"/>
              <w:ind w:left="0"/>
              <w:rPr>
                <w:rFonts w:ascii="Arial" w:hAnsi="Arial"/>
                <w:sz w:val="20"/>
              </w:rPr>
            </w:pPr>
            <w:r w:rsidRPr="000B3556">
              <w:rPr>
                <w:rFonts w:ascii="Arial" w:hAnsi="Arial"/>
                <w:sz w:val="20"/>
              </w:rPr>
              <w:t>Rate values should be unchanged</w:t>
            </w:r>
          </w:p>
        </w:tc>
        <w:tc>
          <w:tcPr>
            <w:tcW w:w="1217" w:type="dxa"/>
            <w:vAlign w:val="center"/>
          </w:tcPr>
          <w:p w14:paraId="2B55DF37" w14:textId="77777777" w:rsidR="00B97CC6" w:rsidRPr="00C614A3" w:rsidRDefault="00B97CC6" w:rsidP="00B97CC6">
            <w:pPr>
              <w:pStyle w:val="H1bodytext"/>
              <w:spacing w:after="0"/>
              <w:ind w:left="0"/>
              <w:rPr>
                <w:rFonts w:ascii="Arial" w:hAnsi="Arial"/>
                <w:sz w:val="20"/>
              </w:rPr>
            </w:pPr>
          </w:p>
        </w:tc>
      </w:tr>
      <w:tr w:rsidR="00B97CC6" w:rsidRPr="00C614A3" w14:paraId="11074E26" w14:textId="77777777" w:rsidTr="00C614A3">
        <w:trPr>
          <w:trHeight w:val="1520"/>
        </w:trPr>
        <w:tc>
          <w:tcPr>
            <w:tcW w:w="650" w:type="dxa"/>
            <w:vAlign w:val="center"/>
          </w:tcPr>
          <w:p w14:paraId="5D0DD849" w14:textId="58C51732" w:rsidR="00B97CC6" w:rsidRPr="00C614A3" w:rsidRDefault="00B97CC6" w:rsidP="00B97CC6">
            <w:pPr>
              <w:pStyle w:val="H1bodytext"/>
              <w:spacing w:after="0"/>
              <w:ind w:left="0"/>
              <w:jc w:val="center"/>
              <w:rPr>
                <w:rFonts w:ascii="Arial" w:hAnsi="Arial"/>
                <w:sz w:val="20"/>
              </w:rPr>
            </w:pPr>
            <w:r w:rsidRPr="00C614A3">
              <w:rPr>
                <w:rFonts w:ascii="Arial" w:hAnsi="Arial"/>
                <w:sz w:val="20"/>
              </w:rPr>
              <w:t>7</w:t>
            </w:r>
          </w:p>
        </w:tc>
        <w:tc>
          <w:tcPr>
            <w:tcW w:w="2751" w:type="dxa"/>
            <w:vAlign w:val="center"/>
          </w:tcPr>
          <w:p w14:paraId="772F50BE" w14:textId="20F12C83" w:rsidR="00B97CC6" w:rsidRPr="00C614A3" w:rsidRDefault="00B97CC6" w:rsidP="00B97CC6">
            <w:pPr>
              <w:pStyle w:val="H1bodytext"/>
              <w:spacing w:after="0"/>
              <w:ind w:left="0"/>
              <w:rPr>
                <w:rFonts w:ascii="Arial" w:hAnsi="Arial"/>
                <w:sz w:val="20"/>
              </w:rPr>
            </w:pPr>
            <w:r w:rsidRPr="00C614A3">
              <w:rPr>
                <w:rFonts w:ascii="Arial" w:hAnsi="Arial"/>
                <w:sz w:val="20"/>
              </w:rPr>
              <w:t xml:space="preserve">Compare </w:t>
            </w:r>
            <w:proofErr w:type="spellStart"/>
            <w:r w:rsidRPr="00C614A3">
              <w:rPr>
                <w:rFonts w:ascii="Arial" w:hAnsi="Arial"/>
                <w:sz w:val="20"/>
              </w:rPr>
              <w:t>Cumulatives</w:t>
            </w:r>
            <w:proofErr w:type="spellEnd"/>
          </w:p>
        </w:tc>
        <w:tc>
          <w:tcPr>
            <w:tcW w:w="4742" w:type="dxa"/>
            <w:gridSpan w:val="2"/>
            <w:vAlign w:val="center"/>
          </w:tcPr>
          <w:p w14:paraId="5F455FD3" w14:textId="4A981D29" w:rsidR="00B97CC6" w:rsidRPr="00C614A3" w:rsidRDefault="00B97CC6" w:rsidP="00C614A3">
            <w:pPr>
              <w:pStyle w:val="H1bodytext"/>
              <w:spacing w:after="0"/>
              <w:ind w:left="0"/>
              <w:rPr>
                <w:rFonts w:ascii="Arial" w:hAnsi="Arial"/>
                <w:sz w:val="20"/>
              </w:rPr>
            </w:pPr>
            <w:r w:rsidRPr="00C614A3">
              <w:rPr>
                <w:rFonts w:ascii="Arial" w:hAnsi="Arial"/>
                <w:sz w:val="20"/>
              </w:rPr>
              <w:t xml:space="preserve">Cumulative values should be increased by the cumulative values for the final time step from the Surface File for the first of the two time periods being merged. </w:t>
            </w:r>
          </w:p>
          <w:p w14:paraId="6D397C43" w14:textId="77777777" w:rsidR="00B97CC6" w:rsidRPr="00C614A3" w:rsidRDefault="00B97CC6" w:rsidP="00B97CC6">
            <w:pPr>
              <w:pStyle w:val="H1bodytext"/>
              <w:spacing w:after="0"/>
              <w:ind w:left="0"/>
              <w:rPr>
                <w:rFonts w:ascii="Arial" w:hAnsi="Arial"/>
                <w:sz w:val="20"/>
              </w:rPr>
            </w:pPr>
          </w:p>
        </w:tc>
        <w:tc>
          <w:tcPr>
            <w:tcW w:w="1217" w:type="dxa"/>
            <w:vAlign w:val="center"/>
          </w:tcPr>
          <w:p w14:paraId="5160FE44" w14:textId="77777777" w:rsidR="00B97CC6" w:rsidRPr="00C614A3" w:rsidRDefault="00B97CC6" w:rsidP="00B97CC6">
            <w:pPr>
              <w:pStyle w:val="H1bodytext"/>
              <w:spacing w:after="0"/>
              <w:ind w:left="0"/>
              <w:rPr>
                <w:rFonts w:ascii="Arial" w:hAnsi="Arial"/>
                <w:sz w:val="20"/>
              </w:rPr>
            </w:pPr>
          </w:p>
        </w:tc>
      </w:tr>
    </w:tbl>
    <w:p w14:paraId="64CA724E" w14:textId="02370CE7" w:rsidR="006504D7" w:rsidRDefault="006504D7" w:rsidP="00E62A15">
      <w:pPr>
        <w:pStyle w:val="H1bodytext"/>
        <w:spacing w:after="120"/>
        <w:rPr>
          <w:rFonts w:ascii="Arial" w:hAnsi="Arial"/>
          <w:highlight w:val="yellow"/>
        </w:rPr>
      </w:pPr>
    </w:p>
    <w:p w14:paraId="4EF99E3A" w14:textId="15F31B1D" w:rsidR="00C70EDC" w:rsidRDefault="00C70EDC" w:rsidP="00C70EDC">
      <w:pPr>
        <w:pStyle w:val="Caption"/>
        <w:rPr>
          <w:highlight w:val="yellow"/>
        </w:rPr>
      </w:pPr>
    </w:p>
    <w:p w14:paraId="5894D591" w14:textId="77777777" w:rsidR="00E62A15" w:rsidRPr="00E9368E" w:rsidRDefault="00E62A15" w:rsidP="006973AE">
      <w:pPr>
        <w:pStyle w:val="Heading1"/>
      </w:pPr>
      <w:r w:rsidRPr="00E9368E">
        <w:t>Acceptance Test Report</w:t>
      </w:r>
    </w:p>
    <w:p w14:paraId="66BF86A1" w14:textId="12E0DB64" w:rsidR="00E22D36" w:rsidRDefault="00E22D36" w:rsidP="00E22D36">
      <w:pPr>
        <w:pStyle w:val="paragraph"/>
        <w:ind w:left="720"/>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The test case</w:t>
      </w:r>
      <w:r w:rsidR="008F4A7D">
        <w:rPr>
          <w:rStyle w:val="normaltextrun"/>
        </w:rPr>
        <w:t xml:space="preserve"> i</w:t>
      </w:r>
      <w:r>
        <w:rPr>
          <w:rStyle w:val="normaltextrun"/>
        </w:rPr>
        <w:t>s described as follows:</w:t>
      </w:r>
      <w:r>
        <w:rPr>
          <w:rStyle w:val="eop"/>
        </w:rPr>
        <w:t> </w:t>
      </w:r>
    </w:p>
    <w:p w14:paraId="47313166" w14:textId="574D4459" w:rsidR="00FD5C90" w:rsidRDefault="001B7065" w:rsidP="006041F0">
      <w:pPr>
        <w:pStyle w:val="H1bodytext"/>
        <w:numPr>
          <w:ilvl w:val="0"/>
          <w:numId w:val="6"/>
        </w:numPr>
        <w:spacing w:after="120"/>
        <w:rPr>
          <w:rFonts w:ascii="Arial" w:hAnsi="Arial" w:cs="Arial"/>
        </w:rPr>
      </w:pPr>
      <w:r>
        <w:rPr>
          <w:rFonts w:ascii="Arial" w:hAnsi="Arial" w:cs="Arial"/>
        </w:rPr>
        <w:t>Acceptance Test 1 is in Table A-</w:t>
      </w:r>
      <w:r w:rsidR="0073587B">
        <w:rPr>
          <w:rFonts w:ascii="Arial" w:hAnsi="Arial" w:cs="Arial"/>
        </w:rPr>
        <w:t>1</w:t>
      </w:r>
      <w:r>
        <w:rPr>
          <w:rFonts w:ascii="Arial" w:hAnsi="Arial" w:cs="Arial"/>
        </w:rPr>
        <w:t xml:space="preserve">. </w:t>
      </w:r>
      <w:r w:rsidR="002D1505">
        <w:rPr>
          <w:rFonts w:ascii="Arial" w:hAnsi="Arial" w:cs="Arial"/>
        </w:rPr>
        <w:t xml:space="preserve">It </w:t>
      </w:r>
      <w:r w:rsidR="003B7318">
        <w:rPr>
          <w:rFonts w:ascii="Arial" w:hAnsi="Arial" w:cs="Arial"/>
        </w:rPr>
        <w:t>tests the code by comparing the input surface files to the merged output surface file for the 216-U-10 Pond source.</w:t>
      </w:r>
    </w:p>
    <w:p w14:paraId="68E6D991" w14:textId="55158104" w:rsidR="001B7065" w:rsidRPr="00F279D9" w:rsidRDefault="003F53AB" w:rsidP="00035E77">
      <w:pPr>
        <w:pStyle w:val="H1bodytext"/>
        <w:spacing w:after="120"/>
        <w:rPr>
          <w:rFonts w:ascii="Arial" w:hAnsi="Arial"/>
          <w:highlight w:val="yellow"/>
        </w:rPr>
      </w:pPr>
      <w:proofErr w:type="gramStart"/>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 xml:space="preserve">in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roofErr w:type="gramEnd"/>
    </w:p>
    <w:p w14:paraId="73234AD8" w14:textId="77777777" w:rsidR="00E62A15" w:rsidRPr="00E9368E" w:rsidRDefault="00E62A15" w:rsidP="006973AE">
      <w:pPr>
        <w:pStyle w:val="Heading1"/>
      </w:pPr>
      <w:r w:rsidRPr="00E9368E">
        <w:t>User Guide</w:t>
      </w:r>
    </w:p>
    <w:p w14:paraId="50456A8C" w14:textId="6FE48FFB" w:rsidR="004F341B" w:rsidRDefault="006041F0" w:rsidP="00E62A15">
      <w:pPr>
        <w:pStyle w:val="H1bodytext"/>
        <w:spacing w:after="120"/>
        <w:rPr>
          <w:rFonts w:ascii="Arial" w:hAnsi="Arial"/>
        </w:rPr>
      </w:pPr>
      <w:r>
        <w:rPr>
          <w:rFonts w:ascii="Arial" w:hAnsi="Arial"/>
        </w:rPr>
        <w:t>E</w:t>
      </w:r>
      <w:r w:rsidR="004F341B">
        <w:rPr>
          <w:rFonts w:ascii="Arial" w:hAnsi="Arial"/>
        </w:rPr>
        <w:t>xecute the tool as follows:</w:t>
      </w:r>
    </w:p>
    <w:p w14:paraId="55F087D3" w14:textId="77777777" w:rsidR="004C419D" w:rsidRDefault="00C614A3" w:rsidP="00C614A3">
      <w:pPr>
        <w:pStyle w:val="H1bodytext"/>
        <w:spacing w:after="120"/>
        <w:rPr>
          <w:rFonts w:ascii="Arial" w:hAnsi="Arial"/>
        </w:rPr>
      </w:pPr>
      <w:proofErr w:type="spellStart"/>
      <w:proofErr w:type="gramStart"/>
      <w:r>
        <w:rPr>
          <w:rFonts w:ascii="Arial" w:hAnsi="Arial"/>
        </w:rPr>
        <w:lastRenderedPageBreak/>
        <w:t>perl</w:t>
      </w:r>
      <w:proofErr w:type="spellEnd"/>
      <w:proofErr w:type="gramEnd"/>
      <w:r>
        <w:rPr>
          <w:rFonts w:ascii="Arial" w:hAnsi="Arial"/>
        </w:rPr>
        <w:t xml:space="preserve"> [</w:t>
      </w:r>
      <w:proofErr w:type="spellStart"/>
      <w:r>
        <w:rPr>
          <w:rFonts w:ascii="Arial" w:hAnsi="Arial"/>
        </w:rPr>
        <w:t>path_to_repository</w:t>
      </w:r>
      <w:proofErr w:type="spellEnd"/>
      <w:r>
        <w:rPr>
          <w:rFonts w:ascii="Arial" w:hAnsi="Arial"/>
        </w:rPr>
        <w:t>]/tools/ca-merges</w:t>
      </w:r>
      <w:r w:rsidR="00354658">
        <w:rPr>
          <w:rFonts w:ascii="Arial" w:hAnsi="Arial"/>
        </w:rPr>
        <w:t>u</w:t>
      </w:r>
      <w:r>
        <w:rPr>
          <w:rFonts w:ascii="Arial" w:hAnsi="Arial"/>
        </w:rPr>
        <w:t>rf/</w:t>
      </w:r>
      <w:r w:rsidRPr="00CB18DB">
        <w:rPr>
          <w:rFonts w:ascii="Arial" w:hAnsi="Arial"/>
        </w:rPr>
        <w:t>ca-merg</w:t>
      </w:r>
      <w:r>
        <w:rPr>
          <w:rFonts w:ascii="Arial" w:hAnsi="Arial"/>
        </w:rPr>
        <w:t>e</w:t>
      </w:r>
      <w:r w:rsidRPr="00CB18DB">
        <w:rPr>
          <w:rFonts w:ascii="Arial" w:hAnsi="Arial"/>
        </w:rPr>
        <w:t>_srf</w:t>
      </w:r>
      <w:r w:rsidRPr="00B6001E">
        <w:rPr>
          <w:rFonts w:ascii="Arial" w:hAnsi="Arial"/>
        </w:rPr>
        <w:t>.pl</w:t>
      </w:r>
      <w:r w:rsidRPr="00357AC0">
        <w:rPr>
          <w:rFonts w:ascii="Arial" w:hAnsi="Arial"/>
        </w:rPr>
        <w:t xml:space="preserve"> </w:t>
      </w:r>
      <w:r>
        <w:rPr>
          <w:rFonts w:ascii="Arial" w:hAnsi="Arial"/>
        </w:rPr>
        <w:t xml:space="preserve"> </w:t>
      </w:r>
      <w:proofErr w:type="spellStart"/>
      <w:r>
        <w:rPr>
          <w:rFonts w:ascii="Arial" w:hAnsi="Arial"/>
        </w:rPr>
        <w:t>surface_file_list</w:t>
      </w:r>
      <w:proofErr w:type="spellEnd"/>
      <w:r w:rsidRPr="00357AC0">
        <w:rPr>
          <w:rFonts w:ascii="Arial" w:hAnsi="Arial"/>
        </w:rPr>
        <w:t xml:space="preserve"> </w:t>
      </w:r>
      <w:r>
        <w:rPr>
          <w:rFonts w:ascii="Arial" w:hAnsi="Arial"/>
        </w:rPr>
        <w:t xml:space="preserve"> </w:t>
      </w:r>
      <w:proofErr w:type="spellStart"/>
      <w:r>
        <w:rPr>
          <w:rFonts w:ascii="Arial" w:hAnsi="Arial"/>
        </w:rPr>
        <w:t>first_surface_file_directory</w:t>
      </w:r>
      <w:proofErr w:type="spellEnd"/>
      <w:r>
        <w:rPr>
          <w:rFonts w:ascii="Arial" w:hAnsi="Arial"/>
        </w:rPr>
        <w:t xml:space="preserve"> </w:t>
      </w:r>
      <w:r w:rsidRPr="00357AC0">
        <w:rPr>
          <w:rFonts w:ascii="Arial" w:hAnsi="Arial"/>
        </w:rPr>
        <w:t xml:space="preserve"> </w:t>
      </w:r>
      <w:proofErr w:type="spellStart"/>
      <w:r>
        <w:rPr>
          <w:rFonts w:ascii="Arial" w:hAnsi="Arial"/>
        </w:rPr>
        <w:t>second_surface_file_directory</w:t>
      </w:r>
      <w:proofErr w:type="spellEnd"/>
      <w:r>
        <w:rPr>
          <w:rFonts w:ascii="Arial" w:hAnsi="Arial"/>
        </w:rPr>
        <w:t xml:space="preserve"> </w:t>
      </w:r>
      <w:r w:rsidRPr="00357AC0">
        <w:rPr>
          <w:rFonts w:ascii="Arial" w:hAnsi="Arial"/>
        </w:rPr>
        <w:t xml:space="preserve"> </w:t>
      </w:r>
      <w:proofErr w:type="spellStart"/>
      <w:r>
        <w:rPr>
          <w:rFonts w:ascii="Arial" w:hAnsi="Arial"/>
        </w:rPr>
        <w:t>output_combined_surface_file_directory</w:t>
      </w:r>
      <w:proofErr w:type="spellEnd"/>
      <w:r w:rsidDel="00C614A3">
        <w:rPr>
          <w:rFonts w:ascii="Arial" w:hAnsi="Arial"/>
        </w:rPr>
        <w:t xml:space="preserve"> </w:t>
      </w:r>
    </w:p>
    <w:p w14:paraId="75B36DD4" w14:textId="2886C998" w:rsidR="00F97DC8" w:rsidRPr="004F341B" w:rsidRDefault="00F97DC8" w:rsidP="00C614A3">
      <w:pPr>
        <w:pStyle w:val="H1bodytext"/>
        <w:spacing w:after="120"/>
        <w:rPr>
          <w:rFonts w:ascii="Arial" w:hAnsi="Arial"/>
        </w:rPr>
      </w:pPr>
      <w:r>
        <w:rPr>
          <w:rFonts w:ascii="Arial" w:hAnsi="Arial"/>
        </w:rPr>
        <w:t>see section 4 for an in-depth explanation of each input.</w:t>
      </w:r>
    </w:p>
    <w:p w14:paraId="662C1B2B" w14:textId="75AE86FB" w:rsidR="00B554BF" w:rsidRDefault="008B5A1F" w:rsidP="00B554BF">
      <w:pPr>
        <w:pStyle w:val="Heading1"/>
      </w:pPr>
      <w:r>
        <w:t xml:space="preserve">Tool </w:t>
      </w:r>
      <w:r w:rsidR="00CE63EA">
        <w:t>Version</w:t>
      </w:r>
      <w:r w:rsidR="004556EC">
        <w:t>s</w:t>
      </w:r>
    </w:p>
    <w:p w14:paraId="107EAB92" w14:textId="66954A7E" w:rsidR="00117D2C" w:rsidRDefault="00E54EEB" w:rsidP="00E20031">
      <w:pPr>
        <w:ind w:left="720"/>
      </w:pPr>
      <w:r>
        <w:t xml:space="preserve">This section details </w:t>
      </w:r>
      <w:r w:rsidR="009624EB">
        <w:t xml:space="preserve">changes incorporated into each version of the </w:t>
      </w:r>
      <w:sdt>
        <w:sdtPr>
          <w:rPr>
            <w:b/>
            <w:bCs/>
            <w:sz w:val="20"/>
          </w:rPr>
          <w:alias w:val="Keywords"/>
          <w:tag w:val=""/>
          <w:id w:val="-696780657"/>
          <w:placeholder>
            <w:docPart w:val="8A34BD2B0B1D463DA40EFD1532E26FC8"/>
          </w:placeholder>
          <w:dataBinding w:prefixMappings="xmlns:ns0='http://purl.org/dc/elements/1.1/' xmlns:ns1='http://schemas.openxmlformats.org/package/2006/metadata/core-properties' " w:xpath="/ns1:coreProperties[1]/ns1:keywords[1]" w:storeItemID="{6C3C8BC8-F283-45AE-878A-BAB7291924A1}"/>
          <w:text/>
        </w:sdtPr>
        <w:sdtEndPr/>
        <w:sdtContent>
          <w:r w:rsidR="00D94AD0">
            <w:rPr>
              <w:b/>
              <w:bCs/>
              <w:sz w:val="20"/>
            </w:rPr>
            <w:t>STOMP Surface File Merge</w:t>
          </w:r>
        </w:sdtContent>
      </w:sdt>
      <w:r w:rsidR="003D1C68">
        <w:t xml:space="preserve"> </w:t>
      </w:r>
      <w:r w:rsidR="00D60993">
        <w:t>tool.</w:t>
      </w:r>
    </w:p>
    <w:p w14:paraId="3A03D83A" w14:textId="667ACFB1" w:rsidR="004556EC" w:rsidRPr="004556EC" w:rsidRDefault="00FC4746" w:rsidP="004556EC">
      <w:pPr>
        <w:pStyle w:val="ListParagraph"/>
        <w:numPr>
          <w:ilvl w:val="0"/>
          <w:numId w:val="15"/>
        </w:numPr>
      </w:pPr>
      <w:r>
        <w:t xml:space="preserve">1.0 </w:t>
      </w:r>
      <w:r w:rsidR="009F6764">
        <w:t>–</w:t>
      </w:r>
      <w:r>
        <w:t xml:space="preserve"> </w:t>
      </w:r>
      <w:r w:rsidR="009F6764">
        <w:t>Tool was developed.</w:t>
      </w:r>
    </w:p>
    <w:p w14:paraId="054668B2" w14:textId="3C6872A3" w:rsidR="00093579" w:rsidRDefault="00093579" w:rsidP="0076717B">
      <w:pPr>
        <w:pStyle w:val="H1bodytext"/>
        <w:spacing w:after="120"/>
        <w:ind w:left="0"/>
        <w:rPr>
          <w:rFonts w:ascii="Arial" w:hAnsi="Arial" w:cs="Arial"/>
        </w:rPr>
      </w:pPr>
    </w:p>
    <w:p w14:paraId="5ED6F197" w14:textId="56F973DB" w:rsidR="00915A26" w:rsidRDefault="00915A26">
      <w:pPr>
        <w:spacing w:after="160" w:line="259" w:lineRule="auto"/>
        <w:rPr>
          <w:rFonts w:eastAsia="Times New Roman"/>
          <w:b/>
          <w:bCs/>
          <w:szCs w:val="20"/>
        </w:rPr>
      </w:pPr>
      <w:r>
        <w:rPr>
          <w:b/>
          <w:bCs/>
        </w:rPr>
        <w:br w:type="page"/>
      </w:r>
    </w:p>
    <w:p w14:paraId="3ADE8761" w14:textId="77777777" w:rsidR="00E70C1D" w:rsidRDefault="00E70C1D" w:rsidP="00D57686">
      <w:pPr>
        <w:pStyle w:val="H1bodytext"/>
        <w:spacing w:after="120"/>
        <w:jc w:val="center"/>
        <w:rPr>
          <w:rFonts w:ascii="Arial" w:hAnsi="Arial" w:cs="Arial"/>
          <w:b/>
          <w:bCs/>
        </w:rPr>
      </w:pPr>
    </w:p>
    <w:p w14:paraId="11255FB9" w14:textId="6FA23333" w:rsidR="00093579" w:rsidRDefault="007E22A1" w:rsidP="00462654">
      <w:pPr>
        <w:pStyle w:val="Heading1"/>
        <w:numPr>
          <w:ilvl w:val="0"/>
          <w:numId w:val="0"/>
        </w:numPr>
        <w:spacing w:before="3000"/>
        <w:jc w:val="center"/>
        <w:rPr>
          <w:rFonts w:cs="Arial"/>
          <w:bCs/>
        </w:rPr>
      </w:pPr>
      <w:bookmarkStart w:id="4" w:name="_Ref33082828"/>
      <w:r>
        <w:t xml:space="preserve">Appendix </w:t>
      </w:r>
      <w:fldSimple w:instr=" SEQ Appendix \* ALPHABETIC ">
        <w:r w:rsidR="00E70C1D">
          <w:rPr>
            <w:noProof/>
          </w:rPr>
          <w:t>A</w:t>
        </w:r>
      </w:fldSimple>
      <w:bookmarkEnd w:id="4"/>
    </w:p>
    <w:p w14:paraId="24BF2A39" w14:textId="77777777" w:rsidR="00B04094" w:rsidRDefault="00B04094"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bCs/>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62285E3A" w14:textId="77777777" w:rsidR="003B7318" w:rsidRDefault="003B7318">
      <w:pPr>
        <w:spacing w:after="160" w:line="259" w:lineRule="auto"/>
      </w:pPr>
    </w:p>
    <w:p w14:paraId="5FFD0776" w14:textId="049ED42C" w:rsidR="00004DC3" w:rsidRDefault="003B7318">
      <w:pPr>
        <w:spacing w:after="160" w:line="259" w:lineRule="auto"/>
      </w:pPr>
      <w:r>
        <w:t>This appendix documents the completed acceptance test case, AT-1. The tool runner log is provided followed by the completed test plan.</w:t>
      </w:r>
      <w:r w:rsidR="0097637B">
        <w:t xml:space="preserve"> </w:t>
      </w:r>
    </w:p>
    <w:p w14:paraId="5C3E5F32" w14:textId="77777777" w:rsidR="00004DC3" w:rsidRDefault="00004DC3">
      <w:pPr>
        <w:spacing w:after="160" w:line="259" w:lineRule="auto"/>
      </w:pPr>
      <w:r>
        <w:br w:type="page"/>
      </w:r>
    </w:p>
    <w:p w14:paraId="47114274" w14:textId="71637409" w:rsidR="003B7318" w:rsidRPr="008508F7" w:rsidRDefault="003B7318">
      <w:pPr>
        <w:spacing w:after="160" w:line="259" w:lineRule="auto"/>
        <w:rPr>
          <w:b/>
          <w:bCs/>
        </w:rPr>
      </w:pPr>
      <w:r w:rsidRPr="008508F7">
        <w:rPr>
          <w:b/>
          <w:bCs/>
        </w:rPr>
        <w:lastRenderedPageBreak/>
        <w:t>Tool Runner Log</w:t>
      </w:r>
    </w:p>
    <w:p w14:paraId="2223BFCD" w14:textId="77777777" w:rsidR="003B7318" w:rsidRDefault="003B7318" w:rsidP="003B7318">
      <w:pPr>
        <w:spacing w:after="160" w:line="259" w:lineRule="auto"/>
      </w:pPr>
    </w:p>
    <w:p w14:paraId="4D8B2969" w14:textId="77777777" w:rsidR="003B7318" w:rsidRPr="008508F7" w:rsidRDefault="003B7318" w:rsidP="003B7318">
      <w:pPr>
        <w:spacing w:after="160" w:line="259" w:lineRule="auto"/>
        <w:rPr>
          <w:sz w:val="14"/>
          <w:szCs w:val="14"/>
        </w:rPr>
      </w:pPr>
      <w:r w:rsidRPr="008508F7">
        <w:rPr>
          <w:sz w:val="14"/>
          <w:szCs w:val="14"/>
        </w:rPr>
        <w:t>###Executing Merge surfaces##</w:t>
      </w:r>
    </w:p>
    <w:p w14:paraId="6EC088D8" w14:textId="77777777" w:rsidR="003B7318" w:rsidRPr="008508F7" w:rsidRDefault="003B7318" w:rsidP="003B7318">
      <w:pPr>
        <w:spacing w:after="160" w:line="259" w:lineRule="auto"/>
        <w:rPr>
          <w:sz w:val="14"/>
          <w:szCs w:val="14"/>
        </w:rPr>
      </w:pPr>
      <w:r w:rsidRPr="008508F7">
        <w:rPr>
          <w:sz w:val="14"/>
          <w:szCs w:val="14"/>
        </w:rPr>
        <w:t>INFO--05/12/2020 02:45:00 PM--Starting CA-CIE Tool Runner.</w:t>
      </w:r>
      <w:r w:rsidRPr="008508F7">
        <w:rPr>
          <w:sz w:val="14"/>
          <w:szCs w:val="14"/>
        </w:rPr>
        <w:tab/>
        <w:t>Logging to "./surface_merge_AT-1.log"</w:t>
      </w:r>
    </w:p>
    <w:p w14:paraId="6B4EAF4B" w14:textId="77777777" w:rsidR="003B7318" w:rsidRPr="008508F7" w:rsidRDefault="003B7318" w:rsidP="003B7318">
      <w:pPr>
        <w:spacing w:after="160" w:line="259" w:lineRule="auto"/>
        <w:rPr>
          <w:sz w:val="14"/>
          <w:szCs w:val="14"/>
        </w:rPr>
      </w:pPr>
      <w:r w:rsidRPr="008508F7">
        <w:rPr>
          <w:sz w:val="14"/>
          <w:szCs w:val="14"/>
        </w:rPr>
        <w:t>INFO--05/12/2020 02:45:00 PM--Code Version: 6a972494db2300f4ada263b11ffd42e5490c9bf1 v2.14: /opt/tools/</w:t>
      </w:r>
      <w:proofErr w:type="spellStart"/>
      <w:r w:rsidRPr="008508F7">
        <w:rPr>
          <w:sz w:val="14"/>
          <w:szCs w:val="14"/>
        </w:rPr>
        <w:t>pylib</w:t>
      </w:r>
      <w:proofErr w:type="spellEnd"/>
      <w:r w:rsidRPr="008508F7">
        <w:rPr>
          <w:sz w:val="14"/>
          <w:szCs w:val="14"/>
        </w:rPr>
        <w:t>/runner/runner.py&lt;--1bcfd6779e9cbdb82673405873a8e5e81514ae27</w:t>
      </w:r>
    </w:p>
    <w:p w14:paraId="44A7AE95" w14:textId="77777777" w:rsidR="003B7318" w:rsidRPr="008508F7" w:rsidRDefault="003B7318" w:rsidP="003B7318">
      <w:pPr>
        <w:spacing w:after="160" w:line="259" w:lineRule="auto"/>
        <w:rPr>
          <w:sz w:val="14"/>
          <w:szCs w:val="14"/>
        </w:rPr>
      </w:pPr>
    </w:p>
    <w:p w14:paraId="6FE157FA" w14:textId="77777777" w:rsidR="003B7318" w:rsidRPr="008508F7" w:rsidRDefault="003B7318" w:rsidP="003B7318">
      <w:pPr>
        <w:spacing w:after="160" w:line="259" w:lineRule="auto"/>
        <w:rPr>
          <w:sz w:val="14"/>
          <w:szCs w:val="14"/>
        </w:rPr>
      </w:pPr>
      <w:r w:rsidRPr="008508F7">
        <w:rPr>
          <w:sz w:val="14"/>
          <w:szCs w:val="14"/>
        </w:rPr>
        <w:t>INFO--05/12/2020 02:45:00 PM--Code Version: 0b1c633ddbe15a5c6647952b77f58954abe46cea Local repo SHA-1 has does not correspond to a remote repo release version: ../../CA-CIE-Tools-TestRepos/repo_ca-merge_srf.pl/tools/ca-mergesurf/ca-merge_srf.pl&lt;--49c1cddf67e6bbf12aa2f44928d5a84862fef140</w:t>
      </w:r>
    </w:p>
    <w:p w14:paraId="32F90775" w14:textId="77777777" w:rsidR="003B7318" w:rsidRPr="008508F7" w:rsidRDefault="003B7318" w:rsidP="003B7318">
      <w:pPr>
        <w:spacing w:after="160" w:line="259" w:lineRule="auto"/>
        <w:rPr>
          <w:sz w:val="14"/>
          <w:szCs w:val="14"/>
        </w:rPr>
      </w:pPr>
    </w:p>
    <w:p w14:paraId="169FF43D" w14:textId="77777777" w:rsidR="003B7318" w:rsidRPr="008508F7" w:rsidRDefault="003B7318" w:rsidP="003B7318">
      <w:pPr>
        <w:spacing w:after="160" w:line="259" w:lineRule="auto"/>
        <w:rPr>
          <w:sz w:val="14"/>
          <w:szCs w:val="14"/>
        </w:rPr>
      </w:pPr>
      <w:r w:rsidRPr="008508F7">
        <w:rPr>
          <w:sz w:val="14"/>
          <w:szCs w:val="14"/>
        </w:rPr>
        <w:t xml:space="preserve">INFO--05/12/2020 02:45:00 PM--QA Status: </w:t>
      </w:r>
      <w:proofErr w:type="gramStart"/>
      <w:r w:rsidRPr="008508F7">
        <w:rPr>
          <w:sz w:val="14"/>
          <w:szCs w:val="14"/>
        </w:rPr>
        <w:t>QUALIFIED :</w:t>
      </w:r>
      <w:proofErr w:type="gramEnd"/>
      <w:r w:rsidRPr="008508F7">
        <w:rPr>
          <w:sz w:val="14"/>
          <w:szCs w:val="14"/>
        </w:rPr>
        <w:t xml:space="preserve"> /opt/tools/pylib/runner/runner.py</w:t>
      </w:r>
    </w:p>
    <w:p w14:paraId="11698EBF" w14:textId="77777777" w:rsidR="003B7318" w:rsidRPr="008508F7" w:rsidRDefault="003B7318" w:rsidP="003B7318">
      <w:pPr>
        <w:spacing w:after="160" w:line="259" w:lineRule="auto"/>
        <w:rPr>
          <w:sz w:val="14"/>
          <w:szCs w:val="14"/>
        </w:rPr>
      </w:pPr>
      <w:r w:rsidRPr="008508F7">
        <w:rPr>
          <w:sz w:val="14"/>
          <w:szCs w:val="14"/>
        </w:rPr>
        <w:t xml:space="preserve">INFO--05/12/2020 02:45:00 PM--QA Status: </w:t>
      </w:r>
      <w:proofErr w:type="gramStart"/>
      <w:r w:rsidRPr="008508F7">
        <w:rPr>
          <w:sz w:val="14"/>
          <w:szCs w:val="14"/>
        </w:rPr>
        <w:t>TEST :</w:t>
      </w:r>
      <w:proofErr w:type="gramEnd"/>
      <w:r w:rsidRPr="008508F7">
        <w:rPr>
          <w:sz w:val="14"/>
          <w:szCs w:val="14"/>
        </w:rPr>
        <w:t xml:space="preserve"> ../../CA-CIE-Tools-TestRepos/repo_ca-merge_srf.pl/tools/ca-mergesurf/ca-merge_srf.pl</w:t>
      </w:r>
    </w:p>
    <w:p w14:paraId="1995ECE9" w14:textId="77777777" w:rsidR="003B7318" w:rsidRPr="008508F7" w:rsidRDefault="003B7318" w:rsidP="003B7318">
      <w:pPr>
        <w:spacing w:after="160" w:line="259" w:lineRule="auto"/>
        <w:rPr>
          <w:sz w:val="14"/>
          <w:szCs w:val="14"/>
        </w:rPr>
      </w:pPr>
      <w:r w:rsidRPr="008508F7">
        <w:rPr>
          <w:sz w:val="14"/>
          <w:szCs w:val="14"/>
        </w:rPr>
        <w:t>INFO--05/12/2020 02:45:00 PM--Invoking Command:"</w:t>
      </w:r>
      <w:proofErr w:type="spellStart"/>
      <w:r w:rsidRPr="008508F7">
        <w:rPr>
          <w:sz w:val="14"/>
          <w:szCs w:val="14"/>
        </w:rPr>
        <w:t>perl</w:t>
      </w:r>
      <w:proofErr w:type="spellEnd"/>
      <w:r w:rsidRPr="008508F7">
        <w:rPr>
          <w:sz w:val="14"/>
          <w:szCs w:val="14"/>
        </w:rPr>
        <w:t>"</w:t>
      </w:r>
      <w:r w:rsidRPr="008508F7">
        <w:rPr>
          <w:sz w:val="14"/>
          <w:szCs w:val="14"/>
        </w:rPr>
        <w:tab/>
        <w:t>with Arguments:"../../CA-CIE-Tools-TestRepos/repo_ca-merge_srf.pl/tools/ca-mergesurf/ca-merge_srf.pl /home/jmcdonald/CAVE/CA-CIE-Tools-TestEnv/v4-2_surface_merge/AT-1/surface_merge_files /home/jmcdonald/CAVE/CA-CIE-Tools-TestEnv/v4-2_surface_merge/AT-1/xprt-1-rtd/srf /home/jmcdonald/CAVE/CA-CIE-Tools-TestEnv/v4-2_surface_merge/AT-1/xprt-1-12070/srf /home/jmcdonald/CAVE/CA-CIE-Tools-TestEnv/v4-2_surface_merge/AT-1/xprt-1-merged/srf"</w:t>
      </w:r>
    </w:p>
    <w:p w14:paraId="27AE70FA" w14:textId="77777777" w:rsidR="003B7318" w:rsidRPr="008508F7" w:rsidRDefault="003B7318" w:rsidP="003B7318">
      <w:pPr>
        <w:spacing w:after="160" w:line="259" w:lineRule="auto"/>
        <w:rPr>
          <w:sz w:val="14"/>
          <w:szCs w:val="14"/>
        </w:rPr>
      </w:pPr>
      <w:r w:rsidRPr="008508F7">
        <w:rPr>
          <w:sz w:val="14"/>
          <w:szCs w:val="14"/>
        </w:rPr>
        <w:t>INFO--05/12/2020 02:45:00 PM--</w:t>
      </w:r>
      <w:proofErr w:type="spellStart"/>
      <w:r w:rsidRPr="008508F7">
        <w:rPr>
          <w:sz w:val="14"/>
          <w:szCs w:val="14"/>
        </w:rPr>
        <w:t>Username</w:t>
      </w:r>
      <w:proofErr w:type="gramStart"/>
      <w:r w:rsidRPr="008508F7">
        <w:rPr>
          <w:sz w:val="14"/>
          <w:szCs w:val="14"/>
        </w:rPr>
        <w:t>:jmcdonald</w:t>
      </w:r>
      <w:proofErr w:type="spellEnd"/>
      <w:proofErr w:type="gramEnd"/>
      <w:r w:rsidRPr="008508F7">
        <w:rPr>
          <w:sz w:val="14"/>
          <w:szCs w:val="14"/>
        </w:rPr>
        <w:tab/>
      </w:r>
      <w:proofErr w:type="spellStart"/>
      <w:r w:rsidRPr="008508F7">
        <w:rPr>
          <w:sz w:val="14"/>
          <w:szCs w:val="14"/>
        </w:rPr>
        <w:t>Computer:olive</w:t>
      </w:r>
      <w:proofErr w:type="spellEnd"/>
      <w:r w:rsidRPr="008508F7">
        <w:rPr>
          <w:sz w:val="14"/>
          <w:szCs w:val="14"/>
        </w:rPr>
        <w:tab/>
      </w:r>
      <w:proofErr w:type="spellStart"/>
      <w:r w:rsidRPr="008508F7">
        <w:rPr>
          <w:sz w:val="14"/>
          <w:szCs w:val="14"/>
        </w:rPr>
        <w:t>Platform:Linux</w:t>
      </w:r>
      <w:proofErr w:type="spellEnd"/>
      <w:r w:rsidRPr="008508F7">
        <w:rPr>
          <w:sz w:val="14"/>
          <w:szCs w:val="14"/>
        </w:rPr>
        <w:t xml:space="preserve"> 4.4.0-38-generic #57~14.04.1-Ubuntu SMP Tue Sep 6 17:20:43 UTC 2016</w:t>
      </w:r>
    </w:p>
    <w:p w14:paraId="6A30E17D" w14:textId="77777777" w:rsidR="003B7318" w:rsidRPr="008508F7" w:rsidRDefault="003B7318" w:rsidP="003B7318">
      <w:pPr>
        <w:spacing w:after="160" w:line="259" w:lineRule="auto"/>
        <w:rPr>
          <w:sz w:val="14"/>
          <w:szCs w:val="14"/>
        </w:rPr>
      </w:pPr>
      <w:r w:rsidRPr="008508F7">
        <w:rPr>
          <w:sz w:val="14"/>
          <w:szCs w:val="14"/>
        </w:rPr>
        <w:t>###Finished Process###</w:t>
      </w:r>
    </w:p>
    <w:p w14:paraId="63DFE5EE" w14:textId="1F84CD5B" w:rsidR="003B0F42" w:rsidRDefault="003B0F42">
      <w:pPr>
        <w:spacing w:after="160" w:line="259" w:lineRule="auto"/>
      </w:pPr>
    </w:p>
    <w:tbl>
      <w:tblPr>
        <w:tblStyle w:val="TableGrid"/>
        <w:tblW w:w="0" w:type="auto"/>
        <w:tblInd w:w="720" w:type="dxa"/>
        <w:tblLook w:val="04A0" w:firstRow="1" w:lastRow="0" w:firstColumn="1" w:lastColumn="0" w:noHBand="0" w:noVBand="1"/>
      </w:tblPr>
      <w:tblGrid>
        <w:gridCol w:w="650"/>
        <w:gridCol w:w="2751"/>
        <w:gridCol w:w="20"/>
        <w:gridCol w:w="4722"/>
        <w:gridCol w:w="1217"/>
      </w:tblGrid>
      <w:tr w:rsidR="003B0F42" w:rsidRPr="00932809" w14:paraId="78349DDE" w14:textId="77777777" w:rsidTr="009E4E8F">
        <w:trPr>
          <w:cantSplit/>
          <w:trHeight w:val="360"/>
          <w:tblHeader/>
        </w:trPr>
        <w:tc>
          <w:tcPr>
            <w:tcW w:w="9360" w:type="dxa"/>
            <w:gridSpan w:val="5"/>
            <w:tcBorders>
              <w:top w:val="nil"/>
              <w:left w:val="nil"/>
              <w:bottom w:val="single" w:sz="4" w:space="0" w:color="auto"/>
              <w:right w:val="nil"/>
            </w:tcBorders>
            <w:vAlign w:val="bottom"/>
          </w:tcPr>
          <w:p w14:paraId="6FB21BA8" w14:textId="1FA94AF4" w:rsidR="003B0F42" w:rsidRDefault="003B0F42" w:rsidP="009E4E8F">
            <w:pPr>
              <w:pStyle w:val="Table"/>
            </w:pPr>
            <w:r>
              <w:t>Table A-1</w:t>
            </w:r>
          </w:p>
          <w:p w14:paraId="1EDBFAE3" w14:textId="77777777" w:rsidR="003B0F42" w:rsidRPr="00DA11B3" w:rsidRDefault="00462654" w:rsidP="009E4E8F">
            <w:pPr>
              <w:pStyle w:val="H1bodytext"/>
              <w:spacing w:after="0"/>
              <w:ind w:left="0"/>
              <w:jc w:val="center"/>
              <w:rPr>
                <w:rFonts w:ascii="Arial" w:hAnsi="Arial"/>
                <w:b/>
                <w:szCs w:val="22"/>
              </w:rPr>
            </w:pPr>
            <w:sdt>
              <w:sdtPr>
                <w:rPr>
                  <w:rFonts w:ascii="Arial" w:hAnsi="Arial"/>
                  <w:b/>
                  <w:bCs/>
                  <w:szCs w:val="22"/>
                </w:rPr>
                <w:alias w:val="Keywords"/>
                <w:tag w:val=""/>
                <w:id w:val="-839320969"/>
                <w:placeholder>
                  <w:docPart w:val="607E230B5C6E49D6BE1DFC420D3D0688"/>
                </w:placeholder>
                <w:dataBinding w:prefixMappings="xmlns:ns0='http://purl.org/dc/elements/1.1/' xmlns:ns1='http://schemas.openxmlformats.org/package/2006/metadata/core-properties' " w:xpath="/ns1:coreProperties[1]/ns1:keywords[1]" w:storeItemID="{6C3C8BC8-F283-45AE-878A-BAB7291924A1}"/>
                <w:text/>
              </w:sdtPr>
              <w:sdtEndPr/>
              <w:sdtContent>
                <w:r w:rsidR="003B0F42">
                  <w:rPr>
                    <w:rFonts w:ascii="Arial" w:hAnsi="Arial"/>
                    <w:b/>
                    <w:bCs/>
                    <w:szCs w:val="22"/>
                  </w:rPr>
                  <w:t>STOMP Surface File Merge</w:t>
                </w:r>
              </w:sdtContent>
            </w:sdt>
            <w:r w:rsidR="003B0F42" w:rsidRPr="00DA11B3">
              <w:rPr>
                <w:rFonts w:ascii="Arial" w:hAnsi="Arial" w:cs="Arial"/>
                <w:b/>
                <w:szCs w:val="22"/>
              </w:rPr>
              <w:t xml:space="preserve"> Acceptance </w:t>
            </w:r>
            <w:r w:rsidR="003B0F42" w:rsidRPr="00DA11B3">
              <w:rPr>
                <w:rFonts w:ascii="Arial" w:hAnsi="Arial"/>
                <w:b/>
                <w:szCs w:val="22"/>
              </w:rPr>
              <w:t>Test Plan Case 1</w:t>
            </w:r>
          </w:p>
        </w:tc>
      </w:tr>
      <w:tr w:rsidR="003B0F42" w:rsidRPr="007D0AAC" w14:paraId="1878AB9B" w14:textId="77777777" w:rsidTr="009E4E8F">
        <w:trPr>
          <w:cantSplit/>
          <w:trHeight w:val="530"/>
          <w:tblHeader/>
        </w:trPr>
        <w:tc>
          <w:tcPr>
            <w:tcW w:w="3421" w:type="dxa"/>
            <w:gridSpan w:val="3"/>
            <w:tcBorders>
              <w:top w:val="single" w:sz="4" w:space="0" w:color="auto"/>
            </w:tcBorders>
            <w:shd w:val="clear" w:color="auto" w:fill="auto"/>
            <w:vAlign w:val="center"/>
          </w:tcPr>
          <w:p w14:paraId="159951D3" w14:textId="77777777" w:rsidR="003B0F42" w:rsidRPr="007D0AAC" w:rsidRDefault="00462654" w:rsidP="009E4E8F">
            <w:pPr>
              <w:pStyle w:val="H1bodytext"/>
              <w:spacing w:after="0"/>
              <w:ind w:left="0"/>
              <w:jc w:val="center"/>
              <w:rPr>
                <w:rFonts w:ascii="Arial" w:hAnsi="Arial"/>
                <w:b/>
                <w:sz w:val="20"/>
              </w:rPr>
            </w:pPr>
            <w:sdt>
              <w:sdtPr>
                <w:rPr>
                  <w:rFonts w:ascii="Arial" w:hAnsi="Arial"/>
                  <w:b/>
                  <w:bCs/>
                  <w:sz w:val="20"/>
                </w:rPr>
                <w:alias w:val="Keywords"/>
                <w:tag w:val=""/>
                <w:id w:val="118040007"/>
                <w:placeholder>
                  <w:docPart w:val="3B0DD7D5C8AC475ABA3FA16BD8C82E67"/>
                </w:placeholder>
                <w:dataBinding w:prefixMappings="xmlns:ns0='http://purl.org/dc/elements/1.1/' xmlns:ns1='http://schemas.openxmlformats.org/package/2006/metadata/core-properties' " w:xpath="/ns1:coreProperties[1]/ns1:keywords[1]" w:storeItemID="{6C3C8BC8-F283-45AE-878A-BAB7291924A1}"/>
                <w:text/>
              </w:sdtPr>
              <w:sdtEndPr/>
              <w:sdtContent>
                <w:r w:rsidR="003B0F42">
                  <w:rPr>
                    <w:rFonts w:ascii="Arial" w:hAnsi="Arial"/>
                    <w:b/>
                    <w:bCs/>
                    <w:sz w:val="20"/>
                  </w:rPr>
                  <w:t>STOMP Surface File Merge</w:t>
                </w:r>
              </w:sdtContent>
            </w:sdt>
            <w:r w:rsidR="003B0F42" w:rsidRPr="007D0AAC">
              <w:rPr>
                <w:rFonts w:ascii="Arial" w:hAnsi="Arial" w:cs="Arial"/>
                <w:b/>
                <w:sz w:val="20"/>
              </w:rPr>
              <w:t xml:space="preserve"> </w:t>
            </w:r>
            <w:r w:rsidR="003B0F42" w:rsidRPr="007D0AAC">
              <w:rPr>
                <w:rFonts w:ascii="Arial" w:hAnsi="Arial"/>
                <w:b/>
                <w:sz w:val="20"/>
              </w:rPr>
              <w:t>Acceptance Testing</w:t>
            </w:r>
          </w:p>
          <w:p w14:paraId="35E4CF04" w14:textId="77777777" w:rsidR="003B0F42" w:rsidRPr="007D0AAC" w:rsidRDefault="003B0F42" w:rsidP="009E4E8F">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1944832279"/>
                <w:placeholder>
                  <w:docPart w:val="C551276BC9684826AEC92D16824FAC64"/>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STOMP Surface File Merge</w:t>
                </w:r>
              </w:sdtContent>
            </w:sdt>
            <w:r w:rsidRPr="007D0AAC">
              <w:rPr>
                <w:rFonts w:ascii="Arial" w:hAnsi="Arial"/>
                <w:b/>
                <w:sz w:val="20"/>
              </w:rPr>
              <w:t xml:space="preserve"> – AT-</w:t>
            </w:r>
            <w:r>
              <w:rPr>
                <w:rFonts w:ascii="Arial" w:hAnsi="Arial"/>
                <w:b/>
                <w:sz w:val="20"/>
              </w:rPr>
              <w:t>1</w:t>
            </w:r>
          </w:p>
        </w:tc>
        <w:tc>
          <w:tcPr>
            <w:tcW w:w="5939" w:type="dxa"/>
            <w:gridSpan w:val="2"/>
            <w:tcBorders>
              <w:top w:val="single" w:sz="4" w:space="0" w:color="auto"/>
            </w:tcBorders>
            <w:shd w:val="clear" w:color="auto" w:fill="auto"/>
            <w:vAlign w:val="center"/>
          </w:tcPr>
          <w:p w14:paraId="25E68B3F" w14:textId="6EA5BCF3" w:rsidR="003B0F42" w:rsidRPr="007D0AAC" w:rsidRDefault="003B0F42" w:rsidP="009E4E8F">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5/12/2020</w:t>
            </w:r>
          </w:p>
        </w:tc>
      </w:tr>
      <w:tr w:rsidR="003B0F42" w:rsidRPr="007D0AAC" w14:paraId="4FC8A336" w14:textId="77777777" w:rsidTr="009E4E8F">
        <w:trPr>
          <w:cantSplit/>
          <w:trHeight w:val="530"/>
          <w:tblHeader/>
        </w:trPr>
        <w:tc>
          <w:tcPr>
            <w:tcW w:w="3421" w:type="dxa"/>
            <w:gridSpan w:val="3"/>
            <w:tcBorders>
              <w:top w:val="single" w:sz="4" w:space="0" w:color="auto"/>
            </w:tcBorders>
            <w:shd w:val="clear" w:color="auto" w:fill="auto"/>
            <w:vAlign w:val="center"/>
          </w:tcPr>
          <w:p w14:paraId="685C2A3B" w14:textId="77777777" w:rsidR="003B0F42" w:rsidRPr="00915A26" w:rsidRDefault="003B0F42" w:rsidP="009E4E8F">
            <w:pPr>
              <w:pStyle w:val="H1bodytext"/>
              <w:spacing w:after="0"/>
              <w:ind w:left="0"/>
              <w:rPr>
                <w:rFonts w:ascii="Arial" w:hAnsi="Arial"/>
                <w:b/>
                <w:sz w:val="20"/>
              </w:rPr>
            </w:pPr>
            <w:r w:rsidRPr="00915A26">
              <w:rPr>
                <w:rFonts w:ascii="Arial" w:hAnsi="Arial"/>
                <w:b/>
                <w:sz w:val="20"/>
              </w:rPr>
              <w:t>Tool Runner Log File Location for this test:</w:t>
            </w:r>
            <w:r>
              <w:rPr>
                <w:rFonts w:ascii="Arial" w:hAnsi="Arial"/>
                <w:b/>
                <w:sz w:val="20"/>
              </w:rPr>
              <w:br/>
              <w:t>OLIVE\\CAVE</w:t>
            </w:r>
            <w:r w:rsidRPr="00C614A3">
              <w:rPr>
                <w:rFonts w:ascii="Arial" w:hAnsi="Arial"/>
                <w:b/>
                <w:sz w:val="20"/>
              </w:rPr>
              <w:t>\CA-CIE-Tools-</w:t>
            </w:r>
            <w:proofErr w:type="spellStart"/>
            <w:r w:rsidRPr="00C614A3">
              <w:rPr>
                <w:rFonts w:ascii="Arial" w:hAnsi="Arial"/>
                <w:b/>
                <w:sz w:val="20"/>
              </w:rPr>
              <w:t>TestEnv</w:t>
            </w:r>
            <w:proofErr w:type="spellEnd"/>
            <w:r w:rsidRPr="00C614A3">
              <w:rPr>
                <w:rFonts w:ascii="Arial" w:hAnsi="Arial"/>
                <w:b/>
                <w:sz w:val="20"/>
              </w:rPr>
              <w:t>\v4-2_surface_merge</w:t>
            </w:r>
          </w:p>
          <w:p w14:paraId="32CCF9DE" w14:textId="77777777" w:rsidR="003B0F42" w:rsidRPr="00915A26" w:rsidRDefault="003B0F42" w:rsidP="009E4E8F">
            <w:pPr>
              <w:pStyle w:val="H1bodytext"/>
              <w:spacing w:after="0"/>
              <w:ind w:left="0"/>
              <w:rPr>
                <w:rFonts w:ascii="Arial" w:hAnsi="Arial"/>
                <w:b/>
                <w:sz w:val="20"/>
              </w:rPr>
            </w:pPr>
          </w:p>
        </w:tc>
        <w:tc>
          <w:tcPr>
            <w:tcW w:w="5939" w:type="dxa"/>
            <w:gridSpan w:val="2"/>
            <w:tcBorders>
              <w:top w:val="single" w:sz="4" w:space="0" w:color="auto"/>
            </w:tcBorders>
            <w:shd w:val="clear" w:color="auto" w:fill="auto"/>
            <w:vAlign w:val="center"/>
          </w:tcPr>
          <w:p w14:paraId="7C9A8AB8" w14:textId="6506AD5A" w:rsidR="003B0F42" w:rsidRPr="007D0AAC" w:rsidRDefault="003B0F42" w:rsidP="009E4E8F">
            <w:pPr>
              <w:pStyle w:val="H1bodytext"/>
              <w:spacing w:after="0"/>
              <w:ind w:left="0"/>
              <w:rPr>
                <w:rFonts w:ascii="Arial" w:hAnsi="Arial"/>
                <w:b/>
                <w:sz w:val="20"/>
              </w:rPr>
            </w:pPr>
            <w:r w:rsidRPr="00915A26">
              <w:rPr>
                <w:rFonts w:ascii="Arial" w:hAnsi="Arial"/>
                <w:b/>
                <w:sz w:val="20"/>
              </w:rPr>
              <w:t xml:space="preserve">Test Performed By: </w:t>
            </w:r>
            <w:r>
              <w:rPr>
                <w:rFonts w:ascii="Arial" w:hAnsi="Arial"/>
                <w:b/>
                <w:sz w:val="20"/>
              </w:rPr>
              <w:t>John McDonald</w:t>
            </w:r>
          </w:p>
        </w:tc>
      </w:tr>
      <w:tr w:rsidR="003B0F42" w:rsidRPr="007D0AAC" w14:paraId="7294FD30" w14:textId="77777777" w:rsidTr="009E4E8F">
        <w:trPr>
          <w:cantSplit/>
          <w:trHeight w:val="530"/>
          <w:tblHeader/>
        </w:trPr>
        <w:tc>
          <w:tcPr>
            <w:tcW w:w="9360" w:type="dxa"/>
            <w:gridSpan w:val="5"/>
            <w:tcBorders>
              <w:top w:val="single" w:sz="4" w:space="0" w:color="auto"/>
            </w:tcBorders>
            <w:shd w:val="clear" w:color="auto" w:fill="auto"/>
            <w:vAlign w:val="center"/>
          </w:tcPr>
          <w:p w14:paraId="5F2A3DE2" w14:textId="77777777" w:rsidR="003B0F42" w:rsidRPr="007D0AAC" w:rsidRDefault="003B0F42" w:rsidP="009E4E8F">
            <w:pPr>
              <w:pStyle w:val="H1bodytext"/>
              <w:spacing w:after="0"/>
              <w:ind w:left="0"/>
              <w:rPr>
                <w:rFonts w:ascii="Arial" w:hAnsi="Arial"/>
                <w:b/>
                <w:sz w:val="20"/>
              </w:rPr>
            </w:pPr>
            <w:r w:rsidRPr="007D0AAC">
              <w:rPr>
                <w:rFonts w:ascii="Arial" w:hAnsi="Arial"/>
                <w:b/>
                <w:sz w:val="20"/>
              </w:rPr>
              <w:t xml:space="preserve">Testing Directory: </w:t>
            </w:r>
            <w:r>
              <w:rPr>
                <w:rFonts w:ascii="Arial" w:hAnsi="Arial"/>
                <w:b/>
                <w:sz w:val="20"/>
              </w:rPr>
              <w:t>OLIVE\\CAVE</w:t>
            </w:r>
            <w:r w:rsidRPr="00C614A3">
              <w:rPr>
                <w:rFonts w:ascii="Arial" w:hAnsi="Arial"/>
                <w:b/>
                <w:sz w:val="20"/>
              </w:rPr>
              <w:t>\CA-CIE-Tools-</w:t>
            </w:r>
            <w:proofErr w:type="spellStart"/>
            <w:r w:rsidRPr="00C614A3">
              <w:rPr>
                <w:rFonts w:ascii="Arial" w:hAnsi="Arial"/>
                <w:b/>
                <w:sz w:val="20"/>
              </w:rPr>
              <w:t>TestEnv</w:t>
            </w:r>
            <w:proofErr w:type="spellEnd"/>
            <w:r w:rsidRPr="00C614A3">
              <w:rPr>
                <w:rFonts w:ascii="Arial" w:hAnsi="Arial"/>
                <w:b/>
                <w:sz w:val="20"/>
              </w:rPr>
              <w:t>\v4-2_surface_merge</w:t>
            </w:r>
          </w:p>
        </w:tc>
      </w:tr>
      <w:tr w:rsidR="003B0F42" w:rsidRPr="00572F5F" w14:paraId="7D14081F" w14:textId="77777777" w:rsidTr="009E4E8F">
        <w:trPr>
          <w:cantSplit/>
          <w:trHeight w:val="530"/>
          <w:tblHeader/>
        </w:trPr>
        <w:tc>
          <w:tcPr>
            <w:tcW w:w="650" w:type="dxa"/>
            <w:tcBorders>
              <w:top w:val="single" w:sz="4" w:space="0" w:color="auto"/>
            </w:tcBorders>
            <w:shd w:val="clear" w:color="auto" w:fill="D9D9D9" w:themeFill="background1" w:themeFillShade="D9"/>
            <w:vAlign w:val="center"/>
          </w:tcPr>
          <w:p w14:paraId="58C1FE77" w14:textId="77777777" w:rsidR="003B0F42" w:rsidRPr="007D0AAC" w:rsidRDefault="003B0F42" w:rsidP="009E4E8F">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2771" w:type="dxa"/>
            <w:gridSpan w:val="2"/>
            <w:tcBorders>
              <w:top w:val="single" w:sz="4" w:space="0" w:color="auto"/>
            </w:tcBorders>
            <w:shd w:val="clear" w:color="auto" w:fill="D9D9D9" w:themeFill="background1" w:themeFillShade="D9"/>
            <w:vAlign w:val="center"/>
          </w:tcPr>
          <w:p w14:paraId="254C07F4" w14:textId="77777777" w:rsidR="003B0F42" w:rsidRPr="007D0AAC" w:rsidRDefault="003B0F42" w:rsidP="009E4E8F">
            <w:pPr>
              <w:pStyle w:val="H1bodytext"/>
              <w:spacing w:after="0"/>
              <w:ind w:left="0"/>
              <w:jc w:val="center"/>
              <w:rPr>
                <w:rFonts w:ascii="Arial" w:hAnsi="Arial"/>
                <w:b/>
                <w:sz w:val="20"/>
              </w:rPr>
            </w:pPr>
            <w:r w:rsidRPr="007D0AAC">
              <w:rPr>
                <w:rFonts w:ascii="Arial" w:hAnsi="Arial"/>
                <w:b/>
                <w:sz w:val="20"/>
              </w:rPr>
              <w:t>Test Instruction</w:t>
            </w:r>
          </w:p>
        </w:tc>
        <w:tc>
          <w:tcPr>
            <w:tcW w:w="4722" w:type="dxa"/>
            <w:tcBorders>
              <w:top w:val="single" w:sz="4" w:space="0" w:color="auto"/>
            </w:tcBorders>
            <w:shd w:val="clear" w:color="auto" w:fill="D9D9D9" w:themeFill="background1" w:themeFillShade="D9"/>
            <w:vAlign w:val="center"/>
          </w:tcPr>
          <w:p w14:paraId="70D9E49E" w14:textId="77777777" w:rsidR="003B0F42" w:rsidRPr="007D0AAC" w:rsidRDefault="003B0F42" w:rsidP="009E4E8F">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72247E73" w14:textId="77777777" w:rsidR="003B0F42" w:rsidRPr="007D0AAC" w:rsidRDefault="003B0F42" w:rsidP="009E4E8F">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3B0F42" w:rsidRPr="007D0AAC" w14:paraId="03D634EF" w14:textId="77777777" w:rsidTr="009E4E8F">
        <w:trPr>
          <w:trHeight w:val="440"/>
        </w:trPr>
        <w:tc>
          <w:tcPr>
            <w:tcW w:w="9360" w:type="dxa"/>
            <w:gridSpan w:val="5"/>
            <w:vAlign w:val="center"/>
          </w:tcPr>
          <w:p w14:paraId="04888154" w14:textId="77777777" w:rsidR="003B0F42" w:rsidRPr="007D0AAC" w:rsidRDefault="003B0F42" w:rsidP="009E4E8F">
            <w:pPr>
              <w:pStyle w:val="H1bodytext"/>
              <w:spacing w:after="0"/>
              <w:ind w:left="0"/>
              <w:rPr>
                <w:rFonts w:ascii="Arial" w:hAnsi="Arial"/>
                <w:sz w:val="20"/>
              </w:rPr>
            </w:pPr>
            <w:r>
              <w:rPr>
                <w:rFonts w:ascii="Arial" w:hAnsi="Arial"/>
                <w:sz w:val="20"/>
              </w:rPr>
              <w:t>Navigate to the Testing Directory</w:t>
            </w:r>
          </w:p>
        </w:tc>
      </w:tr>
      <w:tr w:rsidR="00004DC3" w:rsidRPr="00903519" w14:paraId="6B76D0B2" w14:textId="77777777" w:rsidTr="007C15CC">
        <w:trPr>
          <w:trHeight w:val="782"/>
        </w:trPr>
        <w:tc>
          <w:tcPr>
            <w:tcW w:w="650" w:type="dxa"/>
            <w:vAlign w:val="center"/>
          </w:tcPr>
          <w:p w14:paraId="4BB957E4" w14:textId="77777777" w:rsidR="00004DC3" w:rsidRPr="00903519" w:rsidRDefault="00004DC3" w:rsidP="009E4E8F">
            <w:pPr>
              <w:pStyle w:val="H1bodytext"/>
              <w:spacing w:after="0"/>
              <w:ind w:left="0"/>
              <w:jc w:val="center"/>
              <w:rPr>
                <w:rFonts w:ascii="Arial" w:hAnsi="Arial"/>
                <w:sz w:val="20"/>
              </w:rPr>
            </w:pPr>
            <w:r w:rsidRPr="00903519">
              <w:rPr>
                <w:rFonts w:ascii="Arial" w:hAnsi="Arial"/>
                <w:sz w:val="20"/>
              </w:rPr>
              <w:t>1</w:t>
            </w:r>
          </w:p>
        </w:tc>
        <w:tc>
          <w:tcPr>
            <w:tcW w:w="8710" w:type="dxa"/>
            <w:gridSpan w:val="4"/>
            <w:vAlign w:val="center"/>
          </w:tcPr>
          <w:p w14:paraId="289EB447" w14:textId="6A98ED20" w:rsidR="00004DC3" w:rsidRPr="00903519" w:rsidRDefault="00004DC3" w:rsidP="009E4E8F">
            <w:pPr>
              <w:pStyle w:val="H1bodytext"/>
              <w:spacing w:after="0"/>
              <w:ind w:left="0"/>
              <w:rPr>
                <w:rFonts w:ascii="Arial" w:hAnsi="Arial"/>
                <w:i/>
                <w:iCs/>
                <w:sz w:val="20"/>
              </w:rPr>
            </w:pPr>
            <w:r w:rsidRPr="00903519">
              <w:rPr>
                <w:rFonts w:ascii="Arial" w:hAnsi="Arial"/>
                <w:sz w:val="20"/>
              </w:rPr>
              <w:t xml:space="preserve">Open a Linux terminal and after navigating to the appropriate directory indicated execute the following command: </w:t>
            </w:r>
            <w:r w:rsidRPr="00C614A3">
              <w:rPr>
                <w:rFonts w:ascii="Arial" w:hAnsi="Arial"/>
                <w:b/>
                <w:bCs/>
                <w:i/>
                <w:iCs/>
                <w:sz w:val="20"/>
              </w:rPr>
              <w:t>runner_run_at-1</w:t>
            </w:r>
            <w:r w:rsidRPr="00354658">
              <w:rPr>
                <w:rFonts w:ascii="Arial" w:hAnsi="Arial"/>
                <w:b/>
                <w:bCs/>
                <w:i/>
                <w:iCs/>
                <w:sz w:val="20"/>
              </w:rPr>
              <w:t>_</w:t>
            </w:r>
            <w:r w:rsidRPr="00461517">
              <w:rPr>
                <w:rFonts w:ascii="Arial" w:hAnsi="Arial"/>
                <w:b/>
                <w:bCs/>
                <w:i/>
                <w:iCs/>
                <w:sz w:val="20"/>
              </w:rPr>
              <w:t>surface_file_merge.sh</w:t>
            </w:r>
            <w:r w:rsidRPr="00903519">
              <w:rPr>
                <w:rFonts w:ascii="Arial" w:hAnsi="Arial"/>
                <w:sz w:val="20"/>
              </w:rPr>
              <w:t>.</w:t>
            </w:r>
          </w:p>
        </w:tc>
      </w:tr>
      <w:tr w:rsidR="003B0F42" w:rsidRPr="00903519" w14:paraId="62CACD33" w14:textId="77777777" w:rsidTr="009E4E8F">
        <w:trPr>
          <w:trHeight w:val="962"/>
        </w:trPr>
        <w:tc>
          <w:tcPr>
            <w:tcW w:w="650" w:type="dxa"/>
            <w:vAlign w:val="center"/>
          </w:tcPr>
          <w:p w14:paraId="483132C0" w14:textId="77777777" w:rsidR="003B0F42" w:rsidRPr="00903519" w:rsidRDefault="003B0F42" w:rsidP="009E4E8F">
            <w:pPr>
              <w:pStyle w:val="H1bodytext"/>
              <w:spacing w:after="0"/>
              <w:ind w:left="0"/>
              <w:jc w:val="center"/>
              <w:rPr>
                <w:rFonts w:ascii="Arial" w:hAnsi="Arial"/>
                <w:sz w:val="20"/>
              </w:rPr>
            </w:pPr>
            <w:r w:rsidRPr="00903519">
              <w:rPr>
                <w:rFonts w:ascii="Arial" w:hAnsi="Arial"/>
                <w:sz w:val="20"/>
              </w:rPr>
              <w:t>2</w:t>
            </w:r>
          </w:p>
        </w:tc>
        <w:tc>
          <w:tcPr>
            <w:tcW w:w="2751" w:type="dxa"/>
            <w:vAlign w:val="center"/>
          </w:tcPr>
          <w:p w14:paraId="2274D3C8" w14:textId="77777777" w:rsidR="003B0F42" w:rsidRPr="00903519" w:rsidRDefault="003B0F42" w:rsidP="009E4E8F">
            <w:pPr>
              <w:pStyle w:val="H1bodytext"/>
              <w:spacing w:after="0"/>
              <w:ind w:left="0"/>
              <w:rPr>
                <w:rFonts w:ascii="Arial" w:hAnsi="Arial"/>
                <w:sz w:val="20"/>
              </w:rPr>
            </w:pPr>
            <w:r w:rsidRPr="00903519">
              <w:rPr>
                <w:rFonts w:ascii="Arial" w:hAnsi="Arial"/>
                <w:sz w:val="20"/>
              </w:rPr>
              <w:t>Verify tool executed</w:t>
            </w:r>
          </w:p>
        </w:tc>
        <w:tc>
          <w:tcPr>
            <w:tcW w:w="4742" w:type="dxa"/>
            <w:gridSpan w:val="2"/>
            <w:vAlign w:val="center"/>
          </w:tcPr>
          <w:p w14:paraId="76ED65F0" w14:textId="77777777" w:rsidR="003B0F42" w:rsidRPr="00903519" w:rsidRDefault="003B0F42" w:rsidP="009E4E8F">
            <w:pPr>
              <w:pStyle w:val="H1bodytext"/>
              <w:numPr>
                <w:ilvl w:val="0"/>
                <w:numId w:val="24"/>
              </w:numPr>
              <w:spacing w:after="0"/>
              <w:ind w:left="360"/>
              <w:rPr>
                <w:rFonts w:ascii="Arial" w:hAnsi="Arial"/>
                <w:sz w:val="20"/>
              </w:rPr>
            </w:pPr>
            <w:r w:rsidRPr="00903519">
              <w:rPr>
                <w:rFonts w:ascii="Arial" w:hAnsi="Arial"/>
                <w:sz w:val="20"/>
              </w:rPr>
              <w:t>Check that output files were created in the “output_combined_surface_file_directory”.</w:t>
            </w:r>
          </w:p>
          <w:p w14:paraId="0C6C9091" w14:textId="77777777" w:rsidR="003B0F42" w:rsidRDefault="003B0F42" w:rsidP="009E4E8F">
            <w:pPr>
              <w:pStyle w:val="H1bodytext"/>
              <w:numPr>
                <w:ilvl w:val="0"/>
                <w:numId w:val="24"/>
              </w:numPr>
              <w:spacing w:after="0"/>
              <w:ind w:left="360"/>
              <w:rPr>
                <w:rFonts w:ascii="Arial" w:hAnsi="Arial"/>
                <w:sz w:val="20"/>
              </w:rPr>
            </w:pPr>
            <w:r w:rsidRPr="00903519">
              <w:rPr>
                <w:rFonts w:ascii="Arial" w:hAnsi="Arial"/>
                <w:sz w:val="20"/>
              </w:rPr>
              <w:t>Check that all the Surface File names listed in “surface_file_list” have corresponding output files in the “output_combined_surface_file_directory”.</w:t>
            </w:r>
          </w:p>
          <w:p w14:paraId="3BF2BF33" w14:textId="77777777" w:rsidR="003B0F42" w:rsidRPr="00903519" w:rsidRDefault="003B0F42" w:rsidP="009E4E8F">
            <w:pPr>
              <w:pStyle w:val="H1bodytext"/>
              <w:spacing w:after="0"/>
              <w:ind w:left="360"/>
              <w:rPr>
                <w:rFonts w:ascii="Arial" w:hAnsi="Arial"/>
                <w:sz w:val="20"/>
              </w:rPr>
            </w:pPr>
          </w:p>
          <w:p w14:paraId="6A9DEE07" w14:textId="77777777" w:rsidR="003B0F42" w:rsidRPr="00903519" w:rsidRDefault="003B0F42" w:rsidP="009E4E8F">
            <w:pPr>
              <w:pStyle w:val="H1bodytext"/>
              <w:spacing w:after="0"/>
              <w:ind w:left="0"/>
              <w:rPr>
                <w:rFonts w:ascii="Arial" w:hAnsi="Arial"/>
                <w:sz w:val="20"/>
              </w:rPr>
            </w:pPr>
            <w:r w:rsidRPr="00903519">
              <w:rPr>
                <w:rFonts w:ascii="Arial" w:hAnsi="Arial"/>
                <w:sz w:val="20"/>
              </w:rPr>
              <w:t xml:space="preserve">Check that the second comment line in each output file indicates that the correct Surface File </w:t>
            </w:r>
            <w:r w:rsidRPr="00903519">
              <w:rPr>
                <w:rFonts w:ascii="Arial" w:hAnsi="Arial"/>
                <w:sz w:val="20"/>
              </w:rPr>
              <w:lastRenderedPageBreak/>
              <w:t>directories were used for merging.</w:t>
            </w:r>
          </w:p>
        </w:tc>
        <w:tc>
          <w:tcPr>
            <w:tcW w:w="1217" w:type="dxa"/>
            <w:vAlign w:val="center"/>
          </w:tcPr>
          <w:p w14:paraId="47C16EF7" w14:textId="7F9DE2EC" w:rsidR="003B0F42" w:rsidRPr="00903519" w:rsidRDefault="00CE1E1C" w:rsidP="009E4E8F">
            <w:pPr>
              <w:pStyle w:val="H1bodytext"/>
              <w:spacing w:after="0"/>
              <w:ind w:left="0"/>
              <w:rPr>
                <w:rFonts w:ascii="Arial" w:hAnsi="Arial"/>
                <w:sz w:val="20"/>
              </w:rPr>
            </w:pPr>
            <w:r>
              <w:rPr>
                <w:rFonts w:ascii="Arial" w:hAnsi="Arial"/>
                <w:sz w:val="20"/>
              </w:rPr>
              <w:lastRenderedPageBreak/>
              <w:t>Pass</w:t>
            </w:r>
          </w:p>
        </w:tc>
      </w:tr>
      <w:tr w:rsidR="003B0F42" w:rsidRPr="00C614A3" w14:paraId="1BC8D420" w14:textId="77777777" w:rsidTr="009E4E8F">
        <w:trPr>
          <w:trHeight w:val="1520"/>
        </w:trPr>
        <w:tc>
          <w:tcPr>
            <w:tcW w:w="650" w:type="dxa"/>
            <w:vAlign w:val="center"/>
          </w:tcPr>
          <w:p w14:paraId="192F04B5" w14:textId="77777777" w:rsidR="003B0F42" w:rsidRPr="000B3556" w:rsidRDefault="003B0F42" w:rsidP="009E4E8F">
            <w:pPr>
              <w:pStyle w:val="H1bodytext"/>
              <w:spacing w:after="0"/>
              <w:ind w:left="0"/>
              <w:jc w:val="center"/>
              <w:rPr>
                <w:rFonts w:ascii="Arial" w:hAnsi="Arial"/>
                <w:sz w:val="20"/>
              </w:rPr>
            </w:pPr>
            <w:r w:rsidRPr="000B3556">
              <w:rPr>
                <w:rFonts w:ascii="Arial" w:hAnsi="Arial"/>
                <w:sz w:val="20"/>
              </w:rPr>
              <w:lastRenderedPageBreak/>
              <w:t>3</w:t>
            </w:r>
          </w:p>
        </w:tc>
        <w:tc>
          <w:tcPr>
            <w:tcW w:w="2751" w:type="dxa"/>
            <w:vAlign w:val="center"/>
          </w:tcPr>
          <w:p w14:paraId="3BD44BCD" w14:textId="77777777" w:rsidR="003B0F42" w:rsidRPr="000B3556" w:rsidRDefault="003B0F42" w:rsidP="009E4E8F">
            <w:pPr>
              <w:pStyle w:val="H1bodytext"/>
              <w:spacing w:after="0"/>
              <w:ind w:left="0"/>
              <w:rPr>
                <w:rFonts w:ascii="Arial" w:hAnsi="Arial"/>
                <w:sz w:val="20"/>
              </w:rPr>
            </w:pPr>
            <w:r w:rsidRPr="000B3556">
              <w:rPr>
                <w:rFonts w:ascii="Arial" w:hAnsi="Arial"/>
                <w:sz w:val="20"/>
              </w:rPr>
              <w:t>Verify data from first time period</w:t>
            </w:r>
          </w:p>
        </w:tc>
        <w:tc>
          <w:tcPr>
            <w:tcW w:w="4742" w:type="dxa"/>
            <w:gridSpan w:val="2"/>
            <w:vAlign w:val="center"/>
          </w:tcPr>
          <w:p w14:paraId="5A6CCC37" w14:textId="77777777" w:rsidR="003B0F42" w:rsidRPr="000B3556" w:rsidRDefault="003B0F42" w:rsidP="009E4E8F">
            <w:pPr>
              <w:pStyle w:val="H1bodytext"/>
              <w:spacing w:after="0"/>
              <w:ind w:left="0"/>
              <w:rPr>
                <w:rFonts w:ascii="Arial" w:hAnsi="Arial"/>
                <w:sz w:val="20"/>
              </w:rPr>
            </w:pPr>
            <w:r w:rsidRPr="000B3556">
              <w:rPr>
                <w:rFonts w:ascii="Arial" w:hAnsi="Arial"/>
                <w:sz w:val="20"/>
              </w:rPr>
              <w:t>Compare Surface Files for the first of the two time periods being merged to the merged output Surface Files. Files should be identical down to the end date of the first time period being merged (except for comment lines that begin with “#”).</w:t>
            </w:r>
          </w:p>
        </w:tc>
        <w:tc>
          <w:tcPr>
            <w:tcW w:w="1217" w:type="dxa"/>
            <w:vAlign w:val="center"/>
          </w:tcPr>
          <w:p w14:paraId="1AE34488" w14:textId="06ED8666" w:rsidR="003B0F42" w:rsidRPr="000B3556" w:rsidRDefault="00D373FE" w:rsidP="009E4E8F">
            <w:pPr>
              <w:pStyle w:val="H1bodytext"/>
              <w:spacing w:after="0"/>
              <w:ind w:left="0"/>
              <w:rPr>
                <w:rFonts w:ascii="Arial" w:hAnsi="Arial"/>
                <w:sz w:val="20"/>
              </w:rPr>
            </w:pPr>
            <w:r>
              <w:rPr>
                <w:rFonts w:ascii="Arial" w:hAnsi="Arial"/>
                <w:sz w:val="20"/>
              </w:rPr>
              <w:t>Pass</w:t>
            </w:r>
          </w:p>
        </w:tc>
      </w:tr>
      <w:tr w:rsidR="003B0F42" w:rsidRPr="00C614A3" w14:paraId="5706B66E" w14:textId="77777777" w:rsidTr="009E4E8F">
        <w:trPr>
          <w:trHeight w:val="710"/>
        </w:trPr>
        <w:tc>
          <w:tcPr>
            <w:tcW w:w="650" w:type="dxa"/>
            <w:vAlign w:val="center"/>
          </w:tcPr>
          <w:p w14:paraId="027E8461" w14:textId="77777777" w:rsidR="003B0F42" w:rsidRPr="000B3556" w:rsidRDefault="003B0F42" w:rsidP="009E4E8F">
            <w:pPr>
              <w:pStyle w:val="H1bodytext"/>
              <w:spacing w:after="0"/>
              <w:ind w:left="0"/>
              <w:jc w:val="center"/>
              <w:rPr>
                <w:rFonts w:ascii="Arial" w:hAnsi="Arial"/>
                <w:sz w:val="20"/>
              </w:rPr>
            </w:pPr>
            <w:r w:rsidRPr="000B3556">
              <w:rPr>
                <w:rFonts w:ascii="Arial" w:hAnsi="Arial"/>
                <w:sz w:val="20"/>
              </w:rPr>
              <w:t>4</w:t>
            </w:r>
          </w:p>
        </w:tc>
        <w:tc>
          <w:tcPr>
            <w:tcW w:w="8710" w:type="dxa"/>
            <w:gridSpan w:val="4"/>
            <w:vAlign w:val="center"/>
          </w:tcPr>
          <w:p w14:paraId="4AA92BEB" w14:textId="6E6F272C" w:rsidR="003B0F42" w:rsidRPr="00C614A3" w:rsidRDefault="003B0F42" w:rsidP="009E4E8F">
            <w:pPr>
              <w:pStyle w:val="H1bodytext"/>
              <w:spacing w:after="0"/>
              <w:ind w:left="0"/>
              <w:rPr>
                <w:rFonts w:ascii="Arial" w:hAnsi="Arial"/>
                <w:sz w:val="20"/>
              </w:rPr>
            </w:pPr>
            <w:r w:rsidRPr="000B3556">
              <w:rPr>
                <w:rFonts w:ascii="Arial" w:hAnsi="Arial"/>
                <w:sz w:val="20"/>
              </w:rPr>
              <w:t>Using Excel, compare Surface Files for the second of the two time periods being merged to the merged output Surface Files</w:t>
            </w:r>
            <w:r w:rsidR="008A1A44">
              <w:rPr>
                <w:rFonts w:ascii="Arial" w:hAnsi="Arial"/>
                <w:sz w:val="20"/>
              </w:rPr>
              <w:t>. Perform this as a spot check on three of the merged output files.</w:t>
            </w:r>
            <w:r w:rsidRPr="000B3556">
              <w:rPr>
                <w:rFonts w:ascii="Arial" w:hAnsi="Arial"/>
                <w:sz w:val="20"/>
              </w:rPr>
              <w:t xml:space="preserve"> </w:t>
            </w:r>
          </w:p>
        </w:tc>
      </w:tr>
      <w:tr w:rsidR="003B0F42" w:rsidRPr="00C614A3" w14:paraId="3EB2B683" w14:textId="77777777" w:rsidTr="009E4E8F">
        <w:trPr>
          <w:trHeight w:val="1727"/>
        </w:trPr>
        <w:tc>
          <w:tcPr>
            <w:tcW w:w="650" w:type="dxa"/>
            <w:vAlign w:val="center"/>
          </w:tcPr>
          <w:p w14:paraId="3791858F" w14:textId="77777777" w:rsidR="003B0F42" w:rsidRPr="00C614A3" w:rsidRDefault="003B0F42" w:rsidP="009E4E8F">
            <w:pPr>
              <w:pStyle w:val="H1bodytext"/>
              <w:spacing w:after="0"/>
              <w:ind w:left="0"/>
              <w:jc w:val="center"/>
              <w:rPr>
                <w:rFonts w:ascii="Arial" w:hAnsi="Arial"/>
                <w:sz w:val="20"/>
              </w:rPr>
            </w:pPr>
            <w:r w:rsidRPr="00C614A3">
              <w:rPr>
                <w:rFonts w:ascii="Arial" w:hAnsi="Arial"/>
                <w:sz w:val="20"/>
              </w:rPr>
              <w:t>5</w:t>
            </w:r>
          </w:p>
        </w:tc>
        <w:tc>
          <w:tcPr>
            <w:tcW w:w="2751" w:type="dxa"/>
            <w:vAlign w:val="center"/>
          </w:tcPr>
          <w:p w14:paraId="64BD927E" w14:textId="77777777" w:rsidR="003B0F42" w:rsidRPr="00C614A3" w:rsidRDefault="003B0F42" w:rsidP="009E4E8F">
            <w:pPr>
              <w:pStyle w:val="H1bodytext"/>
              <w:spacing w:after="0"/>
              <w:ind w:left="0"/>
              <w:rPr>
                <w:rFonts w:ascii="Arial" w:hAnsi="Arial"/>
                <w:sz w:val="20"/>
              </w:rPr>
            </w:pPr>
            <w:r w:rsidRPr="00C614A3">
              <w:rPr>
                <w:rFonts w:ascii="Arial" w:hAnsi="Arial"/>
                <w:sz w:val="20"/>
              </w:rPr>
              <w:t xml:space="preserve">Beginning at the comment line listing the name of the Surface File for the second of the two time periods. </w:t>
            </w:r>
          </w:p>
        </w:tc>
        <w:tc>
          <w:tcPr>
            <w:tcW w:w="4742" w:type="dxa"/>
            <w:gridSpan w:val="2"/>
            <w:vAlign w:val="center"/>
          </w:tcPr>
          <w:p w14:paraId="57A9D9EB" w14:textId="72EB7B80" w:rsidR="003B0F42" w:rsidRPr="00C614A3" w:rsidRDefault="00DE045F" w:rsidP="009E4E8F">
            <w:pPr>
              <w:pStyle w:val="H1bodytext"/>
              <w:spacing w:after="0"/>
              <w:ind w:left="0"/>
              <w:rPr>
                <w:rFonts w:ascii="Arial" w:hAnsi="Arial"/>
                <w:sz w:val="20"/>
              </w:rPr>
            </w:pPr>
            <w:r>
              <w:rPr>
                <w:rFonts w:ascii="Arial" w:hAnsi="Arial"/>
                <w:sz w:val="20"/>
              </w:rPr>
              <w:t>Header</w:t>
            </w:r>
            <w:r w:rsidR="003B0F42" w:rsidRPr="00C614A3">
              <w:rPr>
                <w:rFonts w:ascii="Arial" w:hAnsi="Arial"/>
                <w:sz w:val="20"/>
              </w:rPr>
              <w:t xml:space="preserve"> lines should be identical.</w:t>
            </w:r>
          </w:p>
        </w:tc>
        <w:tc>
          <w:tcPr>
            <w:tcW w:w="1217" w:type="dxa"/>
            <w:vAlign w:val="center"/>
          </w:tcPr>
          <w:p w14:paraId="2A19E6A9" w14:textId="25B766CD" w:rsidR="003B0F42" w:rsidRPr="00C614A3" w:rsidRDefault="00103822" w:rsidP="009E4E8F">
            <w:pPr>
              <w:pStyle w:val="H1bodytext"/>
              <w:spacing w:after="0"/>
              <w:ind w:left="0"/>
              <w:rPr>
                <w:rFonts w:ascii="Arial" w:hAnsi="Arial"/>
                <w:sz w:val="20"/>
              </w:rPr>
            </w:pPr>
            <w:r>
              <w:rPr>
                <w:rFonts w:ascii="Arial" w:hAnsi="Arial"/>
                <w:sz w:val="20"/>
              </w:rPr>
              <w:t>Pass</w:t>
            </w:r>
          </w:p>
        </w:tc>
      </w:tr>
      <w:tr w:rsidR="003B0F42" w:rsidRPr="00C614A3" w14:paraId="57F0E472" w14:textId="77777777" w:rsidTr="009E4E8F">
        <w:trPr>
          <w:trHeight w:val="476"/>
        </w:trPr>
        <w:tc>
          <w:tcPr>
            <w:tcW w:w="650" w:type="dxa"/>
            <w:vAlign w:val="center"/>
          </w:tcPr>
          <w:p w14:paraId="6910A69D" w14:textId="77777777" w:rsidR="003B0F42" w:rsidRPr="000B3556" w:rsidRDefault="003B0F42" w:rsidP="009E4E8F">
            <w:pPr>
              <w:pStyle w:val="H1bodytext"/>
              <w:spacing w:after="0"/>
              <w:ind w:left="0"/>
              <w:jc w:val="center"/>
              <w:rPr>
                <w:rFonts w:ascii="Arial" w:hAnsi="Arial"/>
                <w:sz w:val="20"/>
              </w:rPr>
            </w:pPr>
            <w:r w:rsidRPr="000B3556">
              <w:rPr>
                <w:rFonts w:ascii="Arial" w:hAnsi="Arial"/>
                <w:sz w:val="20"/>
              </w:rPr>
              <w:t>6</w:t>
            </w:r>
          </w:p>
        </w:tc>
        <w:tc>
          <w:tcPr>
            <w:tcW w:w="2751" w:type="dxa"/>
            <w:vAlign w:val="center"/>
          </w:tcPr>
          <w:p w14:paraId="3ED4CBDF" w14:textId="77777777" w:rsidR="003B0F42" w:rsidRPr="000B3556" w:rsidRDefault="003B0F42" w:rsidP="009E4E8F">
            <w:pPr>
              <w:pStyle w:val="H1bodytext"/>
              <w:spacing w:after="0"/>
              <w:ind w:left="0"/>
              <w:rPr>
                <w:rFonts w:ascii="Arial" w:hAnsi="Arial"/>
                <w:sz w:val="20"/>
              </w:rPr>
            </w:pPr>
            <w:r w:rsidRPr="000B3556">
              <w:rPr>
                <w:rFonts w:ascii="Arial" w:hAnsi="Arial"/>
                <w:sz w:val="20"/>
              </w:rPr>
              <w:t>Compare the Rates</w:t>
            </w:r>
          </w:p>
        </w:tc>
        <w:tc>
          <w:tcPr>
            <w:tcW w:w="4742" w:type="dxa"/>
            <w:gridSpan w:val="2"/>
            <w:vAlign w:val="center"/>
          </w:tcPr>
          <w:p w14:paraId="049E0700" w14:textId="77777777" w:rsidR="003B0F42" w:rsidRPr="000B3556" w:rsidRDefault="003B0F42" w:rsidP="009E4E8F">
            <w:pPr>
              <w:pStyle w:val="H1bodytext"/>
              <w:spacing w:after="0"/>
              <w:ind w:left="0"/>
              <w:rPr>
                <w:rFonts w:ascii="Arial" w:hAnsi="Arial"/>
                <w:sz w:val="20"/>
              </w:rPr>
            </w:pPr>
            <w:r w:rsidRPr="000B3556">
              <w:rPr>
                <w:rFonts w:ascii="Arial" w:hAnsi="Arial"/>
                <w:sz w:val="20"/>
              </w:rPr>
              <w:t>Rate values should be unchanged</w:t>
            </w:r>
          </w:p>
        </w:tc>
        <w:tc>
          <w:tcPr>
            <w:tcW w:w="1217" w:type="dxa"/>
            <w:vAlign w:val="center"/>
          </w:tcPr>
          <w:p w14:paraId="3D7F4E70" w14:textId="3EA97FFC" w:rsidR="003B0F42" w:rsidRPr="00C614A3" w:rsidRDefault="00103822" w:rsidP="009E4E8F">
            <w:pPr>
              <w:pStyle w:val="H1bodytext"/>
              <w:spacing w:after="0"/>
              <w:ind w:left="0"/>
              <w:rPr>
                <w:rFonts w:ascii="Arial" w:hAnsi="Arial"/>
                <w:sz w:val="20"/>
              </w:rPr>
            </w:pPr>
            <w:r>
              <w:rPr>
                <w:rFonts w:ascii="Arial" w:hAnsi="Arial"/>
                <w:sz w:val="20"/>
              </w:rPr>
              <w:t>Pass</w:t>
            </w:r>
          </w:p>
        </w:tc>
      </w:tr>
      <w:tr w:rsidR="003B0F42" w:rsidRPr="00C614A3" w14:paraId="64B2D42F" w14:textId="77777777" w:rsidTr="009E4E8F">
        <w:trPr>
          <w:trHeight w:val="1520"/>
        </w:trPr>
        <w:tc>
          <w:tcPr>
            <w:tcW w:w="650" w:type="dxa"/>
            <w:vAlign w:val="center"/>
          </w:tcPr>
          <w:p w14:paraId="4F78C760" w14:textId="77777777" w:rsidR="003B0F42" w:rsidRPr="00C614A3" w:rsidRDefault="003B0F42" w:rsidP="009E4E8F">
            <w:pPr>
              <w:pStyle w:val="H1bodytext"/>
              <w:spacing w:after="0"/>
              <w:ind w:left="0"/>
              <w:jc w:val="center"/>
              <w:rPr>
                <w:rFonts w:ascii="Arial" w:hAnsi="Arial"/>
                <w:sz w:val="20"/>
              </w:rPr>
            </w:pPr>
            <w:r w:rsidRPr="00C614A3">
              <w:rPr>
                <w:rFonts w:ascii="Arial" w:hAnsi="Arial"/>
                <w:sz w:val="20"/>
              </w:rPr>
              <w:t>7</w:t>
            </w:r>
          </w:p>
        </w:tc>
        <w:tc>
          <w:tcPr>
            <w:tcW w:w="2751" w:type="dxa"/>
            <w:vAlign w:val="center"/>
          </w:tcPr>
          <w:p w14:paraId="67857F2C" w14:textId="77777777" w:rsidR="003B0F42" w:rsidRPr="00C614A3" w:rsidRDefault="003B0F42" w:rsidP="009E4E8F">
            <w:pPr>
              <w:pStyle w:val="H1bodytext"/>
              <w:spacing w:after="0"/>
              <w:ind w:left="0"/>
              <w:rPr>
                <w:rFonts w:ascii="Arial" w:hAnsi="Arial"/>
                <w:sz w:val="20"/>
              </w:rPr>
            </w:pPr>
            <w:r w:rsidRPr="00C614A3">
              <w:rPr>
                <w:rFonts w:ascii="Arial" w:hAnsi="Arial"/>
                <w:sz w:val="20"/>
              </w:rPr>
              <w:t xml:space="preserve">Compare </w:t>
            </w:r>
            <w:proofErr w:type="spellStart"/>
            <w:r w:rsidRPr="00C614A3">
              <w:rPr>
                <w:rFonts w:ascii="Arial" w:hAnsi="Arial"/>
                <w:sz w:val="20"/>
              </w:rPr>
              <w:t>Cumulatives</w:t>
            </w:r>
            <w:proofErr w:type="spellEnd"/>
          </w:p>
        </w:tc>
        <w:tc>
          <w:tcPr>
            <w:tcW w:w="4742" w:type="dxa"/>
            <w:gridSpan w:val="2"/>
            <w:vAlign w:val="center"/>
          </w:tcPr>
          <w:p w14:paraId="076C97E6" w14:textId="77777777" w:rsidR="003B0F42" w:rsidRPr="00C614A3" w:rsidRDefault="003B0F42" w:rsidP="009E4E8F">
            <w:pPr>
              <w:pStyle w:val="H1bodytext"/>
              <w:spacing w:after="0"/>
              <w:ind w:left="0"/>
              <w:rPr>
                <w:rFonts w:ascii="Arial" w:hAnsi="Arial"/>
                <w:sz w:val="20"/>
              </w:rPr>
            </w:pPr>
            <w:r w:rsidRPr="00C614A3">
              <w:rPr>
                <w:rFonts w:ascii="Arial" w:hAnsi="Arial"/>
                <w:sz w:val="20"/>
              </w:rPr>
              <w:t xml:space="preserve">Cumulative values should be increased by the cumulative values for the final time step from the Surface File for the first of the two time periods being merged. </w:t>
            </w:r>
          </w:p>
          <w:p w14:paraId="6C0C0F05" w14:textId="77777777" w:rsidR="003B0F42" w:rsidRPr="00C614A3" w:rsidRDefault="003B0F42" w:rsidP="009E4E8F">
            <w:pPr>
              <w:pStyle w:val="H1bodytext"/>
              <w:spacing w:after="0"/>
              <w:ind w:left="0"/>
              <w:rPr>
                <w:rFonts w:ascii="Arial" w:hAnsi="Arial"/>
                <w:sz w:val="20"/>
              </w:rPr>
            </w:pPr>
          </w:p>
        </w:tc>
        <w:tc>
          <w:tcPr>
            <w:tcW w:w="1217" w:type="dxa"/>
            <w:vAlign w:val="center"/>
          </w:tcPr>
          <w:p w14:paraId="25A92310" w14:textId="5C161BF7" w:rsidR="003B0F42" w:rsidRPr="00C614A3" w:rsidRDefault="00103822" w:rsidP="009E4E8F">
            <w:pPr>
              <w:pStyle w:val="H1bodytext"/>
              <w:spacing w:after="0"/>
              <w:ind w:left="0"/>
              <w:rPr>
                <w:rFonts w:ascii="Arial" w:hAnsi="Arial"/>
                <w:sz w:val="20"/>
              </w:rPr>
            </w:pPr>
            <w:r>
              <w:rPr>
                <w:rFonts w:ascii="Arial" w:hAnsi="Arial"/>
                <w:sz w:val="20"/>
              </w:rPr>
              <w:t>Pass</w:t>
            </w:r>
          </w:p>
        </w:tc>
      </w:tr>
    </w:tbl>
    <w:p w14:paraId="44C6D322" w14:textId="77777777" w:rsidR="003B0F42" w:rsidRDefault="003B0F42">
      <w:pPr>
        <w:spacing w:after="160" w:line="259" w:lineRule="auto"/>
      </w:pPr>
    </w:p>
    <w:p w14:paraId="25BAE097" w14:textId="1446176A" w:rsidR="000D6080" w:rsidRDefault="000D6080">
      <w:pPr>
        <w:spacing w:after="160" w:line="259" w:lineRule="auto"/>
      </w:pPr>
      <w:r>
        <w:br w:type="page"/>
      </w:r>
    </w:p>
    <w:p w14:paraId="513B1241" w14:textId="77777777" w:rsidR="00E70C1D" w:rsidRDefault="00E70C1D" w:rsidP="00E70C1D">
      <w:pPr>
        <w:pStyle w:val="Caption"/>
      </w:pPr>
    </w:p>
    <w:p w14:paraId="7ACD4A5D" w14:textId="623825CC" w:rsidR="00074FBE" w:rsidRDefault="00E70C1D" w:rsidP="00462654">
      <w:pPr>
        <w:pStyle w:val="Heading1"/>
        <w:numPr>
          <w:ilvl w:val="0"/>
          <w:numId w:val="0"/>
        </w:numPr>
        <w:spacing w:before="3000"/>
        <w:jc w:val="center"/>
      </w:pPr>
      <w:r>
        <w:t xml:space="preserve">Appendix </w:t>
      </w:r>
      <w:fldSimple w:instr=" SEQ Appendix \* ALPHABETIC ">
        <w:r>
          <w:rPr>
            <w:noProof/>
          </w:rPr>
          <w:t>B</w:t>
        </w:r>
      </w:fldSimple>
    </w:p>
    <w:p w14:paraId="2E2F5183" w14:textId="6856DA6A" w:rsidR="00E70C1D" w:rsidRPr="00007DB9" w:rsidRDefault="00E70C1D" w:rsidP="00E70C1D">
      <w:pPr>
        <w:rPr>
          <w:sz w:val="24"/>
          <w:szCs w:val="24"/>
        </w:rPr>
      </w:pPr>
    </w:p>
    <w:p w14:paraId="67060DD1" w14:textId="72091597" w:rsidR="00E70C1D" w:rsidRPr="00007DB9" w:rsidRDefault="00E70C1D" w:rsidP="00E70C1D">
      <w:pPr>
        <w:jc w:val="center"/>
        <w:rPr>
          <w:b/>
          <w:bCs/>
          <w:sz w:val="24"/>
          <w:szCs w:val="24"/>
        </w:rPr>
      </w:pPr>
      <w:r w:rsidRPr="00007DB9">
        <w:rPr>
          <w:b/>
          <w:bCs/>
          <w:sz w:val="24"/>
          <w:szCs w:val="24"/>
        </w:rPr>
        <w:t>Completed Installation Test</w:t>
      </w:r>
    </w:p>
    <w:p w14:paraId="4E18FD9D" w14:textId="2FC64B39" w:rsidR="00D84DDA" w:rsidRDefault="00D84DDA"/>
    <w:p w14:paraId="6540A5B8" w14:textId="542B28B2" w:rsidR="00004DC3" w:rsidRDefault="00004DC3">
      <w:pPr>
        <w:spacing w:after="160" w:line="259" w:lineRule="auto"/>
      </w:pPr>
      <w:r>
        <w:br w:type="page"/>
      </w:r>
    </w:p>
    <w:p w14:paraId="1D7B7B24" w14:textId="77777777" w:rsidR="00004DC3" w:rsidRDefault="00004DC3" w:rsidP="00004DC3">
      <w:pPr>
        <w:spacing w:after="160" w:line="256" w:lineRule="auto"/>
        <w:rPr>
          <w:b/>
          <w:bCs/>
        </w:rPr>
      </w:pPr>
      <w:r>
        <w:rPr>
          <w:b/>
          <w:bCs/>
        </w:rPr>
        <w:lastRenderedPageBreak/>
        <w:t>Tool Runner Log</w:t>
      </w:r>
    </w:p>
    <w:p w14:paraId="0391720F" w14:textId="77777777" w:rsidR="00004DC3" w:rsidRPr="00462654" w:rsidRDefault="00004DC3" w:rsidP="00004DC3">
      <w:pPr>
        <w:rPr>
          <w:sz w:val="20"/>
          <w:szCs w:val="20"/>
        </w:rPr>
      </w:pPr>
    </w:p>
    <w:p w14:paraId="7DD16038" w14:textId="77777777" w:rsidR="00004DC3" w:rsidRPr="00462654" w:rsidRDefault="00004DC3" w:rsidP="00004DC3">
      <w:pPr>
        <w:rPr>
          <w:sz w:val="20"/>
          <w:szCs w:val="20"/>
        </w:rPr>
      </w:pPr>
    </w:p>
    <w:p w14:paraId="64653C14" w14:textId="77777777" w:rsidR="00004DC3" w:rsidRPr="00462654" w:rsidRDefault="00004DC3" w:rsidP="00004DC3">
      <w:pPr>
        <w:rPr>
          <w:sz w:val="20"/>
          <w:szCs w:val="20"/>
        </w:rPr>
      </w:pPr>
    </w:p>
    <w:p w14:paraId="1ABEAF4C" w14:textId="77777777" w:rsidR="00004DC3" w:rsidRPr="00462654" w:rsidRDefault="00004DC3" w:rsidP="00004DC3">
      <w:pPr>
        <w:rPr>
          <w:sz w:val="20"/>
          <w:szCs w:val="20"/>
        </w:rPr>
      </w:pPr>
      <w:r w:rsidRPr="00462654">
        <w:rPr>
          <w:sz w:val="20"/>
          <w:szCs w:val="20"/>
        </w:rPr>
        <w:t>###Executing Merge Surfaces ###</w:t>
      </w:r>
    </w:p>
    <w:p w14:paraId="2057BCE5" w14:textId="77777777" w:rsidR="00004DC3" w:rsidRPr="00462654" w:rsidRDefault="00004DC3" w:rsidP="00004DC3">
      <w:pPr>
        <w:rPr>
          <w:sz w:val="20"/>
          <w:szCs w:val="20"/>
        </w:rPr>
      </w:pPr>
    </w:p>
    <w:p w14:paraId="60F65F34" w14:textId="77777777" w:rsidR="00004DC3" w:rsidRPr="00462654" w:rsidRDefault="00004DC3" w:rsidP="00004DC3">
      <w:pPr>
        <w:rPr>
          <w:sz w:val="20"/>
          <w:szCs w:val="20"/>
        </w:rPr>
      </w:pPr>
      <w:r w:rsidRPr="00462654">
        <w:rPr>
          <w:sz w:val="20"/>
          <w:szCs w:val="20"/>
        </w:rPr>
        <w:t>###Executing Fingerprint Tool###</w:t>
      </w:r>
    </w:p>
    <w:p w14:paraId="66AF28B4" w14:textId="77777777" w:rsidR="00004DC3" w:rsidRPr="00462654" w:rsidRDefault="00004DC3" w:rsidP="00004DC3">
      <w:pPr>
        <w:rPr>
          <w:sz w:val="20"/>
          <w:szCs w:val="20"/>
        </w:rPr>
      </w:pPr>
      <w:r w:rsidRPr="00462654">
        <w:rPr>
          <w:sz w:val="20"/>
          <w:szCs w:val="20"/>
        </w:rPr>
        <w:t>###Finished Process###</w:t>
      </w:r>
    </w:p>
    <w:p w14:paraId="68B960EC" w14:textId="77777777" w:rsidR="00004DC3" w:rsidRPr="00462654" w:rsidRDefault="00004DC3" w:rsidP="00004DC3">
      <w:pPr>
        <w:rPr>
          <w:sz w:val="20"/>
          <w:szCs w:val="20"/>
        </w:rPr>
      </w:pPr>
    </w:p>
    <w:p w14:paraId="2AC82E47" w14:textId="77777777" w:rsidR="00004DC3" w:rsidRPr="00462654" w:rsidRDefault="00004DC3" w:rsidP="00004DC3">
      <w:pPr>
        <w:rPr>
          <w:sz w:val="20"/>
          <w:szCs w:val="20"/>
        </w:rPr>
      </w:pPr>
    </w:p>
    <w:p w14:paraId="5CA42CE3" w14:textId="77777777" w:rsidR="00004DC3" w:rsidRPr="00462654" w:rsidRDefault="00004DC3" w:rsidP="00004DC3">
      <w:pPr>
        <w:rPr>
          <w:sz w:val="20"/>
          <w:szCs w:val="20"/>
        </w:rPr>
      </w:pPr>
    </w:p>
    <w:p w14:paraId="215AEB2A" w14:textId="77777777" w:rsidR="00004DC3" w:rsidRPr="00462654" w:rsidRDefault="00004DC3" w:rsidP="00004DC3">
      <w:pPr>
        <w:rPr>
          <w:sz w:val="20"/>
          <w:szCs w:val="20"/>
        </w:rPr>
      </w:pPr>
      <w:r w:rsidRPr="00462654">
        <w:rPr>
          <w:sz w:val="20"/>
          <w:szCs w:val="20"/>
        </w:rPr>
        <w:t>###Executing Fingerprint Tool###</w:t>
      </w:r>
    </w:p>
    <w:p w14:paraId="37FC76E9" w14:textId="77777777" w:rsidR="00004DC3" w:rsidRPr="00462654" w:rsidRDefault="00004DC3" w:rsidP="00004DC3">
      <w:pPr>
        <w:rPr>
          <w:sz w:val="20"/>
          <w:szCs w:val="20"/>
        </w:rPr>
      </w:pPr>
      <w:r w:rsidRPr="00462654">
        <w:rPr>
          <w:sz w:val="20"/>
          <w:szCs w:val="20"/>
        </w:rPr>
        <w:t>###Finished Process###</w:t>
      </w:r>
    </w:p>
    <w:p w14:paraId="6B6A9B83" w14:textId="77777777" w:rsidR="00004DC3" w:rsidRPr="00462654" w:rsidRDefault="00004DC3" w:rsidP="00004DC3">
      <w:pPr>
        <w:rPr>
          <w:sz w:val="20"/>
          <w:szCs w:val="20"/>
        </w:rPr>
      </w:pPr>
    </w:p>
    <w:p w14:paraId="73DCECBE" w14:textId="77777777" w:rsidR="00004DC3" w:rsidRPr="00462654" w:rsidRDefault="00004DC3" w:rsidP="00004DC3">
      <w:pPr>
        <w:rPr>
          <w:sz w:val="20"/>
          <w:szCs w:val="20"/>
        </w:rPr>
      </w:pPr>
    </w:p>
    <w:p w14:paraId="7D733479" w14:textId="77777777" w:rsidR="00004DC3" w:rsidRPr="00462654" w:rsidRDefault="00004DC3" w:rsidP="00004DC3">
      <w:pPr>
        <w:rPr>
          <w:sz w:val="20"/>
          <w:szCs w:val="20"/>
        </w:rPr>
      </w:pPr>
    </w:p>
    <w:p w14:paraId="47B1051C" w14:textId="77777777" w:rsidR="00004DC3" w:rsidRPr="00462654" w:rsidRDefault="00004DC3" w:rsidP="00004DC3">
      <w:pPr>
        <w:rPr>
          <w:sz w:val="20"/>
          <w:szCs w:val="20"/>
        </w:rPr>
      </w:pPr>
      <w:r w:rsidRPr="00462654">
        <w:rPr>
          <w:sz w:val="20"/>
          <w:szCs w:val="20"/>
        </w:rPr>
        <w:t>###Executing Fingerprint Tool###</w:t>
      </w:r>
    </w:p>
    <w:p w14:paraId="6D1DE673" w14:textId="77777777" w:rsidR="00004DC3" w:rsidRPr="00462654" w:rsidRDefault="00004DC3" w:rsidP="00004DC3">
      <w:pPr>
        <w:rPr>
          <w:sz w:val="20"/>
          <w:szCs w:val="20"/>
        </w:rPr>
      </w:pPr>
      <w:r w:rsidRPr="00462654">
        <w:rPr>
          <w:sz w:val="20"/>
          <w:szCs w:val="20"/>
        </w:rPr>
        <w:t>###Finished Process###</w:t>
      </w:r>
    </w:p>
    <w:p w14:paraId="2F1EBD78" w14:textId="77777777" w:rsidR="00004DC3" w:rsidRPr="00462654" w:rsidRDefault="00004DC3" w:rsidP="00004DC3">
      <w:pPr>
        <w:rPr>
          <w:sz w:val="20"/>
          <w:szCs w:val="20"/>
        </w:rPr>
      </w:pPr>
    </w:p>
    <w:p w14:paraId="49576974" w14:textId="77777777" w:rsidR="00004DC3" w:rsidRPr="00462654" w:rsidRDefault="00004DC3" w:rsidP="00004DC3">
      <w:pPr>
        <w:rPr>
          <w:sz w:val="20"/>
          <w:szCs w:val="20"/>
        </w:rPr>
      </w:pPr>
    </w:p>
    <w:p w14:paraId="39755E35" w14:textId="77777777" w:rsidR="00004DC3" w:rsidRPr="00462654" w:rsidRDefault="00004DC3" w:rsidP="00004DC3">
      <w:pPr>
        <w:rPr>
          <w:sz w:val="20"/>
          <w:szCs w:val="20"/>
        </w:rPr>
      </w:pPr>
    </w:p>
    <w:p w14:paraId="66ABF3A3" w14:textId="77777777" w:rsidR="00004DC3" w:rsidRPr="00462654" w:rsidRDefault="00004DC3" w:rsidP="00004DC3">
      <w:pPr>
        <w:rPr>
          <w:sz w:val="20"/>
          <w:szCs w:val="20"/>
        </w:rPr>
      </w:pPr>
    </w:p>
    <w:p w14:paraId="6DAEB2FE" w14:textId="77777777" w:rsidR="00004DC3" w:rsidRPr="00462654" w:rsidRDefault="00004DC3" w:rsidP="00004DC3">
      <w:pPr>
        <w:rPr>
          <w:sz w:val="20"/>
          <w:szCs w:val="20"/>
        </w:rPr>
      </w:pPr>
      <w:r w:rsidRPr="00462654">
        <w:rPr>
          <w:sz w:val="20"/>
          <w:szCs w:val="20"/>
        </w:rPr>
        <w:t>###Executing Merge surfaces##</w:t>
      </w:r>
    </w:p>
    <w:p w14:paraId="6215A100" w14:textId="77777777" w:rsidR="00004DC3" w:rsidRPr="00462654" w:rsidRDefault="00004DC3" w:rsidP="00004DC3">
      <w:pPr>
        <w:rPr>
          <w:sz w:val="20"/>
          <w:szCs w:val="20"/>
        </w:rPr>
      </w:pPr>
      <w:r w:rsidRPr="00462654">
        <w:rPr>
          <w:sz w:val="20"/>
          <w:szCs w:val="20"/>
        </w:rPr>
        <w:t>INFO--05/14/2020 04:58:23 PM--Starting CA-CIE Tool Runner.</w:t>
      </w:r>
      <w:r w:rsidRPr="00462654">
        <w:rPr>
          <w:sz w:val="20"/>
          <w:szCs w:val="20"/>
        </w:rPr>
        <w:tab/>
        <w:t>Logging to "./surface_merge_IT-1.log"</w:t>
      </w:r>
    </w:p>
    <w:p w14:paraId="72CE5809" w14:textId="77777777" w:rsidR="00004DC3" w:rsidRPr="00462654" w:rsidRDefault="00004DC3" w:rsidP="00004DC3">
      <w:pPr>
        <w:rPr>
          <w:sz w:val="20"/>
          <w:szCs w:val="20"/>
        </w:rPr>
      </w:pPr>
      <w:r w:rsidRPr="00462654">
        <w:rPr>
          <w:sz w:val="20"/>
          <w:szCs w:val="20"/>
        </w:rPr>
        <w:t>INFO--05/14/2020 04:58:23 PM--Code Version: 1971d55618c1397c5653f64a1ffad58a5207c666 v2.15: /opt/tools/</w:t>
      </w:r>
      <w:proofErr w:type="spellStart"/>
      <w:r w:rsidRPr="00462654">
        <w:rPr>
          <w:sz w:val="20"/>
          <w:szCs w:val="20"/>
        </w:rPr>
        <w:t>pylib</w:t>
      </w:r>
      <w:proofErr w:type="spellEnd"/>
      <w:r w:rsidRPr="00462654">
        <w:rPr>
          <w:sz w:val="20"/>
          <w:szCs w:val="20"/>
        </w:rPr>
        <w:t>/runner/runner.py&lt;--1bcfd6779e9cbdb82673405873a8e5e81514ae27</w:t>
      </w:r>
    </w:p>
    <w:p w14:paraId="711445B5" w14:textId="77777777" w:rsidR="00004DC3" w:rsidRPr="00462654" w:rsidRDefault="00004DC3" w:rsidP="00004DC3">
      <w:pPr>
        <w:rPr>
          <w:sz w:val="20"/>
          <w:szCs w:val="20"/>
        </w:rPr>
      </w:pPr>
    </w:p>
    <w:p w14:paraId="31C31516" w14:textId="77777777" w:rsidR="00004DC3" w:rsidRPr="00462654" w:rsidRDefault="00004DC3" w:rsidP="00004DC3">
      <w:pPr>
        <w:rPr>
          <w:sz w:val="20"/>
          <w:szCs w:val="20"/>
        </w:rPr>
      </w:pPr>
      <w:r w:rsidRPr="00462654">
        <w:rPr>
          <w:sz w:val="20"/>
          <w:szCs w:val="20"/>
        </w:rPr>
        <w:t>INFO--05/14/2020 04:58:23 PM--Code Version: 1971d55618c1397c5653f64a1ffad58a5207c666 v2.15: /opt/tools/tools/ca-</w:t>
      </w:r>
      <w:proofErr w:type="spellStart"/>
      <w:r w:rsidRPr="00462654">
        <w:rPr>
          <w:sz w:val="20"/>
          <w:szCs w:val="20"/>
        </w:rPr>
        <w:t>mergesurf</w:t>
      </w:r>
      <w:proofErr w:type="spellEnd"/>
      <w:r w:rsidRPr="00462654">
        <w:rPr>
          <w:sz w:val="20"/>
          <w:szCs w:val="20"/>
        </w:rPr>
        <w:t>/ca-merge_srf.pl&lt;--3bd22559a13a49989c0479d4be7bbb1f2dfef1db</w:t>
      </w:r>
    </w:p>
    <w:p w14:paraId="240CA8DD" w14:textId="77777777" w:rsidR="00004DC3" w:rsidRPr="00462654" w:rsidRDefault="00004DC3" w:rsidP="00004DC3">
      <w:pPr>
        <w:rPr>
          <w:sz w:val="20"/>
          <w:szCs w:val="20"/>
        </w:rPr>
      </w:pPr>
    </w:p>
    <w:p w14:paraId="14B6DEC9" w14:textId="77777777" w:rsidR="00004DC3" w:rsidRPr="00462654" w:rsidRDefault="00004DC3" w:rsidP="00004DC3">
      <w:pPr>
        <w:rPr>
          <w:sz w:val="20"/>
          <w:szCs w:val="20"/>
        </w:rPr>
      </w:pPr>
      <w:r w:rsidRPr="00462654">
        <w:rPr>
          <w:sz w:val="20"/>
          <w:szCs w:val="20"/>
        </w:rPr>
        <w:t xml:space="preserve">INFO--05/14/2020 04:58:23 PM--QA Status: </w:t>
      </w:r>
      <w:proofErr w:type="gramStart"/>
      <w:r w:rsidRPr="00462654">
        <w:rPr>
          <w:sz w:val="20"/>
          <w:szCs w:val="20"/>
        </w:rPr>
        <w:t>QUALIFIED :</w:t>
      </w:r>
      <w:proofErr w:type="gramEnd"/>
      <w:r w:rsidRPr="00462654">
        <w:rPr>
          <w:sz w:val="20"/>
          <w:szCs w:val="20"/>
        </w:rPr>
        <w:t xml:space="preserve"> /opt/tools/pylib/runner/runner.py</w:t>
      </w:r>
    </w:p>
    <w:p w14:paraId="468D76D9" w14:textId="77777777" w:rsidR="00004DC3" w:rsidRPr="00462654" w:rsidRDefault="00004DC3" w:rsidP="00004DC3">
      <w:pPr>
        <w:rPr>
          <w:sz w:val="20"/>
          <w:szCs w:val="20"/>
        </w:rPr>
      </w:pPr>
      <w:r w:rsidRPr="00462654">
        <w:rPr>
          <w:sz w:val="20"/>
          <w:szCs w:val="20"/>
        </w:rPr>
        <w:t xml:space="preserve">INFO--05/14/2020 04:58:23 PM--QA Status: </w:t>
      </w:r>
      <w:proofErr w:type="gramStart"/>
      <w:r w:rsidRPr="00462654">
        <w:rPr>
          <w:sz w:val="20"/>
          <w:szCs w:val="20"/>
        </w:rPr>
        <w:t>QUALIFIED :</w:t>
      </w:r>
      <w:proofErr w:type="gramEnd"/>
      <w:r w:rsidRPr="00462654">
        <w:rPr>
          <w:sz w:val="20"/>
          <w:szCs w:val="20"/>
        </w:rPr>
        <w:t xml:space="preserve"> /opt/tools/tools/ca-mergesurf/ca-merge_srf.pl</w:t>
      </w:r>
    </w:p>
    <w:p w14:paraId="3C1534A7" w14:textId="77777777" w:rsidR="00004DC3" w:rsidRPr="00462654" w:rsidRDefault="00004DC3" w:rsidP="00004DC3">
      <w:pPr>
        <w:rPr>
          <w:sz w:val="20"/>
          <w:szCs w:val="20"/>
        </w:rPr>
      </w:pPr>
      <w:r w:rsidRPr="00462654">
        <w:rPr>
          <w:sz w:val="20"/>
          <w:szCs w:val="20"/>
        </w:rPr>
        <w:t>INFO--05/14/2020 04:58:23 PM--Invoking Command:"</w:t>
      </w:r>
      <w:proofErr w:type="spellStart"/>
      <w:r w:rsidRPr="00462654">
        <w:rPr>
          <w:sz w:val="20"/>
          <w:szCs w:val="20"/>
        </w:rPr>
        <w:t>perl</w:t>
      </w:r>
      <w:proofErr w:type="spellEnd"/>
      <w:r w:rsidRPr="00462654">
        <w:rPr>
          <w:sz w:val="20"/>
          <w:szCs w:val="20"/>
        </w:rPr>
        <w:t>"</w:t>
      </w:r>
      <w:r w:rsidRPr="00462654">
        <w:rPr>
          <w:sz w:val="20"/>
          <w:szCs w:val="20"/>
        </w:rPr>
        <w:tab/>
        <w:t>with Arguments:"/opt/tools/tools/ca-mergesurf/ca-merge_srf.pl /home/slindberg/CAVE/CA-CIE-Tools-TestEnv/CA-CIE-Tools_v2.X_install_tests/ca-surface_merge/IT-1/surface_merge_files /home/slindberg/CAVE/CA-CIE-Tools-TestEnv/CA-CIE-Tools_v2.X_install_tests/ca-surface_merge/IT-1/xprt-1-rtd/srf /home/slindberg/CAVE/CA-CIE-Tools-TestEnv/CA-CIE-Tools_v2.X_install_tests/ca-surface_merge/IT-1/xprt-1-12070/srf /home/slindberg/CAVE/CA-CIE-Tools-TestEnv/CA-CIE-Tools_v2.X_install_tests/ca-surface_merge/IT-1/xprt-1-merged/srf"</w:t>
      </w:r>
    </w:p>
    <w:p w14:paraId="1491D1FF" w14:textId="77777777" w:rsidR="00004DC3" w:rsidRPr="00462654" w:rsidRDefault="00004DC3" w:rsidP="00004DC3">
      <w:pPr>
        <w:rPr>
          <w:sz w:val="20"/>
          <w:szCs w:val="20"/>
        </w:rPr>
      </w:pPr>
      <w:r w:rsidRPr="00462654">
        <w:rPr>
          <w:sz w:val="20"/>
          <w:szCs w:val="20"/>
        </w:rPr>
        <w:t>INFO--05/14/2020 04:58:23 PM--</w:t>
      </w:r>
      <w:proofErr w:type="spellStart"/>
      <w:r w:rsidRPr="00462654">
        <w:rPr>
          <w:sz w:val="20"/>
          <w:szCs w:val="20"/>
        </w:rPr>
        <w:t>Username</w:t>
      </w:r>
      <w:proofErr w:type="gramStart"/>
      <w:r w:rsidRPr="00462654">
        <w:rPr>
          <w:sz w:val="20"/>
          <w:szCs w:val="20"/>
        </w:rPr>
        <w:t>:slindberg</w:t>
      </w:r>
      <w:proofErr w:type="spellEnd"/>
      <w:proofErr w:type="gramEnd"/>
      <w:r w:rsidRPr="00462654">
        <w:rPr>
          <w:sz w:val="20"/>
          <w:szCs w:val="20"/>
        </w:rPr>
        <w:tab/>
      </w:r>
      <w:proofErr w:type="spellStart"/>
      <w:r w:rsidRPr="00462654">
        <w:rPr>
          <w:sz w:val="20"/>
          <w:szCs w:val="20"/>
        </w:rPr>
        <w:t>Computer:olive</w:t>
      </w:r>
      <w:proofErr w:type="spellEnd"/>
      <w:r w:rsidRPr="00462654">
        <w:rPr>
          <w:sz w:val="20"/>
          <w:szCs w:val="20"/>
        </w:rPr>
        <w:tab/>
      </w:r>
      <w:proofErr w:type="spellStart"/>
      <w:r w:rsidRPr="00462654">
        <w:rPr>
          <w:sz w:val="20"/>
          <w:szCs w:val="20"/>
        </w:rPr>
        <w:t>Platform:Linux</w:t>
      </w:r>
      <w:proofErr w:type="spellEnd"/>
      <w:r w:rsidRPr="00462654">
        <w:rPr>
          <w:sz w:val="20"/>
          <w:szCs w:val="20"/>
        </w:rPr>
        <w:t xml:space="preserve"> 4.4.0-38-generic #57~14.04.1-Ubuntu SMP Tue Sep 6 17:20:43 UTC 2016</w:t>
      </w:r>
    </w:p>
    <w:p w14:paraId="3931E99F" w14:textId="77777777" w:rsidR="00004DC3" w:rsidRPr="00462654" w:rsidRDefault="00004DC3" w:rsidP="00004DC3">
      <w:pPr>
        <w:rPr>
          <w:sz w:val="20"/>
          <w:szCs w:val="20"/>
        </w:rPr>
      </w:pPr>
      <w:r w:rsidRPr="00462654">
        <w:rPr>
          <w:sz w:val="20"/>
          <w:szCs w:val="20"/>
        </w:rPr>
        <w:t>###Finished Process###</w:t>
      </w:r>
    </w:p>
    <w:p w14:paraId="4ADC4543" w14:textId="77777777" w:rsidR="00004DC3" w:rsidRPr="00462654" w:rsidRDefault="00004DC3" w:rsidP="00004DC3">
      <w:pPr>
        <w:rPr>
          <w:sz w:val="20"/>
          <w:szCs w:val="20"/>
        </w:rPr>
      </w:pPr>
    </w:p>
    <w:p w14:paraId="7F5A06A2" w14:textId="77777777" w:rsidR="00004DC3" w:rsidRPr="00462654" w:rsidRDefault="00004DC3" w:rsidP="00004DC3">
      <w:pPr>
        <w:rPr>
          <w:sz w:val="20"/>
          <w:szCs w:val="20"/>
        </w:rPr>
      </w:pPr>
    </w:p>
    <w:p w14:paraId="3BBD7940" w14:textId="77777777" w:rsidR="00004DC3" w:rsidRPr="00462654" w:rsidRDefault="00004DC3" w:rsidP="00004DC3">
      <w:pPr>
        <w:rPr>
          <w:sz w:val="20"/>
          <w:szCs w:val="20"/>
        </w:rPr>
      </w:pPr>
    </w:p>
    <w:p w14:paraId="6EE16497" w14:textId="77777777" w:rsidR="00004DC3" w:rsidRPr="00462654" w:rsidRDefault="00004DC3" w:rsidP="00004DC3">
      <w:pPr>
        <w:rPr>
          <w:sz w:val="20"/>
          <w:szCs w:val="20"/>
        </w:rPr>
      </w:pPr>
    </w:p>
    <w:p w14:paraId="57DCD49D" w14:textId="77777777" w:rsidR="00004DC3" w:rsidRPr="00462654" w:rsidRDefault="00004DC3" w:rsidP="00004DC3">
      <w:pPr>
        <w:rPr>
          <w:sz w:val="20"/>
          <w:szCs w:val="20"/>
        </w:rPr>
      </w:pPr>
      <w:r w:rsidRPr="00462654">
        <w:rPr>
          <w:sz w:val="20"/>
          <w:szCs w:val="20"/>
        </w:rPr>
        <w:t>###Executing Fingerprint Tool###</w:t>
      </w:r>
    </w:p>
    <w:p w14:paraId="4DD56A45" w14:textId="77777777" w:rsidR="00004DC3" w:rsidRPr="00462654" w:rsidRDefault="00004DC3" w:rsidP="00004DC3">
      <w:pPr>
        <w:rPr>
          <w:sz w:val="20"/>
          <w:szCs w:val="20"/>
        </w:rPr>
      </w:pPr>
      <w:r w:rsidRPr="00462654">
        <w:rPr>
          <w:sz w:val="20"/>
          <w:szCs w:val="20"/>
        </w:rPr>
        <w:t>###Finished Process###</w:t>
      </w:r>
    </w:p>
    <w:p w14:paraId="0F5AADBD" w14:textId="77777777" w:rsidR="00004DC3" w:rsidRPr="00462654" w:rsidRDefault="00004DC3" w:rsidP="00004DC3">
      <w:pPr>
        <w:rPr>
          <w:sz w:val="20"/>
          <w:szCs w:val="20"/>
        </w:rPr>
      </w:pPr>
    </w:p>
    <w:p w14:paraId="24C7E8E1" w14:textId="77777777" w:rsidR="00004DC3" w:rsidRPr="00462654" w:rsidRDefault="00004DC3" w:rsidP="00004DC3">
      <w:pPr>
        <w:rPr>
          <w:sz w:val="20"/>
          <w:szCs w:val="20"/>
        </w:rPr>
      </w:pPr>
    </w:p>
    <w:p w14:paraId="56B006CB" w14:textId="5B3DE483" w:rsidR="00462654" w:rsidRDefault="00462654">
      <w:pPr>
        <w:spacing w:after="160" w:line="259" w:lineRule="auto"/>
        <w:rPr>
          <w:sz w:val="20"/>
          <w:szCs w:val="20"/>
        </w:rPr>
      </w:pPr>
      <w:r>
        <w:rPr>
          <w:sz w:val="20"/>
          <w:szCs w:val="20"/>
        </w:rPr>
        <w:br w:type="page"/>
      </w:r>
    </w:p>
    <w:p w14:paraId="70744B74" w14:textId="77777777" w:rsidR="00C20FF0" w:rsidRPr="00462654" w:rsidRDefault="00C20FF0">
      <w:pPr>
        <w:rPr>
          <w:sz w:val="20"/>
          <w:szCs w:val="20"/>
        </w:rPr>
      </w:pPr>
    </w:p>
    <w:tbl>
      <w:tblPr>
        <w:tblStyle w:val="TableGrid"/>
        <w:tblW w:w="0" w:type="auto"/>
        <w:tblInd w:w="720" w:type="dxa"/>
        <w:tblLook w:val="04A0" w:firstRow="1" w:lastRow="0" w:firstColumn="1" w:lastColumn="0" w:noHBand="0" w:noVBand="1"/>
      </w:tblPr>
      <w:tblGrid>
        <w:gridCol w:w="650"/>
        <w:gridCol w:w="3862"/>
        <w:gridCol w:w="348"/>
        <w:gridCol w:w="3016"/>
        <w:gridCol w:w="31"/>
        <w:gridCol w:w="1453"/>
      </w:tblGrid>
      <w:tr w:rsidR="00F97DC8" w:rsidRPr="00932809" w14:paraId="3AA25D02" w14:textId="77777777" w:rsidTr="003A29A2">
        <w:trPr>
          <w:cantSplit/>
          <w:trHeight w:val="360"/>
          <w:tblHeader/>
        </w:trPr>
        <w:tc>
          <w:tcPr>
            <w:tcW w:w="9360" w:type="dxa"/>
            <w:gridSpan w:val="6"/>
            <w:tcBorders>
              <w:top w:val="nil"/>
              <w:left w:val="nil"/>
              <w:bottom w:val="single" w:sz="4" w:space="0" w:color="auto"/>
              <w:right w:val="nil"/>
            </w:tcBorders>
            <w:vAlign w:val="bottom"/>
          </w:tcPr>
          <w:p w14:paraId="2BC48579" w14:textId="6DBBB387" w:rsidR="00F97DC8" w:rsidRDefault="00F97DC8" w:rsidP="003A29A2">
            <w:pPr>
              <w:pStyle w:val="Table"/>
              <w:rPr>
                <w:bCs/>
                <w:sz w:val="20"/>
              </w:rPr>
            </w:pPr>
            <w:r>
              <w:t>Table B-1</w:t>
            </w:r>
          </w:p>
          <w:p w14:paraId="2D413BDD" w14:textId="06C00D45" w:rsidR="00F97DC8" w:rsidRPr="00DA11B3" w:rsidRDefault="00462654" w:rsidP="003A29A2">
            <w:pPr>
              <w:pStyle w:val="H1bodytext"/>
              <w:spacing w:after="0"/>
              <w:ind w:left="0"/>
              <w:jc w:val="center"/>
              <w:rPr>
                <w:rFonts w:ascii="Arial" w:hAnsi="Arial"/>
                <w:b/>
                <w:szCs w:val="22"/>
              </w:rPr>
            </w:pPr>
            <w:sdt>
              <w:sdtPr>
                <w:rPr>
                  <w:rFonts w:ascii="Arial" w:hAnsi="Arial"/>
                  <w:b/>
                  <w:bCs/>
                  <w:szCs w:val="22"/>
                </w:rPr>
                <w:alias w:val="Keywords"/>
                <w:tag w:val=""/>
                <w:id w:val="-1547062730"/>
                <w:placeholder>
                  <w:docPart w:val="C8D1E65FE31B4FB9A1EAD6CF5066EEC3"/>
                </w:placeholder>
                <w:dataBinding w:prefixMappings="xmlns:ns0='http://purl.org/dc/elements/1.1/' xmlns:ns1='http://schemas.openxmlformats.org/package/2006/metadata/core-properties' " w:xpath="/ns1:coreProperties[1]/ns1:keywords[1]" w:storeItemID="{6C3C8BC8-F283-45AE-878A-BAB7291924A1}"/>
                <w:text/>
              </w:sdtPr>
              <w:sdtEndPr/>
              <w:sdtContent>
                <w:r w:rsidR="00F06580">
                  <w:rPr>
                    <w:rFonts w:ascii="Arial" w:hAnsi="Arial"/>
                    <w:b/>
                    <w:bCs/>
                    <w:szCs w:val="22"/>
                  </w:rPr>
                  <w:t>STOMP Surface File Merge</w:t>
                </w:r>
              </w:sdtContent>
            </w:sdt>
            <w:r w:rsidR="00F97DC8" w:rsidRPr="00DA11B3">
              <w:rPr>
                <w:rFonts w:ascii="Arial" w:hAnsi="Arial" w:cs="Arial"/>
                <w:b/>
                <w:szCs w:val="22"/>
              </w:rPr>
              <w:t xml:space="preserve"> Installation </w:t>
            </w:r>
            <w:r w:rsidR="00F97DC8" w:rsidRPr="00DA11B3">
              <w:rPr>
                <w:rFonts w:ascii="Arial" w:hAnsi="Arial"/>
                <w:b/>
                <w:szCs w:val="22"/>
              </w:rPr>
              <w:t>Test Plan</w:t>
            </w:r>
          </w:p>
        </w:tc>
      </w:tr>
      <w:tr w:rsidR="00F97DC8" w:rsidRPr="007D0AAC" w14:paraId="4B96E403" w14:textId="77777777" w:rsidTr="003A29A2">
        <w:trPr>
          <w:cantSplit/>
          <w:trHeight w:val="530"/>
          <w:tblHeader/>
        </w:trPr>
        <w:tc>
          <w:tcPr>
            <w:tcW w:w="4860" w:type="dxa"/>
            <w:gridSpan w:val="3"/>
            <w:tcBorders>
              <w:top w:val="single" w:sz="4" w:space="0" w:color="auto"/>
            </w:tcBorders>
            <w:shd w:val="clear" w:color="auto" w:fill="auto"/>
            <w:vAlign w:val="center"/>
          </w:tcPr>
          <w:p w14:paraId="01D6F9C3" w14:textId="3C11C666" w:rsidR="00F97DC8" w:rsidRPr="007D0AAC" w:rsidRDefault="00462654" w:rsidP="003A29A2">
            <w:pPr>
              <w:pStyle w:val="H1bodytext"/>
              <w:spacing w:after="0"/>
              <w:ind w:left="0"/>
              <w:jc w:val="center"/>
              <w:rPr>
                <w:rFonts w:ascii="Arial" w:hAnsi="Arial"/>
                <w:b/>
                <w:sz w:val="20"/>
              </w:rPr>
            </w:pPr>
            <w:sdt>
              <w:sdtPr>
                <w:rPr>
                  <w:rFonts w:ascii="Arial" w:hAnsi="Arial"/>
                  <w:b/>
                  <w:bCs/>
                  <w:sz w:val="20"/>
                </w:rPr>
                <w:alias w:val="Keywords"/>
                <w:tag w:val=""/>
                <w:id w:val="432098031"/>
                <w:placeholder>
                  <w:docPart w:val="AB91626A68FC4D5A94A190766B2D149A"/>
                </w:placeholder>
                <w:dataBinding w:prefixMappings="xmlns:ns0='http://purl.org/dc/elements/1.1/' xmlns:ns1='http://schemas.openxmlformats.org/package/2006/metadata/core-properties' " w:xpath="/ns1:coreProperties[1]/ns1:keywords[1]" w:storeItemID="{6C3C8BC8-F283-45AE-878A-BAB7291924A1}"/>
                <w:text/>
              </w:sdtPr>
              <w:sdtEndPr/>
              <w:sdtContent>
                <w:r w:rsidR="00F06580">
                  <w:rPr>
                    <w:rFonts w:ascii="Arial" w:hAnsi="Arial"/>
                    <w:b/>
                    <w:bCs/>
                    <w:sz w:val="20"/>
                  </w:rPr>
                  <w:t>STOMP Surface File Merge</w:t>
                </w:r>
              </w:sdtContent>
            </w:sdt>
            <w:r w:rsidR="00F97DC8" w:rsidRPr="007D0AAC">
              <w:rPr>
                <w:rFonts w:ascii="Arial" w:hAnsi="Arial"/>
                <w:b/>
                <w:sz w:val="20"/>
              </w:rPr>
              <w:t xml:space="preserve"> Installatio</w:t>
            </w:r>
            <w:r w:rsidR="00F97DC8">
              <w:rPr>
                <w:rFonts w:ascii="Arial" w:hAnsi="Arial"/>
                <w:b/>
                <w:sz w:val="20"/>
              </w:rPr>
              <w:t>n</w:t>
            </w:r>
            <w:r w:rsidR="00F97DC8" w:rsidRPr="007D0AAC">
              <w:rPr>
                <w:rFonts w:ascii="Arial" w:hAnsi="Arial"/>
                <w:b/>
                <w:sz w:val="20"/>
              </w:rPr>
              <w:t xml:space="preserve"> Testing</w:t>
            </w:r>
          </w:p>
          <w:p w14:paraId="2F384DC3" w14:textId="73202C12" w:rsidR="00F97DC8" w:rsidRPr="007D0AAC" w:rsidRDefault="00F97DC8" w:rsidP="003A29A2">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250930188"/>
                <w:placeholder>
                  <w:docPart w:val="39E70E68EDE54D74B71ADADC0D2FFD80"/>
                </w:placeholder>
                <w:dataBinding w:prefixMappings="xmlns:ns0='http://purl.org/dc/elements/1.1/' xmlns:ns1='http://schemas.openxmlformats.org/package/2006/metadata/core-properties' " w:xpath="/ns1:coreProperties[1]/ns1:keywords[1]" w:storeItemID="{6C3C8BC8-F283-45AE-878A-BAB7291924A1}"/>
                <w:text/>
              </w:sdtPr>
              <w:sdtEndPr/>
              <w:sdtContent>
                <w:r w:rsidR="00F06580">
                  <w:rPr>
                    <w:rFonts w:ascii="Arial" w:hAnsi="Arial"/>
                    <w:b/>
                    <w:bCs/>
                    <w:sz w:val="20"/>
                  </w:rPr>
                  <w:t>STOMP Surface File Merge</w:t>
                </w:r>
              </w:sdtContent>
            </w:sdt>
            <w:r w:rsidRPr="007D0AAC">
              <w:rPr>
                <w:rFonts w:ascii="Arial" w:hAnsi="Arial"/>
                <w:b/>
                <w:sz w:val="20"/>
              </w:rPr>
              <w:t xml:space="preserve"> – IT</w:t>
            </w:r>
            <w:r>
              <w:rPr>
                <w:rFonts w:ascii="Arial" w:hAnsi="Arial"/>
                <w:b/>
                <w:sz w:val="20"/>
              </w:rPr>
              <w:t>-1</w:t>
            </w:r>
          </w:p>
        </w:tc>
        <w:tc>
          <w:tcPr>
            <w:tcW w:w="4500" w:type="dxa"/>
            <w:gridSpan w:val="3"/>
            <w:tcBorders>
              <w:top w:val="single" w:sz="4" w:space="0" w:color="auto"/>
            </w:tcBorders>
            <w:shd w:val="clear" w:color="auto" w:fill="auto"/>
            <w:vAlign w:val="center"/>
          </w:tcPr>
          <w:p w14:paraId="1E0BF3DB" w14:textId="28CBEC88" w:rsidR="00F97DC8" w:rsidRPr="007D0AAC" w:rsidRDefault="00F97DC8" w:rsidP="003A29A2">
            <w:pPr>
              <w:pStyle w:val="H1bodytext"/>
              <w:spacing w:after="0"/>
              <w:ind w:left="0"/>
              <w:rPr>
                <w:rFonts w:ascii="Arial" w:hAnsi="Arial"/>
                <w:b/>
                <w:sz w:val="20"/>
              </w:rPr>
            </w:pPr>
            <w:r w:rsidRPr="007D0AAC">
              <w:rPr>
                <w:rFonts w:ascii="Arial" w:hAnsi="Arial"/>
                <w:b/>
                <w:sz w:val="20"/>
              </w:rPr>
              <w:t>Date:</w:t>
            </w:r>
            <w:r w:rsidR="00004DC3">
              <w:rPr>
                <w:rFonts w:ascii="Arial" w:hAnsi="Arial"/>
                <w:b/>
                <w:sz w:val="20"/>
              </w:rPr>
              <w:t xml:space="preserve"> 05/14/2020</w:t>
            </w:r>
          </w:p>
        </w:tc>
      </w:tr>
      <w:tr w:rsidR="00F97DC8" w:rsidRPr="007D0AAC" w14:paraId="293896FF" w14:textId="77777777" w:rsidTr="003A29A2">
        <w:trPr>
          <w:cantSplit/>
          <w:trHeight w:val="530"/>
          <w:tblHeader/>
        </w:trPr>
        <w:tc>
          <w:tcPr>
            <w:tcW w:w="4860" w:type="dxa"/>
            <w:gridSpan w:val="3"/>
            <w:tcBorders>
              <w:top w:val="single" w:sz="4" w:space="0" w:color="auto"/>
            </w:tcBorders>
            <w:shd w:val="clear" w:color="auto" w:fill="auto"/>
            <w:vAlign w:val="center"/>
          </w:tcPr>
          <w:p w14:paraId="76B61D8E" w14:textId="77777777" w:rsidR="00F97DC8" w:rsidRPr="00915A26" w:rsidRDefault="00F97DC8" w:rsidP="003A29A2">
            <w:pPr>
              <w:pStyle w:val="H1bodytext"/>
              <w:spacing w:after="0"/>
              <w:ind w:left="0"/>
              <w:rPr>
                <w:rFonts w:ascii="Arial" w:hAnsi="Arial"/>
                <w:b/>
                <w:sz w:val="20"/>
              </w:rPr>
            </w:pPr>
            <w:r w:rsidRPr="00915A26">
              <w:rPr>
                <w:rFonts w:ascii="Arial" w:hAnsi="Arial"/>
                <w:b/>
                <w:sz w:val="20"/>
              </w:rPr>
              <w:t>Tool Runner Log File Location for this test:</w:t>
            </w:r>
          </w:p>
          <w:p w14:paraId="4398C1F4" w14:textId="0B51DF72" w:rsidR="00F97DC8" w:rsidRPr="00915A26" w:rsidRDefault="00004DC3" w:rsidP="003A29A2">
            <w:pPr>
              <w:pStyle w:val="H1bodytext"/>
              <w:spacing w:after="0"/>
              <w:ind w:left="0"/>
              <w:rPr>
                <w:rFonts w:ascii="Arial" w:hAnsi="Arial"/>
                <w:b/>
                <w:sz w:val="20"/>
              </w:rPr>
            </w:pPr>
            <w:r w:rsidRPr="00004DC3">
              <w:rPr>
                <w:rFonts w:ascii="Arial" w:hAnsi="Arial"/>
                <w:b/>
                <w:sz w:val="20"/>
              </w:rPr>
              <w:t>\\olive\backups\CAVE\CA-CIE-Tools-TestEnv\CA-CIE-Tools_v2.X_install_tests\ca-surface_merge</w:t>
            </w:r>
          </w:p>
        </w:tc>
        <w:tc>
          <w:tcPr>
            <w:tcW w:w="4500" w:type="dxa"/>
            <w:gridSpan w:val="3"/>
            <w:tcBorders>
              <w:top w:val="single" w:sz="4" w:space="0" w:color="auto"/>
            </w:tcBorders>
            <w:shd w:val="clear" w:color="auto" w:fill="auto"/>
            <w:vAlign w:val="center"/>
          </w:tcPr>
          <w:p w14:paraId="565580BC" w14:textId="31EED788" w:rsidR="00F97DC8" w:rsidRPr="007D0AAC" w:rsidRDefault="00F97DC8" w:rsidP="003A29A2">
            <w:pPr>
              <w:pStyle w:val="H1bodytext"/>
              <w:spacing w:after="0"/>
              <w:ind w:left="0"/>
              <w:rPr>
                <w:rFonts w:ascii="Arial" w:hAnsi="Arial"/>
                <w:b/>
                <w:sz w:val="20"/>
              </w:rPr>
            </w:pPr>
            <w:r w:rsidRPr="00915A26">
              <w:rPr>
                <w:rFonts w:ascii="Arial" w:hAnsi="Arial"/>
                <w:b/>
                <w:sz w:val="20"/>
              </w:rPr>
              <w:t xml:space="preserve">Test Performed By: </w:t>
            </w:r>
            <w:r w:rsidR="00004DC3">
              <w:rPr>
                <w:rFonts w:ascii="Arial" w:hAnsi="Arial"/>
                <w:b/>
                <w:sz w:val="20"/>
              </w:rPr>
              <w:t>Sara Lindberg</w:t>
            </w:r>
          </w:p>
        </w:tc>
      </w:tr>
      <w:tr w:rsidR="00F97DC8" w:rsidRPr="007D0AAC" w14:paraId="1D3DC6C2" w14:textId="77777777" w:rsidTr="003A29A2">
        <w:trPr>
          <w:cantSplit/>
          <w:trHeight w:val="530"/>
          <w:tblHeader/>
        </w:trPr>
        <w:tc>
          <w:tcPr>
            <w:tcW w:w="9360" w:type="dxa"/>
            <w:gridSpan w:val="6"/>
            <w:tcBorders>
              <w:top w:val="single" w:sz="4" w:space="0" w:color="auto"/>
            </w:tcBorders>
            <w:shd w:val="clear" w:color="auto" w:fill="auto"/>
            <w:vAlign w:val="center"/>
          </w:tcPr>
          <w:p w14:paraId="7B058149" w14:textId="5575A4D7" w:rsidR="00F97DC8" w:rsidRPr="007D0AAC" w:rsidRDefault="00F97DC8" w:rsidP="003A29A2">
            <w:pPr>
              <w:pStyle w:val="H1bodytext"/>
              <w:spacing w:after="0"/>
              <w:ind w:left="0"/>
              <w:rPr>
                <w:rFonts w:ascii="Arial" w:hAnsi="Arial"/>
                <w:b/>
                <w:sz w:val="20"/>
              </w:rPr>
            </w:pPr>
            <w:r w:rsidRPr="007D0AAC">
              <w:rPr>
                <w:rFonts w:ascii="Arial" w:hAnsi="Arial"/>
                <w:b/>
                <w:sz w:val="20"/>
              </w:rPr>
              <w:t xml:space="preserve">Testing Directory: </w:t>
            </w:r>
            <w:r w:rsidR="00004DC3">
              <w:rPr>
                <w:rFonts w:ascii="Arial" w:hAnsi="Arial"/>
                <w:b/>
                <w:sz w:val="20"/>
              </w:rPr>
              <w:br/>
            </w:r>
            <w:r w:rsidR="00004DC3" w:rsidRPr="00004DC3">
              <w:rPr>
                <w:rFonts w:ascii="Arial" w:hAnsi="Arial"/>
                <w:b/>
                <w:sz w:val="20"/>
              </w:rPr>
              <w:t>\\olive\backups\CAVE\CA-CIE-Tools-TestEnv\CA-CIE-Tools_v2.X_install_tests\ca-surface_merge</w:t>
            </w:r>
          </w:p>
        </w:tc>
      </w:tr>
      <w:tr w:rsidR="00F97DC8" w:rsidRPr="00572F5F" w14:paraId="5F838595" w14:textId="77777777" w:rsidTr="003A29A2">
        <w:trPr>
          <w:cantSplit/>
          <w:trHeight w:val="530"/>
          <w:tblHeader/>
        </w:trPr>
        <w:tc>
          <w:tcPr>
            <w:tcW w:w="650" w:type="dxa"/>
            <w:tcBorders>
              <w:top w:val="single" w:sz="4" w:space="0" w:color="auto"/>
            </w:tcBorders>
            <w:shd w:val="clear" w:color="auto" w:fill="D9D9D9" w:themeFill="background1" w:themeFillShade="D9"/>
            <w:vAlign w:val="center"/>
          </w:tcPr>
          <w:p w14:paraId="65FEB00E" w14:textId="77777777" w:rsidR="00F97DC8" w:rsidRPr="007D0AAC" w:rsidRDefault="00F97DC8" w:rsidP="003A29A2">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gridSpan w:val="2"/>
            <w:tcBorders>
              <w:top w:val="single" w:sz="4" w:space="0" w:color="auto"/>
            </w:tcBorders>
            <w:shd w:val="clear" w:color="auto" w:fill="D9D9D9" w:themeFill="background1" w:themeFillShade="D9"/>
            <w:vAlign w:val="center"/>
          </w:tcPr>
          <w:p w14:paraId="76B4F009" w14:textId="77777777" w:rsidR="00F97DC8" w:rsidRPr="007D0AAC" w:rsidRDefault="00F97DC8" w:rsidP="003A29A2">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16697924" w14:textId="77777777" w:rsidR="00F97DC8" w:rsidRPr="007D0AAC" w:rsidRDefault="00F97DC8" w:rsidP="003A29A2">
            <w:pPr>
              <w:pStyle w:val="H1bodytext"/>
              <w:spacing w:after="0"/>
              <w:ind w:left="0"/>
              <w:jc w:val="center"/>
              <w:rPr>
                <w:rFonts w:ascii="Arial" w:hAnsi="Arial"/>
                <w:b/>
                <w:sz w:val="20"/>
              </w:rPr>
            </w:pPr>
            <w:r w:rsidRPr="007D0AAC">
              <w:rPr>
                <w:rFonts w:ascii="Arial" w:hAnsi="Arial"/>
                <w:b/>
                <w:sz w:val="20"/>
              </w:rPr>
              <w:t>Expected Result</w:t>
            </w:r>
          </w:p>
        </w:tc>
        <w:tc>
          <w:tcPr>
            <w:tcW w:w="1484" w:type="dxa"/>
            <w:gridSpan w:val="2"/>
            <w:tcBorders>
              <w:top w:val="single" w:sz="4" w:space="0" w:color="auto"/>
            </w:tcBorders>
            <w:shd w:val="clear" w:color="auto" w:fill="D9D9D9" w:themeFill="background1" w:themeFillShade="D9"/>
            <w:vAlign w:val="center"/>
          </w:tcPr>
          <w:p w14:paraId="675914E5" w14:textId="77777777" w:rsidR="00F97DC8" w:rsidRPr="007D0AAC" w:rsidRDefault="00F97DC8" w:rsidP="003A29A2">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F97DC8" w:rsidRPr="007D0AAC" w14:paraId="04C22340" w14:textId="77777777" w:rsidTr="003A29A2">
        <w:trPr>
          <w:trHeight w:val="377"/>
        </w:trPr>
        <w:tc>
          <w:tcPr>
            <w:tcW w:w="9360" w:type="dxa"/>
            <w:gridSpan w:val="6"/>
            <w:vAlign w:val="center"/>
          </w:tcPr>
          <w:p w14:paraId="53A890A6" w14:textId="77777777" w:rsidR="00F97DC8" w:rsidRDefault="00F97DC8" w:rsidP="003A29A2">
            <w:pPr>
              <w:pStyle w:val="H1bodytext"/>
              <w:spacing w:after="0"/>
              <w:ind w:left="0"/>
              <w:rPr>
                <w:rFonts w:ascii="Arial" w:hAnsi="Arial"/>
                <w:sz w:val="20"/>
              </w:rPr>
            </w:pPr>
            <w:r>
              <w:rPr>
                <w:rFonts w:ascii="Arial" w:hAnsi="Arial"/>
                <w:sz w:val="20"/>
              </w:rPr>
              <w:t xml:space="preserve">Tools Code Repository Directory: </w:t>
            </w:r>
          </w:p>
        </w:tc>
      </w:tr>
      <w:tr w:rsidR="00F97DC8" w14:paraId="6C6B664B" w14:textId="77777777" w:rsidTr="003A29A2">
        <w:trPr>
          <w:trHeight w:val="440"/>
        </w:trPr>
        <w:tc>
          <w:tcPr>
            <w:tcW w:w="9360" w:type="dxa"/>
            <w:gridSpan w:val="6"/>
            <w:vAlign w:val="center"/>
          </w:tcPr>
          <w:p w14:paraId="26CEF3CA" w14:textId="77777777" w:rsidR="00F97DC8" w:rsidRPr="003A7882" w:rsidRDefault="00F97DC8" w:rsidP="003A29A2">
            <w:pPr>
              <w:pStyle w:val="H1bodytext"/>
              <w:spacing w:after="0"/>
              <w:ind w:left="0"/>
              <w:rPr>
                <w:rFonts w:ascii="Arial" w:hAnsi="Arial"/>
                <w:sz w:val="20"/>
              </w:rPr>
            </w:pPr>
            <w:r>
              <w:rPr>
                <w:rFonts w:ascii="Arial" w:hAnsi="Arial"/>
                <w:sz w:val="20"/>
              </w:rPr>
              <w:t>Navigate to the testing directory</w:t>
            </w:r>
          </w:p>
        </w:tc>
      </w:tr>
      <w:tr w:rsidR="00341A47" w14:paraId="68B68151" w14:textId="77777777" w:rsidTr="00D70DC8">
        <w:trPr>
          <w:trHeight w:val="620"/>
        </w:trPr>
        <w:tc>
          <w:tcPr>
            <w:tcW w:w="650" w:type="dxa"/>
            <w:vAlign w:val="center"/>
          </w:tcPr>
          <w:p w14:paraId="5F45F682" w14:textId="77777777" w:rsidR="00341A47" w:rsidRPr="007D0AAC" w:rsidRDefault="00341A47" w:rsidP="00D70DC8">
            <w:pPr>
              <w:pStyle w:val="H1bodytext"/>
              <w:spacing w:after="0"/>
              <w:ind w:left="0"/>
              <w:jc w:val="center"/>
              <w:rPr>
                <w:rFonts w:ascii="Arial" w:hAnsi="Arial"/>
                <w:sz w:val="20"/>
              </w:rPr>
            </w:pPr>
            <w:r>
              <w:rPr>
                <w:rFonts w:ascii="Arial" w:hAnsi="Arial"/>
                <w:sz w:val="20"/>
              </w:rPr>
              <w:t>1</w:t>
            </w:r>
          </w:p>
        </w:tc>
        <w:tc>
          <w:tcPr>
            <w:tcW w:w="8710" w:type="dxa"/>
            <w:gridSpan w:val="5"/>
            <w:vAlign w:val="center"/>
          </w:tcPr>
          <w:p w14:paraId="1A0EBBE9" w14:textId="77777777" w:rsidR="00341A47" w:rsidRDefault="00341A47" w:rsidP="00D70DC8">
            <w:pPr>
              <w:pStyle w:val="H1bodytext"/>
              <w:spacing w:after="0"/>
              <w:ind w:left="0"/>
              <w:rPr>
                <w:rFonts w:ascii="Arial" w:hAnsi="Arial"/>
                <w:sz w:val="20"/>
              </w:rPr>
            </w:pPr>
            <w:r>
              <w:rPr>
                <w:rFonts w:ascii="Arial" w:hAnsi="Arial"/>
                <w:sz w:val="20"/>
              </w:rPr>
              <w:t>Invoke Tool runner and test the as follows: Open a Linux terminal and after navigating to the appropriate directory indicated</w:t>
            </w:r>
          </w:p>
          <w:p w14:paraId="424B9596" w14:textId="77777777" w:rsidR="00341A47" w:rsidRPr="00DA42F1" w:rsidRDefault="00341A47" w:rsidP="00D70DC8">
            <w:pPr>
              <w:pStyle w:val="H1bodytext"/>
              <w:spacing w:after="0"/>
              <w:ind w:left="0"/>
              <w:rPr>
                <w:rFonts w:ascii="Arial" w:hAnsi="Arial"/>
                <w:i/>
                <w:sz w:val="20"/>
              </w:rPr>
            </w:pPr>
            <w:r>
              <w:rPr>
                <w:rFonts w:ascii="Arial" w:hAnsi="Arial"/>
                <w:i/>
                <w:iCs/>
                <w:sz w:val="20"/>
              </w:rPr>
              <w:t>./</w:t>
            </w:r>
            <w:proofErr w:type="spellStart"/>
            <w:r>
              <w:rPr>
                <w:rFonts w:ascii="Arial" w:hAnsi="Arial"/>
                <w:i/>
                <w:iCs/>
                <w:sz w:val="20"/>
              </w:rPr>
              <w:t>runner_run_IT</w:t>
            </w:r>
            <w:proofErr w:type="spellEnd"/>
            <w:r>
              <w:rPr>
                <w:rFonts w:ascii="Arial" w:hAnsi="Arial"/>
                <w:i/>
                <w:iCs/>
                <w:sz w:val="20"/>
              </w:rPr>
              <w:t>-</w:t>
            </w:r>
            <w:r>
              <w:t xml:space="preserve"> </w:t>
            </w:r>
            <w:r>
              <w:rPr>
                <w:rFonts w:ascii="Arial" w:hAnsi="Arial"/>
                <w:i/>
                <w:iCs/>
                <w:sz w:val="20"/>
              </w:rPr>
              <w:t>1-</w:t>
            </w:r>
            <w:r w:rsidRPr="00273C76">
              <w:rPr>
                <w:rFonts w:ascii="Arial" w:hAnsi="Arial"/>
                <w:i/>
                <w:iCs/>
                <w:sz w:val="20"/>
              </w:rPr>
              <w:t xml:space="preserve">surface_file_merge </w:t>
            </w:r>
            <w:r>
              <w:rPr>
                <w:rFonts w:ascii="Arial" w:hAnsi="Arial"/>
                <w:i/>
                <w:iCs/>
                <w:sz w:val="20"/>
              </w:rPr>
              <w:t>.</w:t>
            </w:r>
            <w:proofErr w:type="spellStart"/>
            <w:r>
              <w:rPr>
                <w:rFonts w:ascii="Arial" w:hAnsi="Arial"/>
                <w:i/>
                <w:iCs/>
                <w:sz w:val="20"/>
              </w:rPr>
              <w:t>sh</w:t>
            </w:r>
            <w:proofErr w:type="spellEnd"/>
          </w:p>
        </w:tc>
      </w:tr>
      <w:tr w:rsidR="00341A47" w14:paraId="6120D1BA" w14:textId="77777777" w:rsidTr="00341A47">
        <w:trPr>
          <w:trHeight w:val="440"/>
        </w:trPr>
        <w:tc>
          <w:tcPr>
            <w:tcW w:w="650" w:type="dxa"/>
            <w:vAlign w:val="center"/>
          </w:tcPr>
          <w:p w14:paraId="3C8BFADC" w14:textId="77777777" w:rsidR="00341A47" w:rsidRPr="007D0AAC" w:rsidRDefault="00341A47" w:rsidP="00D70DC8">
            <w:pPr>
              <w:pStyle w:val="H1bodytext"/>
              <w:spacing w:after="0"/>
              <w:ind w:left="0"/>
              <w:jc w:val="center"/>
              <w:rPr>
                <w:rFonts w:ascii="Arial" w:hAnsi="Arial"/>
                <w:sz w:val="20"/>
              </w:rPr>
            </w:pPr>
            <w:r>
              <w:rPr>
                <w:rFonts w:ascii="Arial" w:hAnsi="Arial"/>
                <w:sz w:val="20"/>
              </w:rPr>
              <w:t>2</w:t>
            </w:r>
          </w:p>
        </w:tc>
        <w:tc>
          <w:tcPr>
            <w:tcW w:w="3862" w:type="dxa"/>
            <w:vAlign w:val="center"/>
          </w:tcPr>
          <w:p w14:paraId="61239C1E" w14:textId="77777777" w:rsidR="00341A47" w:rsidRDefault="00341A47" w:rsidP="00D70DC8">
            <w:pPr>
              <w:pStyle w:val="H1bodytext"/>
              <w:spacing w:after="0"/>
              <w:ind w:left="0"/>
              <w:rPr>
                <w:rFonts w:ascii="Arial" w:hAnsi="Arial"/>
                <w:sz w:val="20"/>
              </w:rPr>
            </w:pPr>
            <w:r>
              <w:rPr>
                <w:rFonts w:ascii="Arial" w:hAnsi="Arial"/>
                <w:sz w:val="20"/>
              </w:rPr>
              <w:t>Verify Tool Runner and tool is invoked and executed.</w:t>
            </w:r>
          </w:p>
        </w:tc>
        <w:tc>
          <w:tcPr>
            <w:tcW w:w="3395" w:type="dxa"/>
            <w:gridSpan w:val="3"/>
            <w:vAlign w:val="center"/>
          </w:tcPr>
          <w:p w14:paraId="2E290EB4" w14:textId="77777777" w:rsidR="00341A47" w:rsidRPr="005A1749" w:rsidRDefault="00341A47" w:rsidP="00D70DC8">
            <w:pPr>
              <w:pStyle w:val="H1bodytext"/>
              <w:spacing w:after="0"/>
              <w:ind w:left="0"/>
              <w:rPr>
                <w:rFonts w:ascii="Arial" w:hAnsi="Arial"/>
                <w:sz w:val="20"/>
              </w:rPr>
            </w:pPr>
            <w:r>
              <w:rPr>
                <w:rFonts w:ascii="Arial" w:hAnsi="Arial"/>
                <w:sz w:val="20"/>
              </w:rPr>
              <w:t>File “[</w:t>
            </w:r>
            <w:proofErr w:type="spellStart"/>
            <w:r>
              <w:rPr>
                <w:rFonts w:ascii="Arial" w:hAnsi="Arial"/>
                <w:sz w:val="20"/>
              </w:rPr>
              <w:t>test_directoryt</w:t>
            </w:r>
            <w:proofErr w:type="spellEnd"/>
            <w:r>
              <w:rPr>
                <w:rFonts w:ascii="Arial" w:hAnsi="Arial"/>
                <w:sz w:val="20"/>
              </w:rPr>
              <w:t>]\</w:t>
            </w:r>
            <w:r w:rsidRPr="00273C76">
              <w:rPr>
                <w:rFonts w:ascii="Arial" w:hAnsi="Arial"/>
                <w:sz w:val="20"/>
              </w:rPr>
              <w:t>surface_merge_IT-1.log</w:t>
            </w:r>
            <w:r>
              <w:rPr>
                <w:rFonts w:ascii="Arial" w:hAnsi="Arial"/>
                <w:sz w:val="20"/>
              </w:rPr>
              <w:t>” is generated</w:t>
            </w:r>
          </w:p>
        </w:tc>
        <w:tc>
          <w:tcPr>
            <w:tcW w:w="1453" w:type="dxa"/>
            <w:vAlign w:val="center"/>
          </w:tcPr>
          <w:p w14:paraId="7825E721" w14:textId="0FAE0F69" w:rsidR="00341A47" w:rsidRPr="00462654" w:rsidRDefault="00004DC3" w:rsidP="00D70DC8">
            <w:pPr>
              <w:pStyle w:val="H1bodytext"/>
              <w:spacing w:after="0"/>
              <w:ind w:left="0"/>
              <w:rPr>
                <w:rFonts w:ascii="Arial" w:hAnsi="Arial"/>
                <w:iCs/>
                <w:sz w:val="20"/>
              </w:rPr>
            </w:pPr>
            <w:r>
              <w:rPr>
                <w:rFonts w:ascii="Arial" w:hAnsi="Arial"/>
                <w:iCs/>
                <w:sz w:val="20"/>
              </w:rPr>
              <w:t>Pass</w:t>
            </w:r>
          </w:p>
        </w:tc>
      </w:tr>
      <w:tr w:rsidR="00341A47" w14:paraId="7BAD494A" w14:textId="77777777" w:rsidTr="00341A47">
        <w:trPr>
          <w:trHeight w:val="440"/>
        </w:trPr>
        <w:tc>
          <w:tcPr>
            <w:tcW w:w="650" w:type="dxa"/>
            <w:vAlign w:val="center"/>
          </w:tcPr>
          <w:p w14:paraId="431AA669" w14:textId="77777777" w:rsidR="00341A47" w:rsidRDefault="00341A47" w:rsidP="00D70DC8">
            <w:pPr>
              <w:pStyle w:val="H1bodytext"/>
              <w:spacing w:after="0"/>
              <w:ind w:left="0"/>
              <w:jc w:val="center"/>
              <w:rPr>
                <w:rFonts w:ascii="Arial" w:hAnsi="Arial"/>
                <w:sz w:val="20"/>
              </w:rPr>
            </w:pPr>
            <w:r>
              <w:rPr>
                <w:rFonts w:ascii="Arial" w:hAnsi="Arial"/>
                <w:sz w:val="20"/>
              </w:rPr>
              <w:t>3</w:t>
            </w:r>
          </w:p>
        </w:tc>
        <w:tc>
          <w:tcPr>
            <w:tcW w:w="3862" w:type="dxa"/>
            <w:vAlign w:val="center"/>
          </w:tcPr>
          <w:p w14:paraId="706EDBD0" w14:textId="77777777" w:rsidR="00341A47" w:rsidRDefault="00341A47" w:rsidP="00D70DC8">
            <w:pPr>
              <w:pStyle w:val="H1bodytext"/>
              <w:spacing w:after="0"/>
              <w:ind w:left="0"/>
              <w:rPr>
                <w:rFonts w:ascii="Arial" w:hAnsi="Arial"/>
                <w:sz w:val="20"/>
              </w:rPr>
            </w:pPr>
            <w:r>
              <w:rPr>
                <w:rFonts w:ascii="Arial" w:hAnsi="Arial"/>
                <w:sz w:val="20"/>
              </w:rPr>
              <w:t>Verify tool is invoked and executed</w:t>
            </w:r>
          </w:p>
        </w:tc>
        <w:tc>
          <w:tcPr>
            <w:tcW w:w="3395" w:type="dxa"/>
            <w:gridSpan w:val="3"/>
            <w:vAlign w:val="center"/>
          </w:tcPr>
          <w:p w14:paraId="67F3BA50" w14:textId="77777777" w:rsidR="00341A47" w:rsidRDefault="00341A47" w:rsidP="00D70DC8">
            <w:pPr>
              <w:pStyle w:val="H1bodytext"/>
              <w:spacing w:after="0"/>
              <w:ind w:left="0"/>
              <w:rPr>
                <w:rFonts w:ascii="Arial" w:hAnsi="Arial"/>
                <w:sz w:val="20"/>
              </w:rPr>
            </w:pPr>
            <w:r>
              <w:rPr>
                <w:rFonts w:ascii="Arial" w:hAnsi="Arial"/>
                <w:sz w:val="20"/>
              </w:rPr>
              <w:t>File “[</w:t>
            </w:r>
            <w:proofErr w:type="spellStart"/>
            <w:r>
              <w:rPr>
                <w:rFonts w:ascii="Arial" w:hAnsi="Arial"/>
                <w:sz w:val="20"/>
              </w:rPr>
              <w:t>test_directory</w:t>
            </w:r>
            <w:proofErr w:type="spellEnd"/>
            <w:r>
              <w:rPr>
                <w:rFonts w:ascii="Arial" w:hAnsi="Arial"/>
                <w:sz w:val="20"/>
              </w:rPr>
              <w:t>]</w:t>
            </w:r>
            <w:r w:rsidRPr="00273C76">
              <w:rPr>
                <w:rFonts w:ascii="Arial" w:hAnsi="Arial"/>
                <w:sz w:val="20"/>
              </w:rPr>
              <w:t>\IT-1\xprt-1-merged\</w:t>
            </w:r>
            <w:proofErr w:type="spellStart"/>
            <w:r w:rsidRPr="00273C76">
              <w:rPr>
                <w:rFonts w:ascii="Arial" w:hAnsi="Arial"/>
                <w:sz w:val="20"/>
              </w:rPr>
              <w:t>srf</w:t>
            </w:r>
            <w:proofErr w:type="spellEnd"/>
            <w:r>
              <w:rPr>
                <w:rFonts w:ascii="Arial" w:hAnsi="Arial"/>
                <w:sz w:val="20"/>
              </w:rPr>
              <w:t>\</w:t>
            </w:r>
            <w:r>
              <w:t xml:space="preserve"> </w:t>
            </w:r>
            <w:r w:rsidRPr="00273C76">
              <w:rPr>
                <w:rFonts w:ascii="Arial" w:hAnsi="Arial"/>
                <w:sz w:val="20"/>
              </w:rPr>
              <w:t>modflow_81-54.srf</w:t>
            </w:r>
            <w:r>
              <w:rPr>
                <w:rFonts w:ascii="Arial" w:hAnsi="Arial"/>
                <w:sz w:val="20"/>
              </w:rPr>
              <w:t>” is generated</w:t>
            </w:r>
          </w:p>
        </w:tc>
        <w:tc>
          <w:tcPr>
            <w:tcW w:w="1453" w:type="dxa"/>
            <w:vAlign w:val="center"/>
          </w:tcPr>
          <w:p w14:paraId="0C3F83BB" w14:textId="4A10B1B3" w:rsidR="00341A47" w:rsidRPr="00462654" w:rsidRDefault="00004DC3" w:rsidP="00D70DC8">
            <w:pPr>
              <w:pStyle w:val="H1bodytext"/>
              <w:spacing w:after="0"/>
              <w:ind w:left="0"/>
              <w:rPr>
                <w:rFonts w:ascii="Arial" w:hAnsi="Arial"/>
                <w:iCs/>
                <w:sz w:val="20"/>
              </w:rPr>
            </w:pPr>
            <w:r>
              <w:rPr>
                <w:rFonts w:ascii="Arial" w:hAnsi="Arial"/>
                <w:iCs/>
                <w:sz w:val="20"/>
              </w:rPr>
              <w:t>Pass</w:t>
            </w:r>
          </w:p>
        </w:tc>
      </w:tr>
    </w:tbl>
    <w:p w14:paraId="59092C19" w14:textId="77777777" w:rsidR="00004DC3" w:rsidRDefault="00004DC3" w:rsidP="00004DC3">
      <w:pPr>
        <w:spacing w:after="160" w:line="252" w:lineRule="auto"/>
        <w:ind w:left="720"/>
        <w:rPr>
          <w:rFonts w:ascii="Times New Roman" w:eastAsia="Times New Roman" w:hAnsi="Times New Roman" w:cs="Times New Roman"/>
          <w:szCs w:val="20"/>
        </w:rPr>
      </w:pPr>
      <w:r>
        <w:rPr>
          <w:rFonts w:ascii="Times New Roman" w:eastAsia="Times New Roman" w:hAnsi="Times New Roman" w:cs="Times New Roman"/>
          <w:szCs w:val="20"/>
        </w:rPr>
        <w:br w:type="page"/>
      </w:r>
    </w:p>
    <w:p w14:paraId="4FEDB37E" w14:textId="77777777" w:rsidR="00004DC3" w:rsidRDefault="00004DC3" w:rsidP="00004DC3">
      <w:pPr>
        <w:spacing w:before="3000" w:after="120"/>
        <w:ind w:left="720"/>
        <w:jc w:val="center"/>
        <w:rPr>
          <w:rFonts w:eastAsia="Times New Roman"/>
          <w:b/>
          <w:bCs/>
          <w:szCs w:val="20"/>
        </w:rPr>
      </w:pPr>
      <w:bookmarkStart w:id="5" w:name="_Hlk44968867"/>
    </w:p>
    <w:p w14:paraId="6D0BBEA4" w14:textId="77777777" w:rsidR="00004DC3" w:rsidRDefault="00004DC3" w:rsidP="00004DC3">
      <w:pPr>
        <w:spacing w:before="3000" w:after="120"/>
        <w:ind w:left="720"/>
        <w:jc w:val="center"/>
        <w:rPr>
          <w:rFonts w:eastAsia="Times New Roman"/>
          <w:b/>
          <w:bCs/>
          <w:szCs w:val="20"/>
        </w:rPr>
      </w:pPr>
      <w:r>
        <w:rPr>
          <w:rFonts w:eastAsia="Times New Roman"/>
          <w:b/>
          <w:bCs/>
          <w:szCs w:val="20"/>
        </w:rPr>
        <w:t>Appendix C</w:t>
      </w:r>
    </w:p>
    <w:p w14:paraId="769D798F" w14:textId="77777777" w:rsidR="00004DC3" w:rsidRDefault="00004DC3" w:rsidP="00004DC3">
      <w:pPr>
        <w:spacing w:after="120"/>
        <w:ind w:left="720"/>
        <w:jc w:val="center"/>
        <w:rPr>
          <w:rFonts w:ascii="Times New Roman" w:eastAsia="Times New Roman" w:hAnsi="Times New Roman" w:cs="Times New Roman"/>
          <w:szCs w:val="20"/>
        </w:rPr>
      </w:pPr>
      <w:r>
        <w:rPr>
          <w:rFonts w:eastAsia="Times New Roman"/>
          <w:b/>
          <w:bCs/>
          <w:szCs w:val="20"/>
        </w:rPr>
        <w:br/>
      </w:r>
      <w:r>
        <w:rPr>
          <w:rFonts w:eastAsia="Times New Roman"/>
          <w:b/>
          <w:bCs/>
          <w:szCs w:val="20"/>
        </w:rPr>
        <w:br/>
        <w:t>QA Checklist</w:t>
      </w:r>
      <w:r>
        <w:rPr>
          <w:rFonts w:eastAsia="Times New Roman"/>
          <w:b/>
          <w:bCs/>
          <w:szCs w:val="20"/>
        </w:rPr>
        <w:br/>
      </w:r>
    </w:p>
    <w:p w14:paraId="124D5704" w14:textId="77777777" w:rsidR="00004DC3" w:rsidRDefault="00004DC3" w:rsidP="00004DC3">
      <w:pPr>
        <w:spacing w:after="160" w:line="252"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bookmarkEnd w:id="5"/>
    </w:p>
    <w:p w14:paraId="1E38C022" w14:textId="6E4962FF" w:rsidR="009954A4" w:rsidRDefault="00557300" w:rsidP="00104B16">
      <w:pPr>
        <w:spacing w:after="160" w:line="259" w:lineRule="auto"/>
      </w:pPr>
      <w:r w:rsidRPr="00557300">
        <w:rPr>
          <w:noProof/>
        </w:rPr>
        <w:lastRenderedPageBreak/>
        <w:drawing>
          <wp:inline distT="0" distB="0" distL="0" distR="0" wp14:anchorId="1067BE09" wp14:editId="503B5B18">
            <wp:extent cx="6400800" cy="74504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8319" cy="7459200"/>
                    </a:xfrm>
                    <a:prstGeom prst="rect">
                      <a:avLst/>
                    </a:prstGeom>
                  </pic:spPr>
                </pic:pic>
              </a:graphicData>
            </a:graphic>
          </wp:inline>
        </w:drawing>
      </w:r>
      <w:bookmarkStart w:id="6" w:name="_GoBack"/>
      <w:bookmarkEnd w:id="6"/>
    </w:p>
    <w:sectPr w:rsidR="009954A4" w:rsidSect="00B84619">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DB6EEF" w14:textId="77777777" w:rsidR="00761DD9" w:rsidRDefault="00761DD9">
      <w:r>
        <w:separator/>
      </w:r>
    </w:p>
  </w:endnote>
  <w:endnote w:type="continuationSeparator" w:id="0">
    <w:p w14:paraId="1C32C19B" w14:textId="77777777" w:rsidR="00761DD9" w:rsidRDefault="00761DD9">
      <w:r>
        <w:continuationSeparator/>
      </w:r>
    </w:p>
  </w:endnote>
  <w:endnote w:type="continuationNotice" w:id="1">
    <w:p w14:paraId="69D61A81" w14:textId="77777777" w:rsidR="00761DD9" w:rsidRDefault="00761D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04318E" w:rsidRPr="00F91BB5" w:rsidRDefault="0004318E" w:rsidP="00B8461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462654">
      <w:rPr>
        <w:rFonts w:ascii="Arial" w:hAnsi="Arial" w:cs="Arial"/>
        <w:noProof/>
        <w:sz w:val="20"/>
      </w:rPr>
      <w:t>14</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462654">
      <w:rPr>
        <w:rFonts w:ascii="Arial" w:hAnsi="Arial" w:cs="Arial"/>
        <w:noProof/>
        <w:sz w:val="20"/>
      </w:rPr>
      <w:t>14</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CABD3A" w14:textId="77777777" w:rsidR="00761DD9" w:rsidRDefault="00761DD9">
      <w:r>
        <w:separator/>
      </w:r>
    </w:p>
  </w:footnote>
  <w:footnote w:type="continuationSeparator" w:id="0">
    <w:p w14:paraId="6BB771FC" w14:textId="77777777" w:rsidR="00761DD9" w:rsidRDefault="00761DD9">
      <w:r>
        <w:continuationSeparator/>
      </w:r>
    </w:p>
  </w:footnote>
  <w:footnote w:type="continuationNotice" w:id="1">
    <w:p w14:paraId="53AB4265" w14:textId="77777777" w:rsidR="00761DD9" w:rsidRDefault="00761D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32CF57BF" w:rsidR="0004318E" w:rsidRDefault="0004318E" w:rsidP="00B8461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462654">
      <w:rPr>
        <w:b/>
        <w:bCs/>
        <w:sz w:val="20"/>
        <w:szCs w:val="20"/>
      </w:rPr>
      <w:t>CHPRC-</w:t>
    </w:r>
    <w:r w:rsidR="00004DC3">
      <w:rPr>
        <w:b/>
        <w:bCs/>
        <w:sz w:val="20"/>
        <w:szCs w:val="20"/>
      </w:rPr>
      <w:t>04032</w:t>
    </w:r>
  </w:p>
  <w:p w14:paraId="20AF5E5B" w14:textId="5765FDF9" w:rsidR="0004318E" w:rsidRPr="00695DB6" w:rsidRDefault="0004318E" w:rsidP="00B8461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 xml:space="preserve">Rev </w:t>
    </w:r>
    <w:r w:rsidR="00004DC3">
      <w:rPr>
        <w:b/>
        <w:sz w:val="20"/>
        <w:szCs w:val="20"/>
      </w:rPr>
      <w:t>1</w:t>
    </w:r>
  </w:p>
  <w:p w14:paraId="02C37CB0" w14:textId="77777777" w:rsidR="0004318E" w:rsidRPr="00F00772" w:rsidRDefault="0004318E" w:rsidP="00B84619">
    <w:pPr>
      <w:pStyle w:val="Spacer"/>
      <w:rPr>
        <w:rFonts w:ascii="Arial" w:hAnsi="Arial"/>
        <w:sz w:val="2"/>
      </w:rPr>
    </w:pPr>
  </w:p>
  <w:p w14:paraId="2093252F" w14:textId="77777777" w:rsidR="0004318E" w:rsidRPr="00F00772" w:rsidRDefault="0004318E">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7ECD0D26" w:rsidR="0004318E" w:rsidRDefault="0004318E" w:rsidP="00B84619">
    <w:pPr>
      <w:pStyle w:val="BodyText3"/>
      <w:spacing w:after="0" w:line="240" w:lineRule="auto"/>
      <w:jc w:val="right"/>
      <w:rPr>
        <w:b/>
        <w:sz w:val="20"/>
        <w:szCs w:val="20"/>
      </w:rPr>
    </w:pPr>
    <w:r>
      <w:rPr>
        <w:szCs w:val="22"/>
      </w:rPr>
      <w:tab/>
    </w:r>
    <w:r>
      <w:rPr>
        <w:b/>
        <w:sz w:val="20"/>
        <w:szCs w:val="20"/>
      </w:rPr>
      <w:t>CHPRC-</w:t>
    </w:r>
    <w:r w:rsidR="00004DC3">
      <w:rPr>
        <w:b/>
        <w:sz w:val="20"/>
        <w:szCs w:val="20"/>
      </w:rPr>
      <w:t>04032</w:t>
    </w:r>
  </w:p>
  <w:p w14:paraId="0FF43030" w14:textId="1B7E66E3" w:rsidR="0004318E" w:rsidRPr="00105BF0" w:rsidRDefault="0004318E" w:rsidP="00B8461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w:t>
    </w:r>
    <w:r w:rsidR="00004DC3">
      <w:rPr>
        <w:rFonts w:ascii="Arial" w:hAnsi="Arial" w:cs="Arial"/>
        <w:b/>
        <w:sz w:val="20"/>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035D"/>
    <w:multiLevelType w:val="hybridMultilevel"/>
    <w:tmpl w:val="6B24AE7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866BB"/>
    <w:multiLevelType w:val="hybridMultilevel"/>
    <w:tmpl w:val="D996CF7A"/>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8B5816"/>
    <w:multiLevelType w:val="hybridMultilevel"/>
    <w:tmpl w:val="3BCC7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4E5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5A36F34"/>
    <w:multiLevelType w:val="hybridMultilevel"/>
    <w:tmpl w:val="E0D021A0"/>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
    <w:nsid w:val="3A6270DE"/>
    <w:multiLevelType w:val="hybridMultilevel"/>
    <w:tmpl w:val="9FF4DB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0427206"/>
    <w:multiLevelType w:val="hybridMultilevel"/>
    <w:tmpl w:val="3662C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8A30C7"/>
    <w:multiLevelType w:val="hybridMultilevel"/>
    <w:tmpl w:val="E4FADE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4D97B0A"/>
    <w:multiLevelType w:val="hybridMultilevel"/>
    <w:tmpl w:val="FBCC74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4">
    <w:nsid w:val="47885EDD"/>
    <w:multiLevelType w:val="hybridMultilevel"/>
    <w:tmpl w:val="0000813A"/>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2B70C1"/>
    <w:multiLevelType w:val="multilevel"/>
    <w:tmpl w:val="B0B458DA"/>
    <w:lvl w:ilvl="0">
      <w:start w:val="1"/>
      <w:numFmt w:val="decimal"/>
      <w:lvlText w:val="%1."/>
      <w:lvlJc w:val="left"/>
      <w:pPr>
        <w:ind w:left="720" w:hanging="360"/>
      </w:pPr>
      <w:rPr>
        <w:rFonts w:hint="default"/>
        <w:b/>
        <w:bCs/>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572320BA"/>
    <w:multiLevelType w:val="hybridMultilevel"/>
    <w:tmpl w:val="7B108980"/>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8">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9">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1A68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34B4C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CA3526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7EEC7FD0"/>
    <w:multiLevelType w:val="hybridMultilevel"/>
    <w:tmpl w:val="3662C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9"/>
  </w:num>
  <w:num w:numId="3">
    <w:abstractNumId w:val="3"/>
  </w:num>
  <w:num w:numId="4">
    <w:abstractNumId w:val="15"/>
  </w:num>
  <w:num w:numId="5">
    <w:abstractNumId w:val="4"/>
  </w:num>
  <w:num w:numId="6">
    <w:abstractNumId w:val="9"/>
  </w:num>
  <w:num w:numId="7">
    <w:abstractNumId w:val="16"/>
  </w:num>
  <w:num w:numId="8">
    <w:abstractNumId w:val="22"/>
  </w:num>
  <w:num w:numId="9">
    <w:abstractNumId w:val="21"/>
  </w:num>
  <w:num w:numId="10">
    <w:abstractNumId w:val="6"/>
  </w:num>
  <w:num w:numId="11">
    <w:abstractNumId w:val="18"/>
  </w:num>
  <w:num w:numId="1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1"/>
  </w:num>
  <w:num w:numId="15">
    <w:abstractNumId w:val="11"/>
  </w:num>
  <w:num w:numId="16">
    <w:abstractNumId w:val="7"/>
  </w:num>
  <w:num w:numId="17">
    <w:abstractNumId w:val="14"/>
  </w:num>
  <w:num w:numId="18">
    <w:abstractNumId w:val="17"/>
  </w:num>
  <w:num w:numId="19">
    <w:abstractNumId w:val="2"/>
  </w:num>
  <w:num w:numId="20">
    <w:abstractNumId w:val="13"/>
  </w:num>
  <w:num w:numId="21">
    <w:abstractNumId w:val="23"/>
  </w:num>
  <w:num w:numId="22">
    <w:abstractNumId w:val="0"/>
  </w:num>
  <w:num w:numId="23">
    <w:abstractNumId w:val="10"/>
  </w:num>
  <w:num w:numId="24">
    <w:abstractNumId w:val="8"/>
  </w:num>
  <w:num w:numId="2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Q1sjQ3tTC3MDIyNjdQ0lEKTi0uzszPAykwrAUA/rd3iCwAAAA="/>
  </w:docVars>
  <w:rsids>
    <w:rsidRoot w:val="00E62A15"/>
    <w:rsid w:val="00004DC3"/>
    <w:rsid w:val="000060E6"/>
    <w:rsid w:val="00007DB9"/>
    <w:rsid w:val="000135CC"/>
    <w:rsid w:val="00015030"/>
    <w:rsid w:val="00015868"/>
    <w:rsid w:val="00015E92"/>
    <w:rsid w:val="00021040"/>
    <w:rsid w:val="0002739A"/>
    <w:rsid w:val="00030F31"/>
    <w:rsid w:val="00035E77"/>
    <w:rsid w:val="0003614F"/>
    <w:rsid w:val="00036DA9"/>
    <w:rsid w:val="0003751B"/>
    <w:rsid w:val="0004308D"/>
    <w:rsid w:val="0004318E"/>
    <w:rsid w:val="000451CD"/>
    <w:rsid w:val="00050A67"/>
    <w:rsid w:val="00064374"/>
    <w:rsid w:val="00066DC8"/>
    <w:rsid w:val="00074FBE"/>
    <w:rsid w:val="0007557B"/>
    <w:rsid w:val="000866BC"/>
    <w:rsid w:val="00093579"/>
    <w:rsid w:val="000A271C"/>
    <w:rsid w:val="000B2932"/>
    <w:rsid w:val="000B3556"/>
    <w:rsid w:val="000B46A7"/>
    <w:rsid w:val="000C279F"/>
    <w:rsid w:val="000C3325"/>
    <w:rsid w:val="000D018F"/>
    <w:rsid w:val="000D5185"/>
    <w:rsid w:val="000D6080"/>
    <w:rsid w:val="000D620F"/>
    <w:rsid w:val="000E1924"/>
    <w:rsid w:val="000E34AE"/>
    <w:rsid w:val="000E5A2C"/>
    <w:rsid w:val="00102521"/>
    <w:rsid w:val="00102E43"/>
    <w:rsid w:val="00103822"/>
    <w:rsid w:val="00104B16"/>
    <w:rsid w:val="001170D7"/>
    <w:rsid w:val="00117D2C"/>
    <w:rsid w:val="00123CE9"/>
    <w:rsid w:val="00125603"/>
    <w:rsid w:val="00125975"/>
    <w:rsid w:val="0013596E"/>
    <w:rsid w:val="00136325"/>
    <w:rsid w:val="00141D38"/>
    <w:rsid w:val="00150657"/>
    <w:rsid w:val="001522E8"/>
    <w:rsid w:val="00155710"/>
    <w:rsid w:val="001705F3"/>
    <w:rsid w:val="00172812"/>
    <w:rsid w:val="00174A63"/>
    <w:rsid w:val="00192EF0"/>
    <w:rsid w:val="00197584"/>
    <w:rsid w:val="001A185F"/>
    <w:rsid w:val="001A2B59"/>
    <w:rsid w:val="001B7065"/>
    <w:rsid w:val="001C058D"/>
    <w:rsid w:val="001D2ECC"/>
    <w:rsid w:val="001D470B"/>
    <w:rsid w:val="001D580B"/>
    <w:rsid w:val="001D6F5B"/>
    <w:rsid w:val="001E104F"/>
    <w:rsid w:val="001E1D9C"/>
    <w:rsid w:val="001F47EF"/>
    <w:rsid w:val="0020421F"/>
    <w:rsid w:val="00205B9A"/>
    <w:rsid w:val="00210F62"/>
    <w:rsid w:val="002113D5"/>
    <w:rsid w:val="0021429E"/>
    <w:rsid w:val="00215CB2"/>
    <w:rsid w:val="002208BF"/>
    <w:rsid w:val="002319FF"/>
    <w:rsid w:val="00231D4E"/>
    <w:rsid w:val="00232371"/>
    <w:rsid w:val="00233ACB"/>
    <w:rsid w:val="00234E5C"/>
    <w:rsid w:val="0023612E"/>
    <w:rsid w:val="00240BD6"/>
    <w:rsid w:val="00251BD2"/>
    <w:rsid w:val="002563E0"/>
    <w:rsid w:val="00273C76"/>
    <w:rsid w:val="002778EE"/>
    <w:rsid w:val="002816F5"/>
    <w:rsid w:val="00286E5C"/>
    <w:rsid w:val="00294DEA"/>
    <w:rsid w:val="002A5736"/>
    <w:rsid w:val="002A79E5"/>
    <w:rsid w:val="002B3269"/>
    <w:rsid w:val="002B74A4"/>
    <w:rsid w:val="002C2DAE"/>
    <w:rsid w:val="002C3BDD"/>
    <w:rsid w:val="002C7600"/>
    <w:rsid w:val="002D1505"/>
    <w:rsid w:val="002D3D43"/>
    <w:rsid w:val="002E2FC4"/>
    <w:rsid w:val="002E5D84"/>
    <w:rsid w:val="002E5F71"/>
    <w:rsid w:val="002E7A5D"/>
    <w:rsid w:val="002F16D7"/>
    <w:rsid w:val="00321BF6"/>
    <w:rsid w:val="00322DE9"/>
    <w:rsid w:val="0032413A"/>
    <w:rsid w:val="00324872"/>
    <w:rsid w:val="003314D1"/>
    <w:rsid w:val="00341A47"/>
    <w:rsid w:val="00342574"/>
    <w:rsid w:val="003431F5"/>
    <w:rsid w:val="00344332"/>
    <w:rsid w:val="00346285"/>
    <w:rsid w:val="0035156A"/>
    <w:rsid w:val="00351FBB"/>
    <w:rsid w:val="0035425F"/>
    <w:rsid w:val="00354658"/>
    <w:rsid w:val="00354AE5"/>
    <w:rsid w:val="00354B47"/>
    <w:rsid w:val="00357AC0"/>
    <w:rsid w:val="003611AA"/>
    <w:rsid w:val="00361939"/>
    <w:rsid w:val="00364C75"/>
    <w:rsid w:val="0036516B"/>
    <w:rsid w:val="00370811"/>
    <w:rsid w:val="00376001"/>
    <w:rsid w:val="00380962"/>
    <w:rsid w:val="00385893"/>
    <w:rsid w:val="00386E0C"/>
    <w:rsid w:val="003A1A64"/>
    <w:rsid w:val="003A23E7"/>
    <w:rsid w:val="003A26D6"/>
    <w:rsid w:val="003A7882"/>
    <w:rsid w:val="003B0A0A"/>
    <w:rsid w:val="003B0F42"/>
    <w:rsid w:val="003B1186"/>
    <w:rsid w:val="003B7318"/>
    <w:rsid w:val="003C0AA4"/>
    <w:rsid w:val="003C569D"/>
    <w:rsid w:val="003C5C1C"/>
    <w:rsid w:val="003D1C68"/>
    <w:rsid w:val="003D21BE"/>
    <w:rsid w:val="003D4C50"/>
    <w:rsid w:val="003D6C0B"/>
    <w:rsid w:val="003D718B"/>
    <w:rsid w:val="003D73B1"/>
    <w:rsid w:val="003E3848"/>
    <w:rsid w:val="003E5174"/>
    <w:rsid w:val="003F0CF4"/>
    <w:rsid w:val="003F3081"/>
    <w:rsid w:val="003F53AB"/>
    <w:rsid w:val="00402CF8"/>
    <w:rsid w:val="00407279"/>
    <w:rsid w:val="00411B7F"/>
    <w:rsid w:val="00427B21"/>
    <w:rsid w:val="004314D0"/>
    <w:rsid w:val="004440A4"/>
    <w:rsid w:val="004474AB"/>
    <w:rsid w:val="00451655"/>
    <w:rsid w:val="004556EC"/>
    <w:rsid w:val="00461517"/>
    <w:rsid w:val="00462654"/>
    <w:rsid w:val="0046354D"/>
    <w:rsid w:val="00464A03"/>
    <w:rsid w:val="0046530E"/>
    <w:rsid w:val="00467804"/>
    <w:rsid w:val="00474146"/>
    <w:rsid w:val="00474F2A"/>
    <w:rsid w:val="00475CE7"/>
    <w:rsid w:val="004762FE"/>
    <w:rsid w:val="00490763"/>
    <w:rsid w:val="00490995"/>
    <w:rsid w:val="004915F2"/>
    <w:rsid w:val="0049618D"/>
    <w:rsid w:val="004A0F0A"/>
    <w:rsid w:val="004B46C7"/>
    <w:rsid w:val="004B705B"/>
    <w:rsid w:val="004C3273"/>
    <w:rsid w:val="004C36A2"/>
    <w:rsid w:val="004C419D"/>
    <w:rsid w:val="004C7959"/>
    <w:rsid w:val="004D035B"/>
    <w:rsid w:val="004D7592"/>
    <w:rsid w:val="004E7152"/>
    <w:rsid w:val="004F341B"/>
    <w:rsid w:val="004F7AC1"/>
    <w:rsid w:val="00501410"/>
    <w:rsid w:val="00505BCC"/>
    <w:rsid w:val="00510153"/>
    <w:rsid w:val="0051114A"/>
    <w:rsid w:val="005117C9"/>
    <w:rsid w:val="00515D6F"/>
    <w:rsid w:val="00520858"/>
    <w:rsid w:val="0052336E"/>
    <w:rsid w:val="00542CC1"/>
    <w:rsid w:val="00544F81"/>
    <w:rsid w:val="005534DE"/>
    <w:rsid w:val="00553F04"/>
    <w:rsid w:val="00557300"/>
    <w:rsid w:val="0056064C"/>
    <w:rsid w:val="00563412"/>
    <w:rsid w:val="00564043"/>
    <w:rsid w:val="005703E5"/>
    <w:rsid w:val="005805C1"/>
    <w:rsid w:val="00583F63"/>
    <w:rsid w:val="0058484C"/>
    <w:rsid w:val="00585275"/>
    <w:rsid w:val="005A1749"/>
    <w:rsid w:val="005A1EF9"/>
    <w:rsid w:val="005B32BE"/>
    <w:rsid w:val="005B5624"/>
    <w:rsid w:val="005B6800"/>
    <w:rsid w:val="005B7D3D"/>
    <w:rsid w:val="005C1656"/>
    <w:rsid w:val="005C755F"/>
    <w:rsid w:val="005D19AE"/>
    <w:rsid w:val="005E33F3"/>
    <w:rsid w:val="005E4B10"/>
    <w:rsid w:val="005F6614"/>
    <w:rsid w:val="00600B86"/>
    <w:rsid w:val="00602ADA"/>
    <w:rsid w:val="006041F0"/>
    <w:rsid w:val="00606A19"/>
    <w:rsid w:val="00620BB6"/>
    <w:rsid w:val="00622317"/>
    <w:rsid w:val="006245F0"/>
    <w:rsid w:val="006247DB"/>
    <w:rsid w:val="00624DE0"/>
    <w:rsid w:val="006265E6"/>
    <w:rsid w:val="00632B54"/>
    <w:rsid w:val="006373B9"/>
    <w:rsid w:val="00640172"/>
    <w:rsid w:val="00640822"/>
    <w:rsid w:val="006414D2"/>
    <w:rsid w:val="00645AC0"/>
    <w:rsid w:val="006504D7"/>
    <w:rsid w:val="006535B2"/>
    <w:rsid w:val="00654DD8"/>
    <w:rsid w:val="00654F97"/>
    <w:rsid w:val="00666777"/>
    <w:rsid w:val="00670953"/>
    <w:rsid w:val="00685261"/>
    <w:rsid w:val="00685F6B"/>
    <w:rsid w:val="00687789"/>
    <w:rsid w:val="006936C0"/>
    <w:rsid w:val="006973AE"/>
    <w:rsid w:val="00697F7B"/>
    <w:rsid w:val="006A2B71"/>
    <w:rsid w:val="006B32E9"/>
    <w:rsid w:val="006B5A03"/>
    <w:rsid w:val="006B70D2"/>
    <w:rsid w:val="006B7E8B"/>
    <w:rsid w:val="006C5316"/>
    <w:rsid w:val="006C6FAC"/>
    <w:rsid w:val="006D6A9D"/>
    <w:rsid w:val="006E3758"/>
    <w:rsid w:val="006E552D"/>
    <w:rsid w:val="006E7761"/>
    <w:rsid w:val="006F15E4"/>
    <w:rsid w:val="006F2B00"/>
    <w:rsid w:val="00700EF7"/>
    <w:rsid w:val="00702160"/>
    <w:rsid w:val="00702228"/>
    <w:rsid w:val="00706005"/>
    <w:rsid w:val="00710795"/>
    <w:rsid w:val="007119C5"/>
    <w:rsid w:val="0071334F"/>
    <w:rsid w:val="007145BA"/>
    <w:rsid w:val="0071724E"/>
    <w:rsid w:val="007223B3"/>
    <w:rsid w:val="0073402F"/>
    <w:rsid w:val="0073587B"/>
    <w:rsid w:val="00735A51"/>
    <w:rsid w:val="00736C9D"/>
    <w:rsid w:val="0074512E"/>
    <w:rsid w:val="0074666A"/>
    <w:rsid w:val="00751E0C"/>
    <w:rsid w:val="0075508F"/>
    <w:rsid w:val="00756E6A"/>
    <w:rsid w:val="00761DD9"/>
    <w:rsid w:val="00765723"/>
    <w:rsid w:val="0076604B"/>
    <w:rsid w:val="00766B73"/>
    <w:rsid w:val="0076717B"/>
    <w:rsid w:val="00773510"/>
    <w:rsid w:val="007803C1"/>
    <w:rsid w:val="00782A1A"/>
    <w:rsid w:val="00784107"/>
    <w:rsid w:val="00787241"/>
    <w:rsid w:val="00793BEF"/>
    <w:rsid w:val="007A4E7C"/>
    <w:rsid w:val="007B318F"/>
    <w:rsid w:val="007B537E"/>
    <w:rsid w:val="007B718E"/>
    <w:rsid w:val="007C1034"/>
    <w:rsid w:val="007D0AAC"/>
    <w:rsid w:val="007D0ADE"/>
    <w:rsid w:val="007D427F"/>
    <w:rsid w:val="007D518A"/>
    <w:rsid w:val="007DE4C0"/>
    <w:rsid w:val="007E0E67"/>
    <w:rsid w:val="007E22A1"/>
    <w:rsid w:val="007E39CA"/>
    <w:rsid w:val="007E73EB"/>
    <w:rsid w:val="007F0A1D"/>
    <w:rsid w:val="007F364A"/>
    <w:rsid w:val="00801A62"/>
    <w:rsid w:val="00814349"/>
    <w:rsid w:val="00832CF9"/>
    <w:rsid w:val="00837221"/>
    <w:rsid w:val="00837328"/>
    <w:rsid w:val="00841F5E"/>
    <w:rsid w:val="008463EB"/>
    <w:rsid w:val="008508F7"/>
    <w:rsid w:val="00850E5B"/>
    <w:rsid w:val="0085477F"/>
    <w:rsid w:val="00855C4C"/>
    <w:rsid w:val="0085634C"/>
    <w:rsid w:val="00857975"/>
    <w:rsid w:val="0087077C"/>
    <w:rsid w:val="00871C7B"/>
    <w:rsid w:val="00876F2F"/>
    <w:rsid w:val="00883D04"/>
    <w:rsid w:val="008850E9"/>
    <w:rsid w:val="008861EE"/>
    <w:rsid w:val="008912C9"/>
    <w:rsid w:val="008A03E0"/>
    <w:rsid w:val="008A1A44"/>
    <w:rsid w:val="008A25B6"/>
    <w:rsid w:val="008A3502"/>
    <w:rsid w:val="008B5746"/>
    <w:rsid w:val="008B5A1F"/>
    <w:rsid w:val="008B7F47"/>
    <w:rsid w:val="008C124D"/>
    <w:rsid w:val="008C759D"/>
    <w:rsid w:val="008E2C72"/>
    <w:rsid w:val="008E7E8E"/>
    <w:rsid w:val="008F1127"/>
    <w:rsid w:val="008F4440"/>
    <w:rsid w:val="008F4A7D"/>
    <w:rsid w:val="008F4B1C"/>
    <w:rsid w:val="008F62AB"/>
    <w:rsid w:val="009000AF"/>
    <w:rsid w:val="00903519"/>
    <w:rsid w:val="00905663"/>
    <w:rsid w:val="00906450"/>
    <w:rsid w:val="00912A0E"/>
    <w:rsid w:val="00915A26"/>
    <w:rsid w:val="009170AE"/>
    <w:rsid w:val="00925EB8"/>
    <w:rsid w:val="00932D82"/>
    <w:rsid w:val="00943FB7"/>
    <w:rsid w:val="00952193"/>
    <w:rsid w:val="009536A8"/>
    <w:rsid w:val="00957CE8"/>
    <w:rsid w:val="0096085A"/>
    <w:rsid w:val="00960CDA"/>
    <w:rsid w:val="009624EB"/>
    <w:rsid w:val="009666BB"/>
    <w:rsid w:val="0097028A"/>
    <w:rsid w:val="00971370"/>
    <w:rsid w:val="0097637B"/>
    <w:rsid w:val="00991E56"/>
    <w:rsid w:val="00992FA1"/>
    <w:rsid w:val="009935DE"/>
    <w:rsid w:val="009939F6"/>
    <w:rsid w:val="009954A4"/>
    <w:rsid w:val="009A3741"/>
    <w:rsid w:val="009A6F03"/>
    <w:rsid w:val="009B35A1"/>
    <w:rsid w:val="009C5E97"/>
    <w:rsid w:val="009D183E"/>
    <w:rsid w:val="009E0989"/>
    <w:rsid w:val="009E42D6"/>
    <w:rsid w:val="009E6B65"/>
    <w:rsid w:val="009F0A7B"/>
    <w:rsid w:val="009F6764"/>
    <w:rsid w:val="009F7FE6"/>
    <w:rsid w:val="00A12C85"/>
    <w:rsid w:val="00A33C25"/>
    <w:rsid w:val="00A345AD"/>
    <w:rsid w:val="00A34AAC"/>
    <w:rsid w:val="00A37EEB"/>
    <w:rsid w:val="00A46D4C"/>
    <w:rsid w:val="00A4786F"/>
    <w:rsid w:val="00A52FC7"/>
    <w:rsid w:val="00A534E7"/>
    <w:rsid w:val="00A53821"/>
    <w:rsid w:val="00A57EB3"/>
    <w:rsid w:val="00A61F74"/>
    <w:rsid w:val="00A64420"/>
    <w:rsid w:val="00A7010A"/>
    <w:rsid w:val="00A70C0C"/>
    <w:rsid w:val="00A73DFF"/>
    <w:rsid w:val="00A7474E"/>
    <w:rsid w:val="00A80399"/>
    <w:rsid w:val="00A82E6B"/>
    <w:rsid w:val="00A83723"/>
    <w:rsid w:val="00A907D9"/>
    <w:rsid w:val="00A91669"/>
    <w:rsid w:val="00A94B39"/>
    <w:rsid w:val="00A94E70"/>
    <w:rsid w:val="00AA419E"/>
    <w:rsid w:val="00AB0D20"/>
    <w:rsid w:val="00AC18D6"/>
    <w:rsid w:val="00AC2A17"/>
    <w:rsid w:val="00AC37BC"/>
    <w:rsid w:val="00AD64D9"/>
    <w:rsid w:val="00AD7479"/>
    <w:rsid w:val="00AE466F"/>
    <w:rsid w:val="00AE7B2F"/>
    <w:rsid w:val="00B04094"/>
    <w:rsid w:val="00B06FF7"/>
    <w:rsid w:val="00B123C9"/>
    <w:rsid w:val="00B12919"/>
    <w:rsid w:val="00B16A60"/>
    <w:rsid w:val="00B24F9C"/>
    <w:rsid w:val="00B25D0D"/>
    <w:rsid w:val="00B26EAE"/>
    <w:rsid w:val="00B31C89"/>
    <w:rsid w:val="00B33F91"/>
    <w:rsid w:val="00B37E5F"/>
    <w:rsid w:val="00B456C4"/>
    <w:rsid w:val="00B53A73"/>
    <w:rsid w:val="00B54741"/>
    <w:rsid w:val="00B554BF"/>
    <w:rsid w:val="00B56DD1"/>
    <w:rsid w:val="00B6001E"/>
    <w:rsid w:val="00B61D50"/>
    <w:rsid w:val="00B63597"/>
    <w:rsid w:val="00B646C4"/>
    <w:rsid w:val="00B64822"/>
    <w:rsid w:val="00B7377D"/>
    <w:rsid w:val="00B7461D"/>
    <w:rsid w:val="00B80D6E"/>
    <w:rsid w:val="00B84619"/>
    <w:rsid w:val="00B849FF"/>
    <w:rsid w:val="00B870E4"/>
    <w:rsid w:val="00B94232"/>
    <w:rsid w:val="00B95A43"/>
    <w:rsid w:val="00B96B88"/>
    <w:rsid w:val="00B97CC6"/>
    <w:rsid w:val="00BA1565"/>
    <w:rsid w:val="00BA4BDA"/>
    <w:rsid w:val="00BB598D"/>
    <w:rsid w:val="00BB5EA6"/>
    <w:rsid w:val="00BB6B51"/>
    <w:rsid w:val="00BC1A76"/>
    <w:rsid w:val="00BC6A9E"/>
    <w:rsid w:val="00BD1AEA"/>
    <w:rsid w:val="00BD583F"/>
    <w:rsid w:val="00BF1F57"/>
    <w:rsid w:val="00BF5BD7"/>
    <w:rsid w:val="00BF7107"/>
    <w:rsid w:val="00C12080"/>
    <w:rsid w:val="00C20BA5"/>
    <w:rsid w:val="00C20FF0"/>
    <w:rsid w:val="00C31FFC"/>
    <w:rsid w:val="00C358F5"/>
    <w:rsid w:val="00C41B49"/>
    <w:rsid w:val="00C42960"/>
    <w:rsid w:val="00C42C4C"/>
    <w:rsid w:val="00C517CC"/>
    <w:rsid w:val="00C520D4"/>
    <w:rsid w:val="00C52902"/>
    <w:rsid w:val="00C536CD"/>
    <w:rsid w:val="00C614A3"/>
    <w:rsid w:val="00C70EDC"/>
    <w:rsid w:val="00C8312B"/>
    <w:rsid w:val="00C90448"/>
    <w:rsid w:val="00C91515"/>
    <w:rsid w:val="00CA03CE"/>
    <w:rsid w:val="00CA45FC"/>
    <w:rsid w:val="00CB18DB"/>
    <w:rsid w:val="00CB3D1E"/>
    <w:rsid w:val="00CB6979"/>
    <w:rsid w:val="00CC0C01"/>
    <w:rsid w:val="00CC6D5D"/>
    <w:rsid w:val="00CD1A0B"/>
    <w:rsid w:val="00CE0709"/>
    <w:rsid w:val="00CE1717"/>
    <w:rsid w:val="00CE1E1C"/>
    <w:rsid w:val="00CE63EA"/>
    <w:rsid w:val="00CF43A7"/>
    <w:rsid w:val="00D06A8A"/>
    <w:rsid w:val="00D1136A"/>
    <w:rsid w:val="00D134FA"/>
    <w:rsid w:val="00D17D80"/>
    <w:rsid w:val="00D341DA"/>
    <w:rsid w:val="00D34F28"/>
    <w:rsid w:val="00D373FE"/>
    <w:rsid w:val="00D40027"/>
    <w:rsid w:val="00D5095D"/>
    <w:rsid w:val="00D55562"/>
    <w:rsid w:val="00D55B31"/>
    <w:rsid w:val="00D55E28"/>
    <w:rsid w:val="00D55FFF"/>
    <w:rsid w:val="00D57686"/>
    <w:rsid w:val="00D60993"/>
    <w:rsid w:val="00D61326"/>
    <w:rsid w:val="00D74FDF"/>
    <w:rsid w:val="00D82269"/>
    <w:rsid w:val="00D84DDA"/>
    <w:rsid w:val="00D938F1"/>
    <w:rsid w:val="00D93A56"/>
    <w:rsid w:val="00D94AD0"/>
    <w:rsid w:val="00D95B86"/>
    <w:rsid w:val="00DA0373"/>
    <w:rsid w:val="00DA065F"/>
    <w:rsid w:val="00DA11B3"/>
    <w:rsid w:val="00DA42F1"/>
    <w:rsid w:val="00DB23F6"/>
    <w:rsid w:val="00DB30D0"/>
    <w:rsid w:val="00DC2C2D"/>
    <w:rsid w:val="00DC64C3"/>
    <w:rsid w:val="00DD0438"/>
    <w:rsid w:val="00DD3096"/>
    <w:rsid w:val="00DE045F"/>
    <w:rsid w:val="00DE397E"/>
    <w:rsid w:val="00DF02E1"/>
    <w:rsid w:val="00DF2CD2"/>
    <w:rsid w:val="00DF348E"/>
    <w:rsid w:val="00DF730F"/>
    <w:rsid w:val="00E03B4D"/>
    <w:rsid w:val="00E174BE"/>
    <w:rsid w:val="00E20031"/>
    <w:rsid w:val="00E22D36"/>
    <w:rsid w:val="00E27D13"/>
    <w:rsid w:val="00E31E2C"/>
    <w:rsid w:val="00E4396C"/>
    <w:rsid w:val="00E52021"/>
    <w:rsid w:val="00E52261"/>
    <w:rsid w:val="00E54EEB"/>
    <w:rsid w:val="00E5500C"/>
    <w:rsid w:val="00E61DC9"/>
    <w:rsid w:val="00E62A15"/>
    <w:rsid w:val="00E6378A"/>
    <w:rsid w:val="00E66939"/>
    <w:rsid w:val="00E66A93"/>
    <w:rsid w:val="00E70C1D"/>
    <w:rsid w:val="00E717E7"/>
    <w:rsid w:val="00E77779"/>
    <w:rsid w:val="00E95E9C"/>
    <w:rsid w:val="00EB1529"/>
    <w:rsid w:val="00EB6A36"/>
    <w:rsid w:val="00EB6ECB"/>
    <w:rsid w:val="00EC1159"/>
    <w:rsid w:val="00EC2476"/>
    <w:rsid w:val="00EC5775"/>
    <w:rsid w:val="00EC696A"/>
    <w:rsid w:val="00EC77EE"/>
    <w:rsid w:val="00ED2892"/>
    <w:rsid w:val="00EE5E56"/>
    <w:rsid w:val="00F0640B"/>
    <w:rsid w:val="00F06580"/>
    <w:rsid w:val="00F0786C"/>
    <w:rsid w:val="00F105D9"/>
    <w:rsid w:val="00F11689"/>
    <w:rsid w:val="00F1396E"/>
    <w:rsid w:val="00F14002"/>
    <w:rsid w:val="00F227B2"/>
    <w:rsid w:val="00F279D9"/>
    <w:rsid w:val="00F30A8B"/>
    <w:rsid w:val="00F36E2D"/>
    <w:rsid w:val="00F379F7"/>
    <w:rsid w:val="00F40948"/>
    <w:rsid w:val="00F419F4"/>
    <w:rsid w:val="00F43519"/>
    <w:rsid w:val="00F47625"/>
    <w:rsid w:val="00F65293"/>
    <w:rsid w:val="00F65C2D"/>
    <w:rsid w:val="00F7001F"/>
    <w:rsid w:val="00F937C6"/>
    <w:rsid w:val="00F93A92"/>
    <w:rsid w:val="00F97624"/>
    <w:rsid w:val="00F97DC8"/>
    <w:rsid w:val="00FB76D4"/>
    <w:rsid w:val="00FC3AFA"/>
    <w:rsid w:val="00FC4746"/>
    <w:rsid w:val="00FC4E4E"/>
    <w:rsid w:val="00FD07C7"/>
    <w:rsid w:val="00FD4851"/>
    <w:rsid w:val="00FD4B1E"/>
    <w:rsid w:val="00FD5C90"/>
    <w:rsid w:val="00FE5691"/>
    <w:rsid w:val="00FE688C"/>
    <w:rsid w:val="00FF281B"/>
    <w:rsid w:val="15B3A152"/>
    <w:rsid w:val="16565503"/>
    <w:rsid w:val="6F06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D5C9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style>
  <w:style w:type="paragraph" w:styleId="Heading1">
    <w:name w:val="heading 1"/>
    <w:basedOn w:val="Normal"/>
    <w:next w:val="Normal"/>
    <w:link w:val="Heading1Char"/>
    <w:uiPriority w:val="9"/>
    <w:qFormat/>
    <w:rsid w:val="006973AE"/>
    <w:pPr>
      <w:keepNext/>
      <w:keepLines/>
      <w:numPr>
        <w:numId w:val="14"/>
      </w:numPr>
      <w:spacing w:before="240" w:after="12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46354D"/>
    <w:pPr>
      <w:keepNext/>
      <w:keepLines/>
      <w:numPr>
        <w:ilvl w:val="1"/>
        <w:numId w:val="1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E8E"/>
    <w:pPr>
      <w:keepNext/>
      <w:keepLines/>
      <w:numPr>
        <w:ilvl w:val="2"/>
        <w:numId w:val="1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7E8E"/>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E7E8E"/>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C2C2D"/>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174BE"/>
    <w:pPr>
      <w:spacing w:before="100" w:beforeAutospacing="1" w:after="100" w:afterAutospacing="1"/>
    </w:pPr>
  </w:style>
  <w:style w:type="character" w:customStyle="1" w:styleId="normaltextrun">
    <w:name w:val="normaltextrun"/>
    <w:basedOn w:val="DefaultParagraphFont"/>
    <w:rsid w:val="00E174BE"/>
  </w:style>
  <w:style w:type="character" w:customStyle="1" w:styleId="eop">
    <w:name w:val="eop"/>
    <w:basedOn w:val="DefaultParagraphFont"/>
    <w:rsid w:val="00E174BE"/>
  </w:style>
  <w:style w:type="character" w:customStyle="1" w:styleId="Mention">
    <w:name w:val="Mention"/>
    <w:basedOn w:val="DefaultParagraphFont"/>
    <w:uiPriority w:val="99"/>
    <w:unhideWhenUsed/>
    <w:rsid w:val="00E174BE"/>
    <w:rPr>
      <w:color w:val="2B579A"/>
      <w:shd w:val="clear" w:color="auto" w:fill="E1DFDD"/>
    </w:rPr>
  </w:style>
  <w:style w:type="character" w:customStyle="1" w:styleId="UnresolvedMention">
    <w:name w:val="Unresolved Mention"/>
    <w:basedOn w:val="DefaultParagraphFont"/>
    <w:uiPriority w:val="99"/>
    <w:unhideWhenUsed/>
    <w:rsid w:val="005F6614"/>
    <w:rPr>
      <w:color w:val="605E5C"/>
      <w:shd w:val="clear" w:color="auto" w:fill="E1DFDD"/>
    </w:rPr>
  </w:style>
  <w:style w:type="paragraph" w:styleId="Caption">
    <w:name w:val="caption"/>
    <w:aliases w:val="Appendix"/>
    <w:basedOn w:val="Normal"/>
    <w:next w:val="Normal"/>
    <w:link w:val="CaptionChar"/>
    <w:uiPriority w:val="35"/>
    <w:unhideWhenUsed/>
    <w:qFormat/>
    <w:rsid w:val="00B04094"/>
    <w:pPr>
      <w:spacing w:before="120" w:after="120" w:line="360" w:lineRule="auto"/>
      <w:jc w:val="center"/>
    </w:pPr>
    <w:rPr>
      <w:b/>
      <w:iCs/>
      <w:szCs w:val="18"/>
    </w:rPr>
  </w:style>
  <w:style w:type="character" w:styleId="PlaceholderText">
    <w:name w:val="Placeholder Text"/>
    <w:basedOn w:val="DefaultParagraphFont"/>
    <w:uiPriority w:val="99"/>
    <w:semiHidden/>
    <w:rsid w:val="00240BD6"/>
    <w:rPr>
      <w:color w:val="808080"/>
    </w:rPr>
  </w:style>
  <w:style w:type="character" w:customStyle="1" w:styleId="Heading1Char">
    <w:name w:val="Heading 1 Char"/>
    <w:basedOn w:val="DefaultParagraphFont"/>
    <w:link w:val="Heading1"/>
    <w:uiPriority w:val="9"/>
    <w:rsid w:val="006973AE"/>
    <w:rPr>
      <w:rFonts w:eastAsiaTheme="majorEastAsia" w:cstheme="majorBidi"/>
      <w:b/>
      <w:sz w:val="24"/>
      <w:szCs w:val="32"/>
    </w:rPr>
  </w:style>
  <w:style w:type="paragraph" w:customStyle="1" w:styleId="Table">
    <w:name w:val="Table"/>
    <w:basedOn w:val="Caption"/>
    <w:link w:val="TableChar"/>
    <w:qFormat/>
    <w:rsid w:val="00DA11B3"/>
    <w:pPr>
      <w:keepNext/>
      <w:spacing w:before="0" w:after="0" w:line="240" w:lineRule="auto"/>
    </w:pPr>
  </w:style>
  <w:style w:type="character" w:customStyle="1" w:styleId="Heading6Char">
    <w:name w:val="Heading 6 Char"/>
    <w:basedOn w:val="DefaultParagraphFont"/>
    <w:link w:val="Heading6"/>
    <w:uiPriority w:val="9"/>
    <w:rsid w:val="00DC2C2D"/>
    <w:rPr>
      <w:rFonts w:eastAsiaTheme="majorEastAsia" w:cstheme="majorBidi"/>
      <w:b/>
    </w:rPr>
  </w:style>
  <w:style w:type="character" w:customStyle="1" w:styleId="CaptionChar">
    <w:name w:val="Caption Char"/>
    <w:aliases w:val="Appendix Char"/>
    <w:basedOn w:val="DefaultParagraphFont"/>
    <w:link w:val="Caption"/>
    <w:uiPriority w:val="35"/>
    <w:rsid w:val="00DA11B3"/>
    <w:rPr>
      <w:b/>
      <w:iCs/>
      <w:szCs w:val="18"/>
    </w:rPr>
  </w:style>
  <w:style w:type="character" w:customStyle="1" w:styleId="TableChar">
    <w:name w:val="Table Char"/>
    <w:basedOn w:val="CaptionChar"/>
    <w:link w:val="Table"/>
    <w:rsid w:val="00DA11B3"/>
    <w:rPr>
      <w:b/>
      <w:iCs/>
      <w:szCs w:val="18"/>
    </w:rPr>
  </w:style>
  <w:style w:type="paragraph" w:styleId="ListParagraph">
    <w:name w:val="List Paragraph"/>
    <w:basedOn w:val="Normal"/>
    <w:uiPriority w:val="34"/>
    <w:qFormat/>
    <w:rsid w:val="00F419F4"/>
    <w:pPr>
      <w:ind w:left="720"/>
      <w:contextualSpacing/>
    </w:pPr>
  </w:style>
  <w:style w:type="character" w:customStyle="1" w:styleId="Heading2Char">
    <w:name w:val="Heading 2 Char"/>
    <w:basedOn w:val="DefaultParagraphFont"/>
    <w:link w:val="Heading2"/>
    <w:uiPriority w:val="9"/>
    <w:rsid w:val="0046354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7E8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E7E8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E7E8E"/>
    <w:rPr>
      <w:rFonts w:asciiTheme="majorHAnsi" w:eastAsiaTheme="majorEastAsia" w:hAnsiTheme="majorHAnsi" w:cstheme="majorBidi"/>
      <w:color w:val="2F5496" w:themeColor="accent1" w:themeShade="BF"/>
    </w:rPr>
  </w:style>
  <w:style w:type="character" w:styleId="Hyperlink">
    <w:name w:val="Hyperlink"/>
    <w:basedOn w:val="DefaultParagraphFont"/>
    <w:uiPriority w:val="99"/>
    <w:unhideWhenUsed/>
    <w:rsid w:val="00FD5C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519375">
      <w:bodyDiv w:val="1"/>
      <w:marLeft w:val="0"/>
      <w:marRight w:val="0"/>
      <w:marTop w:val="0"/>
      <w:marBottom w:val="0"/>
      <w:divBdr>
        <w:top w:val="none" w:sz="0" w:space="0" w:color="auto"/>
        <w:left w:val="none" w:sz="0" w:space="0" w:color="auto"/>
        <w:bottom w:val="none" w:sz="0" w:space="0" w:color="auto"/>
        <w:right w:val="none" w:sz="0" w:space="0" w:color="auto"/>
      </w:divBdr>
    </w:div>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9231">
      <w:bodyDiv w:val="1"/>
      <w:marLeft w:val="0"/>
      <w:marRight w:val="0"/>
      <w:marTop w:val="0"/>
      <w:marBottom w:val="0"/>
      <w:divBdr>
        <w:top w:val="none" w:sz="0" w:space="0" w:color="auto"/>
        <w:left w:val="none" w:sz="0" w:space="0" w:color="auto"/>
        <w:bottom w:val="none" w:sz="0" w:space="0" w:color="auto"/>
        <w:right w:val="none" w:sz="0" w:space="0" w:color="auto"/>
      </w:divBdr>
    </w:div>
    <w:div w:id="1249924542">
      <w:bodyDiv w:val="1"/>
      <w:marLeft w:val="0"/>
      <w:marRight w:val="0"/>
      <w:marTop w:val="0"/>
      <w:marBottom w:val="0"/>
      <w:divBdr>
        <w:top w:val="none" w:sz="0" w:space="0" w:color="auto"/>
        <w:left w:val="none" w:sz="0" w:space="0" w:color="auto"/>
        <w:bottom w:val="none" w:sz="0" w:space="0" w:color="auto"/>
        <w:right w:val="none" w:sz="0" w:space="0" w:color="auto"/>
      </w:divBdr>
    </w:div>
    <w:div w:id="1630209143">
      <w:bodyDiv w:val="1"/>
      <w:marLeft w:val="0"/>
      <w:marRight w:val="0"/>
      <w:marTop w:val="0"/>
      <w:marBottom w:val="0"/>
      <w:divBdr>
        <w:top w:val="none" w:sz="0" w:space="0" w:color="auto"/>
        <w:left w:val="none" w:sz="0" w:space="0" w:color="auto"/>
        <w:bottom w:val="none" w:sz="0" w:space="0" w:color="auto"/>
        <w:right w:val="none" w:sz="0" w:space="0" w:color="auto"/>
      </w:divBdr>
    </w:div>
    <w:div w:id="1642424116">
      <w:bodyDiv w:val="1"/>
      <w:marLeft w:val="0"/>
      <w:marRight w:val="0"/>
      <w:marTop w:val="0"/>
      <w:marBottom w:val="0"/>
      <w:divBdr>
        <w:top w:val="none" w:sz="0" w:space="0" w:color="auto"/>
        <w:left w:val="none" w:sz="0" w:space="0" w:color="auto"/>
        <w:bottom w:val="none" w:sz="0" w:space="0" w:color="auto"/>
        <w:right w:val="none" w:sz="0" w:space="0" w:color="auto"/>
      </w:divBdr>
    </w:div>
    <w:div w:id="208876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D10D809EDEC481CA41467E87E5B5664"/>
        <w:category>
          <w:name w:val="General"/>
          <w:gallery w:val="placeholder"/>
        </w:category>
        <w:types>
          <w:type w:val="bbPlcHdr"/>
        </w:types>
        <w:behaviors>
          <w:behavior w:val="content"/>
        </w:behaviors>
        <w:guid w:val="{5B0C8879-838C-4780-881A-AE7A44CC5A9D}"/>
      </w:docPartPr>
      <w:docPartBody>
        <w:p w:rsidR="00E03B4D" w:rsidRDefault="00EE5E56" w:rsidP="00EE5E56">
          <w:pPr>
            <w:pStyle w:val="3D10D809EDEC481CA41467E87E5B5664"/>
          </w:pPr>
          <w:r w:rsidRPr="00F879AF">
            <w:rPr>
              <w:rStyle w:val="PlaceholderText"/>
            </w:rPr>
            <w:t>[Keywords]</w:t>
          </w:r>
        </w:p>
      </w:docPartBody>
    </w:docPart>
    <w:docPart>
      <w:docPartPr>
        <w:name w:val="6CE018576B6448288B641548CB62204D"/>
        <w:category>
          <w:name w:val="General"/>
          <w:gallery w:val="placeholder"/>
        </w:category>
        <w:types>
          <w:type w:val="bbPlcHdr"/>
        </w:types>
        <w:behaviors>
          <w:behavior w:val="content"/>
        </w:behaviors>
        <w:guid w:val="{4CD316B0-7EB3-45AB-B8F5-7D80B6F2B543}"/>
      </w:docPartPr>
      <w:docPartBody>
        <w:p w:rsidR="00E03B4D" w:rsidRDefault="00EE5E56" w:rsidP="00EE5E56">
          <w:pPr>
            <w:pStyle w:val="6CE018576B6448288B641548CB62204D"/>
          </w:pPr>
          <w:r w:rsidRPr="00F879AF">
            <w:rPr>
              <w:rStyle w:val="PlaceholderText"/>
            </w:rPr>
            <w:t>[Keywords]</w:t>
          </w:r>
        </w:p>
      </w:docPartBody>
    </w:docPart>
    <w:docPart>
      <w:docPartPr>
        <w:name w:val="35EA08497EF04018AA24FCC0503E55E5"/>
        <w:category>
          <w:name w:val="General"/>
          <w:gallery w:val="placeholder"/>
        </w:category>
        <w:types>
          <w:type w:val="bbPlcHdr"/>
        </w:types>
        <w:behaviors>
          <w:behavior w:val="content"/>
        </w:behaviors>
        <w:guid w:val="{33D6C605-915D-4A68-9FA5-46B162AC89E2}"/>
      </w:docPartPr>
      <w:docPartBody>
        <w:p w:rsidR="00E03B4D" w:rsidRDefault="00EE5E56" w:rsidP="00EE5E56">
          <w:pPr>
            <w:pStyle w:val="35EA08497EF04018AA24FCC0503E55E5"/>
          </w:pPr>
          <w:r w:rsidRPr="00F879AF">
            <w:rPr>
              <w:rStyle w:val="PlaceholderText"/>
            </w:rPr>
            <w:t>[Keywords]</w:t>
          </w:r>
        </w:p>
      </w:docPartBody>
    </w:docPart>
    <w:docPart>
      <w:docPartPr>
        <w:name w:val="AE998C92F17B4389A37F38E4F9BF450B"/>
        <w:category>
          <w:name w:val="General"/>
          <w:gallery w:val="placeholder"/>
        </w:category>
        <w:types>
          <w:type w:val="bbPlcHdr"/>
        </w:types>
        <w:behaviors>
          <w:behavior w:val="content"/>
        </w:behaviors>
        <w:guid w:val="{AB0F1078-F091-462C-BC5A-4F178F485440}"/>
      </w:docPartPr>
      <w:docPartBody>
        <w:p w:rsidR="00E03B4D" w:rsidRDefault="00EE5E56" w:rsidP="00EE5E56">
          <w:pPr>
            <w:pStyle w:val="AE998C92F17B4389A37F38E4F9BF450B"/>
          </w:pPr>
          <w:r w:rsidRPr="00F879AF">
            <w:rPr>
              <w:rStyle w:val="PlaceholderText"/>
            </w:rPr>
            <w:t>[Keywords]</w:t>
          </w:r>
        </w:p>
      </w:docPartBody>
    </w:docPart>
    <w:docPart>
      <w:docPartPr>
        <w:name w:val="D5C99FC08D75488E9ADE39329E543C07"/>
        <w:category>
          <w:name w:val="General"/>
          <w:gallery w:val="placeholder"/>
        </w:category>
        <w:types>
          <w:type w:val="bbPlcHdr"/>
        </w:types>
        <w:behaviors>
          <w:behavior w:val="content"/>
        </w:behaviors>
        <w:guid w:val="{E349418D-EFBF-4521-9D1D-53818ACE9B67}"/>
      </w:docPartPr>
      <w:docPartBody>
        <w:p w:rsidR="00E03B4D" w:rsidRDefault="00EE5E56" w:rsidP="00EE5E56">
          <w:pPr>
            <w:pStyle w:val="D5C99FC08D75488E9ADE39329E543C07"/>
          </w:pPr>
          <w:r w:rsidRPr="00F879AF">
            <w:rPr>
              <w:rStyle w:val="PlaceholderText"/>
            </w:rPr>
            <w:t>[Keywords]</w:t>
          </w:r>
        </w:p>
      </w:docPartBody>
    </w:docPart>
    <w:docPart>
      <w:docPartPr>
        <w:name w:val="756917920A81401C91DE3D3E08E14D56"/>
        <w:category>
          <w:name w:val="General"/>
          <w:gallery w:val="placeholder"/>
        </w:category>
        <w:types>
          <w:type w:val="bbPlcHdr"/>
        </w:types>
        <w:behaviors>
          <w:behavior w:val="content"/>
        </w:behaviors>
        <w:guid w:val="{E2FDB4E0-4B58-42CE-8E93-AC0FBEA198F1}"/>
      </w:docPartPr>
      <w:docPartBody>
        <w:p w:rsidR="00E03B4D" w:rsidRDefault="00EE5E56" w:rsidP="00EE5E56">
          <w:pPr>
            <w:pStyle w:val="756917920A81401C91DE3D3E08E14D56"/>
          </w:pPr>
          <w:r w:rsidRPr="00F879AF">
            <w:rPr>
              <w:rStyle w:val="PlaceholderText"/>
            </w:rPr>
            <w:t>[Keywords]</w:t>
          </w:r>
        </w:p>
      </w:docPartBody>
    </w:docPart>
    <w:docPart>
      <w:docPartPr>
        <w:name w:val="CFD593C49817453694B234740F01624A"/>
        <w:category>
          <w:name w:val="General"/>
          <w:gallery w:val="placeholder"/>
        </w:category>
        <w:types>
          <w:type w:val="bbPlcHdr"/>
        </w:types>
        <w:behaviors>
          <w:behavior w:val="content"/>
        </w:behaviors>
        <w:guid w:val="{1C7C12F9-20DD-4E58-8913-E19321A22F32}"/>
      </w:docPartPr>
      <w:docPartBody>
        <w:p w:rsidR="00E03B4D" w:rsidRDefault="00EE5E56" w:rsidP="00EE5E56">
          <w:pPr>
            <w:pStyle w:val="CFD593C49817453694B234740F01624A"/>
          </w:pPr>
          <w:r w:rsidRPr="00F879AF">
            <w:rPr>
              <w:rStyle w:val="PlaceholderText"/>
            </w:rPr>
            <w:t>[Keywords]</w:t>
          </w:r>
        </w:p>
      </w:docPartBody>
    </w:docPart>
    <w:docPart>
      <w:docPartPr>
        <w:name w:val="52462BF7040B4539B7FBFB5307577E29"/>
        <w:category>
          <w:name w:val="General"/>
          <w:gallery w:val="placeholder"/>
        </w:category>
        <w:types>
          <w:type w:val="bbPlcHdr"/>
        </w:types>
        <w:behaviors>
          <w:behavior w:val="content"/>
        </w:behaviors>
        <w:guid w:val="{B3C50FFB-EE41-40F1-A5BC-37DB090053B5}"/>
      </w:docPartPr>
      <w:docPartBody>
        <w:p w:rsidR="00E03B4D" w:rsidRDefault="00EE5E56" w:rsidP="00EE5E56">
          <w:pPr>
            <w:pStyle w:val="52462BF7040B4539B7FBFB5307577E29"/>
          </w:pPr>
          <w:r w:rsidRPr="00F879AF">
            <w:rPr>
              <w:rStyle w:val="PlaceholderText"/>
            </w:rPr>
            <w:t>[Keywords]</w:t>
          </w:r>
        </w:p>
      </w:docPartBody>
    </w:docPart>
    <w:docPart>
      <w:docPartPr>
        <w:name w:val="08FC932B8CF648B783F1EEA1D8285EF0"/>
        <w:category>
          <w:name w:val="General"/>
          <w:gallery w:val="placeholder"/>
        </w:category>
        <w:types>
          <w:type w:val="bbPlcHdr"/>
        </w:types>
        <w:behaviors>
          <w:behavior w:val="content"/>
        </w:behaviors>
        <w:guid w:val="{9B8F908D-CE13-4203-B51E-9977DDDF6C47}"/>
      </w:docPartPr>
      <w:docPartBody>
        <w:p w:rsidR="00E03B4D" w:rsidRDefault="00EE5E56" w:rsidP="00EE5E56">
          <w:pPr>
            <w:pStyle w:val="08FC932B8CF648B783F1EEA1D8285EF0"/>
          </w:pPr>
          <w:r w:rsidRPr="00F879AF">
            <w:rPr>
              <w:rStyle w:val="PlaceholderText"/>
            </w:rPr>
            <w:t>[Keywords]</w:t>
          </w:r>
        </w:p>
      </w:docPartBody>
    </w:docPart>
    <w:docPart>
      <w:docPartPr>
        <w:name w:val="C1C92FA3FAD34504BDAE3F12656806EA"/>
        <w:category>
          <w:name w:val="General"/>
          <w:gallery w:val="placeholder"/>
        </w:category>
        <w:types>
          <w:type w:val="bbPlcHdr"/>
        </w:types>
        <w:behaviors>
          <w:behavior w:val="content"/>
        </w:behaviors>
        <w:guid w:val="{6B1A9B23-F775-4686-B698-289BD306ABBE}"/>
      </w:docPartPr>
      <w:docPartBody>
        <w:p w:rsidR="00E03B4D" w:rsidRDefault="00EE5E56" w:rsidP="00EE5E56">
          <w:pPr>
            <w:pStyle w:val="C1C92FA3FAD34504BDAE3F12656806EA"/>
          </w:pPr>
          <w:r w:rsidRPr="00F879AF">
            <w:rPr>
              <w:rStyle w:val="PlaceholderText"/>
            </w:rPr>
            <w:t>[Keywords]</w:t>
          </w:r>
        </w:p>
      </w:docPartBody>
    </w:docPart>
    <w:docPart>
      <w:docPartPr>
        <w:name w:val="8A34BD2B0B1D463DA40EFD1532E26FC8"/>
        <w:category>
          <w:name w:val="General"/>
          <w:gallery w:val="placeholder"/>
        </w:category>
        <w:types>
          <w:type w:val="bbPlcHdr"/>
        </w:types>
        <w:behaviors>
          <w:behavior w:val="content"/>
        </w:behaviors>
        <w:guid w:val="{F755662A-8CA5-4CF0-9580-8981322A3233}"/>
      </w:docPartPr>
      <w:docPartBody>
        <w:p w:rsidR="000B660F" w:rsidRDefault="0072006C" w:rsidP="0072006C">
          <w:pPr>
            <w:pStyle w:val="8A34BD2B0B1D463DA40EFD1532E26FC8"/>
          </w:pPr>
          <w:r w:rsidRPr="00F879AF">
            <w:rPr>
              <w:rStyle w:val="PlaceholderText"/>
            </w:rPr>
            <w:t>[Keywords]</w:t>
          </w:r>
        </w:p>
      </w:docPartBody>
    </w:docPart>
    <w:docPart>
      <w:docPartPr>
        <w:name w:val="45B1DBAB4B464A6FA9F8240285E06882"/>
        <w:category>
          <w:name w:val="General"/>
          <w:gallery w:val="placeholder"/>
        </w:category>
        <w:types>
          <w:type w:val="bbPlcHdr"/>
        </w:types>
        <w:behaviors>
          <w:behavior w:val="content"/>
        </w:behaviors>
        <w:guid w:val="{BD06F493-9E7B-4CCB-B9CC-B91CB4F6FBCD}"/>
      </w:docPartPr>
      <w:docPartBody>
        <w:p w:rsidR="00527E8F" w:rsidRDefault="003E6EC4" w:rsidP="003E6EC4">
          <w:pPr>
            <w:pStyle w:val="45B1DBAB4B464A6FA9F8240285E06882"/>
          </w:pPr>
          <w:r w:rsidRPr="00F879AF">
            <w:rPr>
              <w:rStyle w:val="PlaceholderText"/>
            </w:rPr>
            <w:t>[Keywords]</w:t>
          </w:r>
        </w:p>
      </w:docPartBody>
    </w:docPart>
    <w:docPart>
      <w:docPartPr>
        <w:name w:val="6E56F2B0EB49432F977A4ED6F5207C07"/>
        <w:category>
          <w:name w:val="General"/>
          <w:gallery w:val="placeholder"/>
        </w:category>
        <w:types>
          <w:type w:val="bbPlcHdr"/>
        </w:types>
        <w:behaviors>
          <w:behavior w:val="content"/>
        </w:behaviors>
        <w:guid w:val="{5242E404-9B31-41E6-9A09-FE0F73B474DC}"/>
      </w:docPartPr>
      <w:docPartBody>
        <w:p w:rsidR="00527E8F" w:rsidRDefault="003E6EC4" w:rsidP="003E6EC4">
          <w:pPr>
            <w:pStyle w:val="6E56F2B0EB49432F977A4ED6F5207C07"/>
          </w:pPr>
          <w:r w:rsidRPr="00F879AF">
            <w:rPr>
              <w:rStyle w:val="PlaceholderText"/>
            </w:rPr>
            <w:t>[Keywords]</w:t>
          </w:r>
        </w:p>
      </w:docPartBody>
    </w:docPart>
    <w:docPart>
      <w:docPartPr>
        <w:name w:val="5139820585924DAD90B6A72B2AE8474A"/>
        <w:category>
          <w:name w:val="General"/>
          <w:gallery w:val="placeholder"/>
        </w:category>
        <w:types>
          <w:type w:val="bbPlcHdr"/>
        </w:types>
        <w:behaviors>
          <w:behavior w:val="content"/>
        </w:behaviors>
        <w:guid w:val="{50B93321-691A-4F07-A07D-384FA3D434DD}"/>
      </w:docPartPr>
      <w:docPartBody>
        <w:p w:rsidR="00A56C63" w:rsidRDefault="008A44EA" w:rsidP="008A44EA">
          <w:pPr>
            <w:pStyle w:val="5139820585924DAD90B6A72B2AE8474A"/>
          </w:pPr>
          <w:r w:rsidRPr="00F879AF">
            <w:rPr>
              <w:rStyle w:val="PlaceholderText"/>
            </w:rPr>
            <w:t>[Keywords]</w:t>
          </w:r>
        </w:p>
      </w:docPartBody>
    </w:docPart>
    <w:docPart>
      <w:docPartPr>
        <w:name w:val="7607182BEDC343F88A435F75B832EFAB"/>
        <w:category>
          <w:name w:val="General"/>
          <w:gallery w:val="placeholder"/>
        </w:category>
        <w:types>
          <w:type w:val="bbPlcHdr"/>
        </w:types>
        <w:behaviors>
          <w:behavior w:val="content"/>
        </w:behaviors>
        <w:guid w:val="{3CB45D66-9370-4B1A-8B9F-CB7CAE3362FC}"/>
      </w:docPartPr>
      <w:docPartBody>
        <w:p w:rsidR="003A3018" w:rsidRDefault="001B3699" w:rsidP="001B3699">
          <w:pPr>
            <w:pStyle w:val="7607182BEDC343F88A435F75B832EFAB"/>
          </w:pPr>
          <w:r w:rsidRPr="00F879AF">
            <w:rPr>
              <w:rStyle w:val="PlaceholderText"/>
            </w:rPr>
            <w:t>[Keywords]</w:t>
          </w:r>
        </w:p>
      </w:docPartBody>
    </w:docPart>
    <w:docPart>
      <w:docPartPr>
        <w:name w:val="2C1C869D38FC4FF3B82B966260FD1515"/>
        <w:category>
          <w:name w:val="General"/>
          <w:gallery w:val="placeholder"/>
        </w:category>
        <w:types>
          <w:type w:val="bbPlcHdr"/>
        </w:types>
        <w:behaviors>
          <w:behavior w:val="content"/>
        </w:behaviors>
        <w:guid w:val="{928D8835-590D-4446-80F8-067A386F4F74}"/>
      </w:docPartPr>
      <w:docPartBody>
        <w:p w:rsidR="003A3018" w:rsidRDefault="001B3699" w:rsidP="001B3699">
          <w:pPr>
            <w:pStyle w:val="2C1C869D38FC4FF3B82B966260FD1515"/>
          </w:pPr>
          <w:r w:rsidRPr="00F879AF">
            <w:rPr>
              <w:rStyle w:val="PlaceholderText"/>
            </w:rPr>
            <w:t>[Keywords]</w:t>
          </w:r>
        </w:p>
      </w:docPartBody>
    </w:docPart>
    <w:docPart>
      <w:docPartPr>
        <w:name w:val="42D54C6A10FD4253BA2CB90500AAEDF2"/>
        <w:category>
          <w:name w:val="General"/>
          <w:gallery w:val="placeholder"/>
        </w:category>
        <w:types>
          <w:type w:val="bbPlcHdr"/>
        </w:types>
        <w:behaviors>
          <w:behavior w:val="content"/>
        </w:behaviors>
        <w:guid w:val="{4653A4DE-98C1-44BF-931C-83E11700CA62}"/>
      </w:docPartPr>
      <w:docPartBody>
        <w:p w:rsidR="001B57ED" w:rsidRDefault="00C86F4C" w:rsidP="00C86F4C">
          <w:pPr>
            <w:pStyle w:val="42D54C6A10FD4253BA2CB90500AAEDF2"/>
          </w:pPr>
          <w:r w:rsidRPr="00F879AF">
            <w:rPr>
              <w:rStyle w:val="PlaceholderText"/>
            </w:rPr>
            <w:t>[Keywords]</w:t>
          </w:r>
        </w:p>
      </w:docPartBody>
    </w:docPart>
    <w:docPart>
      <w:docPartPr>
        <w:name w:val="C8D1E65FE31B4FB9A1EAD6CF5066EEC3"/>
        <w:category>
          <w:name w:val="General"/>
          <w:gallery w:val="placeholder"/>
        </w:category>
        <w:types>
          <w:type w:val="bbPlcHdr"/>
        </w:types>
        <w:behaviors>
          <w:behavior w:val="content"/>
        </w:behaviors>
        <w:guid w:val="{A96DB876-4CF6-4AE6-BB66-E77406E1E778}"/>
      </w:docPartPr>
      <w:docPartBody>
        <w:p w:rsidR="00E06C35" w:rsidRDefault="000F6A37" w:rsidP="000F6A37">
          <w:pPr>
            <w:pStyle w:val="C8D1E65FE31B4FB9A1EAD6CF5066EEC3"/>
          </w:pPr>
          <w:r w:rsidRPr="00F879AF">
            <w:rPr>
              <w:rStyle w:val="PlaceholderText"/>
            </w:rPr>
            <w:t>[Keywords]</w:t>
          </w:r>
        </w:p>
      </w:docPartBody>
    </w:docPart>
    <w:docPart>
      <w:docPartPr>
        <w:name w:val="AB91626A68FC4D5A94A190766B2D149A"/>
        <w:category>
          <w:name w:val="General"/>
          <w:gallery w:val="placeholder"/>
        </w:category>
        <w:types>
          <w:type w:val="bbPlcHdr"/>
        </w:types>
        <w:behaviors>
          <w:behavior w:val="content"/>
        </w:behaviors>
        <w:guid w:val="{021D5DBE-2EE8-4238-A53F-2D67539D847C}"/>
      </w:docPartPr>
      <w:docPartBody>
        <w:p w:rsidR="00E06C35" w:rsidRDefault="000F6A37" w:rsidP="000F6A37">
          <w:pPr>
            <w:pStyle w:val="AB91626A68FC4D5A94A190766B2D149A"/>
          </w:pPr>
          <w:r w:rsidRPr="00F879AF">
            <w:rPr>
              <w:rStyle w:val="PlaceholderText"/>
            </w:rPr>
            <w:t>[Keywords]</w:t>
          </w:r>
        </w:p>
      </w:docPartBody>
    </w:docPart>
    <w:docPart>
      <w:docPartPr>
        <w:name w:val="39E70E68EDE54D74B71ADADC0D2FFD80"/>
        <w:category>
          <w:name w:val="General"/>
          <w:gallery w:val="placeholder"/>
        </w:category>
        <w:types>
          <w:type w:val="bbPlcHdr"/>
        </w:types>
        <w:behaviors>
          <w:behavior w:val="content"/>
        </w:behaviors>
        <w:guid w:val="{F0182848-48FB-4EAF-90A8-630BA18E9BC9}"/>
      </w:docPartPr>
      <w:docPartBody>
        <w:p w:rsidR="00E06C35" w:rsidRDefault="000F6A37" w:rsidP="000F6A37">
          <w:pPr>
            <w:pStyle w:val="39E70E68EDE54D74B71ADADC0D2FFD80"/>
          </w:pPr>
          <w:r w:rsidRPr="00F879AF">
            <w:rPr>
              <w:rStyle w:val="PlaceholderText"/>
            </w:rPr>
            <w:t>[Keywords]</w:t>
          </w:r>
        </w:p>
      </w:docPartBody>
    </w:docPart>
    <w:docPart>
      <w:docPartPr>
        <w:name w:val="A28129FF3B8E48EB824DF030A5890933"/>
        <w:category>
          <w:name w:val="General"/>
          <w:gallery w:val="placeholder"/>
        </w:category>
        <w:types>
          <w:type w:val="bbPlcHdr"/>
        </w:types>
        <w:behaviors>
          <w:behavior w:val="content"/>
        </w:behaviors>
        <w:guid w:val="{369C76EF-D405-4BD1-A774-05DED7CB3224}"/>
      </w:docPartPr>
      <w:docPartBody>
        <w:p w:rsidR="00EA1E99" w:rsidRDefault="00720FB7" w:rsidP="00720FB7">
          <w:pPr>
            <w:pStyle w:val="A28129FF3B8E48EB824DF030A5890933"/>
          </w:pPr>
          <w:r w:rsidRPr="00F879AF">
            <w:rPr>
              <w:rStyle w:val="PlaceholderText"/>
            </w:rPr>
            <w:t>[Keywords]</w:t>
          </w:r>
        </w:p>
      </w:docPartBody>
    </w:docPart>
    <w:docPart>
      <w:docPartPr>
        <w:name w:val="607E230B5C6E49D6BE1DFC420D3D0688"/>
        <w:category>
          <w:name w:val="General"/>
          <w:gallery w:val="placeholder"/>
        </w:category>
        <w:types>
          <w:type w:val="bbPlcHdr"/>
        </w:types>
        <w:behaviors>
          <w:behavior w:val="content"/>
        </w:behaviors>
        <w:guid w:val="{B7544D1F-A0B6-4C4C-A4E4-C02A640541F7}"/>
      </w:docPartPr>
      <w:docPartBody>
        <w:p w:rsidR="0080054C" w:rsidRDefault="002D0911" w:rsidP="002D0911">
          <w:pPr>
            <w:pStyle w:val="607E230B5C6E49D6BE1DFC420D3D0688"/>
          </w:pPr>
          <w:r w:rsidRPr="00F879AF">
            <w:rPr>
              <w:rStyle w:val="PlaceholderText"/>
            </w:rPr>
            <w:t>[Keywords]</w:t>
          </w:r>
        </w:p>
      </w:docPartBody>
    </w:docPart>
    <w:docPart>
      <w:docPartPr>
        <w:name w:val="3B0DD7D5C8AC475ABA3FA16BD8C82E67"/>
        <w:category>
          <w:name w:val="General"/>
          <w:gallery w:val="placeholder"/>
        </w:category>
        <w:types>
          <w:type w:val="bbPlcHdr"/>
        </w:types>
        <w:behaviors>
          <w:behavior w:val="content"/>
        </w:behaviors>
        <w:guid w:val="{164E3552-0D5F-43C0-A67D-15FCFED8E621}"/>
      </w:docPartPr>
      <w:docPartBody>
        <w:p w:rsidR="0080054C" w:rsidRDefault="002D0911" w:rsidP="002D0911">
          <w:pPr>
            <w:pStyle w:val="3B0DD7D5C8AC475ABA3FA16BD8C82E67"/>
          </w:pPr>
          <w:r w:rsidRPr="00F879AF">
            <w:rPr>
              <w:rStyle w:val="PlaceholderText"/>
            </w:rPr>
            <w:t>[Keywords]</w:t>
          </w:r>
        </w:p>
      </w:docPartBody>
    </w:docPart>
    <w:docPart>
      <w:docPartPr>
        <w:name w:val="C551276BC9684826AEC92D16824FAC64"/>
        <w:category>
          <w:name w:val="General"/>
          <w:gallery w:val="placeholder"/>
        </w:category>
        <w:types>
          <w:type w:val="bbPlcHdr"/>
        </w:types>
        <w:behaviors>
          <w:behavior w:val="content"/>
        </w:behaviors>
        <w:guid w:val="{AEB5E699-4411-4587-ACCF-F5D80FA8F6E6}"/>
      </w:docPartPr>
      <w:docPartBody>
        <w:p w:rsidR="0080054C" w:rsidRDefault="002D0911" w:rsidP="002D0911">
          <w:pPr>
            <w:pStyle w:val="C551276BC9684826AEC92D16824FAC64"/>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E56"/>
    <w:rsid w:val="000B660F"/>
    <w:rsid w:val="000D35EC"/>
    <w:rsid w:val="000D7C6C"/>
    <w:rsid w:val="000F6A37"/>
    <w:rsid w:val="0015464D"/>
    <w:rsid w:val="001B3699"/>
    <w:rsid w:val="001B57ED"/>
    <w:rsid w:val="00213304"/>
    <w:rsid w:val="002D0911"/>
    <w:rsid w:val="002F0BB2"/>
    <w:rsid w:val="0039400B"/>
    <w:rsid w:val="003A3018"/>
    <w:rsid w:val="003E6EC4"/>
    <w:rsid w:val="00434D70"/>
    <w:rsid w:val="00482456"/>
    <w:rsid w:val="004E605E"/>
    <w:rsid w:val="00514B06"/>
    <w:rsid w:val="00527E8F"/>
    <w:rsid w:val="006153E8"/>
    <w:rsid w:val="00644242"/>
    <w:rsid w:val="00683BFC"/>
    <w:rsid w:val="00684D48"/>
    <w:rsid w:val="007056DE"/>
    <w:rsid w:val="00716F63"/>
    <w:rsid w:val="0072006C"/>
    <w:rsid w:val="00720FB7"/>
    <w:rsid w:val="0080054C"/>
    <w:rsid w:val="008911A7"/>
    <w:rsid w:val="008A44EA"/>
    <w:rsid w:val="008F6E0C"/>
    <w:rsid w:val="00917462"/>
    <w:rsid w:val="00957798"/>
    <w:rsid w:val="009B5CB8"/>
    <w:rsid w:val="00A41EB4"/>
    <w:rsid w:val="00A56C63"/>
    <w:rsid w:val="00A85496"/>
    <w:rsid w:val="00AC137D"/>
    <w:rsid w:val="00B01AE6"/>
    <w:rsid w:val="00B119BD"/>
    <w:rsid w:val="00B80E5A"/>
    <w:rsid w:val="00BE4B4E"/>
    <w:rsid w:val="00C35225"/>
    <w:rsid w:val="00C8292C"/>
    <w:rsid w:val="00C86F4C"/>
    <w:rsid w:val="00C95F11"/>
    <w:rsid w:val="00D45530"/>
    <w:rsid w:val="00DE50C7"/>
    <w:rsid w:val="00E03B4D"/>
    <w:rsid w:val="00E06C35"/>
    <w:rsid w:val="00EA1E99"/>
    <w:rsid w:val="00EE5E56"/>
    <w:rsid w:val="00FE5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6E0C"/>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45B1DBAB4B464A6FA9F8240285E06882">
    <w:name w:val="45B1DBAB4B464A6FA9F8240285E06882"/>
    <w:rsid w:val="003E6EC4"/>
  </w:style>
  <w:style w:type="paragraph" w:customStyle="1" w:styleId="6E56F2B0EB49432F977A4ED6F5207C07">
    <w:name w:val="6E56F2B0EB49432F977A4ED6F5207C07"/>
    <w:rsid w:val="003E6EC4"/>
  </w:style>
  <w:style w:type="paragraph" w:customStyle="1" w:styleId="5139820585924DAD90B6A72B2AE8474A">
    <w:name w:val="5139820585924DAD90B6A72B2AE8474A"/>
    <w:rsid w:val="008A44EA"/>
  </w:style>
  <w:style w:type="paragraph" w:customStyle="1" w:styleId="0E27073315D5477990C11BFBBE868742">
    <w:name w:val="0E27073315D5477990C11BFBBE868742"/>
    <w:rsid w:val="00A56C63"/>
  </w:style>
  <w:style w:type="paragraph" w:customStyle="1" w:styleId="D323581308BE4631A4F7247504DA3ADC">
    <w:name w:val="D323581308BE4631A4F7247504DA3ADC"/>
    <w:rsid w:val="006153E8"/>
  </w:style>
  <w:style w:type="paragraph" w:customStyle="1" w:styleId="7607182BEDC343F88A435F75B832EFAB">
    <w:name w:val="7607182BEDC343F88A435F75B832EFAB"/>
    <w:rsid w:val="001B3699"/>
  </w:style>
  <w:style w:type="paragraph" w:customStyle="1" w:styleId="2C1C869D38FC4FF3B82B966260FD1515">
    <w:name w:val="2C1C869D38FC4FF3B82B966260FD1515"/>
    <w:rsid w:val="001B3699"/>
  </w:style>
  <w:style w:type="paragraph" w:customStyle="1" w:styleId="3D47DAB8E7D04DC39490A6AF5B46E490">
    <w:name w:val="3D47DAB8E7D04DC39490A6AF5B46E490"/>
    <w:rsid w:val="001B3699"/>
  </w:style>
  <w:style w:type="paragraph" w:customStyle="1" w:styleId="07D820863C574436A9718ECD48C9C30A">
    <w:name w:val="07D820863C574436A9718ECD48C9C30A"/>
    <w:rsid w:val="001B3699"/>
  </w:style>
  <w:style w:type="paragraph" w:customStyle="1" w:styleId="0EFD36A1E859497AA8B51FD5C70CF386">
    <w:name w:val="0EFD36A1E859497AA8B51FD5C70CF386"/>
    <w:rsid w:val="001B3699"/>
  </w:style>
  <w:style w:type="paragraph" w:customStyle="1" w:styleId="7B1A1BB356874F6096535BF1E14C566F">
    <w:name w:val="7B1A1BB356874F6096535BF1E14C566F"/>
    <w:rsid w:val="00716F63"/>
  </w:style>
  <w:style w:type="paragraph" w:customStyle="1" w:styleId="617E48613678476BA9572DD05CD7F18B">
    <w:name w:val="617E48613678476BA9572DD05CD7F18B"/>
    <w:rsid w:val="00716F63"/>
  </w:style>
  <w:style w:type="paragraph" w:customStyle="1" w:styleId="7442204476B04E1CBFACCB032A887F8B">
    <w:name w:val="7442204476B04E1CBFACCB032A887F8B"/>
    <w:rsid w:val="00716F63"/>
  </w:style>
  <w:style w:type="paragraph" w:customStyle="1" w:styleId="BBE11CBBB7BF480596AEDE4B43AD0980">
    <w:name w:val="BBE11CBBB7BF480596AEDE4B43AD0980"/>
    <w:rsid w:val="00716F63"/>
  </w:style>
  <w:style w:type="paragraph" w:customStyle="1" w:styleId="3647DED9DC544D608D4436599A540D0F">
    <w:name w:val="3647DED9DC544D608D4436599A540D0F"/>
    <w:rsid w:val="00716F63"/>
  </w:style>
  <w:style w:type="paragraph" w:customStyle="1" w:styleId="1739EB4F710444998EF9ECD9B501E3F3">
    <w:name w:val="1739EB4F710444998EF9ECD9B501E3F3"/>
    <w:rsid w:val="00716F63"/>
  </w:style>
  <w:style w:type="paragraph" w:customStyle="1" w:styleId="F8D595F403394493921292FF2AD45EE6">
    <w:name w:val="F8D595F403394493921292FF2AD45EE6"/>
    <w:rsid w:val="00716F63"/>
  </w:style>
  <w:style w:type="paragraph" w:customStyle="1" w:styleId="7FA7B066A84E417B8D32C9F633B0A6CA">
    <w:name w:val="7FA7B066A84E417B8D32C9F633B0A6CA"/>
    <w:rsid w:val="00716F63"/>
  </w:style>
  <w:style w:type="paragraph" w:customStyle="1" w:styleId="E9E0547F59E744A2807F4160B91238C5">
    <w:name w:val="E9E0547F59E744A2807F4160B91238C5"/>
    <w:rsid w:val="00716F63"/>
  </w:style>
  <w:style w:type="paragraph" w:customStyle="1" w:styleId="4342592CA45242A494E6CFC755298F37">
    <w:name w:val="4342592CA45242A494E6CFC755298F37"/>
    <w:rsid w:val="00716F63"/>
  </w:style>
  <w:style w:type="paragraph" w:customStyle="1" w:styleId="DD64A9CDD6FC4F60BFD8AAEED71F495F">
    <w:name w:val="DD64A9CDD6FC4F60BFD8AAEED71F495F"/>
    <w:rsid w:val="00716F63"/>
  </w:style>
  <w:style w:type="paragraph" w:customStyle="1" w:styleId="256353F509684E2291A8494DE0CD25A0">
    <w:name w:val="256353F509684E2291A8494DE0CD25A0"/>
    <w:rsid w:val="00716F63"/>
  </w:style>
  <w:style w:type="paragraph" w:customStyle="1" w:styleId="F30C2B31FA6940809E6450118206F8B0">
    <w:name w:val="F30C2B31FA6940809E6450118206F8B0"/>
    <w:rsid w:val="00716F63"/>
  </w:style>
  <w:style w:type="paragraph" w:customStyle="1" w:styleId="7022684940F84016B27C6B052295C52E">
    <w:name w:val="7022684940F84016B27C6B052295C52E"/>
    <w:rsid w:val="00716F63"/>
  </w:style>
  <w:style w:type="paragraph" w:customStyle="1" w:styleId="75AA9DFFC4404171B1C64B8D01196DCC">
    <w:name w:val="75AA9DFFC4404171B1C64B8D01196DCC"/>
    <w:rsid w:val="00716F63"/>
  </w:style>
  <w:style w:type="paragraph" w:customStyle="1" w:styleId="4F0002A9CCF342E7AC5AD5B5D65CE263">
    <w:name w:val="4F0002A9CCF342E7AC5AD5B5D65CE263"/>
    <w:rsid w:val="00716F63"/>
  </w:style>
  <w:style w:type="paragraph" w:customStyle="1" w:styleId="E785BBAF9E394977BBD524F519887E06">
    <w:name w:val="E785BBAF9E394977BBD524F519887E06"/>
    <w:rsid w:val="00716F63"/>
  </w:style>
  <w:style w:type="paragraph" w:customStyle="1" w:styleId="74EDEF91F7E641CEAAC3ABB71363C541">
    <w:name w:val="74EDEF91F7E641CEAAC3ABB71363C541"/>
    <w:rsid w:val="00716F63"/>
  </w:style>
  <w:style w:type="paragraph" w:customStyle="1" w:styleId="D95B31FA5D584E0D93C6D6BCD4238497">
    <w:name w:val="D95B31FA5D584E0D93C6D6BCD4238497"/>
    <w:rsid w:val="00716F63"/>
  </w:style>
  <w:style w:type="paragraph" w:customStyle="1" w:styleId="A07601C0D2BB4BC9B6BB1D4384910203">
    <w:name w:val="A07601C0D2BB4BC9B6BB1D4384910203"/>
    <w:rsid w:val="00716F63"/>
  </w:style>
  <w:style w:type="paragraph" w:customStyle="1" w:styleId="6DE0A4D543C04A149C60A315C99A427A">
    <w:name w:val="6DE0A4D543C04A149C60A315C99A427A"/>
    <w:rsid w:val="00716F63"/>
  </w:style>
  <w:style w:type="paragraph" w:customStyle="1" w:styleId="F0F40CE0DDDA43FE9A9C6CCEB935ECFE">
    <w:name w:val="F0F40CE0DDDA43FE9A9C6CCEB935ECFE"/>
    <w:rsid w:val="00716F63"/>
  </w:style>
  <w:style w:type="paragraph" w:customStyle="1" w:styleId="3F79C6D829184435B2CAC72ECD88F5C1">
    <w:name w:val="3F79C6D829184435B2CAC72ECD88F5C1"/>
    <w:rsid w:val="00716F63"/>
  </w:style>
  <w:style w:type="paragraph" w:customStyle="1" w:styleId="8C4F9443DEC040E5AC1375F9B84B8595">
    <w:name w:val="8C4F9443DEC040E5AC1375F9B84B8595"/>
    <w:rsid w:val="00716F63"/>
  </w:style>
  <w:style w:type="paragraph" w:customStyle="1" w:styleId="B45E56FC2D42489E9B17DA701EC95F00">
    <w:name w:val="B45E56FC2D42489E9B17DA701EC95F00"/>
    <w:rsid w:val="00716F63"/>
  </w:style>
  <w:style w:type="paragraph" w:customStyle="1" w:styleId="14C74330B793467A87058118DB31362E">
    <w:name w:val="14C74330B793467A87058118DB31362E"/>
    <w:rsid w:val="00716F63"/>
  </w:style>
  <w:style w:type="paragraph" w:customStyle="1" w:styleId="A3D1103355A84D0CB6DE6173202B021F">
    <w:name w:val="A3D1103355A84D0CB6DE6173202B021F"/>
    <w:rsid w:val="00716F63"/>
  </w:style>
  <w:style w:type="paragraph" w:customStyle="1" w:styleId="F2E27E3E339C4E65A381B35765FA9981">
    <w:name w:val="F2E27E3E339C4E65A381B35765FA9981"/>
    <w:rsid w:val="00716F63"/>
  </w:style>
  <w:style w:type="paragraph" w:customStyle="1" w:styleId="D07D9C22A3AC4A54B30A7AD194EBB837">
    <w:name w:val="D07D9C22A3AC4A54B30A7AD194EBB837"/>
    <w:rsid w:val="00716F63"/>
  </w:style>
  <w:style w:type="paragraph" w:customStyle="1" w:styleId="EE7F845B2FF742A4BC6745D4117DA2AF">
    <w:name w:val="EE7F845B2FF742A4BC6745D4117DA2AF"/>
    <w:rsid w:val="00716F63"/>
  </w:style>
  <w:style w:type="paragraph" w:customStyle="1" w:styleId="79FAE48B8405473AB90713186B136FF2">
    <w:name w:val="79FAE48B8405473AB90713186B136FF2"/>
    <w:rsid w:val="00716F63"/>
  </w:style>
  <w:style w:type="paragraph" w:customStyle="1" w:styleId="70C070EADDFC4667B7015CF42BC9BA63">
    <w:name w:val="70C070EADDFC4667B7015CF42BC9BA63"/>
    <w:rsid w:val="00716F63"/>
  </w:style>
  <w:style w:type="paragraph" w:customStyle="1" w:styleId="BE4FCAECBBD14FAABCA114032A0763B5">
    <w:name w:val="BE4FCAECBBD14FAABCA114032A0763B5"/>
    <w:rsid w:val="00716F63"/>
  </w:style>
  <w:style w:type="paragraph" w:customStyle="1" w:styleId="E0BA762C77D64349AA0CDA97BC07F3FE">
    <w:name w:val="E0BA762C77D64349AA0CDA97BC07F3FE"/>
    <w:rsid w:val="00716F63"/>
  </w:style>
  <w:style w:type="paragraph" w:customStyle="1" w:styleId="7899DA42421A4EC68494EF3D504869FE">
    <w:name w:val="7899DA42421A4EC68494EF3D504869FE"/>
    <w:rsid w:val="00716F63"/>
  </w:style>
  <w:style w:type="paragraph" w:customStyle="1" w:styleId="C70905D50EE149BCB24DDC28CD41B129">
    <w:name w:val="C70905D50EE149BCB24DDC28CD41B129"/>
    <w:rsid w:val="00716F63"/>
  </w:style>
  <w:style w:type="paragraph" w:customStyle="1" w:styleId="BB6450ABDB9145E4B9C51CCE3A70840B">
    <w:name w:val="BB6450ABDB9145E4B9C51CCE3A70840B"/>
    <w:rsid w:val="00716F63"/>
  </w:style>
  <w:style w:type="paragraph" w:customStyle="1" w:styleId="ADED336148C443E2A301643055172B33">
    <w:name w:val="ADED336148C443E2A301643055172B33"/>
    <w:rsid w:val="00716F63"/>
  </w:style>
  <w:style w:type="paragraph" w:customStyle="1" w:styleId="20088AD38BF744C1915D272422172245">
    <w:name w:val="20088AD38BF744C1915D272422172245"/>
    <w:rsid w:val="00716F63"/>
  </w:style>
  <w:style w:type="paragraph" w:customStyle="1" w:styleId="603F48293D54473299DB23FDA10C943A">
    <w:name w:val="603F48293D54473299DB23FDA10C943A"/>
    <w:rsid w:val="00716F63"/>
  </w:style>
  <w:style w:type="paragraph" w:customStyle="1" w:styleId="98182029F4A44AC2B4A975E0B0628C6F">
    <w:name w:val="98182029F4A44AC2B4A975E0B0628C6F"/>
    <w:rsid w:val="00716F63"/>
  </w:style>
  <w:style w:type="paragraph" w:customStyle="1" w:styleId="F275801C01924C39BA69B4BF10695682">
    <w:name w:val="F275801C01924C39BA69B4BF10695682"/>
    <w:rsid w:val="00716F63"/>
  </w:style>
  <w:style w:type="paragraph" w:customStyle="1" w:styleId="B8067A07D546453E90F6BDCB7BA66000">
    <w:name w:val="B8067A07D546453E90F6BDCB7BA66000"/>
    <w:rsid w:val="00716F63"/>
  </w:style>
  <w:style w:type="paragraph" w:customStyle="1" w:styleId="AD33E88CD1BA4957B617BFA572503F20">
    <w:name w:val="AD33E88CD1BA4957B617BFA572503F20"/>
    <w:rsid w:val="00716F63"/>
  </w:style>
  <w:style w:type="paragraph" w:customStyle="1" w:styleId="1B176796885941D9B769C8C26E23767F">
    <w:name w:val="1B176796885941D9B769C8C26E23767F"/>
    <w:rsid w:val="00716F63"/>
  </w:style>
  <w:style w:type="paragraph" w:customStyle="1" w:styleId="B1ECA08858FF420CB3C5C8F476344AEA">
    <w:name w:val="B1ECA08858FF420CB3C5C8F476344AEA"/>
    <w:rsid w:val="00716F63"/>
  </w:style>
  <w:style w:type="paragraph" w:customStyle="1" w:styleId="2DF270DB5E2D4FA3BC7A973EAE5C8D85">
    <w:name w:val="2DF270DB5E2D4FA3BC7A973EAE5C8D85"/>
    <w:rsid w:val="00716F63"/>
  </w:style>
  <w:style w:type="paragraph" w:customStyle="1" w:styleId="0B8D36FB24AF4027955C3A976D2925D1">
    <w:name w:val="0B8D36FB24AF4027955C3A976D2925D1"/>
    <w:rsid w:val="00716F63"/>
  </w:style>
  <w:style w:type="paragraph" w:customStyle="1" w:styleId="D5B0F822F1B147209C3D0975B401A293">
    <w:name w:val="D5B0F822F1B147209C3D0975B401A293"/>
    <w:rsid w:val="00716F63"/>
  </w:style>
  <w:style w:type="paragraph" w:customStyle="1" w:styleId="9A5DD85AF3C446D29D04561E6A8782B1">
    <w:name w:val="9A5DD85AF3C446D29D04561E6A8782B1"/>
    <w:rsid w:val="00716F63"/>
  </w:style>
  <w:style w:type="paragraph" w:customStyle="1" w:styleId="88C7111579704BA3B568DB3F807B9ADF">
    <w:name w:val="88C7111579704BA3B568DB3F807B9ADF"/>
    <w:rsid w:val="00716F63"/>
  </w:style>
  <w:style w:type="paragraph" w:customStyle="1" w:styleId="30241A01EA634004B9303351D98AA0CB">
    <w:name w:val="30241A01EA634004B9303351D98AA0CB"/>
    <w:rsid w:val="00716F63"/>
  </w:style>
  <w:style w:type="paragraph" w:customStyle="1" w:styleId="B3C53C1CBF024B80AE5CFAFA89FF5BEC">
    <w:name w:val="B3C53C1CBF024B80AE5CFAFA89FF5BEC"/>
    <w:rsid w:val="00716F63"/>
  </w:style>
  <w:style w:type="paragraph" w:customStyle="1" w:styleId="CABD98F1EBCC42509F6398A37A5627AF">
    <w:name w:val="CABD98F1EBCC42509F6398A37A5627AF"/>
    <w:rsid w:val="00716F63"/>
  </w:style>
  <w:style w:type="paragraph" w:customStyle="1" w:styleId="51CAE39CB51340DDADE02F369E97AF64">
    <w:name w:val="51CAE39CB51340DDADE02F369E97AF64"/>
    <w:rsid w:val="00716F63"/>
  </w:style>
  <w:style w:type="paragraph" w:customStyle="1" w:styleId="9F27544E79DE461BACBCFD3920DE44E9">
    <w:name w:val="9F27544E79DE461BACBCFD3920DE44E9"/>
    <w:rsid w:val="00716F63"/>
  </w:style>
  <w:style w:type="paragraph" w:customStyle="1" w:styleId="684505EFAD034AB688C88C3785D850CC">
    <w:name w:val="684505EFAD034AB688C88C3785D850CC"/>
    <w:rsid w:val="00716F63"/>
  </w:style>
  <w:style w:type="paragraph" w:customStyle="1" w:styleId="C30DF95CB7214DB5B4A07F61E2D2D0E0">
    <w:name w:val="C30DF95CB7214DB5B4A07F61E2D2D0E0"/>
    <w:rsid w:val="00716F63"/>
  </w:style>
  <w:style w:type="paragraph" w:customStyle="1" w:styleId="BBD269FC0E4247309D4097340D5A6039">
    <w:name w:val="BBD269FC0E4247309D4097340D5A6039"/>
    <w:rsid w:val="00716F63"/>
  </w:style>
  <w:style w:type="paragraph" w:customStyle="1" w:styleId="68321FA2D6FE41899B2D219ED04A1B83">
    <w:name w:val="68321FA2D6FE41899B2D219ED04A1B83"/>
    <w:rsid w:val="00716F63"/>
  </w:style>
  <w:style w:type="paragraph" w:customStyle="1" w:styleId="7E1CEB806E8E4597B41952CE02A587F7">
    <w:name w:val="7E1CEB806E8E4597B41952CE02A587F7"/>
    <w:rsid w:val="00716F63"/>
  </w:style>
  <w:style w:type="paragraph" w:customStyle="1" w:styleId="EA69E4EB2B5C4DFEB16FF41D5B12F147">
    <w:name w:val="EA69E4EB2B5C4DFEB16FF41D5B12F147"/>
    <w:rsid w:val="00716F63"/>
  </w:style>
  <w:style w:type="paragraph" w:customStyle="1" w:styleId="224344C52AD8419CB4590E63F1690BF2">
    <w:name w:val="224344C52AD8419CB4590E63F1690BF2"/>
    <w:rsid w:val="00716F63"/>
  </w:style>
  <w:style w:type="paragraph" w:customStyle="1" w:styleId="B494F2AB24D6467C840225836DFC762C">
    <w:name w:val="B494F2AB24D6467C840225836DFC762C"/>
    <w:rsid w:val="00716F63"/>
  </w:style>
  <w:style w:type="paragraph" w:customStyle="1" w:styleId="ACD65A84A0714DA285F8406D1259B015">
    <w:name w:val="ACD65A84A0714DA285F8406D1259B015"/>
    <w:rsid w:val="00716F63"/>
  </w:style>
  <w:style w:type="paragraph" w:customStyle="1" w:styleId="52B40C7D3D1445BFA861F7F382661953">
    <w:name w:val="52B40C7D3D1445BFA861F7F382661953"/>
    <w:rsid w:val="00716F63"/>
  </w:style>
  <w:style w:type="paragraph" w:customStyle="1" w:styleId="A1E8A1A6B68844C1852E3E2DE6D06D86">
    <w:name w:val="A1E8A1A6B68844C1852E3E2DE6D06D86"/>
    <w:rsid w:val="00716F63"/>
  </w:style>
  <w:style w:type="paragraph" w:customStyle="1" w:styleId="B6B12DE5CC23415983601AC56970425D">
    <w:name w:val="B6B12DE5CC23415983601AC56970425D"/>
    <w:rsid w:val="00716F63"/>
  </w:style>
  <w:style w:type="paragraph" w:customStyle="1" w:styleId="04BDEA6E76A34CFFBD698D9A36FDED2B">
    <w:name w:val="04BDEA6E76A34CFFBD698D9A36FDED2B"/>
    <w:rsid w:val="00716F63"/>
  </w:style>
  <w:style w:type="paragraph" w:customStyle="1" w:styleId="E616A02BC5144165A31CD5827E531070">
    <w:name w:val="E616A02BC5144165A31CD5827E531070"/>
    <w:rsid w:val="00716F63"/>
  </w:style>
  <w:style w:type="paragraph" w:customStyle="1" w:styleId="5023FCBB1DC549ECB254A9E51A8A4929">
    <w:name w:val="5023FCBB1DC549ECB254A9E51A8A4929"/>
    <w:rsid w:val="00716F63"/>
  </w:style>
  <w:style w:type="paragraph" w:customStyle="1" w:styleId="B3ECFB451ADC493E917A1AF2808142E0">
    <w:name w:val="B3ECFB451ADC493E917A1AF2808142E0"/>
    <w:rsid w:val="00716F63"/>
  </w:style>
  <w:style w:type="paragraph" w:customStyle="1" w:styleId="492A0EF8B8964C4FA7DAB9BA7D7EB951">
    <w:name w:val="492A0EF8B8964C4FA7DAB9BA7D7EB951"/>
    <w:rsid w:val="00716F63"/>
  </w:style>
  <w:style w:type="paragraph" w:customStyle="1" w:styleId="05B7A2D46CE7446E94C58B95E82138E4">
    <w:name w:val="05B7A2D46CE7446E94C58B95E82138E4"/>
    <w:rsid w:val="00716F63"/>
  </w:style>
  <w:style w:type="paragraph" w:customStyle="1" w:styleId="059F84174E6F422A9705E0CCDC107554">
    <w:name w:val="059F84174E6F422A9705E0CCDC107554"/>
    <w:rsid w:val="00716F63"/>
  </w:style>
  <w:style w:type="paragraph" w:customStyle="1" w:styleId="091E401471274C1EA755580FBBACB438">
    <w:name w:val="091E401471274C1EA755580FBBACB438"/>
    <w:rsid w:val="00716F63"/>
  </w:style>
  <w:style w:type="paragraph" w:customStyle="1" w:styleId="C5E00CDBBA66470EA37564C46EA2CA37">
    <w:name w:val="C5E00CDBBA66470EA37564C46EA2CA37"/>
    <w:rsid w:val="00716F63"/>
  </w:style>
  <w:style w:type="paragraph" w:customStyle="1" w:styleId="3C383979ABF848DCBC4102FA0C311130">
    <w:name w:val="3C383979ABF848DCBC4102FA0C311130"/>
    <w:rsid w:val="00716F63"/>
  </w:style>
  <w:style w:type="paragraph" w:customStyle="1" w:styleId="54E4EB1632C34343BC520D96F5192486">
    <w:name w:val="54E4EB1632C34343BC520D96F5192486"/>
    <w:rsid w:val="00716F63"/>
  </w:style>
  <w:style w:type="paragraph" w:customStyle="1" w:styleId="BB62318566C54148BC87B218ED841DC0">
    <w:name w:val="BB62318566C54148BC87B218ED841DC0"/>
    <w:rsid w:val="00716F63"/>
  </w:style>
  <w:style w:type="paragraph" w:customStyle="1" w:styleId="265FAAEF2FD049EE968B03180C1DBD99">
    <w:name w:val="265FAAEF2FD049EE968B03180C1DBD99"/>
    <w:rsid w:val="00716F63"/>
  </w:style>
  <w:style w:type="paragraph" w:customStyle="1" w:styleId="4D83F11E74B74EFC991787085BCCC956">
    <w:name w:val="4D83F11E74B74EFC991787085BCCC956"/>
    <w:rsid w:val="00716F63"/>
  </w:style>
  <w:style w:type="paragraph" w:customStyle="1" w:styleId="9FB0F12241104D6CB9407E9B77B141E2">
    <w:name w:val="9FB0F12241104D6CB9407E9B77B141E2"/>
    <w:rsid w:val="00716F63"/>
  </w:style>
  <w:style w:type="paragraph" w:customStyle="1" w:styleId="7510880675FB4A75B0BE78CD3A159FF5">
    <w:name w:val="7510880675FB4A75B0BE78CD3A159FF5"/>
    <w:rsid w:val="00716F63"/>
  </w:style>
  <w:style w:type="paragraph" w:customStyle="1" w:styleId="39571D981428401F889BED06FB5719FC">
    <w:name w:val="39571D981428401F889BED06FB5719FC"/>
    <w:rsid w:val="00716F63"/>
  </w:style>
  <w:style w:type="paragraph" w:customStyle="1" w:styleId="3F65A55AE76E42F3A9F3E511A482C7F9">
    <w:name w:val="3F65A55AE76E42F3A9F3E511A482C7F9"/>
    <w:rsid w:val="00716F63"/>
  </w:style>
  <w:style w:type="paragraph" w:customStyle="1" w:styleId="DC0754BAE5314FA485D6ED6D17AEE9F6">
    <w:name w:val="DC0754BAE5314FA485D6ED6D17AEE9F6"/>
    <w:rsid w:val="00716F63"/>
  </w:style>
  <w:style w:type="paragraph" w:customStyle="1" w:styleId="BF9AC869EFE1469D8938352AFD349356">
    <w:name w:val="BF9AC869EFE1469D8938352AFD349356"/>
    <w:rsid w:val="00716F63"/>
  </w:style>
  <w:style w:type="paragraph" w:customStyle="1" w:styleId="D256B4BDF0334430B2EA664ADD9C09D0">
    <w:name w:val="D256B4BDF0334430B2EA664ADD9C09D0"/>
    <w:rsid w:val="00716F63"/>
  </w:style>
  <w:style w:type="paragraph" w:customStyle="1" w:styleId="F0DE1A8AECA8462BBBA58CCC1FB8AB21">
    <w:name w:val="F0DE1A8AECA8462BBBA58CCC1FB8AB21"/>
    <w:rsid w:val="00716F63"/>
  </w:style>
  <w:style w:type="paragraph" w:customStyle="1" w:styleId="70C4D99B33EA421881E7951CF01FB498">
    <w:name w:val="70C4D99B33EA421881E7951CF01FB498"/>
    <w:rsid w:val="00716F63"/>
  </w:style>
  <w:style w:type="paragraph" w:customStyle="1" w:styleId="38734938E58F4AF0AB2AF04FAF6E9B53">
    <w:name w:val="38734938E58F4AF0AB2AF04FAF6E9B53"/>
    <w:rsid w:val="00716F63"/>
  </w:style>
  <w:style w:type="paragraph" w:customStyle="1" w:styleId="F913F1D84D0B448C8AD6B957CC8686E3">
    <w:name w:val="F913F1D84D0B448C8AD6B957CC8686E3"/>
    <w:rsid w:val="00716F63"/>
  </w:style>
  <w:style w:type="paragraph" w:customStyle="1" w:styleId="375516F5A40C4C28A9E3267EF3997D09">
    <w:name w:val="375516F5A40C4C28A9E3267EF3997D09"/>
    <w:rsid w:val="00716F63"/>
  </w:style>
  <w:style w:type="paragraph" w:customStyle="1" w:styleId="3F5E9ED05DF4489D847CC3F08147AB6F">
    <w:name w:val="3F5E9ED05DF4489D847CC3F08147AB6F"/>
    <w:rsid w:val="00716F63"/>
  </w:style>
  <w:style w:type="paragraph" w:customStyle="1" w:styleId="9E12BC4DA44C4E16BC35E6A1D20A2AC5">
    <w:name w:val="9E12BC4DA44C4E16BC35E6A1D20A2AC5"/>
    <w:rsid w:val="00716F63"/>
  </w:style>
  <w:style w:type="paragraph" w:customStyle="1" w:styleId="8CB89253DC9E46BF94B978A643A690F1">
    <w:name w:val="8CB89253DC9E46BF94B978A643A690F1"/>
    <w:rsid w:val="00716F63"/>
  </w:style>
  <w:style w:type="paragraph" w:customStyle="1" w:styleId="050B35D1182B43B299A787B6A5908E7B">
    <w:name w:val="050B35D1182B43B299A787B6A5908E7B"/>
    <w:rsid w:val="00716F63"/>
  </w:style>
  <w:style w:type="paragraph" w:customStyle="1" w:styleId="6B9C14DE53E64860B06D41F229AA790C">
    <w:name w:val="6B9C14DE53E64860B06D41F229AA790C"/>
    <w:rsid w:val="00716F63"/>
  </w:style>
  <w:style w:type="paragraph" w:customStyle="1" w:styleId="B519F26DBCAE4F5CABAF31630C8788D1">
    <w:name w:val="B519F26DBCAE4F5CABAF31630C8788D1"/>
    <w:rsid w:val="00716F63"/>
  </w:style>
  <w:style w:type="paragraph" w:customStyle="1" w:styleId="D5C649AE37844F1DAB8D7F06CDED5557">
    <w:name w:val="D5C649AE37844F1DAB8D7F06CDED5557"/>
    <w:rsid w:val="00B119BD"/>
  </w:style>
  <w:style w:type="paragraph" w:customStyle="1" w:styleId="54ECAE580C3148B386635C94D41FA358">
    <w:name w:val="54ECAE580C3148B386635C94D41FA358"/>
    <w:rsid w:val="00B119BD"/>
  </w:style>
  <w:style w:type="paragraph" w:customStyle="1" w:styleId="AFCEF221643E44009988734D2BA1183D">
    <w:name w:val="AFCEF221643E44009988734D2BA1183D"/>
    <w:rsid w:val="00B119BD"/>
  </w:style>
  <w:style w:type="paragraph" w:customStyle="1" w:styleId="7ECEDE6CA5FA46D99600998585A4F9AC">
    <w:name w:val="7ECEDE6CA5FA46D99600998585A4F9AC"/>
    <w:rsid w:val="00B119BD"/>
  </w:style>
  <w:style w:type="paragraph" w:customStyle="1" w:styleId="25D6D39395D349969CAF11055ACFD3A3">
    <w:name w:val="25D6D39395D349969CAF11055ACFD3A3"/>
    <w:rsid w:val="00B119BD"/>
  </w:style>
  <w:style w:type="paragraph" w:customStyle="1" w:styleId="847B10AA578C4D5EAEA55407F316F333">
    <w:name w:val="847B10AA578C4D5EAEA55407F316F333"/>
    <w:rsid w:val="00A41EB4"/>
  </w:style>
  <w:style w:type="paragraph" w:customStyle="1" w:styleId="AF9F565DF74B4300814DCB83A742E57C">
    <w:name w:val="AF9F565DF74B4300814DCB83A742E57C"/>
    <w:rsid w:val="00A41EB4"/>
  </w:style>
  <w:style w:type="paragraph" w:customStyle="1" w:styleId="F4EA3DB999E54B27A7B59D4F9A9B0310">
    <w:name w:val="F4EA3DB999E54B27A7B59D4F9A9B0310"/>
    <w:rsid w:val="00A41EB4"/>
  </w:style>
  <w:style w:type="paragraph" w:customStyle="1" w:styleId="7C1A5D9A63DB40FC807978DF8E2CED68">
    <w:name w:val="7C1A5D9A63DB40FC807978DF8E2CED68"/>
    <w:rsid w:val="00A41EB4"/>
  </w:style>
  <w:style w:type="paragraph" w:customStyle="1" w:styleId="5B63664554CF42CF93EB8622DDDDDE0E">
    <w:name w:val="5B63664554CF42CF93EB8622DDDDDE0E"/>
    <w:rsid w:val="00C86F4C"/>
  </w:style>
  <w:style w:type="paragraph" w:customStyle="1" w:styleId="102A7C2FA309426EBE6DC1C8F264DD54">
    <w:name w:val="102A7C2FA309426EBE6DC1C8F264DD54"/>
    <w:rsid w:val="00C86F4C"/>
  </w:style>
  <w:style w:type="paragraph" w:customStyle="1" w:styleId="EF270301CE7D447F871511ECF36FBA96">
    <w:name w:val="EF270301CE7D447F871511ECF36FBA96"/>
    <w:rsid w:val="00C86F4C"/>
  </w:style>
  <w:style w:type="paragraph" w:customStyle="1" w:styleId="42D54C6A10FD4253BA2CB90500AAEDF2">
    <w:name w:val="42D54C6A10FD4253BA2CB90500AAEDF2"/>
    <w:rsid w:val="00C86F4C"/>
  </w:style>
  <w:style w:type="paragraph" w:customStyle="1" w:styleId="825415726AC14C169052B56AA571F6C3">
    <w:name w:val="825415726AC14C169052B56AA571F6C3"/>
    <w:rsid w:val="00C86F4C"/>
  </w:style>
  <w:style w:type="paragraph" w:customStyle="1" w:styleId="A8EB0B9CFC3C46CAA7085FCAFBEB58D1">
    <w:name w:val="A8EB0B9CFC3C46CAA7085FCAFBEB58D1"/>
    <w:rsid w:val="001B57ED"/>
  </w:style>
  <w:style w:type="paragraph" w:customStyle="1" w:styleId="AF7A44839D7D4EB78CE5EA442520A3CE">
    <w:name w:val="AF7A44839D7D4EB78CE5EA442520A3CE"/>
    <w:rsid w:val="001B57ED"/>
  </w:style>
  <w:style w:type="paragraph" w:customStyle="1" w:styleId="D4976FB37100486CA5610CCB013EDA6F">
    <w:name w:val="D4976FB37100486CA5610CCB013EDA6F"/>
    <w:rsid w:val="001B57ED"/>
  </w:style>
  <w:style w:type="paragraph" w:customStyle="1" w:styleId="F33E11A89EB648AAA2B49DAF3BA08BAA">
    <w:name w:val="F33E11A89EB648AAA2B49DAF3BA08BAA"/>
    <w:rsid w:val="000F6A37"/>
  </w:style>
  <w:style w:type="paragraph" w:customStyle="1" w:styleId="053F37EAE49145468D483A502B127DFB">
    <w:name w:val="053F37EAE49145468D483A502B127DFB"/>
    <w:rsid w:val="000F6A37"/>
  </w:style>
  <w:style w:type="paragraph" w:customStyle="1" w:styleId="57D221CDA2AE467D99EF214AB864A048">
    <w:name w:val="57D221CDA2AE467D99EF214AB864A048"/>
    <w:rsid w:val="000F6A37"/>
  </w:style>
  <w:style w:type="paragraph" w:customStyle="1" w:styleId="46C9A3FED9F348AA87515BBFE9A161C4">
    <w:name w:val="46C9A3FED9F348AA87515BBFE9A161C4"/>
    <w:rsid w:val="000F6A37"/>
  </w:style>
  <w:style w:type="paragraph" w:customStyle="1" w:styleId="C8D1E65FE31B4FB9A1EAD6CF5066EEC3">
    <w:name w:val="C8D1E65FE31B4FB9A1EAD6CF5066EEC3"/>
    <w:rsid w:val="000F6A37"/>
  </w:style>
  <w:style w:type="paragraph" w:customStyle="1" w:styleId="AB91626A68FC4D5A94A190766B2D149A">
    <w:name w:val="AB91626A68FC4D5A94A190766B2D149A"/>
    <w:rsid w:val="000F6A37"/>
  </w:style>
  <w:style w:type="paragraph" w:customStyle="1" w:styleId="39E70E68EDE54D74B71ADADC0D2FFD80">
    <w:name w:val="39E70E68EDE54D74B71ADADC0D2FFD80"/>
    <w:rsid w:val="000F6A37"/>
  </w:style>
  <w:style w:type="paragraph" w:customStyle="1" w:styleId="35EB55A012B841019C9ED91B8C7A2743">
    <w:name w:val="35EB55A012B841019C9ED91B8C7A2743"/>
    <w:rsid w:val="000F6A37"/>
  </w:style>
  <w:style w:type="paragraph" w:customStyle="1" w:styleId="D141E22F9F3B4F3F949672CD4FFE3451">
    <w:name w:val="D141E22F9F3B4F3F949672CD4FFE3451"/>
    <w:rsid w:val="000F6A37"/>
  </w:style>
  <w:style w:type="paragraph" w:customStyle="1" w:styleId="8084C6ACA4134B41B1BA95F7756BC4F7">
    <w:name w:val="8084C6ACA4134B41B1BA95F7756BC4F7"/>
    <w:rsid w:val="000F6A37"/>
  </w:style>
  <w:style w:type="paragraph" w:customStyle="1" w:styleId="F19C2624819E4648995F34BE8E87A32F">
    <w:name w:val="F19C2624819E4648995F34BE8E87A32F"/>
    <w:rsid w:val="000F6A37"/>
  </w:style>
  <w:style w:type="paragraph" w:customStyle="1" w:styleId="BBDAD4E45AAA460D90C15FCB43C77A7F">
    <w:name w:val="BBDAD4E45AAA460D90C15FCB43C77A7F"/>
    <w:rsid w:val="000F6A37"/>
  </w:style>
  <w:style w:type="paragraph" w:customStyle="1" w:styleId="6AD38DF82C5D438DB401C9BD34EBDCDA">
    <w:name w:val="6AD38DF82C5D438DB401C9BD34EBDCDA"/>
    <w:rsid w:val="000F6A37"/>
  </w:style>
  <w:style w:type="paragraph" w:customStyle="1" w:styleId="9D203A09BE8A4F939AEB3262CCE49777">
    <w:name w:val="9D203A09BE8A4F939AEB3262CCE49777"/>
    <w:rsid w:val="000F6A37"/>
  </w:style>
  <w:style w:type="paragraph" w:customStyle="1" w:styleId="C17A4135B28C49D39F48CB4E1D745D40">
    <w:name w:val="C17A4135B28C49D39F48CB4E1D745D40"/>
    <w:rsid w:val="000F6A37"/>
  </w:style>
  <w:style w:type="paragraph" w:customStyle="1" w:styleId="C92C4C7411DC4EC9A18F411BD85D22CF">
    <w:name w:val="C92C4C7411DC4EC9A18F411BD85D22CF"/>
    <w:rsid w:val="000F6A37"/>
  </w:style>
  <w:style w:type="paragraph" w:customStyle="1" w:styleId="A28129FF3B8E48EB824DF030A5890933">
    <w:name w:val="A28129FF3B8E48EB824DF030A5890933"/>
    <w:rsid w:val="00720FB7"/>
  </w:style>
  <w:style w:type="paragraph" w:customStyle="1" w:styleId="607E230B5C6E49D6BE1DFC420D3D0688">
    <w:name w:val="607E230B5C6E49D6BE1DFC420D3D0688"/>
    <w:rsid w:val="002D0911"/>
  </w:style>
  <w:style w:type="paragraph" w:customStyle="1" w:styleId="3B0DD7D5C8AC475ABA3FA16BD8C82E67">
    <w:name w:val="3B0DD7D5C8AC475ABA3FA16BD8C82E67"/>
    <w:rsid w:val="002D0911"/>
  </w:style>
  <w:style w:type="paragraph" w:customStyle="1" w:styleId="C551276BC9684826AEC92D16824FAC64">
    <w:name w:val="C551276BC9684826AEC92D16824FAC64"/>
    <w:rsid w:val="002D0911"/>
  </w:style>
  <w:style w:type="paragraph" w:customStyle="1" w:styleId="8673BCABFE4343AEA5FB5D663DD3B831">
    <w:name w:val="8673BCABFE4343AEA5FB5D663DD3B831"/>
    <w:rsid w:val="008F6E0C"/>
  </w:style>
  <w:style w:type="paragraph" w:customStyle="1" w:styleId="C842DAFDC4E447EDB7B05E3F576E8D77">
    <w:name w:val="C842DAFDC4E447EDB7B05E3F576E8D77"/>
    <w:rsid w:val="008F6E0C"/>
  </w:style>
  <w:style w:type="paragraph" w:customStyle="1" w:styleId="C9FD910B1BAD41F98BEFC9700F06D47C">
    <w:name w:val="C9FD910B1BAD41F98BEFC9700F06D47C"/>
    <w:rsid w:val="008F6E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F6E0C"/>
    <w:rPr>
      <w:color w:val="808080"/>
    </w:rPr>
  </w:style>
  <w:style w:type="paragraph" w:customStyle="1" w:styleId="3D10D809EDEC481CA41467E87E5B5664">
    <w:name w:val="3D10D809EDEC481CA41467E87E5B5664"/>
    <w:rsid w:val="00EE5E56"/>
  </w:style>
  <w:style w:type="paragraph" w:customStyle="1" w:styleId="6CE018576B6448288B641548CB62204D">
    <w:name w:val="6CE018576B6448288B641548CB62204D"/>
    <w:rsid w:val="00EE5E56"/>
  </w:style>
  <w:style w:type="paragraph" w:customStyle="1" w:styleId="35EA08497EF04018AA24FCC0503E55E5">
    <w:name w:val="35EA08497EF04018AA24FCC0503E55E5"/>
    <w:rsid w:val="00EE5E56"/>
  </w:style>
  <w:style w:type="paragraph" w:customStyle="1" w:styleId="AE998C92F17B4389A37F38E4F9BF450B">
    <w:name w:val="AE998C92F17B4389A37F38E4F9BF450B"/>
    <w:rsid w:val="00EE5E56"/>
  </w:style>
  <w:style w:type="paragraph" w:customStyle="1" w:styleId="D5C99FC08D75488E9ADE39329E543C07">
    <w:name w:val="D5C99FC08D75488E9ADE39329E543C07"/>
    <w:rsid w:val="00EE5E56"/>
  </w:style>
  <w:style w:type="paragraph" w:customStyle="1" w:styleId="756917920A81401C91DE3D3E08E14D56">
    <w:name w:val="756917920A81401C91DE3D3E08E14D56"/>
    <w:rsid w:val="00EE5E56"/>
  </w:style>
  <w:style w:type="paragraph" w:customStyle="1" w:styleId="CFD593C49817453694B234740F01624A">
    <w:name w:val="CFD593C49817453694B234740F01624A"/>
    <w:rsid w:val="00EE5E56"/>
  </w:style>
  <w:style w:type="paragraph" w:customStyle="1" w:styleId="6311A25B0E9D4B3C843B16E2171ACCD8">
    <w:name w:val="6311A25B0E9D4B3C843B16E2171ACCD8"/>
    <w:rsid w:val="00EE5E56"/>
  </w:style>
  <w:style w:type="paragraph" w:customStyle="1" w:styleId="3284E9F887694C5ABC6ABE3C71EA3679">
    <w:name w:val="3284E9F887694C5ABC6ABE3C71EA3679"/>
    <w:rsid w:val="00EE5E56"/>
  </w:style>
  <w:style w:type="paragraph" w:customStyle="1" w:styleId="52462BF7040B4539B7FBFB5307577E29">
    <w:name w:val="52462BF7040B4539B7FBFB5307577E29"/>
    <w:rsid w:val="00EE5E56"/>
  </w:style>
  <w:style w:type="paragraph" w:customStyle="1" w:styleId="08FC932B8CF648B783F1EEA1D8285EF0">
    <w:name w:val="08FC932B8CF648B783F1EEA1D8285EF0"/>
    <w:rsid w:val="00EE5E56"/>
  </w:style>
  <w:style w:type="paragraph" w:customStyle="1" w:styleId="C1C92FA3FAD34504BDAE3F12656806EA">
    <w:name w:val="C1C92FA3FAD34504BDAE3F12656806EA"/>
    <w:rsid w:val="00EE5E56"/>
  </w:style>
  <w:style w:type="paragraph" w:customStyle="1" w:styleId="D2D22DF97533481FA5D0C402D2C93EB2">
    <w:name w:val="D2D22DF97533481FA5D0C402D2C93EB2"/>
    <w:rsid w:val="00EE5E56"/>
  </w:style>
  <w:style w:type="paragraph" w:customStyle="1" w:styleId="342975EBDEC4428A9E42B9D059D93167">
    <w:name w:val="342975EBDEC4428A9E42B9D059D93167"/>
    <w:rsid w:val="00EE5E56"/>
  </w:style>
  <w:style w:type="paragraph" w:customStyle="1" w:styleId="6EB5291BD82245EA83EAF20351338250">
    <w:name w:val="6EB5291BD82245EA83EAF20351338250"/>
    <w:rsid w:val="00EE5E56"/>
  </w:style>
  <w:style w:type="paragraph" w:customStyle="1" w:styleId="0794B7308BDA444485A48509C297818C">
    <w:name w:val="0794B7308BDA444485A48509C297818C"/>
    <w:rsid w:val="00EE5E56"/>
  </w:style>
  <w:style w:type="paragraph" w:customStyle="1" w:styleId="E38FB6C0506046DF9EE6C16800D8143D">
    <w:name w:val="E38FB6C0506046DF9EE6C16800D8143D"/>
    <w:rsid w:val="00EE5E56"/>
  </w:style>
  <w:style w:type="paragraph" w:customStyle="1" w:styleId="D05C8D4154204D8BB64496BE15C5FFDD">
    <w:name w:val="D05C8D4154204D8BB64496BE15C5FFDD"/>
    <w:rsid w:val="00EE5E56"/>
  </w:style>
  <w:style w:type="paragraph" w:customStyle="1" w:styleId="545F4315202B4A0FAB838D1B5E54F33A">
    <w:name w:val="545F4315202B4A0FAB838D1B5E54F33A"/>
    <w:rsid w:val="00EE5E56"/>
  </w:style>
  <w:style w:type="paragraph" w:customStyle="1" w:styleId="90C6BB40B7754AA2AE36361572B316C7">
    <w:name w:val="90C6BB40B7754AA2AE36361572B316C7"/>
    <w:rsid w:val="00EE5E56"/>
  </w:style>
  <w:style w:type="paragraph" w:customStyle="1" w:styleId="825E182759C7458B84F8DABDBC6CA666">
    <w:name w:val="825E182759C7458B84F8DABDBC6CA666"/>
    <w:rsid w:val="00EE5E56"/>
  </w:style>
  <w:style w:type="paragraph" w:customStyle="1" w:styleId="18DB4FBE0D35409DA325CB224AA716AE">
    <w:name w:val="18DB4FBE0D35409DA325CB224AA716AE"/>
    <w:rsid w:val="00EE5E56"/>
  </w:style>
  <w:style w:type="paragraph" w:customStyle="1" w:styleId="A96D853847984CC8AC5EA78618DE77C6">
    <w:name w:val="A96D853847984CC8AC5EA78618DE77C6"/>
    <w:rsid w:val="00E03B4D"/>
  </w:style>
  <w:style w:type="paragraph" w:customStyle="1" w:styleId="768A5CCB2DA64327AF20FF43C61DEE4E">
    <w:name w:val="768A5CCB2DA64327AF20FF43C61DEE4E"/>
    <w:rsid w:val="00E03B4D"/>
  </w:style>
  <w:style w:type="paragraph" w:customStyle="1" w:styleId="06303F3B29804855B63BCC0DD8FC7476">
    <w:name w:val="06303F3B29804855B63BCC0DD8FC7476"/>
    <w:rsid w:val="00E03B4D"/>
  </w:style>
  <w:style w:type="paragraph" w:customStyle="1" w:styleId="4EA9C761C4C642D686212CC08B66F792">
    <w:name w:val="4EA9C761C4C642D686212CC08B66F792"/>
    <w:rsid w:val="00E03B4D"/>
  </w:style>
  <w:style w:type="paragraph" w:customStyle="1" w:styleId="2B843C4A27A34402BA53CF6C04C3FBFE">
    <w:name w:val="2B843C4A27A34402BA53CF6C04C3FBFE"/>
    <w:rsid w:val="00E03B4D"/>
  </w:style>
  <w:style w:type="paragraph" w:customStyle="1" w:styleId="D1EE0C3F918E4592941D2E39D0C58C5C">
    <w:name w:val="D1EE0C3F918E4592941D2E39D0C58C5C"/>
    <w:rsid w:val="00E03B4D"/>
  </w:style>
  <w:style w:type="paragraph" w:customStyle="1" w:styleId="02D4F4EBF7194308872A90920415122D">
    <w:name w:val="02D4F4EBF7194308872A90920415122D"/>
    <w:rsid w:val="00E03B4D"/>
  </w:style>
  <w:style w:type="paragraph" w:customStyle="1" w:styleId="8616CCCB3D67418EAA4A14CFB45B9F04">
    <w:name w:val="8616CCCB3D67418EAA4A14CFB45B9F04"/>
    <w:rsid w:val="00E03B4D"/>
  </w:style>
  <w:style w:type="paragraph" w:customStyle="1" w:styleId="E2651D6B5209491E824897C28D5CBCEC">
    <w:name w:val="E2651D6B5209491E824897C28D5CBCEC"/>
    <w:rsid w:val="00E03B4D"/>
  </w:style>
  <w:style w:type="paragraph" w:customStyle="1" w:styleId="198B47BB2CC942838312D462BEFEAC30">
    <w:name w:val="198B47BB2CC942838312D462BEFEAC30"/>
    <w:rsid w:val="00E03B4D"/>
  </w:style>
  <w:style w:type="paragraph" w:customStyle="1" w:styleId="8A34BD2B0B1D463DA40EFD1532E26FC8">
    <w:name w:val="8A34BD2B0B1D463DA40EFD1532E26FC8"/>
    <w:rsid w:val="0072006C"/>
  </w:style>
  <w:style w:type="paragraph" w:customStyle="1" w:styleId="45B1DBAB4B464A6FA9F8240285E06882">
    <w:name w:val="45B1DBAB4B464A6FA9F8240285E06882"/>
    <w:rsid w:val="003E6EC4"/>
  </w:style>
  <w:style w:type="paragraph" w:customStyle="1" w:styleId="6E56F2B0EB49432F977A4ED6F5207C07">
    <w:name w:val="6E56F2B0EB49432F977A4ED6F5207C07"/>
    <w:rsid w:val="003E6EC4"/>
  </w:style>
  <w:style w:type="paragraph" w:customStyle="1" w:styleId="5139820585924DAD90B6A72B2AE8474A">
    <w:name w:val="5139820585924DAD90B6A72B2AE8474A"/>
    <w:rsid w:val="008A44EA"/>
  </w:style>
  <w:style w:type="paragraph" w:customStyle="1" w:styleId="0E27073315D5477990C11BFBBE868742">
    <w:name w:val="0E27073315D5477990C11BFBBE868742"/>
    <w:rsid w:val="00A56C63"/>
  </w:style>
  <w:style w:type="paragraph" w:customStyle="1" w:styleId="D323581308BE4631A4F7247504DA3ADC">
    <w:name w:val="D323581308BE4631A4F7247504DA3ADC"/>
    <w:rsid w:val="006153E8"/>
  </w:style>
  <w:style w:type="paragraph" w:customStyle="1" w:styleId="7607182BEDC343F88A435F75B832EFAB">
    <w:name w:val="7607182BEDC343F88A435F75B832EFAB"/>
    <w:rsid w:val="001B3699"/>
  </w:style>
  <w:style w:type="paragraph" w:customStyle="1" w:styleId="2C1C869D38FC4FF3B82B966260FD1515">
    <w:name w:val="2C1C869D38FC4FF3B82B966260FD1515"/>
    <w:rsid w:val="001B3699"/>
  </w:style>
  <w:style w:type="paragraph" w:customStyle="1" w:styleId="3D47DAB8E7D04DC39490A6AF5B46E490">
    <w:name w:val="3D47DAB8E7D04DC39490A6AF5B46E490"/>
    <w:rsid w:val="001B3699"/>
  </w:style>
  <w:style w:type="paragraph" w:customStyle="1" w:styleId="07D820863C574436A9718ECD48C9C30A">
    <w:name w:val="07D820863C574436A9718ECD48C9C30A"/>
    <w:rsid w:val="001B3699"/>
  </w:style>
  <w:style w:type="paragraph" w:customStyle="1" w:styleId="0EFD36A1E859497AA8B51FD5C70CF386">
    <w:name w:val="0EFD36A1E859497AA8B51FD5C70CF386"/>
    <w:rsid w:val="001B3699"/>
  </w:style>
  <w:style w:type="paragraph" w:customStyle="1" w:styleId="7B1A1BB356874F6096535BF1E14C566F">
    <w:name w:val="7B1A1BB356874F6096535BF1E14C566F"/>
    <w:rsid w:val="00716F63"/>
  </w:style>
  <w:style w:type="paragraph" w:customStyle="1" w:styleId="617E48613678476BA9572DD05CD7F18B">
    <w:name w:val="617E48613678476BA9572DD05CD7F18B"/>
    <w:rsid w:val="00716F63"/>
  </w:style>
  <w:style w:type="paragraph" w:customStyle="1" w:styleId="7442204476B04E1CBFACCB032A887F8B">
    <w:name w:val="7442204476B04E1CBFACCB032A887F8B"/>
    <w:rsid w:val="00716F63"/>
  </w:style>
  <w:style w:type="paragraph" w:customStyle="1" w:styleId="BBE11CBBB7BF480596AEDE4B43AD0980">
    <w:name w:val="BBE11CBBB7BF480596AEDE4B43AD0980"/>
    <w:rsid w:val="00716F63"/>
  </w:style>
  <w:style w:type="paragraph" w:customStyle="1" w:styleId="3647DED9DC544D608D4436599A540D0F">
    <w:name w:val="3647DED9DC544D608D4436599A540D0F"/>
    <w:rsid w:val="00716F63"/>
  </w:style>
  <w:style w:type="paragraph" w:customStyle="1" w:styleId="1739EB4F710444998EF9ECD9B501E3F3">
    <w:name w:val="1739EB4F710444998EF9ECD9B501E3F3"/>
    <w:rsid w:val="00716F63"/>
  </w:style>
  <w:style w:type="paragraph" w:customStyle="1" w:styleId="F8D595F403394493921292FF2AD45EE6">
    <w:name w:val="F8D595F403394493921292FF2AD45EE6"/>
    <w:rsid w:val="00716F63"/>
  </w:style>
  <w:style w:type="paragraph" w:customStyle="1" w:styleId="7FA7B066A84E417B8D32C9F633B0A6CA">
    <w:name w:val="7FA7B066A84E417B8D32C9F633B0A6CA"/>
    <w:rsid w:val="00716F63"/>
  </w:style>
  <w:style w:type="paragraph" w:customStyle="1" w:styleId="E9E0547F59E744A2807F4160B91238C5">
    <w:name w:val="E9E0547F59E744A2807F4160B91238C5"/>
    <w:rsid w:val="00716F63"/>
  </w:style>
  <w:style w:type="paragraph" w:customStyle="1" w:styleId="4342592CA45242A494E6CFC755298F37">
    <w:name w:val="4342592CA45242A494E6CFC755298F37"/>
    <w:rsid w:val="00716F63"/>
  </w:style>
  <w:style w:type="paragraph" w:customStyle="1" w:styleId="DD64A9CDD6FC4F60BFD8AAEED71F495F">
    <w:name w:val="DD64A9CDD6FC4F60BFD8AAEED71F495F"/>
    <w:rsid w:val="00716F63"/>
  </w:style>
  <w:style w:type="paragraph" w:customStyle="1" w:styleId="256353F509684E2291A8494DE0CD25A0">
    <w:name w:val="256353F509684E2291A8494DE0CD25A0"/>
    <w:rsid w:val="00716F63"/>
  </w:style>
  <w:style w:type="paragraph" w:customStyle="1" w:styleId="F30C2B31FA6940809E6450118206F8B0">
    <w:name w:val="F30C2B31FA6940809E6450118206F8B0"/>
    <w:rsid w:val="00716F63"/>
  </w:style>
  <w:style w:type="paragraph" w:customStyle="1" w:styleId="7022684940F84016B27C6B052295C52E">
    <w:name w:val="7022684940F84016B27C6B052295C52E"/>
    <w:rsid w:val="00716F63"/>
  </w:style>
  <w:style w:type="paragraph" w:customStyle="1" w:styleId="75AA9DFFC4404171B1C64B8D01196DCC">
    <w:name w:val="75AA9DFFC4404171B1C64B8D01196DCC"/>
    <w:rsid w:val="00716F63"/>
  </w:style>
  <w:style w:type="paragraph" w:customStyle="1" w:styleId="4F0002A9CCF342E7AC5AD5B5D65CE263">
    <w:name w:val="4F0002A9CCF342E7AC5AD5B5D65CE263"/>
    <w:rsid w:val="00716F63"/>
  </w:style>
  <w:style w:type="paragraph" w:customStyle="1" w:styleId="E785BBAF9E394977BBD524F519887E06">
    <w:name w:val="E785BBAF9E394977BBD524F519887E06"/>
    <w:rsid w:val="00716F63"/>
  </w:style>
  <w:style w:type="paragraph" w:customStyle="1" w:styleId="74EDEF91F7E641CEAAC3ABB71363C541">
    <w:name w:val="74EDEF91F7E641CEAAC3ABB71363C541"/>
    <w:rsid w:val="00716F63"/>
  </w:style>
  <w:style w:type="paragraph" w:customStyle="1" w:styleId="D95B31FA5D584E0D93C6D6BCD4238497">
    <w:name w:val="D95B31FA5D584E0D93C6D6BCD4238497"/>
    <w:rsid w:val="00716F63"/>
  </w:style>
  <w:style w:type="paragraph" w:customStyle="1" w:styleId="A07601C0D2BB4BC9B6BB1D4384910203">
    <w:name w:val="A07601C0D2BB4BC9B6BB1D4384910203"/>
    <w:rsid w:val="00716F63"/>
  </w:style>
  <w:style w:type="paragraph" w:customStyle="1" w:styleId="6DE0A4D543C04A149C60A315C99A427A">
    <w:name w:val="6DE0A4D543C04A149C60A315C99A427A"/>
    <w:rsid w:val="00716F63"/>
  </w:style>
  <w:style w:type="paragraph" w:customStyle="1" w:styleId="F0F40CE0DDDA43FE9A9C6CCEB935ECFE">
    <w:name w:val="F0F40CE0DDDA43FE9A9C6CCEB935ECFE"/>
    <w:rsid w:val="00716F63"/>
  </w:style>
  <w:style w:type="paragraph" w:customStyle="1" w:styleId="3F79C6D829184435B2CAC72ECD88F5C1">
    <w:name w:val="3F79C6D829184435B2CAC72ECD88F5C1"/>
    <w:rsid w:val="00716F63"/>
  </w:style>
  <w:style w:type="paragraph" w:customStyle="1" w:styleId="8C4F9443DEC040E5AC1375F9B84B8595">
    <w:name w:val="8C4F9443DEC040E5AC1375F9B84B8595"/>
    <w:rsid w:val="00716F63"/>
  </w:style>
  <w:style w:type="paragraph" w:customStyle="1" w:styleId="B45E56FC2D42489E9B17DA701EC95F00">
    <w:name w:val="B45E56FC2D42489E9B17DA701EC95F00"/>
    <w:rsid w:val="00716F63"/>
  </w:style>
  <w:style w:type="paragraph" w:customStyle="1" w:styleId="14C74330B793467A87058118DB31362E">
    <w:name w:val="14C74330B793467A87058118DB31362E"/>
    <w:rsid w:val="00716F63"/>
  </w:style>
  <w:style w:type="paragraph" w:customStyle="1" w:styleId="A3D1103355A84D0CB6DE6173202B021F">
    <w:name w:val="A3D1103355A84D0CB6DE6173202B021F"/>
    <w:rsid w:val="00716F63"/>
  </w:style>
  <w:style w:type="paragraph" w:customStyle="1" w:styleId="F2E27E3E339C4E65A381B35765FA9981">
    <w:name w:val="F2E27E3E339C4E65A381B35765FA9981"/>
    <w:rsid w:val="00716F63"/>
  </w:style>
  <w:style w:type="paragraph" w:customStyle="1" w:styleId="D07D9C22A3AC4A54B30A7AD194EBB837">
    <w:name w:val="D07D9C22A3AC4A54B30A7AD194EBB837"/>
    <w:rsid w:val="00716F63"/>
  </w:style>
  <w:style w:type="paragraph" w:customStyle="1" w:styleId="EE7F845B2FF742A4BC6745D4117DA2AF">
    <w:name w:val="EE7F845B2FF742A4BC6745D4117DA2AF"/>
    <w:rsid w:val="00716F63"/>
  </w:style>
  <w:style w:type="paragraph" w:customStyle="1" w:styleId="79FAE48B8405473AB90713186B136FF2">
    <w:name w:val="79FAE48B8405473AB90713186B136FF2"/>
    <w:rsid w:val="00716F63"/>
  </w:style>
  <w:style w:type="paragraph" w:customStyle="1" w:styleId="70C070EADDFC4667B7015CF42BC9BA63">
    <w:name w:val="70C070EADDFC4667B7015CF42BC9BA63"/>
    <w:rsid w:val="00716F63"/>
  </w:style>
  <w:style w:type="paragraph" w:customStyle="1" w:styleId="BE4FCAECBBD14FAABCA114032A0763B5">
    <w:name w:val="BE4FCAECBBD14FAABCA114032A0763B5"/>
    <w:rsid w:val="00716F63"/>
  </w:style>
  <w:style w:type="paragraph" w:customStyle="1" w:styleId="E0BA762C77D64349AA0CDA97BC07F3FE">
    <w:name w:val="E0BA762C77D64349AA0CDA97BC07F3FE"/>
    <w:rsid w:val="00716F63"/>
  </w:style>
  <w:style w:type="paragraph" w:customStyle="1" w:styleId="7899DA42421A4EC68494EF3D504869FE">
    <w:name w:val="7899DA42421A4EC68494EF3D504869FE"/>
    <w:rsid w:val="00716F63"/>
  </w:style>
  <w:style w:type="paragraph" w:customStyle="1" w:styleId="C70905D50EE149BCB24DDC28CD41B129">
    <w:name w:val="C70905D50EE149BCB24DDC28CD41B129"/>
    <w:rsid w:val="00716F63"/>
  </w:style>
  <w:style w:type="paragraph" w:customStyle="1" w:styleId="BB6450ABDB9145E4B9C51CCE3A70840B">
    <w:name w:val="BB6450ABDB9145E4B9C51CCE3A70840B"/>
    <w:rsid w:val="00716F63"/>
  </w:style>
  <w:style w:type="paragraph" w:customStyle="1" w:styleId="ADED336148C443E2A301643055172B33">
    <w:name w:val="ADED336148C443E2A301643055172B33"/>
    <w:rsid w:val="00716F63"/>
  </w:style>
  <w:style w:type="paragraph" w:customStyle="1" w:styleId="20088AD38BF744C1915D272422172245">
    <w:name w:val="20088AD38BF744C1915D272422172245"/>
    <w:rsid w:val="00716F63"/>
  </w:style>
  <w:style w:type="paragraph" w:customStyle="1" w:styleId="603F48293D54473299DB23FDA10C943A">
    <w:name w:val="603F48293D54473299DB23FDA10C943A"/>
    <w:rsid w:val="00716F63"/>
  </w:style>
  <w:style w:type="paragraph" w:customStyle="1" w:styleId="98182029F4A44AC2B4A975E0B0628C6F">
    <w:name w:val="98182029F4A44AC2B4A975E0B0628C6F"/>
    <w:rsid w:val="00716F63"/>
  </w:style>
  <w:style w:type="paragraph" w:customStyle="1" w:styleId="F275801C01924C39BA69B4BF10695682">
    <w:name w:val="F275801C01924C39BA69B4BF10695682"/>
    <w:rsid w:val="00716F63"/>
  </w:style>
  <w:style w:type="paragraph" w:customStyle="1" w:styleId="B8067A07D546453E90F6BDCB7BA66000">
    <w:name w:val="B8067A07D546453E90F6BDCB7BA66000"/>
    <w:rsid w:val="00716F63"/>
  </w:style>
  <w:style w:type="paragraph" w:customStyle="1" w:styleId="AD33E88CD1BA4957B617BFA572503F20">
    <w:name w:val="AD33E88CD1BA4957B617BFA572503F20"/>
    <w:rsid w:val="00716F63"/>
  </w:style>
  <w:style w:type="paragraph" w:customStyle="1" w:styleId="1B176796885941D9B769C8C26E23767F">
    <w:name w:val="1B176796885941D9B769C8C26E23767F"/>
    <w:rsid w:val="00716F63"/>
  </w:style>
  <w:style w:type="paragraph" w:customStyle="1" w:styleId="B1ECA08858FF420CB3C5C8F476344AEA">
    <w:name w:val="B1ECA08858FF420CB3C5C8F476344AEA"/>
    <w:rsid w:val="00716F63"/>
  </w:style>
  <w:style w:type="paragraph" w:customStyle="1" w:styleId="2DF270DB5E2D4FA3BC7A973EAE5C8D85">
    <w:name w:val="2DF270DB5E2D4FA3BC7A973EAE5C8D85"/>
    <w:rsid w:val="00716F63"/>
  </w:style>
  <w:style w:type="paragraph" w:customStyle="1" w:styleId="0B8D36FB24AF4027955C3A976D2925D1">
    <w:name w:val="0B8D36FB24AF4027955C3A976D2925D1"/>
    <w:rsid w:val="00716F63"/>
  </w:style>
  <w:style w:type="paragraph" w:customStyle="1" w:styleId="D5B0F822F1B147209C3D0975B401A293">
    <w:name w:val="D5B0F822F1B147209C3D0975B401A293"/>
    <w:rsid w:val="00716F63"/>
  </w:style>
  <w:style w:type="paragraph" w:customStyle="1" w:styleId="9A5DD85AF3C446D29D04561E6A8782B1">
    <w:name w:val="9A5DD85AF3C446D29D04561E6A8782B1"/>
    <w:rsid w:val="00716F63"/>
  </w:style>
  <w:style w:type="paragraph" w:customStyle="1" w:styleId="88C7111579704BA3B568DB3F807B9ADF">
    <w:name w:val="88C7111579704BA3B568DB3F807B9ADF"/>
    <w:rsid w:val="00716F63"/>
  </w:style>
  <w:style w:type="paragraph" w:customStyle="1" w:styleId="30241A01EA634004B9303351D98AA0CB">
    <w:name w:val="30241A01EA634004B9303351D98AA0CB"/>
    <w:rsid w:val="00716F63"/>
  </w:style>
  <w:style w:type="paragraph" w:customStyle="1" w:styleId="B3C53C1CBF024B80AE5CFAFA89FF5BEC">
    <w:name w:val="B3C53C1CBF024B80AE5CFAFA89FF5BEC"/>
    <w:rsid w:val="00716F63"/>
  </w:style>
  <w:style w:type="paragraph" w:customStyle="1" w:styleId="CABD98F1EBCC42509F6398A37A5627AF">
    <w:name w:val="CABD98F1EBCC42509F6398A37A5627AF"/>
    <w:rsid w:val="00716F63"/>
  </w:style>
  <w:style w:type="paragraph" w:customStyle="1" w:styleId="51CAE39CB51340DDADE02F369E97AF64">
    <w:name w:val="51CAE39CB51340DDADE02F369E97AF64"/>
    <w:rsid w:val="00716F63"/>
  </w:style>
  <w:style w:type="paragraph" w:customStyle="1" w:styleId="9F27544E79DE461BACBCFD3920DE44E9">
    <w:name w:val="9F27544E79DE461BACBCFD3920DE44E9"/>
    <w:rsid w:val="00716F63"/>
  </w:style>
  <w:style w:type="paragraph" w:customStyle="1" w:styleId="684505EFAD034AB688C88C3785D850CC">
    <w:name w:val="684505EFAD034AB688C88C3785D850CC"/>
    <w:rsid w:val="00716F63"/>
  </w:style>
  <w:style w:type="paragraph" w:customStyle="1" w:styleId="C30DF95CB7214DB5B4A07F61E2D2D0E0">
    <w:name w:val="C30DF95CB7214DB5B4A07F61E2D2D0E0"/>
    <w:rsid w:val="00716F63"/>
  </w:style>
  <w:style w:type="paragraph" w:customStyle="1" w:styleId="BBD269FC0E4247309D4097340D5A6039">
    <w:name w:val="BBD269FC0E4247309D4097340D5A6039"/>
    <w:rsid w:val="00716F63"/>
  </w:style>
  <w:style w:type="paragraph" w:customStyle="1" w:styleId="68321FA2D6FE41899B2D219ED04A1B83">
    <w:name w:val="68321FA2D6FE41899B2D219ED04A1B83"/>
    <w:rsid w:val="00716F63"/>
  </w:style>
  <w:style w:type="paragraph" w:customStyle="1" w:styleId="7E1CEB806E8E4597B41952CE02A587F7">
    <w:name w:val="7E1CEB806E8E4597B41952CE02A587F7"/>
    <w:rsid w:val="00716F63"/>
  </w:style>
  <w:style w:type="paragraph" w:customStyle="1" w:styleId="EA69E4EB2B5C4DFEB16FF41D5B12F147">
    <w:name w:val="EA69E4EB2B5C4DFEB16FF41D5B12F147"/>
    <w:rsid w:val="00716F63"/>
  </w:style>
  <w:style w:type="paragraph" w:customStyle="1" w:styleId="224344C52AD8419CB4590E63F1690BF2">
    <w:name w:val="224344C52AD8419CB4590E63F1690BF2"/>
    <w:rsid w:val="00716F63"/>
  </w:style>
  <w:style w:type="paragraph" w:customStyle="1" w:styleId="B494F2AB24D6467C840225836DFC762C">
    <w:name w:val="B494F2AB24D6467C840225836DFC762C"/>
    <w:rsid w:val="00716F63"/>
  </w:style>
  <w:style w:type="paragraph" w:customStyle="1" w:styleId="ACD65A84A0714DA285F8406D1259B015">
    <w:name w:val="ACD65A84A0714DA285F8406D1259B015"/>
    <w:rsid w:val="00716F63"/>
  </w:style>
  <w:style w:type="paragraph" w:customStyle="1" w:styleId="52B40C7D3D1445BFA861F7F382661953">
    <w:name w:val="52B40C7D3D1445BFA861F7F382661953"/>
    <w:rsid w:val="00716F63"/>
  </w:style>
  <w:style w:type="paragraph" w:customStyle="1" w:styleId="A1E8A1A6B68844C1852E3E2DE6D06D86">
    <w:name w:val="A1E8A1A6B68844C1852E3E2DE6D06D86"/>
    <w:rsid w:val="00716F63"/>
  </w:style>
  <w:style w:type="paragraph" w:customStyle="1" w:styleId="B6B12DE5CC23415983601AC56970425D">
    <w:name w:val="B6B12DE5CC23415983601AC56970425D"/>
    <w:rsid w:val="00716F63"/>
  </w:style>
  <w:style w:type="paragraph" w:customStyle="1" w:styleId="04BDEA6E76A34CFFBD698D9A36FDED2B">
    <w:name w:val="04BDEA6E76A34CFFBD698D9A36FDED2B"/>
    <w:rsid w:val="00716F63"/>
  </w:style>
  <w:style w:type="paragraph" w:customStyle="1" w:styleId="E616A02BC5144165A31CD5827E531070">
    <w:name w:val="E616A02BC5144165A31CD5827E531070"/>
    <w:rsid w:val="00716F63"/>
  </w:style>
  <w:style w:type="paragraph" w:customStyle="1" w:styleId="5023FCBB1DC549ECB254A9E51A8A4929">
    <w:name w:val="5023FCBB1DC549ECB254A9E51A8A4929"/>
    <w:rsid w:val="00716F63"/>
  </w:style>
  <w:style w:type="paragraph" w:customStyle="1" w:styleId="B3ECFB451ADC493E917A1AF2808142E0">
    <w:name w:val="B3ECFB451ADC493E917A1AF2808142E0"/>
    <w:rsid w:val="00716F63"/>
  </w:style>
  <w:style w:type="paragraph" w:customStyle="1" w:styleId="492A0EF8B8964C4FA7DAB9BA7D7EB951">
    <w:name w:val="492A0EF8B8964C4FA7DAB9BA7D7EB951"/>
    <w:rsid w:val="00716F63"/>
  </w:style>
  <w:style w:type="paragraph" w:customStyle="1" w:styleId="05B7A2D46CE7446E94C58B95E82138E4">
    <w:name w:val="05B7A2D46CE7446E94C58B95E82138E4"/>
    <w:rsid w:val="00716F63"/>
  </w:style>
  <w:style w:type="paragraph" w:customStyle="1" w:styleId="059F84174E6F422A9705E0CCDC107554">
    <w:name w:val="059F84174E6F422A9705E0CCDC107554"/>
    <w:rsid w:val="00716F63"/>
  </w:style>
  <w:style w:type="paragraph" w:customStyle="1" w:styleId="091E401471274C1EA755580FBBACB438">
    <w:name w:val="091E401471274C1EA755580FBBACB438"/>
    <w:rsid w:val="00716F63"/>
  </w:style>
  <w:style w:type="paragraph" w:customStyle="1" w:styleId="C5E00CDBBA66470EA37564C46EA2CA37">
    <w:name w:val="C5E00CDBBA66470EA37564C46EA2CA37"/>
    <w:rsid w:val="00716F63"/>
  </w:style>
  <w:style w:type="paragraph" w:customStyle="1" w:styleId="3C383979ABF848DCBC4102FA0C311130">
    <w:name w:val="3C383979ABF848DCBC4102FA0C311130"/>
    <w:rsid w:val="00716F63"/>
  </w:style>
  <w:style w:type="paragraph" w:customStyle="1" w:styleId="54E4EB1632C34343BC520D96F5192486">
    <w:name w:val="54E4EB1632C34343BC520D96F5192486"/>
    <w:rsid w:val="00716F63"/>
  </w:style>
  <w:style w:type="paragraph" w:customStyle="1" w:styleId="BB62318566C54148BC87B218ED841DC0">
    <w:name w:val="BB62318566C54148BC87B218ED841DC0"/>
    <w:rsid w:val="00716F63"/>
  </w:style>
  <w:style w:type="paragraph" w:customStyle="1" w:styleId="265FAAEF2FD049EE968B03180C1DBD99">
    <w:name w:val="265FAAEF2FD049EE968B03180C1DBD99"/>
    <w:rsid w:val="00716F63"/>
  </w:style>
  <w:style w:type="paragraph" w:customStyle="1" w:styleId="4D83F11E74B74EFC991787085BCCC956">
    <w:name w:val="4D83F11E74B74EFC991787085BCCC956"/>
    <w:rsid w:val="00716F63"/>
  </w:style>
  <w:style w:type="paragraph" w:customStyle="1" w:styleId="9FB0F12241104D6CB9407E9B77B141E2">
    <w:name w:val="9FB0F12241104D6CB9407E9B77B141E2"/>
    <w:rsid w:val="00716F63"/>
  </w:style>
  <w:style w:type="paragraph" w:customStyle="1" w:styleId="7510880675FB4A75B0BE78CD3A159FF5">
    <w:name w:val="7510880675FB4A75B0BE78CD3A159FF5"/>
    <w:rsid w:val="00716F63"/>
  </w:style>
  <w:style w:type="paragraph" w:customStyle="1" w:styleId="39571D981428401F889BED06FB5719FC">
    <w:name w:val="39571D981428401F889BED06FB5719FC"/>
    <w:rsid w:val="00716F63"/>
  </w:style>
  <w:style w:type="paragraph" w:customStyle="1" w:styleId="3F65A55AE76E42F3A9F3E511A482C7F9">
    <w:name w:val="3F65A55AE76E42F3A9F3E511A482C7F9"/>
    <w:rsid w:val="00716F63"/>
  </w:style>
  <w:style w:type="paragraph" w:customStyle="1" w:styleId="DC0754BAE5314FA485D6ED6D17AEE9F6">
    <w:name w:val="DC0754BAE5314FA485D6ED6D17AEE9F6"/>
    <w:rsid w:val="00716F63"/>
  </w:style>
  <w:style w:type="paragraph" w:customStyle="1" w:styleId="BF9AC869EFE1469D8938352AFD349356">
    <w:name w:val="BF9AC869EFE1469D8938352AFD349356"/>
    <w:rsid w:val="00716F63"/>
  </w:style>
  <w:style w:type="paragraph" w:customStyle="1" w:styleId="D256B4BDF0334430B2EA664ADD9C09D0">
    <w:name w:val="D256B4BDF0334430B2EA664ADD9C09D0"/>
    <w:rsid w:val="00716F63"/>
  </w:style>
  <w:style w:type="paragraph" w:customStyle="1" w:styleId="F0DE1A8AECA8462BBBA58CCC1FB8AB21">
    <w:name w:val="F0DE1A8AECA8462BBBA58CCC1FB8AB21"/>
    <w:rsid w:val="00716F63"/>
  </w:style>
  <w:style w:type="paragraph" w:customStyle="1" w:styleId="70C4D99B33EA421881E7951CF01FB498">
    <w:name w:val="70C4D99B33EA421881E7951CF01FB498"/>
    <w:rsid w:val="00716F63"/>
  </w:style>
  <w:style w:type="paragraph" w:customStyle="1" w:styleId="38734938E58F4AF0AB2AF04FAF6E9B53">
    <w:name w:val="38734938E58F4AF0AB2AF04FAF6E9B53"/>
    <w:rsid w:val="00716F63"/>
  </w:style>
  <w:style w:type="paragraph" w:customStyle="1" w:styleId="F913F1D84D0B448C8AD6B957CC8686E3">
    <w:name w:val="F913F1D84D0B448C8AD6B957CC8686E3"/>
    <w:rsid w:val="00716F63"/>
  </w:style>
  <w:style w:type="paragraph" w:customStyle="1" w:styleId="375516F5A40C4C28A9E3267EF3997D09">
    <w:name w:val="375516F5A40C4C28A9E3267EF3997D09"/>
    <w:rsid w:val="00716F63"/>
  </w:style>
  <w:style w:type="paragraph" w:customStyle="1" w:styleId="3F5E9ED05DF4489D847CC3F08147AB6F">
    <w:name w:val="3F5E9ED05DF4489D847CC3F08147AB6F"/>
    <w:rsid w:val="00716F63"/>
  </w:style>
  <w:style w:type="paragraph" w:customStyle="1" w:styleId="9E12BC4DA44C4E16BC35E6A1D20A2AC5">
    <w:name w:val="9E12BC4DA44C4E16BC35E6A1D20A2AC5"/>
    <w:rsid w:val="00716F63"/>
  </w:style>
  <w:style w:type="paragraph" w:customStyle="1" w:styleId="8CB89253DC9E46BF94B978A643A690F1">
    <w:name w:val="8CB89253DC9E46BF94B978A643A690F1"/>
    <w:rsid w:val="00716F63"/>
  </w:style>
  <w:style w:type="paragraph" w:customStyle="1" w:styleId="050B35D1182B43B299A787B6A5908E7B">
    <w:name w:val="050B35D1182B43B299A787B6A5908E7B"/>
    <w:rsid w:val="00716F63"/>
  </w:style>
  <w:style w:type="paragraph" w:customStyle="1" w:styleId="6B9C14DE53E64860B06D41F229AA790C">
    <w:name w:val="6B9C14DE53E64860B06D41F229AA790C"/>
    <w:rsid w:val="00716F63"/>
  </w:style>
  <w:style w:type="paragraph" w:customStyle="1" w:styleId="B519F26DBCAE4F5CABAF31630C8788D1">
    <w:name w:val="B519F26DBCAE4F5CABAF31630C8788D1"/>
    <w:rsid w:val="00716F63"/>
  </w:style>
  <w:style w:type="paragraph" w:customStyle="1" w:styleId="D5C649AE37844F1DAB8D7F06CDED5557">
    <w:name w:val="D5C649AE37844F1DAB8D7F06CDED5557"/>
    <w:rsid w:val="00B119BD"/>
  </w:style>
  <w:style w:type="paragraph" w:customStyle="1" w:styleId="54ECAE580C3148B386635C94D41FA358">
    <w:name w:val="54ECAE580C3148B386635C94D41FA358"/>
    <w:rsid w:val="00B119BD"/>
  </w:style>
  <w:style w:type="paragraph" w:customStyle="1" w:styleId="AFCEF221643E44009988734D2BA1183D">
    <w:name w:val="AFCEF221643E44009988734D2BA1183D"/>
    <w:rsid w:val="00B119BD"/>
  </w:style>
  <w:style w:type="paragraph" w:customStyle="1" w:styleId="7ECEDE6CA5FA46D99600998585A4F9AC">
    <w:name w:val="7ECEDE6CA5FA46D99600998585A4F9AC"/>
    <w:rsid w:val="00B119BD"/>
  </w:style>
  <w:style w:type="paragraph" w:customStyle="1" w:styleId="25D6D39395D349969CAF11055ACFD3A3">
    <w:name w:val="25D6D39395D349969CAF11055ACFD3A3"/>
    <w:rsid w:val="00B119BD"/>
  </w:style>
  <w:style w:type="paragraph" w:customStyle="1" w:styleId="847B10AA578C4D5EAEA55407F316F333">
    <w:name w:val="847B10AA578C4D5EAEA55407F316F333"/>
    <w:rsid w:val="00A41EB4"/>
  </w:style>
  <w:style w:type="paragraph" w:customStyle="1" w:styleId="AF9F565DF74B4300814DCB83A742E57C">
    <w:name w:val="AF9F565DF74B4300814DCB83A742E57C"/>
    <w:rsid w:val="00A41EB4"/>
  </w:style>
  <w:style w:type="paragraph" w:customStyle="1" w:styleId="F4EA3DB999E54B27A7B59D4F9A9B0310">
    <w:name w:val="F4EA3DB999E54B27A7B59D4F9A9B0310"/>
    <w:rsid w:val="00A41EB4"/>
  </w:style>
  <w:style w:type="paragraph" w:customStyle="1" w:styleId="7C1A5D9A63DB40FC807978DF8E2CED68">
    <w:name w:val="7C1A5D9A63DB40FC807978DF8E2CED68"/>
    <w:rsid w:val="00A41EB4"/>
  </w:style>
  <w:style w:type="paragraph" w:customStyle="1" w:styleId="5B63664554CF42CF93EB8622DDDDDE0E">
    <w:name w:val="5B63664554CF42CF93EB8622DDDDDE0E"/>
    <w:rsid w:val="00C86F4C"/>
  </w:style>
  <w:style w:type="paragraph" w:customStyle="1" w:styleId="102A7C2FA309426EBE6DC1C8F264DD54">
    <w:name w:val="102A7C2FA309426EBE6DC1C8F264DD54"/>
    <w:rsid w:val="00C86F4C"/>
  </w:style>
  <w:style w:type="paragraph" w:customStyle="1" w:styleId="EF270301CE7D447F871511ECF36FBA96">
    <w:name w:val="EF270301CE7D447F871511ECF36FBA96"/>
    <w:rsid w:val="00C86F4C"/>
  </w:style>
  <w:style w:type="paragraph" w:customStyle="1" w:styleId="42D54C6A10FD4253BA2CB90500AAEDF2">
    <w:name w:val="42D54C6A10FD4253BA2CB90500AAEDF2"/>
    <w:rsid w:val="00C86F4C"/>
  </w:style>
  <w:style w:type="paragraph" w:customStyle="1" w:styleId="825415726AC14C169052B56AA571F6C3">
    <w:name w:val="825415726AC14C169052B56AA571F6C3"/>
    <w:rsid w:val="00C86F4C"/>
  </w:style>
  <w:style w:type="paragraph" w:customStyle="1" w:styleId="A8EB0B9CFC3C46CAA7085FCAFBEB58D1">
    <w:name w:val="A8EB0B9CFC3C46CAA7085FCAFBEB58D1"/>
    <w:rsid w:val="001B57ED"/>
  </w:style>
  <w:style w:type="paragraph" w:customStyle="1" w:styleId="AF7A44839D7D4EB78CE5EA442520A3CE">
    <w:name w:val="AF7A44839D7D4EB78CE5EA442520A3CE"/>
    <w:rsid w:val="001B57ED"/>
  </w:style>
  <w:style w:type="paragraph" w:customStyle="1" w:styleId="D4976FB37100486CA5610CCB013EDA6F">
    <w:name w:val="D4976FB37100486CA5610CCB013EDA6F"/>
    <w:rsid w:val="001B57ED"/>
  </w:style>
  <w:style w:type="paragraph" w:customStyle="1" w:styleId="F33E11A89EB648AAA2B49DAF3BA08BAA">
    <w:name w:val="F33E11A89EB648AAA2B49DAF3BA08BAA"/>
    <w:rsid w:val="000F6A37"/>
  </w:style>
  <w:style w:type="paragraph" w:customStyle="1" w:styleId="053F37EAE49145468D483A502B127DFB">
    <w:name w:val="053F37EAE49145468D483A502B127DFB"/>
    <w:rsid w:val="000F6A37"/>
  </w:style>
  <w:style w:type="paragraph" w:customStyle="1" w:styleId="57D221CDA2AE467D99EF214AB864A048">
    <w:name w:val="57D221CDA2AE467D99EF214AB864A048"/>
    <w:rsid w:val="000F6A37"/>
  </w:style>
  <w:style w:type="paragraph" w:customStyle="1" w:styleId="46C9A3FED9F348AA87515BBFE9A161C4">
    <w:name w:val="46C9A3FED9F348AA87515BBFE9A161C4"/>
    <w:rsid w:val="000F6A37"/>
  </w:style>
  <w:style w:type="paragraph" w:customStyle="1" w:styleId="C8D1E65FE31B4FB9A1EAD6CF5066EEC3">
    <w:name w:val="C8D1E65FE31B4FB9A1EAD6CF5066EEC3"/>
    <w:rsid w:val="000F6A37"/>
  </w:style>
  <w:style w:type="paragraph" w:customStyle="1" w:styleId="AB91626A68FC4D5A94A190766B2D149A">
    <w:name w:val="AB91626A68FC4D5A94A190766B2D149A"/>
    <w:rsid w:val="000F6A37"/>
  </w:style>
  <w:style w:type="paragraph" w:customStyle="1" w:styleId="39E70E68EDE54D74B71ADADC0D2FFD80">
    <w:name w:val="39E70E68EDE54D74B71ADADC0D2FFD80"/>
    <w:rsid w:val="000F6A37"/>
  </w:style>
  <w:style w:type="paragraph" w:customStyle="1" w:styleId="35EB55A012B841019C9ED91B8C7A2743">
    <w:name w:val="35EB55A012B841019C9ED91B8C7A2743"/>
    <w:rsid w:val="000F6A37"/>
  </w:style>
  <w:style w:type="paragraph" w:customStyle="1" w:styleId="D141E22F9F3B4F3F949672CD4FFE3451">
    <w:name w:val="D141E22F9F3B4F3F949672CD4FFE3451"/>
    <w:rsid w:val="000F6A37"/>
  </w:style>
  <w:style w:type="paragraph" w:customStyle="1" w:styleId="8084C6ACA4134B41B1BA95F7756BC4F7">
    <w:name w:val="8084C6ACA4134B41B1BA95F7756BC4F7"/>
    <w:rsid w:val="000F6A37"/>
  </w:style>
  <w:style w:type="paragraph" w:customStyle="1" w:styleId="F19C2624819E4648995F34BE8E87A32F">
    <w:name w:val="F19C2624819E4648995F34BE8E87A32F"/>
    <w:rsid w:val="000F6A37"/>
  </w:style>
  <w:style w:type="paragraph" w:customStyle="1" w:styleId="BBDAD4E45AAA460D90C15FCB43C77A7F">
    <w:name w:val="BBDAD4E45AAA460D90C15FCB43C77A7F"/>
    <w:rsid w:val="000F6A37"/>
  </w:style>
  <w:style w:type="paragraph" w:customStyle="1" w:styleId="6AD38DF82C5D438DB401C9BD34EBDCDA">
    <w:name w:val="6AD38DF82C5D438DB401C9BD34EBDCDA"/>
    <w:rsid w:val="000F6A37"/>
  </w:style>
  <w:style w:type="paragraph" w:customStyle="1" w:styleId="9D203A09BE8A4F939AEB3262CCE49777">
    <w:name w:val="9D203A09BE8A4F939AEB3262CCE49777"/>
    <w:rsid w:val="000F6A37"/>
  </w:style>
  <w:style w:type="paragraph" w:customStyle="1" w:styleId="C17A4135B28C49D39F48CB4E1D745D40">
    <w:name w:val="C17A4135B28C49D39F48CB4E1D745D40"/>
    <w:rsid w:val="000F6A37"/>
  </w:style>
  <w:style w:type="paragraph" w:customStyle="1" w:styleId="C92C4C7411DC4EC9A18F411BD85D22CF">
    <w:name w:val="C92C4C7411DC4EC9A18F411BD85D22CF"/>
    <w:rsid w:val="000F6A37"/>
  </w:style>
  <w:style w:type="paragraph" w:customStyle="1" w:styleId="A28129FF3B8E48EB824DF030A5890933">
    <w:name w:val="A28129FF3B8E48EB824DF030A5890933"/>
    <w:rsid w:val="00720FB7"/>
  </w:style>
  <w:style w:type="paragraph" w:customStyle="1" w:styleId="607E230B5C6E49D6BE1DFC420D3D0688">
    <w:name w:val="607E230B5C6E49D6BE1DFC420D3D0688"/>
    <w:rsid w:val="002D0911"/>
  </w:style>
  <w:style w:type="paragraph" w:customStyle="1" w:styleId="3B0DD7D5C8AC475ABA3FA16BD8C82E67">
    <w:name w:val="3B0DD7D5C8AC475ABA3FA16BD8C82E67"/>
    <w:rsid w:val="002D0911"/>
  </w:style>
  <w:style w:type="paragraph" w:customStyle="1" w:styleId="C551276BC9684826AEC92D16824FAC64">
    <w:name w:val="C551276BC9684826AEC92D16824FAC64"/>
    <w:rsid w:val="002D0911"/>
  </w:style>
  <w:style w:type="paragraph" w:customStyle="1" w:styleId="8673BCABFE4343AEA5FB5D663DD3B831">
    <w:name w:val="8673BCABFE4343AEA5FB5D663DD3B831"/>
    <w:rsid w:val="008F6E0C"/>
  </w:style>
  <w:style w:type="paragraph" w:customStyle="1" w:styleId="C842DAFDC4E447EDB7B05E3F576E8D77">
    <w:name w:val="C842DAFDC4E447EDB7B05E3F576E8D77"/>
    <w:rsid w:val="008F6E0C"/>
  </w:style>
  <w:style w:type="paragraph" w:customStyle="1" w:styleId="C9FD910B1BAD41F98BEFC9700F06D47C">
    <w:name w:val="C9FD910B1BAD41F98BEFC9700F06D47C"/>
    <w:rsid w:val="008F6E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E06CAFCD-6133-4BF3-A671-56544DC9D586}">
  <ds:schemaRefs>
    <ds:schemaRef ds:uri="http://purl.org/dc/elements/1.1/"/>
    <ds:schemaRef ds:uri="http://purl.org/dc/terms/"/>
    <ds:schemaRef ds:uri="786b8faf-106f-4958-a2b4-f779ae144ea5"/>
    <ds:schemaRef ds:uri="http://purl.org/dc/dcmitype/"/>
    <ds:schemaRef ds:uri="http://schemas.microsoft.com/office/infopath/2007/PartnerControls"/>
    <ds:schemaRef ds:uri="http://schemas.microsoft.com/office/2006/documentManagement/types"/>
    <ds:schemaRef ds:uri="http://schemas.microsoft.com/office/2006/metadata/propertie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1FAACE68-BB26-42D3-BF86-4B60A86698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19A275-0FF9-4443-AE8B-C625541CEB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2478</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STOMP Surface File Merge</cp:keywords>
  <cp:lastModifiedBy>Sara Lindberg</cp:lastModifiedBy>
  <cp:revision>3</cp:revision>
  <dcterms:created xsi:type="dcterms:W3CDTF">2020-05-15T17:34:00Z</dcterms:created>
  <dcterms:modified xsi:type="dcterms:W3CDTF">2020-05-15T17:34:00Z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