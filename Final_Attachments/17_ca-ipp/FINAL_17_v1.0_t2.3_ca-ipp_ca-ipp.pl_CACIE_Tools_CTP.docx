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6BF22569"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 xml:space="preserve">CACIE </w:t>
      </w:r>
      <w:proofErr w:type="spellStart"/>
      <w:r w:rsidRPr="00262621">
        <w:rPr>
          <w:rFonts w:ascii="Arial" w:hAnsi="Arial" w:cs="Arial"/>
          <w:b/>
          <w:lang w:val="es-GT"/>
        </w:rPr>
        <w:t>Tool</w:t>
      </w:r>
      <w:proofErr w:type="spellEnd"/>
      <w:r w:rsidRPr="00262621">
        <w:rPr>
          <w:rFonts w:ascii="Arial" w:hAnsi="Arial" w:cs="Arial"/>
          <w:b/>
          <w:lang w:val="es-GT"/>
        </w:rPr>
        <w:t xml:space="preserve"> #</w:t>
      </w:r>
      <w:r w:rsidR="009B3690">
        <w:rPr>
          <w:rFonts w:ascii="Arial" w:hAnsi="Arial" w:cs="Arial"/>
          <w:b/>
          <w:lang w:val="es-GT"/>
        </w:rPr>
        <w:t>17</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sidRPr="00262621">
            <w:rPr>
              <w:rFonts w:ascii="Arial" w:hAnsi="Arial"/>
              <w:b/>
              <w:bCs/>
              <w:lang w:val="es-GT"/>
            </w:rPr>
            <w:t>CA-IPP</w:t>
          </w:r>
        </w:sdtContent>
      </w:sdt>
      <w:r w:rsidR="00FB76D4" w:rsidRPr="00262621">
        <w:rPr>
          <w:rFonts w:ascii="Arial" w:hAnsi="Arial" w:cs="Arial"/>
          <w:b/>
          <w:iCs/>
          <w:lang w:val="es-GT"/>
        </w:rPr>
        <w:t xml:space="preserve"> </w:t>
      </w:r>
      <w:proofErr w:type="spellStart"/>
      <w:r w:rsidR="00FB76D4" w:rsidRPr="00262621">
        <w:rPr>
          <w:rFonts w:ascii="Arial" w:hAnsi="Arial" w:cs="Arial"/>
          <w:b/>
          <w:iCs/>
          <w:lang w:val="es-GT"/>
        </w:rPr>
        <w:t>Tool</w:t>
      </w:r>
      <w:proofErr w:type="spellEnd"/>
      <w:r w:rsidR="00875FD8">
        <w:rPr>
          <w:rFonts w:ascii="Arial" w:hAnsi="Arial" w:cs="Arial"/>
          <w:b/>
          <w:iCs/>
          <w:lang w:val="es-GT"/>
        </w:rPr>
        <w:t xml:space="preserve"> (ca-ipp.pl)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77777777"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CA-IPP tool’s purpose is to create a comprehensive data set consisting of radionuclide and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557D243"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Pr="00AF630E">
        <w:rPr>
          <w:rFonts w:ascii="Arial" w:hAnsi="Arial"/>
          <w:b/>
          <w:bCs/>
        </w:rPr>
        <w:t>Solid Waste Release</w:t>
      </w:r>
      <w:r>
        <w:rPr>
          <w:rFonts w:ascii="Arial" w:hAnsi="Arial"/>
        </w:rPr>
        <w:t xml:space="preserve">: The data set consists of </w:t>
      </w:r>
      <w:r>
        <w:rPr>
          <w:rFonts w:ascii="Arial" w:hAnsi="Arial" w:cs="Arial"/>
          <w:szCs w:val="22"/>
        </w:rPr>
        <w:t>modified (i.e., reduction of number of time steps through interpolation) output from the Composite Analysis Solid Waste Release Model. The Solid Waste Release data files consist of a summary file,</w:t>
      </w:r>
      <w:r w:rsidRPr="00876816">
        <w:rPr>
          <w:rFonts w:ascii="Arial" w:hAnsi="Arial" w:cs="Arial"/>
          <w:szCs w:val="22"/>
        </w:rPr>
        <w:t xml:space="preserve"> and</w:t>
      </w:r>
      <w:r>
        <w:rPr>
          <w:rFonts w:ascii="Arial" w:hAnsi="Arial" w:cs="Arial"/>
          <w:szCs w:val="22"/>
        </w:rPr>
        <w:t xml:space="preserve"> the associated</w:t>
      </w:r>
      <w:r w:rsidRPr="00876816">
        <w:rPr>
          <w:rFonts w:ascii="Arial" w:hAnsi="Arial" w:cs="Arial"/>
          <w:szCs w:val="22"/>
        </w:rPr>
        <w:t xml:space="preserve"> </w:t>
      </w:r>
      <w:r w:rsidRPr="00AF630E">
        <w:rPr>
          <w:rFonts w:ascii="Arial" w:hAnsi="Arial" w:cs="Arial"/>
          <w:i/>
          <w:iCs/>
          <w:szCs w:val="22"/>
        </w:rPr>
        <w:t>wastesite_radionuclide.csv</w:t>
      </w:r>
      <w:r w:rsidRPr="00876816">
        <w:rPr>
          <w:rFonts w:ascii="Arial" w:hAnsi="Arial" w:cs="Arial"/>
          <w:szCs w:val="22"/>
        </w:rPr>
        <w:t xml:space="preserve"> files (e.g.</w:t>
      </w:r>
      <w:proofErr w:type="gramStart"/>
      <w:r w:rsidRPr="00876816">
        <w:rPr>
          <w:rFonts w:ascii="Arial" w:hAnsi="Arial" w:cs="Arial"/>
          <w:szCs w:val="22"/>
        </w:rPr>
        <w:t>,</w:t>
      </w:r>
      <w:r w:rsidRPr="00AF630E">
        <w:rPr>
          <w:rFonts w:ascii="Arial" w:hAnsi="Arial" w:cs="Arial"/>
          <w:i/>
          <w:iCs/>
          <w:szCs w:val="22"/>
        </w:rPr>
        <w:t>T31</w:t>
      </w:r>
      <w:proofErr w:type="gramEnd"/>
      <w:r w:rsidRPr="00AF630E">
        <w:rPr>
          <w:rFonts w:ascii="Arial" w:hAnsi="Arial" w:cs="Arial"/>
          <w:i/>
          <w:iCs/>
          <w:szCs w:val="22"/>
        </w:rPr>
        <w:t>_Tc-99.csv</w:t>
      </w:r>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3852A8C2" w:rsidR="00F05AD2" w:rsidRPr="00F05AD2" w:rsidRDefault="00F05AD2" w:rsidP="00D55386">
      <w:pPr>
        <w:pStyle w:val="H1bodytext"/>
        <w:spacing w:after="120"/>
        <w:rPr>
          <w:rFonts w:ascii="Arial" w:hAnsi="Arial" w:cs="Arial"/>
          <w:szCs w:val="22"/>
        </w:rPr>
      </w:pPr>
      <w:r>
        <w:rPr>
          <w:rFonts w:ascii="Arial" w:hAnsi="Arial" w:cs="Arial"/>
          <w:color w:val="000000"/>
          <w:szCs w:val="22"/>
        </w:rPr>
        <w:t>This iteration of qualifying the inventory preprocessor</w:t>
      </w:r>
      <w:r w:rsidR="00B02909">
        <w:rPr>
          <w:rFonts w:ascii="Arial" w:hAnsi="Arial" w:cs="Arial"/>
          <w:color w:val="000000"/>
          <w:szCs w:val="22"/>
        </w:rPr>
        <w:t>,</w:t>
      </w:r>
      <w:r>
        <w:rPr>
          <w:rFonts w:ascii="Arial" w:hAnsi="Arial" w:cs="Arial"/>
          <w:color w:val="000000"/>
          <w:szCs w:val="22"/>
        </w:rPr>
        <w:t xml:space="preserve"> </w:t>
      </w:r>
      <w:sdt>
        <w:sdtPr>
          <w:rPr>
            <w:rFonts w:ascii="Arial" w:hAnsi="Arial"/>
          </w:r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EndPr/>
        <w:sdtContent>
          <w:r w:rsidRPr="00F05AD2">
            <w:rPr>
              <w:rFonts w:ascii="Arial" w:hAnsi="Arial"/>
            </w:rPr>
            <w:t>CA-IPP</w:t>
          </w:r>
        </w:sdtContent>
      </w:sdt>
      <w:r w:rsidR="00B02909">
        <w:rPr>
          <w:rFonts w:ascii="Arial" w:hAnsi="Arial"/>
        </w:rPr>
        <w:t>,</w:t>
      </w:r>
      <w:r>
        <w:rPr>
          <w:rFonts w:ascii="Arial" w:hAnsi="Arial"/>
        </w:rPr>
        <w:t xml:space="preserve"> will omit qualifying the chemical inventory option (i.e. the chemical inventory argument will be “none” for this set of acceptance tests).</w:t>
      </w:r>
    </w:p>
    <w:p w14:paraId="4885FB57" w14:textId="2BC8069F"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CA waste and liquid-only 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EndPr/>
        <w:sdtContent>
          <w:r w:rsidR="00EA1C21" w:rsidRPr="008444D9">
            <w:rPr>
              <w:rFonts w:ascii="Arial" w:hAnsi="Arial"/>
            </w:rPr>
            <w:t>CA-IPP</w:t>
          </w:r>
        </w:sdtContent>
      </w:sdt>
      <w:r>
        <w:rPr>
          <w:rFonts w:ascii="Arial" w:hAnsi="Arial"/>
        </w:rPr>
        <w:t>, uranium isotopes will be converted from activity to mass and summed together to provide a total uranium waste inventory on a site-by-site, year-by-year basis.</w:t>
      </w:r>
    </w:p>
    <w:bookmarkEnd w:id="0"/>
    <w:p w14:paraId="444106EB" w14:textId="77777777" w:rsidR="00E62A15" w:rsidRPr="00914C4E" w:rsidRDefault="00E62A15" w:rsidP="006973AE">
      <w:pPr>
        <w:pStyle w:val="Heading1"/>
      </w:pPr>
      <w:r w:rsidRPr="00914C4E">
        <w:t>Functional Requirements</w:t>
      </w:r>
    </w:p>
    <w:p w14:paraId="3EE87092" w14:textId="7829DCF8"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8444D9" w:rsidRPr="008444D9">
            <w:rPr>
              <w:rFonts w:ascii="Arial" w:hAnsi="Arial"/>
            </w:rPr>
            <w:t>CA-IPP</w:t>
          </w:r>
        </w:sdtContent>
      </w:sdt>
      <w:r w:rsidR="000A4609">
        <w:rPr>
          <w:rFonts w:ascii="Arial" w:hAnsi="Arial" w:cs="Arial"/>
        </w:rPr>
        <w:t xml:space="preserve"> Tool:</w:t>
      </w:r>
    </w:p>
    <w:p w14:paraId="1ECDD801" w14:textId="411C4EBC" w:rsidR="00CC2751" w:rsidRDefault="00CC2751" w:rsidP="00CC2751">
      <w:pPr>
        <w:pStyle w:val="H1bodytext"/>
        <w:ind w:left="1440" w:hanging="720"/>
        <w:rPr>
          <w:rFonts w:ascii="Arial" w:hAnsi="Arial" w:cs="Arial"/>
        </w:rPr>
      </w:pPr>
      <w:r>
        <w:rPr>
          <w:rFonts w:ascii="Arial" w:hAnsi="Arial" w:cs="Arial"/>
        </w:rPr>
        <w:t xml:space="preserve">FR-1:   </w:t>
      </w:r>
      <w:r w:rsidR="008444D9">
        <w:rPr>
          <w:rFonts w:ascii="Arial" w:hAnsi="Arial" w:cs="Arial"/>
        </w:rPr>
        <w:t>Radionuclide and liquid releases are included only if the site is part of the VZEHSIT data set</w:t>
      </w:r>
    </w:p>
    <w:p w14:paraId="7830F3CF" w14:textId="12823D12"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 (excluding records with no year recorded)</w:t>
      </w:r>
    </w:p>
    <w:p w14:paraId="76A59DFB" w14:textId="5C156C67"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8444D9" w:rsidRPr="00CE5B65">
        <w:rPr>
          <w:rFonts w:ascii="Arial" w:hAnsi="Arial" w:cs="Arial"/>
          <w:b/>
          <w:bCs/>
        </w:rPr>
        <w:t>SIMV2 Release</w:t>
      </w:r>
      <w:r w:rsidR="008444D9">
        <w:rPr>
          <w:rFonts w:ascii="Arial" w:hAnsi="Arial" w:cs="Arial"/>
        </w:rPr>
        <w:t xml:space="preserve"> information where applicable</w:t>
      </w:r>
    </w:p>
    <w:p w14:paraId="78263425" w14:textId="5A93201F"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8444D9" w:rsidRPr="00CE5B65">
        <w:rPr>
          <w:rFonts w:ascii="Arial" w:hAnsi="Arial" w:cs="Arial"/>
          <w:b/>
          <w:bCs/>
        </w:rPr>
        <w:t>Solid Waste Release</w:t>
      </w:r>
      <w:r w:rsidR="008444D9">
        <w:rPr>
          <w:rFonts w:ascii="Arial" w:hAnsi="Arial" w:cs="Arial"/>
        </w:rPr>
        <w:t xml:space="preserve"> information, replacing </w:t>
      </w:r>
      <w:r w:rsidR="008444D9" w:rsidRPr="00CE5B65">
        <w:rPr>
          <w:rFonts w:ascii="Arial" w:hAnsi="Arial" w:cs="Arial"/>
          <w:b/>
          <w:bCs/>
        </w:rPr>
        <w:t>SIMv2 Release</w:t>
      </w:r>
      <w:r w:rsidR="008444D9">
        <w:rPr>
          <w:rFonts w:ascii="Arial" w:hAnsi="Arial" w:cs="Arial"/>
        </w:rPr>
        <w:t xml:space="preserve"> output and appending new sites as applicable</w:t>
      </w:r>
    </w:p>
    <w:p w14:paraId="03455CA2" w14:textId="3DBB2886"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 (case-insensitive match)</w:t>
      </w:r>
    </w:p>
    <w:p w14:paraId="3E1D3674" w14:textId="07A854AD" w:rsidR="00B26796" w:rsidRDefault="00B26796" w:rsidP="00CC2751">
      <w:pPr>
        <w:pStyle w:val="H1bodytext"/>
        <w:ind w:left="1440" w:hanging="720"/>
        <w:rPr>
          <w:rFonts w:ascii="Arial" w:hAnsi="Arial" w:cs="Arial"/>
        </w:rPr>
      </w:pPr>
      <w:r>
        <w:rPr>
          <w:rFonts w:ascii="Arial" w:hAnsi="Arial" w:cs="Arial"/>
        </w:rPr>
        <w:lastRenderedPageBreak/>
        <w:t xml:space="preserve">FR-6: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p>
    <w:p w14:paraId="3967713C" w14:textId="344FCD16" w:rsidR="000A4609" w:rsidRDefault="000A4609" w:rsidP="000A4609">
      <w:pPr>
        <w:pStyle w:val="H1bodytext"/>
        <w:rPr>
          <w:rFonts w:ascii="Arial" w:hAnsi="Arial" w:cs="Arial"/>
        </w:rPr>
      </w:pPr>
      <w:bookmarkStart w:id="1" w:name="_Hlk35497990"/>
      <w:r w:rsidRPr="000A4609">
        <w:rPr>
          <w:rFonts w:ascii="Arial" w:hAnsi="Arial" w:cs="Arial"/>
        </w:rPr>
        <w:t>FR-</w:t>
      </w:r>
      <w:r w:rsidR="00FC70FD">
        <w:rPr>
          <w:rFonts w:ascii="Arial" w:hAnsi="Arial" w:cs="Arial"/>
        </w:rPr>
        <w:t>7</w:t>
      </w:r>
      <w:r w:rsidRPr="000A4609">
        <w:rPr>
          <w:rFonts w:ascii="Arial" w:hAnsi="Arial" w:cs="Arial"/>
        </w:rPr>
        <w:t>:</w:t>
      </w:r>
      <w:r w:rsidR="00FC70FD">
        <w:rPr>
          <w:rFonts w:ascii="Arial" w:hAnsi="Arial" w:cs="Arial"/>
        </w:rPr>
        <w:t xml:space="preserve">   </w:t>
      </w:r>
      <w:r>
        <w:rPr>
          <w:rFonts w:ascii="Arial" w:hAnsi="Arial" w:cs="Arial"/>
        </w:rPr>
        <w:t>Convert uranium from activity to mass for all isotopes</w:t>
      </w:r>
      <w:r w:rsidR="00E46B28">
        <w:rPr>
          <w:rFonts w:ascii="Arial" w:hAnsi="Arial" w:cs="Arial"/>
        </w:rPr>
        <w:t xml:space="preserve"> for sites with a “Liquid” waste type</w:t>
      </w:r>
    </w:p>
    <w:p w14:paraId="76918746" w14:textId="578A334F" w:rsidR="0098355F" w:rsidRPr="000A4609" w:rsidRDefault="0098355F" w:rsidP="0098355F">
      <w:pPr>
        <w:pStyle w:val="H1bodytext"/>
        <w:ind w:left="1440" w:hanging="720"/>
        <w:rPr>
          <w:rFonts w:ascii="Arial" w:hAnsi="Arial" w:cs="Arial"/>
        </w:rPr>
      </w:pPr>
      <w:r>
        <w:rPr>
          <w:rFonts w:ascii="Arial" w:hAnsi="Arial" w:cs="Arial"/>
        </w:rPr>
        <w:t xml:space="preserve">FR-8:   </w:t>
      </w:r>
      <w:r w:rsidR="008444D9" w:rsidRPr="00CE5B65">
        <w:rPr>
          <w:rFonts w:ascii="Arial" w:hAnsi="Arial" w:cs="Arial"/>
          <w:b/>
          <w:bCs/>
        </w:rPr>
        <w:t>Solid Waste Release</w:t>
      </w:r>
      <w:r w:rsidR="008444D9">
        <w:rPr>
          <w:rFonts w:ascii="Arial" w:hAnsi="Arial" w:cs="Arial"/>
        </w:rPr>
        <w:t xml:space="preserve"> types should be assigned the waste type “Solid Release Series”. All remaining records in the </w:t>
      </w:r>
      <w:sdt>
        <w:sdtPr>
          <w:rPr>
            <w:rFonts w:ascii="Arial" w:hAnsi="Arial"/>
          </w:r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EndPr/>
        <w:sdtContent>
          <w:r w:rsidR="008444D9" w:rsidRPr="008444D9">
            <w:rPr>
              <w:rFonts w:ascii="Arial" w:hAnsi="Arial"/>
            </w:rPr>
            <w:t>CA-IPP</w:t>
          </w:r>
        </w:sdtContent>
      </w:sdt>
      <w:r w:rsidR="008444D9">
        <w:rPr>
          <w:rFonts w:ascii="Arial" w:hAnsi="Arial" w:cs="Arial"/>
        </w:rPr>
        <w:t xml:space="preserve"> output should have waste type “Liquid”</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were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389293B2"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ca-ipp.pl [1] [2] [3] [4] [5] [6] [7] [8]</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7777777" w:rsidR="008444D9" w:rsidRDefault="008444D9" w:rsidP="008444D9">
      <w:pPr>
        <w:pStyle w:val="H1bodytext"/>
        <w:numPr>
          <w:ilvl w:val="0"/>
          <w:numId w:val="16"/>
        </w:numPr>
        <w:spacing w:after="120"/>
        <w:rPr>
          <w:rFonts w:ascii="Arial" w:hAnsi="Arial"/>
        </w:rPr>
      </w:pPr>
      <w:r>
        <w:rPr>
          <w:rFonts w:ascii="Arial" w:hAnsi="Arial"/>
        </w:rPr>
        <w:t>File path (including file name and extension) to the chemical inventory file (for CA applications, using “none” to exclude)</w:t>
      </w:r>
    </w:p>
    <w:p w14:paraId="4761EBC8" w14:textId="77777777" w:rsidR="008444D9" w:rsidRDefault="008444D9" w:rsidP="008444D9">
      <w:pPr>
        <w:pStyle w:val="H1bodytext"/>
        <w:numPr>
          <w:ilvl w:val="0"/>
          <w:numId w:val="16"/>
        </w:numPr>
        <w:spacing w:after="120"/>
        <w:rPr>
          <w:rFonts w:ascii="Arial" w:hAnsi="Arial"/>
        </w:rPr>
      </w:pPr>
      <w:r>
        <w:rPr>
          <w:rFonts w:ascii="Arial" w:hAnsi="Arial"/>
        </w:rPr>
        <w:t xml:space="preserve">Directory path to the </w:t>
      </w:r>
      <w:r w:rsidRPr="00CE5B65">
        <w:rPr>
          <w:rFonts w:ascii="Arial" w:hAnsi="Arial" w:cs="Arial"/>
          <w:b/>
          <w:bCs/>
        </w:rPr>
        <w:t>Solid Waste Release</w:t>
      </w:r>
      <w:r>
        <w:rPr>
          <w:rFonts w:ascii="Arial" w:hAnsi="Arial" w:cs="Arial"/>
          <w:b/>
          <w:bCs/>
        </w:rPr>
        <w:t xml:space="preserve"> </w:t>
      </w:r>
      <w:r w:rsidRPr="00234B4A">
        <w:rPr>
          <w:rFonts w:ascii="Arial" w:hAnsi="Arial" w:cs="Arial"/>
        </w:rPr>
        <w:t>data</w:t>
      </w:r>
      <w:r>
        <w:rPr>
          <w:rFonts w:ascii="Arial" w:hAnsi="Arial" w:cs="Arial"/>
        </w:rPr>
        <w:t xml:space="preserve"> files</w:t>
      </w:r>
    </w:p>
    <w:p w14:paraId="129F2E80"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Solid Waste Release</w:t>
      </w:r>
      <w:r>
        <w:rPr>
          <w:rFonts w:ascii="Arial" w:hAnsi="Arial" w:cs="Arial"/>
          <w:b/>
          <w:bCs/>
        </w:rPr>
        <w:t xml:space="preserve"> </w:t>
      </w:r>
      <w:r>
        <w:rPr>
          <w:rFonts w:ascii="Arial" w:hAnsi="Arial"/>
        </w:rPr>
        <w:t>index/summary 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lastRenderedPageBreak/>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1825B70" w:rsidR="005152D3" w:rsidRDefault="005152D3" w:rsidP="005152D3">
      <w:pPr>
        <w:pStyle w:val="H1bodytext"/>
        <w:numPr>
          <w:ilvl w:val="0"/>
          <w:numId w:val="17"/>
        </w:numPr>
        <w:spacing w:after="120"/>
        <w:rPr>
          <w:rFonts w:ascii="Arial" w:hAnsi="Arial"/>
        </w:rPr>
      </w:pPr>
      <w:r>
        <w:rPr>
          <w:rFonts w:ascii="Arial" w:hAnsi="Arial"/>
        </w:rPr>
        <w:t>“none” is provided for this version of the script</w:t>
      </w:r>
      <w:r w:rsidR="00FE473B">
        <w:rPr>
          <w:rFonts w:ascii="Arial" w:hAnsi="Arial"/>
        </w:rPr>
        <w:t>, which skips parsing any chemical inventory file</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6FF6DC77" w:rsidR="00BD3CCF" w:rsidRDefault="00BD3CCF" w:rsidP="005152D3">
      <w:pPr>
        <w:pStyle w:val="H1bodytext"/>
        <w:numPr>
          <w:ilvl w:val="0"/>
          <w:numId w:val="17"/>
        </w:numPr>
        <w:spacing w:after="120"/>
        <w:rPr>
          <w:rFonts w:ascii="Arial" w:hAnsi="Arial"/>
        </w:rPr>
      </w:pPr>
      <w:r>
        <w:rPr>
          <w:rFonts w:ascii="Arial" w:hAnsi="Arial"/>
        </w:rPr>
        <w:t xml:space="preserve">The path to the </w:t>
      </w:r>
      <w:r w:rsidR="00311B4A">
        <w:rPr>
          <w:rFonts w:ascii="Arial" w:hAnsi="Arial"/>
        </w:rPr>
        <w:t xml:space="preserve">top-level directory of the </w:t>
      </w:r>
      <w:r>
        <w:rPr>
          <w:rFonts w:ascii="Arial" w:hAnsi="Arial"/>
        </w:rPr>
        <w:t xml:space="preserve">solid waste release </w:t>
      </w:r>
      <w:r w:rsidR="00311B4A">
        <w:rPr>
          <w:rFonts w:ascii="Arial" w:hAnsi="Arial"/>
        </w:rPr>
        <w:t>files (passed as a string)</w:t>
      </w:r>
    </w:p>
    <w:p w14:paraId="6C74C0C2" w14:textId="00579159" w:rsidR="00311B4A" w:rsidRDefault="00311B4A" w:rsidP="005152D3">
      <w:pPr>
        <w:pStyle w:val="H1bodytext"/>
        <w:numPr>
          <w:ilvl w:val="0"/>
          <w:numId w:val="17"/>
        </w:numPr>
        <w:spacing w:after="120"/>
        <w:rPr>
          <w:rFonts w:ascii="Arial" w:hAnsi="Arial"/>
        </w:rPr>
      </w:pPr>
      <w:r>
        <w:rPr>
          <w:rFonts w:ascii="Arial" w:hAnsi="Arial"/>
        </w:rPr>
        <w:t xml:space="preserve">The </w:t>
      </w:r>
      <w:r w:rsidR="00D54A3F">
        <w:rPr>
          <w:rFonts w:ascii="Arial" w:hAnsi="Arial"/>
        </w:rPr>
        <w:t xml:space="preserve">index file for the </w:t>
      </w:r>
      <w:r w:rsidR="000E66FE" w:rsidRPr="00CE5B65">
        <w:rPr>
          <w:rFonts w:ascii="Arial" w:hAnsi="Arial" w:cs="Arial"/>
          <w:b/>
          <w:bCs/>
        </w:rPr>
        <w:t>Solid Waste Release</w:t>
      </w:r>
      <w:r w:rsidR="000E66FE">
        <w:rPr>
          <w:rFonts w:ascii="Arial" w:hAnsi="Arial" w:cs="Arial"/>
          <w:b/>
          <w:bCs/>
        </w:rPr>
        <w:t xml:space="preserve"> </w:t>
      </w:r>
      <w:r w:rsidR="00D54A3F">
        <w:rPr>
          <w:rFonts w:ascii="Arial" w:hAnsi="Arial"/>
        </w:rPr>
        <w:t>is a comma separated file</w:t>
      </w:r>
      <w:r w:rsidR="009464F6">
        <w:rPr>
          <w:rFonts w:ascii="Arial" w:hAnsi="Arial"/>
        </w:rPr>
        <w:t xml:space="preserve"> with the first line as a header (the header is skipped). The column</w:t>
      </w:r>
      <w:r w:rsidR="00623D8B">
        <w:rPr>
          <w:rFonts w:ascii="Arial" w:hAnsi="Arial"/>
        </w:rPr>
        <w:t>s are</w:t>
      </w:r>
      <w:r w:rsidR="009464F6">
        <w:rPr>
          <w:rFonts w:ascii="Arial" w:hAnsi="Arial"/>
        </w:rPr>
        <w:t xml:space="preserve"> as follows:</w:t>
      </w:r>
    </w:p>
    <w:p w14:paraId="22AEA0C6" w14:textId="64837F2A" w:rsidR="009464F6" w:rsidRDefault="0004379E" w:rsidP="009464F6">
      <w:pPr>
        <w:pStyle w:val="H1bodytext"/>
        <w:numPr>
          <w:ilvl w:val="1"/>
          <w:numId w:val="17"/>
        </w:numPr>
        <w:spacing w:after="120"/>
        <w:rPr>
          <w:rFonts w:ascii="Arial" w:hAnsi="Arial"/>
        </w:rPr>
      </w:pPr>
      <w:r>
        <w:rPr>
          <w:rFonts w:ascii="Arial" w:hAnsi="Arial"/>
        </w:rPr>
        <w:t>COPC</w:t>
      </w:r>
    </w:p>
    <w:p w14:paraId="23B2518A" w14:textId="52ADFE5C" w:rsidR="0004379E" w:rsidRDefault="0004379E" w:rsidP="009464F6">
      <w:pPr>
        <w:pStyle w:val="H1bodytext"/>
        <w:numPr>
          <w:ilvl w:val="1"/>
          <w:numId w:val="17"/>
        </w:numPr>
        <w:spacing w:after="120"/>
        <w:rPr>
          <w:rFonts w:ascii="Arial" w:hAnsi="Arial"/>
        </w:rPr>
      </w:pPr>
      <w:r>
        <w:rPr>
          <w:rFonts w:ascii="Arial" w:hAnsi="Arial"/>
        </w:rPr>
        <w:t>SITE</w:t>
      </w:r>
    </w:p>
    <w:p w14:paraId="7803F625" w14:textId="5E53BCF8" w:rsidR="0004379E" w:rsidRDefault="0004379E" w:rsidP="009464F6">
      <w:pPr>
        <w:pStyle w:val="H1bodytext"/>
        <w:numPr>
          <w:ilvl w:val="1"/>
          <w:numId w:val="17"/>
        </w:numPr>
        <w:spacing w:after="120"/>
        <w:rPr>
          <w:rFonts w:ascii="Arial" w:hAnsi="Arial"/>
        </w:rPr>
      </w:pPr>
      <w:r>
        <w:rPr>
          <w:rFonts w:ascii="Arial" w:hAnsi="Arial"/>
        </w:rPr>
        <w:t>N reduced</w:t>
      </w:r>
    </w:p>
    <w:p w14:paraId="4D8558C6" w14:textId="789FA404" w:rsidR="0004379E" w:rsidRDefault="00382ED6" w:rsidP="009464F6">
      <w:pPr>
        <w:pStyle w:val="H1bodytext"/>
        <w:numPr>
          <w:ilvl w:val="1"/>
          <w:numId w:val="17"/>
        </w:numPr>
        <w:spacing w:after="120"/>
        <w:rPr>
          <w:rFonts w:ascii="Arial" w:hAnsi="Arial"/>
        </w:rPr>
      </w:pPr>
      <w:r>
        <w:rPr>
          <w:rFonts w:ascii="Arial" w:hAnsi="Arial"/>
        </w:rPr>
        <w:t>N Iterations</w:t>
      </w:r>
    </w:p>
    <w:p w14:paraId="1F64359A" w14:textId="5220E5F1" w:rsidR="00382ED6" w:rsidRDefault="00382ED6" w:rsidP="009464F6">
      <w:pPr>
        <w:pStyle w:val="H1bodytext"/>
        <w:numPr>
          <w:ilvl w:val="1"/>
          <w:numId w:val="17"/>
        </w:numPr>
        <w:spacing w:after="120"/>
        <w:rPr>
          <w:rFonts w:ascii="Arial" w:hAnsi="Arial"/>
        </w:rPr>
      </w:pPr>
      <w:r>
        <w:rPr>
          <w:rFonts w:ascii="Arial" w:hAnsi="Arial"/>
        </w:rPr>
        <w:t>Epsilon</w:t>
      </w:r>
    </w:p>
    <w:p w14:paraId="532232CE" w14:textId="06B93BC3" w:rsidR="00382ED6" w:rsidRDefault="00382ED6" w:rsidP="009464F6">
      <w:pPr>
        <w:pStyle w:val="H1bodytext"/>
        <w:numPr>
          <w:ilvl w:val="1"/>
          <w:numId w:val="17"/>
        </w:numPr>
        <w:spacing w:after="120"/>
        <w:rPr>
          <w:rFonts w:ascii="Arial" w:hAnsi="Arial"/>
        </w:rPr>
      </w:pPr>
      <w:r>
        <w:rPr>
          <w:rFonts w:ascii="Arial" w:hAnsi="Arial"/>
        </w:rPr>
        <w:t>Original Total Mass (Ci)</w:t>
      </w:r>
    </w:p>
    <w:p w14:paraId="0B3662BD" w14:textId="0AED5277" w:rsidR="00382ED6" w:rsidRDefault="00382ED6" w:rsidP="009464F6">
      <w:pPr>
        <w:pStyle w:val="H1bodytext"/>
        <w:numPr>
          <w:ilvl w:val="1"/>
          <w:numId w:val="17"/>
        </w:numPr>
        <w:spacing w:after="120"/>
        <w:rPr>
          <w:rFonts w:ascii="Arial" w:hAnsi="Arial"/>
        </w:rPr>
      </w:pPr>
      <w:r>
        <w:rPr>
          <w:rFonts w:ascii="Arial" w:hAnsi="Arial"/>
        </w:rPr>
        <w:t>Reduced/Rebalanced Total Mass (Ci)</w:t>
      </w:r>
    </w:p>
    <w:p w14:paraId="4D815AB9" w14:textId="6EFB2F87" w:rsidR="00382ED6" w:rsidRDefault="00382ED6" w:rsidP="009464F6">
      <w:pPr>
        <w:pStyle w:val="H1bodytext"/>
        <w:numPr>
          <w:ilvl w:val="1"/>
          <w:numId w:val="17"/>
        </w:numPr>
        <w:spacing w:after="120"/>
        <w:rPr>
          <w:rFonts w:ascii="Arial" w:hAnsi="Arial"/>
        </w:rPr>
      </w:pPr>
      <w:r>
        <w:rPr>
          <w:rFonts w:ascii="Arial" w:hAnsi="Arial"/>
        </w:rPr>
        <w:t>Unbalanced Total Mass Error (Ci) (Original-Reduced)</w:t>
      </w:r>
    </w:p>
    <w:p w14:paraId="355B396B" w14:textId="13EC9E96" w:rsidR="00382ED6" w:rsidRDefault="00382ED6" w:rsidP="00382ED6">
      <w:pPr>
        <w:pStyle w:val="H1bodytext"/>
        <w:numPr>
          <w:ilvl w:val="1"/>
          <w:numId w:val="17"/>
        </w:numPr>
        <w:spacing w:after="120"/>
        <w:rPr>
          <w:rFonts w:ascii="Arial" w:hAnsi="Arial"/>
        </w:rPr>
      </w:pPr>
      <w:r>
        <w:rPr>
          <w:rFonts w:ascii="Arial" w:hAnsi="Arial"/>
        </w:rPr>
        <w:t>Total Mass Relative Percent Error [before rebalance]</w:t>
      </w:r>
    </w:p>
    <w:p w14:paraId="778C9AB5" w14:textId="40EEC1DB" w:rsidR="00382ED6" w:rsidRDefault="00382ED6" w:rsidP="00382ED6">
      <w:pPr>
        <w:pStyle w:val="H1bodytext"/>
        <w:numPr>
          <w:ilvl w:val="1"/>
          <w:numId w:val="17"/>
        </w:numPr>
        <w:spacing w:after="120"/>
        <w:rPr>
          <w:rFonts w:ascii="Arial" w:hAnsi="Arial"/>
        </w:rPr>
      </w:pPr>
      <w:r>
        <w:rPr>
          <w:rFonts w:ascii="Arial" w:hAnsi="Arial"/>
        </w:rPr>
        <w:lastRenderedPageBreak/>
        <w:t xml:space="preserve">Total Mass Relative </w:t>
      </w:r>
      <w:r w:rsidR="00C372D2">
        <w:rPr>
          <w:rFonts w:ascii="Arial" w:hAnsi="Arial"/>
        </w:rPr>
        <w:t>P</w:t>
      </w:r>
      <w:r>
        <w:rPr>
          <w:rFonts w:ascii="Arial" w:hAnsi="Arial"/>
        </w:rPr>
        <w:t>ercent Error (after rebalance)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F180805" w:rsidR="00623D8B" w:rsidRDefault="00623D8B" w:rsidP="00E62A15">
      <w:pPr>
        <w:pStyle w:val="H1bodytext"/>
        <w:spacing w:after="120"/>
        <w:rPr>
          <w:rFonts w:ascii="Arial" w:hAnsi="Arial"/>
        </w:rPr>
      </w:pPr>
      <w:r>
        <w:rPr>
          <w:rFonts w:ascii="Arial" w:hAnsi="Arial"/>
        </w:rPr>
        <w:t>Three 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792310B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CE6C077" w:rsidR="008B7F47" w:rsidRDefault="006C6173" w:rsidP="00B93885">
      <w:pPr>
        <w:pStyle w:val="H1bodytext"/>
        <w:spacing w:after="120"/>
        <w:rPr>
          <w:rFonts w:ascii="Arial" w:hAnsi="Arial"/>
        </w:rPr>
      </w:pPr>
      <w:r w:rsidRPr="7158FD75">
        <w:rPr>
          <w:rFonts w:ascii="Arial" w:hAnsi="Arial"/>
        </w:rPr>
        <w:t>{</w:t>
      </w:r>
      <w:proofErr w:type="gramStart"/>
      <w:r w:rsidRPr="7158FD75">
        <w:rPr>
          <w:rFonts w:ascii="Arial" w:hAnsi="Arial"/>
        </w:rPr>
        <w:t>directory</w:t>
      </w:r>
      <w:proofErr w:type="gramEnd"/>
      <w:r w:rsidRPr="7158FD75">
        <w:rPr>
          <w:rFonts w:ascii="Arial" w:hAnsi="Arial"/>
        </w:rPr>
        <w:t xml:space="preserve"> path to repository}/</w:t>
      </w:r>
      <w:r w:rsidRPr="006C6173">
        <w:rPr>
          <w:rFonts w:ascii="Arial" w:hAnsi="Arial"/>
        </w:rPr>
        <w:t>\tools\ca-</w:t>
      </w:r>
      <w:proofErr w:type="spellStart"/>
      <w:r w:rsidRPr="006C6173">
        <w:rPr>
          <w:rFonts w:ascii="Arial" w:hAnsi="Arial"/>
        </w:rPr>
        <w:t>ipp</w:t>
      </w:r>
      <w:proofErr w:type="spellEnd"/>
      <w:r w:rsidRPr="006C6173">
        <w:rPr>
          <w:rFonts w:ascii="Arial" w:hAnsi="Arial"/>
        </w:rPr>
        <w:t xml:space="preserve"> \ca-</w:t>
      </w:r>
      <w:proofErr w:type="gramStart"/>
      <w:r w:rsidRPr="006C6173">
        <w:rPr>
          <w:rFonts w:ascii="Arial" w:hAnsi="Arial"/>
        </w:rPr>
        <w:t>ipp.pl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$SWRDIR $SWRIND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9ADD397" w:rsidR="00F81C6D" w:rsidRDefault="005D0001" w:rsidP="00F81C6D">
      <w:pPr>
        <w:pStyle w:val="H1bodytext"/>
        <w:spacing w:after="120"/>
        <w:rPr>
          <w:rFonts w:ascii="Arial" w:hAnsi="Arial"/>
        </w:rPr>
      </w:pPr>
      <w:r w:rsidRPr="00014433">
        <w:rPr>
          <w:rFonts w:ascii="Arial" w:hAnsi="Arial"/>
        </w:rPr>
        <w:t>Neil Powers</w:t>
      </w:r>
      <w:r w:rsidR="00F81C6D" w:rsidRPr="00014433">
        <w:rPr>
          <w:rFonts w:ascii="Arial" w:hAnsi="Arial"/>
        </w:rPr>
        <w:t xml:space="preserve"> performed a</w:t>
      </w:r>
      <w:r w:rsidRPr="00014433">
        <w:rPr>
          <w:rFonts w:ascii="Arial" w:hAnsi="Arial"/>
        </w:rPr>
        <w:t>n independent</w:t>
      </w:r>
      <w:r w:rsidR="00F81C6D" w:rsidRPr="00014433">
        <w:rPr>
          <w:rFonts w:ascii="Arial" w:hAnsi="Arial"/>
        </w:rPr>
        <w:t xml:space="preserve"> code review</w:t>
      </w:r>
      <w:r w:rsidRPr="00014433">
        <w:rPr>
          <w:rFonts w:ascii="Arial" w:hAnsi="Arial"/>
        </w:rPr>
        <w:t xml:space="preserve"> on 3</w:t>
      </w:r>
      <w:r w:rsidR="00014433">
        <w:rPr>
          <w:rFonts w:ascii="Arial" w:hAnsi="Arial"/>
        </w:rPr>
        <w:t>/</w:t>
      </w:r>
      <w:r w:rsidR="00014433" w:rsidRPr="00014433">
        <w:rPr>
          <w:rFonts w:ascii="Arial" w:hAnsi="Arial"/>
        </w:rPr>
        <w:t>31</w:t>
      </w:r>
      <w:r w:rsidR="00014433">
        <w:rPr>
          <w:rFonts w:ascii="Arial" w:hAnsi="Arial"/>
        </w:rPr>
        <w:t>/</w:t>
      </w:r>
      <w:r w:rsidR="00014433" w:rsidRPr="00014433">
        <w:rPr>
          <w:rFonts w:ascii="Arial" w:hAnsi="Arial"/>
        </w:rPr>
        <w:t>2020</w:t>
      </w:r>
      <w:r w:rsidR="00F81C6D" w:rsidRPr="00014433">
        <w:rPr>
          <w:rFonts w:ascii="Arial" w:hAnsi="Arial"/>
        </w:rPr>
        <w:t xml:space="preserve">. </w:t>
      </w:r>
      <w:r w:rsidR="001E0780" w:rsidRPr="00014433">
        <w:rPr>
          <w:rFonts w:eastAsia="Arial"/>
          <w:color w:val="000000" w:themeColor="text1"/>
        </w:rPr>
        <w:t xml:space="preserve"> </w:t>
      </w:r>
      <w:r w:rsidR="001E0780" w:rsidRPr="00014433">
        <w:rPr>
          <w:rFonts w:ascii="Arial" w:hAnsi="Arial"/>
        </w:rPr>
        <w:t>No impacts to other repository tools or library dependencies were identified for the CA-IPP tool.</w:t>
      </w:r>
    </w:p>
    <w:p w14:paraId="20435C5C" w14:textId="77777777" w:rsidR="00E62A15" w:rsidRPr="00E9368E" w:rsidRDefault="00E62A15" w:rsidP="006973AE">
      <w:pPr>
        <w:pStyle w:val="Heading1"/>
      </w:pPr>
      <w:r w:rsidRPr="00E9368E">
        <w:t>Requirements Traceability Matrix</w:t>
      </w:r>
    </w:p>
    <w:p w14:paraId="1179DFB7" w14:textId="55EEAE9A"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rPr>
            <w:t>CA-IPP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7F76C5" w:rsidRPr="00031212">
        <w:rPr>
          <w:rFonts w:ascii="Arial" w:hAnsi="Arial" w:cs="Arial"/>
        </w:rPr>
        <w:t xml:space="preserve">Table </w:t>
      </w:r>
      <w:r w:rsidR="007F76C5" w:rsidRPr="00031212">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29EF44B3" w:rsidR="00DA11B3" w:rsidRDefault="00DA11B3" w:rsidP="00DA11B3">
            <w:pPr>
              <w:pStyle w:val="Table"/>
            </w:pPr>
            <w:bookmarkStart w:id="4" w:name="_Ref33083555"/>
            <w:bookmarkEnd w:id="3"/>
            <w:r>
              <w:t xml:space="preserve">Table </w:t>
            </w:r>
            <w:r w:rsidR="00031212">
              <w:fldChar w:fldCharType="begin"/>
            </w:r>
            <w:r w:rsidR="00031212">
              <w:instrText xml:space="preserve"> SEQ Table \* ARABIC </w:instrText>
            </w:r>
            <w:r w:rsidR="00031212">
              <w:fldChar w:fldCharType="separate"/>
            </w:r>
            <w:r w:rsidR="007F76C5">
              <w:rPr>
                <w:noProof/>
              </w:rPr>
              <w:t>1</w:t>
            </w:r>
            <w:r w:rsidR="00031212">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68F5326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966079">
              <w:rPr>
                <w:rFonts w:ascii="Arial" w:hAnsi="Arial"/>
                <w:sz w:val="20"/>
              </w:rPr>
              <w:t>ca-ipp.pl</w:t>
            </w:r>
            <w:r w:rsidRPr="007D0AAC">
              <w:rPr>
                <w:rFonts w:ascii="Arial" w:hAnsi="Arial"/>
                <w:sz w:val="20"/>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lastRenderedPageBreak/>
              <w:t>FR-</w:t>
            </w:r>
            <w:r w:rsidR="00966079">
              <w:rPr>
                <w:rFonts w:ascii="Arial" w:hAnsi="Arial"/>
                <w:sz w:val="20"/>
              </w:rPr>
              <w:t>1</w:t>
            </w:r>
          </w:p>
        </w:tc>
        <w:tc>
          <w:tcPr>
            <w:tcW w:w="1710" w:type="dxa"/>
            <w:vAlign w:val="center"/>
          </w:tcPr>
          <w:p w14:paraId="59DF7714" w14:textId="50F12645"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966079" w:rsidRPr="00966079">
              <w:rPr>
                <w:rFonts w:ascii="Arial" w:hAnsi="Arial"/>
                <w:sz w:val="20"/>
                <w:lang w:val="es-GT"/>
              </w:rPr>
              <w:t>ca-ipp.pl</w:t>
            </w:r>
            <w:r w:rsidRPr="00966079">
              <w:rPr>
                <w:rFonts w:ascii="Arial" w:hAnsi="Arial"/>
                <w:sz w:val="20"/>
                <w:lang w:val="es-GT"/>
              </w:rPr>
              <w:t xml:space="preserve"> -TC-1</w:t>
            </w:r>
          </w:p>
        </w:tc>
        <w:tc>
          <w:tcPr>
            <w:tcW w:w="5940" w:type="dxa"/>
            <w:vAlign w:val="center"/>
          </w:tcPr>
          <w:p w14:paraId="6CE81F31" w14:textId="7584D0E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site names of the output from ca-ipp.pl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 the checking script will print out “##QA-PASS (FR-1)”.</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64E5F8B"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B51ACB" w14:textId="3D45ADCB"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file against the ca-ipp.pl output. If no differences are found, the checking script will print out “##QA-PASS (FR-2)”.</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7B3FD0A"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832C31" w14:textId="6B29B29F"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against the ca-ipp.pl output. If no differences are found, the checking script will print out “##QA-PASS (FR-3)”.</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1EFF1C3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7D8259A4" w14:textId="58121482"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F85238" w:rsidRPr="00F85238">
              <w:rPr>
                <w:rFonts w:ascii="Arial" w:hAnsi="Arial"/>
                <w:b/>
                <w:bCs/>
                <w:sz w:val="20"/>
              </w:rPr>
              <w:t>Solid Waste Release</w:t>
            </w:r>
            <w:r>
              <w:rPr>
                <w:rFonts w:ascii="Arial" w:hAnsi="Arial"/>
                <w:sz w:val="20"/>
              </w:rPr>
              <w:t xml:space="preserve"> files against the ca-ipp.pl output. If no differences are found, the checking script will print out “##QA-PASS (FR-4)”.</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770CB4B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1202B74" w14:textId="3F502017"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in the ca-ipp.pl output. If no differences are found, the checking script will print out “##QA-PASS (FR-5)”.</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4B0A5D0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344CEC49" w14:textId="0687F473"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CC36CD" w:rsidRPr="00CC36CD">
              <w:rPr>
                <w:rFonts w:ascii="Arial" w:hAnsi="Arial"/>
                <w:b/>
                <w:bCs/>
                <w:sz w:val="20"/>
              </w:rPr>
              <w:t>SAC Liquid Release</w:t>
            </w:r>
            <w:r w:rsidR="00CC36CD">
              <w:rPr>
                <w:rFonts w:ascii="Arial" w:hAnsi="Arial"/>
                <w:sz w:val="20"/>
              </w:rPr>
              <w:t xml:space="preserve"> </w:t>
            </w:r>
            <w:r>
              <w:rPr>
                <w:rFonts w:ascii="Arial" w:hAnsi="Arial"/>
                <w:sz w:val="20"/>
              </w:rPr>
              <w:t>file (parsing only liquid inventory) against the ca-ipp.pl output. If no differences are found, the checking script will print out “##QA-PASS (FR-6)”.</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74ECCF33"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w:t>
            </w:r>
            <w:r>
              <w:rPr>
                <w:rFonts w:ascii="Arial" w:hAnsi="Arial"/>
                <w:sz w:val="20"/>
                <w:lang w:val="es-GT"/>
              </w:rPr>
              <w:t>2</w:t>
            </w:r>
          </w:p>
        </w:tc>
        <w:tc>
          <w:tcPr>
            <w:tcW w:w="5940" w:type="dxa"/>
            <w:vAlign w:val="center"/>
          </w:tcPr>
          <w:p w14:paraId="18793A88" w14:textId="5F0C3086" w:rsidR="00827342" w:rsidRPr="00827342" w:rsidRDefault="00827342" w:rsidP="00827342">
            <w:pPr>
              <w:pStyle w:val="H1bodytext"/>
              <w:spacing w:after="0"/>
              <w:ind w:left="0"/>
              <w:jc w:val="center"/>
              <w:rPr>
                <w:rFonts w:ascii="Arial" w:hAnsi="Arial"/>
                <w:sz w:val="20"/>
              </w:rPr>
            </w:pPr>
            <w:r w:rsidRPr="00827342">
              <w:rPr>
                <w:rFonts w:ascii="Arial" w:hAnsi="Arial"/>
                <w:sz w:val="20"/>
              </w:rPr>
              <w:t xml:space="preserve">Perform </w:t>
            </w:r>
            <w:r w:rsidR="006A1EF3">
              <w:rPr>
                <w:rFonts w:ascii="Arial" w:hAnsi="Arial"/>
                <w:sz w:val="20"/>
              </w:rPr>
              <w:t>a spot-check of the conversion from activity to mass for uranium isotopes.</w:t>
            </w:r>
          </w:p>
        </w:tc>
      </w:tr>
      <w:tr w:rsidR="0098355F" w:rsidRPr="0098355F" w14:paraId="6AE8556E" w14:textId="77777777" w:rsidTr="00827342">
        <w:trPr>
          <w:trHeight w:val="935"/>
        </w:trPr>
        <w:tc>
          <w:tcPr>
            <w:tcW w:w="1710" w:type="dxa"/>
            <w:vAlign w:val="center"/>
          </w:tcPr>
          <w:p w14:paraId="77C39E37" w14:textId="78AE57B2" w:rsidR="0098355F" w:rsidRDefault="0098355F" w:rsidP="00827342">
            <w:pPr>
              <w:pStyle w:val="H1bodytext"/>
              <w:spacing w:after="0"/>
              <w:ind w:left="0"/>
              <w:jc w:val="center"/>
              <w:rPr>
                <w:rFonts w:ascii="Arial" w:hAnsi="Arial"/>
                <w:sz w:val="20"/>
              </w:rPr>
            </w:pPr>
            <w:r>
              <w:rPr>
                <w:rFonts w:ascii="Arial" w:hAnsi="Arial"/>
                <w:sz w:val="20"/>
              </w:rPr>
              <w:t>FR-8</w:t>
            </w:r>
          </w:p>
        </w:tc>
        <w:tc>
          <w:tcPr>
            <w:tcW w:w="1710" w:type="dxa"/>
            <w:vAlign w:val="center"/>
          </w:tcPr>
          <w:p w14:paraId="2699A921" w14:textId="4940C2A7" w:rsidR="0098355F" w:rsidRPr="00966079" w:rsidRDefault="0098355F" w:rsidP="00827342">
            <w:pPr>
              <w:pStyle w:val="H1bodytext"/>
              <w:spacing w:after="0"/>
              <w:ind w:left="0"/>
              <w:jc w:val="center"/>
              <w:rPr>
                <w:rFonts w:ascii="Arial" w:hAnsi="Arial"/>
                <w:sz w:val="20"/>
                <w:lang w:val="es-GT"/>
              </w:rPr>
            </w:pPr>
            <w:r>
              <w:rPr>
                <w:rFonts w:ascii="Arial" w:hAnsi="Arial"/>
                <w:sz w:val="20"/>
                <w:lang w:val="es-GT"/>
              </w:rPr>
              <w:t>CACIE- ca-ipp.pl -TC-3</w:t>
            </w:r>
          </w:p>
        </w:tc>
        <w:tc>
          <w:tcPr>
            <w:tcW w:w="5940" w:type="dxa"/>
            <w:vAlign w:val="center"/>
          </w:tcPr>
          <w:p w14:paraId="6FFA2848" w14:textId="02122A92" w:rsidR="0098355F" w:rsidRPr="0098355F" w:rsidRDefault="0098355F" w:rsidP="00827342">
            <w:pPr>
              <w:pStyle w:val="H1bodytext"/>
              <w:spacing w:after="0"/>
              <w:ind w:left="0"/>
              <w:jc w:val="center"/>
              <w:rPr>
                <w:rFonts w:ascii="Arial" w:hAnsi="Arial"/>
                <w:sz w:val="20"/>
              </w:rPr>
            </w:pPr>
            <w:r w:rsidRPr="0098355F">
              <w:rPr>
                <w:rFonts w:ascii="Arial" w:hAnsi="Arial"/>
                <w:sz w:val="20"/>
              </w:rPr>
              <w:t>Verify that all waste types are assigned</w:t>
            </w:r>
            <w:r>
              <w:rPr>
                <w:rFonts w:ascii="Arial" w:hAnsi="Arial"/>
                <w:sz w:val="20"/>
              </w:rPr>
              <w:t xml:space="preserve"> correctly.</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A8024B4"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rPr>
            <w:t>CA-IPP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7F76C5" w:rsidRPr="00031212">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rPr>
            <w:t>CA-IPP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7F76C5" w:rsidRPr="00031212">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7F76C5" w:rsidRPr="00031212">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7F76C5" w:rsidRPr="00031212">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5447365A" w:rsidR="00DA11B3" w:rsidRDefault="00DA11B3" w:rsidP="00DA11B3">
            <w:pPr>
              <w:pStyle w:val="Table"/>
              <w:rPr>
                <w:bCs/>
                <w:sz w:val="20"/>
              </w:rPr>
            </w:pPr>
            <w:bookmarkStart w:id="5" w:name="_Ref35854255"/>
            <w:r>
              <w:lastRenderedPageBreak/>
              <w:t xml:space="preserve">Table </w:t>
            </w:r>
            <w:r w:rsidR="00031212">
              <w:fldChar w:fldCharType="begin"/>
            </w:r>
            <w:r w:rsidR="00031212">
              <w:instrText xml:space="preserve"> SEQ Table \* ARABIC </w:instrText>
            </w:r>
            <w:r w:rsidR="00031212">
              <w:fldChar w:fldCharType="separate"/>
            </w:r>
            <w:r w:rsidR="007F76C5">
              <w:rPr>
                <w:noProof/>
              </w:rPr>
              <w:t>2</w:t>
            </w:r>
            <w:r w:rsidR="00031212">
              <w:rPr>
                <w:noProof/>
              </w:rPr>
              <w:fldChar w:fldCharType="end"/>
            </w:r>
            <w:bookmarkEnd w:id="5"/>
          </w:p>
          <w:p w14:paraId="497FE0D4" w14:textId="0D2E157C" w:rsidR="008912C9" w:rsidRPr="00DA11B3" w:rsidRDefault="00031212"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Cs w:val="22"/>
                  </w:rPr>
                  <w:t>CA-IPP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70A02F39" w:rsidR="008912C9" w:rsidRPr="007D0AAC" w:rsidRDefault="00031212"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07D1775F"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33F357EE" w:rsidR="008912C9" w:rsidRPr="007D0AAC" w:rsidRDefault="008912C9" w:rsidP="00B84619">
            <w:pPr>
              <w:pStyle w:val="H1bodytext"/>
              <w:spacing w:after="0"/>
              <w:ind w:left="0"/>
              <w:rPr>
                <w:rFonts w:ascii="Arial" w:hAnsi="Arial"/>
                <w:b/>
                <w:sz w:val="20"/>
              </w:rPr>
            </w:pP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08220F9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59962C07"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i/>
                    <w:iCs/>
                    <w:sz w:val="20"/>
                  </w:rPr>
                  <w:t>CA-IPP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516"/>
        <w:gridCol w:w="4009"/>
        <w:gridCol w:w="1401"/>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05F75F4" w:rsidR="00DA11B3" w:rsidRDefault="00DA11B3" w:rsidP="00DA11B3">
            <w:pPr>
              <w:pStyle w:val="Table"/>
            </w:pPr>
            <w:bookmarkStart w:id="6" w:name="_Ref35857166"/>
            <w:r>
              <w:t xml:space="preserve">Table </w:t>
            </w:r>
            <w:r w:rsidR="00031212">
              <w:fldChar w:fldCharType="begin"/>
            </w:r>
            <w:r w:rsidR="00031212">
              <w:instrText xml:space="preserve"> SEQ Table \* ARABIC </w:instrText>
            </w:r>
            <w:r w:rsidR="00031212">
              <w:fldChar w:fldCharType="separate"/>
            </w:r>
            <w:r w:rsidR="007F76C5">
              <w:rPr>
                <w:noProof/>
              </w:rPr>
              <w:t>3</w:t>
            </w:r>
            <w:r w:rsidR="00031212">
              <w:rPr>
                <w:noProof/>
              </w:rPr>
              <w:fldChar w:fldCharType="end"/>
            </w:r>
            <w:bookmarkEnd w:id="6"/>
          </w:p>
          <w:p w14:paraId="17D4281C" w14:textId="4D2ADD2F" w:rsidR="006504D7" w:rsidRPr="00DA11B3" w:rsidRDefault="00031212"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Cs w:val="22"/>
                  </w:rPr>
                  <w:t>CA-IPP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BCDF0F9" w:rsidR="00AA419E" w:rsidRPr="007D0AAC" w:rsidRDefault="00031212"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7945926"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8A974D0"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\\olive\backups\CAVE\CA-CIE-Tools-TestEnv\ca-ipp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99FE47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3BEBF84"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5520EABA"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683BE2C2"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0F792DEB"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774F1BAB" w14:textId="26CD2F3E"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4846632E"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0F964248" w14:textId="7DD0B371" w:rsidR="00702160" w:rsidRDefault="00960A25" w:rsidP="00B84619">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 xml:space="preserve">##QA-PASS (FR-1): The ca-ipp.pl output only has sites listed in the </w:t>
            </w:r>
            <w:r w:rsidRPr="00960A25">
              <w:rPr>
                <w:rFonts w:ascii="Arial" w:hAnsi="Arial"/>
                <w:sz w:val="20"/>
              </w:rPr>
              <w:lastRenderedPageBreak/>
              <w:t>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265F3539"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lastRenderedPageBreak/>
              <w:t>5</w:t>
            </w:r>
          </w:p>
        </w:tc>
        <w:tc>
          <w:tcPr>
            <w:tcW w:w="3644" w:type="dxa"/>
            <w:vAlign w:val="center"/>
          </w:tcPr>
          <w:p w14:paraId="07E36327" w14:textId="0F773B26"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6D9F1CD1" w14:textId="761186BB" w:rsidR="00960A25" w:rsidRDefault="00960A25" w:rsidP="00960A25">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385DE77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5CE214F7" w:rsidR="00960A25" w:rsidRDefault="00960A25" w:rsidP="00960A25">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6B3B535E" w14:textId="6CA6EEB1"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0CB529D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525B1C8" w:rsidR="00960A25" w:rsidRDefault="00960A25" w:rsidP="00960A25">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3934D340" w14:textId="7783C5D5"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7D18EBA3"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4209EAAF" w:rsidR="009B35A1" w:rsidRDefault="009B35A1" w:rsidP="009B35A1">
            <w:pPr>
              <w:pStyle w:val="Table"/>
            </w:pPr>
            <w:bookmarkStart w:id="7" w:name="_Ref35854855"/>
            <w:r>
              <w:t xml:space="preserve">Table </w:t>
            </w:r>
            <w:r w:rsidR="00031212">
              <w:fldChar w:fldCharType="begin"/>
            </w:r>
            <w:r w:rsidR="00031212">
              <w:instrText xml:space="preserve"> SEQ Table \* ARABIC </w:instrText>
            </w:r>
            <w:r w:rsidR="00031212">
              <w:fldChar w:fldCharType="separate"/>
            </w:r>
            <w:r w:rsidR="007F76C5">
              <w:rPr>
                <w:noProof/>
              </w:rPr>
              <w:t>4</w:t>
            </w:r>
            <w:r w:rsidR="00031212">
              <w:rPr>
                <w:noProof/>
              </w:rPr>
              <w:fldChar w:fldCharType="end"/>
            </w:r>
            <w:bookmarkEnd w:id="7"/>
          </w:p>
          <w:p w14:paraId="2211FCA1" w14:textId="1DC83A08" w:rsidR="00123CE9" w:rsidRPr="007D0AAC" w:rsidRDefault="00031212"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AFEADBD" w:rsidR="00123CE9" w:rsidRPr="007D0AAC" w:rsidRDefault="00031212"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123CE9" w:rsidRPr="007D0AAC">
              <w:rPr>
                <w:rFonts w:ascii="Arial" w:hAnsi="Arial"/>
                <w:b/>
                <w:sz w:val="20"/>
              </w:rPr>
              <w:t xml:space="preserve"> Acceptance Testing</w:t>
            </w:r>
          </w:p>
          <w:p w14:paraId="07E3D22F" w14:textId="7956F36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3677F2EF" w:rsidR="00123CE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10882982"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E70E0F" w14:paraId="5D58BD28" w14:textId="77777777" w:rsidTr="000B07AC">
        <w:trPr>
          <w:trHeight w:val="494"/>
        </w:trPr>
        <w:tc>
          <w:tcPr>
            <w:tcW w:w="650" w:type="dxa"/>
            <w:vAlign w:val="center"/>
          </w:tcPr>
          <w:p w14:paraId="040C09CE" w14:textId="77777777" w:rsidR="00E70E0F" w:rsidRPr="007D0AAC" w:rsidRDefault="00E70E0F"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F58D10E" w14:textId="1DBCC9A8" w:rsidR="00E70E0F" w:rsidRPr="00E70E0F" w:rsidRDefault="00E70E0F" w:rsidP="00B84619">
            <w:pPr>
              <w:pStyle w:val="H1bodytext"/>
              <w:spacing w:after="0"/>
              <w:ind w:left="0"/>
              <w:rPr>
                <w:rFonts w:ascii="Arial" w:hAnsi="Arial"/>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7F76C5" w:rsidRPr="00031212">
              <w:rPr>
                <w:rFonts w:ascii="Arial" w:hAnsi="Arial"/>
                <w:sz w:val="20"/>
              </w:rPr>
              <w:t>Table 3</w:t>
            </w:r>
            <w:r>
              <w:rPr>
                <w:rFonts w:ascii="Arial" w:hAnsi="Arial"/>
                <w:sz w:val="20"/>
              </w:rPr>
              <w:fldChar w:fldCharType="end"/>
            </w:r>
            <w:r>
              <w:rPr>
                <w:rFonts w:ascii="Arial" w:hAnsi="Arial"/>
                <w:sz w:val="20"/>
              </w:rPr>
              <w:t xml:space="preserve">). Select </w:t>
            </w:r>
            <w:r w:rsidR="00CC36CD">
              <w:rPr>
                <w:rFonts w:ascii="Arial" w:hAnsi="Arial"/>
                <w:sz w:val="20"/>
              </w:rPr>
              <w:t>three</w:t>
            </w:r>
            <w:r>
              <w:rPr>
                <w:rFonts w:ascii="Arial" w:hAnsi="Arial"/>
                <w:sz w:val="20"/>
              </w:rPr>
              <w:t xml:space="preserve"> or more rows that have uranium inventory and copy them into a new workbook or text file.</w:t>
            </w:r>
          </w:p>
        </w:tc>
      </w:tr>
      <w:tr w:rsidR="00595225" w14:paraId="33D20AD4" w14:textId="77777777" w:rsidTr="000B07AC">
        <w:trPr>
          <w:trHeight w:val="494"/>
        </w:trPr>
        <w:tc>
          <w:tcPr>
            <w:tcW w:w="650" w:type="dxa"/>
            <w:vAlign w:val="center"/>
          </w:tcPr>
          <w:p w14:paraId="305D94C7" w14:textId="77777777" w:rsidR="00595225" w:rsidRPr="007D0AAC" w:rsidRDefault="00595225" w:rsidP="00B84619">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40951EF9" w14:textId="4A28A239" w:rsidR="00595225" w:rsidRPr="007D0AAC" w:rsidRDefault="00595225" w:rsidP="004F0D72">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7F76C5" w:rsidRPr="00031212">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CC36CD">
              <w:rPr>
                <w:rFonts w:ascii="Arial" w:hAnsi="Arial"/>
                <w:sz w:val="20"/>
              </w:rPr>
              <w:fldChar w:fldCharType="begin"/>
            </w:r>
            <w:r w:rsidR="00CC36CD">
              <w:rPr>
                <w:rFonts w:ascii="Arial" w:hAnsi="Arial"/>
                <w:sz w:val="20"/>
              </w:rPr>
              <w:instrText xml:space="preserve"> REF _Ref36122657 \h  \* MERGEFORMAT </w:instrText>
            </w:r>
            <w:r w:rsidR="00CC36CD">
              <w:rPr>
                <w:rFonts w:ascii="Arial" w:hAnsi="Arial"/>
                <w:sz w:val="20"/>
              </w:rPr>
            </w:r>
            <w:r w:rsidR="00CC36CD">
              <w:rPr>
                <w:rFonts w:ascii="Arial" w:hAnsi="Arial"/>
                <w:sz w:val="20"/>
              </w:rPr>
              <w:fldChar w:fldCharType="separate"/>
            </w:r>
            <w:r w:rsidR="007F76C5" w:rsidRPr="00031212">
              <w:rPr>
                <w:rFonts w:ascii="Arial" w:hAnsi="Arial"/>
                <w:sz w:val="20"/>
              </w:rPr>
              <w:t>Table 5</w:t>
            </w:r>
            <w:r w:rsidR="00CC36CD">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123CE9" w14:paraId="554BC731" w14:textId="77777777" w:rsidTr="007B02C6">
        <w:trPr>
          <w:trHeight w:val="1205"/>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5A21B391" w:rsidR="00123CE9" w:rsidRDefault="00595225" w:rsidP="00B84619">
            <w:pPr>
              <w:pStyle w:val="H1bodytext"/>
              <w:spacing w:after="0"/>
              <w:ind w:left="0"/>
              <w:rPr>
                <w:rFonts w:ascii="Arial" w:hAnsi="Arial"/>
                <w:sz w:val="20"/>
              </w:rPr>
            </w:pPr>
            <w:r>
              <w:rPr>
                <w:rFonts w:ascii="Arial" w:hAnsi="Arial"/>
                <w:sz w:val="20"/>
              </w:rPr>
              <w:t xml:space="preserve">Compare the </w:t>
            </w:r>
            <w:r w:rsidR="00175270">
              <w:rPr>
                <w:rFonts w:ascii="Arial" w:hAnsi="Arial"/>
                <w:sz w:val="20"/>
              </w:rPr>
              <w:t>calculated mass against the mass produced by the script for the selected rows</w:t>
            </w:r>
            <w:r w:rsidR="001B067F">
              <w:rPr>
                <w:rFonts w:ascii="Arial" w:hAnsi="Arial"/>
                <w:sz w:val="20"/>
              </w:rPr>
              <w:t>.</w:t>
            </w:r>
          </w:p>
        </w:tc>
        <w:tc>
          <w:tcPr>
            <w:tcW w:w="3016" w:type="dxa"/>
            <w:vAlign w:val="center"/>
          </w:tcPr>
          <w:p w14:paraId="03E40E49" w14:textId="255812F6" w:rsidR="00123CE9" w:rsidRPr="007D0AAC" w:rsidRDefault="00175270" w:rsidP="00B84619">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3A730887" w:rsidR="003928D2" w:rsidRDefault="00C36CB1" w:rsidP="003928D2">
      <w:pPr>
        <w:pStyle w:val="H1bodytext"/>
        <w:keepNext/>
        <w:spacing w:after="120"/>
        <w:jc w:val="center"/>
      </w:pPr>
      <w:r>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AE5003" w:rsidRPr="003928D2" w:rsidRDefault="00AE5003"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AE5003" w:rsidRPr="003928D2" w:rsidRDefault="00AE5003" w:rsidP="00C36CB1">
                            <w:pPr>
                              <w:rPr>
                                <w:rFonts w:asciiTheme="minorHAnsi" w:eastAsiaTheme="minorEastAsia" w:hAnsiTheme="minorHAnsi" w:cstheme="minorBidi"/>
                                <w:sz w:val="24"/>
                                <w:szCs w:val="24"/>
                              </w:rPr>
                            </w:pPr>
                          </w:p>
                          <w:p w14:paraId="37406B31" w14:textId="77777777" w:rsidR="00AE5003" w:rsidRPr="00653F41" w:rsidRDefault="00AE5003"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AE5003" w:rsidRPr="003928D2" w:rsidRDefault="00031212"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AE5003" w:rsidRPr="003928D2" w:rsidRDefault="00031212"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AE5003" w:rsidRPr="003928D2" w:rsidRDefault="00031212"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AE5003" w:rsidRPr="003928D2" w:rsidRDefault="00AE5003"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AE5003" w:rsidRPr="003928D2" w:rsidRDefault="00AE5003" w:rsidP="00C36CB1">
                      <w:pPr>
                        <w:rPr>
                          <w:rFonts w:asciiTheme="minorHAnsi" w:eastAsiaTheme="minorEastAsia" w:hAnsiTheme="minorHAnsi" w:cstheme="minorBidi"/>
                          <w:sz w:val="24"/>
                          <w:szCs w:val="24"/>
                        </w:rPr>
                      </w:pPr>
                    </w:p>
                    <w:p w14:paraId="37406B31" w14:textId="77777777" w:rsidR="00AE5003" w:rsidRPr="00653F41" w:rsidRDefault="00AE5003"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AE5003" w:rsidRPr="003928D2" w:rsidRDefault="00AE500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AE5003" w:rsidRPr="003928D2" w:rsidRDefault="00AE500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AE5003" w:rsidRPr="003928D2" w:rsidRDefault="00AE500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p>
    <w:p w14:paraId="581BD599" w14:textId="5DD0DAD5" w:rsidR="0041085F" w:rsidRDefault="003928D2" w:rsidP="003928D2">
      <w:pPr>
        <w:pStyle w:val="Caption"/>
      </w:pPr>
      <w:bookmarkStart w:id="8" w:name="_Ref35935840"/>
      <w:r>
        <w:t xml:space="preserve">Equation </w:t>
      </w:r>
      <w:r w:rsidR="00031212">
        <w:fldChar w:fldCharType="begin"/>
      </w:r>
      <w:r w:rsidR="00031212">
        <w:instrText xml:space="preserve"> SEQ Equation \* ARABIC </w:instrText>
      </w:r>
      <w:r w:rsidR="00031212">
        <w:fldChar w:fldCharType="separate"/>
      </w:r>
      <w:r w:rsidR="007F76C5">
        <w:rPr>
          <w:noProof/>
        </w:rPr>
        <w:t>1</w:t>
      </w:r>
      <w:r w:rsidR="00031212">
        <w:rPr>
          <w:noProof/>
        </w:rPr>
        <w:fldChar w:fldCharType="end"/>
      </w:r>
      <w:bookmarkEnd w:id="8"/>
      <w:r>
        <w:t>. Activity to Mass</w:t>
      </w:r>
    </w:p>
    <w:p w14:paraId="2B86665B" w14:textId="664B997E" w:rsidR="00595225" w:rsidRDefault="00595225" w:rsidP="00595225">
      <w:pPr>
        <w:pStyle w:val="Caption"/>
        <w:keepNext/>
      </w:pPr>
      <w:bookmarkStart w:id="9" w:name="_Ref36122657"/>
      <w:r>
        <w:t xml:space="preserve">Table </w:t>
      </w:r>
      <w:r w:rsidR="00031212">
        <w:fldChar w:fldCharType="begin"/>
      </w:r>
      <w:r w:rsidR="00031212">
        <w:instrText xml:space="preserve"> SEQ Table \* ARABIC </w:instrText>
      </w:r>
      <w:r w:rsidR="00031212">
        <w:fldChar w:fldCharType="separate"/>
      </w:r>
      <w:r w:rsidR="007F76C5">
        <w:rPr>
          <w:noProof/>
        </w:rPr>
        <w:t>5</w:t>
      </w:r>
      <w:r w:rsidR="00031212">
        <w:rPr>
          <w:noProof/>
        </w:rPr>
        <w:fldChar w:fldCharType="end"/>
      </w:r>
      <w:bookmarkEnd w:id="9"/>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14:paraId="62D4BA3B" w14:textId="77777777" w:rsidTr="005F05F8">
        <w:trPr>
          <w:trHeight w:val="288"/>
          <w:jc w:val="center"/>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Radionuclide</w:t>
            </w:r>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76B93E95"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Atomic Mass</w:t>
            </w:r>
            <w:r w:rsidR="00700992">
              <w:rPr>
                <w:rFonts w:ascii="Arial" w:hAnsi="Arial"/>
                <w:b/>
                <w:sz w:val="20"/>
              </w:rPr>
              <w:t xml:space="preserve"> </w:t>
            </w:r>
            <w:r w:rsidR="00700992">
              <w:rPr>
                <w:rFonts w:ascii="Arial" w:hAnsi="Arial"/>
                <w:b/>
                <w:sz w:val="20"/>
                <w:vertAlign w:val="superscript"/>
              </w:rPr>
              <w:t>a</w:t>
            </w:r>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6DE46B8F"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Half Life (years)</w:t>
            </w:r>
            <w:r w:rsidR="00700992">
              <w:rPr>
                <w:rFonts w:ascii="Arial" w:hAnsi="Arial"/>
                <w:b/>
                <w:sz w:val="20"/>
              </w:rPr>
              <w:t xml:space="preserve"> </w:t>
            </w:r>
            <w:r w:rsidR="00700992">
              <w:rPr>
                <w:rFonts w:ascii="Arial" w:hAnsi="Arial"/>
                <w:b/>
                <w:sz w:val="20"/>
                <w:vertAlign w:val="superscript"/>
              </w:rPr>
              <w:t>b</w:t>
            </w:r>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Half Life (Seconds)</w:t>
            </w:r>
          </w:p>
        </w:tc>
      </w:tr>
      <w:tr w:rsidR="00175270" w:rsidRPr="00595225" w14:paraId="31911948" w14:textId="77777777" w:rsidTr="005F05F8">
        <w:trPr>
          <w:trHeight w:val="288"/>
          <w:jc w:val="center"/>
        </w:trPr>
        <w:tc>
          <w:tcPr>
            <w:tcW w:w="1960" w:type="dxa"/>
            <w:tcBorders>
              <w:top w:val="single" w:sz="4" w:space="0" w:color="auto"/>
              <w:left w:val="nil"/>
              <w:bottom w:val="nil"/>
              <w:right w:val="nil"/>
            </w:tcBorders>
            <w:shd w:val="clear" w:color="auto" w:fill="auto"/>
            <w:noWrap/>
            <w:vAlign w:val="bottom"/>
            <w:hideMark/>
          </w:tcPr>
          <w:p w14:paraId="15F95269"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U-232</w:t>
            </w:r>
          </w:p>
        </w:tc>
        <w:tc>
          <w:tcPr>
            <w:tcW w:w="1387" w:type="dxa"/>
            <w:tcBorders>
              <w:top w:val="single" w:sz="4" w:space="0" w:color="auto"/>
              <w:left w:val="nil"/>
              <w:bottom w:val="nil"/>
              <w:right w:val="nil"/>
            </w:tcBorders>
            <w:shd w:val="clear" w:color="auto" w:fill="auto"/>
            <w:noWrap/>
            <w:hideMark/>
          </w:tcPr>
          <w:p w14:paraId="558384ED" w14:textId="097C094E" w:rsidR="00175270" w:rsidRPr="00595225" w:rsidRDefault="00175270" w:rsidP="00175270">
            <w:pPr>
              <w:jc w:val="center"/>
              <w:rPr>
                <w:rFonts w:ascii="Calibri" w:eastAsia="Times New Roman" w:hAnsi="Calibri" w:cs="Calibri"/>
                <w:color w:val="000000"/>
              </w:rPr>
            </w:pPr>
            <w:r w:rsidRPr="003F793D">
              <w:t>232.037</w:t>
            </w:r>
          </w:p>
        </w:tc>
        <w:tc>
          <w:tcPr>
            <w:tcW w:w="1532" w:type="dxa"/>
            <w:tcBorders>
              <w:top w:val="single" w:sz="4" w:space="0" w:color="auto"/>
              <w:left w:val="nil"/>
              <w:bottom w:val="nil"/>
              <w:right w:val="nil"/>
            </w:tcBorders>
            <w:shd w:val="clear" w:color="auto" w:fill="auto"/>
            <w:noWrap/>
            <w:hideMark/>
          </w:tcPr>
          <w:p w14:paraId="318F5562" w14:textId="5034A90A" w:rsidR="00175270" w:rsidRPr="00595225" w:rsidRDefault="00175270" w:rsidP="00175270">
            <w:pPr>
              <w:jc w:val="center"/>
              <w:rPr>
                <w:rFonts w:ascii="Calibri" w:eastAsia="Times New Roman" w:hAnsi="Calibri" w:cs="Calibri"/>
                <w:color w:val="000000"/>
              </w:rPr>
            </w:pPr>
            <w:r w:rsidRPr="003F793D">
              <w:t>6.89000E+01</w:t>
            </w:r>
          </w:p>
        </w:tc>
        <w:tc>
          <w:tcPr>
            <w:tcW w:w="1760" w:type="dxa"/>
            <w:tcBorders>
              <w:top w:val="single" w:sz="4" w:space="0" w:color="auto"/>
              <w:left w:val="nil"/>
              <w:bottom w:val="nil"/>
              <w:right w:val="nil"/>
            </w:tcBorders>
            <w:shd w:val="clear" w:color="auto" w:fill="auto"/>
            <w:noWrap/>
            <w:hideMark/>
          </w:tcPr>
          <w:p w14:paraId="62CB6FE9" w14:textId="04F053DF" w:rsidR="00175270" w:rsidRPr="00595225" w:rsidRDefault="00175270" w:rsidP="00175270">
            <w:pPr>
              <w:jc w:val="center"/>
              <w:rPr>
                <w:rFonts w:ascii="Calibri" w:eastAsia="Times New Roman" w:hAnsi="Calibri" w:cs="Calibri"/>
                <w:color w:val="000000"/>
              </w:rPr>
            </w:pPr>
            <w:r w:rsidRPr="003F793D">
              <w:t>2.17432E+09</w:t>
            </w:r>
          </w:p>
        </w:tc>
      </w:tr>
      <w:tr w:rsidR="00175270" w:rsidRPr="00595225" w14:paraId="548E94B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2683BE9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U-233</w:t>
            </w:r>
          </w:p>
        </w:tc>
        <w:tc>
          <w:tcPr>
            <w:tcW w:w="1387" w:type="dxa"/>
            <w:tcBorders>
              <w:top w:val="nil"/>
              <w:left w:val="nil"/>
              <w:bottom w:val="nil"/>
              <w:right w:val="nil"/>
            </w:tcBorders>
            <w:shd w:val="clear" w:color="auto" w:fill="auto"/>
            <w:noWrap/>
            <w:hideMark/>
          </w:tcPr>
          <w:p w14:paraId="64CF8FC9" w14:textId="0C1EF72D" w:rsidR="00175270" w:rsidRPr="00595225" w:rsidRDefault="00175270" w:rsidP="00175270">
            <w:pPr>
              <w:jc w:val="center"/>
              <w:rPr>
                <w:rFonts w:ascii="Calibri" w:eastAsia="Times New Roman" w:hAnsi="Calibri" w:cs="Calibri"/>
                <w:color w:val="000000"/>
              </w:rPr>
            </w:pPr>
            <w:r w:rsidRPr="003F793D">
              <w:t>233.040</w:t>
            </w:r>
          </w:p>
        </w:tc>
        <w:tc>
          <w:tcPr>
            <w:tcW w:w="1532" w:type="dxa"/>
            <w:tcBorders>
              <w:top w:val="nil"/>
              <w:left w:val="nil"/>
              <w:bottom w:val="nil"/>
              <w:right w:val="nil"/>
            </w:tcBorders>
            <w:shd w:val="clear" w:color="auto" w:fill="auto"/>
            <w:noWrap/>
            <w:hideMark/>
          </w:tcPr>
          <w:p w14:paraId="09CC088F" w14:textId="7CB077B4" w:rsidR="00175270" w:rsidRPr="00595225" w:rsidRDefault="00175270" w:rsidP="00175270">
            <w:pPr>
              <w:jc w:val="center"/>
              <w:rPr>
                <w:rFonts w:ascii="Calibri" w:eastAsia="Times New Roman" w:hAnsi="Calibri" w:cs="Calibri"/>
                <w:color w:val="000000"/>
              </w:rPr>
            </w:pPr>
            <w:r w:rsidRPr="003F793D">
              <w:t>1.59200E+05</w:t>
            </w:r>
          </w:p>
        </w:tc>
        <w:tc>
          <w:tcPr>
            <w:tcW w:w="1760" w:type="dxa"/>
            <w:tcBorders>
              <w:top w:val="nil"/>
              <w:left w:val="nil"/>
              <w:bottom w:val="nil"/>
              <w:right w:val="nil"/>
            </w:tcBorders>
            <w:shd w:val="clear" w:color="auto" w:fill="auto"/>
            <w:noWrap/>
            <w:hideMark/>
          </w:tcPr>
          <w:p w14:paraId="7371170F" w14:textId="5BD161F4" w:rsidR="00175270" w:rsidRPr="00595225" w:rsidRDefault="00175270" w:rsidP="00175270">
            <w:pPr>
              <w:jc w:val="center"/>
              <w:rPr>
                <w:rFonts w:ascii="Calibri" w:eastAsia="Times New Roman" w:hAnsi="Calibri" w:cs="Calibri"/>
                <w:color w:val="000000"/>
              </w:rPr>
            </w:pPr>
            <w:r w:rsidRPr="003F793D">
              <w:t>5.02397E+12</w:t>
            </w:r>
          </w:p>
        </w:tc>
      </w:tr>
      <w:tr w:rsidR="00175270" w:rsidRPr="00595225" w14:paraId="4147B7E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CECB48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U-234</w:t>
            </w:r>
          </w:p>
        </w:tc>
        <w:tc>
          <w:tcPr>
            <w:tcW w:w="1387" w:type="dxa"/>
            <w:tcBorders>
              <w:top w:val="nil"/>
              <w:left w:val="nil"/>
              <w:bottom w:val="nil"/>
              <w:right w:val="nil"/>
            </w:tcBorders>
            <w:shd w:val="clear" w:color="auto" w:fill="auto"/>
            <w:noWrap/>
            <w:hideMark/>
          </w:tcPr>
          <w:p w14:paraId="4DBD0BA1" w14:textId="5C32D278" w:rsidR="00175270" w:rsidRPr="00595225" w:rsidRDefault="00175270" w:rsidP="00175270">
            <w:pPr>
              <w:jc w:val="center"/>
              <w:rPr>
                <w:rFonts w:ascii="Calibri" w:eastAsia="Times New Roman" w:hAnsi="Calibri" w:cs="Calibri"/>
                <w:color w:val="000000"/>
              </w:rPr>
            </w:pPr>
            <w:r w:rsidRPr="003F793D">
              <w:t>234.041</w:t>
            </w:r>
          </w:p>
        </w:tc>
        <w:tc>
          <w:tcPr>
            <w:tcW w:w="1532" w:type="dxa"/>
            <w:tcBorders>
              <w:top w:val="nil"/>
              <w:left w:val="nil"/>
              <w:bottom w:val="nil"/>
              <w:right w:val="nil"/>
            </w:tcBorders>
            <w:shd w:val="clear" w:color="auto" w:fill="auto"/>
            <w:noWrap/>
            <w:hideMark/>
          </w:tcPr>
          <w:p w14:paraId="6873F3C8" w14:textId="1F475DDA" w:rsidR="00175270" w:rsidRPr="00595225" w:rsidRDefault="00175270" w:rsidP="00175270">
            <w:pPr>
              <w:jc w:val="center"/>
              <w:rPr>
                <w:rFonts w:ascii="Calibri" w:eastAsia="Times New Roman" w:hAnsi="Calibri" w:cs="Calibri"/>
                <w:color w:val="000000"/>
              </w:rPr>
            </w:pPr>
            <w:r w:rsidRPr="003F793D">
              <w:t>2.45500E+05</w:t>
            </w:r>
          </w:p>
        </w:tc>
        <w:tc>
          <w:tcPr>
            <w:tcW w:w="1760" w:type="dxa"/>
            <w:tcBorders>
              <w:top w:val="nil"/>
              <w:left w:val="nil"/>
              <w:bottom w:val="nil"/>
              <w:right w:val="nil"/>
            </w:tcBorders>
            <w:shd w:val="clear" w:color="auto" w:fill="auto"/>
            <w:noWrap/>
            <w:hideMark/>
          </w:tcPr>
          <w:p w14:paraId="435C26C2" w14:textId="5C31F605" w:rsidR="00175270" w:rsidRPr="00595225" w:rsidRDefault="00175270" w:rsidP="00175270">
            <w:pPr>
              <w:jc w:val="center"/>
              <w:rPr>
                <w:rFonts w:ascii="Calibri" w:eastAsia="Times New Roman" w:hAnsi="Calibri" w:cs="Calibri"/>
                <w:color w:val="000000"/>
              </w:rPr>
            </w:pPr>
            <w:r w:rsidRPr="003F793D">
              <w:t>7.74739E+12</w:t>
            </w:r>
          </w:p>
        </w:tc>
      </w:tr>
      <w:tr w:rsidR="00175270" w:rsidRPr="00595225" w14:paraId="1D7F8EC1"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7678B3C"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U-235</w:t>
            </w:r>
          </w:p>
        </w:tc>
        <w:tc>
          <w:tcPr>
            <w:tcW w:w="1387" w:type="dxa"/>
            <w:tcBorders>
              <w:top w:val="nil"/>
              <w:left w:val="nil"/>
              <w:bottom w:val="nil"/>
              <w:right w:val="nil"/>
            </w:tcBorders>
            <w:shd w:val="clear" w:color="auto" w:fill="auto"/>
            <w:noWrap/>
            <w:hideMark/>
          </w:tcPr>
          <w:p w14:paraId="7E61F5E3" w14:textId="4681B8BA" w:rsidR="00175270" w:rsidRPr="00595225" w:rsidRDefault="00175270" w:rsidP="00175270">
            <w:pPr>
              <w:jc w:val="center"/>
              <w:rPr>
                <w:rFonts w:ascii="Calibri" w:eastAsia="Times New Roman" w:hAnsi="Calibri" w:cs="Calibri"/>
                <w:color w:val="000000"/>
              </w:rPr>
            </w:pPr>
            <w:r w:rsidRPr="003F793D">
              <w:t>235.044</w:t>
            </w:r>
          </w:p>
        </w:tc>
        <w:tc>
          <w:tcPr>
            <w:tcW w:w="1532" w:type="dxa"/>
            <w:tcBorders>
              <w:top w:val="nil"/>
              <w:left w:val="nil"/>
              <w:bottom w:val="nil"/>
              <w:right w:val="nil"/>
            </w:tcBorders>
            <w:shd w:val="clear" w:color="auto" w:fill="auto"/>
            <w:noWrap/>
            <w:hideMark/>
          </w:tcPr>
          <w:p w14:paraId="0F22FAE1" w14:textId="6ABC3596" w:rsidR="00175270" w:rsidRPr="00595225" w:rsidRDefault="00175270" w:rsidP="00175270">
            <w:pPr>
              <w:jc w:val="center"/>
              <w:rPr>
                <w:rFonts w:ascii="Calibri" w:eastAsia="Times New Roman" w:hAnsi="Calibri" w:cs="Calibri"/>
                <w:color w:val="000000"/>
              </w:rPr>
            </w:pPr>
            <w:r w:rsidRPr="003F793D">
              <w:t>7.04000E+08</w:t>
            </w:r>
          </w:p>
        </w:tc>
        <w:tc>
          <w:tcPr>
            <w:tcW w:w="1760" w:type="dxa"/>
            <w:tcBorders>
              <w:top w:val="nil"/>
              <w:left w:val="nil"/>
              <w:bottom w:val="nil"/>
              <w:right w:val="nil"/>
            </w:tcBorders>
            <w:shd w:val="clear" w:color="auto" w:fill="auto"/>
            <w:noWrap/>
            <w:hideMark/>
          </w:tcPr>
          <w:p w14:paraId="4BFF557E" w14:textId="029B208E" w:rsidR="00175270" w:rsidRPr="00595225" w:rsidRDefault="00175270" w:rsidP="00175270">
            <w:pPr>
              <w:jc w:val="center"/>
              <w:rPr>
                <w:rFonts w:ascii="Calibri" w:eastAsia="Times New Roman" w:hAnsi="Calibri" w:cs="Calibri"/>
                <w:color w:val="000000"/>
              </w:rPr>
            </w:pPr>
            <w:r w:rsidRPr="003F793D">
              <w:t>2.22166E+16</w:t>
            </w:r>
          </w:p>
        </w:tc>
      </w:tr>
      <w:tr w:rsidR="00175270" w:rsidRPr="00595225" w14:paraId="5F34D2B6" w14:textId="77777777" w:rsidTr="005F05F8">
        <w:trPr>
          <w:trHeight w:val="288"/>
          <w:jc w:val="center"/>
        </w:trPr>
        <w:tc>
          <w:tcPr>
            <w:tcW w:w="1960" w:type="dxa"/>
            <w:tcBorders>
              <w:top w:val="nil"/>
              <w:left w:val="nil"/>
              <w:right w:val="nil"/>
            </w:tcBorders>
            <w:shd w:val="clear" w:color="auto" w:fill="auto"/>
            <w:noWrap/>
            <w:vAlign w:val="bottom"/>
            <w:hideMark/>
          </w:tcPr>
          <w:p w14:paraId="41943CA2"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U-236</w:t>
            </w:r>
          </w:p>
        </w:tc>
        <w:tc>
          <w:tcPr>
            <w:tcW w:w="1387" w:type="dxa"/>
            <w:tcBorders>
              <w:top w:val="nil"/>
              <w:left w:val="nil"/>
              <w:right w:val="nil"/>
            </w:tcBorders>
            <w:shd w:val="clear" w:color="auto" w:fill="auto"/>
            <w:noWrap/>
            <w:hideMark/>
          </w:tcPr>
          <w:p w14:paraId="5D6AB2AF" w14:textId="715DE5C8" w:rsidR="00175270" w:rsidRPr="00595225" w:rsidRDefault="00175270" w:rsidP="00175270">
            <w:pPr>
              <w:jc w:val="center"/>
              <w:rPr>
                <w:rFonts w:ascii="Calibri" w:eastAsia="Times New Roman" w:hAnsi="Calibri" w:cs="Calibri"/>
                <w:color w:val="000000"/>
              </w:rPr>
            </w:pPr>
            <w:r w:rsidRPr="003F793D">
              <w:t>236.046</w:t>
            </w:r>
          </w:p>
        </w:tc>
        <w:tc>
          <w:tcPr>
            <w:tcW w:w="1532" w:type="dxa"/>
            <w:tcBorders>
              <w:top w:val="nil"/>
              <w:left w:val="nil"/>
              <w:right w:val="nil"/>
            </w:tcBorders>
            <w:shd w:val="clear" w:color="auto" w:fill="auto"/>
            <w:noWrap/>
            <w:hideMark/>
          </w:tcPr>
          <w:p w14:paraId="6155C488" w14:textId="07FF6A4B" w:rsidR="00175270" w:rsidRPr="00595225" w:rsidRDefault="00175270" w:rsidP="00175270">
            <w:pPr>
              <w:jc w:val="center"/>
              <w:rPr>
                <w:rFonts w:ascii="Calibri" w:eastAsia="Times New Roman" w:hAnsi="Calibri" w:cs="Calibri"/>
                <w:color w:val="000000"/>
              </w:rPr>
            </w:pPr>
            <w:r w:rsidRPr="003F793D">
              <w:t>2.34200E+07</w:t>
            </w:r>
          </w:p>
        </w:tc>
        <w:tc>
          <w:tcPr>
            <w:tcW w:w="1760" w:type="dxa"/>
            <w:tcBorders>
              <w:top w:val="nil"/>
              <w:left w:val="nil"/>
              <w:right w:val="nil"/>
            </w:tcBorders>
            <w:shd w:val="clear" w:color="auto" w:fill="auto"/>
            <w:noWrap/>
            <w:hideMark/>
          </w:tcPr>
          <w:p w14:paraId="326170E5" w14:textId="709D057D" w:rsidR="00175270" w:rsidRPr="00595225" w:rsidRDefault="00175270" w:rsidP="00175270">
            <w:pPr>
              <w:jc w:val="center"/>
              <w:rPr>
                <w:rFonts w:ascii="Calibri" w:eastAsia="Times New Roman" w:hAnsi="Calibri" w:cs="Calibri"/>
                <w:color w:val="000000"/>
              </w:rPr>
            </w:pPr>
            <w:r w:rsidRPr="003F793D">
              <w:t>7.39079E+14</w:t>
            </w:r>
          </w:p>
        </w:tc>
      </w:tr>
      <w:tr w:rsidR="00175270" w:rsidRPr="00595225" w14:paraId="3911A299" w14:textId="77777777" w:rsidTr="005F05F8">
        <w:trPr>
          <w:trHeight w:val="288"/>
          <w:jc w:val="center"/>
        </w:trPr>
        <w:tc>
          <w:tcPr>
            <w:tcW w:w="1960" w:type="dxa"/>
            <w:tcBorders>
              <w:top w:val="nil"/>
              <w:left w:val="nil"/>
              <w:bottom w:val="single" w:sz="2" w:space="0" w:color="auto"/>
              <w:right w:val="nil"/>
            </w:tcBorders>
            <w:shd w:val="clear" w:color="auto" w:fill="auto"/>
            <w:noWrap/>
            <w:vAlign w:val="bottom"/>
            <w:hideMark/>
          </w:tcPr>
          <w:p w14:paraId="088481F0"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U-238</w:t>
            </w:r>
          </w:p>
        </w:tc>
        <w:tc>
          <w:tcPr>
            <w:tcW w:w="1387" w:type="dxa"/>
            <w:tcBorders>
              <w:top w:val="nil"/>
              <w:left w:val="nil"/>
              <w:bottom w:val="single" w:sz="2" w:space="0" w:color="auto"/>
              <w:right w:val="nil"/>
            </w:tcBorders>
            <w:shd w:val="clear" w:color="auto" w:fill="auto"/>
            <w:noWrap/>
            <w:hideMark/>
          </w:tcPr>
          <w:p w14:paraId="63DDF645" w14:textId="39D8294A" w:rsidR="00175270" w:rsidRPr="00595225" w:rsidRDefault="00175270" w:rsidP="00175270">
            <w:pPr>
              <w:jc w:val="center"/>
              <w:rPr>
                <w:rFonts w:ascii="Calibri" w:eastAsia="Times New Roman" w:hAnsi="Calibri" w:cs="Calibri"/>
                <w:color w:val="000000"/>
              </w:rPr>
            </w:pPr>
            <w:r w:rsidRPr="003F793D">
              <w:t>238.051</w:t>
            </w:r>
          </w:p>
        </w:tc>
        <w:tc>
          <w:tcPr>
            <w:tcW w:w="1532" w:type="dxa"/>
            <w:tcBorders>
              <w:top w:val="nil"/>
              <w:left w:val="nil"/>
              <w:bottom w:val="single" w:sz="2" w:space="0" w:color="auto"/>
              <w:right w:val="nil"/>
            </w:tcBorders>
            <w:shd w:val="clear" w:color="auto" w:fill="auto"/>
            <w:noWrap/>
            <w:hideMark/>
          </w:tcPr>
          <w:p w14:paraId="553D98CC" w14:textId="1738DA3D" w:rsidR="00175270" w:rsidRPr="00595225" w:rsidRDefault="00175270" w:rsidP="00175270">
            <w:pPr>
              <w:jc w:val="center"/>
              <w:rPr>
                <w:rFonts w:ascii="Calibri" w:eastAsia="Times New Roman" w:hAnsi="Calibri" w:cs="Calibri"/>
                <w:color w:val="000000"/>
              </w:rPr>
            </w:pPr>
            <w:r w:rsidRPr="003F793D">
              <w:t>4.46800E+09</w:t>
            </w:r>
          </w:p>
        </w:tc>
        <w:tc>
          <w:tcPr>
            <w:tcW w:w="1760" w:type="dxa"/>
            <w:tcBorders>
              <w:top w:val="nil"/>
              <w:left w:val="nil"/>
              <w:bottom w:val="single" w:sz="2" w:space="0" w:color="auto"/>
              <w:right w:val="nil"/>
            </w:tcBorders>
            <w:shd w:val="clear" w:color="auto" w:fill="auto"/>
            <w:noWrap/>
            <w:hideMark/>
          </w:tcPr>
          <w:p w14:paraId="371B9AE2" w14:textId="0A1229B6" w:rsidR="00175270" w:rsidRPr="00595225" w:rsidRDefault="00175270" w:rsidP="00175270">
            <w:pPr>
              <w:jc w:val="center"/>
              <w:rPr>
                <w:rFonts w:ascii="Calibri" w:eastAsia="Times New Roman" w:hAnsi="Calibri" w:cs="Calibri"/>
                <w:color w:val="000000"/>
              </w:rPr>
            </w:pPr>
            <w:r w:rsidRPr="003F793D">
              <w:t>1.40999E+17</w:t>
            </w:r>
          </w:p>
        </w:tc>
      </w:tr>
      <w:tr w:rsidR="005F05F8" w:rsidRPr="00595225" w14:paraId="72169E44" w14:textId="77777777" w:rsidTr="005F05F8">
        <w:trPr>
          <w:trHeight w:val="288"/>
          <w:jc w:val="center"/>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77777777" w:rsidR="005F05F8" w:rsidRDefault="005F05F8" w:rsidP="005F05F8">
            <w:pPr>
              <w:pStyle w:val="ListParagraph"/>
              <w:numPr>
                <w:ilvl w:val="0"/>
                <w:numId w:val="20"/>
              </w:numPr>
            </w:pPr>
            <w:r>
              <w:t>First 6 significant figures</w:t>
            </w:r>
            <w:r w:rsidR="008F6E49">
              <w:t xml:space="preserve"> for each isotope</w:t>
            </w:r>
            <w:r>
              <w:t xml:space="preserve"> taken from </w:t>
            </w:r>
            <w:r w:rsidR="008F6E49">
              <w:t>physics.nist.gov on March 24</w:t>
            </w:r>
            <w:r w:rsidR="008F6E49" w:rsidRPr="008F6E49">
              <w:rPr>
                <w:vertAlign w:val="superscript"/>
              </w:rPr>
              <w:t>th</w:t>
            </w:r>
            <w:r w:rsidR="008F6E49">
              <w:t>, 2020</w:t>
            </w:r>
          </w:p>
          <w:p w14:paraId="2B3A2E80" w14:textId="2EC4B727" w:rsidR="008F6E49" w:rsidRPr="003F793D" w:rsidRDefault="008F6E49" w:rsidP="005F05F8">
            <w:pPr>
              <w:pStyle w:val="ListParagraph"/>
              <w:numPr>
                <w:ilvl w:val="0"/>
                <w:numId w:val="20"/>
              </w:numPr>
            </w:pPr>
            <w:r>
              <w:t xml:space="preserve">Half-lives taken from </w:t>
            </w:r>
            <w:r w:rsidRPr="008F6E49">
              <w:t>EMDT-DE-0006 Rev</w:t>
            </w:r>
            <w:r w:rsidR="008E115D">
              <w:t>.</w:t>
            </w:r>
            <w:r w:rsidRPr="008F6E49">
              <w:t xml:space="preserve"> 1</w:t>
            </w:r>
          </w:p>
        </w:tc>
      </w:tr>
    </w:tbl>
    <w:p w14:paraId="634DA75B" w14:textId="1C679723" w:rsidR="00595225" w:rsidRDefault="00595225" w:rsidP="00E45186">
      <w:pPr>
        <w:ind w:left="720"/>
        <w:rPr>
          <w:highlight w:val="yellow"/>
        </w:rPr>
      </w:pPr>
    </w:p>
    <w:p w14:paraId="4D1DED8F" w14:textId="670C2676" w:rsidR="00031212" w:rsidRDefault="00031212">
      <w:pPr>
        <w:spacing w:after="160" w:line="259" w:lineRule="auto"/>
        <w:rPr>
          <w:highlight w:val="yellow"/>
        </w:rPr>
      </w:pPr>
      <w:r>
        <w:rPr>
          <w:highlight w:val="yellow"/>
        </w:rPr>
        <w:br w:type="page"/>
      </w: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14:paraId="5EE762F7" w14:textId="77777777" w:rsidTr="00A22364">
        <w:trPr>
          <w:cantSplit/>
          <w:trHeight w:val="384"/>
          <w:tblHeader/>
        </w:trPr>
        <w:tc>
          <w:tcPr>
            <w:tcW w:w="9360" w:type="dxa"/>
            <w:gridSpan w:val="4"/>
            <w:tcBorders>
              <w:top w:val="nil"/>
              <w:left w:val="nil"/>
              <w:bottom w:val="single" w:sz="4" w:space="0" w:color="auto"/>
              <w:right w:val="nil"/>
            </w:tcBorders>
            <w:vAlign w:val="bottom"/>
          </w:tcPr>
          <w:p w14:paraId="6E049F1A" w14:textId="739BD4FD" w:rsidR="00E45186" w:rsidRDefault="00E45186" w:rsidP="000B07AC">
            <w:pPr>
              <w:pStyle w:val="Table"/>
            </w:pPr>
            <w:bookmarkStart w:id="10" w:name="_Ref35956251"/>
            <w:r>
              <w:lastRenderedPageBreak/>
              <w:t xml:space="preserve">Table </w:t>
            </w:r>
            <w:r w:rsidR="00031212">
              <w:fldChar w:fldCharType="begin"/>
            </w:r>
            <w:r w:rsidR="00031212">
              <w:instrText xml:space="preserve"> SEQ Table \* ARABIC </w:instrText>
            </w:r>
            <w:r w:rsidR="00031212">
              <w:fldChar w:fldCharType="separate"/>
            </w:r>
            <w:r w:rsidR="007F76C5">
              <w:rPr>
                <w:noProof/>
              </w:rPr>
              <w:t>6</w:t>
            </w:r>
            <w:r w:rsidR="00031212">
              <w:rPr>
                <w:noProof/>
              </w:rPr>
              <w:fldChar w:fldCharType="end"/>
            </w:r>
            <w:bookmarkEnd w:id="10"/>
          </w:p>
          <w:p w14:paraId="4258ACBB" w14:textId="4C598BA9" w:rsidR="00E45186" w:rsidRPr="007D0AAC" w:rsidRDefault="00031212" w:rsidP="000B07AC">
            <w:pPr>
              <w:pStyle w:val="H1bodytext"/>
              <w:spacing w:after="0"/>
              <w:ind w:left="0"/>
              <w:jc w:val="center"/>
              <w:rPr>
                <w:rFonts w:ascii="Arial" w:hAnsi="Arial"/>
                <w:b/>
                <w:sz w:val="20"/>
              </w:rPr>
            </w:pPr>
            <w:sdt>
              <w:sdtPr>
                <w:rPr>
                  <w:rFonts w:ascii="Arial" w:hAnsi="Arial"/>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EndPr/>
              <w:sdtContent>
                <w:r w:rsidR="00E45186">
                  <w:rPr>
                    <w:rFonts w:ascii="Arial" w:hAnsi="Arial"/>
                    <w:b/>
                    <w:bCs/>
                    <w:sz w:val="20"/>
                  </w:rPr>
                  <w:t>CA-IPP</w:t>
                </w:r>
              </w:sdtContent>
            </w:sdt>
            <w:r w:rsidR="00E45186" w:rsidRPr="007D0AAC">
              <w:rPr>
                <w:rFonts w:ascii="Arial" w:hAnsi="Arial" w:cs="Arial"/>
                <w:b/>
                <w:sz w:val="20"/>
              </w:rPr>
              <w:t xml:space="preserve"> Acceptance </w:t>
            </w:r>
            <w:r w:rsidR="00E45186" w:rsidRPr="007D0AAC">
              <w:rPr>
                <w:rFonts w:ascii="Arial" w:hAnsi="Arial"/>
                <w:b/>
                <w:sz w:val="20"/>
              </w:rPr>
              <w:t>Test Plan</w:t>
            </w:r>
            <w:r w:rsidR="00E45186">
              <w:rPr>
                <w:rFonts w:ascii="Arial" w:hAnsi="Arial"/>
                <w:b/>
                <w:sz w:val="20"/>
              </w:rPr>
              <w:t xml:space="preserve"> Case 3</w:t>
            </w:r>
          </w:p>
        </w:tc>
      </w:tr>
      <w:tr w:rsidR="00E45186" w:rsidRPr="007D0AAC" w14:paraId="193688A5" w14:textId="77777777" w:rsidTr="00A22364">
        <w:trPr>
          <w:cantSplit/>
          <w:trHeight w:val="567"/>
          <w:tblHeader/>
        </w:trPr>
        <w:tc>
          <w:tcPr>
            <w:tcW w:w="3273" w:type="dxa"/>
            <w:gridSpan w:val="2"/>
            <w:tcBorders>
              <w:top w:val="single" w:sz="4" w:space="0" w:color="auto"/>
            </w:tcBorders>
            <w:shd w:val="clear" w:color="auto" w:fill="auto"/>
            <w:vAlign w:val="center"/>
          </w:tcPr>
          <w:p w14:paraId="6DCC802F" w14:textId="77777777" w:rsidR="00E45186" w:rsidRPr="007D0AAC" w:rsidRDefault="00031212" w:rsidP="000B07AC">
            <w:pPr>
              <w:pStyle w:val="H1bodytext"/>
              <w:spacing w:after="0"/>
              <w:ind w:left="0"/>
              <w:jc w:val="center"/>
              <w:rPr>
                <w:rFonts w:ascii="Arial" w:hAnsi="Arial"/>
                <w:b/>
                <w:sz w:val="20"/>
              </w:rPr>
            </w:pPr>
            <w:sdt>
              <w:sdtPr>
                <w:rPr>
                  <w:rFonts w:ascii="Arial" w:hAnsi="Arial"/>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EndPr/>
              <w:sdtContent>
                <w:r w:rsidR="00E45186">
                  <w:rPr>
                    <w:rFonts w:ascii="Arial" w:hAnsi="Arial"/>
                    <w:b/>
                    <w:bCs/>
                    <w:sz w:val="20"/>
                  </w:rPr>
                  <w:t>CA-IPP</w:t>
                </w:r>
              </w:sdtContent>
            </w:sdt>
            <w:r w:rsidR="00E45186" w:rsidRPr="007D0AAC">
              <w:rPr>
                <w:rFonts w:ascii="Arial" w:hAnsi="Arial"/>
                <w:b/>
                <w:sz w:val="20"/>
              </w:rPr>
              <w:t xml:space="preserve"> Acceptance Testing</w:t>
            </w:r>
          </w:p>
          <w:p w14:paraId="595E7ED6" w14:textId="20DC248F"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sidRPr="007D0AAC">
              <w:rPr>
                <w:rFonts w:ascii="Arial" w:hAnsi="Arial"/>
                <w:b/>
                <w:sz w:val="20"/>
              </w:rPr>
              <w:t xml:space="preserve"> – AT-</w:t>
            </w:r>
            <w:r>
              <w:rPr>
                <w:rFonts w:ascii="Arial" w:hAnsi="Arial"/>
                <w:b/>
                <w:sz w:val="20"/>
              </w:rPr>
              <w:t>3</w:t>
            </w:r>
          </w:p>
        </w:tc>
        <w:tc>
          <w:tcPr>
            <w:tcW w:w="6087" w:type="dxa"/>
            <w:gridSpan w:val="2"/>
            <w:tcBorders>
              <w:top w:val="single" w:sz="4" w:space="0" w:color="auto"/>
            </w:tcBorders>
            <w:shd w:val="clear" w:color="auto" w:fill="auto"/>
            <w:vAlign w:val="center"/>
          </w:tcPr>
          <w:p w14:paraId="1934CA03"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Date:</w:t>
            </w:r>
          </w:p>
        </w:tc>
      </w:tr>
      <w:tr w:rsidR="00E45186" w:rsidRPr="007D0AAC" w14:paraId="200CFB73" w14:textId="77777777" w:rsidTr="00A22364">
        <w:trPr>
          <w:cantSplit/>
          <w:trHeight w:val="567"/>
          <w:tblHeader/>
        </w:trPr>
        <w:tc>
          <w:tcPr>
            <w:tcW w:w="3273" w:type="dxa"/>
            <w:gridSpan w:val="2"/>
            <w:tcBorders>
              <w:top w:val="single" w:sz="4" w:space="0" w:color="auto"/>
            </w:tcBorders>
            <w:shd w:val="clear" w:color="auto" w:fill="auto"/>
            <w:vAlign w:val="center"/>
          </w:tcPr>
          <w:p w14:paraId="5C24D438"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BEE3D9E" w14:textId="68EC5ED5" w:rsidR="00E45186" w:rsidRPr="007D0AAC" w:rsidRDefault="00C029AE" w:rsidP="000B07AC">
            <w:pPr>
              <w:pStyle w:val="H1bodytext"/>
              <w:spacing w:after="0"/>
              <w:ind w:left="0"/>
              <w:rPr>
                <w:rFonts w:ascii="Arial" w:hAnsi="Arial"/>
                <w:b/>
                <w:sz w:val="20"/>
              </w:rPr>
            </w:pPr>
            <w:r>
              <w:rPr>
                <w:rFonts w:ascii="Arial" w:hAnsi="Arial"/>
                <w:b/>
                <w:sz w:val="20"/>
              </w:rPr>
              <w:t>(NA)</w:t>
            </w:r>
          </w:p>
        </w:tc>
        <w:tc>
          <w:tcPr>
            <w:tcW w:w="6087" w:type="dxa"/>
            <w:gridSpan w:val="2"/>
            <w:tcBorders>
              <w:top w:val="single" w:sz="4" w:space="0" w:color="auto"/>
            </w:tcBorders>
            <w:shd w:val="clear" w:color="auto" w:fill="auto"/>
            <w:vAlign w:val="center"/>
          </w:tcPr>
          <w:p w14:paraId="4DBE7EA2" w14:textId="77777777" w:rsidR="00E45186" w:rsidRPr="007D0AAC" w:rsidRDefault="00E45186" w:rsidP="000B07AC">
            <w:pPr>
              <w:pStyle w:val="H1bodytext"/>
              <w:spacing w:after="0"/>
              <w:ind w:left="0"/>
              <w:rPr>
                <w:rFonts w:ascii="Arial" w:hAnsi="Arial"/>
                <w:b/>
                <w:sz w:val="20"/>
              </w:rPr>
            </w:pPr>
            <w:r>
              <w:rPr>
                <w:rFonts w:ascii="Arial" w:hAnsi="Arial"/>
                <w:b/>
                <w:sz w:val="20"/>
              </w:rPr>
              <w:t>Test Performed By:</w:t>
            </w:r>
          </w:p>
        </w:tc>
      </w:tr>
      <w:tr w:rsidR="00E45186" w:rsidRPr="007D0AAC" w14:paraId="6B85EE8F" w14:textId="77777777" w:rsidTr="00A22364">
        <w:trPr>
          <w:cantSplit/>
          <w:trHeight w:val="567"/>
          <w:tblHeader/>
        </w:trPr>
        <w:tc>
          <w:tcPr>
            <w:tcW w:w="9360" w:type="dxa"/>
            <w:gridSpan w:val="4"/>
            <w:tcBorders>
              <w:top w:val="single" w:sz="4" w:space="0" w:color="auto"/>
            </w:tcBorders>
            <w:shd w:val="clear" w:color="auto" w:fill="auto"/>
            <w:vAlign w:val="center"/>
          </w:tcPr>
          <w:p w14:paraId="2D172227" w14:textId="57F53DAE"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62F224D3" w14:textId="77777777" w:rsidTr="00A22364">
        <w:trPr>
          <w:cantSplit/>
          <w:trHeight w:val="663"/>
          <w:tblHeader/>
        </w:trPr>
        <w:tc>
          <w:tcPr>
            <w:tcW w:w="810" w:type="dxa"/>
            <w:tcBorders>
              <w:top w:val="single" w:sz="4" w:space="0" w:color="auto"/>
            </w:tcBorders>
            <w:shd w:val="clear" w:color="auto" w:fill="D9D9D9" w:themeFill="background1" w:themeFillShade="D9"/>
            <w:vAlign w:val="center"/>
          </w:tcPr>
          <w:p w14:paraId="0C1DCD3A"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463" w:type="dxa"/>
            <w:tcBorders>
              <w:top w:val="single" w:sz="4" w:space="0" w:color="auto"/>
            </w:tcBorders>
            <w:shd w:val="clear" w:color="auto" w:fill="D9D9D9" w:themeFill="background1" w:themeFillShade="D9"/>
            <w:vAlign w:val="center"/>
          </w:tcPr>
          <w:p w14:paraId="6E56E57C"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Test Instruction</w:t>
            </w:r>
          </w:p>
        </w:tc>
        <w:tc>
          <w:tcPr>
            <w:tcW w:w="3008" w:type="dxa"/>
            <w:tcBorders>
              <w:top w:val="single" w:sz="4" w:space="0" w:color="auto"/>
            </w:tcBorders>
            <w:shd w:val="clear" w:color="auto" w:fill="D9D9D9" w:themeFill="background1" w:themeFillShade="D9"/>
            <w:vAlign w:val="center"/>
          </w:tcPr>
          <w:p w14:paraId="16AEC7D3"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Expected Result</w:t>
            </w:r>
          </w:p>
        </w:tc>
        <w:tc>
          <w:tcPr>
            <w:tcW w:w="3079" w:type="dxa"/>
            <w:tcBorders>
              <w:top w:val="single" w:sz="4" w:space="0" w:color="auto"/>
            </w:tcBorders>
            <w:shd w:val="clear" w:color="auto" w:fill="D9D9D9" w:themeFill="background1" w:themeFillShade="D9"/>
            <w:vAlign w:val="center"/>
          </w:tcPr>
          <w:p w14:paraId="4A34B435"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45186" w:rsidRPr="007D0AAC" w14:paraId="69F993B2" w14:textId="77777777" w:rsidTr="00A22364">
        <w:trPr>
          <w:trHeight w:val="528"/>
        </w:trPr>
        <w:tc>
          <w:tcPr>
            <w:tcW w:w="9360" w:type="dxa"/>
            <w:gridSpan w:val="4"/>
            <w:vAlign w:val="center"/>
          </w:tcPr>
          <w:p w14:paraId="7E7BAF1B" w14:textId="77777777" w:rsidR="00E45186" w:rsidRPr="007D0AAC" w:rsidRDefault="00E45186" w:rsidP="000B07AC">
            <w:pPr>
              <w:pStyle w:val="H1bodytext"/>
              <w:spacing w:after="0"/>
              <w:ind w:left="0"/>
              <w:rPr>
                <w:rFonts w:ascii="Arial" w:hAnsi="Arial"/>
                <w:i/>
                <w:iCs/>
                <w:sz w:val="20"/>
              </w:rPr>
            </w:pPr>
            <w:r>
              <w:rPr>
                <w:rFonts w:ascii="Arial" w:hAnsi="Arial"/>
                <w:sz w:val="20"/>
              </w:rPr>
              <w:t>Navigate to the Testing Directory</w:t>
            </w:r>
          </w:p>
        </w:tc>
      </w:tr>
      <w:tr w:rsidR="00E45186" w14:paraId="2DBD600B" w14:textId="77777777" w:rsidTr="00A22364">
        <w:trPr>
          <w:trHeight w:val="528"/>
        </w:trPr>
        <w:tc>
          <w:tcPr>
            <w:tcW w:w="810" w:type="dxa"/>
            <w:vAlign w:val="center"/>
          </w:tcPr>
          <w:p w14:paraId="26A3FB4B" w14:textId="77777777" w:rsidR="00E45186" w:rsidRPr="007D0AAC" w:rsidRDefault="00E45186" w:rsidP="000B07AC">
            <w:pPr>
              <w:pStyle w:val="H1bodytext"/>
              <w:spacing w:after="0"/>
              <w:ind w:left="0"/>
              <w:jc w:val="center"/>
              <w:rPr>
                <w:rFonts w:ascii="Arial" w:hAnsi="Arial"/>
                <w:sz w:val="20"/>
              </w:rPr>
            </w:pPr>
            <w:r>
              <w:rPr>
                <w:rFonts w:ascii="Arial" w:hAnsi="Arial"/>
                <w:sz w:val="20"/>
              </w:rPr>
              <w:t>1</w:t>
            </w:r>
          </w:p>
        </w:tc>
        <w:tc>
          <w:tcPr>
            <w:tcW w:w="8550" w:type="dxa"/>
            <w:gridSpan w:val="3"/>
            <w:vAlign w:val="center"/>
          </w:tcPr>
          <w:p w14:paraId="7BEC27BC" w14:textId="1CBF6226" w:rsidR="00E45186" w:rsidRPr="000D4EFF" w:rsidRDefault="000D4EFF" w:rsidP="000B07A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w:t>
            </w:r>
            <w:r w:rsidR="00FA5E39">
              <w:rPr>
                <w:rFonts w:ascii="Arial" w:hAnsi="Arial"/>
                <w:sz w:val="20"/>
              </w:rPr>
              <w:t xml:space="preserve"> click “File” then “</w:t>
            </w:r>
            <w:r>
              <w:rPr>
                <w:rFonts w:ascii="Arial" w:hAnsi="Arial"/>
                <w:sz w:val="20"/>
              </w:rPr>
              <w:t>save a</w:t>
            </w:r>
            <w:r w:rsidR="00FA5E39">
              <w:rPr>
                <w:rFonts w:ascii="Arial" w:hAnsi="Arial"/>
                <w:sz w:val="20"/>
              </w:rPr>
              <w:t>s”</w:t>
            </w:r>
            <w:r>
              <w:rPr>
                <w:rFonts w:ascii="Arial" w:hAnsi="Arial"/>
                <w:sz w:val="20"/>
              </w:rPr>
              <w:t xml:space="preserve"> an Excel workbook (“</w:t>
            </w:r>
            <w:r w:rsidR="00FA5E39" w:rsidRPr="00FA5E39">
              <w:rPr>
                <w:rFonts w:ascii="Arial" w:hAnsi="Arial"/>
                <w:b/>
                <w:bCs/>
                <w:i/>
                <w:iCs/>
                <w:sz w:val="20"/>
              </w:rPr>
              <w:t>preprocessed_inventory</w:t>
            </w:r>
            <w:r w:rsidRPr="00FA5E39">
              <w:rPr>
                <w:rFonts w:ascii="Arial" w:hAnsi="Arial"/>
                <w:b/>
                <w:bCs/>
                <w:i/>
                <w:iCs/>
                <w:sz w:val="20"/>
              </w:rPr>
              <w:t>.xlsx</w:t>
            </w:r>
            <w:r>
              <w:rPr>
                <w:rFonts w:ascii="Arial" w:hAnsi="Arial"/>
                <w:sz w:val="20"/>
              </w:rPr>
              <w:t>”)</w:t>
            </w:r>
            <w:r w:rsidR="00FA5E39">
              <w:rPr>
                <w:rFonts w:ascii="Arial" w:hAnsi="Arial"/>
                <w:sz w:val="20"/>
              </w:rPr>
              <w:t>.</w:t>
            </w:r>
          </w:p>
        </w:tc>
      </w:tr>
      <w:tr w:rsidR="00FA5E39" w14:paraId="04C95AF5" w14:textId="77777777" w:rsidTr="00A22364">
        <w:trPr>
          <w:trHeight w:val="528"/>
        </w:trPr>
        <w:tc>
          <w:tcPr>
            <w:tcW w:w="810" w:type="dxa"/>
            <w:vAlign w:val="center"/>
          </w:tcPr>
          <w:p w14:paraId="552A77FC" w14:textId="5A4F0C2D" w:rsidR="00FA5E39" w:rsidRDefault="00FA5E39" w:rsidP="000B07AC">
            <w:pPr>
              <w:pStyle w:val="H1bodytext"/>
              <w:spacing w:after="0"/>
              <w:ind w:left="0"/>
              <w:jc w:val="center"/>
              <w:rPr>
                <w:rFonts w:ascii="Arial" w:hAnsi="Arial"/>
                <w:sz w:val="20"/>
              </w:rPr>
            </w:pPr>
            <w:r>
              <w:rPr>
                <w:rFonts w:ascii="Arial" w:hAnsi="Arial"/>
                <w:sz w:val="20"/>
              </w:rPr>
              <w:t>2</w:t>
            </w:r>
          </w:p>
        </w:tc>
        <w:tc>
          <w:tcPr>
            <w:tcW w:w="8550" w:type="dxa"/>
            <w:gridSpan w:val="3"/>
            <w:vAlign w:val="center"/>
          </w:tcPr>
          <w:p w14:paraId="5949F1AD" w14:textId="141A924E" w:rsidR="00FA5E39" w:rsidRDefault="00FA5E39" w:rsidP="000B07AC">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E45186" w14:paraId="2BFE121C" w14:textId="77777777" w:rsidTr="00A22364">
        <w:trPr>
          <w:trHeight w:val="528"/>
        </w:trPr>
        <w:tc>
          <w:tcPr>
            <w:tcW w:w="810" w:type="dxa"/>
            <w:vAlign w:val="center"/>
          </w:tcPr>
          <w:p w14:paraId="551A4C81" w14:textId="6A6955E1" w:rsidR="00E45186" w:rsidRPr="007D0AAC" w:rsidRDefault="00FA5E39" w:rsidP="000B07AC">
            <w:pPr>
              <w:pStyle w:val="H1bodytext"/>
              <w:spacing w:after="0"/>
              <w:ind w:left="0"/>
              <w:jc w:val="center"/>
              <w:rPr>
                <w:rFonts w:ascii="Arial" w:hAnsi="Arial"/>
                <w:sz w:val="20"/>
              </w:rPr>
            </w:pPr>
            <w:r>
              <w:rPr>
                <w:rFonts w:ascii="Arial" w:hAnsi="Arial"/>
                <w:sz w:val="20"/>
              </w:rPr>
              <w:t>3</w:t>
            </w:r>
          </w:p>
        </w:tc>
        <w:tc>
          <w:tcPr>
            <w:tcW w:w="8550" w:type="dxa"/>
            <w:gridSpan w:val="3"/>
            <w:vAlign w:val="center"/>
          </w:tcPr>
          <w:p w14:paraId="6CF5C7C7" w14:textId="561BD2A7" w:rsidR="00E45186" w:rsidRPr="007D0AAC" w:rsidRDefault="00FA5E39" w:rsidP="000D4EFF">
            <w:pPr>
              <w:pStyle w:val="H1bodytext"/>
              <w:spacing w:after="0"/>
              <w:ind w:left="0"/>
              <w:rPr>
                <w:rFonts w:ascii="Arial" w:hAnsi="Arial"/>
                <w:sz w:val="20"/>
              </w:rPr>
            </w:pPr>
            <w:r>
              <w:rPr>
                <w:rFonts w:ascii="Arial" w:hAnsi="Arial"/>
                <w:sz w:val="20"/>
              </w:rPr>
              <w:t>Open and c</w:t>
            </w:r>
            <w:r w:rsidR="000D4EFF">
              <w:rPr>
                <w:rFonts w:ascii="Arial" w:hAnsi="Arial"/>
                <w:sz w:val="20"/>
              </w:rPr>
              <w:t>opy the “</w:t>
            </w:r>
            <w:proofErr w:type="spellStart"/>
            <w:r w:rsidR="000D4EFF">
              <w:rPr>
                <w:rFonts w:ascii="Arial" w:hAnsi="Arial"/>
                <w:sz w:val="20"/>
              </w:rPr>
              <w:t>Waste_Site</w:t>
            </w:r>
            <w:proofErr w:type="spellEnd"/>
            <w:r w:rsidR="000D4EFF">
              <w:rPr>
                <w:rFonts w:ascii="Arial" w:hAnsi="Arial"/>
                <w:sz w:val="20"/>
              </w:rPr>
              <w:t xml:space="preserve">” column from: </w:t>
            </w:r>
            <w:r w:rsidR="000D4EFF" w:rsidRPr="000D4EFF">
              <w:rPr>
                <w:rFonts w:ascii="Arial" w:hAnsi="Arial"/>
                <w:sz w:val="20"/>
              </w:rPr>
              <w:t>"S:\PSC\!HANFORD\ICF\Prod\SWSDIST\v1.0\data\CA_SolidWasteSite_Centroids.csv"</w:t>
            </w:r>
            <w:r w:rsidR="000D4EFF">
              <w:rPr>
                <w:rFonts w:ascii="Arial" w:hAnsi="Arial"/>
                <w:sz w:val="20"/>
              </w:rPr>
              <w:t xml:space="preserve"> into </w:t>
            </w:r>
            <w:r>
              <w:rPr>
                <w:rFonts w:ascii="Arial" w:hAnsi="Arial"/>
                <w:sz w:val="20"/>
              </w:rPr>
              <w:t>the recently created sheet (refer to the previous step).</w:t>
            </w:r>
          </w:p>
        </w:tc>
      </w:tr>
      <w:tr w:rsidR="00FA5E39" w14:paraId="434112BC" w14:textId="77777777" w:rsidTr="00A22364">
        <w:trPr>
          <w:trHeight w:val="528"/>
        </w:trPr>
        <w:tc>
          <w:tcPr>
            <w:tcW w:w="810" w:type="dxa"/>
            <w:vAlign w:val="center"/>
          </w:tcPr>
          <w:p w14:paraId="7B41E854" w14:textId="6C134225" w:rsidR="00FA5E39" w:rsidRDefault="00BB444D" w:rsidP="000B07AC">
            <w:pPr>
              <w:pStyle w:val="H1bodytext"/>
              <w:spacing w:after="0"/>
              <w:ind w:left="0"/>
              <w:jc w:val="center"/>
              <w:rPr>
                <w:rFonts w:ascii="Arial" w:hAnsi="Arial"/>
                <w:sz w:val="20"/>
              </w:rPr>
            </w:pPr>
            <w:r>
              <w:rPr>
                <w:rFonts w:ascii="Arial" w:hAnsi="Arial"/>
                <w:sz w:val="20"/>
              </w:rPr>
              <w:t>4</w:t>
            </w:r>
          </w:p>
        </w:tc>
        <w:tc>
          <w:tcPr>
            <w:tcW w:w="8550" w:type="dxa"/>
            <w:gridSpan w:val="3"/>
            <w:vAlign w:val="center"/>
          </w:tcPr>
          <w:p w14:paraId="2A7AC76B" w14:textId="0DA3AAA4" w:rsidR="00FA5E39" w:rsidRPr="00FA5E39" w:rsidRDefault="00FA5E39" w:rsidP="000D4EFF">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all of the sites. Consider using the “</w:t>
            </w:r>
            <w:proofErr w:type="gramStart"/>
            <w:r>
              <w:rPr>
                <w:rFonts w:ascii="Arial" w:hAnsi="Arial"/>
                <w:sz w:val="20"/>
              </w:rPr>
              <w:t>Upper(</w:t>
            </w:r>
            <w:proofErr w:type="gramEnd"/>
            <w:r>
              <w:rPr>
                <w:rFonts w:ascii="Arial" w:hAnsi="Arial"/>
                <w:sz w:val="20"/>
              </w:rPr>
              <w:t xml:space="preserve">)” formula </w:t>
            </w:r>
            <w:r w:rsidR="00A76ECC">
              <w:rPr>
                <w:rFonts w:ascii="Arial" w:hAnsi="Arial"/>
                <w:sz w:val="20"/>
              </w:rPr>
              <w:t xml:space="preserve">from </w:t>
            </w:r>
            <w:r>
              <w:rPr>
                <w:rFonts w:ascii="Arial" w:hAnsi="Arial"/>
                <w:sz w:val="20"/>
              </w:rPr>
              <w:t>Excel.</w:t>
            </w:r>
          </w:p>
        </w:tc>
      </w:tr>
      <w:tr w:rsidR="00C438D1" w14:paraId="05C3F300" w14:textId="77777777" w:rsidTr="00A22364">
        <w:trPr>
          <w:trHeight w:val="528"/>
        </w:trPr>
        <w:tc>
          <w:tcPr>
            <w:tcW w:w="810" w:type="dxa"/>
            <w:vAlign w:val="center"/>
          </w:tcPr>
          <w:p w14:paraId="5E0E81EF" w14:textId="494DE964" w:rsidR="00C438D1" w:rsidRDefault="00C438D1" w:rsidP="000B07AC">
            <w:pPr>
              <w:pStyle w:val="H1bodytext"/>
              <w:spacing w:after="0"/>
              <w:ind w:left="0"/>
              <w:jc w:val="center"/>
              <w:rPr>
                <w:rFonts w:ascii="Arial" w:hAnsi="Arial"/>
                <w:sz w:val="20"/>
              </w:rPr>
            </w:pPr>
            <w:r>
              <w:rPr>
                <w:rFonts w:ascii="Arial" w:hAnsi="Arial"/>
                <w:sz w:val="20"/>
              </w:rPr>
              <w:t>5</w:t>
            </w:r>
          </w:p>
        </w:tc>
        <w:tc>
          <w:tcPr>
            <w:tcW w:w="8550" w:type="dxa"/>
            <w:gridSpan w:val="3"/>
            <w:vAlign w:val="center"/>
          </w:tcPr>
          <w:p w14:paraId="6D9B9C31" w14:textId="2991F8AF" w:rsidR="00C438D1" w:rsidRDefault="00C438D1" w:rsidP="000D4EFF">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C438D1" w14:paraId="134DEC7B" w14:textId="77777777" w:rsidTr="00A22364">
        <w:trPr>
          <w:trHeight w:val="528"/>
        </w:trPr>
        <w:tc>
          <w:tcPr>
            <w:tcW w:w="810" w:type="dxa"/>
            <w:vAlign w:val="center"/>
          </w:tcPr>
          <w:p w14:paraId="09323B6C" w14:textId="4B9CD4E4" w:rsidR="00C438D1" w:rsidRDefault="000B07AC" w:rsidP="000B07AC">
            <w:pPr>
              <w:pStyle w:val="H1bodytext"/>
              <w:spacing w:after="0"/>
              <w:ind w:left="0"/>
              <w:jc w:val="center"/>
              <w:rPr>
                <w:rFonts w:ascii="Arial" w:hAnsi="Arial"/>
                <w:sz w:val="20"/>
              </w:rPr>
            </w:pPr>
            <w:r>
              <w:rPr>
                <w:rFonts w:ascii="Arial" w:hAnsi="Arial"/>
                <w:sz w:val="20"/>
              </w:rPr>
              <w:t>6</w:t>
            </w:r>
          </w:p>
        </w:tc>
        <w:tc>
          <w:tcPr>
            <w:tcW w:w="8550" w:type="dxa"/>
            <w:gridSpan w:val="3"/>
            <w:vAlign w:val="center"/>
          </w:tcPr>
          <w:p w14:paraId="671E5FCB" w14:textId="5A3B0174" w:rsidR="00C438D1" w:rsidRPr="00C438D1" w:rsidRDefault="00C438D1" w:rsidP="000D4EFF">
            <w:pPr>
              <w:pStyle w:val="H1bodytext"/>
              <w:spacing w:after="0"/>
              <w:ind w:left="0"/>
              <w:rPr>
                <w:rFonts w:ascii="Arial" w:hAnsi="Arial"/>
                <w:bCs/>
                <w:iCs/>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C438D1" w14:paraId="743511B0" w14:textId="77777777" w:rsidTr="00A22364">
        <w:trPr>
          <w:trHeight w:val="528"/>
        </w:trPr>
        <w:tc>
          <w:tcPr>
            <w:tcW w:w="810" w:type="dxa"/>
            <w:vAlign w:val="center"/>
          </w:tcPr>
          <w:p w14:paraId="502D14C6" w14:textId="4B19FB88" w:rsidR="00C438D1" w:rsidRDefault="000B07AC" w:rsidP="000B07AC">
            <w:pPr>
              <w:pStyle w:val="H1bodytext"/>
              <w:spacing w:after="0"/>
              <w:ind w:left="0"/>
              <w:jc w:val="center"/>
              <w:rPr>
                <w:rFonts w:ascii="Arial" w:hAnsi="Arial"/>
                <w:sz w:val="20"/>
              </w:rPr>
            </w:pPr>
            <w:r>
              <w:rPr>
                <w:rFonts w:ascii="Arial" w:hAnsi="Arial"/>
                <w:sz w:val="20"/>
              </w:rPr>
              <w:t>7</w:t>
            </w:r>
          </w:p>
        </w:tc>
        <w:tc>
          <w:tcPr>
            <w:tcW w:w="8550" w:type="dxa"/>
            <w:gridSpan w:val="3"/>
            <w:vAlign w:val="center"/>
          </w:tcPr>
          <w:p w14:paraId="4B9ECEAD" w14:textId="697EDBE6" w:rsidR="00C438D1" w:rsidRDefault="00C438D1" w:rsidP="000D4EFF">
            <w:pPr>
              <w:pStyle w:val="H1bodytext"/>
              <w:spacing w:after="0"/>
              <w:ind w:left="0"/>
              <w:rPr>
                <w:rFonts w:ascii="Arial" w:hAnsi="Arial"/>
                <w:sz w:val="20"/>
              </w:rPr>
            </w:pPr>
            <w:r>
              <w:rPr>
                <w:rFonts w:ascii="Arial" w:hAnsi="Arial"/>
                <w:sz w:val="20"/>
              </w:rPr>
              <w:t xml:space="preserve">Under “Type Verification” enter the following </w:t>
            </w:r>
            <w:r w:rsidR="000B07AC">
              <w:rPr>
                <w:rFonts w:ascii="Arial" w:hAnsi="Arial"/>
                <w:sz w:val="20"/>
              </w:rPr>
              <w:t xml:space="preserve">Excel </w:t>
            </w:r>
            <w:r>
              <w:rPr>
                <w:rFonts w:ascii="Arial" w:hAnsi="Arial"/>
                <w:sz w:val="20"/>
              </w:rPr>
              <w:t>formula for all rows:</w:t>
            </w:r>
          </w:p>
          <w:p w14:paraId="01F91CD2" w14:textId="77777777" w:rsidR="000B07AC" w:rsidRDefault="000B07AC" w:rsidP="000D4EFF">
            <w:pPr>
              <w:pStyle w:val="H1bodytext"/>
              <w:spacing w:after="0"/>
              <w:ind w:left="0"/>
              <w:rPr>
                <w:rFonts w:ascii="Arial" w:hAnsi="Arial"/>
                <w:sz w:val="20"/>
              </w:rPr>
            </w:pPr>
          </w:p>
          <w:p w14:paraId="6C82E26B" w14:textId="25B3269A" w:rsidR="00C438D1" w:rsidRDefault="000B07AC" w:rsidP="000D4EFF">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0A84851E" w14:textId="77777777" w:rsidTr="00A22364">
        <w:trPr>
          <w:trHeight w:val="528"/>
        </w:trPr>
        <w:tc>
          <w:tcPr>
            <w:tcW w:w="810" w:type="dxa"/>
            <w:vAlign w:val="center"/>
          </w:tcPr>
          <w:p w14:paraId="4D09768A" w14:textId="4EC54E63" w:rsidR="00E45186" w:rsidRPr="007D0AAC" w:rsidRDefault="000B07AC" w:rsidP="000B07AC">
            <w:pPr>
              <w:pStyle w:val="H1bodytext"/>
              <w:spacing w:after="0"/>
              <w:ind w:left="0"/>
              <w:jc w:val="center"/>
              <w:rPr>
                <w:rFonts w:ascii="Arial" w:hAnsi="Arial"/>
                <w:sz w:val="20"/>
              </w:rPr>
            </w:pPr>
            <w:r>
              <w:rPr>
                <w:rFonts w:ascii="Arial" w:hAnsi="Arial"/>
                <w:sz w:val="20"/>
              </w:rPr>
              <w:t>8</w:t>
            </w:r>
          </w:p>
        </w:tc>
        <w:tc>
          <w:tcPr>
            <w:tcW w:w="2463" w:type="dxa"/>
            <w:vAlign w:val="center"/>
          </w:tcPr>
          <w:p w14:paraId="7F157913" w14:textId="2191D8B2" w:rsidR="00E45186" w:rsidRDefault="000B07AC" w:rsidP="000B07AC">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3008" w:type="dxa"/>
            <w:vAlign w:val="center"/>
          </w:tcPr>
          <w:p w14:paraId="75D2D226" w14:textId="49BBAE8E" w:rsidR="00E45186" w:rsidRPr="007D0AAC" w:rsidRDefault="000B07AC" w:rsidP="000B07AC">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3079" w:type="dxa"/>
            <w:vAlign w:val="center"/>
          </w:tcPr>
          <w:p w14:paraId="33D4EC93" w14:textId="77777777" w:rsidR="00E45186" w:rsidRPr="007D0AAC" w:rsidRDefault="00E45186" w:rsidP="000B07AC">
            <w:pPr>
              <w:pStyle w:val="H1bodytext"/>
              <w:spacing w:after="0"/>
              <w:ind w:left="0"/>
              <w:jc w:val="center"/>
              <w:rPr>
                <w:rFonts w:ascii="Arial" w:hAnsi="Arial"/>
                <w:sz w:val="20"/>
              </w:rPr>
            </w:pPr>
          </w:p>
        </w:tc>
      </w:tr>
    </w:tbl>
    <w:p w14:paraId="610C70B0" w14:textId="77777777" w:rsidR="00E45186" w:rsidRPr="00595225" w:rsidRDefault="00E45186" w:rsidP="00E45186">
      <w:pPr>
        <w:ind w:left="720"/>
        <w:rPr>
          <w:highlight w:val="yellow"/>
        </w:rPr>
      </w:pPr>
    </w:p>
    <w:p w14:paraId="5894D591" w14:textId="77777777" w:rsidR="00E62A15" w:rsidRPr="00E9368E" w:rsidRDefault="00E62A15" w:rsidP="006973AE">
      <w:pPr>
        <w:pStyle w:val="Heading1"/>
      </w:pPr>
      <w:r w:rsidRPr="00E9368E">
        <w:t>Acceptance Test Report</w:t>
      </w:r>
    </w:p>
    <w:p w14:paraId="66BF86A1" w14:textId="677DF6B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7F76C5">
        <w:t xml:space="preserve">Appendix </w:t>
      </w:r>
      <w:r w:rsidR="007F76C5">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7AFF5C2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is </w:t>
      </w:r>
      <w:r w:rsidR="003B2A82">
        <w:rPr>
          <w:rFonts w:ascii="Arial" w:hAnsi="Arial" w:cs="Arial"/>
        </w:rPr>
        <w:t>s</w:t>
      </w:r>
      <w:r w:rsidR="003B45BA">
        <w:rPr>
          <w:rFonts w:ascii="Arial" w:hAnsi="Arial" w:cs="Arial"/>
        </w:rPr>
        <w:t>uccessful and qualified to use</w:t>
      </w:r>
    </w:p>
    <w:p w14:paraId="2AF00232" w14:textId="10B001F0" w:rsidR="00576306" w:rsidRDefault="001B7065" w:rsidP="00576306">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w:t>
      </w:r>
      <w:r w:rsidR="003B45BA">
        <w:rPr>
          <w:rFonts w:ascii="Arial" w:hAnsi="Arial" w:cs="Arial"/>
        </w:rPr>
        <w:t xml:space="preserve"> </w:t>
      </w:r>
      <w:r w:rsidR="003B2A82">
        <w:rPr>
          <w:rFonts w:ascii="Arial" w:hAnsi="Arial" w:cs="Arial"/>
        </w:rPr>
        <w:t>s</w:t>
      </w:r>
      <w:r w:rsidR="003B45BA">
        <w:rPr>
          <w:rFonts w:ascii="Arial" w:hAnsi="Arial" w:cs="Arial"/>
        </w:rPr>
        <w:t>uccessful</w:t>
      </w:r>
      <w:r w:rsidR="003B45BA" w:rsidRPr="003B45BA">
        <w:rPr>
          <w:rFonts w:ascii="Arial" w:hAnsi="Arial" w:cs="Arial"/>
        </w:rPr>
        <w:t xml:space="preserve"> </w:t>
      </w:r>
      <w:r w:rsidR="003B45BA">
        <w:rPr>
          <w:rFonts w:ascii="Arial" w:hAnsi="Arial" w:cs="Arial"/>
        </w:rPr>
        <w:t>and qualified to use</w:t>
      </w:r>
    </w:p>
    <w:p w14:paraId="02A974CB" w14:textId="1536CBA2" w:rsidR="001E2160" w:rsidRDefault="001E2160" w:rsidP="001E2160">
      <w:pPr>
        <w:pStyle w:val="H1bodytext"/>
        <w:numPr>
          <w:ilvl w:val="1"/>
          <w:numId w:val="6"/>
        </w:numPr>
        <w:spacing w:after="120"/>
        <w:rPr>
          <w:rFonts w:ascii="Arial" w:hAnsi="Arial" w:cs="Arial"/>
        </w:rPr>
      </w:pPr>
      <w:r>
        <w:rPr>
          <w:rFonts w:ascii="Arial" w:hAnsi="Arial" w:cs="Arial"/>
        </w:rPr>
        <w:lastRenderedPageBreak/>
        <w:t xml:space="preserve">Excel program was used to verify the steps listed in Table A-2. The file Table_T-2_check located in the testing directory  </w:t>
      </w:r>
      <w:r w:rsidR="00DD4761" w:rsidRPr="00DD4761">
        <w:rPr>
          <w:rFonts w:ascii="Arial" w:hAnsi="Arial" w:cs="Arial"/>
        </w:rPr>
        <w:t>\\olive\backups\CAVE\CA-CIE-Tools-TestEnv\ca-ipp</w:t>
      </w:r>
    </w:p>
    <w:p w14:paraId="3E3E9A12" w14:textId="77777777" w:rsidR="001E2160" w:rsidRDefault="001E2160" w:rsidP="001E2160">
      <w:pPr>
        <w:pStyle w:val="H1bodytext"/>
        <w:spacing w:after="120"/>
        <w:ind w:left="1800"/>
        <w:rPr>
          <w:rFonts w:ascii="Arial" w:hAnsi="Arial" w:cs="Arial"/>
        </w:rPr>
      </w:pPr>
    </w:p>
    <w:p w14:paraId="1B607209" w14:textId="57788E12" w:rsidR="001E2160" w:rsidRDefault="001E2160" w:rsidP="001E2160">
      <w:pPr>
        <w:pStyle w:val="H1bodytext"/>
        <w:numPr>
          <w:ilvl w:val="0"/>
          <w:numId w:val="6"/>
        </w:numPr>
        <w:spacing w:after="120"/>
        <w:rPr>
          <w:rFonts w:ascii="Arial" w:hAnsi="Arial" w:cs="Arial"/>
        </w:rPr>
      </w:pPr>
      <w:r>
        <w:rPr>
          <w:rFonts w:ascii="Arial" w:hAnsi="Arial" w:cs="Arial"/>
        </w:rPr>
        <w:t>Acceptance Test 3 is in Table A-3. It is Successful</w:t>
      </w:r>
    </w:p>
    <w:p w14:paraId="456B5AB9" w14:textId="7211FFCA" w:rsidR="001E2160" w:rsidRPr="00BD0CFF" w:rsidRDefault="001E2160" w:rsidP="00BD0CFF">
      <w:pPr>
        <w:pStyle w:val="H1bodytext"/>
        <w:numPr>
          <w:ilvl w:val="1"/>
          <w:numId w:val="6"/>
        </w:numPr>
        <w:spacing w:after="120"/>
        <w:rPr>
          <w:rFonts w:ascii="Arial" w:hAnsi="Arial" w:cs="Arial"/>
        </w:rPr>
      </w:pPr>
      <w:r w:rsidRPr="00BD0CFF">
        <w:rPr>
          <w:rFonts w:ascii="Arial" w:hAnsi="Arial" w:cs="Arial"/>
        </w:rPr>
        <w:t xml:space="preserve">Excel program was used to verify the steps listed in Table A-2. The file preprocessed_inventory.xlsx located in the testing directory  </w:t>
      </w:r>
      <w:r w:rsidR="00DD4761" w:rsidRPr="00DD4761">
        <w:rPr>
          <w:rFonts w:ascii="Arial" w:hAnsi="Arial" w:cs="Arial"/>
        </w:rPr>
        <w:t>\\olive\backups\CAVE\CA-CIE-Tools-TestEnv\ca-ipp</w:t>
      </w:r>
    </w:p>
    <w:p w14:paraId="451BE187" w14:textId="6C88D004" w:rsidR="001E2160" w:rsidRPr="00576306" w:rsidRDefault="001E2160" w:rsidP="001E2160">
      <w:pPr>
        <w:pStyle w:val="H1bodytext"/>
        <w:spacing w:after="120"/>
        <w:ind w:left="1440"/>
        <w:rPr>
          <w:rFonts w:ascii="Arial" w:hAnsi="Arial" w:cs="Arial"/>
        </w:rPr>
      </w:pPr>
    </w:p>
    <w:p w14:paraId="68E6D991" w14:textId="5CAB04CB"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7F76C5" w:rsidRPr="00031212">
        <w:rPr>
          <w:rFonts w:ascii="Arial" w:hAnsi="Arial" w:cs="Arial"/>
        </w:rPr>
        <w:t xml:space="preserve">Appendix </w:t>
      </w:r>
      <w:r w:rsidR="007F76C5" w:rsidRPr="00031212">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4694B76C" w14:textId="2D979908"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7F76C5">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75F1377"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/ca-ipp.pl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77777777" w:rsidR="00356EB9" w:rsidRPr="00356EB9" w:rsidRDefault="00356EB9" w:rsidP="00356EB9">
      <w:pPr>
        <w:pStyle w:val="H1bodytext"/>
        <w:spacing w:after="120"/>
        <w:ind w:left="1440"/>
        <w:rPr>
          <w:rFonts w:ascii="Arial" w:hAnsi="Arial"/>
        </w:rPr>
      </w:pPr>
      <w:r w:rsidRPr="00356EB9">
        <w:rPr>
          <w:rFonts w:ascii="Arial" w:hAnsi="Arial"/>
        </w:rPr>
        <w:t>CHEMINV=none</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3866D912" w:rsidR="00356EB9" w:rsidRPr="00356EB9" w:rsidRDefault="00356EB9" w:rsidP="00356EB9">
      <w:pPr>
        <w:pStyle w:val="H1bodytext"/>
        <w:spacing w:after="120"/>
        <w:ind w:left="1440"/>
        <w:rPr>
          <w:rFonts w:ascii="Arial" w:hAnsi="Arial"/>
        </w:rPr>
      </w:pPr>
      <w:r w:rsidRPr="00356EB9">
        <w:rPr>
          <w:rFonts w:ascii="Arial" w:hAnsi="Arial"/>
        </w:rPr>
        <w:t>SWRDIR=</w:t>
      </w:r>
      <w:r w:rsidR="00850706">
        <w:rPr>
          <w:rFonts w:ascii="Arial" w:hAnsi="Arial"/>
        </w:rPr>
        <w:t>&lt;path/to/solid/waste/release/directory&gt;</w:t>
      </w:r>
    </w:p>
    <w:p w14:paraId="671A8FE1" w14:textId="2FBA66F1" w:rsidR="00356EB9" w:rsidRPr="00356EB9" w:rsidRDefault="00356EB9" w:rsidP="00356EB9">
      <w:pPr>
        <w:pStyle w:val="H1bodytext"/>
        <w:spacing w:after="120"/>
        <w:ind w:left="1440"/>
        <w:rPr>
          <w:rFonts w:ascii="Arial" w:hAnsi="Arial"/>
        </w:rPr>
      </w:pPr>
      <w:r w:rsidRPr="00356EB9">
        <w:rPr>
          <w:rFonts w:ascii="Arial" w:hAnsi="Arial"/>
        </w:rPr>
        <w:t>SWRIND=</w:t>
      </w:r>
      <w:r w:rsidR="00850706">
        <w:rPr>
          <w:rFonts w:ascii="Arial" w:hAnsi="Arial"/>
        </w:rPr>
        <w:t>&lt;path/to/solid/waste/release/index/file&gt;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5415C885"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$SWRDIR $SWRIND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4A01B9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b/>
              <w:bCs/>
              <w:sz w:val="20"/>
            </w:rPr>
            <w:t>CA-IPP</w:t>
          </w:r>
        </w:sdtContent>
      </w:sdt>
      <w:r w:rsidR="003D1C68">
        <w:t xml:space="preserve"> </w:t>
      </w:r>
      <w:r w:rsidR="00D60993">
        <w:t>tool.</w:t>
      </w:r>
    </w:p>
    <w:p w14:paraId="3A03D83A" w14:textId="2B3F2F5D" w:rsidR="00FA7A75" w:rsidRDefault="00FC4746" w:rsidP="004556EC">
      <w:pPr>
        <w:pStyle w:val="ListParagraph"/>
        <w:numPr>
          <w:ilvl w:val="0"/>
          <w:numId w:val="15"/>
        </w:numPr>
      </w:pPr>
      <w:r>
        <w:t xml:space="preserve">1.0 </w:t>
      </w:r>
      <w:r w:rsidR="009F6764">
        <w:t>–</w:t>
      </w:r>
      <w:r>
        <w:t xml:space="preserve"> </w:t>
      </w:r>
      <w:r w:rsidR="009F6764">
        <w:t>Tool was developed.</w:t>
      </w:r>
    </w:p>
    <w:p w14:paraId="3208DFC6" w14:textId="77777777" w:rsidR="00FA7A75" w:rsidRDefault="00FA7A75">
      <w:pPr>
        <w:spacing w:after="160" w:line="259" w:lineRule="auto"/>
      </w:pPr>
      <w:r>
        <w:br w:type="page"/>
      </w:r>
    </w:p>
    <w:p w14:paraId="1341906C" w14:textId="77777777" w:rsidR="00E70C1D" w:rsidRDefault="00E70C1D" w:rsidP="00D57686">
      <w:pPr>
        <w:pStyle w:val="H1bodytext"/>
        <w:spacing w:after="120"/>
        <w:jc w:val="center"/>
        <w:rPr>
          <w:rFonts w:ascii="Arial" w:hAnsi="Arial" w:cs="Arial"/>
          <w:b/>
          <w:bCs/>
        </w:rPr>
      </w:pPr>
    </w:p>
    <w:p w14:paraId="11255FB9" w14:textId="3F11E2A6" w:rsidR="00093579" w:rsidRDefault="007E22A1" w:rsidP="007F76C5">
      <w:pPr>
        <w:pStyle w:val="Heading1"/>
        <w:numPr>
          <w:ilvl w:val="0"/>
          <w:numId w:val="0"/>
        </w:numPr>
        <w:spacing w:before="3000"/>
        <w:jc w:val="center"/>
        <w:rPr>
          <w:rFonts w:cs="Arial"/>
          <w:bCs/>
        </w:rPr>
      </w:pPr>
      <w:bookmarkStart w:id="11" w:name="_Ref33082828"/>
      <w:r>
        <w:t xml:space="preserve">Appendix </w:t>
      </w:r>
      <w:r w:rsidR="00031212">
        <w:fldChar w:fldCharType="begin"/>
      </w:r>
      <w:r w:rsidR="00031212">
        <w:instrText xml:space="preserve"> SEQ Appendix \* ALPHABETIC </w:instrText>
      </w:r>
      <w:r w:rsidR="00031212">
        <w:fldChar w:fldCharType="separate"/>
      </w:r>
      <w:r w:rsidR="007F76C5">
        <w:rPr>
          <w:noProof/>
        </w:rPr>
        <w:t>A</w:t>
      </w:r>
      <w:r w:rsidR="00031212">
        <w:rPr>
          <w:noProof/>
        </w:rPr>
        <w:fldChar w:fldCharType="end"/>
      </w:r>
      <w:bookmarkEnd w:id="1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132F04C4"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Pr="003037BC">
            <w:t>CA-IPP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all of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Pr="003037BC">
            <w:t>CA-IPP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the first 6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bookmarkStart w:id="12" w:name="_Hlk44999694"/>
      <w:r>
        <w:rPr>
          <w:b/>
          <w:bCs/>
        </w:rPr>
        <w:t>Tool Runner Log</w:t>
      </w:r>
    </w:p>
    <w:bookmarkEnd w:id="12"/>
    <w:p w14:paraId="1EFB55E9"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AM--Starting CA-CIE Tool Runner.</w:t>
      </w:r>
      <w:r w:rsidRPr="00576306">
        <w:rPr>
          <w:sz w:val="18"/>
          <w:szCs w:val="18"/>
        </w:rPr>
        <w:tab/>
        <w:t>Logging to "runner_run_AT-1_CA-IPP_log.txt"</w:t>
      </w:r>
    </w:p>
    <w:p w14:paraId="2B1B8CFC"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0b4478192d987adbff818006239cda369278912a v2.2: /opt/tools/</w:t>
      </w:r>
      <w:proofErr w:type="spellStart"/>
      <w:r w:rsidRPr="00576306">
        <w:rPr>
          <w:sz w:val="18"/>
          <w:szCs w:val="18"/>
        </w:rPr>
        <w:t>pylib</w:t>
      </w:r>
      <w:proofErr w:type="spellEnd"/>
      <w:r w:rsidRPr="00576306">
        <w:rPr>
          <w:sz w:val="18"/>
          <w:szCs w:val="18"/>
        </w:rPr>
        <w:t>/runner/runner.py&lt;--1bcfd6779e9cbdb82673405873a8e5e81514ae27</w:t>
      </w:r>
    </w:p>
    <w:p w14:paraId="5AFC6202"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1F48C4FD"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a27b8bc997309317b6f2f818dfd51c40276d2c6a Local repo SHA-1 has does not correspond to a remote repo release version: /home/pallena/CAVE/CA-CIE-Tools-TestRepos/ca_ipp/CA-CIE-Tools/tools/ca-ipp/ca-ipp.pl&lt;--1df1cd98a7c2755771e6f8427217047706466801</w:t>
      </w:r>
    </w:p>
    <w:p w14:paraId="45B9E4B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0788334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QUALIFIED :</w:t>
      </w:r>
      <w:proofErr w:type="gramEnd"/>
      <w:r w:rsidRPr="00576306">
        <w:rPr>
          <w:sz w:val="18"/>
          <w:szCs w:val="18"/>
        </w:rPr>
        <w:t xml:space="preserve"> /opt/tools/pylib/runner/runner.py</w:t>
      </w:r>
    </w:p>
    <w:p w14:paraId="0F23C26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TEST :</w:t>
      </w:r>
      <w:proofErr w:type="gramEnd"/>
      <w:r w:rsidRPr="00576306">
        <w:rPr>
          <w:sz w:val="18"/>
          <w:szCs w:val="18"/>
        </w:rPr>
        <w:t xml:space="preserve"> /home/pallena/CAVE/CA-CIE-Tools-TestRepos/ca_ipp/CA-CIE-Tools/tools/ca-ipp/ca-ipp.pl</w:t>
      </w:r>
    </w:p>
    <w:p w14:paraId="69E57ED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AM--Invoking Command:"</w:t>
      </w:r>
      <w:proofErr w:type="spellStart"/>
      <w:r w:rsidRPr="00576306">
        <w:rPr>
          <w:sz w:val="18"/>
          <w:szCs w:val="18"/>
        </w:rPr>
        <w:t>perl</w:t>
      </w:r>
      <w:proofErr w:type="spellEnd"/>
      <w:r w:rsidRPr="00576306">
        <w:rPr>
          <w:sz w:val="18"/>
          <w:szCs w:val="18"/>
        </w:rPr>
        <w:t>"</w:t>
      </w:r>
      <w:r w:rsidRPr="00576306">
        <w:rPr>
          <w:sz w:val="18"/>
          <w:szCs w:val="18"/>
        </w:rPr>
        <w:tab/>
        <w:t xml:space="preserve">with Arguments:"/home/pallena/CAVE/CA-CIE-Tools-TestRepos/ca_ipp/CA-CIE-Tools/tools/ca-ipp/ca-ipp.pl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w:t>
      </w:r>
      <w:proofErr w:type="spellStart"/>
      <w:r w:rsidRPr="00576306">
        <w:rPr>
          <w:sz w:val="18"/>
          <w:szCs w:val="18"/>
        </w:rPr>
        <w:t>preprocessed_inventory</w:t>
      </w:r>
      <w:proofErr w:type="spellEnd"/>
      <w:r w:rsidRPr="00576306">
        <w:rPr>
          <w:sz w:val="18"/>
          <w:szCs w:val="18"/>
        </w:rPr>
        <w:t>"</w:t>
      </w:r>
    </w:p>
    <w:p w14:paraId="603DB00F" w14:textId="244022BA" w:rsidR="00192EF0"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w:t>
      </w:r>
      <w:proofErr w:type="spellStart"/>
      <w:r w:rsidRPr="00576306">
        <w:rPr>
          <w:sz w:val="18"/>
          <w:szCs w:val="18"/>
        </w:rPr>
        <w:t>Username</w:t>
      </w:r>
      <w:proofErr w:type="gramStart"/>
      <w:r w:rsidRPr="00576306">
        <w:rPr>
          <w:sz w:val="18"/>
          <w:szCs w:val="18"/>
        </w:rPr>
        <w:t>:pallena</w:t>
      </w:r>
      <w:proofErr w:type="spellEnd"/>
      <w:proofErr w:type="gramEnd"/>
      <w:r w:rsidRPr="00576306">
        <w:rPr>
          <w:sz w:val="18"/>
          <w:szCs w:val="18"/>
        </w:rPr>
        <w:tab/>
      </w:r>
      <w:proofErr w:type="spellStart"/>
      <w:r w:rsidRPr="00576306">
        <w:rPr>
          <w:sz w:val="18"/>
          <w:szCs w:val="18"/>
        </w:rPr>
        <w:t>Computer:olive</w:t>
      </w:r>
      <w:proofErr w:type="spellEnd"/>
      <w:r w:rsidRPr="00576306">
        <w:rPr>
          <w:sz w:val="18"/>
          <w:szCs w:val="18"/>
        </w:rPr>
        <w:tab/>
      </w:r>
      <w:proofErr w:type="spellStart"/>
      <w:r w:rsidRPr="00576306">
        <w:rPr>
          <w:sz w:val="18"/>
          <w:szCs w:val="18"/>
        </w:rPr>
        <w:t>Platform:Linux</w:t>
      </w:r>
      <w:proofErr w:type="spellEnd"/>
      <w:r w:rsidRPr="00576306">
        <w:rPr>
          <w:sz w:val="18"/>
          <w:szCs w:val="18"/>
        </w:rPr>
        <w:t xml:space="preserve"> 4.4.0-38-generic #57~14.04.1-Ubuntu SMP Tue Sep 6 17:20:43 UTC 2016</w:t>
      </w:r>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518"/>
        <w:gridCol w:w="4009"/>
        <w:gridCol w:w="1399"/>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08CBC1A4" w:rsidR="00192EF0" w:rsidRPr="00DC2C2D" w:rsidRDefault="00031212"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Cs w:val="22"/>
                  </w:rPr>
                  <w:t>CA-IPP</w:t>
                </w:r>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42F6E211" w:rsidR="00192EF0" w:rsidRPr="007D0AAC" w:rsidRDefault="00031212"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24372682"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A39A0E1"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38C373CD"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456B258C"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B64129F"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w:t>
            </w:r>
            <w:r w:rsidRPr="00180364">
              <w:rPr>
                <w:rFonts w:ascii="Arial" w:hAnsi="Arial"/>
                <w:b/>
                <w:bCs/>
                <w:i/>
                <w:iCs/>
                <w:sz w:val="20"/>
              </w:rPr>
              <w:lastRenderedPageBreak/>
              <w:t>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r>
              <w:rPr>
                <w:rFonts w:ascii="Arial" w:hAnsi="Arial"/>
                <w:sz w:val="20"/>
              </w:rPr>
              <w:lastRenderedPageBreak/>
              <w:t>Pass</w:t>
            </w:r>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lastRenderedPageBreak/>
              <w:t>3</w:t>
            </w:r>
          </w:p>
        </w:tc>
        <w:tc>
          <w:tcPr>
            <w:tcW w:w="3646" w:type="dxa"/>
            <w:vAlign w:val="center"/>
          </w:tcPr>
          <w:p w14:paraId="2958BD42" w14:textId="2E0689D6"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4C615CA0" w14:textId="5144255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r>
              <w:rPr>
                <w:rFonts w:ascii="Arial" w:hAnsi="Arial"/>
                <w:sz w:val="20"/>
              </w:rPr>
              <w:t>Pass</w:t>
            </w:r>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4C031F2C" w:rsidR="003C60A0" w:rsidRDefault="003C60A0" w:rsidP="003C60A0">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2ECFAE3B"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(FR-1): The ca-ipp.pl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0FA1E72B"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78B50182" w:rsidR="003C60A0" w:rsidRDefault="003C60A0" w:rsidP="003C60A0">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5307D14F" w14:textId="77777777" w:rsidR="003C60A0" w:rsidRDefault="003C60A0" w:rsidP="003C60A0">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05B765A2" w:rsidR="003C60A0" w:rsidRDefault="003C60A0" w:rsidP="003C60A0">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9E48E8B" w:rsidR="003C60A0" w:rsidRDefault="003C60A0" w:rsidP="003C60A0">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703D2862"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2EF46942"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442C70BF" w:rsidR="003C60A0" w:rsidRDefault="003C60A0" w:rsidP="003C60A0">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77EE184A"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5E5F421F"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r>
              <w:rPr>
                <w:rFonts w:ascii="Arial" w:hAnsi="Arial"/>
                <w:sz w:val="20"/>
              </w:rPr>
              <w:t>Pass</w:t>
            </w: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0621A1FC" w14:textId="77777777" w:rsidR="00EB6A36" w:rsidRDefault="00EB6A36" w:rsidP="00EB6A36">
      <w:pPr>
        <w:rPr>
          <w:b/>
          <w:bCs/>
        </w:rPr>
      </w:pPr>
      <w:r>
        <w:rPr>
          <w:b/>
          <w:bCs/>
        </w:rPr>
        <w:lastRenderedPageBreak/>
        <w:t>Tool Runner Log</w:t>
      </w:r>
    </w:p>
    <w:p w14:paraId="214D01EF" w14:textId="601831E1" w:rsidR="00D84DDA" w:rsidRDefault="00A22364" w:rsidP="00EB6A36">
      <w:r>
        <w:t>(NA)</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77A2EB14" w:rsidR="00EB6A36" w:rsidRPr="00BF7107" w:rsidRDefault="00031212"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Cs w:val="22"/>
                  </w:rPr>
                  <w:t>CA-IPP</w:t>
                </w:r>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1E9A1B17" w:rsidR="00EB6A36" w:rsidRPr="007D0AAC" w:rsidRDefault="00031212"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EB6A36" w:rsidRPr="007D0AAC">
              <w:rPr>
                <w:rFonts w:ascii="Arial" w:hAnsi="Arial"/>
                <w:b/>
                <w:sz w:val="20"/>
              </w:rPr>
              <w:t xml:space="preserve"> Acceptance Testing</w:t>
            </w:r>
          </w:p>
          <w:p w14:paraId="0070EC12" w14:textId="3C648E08"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01E38064" w:rsidR="00EB6A36" w:rsidRPr="007D0AAC" w:rsidRDefault="00EB6A36"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02E156B6" w:rsidR="00EB6A36"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7BC87BA9" w14:textId="375BD8F1" w:rsidR="00EB6A36" w:rsidRPr="007D0AAC" w:rsidRDefault="00EB6A36"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5A3A0793"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3C60A0" w14:paraId="0052CD0F" w14:textId="77777777" w:rsidTr="000E66FE">
        <w:trPr>
          <w:trHeight w:val="494"/>
        </w:trPr>
        <w:tc>
          <w:tcPr>
            <w:tcW w:w="650" w:type="dxa"/>
            <w:vAlign w:val="center"/>
          </w:tcPr>
          <w:p w14:paraId="368149BD" w14:textId="77777777" w:rsidR="003C60A0" w:rsidRPr="007D0AAC" w:rsidRDefault="003C60A0"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2465C61" w14:textId="27E3D456" w:rsidR="003C60A0" w:rsidRPr="003C60A0" w:rsidRDefault="003C60A0" w:rsidP="00B84619">
            <w:pPr>
              <w:pStyle w:val="H1bodytext"/>
              <w:spacing w:after="0"/>
              <w:ind w:left="0"/>
              <w:rPr>
                <w:rFonts w:ascii="Arial" w:hAnsi="Arial"/>
                <w:iCs/>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7F76C5" w:rsidRPr="00031212">
              <w:rPr>
                <w:rFonts w:ascii="Arial" w:hAnsi="Arial"/>
                <w:sz w:val="20"/>
              </w:rPr>
              <w:t>Table 3</w:t>
            </w:r>
            <w:r>
              <w:rPr>
                <w:rFonts w:ascii="Arial" w:hAnsi="Arial"/>
                <w:sz w:val="20"/>
              </w:rPr>
              <w:fldChar w:fldCharType="end"/>
            </w:r>
            <w:r>
              <w:rPr>
                <w:rFonts w:ascii="Arial" w:hAnsi="Arial"/>
                <w:sz w:val="20"/>
              </w:rPr>
              <w:t xml:space="preserve">). Select </w:t>
            </w:r>
            <w:r w:rsidR="007B02C6">
              <w:rPr>
                <w:rFonts w:ascii="Arial" w:hAnsi="Arial"/>
                <w:sz w:val="20"/>
              </w:rPr>
              <w:t>three</w:t>
            </w:r>
            <w:r>
              <w:rPr>
                <w:rFonts w:ascii="Arial" w:hAnsi="Arial"/>
                <w:sz w:val="20"/>
              </w:rPr>
              <w:t xml:space="preserve"> or more rows that have uranium inventory and copy them into a new workbook or text file.</w:t>
            </w:r>
          </w:p>
        </w:tc>
      </w:tr>
      <w:tr w:rsidR="003C60A0" w14:paraId="4B0AC524" w14:textId="77777777" w:rsidTr="000E66FE">
        <w:trPr>
          <w:trHeight w:val="494"/>
        </w:trPr>
        <w:tc>
          <w:tcPr>
            <w:tcW w:w="650" w:type="dxa"/>
            <w:vAlign w:val="center"/>
          </w:tcPr>
          <w:p w14:paraId="0391676F" w14:textId="77777777" w:rsidR="003C60A0" w:rsidRPr="007D0AAC" w:rsidRDefault="003C60A0"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50F1104A" w14:textId="74C0AC9C" w:rsidR="003C60A0" w:rsidRPr="007D0AAC" w:rsidRDefault="003C60A0" w:rsidP="003C60A0">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7F76C5" w:rsidRPr="00031212">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7B02C6">
              <w:rPr>
                <w:rFonts w:ascii="Arial" w:hAnsi="Arial"/>
                <w:sz w:val="20"/>
              </w:rPr>
              <w:fldChar w:fldCharType="begin"/>
            </w:r>
            <w:r w:rsidR="007B02C6">
              <w:rPr>
                <w:rFonts w:ascii="Arial" w:hAnsi="Arial"/>
                <w:sz w:val="20"/>
              </w:rPr>
              <w:instrText xml:space="preserve"> REF _Ref36122657 \h  \* MERGEFORMAT </w:instrText>
            </w:r>
            <w:r w:rsidR="007B02C6">
              <w:rPr>
                <w:rFonts w:ascii="Arial" w:hAnsi="Arial"/>
                <w:sz w:val="20"/>
              </w:rPr>
            </w:r>
            <w:r w:rsidR="007B02C6">
              <w:rPr>
                <w:rFonts w:ascii="Arial" w:hAnsi="Arial"/>
                <w:sz w:val="20"/>
              </w:rPr>
              <w:fldChar w:fldCharType="separate"/>
            </w:r>
            <w:r w:rsidR="007F76C5" w:rsidRPr="00031212">
              <w:rPr>
                <w:rFonts w:ascii="Arial" w:hAnsi="Arial"/>
                <w:sz w:val="20"/>
              </w:rPr>
              <w:t>Table 5</w:t>
            </w:r>
            <w:r w:rsidR="007B02C6">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3C60A0" w14:paraId="6227BED5" w14:textId="77777777" w:rsidTr="00B84619">
        <w:trPr>
          <w:trHeight w:val="494"/>
        </w:trPr>
        <w:tc>
          <w:tcPr>
            <w:tcW w:w="650" w:type="dxa"/>
            <w:vAlign w:val="center"/>
          </w:tcPr>
          <w:p w14:paraId="7739E33F" w14:textId="77777777" w:rsidR="003C60A0" w:rsidRPr="007D0AAC" w:rsidRDefault="003C60A0" w:rsidP="003C60A0">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3DB63913" w:rsidR="003C60A0" w:rsidRDefault="003C60A0" w:rsidP="003C60A0">
            <w:pPr>
              <w:pStyle w:val="H1bodytext"/>
              <w:spacing w:after="0"/>
              <w:ind w:left="0"/>
              <w:rPr>
                <w:rFonts w:ascii="Arial" w:hAnsi="Arial"/>
                <w:sz w:val="20"/>
              </w:rPr>
            </w:pPr>
            <w:r>
              <w:rPr>
                <w:rFonts w:ascii="Arial" w:hAnsi="Arial"/>
                <w:sz w:val="20"/>
              </w:rPr>
              <w:t>Compare the calculated mass against the mass produced by the script for the selected rows.</w:t>
            </w:r>
          </w:p>
        </w:tc>
        <w:tc>
          <w:tcPr>
            <w:tcW w:w="3016" w:type="dxa"/>
            <w:vAlign w:val="center"/>
          </w:tcPr>
          <w:p w14:paraId="7B05032C" w14:textId="47FAAF7D" w:rsidR="003C60A0" w:rsidRPr="007D0AAC" w:rsidRDefault="003C60A0" w:rsidP="003C60A0">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0A57B782" w14:textId="08BA67B5" w:rsidR="003C60A0" w:rsidRPr="007D0AAC" w:rsidRDefault="00C36CB1" w:rsidP="003C60A0">
            <w:pPr>
              <w:pStyle w:val="H1bodytext"/>
              <w:spacing w:after="0"/>
              <w:ind w:left="0"/>
              <w:jc w:val="center"/>
              <w:rPr>
                <w:rFonts w:ascii="Arial" w:hAnsi="Arial"/>
                <w:sz w:val="20"/>
              </w:rPr>
            </w:pPr>
            <w:r>
              <w:rPr>
                <w:rFonts w:ascii="Arial" w:hAnsi="Arial"/>
                <w:sz w:val="20"/>
              </w:rPr>
              <w:t>Pass</w:t>
            </w:r>
          </w:p>
        </w:tc>
      </w:tr>
    </w:tbl>
    <w:p w14:paraId="23803867" w14:textId="77777777" w:rsidR="00EB6A36" w:rsidRDefault="00EB6A36"/>
    <w:p w14:paraId="60937F4E" w14:textId="2439C646" w:rsidR="002E5D84" w:rsidRDefault="002E5D84" w:rsidP="00F419F4"/>
    <w:p w14:paraId="5F3A3C1B" w14:textId="77777777" w:rsidR="003C60A0" w:rsidRDefault="008F4B1C" w:rsidP="003C60A0">
      <w:pPr>
        <w:rPr>
          <w:b/>
          <w:bCs/>
        </w:rPr>
      </w:pPr>
      <w:r>
        <w:br w:type="page"/>
      </w:r>
      <w:r w:rsidR="003C60A0">
        <w:rPr>
          <w:b/>
          <w:bCs/>
        </w:rPr>
        <w:lastRenderedPageBreak/>
        <w:t>Tool Runner Log</w:t>
      </w:r>
    </w:p>
    <w:p w14:paraId="5820CE6B" w14:textId="2AE42E2B" w:rsidR="003C60A0" w:rsidRDefault="00A22364" w:rsidP="003C60A0">
      <w:r>
        <w:t>(NA)</w:t>
      </w:r>
    </w:p>
    <w:p w14:paraId="7D9BCD50" w14:textId="77777777" w:rsidR="003C60A0" w:rsidRDefault="003C60A0" w:rsidP="003C60A0"/>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14:paraId="629519A5" w14:textId="77777777" w:rsidTr="00A22364">
        <w:trPr>
          <w:cantSplit/>
          <w:trHeight w:val="410"/>
          <w:tblHeader/>
        </w:trPr>
        <w:tc>
          <w:tcPr>
            <w:tcW w:w="9278" w:type="dxa"/>
            <w:gridSpan w:val="4"/>
            <w:tcBorders>
              <w:top w:val="nil"/>
              <w:left w:val="nil"/>
              <w:bottom w:val="single" w:sz="4" w:space="0" w:color="auto"/>
              <w:right w:val="nil"/>
            </w:tcBorders>
            <w:vAlign w:val="bottom"/>
          </w:tcPr>
          <w:p w14:paraId="3FE4B1C8" w14:textId="3996ABC7" w:rsidR="003C60A0" w:rsidRPr="007D0AAC" w:rsidRDefault="003C60A0" w:rsidP="000E66FE">
            <w:pPr>
              <w:pStyle w:val="Heading6"/>
              <w:outlineLvl w:val="5"/>
              <w:rPr>
                <w:sz w:val="20"/>
              </w:rPr>
            </w:pPr>
            <w:r>
              <w:t>Table A-3</w:t>
            </w:r>
          </w:p>
          <w:p w14:paraId="43850EC9" w14:textId="580764A0" w:rsidR="003C60A0" w:rsidRPr="00BF7107" w:rsidRDefault="00031212" w:rsidP="000E66FE">
            <w:pPr>
              <w:pStyle w:val="H1bodytext"/>
              <w:spacing w:after="0"/>
              <w:ind w:left="0"/>
              <w:jc w:val="center"/>
              <w:rPr>
                <w:rFonts w:ascii="Arial" w:hAnsi="Arial"/>
                <w:b/>
                <w:szCs w:val="22"/>
              </w:rPr>
            </w:pPr>
            <w:sdt>
              <w:sdtPr>
                <w:rPr>
                  <w:rFonts w:ascii="Arial" w:hAnsi="Arial"/>
                  <w:b/>
                  <w:bCs/>
                  <w:szCs w:val="22"/>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EndPr/>
              <w:sdtContent>
                <w:r w:rsidR="003C60A0">
                  <w:rPr>
                    <w:rFonts w:ascii="Arial" w:hAnsi="Arial"/>
                    <w:b/>
                    <w:bCs/>
                    <w:szCs w:val="22"/>
                  </w:rPr>
                  <w:t>CA-IPP</w:t>
                </w:r>
              </w:sdtContent>
            </w:sdt>
            <w:r w:rsidR="003C60A0" w:rsidRPr="00BF7107">
              <w:rPr>
                <w:rFonts w:ascii="Arial" w:hAnsi="Arial" w:cs="Arial"/>
                <w:b/>
                <w:szCs w:val="22"/>
              </w:rPr>
              <w:t xml:space="preserve"> Acceptance </w:t>
            </w:r>
            <w:r w:rsidR="003C60A0" w:rsidRPr="00BF7107">
              <w:rPr>
                <w:rFonts w:ascii="Arial" w:hAnsi="Arial"/>
                <w:b/>
                <w:szCs w:val="22"/>
              </w:rPr>
              <w:t xml:space="preserve">Test Plan Case </w:t>
            </w:r>
            <w:r w:rsidR="003C60A0">
              <w:rPr>
                <w:rFonts w:ascii="Arial" w:hAnsi="Arial"/>
                <w:b/>
                <w:szCs w:val="22"/>
              </w:rPr>
              <w:t>3</w:t>
            </w:r>
          </w:p>
        </w:tc>
      </w:tr>
      <w:tr w:rsidR="00A22364" w:rsidRPr="007D0AAC" w14:paraId="38F91971" w14:textId="77777777" w:rsidTr="00A22364">
        <w:trPr>
          <w:cantSplit/>
          <w:trHeight w:val="603"/>
          <w:tblHeader/>
        </w:trPr>
        <w:tc>
          <w:tcPr>
            <w:tcW w:w="4764" w:type="dxa"/>
            <w:gridSpan w:val="2"/>
            <w:tcBorders>
              <w:top w:val="single" w:sz="4" w:space="0" w:color="auto"/>
            </w:tcBorders>
            <w:shd w:val="clear" w:color="auto" w:fill="auto"/>
            <w:vAlign w:val="center"/>
          </w:tcPr>
          <w:p w14:paraId="0D05CCF9" w14:textId="77777777" w:rsidR="003C60A0" w:rsidRPr="007D0AAC" w:rsidRDefault="00031212" w:rsidP="000E66FE">
            <w:pPr>
              <w:pStyle w:val="H1bodytext"/>
              <w:spacing w:after="0"/>
              <w:ind w:left="0"/>
              <w:jc w:val="center"/>
              <w:rPr>
                <w:rFonts w:ascii="Arial" w:hAnsi="Arial"/>
                <w:b/>
                <w:sz w:val="20"/>
              </w:rPr>
            </w:pPr>
            <w:sdt>
              <w:sdtPr>
                <w:rPr>
                  <w:rFonts w:ascii="Arial" w:hAnsi="Arial"/>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EndPr/>
              <w:sdtContent>
                <w:r w:rsidR="003C60A0">
                  <w:rPr>
                    <w:rFonts w:ascii="Arial" w:hAnsi="Arial"/>
                    <w:b/>
                    <w:bCs/>
                    <w:sz w:val="20"/>
                  </w:rPr>
                  <w:t>CA-IPP</w:t>
                </w:r>
              </w:sdtContent>
            </w:sdt>
            <w:r w:rsidR="003C60A0" w:rsidRPr="007D0AAC">
              <w:rPr>
                <w:rFonts w:ascii="Arial" w:hAnsi="Arial"/>
                <w:b/>
                <w:sz w:val="20"/>
              </w:rPr>
              <w:t xml:space="preserve"> Acceptance Testing</w:t>
            </w:r>
          </w:p>
          <w:p w14:paraId="329533DD" w14:textId="2AE44796"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CA-IPP</w:t>
                </w:r>
              </w:sdtContent>
            </w:sdt>
            <w:r w:rsidRPr="007D0AAC">
              <w:rPr>
                <w:rFonts w:ascii="Arial" w:hAnsi="Arial"/>
                <w:b/>
                <w:sz w:val="20"/>
              </w:rPr>
              <w:t xml:space="preserve"> – AT-</w:t>
            </w:r>
            <w:r w:rsidR="00A22364">
              <w:rPr>
                <w:rFonts w:ascii="Arial" w:hAnsi="Arial"/>
                <w:b/>
                <w:sz w:val="20"/>
              </w:rPr>
              <w:t>3</w:t>
            </w:r>
          </w:p>
        </w:tc>
        <w:tc>
          <w:tcPr>
            <w:tcW w:w="4514" w:type="dxa"/>
            <w:gridSpan w:val="2"/>
            <w:tcBorders>
              <w:top w:val="single" w:sz="4" w:space="0" w:color="auto"/>
            </w:tcBorders>
            <w:shd w:val="clear" w:color="auto" w:fill="auto"/>
            <w:vAlign w:val="center"/>
          </w:tcPr>
          <w:p w14:paraId="20F38319" w14:textId="7F6E6D2A" w:rsidR="003C60A0" w:rsidRPr="007D0AAC" w:rsidRDefault="003C60A0" w:rsidP="000E66FE">
            <w:pPr>
              <w:pStyle w:val="H1bodytext"/>
              <w:spacing w:after="0"/>
              <w:ind w:left="0"/>
              <w:rPr>
                <w:rFonts w:ascii="Arial" w:hAnsi="Arial"/>
                <w:b/>
                <w:sz w:val="20"/>
              </w:rPr>
            </w:pPr>
            <w:r w:rsidRPr="007D0AAC">
              <w:rPr>
                <w:rFonts w:ascii="Arial" w:hAnsi="Arial"/>
                <w:b/>
                <w:sz w:val="20"/>
              </w:rPr>
              <w:t>Date:</w:t>
            </w:r>
            <w:r w:rsidR="00C36CB1">
              <w:rPr>
                <w:rFonts w:ascii="Arial" w:hAnsi="Arial"/>
                <w:b/>
                <w:sz w:val="20"/>
              </w:rPr>
              <w:t xml:space="preserve"> 03-27-2020</w:t>
            </w:r>
          </w:p>
        </w:tc>
      </w:tr>
      <w:tr w:rsidR="00A22364" w:rsidRPr="007D0AAC" w14:paraId="350FFFAC" w14:textId="77777777" w:rsidTr="00A22364">
        <w:trPr>
          <w:cantSplit/>
          <w:trHeight w:val="603"/>
          <w:tblHeader/>
        </w:trPr>
        <w:tc>
          <w:tcPr>
            <w:tcW w:w="4764" w:type="dxa"/>
            <w:gridSpan w:val="2"/>
            <w:tcBorders>
              <w:top w:val="single" w:sz="4" w:space="0" w:color="auto"/>
            </w:tcBorders>
            <w:shd w:val="clear" w:color="auto" w:fill="auto"/>
            <w:vAlign w:val="center"/>
          </w:tcPr>
          <w:p w14:paraId="4751E934" w14:textId="77777777"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C6C51F9" w14:textId="13E95CC2" w:rsidR="003C60A0" w:rsidRPr="007D0AAC" w:rsidRDefault="00A22364" w:rsidP="000E66FE">
            <w:pPr>
              <w:pStyle w:val="H1bodytext"/>
              <w:spacing w:after="0"/>
              <w:ind w:left="0"/>
              <w:rPr>
                <w:rFonts w:ascii="Arial" w:hAnsi="Arial"/>
                <w:b/>
                <w:sz w:val="20"/>
              </w:rPr>
            </w:pPr>
            <w:r>
              <w:rPr>
                <w:rFonts w:ascii="Arial" w:hAnsi="Arial"/>
                <w:b/>
                <w:sz w:val="20"/>
              </w:rPr>
              <w:t>(NA)</w:t>
            </w:r>
          </w:p>
        </w:tc>
        <w:tc>
          <w:tcPr>
            <w:tcW w:w="4514" w:type="dxa"/>
            <w:gridSpan w:val="2"/>
            <w:tcBorders>
              <w:top w:val="single" w:sz="4" w:space="0" w:color="auto"/>
            </w:tcBorders>
            <w:shd w:val="clear" w:color="auto" w:fill="auto"/>
            <w:vAlign w:val="center"/>
          </w:tcPr>
          <w:p w14:paraId="52918E61" w14:textId="17F5460E" w:rsidR="003C60A0" w:rsidRPr="007D0AAC" w:rsidRDefault="003C60A0" w:rsidP="000E66FE">
            <w:pPr>
              <w:pStyle w:val="H1bodytext"/>
              <w:spacing w:after="0"/>
              <w:ind w:left="0"/>
              <w:rPr>
                <w:rFonts w:ascii="Arial" w:hAnsi="Arial"/>
                <w:b/>
                <w:sz w:val="20"/>
              </w:rPr>
            </w:pPr>
            <w:r>
              <w:rPr>
                <w:rFonts w:ascii="Arial" w:hAnsi="Arial"/>
                <w:b/>
                <w:sz w:val="20"/>
              </w:rPr>
              <w:t>Test Performed By:</w:t>
            </w:r>
            <w:r w:rsidR="00C36CB1">
              <w:rPr>
                <w:rFonts w:ascii="Arial" w:hAnsi="Arial"/>
                <w:b/>
                <w:sz w:val="20"/>
              </w:rPr>
              <w:t xml:space="preserve"> Praveena Allena</w:t>
            </w:r>
          </w:p>
        </w:tc>
      </w:tr>
      <w:tr w:rsidR="003C60A0" w:rsidRPr="007D0AAC" w14:paraId="6C6347F4" w14:textId="77777777" w:rsidTr="00A22364">
        <w:trPr>
          <w:cantSplit/>
          <w:trHeight w:val="603"/>
          <w:tblHeader/>
        </w:trPr>
        <w:tc>
          <w:tcPr>
            <w:tcW w:w="9278" w:type="dxa"/>
            <w:gridSpan w:val="4"/>
            <w:tcBorders>
              <w:top w:val="single" w:sz="4" w:space="0" w:color="auto"/>
            </w:tcBorders>
            <w:shd w:val="clear" w:color="auto" w:fill="auto"/>
            <w:vAlign w:val="center"/>
          </w:tcPr>
          <w:p w14:paraId="41D03A8F" w14:textId="6A88A308"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2D80395B" w14:textId="77777777" w:rsidTr="00A22364">
        <w:trPr>
          <w:cantSplit/>
          <w:trHeight w:val="603"/>
          <w:tblHeader/>
        </w:trPr>
        <w:tc>
          <w:tcPr>
            <w:tcW w:w="810" w:type="dxa"/>
            <w:tcBorders>
              <w:top w:val="single" w:sz="4" w:space="0" w:color="auto"/>
            </w:tcBorders>
            <w:shd w:val="clear" w:color="auto" w:fill="D9D9D9" w:themeFill="background1" w:themeFillShade="D9"/>
            <w:vAlign w:val="center"/>
          </w:tcPr>
          <w:p w14:paraId="37CC4AD6"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54" w:type="dxa"/>
            <w:tcBorders>
              <w:top w:val="single" w:sz="4" w:space="0" w:color="auto"/>
            </w:tcBorders>
            <w:shd w:val="clear" w:color="auto" w:fill="D9D9D9" w:themeFill="background1" w:themeFillShade="D9"/>
            <w:vAlign w:val="center"/>
          </w:tcPr>
          <w:p w14:paraId="335FBC80"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Test Instruction</w:t>
            </w:r>
          </w:p>
        </w:tc>
        <w:tc>
          <w:tcPr>
            <w:tcW w:w="2643" w:type="dxa"/>
            <w:tcBorders>
              <w:top w:val="single" w:sz="4" w:space="0" w:color="auto"/>
            </w:tcBorders>
            <w:shd w:val="clear" w:color="auto" w:fill="D9D9D9" w:themeFill="background1" w:themeFillShade="D9"/>
            <w:vAlign w:val="center"/>
          </w:tcPr>
          <w:p w14:paraId="7ACF3C49"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Expected Result</w:t>
            </w:r>
          </w:p>
        </w:tc>
        <w:tc>
          <w:tcPr>
            <w:tcW w:w="1871" w:type="dxa"/>
            <w:tcBorders>
              <w:top w:val="single" w:sz="4" w:space="0" w:color="auto"/>
            </w:tcBorders>
            <w:shd w:val="clear" w:color="auto" w:fill="D9D9D9" w:themeFill="background1" w:themeFillShade="D9"/>
            <w:vAlign w:val="center"/>
          </w:tcPr>
          <w:p w14:paraId="7B48A8CA"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C60A0" w:rsidRPr="007D0AAC" w14:paraId="4B82670A" w14:textId="77777777" w:rsidTr="00A22364">
        <w:trPr>
          <w:trHeight w:val="562"/>
        </w:trPr>
        <w:tc>
          <w:tcPr>
            <w:tcW w:w="9278" w:type="dxa"/>
            <w:gridSpan w:val="4"/>
            <w:vAlign w:val="center"/>
          </w:tcPr>
          <w:p w14:paraId="2B252829" w14:textId="77777777" w:rsidR="003C60A0" w:rsidRPr="007D0AAC" w:rsidRDefault="003C60A0" w:rsidP="000E66FE">
            <w:pPr>
              <w:pStyle w:val="H1bodytext"/>
              <w:spacing w:after="0"/>
              <w:ind w:left="0"/>
              <w:rPr>
                <w:rFonts w:ascii="Arial" w:hAnsi="Arial"/>
                <w:i/>
                <w:iCs/>
                <w:sz w:val="20"/>
              </w:rPr>
            </w:pPr>
            <w:r>
              <w:rPr>
                <w:rFonts w:ascii="Arial" w:hAnsi="Arial"/>
                <w:sz w:val="20"/>
              </w:rPr>
              <w:t>Navigate to the Testing Directory</w:t>
            </w:r>
          </w:p>
        </w:tc>
      </w:tr>
      <w:tr w:rsidR="00A22364" w14:paraId="32D83781" w14:textId="77777777" w:rsidTr="00A22364">
        <w:trPr>
          <w:trHeight w:val="562"/>
        </w:trPr>
        <w:tc>
          <w:tcPr>
            <w:tcW w:w="810" w:type="dxa"/>
            <w:vAlign w:val="center"/>
          </w:tcPr>
          <w:p w14:paraId="64B7C2AC" w14:textId="77777777" w:rsidR="003C60A0" w:rsidRPr="007D0AAC" w:rsidRDefault="003C60A0" w:rsidP="003C60A0">
            <w:pPr>
              <w:pStyle w:val="H1bodytext"/>
              <w:spacing w:after="0"/>
              <w:ind w:left="0"/>
              <w:jc w:val="center"/>
              <w:rPr>
                <w:rFonts w:ascii="Arial" w:hAnsi="Arial"/>
                <w:sz w:val="20"/>
              </w:rPr>
            </w:pPr>
            <w:r>
              <w:rPr>
                <w:rFonts w:ascii="Arial" w:hAnsi="Arial"/>
                <w:sz w:val="20"/>
              </w:rPr>
              <w:t>1</w:t>
            </w:r>
          </w:p>
        </w:tc>
        <w:tc>
          <w:tcPr>
            <w:tcW w:w="8468" w:type="dxa"/>
            <w:gridSpan w:val="3"/>
            <w:vAlign w:val="center"/>
          </w:tcPr>
          <w:p w14:paraId="78B42ABB" w14:textId="6A25F758" w:rsidR="003C60A0" w:rsidRPr="003C60A0" w:rsidRDefault="003C60A0" w:rsidP="003C60A0">
            <w:pPr>
              <w:pStyle w:val="H1bodytext"/>
              <w:spacing w:after="0"/>
              <w:ind w:left="0"/>
              <w:rPr>
                <w:rFonts w:ascii="Arial" w:hAnsi="Arial"/>
                <w:iCs/>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 click “File” then “save as” an Excel workbook (“</w:t>
            </w:r>
            <w:r w:rsidRPr="00FA5E39">
              <w:rPr>
                <w:rFonts w:ascii="Arial" w:hAnsi="Arial"/>
                <w:b/>
                <w:bCs/>
                <w:i/>
                <w:iCs/>
                <w:sz w:val="20"/>
              </w:rPr>
              <w:t>preprocessed_inventory.xlsx</w:t>
            </w:r>
            <w:r>
              <w:rPr>
                <w:rFonts w:ascii="Arial" w:hAnsi="Arial"/>
                <w:sz w:val="20"/>
              </w:rPr>
              <w:t>”).</w:t>
            </w:r>
          </w:p>
        </w:tc>
      </w:tr>
      <w:tr w:rsidR="00A22364" w14:paraId="77B3D928" w14:textId="77777777" w:rsidTr="00A22364">
        <w:trPr>
          <w:trHeight w:val="562"/>
        </w:trPr>
        <w:tc>
          <w:tcPr>
            <w:tcW w:w="810" w:type="dxa"/>
            <w:vAlign w:val="center"/>
          </w:tcPr>
          <w:p w14:paraId="2BD6152C"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8468" w:type="dxa"/>
            <w:gridSpan w:val="3"/>
            <w:vAlign w:val="center"/>
          </w:tcPr>
          <w:p w14:paraId="4EF7137F" w14:textId="7E09325A" w:rsidR="003C60A0" w:rsidRPr="007D0AAC" w:rsidRDefault="003C60A0" w:rsidP="003C60A0">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3C60A0" w14:paraId="73F0F096" w14:textId="77777777" w:rsidTr="00A22364">
        <w:trPr>
          <w:trHeight w:val="562"/>
        </w:trPr>
        <w:tc>
          <w:tcPr>
            <w:tcW w:w="810" w:type="dxa"/>
            <w:vAlign w:val="center"/>
          </w:tcPr>
          <w:p w14:paraId="2EE03D0B" w14:textId="7D4A8F6B" w:rsidR="003C60A0" w:rsidRDefault="003C60A0" w:rsidP="003C60A0">
            <w:pPr>
              <w:pStyle w:val="H1bodytext"/>
              <w:spacing w:after="0"/>
              <w:ind w:left="0"/>
              <w:jc w:val="center"/>
              <w:rPr>
                <w:rFonts w:ascii="Arial" w:hAnsi="Arial"/>
                <w:sz w:val="20"/>
              </w:rPr>
            </w:pPr>
            <w:r>
              <w:rPr>
                <w:rFonts w:ascii="Arial" w:hAnsi="Arial"/>
                <w:sz w:val="20"/>
              </w:rPr>
              <w:t>3</w:t>
            </w:r>
          </w:p>
        </w:tc>
        <w:tc>
          <w:tcPr>
            <w:tcW w:w="8468" w:type="dxa"/>
            <w:gridSpan w:val="3"/>
            <w:vAlign w:val="center"/>
          </w:tcPr>
          <w:p w14:paraId="6B92A5D6" w14:textId="41DDA89F" w:rsidR="003C60A0" w:rsidRDefault="003C60A0" w:rsidP="003C60A0">
            <w:pPr>
              <w:pStyle w:val="H1bodytext"/>
              <w:spacing w:after="0"/>
              <w:ind w:left="0"/>
              <w:rPr>
                <w:rFonts w:ascii="Arial" w:hAnsi="Arial"/>
                <w:sz w:val="20"/>
              </w:rPr>
            </w:pPr>
            <w:r>
              <w:rPr>
                <w:rFonts w:ascii="Arial" w:hAnsi="Arial"/>
                <w:sz w:val="20"/>
              </w:rPr>
              <w:t>Open and copy the “</w:t>
            </w:r>
            <w:proofErr w:type="spellStart"/>
            <w:r>
              <w:rPr>
                <w:rFonts w:ascii="Arial" w:hAnsi="Arial"/>
                <w:sz w:val="20"/>
              </w:rPr>
              <w:t>Waste_Site</w:t>
            </w:r>
            <w:proofErr w:type="spellEnd"/>
            <w:r>
              <w:rPr>
                <w:rFonts w:ascii="Arial" w:hAnsi="Arial"/>
                <w:sz w:val="20"/>
              </w:rPr>
              <w:t xml:space="preserve">” column from: </w:t>
            </w:r>
            <w:r w:rsidRPr="000D4EFF">
              <w:rPr>
                <w:rFonts w:ascii="Arial" w:hAnsi="Arial"/>
                <w:sz w:val="20"/>
              </w:rPr>
              <w:t>"S:\PSC\!HANFORD\ICF\Prod\SWSDIST\v1.0\data\CA_SolidWasteSite_Centroids.csv"</w:t>
            </w:r>
            <w:r>
              <w:rPr>
                <w:rFonts w:ascii="Arial" w:hAnsi="Arial"/>
                <w:sz w:val="20"/>
              </w:rPr>
              <w:t xml:space="preserve"> into the recently created sheet (refer to the previous step).</w:t>
            </w:r>
          </w:p>
        </w:tc>
      </w:tr>
      <w:tr w:rsidR="003C60A0" w14:paraId="5BCEAE60" w14:textId="77777777" w:rsidTr="00A22364">
        <w:trPr>
          <w:trHeight w:val="562"/>
        </w:trPr>
        <w:tc>
          <w:tcPr>
            <w:tcW w:w="810" w:type="dxa"/>
            <w:vAlign w:val="center"/>
          </w:tcPr>
          <w:p w14:paraId="465431B6" w14:textId="306CEF7D" w:rsidR="003C60A0" w:rsidRDefault="003C60A0" w:rsidP="003C60A0">
            <w:pPr>
              <w:pStyle w:val="H1bodytext"/>
              <w:spacing w:after="0"/>
              <w:ind w:left="0"/>
              <w:jc w:val="center"/>
              <w:rPr>
                <w:rFonts w:ascii="Arial" w:hAnsi="Arial"/>
                <w:sz w:val="20"/>
              </w:rPr>
            </w:pPr>
            <w:r>
              <w:rPr>
                <w:rFonts w:ascii="Arial" w:hAnsi="Arial"/>
                <w:sz w:val="20"/>
              </w:rPr>
              <w:t>4</w:t>
            </w:r>
          </w:p>
        </w:tc>
        <w:tc>
          <w:tcPr>
            <w:tcW w:w="8468" w:type="dxa"/>
            <w:gridSpan w:val="3"/>
            <w:vAlign w:val="center"/>
          </w:tcPr>
          <w:p w14:paraId="2703E757" w14:textId="6F9AB466" w:rsidR="003C60A0" w:rsidRDefault="003C60A0" w:rsidP="003C60A0">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all of the sites. Consider using the “</w:t>
            </w:r>
            <w:proofErr w:type="gramStart"/>
            <w:r>
              <w:rPr>
                <w:rFonts w:ascii="Arial" w:hAnsi="Arial"/>
                <w:sz w:val="20"/>
              </w:rPr>
              <w:t>Upper(</w:t>
            </w:r>
            <w:proofErr w:type="gramEnd"/>
            <w:r>
              <w:rPr>
                <w:rFonts w:ascii="Arial" w:hAnsi="Arial"/>
                <w:sz w:val="20"/>
              </w:rPr>
              <w:t>)” formula from Excel.</w:t>
            </w:r>
          </w:p>
        </w:tc>
      </w:tr>
      <w:tr w:rsidR="003C60A0" w14:paraId="2E757AE5" w14:textId="77777777" w:rsidTr="00A22364">
        <w:trPr>
          <w:trHeight w:val="562"/>
        </w:trPr>
        <w:tc>
          <w:tcPr>
            <w:tcW w:w="810" w:type="dxa"/>
            <w:vAlign w:val="center"/>
          </w:tcPr>
          <w:p w14:paraId="6F46CC85" w14:textId="5E2C4C60" w:rsidR="003C60A0" w:rsidRDefault="003C60A0" w:rsidP="003C60A0">
            <w:pPr>
              <w:pStyle w:val="H1bodytext"/>
              <w:spacing w:after="0"/>
              <w:ind w:left="0"/>
              <w:jc w:val="center"/>
              <w:rPr>
                <w:rFonts w:ascii="Arial" w:hAnsi="Arial"/>
                <w:sz w:val="20"/>
              </w:rPr>
            </w:pPr>
            <w:r>
              <w:rPr>
                <w:rFonts w:ascii="Arial" w:hAnsi="Arial"/>
                <w:sz w:val="20"/>
              </w:rPr>
              <w:t>5</w:t>
            </w:r>
          </w:p>
        </w:tc>
        <w:tc>
          <w:tcPr>
            <w:tcW w:w="8468" w:type="dxa"/>
            <w:gridSpan w:val="3"/>
            <w:vAlign w:val="center"/>
          </w:tcPr>
          <w:p w14:paraId="0A20FC23" w14:textId="1D07A8B0" w:rsidR="003C60A0" w:rsidRDefault="003C60A0" w:rsidP="003C60A0">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3C60A0" w14:paraId="50A13972" w14:textId="77777777" w:rsidTr="00A22364">
        <w:trPr>
          <w:trHeight w:val="562"/>
        </w:trPr>
        <w:tc>
          <w:tcPr>
            <w:tcW w:w="810" w:type="dxa"/>
            <w:vAlign w:val="center"/>
          </w:tcPr>
          <w:p w14:paraId="6CB65D89" w14:textId="647AE107" w:rsidR="003C60A0" w:rsidRDefault="003C60A0" w:rsidP="003C60A0">
            <w:pPr>
              <w:pStyle w:val="H1bodytext"/>
              <w:spacing w:after="0"/>
              <w:ind w:left="0"/>
              <w:jc w:val="center"/>
              <w:rPr>
                <w:rFonts w:ascii="Arial" w:hAnsi="Arial"/>
                <w:sz w:val="20"/>
              </w:rPr>
            </w:pPr>
            <w:r>
              <w:rPr>
                <w:rFonts w:ascii="Arial" w:hAnsi="Arial"/>
                <w:sz w:val="20"/>
              </w:rPr>
              <w:t>6</w:t>
            </w:r>
          </w:p>
        </w:tc>
        <w:tc>
          <w:tcPr>
            <w:tcW w:w="8468" w:type="dxa"/>
            <w:gridSpan w:val="3"/>
            <w:vAlign w:val="center"/>
          </w:tcPr>
          <w:p w14:paraId="2B2F4CC7" w14:textId="49DF36B0" w:rsidR="003C60A0" w:rsidRDefault="003C60A0" w:rsidP="003C60A0">
            <w:pPr>
              <w:pStyle w:val="H1bodytext"/>
              <w:spacing w:after="0"/>
              <w:ind w:left="0"/>
              <w:rPr>
                <w:rFonts w:ascii="Arial" w:hAnsi="Arial"/>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3C60A0" w14:paraId="41F60B6D" w14:textId="77777777" w:rsidTr="00A22364">
        <w:trPr>
          <w:trHeight w:val="562"/>
        </w:trPr>
        <w:tc>
          <w:tcPr>
            <w:tcW w:w="810" w:type="dxa"/>
            <w:vAlign w:val="center"/>
          </w:tcPr>
          <w:p w14:paraId="66CE35AE" w14:textId="17211A6F" w:rsidR="003C60A0" w:rsidRDefault="003C60A0" w:rsidP="003C60A0">
            <w:pPr>
              <w:pStyle w:val="H1bodytext"/>
              <w:spacing w:after="0"/>
              <w:ind w:left="0"/>
              <w:jc w:val="center"/>
              <w:rPr>
                <w:rFonts w:ascii="Arial" w:hAnsi="Arial"/>
                <w:sz w:val="20"/>
              </w:rPr>
            </w:pPr>
            <w:r>
              <w:rPr>
                <w:rFonts w:ascii="Arial" w:hAnsi="Arial"/>
                <w:sz w:val="20"/>
              </w:rPr>
              <w:t>7</w:t>
            </w:r>
          </w:p>
        </w:tc>
        <w:tc>
          <w:tcPr>
            <w:tcW w:w="8468" w:type="dxa"/>
            <w:gridSpan w:val="3"/>
            <w:vAlign w:val="center"/>
          </w:tcPr>
          <w:p w14:paraId="1341D41C" w14:textId="77777777" w:rsidR="003C60A0" w:rsidRDefault="003C60A0" w:rsidP="003C60A0">
            <w:pPr>
              <w:pStyle w:val="H1bodytext"/>
              <w:spacing w:after="0"/>
              <w:ind w:left="0"/>
              <w:rPr>
                <w:rFonts w:ascii="Arial" w:hAnsi="Arial"/>
                <w:sz w:val="20"/>
              </w:rPr>
            </w:pPr>
            <w:r>
              <w:rPr>
                <w:rFonts w:ascii="Arial" w:hAnsi="Arial"/>
                <w:sz w:val="20"/>
              </w:rPr>
              <w:t>Under “Type Verification” enter the following Excel formula for all rows:</w:t>
            </w:r>
          </w:p>
          <w:p w14:paraId="5F72E54D" w14:textId="77777777" w:rsidR="003C60A0" w:rsidRDefault="003C60A0" w:rsidP="003C60A0">
            <w:pPr>
              <w:pStyle w:val="H1bodytext"/>
              <w:spacing w:after="0"/>
              <w:ind w:left="0"/>
              <w:rPr>
                <w:rFonts w:ascii="Arial" w:hAnsi="Arial"/>
                <w:sz w:val="20"/>
              </w:rPr>
            </w:pPr>
          </w:p>
          <w:p w14:paraId="0FEE3F10" w14:textId="55D39E7A" w:rsidR="003C60A0" w:rsidRDefault="003C60A0" w:rsidP="003C60A0">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67377063" w14:textId="77777777" w:rsidTr="00A22364">
        <w:trPr>
          <w:trHeight w:val="562"/>
        </w:trPr>
        <w:tc>
          <w:tcPr>
            <w:tcW w:w="810" w:type="dxa"/>
            <w:vAlign w:val="center"/>
          </w:tcPr>
          <w:p w14:paraId="499ED48F" w14:textId="68E8C0CE" w:rsidR="00A22364" w:rsidRPr="007D0AAC" w:rsidRDefault="00A22364" w:rsidP="00A22364">
            <w:pPr>
              <w:pStyle w:val="H1bodytext"/>
              <w:spacing w:after="0"/>
              <w:ind w:left="0"/>
              <w:jc w:val="center"/>
              <w:rPr>
                <w:rFonts w:ascii="Arial" w:hAnsi="Arial"/>
                <w:sz w:val="20"/>
              </w:rPr>
            </w:pPr>
            <w:r>
              <w:rPr>
                <w:rFonts w:ascii="Arial" w:hAnsi="Arial"/>
                <w:sz w:val="20"/>
              </w:rPr>
              <w:t>8</w:t>
            </w:r>
          </w:p>
        </w:tc>
        <w:tc>
          <w:tcPr>
            <w:tcW w:w="3954" w:type="dxa"/>
            <w:vAlign w:val="center"/>
          </w:tcPr>
          <w:p w14:paraId="6D4D43B2" w14:textId="062FF9A0" w:rsidR="00A22364" w:rsidRDefault="00A22364" w:rsidP="00A22364">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2643" w:type="dxa"/>
            <w:vAlign w:val="center"/>
          </w:tcPr>
          <w:p w14:paraId="482AE406" w14:textId="773F78A1" w:rsidR="00A22364" w:rsidRPr="007D0AAC" w:rsidRDefault="00A22364" w:rsidP="00A22364">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1871" w:type="dxa"/>
            <w:vAlign w:val="center"/>
          </w:tcPr>
          <w:p w14:paraId="307A846F" w14:textId="05066A0D" w:rsidR="00A22364" w:rsidRPr="007D0AAC" w:rsidRDefault="00EB3EBB" w:rsidP="00A22364">
            <w:pPr>
              <w:pStyle w:val="H1bodytext"/>
              <w:spacing w:after="0"/>
              <w:ind w:left="0"/>
              <w:jc w:val="center"/>
              <w:rPr>
                <w:rFonts w:ascii="Arial" w:hAnsi="Arial"/>
                <w:sz w:val="20"/>
              </w:rPr>
            </w:pPr>
            <w:r>
              <w:rPr>
                <w:rFonts w:ascii="Arial" w:hAnsi="Arial"/>
                <w:sz w:val="20"/>
              </w:rPr>
              <w:t>Pass</w:t>
            </w:r>
          </w:p>
        </w:tc>
      </w:tr>
    </w:tbl>
    <w:p w14:paraId="54DF6C8A" w14:textId="77777777" w:rsidR="003C60A0" w:rsidRDefault="003C60A0" w:rsidP="003C60A0"/>
    <w:p w14:paraId="1A53DD86" w14:textId="77777777" w:rsidR="003C60A0" w:rsidRDefault="003C60A0" w:rsidP="003C60A0"/>
    <w:p w14:paraId="577842CC" w14:textId="5132FF79" w:rsidR="003C60A0" w:rsidRDefault="003C60A0">
      <w:pPr>
        <w:spacing w:after="160" w:line="259" w:lineRule="auto"/>
      </w:pPr>
      <w:r>
        <w:br w:type="page"/>
      </w:r>
    </w:p>
    <w:p w14:paraId="1F0EE950" w14:textId="77777777" w:rsidR="00E70C1D" w:rsidRDefault="00E70C1D" w:rsidP="00E70C1D">
      <w:pPr>
        <w:pStyle w:val="Caption"/>
      </w:pPr>
    </w:p>
    <w:p w14:paraId="7ACD4A5D" w14:textId="37CDAD26" w:rsidR="00074FBE" w:rsidRDefault="00E70C1D" w:rsidP="00031212">
      <w:pPr>
        <w:pStyle w:val="Heading1"/>
        <w:numPr>
          <w:ilvl w:val="0"/>
          <w:numId w:val="0"/>
        </w:numPr>
        <w:spacing w:before="3000"/>
        <w:jc w:val="center"/>
      </w:pPr>
      <w:r>
        <w:t xml:space="preserve">Appendix </w:t>
      </w:r>
      <w:r w:rsidR="00031212">
        <w:fldChar w:fldCharType="begin"/>
      </w:r>
      <w:r w:rsidR="00031212">
        <w:instrText xml:space="preserve"> SEQ Appendix \* ALPHABETIC </w:instrText>
      </w:r>
      <w:r w:rsidR="00031212">
        <w:fldChar w:fldCharType="separate"/>
      </w:r>
      <w:r w:rsidR="007F76C5">
        <w:rPr>
          <w:noProof/>
        </w:rPr>
        <w:t>B</w:t>
      </w:r>
      <w:r w:rsidR="00031212">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4C846E2A" w14:textId="77777777" w:rsidR="007F76C5" w:rsidRDefault="007F76C5" w:rsidP="007F76C5">
      <w:pPr>
        <w:rPr>
          <w:b/>
          <w:bCs/>
        </w:rPr>
      </w:pPr>
      <w:r>
        <w:rPr>
          <w:b/>
          <w:bCs/>
        </w:rPr>
        <w:lastRenderedPageBreak/>
        <w:t>Tool Runner Log</w:t>
      </w:r>
    </w:p>
    <w:p w14:paraId="2E309E7A" w14:textId="77777777" w:rsidR="007F76C5" w:rsidRDefault="007F76C5" w:rsidP="007F76C5">
      <w:r>
        <w:t>INFO--04/01/2020 09:08:39 AM--Starting CA-CIE Tool Runner.</w:t>
      </w:r>
      <w:r>
        <w:tab/>
        <w:t>Logging to "runner_run_IT-1_log.txt"</w:t>
      </w:r>
    </w:p>
    <w:p w14:paraId="1A3C6BFD" w14:textId="77777777" w:rsidR="007F76C5" w:rsidRDefault="007F76C5" w:rsidP="007F76C5">
      <w:r>
        <w:t>INFO--04/01/2020 09:08:39 AM--Code Version: a2009ff60044c6acbc3ae2b05aedd7bdc199b62b v2.3: /opt/tools/</w:t>
      </w:r>
      <w:proofErr w:type="spellStart"/>
      <w:r>
        <w:t>pylib</w:t>
      </w:r>
      <w:proofErr w:type="spellEnd"/>
      <w:r>
        <w:t>/runner/runner.py&lt;--1bcfd6779e9cbdb82673405873a8e5e81514ae27</w:t>
      </w:r>
    </w:p>
    <w:p w14:paraId="1B078F32" w14:textId="77777777" w:rsidR="007F76C5" w:rsidRDefault="007F76C5" w:rsidP="007F76C5"/>
    <w:p w14:paraId="0C0D332E" w14:textId="77777777" w:rsidR="007F76C5" w:rsidRDefault="007F76C5" w:rsidP="007F76C5">
      <w:r>
        <w:t>INFO--04/01/2020 09:08:39 AM--Code Version: a2009ff60044c6acbc3ae2b05aedd7bdc199b62b v2.3: /opt/tools/tools/ca-</w:t>
      </w:r>
      <w:proofErr w:type="spellStart"/>
      <w:r>
        <w:t>ipp</w:t>
      </w:r>
      <w:proofErr w:type="spellEnd"/>
      <w:r>
        <w:t>/ca-ipp.pl&lt;--1df1cd98a7c2755771e6f8427217047706466801</w:t>
      </w:r>
    </w:p>
    <w:p w14:paraId="71712028" w14:textId="77777777" w:rsidR="007F76C5" w:rsidRDefault="007F76C5" w:rsidP="007F76C5"/>
    <w:p w14:paraId="1BEBA46E" w14:textId="77777777" w:rsidR="007F76C5" w:rsidRDefault="007F76C5" w:rsidP="007F76C5">
      <w:r>
        <w:t xml:space="preserve">INFO--04/01/2020 09:08:39 AM--QA Status: </w:t>
      </w:r>
      <w:proofErr w:type="gramStart"/>
      <w:r>
        <w:t>QUALIFIED :</w:t>
      </w:r>
      <w:proofErr w:type="gramEnd"/>
      <w:r>
        <w:t xml:space="preserve"> /opt/tools/pylib/runner/runner.py</w:t>
      </w:r>
    </w:p>
    <w:p w14:paraId="3A0FDA37" w14:textId="77777777" w:rsidR="007F76C5" w:rsidRDefault="007F76C5" w:rsidP="007F76C5">
      <w:r>
        <w:t xml:space="preserve">INFO--04/01/2020 09:08:39 AM--QA Status: </w:t>
      </w:r>
      <w:proofErr w:type="gramStart"/>
      <w:r>
        <w:t>QUALIFIED :</w:t>
      </w:r>
      <w:proofErr w:type="gramEnd"/>
      <w:r>
        <w:t xml:space="preserve"> /opt/tools/tools/ca-ipp/ca-ipp.pl</w:t>
      </w:r>
    </w:p>
    <w:p w14:paraId="0D334A0C" w14:textId="77777777" w:rsidR="007F76C5" w:rsidRDefault="007F76C5" w:rsidP="007F76C5">
      <w:r>
        <w:t>INFO--04/01/2020 09:08:39 AM--Invoking Command:"</w:t>
      </w:r>
      <w:proofErr w:type="spellStart"/>
      <w:r>
        <w:t>perl</w:t>
      </w:r>
      <w:proofErr w:type="spellEnd"/>
      <w:r>
        <w:t>"</w:t>
      </w:r>
      <w:r>
        <w:tab/>
        <w:t>with Arguments:"/opt/tools/tools/ca-</w:t>
      </w:r>
      <w:proofErr w:type="spellStart"/>
      <w:r>
        <w:t>ipp</w:t>
      </w:r>
      <w:proofErr w:type="spellEnd"/>
      <w:r>
        <w:t>/ca-ipp.pl"</w:t>
      </w:r>
    </w:p>
    <w:p w14:paraId="03AC6E94" w14:textId="77777777" w:rsidR="007F76C5" w:rsidRDefault="007F76C5" w:rsidP="007F76C5">
      <w:r>
        <w:t>INFO--04/01/2020 09:08:39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91ACA6F" w14:textId="77777777" w:rsidR="007F76C5" w:rsidRDefault="007F76C5" w:rsidP="007F76C5">
      <w:r>
        <w:t>Name "main::</w:t>
      </w:r>
      <w:proofErr w:type="spellStart"/>
      <w:r>
        <w:t>swfile</w:t>
      </w:r>
      <w:proofErr w:type="spellEnd"/>
      <w:r>
        <w:t>" used only once: possible typo at /opt/tools/tools/ca-ipp/ca-ipp.pl line 656.</w:t>
      </w:r>
    </w:p>
    <w:p w14:paraId="63D4AD4F" w14:textId="77777777" w:rsidR="007F76C5" w:rsidRDefault="007F76C5" w:rsidP="007F76C5">
      <w:r>
        <w:t>Name "main::sim2sitecol" used only once: possible typo at /opt/tools/tools/ca-ipp/ca-ipp.pl line 205.</w:t>
      </w:r>
    </w:p>
    <w:p w14:paraId="7109973F" w14:textId="77777777" w:rsidR="007F76C5" w:rsidRDefault="007F76C5" w:rsidP="007F76C5">
      <w:r>
        <w:t>Name "main::year" used only once: possible typo at /opt/tools/tools/ca-ipp/ca-ipp.pl line 506.</w:t>
      </w:r>
    </w:p>
    <w:p w14:paraId="17FC4D24" w14:textId="77777777" w:rsidR="007F76C5" w:rsidRDefault="007F76C5" w:rsidP="007F76C5">
      <w:r>
        <w:t>Name "main::</w:t>
      </w:r>
      <w:proofErr w:type="spellStart"/>
      <w:r>
        <w:t>swunits</w:t>
      </w:r>
      <w:proofErr w:type="spellEnd"/>
      <w:r>
        <w:t>" used only once: possible typo at /opt/tools/tools/ca-ipp/ca-ipp.pl line 910.</w:t>
      </w:r>
    </w:p>
    <w:p w14:paraId="45281E4B" w14:textId="77777777" w:rsidR="007F76C5" w:rsidRDefault="007F76C5" w:rsidP="007F76C5">
      <w:r>
        <w:t>Use of uninitialized value $</w:t>
      </w:r>
      <w:proofErr w:type="spellStart"/>
      <w:r>
        <w:t>outpref</w:t>
      </w:r>
      <w:proofErr w:type="spellEnd"/>
      <w:r>
        <w:t xml:space="preserve"> in substitution (s///) at /opt/tools/tools/ca-ipp/ca-ipp.pl line 74.</w:t>
      </w:r>
    </w:p>
    <w:p w14:paraId="2F1EF046" w14:textId="77777777" w:rsidR="007F76C5" w:rsidRDefault="007F76C5" w:rsidP="007F76C5">
      <w:r>
        <w:t>Use of uninitialized value $</w:t>
      </w:r>
      <w:proofErr w:type="spellStart"/>
      <w:r>
        <w:t>outpref</w:t>
      </w:r>
      <w:proofErr w:type="spellEnd"/>
      <w:r>
        <w:t xml:space="preserve"> in scalar chomp at /opt/tools/tools/ca-ipp/ca-ipp.pl line 75.</w:t>
      </w:r>
    </w:p>
    <w:p w14:paraId="50F47CC7" w14:textId="77777777" w:rsidR="007F76C5" w:rsidRDefault="007F76C5" w:rsidP="007F76C5">
      <w:r>
        <w:t>Use of uninitialized value $</w:t>
      </w:r>
      <w:proofErr w:type="spellStart"/>
      <w:r>
        <w:t>outpref</w:t>
      </w:r>
      <w:proofErr w:type="spellEnd"/>
      <w:r>
        <w:t xml:space="preserve"> in concatenation (.) or string at /opt/tools/tools/ca-ipp/ca-ipp.pl line 77.</w:t>
      </w:r>
    </w:p>
    <w:p w14:paraId="4E63C5D8" w14:textId="77777777" w:rsidR="007F76C5" w:rsidRDefault="007F76C5" w:rsidP="007F76C5">
      <w:r>
        <w:t>Use of uninitialized value $</w:t>
      </w:r>
      <w:proofErr w:type="spellStart"/>
      <w:r>
        <w:t>outpref</w:t>
      </w:r>
      <w:proofErr w:type="spellEnd"/>
      <w:r>
        <w:t xml:space="preserve"> in concatenation (.) or string at /opt/tools/tools/ca-ipp/ca-ipp.pl line 78.</w:t>
      </w:r>
    </w:p>
    <w:p w14:paraId="64A9CA5B" w14:textId="77777777" w:rsidR="007F76C5" w:rsidRDefault="007F76C5" w:rsidP="007F76C5">
      <w:r>
        <w:t>Use of uninitialized value $</w:t>
      </w:r>
      <w:proofErr w:type="spellStart"/>
      <w:r>
        <w:t>outpref</w:t>
      </w:r>
      <w:proofErr w:type="spellEnd"/>
      <w:r>
        <w:t xml:space="preserve"> in concatenation (.) or string at /opt/tools/tools/ca-ipp/ca-ipp.pl line 79.</w:t>
      </w:r>
    </w:p>
    <w:p w14:paraId="60C4EB8F" w14:textId="77777777" w:rsidR="007F76C5" w:rsidRDefault="007F76C5" w:rsidP="007F76C5">
      <w:r>
        <w:t>Use of uninitialized value $</w:t>
      </w:r>
      <w:proofErr w:type="spellStart"/>
      <w:r>
        <w:t>ehsit</w:t>
      </w:r>
      <w:proofErr w:type="spellEnd"/>
      <w:r>
        <w:t xml:space="preserve"> in concatenation (.) or string at /opt/tools/tools/ca-ipp/ca-ipp.pl line 81.</w:t>
      </w:r>
    </w:p>
    <w:p w14:paraId="7D8DB95E" w14:textId="77777777" w:rsidR="007F76C5" w:rsidRDefault="007F76C5" w:rsidP="007F76C5">
      <w:r>
        <w:t>Use of uninitialized value $</w:t>
      </w:r>
      <w:proofErr w:type="spellStart"/>
      <w:r>
        <w:t>ehsit</w:t>
      </w:r>
      <w:proofErr w:type="spellEnd"/>
      <w:r>
        <w:t xml:space="preserve"> in concatenation (.) or string at /opt/tools/tools/ca-ipp/ca-ipp.pl line 81.</w:t>
      </w:r>
    </w:p>
    <w:p w14:paraId="410D44FB" w14:textId="77777777" w:rsidR="007F76C5" w:rsidRDefault="007F76C5" w:rsidP="007F76C5">
      <w:r>
        <w:t xml:space="preserve">Can't </w:t>
      </w:r>
      <w:proofErr w:type="gramStart"/>
      <w:r>
        <w:t>open  file</w:t>
      </w:r>
      <w:proofErr w:type="gramEnd"/>
      <w:r>
        <w:t xml:space="preserve"> No such file or directory</w:t>
      </w:r>
    </w:p>
    <w:p w14:paraId="4DC150A0" w14:textId="351C3883" w:rsidR="00D84DDA" w:rsidRDefault="007F76C5" w:rsidP="007F76C5">
      <w:r>
        <w:t>Starting CA-CIE Tool Runner.</w:t>
      </w:r>
      <w:r>
        <w:tab/>
        <w:t>Logging to "runner_run_IT-1_log.txt"</w:t>
      </w:r>
    </w:p>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B91D62D" w:rsidR="00E77779" w:rsidRPr="00DA11B3" w:rsidRDefault="00031212"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Cs w:val="22"/>
                  </w:rPr>
                  <w:t>CA-IPP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5BA244C1" w:rsidR="00E77779" w:rsidRPr="007D0AAC" w:rsidRDefault="00031212"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6F827B71"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262621">
                  <w:rPr>
                    <w:rFonts w:ascii="Arial" w:hAnsi="Arial"/>
                    <w:b/>
                    <w:bCs/>
                    <w:sz w:val="20"/>
                  </w:rPr>
                  <w:t>CA-IPP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620A5AFD"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7F76C5">
              <w:rPr>
                <w:rFonts w:ascii="Arial" w:hAnsi="Arial"/>
                <w:b/>
                <w:sz w:val="20"/>
              </w:rPr>
              <w:t xml:space="preserve"> 04/01/2020</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6817B64A"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AE5003" w:rsidRPr="00AE5003">
              <w:rPr>
                <w:rFonts w:ascii="Arial" w:hAnsi="Arial"/>
                <w:b/>
                <w:sz w:val="20"/>
              </w:rPr>
              <w:t>Tools_v2.X_install_tests\</w:t>
            </w:r>
            <w:r w:rsidRPr="00DD4761">
              <w:rPr>
                <w:rFonts w:ascii="Arial" w:hAnsi="Arial"/>
                <w:b/>
                <w:sz w:val="20"/>
              </w:rPr>
              <w:t>ca-ipp</w:t>
            </w:r>
            <w:r w:rsidR="00AE5003" w:rsidRPr="00DD4761">
              <w:rPr>
                <w:rFonts w:ascii="Arial" w:hAnsi="Arial"/>
                <w:b/>
                <w:sz w:val="20"/>
              </w:rPr>
              <w:t>\</w:t>
            </w:r>
            <w:r w:rsidR="00AE5003" w:rsidRPr="00AE5003">
              <w:rPr>
                <w:rFonts w:ascii="Arial" w:hAnsi="Arial"/>
                <w:b/>
                <w:sz w:val="20"/>
              </w:rPr>
              <w:t>runner_run_IT-1_log.txt</w:t>
            </w:r>
          </w:p>
        </w:tc>
        <w:tc>
          <w:tcPr>
            <w:tcW w:w="4573" w:type="dxa"/>
            <w:gridSpan w:val="2"/>
            <w:tcBorders>
              <w:top w:val="single" w:sz="4" w:space="0" w:color="auto"/>
            </w:tcBorders>
            <w:shd w:val="clear" w:color="auto" w:fill="auto"/>
            <w:vAlign w:val="center"/>
          </w:tcPr>
          <w:p w14:paraId="73BABF9B" w14:textId="3E2E15D6"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r w:rsidR="007F76C5">
              <w:rPr>
                <w:rFonts w:ascii="Arial" w:hAnsi="Arial"/>
                <w:b/>
                <w:sz w:val="20"/>
              </w:rPr>
              <w:t>Sara Lindberg</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636B5300"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AE5003" w:rsidRPr="00AE5003">
              <w:rPr>
                <w:rFonts w:ascii="Arial" w:hAnsi="Arial"/>
                <w:b/>
                <w:sz w:val="20"/>
              </w:rPr>
              <w:t xml:space="preserve"> Tools_v2.X_install_tests\</w:t>
            </w:r>
            <w:r w:rsidR="00DD4761" w:rsidRPr="00DD4761">
              <w:rPr>
                <w:rFonts w:ascii="Arial" w:hAnsi="Arial"/>
                <w:b/>
                <w:sz w:val="20"/>
              </w:rPr>
              <w:t>ca-</w:t>
            </w:r>
            <w:proofErr w:type="spellStart"/>
            <w:r w:rsidR="00DD4761" w:rsidRPr="00DD4761">
              <w:rPr>
                <w:rFonts w:ascii="Arial" w:hAnsi="Arial"/>
                <w:b/>
                <w:sz w:val="20"/>
              </w:rPr>
              <w:t>ipp</w:t>
            </w:r>
            <w:proofErr w:type="spellEnd"/>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4A34AE0"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r w:rsidR="007F76C5" w:rsidRPr="007F76C5">
              <w:rPr>
                <w:rFonts w:ascii="Arial" w:hAnsi="Arial"/>
                <w:sz w:val="20"/>
              </w:rPr>
              <w:t>/opt/tools</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0DEC6EA9" w:rsidR="00254584" w:rsidRPr="00DA42F1" w:rsidRDefault="00254584" w:rsidP="00254584">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i/>
                    <w:iCs/>
                    <w:sz w:val="20"/>
                  </w:rPr>
                  <w:t>CA-IPP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QUALIFIED : </w:t>
            </w:r>
            <w:r w:rsidRPr="00C029AE">
              <w:rPr>
                <w:rFonts w:ascii="Arial" w:hAnsi="Arial"/>
                <w:sz w:val="20"/>
              </w:rPr>
              <w:lastRenderedPageBreak/>
              <w:t>/opt/tools/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168B187A" w:rsidR="00254584" w:rsidRPr="00031212" w:rsidRDefault="007F76C5" w:rsidP="00254584">
            <w:pPr>
              <w:pStyle w:val="H1bodytext"/>
              <w:spacing w:after="0"/>
              <w:ind w:left="0"/>
              <w:rPr>
                <w:rFonts w:ascii="Arial" w:hAnsi="Arial"/>
                <w:iCs/>
                <w:sz w:val="20"/>
              </w:rPr>
            </w:pPr>
            <w:r>
              <w:rPr>
                <w:rFonts w:ascii="Arial" w:hAnsi="Arial"/>
                <w:iCs/>
                <w:sz w:val="20"/>
              </w:rPr>
              <w:lastRenderedPageBreak/>
              <w:t>Pass</w:t>
            </w: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lastRenderedPageBreak/>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3E73E92A" w:rsidR="00254584" w:rsidRPr="00031212" w:rsidRDefault="007F76C5" w:rsidP="00254584">
            <w:pPr>
              <w:pStyle w:val="H1bodytext"/>
              <w:spacing w:after="0"/>
              <w:ind w:left="0"/>
              <w:rPr>
                <w:rFonts w:ascii="Arial" w:hAnsi="Arial"/>
                <w:iCs/>
                <w:sz w:val="20"/>
              </w:rPr>
            </w:pPr>
            <w:r>
              <w:rPr>
                <w:rFonts w:ascii="Arial" w:hAnsi="Arial"/>
                <w:iCs/>
                <w:sz w:val="20"/>
              </w:rPr>
              <w:t>Pass</w:t>
            </w:r>
          </w:p>
        </w:tc>
      </w:tr>
    </w:tbl>
    <w:p w14:paraId="75FCB0CC" w14:textId="77777777" w:rsidR="007F76C5" w:rsidRDefault="007F76C5" w:rsidP="007F76C5">
      <w:pPr>
        <w:spacing w:after="160" w:line="259" w:lineRule="auto"/>
        <w:rPr>
          <w:rFonts w:ascii="Times New Roman" w:eastAsia="Times New Roman" w:hAnsi="Times New Roman" w:cs="Times New Roman"/>
          <w:szCs w:val="20"/>
        </w:rPr>
      </w:pPr>
      <w:r>
        <w:rPr>
          <w:rFonts w:ascii="Times New Roman" w:eastAsia="Times New Roman" w:hAnsi="Times New Roman" w:cs="Times New Roman"/>
          <w:szCs w:val="20"/>
        </w:rPr>
        <w:br w:type="page"/>
      </w:r>
    </w:p>
    <w:p w14:paraId="7A176875" w14:textId="77777777" w:rsidR="007F76C5" w:rsidRDefault="007F76C5" w:rsidP="007F76C5">
      <w:pPr>
        <w:spacing w:before="3000" w:after="120"/>
        <w:jc w:val="center"/>
        <w:rPr>
          <w:rFonts w:eastAsia="Times New Roman"/>
          <w:b/>
          <w:bCs/>
          <w:szCs w:val="20"/>
        </w:rPr>
      </w:pPr>
      <w:bookmarkStart w:id="13" w:name="_Hlk44968867"/>
    </w:p>
    <w:p w14:paraId="6F0F5580" w14:textId="77777777" w:rsidR="007F76C5" w:rsidRPr="00ED54AE" w:rsidRDefault="007F76C5" w:rsidP="007F76C5">
      <w:pPr>
        <w:spacing w:before="3000" w:after="120"/>
        <w:jc w:val="center"/>
        <w:rPr>
          <w:rFonts w:eastAsia="Times New Roman"/>
          <w:b/>
          <w:bCs/>
          <w:szCs w:val="20"/>
        </w:rPr>
      </w:pPr>
      <w:r w:rsidRPr="00ED54AE">
        <w:rPr>
          <w:rFonts w:eastAsia="Times New Roman"/>
          <w:b/>
          <w:bCs/>
          <w:szCs w:val="20"/>
        </w:rPr>
        <w:t>Appendix C</w:t>
      </w:r>
    </w:p>
    <w:p w14:paraId="3A4FF939" w14:textId="77777777" w:rsidR="007F76C5" w:rsidRPr="00ED54AE" w:rsidRDefault="007F76C5" w:rsidP="007F76C5">
      <w:pPr>
        <w:spacing w:after="120"/>
        <w:jc w:val="center"/>
        <w:rPr>
          <w:rFonts w:ascii="Times New Roman" w:eastAsia="Times New Roman" w:hAnsi="Times New Roman" w:cs="Times New Roman"/>
          <w:szCs w:val="20"/>
        </w:rPr>
      </w:pPr>
      <w:r w:rsidRPr="00ED54AE">
        <w:rPr>
          <w:rFonts w:eastAsia="Times New Roman"/>
          <w:b/>
          <w:bCs/>
          <w:szCs w:val="20"/>
        </w:rPr>
        <w:br/>
      </w:r>
      <w:r w:rsidRPr="00ED54AE">
        <w:rPr>
          <w:rFonts w:eastAsia="Times New Roman"/>
          <w:b/>
          <w:bCs/>
          <w:szCs w:val="20"/>
        </w:rPr>
        <w:br/>
        <w:t>QA Checklist</w:t>
      </w:r>
      <w:r w:rsidRPr="00ED54AE">
        <w:rPr>
          <w:rFonts w:eastAsia="Times New Roman"/>
          <w:b/>
          <w:bCs/>
          <w:szCs w:val="20"/>
        </w:rPr>
        <w:br/>
      </w:r>
    </w:p>
    <w:p w14:paraId="2918E4F0" w14:textId="77777777" w:rsidR="007F76C5" w:rsidRPr="00ED54AE" w:rsidRDefault="007F76C5" w:rsidP="007F76C5">
      <w:pPr>
        <w:spacing w:after="160" w:line="259" w:lineRule="auto"/>
        <w:rPr>
          <w:rFonts w:ascii="Times New Roman" w:eastAsia="Times New Roman" w:hAnsi="Times New Roman" w:cs="Times New Roman"/>
          <w:sz w:val="24"/>
          <w:szCs w:val="24"/>
        </w:rPr>
      </w:pPr>
      <w:r w:rsidRPr="00ED54AE">
        <w:rPr>
          <w:rFonts w:ascii="Times New Roman" w:eastAsia="Times New Roman" w:hAnsi="Times New Roman" w:cs="Times New Roman"/>
          <w:sz w:val="24"/>
          <w:szCs w:val="24"/>
        </w:rPr>
        <w:br w:type="page"/>
      </w:r>
    </w:p>
    <w:p w14:paraId="1E38C022" w14:textId="38CFB093" w:rsidR="009954A4" w:rsidRDefault="00AE5003">
      <w:bookmarkStart w:id="14" w:name="_GoBack"/>
      <w:bookmarkEnd w:id="13"/>
      <w:bookmarkEnd w:id="14"/>
      <w:r w:rsidRPr="00AE5003">
        <w:rPr>
          <w:noProof/>
        </w:rPr>
        <w:lastRenderedPageBreak/>
        <w:drawing>
          <wp:inline distT="0" distB="0" distL="0" distR="0" wp14:anchorId="12B5D2D1" wp14:editId="57C99BC6">
            <wp:extent cx="6419850" cy="7416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7339" cy="7424862"/>
                    </a:xfrm>
                    <a:prstGeom prst="rect">
                      <a:avLst/>
                    </a:prstGeom>
                  </pic:spPr>
                </pic:pic>
              </a:graphicData>
            </a:graphic>
          </wp:inline>
        </w:drawing>
      </w:r>
    </w:p>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08AF4" w14:textId="77777777" w:rsidR="00F80FC8" w:rsidRDefault="00F80FC8">
      <w:r>
        <w:separator/>
      </w:r>
    </w:p>
  </w:endnote>
  <w:endnote w:type="continuationSeparator" w:id="0">
    <w:p w14:paraId="32538E77" w14:textId="77777777" w:rsidR="00F80FC8" w:rsidRDefault="00F80FC8">
      <w:r>
        <w:continuationSeparator/>
      </w:r>
    </w:p>
  </w:endnote>
  <w:endnote w:type="continuationNotice" w:id="1">
    <w:p w14:paraId="262451CB" w14:textId="77777777" w:rsidR="00F80FC8" w:rsidRDefault="00F80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AE5003" w:rsidRPr="00F91BB5" w:rsidRDefault="00AE500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031212">
      <w:rPr>
        <w:rFonts w:ascii="Arial" w:hAnsi="Arial" w:cs="Arial"/>
        <w:noProof/>
        <w:sz w:val="20"/>
      </w:rPr>
      <w:t>20</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031212">
      <w:rPr>
        <w:rFonts w:ascii="Arial" w:hAnsi="Arial" w:cs="Arial"/>
        <w:noProof/>
        <w:sz w:val="20"/>
      </w:rPr>
      <w:t>20</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32D72" w14:textId="77777777" w:rsidR="00F80FC8" w:rsidRDefault="00F80FC8">
      <w:r>
        <w:separator/>
      </w:r>
    </w:p>
  </w:footnote>
  <w:footnote w:type="continuationSeparator" w:id="0">
    <w:p w14:paraId="15DE7C17" w14:textId="77777777" w:rsidR="00F80FC8" w:rsidRDefault="00F80FC8">
      <w:r>
        <w:continuationSeparator/>
      </w:r>
    </w:p>
  </w:footnote>
  <w:footnote w:type="continuationNotice" w:id="1">
    <w:p w14:paraId="478CC0FF" w14:textId="77777777" w:rsidR="00F80FC8" w:rsidRDefault="00F80F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1EAAE3EB" w:rsidR="00AE5003" w:rsidRDefault="00AE500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031212">
      <w:rPr>
        <w:b/>
        <w:bCs/>
        <w:sz w:val="20"/>
        <w:szCs w:val="20"/>
      </w:rPr>
      <w:t>CHPRC-</w:t>
    </w:r>
    <w:r>
      <w:rPr>
        <w:b/>
        <w:bCs/>
        <w:sz w:val="20"/>
        <w:szCs w:val="20"/>
      </w:rPr>
      <w:t>04032</w:t>
    </w:r>
  </w:p>
  <w:p w14:paraId="20AF5E5B" w14:textId="1CF682F8" w:rsidR="00AE5003" w:rsidRPr="00695DB6" w:rsidRDefault="00AE500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AE5003" w:rsidRPr="00F00772" w:rsidRDefault="00AE5003" w:rsidP="00B84619">
    <w:pPr>
      <w:pStyle w:val="Spacer"/>
      <w:rPr>
        <w:rFonts w:ascii="Arial" w:hAnsi="Arial"/>
        <w:sz w:val="2"/>
      </w:rPr>
    </w:pPr>
  </w:p>
  <w:p w14:paraId="2093252F" w14:textId="77777777" w:rsidR="00AE5003" w:rsidRPr="00F00772" w:rsidRDefault="00AE5003">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80B1A58" w:rsidR="00AE5003" w:rsidRDefault="00AE5003" w:rsidP="00B84619">
    <w:pPr>
      <w:pStyle w:val="BodyText3"/>
      <w:spacing w:after="0" w:line="240" w:lineRule="auto"/>
      <w:jc w:val="right"/>
      <w:rPr>
        <w:b/>
        <w:sz w:val="20"/>
        <w:szCs w:val="20"/>
      </w:rPr>
    </w:pPr>
    <w:r>
      <w:rPr>
        <w:szCs w:val="22"/>
      </w:rPr>
      <w:tab/>
    </w:r>
    <w:r>
      <w:rPr>
        <w:b/>
        <w:sz w:val="20"/>
        <w:szCs w:val="20"/>
      </w:rPr>
      <w:t>CHPRC-04032</w:t>
    </w:r>
  </w:p>
  <w:p w14:paraId="0FF43030" w14:textId="1CFE68EE" w:rsidR="00AE5003" w:rsidRPr="00105BF0" w:rsidRDefault="00AE500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35CC"/>
    <w:rsid w:val="00014433"/>
    <w:rsid w:val="00015030"/>
    <w:rsid w:val="00015868"/>
    <w:rsid w:val="00015E92"/>
    <w:rsid w:val="00021040"/>
    <w:rsid w:val="00030F31"/>
    <w:rsid w:val="00031212"/>
    <w:rsid w:val="00035E77"/>
    <w:rsid w:val="0003751B"/>
    <w:rsid w:val="00041418"/>
    <w:rsid w:val="0004308D"/>
    <w:rsid w:val="0004379E"/>
    <w:rsid w:val="00050A67"/>
    <w:rsid w:val="00064374"/>
    <w:rsid w:val="00074FBE"/>
    <w:rsid w:val="00093579"/>
    <w:rsid w:val="000A0605"/>
    <w:rsid w:val="000A4609"/>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705F3"/>
    <w:rsid w:val="00172812"/>
    <w:rsid w:val="00175270"/>
    <w:rsid w:val="001771F9"/>
    <w:rsid w:val="00180364"/>
    <w:rsid w:val="00192EF0"/>
    <w:rsid w:val="00197584"/>
    <w:rsid w:val="001A04FD"/>
    <w:rsid w:val="001A185F"/>
    <w:rsid w:val="001B067F"/>
    <w:rsid w:val="001B38A8"/>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353A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90995"/>
    <w:rsid w:val="004915F2"/>
    <w:rsid w:val="004A0F0A"/>
    <w:rsid w:val="004B705B"/>
    <w:rsid w:val="004C36A2"/>
    <w:rsid w:val="004C7959"/>
    <w:rsid w:val="004E0758"/>
    <w:rsid w:val="004E7152"/>
    <w:rsid w:val="004F0D72"/>
    <w:rsid w:val="00502E19"/>
    <w:rsid w:val="00504B75"/>
    <w:rsid w:val="00505BCC"/>
    <w:rsid w:val="005152D3"/>
    <w:rsid w:val="00515D6F"/>
    <w:rsid w:val="00520858"/>
    <w:rsid w:val="00542CC1"/>
    <w:rsid w:val="00563412"/>
    <w:rsid w:val="005703E5"/>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8B"/>
    <w:rsid w:val="006C5316"/>
    <w:rsid w:val="006C6173"/>
    <w:rsid w:val="006E552D"/>
    <w:rsid w:val="006E7761"/>
    <w:rsid w:val="006F15E4"/>
    <w:rsid w:val="006F2B00"/>
    <w:rsid w:val="006F6D31"/>
    <w:rsid w:val="006F78FD"/>
    <w:rsid w:val="00700992"/>
    <w:rsid w:val="00702160"/>
    <w:rsid w:val="00706005"/>
    <w:rsid w:val="0070649F"/>
    <w:rsid w:val="007119C5"/>
    <w:rsid w:val="007145BA"/>
    <w:rsid w:val="0073402F"/>
    <w:rsid w:val="0073587B"/>
    <w:rsid w:val="00735A51"/>
    <w:rsid w:val="0074512E"/>
    <w:rsid w:val="0074666A"/>
    <w:rsid w:val="00751E0C"/>
    <w:rsid w:val="00757E99"/>
    <w:rsid w:val="0076717B"/>
    <w:rsid w:val="00773510"/>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7F76C5"/>
    <w:rsid w:val="008128CF"/>
    <w:rsid w:val="00827342"/>
    <w:rsid w:val="00832CF9"/>
    <w:rsid w:val="00837221"/>
    <w:rsid w:val="00837328"/>
    <w:rsid w:val="008444D9"/>
    <w:rsid w:val="0084620C"/>
    <w:rsid w:val="008463EB"/>
    <w:rsid w:val="00850706"/>
    <w:rsid w:val="00850E5B"/>
    <w:rsid w:val="0085634C"/>
    <w:rsid w:val="00857975"/>
    <w:rsid w:val="00875FD8"/>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30D5C"/>
    <w:rsid w:val="00944D3C"/>
    <w:rsid w:val="009464F6"/>
    <w:rsid w:val="00952193"/>
    <w:rsid w:val="00960A25"/>
    <w:rsid w:val="009624EB"/>
    <w:rsid w:val="00966079"/>
    <w:rsid w:val="00970933"/>
    <w:rsid w:val="00971370"/>
    <w:rsid w:val="0098355F"/>
    <w:rsid w:val="00990E57"/>
    <w:rsid w:val="00991E56"/>
    <w:rsid w:val="009935DE"/>
    <w:rsid w:val="009954A4"/>
    <w:rsid w:val="009A6F03"/>
    <w:rsid w:val="009B35A1"/>
    <w:rsid w:val="009B3690"/>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D5D19"/>
    <w:rsid w:val="00AE466F"/>
    <w:rsid w:val="00AE5003"/>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0555"/>
    <w:rsid w:val="00BA1565"/>
    <w:rsid w:val="00BB444D"/>
    <w:rsid w:val="00BB598D"/>
    <w:rsid w:val="00BB6B51"/>
    <w:rsid w:val="00BC1A76"/>
    <w:rsid w:val="00BC7460"/>
    <w:rsid w:val="00BD0CFF"/>
    <w:rsid w:val="00BD3CCF"/>
    <w:rsid w:val="00BF5BD7"/>
    <w:rsid w:val="00BF6A71"/>
    <w:rsid w:val="00BF7107"/>
    <w:rsid w:val="00C029AE"/>
    <w:rsid w:val="00C12080"/>
    <w:rsid w:val="00C14B82"/>
    <w:rsid w:val="00C20BA5"/>
    <w:rsid w:val="00C20FF0"/>
    <w:rsid w:val="00C26A5F"/>
    <w:rsid w:val="00C358F5"/>
    <w:rsid w:val="00C36CB1"/>
    <w:rsid w:val="00C372D2"/>
    <w:rsid w:val="00C438D1"/>
    <w:rsid w:val="00C517CC"/>
    <w:rsid w:val="00C536CD"/>
    <w:rsid w:val="00C91515"/>
    <w:rsid w:val="00CA03CE"/>
    <w:rsid w:val="00CA45FC"/>
    <w:rsid w:val="00CC0C01"/>
    <w:rsid w:val="00CC2751"/>
    <w:rsid w:val="00CC2EFA"/>
    <w:rsid w:val="00CC36CD"/>
    <w:rsid w:val="00CD3B09"/>
    <w:rsid w:val="00CD4519"/>
    <w:rsid w:val="00CE0709"/>
    <w:rsid w:val="00CE566E"/>
    <w:rsid w:val="00CE63EA"/>
    <w:rsid w:val="00CF43A7"/>
    <w:rsid w:val="00D06A8A"/>
    <w:rsid w:val="00D11E1E"/>
    <w:rsid w:val="00D134FA"/>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C2C2D"/>
    <w:rsid w:val="00DC64C3"/>
    <w:rsid w:val="00DD001B"/>
    <w:rsid w:val="00DD0368"/>
    <w:rsid w:val="00DD0438"/>
    <w:rsid w:val="00DD4002"/>
    <w:rsid w:val="00DD4761"/>
    <w:rsid w:val="00DF348E"/>
    <w:rsid w:val="00E03B4D"/>
    <w:rsid w:val="00E108DD"/>
    <w:rsid w:val="00E174BE"/>
    <w:rsid w:val="00E20031"/>
    <w:rsid w:val="00E22D36"/>
    <w:rsid w:val="00E27D13"/>
    <w:rsid w:val="00E4396C"/>
    <w:rsid w:val="00E45186"/>
    <w:rsid w:val="00E46B28"/>
    <w:rsid w:val="00E52261"/>
    <w:rsid w:val="00E54EEB"/>
    <w:rsid w:val="00E5500C"/>
    <w:rsid w:val="00E62A15"/>
    <w:rsid w:val="00E632A7"/>
    <w:rsid w:val="00E6378A"/>
    <w:rsid w:val="00E66939"/>
    <w:rsid w:val="00E66A93"/>
    <w:rsid w:val="00E70C1D"/>
    <w:rsid w:val="00E70E0F"/>
    <w:rsid w:val="00E77779"/>
    <w:rsid w:val="00EA1C21"/>
    <w:rsid w:val="00EB3EBB"/>
    <w:rsid w:val="00EB6A36"/>
    <w:rsid w:val="00EB6ECB"/>
    <w:rsid w:val="00EC1159"/>
    <w:rsid w:val="00EC5775"/>
    <w:rsid w:val="00EC77EE"/>
    <w:rsid w:val="00EE5E5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0FC8"/>
    <w:rsid w:val="00F81C6D"/>
    <w:rsid w:val="00F85238"/>
    <w:rsid w:val="00F90568"/>
    <w:rsid w:val="00FA5E39"/>
    <w:rsid w:val="00FA7A7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C2874"/>
    <w:rsid w:val="00226593"/>
    <w:rsid w:val="0039400B"/>
    <w:rsid w:val="003B59A1"/>
    <w:rsid w:val="004073C7"/>
    <w:rsid w:val="00437290"/>
    <w:rsid w:val="00583CAB"/>
    <w:rsid w:val="005C11DF"/>
    <w:rsid w:val="006C19CD"/>
    <w:rsid w:val="0070296C"/>
    <w:rsid w:val="0072006C"/>
    <w:rsid w:val="007A3320"/>
    <w:rsid w:val="008606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1DF"/>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1DF"/>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786b8faf-106f-4958-a2b4-f779ae144ea5"/>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1001459-6227-4CA4-9C49-39779FB2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 Lindberg</dc:creator>
  <cp:keywords>CA-IPP</cp:keywords>
  <cp:lastModifiedBy>Sara Lindberg</cp:lastModifiedBy>
  <cp:revision>3</cp:revision>
  <dcterms:created xsi:type="dcterms:W3CDTF">2020-04-01T18:00:00Z</dcterms:created>
  <dcterms:modified xsi:type="dcterms:W3CDTF">2020-04-01T18:02:00Z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